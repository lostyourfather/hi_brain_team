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BB" w:rsidRPr="002B64BB" w:rsidRDefault="002B64BB" w:rsidP="002B64BB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B64BB" w:rsidRPr="002B64BB" w:rsidRDefault="002B64BB" w:rsidP="002B64BB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2B64BB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2B64BB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BF7669" w:rsidRPr="002B64BB" w:rsidRDefault="00BF7669" w:rsidP="00680B29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F7669" w:rsidRPr="002B64BB" w:rsidRDefault="00BF7669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B64BB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BF7669" w:rsidRPr="002B64BB" w:rsidRDefault="00BF7669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BF7669" w:rsidRPr="002B64BB" w:rsidRDefault="002050C9" w:rsidP="002050C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BF7669" w:rsidRPr="002B64BB" w:rsidRDefault="00BF7669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Декан ФИТ НГУ</w:t>
      </w:r>
    </w:p>
    <w:p w:rsidR="00BF7669" w:rsidRPr="002B64BB" w:rsidRDefault="00BF7669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 xml:space="preserve">_______________ </w:t>
      </w:r>
      <w:r w:rsidRPr="002B64BB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2B64BB" w:rsidRPr="002B64BB" w:rsidRDefault="002B64BB" w:rsidP="002B64BB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eastAsia="Calibri" w:hAnsi="Times New Roman"/>
          <w:sz w:val="24"/>
          <w:szCs w:val="24"/>
        </w:rPr>
        <w:t>«03» июля 2019 г.</w:t>
      </w:r>
    </w:p>
    <w:p w:rsidR="00BF7669" w:rsidRPr="002B64BB" w:rsidRDefault="00BF7669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BF7669" w:rsidRPr="002B64BB" w:rsidRDefault="00BF7669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sz w:val="24"/>
          <w:szCs w:val="24"/>
        </w:rPr>
        <w:t xml:space="preserve">по дисциплине </w:t>
      </w:r>
      <w:bookmarkStart w:id="0" w:name="_GoBack"/>
      <w:bookmarkEnd w:id="0"/>
      <w:r w:rsidRPr="002B64BB">
        <w:rPr>
          <w:rFonts w:ascii="Times New Roman" w:hAnsi="Times New Roman"/>
          <w:b/>
          <w:noProof/>
          <w:sz w:val="24"/>
          <w:szCs w:val="24"/>
        </w:rPr>
        <w:t>Интеллектуальные системы</w:t>
      </w:r>
    </w:p>
    <w:p w:rsidR="00BF7669" w:rsidRPr="002B64BB" w:rsidRDefault="00BF7669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F7669" w:rsidRPr="002B64BB" w:rsidRDefault="00BF7669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</w:t>
      </w:r>
      <w:r w:rsidRPr="002B64B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BF7669" w:rsidRPr="002B64BB" w:rsidRDefault="00BF7669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E076C" w:rsidRPr="002B64BB" w:rsidRDefault="00BF7669" w:rsidP="002B64BB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2E076C" w:rsidRPr="002B64BB">
        <w:rPr>
          <w:rFonts w:ascii="Times New Roman" w:hAnsi="Times New Roman"/>
          <w:color w:val="000000"/>
          <w:sz w:val="24"/>
          <w:szCs w:val="24"/>
        </w:rPr>
        <w:t>К</w:t>
      </w:r>
      <w:r w:rsidR="002E076C" w:rsidRPr="002B64BB">
        <w:rPr>
          <w:rFonts w:ascii="Times New Roman" w:eastAsia="Calibri" w:hAnsi="Times New Roman"/>
          <w:sz w:val="24"/>
          <w:szCs w:val="24"/>
        </w:rPr>
        <w:t>омпьютерное моделирование и анализ данных</w:t>
      </w:r>
      <w:r w:rsidR="002E076C" w:rsidRPr="002B64BB">
        <w:rPr>
          <w:rFonts w:ascii="Times New Roman" w:eastAsia="Calibri" w:hAnsi="Times New Roman"/>
          <w:sz w:val="24"/>
          <w:szCs w:val="24"/>
        </w:rPr>
        <w:tab/>
      </w:r>
    </w:p>
    <w:p w:rsidR="00BF7669" w:rsidRPr="002B64BB" w:rsidRDefault="00BF7669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Квалификация: магистр</w:t>
      </w:r>
    </w:p>
    <w:p w:rsidR="00BF7669" w:rsidRPr="002B64BB" w:rsidRDefault="00BF7669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2B64BB">
        <w:rPr>
          <w:rFonts w:ascii="Times New Roman" w:hAnsi="Times New Roman"/>
          <w:color w:val="000000"/>
          <w:sz w:val="24"/>
          <w:szCs w:val="24"/>
        </w:rPr>
        <w:tab/>
      </w:r>
      <w:r w:rsidRPr="002B64BB">
        <w:rPr>
          <w:rFonts w:ascii="Times New Roman" w:hAnsi="Times New Roman"/>
          <w:color w:val="000000"/>
          <w:sz w:val="24"/>
          <w:szCs w:val="24"/>
        </w:rPr>
        <w:tab/>
      </w:r>
      <w:r w:rsidRPr="002B64BB">
        <w:rPr>
          <w:rFonts w:ascii="Times New Roman" w:hAnsi="Times New Roman"/>
          <w:color w:val="000000"/>
          <w:sz w:val="24"/>
          <w:szCs w:val="24"/>
        </w:rPr>
        <w:tab/>
      </w:r>
      <w:r w:rsidRPr="002B64BB">
        <w:rPr>
          <w:rFonts w:ascii="Times New Roman" w:hAnsi="Times New Roman"/>
          <w:color w:val="000000"/>
          <w:sz w:val="24"/>
          <w:szCs w:val="24"/>
        </w:rPr>
        <w:tab/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2B64BB">
        <w:rPr>
          <w:rFonts w:ascii="Times New Roman" w:hAnsi="Times New Roman"/>
          <w:noProof/>
          <w:color w:val="000000"/>
          <w:sz w:val="24"/>
          <w:szCs w:val="24"/>
        </w:rPr>
        <w:t>2</w:t>
      </w:r>
      <w:r w:rsidRPr="002B64BB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2B64BB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BF7669" w:rsidRPr="002B64BB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BF7669" w:rsidRPr="002B64BB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Новосибирск  </w:t>
      </w:r>
      <w:r w:rsidR="002E076C" w:rsidRPr="002B64BB">
        <w:rPr>
          <w:rFonts w:ascii="Times New Roman" w:hAnsi="Times New Roman"/>
          <w:noProof/>
          <w:color w:val="000000"/>
          <w:sz w:val="24"/>
          <w:szCs w:val="24"/>
        </w:rPr>
        <w:t>2019</w:t>
      </w:r>
      <w:r w:rsidRPr="002B64BB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2E076C" w:rsidRPr="002B64BB" w:rsidRDefault="00BF7669" w:rsidP="002E076C">
      <w:pPr>
        <w:ind w:left="0" w:right="-2" w:firstLine="709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2B64BB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2B64BB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2B64BB">
        <w:rPr>
          <w:rFonts w:ascii="Times New Roman" w:hAnsi="Times New Roman"/>
          <w:b/>
          <w:color w:val="000000"/>
          <w:sz w:val="24"/>
          <w:szCs w:val="24"/>
        </w:rPr>
        <w:t>Приложением 1</w:t>
      </w:r>
      <w:r w:rsidRPr="002B64BB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2B64BB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2B64BB">
        <w:rPr>
          <w:rFonts w:ascii="Times New Roman" w:hAnsi="Times New Roman"/>
          <w:color w:val="000000"/>
          <w:sz w:val="24"/>
          <w:szCs w:val="24"/>
        </w:rPr>
        <w:t>», реал</w:t>
      </w:r>
      <w:r w:rsidRPr="002B64BB">
        <w:rPr>
          <w:rFonts w:ascii="Times New Roman" w:hAnsi="Times New Roman"/>
          <w:color w:val="000000"/>
          <w:sz w:val="24"/>
          <w:szCs w:val="24"/>
        </w:rPr>
        <w:t>и</w:t>
      </w:r>
      <w:r w:rsidRPr="002B64BB">
        <w:rPr>
          <w:rFonts w:ascii="Times New Roman" w:hAnsi="Times New Roman"/>
          <w:color w:val="000000"/>
          <w:sz w:val="24"/>
          <w:szCs w:val="24"/>
        </w:rPr>
        <w:t>зуемой в рамках образовательной программы высшего образования – программы маг</w:t>
      </w:r>
      <w:r w:rsidRPr="002B64BB">
        <w:rPr>
          <w:rFonts w:ascii="Times New Roman" w:hAnsi="Times New Roman"/>
          <w:color w:val="000000"/>
          <w:sz w:val="24"/>
          <w:szCs w:val="24"/>
        </w:rPr>
        <w:t>и</w:t>
      </w:r>
      <w:r w:rsidRPr="002B64BB">
        <w:rPr>
          <w:rFonts w:ascii="Times New Roman" w:hAnsi="Times New Roman"/>
          <w:color w:val="000000"/>
          <w:sz w:val="24"/>
          <w:szCs w:val="24"/>
        </w:rPr>
        <w:t>стратуры 09.04.01 Информатика и вычислительная техника</w:t>
      </w:r>
      <w:r w:rsidR="002B64BB">
        <w:rPr>
          <w:rFonts w:ascii="Times New Roman" w:hAnsi="Times New Roman"/>
          <w:color w:val="000000"/>
          <w:sz w:val="24"/>
          <w:szCs w:val="24"/>
        </w:rPr>
        <w:t>, направленность (</w:t>
      </w:r>
      <w:r w:rsidR="002B64BB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Pr="002B64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E076C" w:rsidRPr="002B64BB">
        <w:rPr>
          <w:rFonts w:ascii="Times New Roman" w:hAnsi="Times New Roman"/>
          <w:noProof/>
          <w:color w:val="000000"/>
          <w:sz w:val="24"/>
          <w:szCs w:val="24"/>
        </w:rPr>
        <w:t>Компьютерное моделирование и анализ данных.</w:t>
      </w:r>
    </w:p>
    <w:p w:rsidR="00BF7669" w:rsidRPr="002B64BB" w:rsidRDefault="00BF7669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2E07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2B64BB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>омежуточной</w:t>
      </w:r>
      <w:r w:rsidR="002B64BB">
        <w:rPr>
          <w:rFonts w:ascii="Times New Roman" w:hAnsi="Times New Roman"/>
          <w:color w:val="000000"/>
          <w:sz w:val="24"/>
          <w:szCs w:val="24"/>
        </w:rPr>
        <w:t xml:space="preserve"> аттестации по дисциплине утвер</w:t>
      </w:r>
      <w:r w:rsidRPr="002B64BB">
        <w:rPr>
          <w:rFonts w:ascii="Times New Roman" w:hAnsi="Times New Roman"/>
          <w:color w:val="000000"/>
          <w:sz w:val="24"/>
          <w:szCs w:val="24"/>
        </w:rPr>
        <w:t>жден решением ученого совета факультета информационных технологий, протокол № 75 от 0</w:t>
      </w:r>
      <w:r w:rsidR="002B64BB">
        <w:rPr>
          <w:rFonts w:ascii="Times New Roman" w:hAnsi="Times New Roman"/>
          <w:color w:val="000000"/>
          <w:sz w:val="24"/>
          <w:szCs w:val="24"/>
        </w:rPr>
        <w:t>2</w:t>
      </w:r>
      <w:r w:rsidRPr="002B64BB">
        <w:rPr>
          <w:rFonts w:ascii="Times New Roman" w:hAnsi="Times New Roman"/>
          <w:color w:val="000000"/>
          <w:sz w:val="24"/>
          <w:szCs w:val="24"/>
        </w:rPr>
        <w:t>.07.2019.</w:t>
      </w:r>
    </w:p>
    <w:p w:rsidR="002E076C" w:rsidRPr="002B64BB" w:rsidRDefault="002E07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E076C" w:rsidRPr="002B64BB" w:rsidRDefault="002E07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</w:p>
    <w:p w:rsidR="00BF7669" w:rsidRPr="002B64BB" w:rsidRDefault="00BF7669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 xml:space="preserve">доцент кафедры </w:t>
      </w:r>
      <w:r w:rsidRPr="002B64BB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Pr="002B64BB">
        <w:rPr>
          <w:rFonts w:ascii="Times New Roman" w:hAnsi="Times New Roman"/>
          <w:sz w:val="24"/>
          <w:szCs w:val="24"/>
        </w:rPr>
        <w:t xml:space="preserve">, </w:t>
      </w: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 w:rsidR="002B64BB">
        <w:rPr>
          <w:rFonts w:ascii="Times New Roman" w:hAnsi="Times New Roman"/>
          <w:color w:val="000000"/>
          <w:sz w:val="24"/>
          <w:szCs w:val="24"/>
        </w:rPr>
        <w:tab/>
      </w:r>
      <w:r w:rsidR="002B64BB">
        <w:rPr>
          <w:rFonts w:ascii="Times New Roman" w:hAnsi="Times New Roman"/>
          <w:color w:val="000000"/>
          <w:sz w:val="24"/>
          <w:szCs w:val="24"/>
        </w:rPr>
        <w:tab/>
      </w:r>
      <w:r w:rsidR="002B64BB">
        <w:rPr>
          <w:rFonts w:ascii="Times New Roman" w:hAnsi="Times New Roman"/>
          <w:color w:val="000000"/>
          <w:sz w:val="24"/>
          <w:szCs w:val="24"/>
        </w:rPr>
        <w:tab/>
      </w:r>
      <w:r w:rsidR="002B64BB">
        <w:rPr>
          <w:rFonts w:ascii="Times New Roman" w:hAnsi="Times New Roman"/>
          <w:color w:val="000000"/>
          <w:sz w:val="24"/>
          <w:szCs w:val="24"/>
        </w:rPr>
        <w:tab/>
        <w:t xml:space="preserve">  </w:t>
      </w:r>
      <w:r w:rsidRPr="002B64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64B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Г.Э. </w:t>
      </w:r>
      <w:proofErr w:type="spellStart"/>
      <w:r w:rsidRPr="002B64BB">
        <w:rPr>
          <w:rFonts w:ascii="Times New Roman" w:hAnsi="Times New Roman"/>
          <w:color w:val="000000"/>
          <w:sz w:val="24"/>
          <w:szCs w:val="24"/>
          <w:lang w:eastAsia="ru-RU"/>
        </w:rPr>
        <w:t>Яхъяева</w:t>
      </w:r>
      <w:proofErr w:type="spellEnd"/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2B64BB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 w:rsidRPr="002B64BB">
        <w:rPr>
          <w:rFonts w:ascii="Times New Roman" w:hAnsi="Times New Roman"/>
          <w:color w:val="000000"/>
          <w:sz w:val="24"/>
          <w:szCs w:val="24"/>
        </w:rPr>
        <w:t>,</w:t>
      </w:r>
    </w:p>
    <w:p w:rsidR="00CB5EC5" w:rsidRPr="002B64BB" w:rsidRDefault="00CB5EC5" w:rsidP="00CB5EC5">
      <w:pPr>
        <w:pStyle w:val="af1"/>
        <w:spacing w:before="0" w:beforeAutospacing="0" w:after="0" w:afterAutospacing="0"/>
        <w:rPr>
          <w:color w:val="000000"/>
        </w:rPr>
      </w:pPr>
      <w:r w:rsidRPr="002B64BB">
        <w:rPr>
          <w:bCs/>
          <w:iCs/>
          <w:noProof/>
          <w:color w:val="000000"/>
        </w:rPr>
        <w:t>доктор физико-математических наук</w:t>
      </w:r>
      <w:r w:rsidRPr="002B64BB">
        <w:rPr>
          <w:color w:val="000000"/>
        </w:rPr>
        <w:tab/>
      </w:r>
      <w:r w:rsidRPr="002B64BB">
        <w:rPr>
          <w:color w:val="000000"/>
        </w:rPr>
        <w:tab/>
      </w:r>
      <w:r w:rsidRPr="002B64BB">
        <w:rPr>
          <w:color w:val="000000"/>
        </w:rPr>
        <w:tab/>
        <w:t xml:space="preserve">               </w:t>
      </w:r>
      <w:r w:rsidRPr="002B64BB">
        <w:rPr>
          <w:noProof/>
          <w:color w:val="000000"/>
        </w:rPr>
        <w:t>Д.Е. Пальчунов</w:t>
      </w: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2B64BB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2E076C" w:rsidRPr="002B64BB" w:rsidRDefault="002E076C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2E076C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З</w:t>
      </w:r>
      <w:r w:rsidR="00CB5EC5" w:rsidRPr="002B64BB">
        <w:rPr>
          <w:rFonts w:ascii="Times New Roman" w:hAnsi="Times New Roman"/>
          <w:color w:val="000000"/>
          <w:sz w:val="24"/>
          <w:szCs w:val="24"/>
        </w:rPr>
        <w:t>аведующий кафедрой систем информатики ФИТ,</w:t>
      </w:r>
    </w:p>
    <w:p w:rsidR="00BF7669" w:rsidRPr="002B64BB" w:rsidRDefault="00CB5EC5" w:rsidP="00CB5EC5">
      <w:pPr>
        <w:pStyle w:val="af1"/>
        <w:spacing w:before="0" w:beforeAutospacing="0" w:after="0" w:afterAutospacing="0"/>
        <w:ind w:right="-1"/>
        <w:rPr>
          <w:color w:val="000000"/>
        </w:rPr>
      </w:pPr>
      <w:r w:rsidRPr="002B64BB">
        <w:rPr>
          <w:bCs/>
          <w:iCs/>
          <w:color w:val="000000"/>
        </w:rPr>
        <w:t>доктор физико-математических наук</w:t>
      </w:r>
      <w:r w:rsidRPr="002B64BB">
        <w:rPr>
          <w:color w:val="000000"/>
        </w:rPr>
        <w:tab/>
      </w:r>
      <w:r w:rsidRPr="002B64BB">
        <w:rPr>
          <w:color w:val="000000"/>
        </w:rPr>
        <w:tab/>
        <w:t xml:space="preserve">                    </w:t>
      </w:r>
      <w:r w:rsidR="002B64BB">
        <w:rPr>
          <w:color w:val="000000"/>
        </w:rPr>
        <w:t xml:space="preserve">      </w:t>
      </w:r>
      <w:r w:rsidRPr="002B64BB">
        <w:rPr>
          <w:color w:val="000000"/>
        </w:rPr>
        <w:t>М.М. Лаврентьев</w:t>
      </w:r>
      <w:r w:rsidR="00BF7669" w:rsidRPr="002B64BB">
        <w:rPr>
          <w:bCs/>
          <w:iCs/>
          <w:color w:val="000000"/>
        </w:rPr>
        <w:t xml:space="preserve"> </w:t>
      </w: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2B64BB" w:rsidRDefault="002B64BB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Pr="002B64BB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BF7669" w:rsidRPr="002B64BB" w:rsidRDefault="00BF7669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BF7669" w:rsidRPr="002B64BB" w:rsidRDefault="00BF7669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2B64BB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Промежуточная аттестация по дисциплине  «</w:t>
      </w:r>
      <w:r w:rsidRPr="002B64BB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2B64BB">
        <w:rPr>
          <w:rFonts w:ascii="Times New Roman" w:hAnsi="Times New Roman"/>
          <w:sz w:val="24"/>
          <w:szCs w:val="24"/>
        </w:rPr>
        <w:t>» пров</w:t>
      </w:r>
      <w:r w:rsidRPr="002B64BB">
        <w:rPr>
          <w:rFonts w:ascii="Times New Roman" w:hAnsi="Times New Roman"/>
          <w:sz w:val="24"/>
          <w:szCs w:val="24"/>
        </w:rPr>
        <w:t>о</w:t>
      </w:r>
      <w:r w:rsidRPr="002B64BB">
        <w:rPr>
          <w:rFonts w:ascii="Times New Roman" w:hAnsi="Times New Roman"/>
          <w:sz w:val="24"/>
          <w:szCs w:val="24"/>
        </w:rPr>
        <w:t>дится по завершению периода освоения образовательной программы (семестра) для оце</w:t>
      </w:r>
      <w:r w:rsidRPr="002B64BB">
        <w:rPr>
          <w:rFonts w:ascii="Times New Roman" w:hAnsi="Times New Roman"/>
          <w:sz w:val="24"/>
          <w:szCs w:val="24"/>
        </w:rPr>
        <w:t>н</w:t>
      </w:r>
      <w:r w:rsidRPr="002B64BB">
        <w:rPr>
          <w:rFonts w:ascii="Times New Roman" w:hAnsi="Times New Roman"/>
          <w:sz w:val="24"/>
          <w:szCs w:val="24"/>
        </w:rPr>
        <w:t xml:space="preserve">ки </w:t>
      </w:r>
      <w:proofErr w:type="spellStart"/>
      <w:r w:rsidRPr="002B64BB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B64BB">
        <w:rPr>
          <w:rFonts w:ascii="Times New Roman" w:hAnsi="Times New Roman"/>
          <w:sz w:val="24"/>
          <w:szCs w:val="24"/>
        </w:rPr>
        <w:t xml:space="preserve"> компетенций в части следующих </w:t>
      </w:r>
      <w:r w:rsidR="002B64BB" w:rsidRPr="00C7623C">
        <w:rPr>
          <w:rFonts w:ascii="Times New Roman" w:hAnsi="Times New Roman"/>
          <w:sz w:val="24"/>
          <w:szCs w:val="24"/>
        </w:rPr>
        <w:t>индикаторов достижения комп</w:t>
      </w:r>
      <w:r w:rsidR="002B64BB" w:rsidRPr="00C7623C">
        <w:rPr>
          <w:rFonts w:ascii="Times New Roman" w:hAnsi="Times New Roman"/>
          <w:sz w:val="24"/>
          <w:szCs w:val="24"/>
        </w:rPr>
        <w:t>е</w:t>
      </w:r>
      <w:r w:rsidR="002B64BB" w:rsidRPr="00C7623C">
        <w:rPr>
          <w:rFonts w:ascii="Times New Roman" w:hAnsi="Times New Roman"/>
          <w:sz w:val="24"/>
          <w:szCs w:val="24"/>
        </w:rPr>
        <w:t>тенции</w:t>
      </w:r>
      <w:r w:rsidR="002B64BB" w:rsidRPr="002B64BB">
        <w:rPr>
          <w:rFonts w:ascii="Times New Roman" w:hAnsi="Times New Roman"/>
          <w:sz w:val="24"/>
          <w:szCs w:val="24"/>
        </w:rPr>
        <w:t xml:space="preserve"> </w:t>
      </w:r>
      <w:r w:rsidRPr="002B64BB">
        <w:rPr>
          <w:rFonts w:ascii="Times New Roman" w:hAnsi="Times New Roman"/>
          <w:sz w:val="24"/>
          <w:szCs w:val="24"/>
        </w:rPr>
        <w:t>(таблица П</w:t>
      </w:r>
      <w:proofErr w:type="gramStart"/>
      <w:r w:rsidRPr="002B64BB">
        <w:rPr>
          <w:rFonts w:ascii="Times New Roman" w:hAnsi="Times New Roman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sz w:val="24"/>
          <w:szCs w:val="24"/>
        </w:rPr>
        <w:t xml:space="preserve">.1). </w:t>
      </w:r>
    </w:p>
    <w:p w:rsidR="00BF7669" w:rsidRPr="002B64BB" w:rsidRDefault="00BF7669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2B64BB">
        <w:rPr>
          <w:rFonts w:ascii="Times New Roman" w:hAnsi="Times New Roman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sz w:val="24"/>
          <w:szCs w:val="24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BF7669" w:rsidRPr="002B64BB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2B64BB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Интеллектуальные системы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2B64BB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3</w:t>
            </w:r>
          </w:p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BF7669" w:rsidRPr="002B64BB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BF7669" w:rsidRPr="002B64BB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24719C" w:rsidP="002B64BB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ОПК-4 - </w:t>
            </w:r>
            <w:r w:rsid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24719C" w:rsidRPr="002B64BB" w:rsidTr="00C51584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ОПК-4.1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24719C">
            <w:pPr>
              <w:tabs>
                <w:tab w:val="left" w:pos="1053"/>
              </w:tabs>
              <w:ind w:left="86" w:right="167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Знать: новые научные принципы и методы и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следований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4719C" w:rsidRPr="002B64BB" w:rsidTr="00C51584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ОПК-4.2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24719C">
            <w:pPr>
              <w:ind w:left="86" w:right="1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4719C" w:rsidRPr="002B64BB" w:rsidTr="00C51584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ОПК-4.3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24719C">
            <w:pPr>
              <w:ind w:left="86" w:right="1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Владеть: навыками применения новых нау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ных принципов и методов исследования для решения  профессиональных задач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BF7669" w:rsidRPr="002B64BB" w:rsidRDefault="00BF7669" w:rsidP="00680B29">
      <w:pPr>
        <w:ind w:left="0" w:right="-1" w:firstLine="0"/>
        <w:jc w:val="both"/>
        <w:rPr>
          <w:rFonts w:ascii="Times New Roman" w:eastAsia="Calibri" w:hAnsi="Times New Roman"/>
          <w:sz w:val="24"/>
          <w:szCs w:val="24"/>
          <w:highlight w:val="red"/>
        </w:rPr>
      </w:pPr>
    </w:p>
    <w:p w:rsidR="00BF7669" w:rsidRPr="002B64BB" w:rsidRDefault="00BF7669" w:rsidP="00680B29">
      <w:pPr>
        <w:spacing w:line="360" w:lineRule="auto"/>
        <w:ind w:left="0" w:right="-1" w:firstLine="0"/>
        <w:rPr>
          <w:rFonts w:ascii="Times New Roman" w:hAnsi="Times New Roman"/>
          <w:sz w:val="24"/>
          <w:szCs w:val="24"/>
          <w:highlight w:val="red"/>
        </w:rPr>
      </w:pPr>
    </w:p>
    <w:p w:rsidR="00BF7669" w:rsidRPr="002B64BB" w:rsidRDefault="00247814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Тематика экзаменационных вопросов и заданий экзамена соответствуют следу</w:t>
      </w:r>
      <w:r w:rsidRPr="002B64BB">
        <w:rPr>
          <w:rFonts w:ascii="Times New Roman" w:hAnsi="Times New Roman"/>
          <w:sz w:val="24"/>
          <w:szCs w:val="24"/>
        </w:rPr>
        <w:t>ю</w:t>
      </w:r>
      <w:r w:rsidRPr="002B64BB">
        <w:rPr>
          <w:rFonts w:ascii="Times New Roman" w:hAnsi="Times New Roman"/>
          <w:sz w:val="24"/>
          <w:szCs w:val="24"/>
        </w:rPr>
        <w:t>щим разделам (темам) дисциплины: история развития интеллектуальных систем, системы поддержки принятия решений, экспертные системы, вопросно-ответные системы, рек</w:t>
      </w:r>
      <w:r w:rsidRPr="002B64BB">
        <w:rPr>
          <w:rFonts w:ascii="Times New Roman" w:hAnsi="Times New Roman"/>
          <w:sz w:val="24"/>
          <w:szCs w:val="24"/>
        </w:rPr>
        <w:t>о</w:t>
      </w:r>
      <w:r w:rsidRPr="002B64BB">
        <w:rPr>
          <w:rFonts w:ascii="Times New Roman" w:hAnsi="Times New Roman"/>
          <w:sz w:val="24"/>
          <w:szCs w:val="24"/>
        </w:rPr>
        <w:t>мендательные системы.</w:t>
      </w:r>
    </w:p>
    <w:p w:rsidR="00247814" w:rsidRPr="002B64BB" w:rsidRDefault="00247814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F7669" w:rsidRPr="002B64BB" w:rsidRDefault="00BF7669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2B64BB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247814" w:rsidRPr="002B64BB" w:rsidRDefault="00247814" w:rsidP="00247814">
      <w:pPr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Промежуточная аттестация проводится в форме экзамена и включает 2 этапа: пор</w:t>
      </w:r>
      <w:r w:rsidRPr="002B64BB">
        <w:rPr>
          <w:rFonts w:ascii="Times New Roman" w:hAnsi="Times New Roman"/>
          <w:sz w:val="24"/>
          <w:szCs w:val="24"/>
        </w:rPr>
        <w:t>т</w:t>
      </w:r>
      <w:r w:rsidRPr="002B64BB">
        <w:rPr>
          <w:rFonts w:ascii="Times New Roman" w:hAnsi="Times New Roman"/>
          <w:sz w:val="24"/>
          <w:szCs w:val="24"/>
        </w:rPr>
        <w:t xml:space="preserve">фолио и экзамен. Необходимым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все работы, входящие в структуру портфолио. </w:t>
      </w:r>
    </w:p>
    <w:p w:rsidR="00247814" w:rsidRPr="002B64BB" w:rsidRDefault="00247814" w:rsidP="00247814">
      <w:pPr>
        <w:pStyle w:val="af1"/>
        <w:spacing w:before="0" w:beforeAutospacing="0" w:after="0" w:afterAutospacing="0"/>
        <w:ind w:right="-1" w:firstLine="567"/>
        <w:jc w:val="both"/>
      </w:pPr>
      <w:r w:rsidRPr="002B64BB">
        <w:t>Экзамен проводится в устной форме. В процессе ответа на вопросы экзаменационн</w:t>
      </w:r>
      <w:r w:rsidRPr="002B64BB">
        <w:t>о</w:t>
      </w:r>
      <w:r w:rsidRPr="002B64BB">
        <w:t>го билета студенту могут быть заданы дополнительные вопросы по темам дисциплины.</w:t>
      </w:r>
    </w:p>
    <w:p w:rsidR="00247814" w:rsidRPr="002B64BB" w:rsidRDefault="00247814" w:rsidP="00247814">
      <w:pPr>
        <w:pStyle w:val="af1"/>
        <w:spacing w:before="0" w:beforeAutospacing="0" w:after="0" w:afterAutospacing="0"/>
        <w:ind w:right="-1" w:firstLine="567"/>
        <w:jc w:val="both"/>
      </w:pPr>
    </w:p>
    <w:p w:rsidR="00BF7669" w:rsidRPr="00BA4549" w:rsidRDefault="00BF7669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A4549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BA4549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BA4549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BA4549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BF7669" w:rsidRPr="00BA4549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BA4549" w:rsidRDefault="00BF7669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BA4549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BA4549">
        <w:rPr>
          <w:rFonts w:ascii="Times New Roman" w:hAnsi="Times New Roman"/>
          <w:color w:val="000000"/>
          <w:sz w:val="24"/>
          <w:szCs w:val="24"/>
        </w:rPr>
        <w:t>у</w:t>
      </w:r>
      <w:r w:rsidRPr="00BA4549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BA4549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BA4549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247814" w:rsidRPr="00BA4549" w:rsidRDefault="00247814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</w:p>
    <w:p w:rsidR="00BF7669" w:rsidRPr="00BA4549" w:rsidRDefault="00BF7669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BA4549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BA4549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BA4549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BF7669" w:rsidRPr="00BA4549" w:rsidTr="000E7637">
        <w:tc>
          <w:tcPr>
            <w:tcW w:w="675" w:type="dxa"/>
            <w:shd w:val="clear" w:color="auto" w:fill="auto"/>
            <w:vAlign w:val="center"/>
            <w:hideMark/>
          </w:tcPr>
          <w:p w:rsidR="00BF7669" w:rsidRPr="00BA4549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BF7669" w:rsidRPr="00BA4549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BF7669" w:rsidRPr="00BA4549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BF7669" w:rsidRPr="00BA4549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BF7669" w:rsidRPr="00BA4549" w:rsidTr="000E7637">
        <w:tc>
          <w:tcPr>
            <w:tcW w:w="9460" w:type="dxa"/>
            <w:gridSpan w:val="4"/>
            <w:shd w:val="clear" w:color="auto" w:fill="auto"/>
            <w:hideMark/>
          </w:tcPr>
          <w:p w:rsidR="00BF7669" w:rsidRPr="00BA4549" w:rsidRDefault="0024781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Pr="00BA4549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</w:p>
        </w:tc>
      </w:tr>
      <w:tr w:rsidR="00BA4549" w:rsidRPr="00BA4549" w:rsidTr="006D62DA">
        <w:tc>
          <w:tcPr>
            <w:tcW w:w="9460" w:type="dxa"/>
            <w:gridSpan w:val="4"/>
            <w:shd w:val="clear" w:color="auto" w:fill="auto"/>
          </w:tcPr>
          <w:p w:rsidR="00BA4549" w:rsidRPr="00BA4549" w:rsidRDefault="00BA4549" w:rsidP="00BA454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Этап 1- портфолио</w:t>
            </w:r>
          </w:p>
        </w:tc>
      </w:tr>
      <w:tr w:rsidR="00247814" w:rsidRPr="00BA4549" w:rsidTr="000E7637">
        <w:tc>
          <w:tcPr>
            <w:tcW w:w="675" w:type="dxa"/>
            <w:shd w:val="clear" w:color="auto" w:fill="auto"/>
          </w:tcPr>
          <w:p w:rsidR="00247814" w:rsidRPr="00BA4549" w:rsidRDefault="00247814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shd w:val="clear" w:color="auto" w:fill="auto"/>
          </w:tcPr>
          <w:p w:rsidR="00247814" w:rsidRPr="00BA4549" w:rsidRDefault="00247814" w:rsidP="00D6309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Доклад, соо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щение </w:t>
            </w:r>
          </w:p>
        </w:tc>
        <w:tc>
          <w:tcPr>
            <w:tcW w:w="4348" w:type="dxa"/>
            <w:shd w:val="clear" w:color="auto" w:fill="auto"/>
          </w:tcPr>
          <w:p w:rsidR="00247814" w:rsidRPr="00BA4549" w:rsidRDefault="00247814" w:rsidP="00D6309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Продукт самостоятельной работы ст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дента, представляющий собой публи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ч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ное выступление по представлению п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лученных результатов решения опред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ленной учебно-практической, учебно-исследовательской или научной темы </w:t>
            </w:r>
          </w:p>
        </w:tc>
        <w:tc>
          <w:tcPr>
            <w:tcW w:w="2548" w:type="dxa"/>
            <w:shd w:val="clear" w:color="auto" w:fill="auto"/>
          </w:tcPr>
          <w:p w:rsidR="00247814" w:rsidRPr="00BA4549" w:rsidRDefault="00247814" w:rsidP="00D6309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Темы докладов, с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общений </w:t>
            </w:r>
          </w:p>
        </w:tc>
      </w:tr>
      <w:tr w:rsidR="00BA4549" w:rsidRPr="00BA4549" w:rsidTr="004C5B6C">
        <w:tc>
          <w:tcPr>
            <w:tcW w:w="9460" w:type="dxa"/>
            <w:gridSpan w:val="4"/>
            <w:shd w:val="clear" w:color="auto" w:fill="auto"/>
          </w:tcPr>
          <w:p w:rsidR="00BA4549" w:rsidRPr="00BA4549" w:rsidRDefault="00BA4549" w:rsidP="00BA454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Этап 2- Экзамен</w:t>
            </w:r>
          </w:p>
        </w:tc>
      </w:tr>
      <w:tr w:rsidR="00247814" w:rsidRPr="002B64BB" w:rsidTr="000E7637">
        <w:tc>
          <w:tcPr>
            <w:tcW w:w="675" w:type="dxa"/>
            <w:shd w:val="clear" w:color="auto" w:fill="auto"/>
            <w:hideMark/>
          </w:tcPr>
          <w:p w:rsidR="00247814" w:rsidRPr="00BA4549" w:rsidRDefault="00247814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shd w:val="clear" w:color="auto" w:fill="auto"/>
            <w:hideMark/>
          </w:tcPr>
          <w:p w:rsidR="00247814" w:rsidRPr="00BA4549" w:rsidRDefault="00247814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shd w:val="clear" w:color="auto" w:fill="auto"/>
            <w:hideMark/>
          </w:tcPr>
          <w:p w:rsidR="00247814" w:rsidRPr="00BA4549" w:rsidRDefault="00247814" w:rsidP="0024781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</w:t>
            </w:r>
          </w:p>
        </w:tc>
        <w:tc>
          <w:tcPr>
            <w:tcW w:w="2548" w:type="dxa"/>
            <w:shd w:val="clear" w:color="auto" w:fill="auto"/>
            <w:hideMark/>
          </w:tcPr>
          <w:p w:rsidR="00247814" w:rsidRPr="002B64BB" w:rsidRDefault="00247814" w:rsidP="0024781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A4549"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вопросов</w:t>
            </w:r>
          </w:p>
        </w:tc>
      </w:tr>
    </w:tbl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B64BB" w:rsidRPr="002B64BB" w:rsidRDefault="002B64BB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64BB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2B64BB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</w:p>
    <w:p w:rsidR="00BF7669" w:rsidRPr="002B64BB" w:rsidRDefault="00BF7669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36D30" w:rsidRPr="002B64BB" w:rsidRDefault="00A36D30" w:rsidP="00A36D30">
      <w:pPr>
        <w:pStyle w:val="12"/>
        <w:numPr>
          <w:ilvl w:val="2"/>
          <w:numId w:val="47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Форма доклада, сообщения.</w:t>
      </w:r>
      <w:r w:rsidR="002B64B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36D30" w:rsidRPr="002B64BB" w:rsidRDefault="00A36D30" w:rsidP="00A36D30">
      <w:pPr>
        <w:pStyle w:val="12"/>
        <w:ind w:left="0" w:right="-1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Обучающийся самостоятельно ищут информацию в сети Интернет по тематике ле</w:t>
      </w:r>
      <w:r w:rsidRPr="002B64BB">
        <w:rPr>
          <w:rFonts w:ascii="Times New Roman" w:hAnsi="Times New Roman"/>
          <w:color w:val="000000"/>
          <w:sz w:val="24"/>
          <w:szCs w:val="24"/>
        </w:rPr>
        <w:t>к</w:t>
      </w:r>
      <w:r w:rsidRPr="002B64BB">
        <w:rPr>
          <w:rFonts w:ascii="Times New Roman" w:hAnsi="Times New Roman"/>
          <w:color w:val="000000"/>
          <w:sz w:val="24"/>
          <w:szCs w:val="24"/>
        </w:rPr>
        <w:t>ций, согласуют темы докладов с преподавателем  и готовят доклады</w:t>
      </w:r>
      <w:r w:rsidR="003E2808">
        <w:rPr>
          <w:rFonts w:ascii="Times New Roman" w:hAnsi="Times New Roman"/>
          <w:color w:val="000000"/>
          <w:sz w:val="24"/>
          <w:szCs w:val="24"/>
        </w:rPr>
        <w:t>, которые входят в портфолио</w:t>
      </w:r>
      <w:r w:rsidRPr="002B64BB">
        <w:rPr>
          <w:rFonts w:ascii="Times New Roman" w:hAnsi="Times New Roman"/>
          <w:color w:val="000000"/>
          <w:sz w:val="24"/>
          <w:szCs w:val="24"/>
        </w:rPr>
        <w:t>. По результатам работы оформляется презентация для обсуждения и защиты на практическом занятии.</w:t>
      </w:r>
    </w:p>
    <w:p w:rsidR="00377EEF" w:rsidRPr="002B64BB" w:rsidRDefault="00377EEF" w:rsidP="00A36D30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Примерные темы докладов:</w:t>
      </w:r>
    </w:p>
    <w:p w:rsidR="00377EEF" w:rsidRPr="002B64BB" w:rsidRDefault="00377EEF" w:rsidP="00377EEF">
      <w:pPr>
        <w:pStyle w:val="12"/>
        <w:ind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1.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СППР. Критические факторы успеха.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2.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 xml:space="preserve">СППР, </w:t>
      </w:r>
      <w:proofErr w:type="gramStart"/>
      <w:r w:rsidRPr="002B64BB">
        <w:rPr>
          <w:rFonts w:ascii="Times New Roman" w:hAnsi="Times New Roman"/>
          <w:color w:val="000000"/>
          <w:sz w:val="24"/>
          <w:szCs w:val="24"/>
        </w:rPr>
        <w:t>основанные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 xml:space="preserve"> на знаниях и неявном обучение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3.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Обзор рекомендательных систем поддержки обучения.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4.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Рекомендательные системы в индустрии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5.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Обоснования рекомендаций. Разработка и оценка.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6.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Реклама в интернете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7.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 xml:space="preserve">Расширения </w:t>
      </w:r>
      <w:proofErr w:type="spellStart"/>
      <w:r w:rsidRPr="002B64BB">
        <w:rPr>
          <w:rFonts w:ascii="Times New Roman" w:hAnsi="Times New Roman"/>
          <w:color w:val="000000"/>
          <w:sz w:val="24"/>
          <w:szCs w:val="24"/>
        </w:rPr>
        <w:t>Map-Reduce</w:t>
      </w:r>
      <w:proofErr w:type="spellEnd"/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8.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Ссылочный спам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9.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Анализ мнений и тональности текста в ВОС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10.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Методы визуализации текста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11.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Гибридная кластеризация текста с дивергенцией</w:t>
      </w:r>
    </w:p>
    <w:p w:rsidR="00377EEF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12.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</w:r>
      <w:r w:rsidR="00A36D30" w:rsidRPr="002B64BB">
        <w:rPr>
          <w:rFonts w:ascii="Times New Roman" w:hAnsi="Times New Roman"/>
          <w:color w:val="000000"/>
          <w:sz w:val="24"/>
          <w:szCs w:val="24"/>
        </w:rPr>
        <w:t>Интеллектуальные системы  и м</w:t>
      </w:r>
      <w:r w:rsidRPr="002B64BB">
        <w:rPr>
          <w:rFonts w:ascii="Times New Roman" w:hAnsi="Times New Roman"/>
          <w:color w:val="000000"/>
          <w:sz w:val="24"/>
          <w:szCs w:val="24"/>
        </w:rPr>
        <w:t>едицинская информатика</w:t>
      </w:r>
    </w:p>
    <w:p w:rsidR="002B64BB" w:rsidRPr="002B64BB" w:rsidRDefault="002B64BB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Pr="002B64BB" w:rsidRDefault="002B64BB" w:rsidP="00247814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47814" w:rsidRPr="002B64BB" w:rsidRDefault="00377EEF" w:rsidP="00247814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lastRenderedPageBreak/>
        <w:t>2.1.2</w:t>
      </w:r>
      <w:r w:rsidR="00BF7669" w:rsidRPr="002B64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47814" w:rsidRPr="002B64BB">
        <w:rPr>
          <w:rFonts w:ascii="Times New Roman" w:hAnsi="Times New Roman"/>
          <w:color w:val="000000"/>
          <w:sz w:val="24"/>
          <w:szCs w:val="24"/>
        </w:rPr>
        <w:t>Форма и перечень вопросов экзаменационного билета</w:t>
      </w:r>
    </w:p>
    <w:p w:rsidR="00BF7669" w:rsidRPr="002B64BB" w:rsidRDefault="00BF7669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BF7669" w:rsidRPr="002B64BB" w:rsidRDefault="00BF7669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2B64BB">
        <w:rPr>
          <w:rFonts w:ascii="Times New Roman" w:hAnsi="Times New Roman"/>
          <w:b/>
          <w:bCs/>
          <w:sz w:val="24"/>
          <w:szCs w:val="24"/>
          <w:lang w:eastAsia="ru-RU"/>
        </w:rPr>
        <w:t>Форма  экзаменационного билета</w:t>
      </w:r>
    </w:p>
    <w:p w:rsidR="00BF7669" w:rsidRPr="002B64BB" w:rsidRDefault="00BF7669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2B64BB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2B64BB">
        <w:rPr>
          <w:rFonts w:ascii="Times New Roman" w:hAnsi="Times New Roman"/>
          <w:bCs/>
          <w:sz w:val="24"/>
          <w:szCs w:val="24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BF7669" w:rsidRPr="002B64BB" w:rsidTr="0033185A">
        <w:tc>
          <w:tcPr>
            <w:tcW w:w="236" w:type="dxa"/>
            <w:tcBorders>
              <w:bottom w:val="nil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  <w:t>Экзамен</w:t>
            </w:r>
          </w:p>
          <w:p w:rsidR="00BF7669" w:rsidRPr="002B64BB" w:rsidRDefault="00BF7669" w:rsidP="00D2797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F7669" w:rsidRPr="002B64BB" w:rsidRDefault="00BF7669" w:rsidP="00D2797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B64BB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Интеллектуальные системы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дисциплины </w:t>
            </w:r>
          </w:p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F7669" w:rsidRPr="002B64BB" w:rsidRDefault="00BF7669" w:rsidP="0040499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09.04.01 </w:t>
            </w:r>
            <w:r w:rsidRPr="002B64BB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 xml:space="preserve">ИНФОРМАТИКА И ВЫЧИСЛИТЕЛЬНАЯ ТЕХНИКА. </w:t>
            </w:r>
            <w:r w:rsidR="002B64BB"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="002B64BB" w:rsidRPr="002B64BB">
              <w:rPr>
                <w:rFonts w:ascii="Times New Roman" w:eastAsia="Calibri" w:hAnsi="Times New Roman"/>
                <w:sz w:val="24"/>
                <w:szCs w:val="24"/>
              </w:rPr>
              <w:t>омпьютерное м</w:t>
            </w:r>
            <w:r w:rsidR="002B64BB" w:rsidRPr="002B64BB">
              <w:rPr>
                <w:rFonts w:ascii="Times New Roman" w:eastAsia="Calibri" w:hAnsi="Times New Roman"/>
                <w:sz w:val="24"/>
                <w:szCs w:val="24"/>
              </w:rPr>
              <w:t>о</w:t>
            </w:r>
            <w:r w:rsidR="002B64BB" w:rsidRPr="002B64BB">
              <w:rPr>
                <w:rFonts w:ascii="Times New Roman" w:eastAsia="Calibri" w:hAnsi="Times New Roman"/>
                <w:sz w:val="24"/>
                <w:szCs w:val="24"/>
              </w:rPr>
              <w:t>делирование и анализ данных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образовательной программы </w:t>
            </w:r>
          </w:p>
          <w:p w:rsidR="00BF7669" w:rsidRPr="002B64BB" w:rsidRDefault="00BF7669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69F2" w:rsidRPr="002B64BB" w:rsidRDefault="00BF7669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1. Вопрос из категории 1 </w:t>
            </w:r>
          </w:p>
          <w:p w:rsidR="00BF7669" w:rsidRPr="002B64BB" w:rsidRDefault="00BF7669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2. Вопрос из категории 2</w:t>
            </w:r>
          </w:p>
          <w:p w:rsidR="00BF7669" w:rsidRPr="002B64BB" w:rsidRDefault="00BF7669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BF7669" w:rsidRPr="002B64BB" w:rsidRDefault="00BF7669" w:rsidP="00706C6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669" w:rsidRPr="002B64BB" w:rsidRDefault="00BF7669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669" w:rsidRPr="002B64BB" w:rsidRDefault="00BF7669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   </w:t>
            </w:r>
            <w:r w:rsidR="008D13E9"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Г.Э. </w:t>
            </w:r>
            <w:proofErr w:type="spellStart"/>
            <w:r w:rsidR="008D13E9"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Яхъяева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669" w:rsidRPr="002B64BB" w:rsidRDefault="00BF766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  <w:p w:rsidR="00BF7669" w:rsidRPr="002B64BB" w:rsidRDefault="00BF766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669" w:rsidRPr="002B64BB" w:rsidRDefault="00BF7669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образовательную программу </w:t>
            </w:r>
          </w:p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669" w:rsidRPr="002B64BB" w:rsidRDefault="00BF766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669" w:rsidRPr="002B64BB" w:rsidRDefault="002B64B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>М.М. Лаврентьев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669" w:rsidRPr="002B64BB" w:rsidRDefault="00BF766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     г. </w:t>
            </w:r>
          </w:p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BF7669" w:rsidRPr="002B64BB" w:rsidRDefault="00BF7669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Перечень вопросов экзамена, структурированный по категориям, представлен в таблице П</w:t>
      </w:r>
      <w:proofErr w:type="gramStart"/>
      <w:r w:rsidRPr="002B64BB">
        <w:rPr>
          <w:rFonts w:ascii="Times New Roman" w:hAnsi="Times New Roman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sz w:val="24"/>
          <w:szCs w:val="24"/>
        </w:rPr>
        <w:t>.4</w:t>
      </w:r>
    </w:p>
    <w:p w:rsidR="00BF7669" w:rsidRPr="002B64BB" w:rsidRDefault="00BF7669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2B64BB">
        <w:rPr>
          <w:rFonts w:ascii="Times New Roman" w:hAnsi="Times New Roman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sz w:val="24"/>
          <w:szCs w:val="24"/>
        </w:rPr>
        <w:t>.4</w:t>
      </w: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6"/>
        <w:gridCol w:w="6990"/>
      </w:tblGrid>
      <w:tr w:rsidR="00BF7669" w:rsidRPr="002B64B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BF7669" w:rsidRPr="002B64BB"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7669" w:rsidRPr="002B64BB" w:rsidRDefault="00BF7669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 Категория 1 </w:t>
            </w:r>
          </w:p>
          <w:p w:rsidR="00BF7669" w:rsidRPr="002B64BB" w:rsidRDefault="00247814" w:rsidP="0024719C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(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 xml:space="preserve">4.1, 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>4.2,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 xml:space="preserve"> 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>4.3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2" w:rsidRPr="002B64BB" w:rsidRDefault="00DF69F2" w:rsidP="00247814">
            <w:pPr>
              <w:pStyle w:val="12"/>
              <w:numPr>
                <w:ilvl w:val="0"/>
                <w:numId w:val="48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Основные понятия и принципы процесса принятия реш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е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ния.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8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Особенности принятия стратегических решений.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8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Моделирование проблемных ситуаций.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8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Классификация СППР.</w:t>
            </w:r>
          </w:p>
          <w:p w:rsidR="00DF69F2" w:rsidRPr="002B64BB" w:rsidRDefault="00DF69F2" w:rsidP="00247814">
            <w:pPr>
              <w:pStyle w:val="af2"/>
              <w:numPr>
                <w:ilvl w:val="0"/>
                <w:numId w:val="48"/>
              </w:numPr>
              <w:shd w:val="clear" w:color="auto" w:fill="FFFFFF"/>
              <w:ind w:left="503" w:right="125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Статические экспертные системы. </w:t>
            </w:r>
          </w:p>
          <w:p w:rsidR="00DF69F2" w:rsidRPr="002B64BB" w:rsidRDefault="00DF69F2" w:rsidP="00247814">
            <w:pPr>
              <w:pStyle w:val="af2"/>
              <w:numPr>
                <w:ilvl w:val="0"/>
                <w:numId w:val="48"/>
              </w:numPr>
              <w:shd w:val="clear" w:color="auto" w:fill="FFFFFF"/>
              <w:ind w:left="503" w:right="125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Динамические экспертные системы. </w:t>
            </w:r>
          </w:p>
          <w:p w:rsidR="00DF69F2" w:rsidRPr="002B64BB" w:rsidRDefault="00DF69F2" w:rsidP="00247814">
            <w:pPr>
              <w:pStyle w:val="af2"/>
              <w:numPr>
                <w:ilvl w:val="0"/>
                <w:numId w:val="48"/>
              </w:numPr>
              <w:shd w:val="clear" w:color="auto" w:fill="FFFFFF"/>
              <w:ind w:left="503" w:right="125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Составные части экспертной системы. </w:t>
            </w:r>
          </w:p>
          <w:p w:rsidR="00DF69F2" w:rsidRPr="002B64BB" w:rsidRDefault="00DF69F2" w:rsidP="00247814">
            <w:pPr>
              <w:pStyle w:val="af2"/>
              <w:numPr>
                <w:ilvl w:val="0"/>
                <w:numId w:val="48"/>
              </w:numPr>
              <w:shd w:val="clear" w:color="auto" w:fill="FFFFFF"/>
              <w:ind w:left="503" w:right="125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Участники процесса проектирования экспертной системы. </w:t>
            </w:r>
          </w:p>
          <w:p w:rsidR="00BF7669" w:rsidRPr="002B64BB" w:rsidRDefault="00DF69F2" w:rsidP="00247814">
            <w:pPr>
              <w:pStyle w:val="af2"/>
              <w:numPr>
                <w:ilvl w:val="0"/>
                <w:numId w:val="48"/>
              </w:numPr>
              <w:shd w:val="clear" w:color="auto" w:fill="FFFFFF"/>
              <w:ind w:left="503" w:right="125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Этапы проектирования экспертной системы. </w:t>
            </w:r>
          </w:p>
        </w:tc>
      </w:tr>
      <w:tr w:rsidR="00BF7669" w:rsidRPr="002B64BB"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7669" w:rsidRPr="002B64BB" w:rsidRDefault="00BF7669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Категория 2 </w:t>
            </w:r>
          </w:p>
          <w:p w:rsidR="00BF7669" w:rsidRPr="002B64BB" w:rsidRDefault="00BF7669" w:rsidP="0024719C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B64BB">
              <w:rPr>
                <w:rFonts w:ascii="Times New Roman" w:hAnsi="Times New Roman"/>
                <w:sz w:val="24"/>
                <w:szCs w:val="24"/>
              </w:rPr>
              <w:lastRenderedPageBreak/>
              <w:t>(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 xml:space="preserve">4.1, 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>4.2,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 xml:space="preserve"> 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>4.3</w:t>
            </w:r>
            <w:proofErr w:type="gram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Области применения ВОС.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ВОС с открытым и закрытым доменом.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Архитектура ВОС.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Виды вопросов в ВОС.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Обработка вопросов в ВОС.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Косвенные вопросы в ФОС.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Проблемы формулировки ответов в ФОС.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B64BB">
              <w:rPr>
                <w:rFonts w:ascii="Times New Roman" w:hAnsi="Times New Roman"/>
                <w:sz w:val="24"/>
                <w:szCs w:val="24"/>
              </w:rPr>
              <w:t>Коллаборативная</w:t>
            </w:r>
            <w:proofErr w:type="spellEnd"/>
            <w:r w:rsidRPr="002B64BB">
              <w:rPr>
                <w:rFonts w:ascii="Times New Roman" w:hAnsi="Times New Roman"/>
                <w:sz w:val="24"/>
                <w:szCs w:val="24"/>
              </w:rPr>
              <w:t xml:space="preserve"> фильтрация.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Контентная фильтрация.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Проблема узких рекомендаций.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Проблема холодного старта. </w:t>
            </w:r>
          </w:p>
          <w:p w:rsidR="00BF7669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Разреженность данных.</w:t>
            </w:r>
          </w:p>
        </w:tc>
      </w:tr>
    </w:tbl>
    <w:p w:rsidR="00BF7669" w:rsidRPr="002B64BB" w:rsidRDefault="00BF7669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BF7669" w:rsidRPr="002B64BB" w:rsidRDefault="00BF7669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2B64BB">
        <w:rPr>
          <w:rFonts w:ascii="Times New Roman" w:hAnsi="Times New Roman"/>
          <w:noProof/>
          <w:sz w:val="24"/>
          <w:szCs w:val="24"/>
        </w:rPr>
        <w:t>Интеллектуальные системы</w:t>
      </w:r>
      <w:r w:rsidRPr="002B64BB">
        <w:rPr>
          <w:rFonts w:ascii="Times New Roman" w:hAnsi="Times New Roman"/>
          <w:sz w:val="24"/>
          <w:szCs w:val="24"/>
        </w:rPr>
        <w:t xml:space="preserve">» в текущем учебном году. </w:t>
      </w:r>
    </w:p>
    <w:p w:rsidR="00BF7669" w:rsidRPr="002B64BB" w:rsidRDefault="00BF7669" w:rsidP="00680B29">
      <w:pPr>
        <w:ind w:right="-1"/>
        <w:rPr>
          <w:rFonts w:ascii="Times New Roman" w:hAnsi="Times New Roman"/>
          <w:sz w:val="24"/>
          <w:szCs w:val="24"/>
        </w:rPr>
        <w:sectPr w:rsidR="00BF7669" w:rsidRPr="002B64BB" w:rsidSect="00BF7669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BF7669" w:rsidRPr="002B64BB" w:rsidRDefault="00BF7669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Критерии оценки </w:t>
      </w:r>
      <w:proofErr w:type="spellStart"/>
      <w:r w:rsidRPr="002B64BB">
        <w:rPr>
          <w:rFonts w:ascii="Times New Roman" w:hAnsi="Times New Roman"/>
          <w:b/>
          <w:color w:val="000000"/>
          <w:sz w:val="24"/>
          <w:szCs w:val="24"/>
        </w:rPr>
        <w:t>сформированности</w:t>
      </w:r>
      <w:proofErr w:type="spellEnd"/>
      <w:r w:rsidRPr="002B64BB">
        <w:rPr>
          <w:rFonts w:ascii="Times New Roman" w:hAnsi="Times New Roman"/>
          <w:b/>
          <w:color w:val="000000"/>
          <w:sz w:val="24"/>
          <w:szCs w:val="24"/>
        </w:rPr>
        <w:t xml:space="preserve"> компетенций в рамках промежуточной аттестации по дисциплине</w:t>
      </w:r>
    </w:p>
    <w:p w:rsidR="00BF7669" w:rsidRPr="002B64BB" w:rsidRDefault="00BF7669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2B64BB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>.5</w:t>
      </w:r>
    </w:p>
    <w:tbl>
      <w:tblPr>
        <w:tblW w:w="14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"/>
        <w:gridCol w:w="1843"/>
        <w:gridCol w:w="2126"/>
        <w:gridCol w:w="1843"/>
        <w:gridCol w:w="1842"/>
        <w:gridCol w:w="3119"/>
        <w:gridCol w:w="2994"/>
      </w:tblGrid>
      <w:tr w:rsidR="00BF7669" w:rsidRPr="002B64BB" w:rsidTr="00CC4802">
        <w:trPr>
          <w:trHeight w:val="912"/>
          <w:jc w:val="center"/>
        </w:trPr>
        <w:tc>
          <w:tcPr>
            <w:tcW w:w="900" w:type="dxa"/>
            <w:shd w:val="clear" w:color="auto" w:fill="auto"/>
          </w:tcPr>
          <w:p w:rsidR="00BF7669" w:rsidRPr="002B64BB" w:rsidRDefault="00BF7669" w:rsidP="00CC480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43" w:type="dxa"/>
            <w:shd w:val="clear" w:color="auto" w:fill="auto"/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126" w:type="dxa"/>
            <w:shd w:val="clear" w:color="auto" w:fill="auto"/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сформированн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сти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1842" w:type="dxa"/>
            <w:shd w:val="clear" w:color="auto" w:fill="auto"/>
          </w:tcPr>
          <w:p w:rsidR="00BF7669" w:rsidRPr="002B64BB" w:rsidRDefault="00CC480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="00BF7669" w:rsidRPr="002B64BB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3119" w:type="dxa"/>
            <w:shd w:val="clear" w:color="auto" w:fill="auto"/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994" w:type="dxa"/>
            <w:shd w:val="clear" w:color="auto" w:fill="auto"/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885B33" w:rsidRPr="002B64BB" w:rsidTr="00CC4802">
        <w:trPr>
          <w:jc w:val="center"/>
        </w:trPr>
        <w:tc>
          <w:tcPr>
            <w:tcW w:w="900" w:type="dxa"/>
            <w:shd w:val="clear" w:color="auto" w:fill="auto"/>
          </w:tcPr>
          <w:p w:rsidR="00885B33" w:rsidRPr="002B64BB" w:rsidRDefault="00885B33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 w:rsidR="00505C4D"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85B33" w:rsidRPr="002B64BB" w:rsidRDefault="00885B33" w:rsidP="00885B33">
            <w:pPr>
              <w:ind w:left="83" w:right="126" w:hanging="59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Портфолио, Вопросы экз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менационного билета</w:t>
            </w:r>
          </w:p>
        </w:tc>
        <w:tc>
          <w:tcPr>
            <w:tcW w:w="2126" w:type="dxa"/>
            <w:shd w:val="clear" w:color="auto" w:fill="auto"/>
          </w:tcPr>
          <w:p w:rsidR="00885B33" w:rsidRPr="002B64BB" w:rsidRDefault="0024719C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ОПК-4.1</w:t>
            </w:r>
            <w:proofErr w:type="gramStart"/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н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вые научные при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ципы и методы и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следований</w:t>
            </w:r>
          </w:p>
        </w:tc>
        <w:tc>
          <w:tcPr>
            <w:tcW w:w="1843" w:type="dxa"/>
            <w:shd w:val="clear" w:color="auto" w:fill="auto"/>
          </w:tcPr>
          <w:p w:rsidR="00505C4D" w:rsidRPr="002B64BB" w:rsidRDefault="0024719C" w:rsidP="00505C4D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Не знает методы дедуктивного и индуктивного мышления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, м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тоды обработки и передачи и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формации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посредством </w:t>
            </w:r>
            <w:proofErr w:type="gramStart"/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временных</w:t>
            </w:r>
            <w:proofErr w:type="gramEnd"/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 ко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пьютерных</w:t>
            </w:r>
          </w:p>
          <w:p w:rsidR="00885B33" w:rsidRPr="002B64BB" w:rsidRDefault="00505C4D" w:rsidP="00505C4D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технологий</w:t>
            </w:r>
          </w:p>
        </w:tc>
        <w:tc>
          <w:tcPr>
            <w:tcW w:w="1842" w:type="dxa"/>
            <w:shd w:val="clear" w:color="auto" w:fill="auto"/>
          </w:tcPr>
          <w:p w:rsidR="00505C4D" w:rsidRPr="002B64BB" w:rsidRDefault="00802C05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Демонстрирует слабое владение методами </w:t>
            </w:r>
            <w:r w:rsidR="0024719C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="0024719C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24719C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дуктивного и индуктивного мышления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м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тодами обр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ботки и перед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 информации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посредством </w:t>
            </w:r>
            <w:proofErr w:type="gramStart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современных</w:t>
            </w:r>
            <w:proofErr w:type="gramEnd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компьютерных</w:t>
            </w:r>
          </w:p>
          <w:p w:rsidR="00802C05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технологий</w:t>
            </w:r>
          </w:p>
          <w:p w:rsidR="00885B33" w:rsidRPr="002B64BB" w:rsidRDefault="00885B33" w:rsidP="00A43705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505C4D" w:rsidRPr="002B64BB" w:rsidRDefault="00802C05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Может применять некот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рые 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методы 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дедуктивного и индуктивного мышления, методы обработки и перед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 информации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посредством </w:t>
            </w:r>
            <w:proofErr w:type="gramStart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современных</w:t>
            </w:r>
            <w:proofErr w:type="gramEnd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компьютерных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технологий</w:t>
            </w:r>
          </w:p>
          <w:p w:rsidR="00885B33" w:rsidRPr="002B64BB" w:rsidRDefault="00885B33" w:rsidP="00A43705">
            <w:pPr>
              <w:ind w:left="5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94" w:type="dxa"/>
            <w:shd w:val="clear" w:color="auto" w:fill="auto"/>
          </w:tcPr>
          <w:p w:rsidR="00505C4D" w:rsidRPr="002B64BB" w:rsidRDefault="00802C05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Может применять разли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ные 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методы 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дедуктивного и индуктивного мышления, методы обработки и пер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дачи информации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посредством </w:t>
            </w:r>
            <w:proofErr w:type="gramStart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современных</w:t>
            </w:r>
            <w:proofErr w:type="gramEnd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компьютерных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технологий</w:t>
            </w:r>
          </w:p>
          <w:p w:rsidR="00802C05" w:rsidRPr="002B64BB" w:rsidRDefault="00802C05" w:rsidP="00A43705">
            <w:pPr>
              <w:autoSpaceDE w:val="0"/>
              <w:autoSpaceDN w:val="0"/>
              <w:adjustRightInd w:val="0"/>
              <w:ind w:left="20" w:right="0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885B33" w:rsidRPr="002B64BB" w:rsidRDefault="00885B33" w:rsidP="00A43705">
            <w:pPr>
              <w:ind w:left="2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5B33" w:rsidRPr="002B64BB" w:rsidTr="00CC4802">
        <w:trPr>
          <w:jc w:val="center"/>
        </w:trPr>
        <w:tc>
          <w:tcPr>
            <w:tcW w:w="900" w:type="dxa"/>
            <w:shd w:val="clear" w:color="auto" w:fill="auto"/>
          </w:tcPr>
          <w:p w:rsidR="00885B33" w:rsidRPr="002B64BB" w:rsidRDefault="00885B33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 w:rsidR="00505C4D"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85B33" w:rsidRPr="002B64BB" w:rsidRDefault="00885B33" w:rsidP="00885B33">
            <w:pPr>
              <w:ind w:left="83" w:right="126" w:hanging="59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Портфолио, Вопросы экз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менационного билета</w:t>
            </w:r>
          </w:p>
        </w:tc>
        <w:tc>
          <w:tcPr>
            <w:tcW w:w="2126" w:type="dxa"/>
            <w:shd w:val="clear" w:color="auto" w:fill="auto"/>
          </w:tcPr>
          <w:p w:rsidR="00885B33" w:rsidRPr="002B64BB" w:rsidRDefault="0024719C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ОПК-4.2</w:t>
            </w:r>
            <w:proofErr w:type="gramStart"/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меет: применять на пра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тике новые нау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ные принципы и методы исследов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ний</w:t>
            </w:r>
          </w:p>
        </w:tc>
        <w:tc>
          <w:tcPr>
            <w:tcW w:w="1843" w:type="dxa"/>
            <w:shd w:val="clear" w:color="auto" w:fill="auto"/>
          </w:tcPr>
          <w:p w:rsidR="00505C4D" w:rsidRPr="002B64BB" w:rsidRDefault="00505C4D" w:rsidP="00505C4D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Не умеет пр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и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менять сущ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ствующие мет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ды искусстве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ного интеллекта для исследов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ния и решения </w:t>
            </w:r>
            <w:proofErr w:type="gramStart"/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научных</w:t>
            </w:r>
            <w:proofErr w:type="gramEnd"/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 и</w:t>
            </w:r>
          </w:p>
          <w:p w:rsidR="00885B33" w:rsidRPr="002B64BB" w:rsidRDefault="00505C4D" w:rsidP="00505C4D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прикладных з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дач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  <w:highlight w:val="magenta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505C4D" w:rsidRPr="002B64BB" w:rsidRDefault="00802C05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Демонстрирует слабое 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умение применять с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у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ществующие методы иску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ственного и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теллекта для и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следования и решения </w:t>
            </w:r>
            <w:proofErr w:type="gramStart"/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нау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ных</w:t>
            </w:r>
            <w:proofErr w:type="gramEnd"/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 и</w:t>
            </w:r>
          </w:p>
          <w:p w:rsidR="00885B33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прикладных з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дач</w:t>
            </w:r>
          </w:p>
        </w:tc>
        <w:tc>
          <w:tcPr>
            <w:tcW w:w="3119" w:type="dxa"/>
            <w:shd w:val="clear" w:color="auto" w:fill="auto"/>
          </w:tcPr>
          <w:p w:rsidR="00505C4D" w:rsidRPr="002B64BB" w:rsidRDefault="00802C05" w:rsidP="00505C4D">
            <w:pPr>
              <w:autoSpaceDE w:val="0"/>
              <w:autoSpaceDN w:val="0"/>
              <w:adjustRightInd w:val="0"/>
              <w:ind w:left="50" w:right="0" w:firstLine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Может 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применять некоторые методы искусственного и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теллекта для исследования и решения научных и пр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и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кладных задач</w:t>
            </w:r>
          </w:p>
          <w:p w:rsidR="00885B33" w:rsidRPr="002B64BB" w:rsidRDefault="00885B33" w:rsidP="00505C4D">
            <w:pPr>
              <w:ind w:left="0" w:right="0" w:firstLine="743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94" w:type="dxa"/>
            <w:shd w:val="clear" w:color="auto" w:fill="auto"/>
          </w:tcPr>
          <w:p w:rsidR="00802C05" w:rsidRPr="002B64BB" w:rsidRDefault="00802C05" w:rsidP="00A43705">
            <w:pPr>
              <w:autoSpaceDE w:val="0"/>
              <w:autoSpaceDN w:val="0"/>
              <w:adjustRightInd w:val="0"/>
              <w:ind w:left="20" w:right="0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Может применять разли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ные 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методы искусственного интеллекта для исследов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ния и решения научных и прикладных задач</w:t>
            </w:r>
          </w:p>
          <w:p w:rsidR="00885B33" w:rsidRPr="002B64BB" w:rsidRDefault="00885B33" w:rsidP="00A43705">
            <w:pPr>
              <w:ind w:left="2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7669" w:rsidRPr="002B64BB" w:rsidTr="00CC4802">
        <w:trPr>
          <w:jc w:val="center"/>
        </w:trPr>
        <w:tc>
          <w:tcPr>
            <w:tcW w:w="900" w:type="dxa"/>
            <w:shd w:val="clear" w:color="auto" w:fill="auto"/>
          </w:tcPr>
          <w:p w:rsidR="00BF7669" w:rsidRPr="002B64BB" w:rsidRDefault="00505C4D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</w:t>
            </w:r>
            <w:r w:rsidR="00BF7669"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ПК-4</w:t>
            </w:r>
          </w:p>
        </w:tc>
        <w:tc>
          <w:tcPr>
            <w:tcW w:w="1843" w:type="dxa"/>
            <w:shd w:val="clear" w:color="auto" w:fill="auto"/>
          </w:tcPr>
          <w:p w:rsidR="00BF7669" w:rsidRPr="002B64BB" w:rsidRDefault="00885B33" w:rsidP="00885B33">
            <w:pPr>
              <w:ind w:left="83" w:right="126" w:hanging="59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Вопросы экз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менационного билета</w:t>
            </w:r>
          </w:p>
        </w:tc>
        <w:tc>
          <w:tcPr>
            <w:tcW w:w="2126" w:type="dxa"/>
            <w:shd w:val="clear" w:color="auto" w:fill="auto"/>
          </w:tcPr>
          <w:p w:rsidR="00885B33" w:rsidRPr="002B64BB" w:rsidRDefault="00505C4D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ОПК-4.3</w:t>
            </w:r>
            <w:proofErr w:type="gramStart"/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навыками прим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нения новых нау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ных принципов и методов исследов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ния для решения  профессиональных задач</w:t>
            </w:r>
          </w:p>
        </w:tc>
        <w:tc>
          <w:tcPr>
            <w:tcW w:w="1843" w:type="dxa"/>
            <w:shd w:val="clear" w:color="auto" w:fill="auto"/>
          </w:tcPr>
          <w:p w:rsidR="00BC4011" w:rsidRPr="002B64BB" w:rsidRDefault="00BC4011" w:rsidP="00A43705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 xml:space="preserve">Не владеет 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>навыками пр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>и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 xml:space="preserve">менения 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мет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дов инженерии знаний для р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шения задач управления и проектирования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  <w:p w:rsidR="00BF7669" w:rsidRPr="002B64BB" w:rsidRDefault="00BF7669" w:rsidP="00A43705">
            <w:pPr>
              <w:ind w:left="51" w:right="17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</w:p>
        </w:tc>
        <w:tc>
          <w:tcPr>
            <w:tcW w:w="1842" w:type="dxa"/>
            <w:shd w:val="clear" w:color="auto" w:fill="auto"/>
          </w:tcPr>
          <w:p w:rsidR="00BF7669" w:rsidRPr="002B64BB" w:rsidRDefault="00BC4011" w:rsidP="00A43705">
            <w:pPr>
              <w:ind w:left="50" w:right="18" w:firstLine="5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 xml:space="preserve">Демонстрирует слабое владение 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>навыками пр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>и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 xml:space="preserve">менения 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мет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дов инженерии 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знаний для р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шения задач управления и проектирования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:rsidR="00BF7669" w:rsidRPr="002B64BB" w:rsidRDefault="00BC4011" w:rsidP="00505C4D">
            <w:pPr>
              <w:ind w:left="5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 xml:space="preserve">Может применять некоторые существующие методы 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женерии знаний для реш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ния задач управления и пр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ектирования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  <w:tc>
          <w:tcPr>
            <w:tcW w:w="2994" w:type="dxa"/>
            <w:shd w:val="clear" w:color="auto" w:fill="auto"/>
          </w:tcPr>
          <w:p w:rsidR="00BC4011" w:rsidRPr="002B64BB" w:rsidRDefault="00BC4011" w:rsidP="00A43705">
            <w:pPr>
              <w:autoSpaceDE w:val="0"/>
              <w:autoSpaceDN w:val="0"/>
              <w:adjustRightInd w:val="0"/>
              <w:ind w:left="20" w:right="0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Может применять разли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ные существующие методы 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инженерии знаний для р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шения задач управления и проектирования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  <w:p w:rsidR="00BF7669" w:rsidRPr="002B64BB" w:rsidRDefault="00BF7669" w:rsidP="00A43705">
            <w:pPr>
              <w:ind w:left="2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7669" w:rsidRPr="002B64BB" w:rsidRDefault="00BF7669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BF7669" w:rsidRPr="002B64BB" w:rsidSect="00CC4802">
          <w:pgSz w:w="16838" w:h="11906" w:orient="landscape"/>
          <w:pgMar w:top="568" w:right="1134" w:bottom="993" w:left="1134" w:header="709" w:footer="317" w:gutter="0"/>
          <w:cols w:space="708"/>
          <w:titlePg/>
          <w:docGrid w:linePitch="360"/>
        </w:sectPr>
      </w:pPr>
    </w:p>
    <w:p w:rsidR="00BF7669" w:rsidRPr="002B64BB" w:rsidRDefault="00BF7669" w:rsidP="00680B29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885B33" w:rsidRPr="002B64BB" w:rsidRDefault="00885B33" w:rsidP="00885B33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Результаты промежуточной аттестации определяются оценками «отлично», «хор</w:t>
      </w:r>
      <w:r w:rsidRPr="002B64BB">
        <w:rPr>
          <w:rFonts w:ascii="Times New Roman" w:hAnsi="Times New Roman"/>
          <w:sz w:val="24"/>
          <w:szCs w:val="24"/>
        </w:rPr>
        <w:t>о</w:t>
      </w:r>
      <w:r w:rsidRPr="002B64BB">
        <w:rPr>
          <w:rFonts w:ascii="Times New Roman" w:hAnsi="Times New Roman"/>
          <w:sz w:val="24"/>
          <w:szCs w:val="24"/>
        </w:rPr>
        <w:t>шо», «удовлетворительно», «неудовлетворительно». Оценки «отлично», «хорошо», «уд</w:t>
      </w:r>
      <w:r w:rsidRPr="002B64BB">
        <w:rPr>
          <w:rFonts w:ascii="Times New Roman" w:hAnsi="Times New Roman"/>
          <w:sz w:val="24"/>
          <w:szCs w:val="24"/>
        </w:rPr>
        <w:t>о</w:t>
      </w:r>
      <w:r w:rsidRPr="002B64BB">
        <w:rPr>
          <w:rFonts w:ascii="Times New Roman" w:hAnsi="Times New Roman"/>
          <w:sz w:val="24"/>
          <w:szCs w:val="24"/>
        </w:rPr>
        <w:t>влетворительно» означают успешное прохождение промежуточной аттестации.</w:t>
      </w:r>
    </w:p>
    <w:p w:rsidR="00885B33" w:rsidRPr="002B64BB" w:rsidRDefault="00885B33" w:rsidP="00885B33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 xml:space="preserve"> Оценка «отлично» соответствует продвинутому уровню </w:t>
      </w:r>
      <w:proofErr w:type="spellStart"/>
      <w:r w:rsidRPr="002B64BB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B64BB">
        <w:rPr>
          <w:rFonts w:ascii="Times New Roman" w:hAnsi="Times New Roman"/>
          <w:sz w:val="24"/>
          <w:szCs w:val="24"/>
        </w:rPr>
        <w:t xml:space="preserve"> комп</w:t>
      </w:r>
      <w:r w:rsidRPr="002B64BB">
        <w:rPr>
          <w:rFonts w:ascii="Times New Roman" w:hAnsi="Times New Roman"/>
          <w:sz w:val="24"/>
          <w:szCs w:val="24"/>
        </w:rPr>
        <w:t>е</w:t>
      </w:r>
      <w:r w:rsidRPr="002B64BB">
        <w:rPr>
          <w:rFonts w:ascii="Times New Roman" w:hAnsi="Times New Roman"/>
          <w:sz w:val="24"/>
          <w:szCs w:val="24"/>
        </w:rPr>
        <w:t>тенции.</w:t>
      </w:r>
    </w:p>
    <w:p w:rsidR="00885B33" w:rsidRPr="002B64BB" w:rsidRDefault="00885B33" w:rsidP="00885B33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2B64BB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B64BB">
        <w:rPr>
          <w:rFonts w:ascii="Times New Roman" w:hAnsi="Times New Roman"/>
          <w:sz w:val="24"/>
          <w:szCs w:val="24"/>
        </w:rPr>
        <w:t xml:space="preserve"> компете</w:t>
      </w:r>
      <w:r w:rsidRPr="002B64BB">
        <w:rPr>
          <w:rFonts w:ascii="Times New Roman" w:hAnsi="Times New Roman"/>
          <w:sz w:val="24"/>
          <w:szCs w:val="24"/>
        </w:rPr>
        <w:t>н</w:t>
      </w:r>
      <w:r w:rsidRPr="002B64BB">
        <w:rPr>
          <w:rFonts w:ascii="Times New Roman" w:hAnsi="Times New Roman"/>
          <w:sz w:val="24"/>
          <w:szCs w:val="24"/>
        </w:rPr>
        <w:t>ции.</w:t>
      </w:r>
    </w:p>
    <w:p w:rsidR="00885B33" w:rsidRPr="002B64BB" w:rsidRDefault="00885B33" w:rsidP="00885B33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2B64BB">
        <w:rPr>
          <w:rFonts w:ascii="Times New Roman" w:hAnsi="Times New Roman"/>
          <w:sz w:val="24"/>
          <w:szCs w:val="24"/>
        </w:rPr>
        <w:t>сформированн</w:t>
      </w:r>
      <w:r w:rsidRPr="002B64BB">
        <w:rPr>
          <w:rFonts w:ascii="Times New Roman" w:hAnsi="Times New Roman"/>
          <w:sz w:val="24"/>
          <w:szCs w:val="24"/>
        </w:rPr>
        <w:t>о</w:t>
      </w:r>
      <w:r w:rsidRPr="002B64BB">
        <w:rPr>
          <w:rFonts w:ascii="Times New Roman" w:hAnsi="Times New Roman"/>
          <w:sz w:val="24"/>
          <w:szCs w:val="24"/>
        </w:rPr>
        <w:t>сти</w:t>
      </w:r>
      <w:proofErr w:type="spellEnd"/>
      <w:r w:rsidRPr="002B64BB">
        <w:rPr>
          <w:rFonts w:ascii="Times New Roman" w:hAnsi="Times New Roman"/>
          <w:sz w:val="24"/>
          <w:szCs w:val="24"/>
        </w:rPr>
        <w:t xml:space="preserve"> компетенции.</w:t>
      </w:r>
    </w:p>
    <w:p w:rsidR="00885B33" w:rsidRPr="002B64BB" w:rsidRDefault="00885B33" w:rsidP="00885B33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Оценка «неудовлетворительно» выставляется, если хотя бы одна компетенция не сформирована.</w:t>
      </w:r>
    </w:p>
    <w:p w:rsidR="00BF7669" w:rsidRDefault="00885B33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Итоговая оценка выставляется по результатам промежуточной аттеста</w:t>
      </w:r>
      <w:r w:rsidR="00421EA7" w:rsidRPr="002B64BB">
        <w:rPr>
          <w:rFonts w:ascii="Times New Roman" w:hAnsi="Times New Roman"/>
          <w:sz w:val="24"/>
          <w:szCs w:val="24"/>
        </w:rPr>
        <w:t>ции.</w:t>
      </w:r>
      <w:r w:rsidR="002B64BB">
        <w:rPr>
          <w:rFonts w:ascii="Times New Roman" w:hAnsi="Times New Roman"/>
          <w:sz w:val="24"/>
          <w:szCs w:val="24"/>
        </w:rPr>
        <w:t xml:space="preserve"> </w:t>
      </w: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2B64BB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2B64BB" w:rsidRPr="004F1F34" w:rsidRDefault="002B64BB" w:rsidP="002B64BB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2B64BB">
        <w:rPr>
          <w:rFonts w:ascii="Times New Roman" w:hAnsi="Times New Roman"/>
          <w:b/>
          <w:noProof/>
          <w:sz w:val="24"/>
          <w:szCs w:val="24"/>
        </w:rPr>
        <w:t>Интеллектуальные системы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2B64BB" w:rsidRPr="00940BEE" w:rsidRDefault="002B64BB" w:rsidP="002B64BB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2B64BB" w:rsidRPr="00D75FE0" w:rsidTr="008A070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2B64BB" w:rsidRPr="00940BEE" w:rsidRDefault="002B64BB" w:rsidP="008A0704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B64BB" w:rsidRP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sectPr w:rsidR="002B64BB" w:rsidRPr="002B64BB" w:rsidSect="00CC4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F40" w:rsidRDefault="00E74F40" w:rsidP="00586056">
      <w:r>
        <w:separator/>
      </w:r>
    </w:p>
  </w:endnote>
  <w:endnote w:type="continuationSeparator" w:id="0">
    <w:p w:rsidR="00E74F40" w:rsidRDefault="00E74F40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96" w:rsidRDefault="00404996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0A3D27">
      <w:rPr>
        <w:noProof/>
      </w:rPr>
      <w:t>2</w:t>
    </w:r>
    <w:r>
      <w:fldChar w:fldCharType="end"/>
    </w:r>
  </w:p>
  <w:p w:rsidR="00404996" w:rsidRDefault="0040499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F40" w:rsidRDefault="00E74F40" w:rsidP="00586056">
      <w:r>
        <w:separator/>
      </w:r>
    </w:p>
  </w:footnote>
  <w:footnote w:type="continuationSeparator" w:id="0">
    <w:p w:rsidR="00E74F40" w:rsidRDefault="00E74F40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9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85C43A9"/>
    <w:multiLevelType w:val="hybridMultilevel"/>
    <w:tmpl w:val="FFC82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48">
    <w:nsid w:val="7ED62BC3"/>
    <w:multiLevelType w:val="hybridMultilevel"/>
    <w:tmpl w:val="FFC82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8"/>
  </w:num>
  <w:num w:numId="2">
    <w:abstractNumId w:val="29"/>
  </w:num>
  <w:num w:numId="3">
    <w:abstractNumId w:val="35"/>
  </w:num>
  <w:num w:numId="4">
    <w:abstractNumId w:val="43"/>
  </w:num>
  <w:num w:numId="5">
    <w:abstractNumId w:val="39"/>
  </w:num>
  <w:num w:numId="6">
    <w:abstractNumId w:val="22"/>
  </w:num>
  <w:num w:numId="7">
    <w:abstractNumId w:val="47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0"/>
  </w:num>
  <w:num w:numId="33">
    <w:abstractNumId w:val="45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7"/>
  </w:num>
  <w:num w:numId="39">
    <w:abstractNumId w:val="41"/>
  </w:num>
  <w:num w:numId="40">
    <w:abstractNumId w:val="42"/>
  </w:num>
  <w:num w:numId="41">
    <w:abstractNumId w:val="21"/>
  </w:num>
  <w:num w:numId="42">
    <w:abstractNumId w:val="44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  <w:num w:numId="48">
    <w:abstractNumId w:val="48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2A59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3D27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4D7B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57A7"/>
    <w:rsid w:val="001F72D3"/>
    <w:rsid w:val="001F772C"/>
    <w:rsid w:val="0020164F"/>
    <w:rsid w:val="002028C6"/>
    <w:rsid w:val="002050C9"/>
    <w:rsid w:val="002100E9"/>
    <w:rsid w:val="002159E2"/>
    <w:rsid w:val="0023286F"/>
    <w:rsid w:val="002335DE"/>
    <w:rsid w:val="00244458"/>
    <w:rsid w:val="0024719C"/>
    <w:rsid w:val="00247584"/>
    <w:rsid w:val="00247814"/>
    <w:rsid w:val="00253B48"/>
    <w:rsid w:val="002667A5"/>
    <w:rsid w:val="00272497"/>
    <w:rsid w:val="00274D78"/>
    <w:rsid w:val="00275263"/>
    <w:rsid w:val="0027601E"/>
    <w:rsid w:val="00281E16"/>
    <w:rsid w:val="00283868"/>
    <w:rsid w:val="002862BC"/>
    <w:rsid w:val="0028683D"/>
    <w:rsid w:val="00293063"/>
    <w:rsid w:val="002A20EE"/>
    <w:rsid w:val="002A3BF0"/>
    <w:rsid w:val="002A70BF"/>
    <w:rsid w:val="002B2E02"/>
    <w:rsid w:val="002B5A3D"/>
    <w:rsid w:val="002B64BB"/>
    <w:rsid w:val="002B7786"/>
    <w:rsid w:val="002C17BD"/>
    <w:rsid w:val="002C2C8C"/>
    <w:rsid w:val="002D3354"/>
    <w:rsid w:val="002D41F4"/>
    <w:rsid w:val="002D4960"/>
    <w:rsid w:val="002D4FAE"/>
    <w:rsid w:val="002D5178"/>
    <w:rsid w:val="002E076C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16060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727F0"/>
    <w:rsid w:val="003740B4"/>
    <w:rsid w:val="00375ED9"/>
    <w:rsid w:val="00377EEF"/>
    <w:rsid w:val="00381F45"/>
    <w:rsid w:val="00382373"/>
    <w:rsid w:val="00390BCA"/>
    <w:rsid w:val="003938BC"/>
    <w:rsid w:val="003A5677"/>
    <w:rsid w:val="003A5D66"/>
    <w:rsid w:val="003A5EDF"/>
    <w:rsid w:val="003A7FC9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2808"/>
    <w:rsid w:val="003E3953"/>
    <w:rsid w:val="003F4234"/>
    <w:rsid w:val="003F47D5"/>
    <w:rsid w:val="00401E5B"/>
    <w:rsid w:val="00404186"/>
    <w:rsid w:val="00404996"/>
    <w:rsid w:val="00406B4E"/>
    <w:rsid w:val="004116C1"/>
    <w:rsid w:val="004152B9"/>
    <w:rsid w:val="00421359"/>
    <w:rsid w:val="00421EA7"/>
    <w:rsid w:val="004246AA"/>
    <w:rsid w:val="00427104"/>
    <w:rsid w:val="004331E8"/>
    <w:rsid w:val="00433528"/>
    <w:rsid w:val="00433E3B"/>
    <w:rsid w:val="00434997"/>
    <w:rsid w:val="004353F2"/>
    <w:rsid w:val="0043655C"/>
    <w:rsid w:val="00441624"/>
    <w:rsid w:val="00441E83"/>
    <w:rsid w:val="00444966"/>
    <w:rsid w:val="00446119"/>
    <w:rsid w:val="00450C09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D62BF"/>
    <w:rsid w:val="004E0C6B"/>
    <w:rsid w:val="004F0A3F"/>
    <w:rsid w:val="004F1F34"/>
    <w:rsid w:val="004F60EF"/>
    <w:rsid w:val="00500695"/>
    <w:rsid w:val="0050089C"/>
    <w:rsid w:val="005017AE"/>
    <w:rsid w:val="00505C4D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1291"/>
    <w:rsid w:val="00582D0B"/>
    <w:rsid w:val="00586056"/>
    <w:rsid w:val="00586D4E"/>
    <w:rsid w:val="00587087"/>
    <w:rsid w:val="0059343B"/>
    <w:rsid w:val="005A71C6"/>
    <w:rsid w:val="005B55B5"/>
    <w:rsid w:val="005B75FB"/>
    <w:rsid w:val="005C0317"/>
    <w:rsid w:val="005D4240"/>
    <w:rsid w:val="005D7C90"/>
    <w:rsid w:val="005E0303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6E7C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E2C71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0C5"/>
    <w:rsid w:val="007E22BF"/>
    <w:rsid w:val="007E42F9"/>
    <w:rsid w:val="007F5E9A"/>
    <w:rsid w:val="008004D5"/>
    <w:rsid w:val="008019B7"/>
    <w:rsid w:val="00801ED2"/>
    <w:rsid w:val="00802C05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8283E"/>
    <w:rsid w:val="00885B33"/>
    <w:rsid w:val="00886D69"/>
    <w:rsid w:val="00887C38"/>
    <w:rsid w:val="008902CB"/>
    <w:rsid w:val="00890FE2"/>
    <w:rsid w:val="0089250A"/>
    <w:rsid w:val="0089314F"/>
    <w:rsid w:val="008A62B6"/>
    <w:rsid w:val="008C2694"/>
    <w:rsid w:val="008C52A8"/>
    <w:rsid w:val="008C61F2"/>
    <w:rsid w:val="008D13E9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36D30"/>
    <w:rsid w:val="00A42558"/>
    <w:rsid w:val="00A43705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27DF4"/>
    <w:rsid w:val="00B33F8B"/>
    <w:rsid w:val="00B477B0"/>
    <w:rsid w:val="00B51831"/>
    <w:rsid w:val="00B555A6"/>
    <w:rsid w:val="00B55C40"/>
    <w:rsid w:val="00B5661C"/>
    <w:rsid w:val="00B66583"/>
    <w:rsid w:val="00B6671A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A4549"/>
    <w:rsid w:val="00BB3394"/>
    <w:rsid w:val="00BC2573"/>
    <w:rsid w:val="00BC35AD"/>
    <w:rsid w:val="00BC4011"/>
    <w:rsid w:val="00BD7B4B"/>
    <w:rsid w:val="00BE4BA3"/>
    <w:rsid w:val="00BE664A"/>
    <w:rsid w:val="00BE69FC"/>
    <w:rsid w:val="00BF7669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B5EC5"/>
    <w:rsid w:val="00CC4802"/>
    <w:rsid w:val="00CD4D98"/>
    <w:rsid w:val="00CD601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18B7"/>
    <w:rsid w:val="00D547DB"/>
    <w:rsid w:val="00D5648B"/>
    <w:rsid w:val="00D63099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E71E9"/>
    <w:rsid w:val="00DF031A"/>
    <w:rsid w:val="00DF340D"/>
    <w:rsid w:val="00DF57D3"/>
    <w:rsid w:val="00DF69F2"/>
    <w:rsid w:val="00E07F21"/>
    <w:rsid w:val="00E11B82"/>
    <w:rsid w:val="00E23579"/>
    <w:rsid w:val="00E24BB7"/>
    <w:rsid w:val="00E27B0D"/>
    <w:rsid w:val="00E3054D"/>
    <w:rsid w:val="00E3245C"/>
    <w:rsid w:val="00E337DC"/>
    <w:rsid w:val="00E35746"/>
    <w:rsid w:val="00E45033"/>
    <w:rsid w:val="00E55BED"/>
    <w:rsid w:val="00E55DA7"/>
    <w:rsid w:val="00E704E8"/>
    <w:rsid w:val="00E71334"/>
    <w:rsid w:val="00E71739"/>
    <w:rsid w:val="00E74F40"/>
    <w:rsid w:val="00E827F4"/>
    <w:rsid w:val="00E82FA7"/>
    <w:rsid w:val="00E846B1"/>
    <w:rsid w:val="00E95099"/>
    <w:rsid w:val="00EA08DF"/>
    <w:rsid w:val="00EA24D3"/>
    <w:rsid w:val="00EA728C"/>
    <w:rsid w:val="00EB2940"/>
    <w:rsid w:val="00EB35AC"/>
    <w:rsid w:val="00EC4077"/>
    <w:rsid w:val="00ED10C9"/>
    <w:rsid w:val="00ED12AC"/>
    <w:rsid w:val="00ED46BE"/>
    <w:rsid w:val="00ED5453"/>
    <w:rsid w:val="00ED592B"/>
    <w:rsid w:val="00ED6059"/>
    <w:rsid w:val="00EE73FB"/>
    <w:rsid w:val="00EF0110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B09DC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6F5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B601D-0CE1-4801-A1DE-94245A19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9965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8</cp:revision>
  <cp:lastPrinted>2019-02-13T12:13:00Z</cp:lastPrinted>
  <dcterms:created xsi:type="dcterms:W3CDTF">2020-02-17T09:29:00Z</dcterms:created>
  <dcterms:modified xsi:type="dcterms:W3CDTF">2020-11-27T09:20:00Z</dcterms:modified>
</cp:coreProperties>
</file>