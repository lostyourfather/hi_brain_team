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4A0" w:rsidRPr="007344A0" w:rsidRDefault="007344A0" w:rsidP="007344A0">
      <w:pPr>
        <w:widowControl w:val="0"/>
        <w:autoSpaceDE w:val="0"/>
        <w:autoSpaceDN w:val="0"/>
        <w:adjustRightInd w:val="0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7344A0">
        <w:rPr>
          <w:rFonts w:ascii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D545B3" w:rsidRPr="007344A0" w:rsidRDefault="007344A0" w:rsidP="007344A0">
      <w:pPr>
        <w:widowControl w:val="0"/>
        <w:autoSpaceDE w:val="0"/>
        <w:autoSpaceDN w:val="0"/>
        <w:adjustRightInd w:val="0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7344A0">
        <w:rPr>
          <w:rFonts w:ascii="Times New Roman" w:hAnsi="Times New Roman"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  <w:r w:rsidRPr="007344A0">
        <w:rPr>
          <w:rFonts w:ascii="Times New Roman" w:hAnsi="Times New Roman"/>
          <w:color w:val="000000"/>
          <w:sz w:val="24"/>
          <w:szCs w:val="24"/>
        </w:rPr>
        <w:br/>
        <w:t>высшего образования «Новосибирский национальный исследовательский</w:t>
      </w:r>
      <w:r w:rsidRPr="007344A0">
        <w:rPr>
          <w:rFonts w:ascii="Times New Roman" w:hAnsi="Times New Roman"/>
          <w:color w:val="000000"/>
          <w:sz w:val="24"/>
          <w:szCs w:val="24"/>
        </w:rPr>
        <w:br/>
        <w:t>государственный университет» (Новосибирский государственный университет, НГУ)</w:t>
      </w:r>
    </w:p>
    <w:p w:rsidR="00D545B3" w:rsidRPr="007344A0" w:rsidRDefault="00D545B3" w:rsidP="00680B29">
      <w:pPr>
        <w:ind w:left="0" w:right="-1" w:firstLine="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D545B3" w:rsidRPr="007344A0" w:rsidRDefault="00D545B3" w:rsidP="00680B29">
      <w:pPr>
        <w:ind w:left="0" w:right="-1" w:firstLine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7344A0">
        <w:rPr>
          <w:rFonts w:ascii="Times New Roman" w:hAnsi="Times New Roman"/>
          <w:b/>
          <w:bCs/>
          <w:sz w:val="24"/>
          <w:szCs w:val="24"/>
        </w:rPr>
        <w:t>Факультет информационных технологий</w:t>
      </w:r>
    </w:p>
    <w:p w:rsidR="00D545B3" w:rsidRPr="007344A0" w:rsidRDefault="00D545B3" w:rsidP="00680B29">
      <w:pPr>
        <w:ind w:left="0" w:right="-1" w:firstLine="0"/>
        <w:jc w:val="center"/>
        <w:rPr>
          <w:rFonts w:ascii="Times New Roman" w:hAnsi="Times New Roman"/>
          <w:sz w:val="24"/>
          <w:szCs w:val="24"/>
        </w:rPr>
      </w:pPr>
    </w:p>
    <w:p w:rsidR="00D545B3" w:rsidRPr="007344A0" w:rsidRDefault="001F2993" w:rsidP="00680B29">
      <w:pPr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СОГЛАСОВАНО</w:t>
      </w:r>
    </w:p>
    <w:p w:rsidR="00D545B3" w:rsidRPr="007344A0" w:rsidRDefault="00D545B3" w:rsidP="00680B29">
      <w:pPr>
        <w:spacing w:before="120"/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 w:rsidRPr="007344A0">
        <w:rPr>
          <w:rFonts w:ascii="Times New Roman" w:hAnsi="Times New Roman"/>
          <w:sz w:val="24"/>
          <w:szCs w:val="24"/>
        </w:rPr>
        <w:t>Декан ФИТ НГУ</w:t>
      </w:r>
    </w:p>
    <w:p w:rsidR="00D545B3" w:rsidRPr="007344A0" w:rsidRDefault="00D545B3" w:rsidP="00680B29">
      <w:pPr>
        <w:spacing w:before="120"/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 w:rsidRPr="007344A0">
        <w:rPr>
          <w:rFonts w:ascii="Times New Roman" w:hAnsi="Times New Roman"/>
          <w:sz w:val="24"/>
          <w:szCs w:val="24"/>
        </w:rPr>
        <w:t xml:space="preserve">_______________ </w:t>
      </w:r>
      <w:r w:rsidRPr="007344A0">
        <w:rPr>
          <w:rFonts w:ascii="Times New Roman" w:eastAsia="Calibri" w:hAnsi="Times New Roman"/>
          <w:sz w:val="24"/>
          <w:szCs w:val="24"/>
        </w:rPr>
        <w:t>М.М. Лаврентьев</w:t>
      </w:r>
    </w:p>
    <w:p w:rsidR="00D545B3" w:rsidRPr="007344A0" w:rsidRDefault="007344A0" w:rsidP="007344A0">
      <w:pPr>
        <w:ind w:left="0" w:right="-1" w:firstLine="0"/>
        <w:jc w:val="right"/>
        <w:rPr>
          <w:rFonts w:ascii="Times New Roman" w:hAnsi="Times New Roman"/>
          <w:color w:val="000000"/>
          <w:sz w:val="24"/>
          <w:szCs w:val="24"/>
        </w:rPr>
      </w:pPr>
      <w:r w:rsidRPr="007344A0">
        <w:rPr>
          <w:rFonts w:ascii="Times New Roman" w:eastAsia="Calibri" w:hAnsi="Times New Roman"/>
          <w:sz w:val="24"/>
          <w:szCs w:val="24"/>
        </w:rPr>
        <w:t>«03» июля 2019 г</w:t>
      </w:r>
    </w:p>
    <w:p w:rsidR="00D545B3" w:rsidRPr="007344A0" w:rsidRDefault="00D545B3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D545B3" w:rsidRPr="007344A0" w:rsidRDefault="00D545B3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D545B3" w:rsidRPr="007344A0" w:rsidRDefault="00D545B3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caps/>
          <w:color w:val="000000"/>
          <w:sz w:val="24"/>
          <w:szCs w:val="24"/>
        </w:rPr>
      </w:pPr>
      <w:r w:rsidRPr="007344A0">
        <w:rPr>
          <w:rFonts w:ascii="Times New Roman" w:hAnsi="Times New Roman"/>
          <w:b/>
          <w:caps/>
          <w:color w:val="000000"/>
          <w:sz w:val="24"/>
          <w:szCs w:val="24"/>
        </w:rPr>
        <w:t>Фонд оценочных средств промежуточной аттестации</w:t>
      </w:r>
    </w:p>
    <w:p w:rsidR="00D545B3" w:rsidRPr="007344A0" w:rsidRDefault="00D545B3" w:rsidP="00680B29">
      <w:pPr>
        <w:ind w:right="-1" w:hanging="1"/>
        <w:jc w:val="center"/>
        <w:rPr>
          <w:rFonts w:ascii="Times New Roman" w:hAnsi="Times New Roman"/>
          <w:color w:val="000000"/>
          <w:sz w:val="24"/>
          <w:szCs w:val="24"/>
        </w:rPr>
      </w:pPr>
      <w:r w:rsidRPr="007344A0">
        <w:rPr>
          <w:rFonts w:ascii="Times New Roman" w:hAnsi="Times New Roman"/>
          <w:b/>
          <w:sz w:val="24"/>
          <w:szCs w:val="24"/>
        </w:rPr>
        <w:t xml:space="preserve">по дисциплине </w:t>
      </w:r>
      <w:bookmarkStart w:id="0" w:name="_GoBack"/>
      <w:bookmarkEnd w:id="0"/>
      <w:r w:rsidRPr="007344A0">
        <w:rPr>
          <w:rFonts w:ascii="Times New Roman" w:hAnsi="Times New Roman"/>
          <w:b/>
          <w:noProof/>
          <w:sz w:val="24"/>
          <w:szCs w:val="24"/>
        </w:rPr>
        <w:t>Анализ алгоритмов</w:t>
      </w:r>
    </w:p>
    <w:p w:rsidR="00D545B3" w:rsidRPr="007344A0" w:rsidRDefault="00D545B3" w:rsidP="00680B29">
      <w:pPr>
        <w:ind w:right="-1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D545B3" w:rsidRPr="007344A0" w:rsidRDefault="00D545B3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D545B3" w:rsidRPr="007344A0" w:rsidRDefault="00D545B3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D545B3" w:rsidRPr="007344A0" w:rsidRDefault="00D545B3" w:rsidP="00680B29">
      <w:pPr>
        <w:ind w:left="-142" w:right="-1" w:firstLine="142"/>
        <w:jc w:val="both"/>
        <w:rPr>
          <w:rFonts w:ascii="Times New Roman" w:hAnsi="Times New Roman"/>
          <w:caps/>
          <w:color w:val="000000"/>
          <w:sz w:val="24"/>
          <w:szCs w:val="24"/>
        </w:rPr>
      </w:pPr>
      <w:r w:rsidRPr="007344A0">
        <w:rPr>
          <w:rFonts w:ascii="Times New Roman" w:hAnsi="Times New Roman"/>
          <w:color w:val="000000"/>
          <w:sz w:val="24"/>
          <w:szCs w:val="24"/>
        </w:rPr>
        <w:t xml:space="preserve">Направление подготовки: 09.04.01 </w:t>
      </w:r>
      <w:r w:rsidRPr="007344A0"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</w:p>
    <w:p w:rsidR="00D545B3" w:rsidRPr="007344A0" w:rsidRDefault="00D545B3" w:rsidP="00680B29">
      <w:pPr>
        <w:widowControl w:val="0"/>
        <w:autoSpaceDE w:val="0"/>
        <w:autoSpaceDN w:val="0"/>
        <w:adjustRightInd w:val="0"/>
        <w:ind w:left="-142" w:right="-1" w:firstLine="142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AD0A44" w:rsidRPr="007344A0" w:rsidRDefault="00D545B3" w:rsidP="007344A0">
      <w:pPr>
        <w:widowControl w:val="0"/>
        <w:autoSpaceDE w:val="0"/>
        <w:autoSpaceDN w:val="0"/>
        <w:adjustRightInd w:val="0"/>
        <w:ind w:left="-142" w:right="-1" w:firstLine="142"/>
        <w:jc w:val="both"/>
        <w:rPr>
          <w:rFonts w:ascii="Times New Roman" w:hAnsi="Times New Roman"/>
          <w:color w:val="000000"/>
          <w:sz w:val="24"/>
          <w:szCs w:val="24"/>
        </w:rPr>
      </w:pPr>
      <w:r w:rsidRPr="007344A0">
        <w:rPr>
          <w:rFonts w:ascii="Times New Roman" w:hAnsi="Times New Roman"/>
          <w:color w:val="000000"/>
          <w:sz w:val="24"/>
          <w:szCs w:val="24"/>
        </w:rPr>
        <w:t xml:space="preserve">Направленность (профиль): </w:t>
      </w:r>
      <w:r w:rsidR="00AD0A44" w:rsidRPr="007344A0">
        <w:rPr>
          <w:rFonts w:ascii="Times New Roman" w:hAnsi="Times New Roman"/>
          <w:color w:val="000000"/>
          <w:sz w:val="24"/>
          <w:szCs w:val="24"/>
        </w:rPr>
        <w:t>К</w:t>
      </w:r>
      <w:r w:rsidR="00AD0A44" w:rsidRPr="007344A0">
        <w:rPr>
          <w:rFonts w:ascii="Times New Roman" w:eastAsia="Calibri" w:hAnsi="Times New Roman"/>
          <w:sz w:val="24"/>
          <w:szCs w:val="24"/>
        </w:rPr>
        <w:t>омпьютерное моделирование и анализ данных</w:t>
      </w:r>
    </w:p>
    <w:p w:rsidR="00D545B3" w:rsidRPr="007344A0" w:rsidRDefault="00D545B3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D545B3" w:rsidRPr="007344A0" w:rsidRDefault="00D545B3" w:rsidP="00680B29">
      <w:pPr>
        <w:spacing w:line="276" w:lineRule="auto"/>
        <w:ind w:left="0" w:right="-1" w:firstLine="0"/>
        <w:rPr>
          <w:rFonts w:ascii="Times New Roman" w:hAnsi="Times New Roman"/>
          <w:sz w:val="24"/>
          <w:szCs w:val="24"/>
        </w:rPr>
      </w:pPr>
      <w:r w:rsidRPr="007344A0">
        <w:rPr>
          <w:rFonts w:ascii="Times New Roman" w:hAnsi="Times New Roman"/>
          <w:sz w:val="24"/>
          <w:szCs w:val="24"/>
        </w:rPr>
        <w:t>Квалификация: магистр</w:t>
      </w:r>
    </w:p>
    <w:p w:rsidR="007344A0" w:rsidRPr="007344A0" w:rsidRDefault="007344A0" w:rsidP="00680B29">
      <w:pPr>
        <w:spacing w:line="276" w:lineRule="auto"/>
        <w:ind w:left="0" w:right="-1" w:firstLine="0"/>
        <w:rPr>
          <w:rFonts w:ascii="Times New Roman" w:hAnsi="Times New Roman"/>
          <w:sz w:val="24"/>
          <w:szCs w:val="24"/>
        </w:rPr>
      </w:pPr>
    </w:p>
    <w:p w:rsidR="00D545B3" w:rsidRPr="007344A0" w:rsidRDefault="00D545B3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 w:rsidRPr="007344A0">
        <w:rPr>
          <w:rFonts w:ascii="Times New Roman" w:hAnsi="Times New Roman"/>
          <w:color w:val="000000"/>
          <w:sz w:val="24"/>
          <w:szCs w:val="24"/>
        </w:rPr>
        <w:t xml:space="preserve">Форма обучения: очная </w:t>
      </w:r>
      <w:r w:rsidRPr="007344A0">
        <w:rPr>
          <w:rFonts w:ascii="Times New Roman" w:hAnsi="Times New Roman"/>
          <w:color w:val="000000"/>
          <w:sz w:val="24"/>
          <w:szCs w:val="24"/>
        </w:rPr>
        <w:tab/>
      </w:r>
      <w:r w:rsidRPr="007344A0">
        <w:rPr>
          <w:rFonts w:ascii="Times New Roman" w:hAnsi="Times New Roman"/>
          <w:color w:val="000000"/>
          <w:sz w:val="24"/>
          <w:szCs w:val="24"/>
        </w:rPr>
        <w:tab/>
      </w:r>
      <w:r w:rsidRPr="007344A0">
        <w:rPr>
          <w:rFonts w:ascii="Times New Roman" w:hAnsi="Times New Roman"/>
          <w:color w:val="000000"/>
          <w:sz w:val="24"/>
          <w:szCs w:val="24"/>
        </w:rPr>
        <w:tab/>
      </w:r>
      <w:r w:rsidRPr="007344A0">
        <w:rPr>
          <w:rFonts w:ascii="Times New Roman" w:hAnsi="Times New Roman"/>
          <w:color w:val="000000"/>
          <w:sz w:val="24"/>
          <w:szCs w:val="24"/>
        </w:rPr>
        <w:tab/>
      </w:r>
      <w:r w:rsidRPr="007344A0">
        <w:rPr>
          <w:rFonts w:ascii="Times New Roman" w:hAnsi="Times New Roman"/>
          <w:color w:val="000000"/>
          <w:sz w:val="24"/>
          <w:szCs w:val="24"/>
        </w:rPr>
        <w:tab/>
        <w:t xml:space="preserve">Год обучения: </w:t>
      </w:r>
      <w:r w:rsidRPr="007344A0">
        <w:rPr>
          <w:rFonts w:ascii="Times New Roman" w:hAnsi="Times New Roman"/>
          <w:noProof/>
          <w:color w:val="000000"/>
          <w:sz w:val="24"/>
          <w:szCs w:val="24"/>
        </w:rPr>
        <w:t>1</w:t>
      </w:r>
      <w:r w:rsidRPr="007344A0">
        <w:rPr>
          <w:rFonts w:ascii="Times New Roman" w:hAnsi="Times New Roman"/>
          <w:color w:val="000000"/>
          <w:sz w:val="24"/>
          <w:szCs w:val="24"/>
        </w:rPr>
        <w:t xml:space="preserve">,  семестр </w:t>
      </w:r>
      <w:r w:rsidRPr="007344A0">
        <w:rPr>
          <w:rFonts w:ascii="Times New Roman" w:hAnsi="Times New Roman"/>
          <w:noProof/>
          <w:color w:val="000000"/>
          <w:sz w:val="24"/>
          <w:szCs w:val="24"/>
        </w:rPr>
        <w:t>1</w:t>
      </w:r>
    </w:p>
    <w:p w:rsidR="00D545B3" w:rsidRPr="007344A0" w:rsidRDefault="00D545B3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D545B3" w:rsidRPr="007344A0" w:rsidRDefault="00D545B3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9356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520"/>
        <w:gridCol w:w="2836"/>
      </w:tblGrid>
      <w:tr w:rsidR="00D545B3" w:rsidRPr="007344A0" w:rsidTr="001B374D">
        <w:trPr>
          <w:trHeight w:val="690"/>
        </w:trPr>
        <w:tc>
          <w:tcPr>
            <w:tcW w:w="65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D545B3" w:rsidRPr="007344A0" w:rsidRDefault="00D545B3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44A0">
              <w:rPr>
                <w:rFonts w:ascii="Times New Roman" w:hAnsi="Times New Roman"/>
                <w:color w:val="000000"/>
                <w:sz w:val="24"/>
                <w:szCs w:val="24"/>
              </w:rPr>
              <w:t>Форма аттестации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D545B3" w:rsidRPr="007344A0" w:rsidRDefault="00D545B3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44A0">
              <w:rPr>
                <w:rFonts w:ascii="Times New Roman" w:hAnsi="Times New Roman"/>
                <w:color w:val="000000"/>
                <w:sz w:val="24"/>
                <w:szCs w:val="24"/>
              </w:rPr>
              <w:t>Семестр</w:t>
            </w:r>
          </w:p>
        </w:tc>
      </w:tr>
      <w:tr w:rsidR="00D545B3" w:rsidRPr="007344A0" w:rsidTr="001B374D">
        <w:tc>
          <w:tcPr>
            <w:tcW w:w="6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545B3" w:rsidRPr="007344A0" w:rsidRDefault="00D545B3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  <w:r w:rsidRPr="007344A0">
              <w:rPr>
                <w:rFonts w:ascii="Times New Roman" w:hAnsi="Times New Roman"/>
                <w:noProof/>
                <w:sz w:val="24"/>
                <w:szCs w:val="24"/>
              </w:rPr>
              <w:t>Дифференцированный зачет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45B3" w:rsidRPr="007344A0" w:rsidRDefault="00D545B3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44A0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1</w:t>
            </w:r>
          </w:p>
        </w:tc>
      </w:tr>
    </w:tbl>
    <w:p w:rsidR="00D545B3" w:rsidRPr="007344A0" w:rsidRDefault="00D545B3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D545B3" w:rsidRPr="007344A0" w:rsidRDefault="00D545B3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D545B3" w:rsidRPr="007344A0" w:rsidRDefault="00D545B3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D545B3" w:rsidRPr="007344A0" w:rsidRDefault="00D545B3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D545B3" w:rsidRPr="007344A0" w:rsidRDefault="00D545B3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D545B3" w:rsidRPr="007344A0" w:rsidRDefault="00D545B3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D545B3" w:rsidRPr="007344A0" w:rsidRDefault="00D545B3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D545B3" w:rsidRPr="007344A0" w:rsidRDefault="00D545B3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D545B3" w:rsidRPr="007344A0" w:rsidRDefault="00D545B3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D545B3" w:rsidRPr="007344A0" w:rsidRDefault="00D545B3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D545B3" w:rsidRPr="007344A0" w:rsidRDefault="00D545B3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7344A0">
        <w:rPr>
          <w:rFonts w:ascii="Times New Roman" w:hAnsi="Times New Roman"/>
          <w:color w:val="000000"/>
          <w:sz w:val="24"/>
          <w:szCs w:val="24"/>
        </w:rPr>
        <w:t xml:space="preserve">Новосибирск  </w:t>
      </w:r>
      <w:r w:rsidR="00AD0A44" w:rsidRPr="007344A0">
        <w:rPr>
          <w:rFonts w:ascii="Times New Roman" w:hAnsi="Times New Roman"/>
          <w:noProof/>
          <w:color w:val="000000"/>
          <w:sz w:val="24"/>
          <w:szCs w:val="24"/>
        </w:rPr>
        <w:t>2019</w:t>
      </w:r>
      <w:r w:rsidRPr="007344A0">
        <w:rPr>
          <w:rFonts w:ascii="Times New Roman" w:hAnsi="Times New Roman"/>
          <w:color w:val="000000"/>
          <w:sz w:val="24"/>
          <w:szCs w:val="24"/>
        </w:rPr>
        <w:br w:type="page"/>
      </w:r>
    </w:p>
    <w:p w:rsidR="00AD0A44" w:rsidRPr="007344A0" w:rsidRDefault="00AD0A44" w:rsidP="00AD0A44">
      <w:pPr>
        <w:widowControl w:val="0"/>
        <w:suppressAutoHyphens/>
        <w:autoSpaceDE w:val="0"/>
        <w:autoSpaceDN w:val="0"/>
        <w:adjustRightInd w:val="0"/>
        <w:ind w:left="0" w:right="-2"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7344A0">
        <w:rPr>
          <w:rFonts w:ascii="Times New Roman" w:hAnsi="Times New Roman"/>
          <w:b/>
          <w:color w:val="000000"/>
          <w:sz w:val="24"/>
          <w:szCs w:val="24"/>
        </w:rPr>
        <w:lastRenderedPageBreak/>
        <w:t>Фонд оценочных сре</w:t>
      </w:r>
      <w:proofErr w:type="gramStart"/>
      <w:r w:rsidRPr="007344A0">
        <w:rPr>
          <w:rFonts w:ascii="Times New Roman" w:hAnsi="Times New Roman"/>
          <w:b/>
          <w:color w:val="000000"/>
          <w:sz w:val="24"/>
          <w:szCs w:val="24"/>
        </w:rPr>
        <w:t>дств</w:t>
      </w:r>
      <w:r w:rsidRPr="007344A0">
        <w:rPr>
          <w:rFonts w:ascii="Times New Roman" w:hAnsi="Times New Roman"/>
          <w:color w:val="000000"/>
          <w:sz w:val="24"/>
          <w:szCs w:val="24"/>
        </w:rPr>
        <w:t xml:space="preserve"> пр</w:t>
      </w:r>
      <w:proofErr w:type="gramEnd"/>
      <w:r w:rsidRPr="007344A0">
        <w:rPr>
          <w:rFonts w:ascii="Times New Roman" w:hAnsi="Times New Roman"/>
          <w:color w:val="000000"/>
          <w:sz w:val="24"/>
          <w:szCs w:val="24"/>
        </w:rPr>
        <w:t xml:space="preserve">омежуточной аттестации по дисциплине является </w:t>
      </w:r>
      <w:r w:rsidRPr="007344A0">
        <w:rPr>
          <w:rFonts w:ascii="Times New Roman" w:hAnsi="Times New Roman"/>
          <w:b/>
          <w:color w:val="000000"/>
          <w:sz w:val="24"/>
          <w:szCs w:val="24"/>
        </w:rPr>
        <w:t>Приложением 1</w:t>
      </w:r>
      <w:r w:rsidRPr="007344A0">
        <w:rPr>
          <w:rFonts w:ascii="Times New Roman" w:hAnsi="Times New Roman"/>
          <w:color w:val="000000"/>
          <w:sz w:val="24"/>
          <w:szCs w:val="24"/>
        </w:rPr>
        <w:t xml:space="preserve"> к рабочей программе дисциплины «</w:t>
      </w:r>
      <w:r w:rsidRPr="007344A0">
        <w:rPr>
          <w:rFonts w:ascii="Times New Roman" w:hAnsi="Times New Roman"/>
          <w:bCs/>
          <w:color w:val="000000"/>
          <w:sz w:val="24"/>
          <w:szCs w:val="24"/>
        </w:rPr>
        <w:t>Анализ алгоритмов</w:t>
      </w:r>
      <w:r w:rsidRPr="007344A0">
        <w:rPr>
          <w:rFonts w:ascii="Times New Roman" w:hAnsi="Times New Roman"/>
          <w:color w:val="000000"/>
          <w:sz w:val="24"/>
          <w:szCs w:val="24"/>
        </w:rPr>
        <w:t>», реализуемой в рамках образовательной программы высшего образования – программы магистратуры 09.04.01 Информатика и вычислительная техника, направленность (профиль):</w:t>
      </w:r>
      <w:r w:rsidRPr="007344A0">
        <w:rPr>
          <w:rFonts w:ascii="Times New Roman" w:eastAsia="Calibri" w:hAnsi="Times New Roman"/>
          <w:sz w:val="24"/>
          <w:szCs w:val="24"/>
        </w:rPr>
        <w:t xml:space="preserve"> </w:t>
      </w:r>
      <w:r w:rsidRPr="007344A0">
        <w:rPr>
          <w:rFonts w:ascii="Times New Roman" w:hAnsi="Times New Roman"/>
          <w:color w:val="000000"/>
          <w:sz w:val="24"/>
          <w:szCs w:val="24"/>
        </w:rPr>
        <w:t>Компьютерное моделирование и анализ данных.</w:t>
      </w:r>
    </w:p>
    <w:p w:rsidR="00AD0A44" w:rsidRPr="007344A0" w:rsidRDefault="00AD0A44" w:rsidP="00AD0A44">
      <w:pPr>
        <w:widowControl w:val="0"/>
        <w:suppressAutoHyphens/>
        <w:autoSpaceDE w:val="0"/>
        <w:autoSpaceDN w:val="0"/>
        <w:adjustRightInd w:val="0"/>
        <w:spacing w:line="276" w:lineRule="auto"/>
        <w:ind w:left="0" w:right="0" w:firstLine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AD0A44" w:rsidRPr="007344A0" w:rsidRDefault="00AD0A44" w:rsidP="00AD0A44">
      <w:pPr>
        <w:widowControl w:val="0"/>
        <w:suppressAutoHyphens/>
        <w:autoSpaceDE w:val="0"/>
        <w:autoSpaceDN w:val="0"/>
        <w:adjustRightInd w:val="0"/>
        <w:spacing w:line="276" w:lineRule="auto"/>
        <w:ind w:left="0" w:right="0"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7344A0">
        <w:rPr>
          <w:rFonts w:ascii="Times New Roman" w:hAnsi="Times New Roman"/>
          <w:color w:val="000000"/>
          <w:sz w:val="24"/>
          <w:szCs w:val="24"/>
        </w:rPr>
        <w:t>Фонд оценочных сре</w:t>
      </w:r>
      <w:proofErr w:type="gramStart"/>
      <w:r w:rsidRPr="007344A0">
        <w:rPr>
          <w:rFonts w:ascii="Times New Roman" w:hAnsi="Times New Roman"/>
          <w:color w:val="000000"/>
          <w:sz w:val="24"/>
          <w:szCs w:val="24"/>
        </w:rPr>
        <w:t>дств пр</w:t>
      </w:r>
      <w:proofErr w:type="gramEnd"/>
      <w:r w:rsidRPr="007344A0">
        <w:rPr>
          <w:rFonts w:ascii="Times New Roman" w:hAnsi="Times New Roman"/>
          <w:color w:val="000000"/>
          <w:sz w:val="24"/>
          <w:szCs w:val="24"/>
        </w:rPr>
        <w:t>омежуточной аттестации по дисциплине утвержден решением ученого совета факультета информационных технологий, протокол № 75 от 0</w:t>
      </w:r>
      <w:r w:rsidR="007344A0">
        <w:rPr>
          <w:rFonts w:ascii="Times New Roman" w:hAnsi="Times New Roman"/>
          <w:color w:val="000000"/>
          <w:sz w:val="24"/>
          <w:szCs w:val="24"/>
        </w:rPr>
        <w:t>2</w:t>
      </w:r>
      <w:r w:rsidRPr="007344A0">
        <w:rPr>
          <w:rFonts w:ascii="Times New Roman" w:hAnsi="Times New Roman"/>
          <w:color w:val="000000"/>
          <w:sz w:val="24"/>
          <w:szCs w:val="24"/>
        </w:rPr>
        <w:t>.07.2019.</w:t>
      </w:r>
    </w:p>
    <w:p w:rsidR="00D545B3" w:rsidRPr="007344A0" w:rsidRDefault="00D545B3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sz w:val="24"/>
          <w:szCs w:val="24"/>
        </w:rPr>
      </w:pPr>
    </w:p>
    <w:p w:rsidR="00D545B3" w:rsidRPr="007344A0" w:rsidRDefault="00D545B3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 w:rsidRPr="007344A0">
        <w:rPr>
          <w:rFonts w:ascii="Times New Roman" w:hAnsi="Times New Roman"/>
          <w:color w:val="000000"/>
          <w:sz w:val="24"/>
          <w:szCs w:val="24"/>
        </w:rPr>
        <w:t>Разработчики:</w:t>
      </w:r>
    </w:p>
    <w:p w:rsidR="003E652D" w:rsidRPr="007344A0" w:rsidRDefault="007344A0" w:rsidP="003E652D">
      <w:pPr>
        <w:widowControl w:val="0"/>
        <w:autoSpaceDE w:val="0"/>
        <w:autoSpaceDN w:val="0"/>
        <w:adjustRightInd w:val="0"/>
        <w:ind w:left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</w:t>
      </w:r>
      <w:r w:rsidR="003E652D" w:rsidRPr="007344A0">
        <w:rPr>
          <w:rFonts w:ascii="Times New Roman" w:hAnsi="Times New Roman"/>
          <w:sz w:val="24"/>
          <w:szCs w:val="24"/>
        </w:rPr>
        <w:t xml:space="preserve">оцент кафедры </w:t>
      </w:r>
      <w:r w:rsidR="003E652D" w:rsidRPr="007344A0">
        <w:rPr>
          <w:rFonts w:ascii="Times New Roman" w:hAnsi="Times New Roman"/>
          <w:noProof/>
          <w:sz w:val="24"/>
          <w:szCs w:val="24"/>
        </w:rPr>
        <w:t>общей информатики ФИТ</w:t>
      </w:r>
      <w:r w:rsidR="003E652D" w:rsidRPr="007344A0">
        <w:rPr>
          <w:rFonts w:ascii="Times New Roman" w:hAnsi="Times New Roman"/>
          <w:sz w:val="24"/>
          <w:szCs w:val="24"/>
        </w:rPr>
        <w:t xml:space="preserve">, </w:t>
      </w:r>
    </w:p>
    <w:p w:rsidR="003E652D" w:rsidRPr="007344A0" w:rsidRDefault="003E652D" w:rsidP="003E652D">
      <w:pPr>
        <w:widowControl w:val="0"/>
        <w:autoSpaceDE w:val="0"/>
        <w:autoSpaceDN w:val="0"/>
        <w:adjustRightInd w:val="0"/>
        <w:ind w:left="0" w:firstLine="0"/>
        <w:rPr>
          <w:rFonts w:ascii="Times New Roman" w:hAnsi="Times New Roman"/>
          <w:color w:val="000000"/>
          <w:sz w:val="24"/>
          <w:szCs w:val="24"/>
        </w:rPr>
      </w:pPr>
      <w:r w:rsidRPr="007344A0">
        <w:rPr>
          <w:rFonts w:ascii="Times New Roman" w:hAnsi="Times New Roman"/>
          <w:sz w:val="24"/>
          <w:szCs w:val="24"/>
        </w:rPr>
        <w:t>кандидат физико-математических наук</w:t>
      </w:r>
      <w:r w:rsidR="007344A0">
        <w:rPr>
          <w:rFonts w:ascii="Times New Roman" w:hAnsi="Times New Roman"/>
          <w:color w:val="000000"/>
          <w:sz w:val="24"/>
          <w:szCs w:val="24"/>
        </w:rPr>
        <w:tab/>
      </w:r>
      <w:r w:rsidR="007344A0">
        <w:rPr>
          <w:rFonts w:ascii="Times New Roman" w:hAnsi="Times New Roman"/>
          <w:color w:val="000000"/>
          <w:sz w:val="24"/>
          <w:szCs w:val="24"/>
        </w:rPr>
        <w:tab/>
      </w:r>
      <w:r w:rsidR="007344A0">
        <w:rPr>
          <w:rFonts w:ascii="Times New Roman" w:hAnsi="Times New Roman"/>
          <w:color w:val="000000"/>
          <w:sz w:val="24"/>
          <w:szCs w:val="24"/>
        </w:rPr>
        <w:tab/>
      </w:r>
      <w:r w:rsidR="007344A0">
        <w:rPr>
          <w:rFonts w:ascii="Times New Roman" w:hAnsi="Times New Roman"/>
          <w:color w:val="000000"/>
          <w:sz w:val="24"/>
          <w:szCs w:val="24"/>
        </w:rPr>
        <w:tab/>
        <w:t xml:space="preserve">         </w:t>
      </w:r>
      <w:r w:rsidRPr="007344A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Г.Э. </w:t>
      </w:r>
      <w:proofErr w:type="spellStart"/>
      <w:r w:rsidRPr="007344A0">
        <w:rPr>
          <w:rFonts w:ascii="Times New Roman" w:hAnsi="Times New Roman"/>
          <w:color w:val="000000"/>
          <w:sz w:val="24"/>
          <w:szCs w:val="24"/>
          <w:lang w:eastAsia="ru-RU"/>
        </w:rPr>
        <w:t>Яхъяева</w:t>
      </w:r>
      <w:proofErr w:type="spellEnd"/>
    </w:p>
    <w:p w:rsidR="003E652D" w:rsidRPr="007344A0" w:rsidRDefault="003E652D" w:rsidP="003E652D">
      <w:pPr>
        <w:widowControl w:val="0"/>
        <w:autoSpaceDE w:val="0"/>
        <w:autoSpaceDN w:val="0"/>
        <w:adjustRightInd w:val="0"/>
        <w:ind w:left="0" w:firstLine="0"/>
        <w:rPr>
          <w:rFonts w:ascii="Times New Roman" w:hAnsi="Times New Roman"/>
          <w:sz w:val="24"/>
          <w:szCs w:val="24"/>
        </w:rPr>
      </w:pPr>
    </w:p>
    <w:p w:rsidR="003E652D" w:rsidRPr="007344A0" w:rsidRDefault="003E652D" w:rsidP="003E652D">
      <w:pPr>
        <w:widowControl w:val="0"/>
        <w:autoSpaceDE w:val="0"/>
        <w:autoSpaceDN w:val="0"/>
        <w:adjustRightInd w:val="0"/>
        <w:ind w:left="0" w:firstLine="0"/>
        <w:rPr>
          <w:rFonts w:ascii="Times New Roman" w:hAnsi="Times New Roman"/>
          <w:color w:val="000000"/>
          <w:sz w:val="24"/>
          <w:szCs w:val="24"/>
        </w:rPr>
      </w:pPr>
    </w:p>
    <w:p w:rsidR="003E652D" w:rsidRPr="007344A0" w:rsidRDefault="003E652D" w:rsidP="003E652D">
      <w:pPr>
        <w:widowControl w:val="0"/>
        <w:autoSpaceDE w:val="0"/>
        <w:autoSpaceDN w:val="0"/>
        <w:adjustRightInd w:val="0"/>
        <w:ind w:left="0" w:firstLine="0"/>
        <w:rPr>
          <w:rFonts w:ascii="Times New Roman" w:hAnsi="Times New Roman"/>
          <w:color w:val="000000"/>
          <w:sz w:val="24"/>
          <w:szCs w:val="24"/>
        </w:rPr>
      </w:pPr>
    </w:p>
    <w:p w:rsidR="003E652D" w:rsidRPr="007344A0" w:rsidRDefault="003E652D" w:rsidP="003E652D">
      <w:pPr>
        <w:widowControl w:val="0"/>
        <w:autoSpaceDE w:val="0"/>
        <w:autoSpaceDN w:val="0"/>
        <w:adjustRightInd w:val="0"/>
        <w:ind w:left="0" w:firstLine="0"/>
        <w:rPr>
          <w:rFonts w:ascii="Times New Roman" w:hAnsi="Times New Roman"/>
          <w:color w:val="000000"/>
          <w:sz w:val="24"/>
          <w:szCs w:val="24"/>
        </w:rPr>
      </w:pPr>
      <w:r w:rsidRPr="007344A0">
        <w:rPr>
          <w:rFonts w:ascii="Times New Roman" w:hAnsi="Times New Roman"/>
          <w:color w:val="000000"/>
          <w:sz w:val="24"/>
          <w:szCs w:val="24"/>
        </w:rPr>
        <w:t xml:space="preserve">Заведующий кафедрой </w:t>
      </w:r>
      <w:r w:rsidRPr="007344A0">
        <w:rPr>
          <w:rFonts w:ascii="Times New Roman" w:hAnsi="Times New Roman"/>
          <w:noProof/>
          <w:color w:val="000000"/>
          <w:sz w:val="24"/>
          <w:szCs w:val="24"/>
        </w:rPr>
        <w:t>общей информатики ФИТ</w:t>
      </w:r>
      <w:r w:rsidRPr="007344A0">
        <w:rPr>
          <w:rFonts w:ascii="Times New Roman" w:hAnsi="Times New Roman"/>
          <w:color w:val="000000"/>
          <w:sz w:val="24"/>
          <w:szCs w:val="24"/>
        </w:rPr>
        <w:t>,</w:t>
      </w:r>
    </w:p>
    <w:p w:rsidR="003E652D" w:rsidRPr="007344A0" w:rsidRDefault="003E652D" w:rsidP="003E652D">
      <w:pPr>
        <w:pStyle w:val="af1"/>
        <w:spacing w:before="0" w:beforeAutospacing="0" w:after="0" w:afterAutospacing="0"/>
        <w:rPr>
          <w:color w:val="000000"/>
        </w:rPr>
      </w:pPr>
      <w:r w:rsidRPr="007344A0">
        <w:rPr>
          <w:bCs/>
          <w:iCs/>
          <w:noProof/>
          <w:color w:val="000000"/>
        </w:rPr>
        <w:t>доктор физико-математических наук</w:t>
      </w:r>
      <w:r w:rsidRPr="007344A0">
        <w:rPr>
          <w:color w:val="000000"/>
        </w:rPr>
        <w:tab/>
      </w:r>
      <w:r w:rsidRPr="007344A0">
        <w:rPr>
          <w:color w:val="000000"/>
        </w:rPr>
        <w:tab/>
      </w:r>
      <w:r w:rsidRPr="007344A0">
        <w:rPr>
          <w:color w:val="000000"/>
        </w:rPr>
        <w:tab/>
        <w:t xml:space="preserve">               </w:t>
      </w:r>
      <w:r w:rsidR="007344A0">
        <w:rPr>
          <w:color w:val="000000"/>
        </w:rPr>
        <w:t xml:space="preserve">      </w:t>
      </w:r>
      <w:r w:rsidRPr="007344A0">
        <w:rPr>
          <w:noProof/>
          <w:color w:val="000000"/>
        </w:rPr>
        <w:t>Д.Е. Пальчунов</w:t>
      </w:r>
    </w:p>
    <w:p w:rsidR="003E652D" w:rsidRPr="007344A0" w:rsidRDefault="003E652D" w:rsidP="003E652D">
      <w:pPr>
        <w:widowControl w:val="0"/>
        <w:autoSpaceDE w:val="0"/>
        <w:autoSpaceDN w:val="0"/>
        <w:adjustRightInd w:val="0"/>
        <w:ind w:left="0" w:firstLine="0"/>
        <w:rPr>
          <w:rFonts w:ascii="Times New Roman" w:hAnsi="Times New Roman"/>
          <w:color w:val="000000"/>
          <w:sz w:val="24"/>
          <w:szCs w:val="24"/>
        </w:rPr>
      </w:pPr>
    </w:p>
    <w:p w:rsidR="003E652D" w:rsidRPr="007344A0" w:rsidRDefault="003E652D" w:rsidP="003E652D">
      <w:pPr>
        <w:widowControl w:val="0"/>
        <w:autoSpaceDE w:val="0"/>
        <w:autoSpaceDN w:val="0"/>
        <w:adjustRightInd w:val="0"/>
        <w:ind w:left="0" w:firstLine="0"/>
        <w:rPr>
          <w:rFonts w:ascii="Times New Roman" w:hAnsi="Times New Roman"/>
          <w:color w:val="000000"/>
          <w:sz w:val="24"/>
          <w:szCs w:val="24"/>
        </w:rPr>
      </w:pPr>
    </w:p>
    <w:p w:rsidR="003E652D" w:rsidRPr="007344A0" w:rsidRDefault="003E652D" w:rsidP="003E652D">
      <w:pPr>
        <w:widowControl w:val="0"/>
        <w:autoSpaceDE w:val="0"/>
        <w:autoSpaceDN w:val="0"/>
        <w:adjustRightInd w:val="0"/>
        <w:ind w:left="0" w:firstLine="0"/>
        <w:rPr>
          <w:rFonts w:ascii="Times New Roman" w:hAnsi="Times New Roman"/>
          <w:color w:val="000000"/>
          <w:sz w:val="24"/>
          <w:szCs w:val="24"/>
        </w:rPr>
      </w:pPr>
    </w:p>
    <w:p w:rsidR="003E652D" w:rsidRPr="007344A0" w:rsidRDefault="00AD0A44" w:rsidP="003E652D">
      <w:pPr>
        <w:widowControl w:val="0"/>
        <w:autoSpaceDE w:val="0"/>
        <w:autoSpaceDN w:val="0"/>
        <w:adjustRightInd w:val="0"/>
        <w:ind w:left="0" w:firstLine="0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7344A0">
        <w:rPr>
          <w:rFonts w:ascii="Times New Roman" w:hAnsi="Times New Roman"/>
          <w:color w:val="000000"/>
          <w:sz w:val="24"/>
          <w:szCs w:val="24"/>
        </w:rPr>
        <w:t>Ответственные</w:t>
      </w:r>
      <w:proofErr w:type="gramEnd"/>
      <w:r w:rsidR="003E652D" w:rsidRPr="007344A0">
        <w:rPr>
          <w:rFonts w:ascii="Times New Roman" w:hAnsi="Times New Roman"/>
          <w:color w:val="000000"/>
          <w:sz w:val="24"/>
          <w:szCs w:val="24"/>
        </w:rPr>
        <w:t xml:space="preserve"> за образовательную программу:</w:t>
      </w:r>
    </w:p>
    <w:p w:rsidR="003E652D" w:rsidRPr="007344A0" w:rsidRDefault="003E652D" w:rsidP="003E652D">
      <w:pPr>
        <w:widowControl w:val="0"/>
        <w:autoSpaceDE w:val="0"/>
        <w:autoSpaceDN w:val="0"/>
        <w:adjustRightInd w:val="0"/>
        <w:ind w:left="0" w:firstLine="0"/>
        <w:rPr>
          <w:rFonts w:ascii="Times New Roman" w:hAnsi="Times New Roman"/>
          <w:color w:val="000000"/>
          <w:sz w:val="24"/>
          <w:szCs w:val="24"/>
        </w:rPr>
      </w:pPr>
    </w:p>
    <w:p w:rsidR="00AD0A44" w:rsidRPr="007344A0" w:rsidRDefault="00AD0A44" w:rsidP="00AD0A44">
      <w:pPr>
        <w:widowControl w:val="0"/>
        <w:autoSpaceDE w:val="0"/>
        <w:autoSpaceDN w:val="0"/>
        <w:adjustRightInd w:val="0"/>
        <w:ind w:left="0" w:firstLine="0"/>
        <w:rPr>
          <w:rFonts w:ascii="Times New Roman" w:hAnsi="Times New Roman"/>
          <w:color w:val="000000"/>
          <w:sz w:val="24"/>
          <w:szCs w:val="24"/>
        </w:rPr>
      </w:pPr>
      <w:r w:rsidRPr="007344A0">
        <w:rPr>
          <w:rFonts w:ascii="Times New Roman" w:hAnsi="Times New Roman"/>
          <w:color w:val="000000"/>
          <w:sz w:val="24"/>
          <w:szCs w:val="24"/>
        </w:rPr>
        <w:t xml:space="preserve">Заведующий кафедрой </w:t>
      </w:r>
      <w:r w:rsidRPr="007344A0">
        <w:rPr>
          <w:rFonts w:ascii="Times New Roman" w:hAnsi="Times New Roman"/>
          <w:noProof/>
          <w:color w:val="000000"/>
          <w:sz w:val="24"/>
          <w:szCs w:val="24"/>
        </w:rPr>
        <w:t>общей информатики ФИТ</w:t>
      </w:r>
      <w:r w:rsidRPr="007344A0">
        <w:rPr>
          <w:rFonts w:ascii="Times New Roman" w:hAnsi="Times New Roman"/>
          <w:color w:val="000000"/>
          <w:sz w:val="24"/>
          <w:szCs w:val="24"/>
        </w:rPr>
        <w:t>,</w:t>
      </w:r>
      <w:r w:rsidR="007344A0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AD0A44" w:rsidRPr="007344A0" w:rsidRDefault="00AD0A44" w:rsidP="00AD0A44">
      <w:pPr>
        <w:widowControl w:val="0"/>
        <w:autoSpaceDE w:val="0"/>
        <w:autoSpaceDN w:val="0"/>
        <w:adjustRightInd w:val="0"/>
        <w:ind w:left="0" w:firstLine="0"/>
        <w:rPr>
          <w:rFonts w:ascii="Times New Roman" w:hAnsi="Times New Roman"/>
          <w:color w:val="000000"/>
          <w:sz w:val="24"/>
          <w:szCs w:val="24"/>
        </w:rPr>
      </w:pPr>
      <w:r w:rsidRPr="007344A0">
        <w:rPr>
          <w:rFonts w:ascii="Times New Roman" w:hAnsi="Times New Roman"/>
          <w:bCs/>
          <w:iCs/>
          <w:noProof/>
          <w:color w:val="000000"/>
          <w:sz w:val="24"/>
          <w:szCs w:val="24"/>
        </w:rPr>
        <w:t>доктор физико-математических наук</w:t>
      </w:r>
      <w:r w:rsidRPr="007344A0">
        <w:rPr>
          <w:rFonts w:ascii="Times New Roman" w:hAnsi="Times New Roman"/>
          <w:color w:val="000000"/>
          <w:sz w:val="24"/>
          <w:szCs w:val="24"/>
        </w:rPr>
        <w:tab/>
      </w:r>
      <w:r w:rsidRPr="007344A0">
        <w:rPr>
          <w:rFonts w:ascii="Times New Roman" w:hAnsi="Times New Roman"/>
          <w:color w:val="000000"/>
          <w:sz w:val="24"/>
          <w:szCs w:val="24"/>
        </w:rPr>
        <w:tab/>
      </w:r>
      <w:r w:rsidRPr="007344A0">
        <w:rPr>
          <w:rFonts w:ascii="Times New Roman" w:hAnsi="Times New Roman"/>
          <w:color w:val="000000"/>
          <w:sz w:val="24"/>
          <w:szCs w:val="24"/>
        </w:rPr>
        <w:tab/>
        <w:t xml:space="preserve">               </w:t>
      </w:r>
      <w:r w:rsidR="007344A0">
        <w:rPr>
          <w:rFonts w:ascii="Times New Roman" w:hAnsi="Times New Roman"/>
          <w:color w:val="000000"/>
          <w:sz w:val="24"/>
          <w:szCs w:val="24"/>
        </w:rPr>
        <w:t xml:space="preserve">      </w:t>
      </w:r>
      <w:r w:rsidRPr="007344A0">
        <w:rPr>
          <w:rFonts w:ascii="Times New Roman" w:hAnsi="Times New Roman"/>
          <w:noProof/>
          <w:color w:val="000000"/>
          <w:sz w:val="24"/>
          <w:szCs w:val="24"/>
        </w:rPr>
        <w:t>Д.Е. Пальчунов</w:t>
      </w:r>
      <w:r w:rsidRPr="007344A0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AD0A44" w:rsidRPr="007344A0" w:rsidRDefault="00AD0A44" w:rsidP="00AD0A44">
      <w:pPr>
        <w:widowControl w:val="0"/>
        <w:autoSpaceDE w:val="0"/>
        <w:autoSpaceDN w:val="0"/>
        <w:adjustRightInd w:val="0"/>
        <w:ind w:left="0" w:firstLine="0"/>
        <w:rPr>
          <w:rFonts w:ascii="Times New Roman" w:hAnsi="Times New Roman"/>
          <w:color w:val="000000"/>
          <w:sz w:val="24"/>
          <w:szCs w:val="24"/>
        </w:rPr>
      </w:pPr>
    </w:p>
    <w:p w:rsidR="003E652D" w:rsidRPr="007344A0" w:rsidRDefault="007344A0" w:rsidP="00AD0A44">
      <w:pPr>
        <w:widowControl w:val="0"/>
        <w:autoSpaceDE w:val="0"/>
        <w:autoSpaceDN w:val="0"/>
        <w:adjustRightInd w:val="0"/>
        <w:ind w:left="0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З</w:t>
      </w:r>
      <w:r w:rsidR="003E652D" w:rsidRPr="007344A0">
        <w:rPr>
          <w:rFonts w:ascii="Times New Roman" w:hAnsi="Times New Roman"/>
          <w:color w:val="000000"/>
          <w:sz w:val="24"/>
          <w:szCs w:val="24"/>
        </w:rPr>
        <w:t>аведующий кафедрой систем информатики ФИТ,</w:t>
      </w:r>
    </w:p>
    <w:p w:rsidR="00D545B3" w:rsidRPr="007344A0" w:rsidRDefault="003E652D" w:rsidP="003E652D">
      <w:pPr>
        <w:pStyle w:val="af1"/>
        <w:spacing w:before="0" w:beforeAutospacing="0" w:after="0" w:afterAutospacing="0"/>
        <w:ind w:right="-1"/>
        <w:rPr>
          <w:color w:val="000000"/>
        </w:rPr>
      </w:pPr>
      <w:r w:rsidRPr="007344A0">
        <w:rPr>
          <w:bCs/>
          <w:iCs/>
          <w:color w:val="000000"/>
        </w:rPr>
        <w:t>доктор физико-математических наук</w:t>
      </w:r>
      <w:r w:rsidRPr="007344A0">
        <w:rPr>
          <w:color w:val="000000"/>
        </w:rPr>
        <w:tab/>
      </w:r>
      <w:r w:rsidRPr="007344A0">
        <w:rPr>
          <w:color w:val="000000"/>
        </w:rPr>
        <w:tab/>
        <w:t xml:space="preserve">                     </w:t>
      </w:r>
      <w:r w:rsidR="007344A0">
        <w:rPr>
          <w:color w:val="000000"/>
        </w:rPr>
        <w:t xml:space="preserve">            </w:t>
      </w:r>
      <w:r w:rsidRPr="007344A0">
        <w:rPr>
          <w:color w:val="000000"/>
        </w:rPr>
        <w:t>М.М. Лаврентьев</w:t>
      </w:r>
      <w:r w:rsidR="00D545B3" w:rsidRPr="007344A0">
        <w:rPr>
          <w:bCs/>
          <w:iCs/>
          <w:color w:val="000000"/>
        </w:rPr>
        <w:t xml:space="preserve"> </w:t>
      </w:r>
    </w:p>
    <w:p w:rsidR="00D545B3" w:rsidRPr="007344A0" w:rsidRDefault="00D545B3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D545B3" w:rsidRPr="007344A0" w:rsidRDefault="00D545B3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D545B3" w:rsidRPr="007344A0" w:rsidRDefault="00D545B3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D545B3" w:rsidRPr="007344A0" w:rsidRDefault="00D545B3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D545B3" w:rsidRPr="007344A0" w:rsidRDefault="00D545B3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D545B3" w:rsidRPr="007344A0" w:rsidRDefault="00D545B3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D545B3" w:rsidRPr="007344A0" w:rsidRDefault="00D545B3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D545B3" w:rsidRPr="007344A0" w:rsidRDefault="00D545B3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D545B3" w:rsidRPr="007344A0" w:rsidRDefault="00D545B3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D545B3" w:rsidRPr="007344A0" w:rsidRDefault="00D545B3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D545B3" w:rsidRPr="007344A0" w:rsidRDefault="00D545B3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D545B3" w:rsidRPr="007344A0" w:rsidRDefault="00D545B3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D545B3" w:rsidRPr="007344A0" w:rsidRDefault="00D545B3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D545B3" w:rsidRPr="007344A0" w:rsidRDefault="00D545B3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D545B3" w:rsidRPr="007344A0" w:rsidRDefault="00D545B3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D545B3" w:rsidRPr="007344A0" w:rsidRDefault="00D545B3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7344A0" w:rsidRDefault="007344A0">
      <w:pPr>
        <w:ind w:left="0" w:right="0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br w:type="page"/>
      </w:r>
    </w:p>
    <w:p w:rsidR="00D545B3" w:rsidRPr="007344A0" w:rsidRDefault="006E0009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 xml:space="preserve"> </w:t>
      </w:r>
    </w:p>
    <w:p w:rsidR="00D545B3" w:rsidRPr="007344A0" w:rsidRDefault="00D545B3" w:rsidP="00680B29">
      <w:pPr>
        <w:pStyle w:val="12"/>
        <w:numPr>
          <w:ilvl w:val="0"/>
          <w:numId w:val="29"/>
        </w:numPr>
        <w:tabs>
          <w:tab w:val="left" w:pos="284"/>
        </w:tabs>
        <w:ind w:left="0" w:right="-1" w:firstLine="0"/>
        <w:rPr>
          <w:rFonts w:ascii="Times New Roman" w:hAnsi="Times New Roman"/>
          <w:b/>
          <w:color w:val="000000"/>
          <w:sz w:val="24"/>
          <w:szCs w:val="24"/>
        </w:rPr>
      </w:pPr>
      <w:r w:rsidRPr="007344A0">
        <w:rPr>
          <w:rFonts w:ascii="Times New Roman" w:hAnsi="Times New Roman"/>
          <w:b/>
          <w:color w:val="000000"/>
          <w:sz w:val="24"/>
          <w:szCs w:val="24"/>
        </w:rPr>
        <w:t>Содержание и порядок проведения промежуточной аттестации</w:t>
      </w:r>
      <w:r w:rsidRPr="007344A0">
        <w:rPr>
          <w:rFonts w:ascii="Times New Roman" w:hAnsi="Times New Roman"/>
          <w:b/>
          <w:color w:val="000000"/>
          <w:sz w:val="24"/>
          <w:szCs w:val="24"/>
        </w:rPr>
        <w:br/>
        <w:t>по дисциплине</w:t>
      </w:r>
    </w:p>
    <w:p w:rsidR="00D545B3" w:rsidRPr="007344A0" w:rsidRDefault="00D545B3" w:rsidP="00680B29">
      <w:pPr>
        <w:pStyle w:val="12"/>
        <w:tabs>
          <w:tab w:val="left" w:pos="284"/>
        </w:tabs>
        <w:ind w:left="0" w:right="-1" w:firstLine="0"/>
        <w:rPr>
          <w:rFonts w:ascii="Times New Roman" w:hAnsi="Times New Roman"/>
          <w:b/>
          <w:color w:val="000000"/>
          <w:sz w:val="24"/>
          <w:szCs w:val="24"/>
        </w:rPr>
      </w:pPr>
    </w:p>
    <w:p w:rsidR="00D545B3" w:rsidRPr="007344A0" w:rsidRDefault="00D545B3" w:rsidP="00680B29">
      <w:pPr>
        <w:pStyle w:val="12"/>
        <w:numPr>
          <w:ilvl w:val="1"/>
          <w:numId w:val="29"/>
        </w:numPr>
        <w:tabs>
          <w:tab w:val="left" w:pos="709"/>
          <w:tab w:val="left" w:pos="851"/>
        </w:tabs>
        <w:ind w:left="0" w:right="-1" w:firstLine="360"/>
        <w:rPr>
          <w:rFonts w:ascii="Times New Roman" w:hAnsi="Times New Roman"/>
          <w:b/>
          <w:sz w:val="24"/>
          <w:szCs w:val="24"/>
        </w:rPr>
      </w:pPr>
      <w:r w:rsidRPr="007344A0">
        <w:rPr>
          <w:rFonts w:ascii="Times New Roman" w:hAnsi="Times New Roman"/>
          <w:b/>
          <w:sz w:val="24"/>
          <w:szCs w:val="24"/>
        </w:rPr>
        <w:t>Общая характеристика содержания промежуточной аттестации</w:t>
      </w:r>
    </w:p>
    <w:p w:rsidR="00D545B3" w:rsidRPr="007344A0" w:rsidRDefault="00D545B3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D545B3" w:rsidRPr="007344A0" w:rsidRDefault="00D545B3" w:rsidP="00680B29">
      <w:pPr>
        <w:ind w:left="0" w:right="-1" w:firstLine="743"/>
        <w:jc w:val="both"/>
        <w:rPr>
          <w:rFonts w:ascii="Times New Roman" w:hAnsi="Times New Roman"/>
          <w:sz w:val="24"/>
          <w:szCs w:val="24"/>
        </w:rPr>
      </w:pPr>
      <w:r w:rsidRPr="007344A0">
        <w:rPr>
          <w:rFonts w:ascii="Times New Roman" w:hAnsi="Times New Roman"/>
          <w:sz w:val="24"/>
          <w:szCs w:val="24"/>
        </w:rPr>
        <w:t>Промежуточная аттестация по дисциплине  «</w:t>
      </w:r>
      <w:r w:rsidRPr="007344A0">
        <w:rPr>
          <w:rFonts w:ascii="Times New Roman" w:hAnsi="Times New Roman"/>
          <w:bCs/>
          <w:noProof/>
          <w:color w:val="000000"/>
          <w:sz w:val="24"/>
          <w:szCs w:val="24"/>
        </w:rPr>
        <w:t>Анализ алгоритмов</w:t>
      </w:r>
      <w:r w:rsidRPr="007344A0">
        <w:rPr>
          <w:rFonts w:ascii="Times New Roman" w:hAnsi="Times New Roman"/>
          <w:sz w:val="24"/>
          <w:szCs w:val="24"/>
        </w:rPr>
        <w:t xml:space="preserve">» проводится по завершению периода освоения образовательной программы (семестра) для оценки </w:t>
      </w:r>
      <w:proofErr w:type="spellStart"/>
      <w:r w:rsidRPr="007344A0">
        <w:rPr>
          <w:rFonts w:ascii="Times New Roman" w:hAnsi="Times New Roman"/>
          <w:sz w:val="24"/>
          <w:szCs w:val="24"/>
        </w:rPr>
        <w:t>сфо</w:t>
      </w:r>
      <w:r w:rsidRPr="007344A0">
        <w:rPr>
          <w:rFonts w:ascii="Times New Roman" w:hAnsi="Times New Roman"/>
          <w:sz w:val="24"/>
          <w:szCs w:val="24"/>
        </w:rPr>
        <w:t>р</w:t>
      </w:r>
      <w:r w:rsidRPr="007344A0">
        <w:rPr>
          <w:rFonts w:ascii="Times New Roman" w:hAnsi="Times New Roman"/>
          <w:sz w:val="24"/>
          <w:szCs w:val="24"/>
        </w:rPr>
        <w:t>мированности</w:t>
      </w:r>
      <w:proofErr w:type="spellEnd"/>
      <w:r w:rsidRPr="007344A0">
        <w:rPr>
          <w:rFonts w:ascii="Times New Roman" w:hAnsi="Times New Roman"/>
          <w:sz w:val="24"/>
          <w:szCs w:val="24"/>
        </w:rPr>
        <w:t xml:space="preserve"> компетенций в части следующих </w:t>
      </w:r>
      <w:r w:rsidR="00CA3EBC" w:rsidRPr="00C7623C">
        <w:rPr>
          <w:rFonts w:ascii="Times New Roman" w:hAnsi="Times New Roman"/>
          <w:sz w:val="24"/>
          <w:szCs w:val="24"/>
        </w:rPr>
        <w:t>индикаторов достижения компетенции</w:t>
      </w:r>
      <w:r w:rsidRPr="007344A0">
        <w:rPr>
          <w:rFonts w:ascii="Times New Roman" w:hAnsi="Times New Roman"/>
          <w:sz w:val="24"/>
          <w:szCs w:val="24"/>
        </w:rPr>
        <w:t xml:space="preserve"> (таблица П</w:t>
      </w:r>
      <w:proofErr w:type="gramStart"/>
      <w:r w:rsidRPr="007344A0">
        <w:rPr>
          <w:rFonts w:ascii="Times New Roman" w:hAnsi="Times New Roman"/>
          <w:sz w:val="24"/>
          <w:szCs w:val="24"/>
        </w:rPr>
        <w:t>1</w:t>
      </w:r>
      <w:proofErr w:type="gramEnd"/>
      <w:r w:rsidRPr="007344A0">
        <w:rPr>
          <w:rFonts w:ascii="Times New Roman" w:hAnsi="Times New Roman"/>
          <w:sz w:val="24"/>
          <w:szCs w:val="24"/>
        </w:rPr>
        <w:t xml:space="preserve">.1). </w:t>
      </w:r>
    </w:p>
    <w:p w:rsidR="00EA01C0" w:rsidRPr="007344A0" w:rsidRDefault="00EA01C0" w:rsidP="00680B29">
      <w:pPr>
        <w:ind w:left="0" w:right="-1" w:firstLine="743"/>
        <w:jc w:val="both"/>
        <w:rPr>
          <w:rFonts w:ascii="Times New Roman" w:hAnsi="Times New Roman"/>
          <w:sz w:val="24"/>
          <w:szCs w:val="24"/>
        </w:rPr>
      </w:pPr>
    </w:p>
    <w:p w:rsidR="00D545B3" w:rsidRPr="007344A0" w:rsidRDefault="00D545B3" w:rsidP="00680B29">
      <w:pPr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 w:rsidRPr="007344A0">
        <w:rPr>
          <w:rFonts w:ascii="Times New Roman" w:hAnsi="Times New Roman"/>
          <w:sz w:val="24"/>
          <w:szCs w:val="24"/>
        </w:rPr>
        <w:t>Таблица П</w:t>
      </w:r>
      <w:proofErr w:type="gramStart"/>
      <w:r w:rsidRPr="007344A0">
        <w:rPr>
          <w:rFonts w:ascii="Times New Roman" w:hAnsi="Times New Roman"/>
          <w:sz w:val="24"/>
          <w:szCs w:val="24"/>
        </w:rPr>
        <w:t>1</w:t>
      </w:r>
      <w:proofErr w:type="gramEnd"/>
      <w:r w:rsidRPr="007344A0">
        <w:rPr>
          <w:rFonts w:ascii="Times New Roman" w:hAnsi="Times New Roman"/>
          <w:sz w:val="24"/>
          <w:szCs w:val="24"/>
        </w:rPr>
        <w:t>.1</w:t>
      </w:r>
    </w:p>
    <w:tbl>
      <w:tblPr>
        <w:tblW w:w="9506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056"/>
        <w:gridCol w:w="5103"/>
        <w:gridCol w:w="1696"/>
        <w:gridCol w:w="1651"/>
      </w:tblGrid>
      <w:tr w:rsidR="00D545B3" w:rsidRPr="007344A0" w:rsidTr="002B21EC">
        <w:trPr>
          <w:jc w:val="center"/>
        </w:trPr>
        <w:tc>
          <w:tcPr>
            <w:tcW w:w="105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D545B3" w:rsidRPr="007344A0" w:rsidRDefault="00D545B3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7344A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Код</w:t>
            </w:r>
          </w:p>
        </w:tc>
        <w:tc>
          <w:tcPr>
            <w:tcW w:w="510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D545B3" w:rsidRPr="007344A0" w:rsidRDefault="00D545B3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7344A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Компетенции, формируемые в рамках дисц</w:t>
            </w:r>
            <w:r w:rsidRPr="007344A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и</w:t>
            </w:r>
            <w:r w:rsidRPr="007344A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плины</w:t>
            </w:r>
            <w:r w:rsidRPr="007344A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br/>
              <w:t xml:space="preserve"> «</w:t>
            </w:r>
            <w:r w:rsidRPr="007344A0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Анализ алгоритмов</w:t>
            </w:r>
            <w:r w:rsidRPr="007344A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»</w:t>
            </w:r>
          </w:p>
          <w:p w:rsidR="00D545B3" w:rsidRPr="007344A0" w:rsidRDefault="00D545B3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3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545B3" w:rsidRPr="007344A0" w:rsidRDefault="00D545B3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7344A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Семестр </w:t>
            </w:r>
            <w:r w:rsidRPr="007344A0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1</w:t>
            </w:r>
          </w:p>
          <w:p w:rsidR="00D545B3" w:rsidRPr="007344A0" w:rsidRDefault="00D545B3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</w:tr>
      <w:tr w:rsidR="00D545B3" w:rsidRPr="007344A0" w:rsidTr="002B21EC">
        <w:trPr>
          <w:trHeight w:val="621"/>
          <w:jc w:val="center"/>
        </w:trPr>
        <w:tc>
          <w:tcPr>
            <w:tcW w:w="105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545B3" w:rsidRPr="007344A0" w:rsidRDefault="00D545B3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0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45B3" w:rsidRPr="007344A0" w:rsidRDefault="00D545B3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545B3" w:rsidRPr="007344A0" w:rsidRDefault="00D545B3" w:rsidP="00680B29">
            <w:pPr>
              <w:widowControl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44A0">
              <w:rPr>
                <w:rFonts w:ascii="Times New Roman" w:hAnsi="Times New Roman"/>
                <w:sz w:val="24"/>
                <w:szCs w:val="24"/>
              </w:rPr>
              <w:t>Портфолио</w:t>
            </w:r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545B3" w:rsidRPr="007344A0" w:rsidRDefault="00D545B3" w:rsidP="00680B29">
            <w:pPr>
              <w:widowControl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44A0">
              <w:rPr>
                <w:rFonts w:ascii="Times New Roman" w:hAnsi="Times New Roman"/>
                <w:noProof/>
                <w:sz w:val="24"/>
                <w:szCs w:val="24"/>
              </w:rPr>
              <w:t>Дифференцированный зачет</w:t>
            </w:r>
          </w:p>
        </w:tc>
      </w:tr>
      <w:tr w:rsidR="00D545B3" w:rsidRPr="007344A0" w:rsidTr="002B21EC">
        <w:trPr>
          <w:jc w:val="center"/>
        </w:trPr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45B3" w:rsidRPr="007344A0" w:rsidRDefault="00D545B3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45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545B3" w:rsidRPr="007344A0" w:rsidRDefault="002B21EC" w:rsidP="0013471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344A0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ОПК-3</w:t>
            </w:r>
            <w:r w:rsidR="00134719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 xml:space="preserve"> С</w:t>
            </w:r>
            <w:r w:rsidRPr="007344A0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</w:tr>
      <w:tr w:rsidR="002B21EC" w:rsidRPr="007344A0" w:rsidTr="0040287F">
        <w:trPr>
          <w:jc w:val="center"/>
        </w:trPr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21EC" w:rsidRPr="007344A0" w:rsidRDefault="002B21EC" w:rsidP="00680B29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344A0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ОПК-3.1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21EC" w:rsidRPr="007344A0" w:rsidRDefault="002B21EC" w:rsidP="002B21EC">
            <w:pPr>
              <w:ind w:left="139" w:right="114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344A0">
              <w:rPr>
                <w:rFonts w:ascii="Times New Roman" w:hAnsi="Times New Roman"/>
                <w:noProof/>
                <w:sz w:val="24"/>
                <w:szCs w:val="24"/>
              </w:rPr>
              <w:t>Знать: принципы, методы и средства анализа и структурирования профессиональной информации</w:t>
            </w: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B21EC" w:rsidRPr="007344A0" w:rsidRDefault="002B21EC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344A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B21EC" w:rsidRPr="007344A0" w:rsidRDefault="002B21EC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344A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2B21EC" w:rsidRPr="007344A0" w:rsidTr="0040287F">
        <w:trPr>
          <w:jc w:val="center"/>
        </w:trPr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21EC" w:rsidRPr="007344A0" w:rsidRDefault="002B21EC" w:rsidP="00680B29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344A0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ОПК-3.2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21EC" w:rsidRPr="007344A0" w:rsidRDefault="002B21EC" w:rsidP="002B21EC">
            <w:pPr>
              <w:ind w:left="139" w:right="114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344A0">
              <w:rPr>
                <w:rFonts w:ascii="Times New Roman" w:hAnsi="Times New Roman"/>
                <w:noProof/>
                <w:sz w:val="24"/>
                <w:szCs w:val="24"/>
              </w:rPr>
              <w:t>Уметь: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B21EC" w:rsidRPr="007344A0" w:rsidRDefault="002B21EC" w:rsidP="0040287F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344A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B21EC" w:rsidRPr="007344A0" w:rsidRDefault="002B21EC" w:rsidP="0040287F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344A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2B21EC" w:rsidRPr="007344A0" w:rsidTr="0040287F">
        <w:trPr>
          <w:jc w:val="center"/>
        </w:trPr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21EC" w:rsidRPr="007344A0" w:rsidRDefault="002B21EC" w:rsidP="00680B29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7344A0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ОПК-3.3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21EC" w:rsidRPr="007344A0" w:rsidRDefault="002B21EC" w:rsidP="002B21EC">
            <w:pPr>
              <w:ind w:left="139" w:right="114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344A0">
              <w:rPr>
                <w:rFonts w:ascii="Times New Roman" w:hAnsi="Times New Roman"/>
                <w:noProof/>
                <w:sz w:val="24"/>
                <w:szCs w:val="24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B21EC" w:rsidRPr="007344A0" w:rsidRDefault="002B21EC" w:rsidP="0040287F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344A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B21EC" w:rsidRPr="007344A0" w:rsidRDefault="002B21EC" w:rsidP="0040287F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344A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</w:tbl>
    <w:p w:rsidR="00D545B3" w:rsidRPr="007344A0" w:rsidRDefault="00D545B3" w:rsidP="00680B29">
      <w:pPr>
        <w:ind w:left="0" w:right="-1" w:firstLine="0"/>
        <w:jc w:val="both"/>
        <w:rPr>
          <w:rFonts w:ascii="Times New Roman" w:eastAsia="Calibri" w:hAnsi="Times New Roman"/>
          <w:sz w:val="24"/>
          <w:szCs w:val="24"/>
          <w:highlight w:val="red"/>
        </w:rPr>
      </w:pPr>
    </w:p>
    <w:p w:rsidR="00EA01C0" w:rsidRPr="007344A0" w:rsidRDefault="00EA01C0" w:rsidP="00680B29">
      <w:pPr>
        <w:ind w:left="0" w:right="-1" w:firstLine="0"/>
        <w:jc w:val="both"/>
        <w:rPr>
          <w:rFonts w:ascii="Times New Roman" w:eastAsia="Calibri" w:hAnsi="Times New Roman"/>
          <w:sz w:val="24"/>
          <w:szCs w:val="24"/>
          <w:highlight w:val="red"/>
        </w:rPr>
      </w:pPr>
    </w:p>
    <w:p w:rsidR="00D545B3" w:rsidRPr="007344A0" w:rsidRDefault="00D545B3" w:rsidP="00680B29">
      <w:pPr>
        <w:pStyle w:val="12"/>
        <w:numPr>
          <w:ilvl w:val="1"/>
          <w:numId w:val="29"/>
        </w:numPr>
        <w:tabs>
          <w:tab w:val="left" w:pos="709"/>
          <w:tab w:val="left" w:pos="851"/>
        </w:tabs>
        <w:ind w:left="0" w:right="-1" w:firstLine="360"/>
        <w:rPr>
          <w:rFonts w:ascii="Times New Roman" w:hAnsi="Times New Roman"/>
          <w:b/>
          <w:sz w:val="24"/>
          <w:szCs w:val="24"/>
        </w:rPr>
      </w:pPr>
      <w:r w:rsidRPr="007344A0">
        <w:rPr>
          <w:rFonts w:ascii="Times New Roman" w:hAnsi="Times New Roman"/>
          <w:b/>
          <w:sz w:val="24"/>
          <w:szCs w:val="24"/>
        </w:rPr>
        <w:t>Порядок проведения промежуточной аттестации по дисциплине</w:t>
      </w:r>
    </w:p>
    <w:p w:rsidR="00EA01C0" w:rsidRPr="007344A0" w:rsidRDefault="00EA01C0" w:rsidP="00EA01C0">
      <w:pPr>
        <w:pStyle w:val="af1"/>
        <w:ind w:firstLine="567"/>
        <w:jc w:val="both"/>
        <w:rPr>
          <w:rFonts w:eastAsia="Times New Roman"/>
          <w:lang w:eastAsia="en-US"/>
        </w:rPr>
      </w:pPr>
      <w:r w:rsidRPr="00E77401">
        <w:rPr>
          <w:rFonts w:eastAsia="Times New Roman"/>
          <w:b/>
          <w:lang w:eastAsia="en-US"/>
        </w:rPr>
        <w:t>Текущий контроль</w:t>
      </w:r>
      <w:r w:rsidRPr="007344A0">
        <w:rPr>
          <w:rFonts w:eastAsia="Times New Roman"/>
          <w:lang w:eastAsia="en-US"/>
        </w:rPr>
        <w:t xml:space="preserve"> по дисциплине «</w:t>
      </w:r>
      <w:r w:rsidR="007F21E1" w:rsidRPr="007344A0">
        <w:rPr>
          <w:bCs/>
          <w:noProof/>
          <w:color w:val="000000"/>
        </w:rPr>
        <w:t>Анализ алгоритмов</w:t>
      </w:r>
      <w:r w:rsidRPr="007344A0">
        <w:rPr>
          <w:rFonts w:eastAsia="Times New Roman"/>
          <w:lang w:eastAsia="en-US"/>
        </w:rPr>
        <w:t>» осуществляется на пра</w:t>
      </w:r>
      <w:r w:rsidRPr="007344A0">
        <w:rPr>
          <w:rFonts w:eastAsia="Times New Roman"/>
          <w:lang w:eastAsia="en-US"/>
        </w:rPr>
        <w:t>к</w:t>
      </w:r>
      <w:r w:rsidRPr="007344A0">
        <w:rPr>
          <w:rFonts w:eastAsia="Times New Roman"/>
          <w:lang w:eastAsia="en-US"/>
        </w:rPr>
        <w:t xml:space="preserve">тических занятиях и заключается в презентации и защите докладов по основным разделам дисциплины, по результатам которых выставляется оценка «зачтено» или «не зачтено». Оценка «зачтено» по результатам защиты докладов является одним из условий успешного прохождения промежуточной аттестации. </w:t>
      </w:r>
    </w:p>
    <w:p w:rsidR="00E77401" w:rsidRPr="00137C23" w:rsidRDefault="00E77401" w:rsidP="00E77401">
      <w:pPr>
        <w:pStyle w:val="af1"/>
        <w:shd w:val="clear" w:color="auto" w:fill="FFFFFF"/>
        <w:spacing w:before="0" w:beforeAutospacing="0" w:after="0" w:afterAutospacing="0"/>
        <w:ind w:firstLine="567"/>
        <w:jc w:val="both"/>
      </w:pPr>
      <w:r w:rsidRPr="00137C23">
        <w:rPr>
          <w:b/>
          <w:color w:val="000000"/>
        </w:rPr>
        <w:t>Промежуточная аттестация</w:t>
      </w:r>
      <w:r w:rsidRPr="00137C23">
        <w:rPr>
          <w:color w:val="000000"/>
        </w:rPr>
        <w:t xml:space="preserve"> (итоговая по дисциплине) проводится </w:t>
      </w:r>
      <w:r w:rsidRPr="00137C23">
        <w:rPr>
          <w:bCs/>
          <w:color w:val="000000"/>
        </w:rPr>
        <w:t xml:space="preserve">по завершению семестра </w:t>
      </w:r>
      <w:r w:rsidRPr="00137C23">
        <w:rPr>
          <w:color w:val="000000"/>
        </w:rPr>
        <w:t xml:space="preserve">в виде </w:t>
      </w:r>
      <w:r w:rsidRPr="007E028D">
        <w:rPr>
          <w:color w:val="000000"/>
        </w:rPr>
        <w:t xml:space="preserve">защиты </w:t>
      </w:r>
      <w:proofErr w:type="gramStart"/>
      <w:r w:rsidRPr="007E028D">
        <w:rPr>
          <w:color w:val="000000"/>
        </w:rPr>
        <w:t>индивидуального проекта</w:t>
      </w:r>
      <w:proofErr w:type="gramEnd"/>
      <w:r w:rsidRPr="007E028D">
        <w:rPr>
          <w:color w:val="000000"/>
        </w:rPr>
        <w:t xml:space="preserve"> в формате портфолио,</w:t>
      </w:r>
      <w:r w:rsidRPr="00137C23">
        <w:rPr>
          <w:color w:val="000000"/>
        </w:rPr>
        <w:t xml:space="preserve"> в состав котор</w:t>
      </w:r>
      <w:r w:rsidRPr="00137C23">
        <w:rPr>
          <w:color w:val="000000"/>
        </w:rPr>
        <w:t>о</w:t>
      </w:r>
      <w:r w:rsidRPr="00137C23">
        <w:rPr>
          <w:color w:val="000000"/>
        </w:rPr>
        <w:t xml:space="preserve">го включаются все работы, выполненные студентом в ходе изучения дисциплины. </w:t>
      </w:r>
    </w:p>
    <w:p w:rsidR="00EA01C0" w:rsidRPr="007344A0" w:rsidRDefault="00E77401" w:rsidP="00E77401">
      <w:pPr>
        <w:pStyle w:val="af1"/>
        <w:spacing w:before="0" w:beforeAutospacing="0" w:after="0" w:afterAutospacing="0"/>
        <w:ind w:right="-1" w:firstLine="567"/>
        <w:jc w:val="both"/>
        <w:rPr>
          <w:rFonts w:eastAsia="Times New Roman"/>
          <w:lang w:eastAsia="en-US"/>
        </w:rPr>
      </w:pPr>
      <w:r w:rsidRPr="00137C23">
        <w:t>Результаты промежуточной аттестации определяются оценками «отлично», «хор</w:t>
      </w:r>
      <w:r w:rsidRPr="00137C23">
        <w:t>о</w:t>
      </w:r>
      <w:r w:rsidRPr="00137C23">
        <w:t>шо», «удовлетворительно», «неудовлетворительно». Оценки «отлично», «хорошо», «уд</w:t>
      </w:r>
      <w:r w:rsidRPr="00137C23">
        <w:t>о</w:t>
      </w:r>
      <w:r w:rsidRPr="00137C23">
        <w:t>влетворительно» означают успешное прохождение промежуточной аттестации.</w:t>
      </w:r>
    </w:p>
    <w:p w:rsidR="00D545B3" w:rsidRPr="007344A0" w:rsidRDefault="00D545B3" w:rsidP="00680B29">
      <w:pPr>
        <w:ind w:left="0" w:right="-1" w:firstLine="743"/>
        <w:jc w:val="both"/>
        <w:rPr>
          <w:rFonts w:ascii="Times New Roman" w:hAnsi="Times New Roman"/>
          <w:sz w:val="24"/>
          <w:szCs w:val="24"/>
          <w:highlight w:val="cyan"/>
        </w:rPr>
      </w:pPr>
    </w:p>
    <w:p w:rsidR="00D545B3" w:rsidRPr="007344A0" w:rsidRDefault="00D545B3" w:rsidP="00680B29">
      <w:pPr>
        <w:pStyle w:val="12"/>
        <w:numPr>
          <w:ilvl w:val="0"/>
          <w:numId w:val="29"/>
        </w:numPr>
        <w:tabs>
          <w:tab w:val="left" w:pos="284"/>
        </w:tabs>
        <w:ind w:left="0" w:right="-1" w:firstLine="0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7344A0">
        <w:rPr>
          <w:rFonts w:ascii="Times New Roman" w:hAnsi="Times New Roman"/>
          <w:b/>
          <w:color w:val="000000"/>
          <w:sz w:val="24"/>
          <w:szCs w:val="24"/>
        </w:rPr>
        <w:t>Требования к структуре и содержанию фонда оценочных сре</w:t>
      </w:r>
      <w:proofErr w:type="gramStart"/>
      <w:r w:rsidRPr="007344A0">
        <w:rPr>
          <w:rFonts w:ascii="Times New Roman" w:hAnsi="Times New Roman"/>
          <w:b/>
          <w:color w:val="000000"/>
          <w:sz w:val="24"/>
          <w:szCs w:val="24"/>
        </w:rPr>
        <w:t>дств</w:t>
      </w:r>
      <w:r w:rsidRPr="007344A0">
        <w:rPr>
          <w:rFonts w:ascii="Times New Roman" w:hAnsi="Times New Roman"/>
          <w:b/>
          <w:color w:val="000000"/>
          <w:sz w:val="24"/>
          <w:szCs w:val="24"/>
        </w:rPr>
        <w:br/>
        <w:t>пр</w:t>
      </w:r>
      <w:proofErr w:type="gramEnd"/>
      <w:r w:rsidRPr="007344A0">
        <w:rPr>
          <w:rFonts w:ascii="Times New Roman" w:hAnsi="Times New Roman"/>
          <w:b/>
          <w:color w:val="000000"/>
          <w:sz w:val="24"/>
          <w:szCs w:val="24"/>
        </w:rPr>
        <w:t>омежуточной аттестации по дисциплине</w:t>
      </w:r>
    </w:p>
    <w:p w:rsidR="00D545B3" w:rsidRPr="007344A0" w:rsidRDefault="00D545B3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D545B3" w:rsidRPr="007344A0" w:rsidRDefault="00D545B3" w:rsidP="00680B29">
      <w:pPr>
        <w:ind w:left="0" w:right="-1" w:firstLine="709"/>
        <w:rPr>
          <w:rFonts w:ascii="Times New Roman" w:hAnsi="Times New Roman"/>
          <w:color w:val="000000"/>
          <w:sz w:val="24"/>
          <w:szCs w:val="24"/>
        </w:rPr>
      </w:pPr>
      <w:r w:rsidRPr="007344A0">
        <w:rPr>
          <w:rFonts w:ascii="Times New Roman" w:hAnsi="Times New Roman"/>
          <w:color w:val="000000"/>
          <w:sz w:val="24"/>
          <w:szCs w:val="24"/>
        </w:rPr>
        <w:lastRenderedPageBreak/>
        <w:t>Перечень оценочных средств, применяемых на каждом этапе проведения промеж</w:t>
      </w:r>
      <w:r w:rsidRPr="007344A0">
        <w:rPr>
          <w:rFonts w:ascii="Times New Roman" w:hAnsi="Times New Roman"/>
          <w:color w:val="000000"/>
          <w:sz w:val="24"/>
          <w:szCs w:val="24"/>
        </w:rPr>
        <w:t>у</w:t>
      </w:r>
      <w:r w:rsidRPr="007344A0">
        <w:rPr>
          <w:rFonts w:ascii="Times New Roman" w:hAnsi="Times New Roman"/>
          <w:color w:val="000000"/>
          <w:sz w:val="24"/>
          <w:szCs w:val="24"/>
        </w:rPr>
        <w:t>точной аттестации по дисциплине, представлен в таблице П</w:t>
      </w:r>
      <w:proofErr w:type="gramStart"/>
      <w:r w:rsidRPr="007344A0">
        <w:rPr>
          <w:rFonts w:ascii="Times New Roman" w:hAnsi="Times New Roman"/>
          <w:color w:val="000000"/>
          <w:sz w:val="24"/>
          <w:szCs w:val="24"/>
        </w:rPr>
        <w:t>1</w:t>
      </w:r>
      <w:proofErr w:type="gramEnd"/>
      <w:r w:rsidRPr="007344A0">
        <w:rPr>
          <w:rFonts w:ascii="Times New Roman" w:hAnsi="Times New Roman"/>
          <w:color w:val="000000"/>
          <w:sz w:val="24"/>
          <w:szCs w:val="24"/>
        </w:rPr>
        <w:t xml:space="preserve">.2. </w:t>
      </w:r>
    </w:p>
    <w:p w:rsidR="00EA01C0" w:rsidRPr="007344A0" w:rsidRDefault="00EA01C0" w:rsidP="00680B29">
      <w:pPr>
        <w:ind w:left="0" w:right="-1" w:firstLine="709"/>
        <w:rPr>
          <w:rFonts w:ascii="Times New Roman" w:hAnsi="Times New Roman"/>
          <w:color w:val="000000"/>
          <w:sz w:val="24"/>
          <w:szCs w:val="24"/>
        </w:rPr>
      </w:pPr>
    </w:p>
    <w:p w:rsidR="00D545B3" w:rsidRPr="007344A0" w:rsidRDefault="00D545B3" w:rsidP="00680B29">
      <w:pPr>
        <w:ind w:left="0" w:right="-1" w:firstLine="0"/>
        <w:jc w:val="right"/>
        <w:rPr>
          <w:rFonts w:ascii="Times New Roman" w:hAnsi="Times New Roman"/>
          <w:color w:val="000000"/>
          <w:sz w:val="24"/>
          <w:szCs w:val="24"/>
        </w:rPr>
      </w:pPr>
      <w:r w:rsidRPr="007344A0">
        <w:rPr>
          <w:rFonts w:ascii="Times New Roman" w:hAnsi="Times New Roman"/>
          <w:color w:val="000000"/>
          <w:sz w:val="24"/>
          <w:szCs w:val="24"/>
        </w:rPr>
        <w:t>Таблица П</w:t>
      </w:r>
      <w:proofErr w:type="gramStart"/>
      <w:r w:rsidRPr="007344A0">
        <w:rPr>
          <w:rFonts w:ascii="Times New Roman" w:hAnsi="Times New Roman"/>
          <w:color w:val="000000"/>
          <w:sz w:val="24"/>
          <w:szCs w:val="24"/>
        </w:rPr>
        <w:t>1</w:t>
      </w:r>
      <w:proofErr w:type="gramEnd"/>
      <w:r w:rsidRPr="007344A0">
        <w:rPr>
          <w:rFonts w:ascii="Times New Roman" w:hAnsi="Times New Roman"/>
          <w:color w:val="000000"/>
          <w:sz w:val="24"/>
          <w:szCs w:val="24"/>
        </w:rPr>
        <w:t>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889"/>
        <w:gridCol w:w="4348"/>
        <w:gridCol w:w="2548"/>
      </w:tblGrid>
      <w:tr w:rsidR="007F21E1" w:rsidRPr="007344A0" w:rsidTr="0040287F">
        <w:tc>
          <w:tcPr>
            <w:tcW w:w="675" w:type="dxa"/>
            <w:shd w:val="clear" w:color="auto" w:fill="auto"/>
            <w:vAlign w:val="center"/>
            <w:hideMark/>
          </w:tcPr>
          <w:p w:rsidR="007F21E1" w:rsidRPr="007344A0" w:rsidRDefault="007F21E1" w:rsidP="0040287F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344A0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№ </w:t>
            </w:r>
            <w:proofErr w:type="gramStart"/>
            <w:r w:rsidRPr="007344A0">
              <w:rPr>
                <w:rFonts w:ascii="Times New Roman" w:hAnsi="Times New Roman"/>
                <w:sz w:val="24"/>
                <w:szCs w:val="24"/>
                <w:lang w:eastAsia="ru-RU"/>
              </w:rPr>
              <w:t>п</w:t>
            </w:r>
            <w:proofErr w:type="gramEnd"/>
            <w:r w:rsidRPr="007344A0">
              <w:rPr>
                <w:rFonts w:ascii="Times New Roman" w:hAnsi="Times New Roman"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1889" w:type="dxa"/>
            <w:shd w:val="clear" w:color="auto" w:fill="auto"/>
            <w:vAlign w:val="center"/>
            <w:hideMark/>
          </w:tcPr>
          <w:p w:rsidR="007F21E1" w:rsidRPr="007344A0" w:rsidRDefault="007F21E1" w:rsidP="0040287F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344A0">
              <w:rPr>
                <w:rFonts w:ascii="Times New Roman" w:hAnsi="Times New Roman"/>
                <w:sz w:val="24"/>
                <w:szCs w:val="24"/>
                <w:lang w:eastAsia="ru-RU"/>
              </w:rPr>
              <w:t>Наименование оценочного средства</w:t>
            </w:r>
          </w:p>
        </w:tc>
        <w:tc>
          <w:tcPr>
            <w:tcW w:w="4348" w:type="dxa"/>
            <w:shd w:val="clear" w:color="auto" w:fill="auto"/>
            <w:vAlign w:val="center"/>
            <w:hideMark/>
          </w:tcPr>
          <w:p w:rsidR="007F21E1" w:rsidRPr="007344A0" w:rsidRDefault="007F21E1" w:rsidP="0040287F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344A0">
              <w:rPr>
                <w:rFonts w:ascii="Times New Roman" w:hAnsi="Times New Roman"/>
                <w:sz w:val="24"/>
                <w:szCs w:val="24"/>
                <w:lang w:eastAsia="ru-RU"/>
              </w:rPr>
              <w:t>Краткая характеристика оценочного средства</w:t>
            </w:r>
          </w:p>
        </w:tc>
        <w:tc>
          <w:tcPr>
            <w:tcW w:w="2548" w:type="dxa"/>
            <w:shd w:val="clear" w:color="auto" w:fill="auto"/>
            <w:vAlign w:val="center"/>
            <w:hideMark/>
          </w:tcPr>
          <w:p w:rsidR="007F21E1" w:rsidRPr="007344A0" w:rsidRDefault="007F21E1" w:rsidP="0040287F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344A0">
              <w:rPr>
                <w:rFonts w:ascii="Times New Roman" w:hAnsi="Times New Roman"/>
                <w:sz w:val="24"/>
                <w:szCs w:val="24"/>
                <w:lang w:eastAsia="ru-RU"/>
              </w:rPr>
              <w:t>Представление</w:t>
            </w:r>
            <w:r w:rsidRPr="007344A0">
              <w:rPr>
                <w:rFonts w:ascii="Times New Roman" w:hAnsi="Times New Roman"/>
                <w:sz w:val="24"/>
                <w:szCs w:val="24"/>
                <w:lang w:eastAsia="ru-RU"/>
              </w:rPr>
              <w:br/>
              <w:t>оценочного средства в фонде</w:t>
            </w:r>
          </w:p>
        </w:tc>
      </w:tr>
      <w:tr w:rsidR="007F21E1" w:rsidRPr="007344A0" w:rsidTr="0040287F">
        <w:tc>
          <w:tcPr>
            <w:tcW w:w="9460" w:type="dxa"/>
            <w:gridSpan w:val="4"/>
            <w:shd w:val="clear" w:color="auto" w:fill="auto"/>
            <w:hideMark/>
          </w:tcPr>
          <w:p w:rsidR="007F21E1" w:rsidRPr="007344A0" w:rsidRDefault="007F21E1" w:rsidP="0040287F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344A0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Семестр </w:t>
            </w:r>
            <w:r w:rsidRPr="007344A0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1</w:t>
            </w:r>
          </w:p>
        </w:tc>
      </w:tr>
      <w:tr w:rsidR="00E77401" w:rsidRPr="007344A0" w:rsidTr="0040287F">
        <w:tc>
          <w:tcPr>
            <w:tcW w:w="9460" w:type="dxa"/>
            <w:gridSpan w:val="4"/>
            <w:shd w:val="clear" w:color="auto" w:fill="auto"/>
          </w:tcPr>
          <w:p w:rsidR="00E77401" w:rsidRPr="007344A0" w:rsidRDefault="00E77401" w:rsidP="0040287F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Этап 1- портфолио/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дифзачет</w:t>
            </w:r>
            <w:proofErr w:type="spellEnd"/>
          </w:p>
        </w:tc>
      </w:tr>
      <w:tr w:rsidR="007F21E1" w:rsidRPr="007344A0" w:rsidTr="0040287F">
        <w:tc>
          <w:tcPr>
            <w:tcW w:w="675" w:type="dxa"/>
            <w:shd w:val="clear" w:color="auto" w:fill="auto"/>
            <w:hideMark/>
          </w:tcPr>
          <w:p w:rsidR="007F21E1" w:rsidRPr="007344A0" w:rsidRDefault="007F21E1" w:rsidP="0040287F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344A0">
              <w:rPr>
                <w:rFonts w:ascii="Times New Roman" w:hAnsi="Times New Roman"/>
                <w:sz w:val="24"/>
                <w:szCs w:val="24"/>
                <w:lang w:eastAsia="ru-RU"/>
              </w:rPr>
              <w:t>  </w:t>
            </w:r>
          </w:p>
        </w:tc>
        <w:tc>
          <w:tcPr>
            <w:tcW w:w="1889" w:type="dxa"/>
            <w:shd w:val="clear" w:color="auto" w:fill="auto"/>
            <w:hideMark/>
          </w:tcPr>
          <w:p w:rsidR="007F21E1" w:rsidRPr="007344A0" w:rsidRDefault="007F21E1" w:rsidP="0040287F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344A0">
              <w:rPr>
                <w:rFonts w:ascii="Times New Roman" w:hAnsi="Times New Roman"/>
                <w:sz w:val="24"/>
                <w:szCs w:val="24"/>
                <w:lang w:eastAsia="ru-RU"/>
              </w:rPr>
              <w:t>Доклад, соо</w:t>
            </w:r>
            <w:r w:rsidRPr="007344A0">
              <w:rPr>
                <w:rFonts w:ascii="Times New Roman" w:hAnsi="Times New Roman"/>
                <w:sz w:val="24"/>
                <w:szCs w:val="24"/>
                <w:lang w:eastAsia="ru-RU"/>
              </w:rPr>
              <w:t>б</w:t>
            </w:r>
            <w:r w:rsidRPr="007344A0">
              <w:rPr>
                <w:rFonts w:ascii="Times New Roman" w:hAnsi="Times New Roman"/>
                <w:sz w:val="24"/>
                <w:szCs w:val="24"/>
                <w:lang w:eastAsia="ru-RU"/>
              </w:rPr>
              <w:t>щение </w:t>
            </w:r>
          </w:p>
        </w:tc>
        <w:tc>
          <w:tcPr>
            <w:tcW w:w="4348" w:type="dxa"/>
            <w:shd w:val="clear" w:color="auto" w:fill="auto"/>
            <w:hideMark/>
          </w:tcPr>
          <w:p w:rsidR="007F21E1" w:rsidRPr="007344A0" w:rsidRDefault="007F21E1" w:rsidP="0040287F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344A0">
              <w:rPr>
                <w:rFonts w:ascii="Times New Roman" w:hAnsi="Times New Roman"/>
                <w:sz w:val="24"/>
                <w:szCs w:val="24"/>
                <w:lang w:eastAsia="ru-RU"/>
              </w:rPr>
              <w:t>Продукт самостоятельной работы ст</w:t>
            </w:r>
            <w:r w:rsidRPr="007344A0">
              <w:rPr>
                <w:rFonts w:ascii="Times New Roman" w:hAnsi="Times New Roman"/>
                <w:sz w:val="24"/>
                <w:szCs w:val="24"/>
                <w:lang w:eastAsia="ru-RU"/>
              </w:rPr>
              <w:t>у</w:t>
            </w:r>
            <w:r w:rsidRPr="007344A0">
              <w:rPr>
                <w:rFonts w:ascii="Times New Roman" w:hAnsi="Times New Roman"/>
                <w:sz w:val="24"/>
                <w:szCs w:val="24"/>
                <w:lang w:eastAsia="ru-RU"/>
              </w:rPr>
              <w:t>дента, представляющий собой публи</w:t>
            </w:r>
            <w:r w:rsidRPr="007344A0">
              <w:rPr>
                <w:rFonts w:ascii="Times New Roman" w:hAnsi="Times New Roman"/>
                <w:sz w:val="24"/>
                <w:szCs w:val="24"/>
                <w:lang w:eastAsia="ru-RU"/>
              </w:rPr>
              <w:t>ч</w:t>
            </w:r>
            <w:r w:rsidRPr="007344A0">
              <w:rPr>
                <w:rFonts w:ascii="Times New Roman" w:hAnsi="Times New Roman"/>
                <w:sz w:val="24"/>
                <w:szCs w:val="24"/>
                <w:lang w:eastAsia="ru-RU"/>
              </w:rPr>
              <w:t>ное выступление по представлению п</w:t>
            </w:r>
            <w:r w:rsidRPr="007344A0">
              <w:rPr>
                <w:rFonts w:ascii="Times New Roman" w:hAnsi="Times New Roman"/>
                <w:sz w:val="24"/>
                <w:szCs w:val="24"/>
                <w:lang w:eastAsia="ru-RU"/>
              </w:rPr>
              <w:t>о</w:t>
            </w:r>
            <w:r w:rsidRPr="007344A0">
              <w:rPr>
                <w:rFonts w:ascii="Times New Roman" w:hAnsi="Times New Roman"/>
                <w:sz w:val="24"/>
                <w:szCs w:val="24"/>
                <w:lang w:eastAsia="ru-RU"/>
              </w:rPr>
              <w:t>лученных результатов решения опред</w:t>
            </w:r>
            <w:r w:rsidRPr="007344A0">
              <w:rPr>
                <w:rFonts w:ascii="Times New Roman" w:hAnsi="Times New Roman"/>
                <w:sz w:val="24"/>
                <w:szCs w:val="24"/>
                <w:lang w:eastAsia="ru-RU"/>
              </w:rPr>
              <w:t>е</w:t>
            </w:r>
            <w:r w:rsidRPr="007344A0">
              <w:rPr>
                <w:rFonts w:ascii="Times New Roman" w:hAnsi="Times New Roman"/>
                <w:sz w:val="24"/>
                <w:szCs w:val="24"/>
                <w:lang w:eastAsia="ru-RU"/>
              </w:rPr>
              <w:t>ленной учебно-практической, учебно-исследовательской или научной темы </w:t>
            </w:r>
          </w:p>
        </w:tc>
        <w:tc>
          <w:tcPr>
            <w:tcW w:w="2548" w:type="dxa"/>
            <w:shd w:val="clear" w:color="auto" w:fill="auto"/>
            <w:hideMark/>
          </w:tcPr>
          <w:p w:rsidR="007F21E1" w:rsidRPr="007344A0" w:rsidRDefault="007F21E1" w:rsidP="0040287F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344A0">
              <w:rPr>
                <w:rFonts w:ascii="Times New Roman" w:hAnsi="Times New Roman"/>
                <w:sz w:val="24"/>
                <w:szCs w:val="24"/>
                <w:lang w:eastAsia="ru-RU"/>
              </w:rPr>
              <w:t>Темы докладов, с</w:t>
            </w:r>
            <w:r w:rsidRPr="007344A0">
              <w:rPr>
                <w:rFonts w:ascii="Times New Roman" w:hAnsi="Times New Roman"/>
                <w:sz w:val="24"/>
                <w:szCs w:val="24"/>
                <w:lang w:eastAsia="ru-RU"/>
              </w:rPr>
              <w:t>о</w:t>
            </w:r>
            <w:r w:rsidRPr="007344A0">
              <w:rPr>
                <w:rFonts w:ascii="Times New Roman" w:hAnsi="Times New Roman"/>
                <w:sz w:val="24"/>
                <w:szCs w:val="24"/>
                <w:lang w:eastAsia="ru-RU"/>
              </w:rPr>
              <w:t>общений </w:t>
            </w:r>
          </w:p>
        </w:tc>
      </w:tr>
    </w:tbl>
    <w:p w:rsidR="00E77401" w:rsidRDefault="00E77401" w:rsidP="00E77401">
      <w:pPr>
        <w:pStyle w:val="12"/>
        <w:ind w:left="0" w:right="-1" w:firstLine="0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D545B3" w:rsidRPr="007344A0" w:rsidRDefault="00D545B3" w:rsidP="00E77401">
      <w:pPr>
        <w:pStyle w:val="12"/>
        <w:numPr>
          <w:ilvl w:val="1"/>
          <w:numId w:val="47"/>
        </w:numPr>
        <w:ind w:right="-1"/>
        <w:jc w:val="both"/>
        <w:rPr>
          <w:rFonts w:ascii="Times New Roman" w:hAnsi="Times New Roman"/>
          <w:color w:val="000000"/>
          <w:sz w:val="24"/>
          <w:szCs w:val="24"/>
        </w:rPr>
      </w:pPr>
      <w:r w:rsidRPr="007344A0">
        <w:rPr>
          <w:rFonts w:ascii="Times New Roman" w:hAnsi="Times New Roman"/>
          <w:b/>
          <w:color w:val="000000"/>
          <w:sz w:val="24"/>
          <w:szCs w:val="24"/>
        </w:rPr>
        <w:t>Требования к структуре и содержанию оценочных средств</w:t>
      </w:r>
      <w:r w:rsidRPr="007344A0">
        <w:rPr>
          <w:rFonts w:ascii="Times New Roman" w:hAnsi="Times New Roman"/>
          <w:b/>
          <w:color w:val="000000"/>
          <w:sz w:val="24"/>
          <w:szCs w:val="24"/>
        </w:rPr>
        <w:br/>
        <w:t xml:space="preserve">аттестации </w:t>
      </w:r>
    </w:p>
    <w:p w:rsidR="00D545B3" w:rsidRPr="007344A0" w:rsidRDefault="00D545B3" w:rsidP="00680B29">
      <w:pPr>
        <w:pStyle w:val="12"/>
        <w:ind w:left="0" w:right="-1" w:firstLine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7F21E1" w:rsidRPr="007344A0" w:rsidRDefault="007F21E1" w:rsidP="007F21E1">
      <w:pPr>
        <w:pStyle w:val="12"/>
        <w:numPr>
          <w:ilvl w:val="2"/>
          <w:numId w:val="47"/>
        </w:numPr>
        <w:ind w:right="-1"/>
        <w:jc w:val="both"/>
        <w:rPr>
          <w:rFonts w:ascii="Times New Roman" w:hAnsi="Times New Roman"/>
          <w:b/>
          <w:i/>
          <w:sz w:val="24"/>
          <w:szCs w:val="24"/>
          <w:lang w:eastAsia="ru-RU"/>
        </w:rPr>
      </w:pPr>
      <w:r w:rsidRPr="007344A0">
        <w:rPr>
          <w:rFonts w:ascii="Times New Roman" w:hAnsi="Times New Roman"/>
          <w:b/>
          <w:i/>
          <w:sz w:val="24"/>
          <w:szCs w:val="24"/>
          <w:lang w:eastAsia="ru-RU"/>
        </w:rPr>
        <w:t>Темы докладов, сообщений: </w:t>
      </w:r>
    </w:p>
    <w:p w:rsidR="007F21E1" w:rsidRPr="007344A0" w:rsidRDefault="007F21E1" w:rsidP="007F21E1">
      <w:pPr>
        <w:pStyle w:val="12"/>
        <w:ind w:right="-1" w:firstLine="0"/>
        <w:jc w:val="both"/>
        <w:rPr>
          <w:rFonts w:ascii="Times New Roman" w:hAnsi="Times New Roman"/>
          <w:b/>
          <w:i/>
          <w:color w:val="000000"/>
          <w:sz w:val="24"/>
          <w:szCs w:val="24"/>
        </w:rPr>
      </w:pPr>
    </w:p>
    <w:p w:rsidR="007F21E1" w:rsidRPr="007344A0" w:rsidRDefault="007F21E1" w:rsidP="007F21E1">
      <w:pPr>
        <w:autoSpaceDE w:val="0"/>
        <w:autoSpaceDN w:val="0"/>
        <w:adjustRightInd w:val="0"/>
        <w:ind w:left="0" w:right="-2" w:firstLine="0"/>
        <w:rPr>
          <w:rFonts w:ascii="Times New Roman" w:eastAsiaTheme="minorHAnsi" w:hAnsi="Times New Roman"/>
          <w:sz w:val="24"/>
          <w:szCs w:val="24"/>
        </w:rPr>
      </w:pPr>
      <w:r w:rsidRPr="007344A0">
        <w:rPr>
          <w:rFonts w:ascii="Times New Roman" w:eastAsiaTheme="minorHAnsi" w:hAnsi="Times New Roman"/>
          <w:sz w:val="24"/>
          <w:szCs w:val="24"/>
        </w:rPr>
        <w:t>1.Динамическое программирование. Свойство оптимальности подзадач</w:t>
      </w:r>
    </w:p>
    <w:p w:rsidR="007F21E1" w:rsidRPr="007344A0" w:rsidRDefault="007F21E1" w:rsidP="007F21E1">
      <w:pPr>
        <w:autoSpaceDE w:val="0"/>
        <w:autoSpaceDN w:val="0"/>
        <w:adjustRightInd w:val="0"/>
        <w:ind w:left="0" w:right="-2" w:firstLine="0"/>
        <w:rPr>
          <w:rFonts w:ascii="Times New Roman" w:eastAsiaTheme="minorHAnsi" w:hAnsi="Times New Roman"/>
          <w:sz w:val="24"/>
          <w:szCs w:val="24"/>
        </w:rPr>
      </w:pPr>
      <w:r w:rsidRPr="007344A0">
        <w:rPr>
          <w:rFonts w:ascii="Times New Roman" w:eastAsiaTheme="minorHAnsi" w:hAnsi="Times New Roman"/>
          <w:sz w:val="24"/>
          <w:szCs w:val="24"/>
        </w:rPr>
        <w:t>2.Рекуррентное соотношение. Задача о конвейерах. Задача о ранце.</w:t>
      </w:r>
    </w:p>
    <w:p w:rsidR="007F21E1" w:rsidRPr="007344A0" w:rsidRDefault="007F21E1" w:rsidP="007F21E1">
      <w:pPr>
        <w:autoSpaceDE w:val="0"/>
        <w:autoSpaceDN w:val="0"/>
        <w:adjustRightInd w:val="0"/>
        <w:ind w:left="0" w:right="-2" w:firstLine="0"/>
        <w:rPr>
          <w:rFonts w:ascii="Times New Roman" w:eastAsiaTheme="minorHAnsi" w:hAnsi="Times New Roman"/>
          <w:sz w:val="24"/>
          <w:szCs w:val="24"/>
        </w:rPr>
      </w:pPr>
      <w:r w:rsidRPr="007344A0">
        <w:rPr>
          <w:rFonts w:ascii="Times New Roman" w:eastAsiaTheme="minorHAnsi" w:hAnsi="Times New Roman"/>
          <w:sz w:val="24"/>
          <w:szCs w:val="24"/>
        </w:rPr>
        <w:t>3.Задача о перемножении матриц. Задача о максимальной монотонной последовательн</w:t>
      </w:r>
      <w:r w:rsidRPr="007344A0">
        <w:rPr>
          <w:rFonts w:ascii="Times New Roman" w:eastAsiaTheme="minorHAnsi" w:hAnsi="Times New Roman"/>
          <w:sz w:val="24"/>
          <w:szCs w:val="24"/>
        </w:rPr>
        <w:t>о</w:t>
      </w:r>
      <w:r w:rsidRPr="007344A0">
        <w:rPr>
          <w:rFonts w:ascii="Times New Roman" w:eastAsiaTheme="minorHAnsi" w:hAnsi="Times New Roman"/>
          <w:sz w:val="24"/>
          <w:szCs w:val="24"/>
        </w:rPr>
        <w:t>сти</w:t>
      </w:r>
    </w:p>
    <w:p w:rsidR="007F21E1" w:rsidRPr="007344A0" w:rsidRDefault="007F21E1" w:rsidP="007F21E1">
      <w:pPr>
        <w:autoSpaceDE w:val="0"/>
        <w:autoSpaceDN w:val="0"/>
        <w:adjustRightInd w:val="0"/>
        <w:ind w:left="0" w:right="-2" w:firstLine="0"/>
        <w:rPr>
          <w:rFonts w:ascii="Times New Roman" w:eastAsiaTheme="minorHAnsi" w:hAnsi="Times New Roman"/>
          <w:sz w:val="24"/>
          <w:szCs w:val="24"/>
        </w:rPr>
      </w:pPr>
      <w:r w:rsidRPr="007344A0">
        <w:rPr>
          <w:rFonts w:ascii="Times New Roman" w:eastAsiaTheme="minorHAnsi" w:hAnsi="Times New Roman"/>
          <w:sz w:val="24"/>
          <w:szCs w:val="24"/>
        </w:rPr>
        <w:t xml:space="preserve">4. Жадные алгоритмы. </w:t>
      </w:r>
      <w:proofErr w:type="spellStart"/>
      <w:r w:rsidRPr="007344A0">
        <w:rPr>
          <w:rFonts w:ascii="Times New Roman" w:eastAsiaTheme="minorHAnsi" w:hAnsi="Times New Roman"/>
          <w:sz w:val="24"/>
          <w:szCs w:val="24"/>
        </w:rPr>
        <w:t>Матроиды</w:t>
      </w:r>
      <w:proofErr w:type="spellEnd"/>
      <w:r w:rsidRPr="007344A0">
        <w:rPr>
          <w:rFonts w:ascii="Times New Roman" w:eastAsiaTheme="minorHAnsi" w:hAnsi="Times New Roman"/>
          <w:sz w:val="24"/>
          <w:szCs w:val="24"/>
        </w:rPr>
        <w:t xml:space="preserve">. Теорема о </w:t>
      </w:r>
      <w:proofErr w:type="gramStart"/>
      <w:r w:rsidRPr="007344A0">
        <w:rPr>
          <w:rFonts w:ascii="Times New Roman" w:eastAsiaTheme="minorHAnsi" w:hAnsi="Times New Roman"/>
          <w:sz w:val="24"/>
          <w:szCs w:val="24"/>
        </w:rPr>
        <w:t>взвешенном</w:t>
      </w:r>
      <w:proofErr w:type="gramEnd"/>
      <w:r w:rsidRPr="007344A0">
        <w:rPr>
          <w:rFonts w:ascii="Times New Roman" w:eastAsiaTheme="minorHAnsi" w:hAnsi="Times New Roman"/>
          <w:sz w:val="24"/>
          <w:szCs w:val="24"/>
        </w:rPr>
        <w:t xml:space="preserve"> </w:t>
      </w:r>
      <w:proofErr w:type="spellStart"/>
      <w:r w:rsidRPr="007344A0">
        <w:rPr>
          <w:rFonts w:ascii="Times New Roman" w:eastAsiaTheme="minorHAnsi" w:hAnsi="Times New Roman"/>
          <w:sz w:val="24"/>
          <w:szCs w:val="24"/>
        </w:rPr>
        <w:t>матроиде</w:t>
      </w:r>
      <w:proofErr w:type="spellEnd"/>
      <w:r w:rsidRPr="007344A0">
        <w:rPr>
          <w:rFonts w:ascii="Times New Roman" w:eastAsiaTheme="minorHAnsi" w:hAnsi="Times New Roman"/>
          <w:sz w:val="24"/>
          <w:szCs w:val="24"/>
        </w:rPr>
        <w:t>.</w:t>
      </w:r>
    </w:p>
    <w:p w:rsidR="007F21E1" w:rsidRPr="007344A0" w:rsidRDefault="007F21E1" w:rsidP="007F21E1">
      <w:pPr>
        <w:autoSpaceDE w:val="0"/>
        <w:autoSpaceDN w:val="0"/>
        <w:adjustRightInd w:val="0"/>
        <w:ind w:left="0" w:right="-2" w:firstLine="0"/>
        <w:rPr>
          <w:rFonts w:ascii="Times New Roman" w:eastAsiaTheme="minorHAnsi" w:hAnsi="Times New Roman"/>
          <w:sz w:val="24"/>
          <w:szCs w:val="24"/>
        </w:rPr>
      </w:pPr>
      <w:r w:rsidRPr="007344A0">
        <w:rPr>
          <w:rFonts w:ascii="Times New Roman" w:eastAsiaTheme="minorHAnsi" w:hAnsi="Times New Roman"/>
          <w:sz w:val="24"/>
          <w:szCs w:val="24"/>
        </w:rPr>
        <w:t>5. Принцип жадного выбора. Доказательства корректности.</w:t>
      </w:r>
    </w:p>
    <w:p w:rsidR="007F21E1" w:rsidRPr="007344A0" w:rsidRDefault="007F21E1" w:rsidP="007F21E1">
      <w:pPr>
        <w:autoSpaceDE w:val="0"/>
        <w:autoSpaceDN w:val="0"/>
        <w:adjustRightInd w:val="0"/>
        <w:ind w:left="0" w:right="-2" w:firstLine="0"/>
        <w:rPr>
          <w:rFonts w:ascii="Times New Roman" w:eastAsiaTheme="minorHAnsi" w:hAnsi="Times New Roman"/>
          <w:sz w:val="24"/>
          <w:szCs w:val="24"/>
        </w:rPr>
      </w:pPr>
      <w:r w:rsidRPr="007344A0">
        <w:rPr>
          <w:rFonts w:ascii="Times New Roman" w:eastAsiaTheme="minorHAnsi" w:hAnsi="Times New Roman"/>
          <w:sz w:val="24"/>
          <w:szCs w:val="24"/>
        </w:rPr>
        <w:t>6. Непрерывная задача о ранце.</w:t>
      </w:r>
    </w:p>
    <w:p w:rsidR="007F21E1" w:rsidRPr="007344A0" w:rsidRDefault="007F21E1" w:rsidP="007F21E1">
      <w:pPr>
        <w:autoSpaceDE w:val="0"/>
        <w:autoSpaceDN w:val="0"/>
        <w:adjustRightInd w:val="0"/>
        <w:ind w:left="0" w:right="-2" w:firstLine="0"/>
        <w:rPr>
          <w:rFonts w:ascii="Times New Roman" w:eastAsiaTheme="minorHAnsi" w:hAnsi="Times New Roman"/>
          <w:sz w:val="24"/>
          <w:szCs w:val="24"/>
        </w:rPr>
      </w:pPr>
      <w:r w:rsidRPr="007344A0">
        <w:rPr>
          <w:rFonts w:ascii="Times New Roman" w:eastAsiaTheme="minorHAnsi" w:hAnsi="Times New Roman"/>
          <w:sz w:val="24"/>
          <w:szCs w:val="24"/>
        </w:rPr>
        <w:t xml:space="preserve">7. Коды </w:t>
      </w:r>
      <w:proofErr w:type="spellStart"/>
      <w:r w:rsidRPr="007344A0">
        <w:rPr>
          <w:rFonts w:ascii="Times New Roman" w:eastAsiaTheme="minorHAnsi" w:hAnsi="Times New Roman"/>
          <w:sz w:val="24"/>
          <w:szCs w:val="24"/>
        </w:rPr>
        <w:t>Хаффмена</w:t>
      </w:r>
      <w:proofErr w:type="spellEnd"/>
      <w:r w:rsidRPr="007344A0">
        <w:rPr>
          <w:rFonts w:ascii="Times New Roman" w:eastAsiaTheme="minorHAnsi" w:hAnsi="Times New Roman"/>
          <w:sz w:val="24"/>
          <w:szCs w:val="24"/>
        </w:rPr>
        <w:t>. Хранение файлов на ленте.</w:t>
      </w:r>
    </w:p>
    <w:p w:rsidR="007F21E1" w:rsidRPr="007344A0" w:rsidRDefault="007F21E1" w:rsidP="007F21E1">
      <w:pPr>
        <w:autoSpaceDE w:val="0"/>
        <w:autoSpaceDN w:val="0"/>
        <w:adjustRightInd w:val="0"/>
        <w:ind w:left="0" w:right="-2" w:firstLine="0"/>
        <w:rPr>
          <w:rFonts w:ascii="Times New Roman" w:eastAsiaTheme="minorHAnsi" w:hAnsi="Times New Roman"/>
          <w:sz w:val="24"/>
          <w:szCs w:val="24"/>
        </w:rPr>
      </w:pPr>
      <w:r w:rsidRPr="007344A0">
        <w:rPr>
          <w:rFonts w:ascii="Times New Roman" w:eastAsiaTheme="minorHAnsi" w:hAnsi="Times New Roman"/>
          <w:sz w:val="24"/>
          <w:szCs w:val="24"/>
        </w:rPr>
        <w:t>8. Задача о выборе заявок. Задача о расписании.</w:t>
      </w:r>
    </w:p>
    <w:p w:rsidR="007F21E1" w:rsidRPr="007344A0" w:rsidRDefault="007F21E1" w:rsidP="007F21E1">
      <w:pPr>
        <w:autoSpaceDE w:val="0"/>
        <w:autoSpaceDN w:val="0"/>
        <w:adjustRightInd w:val="0"/>
        <w:ind w:left="0" w:right="-2" w:firstLine="0"/>
        <w:rPr>
          <w:rFonts w:ascii="Times New Roman" w:eastAsiaTheme="minorHAnsi" w:hAnsi="Times New Roman"/>
          <w:sz w:val="24"/>
          <w:szCs w:val="24"/>
        </w:rPr>
      </w:pPr>
      <w:r w:rsidRPr="007344A0">
        <w:rPr>
          <w:rFonts w:ascii="Times New Roman" w:eastAsiaTheme="minorHAnsi" w:hAnsi="Times New Roman"/>
          <w:sz w:val="24"/>
          <w:szCs w:val="24"/>
        </w:rPr>
        <w:t>9. Применение методов анализа алгоритмов на основе анализа быстрой сортировки.</w:t>
      </w:r>
    </w:p>
    <w:p w:rsidR="007F21E1" w:rsidRPr="007344A0" w:rsidRDefault="007F21E1" w:rsidP="007F21E1">
      <w:pPr>
        <w:autoSpaceDE w:val="0"/>
        <w:autoSpaceDN w:val="0"/>
        <w:adjustRightInd w:val="0"/>
        <w:ind w:left="0" w:right="-2" w:firstLine="0"/>
        <w:rPr>
          <w:rFonts w:ascii="Times New Roman" w:eastAsiaTheme="minorHAnsi" w:hAnsi="Times New Roman"/>
          <w:sz w:val="24"/>
          <w:szCs w:val="24"/>
        </w:rPr>
      </w:pPr>
      <w:r w:rsidRPr="007344A0">
        <w:rPr>
          <w:rFonts w:ascii="Times New Roman" w:eastAsiaTheme="minorHAnsi" w:hAnsi="Times New Roman"/>
          <w:sz w:val="24"/>
          <w:szCs w:val="24"/>
        </w:rPr>
        <w:t>10.Рекуррентные соотношения. Упрощение рекуррентных соотношений. Типы рекуррен</w:t>
      </w:r>
      <w:r w:rsidRPr="007344A0">
        <w:rPr>
          <w:rFonts w:ascii="Times New Roman" w:eastAsiaTheme="minorHAnsi" w:hAnsi="Times New Roman"/>
          <w:sz w:val="24"/>
          <w:szCs w:val="24"/>
        </w:rPr>
        <w:t>т</w:t>
      </w:r>
      <w:r w:rsidRPr="007344A0">
        <w:rPr>
          <w:rFonts w:ascii="Times New Roman" w:eastAsiaTheme="minorHAnsi" w:hAnsi="Times New Roman"/>
          <w:sz w:val="24"/>
          <w:szCs w:val="24"/>
        </w:rPr>
        <w:t>ных соотношений.</w:t>
      </w:r>
    </w:p>
    <w:p w:rsidR="007F21E1" w:rsidRPr="007344A0" w:rsidRDefault="007F21E1" w:rsidP="007F21E1">
      <w:pPr>
        <w:autoSpaceDE w:val="0"/>
        <w:autoSpaceDN w:val="0"/>
        <w:adjustRightInd w:val="0"/>
        <w:ind w:left="0" w:right="-2" w:firstLine="0"/>
        <w:rPr>
          <w:rFonts w:ascii="Times New Roman" w:eastAsiaTheme="minorHAnsi" w:hAnsi="Times New Roman"/>
          <w:sz w:val="24"/>
          <w:szCs w:val="24"/>
        </w:rPr>
      </w:pPr>
      <w:r w:rsidRPr="007344A0">
        <w:rPr>
          <w:rFonts w:ascii="Times New Roman" w:eastAsiaTheme="minorHAnsi" w:hAnsi="Times New Roman"/>
          <w:sz w:val="24"/>
          <w:szCs w:val="24"/>
        </w:rPr>
        <w:t>11. Типы рекуррентных соотношений. Бинарный поиск. Сортировка слиянием.</w:t>
      </w:r>
    </w:p>
    <w:p w:rsidR="007F21E1" w:rsidRPr="007344A0" w:rsidRDefault="007F21E1" w:rsidP="007F21E1">
      <w:pPr>
        <w:autoSpaceDE w:val="0"/>
        <w:autoSpaceDN w:val="0"/>
        <w:adjustRightInd w:val="0"/>
        <w:ind w:left="0" w:right="-2" w:firstLine="0"/>
        <w:rPr>
          <w:rFonts w:ascii="Times New Roman" w:eastAsiaTheme="minorHAnsi" w:hAnsi="Times New Roman"/>
          <w:sz w:val="24"/>
          <w:szCs w:val="24"/>
        </w:rPr>
      </w:pPr>
      <w:r w:rsidRPr="007344A0">
        <w:rPr>
          <w:rFonts w:ascii="Times New Roman" w:eastAsiaTheme="minorHAnsi" w:hAnsi="Times New Roman"/>
          <w:sz w:val="24"/>
          <w:szCs w:val="24"/>
        </w:rPr>
        <w:t>12. Рекуррентные соотношения. Основная теорема.</w:t>
      </w:r>
    </w:p>
    <w:p w:rsidR="007F21E1" w:rsidRPr="007344A0" w:rsidRDefault="007F21E1" w:rsidP="007F21E1">
      <w:pPr>
        <w:autoSpaceDE w:val="0"/>
        <w:autoSpaceDN w:val="0"/>
        <w:adjustRightInd w:val="0"/>
        <w:ind w:left="0" w:right="-2" w:firstLine="0"/>
        <w:rPr>
          <w:rFonts w:ascii="Times New Roman" w:eastAsiaTheme="minorHAnsi" w:hAnsi="Times New Roman"/>
          <w:sz w:val="24"/>
          <w:szCs w:val="24"/>
        </w:rPr>
      </w:pPr>
      <w:r w:rsidRPr="007344A0">
        <w:rPr>
          <w:rFonts w:ascii="Times New Roman" w:eastAsiaTheme="minorHAnsi" w:hAnsi="Times New Roman"/>
          <w:sz w:val="24"/>
          <w:szCs w:val="24"/>
        </w:rPr>
        <w:t>13. Производящие функции. Обыкновенные производящие функции, операции над ними.</w:t>
      </w:r>
    </w:p>
    <w:p w:rsidR="007F21E1" w:rsidRPr="007344A0" w:rsidRDefault="007F21E1" w:rsidP="007F21E1">
      <w:pPr>
        <w:autoSpaceDE w:val="0"/>
        <w:autoSpaceDN w:val="0"/>
        <w:adjustRightInd w:val="0"/>
        <w:ind w:left="0" w:right="-2" w:firstLine="0"/>
        <w:rPr>
          <w:rFonts w:ascii="Times New Roman" w:eastAsiaTheme="minorHAnsi" w:hAnsi="Times New Roman"/>
          <w:sz w:val="24"/>
          <w:szCs w:val="24"/>
        </w:rPr>
      </w:pPr>
      <w:r w:rsidRPr="007344A0">
        <w:rPr>
          <w:rFonts w:ascii="Times New Roman" w:eastAsiaTheme="minorHAnsi" w:hAnsi="Times New Roman"/>
          <w:sz w:val="24"/>
          <w:szCs w:val="24"/>
        </w:rPr>
        <w:t>14. Экспоненциальные производящие функции, операции над ними.</w:t>
      </w:r>
    </w:p>
    <w:p w:rsidR="007F21E1" w:rsidRPr="007344A0" w:rsidRDefault="007F21E1" w:rsidP="007F21E1">
      <w:pPr>
        <w:autoSpaceDE w:val="0"/>
        <w:autoSpaceDN w:val="0"/>
        <w:adjustRightInd w:val="0"/>
        <w:ind w:left="0" w:right="-2" w:firstLine="0"/>
        <w:rPr>
          <w:rFonts w:ascii="Times New Roman" w:eastAsiaTheme="minorHAnsi" w:hAnsi="Times New Roman"/>
          <w:sz w:val="24"/>
          <w:szCs w:val="24"/>
        </w:rPr>
      </w:pPr>
      <w:r w:rsidRPr="007344A0">
        <w:rPr>
          <w:rFonts w:ascii="Times New Roman" w:eastAsiaTheme="minorHAnsi" w:hAnsi="Times New Roman"/>
          <w:sz w:val="24"/>
          <w:szCs w:val="24"/>
        </w:rPr>
        <w:t>15. Асимптотическая аппроксимация. Основные асимптотические разложения.</w:t>
      </w:r>
    </w:p>
    <w:p w:rsidR="007F21E1" w:rsidRPr="007344A0" w:rsidRDefault="007F21E1" w:rsidP="007F21E1">
      <w:pPr>
        <w:autoSpaceDE w:val="0"/>
        <w:autoSpaceDN w:val="0"/>
        <w:adjustRightInd w:val="0"/>
        <w:ind w:left="0" w:right="-2" w:firstLine="0"/>
        <w:rPr>
          <w:rFonts w:ascii="Times New Roman" w:eastAsiaTheme="minorHAnsi" w:hAnsi="Times New Roman"/>
          <w:sz w:val="24"/>
          <w:szCs w:val="24"/>
        </w:rPr>
      </w:pPr>
      <w:r w:rsidRPr="007344A0">
        <w:rPr>
          <w:rFonts w:ascii="Times New Roman" w:eastAsiaTheme="minorHAnsi" w:hAnsi="Times New Roman"/>
          <w:sz w:val="24"/>
          <w:szCs w:val="24"/>
        </w:rPr>
        <w:t>16. . Асимптотика конечных сумм. Двумерная асимптотика.</w:t>
      </w:r>
    </w:p>
    <w:p w:rsidR="007F21E1" w:rsidRPr="007344A0" w:rsidRDefault="007F21E1" w:rsidP="007F21E1">
      <w:pPr>
        <w:autoSpaceDE w:val="0"/>
        <w:autoSpaceDN w:val="0"/>
        <w:adjustRightInd w:val="0"/>
        <w:ind w:left="0" w:right="-2" w:firstLine="0"/>
        <w:rPr>
          <w:rFonts w:ascii="Times New Roman" w:eastAsiaTheme="minorHAnsi" w:hAnsi="Times New Roman"/>
          <w:sz w:val="24"/>
          <w:szCs w:val="24"/>
        </w:rPr>
      </w:pPr>
      <w:r w:rsidRPr="007344A0">
        <w:rPr>
          <w:rFonts w:ascii="Times New Roman" w:eastAsiaTheme="minorHAnsi" w:hAnsi="Times New Roman"/>
          <w:sz w:val="24"/>
          <w:szCs w:val="24"/>
        </w:rPr>
        <w:t>17. Биномиальное распределение. Метод Лапласа.</w:t>
      </w:r>
    </w:p>
    <w:p w:rsidR="007F21E1" w:rsidRPr="007344A0" w:rsidRDefault="007F21E1" w:rsidP="007F21E1">
      <w:pPr>
        <w:autoSpaceDE w:val="0"/>
        <w:autoSpaceDN w:val="0"/>
        <w:adjustRightInd w:val="0"/>
        <w:ind w:left="0" w:right="-2" w:firstLine="0"/>
        <w:rPr>
          <w:rFonts w:ascii="Times New Roman" w:eastAsiaTheme="minorHAnsi" w:hAnsi="Times New Roman"/>
          <w:sz w:val="24"/>
          <w:szCs w:val="24"/>
        </w:rPr>
      </w:pPr>
      <w:r w:rsidRPr="007344A0">
        <w:rPr>
          <w:rFonts w:ascii="Times New Roman" w:eastAsiaTheme="minorHAnsi" w:hAnsi="Times New Roman"/>
          <w:sz w:val="24"/>
          <w:szCs w:val="24"/>
        </w:rPr>
        <w:t>18. Аналитическая комбинаторика. Символьный метод для классов с повторениями.</w:t>
      </w:r>
    </w:p>
    <w:p w:rsidR="007F21E1" w:rsidRPr="007344A0" w:rsidRDefault="007F21E1" w:rsidP="007F21E1">
      <w:pPr>
        <w:autoSpaceDE w:val="0"/>
        <w:autoSpaceDN w:val="0"/>
        <w:adjustRightInd w:val="0"/>
        <w:ind w:left="0" w:right="-2" w:firstLine="0"/>
        <w:rPr>
          <w:rFonts w:ascii="Times New Roman" w:eastAsiaTheme="minorHAnsi" w:hAnsi="Times New Roman"/>
          <w:sz w:val="24"/>
          <w:szCs w:val="24"/>
        </w:rPr>
      </w:pPr>
      <w:r w:rsidRPr="007344A0">
        <w:rPr>
          <w:rFonts w:ascii="Times New Roman" w:eastAsiaTheme="minorHAnsi" w:hAnsi="Times New Roman"/>
          <w:sz w:val="24"/>
          <w:szCs w:val="24"/>
        </w:rPr>
        <w:t>19. Аналитическая комбинаторика. Символьный метод для классов без повторений.</w:t>
      </w:r>
    </w:p>
    <w:p w:rsidR="007F21E1" w:rsidRPr="007344A0" w:rsidRDefault="007F21E1" w:rsidP="007F21E1">
      <w:pPr>
        <w:autoSpaceDE w:val="0"/>
        <w:autoSpaceDN w:val="0"/>
        <w:adjustRightInd w:val="0"/>
        <w:ind w:left="0" w:right="-2" w:firstLine="0"/>
        <w:rPr>
          <w:rFonts w:ascii="Times New Roman" w:eastAsiaTheme="minorHAnsi" w:hAnsi="Times New Roman"/>
          <w:sz w:val="24"/>
          <w:szCs w:val="24"/>
        </w:rPr>
      </w:pPr>
      <w:r w:rsidRPr="007344A0">
        <w:rPr>
          <w:rFonts w:ascii="Times New Roman" w:eastAsiaTheme="minorHAnsi" w:hAnsi="Times New Roman"/>
          <w:sz w:val="24"/>
          <w:szCs w:val="24"/>
        </w:rPr>
        <w:t>20. Связь комбинаторных структур и производящих функций.</w:t>
      </w:r>
    </w:p>
    <w:p w:rsidR="007F21E1" w:rsidRPr="007344A0" w:rsidRDefault="007F21E1" w:rsidP="007F21E1">
      <w:pPr>
        <w:autoSpaceDE w:val="0"/>
        <w:autoSpaceDN w:val="0"/>
        <w:adjustRightInd w:val="0"/>
        <w:ind w:left="0" w:right="-2" w:firstLine="0"/>
        <w:rPr>
          <w:rFonts w:ascii="Times New Roman" w:eastAsiaTheme="minorHAnsi" w:hAnsi="Times New Roman"/>
          <w:sz w:val="24"/>
          <w:szCs w:val="24"/>
        </w:rPr>
      </w:pPr>
      <w:r w:rsidRPr="007344A0">
        <w:rPr>
          <w:rFonts w:ascii="Times New Roman" w:eastAsiaTheme="minorHAnsi" w:hAnsi="Times New Roman"/>
          <w:sz w:val="24"/>
          <w:szCs w:val="24"/>
        </w:rPr>
        <w:t>21. Задача о беспорядках.</w:t>
      </w:r>
    </w:p>
    <w:p w:rsidR="007F21E1" w:rsidRPr="007344A0" w:rsidRDefault="007F21E1" w:rsidP="007F21E1">
      <w:pPr>
        <w:autoSpaceDE w:val="0"/>
        <w:autoSpaceDN w:val="0"/>
        <w:adjustRightInd w:val="0"/>
        <w:ind w:left="0" w:right="-2" w:firstLine="0"/>
        <w:rPr>
          <w:rFonts w:ascii="Times New Roman" w:eastAsiaTheme="minorHAnsi" w:hAnsi="Times New Roman"/>
          <w:sz w:val="24"/>
          <w:szCs w:val="24"/>
        </w:rPr>
      </w:pPr>
      <w:r w:rsidRPr="007344A0">
        <w:rPr>
          <w:rFonts w:ascii="Times New Roman" w:eastAsiaTheme="minorHAnsi" w:hAnsi="Times New Roman"/>
          <w:sz w:val="24"/>
          <w:szCs w:val="24"/>
        </w:rPr>
        <w:t xml:space="preserve">22. Минимальный </w:t>
      </w:r>
      <w:proofErr w:type="spellStart"/>
      <w:r w:rsidRPr="007344A0">
        <w:rPr>
          <w:rFonts w:ascii="Times New Roman" w:eastAsiaTheme="minorHAnsi" w:hAnsi="Times New Roman"/>
          <w:sz w:val="24"/>
          <w:szCs w:val="24"/>
        </w:rPr>
        <w:t>остовный</w:t>
      </w:r>
      <w:proofErr w:type="spellEnd"/>
      <w:r w:rsidRPr="007344A0">
        <w:rPr>
          <w:rFonts w:ascii="Times New Roman" w:eastAsiaTheme="minorHAnsi" w:hAnsi="Times New Roman"/>
          <w:sz w:val="24"/>
          <w:szCs w:val="24"/>
        </w:rPr>
        <w:t xml:space="preserve"> граф. Алгоритмы </w:t>
      </w:r>
      <w:proofErr w:type="spellStart"/>
      <w:r w:rsidRPr="007344A0">
        <w:rPr>
          <w:rFonts w:ascii="Times New Roman" w:eastAsiaTheme="minorHAnsi" w:hAnsi="Times New Roman"/>
          <w:sz w:val="24"/>
          <w:szCs w:val="24"/>
        </w:rPr>
        <w:t>Крускаля</w:t>
      </w:r>
      <w:proofErr w:type="spellEnd"/>
      <w:r w:rsidRPr="007344A0">
        <w:rPr>
          <w:rFonts w:ascii="Times New Roman" w:eastAsiaTheme="minorHAnsi" w:hAnsi="Times New Roman"/>
          <w:sz w:val="24"/>
          <w:szCs w:val="24"/>
        </w:rPr>
        <w:t xml:space="preserve"> и Прима.</w:t>
      </w:r>
    </w:p>
    <w:p w:rsidR="007F21E1" w:rsidRPr="007344A0" w:rsidRDefault="007F21E1" w:rsidP="007F21E1">
      <w:pPr>
        <w:autoSpaceDE w:val="0"/>
        <w:autoSpaceDN w:val="0"/>
        <w:adjustRightInd w:val="0"/>
        <w:ind w:left="0" w:right="-2" w:firstLine="0"/>
        <w:rPr>
          <w:rFonts w:ascii="Times New Roman" w:eastAsiaTheme="minorHAnsi" w:hAnsi="Times New Roman"/>
          <w:sz w:val="24"/>
          <w:szCs w:val="24"/>
        </w:rPr>
      </w:pPr>
      <w:r w:rsidRPr="007344A0">
        <w:rPr>
          <w:rFonts w:ascii="Times New Roman" w:eastAsiaTheme="minorHAnsi" w:hAnsi="Times New Roman"/>
          <w:sz w:val="24"/>
          <w:szCs w:val="24"/>
        </w:rPr>
        <w:t xml:space="preserve">23. Кратчайшие пути из одной вершины. Алгоритм </w:t>
      </w:r>
      <w:proofErr w:type="spellStart"/>
      <w:r w:rsidRPr="007344A0">
        <w:rPr>
          <w:rFonts w:ascii="Times New Roman" w:eastAsiaTheme="minorHAnsi" w:hAnsi="Times New Roman"/>
          <w:sz w:val="24"/>
          <w:szCs w:val="24"/>
        </w:rPr>
        <w:t>Дейкстры</w:t>
      </w:r>
      <w:proofErr w:type="spellEnd"/>
      <w:r w:rsidRPr="007344A0">
        <w:rPr>
          <w:rFonts w:ascii="Times New Roman" w:eastAsiaTheme="minorHAnsi" w:hAnsi="Times New Roman"/>
          <w:sz w:val="24"/>
          <w:szCs w:val="24"/>
        </w:rPr>
        <w:t>.</w:t>
      </w:r>
    </w:p>
    <w:p w:rsidR="007F21E1" w:rsidRPr="007344A0" w:rsidRDefault="007F21E1" w:rsidP="007F21E1">
      <w:pPr>
        <w:autoSpaceDE w:val="0"/>
        <w:autoSpaceDN w:val="0"/>
        <w:adjustRightInd w:val="0"/>
        <w:ind w:left="0" w:right="-2" w:firstLine="0"/>
        <w:rPr>
          <w:rFonts w:ascii="Times New Roman" w:eastAsiaTheme="minorHAnsi" w:hAnsi="Times New Roman"/>
          <w:sz w:val="24"/>
          <w:szCs w:val="24"/>
        </w:rPr>
      </w:pPr>
      <w:r w:rsidRPr="007344A0">
        <w:rPr>
          <w:rFonts w:ascii="Times New Roman" w:eastAsiaTheme="minorHAnsi" w:hAnsi="Times New Roman"/>
          <w:sz w:val="24"/>
          <w:szCs w:val="24"/>
        </w:rPr>
        <w:t>24. Кратчайшие пути в ациклическом ориентированном графе. Алгоритм Беллмана-Форда.</w:t>
      </w:r>
    </w:p>
    <w:p w:rsidR="007F21E1" w:rsidRPr="007344A0" w:rsidRDefault="007F21E1" w:rsidP="007F21E1">
      <w:pPr>
        <w:autoSpaceDE w:val="0"/>
        <w:autoSpaceDN w:val="0"/>
        <w:adjustRightInd w:val="0"/>
        <w:ind w:left="0" w:right="-2" w:firstLine="0"/>
        <w:rPr>
          <w:rFonts w:ascii="Times New Roman" w:eastAsiaTheme="minorHAnsi" w:hAnsi="Times New Roman"/>
          <w:sz w:val="24"/>
          <w:szCs w:val="24"/>
        </w:rPr>
      </w:pPr>
      <w:r w:rsidRPr="007344A0">
        <w:rPr>
          <w:rFonts w:ascii="Times New Roman" w:eastAsiaTheme="minorHAnsi" w:hAnsi="Times New Roman"/>
          <w:sz w:val="24"/>
          <w:szCs w:val="24"/>
        </w:rPr>
        <w:t xml:space="preserve">25. Кратчайшие пути для всех пар вершин. Алгоритм </w:t>
      </w:r>
      <w:proofErr w:type="spellStart"/>
      <w:r w:rsidRPr="007344A0">
        <w:rPr>
          <w:rFonts w:ascii="Times New Roman" w:eastAsiaTheme="minorHAnsi" w:hAnsi="Times New Roman"/>
          <w:sz w:val="24"/>
          <w:szCs w:val="24"/>
        </w:rPr>
        <w:t>Флойда-Уоршолла</w:t>
      </w:r>
      <w:proofErr w:type="spellEnd"/>
      <w:r w:rsidRPr="007344A0">
        <w:rPr>
          <w:rFonts w:ascii="Times New Roman" w:eastAsiaTheme="minorHAnsi" w:hAnsi="Times New Roman"/>
          <w:sz w:val="24"/>
          <w:szCs w:val="24"/>
        </w:rPr>
        <w:t>.</w:t>
      </w:r>
    </w:p>
    <w:p w:rsidR="007F21E1" w:rsidRPr="007344A0" w:rsidRDefault="007F21E1" w:rsidP="007F21E1">
      <w:pPr>
        <w:autoSpaceDE w:val="0"/>
        <w:autoSpaceDN w:val="0"/>
        <w:adjustRightInd w:val="0"/>
        <w:ind w:left="0" w:right="-2" w:firstLine="0"/>
        <w:rPr>
          <w:rFonts w:ascii="Times New Roman" w:eastAsiaTheme="minorHAnsi" w:hAnsi="Times New Roman"/>
          <w:sz w:val="24"/>
          <w:szCs w:val="24"/>
        </w:rPr>
      </w:pPr>
      <w:r w:rsidRPr="007344A0">
        <w:rPr>
          <w:rFonts w:ascii="Times New Roman" w:eastAsiaTheme="minorHAnsi" w:hAnsi="Times New Roman"/>
          <w:sz w:val="24"/>
          <w:szCs w:val="24"/>
        </w:rPr>
        <w:t>26. Максимальный поток. Сечения и потоки. Сети потоков.</w:t>
      </w:r>
    </w:p>
    <w:p w:rsidR="007F21E1" w:rsidRPr="007344A0" w:rsidRDefault="007F21E1" w:rsidP="007F21E1">
      <w:pPr>
        <w:autoSpaceDE w:val="0"/>
        <w:autoSpaceDN w:val="0"/>
        <w:adjustRightInd w:val="0"/>
        <w:ind w:left="0" w:right="-2" w:firstLine="0"/>
        <w:rPr>
          <w:rFonts w:ascii="Times New Roman" w:eastAsiaTheme="minorHAnsi" w:hAnsi="Times New Roman"/>
          <w:sz w:val="24"/>
          <w:szCs w:val="24"/>
        </w:rPr>
      </w:pPr>
      <w:r w:rsidRPr="007344A0">
        <w:rPr>
          <w:rFonts w:ascii="Times New Roman" w:eastAsiaTheme="minorHAnsi" w:hAnsi="Times New Roman"/>
          <w:sz w:val="24"/>
          <w:szCs w:val="24"/>
        </w:rPr>
        <w:t>27. Максимальный поток. Минимальное сечение. Теорема о минимальном сечении и ма</w:t>
      </w:r>
      <w:r w:rsidRPr="007344A0">
        <w:rPr>
          <w:rFonts w:ascii="Times New Roman" w:eastAsiaTheme="minorHAnsi" w:hAnsi="Times New Roman"/>
          <w:sz w:val="24"/>
          <w:szCs w:val="24"/>
        </w:rPr>
        <w:t>к</w:t>
      </w:r>
      <w:r w:rsidRPr="007344A0">
        <w:rPr>
          <w:rFonts w:ascii="Times New Roman" w:eastAsiaTheme="minorHAnsi" w:hAnsi="Times New Roman"/>
          <w:sz w:val="24"/>
          <w:szCs w:val="24"/>
        </w:rPr>
        <w:t>симальном потоке.</w:t>
      </w:r>
    </w:p>
    <w:p w:rsidR="007F21E1" w:rsidRPr="007344A0" w:rsidRDefault="007F21E1" w:rsidP="007F21E1">
      <w:pPr>
        <w:autoSpaceDE w:val="0"/>
        <w:autoSpaceDN w:val="0"/>
        <w:adjustRightInd w:val="0"/>
        <w:ind w:left="0" w:right="-2" w:firstLine="0"/>
        <w:rPr>
          <w:rFonts w:ascii="Times New Roman" w:eastAsiaTheme="minorHAnsi" w:hAnsi="Times New Roman"/>
          <w:sz w:val="24"/>
          <w:szCs w:val="24"/>
        </w:rPr>
      </w:pPr>
      <w:r w:rsidRPr="007344A0">
        <w:rPr>
          <w:rFonts w:ascii="Times New Roman" w:eastAsiaTheme="minorHAnsi" w:hAnsi="Times New Roman"/>
          <w:sz w:val="24"/>
          <w:szCs w:val="24"/>
        </w:rPr>
        <w:lastRenderedPageBreak/>
        <w:t>28. Алгоритмы сортировки. Сортировка вставкой. Сортировка слиянием.</w:t>
      </w:r>
    </w:p>
    <w:p w:rsidR="007F21E1" w:rsidRPr="007344A0" w:rsidRDefault="007F21E1" w:rsidP="007F21E1">
      <w:pPr>
        <w:autoSpaceDE w:val="0"/>
        <w:autoSpaceDN w:val="0"/>
        <w:adjustRightInd w:val="0"/>
        <w:ind w:left="0" w:right="-2" w:firstLine="0"/>
        <w:rPr>
          <w:rFonts w:ascii="Times New Roman" w:eastAsiaTheme="minorHAnsi" w:hAnsi="Times New Roman"/>
          <w:sz w:val="24"/>
          <w:szCs w:val="24"/>
        </w:rPr>
      </w:pPr>
      <w:r w:rsidRPr="007344A0">
        <w:rPr>
          <w:rFonts w:ascii="Times New Roman" w:eastAsiaTheme="minorHAnsi" w:hAnsi="Times New Roman"/>
          <w:sz w:val="24"/>
          <w:szCs w:val="24"/>
        </w:rPr>
        <w:t>29. Бинарная куча. Сортировка кучей. Быстрая сортировка.</w:t>
      </w:r>
    </w:p>
    <w:p w:rsidR="007F21E1" w:rsidRPr="007344A0" w:rsidRDefault="007F21E1" w:rsidP="007F21E1">
      <w:pPr>
        <w:autoSpaceDE w:val="0"/>
        <w:autoSpaceDN w:val="0"/>
        <w:adjustRightInd w:val="0"/>
        <w:ind w:left="0" w:right="-2" w:firstLine="0"/>
        <w:rPr>
          <w:rFonts w:ascii="Times New Roman" w:eastAsiaTheme="minorHAnsi" w:hAnsi="Times New Roman"/>
          <w:sz w:val="24"/>
          <w:szCs w:val="24"/>
        </w:rPr>
      </w:pPr>
      <w:r w:rsidRPr="007344A0">
        <w:rPr>
          <w:rFonts w:ascii="Times New Roman" w:eastAsiaTheme="minorHAnsi" w:hAnsi="Times New Roman"/>
          <w:sz w:val="24"/>
          <w:szCs w:val="24"/>
        </w:rPr>
        <w:t>30. Теорема о производительности алгоритмов сортировки. Сортировка за линейное вр</w:t>
      </w:r>
      <w:r w:rsidRPr="007344A0">
        <w:rPr>
          <w:rFonts w:ascii="Times New Roman" w:eastAsiaTheme="minorHAnsi" w:hAnsi="Times New Roman"/>
          <w:sz w:val="24"/>
          <w:szCs w:val="24"/>
        </w:rPr>
        <w:t>е</w:t>
      </w:r>
      <w:r w:rsidRPr="007344A0">
        <w:rPr>
          <w:rFonts w:ascii="Times New Roman" w:eastAsiaTheme="minorHAnsi" w:hAnsi="Times New Roman"/>
          <w:sz w:val="24"/>
          <w:szCs w:val="24"/>
        </w:rPr>
        <w:t>мя.</w:t>
      </w:r>
    </w:p>
    <w:p w:rsidR="007F21E1" w:rsidRPr="007344A0" w:rsidRDefault="007F21E1" w:rsidP="007F21E1">
      <w:pPr>
        <w:autoSpaceDE w:val="0"/>
        <w:autoSpaceDN w:val="0"/>
        <w:adjustRightInd w:val="0"/>
        <w:ind w:left="0" w:right="-2" w:firstLine="0"/>
        <w:rPr>
          <w:rFonts w:ascii="Times New Roman" w:eastAsiaTheme="minorHAnsi" w:hAnsi="Times New Roman"/>
          <w:sz w:val="24"/>
          <w:szCs w:val="24"/>
        </w:rPr>
      </w:pPr>
      <w:r w:rsidRPr="007344A0">
        <w:rPr>
          <w:rFonts w:ascii="Times New Roman" w:eastAsiaTheme="minorHAnsi" w:hAnsi="Times New Roman"/>
          <w:sz w:val="24"/>
          <w:szCs w:val="24"/>
        </w:rPr>
        <w:t>31. Сортировка подсчетом. Поразрядная сортировка. Блочная сортировка.</w:t>
      </w:r>
    </w:p>
    <w:p w:rsidR="007F21E1" w:rsidRPr="007344A0" w:rsidRDefault="007F21E1" w:rsidP="007F21E1">
      <w:pPr>
        <w:autoSpaceDE w:val="0"/>
        <w:autoSpaceDN w:val="0"/>
        <w:adjustRightInd w:val="0"/>
        <w:ind w:left="0" w:right="-2" w:firstLine="0"/>
        <w:rPr>
          <w:rFonts w:ascii="Times New Roman" w:eastAsiaTheme="minorHAnsi" w:hAnsi="Times New Roman"/>
          <w:sz w:val="24"/>
          <w:szCs w:val="24"/>
        </w:rPr>
      </w:pPr>
      <w:r w:rsidRPr="007344A0">
        <w:rPr>
          <w:rFonts w:ascii="Times New Roman" w:eastAsiaTheme="minorHAnsi" w:hAnsi="Times New Roman"/>
          <w:sz w:val="24"/>
          <w:szCs w:val="24"/>
        </w:rPr>
        <w:t>32. NP полнота. Классы сложности P и NP. Задача о выполнимости схемы.</w:t>
      </w:r>
    </w:p>
    <w:p w:rsidR="007F21E1" w:rsidRPr="007344A0" w:rsidRDefault="007F21E1" w:rsidP="007F21E1">
      <w:pPr>
        <w:autoSpaceDE w:val="0"/>
        <w:autoSpaceDN w:val="0"/>
        <w:adjustRightInd w:val="0"/>
        <w:ind w:left="0" w:right="-2" w:firstLine="0"/>
        <w:rPr>
          <w:rFonts w:ascii="Times New Roman" w:eastAsiaTheme="minorHAnsi" w:hAnsi="Times New Roman"/>
          <w:sz w:val="24"/>
          <w:szCs w:val="24"/>
        </w:rPr>
      </w:pPr>
      <w:r w:rsidRPr="007344A0">
        <w:rPr>
          <w:rFonts w:ascii="Times New Roman" w:eastAsiaTheme="minorHAnsi" w:hAnsi="Times New Roman"/>
          <w:sz w:val="24"/>
          <w:szCs w:val="24"/>
        </w:rPr>
        <w:t>33. Задача о Гамильтоновом цикле. Задача коммивояжера.</w:t>
      </w:r>
    </w:p>
    <w:p w:rsidR="007F21E1" w:rsidRPr="007344A0" w:rsidRDefault="007F21E1" w:rsidP="007F21E1">
      <w:pPr>
        <w:autoSpaceDE w:val="0"/>
        <w:autoSpaceDN w:val="0"/>
        <w:adjustRightInd w:val="0"/>
        <w:ind w:left="0" w:right="-2" w:firstLine="0"/>
        <w:rPr>
          <w:rFonts w:ascii="Times New Roman" w:eastAsiaTheme="minorHAnsi" w:hAnsi="Times New Roman"/>
          <w:sz w:val="24"/>
          <w:szCs w:val="24"/>
        </w:rPr>
      </w:pPr>
      <w:r w:rsidRPr="007344A0">
        <w:rPr>
          <w:rFonts w:ascii="Times New Roman" w:eastAsiaTheme="minorHAnsi" w:hAnsi="Times New Roman"/>
          <w:sz w:val="24"/>
          <w:szCs w:val="24"/>
        </w:rPr>
        <w:t>34. Задача о сумме подмножества. Задача о Гамильтоновом пути.</w:t>
      </w:r>
    </w:p>
    <w:p w:rsidR="007F21E1" w:rsidRPr="007344A0" w:rsidRDefault="007F21E1" w:rsidP="007F21E1">
      <w:pPr>
        <w:ind w:left="0" w:right="-2" w:firstLine="0"/>
        <w:rPr>
          <w:rFonts w:ascii="Times New Roman" w:hAnsi="Times New Roman"/>
          <w:sz w:val="24"/>
          <w:szCs w:val="24"/>
        </w:rPr>
      </w:pPr>
      <w:r w:rsidRPr="007344A0">
        <w:rPr>
          <w:rFonts w:ascii="Times New Roman" w:eastAsiaTheme="minorHAnsi" w:hAnsi="Times New Roman"/>
          <w:sz w:val="24"/>
          <w:szCs w:val="24"/>
        </w:rPr>
        <w:t>35. Задача о независимом множестве вершин.</w:t>
      </w:r>
    </w:p>
    <w:p w:rsidR="00D545B3" w:rsidRDefault="00D545B3" w:rsidP="00680B29">
      <w:pPr>
        <w:ind w:right="-1"/>
        <w:rPr>
          <w:rFonts w:ascii="Times New Roman" w:hAnsi="Times New Roman"/>
          <w:sz w:val="24"/>
          <w:szCs w:val="24"/>
        </w:rPr>
      </w:pPr>
    </w:p>
    <w:p w:rsidR="00134719" w:rsidRDefault="00134719" w:rsidP="00134719">
      <w:pPr>
        <w:ind w:right="-1"/>
        <w:rPr>
          <w:rFonts w:ascii="Times New Roman" w:hAnsi="Times New Roman"/>
          <w:sz w:val="24"/>
          <w:szCs w:val="24"/>
        </w:rPr>
      </w:pPr>
    </w:p>
    <w:p w:rsidR="00134719" w:rsidRPr="007344A0" w:rsidRDefault="00134719" w:rsidP="00134719">
      <w:pPr>
        <w:ind w:right="-1"/>
        <w:rPr>
          <w:rFonts w:ascii="Times New Roman" w:hAnsi="Times New Roman"/>
          <w:sz w:val="24"/>
          <w:szCs w:val="24"/>
        </w:rPr>
        <w:sectPr w:rsidR="00134719" w:rsidRPr="007344A0" w:rsidSect="00D545B3">
          <w:footerReference w:type="default" r:id="rId9"/>
          <w:pgSz w:w="11906" w:h="16838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</w:p>
    <w:p w:rsidR="00D545B3" w:rsidRPr="007344A0" w:rsidRDefault="00D545B3" w:rsidP="00680B29">
      <w:pPr>
        <w:numPr>
          <w:ilvl w:val="0"/>
          <w:numId w:val="29"/>
        </w:numPr>
        <w:ind w:right="-1"/>
        <w:rPr>
          <w:rFonts w:ascii="Times New Roman" w:hAnsi="Times New Roman"/>
          <w:b/>
          <w:color w:val="000000"/>
          <w:sz w:val="24"/>
          <w:szCs w:val="24"/>
        </w:rPr>
      </w:pPr>
      <w:r w:rsidRPr="007344A0">
        <w:rPr>
          <w:rFonts w:ascii="Times New Roman" w:hAnsi="Times New Roman"/>
          <w:b/>
          <w:color w:val="000000"/>
          <w:sz w:val="24"/>
          <w:szCs w:val="24"/>
        </w:rPr>
        <w:lastRenderedPageBreak/>
        <w:t xml:space="preserve">Критерии оценки </w:t>
      </w:r>
      <w:proofErr w:type="spellStart"/>
      <w:r w:rsidRPr="007344A0">
        <w:rPr>
          <w:rFonts w:ascii="Times New Roman" w:hAnsi="Times New Roman"/>
          <w:b/>
          <w:color w:val="000000"/>
          <w:sz w:val="24"/>
          <w:szCs w:val="24"/>
        </w:rPr>
        <w:t>сформированности</w:t>
      </w:r>
      <w:proofErr w:type="spellEnd"/>
      <w:r w:rsidRPr="007344A0">
        <w:rPr>
          <w:rFonts w:ascii="Times New Roman" w:hAnsi="Times New Roman"/>
          <w:b/>
          <w:color w:val="000000"/>
          <w:sz w:val="24"/>
          <w:szCs w:val="24"/>
        </w:rPr>
        <w:t xml:space="preserve"> компетенций в рамках промежуточной аттестации по дисциплине</w:t>
      </w:r>
    </w:p>
    <w:p w:rsidR="00351B9B" w:rsidRPr="007344A0" w:rsidRDefault="00351B9B" w:rsidP="00134719">
      <w:pPr>
        <w:ind w:left="720" w:right="-1" w:firstLine="0"/>
        <w:rPr>
          <w:rFonts w:ascii="Times New Roman" w:hAnsi="Times New Roman"/>
          <w:b/>
          <w:color w:val="000000"/>
          <w:sz w:val="24"/>
          <w:szCs w:val="24"/>
        </w:rPr>
      </w:pPr>
    </w:p>
    <w:p w:rsidR="00D545B3" w:rsidRPr="007344A0" w:rsidRDefault="00D545B3" w:rsidP="00680B29">
      <w:pPr>
        <w:ind w:left="0" w:right="-1" w:firstLine="743"/>
        <w:jc w:val="right"/>
        <w:rPr>
          <w:rFonts w:ascii="Times New Roman" w:hAnsi="Times New Roman"/>
          <w:color w:val="000000"/>
          <w:sz w:val="24"/>
          <w:szCs w:val="24"/>
        </w:rPr>
      </w:pPr>
      <w:r w:rsidRPr="007344A0">
        <w:rPr>
          <w:rFonts w:ascii="Times New Roman" w:hAnsi="Times New Roman"/>
          <w:color w:val="000000"/>
          <w:sz w:val="24"/>
          <w:szCs w:val="24"/>
        </w:rPr>
        <w:t>Таблица П</w:t>
      </w:r>
      <w:proofErr w:type="gramStart"/>
      <w:r w:rsidRPr="007344A0">
        <w:rPr>
          <w:rFonts w:ascii="Times New Roman" w:hAnsi="Times New Roman"/>
          <w:color w:val="000000"/>
          <w:sz w:val="24"/>
          <w:szCs w:val="24"/>
        </w:rPr>
        <w:t>1</w:t>
      </w:r>
      <w:proofErr w:type="gramEnd"/>
      <w:r w:rsidRPr="007344A0">
        <w:rPr>
          <w:rFonts w:ascii="Times New Roman" w:hAnsi="Times New Roman"/>
          <w:color w:val="000000"/>
          <w:sz w:val="24"/>
          <w:szCs w:val="24"/>
        </w:rPr>
        <w:t>.</w:t>
      </w:r>
      <w:r w:rsidR="00E77401">
        <w:rPr>
          <w:rFonts w:ascii="Times New Roman" w:hAnsi="Times New Roman"/>
          <w:color w:val="000000"/>
          <w:sz w:val="24"/>
          <w:szCs w:val="24"/>
        </w:rPr>
        <w:t>3</w:t>
      </w:r>
    </w:p>
    <w:tbl>
      <w:tblPr>
        <w:tblW w:w="1512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551"/>
        <w:gridCol w:w="3293"/>
        <w:gridCol w:w="1767"/>
        <w:gridCol w:w="1892"/>
        <w:gridCol w:w="2347"/>
        <w:gridCol w:w="2139"/>
      </w:tblGrid>
      <w:tr w:rsidR="00D545B3" w:rsidRPr="007344A0" w:rsidTr="00505B78">
        <w:trPr>
          <w:jc w:val="center"/>
        </w:trPr>
        <w:tc>
          <w:tcPr>
            <w:tcW w:w="1134" w:type="dxa"/>
            <w:shd w:val="clear" w:color="auto" w:fill="auto"/>
          </w:tcPr>
          <w:p w:rsidR="00D545B3" w:rsidRPr="007344A0" w:rsidRDefault="00D545B3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7344A0">
              <w:rPr>
                <w:rFonts w:ascii="Times New Roman" w:hAnsi="Times New Roman"/>
                <w:b/>
                <w:sz w:val="24"/>
                <w:szCs w:val="24"/>
              </w:rPr>
              <w:t xml:space="preserve">Шифр </w:t>
            </w:r>
            <w:proofErr w:type="gramStart"/>
            <w:r w:rsidRPr="007344A0">
              <w:rPr>
                <w:rFonts w:ascii="Times New Roman" w:hAnsi="Times New Roman"/>
                <w:b/>
                <w:sz w:val="24"/>
                <w:szCs w:val="24"/>
              </w:rPr>
              <w:t>компе-</w:t>
            </w:r>
            <w:proofErr w:type="spellStart"/>
            <w:r w:rsidRPr="007344A0">
              <w:rPr>
                <w:rFonts w:ascii="Times New Roman" w:hAnsi="Times New Roman"/>
                <w:b/>
                <w:sz w:val="24"/>
                <w:szCs w:val="24"/>
              </w:rPr>
              <w:t>тенций</w:t>
            </w:r>
            <w:proofErr w:type="spellEnd"/>
            <w:proofErr w:type="gramEnd"/>
          </w:p>
        </w:tc>
        <w:tc>
          <w:tcPr>
            <w:tcW w:w="2551" w:type="dxa"/>
            <w:shd w:val="clear" w:color="auto" w:fill="auto"/>
          </w:tcPr>
          <w:p w:rsidR="00D545B3" w:rsidRPr="007344A0" w:rsidRDefault="00D545B3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7344A0">
              <w:rPr>
                <w:rFonts w:ascii="Times New Roman" w:hAnsi="Times New Roman"/>
                <w:b/>
                <w:sz w:val="24"/>
                <w:szCs w:val="24"/>
              </w:rPr>
              <w:t>Структурные эл</w:t>
            </w:r>
            <w:r w:rsidRPr="007344A0">
              <w:rPr>
                <w:rFonts w:ascii="Times New Roman" w:hAnsi="Times New Roman"/>
                <w:b/>
                <w:sz w:val="24"/>
                <w:szCs w:val="24"/>
              </w:rPr>
              <w:t>е</w:t>
            </w:r>
            <w:r w:rsidRPr="007344A0">
              <w:rPr>
                <w:rFonts w:ascii="Times New Roman" w:hAnsi="Times New Roman"/>
                <w:b/>
                <w:sz w:val="24"/>
                <w:szCs w:val="24"/>
              </w:rPr>
              <w:t xml:space="preserve">менты оценочных средств </w:t>
            </w:r>
          </w:p>
        </w:tc>
        <w:tc>
          <w:tcPr>
            <w:tcW w:w="3293" w:type="dxa"/>
            <w:shd w:val="clear" w:color="auto" w:fill="auto"/>
          </w:tcPr>
          <w:p w:rsidR="00D545B3" w:rsidRPr="007344A0" w:rsidRDefault="00D545B3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7344A0">
              <w:rPr>
                <w:rFonts w:ascii="Times New Roman" w:hAnsi="Times New Roman"/>
                <w:b/>
                <w:sz w:val="24"/>
                <w:szCs w:val="24"/>
              </w:rPr>
              <w:t>Показатель</w:t>
            </w:r>
            <w:r w:rsidRPr="007344A0">
              <w:rPr>
                <w:rFonts w:ascii="Times New Roman" w:hAnsi="Times New Roman"/>
                <w:b/>
                <w:sz w:val="24"/>
                <w:szCs w:val="24"/>
              </w:rPr>
              <w:br/>
            </w:r>
            <w:proofErr w:type="spellStart"/>
            <w:r w:rsidRPr="007344A0">
              <w:rPr>
                <w:rFonts w:ascii="Times New Roman" w:hAnsi="Times New Roman"/>
                <w:b/>
                <w:sz w:val="24"/>
                <w:szCs w:val="24"/>
              </w:rPr>
              <w:t>сформированности</w:t>
            </w:r>
            <w:proofErr w:type="spellEnd"/>
          </w:p>
        </w:tc>
        <w:tc>
          <w:tcPr>
            <w:tcW w:w="1767" w:type="dxa"/>
            <w:shd w:val="clear" w:color="auto" w:fill="auto"/>
          </w:tcPr>
          <w:p w:rsidR="00D545B3" w:rsidRPr="007344A0" w:rsidRDefault="00D545B3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7344A0">
              <w:rPr>
                <w:rFonts w:ascii="Times New Roman" w:hAnsi="Times New Roman"/>
                <w:b/>
                <w:sz w:val="24"/>
                <w:szCs w:val="24"/>
              </w:rPr>
              <w:t>Не сформ</w:t>
            </w:r>
            <w:r w:rsidRPr="007344A0">
              <w:rPr>
                <w:rFonts w:ascii="Times New Roman" w:hAnsi="Times New Roman"/>
                <w:b/>
                <w:sz w:val="24"/>
                <w:szCs w:val="24"/>
              </w:rPr>
              <w:t>и</w:t>
            </w:r>
            <w:r w:rsidRPr="007344A0">
              <w:rPr>
                <w:rFonts w:ascii="Times New Roman" w:hAnsi="Times New Roman"/>
                <w:b/>
                <w:sz w:val="24"/>
                <w:szCs w:val="24"/>
              </w:rPr>
              <w:t>рован</w:t>
            </w:r>
          </w:p>
        </w:tc>
        <w:tc>
          <w:tcPr>
            <w:tcW w:w="1892" w:type="dxa"/>
            <w:shd w:val="clear" w:color="auto" w:fill="auto"/>
          </w:tcPr>
          <w:p w:rsidR="00D545B3" w:rsidRPr="007344A0" w:rsidRDefault="00BB1E20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7344A0">
              <w:rPr>
                <w:rFonts w:ascii="Times New Roman" w:hAnsi="Times New Roman"/>
                <w:b/>
                <w:sz w:val="24"/>
                <w:szCs w:val="24"/>
              </w:rPr>
              <w:t>Порого</w:t>
            </w:r>
            <w:r w:rsidR="00D545B3" w:rsidRPr="007344A0">
              <w:rPr>
                <w:rFonts w:ascii="Times New Roman" w:hAnsi="Times New Roman"/>
                <w:b/>
                <w:sz w:val="24"/>
                <w:szCs w:val="24"/>
              </w:rPr>
              <w:t>вый уровень</w:t>
            </w:r>
          </w:p>
        </w:tc>
        <w:tc>
          <w:tcPr>
            <w:tcW w:w="2347" w:type="dxa"/>
            <w:shd w:val="clear" w:color="auto" w:fill="auto"/>
          </w:tcPr>
          <w:p w:rsidR="00D545B3" w:rsidRPr="007344A0" w:rsidRDefault="00D545B3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7344A0">
              <w:rPr>
                <w:rFonts w:ascii="Times New Roman" w:hAnsi="Times New Roman"/>
                <w:b/>
                <w:sz w:val="24"/>
                <w:szCs w:val="24"/>
              </w:rPr>
              <w:t>Базовый уровень</w:t>
            </w:r>
          </w:p>
        </w:tc>
        <w:tc>
          <w:tcPr>
            <w:tcW w:w="2139" w:type="dxa"/>
            <w:shd w:val="clear" w:color="auto" w:fill="auto"/>
          </w:tcPr>
          <w:p w:rsidR="00D545B3" w:rsidRPr="007344A0" w:rsidRDefault="00D545B3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7344A0">
              <w:rPr>
                <w:rFonts w:ascii="Times New Roman" w:hAnsi="Times New Roman"/>
                <w:b/>
                <w:sz w:val="24"/>
                <w:szCs w:val="24"/>
              </w:rPr>
              <w:t>Продвинутый уровень</w:t>
            </w:r>
          </w:p>
        </w:tc>
      </w:tr>
      <w:tr w:rsidR="00D545B3" w:rsidRPr="007344A0" w:rsidTr="00505B78">
        <w:trPr>
          <w:jc w:val="center"/>
        </w:trPr>
        <w:tc>
          <w:tcPr>
            <w:tcW w:w="1134" w:type="dxa"/>
            <w:shd w:val="clear" w:color="auto" w:fill="auto"/>
          </w:tcPr>
          <w:p w:rsidR="00D545B3" w:rsidRPr="007344A0" w:rsidRDefault="00D545B3" w:rsidP="00680B29">
            <w:pPr>
              <w:ind w:left="0" w:right="-1" w:firstLine="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344A0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ОПК-</w:t>
            </w:r>
            <w:r w:rsidR="009274B2" w:rsidRPr="007344A0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3</w:t>
            </w:r>
          </w:p>
        </w:tc>
        <w:tc>
          <w:tcPr>
            <w:tcW w:w="2551" w:type="dxa"/>
            <w:shd w:val="clear" w:color="auto" w:fill="auto"/>
          </w:tcPr>
          <w:p w:rsidR="00E77401" w:rsidRPr="00E77401" w:rsidRDefault="00E77401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77401">
              <w:rPr>
                <w:rFonts w:ascii="Times New Roman" w:hAnsi="Times New Roman"/>
                <w:sz w:val="24"/>
                <w:szCs w:val="24"/>
                <w:lang w:eastAsia="ru-RU"/>
              </w:rPr>
              <w:t>Портфолио/</w:t>
            </w:r>
            <w:proofErr w:type="spellStart"/>
            <w:r w:rsidRPr="00E77401">
              <w:rPr>
                <w:rFonts w:ascii="Times New Roman" w:hAnsi="Times New Roman"/>
                <w:sz w:val="24"/>
                <w:szCs w:val="24"/>
                <w:lang w:eastAsia="ru-RU"/>
              </w:rPr>
              <w:t>Дифзачет</w:t>
            </w:r>
            <w:proofErr w:type="spellEnd"/>
          </w:p>
          <w:p w:rsidR="00D545B3" w:rsidRPr="00E77401" w:rsidRDefault="00E77401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E77401">
              <w:rPr>
                <w:rFonts w:ascii="Times New Roman" w:hAnsi="Times New Roman"/>
                <w:sz w:val="24"/>
                <w:szCs w:val="24"/>
                <w:lang w:eastAsia="ru-RU"/>
              </w:rPr>
              <w:t>(Доклад, сообщение)</w:t>
            </w:r>
            <w:r w:rsidR="007F21E1" w:rsidRPr="00E77401">
              <w:rPr>
                <w:rFonts w:ascii="Times New Roman" w:hAnsi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293" w:type="dxa"/>
            <w:shd w:val="clear" w:color="auto" w:fill="auto"/>
          </w:tcPr>
          <w:p w:rsidR="00D545B3" w:rsidRPr="007344A0" w:rsidRDefault="009274B2" w:rsidP="00680B29">
            <w:pPr>
              <w:ind w:left="0" w:right="-1" w:firstLine="0"/>
              <w:textAlignment w:val="baseline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344A0">
              <w:rPr>
                <w:rFonts w:ascii="Times New Roman" w:hAnsi="Times New Roman"/>
                <w:b/>
                <w:noProof/>
                <w:sz w:val="24"/>
                <w:szCs w:val="24"/>
              </w:rPr>
              <w:t>ОПК-3.1</w:t>
            </w:r>
            <w:proofErr w:type="gramStart"/>
            <w:r w:rsidRPr="007344A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344A0">
              <w:rPr>
                <w:rFonts w:ascii="Times New Roman" w:hAnsi="Times New Roman"/>
                <w:noProof/>
                <w:sz w:val="24"/>
                <w:szCs w:val="24"/>
              </w:rPr>
              <w:t>З</w:t>
            </w:r>
            <w:proofErr w:type="gramEnd"/>
            <w:r w:rsidRPr="007344A0">
              <w:rPr>
                <w:rFonts w:ascii="Times New Roman" w:hAnsi="Times New Roman"/>
                <w:noProof/>
                <w:sz w:val="24"/>
                <w:szCs w:val="24"/>
              </w:rPr>
              <w:t>нать: принципы, методы и средства анализа и структурирования профессиональной информации</w:t>
            </w:r>
          </w:p>
          <w:p w:rsidR="009274B2" w:rsidRPr="007344A0" w:rsidRDefault="009274B2" w:rsidP="00680B29">
            <w:pPr>
              <w:ind w:left="0" w:right="-1" w:firstLine="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  <w:highlight w:val="yellow"/>
              </w:rPr>
            </w:pPr>
            <w:r w:rsidRPr="007344A0">
              <w:rPr>
                <w:rFonts w:ascii="Times New Roman" w:hAnsi="Times New Roman"/>
                <w:b/>
                <w:noProof/>
                <w:sz w:val="24"/>
                <w:szCs w:val="24"/>
              </w:rPr>
              <w:t>ОПК-3.2</w:t>
            </w:r>
            <w:r w:rsidRPr="007344A0">
              <w:rPr>
                <w:rFonts w:ascii="Times New Roman" w:hAnsi="Times New Roman"/>
                <w:noProof/>
                <w:sz w:val="24"/>
                <w:szCs w:val="24"/>
              </w:rPr>
              <w:t xml:space="preserve"> Уметь: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</w:tc>
        <w:tc>
          <w:tcPr>
            <w:tcW w:w="1767" w:type="dxa"/>
            <w:shd w:val="clear" w:color="auto" w:fill="auto"/>
          </w:tcPr>
          <w:p w:rsidR="00D545B3" w:rsidRPr="007344A0" w:rsidRDefault="00BB1E20" w:rsidP="009274B2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highlight w:val="magenta"/>
              </w:rPr>
            </w:pPr>
            <w:r w:rsidRPr="007344A0">
              <w:rPr>
                <w:rFonts w:ascii="Times New Roman" w:hAnsi="Times New Roman"/>
                <w:sz w:val="24"/>
                <w:szCs w:val="24"/>
              </w:rPr>
              <w:t>Не имеет представление о принципах анализа, о м</w:t>
            </w:r>
            <w:r w:rsidRPr="007344A0">
              <w:rPr>
                <w:rFonts w:ascii="Times New Roman" w:hAnsi="Times New Roman"/>
                <w:sz w:val="24"/>
                <w:szCs w:val="24"/>
              </w:rPr>
              <w:t>е</w:t>
            </w:r>
            <w:r w:rsidRPr="007344A0">
              <w:rPr>
                <w:rFonts w:ascii="Times New Roman" w:hAnsi="Times New Roman"/>
                <w:sz w:val="24"/>
                <w:szCs w:val="24"/>
              </w:rPr>
              <w:t xml:space="preserve">тодах </w:t>
            </w:r>
            <w:r w:rsidR="009274B2" w:rsidRPr="007344A0">
              <w:rPr>
                <w:rFonts w:ascii="Times New Roman" w:hAnsi="Times New Roman"/>
                <w:sz w:val="24"/>
                <w:szCs w:val="24"/>
              </w:rPr>
              <w:t>анализа сложности а</w:t>
            </w:r>
            <w:r w:rsidR="009274B2" w:rsidRPr="007344A0">
              <w:rPr>
                <w:rFonts w:ascii="Times New Roman" w:hAnsi="Times New Roman"/>
                <w:sz w:val="24"/>
                <w:szCs w:val="24"/>
              </w:rPr>
              <w:t>л</w:t>
            </w:r>
            <w:r w:rsidR="009274B2" w:rsidRPr="007344A0">
              <w:rPr>
                <w:rFonts w:ascii="Times New Roman" w:hAnsi="Times New Roman"/>
                <w:sz w:val="24"/>
                <w:szCs w:val="24"/>
              </w:rPr>
              <w:t>горитмов.</w:t>
            </w:r>
          </w:p>
        </w:tc>
        <w:tc>
          <w:tcPr>
            <w:tcW w:w="1892" w:type="dxa"/>
            <w:shd w:val="clear" w:color="auto" w:fill="auto"/>
          </w:tcPr>
          <w:p w:rsidR="00D545B3" w:rsidRPr="007344A0" w:rsidRDefault="00BB1E20" w:rsidP="00680B29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7344A0">
              <w:rPr>
                <w:rFonts w:ascii="Times New Roman" w:hAnsi="Times New Roman"/>
                <w:sz w:val="24"/>
                <w:szCs w:val="24"/>
              </w:rPr>
              <w:t>Имеет неполное (фрагмента</w:t>
            </w:r>
            <w:r w:rsidRPr="007344A0">
              <w:rPr>
                <w:rFonts w:ascii="Times New Roman" w:hAnsi="Times New Roman"/>
                <w:sz w:val="24"/>
                <w:szCs w:val="24"/>
              </w:rPr>
              <w:t>р</w:t>
            </w:r>
            <w:r w:rsidRPr="007344A0">
              <w:rPr>
                <w:rFonts w:ascii="Times New Roman" w:hAnsi="Times New Roman"/>
                <w:sz w:val="24"/>
                <w:szCs w:val="24"/>
              </w:rPr>
              <w:t>ное, недооц</w:t>
            </w:r>
            <w:r w:rsidRPr="007344A0">
              <w:rPr>
                <w:rFonts w:ascii="Times New Roman" w:hAnsi="Times New Roman"/>
                <w:sz w:val="24"/>
                <w:szCs w:val="24"/>
              </w:rPr>
              <w:t>е</w:t>
            </w:r>
            <w:r w:rsidRPr="007344A0">
              <w:rPr>
                <w:rFonts w:ascii="Times New Roman" w:hAnsi="Times New Roman"/>
                <w:sz w:val="24"/>
                <w:szCs w:val="24"/>
              </w:rPr>
              <w:t>нивает) пре</w:t>
            </w:r>
            <w:r w:rsidRPr="007344A0">
              <w:rPr>
                <w:rFonts w:ascii="Times New Roman" w:hAnsi="Times New Roman"/>
                <w:sz w:val="24"/>
                <w:szCs w:val="24"/>
              </w:rPr>
              <w:t>д</w:t>
            </w:r>
            <w:r w:rsidRPr="007344A0">
              <w:rPr>
                <w:rFonts w:ascii="Times New Roman" w:hAnsi="Times New Roman"/>
                <w:sz w:val="24"/>
                <w:szCs w:val="24"/>
              </w:rPr>
              <w:t xml:space="preserve">ставление о принципах </w:t>
            </w:r>
            <w:r w:rsidR="009274B2" w:rsidRPr="007344A0">
              <w:rPr>
                <w:rFonts w:ascii="Times New Roman" w:hAnsi="Times New Roman"/>
                <w:sz w:val="24"/>
                <w:szCs w:val="24"/>
              </w:rPr>
              <w:t>ан</w:t>
            </w:r>
            <w:r w:rsidR="009274B2" w:rsidRPr="007344A0">
              <w:rPr>
                <w:rFonts w:ascii="Times New Roman" w:hAnsi="Times New Roman"/>
                <w:sz w:val="24"/>
                <w:szCs w:val="24"/>
              </w:rPr>
              <w:t>а</w:t>
            </w:r>
            <w:r w:rsidR="009274B2" w:rsidRPr="007344A0">
              <w:rPr>
                <w:rFonts w:ascii="Times New Roman" w:hAnsi="Times New Roman"/>
                <w:sz w:val="24"/>
                <w:szCs w:val="24"/>
              </w:rPr>
              <w:t>лиза сложности алгоритмов</w:t>
            </w:r>
            <w:r w:rsidRPr="007344A0">
              <w:rPr>
                <w:rFonts w:ascii="Times New Roman" w:hAnsi="Times New Roman"/>
                <w:sz w:val="24"/>
                <w:szCs w:val="24"/>
              </w:rPr>
              <w:t>, умеет воспр</w:t>
            </w:r>
            <w:r w:rsidRPr="007344A0">
              <w:rPr>
                <w:rFonts w:ascii="Times New Roman" w:hAnsi="Times New Roman"/>
                <w:sz w:val="24"/>
                <w:szCs w:val="24"/>
              </w:rPr>
              <w:t>и</w:t>
            </w:r>
            <w:r w:rsidRPr="007344A0">
              <w:rPr>
                <w:rFonts w:ascii="Times New Roman" w:hAnsi="Times New Roman"/>
                <w:sz w:val="24"/>
                <w:szCs w:val="24"/>
              </w:rPr>
              <w:t>нимать инфо</w:t>
            </w:r>
            <w:r w:rsidRPr="007344A0">
              <w:rPr>
                <w:rFonts w:ascii="Times New Roman" w:hAnsi="Times New Roman"/>
                <w:sz w:val="24"/>
                <w:szCs w:val="24"/>
              </w:rPr>
              <w:t>р</w:t>
            </w:r>
            <w:r w:rsidRPr="007344A0">
              <w:rPr>
                <w:rFonts w:ascii="Times New Roman" w:hAnsi="Times New Roman"/>
                <w:sz w:val="24"/>
                <w:szCs w:val="24"/>
              </w:rPr>
              <w:t>мацию в ч</w:t>
            </w:r>
            <w:r w:rsidRPr="007344A0">
              <w:rPr>
                <w:rFonts w:ascii="Times New Roman" w:hAnsi="Times New Roman"/>
                <w:sz w:val="24"/>
                <w:szCs w:val="24"/>
              </w:rPr>
              <w:t>а</w:t>
            </w:r>
            <w:r w:rsidRPr="007344A0">
              <w:rPr>
                <w:rFonts w:ascii="Times New Roman" w:hAnsi="Times New Roman"/>
                <w:sz w:val="24"/>
                <w:szCs w:val="24"/>
              </w:rPr>
              <w:t>стичном объ</w:t>
            </w:r>
            <w:r w:rsidRPr="007344A0">
              <w:rPr>
                <w:rFonts w:ascii="Times New Roman" w:hAnsi="Times New Roman"/>
                <w:sz w:val="24"/>
                <w:szCs w:val="24"/>
              </w:rPr>
              <w:t>е</w:t>
            </w:r>
            <w:r w:rsidRPr="007344A0">
              <w:rPr>
                <w:rFonts w:ascii="Times New Roman" w:hAnsi="Times New Roman"/>
                <w:sz w:val="24"/>
                <w:szCs w:val="24"/>
              </w:rPr>
              <w:t>ме.</w:t>
            </w:r>
          </w:p>
        </w:tc>
        <w:tc>
          <w:tcPr>
            <w:tcW w:w="2347" w:type="dxa"/>
            <w:shd w:val="clear" w:color="auto" w:fill="auto"/>
          </w:tcPr>
          <w:p w:rsidR="00D545B3" w:rsidRPr="007344A0" w:rsidRDefault="00BB1E20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7344A0">
              <w:rPr>
                <w:rFonts w:ascii="Times New Roman" w:hAnsi="Times New Roman"/>
                <w:sz w:val="24"/>
                <w:szCs w:val="24"/>
              </w:rPr>
              <w:t>Допускает неточн</w:t>
            </w:r>
            <w:r w:rsidRPr="007344A0">
              <w:rPr>
                <w:rFonts w:ascii="Times New Roman" w:hAnsi="Times New Roman"/>
                <w:sz w:val="24"/>
                <w:szCs w:val="24"/>
              </w:rPr>
              <w:t>о</w:t>
            </w:r>
            <w:r w:rsidRPr="007344A0">
              <w:rPr>
                <w:rFonts w:ascii="Times New Roman" w:hAnsi="Times New Roman"/>
                <w:sz w:val="24"/>
                <w:szCs w:val="24"/>
              </w:rPr>
              <w:t xml:space="preserve">сти (понимает </w:t>
            </w:r>
            <w:proofErr w:type="gramStart"/>
            <w:r w:rsidRPr="007344A0">
              <w:rPr>
                <w:rFonts w:ascii="Times New Roman" w:hAnsi="Times New Roman"/>
                <w:sz w:val="24"/>
                <w:szCs w:val="24"/>
              </w:rPr>
              <w:t>су</w:t>
            </w:r>
            <w:r w:rsidRPr="007344A0">
              <w:rPr>
                <w:rFonts w:ascii="Times New Roman" w:hAnsi="Times New Roman"/>
                <w:sz w:val="24"/>
                <w:szCs w:val="24"/>
              </w:rPr>
              <w:t>щ</w:t>
            </w:r>
            <w:r w:rsidRPr="007344A0">
              <w:rPr>
                <w:rFonts w:ascii="Times New Roman" w:hAnsi="Times New Roman"/>
                <w:sz w:val="24"/>
                <w:szCs w:val="24"/>
              </w:rPr>
              <w:t>ность</w:t>
            </w:r>
            <w:proofErr w:type="gramEnd"/>
            <w:r w:rsidRPr="007344A0">
              <w:rPr>
                <w:rFonts w:ascii="Times New Roman" w:hAnsi="Times New Roman"/>
                <w:sz w:val="24"/>
                <w:szCs w:val="24"/>
              </w:rPr>
              <w:t xml:space="preserve"> осознает зн</w:t>
            </w:r>
            <w:r w:rsidRPr="007344A0">
              <w:rPr>
                <w:rFonts w:ascii="Times New Roman" w:hAnsi="Times New Roman"/>
                <w:sz w:val="24"/>
                <w:szCs w:val="24"/>
              </w:rPr>
              <w:t>а</w:t>
            </w:r>
            <w:r w:rsidRPr="007344A0">
              <w:rPr>
                <w:rFonts w:ascii="Times New Roman" w:hAnsi="Times New Roman"/>
                <w:sz w:val="24"/>
                <w:szCs w:val="24"/>
              </w:rPr>
              <w:t>чимость) в принц</w:t>
            </w:r>
            <w:r w:rsidRPr="007344A0">
              <w:rPr>
                <w:rFonts w:ascii="Times New Roman" w:hAnsi="Times New Roman"/>
                <w:sz w:val="24"/>
                <w:szCs w:val="24"/>
              </w:rPr>
              <w:t>и</w:t>
            </w:r>
            <w:r w:rsidRPr="007344A0">
              <w:rPr>
                <w:rFonts w:ascii="Times New Roman" w:hAnsi="Times New Roman"/>
                <w:sz w:val="24"/>
                <w:szCs w:val="24"/>
              </w:rPr>
              <w:t xml:space="preserve">пах </w:t>
            </w:r>
            <w:r w:rsidR="009274B2" w:rsidRPr="007344A0">
              <w:rPr>
                <w:rFonts w:ascii="Times New Roman" w:hAnsi="Times New Roman"/>
                <w:sz w:val="24"/>
                <w:szCs w:val="24"/>
              </w:rPr>
              <w:t>анализа сло</w:t>
            </w:r>
            <w:r w:rsidR="009274B2" w:rsidRPr="007344A0">
              <w:rPr>
                <w:rFonts w:ascii="Times New Roman" w:hAnsi="Times New Roman"/>
                <w:sz w:val="24"/>
                <w:szCs w:val="24"/>
              </w:rPr>
              <w:t>ж</w:t>
            </w:r>
            <w:r w:rsidR="009274B2" w:rsidRPr="007344A0">
              <w:rPr>
                <w:rFonts w:ascii="Times New Roman" w:hAnsi="Times New Roman"/>
                <w:sz w:val="24"/>
                <w:szCs w:val="24"/>
              </w:rPr>
              <w:t>ности алгоритмов</w:t>
            </w:r>
            <w:r w:rsidRPr="007344A0">
              <w:rPr>
                <w:rFonts w:ascii="Times New Roman" w:hAnsi="Times New Roman"/>
                <w:sz w:val="24"/>
                <w:szCs w:val="24"/>
              </w:rPr>
              <w:t>, владеет культурой мышления, навык</w:t>
            </w:r>
            <w:r w:rsidRPr="007344A0">
              <w:rPr>
                <w:rFonts w:ascii="Times New Roman" w:hAnsi="Times New Roman"/>
                <w:sz w:val="24"/>
                <w:szCs w:val="24"/>
              </w:rPr>
              <w:t>а</w:t>
            </w:r>
            <w:r w:rsidRPr="007344A0">
              <w:rPr>
                <w:rFonts w:ascii="Times New Roman" w:hAnsi="Times New Roman"/>
                <w:sz w:val="24"/>
                <w:szCs w:val="24"/>
              </w:rPr>
              <w:t>ми обработки новой информации.</w:t>
            </w:r>
          </w:p>
        </w:tc>
        <w:tc>
          <w:tcPr>
            <w:tcW w:w="2139" w:type="dxa"/>
            <w:shd w:val="clear" w:color="auto" w:fill="auto"/>
          </w:tcPr>
          <w:p w:rsidR="00D545B3" w:rsidRPr="007344A0" w:rsidRDefault="00BB1E20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7344A0">
              <w:rPr>
                <w:rFonts w:ascii="Times New Roman" w:hAnsi="Times New Roman"/>
                <w:sz w:val="24"/>
                <w:szCs w:val="24"/>
              </w:rPr>
              <w:t>Демонстрирует четкое (целос</w:t>
            </w:r>
            <w:r w:rsidRPr="007344A0">
              <w:rPr>
                <w:rFonts w:ascii="Times New Roman" w:hAnsi="Times New Roman"/>
                <w:sz w:val="24"/>
                <w:szCs w:val="24"/>
              </w:rPr>
              <w:t>т</w:t>
            </w:r>
            <w:r w:rsidRPr="007344A0">
              <w:rPr>
                <w:rFonts w:ascii="Times New Roman" w:hAnsi="Times New Roman"/>
                <w:sz w:val="24"/>
                <w:szCs w:val="24"/>
              </w:rPr>
              <w:t>ное) представл</w:t>
            </w:r>
            <w:r w:rsidRPr="007344A0">
              <w:rPr>
                <w:rFonts w:ascii="Times New Roman" w:hAnsi="Times New Roman"/>
                <w:sz w:val="24"/>
                <w:szCs w:val="24"/>
              </w:rPr>
              <w:t>е</w:t>
            </w:r>
            <w:r w:rsidRPr="007344A0">
              <w:rPr>
                <w:rFonts w:ascii="Times New Roman" w:hAnsi="Times New Roman"/>
                <w:sz w:val="24"/>
                <w:szCs w:val="24"/>
              </w:rPr>
              <w:t>ние, готовность к правильному применению м</w:t>
            </w:r>
            <w:r w:rsidRPr="007344A0">
              <w:rPr>
                <w:rFonts w:ascii="Times New Roman" w:hAnsi="Times New Roman"/>
                <w:sz w:val="24"/>
                <w:szCs w:val="24"/>
              </w:rPr>
              <w:t>е</w:t>
            </w:r>
            <w:r w:rsidRPr="007344A0">
              <w:rPr>
                <w:rFonts w:ascii="Times New Roman" w:hAnsi="Times New Roman"/>
                <w:sz w:val="24"/>
                <w:szCs w:val="24"/>
              </w:rPr>
              <w:t xml:space="preserve">тодов </w:t>
            </w:r>
            <w:r w:rsidR="009274B2" w:rsidRPr="007344A0">
              <w:rPr>
                <w:rFonts w:ascii="Times New Roman" w:hAnsi="Times New Roman"/>
                <w:sz w:val="24"/>
                <w:szCs w:val="24"/>
              </w:rPr>
              <w:t>анализа сложности алг</w:t>
            </w:r>
            <w:r w:rsidR="009274B2" w:rsidRPr="007344A0">
              <w:rPr>
                <w:rFonts w:ascii="Times New Roman" w:hAnsi="Times New Roman"/>
                <w:sz w:val="24"/>
                <w:szCs w:val="24"/>
              </w:rPr>
              <w:t>о</w:t>
            </w:r>
            <w:r w:rsidR="009274B2" w:rsidRPr="007344A0">
              <w:rPr>
                <w:rFonts w:ascii="Times New Roman" w:hAnsi="Times New Roman"/>
                <w:sz w:val="24"/>
                <w:szCs w:val="24"/>
              </w:rPr>
              <w:t>ритмов</w:t>
            </w:r>
            <w:r w:rsidRPr="007344A0">
              <w:rPr>
                <w:rFonts w:ascii="Times New Roman" w:hAnsi="Times New Roman"/>
                <w:sz w:val="24"/>
                <w:szCs w:val="24"/>
              </w:rPr>
              <w:t>, умеет воспринимать и</w:t>
            </w:r>
            <w:r w:rsidRPr="007344A0">
              <w:rPr>
                <w:rFonts w:ascii="Times New Roman" w:hAnsi="Times New Roman"/>
                <w:sz w:val="24"/>
                <w:szCs w:val="24"/>
              </w:rPr>
              <w:t>н</w:t>
            </w:r>
            <w:r w:rsidRPr="007344A0">
              <w:rPr>
                <w:rFonts w:ascii="Times New Roman" w:hAnsi="Times New Roman"/>
                <w:sz w:val="24"/>
                <w:szCs w:val="24"/>
              </w:rPr>
              <w:t>формацию в по</w:t>
            </w:r>
            <w:r w:rsidRPr="007344A0">
              <w:rPr>
                <w:rFonts w:ascii="Times New Roman" w:hAnsi="Times New Roman"/>
                <w:sz w:val="24"/>
                <w:szCs w:val="24"/>
              </w:rPr>
              <w:t>л</w:t>
            </w:r>
            <w:r w:rsidRPr="007344A0">
              <w:rPr>
                <w:rFonts w:ascii="Times New Roman" w:hAnsi="Times New Roman"/>
                <w:sz w:val="24"/>
                <w:szCs w:val="24"/>
              </w:rPr>
              <w:t>ном объеме.</w:t>
            </w:r>
          </w:p>
        </w:tc>
      </w:tr>
      <w:tr w:rsidR="009274B2" w:rsidRPr="007344A0" w:rsidTr="00505B78">
        <w:trPr>
          <w:jc w:val="center"/>
        </w:trPr>
        <w:tc>
          <w:tcPr>
            <w:tcW w:w="1134" w:type="dxa"/>
            <w:shd w:val="clear" w:color="auto" w:fill="auto"/>
          </w:tcPr>
          <w:p w:rsidR="009274B2" w:rsidRPr="007344A0" w:rsidRDefault="009274B2" w:rsidP="00680B29">
            <w:pPr>
              <w:ind w:left="0" w:right="-1" w:firstLine="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344A0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ОПК-3</w:t>
            </w:r>
          </w:p>
        </w:tc>
        <w:tc>
          <w:tcPr>
            <w:tcW w:w="2551" w:type="dxa"/>
            <w:shd w:val="clear" w:color="auto" w:fill="auto"/>
          </w:tcPr>
          <w:p w:rsidR="00E77401" w:rsidRPr="00E77401" w:rsidRDefault="00E77401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77401">
              <w:rPr>
                <w:rFonts w:ascii="Times New Roman" w:hAnsi="Times New Roman"/>
                <w:sz w:val="24"/>
                <w:szCs w:val="24"/>
                <w:lang w:eastAsia="ru-RU"/>
              </w:rPr>
              <w:t>Портфолио/</w:t>
            </w:r>
            <w:proofErr w:type="spellStart"/>
            <w:r w:rsidRPr="00E77401">
              <w:rPr>
                <w:rFonts w:ascii="Times New Roman" w:hAnsi="Times New Roman"/>
                <w:sz w:val="24"/>
                <w:szCs w:val="24"/>
                <w:lang w:eastAsia="ru-RU"/>
              </w:rPr>
              <w:t>Дифзачет</w:t>
            </w:r>
            <w:proofErr w:type="spellEnd"/>
          </w:p>
          <w:p w:rsidR="009274B2" w:rsidRPr="00E77401" w:rsidRDefault="00E77401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E77401">
              <w:rPr>
                <w:rFonts w:ascii="Times New Roman" w:hAnsi="Times New Roman"/>
                <w:sz w:val="24"/>
                <w:szCs w:val="24"/>
                <w:lang w:eastAsia="ru-RU"/>
              </w:rPr>
              <w:t>(Доклад, сообщение) </w:t>
            </w:r>
          </w:p>
        </w:tc>
        <w:tc>
          <w:tcPr>
            <w:tcW w:w="3293" w:type="dxa"/>
            <w:shd w:val="clear" w:color="auto" w:fill="auto"/>
          </w:tcPr>
          <w:p w:rsidR="009274B2" w:rsidRPr="007344A0" w:rsidRDefault="009274B2" w:rsidP="00680B29">
            <w:pPr>
              <w:ind w:left="0" w:right="-1" w:firstLine="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  <w:highlight w:val="yellow"/>
              </w:rPr>
            </w:pPr>
            <w:r w:rsidRPr="007344A0">
              <w:rPr>
                <w:rFonts w:ascii="Times New Roman" w:hAnsi="Times New Roman"/>
                <w:b/>
                <w:noProof/>
                <w:sz w:val="24"/>
                <w:szCs w:val="24"/>
              </w:rPr>
              <w:t>ОПК-3.3</w:t>
            </w:r>
            <w:proofErr w:type="gramStart"/>
            <w:r w:rsidRPr="007344A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344A0">
              <w:rPr>
                <w:rFonts w:ascii="Times New Roman" w:hAnsi="Times New Roman"/>
                <w:noProof/>
                <w:sz w:val="24"/>
                <w:szCs w:val="24"/>
              </w:rPr>
              <w:t>В</w:t>
            </w:r>
            <w:proofErr w:type="gramEnd"/>
            <w:r w:rsidRPr="007344A0">
              <w:rPr>
                <w:rFonts w:ascii="Times New Roman" w:hAnsi="Times New Roman"/>
                <w:noProof/>
                <w:sz w:val="24"/>
                <w:szCs w:val="24"/>
              </w:rPr>
              <w:t>ладеть: навыками подготовки научных докладов, публикаций и аналитических обзоров с обоснованными выводами и рекомендациями</w:t>
            </w:r>
          </w:p>
        </w:tc>
        <w:tc>
          <w:tcPr>
            <w:tcW w:w="1767" w:type="dxa"/>
            <w:shd w:val="clear" w:color="auto" w:fill="auto"/>
          </w:tcPr>
          <w:p w:rsidR="009274B2" w:rsidRPr="007344A0" w:rsidRDefault="009274B2" w:rsidP="0040287F">
            <w:pPr>
              <w:ind w:left="0" w:right="-1" w:firstLine="0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7344A0">
              <w:rPr>
                <w:rFonts w:ascii="Times New Roman" w:hAnsi="Times New Roman"/>
                <w:sz w:val="24"/>
                <w:szCs w:val="24"/>
              </w:rPr>
              <w:t>Структура и содержание доклада не о</w:t>
            </w:r>
            <w:r w:rsidRPr="007344A0">
              <w:rPr>
                <w:rFonts w:ascii="Times New Roman" w:hAnsi="Times New Roman"/>
                <w:sz w:val="24"/>
                <w:szCs w:val="24"/>
              </w:rPr>
              <w:t>т</w:t>
            </w:r>
            <w:r w:rsidRPr="007344A0">
              <w:rPr>
                <w:rFonts w:ascii="Times New Roman" w:hAnsi="Times New Roman"/>
                <w:sz w:val="24"/>
                <w:szCs w:val="24"/>
              </w:rPr>
              <w:t>ражают о</w:t>
            </w:r>
            <w:r w:rsidRPr="007344A0">
              <w:rPr>
                <w:rFonts w:ascii="Times New Roman" w:hAnsi="Times New Roman"/>
                <w:sz w:val="24"/>
                <w:szCs w:val="24"/>
              </w:rPr>
              <w:t>с</w:t>
            </w:r>
            <w:r w:rsidRPr="007344A0">
              <w:rPr>
                <w:rFonts w:ascii="Times New Roman" w:hAnsi="Times New Roman"/>
                <w:sz w:val="24"/>
                <w:szCs w:val="24"/>
              </w:rPr>
              <w:t>новн</w:t>
            </w:r>
            <w:r w:rsidR="0040287F" w:rsidRPr="007344A0">
              <w:rPr>
                <w:rFonts w:ascii="Times New Roman" w:hAnsi="Times New Roman"/>
                <w:sz w:val="24"/>
                <w:szCs w:val="24"/>
              </w:rPr>
              <w:t>ой темы доклада</w:t>
            </w:r>
          </w:p>
        </w:tc>
        <w:tc>
          <w:tcPr>
            <w:tcW w:w="1892" w:type="dxa"/>
            <w:shd w:val="clear" w:color="auto" w:fill="auto"/>
          </w:tcPr>
          <w:p w:rsidR="009274B2" w:rsidRPr="007344A0" w:rsidRDefault="009274B2" w:rsidP="0040287F">
            <w:pPr>
              <w:ind w:left="0" w:right="-1" w:firstLine="0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7344A0">
              <w:rPr>
                <w:rFonts w:ascii="Times New Roman" w:hAnsi="Times New Roman"/>
                <w:sz w:val="24"/>
                <w:szCs w:val="24"/>
              </w:rPr>
              <w:t>Структура и содержание д</w:t>
            </w:r>
            <w:r w:rsidRPr="007344A0">
              <w:rPr>
                <w:rFonts w:ascii="Times New Roman" w:hAnsi="Times New Roman"/>
                <w:sz w:val="24"/>
                <w:szCs w:val="24"/>
              </w:rPr>
              <w:t>о</w:t>
            </w:r>
            <w:r w:rsidRPr="007344A0">
              <w:rPr>
                <w:rFonts w:ascii="Times New Roman" w:hAnsi="Times New Roman"/>
                <w:sz w:val="24"/>
                <w:szCs w:val="24"/>
              </w:rPr>
              <w:t>клада отражают основн</w:t>
            </w:r>
            <w:r w:rsidR="0040287F" w:rsidRPr="007344A0">
              <w:rPr>
                <w:rFonts w:ascii="Times New Roman" w:hAnsi="Times New Roman"/>
                <w:sz w:val="24"/>
                <w:szCs w:val="24"/>
              </w:rPr>
              <w:t>ую тему доклада</w:t>
            </w:r>
          </w:p>
        </w:tc>
        <w:tc>
          <w:tcPr>
            <w:tcW w:w="2347" w:type="dxa"/>
            <w:shd w:val="clear" w:color="auto" w:fill="auto"/>
          </w:tcPr>
          <w:p w:rsidR="009274B2" w:rsidRPr="007344A0" w:rsidRDefault="0040287F" w:rsidP="0040287F">
            <w:pPr>
              <w:ind w:left="0" w:right="-1" w:firstLine="0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7344A0">
              <w:rPr>
                <w:rFonts w:ascii="Times New Roman" w:hAnsi="Times New Roman"/>
                <w:sz w:val="24"/>
                <w:szCs w:val="24"/>
              </w:rPr>
              <w:t>Сообщение</w:t>
            </w:r>
            <w:r w:rsidR="009274B2" w:rsidRPr="007344A0">
              <w:rPr>
                <w:rFonts w:ascii="Times New Roman" w:hAnsi="Times New Roman"/>
                <w:sz w:val="24"/>
                <w:szCs w:val="24"/>
              </w:rPr>
              <w:t xml:space="preserve"> полн</w:t>
            </w:r>
            <w:r w:rsidR="009274B2" w:rsidRPr="007344A0">
              <w:rPr>
                <w:rFonts w:ascii="Times New Roman" w:hAnsi="Times New Roman"/>
                <w:sz w:val="24"/>
                <w:szCs w:val="24"/>
              </w:rPr>
              <w:t>о</w:t>
            </w:r>
            <w:r w:rsidR="009274B2" w:rsidRPr="007344A0">
              <w:rPr>
                <w:rFonts w:ascii="Times New Roman" w:hAnsi="Times New Roman"/>
                <w:sz w:val="24"/>
                <w:szCs w:val="24"/>
              </w:rPr>
              <w:t xml:space="preserve">стью отражает </w:t>
            </w:r>
            <w:r w:rsidRPr="007344A0">
              <w:rPr>
                <w:rFonts w:ascii="Times New Roman" w:hAnsi="Times New Roman"/>
                <w:sz w:val="24"/>
                <w:szCs w:val="24"/>
              </w:rPr>
              <w:t>тему доклада</w:t>
            </w:r>
            <w:r w:rsidR="009274B2" w:rsidRPr="007344A0">
              <w:rPr>
                <w:rFonts w:ascii="Times New Roman" w:hAnsi="Times New Roman"/>
                <w:sz w:val="24"/>
                <w:szCs w:val="24"/>
              </w:rPr>
              <w:t>, содержит обосновывающую информацию.</w:t>
            </w:r>
          </w:p>
        </w:tc>
        <w:tc>
          <w:tcPr>
            <w:tcW w:w="2139" w:type="dxa"/>
            <w:shd w:val="clear" w:color="auto" w:fill="auto"/>
          </w:tcPr>
          <w:p w:rsidR="009274B2" w:rsidRPr="007344A0" w:rsidRDefault="009274B2" w:rsidP="0040287F">
            <w:pPr>
              <w:ind w:left="0" w:right="-1" w:firstLine="0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7344A0">
              <w:rPr>
                <w:rFonts w:ascii="Times New Roman" w:hAnsi="Times New Roman"/>
                <w:sz w:val="24"/>
                <w:szCs w:val="24"/>
              </w:rPr>
              <w:t>В докладе соде</w:t>
            </w:r>
            <w:r w:rsidRPr="007344A0">
              <w:rPr>
                <w:rFonts w:ascii="Times New Roman" w:hAnsi="Times New Roman"/>
                <w:sz w:val="24"/>
                <w:szCs w:val="24"/>
              </w:rPr>
              <w:t>р</w:t>
            </w:r>
            <w:r w:rsidRPr="007344A0">
              <w:rPr>
                <w:rFonts w:ascii="Times New Roman" w:hAnsi="Times New Roman"/>
                <w:sz w:val="24"/>
                <w:szCs w:val="24"/>
              </w:rPr>
              <w:t>жится информ</w:t>
            </w:r>
            <w:r w:rsidRPr="007344A0">
              <w:rPr>
                <w:rFonts w:ascii="Times New Roman" w:hAnsi="Times New Roman"/>
                <w:sz w:val="24"/>
                <w:szCs w:val="24"/>
              </w:rPr>
              <w:t>а</w:t>
            </w:r>
            <w:r w:rsidRPr="007344A0">
              <w:rPr>
                <w:rFonts w:ascii="Times New Roman" w:hAnsi="Times New Roman"/>
                <w:sz w:val="24"/>
                <w:szCs w:val="24"/>
              </w:rPr>
              <w:t>ция, подтвержд</w:t>
            </w:r>
            <w:r w:rsidRPr="007344A0">
              <w:rPr>
                <w:rFonts w:ascii="Times New Roman" w:hAnsi="Times New Roman"/>
                <w:sz w:val="24"/>
                <w:szCs w:val="24"/>
              </w:rPr>
              <w:t>а</w:t>
            </w:r>
            <w:r w:rsidRPr="007344A0">
              <w:rPr>
                <w:rFonts w:ascii="Times New Roman" w:hAnsi="Times New Roman"/>
                <w:sz w:val="24"/>
                <w:szCs w:val="24"/>
              </w:rPr>
              <w:t>ющая свободное владение метод</w:t>
            </w:r>
            <w:r w:rsidRPr="007344A0">
              <w:rPr>
                <w:rFonts w:ascii="Times New Roman" w:hAnsi="Times New Roman"/>
                <w:sz w:val="24"/>
                <w:szCs w:val="24"/>
              </w:rPr>
              <w:t>а</w:t>
            </w:r>
            <w:r w:rsidRPr="007344A0">
              <w:rPr>
                <w:rFonts w:ascii="Times New Roman" w:hAnsi="Times New Roman"/>
                <w:sz w:val="24"/>
                <w:szCs w:val="24"/>
              </w:rPr>
              <w:t>ми и технологи</w:t>
            </w:r>
            <w:r w:rsidRPr="007344A0">
              <w:rPr>
                <w:rFonts w:ascii="Times New Roman" w:hAnsi="Times New Roman"/>
                <w:sz w:val="24"/>
                <w:szCs w:val="24"/>
              </w:rPr>
              <w:t>я</w:t>
            </w:r>
            <w:r w:rsidRPr="007344A0">
              <w:rPr>
                <w:rFonts w:ascii="Times New Roman" w:hAnsi="Times New Roman"/>
                <w:sz w:val="24"/>
                <w:szCs w:val="24"/>
              </w:rPr>
              <w:t>ми</w:t>
            </w:r>
            <w:r w:rsidR="0040287F" w:rsidRPr="007344A0">
              <w:rPr>
                <w:rFonts w:ascii="Times New Roman" w:hAnsi="Times New Roman"/>
                <w:sz w:val="24"/>
                <w:szCs w:val="24"/>
              </w:rPr>
              <w:t xml:space="preserve"> анализа с</w:t>
            </w:r>
            <w:r w:rsidR="004D6472" w:rsidRPr="007344A0">
              <w:rPr>
                <w:rFonts w:ascii="Times New Roman" w:hAnsi="Times New Roman"/>
                <w:sz w:val="24"/>
                <w:szCs w:val="24"/>
              </w:rPr>
              <w:t>ло</w:t>
            </w:r>
            <w:r w:rsidR="004D6472" w:rsidRPr="007344A0">
              <w:rPr>
                <w:rFonts w:ascii="Times New Roman" w:hAnsi="Times New Roman"/>
                <w:sz w:val="24"/>
                <w:szCs w:val="24"/>
              </w:rPr>
              <w:t>ж</w:t>
            </w:r>
            <w:r w:rsidR="004D6472" w:rsidRPr="007344A0">
              <w:rPr>
                <w:rFonts w:ascii="Times New Roman" w:hAnsi="Times New Roman"/>
                <w:sz w:val="24"/>
                <w:szCs w:val="24"/>
              </w:rPr>
              <w:t>ности алгоритмов.</w:t>
            </w:r>
          </w:p>
        </w:tc>
      </w:tr>
    </w:tbl>
    <w:p w:rsidR="00D545B3" w:rsidRPr="007344A0" w:rsidRDefault="00134719" w:rsidP="00E77401">
      <w:pPr>
        <w:ind w:left="0" w:right="-1" w:firstLine="0"/>
        <w:rPr>
          <w:rFonts w:ascii="Times New Roman" w:hAnsi="Times New Roman"/>
          <w:sz w:val="24"/>
          <w:szCs w:val="24"/>
        </w:rPr>
        <w:sectPr w:rsidR="00D545B3" w:rsidRPr="007344A0" w:rsidSect="00E95099">
          <w:pgSz w:w="16838" w:h="11906" w:orient="landscape"/>
          <w:pgMar w:top="1701" w:right="1134" w:bottom="993" w:left="1134" w:header="709" w:footer="709" w:gutter="0"/>
          <w:cols w:space="708"/>
          <w:titlePg/>
          <w:docGrid w:linePitch="360"/>
        </w:sect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D545B3" w:rsidRPr="007344A0" w:rsidRDefault="00D545B3" w:rsidP="00680B29">
      <w:pPr>
        <w:pStyle w:val="12"/>
        <w:numPr>
          <w:ilvl w:val="0"/>
          <w:numId w:val="29"/>
        </w:numPr>
        <w:tabs>
          <w:tab w:val="left" w:pos="284"/>
        </w:tabs>
        <w:ind w:right="-1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7344A0">
        <w:rPr>
          <w:rFonts w:ascii="Times New Roman" w:hAnsi="Times New Roman"/>
          <w:b/>
          <w:color w:val="000000"/>
          <w:sz w:val="24"/>
          <w:szCs w:val="24"/>
        </w:rPr>
        <w:lastRenderedPageBreak/>
        <w:t>Критерии выставления оценок по результатам промежуточной аттестации по дисциплине</w:t>
      </w:r>
    </w:p>
    <w:p w:rsidR="00D545B3" w:rsidRPr="007344A0" w:rsidRDefault="00D545B3" w:rsidP="00680B29">
      <w:pPr>
        <w:ind w:left="0" w:right="-1" w:firstLine="743"/>
        <w:jc w:val="both"/>
        <w:rPr>
          <w:rFonts w:ascii="Times New Roman" w:hAnsi="Times New Roman"/>
          <w:sz w:val="24"/>
          <w:szCs w:val="24"/>
        </w:rPr>
      </w:pPr>
    </w:p>
    <w:p w:rsidR="007F21E1" w:rsidRPr="007344A0" w:rsidRDefault="007F21E1" w:rsidP="007F21E1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</w:rPr>
      </w:pPr>
      <w:r w:rsidRPr="00E77401">
        <w:rPr>
          <w:rFonts w:ascii="Times New Roman" w:hAnsi="Times New Roman"/>
          <w:sz w:val="24"/>
          <w:szCs w:val="24"/>
        </w:rPr>
        <w:t>Результаты промежуточной аттестации определяются оценками «отлично», «хор</w:t>
      </w:r>
      <w:r w:rsidRPr="00E77401">
        <w:rPr>
          <w:rFonts w:ascii="Times New Roman" w:hAnsi="Times New Roman"/>
          <w:sz w:val="24"/>
          <w:szCs w:val="24"/>
        </w:rPr>
        <w:t>о</w:t>
      </w:r>
      <w:r w:rsidRPr="00E77401">
        <w:rPr>
          <w:rFonts w:ascii="Times New Roman" w:hAnsi="Times New Roman"/>
          <w:sz w:val="24"/>
          <w:szCs w:val="24"/>
        </w:rPr>
        <w:t>шо», «удовлетворительно», «неудовлетворительно». Оценки «отлично», «хорошо», «уд</w:t>
      </w:r>
      <w:r w:rsidRPr="00E77401">
        <w:rPr>
          <w:rFonts w:ascii="Times New Roman" w:hAnsi="Times New Roman"/>
          <w:sz w:val="24"/>
          <w:szCs w:val="24"/>
        </w:rPr>
        <w:t>о</w:t>
      </w:r>
      <w:r w:rsidRPr="00E77401">
        <w:rPr>
          <w:rFonts w:ascii="Times New Roman" w:hAnsi="Times New Roman"/>
          <w:sz w:val="24"/>
          <w:szCs w:val="24"/>
        </w:rPr>
        <w:t>влетворительно» означают успешное прохождение промежуточной аттестации.</w:t>
      </w:r>
    </w:p>
    <w:p w:rsidR="007F21E1" w:rsidRPr="007344A0" w:rsidRDefault="007F21E1" w:rsidP="007F21E1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</w:rPr>
      </w:pPr>
      <w:r w:rsidRPr="007344A0">
        <w:rPr>
          <w:rFonts w:ascii="Times New Roman" w:hAnsi="Times New Roman"/>
          <w:sz w:val="24"/>
          <w:szCs w:val="24"/>
        </w:rPr>
        <w:t>Оценка «отлично» соответствует продвинутому уровню форсированности комп</w:t>
      </w:r>
      <w:r w:rsidRPr="007344A0">
        <w:rPr>
          <w:rFonts w:ascii="Times New Roman" w:hAnsi="Times New Roman"/>
          <w:sz w:val="24"/>
          <w:szCs w:val="24"/>
        </w:rPr>
        <w:t>е</w:t>
      </w:r>
      <w:r w:rsidRPr="007344A0">
        <w:rPr>
          <w:rFonts w:ascii="Times New Roman" w:hAnsi="Times New Roman"/>
          <w:sz w:val="24"/>
          <w:szCs w:val="24"/>
        </w:rPr>
        <w:t>тенции.</w:t>
      </w:r>
    </w:p>
    <w:p w:rsidR="007F21E1" w:rsidRPr="007344A0" w:rsidRDefault="007F21E1" w:rsidP="007F21E1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</w:rPr>
      </w:pPr>
      <w:r w:rsidRPr="007344A0">
        <w:rPr>
          <w:rFonts w:ascii="Times New Roman" w:hAnsi="Times New Roman"/>
          <w:sz w:val="24"/>
          <w:szCs w:val="24"/>
        </w:rPr>
        <w:t>Оценка «хорошо» соответствует базовому уровню форсированности компетенции.</w:t>
      </w:r>
    </w:p>
    <w:p w:rsidR="007F21E1" w:rsidRPr="007344A0" w:rsidRDefault="007F21E1" w:rsidP="007F21E1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</w:rPr>
      </w:pPr>
      <w:r w:rsidRPr="007344A0">
        <w:rPr>
          <w:rFonts w:ascii="Times New Roman" w:hAnsi="Times New Roman"/>
          <w:sz w:val="24"/>
          <w:szCs w:val="24"/>
        </w:rPr>
        <w:t>Оценка «удовлетворительно» соответствует пороговому уровню форсированности компетенции.</w:t>
      </w:r>
    </w:p>
    <w:p w:rsidR="007F21E1" w:rsidRPr="007344A0" w:rsidRDefault="007F21E1" w:rsidP="007F21E1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</w:rPr>
      </w:pPr>
      <w:r w:rsidRPr="007344A0">
        <w:rPr>
          <w:rFonts w:ascii="Times New Roman" w:hAnsi="Times New Roman"/>
          <w:sz w:val="24"/>
          <w:szCs w:val="24"/>
        </w:rPr>
        <w:t>Оценка «неудовлетворительно» выставляется, если хотя бы одна компетенция не сформирована.</w:t>
      </w:r>
    </w:p>
    <w:p w:rsidR="00D545B3" w:rsidRDefault="00D545B3" w:rsidP="00531AD0">
      <w:pPr>
        <w:pStyle w:val="a7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134719" w:rsidRPr="00134719" w:rsidRDefault="00134719" w:rsidP="00134719">
      <w:pPr>
        <w:pStyle w:val="a7"/>
        <w:ind w:left="0" w:right="-1" w:firstLine="0"/>
        <w:rPr>
          <w:rFonts w:ascii="Times New Roman" w:hAnsi="Times New Roman"/>
          <w:sz w:val="24"/>
          <w:szCs w:val="24"/>
          <w:lang w:val="ru-RU"/>
        </w:rPr>
        <w:sectPr w:rsidR="00134719" w:rsidRPr="00134719" w:rsidSect="00A2163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545B3" w:rsidRPr="007344A0" w:rsidRDefault="00D545B3" w:rsidP="00531AD0">
      <w:pPr>
        <w:pStyle w:val="a7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7344A0">
        <w:rPr>
          <w:rFonts w:ascii="Times New Roman" w:hAnsi="Times New Roman"/>
          <w:b/>
          <w:sz w:val="24"/>
          <w:szCs w:val="24"/>
          <w:lang w:val="ru-RU"/>
        </w:rPr>
        <w:lastRenderedPageBreak/>
        <w:t>Лист актуализации фонда оценочных сре</w:t>
      </w:r>
      <w:proofErr w:type="gramStart"/>
      <w:r w:rsidRPr="007344A0">
        <w:rPr>
          <w:rFonts w:ascii="Times New Roman" w:hAnsi="Times New Roman"/>
          <w:b/>
          <w:sz w:val="24"/>
          <w:szCs w:val="24"/>
          <w:lang w:val="ru-RU"/>
        </w:rPr>
        <w:t>дств пр</w:t>
      </w:r>
      <w:proofErr w:type="gramEnd"/>
      <w:r w:rsidRPr="007344A0">
        <w:rPr>
          <w:rFonts w:ascii="Times New Roman" w:hAnsi="Times New Roman"/>
          <w:b/>
          <w:sz w:val="24"/>
          <w:szCs w:val="24"/>
          <w:lang w:val="ru-RU"/>
        </w:rPr>
        <w:t>омежуточной аттестации</w:t>
      </w:r>
    </w:p>
    <w:p w:rsidR="00D545B3" w:rsidRPr="007344A0" w:rsidRDefault="00D545B3" w:rsidP="00680B29">
      <w:pPr>
        <w:pStyle w:val="a7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7344A0">
        <w:rPr>
          <w:rFonts w:ascii="Times New Roman" w:hAnsi="Times New Roman"/>
          <w:b/>
          <w:sz w:val="24"/>
          <w:szCs w:val="24"/>
          <w:lang w:val="ru-RU"/>
        </w:rPr>
        <w:t xml:space="preserve"> по дисциплине</w:t>
      </w:r>
      <w:r w:rsidRPr="007344A0">
        <w:rPr>
          <w:rFonts w:ascii="Times New Roman" w:hAnsi="Times New Roman"/>
          <w:b/>
          <w:sz w:val="24"/>
          <w:szCs w:val="24"/>
          <w:lang w:val="ru-RU"/>
        </w:rPr>
        <w:br/>
        <w:t>«</w:t>
      </w:r>
      <w:r w:rsidRPr="007344A0">
        <w:rPr>
          <w:rFonts w:ascii="Times New Roman" w:hAnsi="Times New Roman"/>
          <w:b/>
          <w:noProof/>
          <w:sz w:val="24"/>
          <w:szCs w:val="24"/>
        </w:rPr>
        <w:t>Анализ алгоритмов</w:t>
      </w:r>
      <w:r w:rsidRPr="007344A0">
        <w:rPr>
          <w:rFonts w:ascii="Times New Roman" w:hAnsi="Times New Roman"/>
          <w:b/>
          <w:sz w:val="24"/>
          <w:szCs w:val="24"/>
          <w:lang w:val="ru-RU"/>
        </w:rPr>
        <w:t>»</w:t>
      </w:r>
    </w:p>
    <w:p w:rsidR="00D545B3" w:rsidRPr="007344A0" w:rsidRDefault="00D545B3" w:rsidP="00680B29">
      <w:pPr>
        <w:pStyle w:val="a7"/>
        <w:ind w:left="0" w:right="-1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8"/>
        <w:gridCol w:w="4989"/>
        <w:gridCol w:w="2268"/>
        <w:gridCol w:w="2012"/>
      </w:tblGrid>
      <w:tr w:rsidR="00D545B3" w:rsidRPr="007344A0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545B3" w:rsidRPr="007344A0" w:rsidRDefault="00D545B3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44A0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545B3" w:rsidRPr="007344A0" w:rsidRDefault="00D545B3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44A0">
              <w:rPr>
                <w:rFonts w:ascii="Times New Roman" w:hAnsi="Times New Roman"/>
                <w:sz w:val="24"/>
                <w:szCs w:val="24"/>
              </w:rPr>
              <w:t>Характеристика внесенных</w:t>
            </w:r>
            <w:r w:rsidRPr="007344A0">
              <w:rPr>
                <w:rFonts w:ascii="Times New Roman" w:hAnsi="Times New Roman"/>
                <w:sz w:val="24"/>
                <w:szCs w:val="24"/>
              </w:rPr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545B3" w:rsidRPr="007344A0" w:rsidRDefault="00D545B3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44A0">
              <w:rPr>
                <w:rFonts w:ascii="Times New Roman" w:hAnsi="Times New Roman"/>
                <w:sz w:val="24"/>
                <w:szCs w:val="24"/>
              </w:rPr>
              <w:t>Дата и №</w:t>
            </w:r>
            <w:r w:rsidRPr="007344A0">
              <w:rPr>
                <w:rFonts w:ascii="Times New Roman" w:hAnsi="Times New Roman"/>
                <w:sz w:val="24"/>
                <w:szCs w:val="24"/>
              </w:rPr>
              <w:br/>
              <w:t xml:space="preserve"> протокола Ученого совета ФИТ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5B3" w:rsidRPr="007344A0" w:rsidRDefault="00D545B3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44A0"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  <w:p w:rsidR="00D545B3" w:rsidRPr="007344A0" w:rsidRDefault="00D545B3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44A0">
              <w:rPr>
                <w:rFonts w:ascii="Times New Roman" w:hAnsi="Times New Roman"/>
                <w:sz w:val="24"/>
                <w:szCs w:val="24"/>
              </w:rPr>
              <w:t>ответственного</w:t>
            </w:r>
          </w:p>
        </w:tc>
      </w:tr>
      <w:tr w:rsidR="00D545B3" w:rsidRPr="007344A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545B3" w:rsidRPr="007344A0" w:rsidRDefault="00D545B3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545B3" w:rsidRPr="007344A0" w:rsidRDefault="00D545B3" w:rsidP="00680B29">
            <w:pPr>
              <w:snapToGrid w:val="0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545B3" w:rsidRPr="007344A0" w:rsidRDefault="00D545B3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5B3" w:rsidRPr="007344A0" w:rsidRDefault="00D545B3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545B3" w:rsidRPr="007344A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545B3" w:rsidRPr="007344A0" w:rsidRDefault="00D545B3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545B3" w:rsidRPr="007344A0" w:rsidRDefault="00D545B3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545B3" w:rsidRPr="007344A0" w:rsidRDefault="00D545B3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5B3" w:rsidRPr="007344A0" w:rsidRDefault="00D545B3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545B3" w:rsidRPr="007344A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545B3" w:rsidRPr="007344A0" w:rsidRDefault="00D545B3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545B3" w:rsidRPr="007344A0" w:rsidRDefault="00D545B3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545B3" w:rsidRPr="007344A0" w:rsidRDefault="00D545B3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5B3" w:rsidRPr="007344A0" w:rsidRDefault="00D545B3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545B3" w:rsidRPr="007344A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545B3" w:rsidRPr="007344A0" w:rsidRDefault="00D545B3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545B3" w:rsidRPr="007344A0" w:rsidRDefault="00D545B3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545B3" w:rsidRPr="007344A0" w:rsidRDefault="00D545B3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5B3" w:rsidRPr="007344A0" w:rsidRDefault="00D545B3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545B3" w:rsidRPr="007344A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545B3" w:rsidRPr="007344A0" w:rsidRDefault="00D545B3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545B3" w:rsidRPr="007344A0" w:rsidRDefault="00D545B3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545B3" w:rsidRPr="007344A0" w:rsidRDefault="00D545B3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5B3" w:rsidRPr="007344A0" w:rsidRDefault="00D545B3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545B3" w:rsidRPr="007344A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545B3" w:rsidRPr="007344A0" w:rsidRDefault="00D545B3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545B3" w:rsidRPr="007344A0" w:rsidRDefault="00D545B3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545B3" w:rsidRPr="007344A0" w:rsidRDefault="00D545B3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5B3" w:rsidRPr="007344A0" w:rsidRDefault="00D545B3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545B3" w:rsidRPr="007344A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545B3" w:rsidRPr="007344A0" w:rsidRDefault="00D545B3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545B3" w:rsidRPr="007344A0" w:rsidRDefault="00D545B3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545B3" w:rsidRPr="007344A0" w:rsidRDefault="00D545B3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5B3" w:rsidRPr="007344A0" w:rsidRDefault="00D545B3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545B3" w:rsidRPr="007344A0" w:rsidRDefault="00D545B3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  <w:sectPr w:rsidR="00D545B3" w:rsidRPr="007344A0" w:rsidSect="00A2163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545B3" w:rsidRPr="007344A0" w:rsidRDefault="00D545B3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sectPr w:rsidR="00D545B3" w:rsidRPr="007344A0" w:rsidSect="00D545B3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4800" w:rsidRDefault="000C4800" w:rsidP="00586056">
      <w:r>
        <w:separator/>
      </w:r>
    </w:p>
  </w:endnote>
  <w:endnote w:type="continuationSeparator" w:id="0">
    <w:p w:rsidR="000C4800" w:rsidRDefault="000C4800" w:rsidP="00586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287F" w:rsidRDefault="0040287F">
    <w:pPr>
      <w:pStyle w:val="af"/>
      <w:jc w:val="center"/>
    </w:pPr>
    <w:r>
      <w:fldChar w:fldCharType="begin"/>
    </w:r>
    <w:r>
      <w:instrText>PAGE   \* MERGEFORMAT</w:instrText>
    </w:r>
    <w:r>
      <w:fldChar w:fldCharType="separate"/>
    </w:r>
    <w:r w:rsidR="00CE50DC">
      <w:rPr>
        <w:noProof/>
      </w:rPr>
      <w:t>8</w:t>
    </w:r>
    <w:r>
      <w:fldChar w:fldCharType="end"/>
    </w:r>
  </w:p>
  <w:p w:rsidR="0040287F" w:rsidRDefault="0040287F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4800" w:rsidRDefault="000C4800" w:rsidP="00586056">
      <w:r>
        <w:separator/>
      </w:r>
    </w:p>
  </w:footnote>
  <w:footnote w:type="continuationSeparator" w:id="0">
    <w:p w:rsidR="000C4800" w:rsidRDefault="000C4800" w:rsidP="005860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">
    <w:nsid w:val="00000005"/>
    <w:multiLevelType w:val="singleLevel"/>
    <w:tmpl w:val="00000005"/>
    <w:name w:val="WW8Num7"/>
    <w:lvl w:ilvl="0">
      <w:start w:val="1"/>
      <w:numFmt w:val="bullet"/>
      <w:lvlText w:val=""/>
      <w:lvlJc w:val="left"/>
      <w:pPr>
        <w:tabs>
          <w:tab w:val="num" w:pos="0"/>
        </w:tabs>
        <w:ind w:left="2007" w:hanging="360"/>
      </w:pPr>
      <w:rPr>
        <w:rFonts w:ascii="Symbol" w:hAnsi="Symbol" w:hint="default"/>
      </w:rPr>
    </w:lvl>
  </w:abstractNum>
  <w:abstractNum w:abstractNumId="2">
    <w:nsid w:val="00000008"/>
    <w:multiLevelType w:val="singleLevel"/>
    <w:tmpl w:val="00000008"/>
    <w:name w:val="WW8Num15"/>
    <w:lvl w:ilvl="0">
      <w:start w:val="1"/>
      <w:numFmt w:val="bullet"/>
      <w:lvlText w:val=""/>
      <w:lvlJc w:val="left"/>
      <w:pPr>
        <w:tabs>
          <w:tab w:val="num" w:pos="0"/>
        </w:tabs>
        <w:ind w:left="1287" w:hanging="360"/>
      </w:pPr>
      <w:rPr>
        <w:rFonts w:ascii="Symbol" w:hAnsi="Symbol" w:hint="default"/>
      </w:rPr>
    </w:lvl>
  </w:abstractNum>
  <w:abstractNum w:abstractNumId="3">
    <w:nsid w:val="0000000A"/>
    <w:multiLevelType w:val="singleLevel"/>
    <w:tmpl w:val="0000000A"/>
    <w:name w:val="WW8Num20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4">
    <w:nsid w:val="0000000B"/>
    <w:multiLevelType w:val="singleLevel"/>
    <w:tmpl w:val="0000000B"/>
    <w:name w:val="WW8Num21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5">
    <w:nsid w:val="0000000C"/>
    <w:multiLevelType w:val="singleLevel"/>
    <w:tmpl w:val="0000000C"/>
    <w:name w:val="WW8Num22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6">
    <w:nsid w:val="0000000D"/>
    <w:multiLevelType w:val="singleLevel"/>
    <w:tmpl w:val="0000000D"/>
    <w:name w:val="WW8Num23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7">
    <w:nsid w:val="0000000E"/>
    <w:multiLevelType w:val="singleLevel"/>
    <w:tmpl w:val="0000000E"/>
    <w:name w:val="WW8Num24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hint="default"/>
        <w:sz w:val="24"/>
      </w:rPr>
    </w:lvl>
  </w:abstractNum>
  <w:abstractNum w:abstractNumId="8">
    <w:nsid w:val="0000000F"/>
    <w:multiLevelType w:val="singleLevel"/>
    <w:tmpl w:val="0000000F"/>
    <w:name w:val="WW8Num25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</w:abstractNum>
  <w:abstractNum w:abstractNumId="9">
    <w:nsid w:val="00000010"/>
    <w:multiLevelType w:val="singleLevel"/>
    <w:tmpl w:val="00000010"/>
    <w:name w:val="WW8Num26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0">
    <w:nsid w:val="00000015"/>
    <w:multiLevelType w:val="singleLevel"/>
    <w:tmpl w:val="00000015"/>
    <w:name w:val="WW8Num31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1">
    <w:nsid w:val="00000016"/>
    <w:multiLevelType w:val="singleLevel"/>
    <w:tmpl w:val="00000016"/>
    <w:name w:val="WW8Num32"/>
    <w:lvl w:ilvl="0">
      <w:numFmt w:val="bullet"/>
      <w:lvlText w:val="–"/>
      <w:lvlJc w:val="left"/>
      <w:pPr>
        <w:tabs>
          <w:tab w:val="num" w:pos="0"/>
        </w:tabs>
        <w:ind w:left="928" w:hanging="360"/>
      </w:pPr>
      <w:rPr>
        <w:rFonts w:ascii="Times New Roman" w:hAnsi="Times New Roman" w:hint="default"/>
      </w:rPr>
    </w:lvl>
  </w:abstractNum>
  <w:abstractNum w:abstractNumId="12">
    <w:nsid w:val="00000018"/>
    <w:multiLevelType w:val="singleLevel"/>
    <w:tmpl w:val="00000018"/>
    <w:name w:val="WW8Num34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3">
    <w:nsid w:val="079A5AD5"/>
    <w:multiLevelType w:val="hybridMultilevel"/>
    <w:tmpl w:val="A7C845FA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079E6D5E"/>
    <w:multiLevelType w:val="multilevel"/>
    <w:tmpl w:val="01BE530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>
    <w:nsid w:val="087F16A9"/>
    <w:multiLevelType w:val="multilevel"/>
    <w:tmpl w:val="1E66A29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>
    <w:nsid w:val="09861B92"/>
    <w:multiLevelType w:val="hybridMultilevel"/>
    <w:tmpl w:val="BD2A8D46"/>
    <w:lvl w:ilvl="0" w:tplc="00000003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B974216"/>
    <w:multiLevelType w:val="multilevel"/>
    <w:tmpl w:val="1BC81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>
    <w:nsid w:val="0BEA4595"/>
    <w:multiLevelType w:val="multilevel"/>
    <w:tmpl w:val="800018D4"/>
    <w:lvl w:ilvl="0">
      <w:start w:val="1"/>
      <w:numFmt w:val="decimal"/>
      <w:lvlText w:val="%1."/>
      <w:lvlJc w:val="left"/>
      <w:pPr>
        <w:ind w:left="785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19">
    <w:nsid w:val="19B033FC"/>
    <w:multiLevelType w:val="multilevel"/>
    <w:tmpl w:val="FFCA889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>
    <w:nsid w:val="19E93D49"/>
    <w:multiLevelType w:val="multilevel"/>
    <w:tmpl w:val="FFAAA8CA"/>
    <w:lvl w:ilvl="0">
      <w:start w:val="7"/>
      <w:numFmt w:val="decimal"/>
      <w:lvlText w:val="%1"/>
      <w:lvlJc w:val="left"/>
      <w:pPr>
        <w:ind w:left="1688" w:hanging="389"/>
      </w:pPr>
      <w:rPr>
        <w:rFonts w:cs="Times New Roman" w:hint="default"/>
      </w:rPr>
    </w:lvl>
    <w:lvl w:ilvl="1">
      <w:start w:val="1"/>
      <w:numFmt w:val="decimal"/>
      <w:lvlText w:val="5.%2."/>
      <w:lvlJc w:val="left"/>
      <w:pPr>
        <w:ind w:left="1240" w:hanging="389"/>
      </w:pPr>
      <w:rPr>
        <w:rFonts w:cs="Times New Roman" w:hint="default"/>
        <w:spacing w:val="-1"/>
        <w:w w:val="99"/>
        <w:sz w:val="24"/>
        <w:szCs w:val="24"/>
      </w:rPr>
    </w:lvl>
    <w:lvl w:ilvl="2">
      <w:start w:val="1"/>
      <w:numFmt w:val="decimal"/>
      <w:lvlText w:val="8.1.%3."/>
      <w:lvlJc w:val="left"/>
      <w:pPr>
        <w:ind w:left="760" w:hanging="669"/>
      </w:pPr>
      <w:rPr>
        <w:rFonts w:cs="Times New Roman" w:hint="default"/>
        <w:spacing w:val="-1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3716" w:hanging="66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35" w:hanging="66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53" w:hanging="66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71" w:hanging="66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790" w:hanging="66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808" w:hanging="669"/>
      </w:pPr>
      <w:rPr>
        <w:rFonts w:hint="default"/>
      </w:rPr>
    </w:lvl>
  </w:abstractNum>
  <w:abstractNum w:abstractNumId="21">
    <w:nsid w:val="208722A5"/>
    <w:multiLevelType w:val="multilevel"/>
    <w:tmpl w:val="81B80C2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2">
    <w:nsid w:val="21795C99"/>
    <w:multiLevelType w:val="hybridMultilevel"/>
    <w:tmpl w:val="20FEFD0E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244A6109"/>
    <w:multiLevelType w:val="hybridMultilevel"/>
    <w:tmpl w:val="B4D6F370"/>
    <w:lvl w:ilvl="0" w:tplc="922AC7C6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>
    <w:nsid w:val="25CD6351"/>
    <w:multiLevelType w:val="multilevel"/>
    <w:tmpl w:val="D11A75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5">
    <w:nsid w:val="27C61EE5"/>
    <w:multiLevelType w:val="hybridMultilevel"/>
    <w:tmpl w:val="C9AC71AC"/>
    <w:lvl w:ilvl="0" w:tplc="52D40828">
      <w:start w:val="24"/>
      <w:numFmt w:val="decimal"/>
      <w:lvlText w:val="%1."/>
      <w:lvlJc w:val="left"/>
      <w:pPr>
        <w:ind w:left="1085" w:hanging="375"/>
      </w:pPr>
      <w:rPr>
        <w:rFonts w:cs="Times New Roman" w:hint="default"/>
        <w:b w:val="0"/>
        <w:color w:val="auto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26">
    <w:nsid w:val="27F6543F"/>
    <w:multiLevelType w:val="multilevel"/>
    <w:tmpl w:val="88DCF0E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7">
    <w:nsid w:val="2ABD5F14"/>
    <w:multiLevelType w:val="multilevel"/>
    <w:tmpl w:val="9EEAFEA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8">
    <w:nsid w:val="2FE23278"/>
    <w:multiLevelType w:val="multilevel"/>
    <w:tmpl w:val="C4AC783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9">
    <w:nsid w:val="34711506"/>
    <w:multiLevelType w:val="hybridMultilevel"/>
    <w:tmpl w:val="66180378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37660F2B"/>
    <w:multiLevelType w:val="multilevel"/>
    <w:tmpl w:val="30FA534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  <w:b w:val="0"/>
      </w:rPr>
    </w:lvl>
  </w:abstractNum>
  <w:abstractNum w:abstractNumId="31">
    <w:nsid w:val="388E5B73"/>
    <w:multiLevelType w:val="multilevel"/>
    <w:tmpl w:val="3434341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cs="Times New Roman" w:hint="default"/>
        <w:b/>
      </w:rPr>
    </w:lvl>
  </w:abstractNum>
  <w:abstractNum w:abstractNumId="32">
    <w:nsid w:val="430F46FF"/>
    <w:multiLevelType w:val="hybridMultilevel"/>
    <w:tmpl w:val="E3469ACA"/>
    <w:name w:val="WW8Num32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>
    <w:nsid w:val="475832E1"/>
    <w:multiLevelType w:val="multilevel"/>
    <w:tmpl w:val="610446A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4">
    <w:nsid w:val="49D70D10"/>
    <w:multiLevelType w:val="multilevel"/>
    <w:tmpl w:val="7CCE663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5">
    <w:nsid w:val="4A957DCF"/>
    <w:multiLevelType w:val="hybridMultilevel"/>
    <w:tmpl w:val="7044640E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>
    <w:nsid w:val="4CDC5AB7"/>
    <w:multiLevelType w:val="hybridMultilevel"/>
    <w:tmpl w:val="ED9E8F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>
    <w:nsid w:val="5C8D4A61"/>
    <w:multiLevelType w:val="multilevel"/>
    <w:tmpl w:val="4F0CE1C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8">
    <w:nsid w:val="5FBD3081"/>
    <w:multiLevelType w:val="multilevel"/>
    <w:tmpl w:val="06DC8574"/>
    <w:lvl w:ilvl="0">
      <w:start w:val="1"/>
      <w:numFmt w:val="decimal"/>
      <w:pStyle w:val="1"/>
      <w:lvlText w:val="%1."/>
      <w:lvlJc w:val="left"/>
      <w:pPr>
        <w:ind w:left="927" w:hanging="360"/>
      </w:pPr>
      <w:rPr>
        <w:rFonts w:cs="Times New Roman" w:hint="default"/>
      </w:rPr>
    </w:lvl>
    <w:lvl w:ilvl="1">
      <w:start w:val="1"/>
      <w:numFmt w:val="decimal"/>
      <w:pStyle w:val="3"/>
      <w:isLgl/>
      <w:lvlText w:val="%1.%2."/>
      <w:lvlJc w:val="left"/>
      <w:pPr>
        <w:ind w:left="1107" w:hanging="54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cs="Times New Roman" w:hint="default"/>
      </w:rPr>
    </w:lvl>
  </w:abstractNum>
  <w:abstractNum w:abstractNumId="39">
    <w:nsid w:val="60C817D0"/>
    <w:multiLevelType w:val="hybridMultilevel"/>
    <w:tmpl w:val="7458F42C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>
    <w:nsid w:val="623A06D0"/>
    <w:multiLevelType w:val="multilevel"/>
    <w:tmpl w:val="123621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1">
    <w:nsid w:val="64BA0476"/>
    <w:multiLevelType w:val="multilevel"/>
    <w:tmpl w:val="BAC0051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2">
    <w:nsid w:val="6AF80B37"/>
    <w:multiLevelType w:val="multilevel"/>
    <w:tmpl w:val="D658753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3">
    <w:nsid w:val="6D01105A"/>
    <w:multiLevelType w:val="hybridMultilevel"/>
    <w:tmpl w:val="E2AA1796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4">
    <w:nsid w:val="70652D22"/>
    <w:multiLevelType w:val="multilevel"/>
    <w:tmpl w:val="5E3ED49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5">
    <w:nsid w:val="734D319D"/>
    <w:multiLevelType w:val="multilevel"/>
    <w:tmpl w:val="299000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6">
    <w:nsid w:val="7C354F0C"/>
    <w:multiLevelType w:val="hybridMultilevel"/>
    <w:tmpl w:val="AE903BF4"/>
    <w:lvl w:ilvl="0" w:tplc="922AC7C6">
      <w:start w:val="1"/>
      <w:numFmt w:val="bullet"/>
      <w:lvlText w:val=""/>
      <w:lvlJc w:val="left"/>
      <w:pPr>
        <w:ind w:left="146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83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90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2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43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6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8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03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23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29"/>
  </w:num>
  <w:num w:numId="3">
    <w:abstractNumId w:val="35"/>
  </w:num>
  <w:num w:numId="4">
    <w:abstractNumId w:val="43"/>
  </w:num>
  <w:num w:numId="5">
    <w:abstractNumId w:val="39"/>
  </w:num>
  <w:num w:numId="6">
    <w:abstractNumId w:val="22"/>
  </w:num>
  <w:num w:numId="7">
    <w:abstractNumId w:val="46"/>
  </w:num>
  <w:num w:numId="8">
    <w:abstractNumId w:val="36"/>
  </w:num>
  <w:num w:numId="9">
    <w:abstractNumId w:val="13"/>
  </w:num>
  <w:num w:numId="10">
    <w:abstractNumId w:val="10"/>
  </w:num>
  <w:num w:numId="11">
    <w:abstractNumId w:val="8"/>
  </w:num>
  <w:num w:numId="12">
    <w:abstractNumId w:val="11"/>
  </w:num>
  <w:num w:numId="13">
    <w:abstractNumId w:val="6"/>
  </w:num>
  <w:num w:numId="14">
    <w:abstractNumId w:val="0"/>
  </w:num>
  <w:num w:numId="15">
    <w:abstractNumId w:val="1"/>
  </w:num>
  <w:num w:numId="16">
    <w:abstractNumId w:val="2"/>
  </w:num>
  <w:num w:numId="17">
    <w:abstractNumId w:val="3"/>
  </w:num>
  <w:num w:numId="18">
    <w:abstractNumId w:val="4"/>
  </w:num>
  <w:num w:numId="19">
    <w:abstractNumId w:val="5"/>
  </w:num>
  <w:num w:numId="20">
    <w:abstractNumId w:val="9"/>
  </w:num>
  <w:num w:numId="21">
    <w:abstractNumId w:val="12"/>
  </w:num>
  <w:num w:numId="22">
    <w:abstractNumId w:val="7"/>
  </w:num>
  <w:num w:numId="23">
    <w:abstractNumId w:val="16"/>
  </w:num>
  <w:num w:numId="24">
    <w:abstractNumId w:val="23"/>
  </w:num>
  <w:num w:numId="25">
    <w:abstractNumId w:val="32"/>
  </w:num>
  <w:num w:numId="26">
    <w:abstractNumId w:val="20"/>
  </w:num>
  <w:num w:numId="27">
    <w:abstractNumId w:val="31"/>
  </w:num>
  <w:num w:numId="28">
    <w:abstractNumId w:val="25"/>
  </w:num>
  <w:num w:numId="29">
    <w:abstractNumId w:val="18"/>
  </w:num>
  <w:num w:numId="30">
    <w:abstractNumId w:val="17"/>
  </w:num>
  <w:num w:numId="31">
    <w:abstractNumId w:val="24"/>
  </w:num>
  <w:num w:numId="32">
    <w:abstractNumId w:val="40"/>
  </w:num>
  <w:num w:numId="33">
    <w:abstractNumId w:val="45"/>
  </w:num>
  <w:num w:numId="34">
    <w:abstractNumId w:val="33"/>
  </w:num>
  <w:num w:numId="35">
    <w:abstractNumId w:val="26"/>
  </w:num>
  <w:num w:numId="36">
    <w:abstractNumId w:val="15"/>
  </w:num>
  <w:num w:numId="37">
    <w:abstractNumId w:val="27"/>
  </w:num>
  <w:num w:numId="38">
    <w:abstractNumId w:val="37"/>
  </w:num>
  <w:num w:numId="39">
    <w:abstractNumId w:val="41"/>
  </w:num>
  <w:num w:numId="40">
    <w:abstractNumId w:val="42"/>
  </w:num>
  <w:num w:numId="41">
    <w:abstractNumId w:val="21"/>
  </w:num>
  <w:num w:numId="42">
    <w:abstractNumId w:val="44"/>
  </w:num>
  <w:num w:numId="43">
    <w:abstractNumId w:val="28"/>
  </w:num>
  <w:num w:numId="44">
    <w:abstractNumId w:val="14"/>
  </w:num>
  <w:num w:numId="45">
    <w:abstractNumId w:val="19"/>
  </w:num>
  <w:num w:numId="46">
    <w:abstractNumId w:val="34"/>
  </w:num>
  <w:num w:numId="4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BF0"/>
    <w:rsid w:val="0001276D"/>
    <w:rsid w:val="00016A9F"/>
    <w:rsid w:val="00023773"/>
    <w:rsid w:val="00033617"/>
    <w:rsid w:val="00041D4F"/>
    <w:rsid w:val="00041E5B"/>
    <w:rsid w:val="0004229C"/>
    <w:rsid w:val="00046D16"/>
    <w:rsid w:val="00052325"/>
    <w:rsid w:val="00053A0B"/>
    <w:rsid w:val="00056087"/>
    <w:rsid w:val="000606CC"/>
    <w:rsid w:val="000717F6"/>
    <w:rsid w:val="000724EB"/>
    <w:rsid w:val="0007262D"/>
    <w:rsid w:val="000730A7"/>
    <w:rsid w:val="000741B7"/>
    <w:rsid w:val="0008286F"/>
    <w:rsid w:val="00082C5D"/>
    <w:rsid w:val="000861E3"/>
    <w:rsid w:val="00086595"/>
    <w:rsid w:val="0008679E"/>
    <w:rsid w:val="00090535"/>
    <w:rsid w:val="00092949"/>
    <w:rsid w:val="00094EFF"/>
    <w:rsid w:val="000A2DCA"/>
    <w:rsid w:val="000A7D79"/>
    <w:rsid w:val="000B1732"/>
    <w:rsid w:val="000B42BB"/>
    <w:rsid w:val="000B63B2"/>
    <w:rsid w:val="000B718E"/>
    <w:rsid w:val="000B78FD"/>
    <w:rsid w:val="000C3FF4"/>
    <w:rsid w:val="000C47CA"/>
    <w:rsid w:val="000C4800"/>
    <w:rsid w:val="000D3994"/>
    <w:rsid w:val="000D4934"/>
    <w:rsid w:val="000E543D"/>
    <w:rsid w:val="000E7637"/>
    <w:rsid w:val="000F6941"/>
    <w:rsid w:val="000F6A99"/>
    <w:rsid w:val="000F6E0B"/>
    <w:rsid w:val="0010399A"/>
    <w:rsid w:val="00106400"/>
    <w:rsid w:val="001066FD"/>
    <w:rsid w:val="001202E5"/>
    <w:rsid w:val="00123A94"/>
    <w:rsid w:val="00126A6F"/>
    <w:rsid w:val="00126E56"/>
    <w:rsid w:val="001306BC"/>
    <w:rsid w:val="00134719"/>
    <w:rsid w:val="00136C0F"/>
    <w:rsid w:val="00145653"/>
    <w:rsid w:val="001663F8"/>
    <w:rsid w:val="001671DF"/>
    <w:rsid w:val="00170D0C"/>
    <w:rsid w:val="00170FE2"/>
    <w:rsid w:val="001820E6"/>
    <w:rsid w:val="00183425"/>
    <w:rsid w:val="00185A71"/>
    <w:rsid w:val="00185AF3"/>
    <w:rsid w:val="00186685"/>
    <w:rsid w:val="001A0207"/>
    <w:rsid w:val="001A1E6A"/>
    <w:rsid w:val="001B0088"/>
    <w:rsid w:val="001B374D"/>
    <w:rsid w:val="001C0864"/>
    <w:rsid w:val="001C35FC"/>
    <w:rsid w:val="001C7F8C"/>
    <w:rsid w:val="001D32CD"/>
    <w:rsid w:val="001D5CF7"/>
    <w:rsid w:val="001E08A2"/>
    <w:rsid w:val="001E367A"/>
    <w:rsid w:val="001E5B9C"/>
    <w:rsid w:val="001F2993"/>
    <w:rsid w:val="001F2BAC"/>
    <w:rsid w:val="001F72D3"/>
    <w:rsid w:val="001F772C"/>
    <w:rsid w:val="0020164F"/>
    <w:rsid w:val="002028C6"/>
    <w:rsid w:val="002100E9"/>
    <w:rsid w:val="0023286F"/>
    <w:rsid w:val="002335DE"/>
    <w:rsid w:val="00244458"/>
    <w:rsid w:val="00247584"/>
    <w:rsid w:val="002667A5"/>
    <w:rsid w:val="00270310"/>
    <w:rsid w:val="00272497"/>
    <w:rsid w:val="00274D78"/>
    <w:rsid w:val="00275263"/>
    <w:rsid w:val="0027601E"/>
    <w:rsid w:val="00281E16"/>
    <w:rsid w:val="00283868"/>
    <w:rsid w:val="002862BC"/>
    <w:rsid w:val="0028683D"/>
    <w:rsid w:val="00293063"/>
    <w:rsid w:val="002A20EE"/>
    <w:rsid w:val="002A3BF0"/>
    <w:rsid w:val="002A70BF"/>
    <w:rsid w:val="002B21EC"/>
    <w:rsid w:val="002B2E02"/>
    <w:rsid w:val="002B5A3D"/>
    <w:rsid w:val="002B7786"/>
    <w:rsid w:val="002C17BD"/>
    <w:rsid w:val="002C2C8C"/>
    <w:rsid w:val="002D3354"/>
    <w:rsid w:val="002D41F4"/>
    <w:rsid w:val="002D4960"/>
    <w:rsid w:val="002D4FAE"/>
    <w:rsid w:val="002D5178"/>
    <w:rsid w:val="002E0F1E"/>
    <w:rsid w:val="002E28D8"/>
    <w:rsid w:val="002E795A"/>
    <w:rsid w:val="002E7D27"/>
    <w:rsid w:val="002F1DBD"/>
    <w:rsid w:val="002F5B84"/>
    <w:rsid w:val="00303A65"/>
    <w:rsid w:val="00305EE9"/>
    <w:rsid w:val="0031318F"/>
    <w:rsid w:val="00314C48"/>
    <w:rsid w:val="00316060"/>
    <w:rsid w:val="00321A45"/>
    <w:rsid w:val="00325FBC"/>
    <w:rsid w:val="00326310"/>
    <w:rsid w:val="0033185A"/>
    <w:rsid w:val="0033204F"/>
    <w:rsid w:val="0034071C"/>
    <w:rsid w:val="00343530"/>
    <w:rsid w:val="00345105"/>
    <w:rsid w:val="003452E2"/>
    <w:rsid w:val="003477BF"/>
    <w:rsid w:val="003503A3"/>
    <w:rsid w:val="00351B9B"/>
    <w:rsid w:val="00357706"/>
    <w:rsid w:val="00363177"/>
    <w:rsid w:val="00365207"/>
    <w:rsid w:val="003727F0"/>
    <w:rsid w:val="003740B4"/>
    <w:rsid w:val="00375ED9"/>
    <w:rsid w:val="00381F45"/>
    <w:rsid w:val="00382373"/>
    <w:rsid w:val="00390BCA"/>
    <w:rsid w:val="003938BC"/>
    <w:rsid w:val="003A5677"/>
    <w:rsid w:val="003A5D66"/>
    <w:rsid w:val="003A5EDF"/>
    <w:rsid w:val="003A7FC9"/>
    <w:rsid w:val="003B013D"/>
    <w:rsid w:val="003B546E"/>
    <w:rsid w:val="003C346B"/>
    <w:rsid w:val="003C4716"/>
    <w:rsid w:val="003C5E79"/>
    <w:rsid w:val="003C6CCB"/>
    <w:rsid w:val="003D3171"/>
    <w:rsid w:val="003D4BA3"/>
    <w:rsid w:val="003E1E52"/>
    <w:rsid w:val="003E3953"/>
    <w:rsid w:val="003E652D"/>
    <w:rsid w:val="003F4234"/>
    <w:rsid w:val="003F47D5"/>
    <w:rsid w:val="00401E5B"/>
    <w:rsid w:val="0040287F"/>
    <w:rsid w:val="00404186"/>
    <w:rsid w:val="00406B4E"/>
    <w:rsid w:val="004116C1"/>
    <w:rsid w:val="004152B9"/>
    <w:rsid w:val="00421359"/>
    <w:rsid w:val="004246AA"/>
    <w:rsid w:val="00427104"/>
    <w:rsid w:val="004331E8"/>
    <w:rsid w:val="00433528"/>
    <w:rsid w:val="00433E3B"/>
    <w:rsid w:val="00434997"/>
    <w:rsid w:val="004353F2"/>
    <w:rsid w:val="00441624"/>
    <w:rsid w:val="00441E83"/>
    <w:rsid w:val="00444966"/>
    <w:rsid w:val="00446119"/>
    <w:rsid w:val="00450C09"/>
    <w:rsid w:val="004634C0"/>
    <w:rsid w:val="0047050F"/>
    <w:rsid w:val="00473546"/>
    <w:rsid w:val="0047374F"/>
    <w:rsid w:val="00484A1D"/>
    <w:rsid w:val="00494761"/>
    <w:rsid w:val="004A32FE"/>
    <w:rsid w:val="004B2565"/>
    <w:rsid w:val="004B43E7"/>
    <w:rsid w:val="004C1AC4"/>
    <w:rsid w:val="004C3622"/>
    <w:rsid w:val="004C7433"/>
    <w:rsid w:val="004D4344"/>
    <w:rsid w:val="004D45A7"/>
    <w:rsid w:val="004D582C"/>
    <w:rsid w:val="004D6472"/>
    <w:rsid w:val="004E0C6B"/>
    <w:rsid w:val="004E5602"/>
    <w:rsid w:val="004F0A3F"/>
    <w:rsid w:val="004F1F34"/>
    <w:rsid w:val="004F60EF"/>
    <w:rsid w:val="00500695"/>
    <w:rsid w:val="0050089C"/>
    <w:rsid w:val="005017AE"/>
    <w:rsid w:val="00502A8F"/>
    <w:rsid w:val="00505B78"/>
    <w:rsid w:val="00515DD1"/>
    <w:rsid w:val="00521108"/>
    <w:rsid w:val="00525407"/>
    <w:rsid w:val="00527477"/>
    <w:rsid w:val="00531A7C"/>
    <w:rsid w:val="00531AD0"/>
    <w:rsid w:val="00532526"/>
    <w:rsid w:val="00532760"/>
    <w:rsid w:val="00533DD6"/>
    <w:rsid w:val="00544AB6"/>
    <w:rsid w:val="00545C4D"/>
    <w:rsid w:val="00545F91"/>
    <w:rsid w:val="005510D0"/>
    <w:rsid w:val="00554C5F"/>
    <w:rsid w:val="00555248"/>
    <w:rsid w:val="00557098"/>
    <w:rsid w:val="00557235"/>
    <w:rsid w:val="005602DD"/>
    <w:rsid w:val="00562E88"/>
    <w:rsid w:val="005646CC"/>
    <w:rsid w:val="005661BC"/>
    <w:rsid w:val="005671D4"/>
    <w:rsid w:val="00567692"/>
    <w:rsid w:val="0057082D"/>
    <w:rsid w:val="00576E0E"/>
    <w:rsid w:val="005775A3"/>
    <w:rsid w:val="00582D0B"/>
    <w:rsid w:val="00586056"/>
    <w:rsid w:val="00586D4E"/>
    <w:rsid w:val="00587087"/>
    <w:rsid w:val="0059343B"/>
    <w:rsid w:val="0059648E"/>
    <w:rsid w:val="005A71C6"/>
    <w:rsid w:val="005B55B5"/>
    <w:rsid w:val="005B75FB"/>
    <w:rsid w:val="005C0317"/>
    <w:rsid w:val="005D4240"/>
    <w:rsid w:val="005D7C90"/>
    <w:rsid w:val="005E34F7"/>
    <w:rsid w:val="005E4791"/>
    <w:rsid w:val="005F3173"/>
    <w:rsid w:val="005F4689"/>
    <w:rsid w:val="005F489A"/>
    <w:rsid w:val="005F51B3"/>
    <w:rsid w:val="006040F8"/>
    <w:rsid w:val="006048AC"/>
    <w:rsid w:val="00606FC1"/>
    <w:rsid w:val="00607313"/>
    <w:rsid w:val="00610E88"/>
    <w:rsid w:val="00615085"/>
    <w:rsid w:val="00615CD8"/>
    <w:rsid w:val="006200FE"/>
    <w:rsid w:val="006316C3"/>
    <w:rsid w:val="006365A8"/>
    <w:rsid w:val="00636844"/>
    <w:rsid w:val="00645C31"/>
    <w:rsid w:val="00650F8F"/>
    <w:rsid w:val="00651A35"/>
    <w:rsid w:val="006521AE"/>
    <w:rsid w:val="00652D7B"/>
    <w:rsid w:val="00662556"/>
    <w:rsid w:val="00663655"/>
    <w:rsid w:val="00663664"/>
    <w:rsid w:val="0067501E"/>
    <w:rsid w:val="00680B29"/>
    <w:rsid w:val="006879C4"/>
    <w:rsid w:val="00690297"/>
    <w:rsid w:val="006A3EAD"/>
    <w:rsid w:val="006B38D6"/>
    <w:rsid w:val="006B5E45"/>
    <w:rsid w:val="006B5EAB"/>
    <w:rsid w:val="006C29CD"/>
    <w:rsid w:val="006C6B13"/>
    <w:rsid w:val="006C6C58"/>
    <w:rsid w:val="006E0009"/>
    <w:rsid w:val="006F1962"/>
    <w:rsid w:val="006F5972"/>
    <w:rsid w:val="00703F4A"/>
    <w:rsid w:val="00704E28"/>
    <w:rsid w:val="00706C6A"/>
    <w:rsid w:val="00711A33"/>
    <w:rsid w:val="0071298A"/>
    <w:rsid w:val="00713913"/>
    <w:rsid w:val="00715DA2"/>
    <w:rsid w:val="00716EA3"/>
    <w:rsid w:val="00720D69"/>
    <w:rsid w:val="00720FC8"/>
    <w:rsid w:val="007344A0"/>
    <w:rsid w:val="007404FD"/>
    <w:rsid w:val="00740B5C"/>
    <w:rsid w:val="00740CC6"/>
    <w:rsid w:val="00743CC3"/>
    <w:rsid w:val="007448AB"/>
    <w:rsid w:val="00747C6C"/>
    <w:rsid w:val="00752ED8"/>
    <w:rsid w:val="00755B25"/>
    <w:rsid w:val="00764E72"/>
    <w:rsid w:val="007675A2"/>
    <w:rsid w:val="00773231"/>
    <w:rsid w:val="0078266F"/>
    <w:rsid w:val="00782D42"/>
    <w:rsid w:val="00785AED"/>
    <w:rsid w:val="0079314A"/>
    <w:rsid w:val="007946F6"/>
    <w:rsid w:val="00795B16"/>
    <w:rsid w:val="00797DF3"/>
    <w:rsid w:val="00797F32"/>
    <w:rsid w:val="007B4752"/>
    <w:rsid w:val="007B4E20"/>
    <w:rsid w:val="007C1FE6"/>
    <w:rsid w:val="007C2819"/>
    <w:rsid w:val="007C4FF9"/>
    <w:rsid w:val="007D0E87"/>
    <w:rsid w:val="007D666A"/>
    <w:rsid w:val="007D751A"/>
    <w:rsid w:val="007E22BF"/>
    <w:rsid w:val="007E42F9"/>
    <w:rsid w:val="007F21E1"/>
    <w:rsid w:val="007F5E9A"/>
    <w:rsid w:val="008004D5"/>
    <w:rsid w:val="008019B7"/>
    <w:rsid w:val="00801ED2"/>
    <w:rsid w:val="00803E2E"/>
    <w:rsid w:val="0080774F"/>
    <w:rsid w:val="00810CEC"/>
    <w:rsid w:val="00810F0A"/>
    <w:rsid w:val="00815963"/>
    <w:rsid w:val="00820024"/>
    <w:rsid w:val="00831873"/>
    <w:rsid w:val="00837DF8"/>
    <w:rsid w:val="00861D3D"/>
    <w:rsid w:val="008637F4"/>
    <w:rsid w:val="008638D7"/>
    <w:rsid w:val="00872661"/>
    <w:rsid w:val="00873DA9"/>
    <w:rsid w:val="0088283E"/>
    <w:rsid w:val="00886D69"/>
    <w:rsid w:val="00887C38"/>
    <w:rsid w:val="008902CB"/>
    <w:rsid w:val="00890FE2"/>
    <w:rsid w:val="0089250A"/>
    <w:rsid w:val="0089314F"/>
    <w:rsid w:val="008A62B6"/>
    <w:rsid w:val="008C52A8"/>
    <w:rsid w:val="008C61F2"/>
    <w:rsid w:val="008D2145"/>
    <w:rsid w:val="008D5774"/>
    <w:rsid w:val="008E4EA9"/>
    <w:rsid w:val="008E5919"/>
    <w:rsid w:val="008E7D0E"/>
    <w:rsid w:val="008F1515"/>
    <w:rsid w:val="00901D28"/>
    <w:rsid w:val="009040DD"/>
    <w:rsid w:val="009179F0"/>
    <w:rsid w:val="00920D29"/>
    <w:rsid w:val="00921B98"/>
    <w:rsid w:val="00921E32"/>
    <w:rsid w:val="00923AF5"/>
    <w:rsid w:val="009247FD"/>
    <w:rsid w:val="00925540"/>
    <w:rsid w:val="00926B59"/>
    <w:rsid w:val="009274B2"/>
    <w:rsid w:val="00933B8B"/>
    <w:rsid w:val="00934FDA"/>
    <w:rsid w:val="00935C73"/>
    <w:rsid w:val="009370F2"/>
    <w:rsid w:val="00940BEE"/>
    <w:rsid w:val="0094261A"/>
    <w:rsid w:val="00944F9E"/>
    <w:rsid w:val="009466C3"/>
    <w:rsid w:val="009469D5"/>
    <w:rsid w:val="00947B9A"/>
    <w:rsid w:val="00950D32"/>
    <w:rsid w:val="009522F3"/>
    <w:rsid w:val="00953012"/>
    <w:rsid w:val="00953463"/>
    <w:rsid w:val="00955B18"/>
    <w:rsid w:val="0095616D"/>
    <w:rsid w:val="00962930"/>
    <w:rsid w:val="009630B3"/>
    <w:rsid w:val="00980B41"/>
    <w:rsid w:val="00985352"/>
    <w:rsid w:val="0098730E"/>
    <w:rsid w:val="00991445"/>
    <w:rsid w:val="0099297F"/>
    <w:rsid w:val="00993AF4"/>
    <w:rsid w:val="00995AE8"/>
    <w:rsid w:val="00997F4B"/>
    <w:rsid w:val="009A4EA1"/>
    <w:rsid w:val="009A6DEC"/>
    <w:rsid w:val="009B150A"/>
    <w:rsid w:val="009D5F95"/>
    <w:rsid w:val="009D7612"/>
    <w:rsid w:val="009E0846"/>
    <w:rsid w:val="009E403D"/>
    <w:rsid w:val="009E549D"/>
    <w:rsid w:val="009E5F7A"/>
    <w:rsid w:val="009E6978"/>
    <w:rsid w:val="009F4B63"/>
    <w:rsid w:val="00A00846"/>
    <w:rsid w:val="00A00F2D"/>
    <w:rsid w:val="00A05749"/>
    <w:rsid w:val="00A05E9E"/>
    <w:rsid w:val="00A079FC"/>
    <w:rsid w:val="00A10C6F"/>
    <w:rsid w:val="00A12165"/>
    <w:rsid w:val="00A12A96"/>
    <w:rsid w:val="00A130C5"/>
    <w:rsid w:val="00A14B2F"/>
    <w:rsid w:val="00A16AD8"/>
    <w:rsid w:val="00A2163E"/>
    <w:rsid w:val="00A22481"/>
    <w:rsid w:val="00A22FF8"/>
    <w:rsid w:val="00A231F8"/>
    <w:rsid w:val="00A3380D"/>
    <w:rsid w:val="00A36335"/>
    <w:rsid w:val="00A42558"/>
    <w:rsid w:val="00A473F8"/>
    <w:rsid w:val="00A47436"/>
    <w:rsid w:val="00A47FF9"/>
    <w:rsid w:val="00A52702"/>
    <w:rsid w:val="00A55571"/>
    <w:rsid w:val="00A57D57"/>
    <w:rsid w:val="00A74311"/>
    <w:rsid w:val="00A771F1"/>
    <w:rsid w:val="00A8432C"/>
    <w:rsid w:val="00A850DC"/>
    <w:rsid w:val="00A87EB7"/>
    <w:rsid w:val="00A927EA"/>
    <w:rsid w:val="00A95554"/>
    <w:rsid w:val="00A95DD0"/>
    <w:rsid w:val="00AB1BBA"/>
    <w:rsid w:val="00AB4990"/>
    <w:rsid w:val="00AB7D44"/>
    <w:rsid w:val="00AC2060"/>
    <w:rsid w:val="00AC72FF"/>
    <w:rsid w:val="00AD0A44"/>
    <w:rsid w:val="00AD20A6"/>
    <w:rsid w:val="00AD2654"/>
    <w:rsid w:val="00AD2980"/>
    <w:rsid w:val="00AD419C"/>
    <w:rsid w:val="00AD519C"/>
    <w:rsid w:val="00AE2430"/>
    <w:rsid w:val="00AE2C16"/>
    <w:rsid w:val="00AE360E"/>
    <w:rsid w:val="00AE566B"/>
    <w:rsid w:val="00B04675"/>
    <w:rsid w:val="00B05DA7"/>
    <w:rsid w:val="00B07906"/>
    <w:rsid w:val="00B2210C"/>
    <w:rsid w:val="00B25008"/>
    <w:rsid w:val="00B32001"/>
    <w:rsid w:val="00B33F8B"/>
    <w:rsid w:val="00B477B0"/>
    <w:rsid w:val="00B51831"/>
    <w:rsid w:val="00B555A6"/>
    <w:rsid w:val="00B55C40"/>
    <w:rsid w:val="00B5661C"/>
    <w:rsid w:val="00B66583"/>
    <w:rsid w:val="00B6671A"/>
    <w:rsid w:val="00B73E12"/>
    <w:rsid w:val="00B7412E"/>
    <w:rsid w:val="00B80095"/>
    <w:rsid w:val="00B84AA8"/>
    <w:rsid w:val="00B90FDD"/>
    <w:rsid w:val="00B93387"/>
    <w:rsid w:val="00B96C0E"/>
    <w:rsid w:val="00B96DFC"/>
    <w:rsid w:val="00BA1B3B"/>
    <w:rsid w:val="00BB1E20"/>
    <w:rsid w:val="00BB3394"/>
    <w:rsid w:val="00BC2573"/>
    <w:rsid w:val="00BC35AD"/>
    <w:rsid w:val="00BD7B4B"/>
    <w:rsid w:val="00BE4BA3"/>
    <w:rsid w:val="00BE664A"/>
    <w:rsid w:val="00BE69FC"/>
    <w:rsid w:val="00BF789B"/>
    <w:rsid w:val="00C021DC"/>
    <w:rsid w:val="00C12468"/>
    <w:rsid w:val="00C12EAD"/>
    <w:rsid w:val="00C15232"/>
    <w:rsid w:val="00C16A17"/>
    <w:rsid w:val="00C2178E"/>
    <w:rsid w:val="00C31533"/>
    <w:rsid w:val="00C32AE0"/>
    <w:rsid w:val="00C40314"/>
    <w:rsid w:val="00C4217B"/>
    <w:rsid w:val="00C57364"/>
    <w:rsid w:val="00C676AE"/>
    <w:rsid w:val="00C750F5"/>
    <w:rsid w:val="00C810A1"/>
    <w:rsid w:val="00C833A4"/>
    <w:rsid w:val="00C92483"/>
    <w:rsid w:val="00C92E64"/>
    <w:rsid w:val="00C944DB"/>
    <w:rsid w:val="00CA0974"/>
    <w:rsid w:val="00CA09BB"/>
    <w:rsid w:val="00CA3EBC"/>
    <w:rsid w:val="00CA4855"/>
    <w:rsid w:val="00CB1505"/>
    <w:rsid w:val="00CB2D55"/>
    <w:rsid w:val="00CC0825"/>
    <w:rsid w:val="00CD4D98"/>
    <w:rsid w:val="00CE50DC"/>
    <w:rsid w:val="00CE5F56"/>
    <w:rsid w:val="00CF107E"/>
    <w:rsid w:val="00D01A47"/>
    <w:rsid w:val="00D0380E"/>
    <w:rsid w:val="00D05311"/>
    <w:rsid w:val="00D11A4A"/>
    <w:rsid w:val="00D14871"/>
    <w:rsid w:val="00D20C1F"/>
    <w:rsid w:val="00D24199"/>
    <w:rsid w:val="00D257ED"/>
    <w:rsid w:val="00D2797A"/>
    <w:rsid w:val="00D34318"/>
    <w:rsid w:val="00D36A9B"/>
    <w:rsid w:val="00D518B7"/>
    <w:rsid w:val="00D545B3"/>
    <w:rsid w:val="00D547DB"/>
    <w:rsid w:val="00D5648B"/>
    <w:rsid w:val="00D63686"/>
    <w:rsid w:val="00D64C1D"/>
    <w:rsid w:val="00D66482"/>
    <w:rsid w:val="00D70628"/>
    <w:rsid w:val="00D70651"/>
    <w:rsid w:val="00D73619"/>
    <w:rsid w:val="00D73723"/>
    <w:rsid w:val="00D74C49"/>
    <w:rsid w:val="00D75FE0"/>
    <w:rsid w:val="00D77E8A"/>
    <w:rsid w:val="00D80DE5"/>
    <w:rsid w:val="00D810E3"/>
    <w:rsid w:val="00D83977"/>
    <w:rsid w:val="00D841BF"/>
    <w:rsid w:val="00D847B0"/>
    <w:rsid w:val="00D84E6D"/>
    <w:rsid w:val="00D86603"/>
    <w:rsid w:val="00D90E34"/>
    <w:rsid w:val="00D9672E"/>
    <w:rsid w:val="00D9676E"/>
    <w:rsid w:val="00DA0633"/>
    <w:rsid w:val="00DA2ADC"/>
    <w:rsid w:val="00DA406E"/>
    <w:rsid w:val="00DB38D2"/>
    <w:rsid w:val="00DB39E1"/>
    <w:rsid w:val="00DB670B"/>
    <w:rsid w:val="00DC630D"/>
    <w:rsid w:val="00DC7A7D"/>
    <w:rsid w:val="00DD4C3D"/>
    <w:rsid w:val="00DE109E"/>
    <w:rsid w:val="00DE4FC6"/>
    <w:rsid w:val="00DF031A"/>
    <w:rsid w:val="00DF340D"/>
    <w:rsid w:val="00DF57D3"/>
    <w:rsid w:val="00E00611"/>
    <w:rsid w:val="00E07F21"/>
    <w:rsid w:val="00E11B82"/>
    <w:rsid w:val="00E23579"/>
    <w:rsid w:val="00E24BB7"/>
    <w:rsid w:val="00E27B0D"/>
    <w:rsid w:val="00E3054D"/>
    <w:rsid w:val="00E3245C"/>
    <w:rsid w:val="00E337DC"/>
    <w:rsid w:val="00E35746"/>
    <w:rsid w:val="00E45033"/>
    <w:rsid w:val="00E55BED"/>
    <w:rsid w:val="00E704E8"/>
    <w:rsid w:val="00E71334"/>
    <w:rsid w:val="00E71739"/>
    <w:rsid w:val="00E77401"/>
    <w:rsid w:val="00E827F4"/>
    <w:rsid w:val="00E82FA7"/>
    <w:rsid w:val="00E846B1"/>
    <w:rsid w:val="00E95099"/>
    <w:rsid w:val="00EA01C0"/>
    <w:rsid w:val="00EA08DF"/>
    <w:rsid w:val="00EA24D3"/>
    <w:rsid w:val="00EA728C"/>
    <w:rsid w:val="00EB07F7"/>
    <w:rsid w:val="00EB2940"/>
    <w:rsid w:val="00EB35AC"/>
    <w:rsid w:val="00EC4077"/>
    <w:rsid w:val="00ED10C9"/>
    <w:rsid w:val="00ED12AC"/>
    <w:rsid w:val="00ED46BE"/>
    <w:rsid w:val="00ED6059"/>
    <w:rsid w:val="00EE73FB"/>
    <w:rsid w:val="00EF3777"/>
    <w:rsid w:val="00EF5799"/>
    <w:rsid w:val="00F002C7"/>
    <w:rsid w:val="00F0212A"/>
    <w:rsid w:val="00F04405"/>
    <w:rsid w:val="00F0692D"/>
    <w:rsid w:val="00F11A64"/>
    <w:rsid w:val="00F123AC"/>
    <w:rsid w:val="00F13B7B"/>
    <w:rsid w:val="00F14C87"/>
    <w:rsid w:val="00F14E43"/>
    <w:rsid w:val="00F22A49"/>
    <w:rsid w:val="00F22D23"/>
    <w:rsid w:val="00F27880"/>
    <w:rsid w:val="00F34989"/>
    <w:rsid w:val="00F35008"/>
    <w:rsid w:val="00F3769A"/>
    <w:rsid w:val="00F469F8"/>
    <w:rsid w:val="00F55C12"/>
    <w:rsid w:val="00F636E9"/>
    <w:rsid w:val="00F66F83"/>
    <w:rsid w:val="00F671A0"/>
    <w:rsid w:val="00F72D82"/>
    <w:rsid w:val="00F733CF"/>
    <w:rsid w:val="00F73838"/>
    <w:rsid w:val="00F81707"/>
    <w:rsid w:val="00F83029"/>
    <w:rsid w:val="00F83764"/>
    <w:rsid w:val="00F87636"/>
    <w:rsid w:val="00F91AE8"/>
    <w:rsid w:val="00F92C31"/>
    <w:rsid w:val="00F94B8D"/>
    <w:rsid w:val="00F94D4B"/>
    <w:rsid w:val="00FA14B8"/>
    <w:rsid w:val="00FA46AD"/>
    <w:rsid w:val="00FB09DC"/>
    <w:rsid w:val="00FC01FC"/>
    <w:rsid w:val="00FC3789"/>
    <w:rsid w:val="00FC456F"/>
    <w:rsid w:val="00FC6AE3"/>
    <w:rsid w:val="00FD6246"/>
    <w:rsid w:val="00FE02CC"/>
    <w:rsid w:val="00FE1AFC"/>
    <w:rsid w:val="00FE641D"/>
    <w:rsid w:val="00FE66F9"/>
    <w:rsid w:val="00FF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Body Text" w:locked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Table Grid" w:locked="1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2163E"/>
    <w:pPr>
      <w:ind w:left="-425" w:right="-2234" w:firstLine="1168"/>
    </w:pPr>
    <w:rPr>
      <w:rFonts w:eastAsia="Times New Roman"/>
      <w:sz w:val="22"/>
      <w:szCs w:val="22"/>
      <w:lang w:eastAsia="en-US"/>
    </w:rPr>
  </w:style>
  <w:style w:type="paragraph" w:styleId="10">
    <w:name w:val="heading 1"/>
    <w:basedOn w:val="a"/>
    <w:next w:val="a"/>
    <w:link w:val="11"/>
    <w:qFormat/>
    <w:rsid w:val="00711A33"/>
    <w:pPr>
      <w:keepNext/>
      <w:keepLines/>
      <w:spacing w:before="480"/>
      <w:outlineLvl w:val="0"/>
    </w:pPr>
    <w:rPr>
      <w:rFonts w:ascii="Cambria" w:eastAsia="Calibri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qFormat/>
    <w:rsid w:val="00610E88"/>
    <w:pPr>
      <w:keepNext/>
      <w:widowControl w:val="0"/>
      <w:autoSpaceDE w:val="0"/>
      <w:autoSpaceDN w:val="0"/>
      <w:adjustRightInd w:val="0"/>
      <w:spacing w:before="240" w:after="60"/>
      <w:ind w:left="0" w:right="0" w:firstLine="0"/>
      <w:outlineLvl w:val="1"/>
    </w:pPr>
    <w:rPr>
      <w:rFonts w:ascii="Cambria" w:eastAsia="Calibri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2325"/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Абзац списка1"/>
    <w:basedOn w:val="a"/>
    <w:link w:val="ListParagraphChar"/>
    <w:rsid w:val="0047050F"/>
    <w:pPr>
      <w:ind w:left="720"/>
    </w:pPr>
  </w:style>
  <w:style w:type="character" w:customStyle="1" w:styleId="20">
    <w:name w:val="Заголовок 2 Знак"/>
    <w:link w:val="2"/>
    <w:semiHidden/>
    <w:locked/>
    <w:rsid w:val="00610E88"/>
    <w:rPr>
      <w:rFonts w:ascii="Cambria" w:hAnsi="Cambria" w:cs="Times New Roman"/>
      <w:b/>
      <w:bCs/>
      <w:i/>
      <w:iCs/>
      <w:sz w:val="28"/>
      <w:szCs w:val="28"/>
      <w:lang w:val="x-none" w:eastAsia="ru-RU"/>
    </w:rPr>
  </w:style>
  <w:style w:type="character" w:styleId="a4">
    <w:name w:val="Hyperlink"/>
    <w:rsid w:val="00BF789B"/>
    <w:rPr>
      <w:rFonts w:cs="Times New Roman"/>
      <w:color w:val="0000FF"/>
      <w:u w:val="single"/>
    </w:rPr>
  </w:style>
  <w:style w:type="paragraph" w:customStyle="1" w:styleId="1">
    <w:name w:val="Стиль1"/>
    <w:basedOn w:val="12"/>
    <w:link w:val="13"/>
    <w:rsid w:val="005D4240"/>
    <w:pPr>
      <w:numPr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paragraph" w:customStyle="1" w:styleId="21">
    <w:name w:val="Стиль2"/>
    <w:basedOn w:val="a"/>
    <w:link w:val="22"/>
    <w:rsid w:val="005D4240"/>
    <w:p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ListParagraphChar">
    <w:name w:val="List Paragraph Char"/>
    <w:link w:val="12"/>
    <w:locked/>
    <w:rsid w:val="005D4240"/>
    <w:rPr>
      <w:rFonts w:cs="Times New Roman"/>
    </w:rPr>
  </w:style>
  <w:style w:type="character" w:customStyle="1" w:styleId="13">
    <w:name w:val="Стиль1 Знак"/>
    <w:link w:val="1"/>
    <w:locked/>
    <w:rsid w:val="005D4240"/>
    <w:rPr>
      <w:rFonts w:ascii="Times New Roman" w:hAnsi="Times New Roman" w:cs="Times New Roman"/>
      <w:b/>
      <w:sz w:val="24"/>
      <w:szCs w:val="24"/>
    </w:rPr>
  </w:style>
  <w:style w:type="paragraph" w:customStyle="1" w:styleId="3">
    <w:name w:val="Стиль3"/>
    <w:basedOn w:val="12"/>
    <w:link w:val="30"/>
    <w:rsid w:val="005D4240"/>
    <w:pPr>
      <w:numPr>
        <w:ilvl w:val="1"/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22">
    <w:name w:val="Стиль2 Знак"/>
    <w:link w:val="21"/>
    <w:locked/>
    <w:rsid w:val="005D4240"/>
    <w:rPr>
      <w:rFonts w:ascii="Times New Roman" w:hAnsi="Times New Roman" w:cs="Times New Roman"/>
      <w:b/>
      <w:sz w:val="24"/>
      <w:szCs w:val="24"/>
    </w:rPr>
  </w:style>
  <w:style w:type="character" w:customStyle="1" w:styleId="11">
    <w:name w:val="Заголовок 1 Знак"/>
    <w:link w:val="10"/>
    <w:locked/>
    <w:rsid w:val="00711A33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30">
    <w:name w:val="Стиль3 Знак"/>
    <w:link w:val="3"/>
    <w:locked/>
    <w:rsid w:val="005D4240"/>
    <w:rPr>
      <w:rFonts w:ascii="Times New Roman" w:hAnsi="Times New Roman" w:cs="Times New Roman"/>
      <w:b/>
      <w:sz w:val="24"/>
      <w:szCs w:val="24"/>
    </w:rPr>
  </w:style>
  <w:style w:type="paragraph" w:customStyle="1" w:styleId="14">
    <w:name w:val="Заголовок оглавления1"/>
    <w:basedOn w:val="10"/>
    <w:next w:val="a"/>
    <w:rsid w:val="00711A33"/>
    <w:pPr>
      <w:spacing w:line="276" w:lineRule="auto"/>
      <w:ind w:left="0" w:right="0" w:firstLine="0"/>
      <w:outlineLvl w:val="9"/>
    </w:pPr>
  </w:style>
  <w:style w:type="paragraph" w:styleId="23">
    <w:name w:val="toc 2"/>
    <w:basedOn w:val="a"/>
    <w:next w:val="a"/>
    <w:autoRedefine/>
    <w:semiHidden/>
    <w:rsid w:val="00711A33"/>
    <w:pPr>
      <w:spacing w:after="100"/>
      <w:ind w:left="220"/>
    </w:pPr>
  </w:style>
  <w:style w:type="paragraph" w:styleId="a5">
    <w:name w:val="Balloon Text"/>
    <w:basedOn w:val="a"/>
    <w:link w:val="a6"/>
    <w:semiHidden/>
    <w:rsid w:val="00711A3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semiHidden/>
    <w:locked/>
    <w:rsid w:val="00711A33"/>
    <w:rPr>
      <w:rFonts w:ascii="Tahoma" w:hAnsi="Tahoma" w:cs="Tahoma"/>
      <w:sz w:val="16"/>
      <w:szCs w:val="16"/>
    </w:rPr>
  </w:style>
  <w:style w:type="paragraph" w:styleId="15">
    <w:name w:val="toc 1"/>
    <w:basedOn w:val="a"/>
    <w:next w:val="a"/>
    <w:autoRedefine/>
    <w:semiHidden/>
    <w:rsid w:val="00711A33"/>
    <w:pPr>
      <w:spacing w:after="100" w:line="276" w:lineRule="auto"/>
      <w:ind w:left="0" w:right="0" w:firstLine="0"/>
    </w:pPr>
    <w:rPr>
      <w:rFonts w:eastAsia="Calibri"/>
    </w:rPr>
  </w:style>
  <w:style w:type="paragraph" w:styleId="31">
    <w:name w:val="toc 3"/>
    <w:basedOn w:val="a"/>
    <w:next w:val="a"/>
    <w:autoRedefine/>
    <w:semiHidden/>
    <w:rsid w:val="00711A33"/>
    <w:pPr>
      <w:spacing w:after="100" w:line="276" w:lineRule="auto"/>
      <w:ind w:left="440" w:right="0" w:firstLine="0"/>
    </w:pPr>
    <w:rPr>
      <w:rFonts w:eastAsia="Calibri"/>
    </w:rPr>
  </w:style>
  <w:style w:type="paragraph" w:styleId="a7">
    <w:name w:val="Body Text"/>
    <w:basedOn w:val="a"/>
    <w:link w:val="a8"/>
    <w:rsid w:val="005646CC"/>
    <w:pPr>
      <w:widowControl w:val="0"/>
      <w:ind w:left="760" w:right="0" w:firstLine="540"/>
    </w:pPr>
    <w:rPr>
      <w:rFonts w:ascii="Arial" w:hAnsi="Arial"/>
      <w:sz w:val="20"/>
      <w:szCs w:val="20"/>
      <w:lang w:val="en-US"/>
    </w:rPr>
  </w:style>
  <w:style w:type="character" w:customStyle="1" w:styleId="a8">
    <w:name w:val="Основной текст Знак"/>
    <w:link w:val="a7"/>
    <w:locked/>
    <w:rsid w:val="005646CC"/>
    <w:rPr>
      <w:rFonts w:ascii="Arial" w:eastAsia="Times New Roman" w:hAnsi="Arial" w:cs="Times New Roman"/>
      <w:sz w:val="20"/>
      <w:szCs w:val="20"/>
      <w:lang w:val="en-US" w:eastAsia="x-none"/>
    </w:rPr>
  </w:style>
  <w:style w:type="character" w:styleId="a9">
    <w:name w:val="footnote reference"/>
    <w:semiHidden/>
    <w:rsid w:val="00586056"/>
    <w:rPr>
      <w:vertAlign w:val="superscript"/>
    </w:rPr>
  </w:style>
  <w:style w:type="paragraph" w:customStyle="1" w:styleId="Default">
    <w:name w:val="Default"/>
    <w:rsid w:val="00586056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aa">
    <w:name w:val="Письмо"/>
    <w:basedOn w:val="a"/>
    <w:rsid w:val="007404FD"/>
    <w:pPr>
      <w:autoSpaceDE w:val="0"/>
      <w:autoSpaceDN w:val="0"/>
      <w:spacing w:line="320" w:lineRule="exact"/>
      <w:ind w:left="0" w:right="0" w:firstLine="720"/>
      <w:jc w:val="both"/>
    </w:pPr>
    <w:rPr>
      <w:rFonts w:ascii="Times New Roman" w:eastAsia="Calibri" w:hAnsi="Times New Roman"/>
      <w:sz w:val="28"/>
      <w:szCs w:val="28"/>
      <w:lang w:eastAsia="ru-RU"/>
    </w:rPr>
  </w:style>
  <w:style w:type="paragraph" w:styleId="ab">
    <w:name w:val="footnote text"/>
    <w:basedOn w:val="a"/>
    <w:link w:val="ac"/>
    <w:semiHidden/>
    <w:rsid w:val="00DA406E"/>
    <w:rPr>
      <w:sz w:val="20"/>
      <w:szCs w:val="20"/>
    </w:rPr>
  </w:style>
  <w:style w:type="character" w:customStyle="1" w:styleId="ac">
    <w:name w:val="Текст сноски Знак"/>
    <w:link w:val="ab"/>
    <w:semiHidden/>
    <w:locked/>
    <w:rsid w:val="00DA406E"/>
    <w:rPr>
      <w:rFonts w:cs="Times New Roman"/>
      <w:sz w:val="20"/>
      <w:szCs w:val="20"/>
    </w:rPr>
  </w:style>
  <w:style w:type="paragraph" w:styleId="ad">
    <w:name w:val="header"/>
    <w:basedOn w:val="a"/>
    <w:link w:val="ae"/>
    <w:semiHidden/>
    <w:rsid w:val="00586D4E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semiHidden/>
    <w:locked/>
    <w:rsid w:val="00586D4E"/>
    <w:rPr>
      <w:rFonts w:cs="Times New Roman"/>
    </w:rPr>
  </w:style>
  <w:style w:type="paragraph" w:styleId="af">
    <w:name w:val="footer"/>
    <w:basedOn w:val="a"/>
    <w:link w:val="af0"/>
    <w:uiPriority w:val="99"/>
    <w:rsid w:val="00586D4E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locked/>
    <w:rsid w:val="00586D4E"/>
    <w:rPr>
      <w:rFonts w:cs="Times New Roman"/>
    </w:rPr>
  </w:style>
  <w:style w:type="paragraph" w:styleId="af1">
    <w:name w:val="Normal (Web)"/>
    <w:basedOn w:val="a"/>
    <w:uiPriority w:val="99"/>
    <w:rsid w:val="00A00F2D"/>
    <w:pPr>
      <w:spacing w:before="100" w:beforeAutospacing="1" w:after="100" w:afterAutospacing="1"/>
      <w:ind w:left="0" w:right="0" w:firstLine="0"/>
    </w:pPr>
    <w:rPr>
      <w:rFonts w:ascii="Times New Roman" w:eastAsia="Calibri" w:hAnsi="Times New Roman"/>
      <w:sz w:val="24"/>
      <w:szCs w:val="24"/>
      <w:lang w:eastAsia="ru-RU"/>
    </w:rPr>
  </w:style>
  <w:style w:type="paragraph" w:styleId="af2">
    <w:name w:val="List Paragraph"/>
    <w:basedOn w:val="a"/>
    <w:link w:val="af3"/>
    <w:uiPriority w:val="34"/>
    <w:qFormat/>
    <w:rsid w:val="000C47CA"/>
    <w:pPr>
      <w:ind w:left="720"/>
      <w:contextualSpacing/>
    </w:pPr>
    <w:rPr>
      <w:rFonts w:eastAsia="Calibri"/>
    </w:rPr>
  </w:style>
  <w:style w:type="character" w:customStyle="1" w:styleId="af3">
    <w:name w:val="Абзац списка Знак"/>
    <w:link w:val="af2"/>
    <w:rsid w:val="000C47CA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Body Text" w:locked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Table Grid" w:locked="1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2163E"/>
    <w:pPr>
      <w:ind w:left="-425" w:right="-2234" w:firstLine="1168"/>
    </w:pPr>
    <w:rPr>
      <w:rFonts w:eastAsia="Times New Roman"/>
      <w:sz w:val="22"/>
      <w:szCs w:val="22"/>
      <w:lang w:eastAsia="en-US"/>
    </w:rPr>
  </w:style>
  <w:style w:type="paragraph" w:styleId="10">
    <w:name w:val="heading 1"/>
    <w:basedOn w:val="a"/>
    <w:next w:val="a"/>
    <w:link w:val="11"/>
    <w:qFormat/>
    <w:rsid w:val="00711A33"/>
    <w:pPr>
      <w:keepNext/>
      <w:keepLines/>
      <w:spacing w:before="480"/>
      <w:outlineLvl w:val="0"/>
    </w:pPr>
    <w:rPr>
      <w:rFonts w:ascii="Cambria" w:eastAsia="Calibri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qFormat/>
    <w:rsid w:val="00610E88"/>
    <w:pPr>
      <w:keepNext/>
      <w:widowControl w:val="0"/>
      <w:autoSpaceDE w:val="0"/>
      <w:autoSpaceDN w:val="0"/>
      <w:adjustRightInd w:val="0"/>
      <w:spacing w:before="240" w:after="60"/>
      <w:ind w:left="0" w:right="0" w:firstLine="0"/>
      <w:outlineLvl w:val="1"/>
    </w:pPr>
    <w:rPr>
      <w:rFonts w:ascii="Cambria" w:eastAsia="Calibri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2325"/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Абзац списка1"/>
    <w:basedOn w:val="a"/>
    <w:link w:val="ListParagraphChar"/>
    <w:rsid w:val="0047050F"/>
    <w:pPr>
      <w:ind w:left="720"/>
    </w:pPr>
  </w:style>
  <w:style w:type="character" w:customStyle="1" w:styleId="20">
    <w:name w:val="Заголовок 2 Знак"/>
    <w:link w:val="2"/>
    <w:semiHidden/>
    <w:locked/>
    <w:rsid w:val="00610E88"/>
    <w:rPr>
      <w:rFonts w:ascii="Cambria" w:hAnsi="Cambria" w:cs="Times New Roman"/>
      <w:b/>
      <w:bCs/>
      <w:i/>
      <w:iCs/>
      <w:sz w:val="28"/>
      <w:szCs w:val="28"/>
      <w:lang w:val="x-none" w:eastAsia="ru-RU"/>
    </w:rPr>
  </w:style>
  <w:style w:type="character" w:styleId="a4">
    <w:name w:val="Hyperlink"/>
    <w:rsid w:val="00BF789B"/>
    <w:rPr>
      <w:rFonts w:cs="Times New Roman"/>
      <w:color w:val="0000FF"/>
      <w:u w:val="single"/>
    </w:rPr>
  </w:style>
  <w:style w:type="paragraph" w:customStyle="1" w:styleId="1">
    <w:name w:val="Стиль1"/>
    <w:basedOn w:val="12"/>
    <w:link w:val="13"/>
    <w:rsid w:val="005D4240"/>
    <w:pPr>
      <w:numPr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paragraph" w:customStyle="1" w:styleId="21">
    <w:name w:val="Стиль2"/>
    <w:basedOn w:val="a"/>
    <w:link w:val="22"/>
    <w:rsid w:val="005D4240"/>
    <w:p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ListParagraphChar">
    <w:name w:val="List Paragraph Char"/>
    <w:link w:val="12"/>
    <w:locked/>
    <w:rsid w:val="005D4240"/>
    <w:rPr>
      <w:rFonts w:cs="Times New Roman"/>
    </w:rPr>
  </w:style>
  <w:style w:type="character" w:customStyle="1" w:styleId="13">
    <w:name w:val="Стиль1 Знак"/>
    <w:link w:val="1"/>
    <w:locked/>
    <w:rsid w:val="005D4240"/>
    <w:rPr>
      <w:rFonts w:ascii="Times New Roman" w:hAnsi="Times New Roman" w:cs="Times New Roman"/>
      <w:b/>
      <w:sz w:val="24"/>
      <w:szCs w:val="24"/>
    </w:rPr>
  </w:style>
  <w:style w:type="paragraph" w:customStyle="1" w:styleId="3">
    <w:name w:val="Стиль3"/>
    <w:basedOn w:val="12"/>
    <w:link w:val="30"/>
    <w:rsid w:val="005D4240"/>
    <w:pPr>
      <w:numPr>
        <w:ilvl w:val="1"/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22">
    <w:name w:val="Стиль2 Знак"/>
    <w:link w:val="21"/>
    <w:locked/>
    <w:rsid w:val="005D4240"/>
    <w:rPr>
      <w:rFonts w:ascii="Times New Roman" w:hAnsi="Times New Roman" w:cs="Times New Roman"/>
      <w:b/>
      <w:sz w:val="24"/>
      <w:szCs w:val="24"/>
    </w:rPr>
  </w:style>
  <w:style w:type="character" w:customStyle="1" w:styleId="11">
    <w:name w:val="Заголовок 1 Знак"/>
    <w:link w:val="10"/>
    <w:locked/>
    <w:rsid w:val="00711A33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30">
    <w:name w:val="Стиль3 Знак"/>
    <w:link w:val="3"/>
    <w:locked/>
    <w:rsid w:val="005D4240"/>
    <w:rPr>
      <w:rFonts w:ascii="Times New Roman" w:hAnsi="Times New Roman" w:cs="Times New Roman"/>
      <w:b/>
      <w:sz w:val="24"/>
      <w:szCs w:val="24"/>
    </w:rPr>
  </w:style>
  <w:style w:type="paragraph" w:customStyle="1" w:styleId="14">
    <w:name w:val="Заголовок оглавления1"/>
    <w:basedOn w:val="10"/>
    <w:next w:val="a"/>
    <w:rsid w:val="00711A33"/>
    <w:pPr>
      <w:spacing w:line="276" w:lineRule="auto"/>
      <w:ind w:left="0" w:right="0" w:firstLine="0"/>
      <w:outlineLvl w:val="9"/>
    </w:pPr>
  </w:style>
  <w:style w:type="paragraph" w:styleId="23">
    <w:name w:val="toc 2"/>
    <w:basedOn w:val="a"/>
    <w:next w:val="a"/>
    <w:autoRedefine/>
    <w:semiHidden/>
    <w:rsid w:val="00711A33"/>
    <w:pPr>
      <w:spacing w:after="100"/>
      <w:ind w:left="220"/>
    </w:pPr>
  </w:style>
  <w:style w:type="paragraph" w:styleId="a5">
    <w:name w:val="Balloon Text"/>
    <w:basedOn w:val="a"/>
    <w:link w:val="a6"/>
    <w:semiHidden/>
    <w:rsid w:val="00711A3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semiHidden/>
    <w:locked/>
    <w:rsid w:val="00711A33"/>
    <w:rPr>
      <w:rFonts w:ascii="Tahoma" w:hAnsi="Tahoma" w:cs="Tahoma"/>
      <w:sz w:val="16"/>
      <w:szCs w:val="16"/>
    </w:rPr>
  </w:style>
  <w:style w:type="paragraph" w:styleId="15">
    <w:name w:val="toc 1"/>
    <w:basedOn w:val="a"/>
    <w:next w:val="a"/>
    <w:autoRedefine/>
    <w:semiHidden/>
    <w:rsid w:val="00711A33"/>
    <w:pPr>
      <w:spacing w:after="100" w:line="276" w:lineRule="auto"/>
      <w:ind w:left="0" w:right="0" w:firstLine="0"/>
    </w:pPr>
    <w:rPr>
      <w:rFonts w:eastAsia="Calibri"/>
    </w:rPr>
  </w:style>
  <w:style w:type="paragraph" w:styleId="31">
    <w:name w:val="toc 3"/>
    <w:basedOn w:val="a"/>
    <w:next w:val="a"/>
    <w:autoRedefine/>
    <w:semiHidden/>
    <w:rsid w:val="00711A33"/>
    <w:pPr>
      <w:spacing w:after="100" w:line="276" w:lineRule="auto"/>
      <w:ind w:left="440" w:right="0" w:firstLine="0"/>
    </w:pPr>
    <w:rPr>
      <w:rFonts w:eastAsia="Calibri"/>
    </w:rPr>
  </w:style>
  <w:style w:type="paragraph" w:styleId="a7">
    <w:name w:val="Body Text"/>
    <w:basedOn w:val="a"/>
    <w:link w:val="a8"/>
    <w:rsid w:val="005646CC"/>
    <w:pPr>
      <w:widowControl w:val="0"/>
      <w:ind w:left="760" w:right="0" w:firstLine="540"/>
    </w:pPr>
    <w:rPr>
      <w:rFonts w:ascii="Arial" w:hAnsi="Arial"/>
      <w:sz w:val="20"/>
      <w:szCs w:val="20"/>
      <w:lang w:val="en-US"/>
    </w:rPr>
  </w:style>
  <w:style w:type="character" w:customStyle="1" w:styleId="a8">
    <w:name w:val="Основной текст Знак"/>
    <w:link w:val="a7"/>
    <w:locked/>
    <w:rsid w:val="005646CC"/>
    <w:rPr>
      <w:rFonts w:ascii="Arial" w:eastAsia="Times New Roman" w:hAnsi="Arial" w:cs="Times New Roman"/>
      <w:sz w:val="20"/>
      <w:szCs w:val="20"/>
      <w:lang w:val="en-US" w:eastAsia="x-none"/>
    </w:rPr>
  </w:style>
  <w:style w:type="character" w:styleId="a9">
    <w:name w:val="footnote reference"/>
    <w:semiHidden/>
    <w:rsid w:val="00586056"/>
    <w:rPr>
      <w:vertAlign w:val="superscript"/>
    </w:rPr>
  </w:style>
  <w:style w:type="paragraph" w:customStyle="1" w:styleId="Default">
    <w:name w:val="Default"/>
    <w:rsid w:val="00586056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aa">
    <w:name w:val="Письмо"/>
    <w:basedOn w:val="a"/>
    <w:rsid w:val="007404FD"/>
    <w:pPr>
      <w:autoSpaceDE w:val="0"/>
      <w:autoSpaceDN w:val="0"/>
      <w:spacing w:line="320" w:lineRule="exact"/>
      <w:ind w:left="0" w:right="0" w:firstLine="720"/>
      <w:jc w:val="both"/>
    </w:pPr>
    <w:rPr>
      <w:rFonts w:ascii="Times New Roman" w:eastAsia="Calibri" w:hAnsi="Times New Roman"/>
      <w:sz w:val="28"/>
      <w:szCs w:val="28"/>
      <w:lang w:eastAsia="ru-RU"/>
    </w:rPr>
  </w:style>
  <w:style w:type="paragraph" w:styleId="ab">
    <w:name w:val="footnote text"/>
    <w:basedOn w:val="a"/>
    <w:link w:val="ac"/>
    <w:semiHidden/>
    <w:rsid w:val="00DA406E"/>
    <w:rPr>
      <w:sz w:val="20"/>
      <w:szCs w:val="20"/>
    </w:rPr>
  </w:style>
  <w:style w:type="character" w:customStyle="1" w:styleId="ac">
    <w:name w:val="Текст сноски Знак"/>
    <w:link w:val="ab"/>
    <w:semiHidden/>
    <w:locked/>
    <w:rsid w:val="00DA406E"/>
    <w:rPr>
      <w:rFonts w:cs="Times New Roman"/>
      <w:sz w:val="20"/>
      <w:szCs w:val="20"/>
    </w:rPr>
  </w:style>
  <w:style w:type="paragraph" w:styleId="ad">
    <w:name w:val="header"/>
    <w:basedOn w:val="a"/>
    <w:link w:val="ae"/>
    <w:semiHidden/>
    <w:rsid w:val="00586D4E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semiHidden/>
    <w:locked/>
    <w:rsid w:val="00586D4E"/>
    <w:rPr>
      <w:rFonts w:cs="Times New Roman"/>
    </w:rPr>
  </w:style>
  <w:style w:type="paragraph" w:styleId="af">
    <w:name w:val="footer"/>
    <w:basedOn w:val="a"/>
    <w:link w:val="af0"/>
    <w:uiPriority w:val="99"/>
    <w:rsid w:val="00586D4E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locked/>
    <w:rsid w:val="00586D4E"/>
    <w:rPr>
      <w:rFonts w:cs="Times New Roman"/>
    </w:rPr>
  </w:style>
  <w:style w:type="paragraph" w:styleId="af1">
    <w:name w:val="Normal (Web)"/>
    <w:basedOn w:val="a"/>
    <w:uiPriority w:val="99"/>
    <w:rsid w:val="00A00F2D"/>
    <w:pPr>
      <w:spacing w:before="100" w:beforeAutospacing="1" w:after="100" w:afterAutospacing="1"/>
      <w:ind w:left="0" w:right="0" w:firstLine="0"/>
    </w:pPr>
    <w:rPr>
      <w:rFonts w:ascii="Times New Roman" w:eastAsia="Calibri" w:hAnsi="Times New Roman"/>
      <w:sz w:val="24"/>
      <w:szCs w:val="24"/>
      <w:lang w:eastAsia="ru-RU"/>
    </w:rPr>
  </w:style>
  <w:style w:type="paragraph" w:styleId="af2">
    <w:name w:val="List Paragraph"/>
    <w:basedOn w:val="a"/>
    <w:link w:val="af3"/>
    <w:uiPriority w:val="34"/>
    <w:qFormat/>
    <w:rsid w:val="000C47CA"/>
    <w:pPr>
      <w:ind w:left="720"/>
      <w:contextualSpacing/>
    </w:pPr>
    <w:rPr>
      <w:rFonts w:eastAsia="Calibri"/>
    </w:rPr>
  </w:style>
  <w:style w:type="character" w:customStyle="1" w:styleId="af3">
    <w:name w:val="Абзац списка Знак"/>
    <w:link w:val="af2"/>
    <w:rsid w:val="000C47CA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8221DB-900C-4778-B811-D76006327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1402</Words>
  <Characters>7994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Дом</Company>
  <LinksUpToDate>false</LinksUpToDate>
  <CharactersWithSpaces>9378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zubkova</dc:creator>
  <cp:lastModifiedBy>Alipova</cp:lastModifiedBy>
  <cp:revision>5</cp:revision>
  <cp:lastPrinted>2016-01-21T04:03:00Z</cp:lastPrinted>
  <dcterms:created xsi:type="dcterms:W3CDTF">2020-02-12T08:36:00Z</dcterms:created>
  <dcterms:modified xsi:type="dcterms:W3CDTF">2020-11-27T09:22:00Z</dcterms:modified>
</cp:coreProperties>
</file>