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3C" w:rsidRDefault="00D4093C" w:rsidP="00D4093C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D16B00" w:rsidRPr="00D4093C" w:rsidRDefault="00D4093C" w:rsidP="00D4093C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D16B00" w:rsidRPr="00D4093C" w:rsidRDefault="00D16B00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16B00" w:rsidRPr="00D4093C" w:rsidRDefault="00D16B00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D4093C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D16B00" w:rsidRPr="00D4093C" w:rsidRDefault="00D16B00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D16B00" w:rsidRPr="00D4093C" w:rsidRDefault="00803829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D16B00" w:rsidRPr="00D4093C" w:rsidRDefault="00D16B00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Декан ФИТ НГУ</w:t>
      </w:r>
    </w:p>
    <w:p w:rsidR="00D16B00" w:rsidRPr="00D4093C" w:rsidRDefault="00D16B00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 xml:space="preserve">_______________ </w:t>
      </w:r>
      <w:r w:rsidRPr="00D4093C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4093C" w:rsidRPr="00C676AE" w:rsidRDefault="00D4093C" w:rsidP="00D4093C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«03»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D16B00" w:rsidRPr="00D4093C" w:rsidRDefault="00D16B00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D4093C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16B00" w:rsidRPr="00D4093C" w:rsidRDefault="00D16B00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b/>
          <w:sz w:val="24"/>
          <w:szCs w:val="24"/>
        </w:rPr>
        <w:t xml:space="preserve">по дисциплине </w:t>
      </w:r>
      <w:bookmarkStart w:id="0" w:name="_GoBack"/>
      <w:bookmarkEnd w:id="0"/>
      <w:r w:rsidRPr="00D4093C">
        <w:rPr>
          <w:rFonts w:ascii="Times New Roman" w:hAnsi="Times New Roman"/>
          <w:b/>
          <w:noProof/>
          <w:sz w:val="24"/>
          <w:szCs w:val="24"/>
        </w:rPr>
        <w:t>Нечёткие модели и теория мягких вычислений</w:t>
      </w:r>
    </w:p>
    <w:p w:rsidR="00D16B00" w:rsidRPr="00D4093C" w:rsidRDefault="00D16B00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B00" w:rsidRPr="00D4093C" w:rsidRDefault="00D16B00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</w:t>
      </w:r>
      <w:r w:rsidRPr="00D4093C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16B00" w:rsidRPr="00D4093C" w:rsidRDefault="00D16B00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D4093C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</w:p>
    <w:p w:rsidR="00D16B00" w:rsidRPr="00D4093C" w:rsidRDefault="00D16B0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Квалификация: магистр</w:t>
      </w:r>
    </w:p>
    <w:p w:rsidR="00D16B00" w:rsidRPr="00D4093C" w:rsidRDefault="00D16B00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D4093C">
        <w:rPr>
          <w:rFonts w:ascii="Times New Roman" w:hAnsi="Times New Roman"/>
          <w:color w:val="000000"/>
          <w:sz w:val="24"/>
          <w:szCs w:val="24"/>
        </w:rPr>
        <w:tab/>
      </w:r>
      <w:r w:rsidRPr="00D4093C">
        <w:rPr>
          <w:rFonts w:ascii="Times New Roman" w:hAnsi="Times New Roman"/>
          <w:color w:val="000000"/>
          <w:sz w:val="24"/>
          <w:szCs w:val="24"/>
        </w:rPr>
        <w:tab/>
      </w:r>
      <w:r w:rsidRPr="00D4093C">
        <w:rPr>
          <w:rFonts w:ascii="Times New Roman" w:hAnsi="Times New Roman"/>
          <w:color w:val="000000"/>
          <w:sz w:val="24"/>
          <w:szCs w:val="24"/>
        </w:rPr>
        <w:tab/>
      </w:r>
      <w:r w:rsidRPr="00D4093C">
        <w:rPr>
          <w:rFonts w:ascii="Times New Roman" w:hAnsi="Times New Roman"/>
          <w:color w:val="000000"/>
          <w:sz w:val="24"/>
          <w:szCs w:val="24"/>
        </w:rPr>
        <w:tab/>
      </w:r>
      <w:r w:rsidRPr="00D4093C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D4093C">
        <w:rPr>
          <w:rFonts w:ascii="Times New Roman" w:hAnsi="Times New Roman"/>
          <w:noProof/>
          <w:color w:val="000000"/>
          <w:sz w:val="24"/>
          <w:szCs w:val="24"/>
        </w:rPr>
        <w:t>2</w:t>
      </w:r>
      <w:r w:rsidRPr="00D4093C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D4093C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:rsidR="00D16B00" w:rsidRPr="00D4093C" w:rsidRDefault="00D16B00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16B00" w:rsidRPr="00D4093C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16B00" w:rsidRPr="00D4093C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D16B00" w:rsidRPr="00D4093C" w:rsidRDefault="00D16B00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 xml:space="preserve">Новосибирск  </w:t>
      </w:r>
      <w:r w:rsidR="00D01065" w:rsidRPr="00D4093C">
        <w:rPr>
          <w:rFonts w:ascii="Times New Roman" w:hAnsi="Times New Roman"/>
          <w:noProof/>
          <w:color w:val="000000"/>
          <w:sz w:val="24"/>
          <w:szCs w:val="24"/>
        </w:rPr>
        <w:t>2019</w:t>
      </w:r>
      <w:r w:rsidRPr="00D4093C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D16B00" w:rsidRPr="00D4093C" w:rsidRDefault="00D16B00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D4093C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D4093C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D4093C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D4093C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D4093C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D4093C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D4093C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D4093C">
        <w:rPr>
          <w:rFonts w:ascii="Times New Roman" w:hAnsi="Times New Roman"/>
          <w:bCs/>
          <w:noProof/>
          <w:color w:val="000000"/>
          <w:sz w:val="24"/>
          <w:szCs w:val="24"/>
        </w:rPr>
        <w:t>Нечёткие модели и теория мягких вычисл</w:t>
      </w:r>
      <w:r w:rsidRPr="00D4093C">
        <w:rPr>
          <w:rFonts w:ascii="Times New Roman" w:hAnsi="Times New Roman"/>
          <w:bCs/>
          <w:noProof/>
          <w:color w:val="000000"/>
          <w:sz w:val="24"/>
          <w:szCs w:val="24"/>
        </w:rPr>
        <w:t>е</w:t>
      </w:r>
      <w:r w:rsidRPr="00D4093C">
        <w:rPr>
          <w:rFonts w:ascii="Times New Roman" w:hAnsi="Times New Roman"/>
          <w:bCs/>
          <w:noProof/>
          <w:color w:val="000000"/>
          <w:sz w:val="24"/>
          <w:szCs w:val="24"/>
        </w:rPr>
        <w:t>ний</w:t>
      </w:r>
      <w:r w:rsidRPr="00D4093C">
        <w:rPr>
          <w:rFonts w:ascii="Times New Roman" w:hAnsi="Times New Roman"/>
          <w:color w:val="000000"/>
          <w:sz w:val="24"/>
          <w:szCs w:val="24"/>
        </w:rPr>
        <w:t>», реализуемой в рамках образовательной программы высшего образования – пр</w:t>
      </w:r>
      <w:r w:rsidRPr="00D4093C">
        <w:rPr>
          <w:rFonts w:ascii="Times New Roman" w:hAnsi="Times New Roman"/>
          <w:color w:val="000000"/>
          <w:sz w:val="24"/>
          <w:szCs w:val="24"/>
        </w:rPr>
        <w:t>о</w:t>
      </w:r>
      <w:r w:rsidRPr="00D4093C">
        <w:rPr>
          <w:rFonts w:ascii="Times New Roman" w:hAnsi="Times New Roman"/>
          <w:color w:val="000000"/>
          <w:sz w:val="24"/>
          <w:szCs w:val="24"/>
        </w:rPr>
        <w:t>граммы магистратуры 09.04.01 Информатика и вычислительная техника</w:t>
      </w:r>
      <w:r w:rsidR="00D4093C">
        <w:rPr>
          <w:rFonts w:ascii="Times New Roman" w:hAnsi="Times New Roman"/>
          <w:color w:val="000000"/>
          <w:sz w:val="24"/>
          <w:szCs w:val="24"/>
        </w:rPr>
        <w:t>, направленность (</w:t>
      </w:r>
      <w:r w:rsidR="00D4093C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Pr="00D409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4093C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  <w:r w:rsidRPr="00D4093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16B00" w:rsidRPr="00D4093C" w:rsidRDefault="00D16B00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01065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D4093C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D4093C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 w:rsidR="00D4093C">
        <w:rPr>
          <w:rFonts w:ascii="Times New Roman" w:hAnsi="Times New Roman"/>
          <w:color w:val="000000"/>
          <w:sz w:val="24"/>
          <w:szCs w:val="24"/>
        </w:rPr>
        <w:t>2</w:t>
      </w:r>
      <w:r w:rsidRPr="00D4093C">
        <w:rPr>
          <w:rFonts w:ascii="Times New Roman" w:hAnsi="Times New Roman"/>
          <w:color w:val="000000"/>
          <w:sz w:val="24"/>
          <w:szCs w:val="24"/>
        </w:rPr>
        <w:t>.07.2019.</w:t>
      </w:r>
    </w:p>
    <w:p w:rsidR="00D16B00" w:rsidRPr="00D4093C" w:rsidRDefault="00D16B0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4"/>
          <w:szCs w:val="24"/>
        </w:rPr>
      </w:pPr>
    </w:p>
    <w:p w:rsidR="00D16B00" w:rsidRPr="00D4093C" w:rsidRDefault="00D16B0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227277" w:rsidRPr="00D4093C" w:rsidRDefault="00D4093C" w:rsidP="0022727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227277" w:rsidRPr="00D4093C">
        <w:rPr>
          <w:rFonts w:ascii="Times New Roman" w:hAnsi="Times New Roman"/>
          <w:sz w:val="24"/>
          <w:szCs w:val="24"/>
        </w:rPr>
        <w:t xml:space="preserve">оцент кафедры </w:t>
      </w:r>
      <w:r w:rsidR="00227277" w:rsidRPr="00D4093C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="00227277" w:rsidRPr="00D4093C">
        <w:rPr>
          <w:rFonts w:ascii="Times New Roman" w:hAnsi="Times New Roman"/>
          <w:sz w:val="24"/>
          <w:szCs w:val="24"/>
        </w:rPr>
        <w:t xml:space="preserve">, </w:t>
      </w:r>
    </w:p>
    <w:p w:rsidR="00227277" w:rsidRPr="00D4093C" w:rsidRDefault="00227277" w:rsidP="0022727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 w:rsidRPr="00D4093C">
        <w:rPr>
          <w:rFonts w:ascii="Times New Roman" w:hAnsi="Times New Roman"/>
          <w:color w:val="000000"/>
          <w:sz w:val="24"/>
          <w:szCs w:val="24"/>
        </w:rPr>
        <w:tab/>
      </w:r>
      <w:r w:rsidRPr="00D4093C">
        <w:rPr>
          <w:rFonts w:ascii="Times New Roman" w:hAnsi="Times New Roman"/>
          <w:color w:val="000000"/>
          <w:sz w:val="24"/>
          <w:szCs w:val="24"/>
        </w:rPr>
        <w:tab/>
      </w:r>
      <w:r w:rsidRPr="00D4093C">
        <w:rPr>
          <w:rFonts w:ascii="Times New Roman" w:hAnsi="Times New Roman"/>
          <w:color w:val="000000"/>
          <w:sz w:val="24"/>
          <w:szCs w:val="24"/>
        </w:rPr>
        <w:tab/>
      </w:r>
      <w:r w:rsidRPr="00D4093C">
        <w:rPr>
          <w:rFonts w:ascii="Times New Roman" w:hAnsi="Times New Roman"/>
          <w:color w:val="000000"/>
          <w:sz w:val="24"/>
          <w:szCs w:val="24"/>
        </w:rPr>
        <w:tab/>
        <w:t xml:space="preserve">          </w:t>
      </w:r>
      <w:r w:rsidRPr="00D4093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Г.Э. </w:t>
      </w:r>
      <w:proofErr w:type="spellStart"/>
      <w:r w:rsidRPr="00D4093C">
        <w:rPr>
          <w:rFonts w:ascii="Times New Roman" w:hAnsi="Times New Roman"/>
          <w:color w:val="000000"/>
          <w:sz w:val="24"/>
          <w:szCs w:val="24"/>
          <w:lang w:eastAsia="ru-RU"/>
        </w:rPr>
        <w:t>Яхъяева</w:t>
      </w:r>
      <w:proofErr w:type="spellEnd"/>
    </w:p>
    <w:p w:rsidR="00227277" w:rsidRPr="00D4093C" w:rsidRDefault="00227277" w:rsidP="00227277">
      <w:pPr>
        <w:widowControl w:val="0"/>
        <w:autoSpaceDE w:val="0"/>
        <w:autoSpaceDN w:val="0"/>
        <w:adjustRightInd w:val="0"/>
        <w:ind w:left="0" w:firstLine="0"/>
        <w:rPr>
          <w:rFonts w:ascii="MS Sans Serif" w:hAnsi="MS Sans Serif"/>
          <w:sz w:val="24"/>
          <w:szCs w:val="24"/>
        </w:rPr>
      </w:pPr>
    </w:p>
    <w:p w:rsidR="00227277" w:rsidRPr="00D4093C" w:rsidRDefault="00227277" w:rsidP="0022727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227277" w:rsidRPr="00D4093C" w:rsidRDefault="00227277" w:rsidP="0022727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227277" w:rsidRPr="00D4093C" w:rsidRDefault="00227277" w:rsidP="00227277">
      <w:pPr>
        <w:widowControl w:val="0"/>
        <w:autoSpaceDE w:val="0"/>
        <w:autoSpaceDN w:val="0"/>
        <w:adjustRightInd w:val="0"/>
        <w:ind w:left="0" w:firstLine="0"/>
        <w:rPr>
          <w:rFonts w:cs="MS Sans Serif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D4093C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 w:rsidRPr="00D4093C">
        <w:rPr>
          <w:rFonts w:ascii="Times New Roman" w:hAnsi="Times New Roman"/>
          <w:color w:val="000000"/>
          <w:sz w:val="24"/>
          <w:szCs w:val="24"/>
        </w:rPr>
        <w:t>,</w:t>
      </w:r>
    </w:p>
    <w:p w:rsidR="00227277" w:rsidRPr="00D4093C" w:rsidRDefault="00227277" w:rsidP="00227277">
      <w:pPr>
        <w:pStyle w:val="af1"/>
        <w:spacing w:before="0" w:beforeAutospacing="0" w:after="0" w:afterAutospacing="0"/>
        <w:rPr>
          <w:color w:val="000000"/>
        </w:rPr>
      </w:pPr>
      <w:r w:rsidRPr="00D4093C">
        <w:rPr>
          <w:bCs/>
          <w:iCs/>
          <w:noProof/>
          <w:color w:val="000000"/>
        </w:rPr>
        <w:t>доктор физико-математических наук</w:t>
      </w:r>
      <w:r w:rsidRPr="00D4093C">
        <w:rPr>
          <w:color w:val="000000"/>
        </w:rPr>
        <w:tab/>
      </w:r>
      <w:r w:rsidRPr="00D4093C">
        <w:rPr>
          <w:color w:val="000000"/>
        </w:rPr>
        <w:tab/>
      </w:r>
      <w:r w:rsidRPr="00D4093C">
        <w:rPr>
          <w:color w:val="000000"/>
        </w:rPr>
        <w:tab/>
        <w:t xml:space="preserve">              </w:t>
      </w:r>
      <w:r w:rsidR="00D4093C">
        <w:rPr>
          <w:color w:val="000000"/>
        </w:rPr>
        <w:t xml:space="preserve">        </w:t>
      </w:r>
      <w:r w:rsidRPr="00D4093C">
        <w:rPr>
          <w:color w:val="000000"/>
        </w:rPr>
        <w:t xml:space="preserve"> </w:t>
      </w:r>
      <w:r w:rsidRPr="00D4093C">
        <w:rPr>
          <w:noProof/>
          <w:color w:val="000000"/>
        </w:rPr>
        <w:t>Д.Е. Пальчунов</w:t>
      </w:r>
    </w:p>
    <w:p w:rsidR="00227277" w:rsidRPr="00D4093C" w:rsidRDefault="00227277" w:rsidP="00227277">
      <w:pPr>
        <w:widowControl w:val="0"/>
        <w:autoSpaceDE w:val="0"/>
        <w:autoSpaceDN w:val="0"/>
        <w:adjustRightInd w:val="0"/>
        <w:ind w:left="0" w:firstLine="0"/>
        <w:rPr>
          <w:rFonts w:cs="MS Sans Serif"/>
          <w:color w:val="000000"/>
          <w:sz w:val="24"/>
          <w:szCs w:val="24"/>
        </w:rPr>
      </w:pPr>
    </w:p>
    <w:p w:rsidR="00227277" w:rsidRPr="00D4093C" w:rsidRDefault="00227277" w:rsidP="0022727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227277" w:rsidRPr="00D4093C" w:rsidRDefault="00227277" w:rsidP="0022727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227277" w:rsidRPr="00D4093C" w:rsidRDefault="00227277" w:rsidP="0022727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D4093C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D4093C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227277" w:rsidRPr="00D4093C" w:rsidRDefault="00227277" w:rsidP="0022727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D4093C" w:rsidRPr="00D4093C" w:rsidRDefault="00D4093C" w:rsidP="00D4093C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D4093C">
        <w:rPr>
          <w:rFonts w:ascii="Times New Roman" w:hAnsi="Times New Roman"/>
          <w:color w:val="000000"/>
          <w:sz w:val="24"/>
          <w:szCs w:val="24"/>
        </w:rPr>
        <w:t>аведующий кафедрой систем информатики ФИТ,</w:t>
      </w:r>
    </w:p>
    <w:p w:rsidR="00D16B00" w:rsidRPr="00D4093C" w:rsidRDefault="00D4093C" w:rsidP="00D4093C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>доктор физико-математических наук</w:t>
      </w:r>
      <w:r w:rsidRPr="00D4093C">
        <w:rPr>
          <w:rFonts w:ascii="Times New Roman" w:hAnsi="Times New Roman"/>
          <w:color w:val="000000"/>
          <w:sz w:val="24"/>
          <w:szCs w:val="24"/>
        </w:rPr>
        <w:tab/>
      </w:r>
      <w:r w:rsidRPr="00D4093C">
        <w:rPr>
          <w:rFonts w:ascii="Times New Roman" w:hAnsi="Times New Roman"/>
          <w:color w:val="000000"/>
          <w:sz w:val="24"/>
          <w:szCs w:val="24"/>
        </w:rPr>
        <w:tab/>
      </w:r>
      <w:r w:rsidRPr="00D4093C">
        <w:rPr>
          <w:rFonts w:ascii="Times New Roman" w:hAnsi="Times New Roman"/>
          <w:color w:val="000000"/>
          <w:sz w:val="24"/>
          <w:szCs w:val="24"/>
        </w:rPr>
        <w:tab/>
        <w:t xml:space="preserve">                      </w:t>
      </w:r>
      <w:r w:rsidRPr="00D4093C">
        <w:rPr>
          <w:rFonts w:ascii="Times New Roman" w:hAnsi="Times New Roman"/>
          <w:color w:val="000000"/>
          <w:sz w:val="24"/>
          <w:szCs w:val="24"/>
        </w:rPr>
        <w:tab/>
        <w:t xml:space="preserve"> М.М. Лаврентьев</w:t>
      </w:r>
    </w:p>
    <w:p w:rsidR="00D16B00" w:rsidRPr="00D4093C" w:rsidRDefault="00D16B00" w:rsidP="00227277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4093C" w:rsidRDefault="00D4093C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14207D" w:rsidRPr="00D4093C" w:rsidRDefault="0014207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2E1EFD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D4093C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Pr="00D4093C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D16B00" w:rsidRPr="00D4093C" w:rsidRDefault="00D16B00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D16B00" w:rsidRPr="00D4093C" w:rsidRDefault="00D16B00" w:rsidP="002E1EFD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D4093C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D16B00" w:rsidRPr="00D4093C" w:rsidRDefault="00D16B00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Промежуточная аттестация по дисциплине  «</w:t>
      </w:r>
      <w:r w:rsidRPr="00D4093C">
        <w:rPr>
          <w:rFonts w:ascii="Times New Roman" w:hAnsi="Times New Roman"/>
          <w:bCs/>
          <w:noProof/>
          <w:color w:val="000000"/>
          <w:sz w:val="24"/>
          <w:szCs w:val="24"/>
        </w:rPr>
        <w:t>Нечёткие модели и теория мягких вычислений</w:t>
      </w:r>
      <w:r w:rsidRPr="00D4093C">
        <w:rPr>
          <w:rFonts w:ascii="Times New Roman" w:hAnsi="Times New Roman"/>
          <w:sz w:val="24"/>
          <w:szCs w:val="24"/>
        </w:rPr>
        <w:t xml:space="preserve">» проводится по завершению периода освоения образовательной программы (семестра) для оценки </w:t>
      </w:r>
      <w:proofErr w:type="spellStart"/>
      <w:r w:rsidRPr="00D4093C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D4093C">
        <w:rPr>
          <w:rFonts w:ascii="Times New Roman" w:hAnsi="Times New Roman"/>
          <w:sz w:val="24"/>
          <w:szCs w:val="24"/>
        </w:rPr>
        <w:t xml:space="preserve"> компетенций в части следующих </w:t>
      </w:r>
      <w:r w:rsidR="00D4093C" w:rsidRPr="00C7623C">
        <w:rPr>
          <w:rFonts w:ascii="Times New Roman" w:hAnsi="Times New Roman"/>
          <w:sz w:val="24"/>
          <w:szCs w:val="24"/>
        </w:rPr>
        <w:t>индикаторов достижения компетенции</w:t>
      </w:r>
      <w:r w:rsidRPr="00D4093C">
        <w:rPr>
          <w:rFonts w:ascii="Times New Roman" w:hAnsi="Times New Roman"/>
          <w:sz w:val="24"/>
          <w:szCs w:val="24"/>
        </w:rPr>
        <w:t xml:space="preserve"> (таблица П</w:t>
      </w:r>
      <w:proofErr w:type="gramStart"/>
      <w:r w:rsidRPr="00D4093C">
        <w:rPr>
          <w:rFonts w:ascii="Times New Roman" w:hAnsi="Times New Roman"/>
          <w:sz w:val="24"/>
          <w:szCs w:val="24"/>
        </w:rPr>
        <w:t>1</w:t>
      </w:r>
      <w:proofErr w:type="gramEnd"/>
      <w:r w:rsidRPr="00D4093C">
        <w:rPr>
          <w:rFonts w:ascii="Times New Roman" w:hAnsi="Times New Roman"/>
          <w:sz w:val="24"/>
          <w:szCs w:val="24"/>
        </w:rPr>
        <w:t xml:space="preserve">.1). </w:t>
      </w:r>
    </w:p>
    <w:p w:rsidR="00D16B00" w:rsidRPr="00D4093C" w:rsidRDefault="00D16B00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D4093C">
        <w:rPr>
          <w:rFonts w:ascii="Times New Roman" w:hAnsi="Times New Roman"/>
          <w:sz w:val="24"/>
          <w:szCs w:val="24"/>
        </w:rPr>
        <w:t>1</w:t>
      </w:r>
      <w:proofErr w:type="gramEnd"/>
      <w:r w:rsidRPr="00D4093C">
        <w:rPr>
          <w:rFonts w:ascii="Times New Roman" w:hAnsi="Times New Roman"/>
          <w:sz w:val="24"/>
          <w:szCs w:val="24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8"/>
        <w:gridCol w:w="4576"/>
        <w:gridCol w:w="1944"/>
        <w:gridCol w:w="2046"/>
      </w:tblGrid>
      <w:tr w:rsidR="00D16B00" w:rsidRPr="00D4093C" w:rsidTr="00D4093C">
        <w:trPr>
          <w:jc w:val="center"/>
        </w:trPr>
        <w:tc>
          <w:tcPr>
            <w:tcW w:w="11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45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</w:t>
            </w:r>
            <w:r w:rsidRPr="00D40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циплины</w:t>
            </w:r>
            <w:r w:rsidRPr="00D40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D4093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Нечёткие модели и теория мягких вычислений</w:t>
            </w:r>
            <w:r w:rsidRPr="00D40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D4093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3</w:t>
            </w:r>
          </w:p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D16B00" w:rsidRPr="00D4093C" w:rsidTr="00D4093C">
        <w:trPr>
          <w:trHeight w:val="621"/>
          <w:jc w:val="center"/>
        </w:trPr>
        <w:tc>
          <w:tcPr>
            <w:tcW w:w="11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D16B00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D16B00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D16B00" w:rsidRPr="00D4093C" w:rsidTr="00D4093C">
        <w:trPr>
          <w:jc w:val="center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593F3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-1 - Способен осуществлять управление развитием информационной системы организации</w:t>
            </w: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D16B00" w:rsidRPr="00D4093C" w:rsidTr="00D4093C">
        <w:trPr>
          <w:jc w:val="center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B00" w:rsidRPr="00D4093C" w:rsidRDefault="00593F3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</w:t>
            </w:r>
            <w:r w:rsidR="00D16B00"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593F3C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noProof/>
                <w:sz w:val="24"/>
                <w:szCs w:val="24"/>
              </w:rPr>
              <w:t>Знать принципы организации и функционирования информационных систем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B00" w:rsidRPr="00D4093C" w:rsidRDefault="00D16B0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14207D" w:rsidRPr="00D4093C" w:rsidTr="00D4093C">
        <w:trPr>
          <w:jc w:val="center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07D" w:rsidRPr="00D4093C" w:rsidRDefault="00593F3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D4093C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/>
                <w:noProof/>
                <w:sz w:val="24"/>
                <w:szCs w:val="24"/>
              </w:rPr>
              <w:t>-1</w:t>
            </w:r>
            <w:r w:rsidR="0014207D" w:rsidRPr="00D4093C">
              <w:rPr>
                <w:rFonts w:ascii="Times New Roman" w:hAnsi="Times New Roman"/>
                <w:b/>
                <w:noProof/>
                <w:sz w:val="24"/>
                <w:szCs w:val="24"/>
              </w:rPr>
              <w:t>.2</w:t>
            </w:r>
          </w:p>
        </w:tc>
        <w:tc>
          <w:tcPr>
            <w:tcW w:w="4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207D" w:rsidRPr="00D4093C" w:rsidRDefault="00593F3C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noProof/>
                <w:sz w:val="24"/>
                <w:szCs w:val="24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4207D" w:rsidRPr="00D4093C" w:rsidRDefault="0014207D" w:rsidP="00961A4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207D" w:rsidRPr="00D4093C" w:rsidRDefault="0014207D" w:rsidP="00961A4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593F3C" w:rsidRPr="00D4093C" w:rsidTr="00D4093C">
        <w:trPr>
          <w:jc w:val="center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3F3C" w:rsidRPr="00D4093C" w:rsidRDefault="00593F3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D4093C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/>
                <w:noProof/>
                <w:sz w:val="24"/>
                <w:szCs w:val="24"/>
              </w:rPr>
              <w:t>-1.3</w:t>
            </w:r>
          </w:p>
        </w:tc>
        <w:tc>
          <w:tcPr>
            <w:tcW w:w="4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3F3C" w:rsidRPr="00D4093C" w:rsidRDefault="00593F3C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4093C">
              <w:rPr>
                <w:rFonts w:ascii="Times New Roman" w:hAnsi="Times New Roman"/>
                <w:noProof/>
                <w:sz w:val="24"/>
                <w:szCs w:val="24"/>
              </w:rPr>
              <w:t>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93F3C" w:rsidRPr="00D4093C" w:rsidRDefault="00593F3C" w:rsidP="007D321B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3F3C" w:rsidRPr="00D4093C" w:rsidRDefault="00593F3C" w:rsidP="007D321B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D16B00" w:rsidRPr="00D4093C" w:rsidRDefault="00D16B00" w:rsidP="00680B29">
      <w:pPr>
        <w:spacing w:line="360" w:lineRule="auto"/>
        <w:ind w:left="0" w:right="-1" w:firstLine="0"/>
        <w:rPr>
          <w:rFonts w:ascii="Times New Roman" w:eastAsia="Calibri" w:hAnsi="Times New Roman"/>
          <w:sz w:val="24"/>
          <w:szCs w:val="24"/>
          <w:highlight w:val="red"/>
        </w:rPr>
      </w:pPr>
    </w:p>
    <w:p w:rsidR="0014207D" w:rsidRPr="00D4093C" w:rsidRDefault="0014207D" w:rsidP="0014207D">
      <w:pPr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Тематика экзаменационных вопросов и заданий экзамена соответствуют следующим разделам (темам) дисциплины:</w:t>
      </w:r>
      <w:r w:rsidRPr="00D4093C">
        <w:rPr>
          <w:sz w:val="24"/>
          <w:szCs w:val="24"/>
        </w:rPr>
        <w:t xml:space="preserve"> </w:t>
      </w:r>
      <w:r w:rsidRPr="00D4093C">
        <w:rPr>
          <w:rFonts w:ascii="Times New Roman" w:hAnsi="Times New Roman"/>
          <w:sz w:val="24"/>
          <w:szCs w:val="24"/>
        </w:rPr>
        <w:t>основные понятия теории нечетких множеств, нечеткая математика и арифметика, нечеткие модели, методы нечеткого моделирования, нечеткое управление.</w:t>
      </w:r>
    </w:p>
    <w:p w:rsidR="0014207D" w:rsidRPr="00D4093C" w:rsidRDefault="0014207D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16B00" w:rsidRPr="00D4093C" w:rsidRDefault="00D16B00" w:rsidP="002E1EFD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D4093C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14207D" w:rsidRPr="00D4093C" w:rsidRDefault="0014207D" w:rsidP="0014207D">
      <w:pPr>
        <w:pStyle w:val="12"/>
        <w:tabs>
          <w:tab w:val="left" w:pos="709"/>
          <w:tab w:val="left" w:pos="851"/>
        </w:tabs>
        <w:ind w:left="360" w:right="-1" w:firstLine="0"/>
        <w:rPr>
          <w:rFonts w:ascii="Times New Roman" w:hAnsi="Times New Roman"/>
          <w:b/>
          <w:sz w:val="24"/>
          <w:szCs w:val="24"/>
        </w:rPr>
      </w:pPr>
    </w:p>
    <w:p w:rsidR="00D16B00" w:rsidRPr="00644224" w:rsidRDefault="00D16B00" w:rsidP="0014207D">
      <w:pPr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Промежуточная аттестация проводится в форме экзамена и включает 2 этапа: пор</w:t>
      </w:r>
      <w:r w:rsidRPr="00D4093C">
        <w:rPr>
          <w:rFonts w:ascii="Times New Roman" w:hAnsi="Times New Roman"/>
          <w:sz w:val="24"/>
          <w:szCs w:val="24"/>
        </w:rPr>
        <w:t>т</w:t>
      </w:r>
      <w:r w:rsidRPr="00D4093C">
        <w:rPr>
          <w:rFonts w:ascii="Times New Roman" w:hAnsi="Times New Roman"/>
          <w:sz w:val="24"/>
          <w:szCs w:val="24"/>
        </w:rPr>
        <w:t xml:space="preserve">фолио и экзамен. Необходимым условием для прохождения промежуточной аттестации </w:t>
      </w:r>
      <w:r w:rsidRPr="00644224">
        <w:rPr>
          <w:rFonts w:ascii="Times New Roman" w:hAnsi="Times New Roman"/>
          <w:sz w:val="24"/>
          <w:szCs w:val="24"/>
        </w:rPr>
        <w:t xml:space="preserve">является оценка «зачтено» по результатам выполненного портфолио. Для оценивания портфолио студенту необходимо сдать все работы, входящие в структуру портфолио. </w:t>
      </w:r>
    </w:p>
    <w:p w:rsidR="00D16B00" w:rsidRPr="00644224" w:rsidRDefault="00D16B00" w:rsidP="0014207D">
      <w:pPr>
        <w:pStyle w:val="af1"/>
        <w:spacing w:before="0" w:beforeAutospacing="0" w:after="0" w:afterAutospacing="0"/>
        <w:ind w:right="-1" w:firstLine="567"/>
        <w:jc w:val="both"/>
      </w:pPr>
      <w:r w:rsidRPr="00644224">
        <w:t>Экзамен проводится в устной форме. В процессе ответа на вопросы экзаменационн</w:t>
      </w:r>
      <w:r w:rsidRPr="00644224">
        <w:t>о</w:t>
      </w:r>
      <w:r w:rsidRPr="00644224">
        <w:t>го билета студенту могут быть заданы дополнительные вопросы по темам дисциплины.</w:t>
      </w:r>
    </w:p>
    <w:p w:rsidR="0014207D" w:rsidRPr="00644224" w:rsidRDefault="0014207D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</w:rPr>
      </w:pPr>
    </w:p>
    <w:p w:rsidR="00D16B00" w:rsidRPr="00644224" w:rsidRDefault="00D16B00" w:rsidP="002E1EFD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44224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644224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644224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644224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D16B00" w:rsidRPr="00644224" w:rsidRDefault="00D16B00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6B00" w:rsidRPr="00644224" w:rsidRDefault="00D16B00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644224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644224">
        <w:rPr>
          <w:rFonts w:ascii="Times New Roman" w:hAnsi="Times New Roman"/>
          <w:color w:val="000000"/>
          <w:sz w:val="24"/>
          <w:szCs w:val="24"/>
        </w:rPr>
        <w:t>у</w:t>
      </w:r>
      <w:r w:rsidRPr="00644224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644224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644224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1175D7" w:rsidRDefault="001175D7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44224" w:rsidRDefault="00644224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44224" w:rsidRDefault="00644224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44224" w:rsidRPr="00644224" w:rsidRDefault="00644224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16B00" w:rsidRPr="00644224" w:rsidRDefault="00D16B00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644224">
        <w:rPr>
          <w:rFonts w:ascii="Times New Roman" w:hAnsi="Times New Roman"/>
          <w:color w:val="000000"/>
          <w:sz w:val="24"/>
          <w:szCs w:val="24"/>
        </w:rPr>
        <w:lastRenderedPageBreak/>
        <w:t>Таблица П</w:t>
      </w:r>
      <w:proofErr w:type="gramStart"/>
      <w:r w:rsidRPr="00644224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644224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D16B00" w:rsidRPr="00644224" w:rsidTr="000E7637">
        <w:tc>
          <w:tcPr>
            <w:tcW w:w="675" w:type="dxa"/>
            <w:shd w:val="clear" w:color="auto" w:fill="auto"/>
            <w:vAlign w:val="center"/>
            <w:hideMark/>
          </w:tcPr>
          <w:p w:rsidR="00D16B00" w:rsidRPr="00644224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D16B00" w:rsidRPr="00644224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D16B00" w:rsidRPr="00644224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D16B00" w:rsidRPr="00644224" w:rsidRDefault="00D16B00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D16B00" w:rsidRPr="00644224" w:rsidTr="000E7637">
        <w:tc>
          <w:tcPr>
            <w:tcW w:w="9460" w:type="dxa"/>
            <w:gridSpan w:val="4"/>
            <w:shd w:val="clear" w:color="auto" w:fill="auto"/>
            <w:hideMark/>
          </w:tcPr>
          <w:p w:rsidR="00D16B00" w:rsidRPr="00644224" w:rsidRDefault="0014207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Pr="0064422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</w:p>
        </w:tc>
      </w:tr>
      <w:tr w:rsidR="00644224" w:rsidRPr="00644224" w:rsidTr="000E7637">
        <w:tc>
          <w:tcPr>
            <w:tcW w:w="9460" w:type="dxa"/>
            <w:gridSpan w:val="4"/>
            <w:shd w:val="clear" w:color="auto" w:fill="auto"/>
          </w:tcPr>
          <w:p w:rsidR="00644224" w:rsidRPr="00644224" w:rsidRDefault="0064422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Этап 1- Портфолио</w:t>
            </w:r>
          </w:p>
        </w:tc>
      </w:tr>
      <w:tr w:rsidR="0014207D" w:rsidRPr="00644224" w:rsidTr="000E7637">
        <w:tc>
          <w:tcPr>
            <w:tcW w:w="675" w:type="dxa"/>
            <w:shd w:val="clear" w:color="auto" w:fill="auto"/>
            <w:hideMark/>
          </w:tcPr>
          <w:p w:rsidR="0014207D" w:rsidRPr="00644224" w:rsidRDefault="0014207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shd w:val="clear" w:color="auto" w:fill="auto"/>
            <w:hideMark/>
          </w:tcPr>
          <w:p w:rsidR="0014207D" w:rsidRPr="00644224" w:rsidRDefault="0014207D" w:rsidP="00961A4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Доклад, соо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щение </w:t>
            </w:r>
          </w:p>
        </w:tc>
        <w:tc>
          <w:tcPr>
            <w:tcW w:w="4348" w:type="dxa"/>
            <w:shd w:val="clear" w:color="auto" w:fill="auto"/>
            <w:hideMark/>
          </w:tcPr>
          <w:p w:rsidR="0014207D" w:rsidRPr="00644224" w:rsidRDefault="0014207D" w:rsidP="00961A4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Продукт самостоятельной работы ст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дента, представляющий собой публи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ч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ное выступление по представлению п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лученных результатов решения опред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ленной учебно-практической, учебно-исследовательской или научной темы </w:t>
            </w:r>
          </w:p>
        </w:tc>
        <w:tc>
          <w:tcPr>
            <w:tcW w:w="2548" w:type="dxa"/>
            <w:shd w:val="clear" w:color="auto" w:fill="auto"/>
            <w:hideMark/>
          </w:tcPr>
          <w:p w:rsidR="0014207D" w:rsidRPr="00644224" w:rsidRDefault="0014207D" w:rsidP="00961A4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Темы докладов, с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общений </w:t>
            </w:r>
          </w:p>
        </w:tc>
      </w:tr>
      <w:tr w:rsidR="00644224" w:rsidRPr="00644224" w:rsidTr="004C2993">
        <w:tc>
          <w:tcPr>
            <w:tcW w:w="9460" w:type="dxa"/>
            <w:gridSpan w:val="4"/>
            <w:shd w:val="clear" w:color="auto" w:fill="auto"/>
          </w:tcPr>
          <w:p w:rsidR="00644224" w:rsidRPr="00644224" w:rsidRDefault="00644224" w:rsidP="0064422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Этап 2- Экзамен</w:t>
            </w:r>
          </w:p>
        </w:tc>
      </w:tr>
      <w:tr w:rsidR="00D16B00" w:rsidRPr="00D4093C" w:rsidTr="000E7637">
        <w:tc>
          <w:tcPr>
            <w:tcW w:w="675" w:type="dxa"/>
            <w:shd w:val="clear" w:color="auto" w:fill="auto"/>
            <w:hideMark/>
          </w:tcPr>
          <w:p w:rsidR="00D16B00" w:rsidRPr="00644224" w:rsidRDefault="00D16B00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shd w:val="clear" w:color="auto" w:fill="auto"/>
            <w:hideMark/>
          </w:tcPr>
          <w:p w:rsidR="00D16B00" w:rsidRPr="00644224" w:rsidRDefault="00D16B00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shd w:val="clear" w:color="auto" w:fill="auto"/>
            <w:hideMark/>
          </w:tcPr>
          <w:p w:rsidR="00D16B00" w:rsidRPr="00644224" w:rsidRDefault="00D16B00" w:rsidP="0014207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</w:t>
            </w:r>
          </w:p>
        </w:tc>
        <w:tc>
          <w:tcPr>
            <w:tcW w:w="2548" w:type="dxa"/>
            <w:shd w:val="clear" w:color="auto" w:fill="auto"/>
            <w:hideMark/>
          </w:tcPr>
          <w:p w:rsidR="00D16B00" w:rsidRPr="00D4093C" w:rsidRDefault="00D16B00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44224"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вопросов и задач</w:t>
            </w:r>
          </w:p>
        </w:tc>
      </w:tr>
    </w:tbl>
    <w:p w:rsidR="00644224" w:rsidRPr="00644224" w:rsidRDefault="00644224" w:rsidP="00644224">
      <w:pPr>
        <w:pStyle w:val="12"/>
        <w:ind w:left="36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2E1EFD">
      <w:pPr>
        <w:pStyle w:val="12"/>
        <w:numPr>
          <w:ilvl w:val="1"/>
          <w:numId w:val="3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D4093C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</w:p>
    <w:p w:rsidR="00D16B00" w:rsidRPr="00D4093C" w:rsidRDefault="00D16B00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993207" w:rsidRPr="00D4093C" w:rsidRDefault="00D16B00" w:rsidP="00993207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>2.1.</w:t>
      </w:r>
      <w:r w:rsidR="0014207D" w:rsidRPr="00D4093C">
        <w:rPr>
          <w:rFonts w:ascii="Times New Roman" w:hAnsi="Times New Roman"/>
          <w:color w:val="000000"/>
          <w:sz w:val="24"/>
          <w:szCs w:val="24"/>
        </w:rPr>
        <w:t>1</w:t>
      </w:r>
      <w:r w:rsidRPr="00D409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4207D" w:rsidRPr="00D409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63E38" w:rsidRPr="00D4093C">
        <w:rPr>
          <w:rFonts w:ascii="Times New Roman" w:hAnsi="Times New Roman"/>
          <w:color w:val="000000"/>
          <w:sz w:val="24"/>
          <w:szCs w:val="24"/>
        </w:rPr>
        <w:t>Форма доклада, сообщения.</w:t>
      </w:r>
    </w:p>
    <w:p w:rsidR="00993207" w:rsidRPr="00D4093C" w:rsidRDefault="00993207" w:rsidP="00993207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993207" w:rsidRPr="00D4093C" w:rsidRDefault="00993207" w:rsidP="00563E38">
      <w:pPr>
        <w:pStyle w:val="12"/>
        <w:ind w:left="0" w:right="-1" w:firstLine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D4093C">
        <w:rPr>
          <w:rFonts w:ascii="Times New Roman" w:hAnsi="Times New Roman"/>
          <w:color w:val="000000"/>
          <w:sz w:val="24"/>
          <w:szCs w:val="24"/>
        </w:rPr>
        <w:t xml:space="preserve">Обучающимся предлагаются на выбор статьи из журнала </w:t>
      </w:r>
      <w:r w:rsidRPr="00D4093C">
        <w:rPr>
          <w:rFonts w:ascii="Times New Roman" w:hAnsi="Times New Roman"/>
          <w:i/>
          <w:color w:val="000000"/>
          <w:sz w:val="24"/>
          <w:szCs w:val="24"/>
        </w:rPr>
        <w:t>«</w:t>
      </w:r>
      <w:proofErr w:type="spellStart"/>
      <w:r w:rsidRPr="00D4093C">
        <w:rPr>
          <w:rFonts w:ascii="Times New Roman" w:hAnsi="Times New Roman"/>
          <w:i/>
          <w:color w:val="000000"/>
          <w:sz w:val="24"/>
          <w:szCs w:val="24"/>
        </w:rPr>
        <w:t>Fuzzy</w:t>
      </w:r>
      <w:proofErr w:type="spellEnd"/>
      <w:r w:rsidRPr="00D4093C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D4093C">
        <w:rPr>
          <w:rFonts w:ascii="Times New Roman" w:hAnsi="Times New Roman"/>
          <w:i/>
          <w:color w:val="000000"/>
          <w:sz w:val="24"/>
          <w:szCs w:val="24"/>
        </w:rPr>
        <w:t>sets</w:t>
      </w:r>
      <w:proofErr w:type="spellEnd"/>
      <w:r w:rsidRPr="00D4093C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D4093C">
        <w:rPr>
          <w:rFonts w:ascii="Times New Roman" w:hAnsi="Times New Roman"/>
          <w:i/>
          <w:color w:val="000000"/>
          <w:sz w:val="24"/>
          <w:szCs w:val="24"/>
        </w:rPr>
        <w:t>and</w:t>
      </w:r>
      <w:proofErr w:type="spellEnd"/>
      <w:r w:rsidRPr="00D4093C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D4093C">
        <w:rPr>
          <w:rFonts w:ascii="Times New Roman" w:hAnsi="Times New Roman"/>
          <w:i/>
          <w:color w:val="000000"/>
          <w:sz w:val="24"/>
          <w:szCs w:val="24"/>
        </w:rPr>
        <w:t>systems</w:t>
      </w:r>
      <w:proofErr w:type="spellEnd"/>
      <w:r w:rsidRPr="00D4093C">
        <w:rPr>
          <w:rFonts w:ascii="Times New Roman" w:hAnsi="Times New Roman"/>
          <w:i/>
          <w:color w:val="000000"/>
          <w:sz w:val="24"/>
          <w:szCs w:val="24"/>
        </w:rPr>
        <w:t>»</w:t>
      </w:r>
      <w:r w:rsidR="00563E38" w:rsidRPr="00D4093C">
        <w:rPr>
          <w:rFonts w:ascii="Times New Roman" w:hAnsi="Times New Roman"/>
          <w:color w:val="000000"/>
          <w:sz w:val="24"/>
          <w:szCs w:val="24"/>
        </w:rPr>
        <w:t xml:space="preserve"> (</w:t>
      </w:r>
      <w:hyperlink r:id="rId9" w:history="1">
        <w:r w:rsidR="00563E38" w:rsidRPr="00D4093C">
          <w:rPr>
            <w:rStyle w:val="a4"/>
            <w:rFonts w:ascii="Times New Roman" w:hAnsi="Times New Roman"/>
            <w:sz w:val="24"/>
            <w:szCs w:val="24"/>
          </w:rPr>
          <w:t>https://www.journals.elsevier.com/fuzzy-sets-and-systems</w:t>
        </w:r>
      </w:hyperlink>
      <w:r w:rsidR="00563E38" w:rsidRPr="00D4093C">
        <w:rPr>
          <w:rFonts w:ascii="Times New Roman" w:hAnsi="Times New Roman"/>
          <w:color w:val="000000"/>
          <w:sz w:val="24"/>
          <w:szCs w:val="24"/>
        </w:rPr>
        <w:t>)</w:t>
      </w:r>
      <w:r w:rsidRPr="00D4093C">
        <w:rPr>
          <w:rFonts w:ascii="Times New Roman" w:hAnsi="Times New Roman"/>
          <w:color w:val="000000"/>
          <w:sz w:val="24"/>
          <w:szCs w:val="24"/>
        </w:rPr>
        <w:t>, по которым они готовят доклады с презентацией.</w:t>
      </w:r>
      <w:proofErr w:type="gramEnd"/>
    </w:p>
    <w:p w:rsidR="00993207" w:rsidRPr="00D4093C" w:rsidRDefault="00993207" w:rsidP="00993207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93207" w:rsidRPr="00D4093C" w:rsidRDefault="00993207" w:rsidP="00993207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63E38" w:rsidRPr="00D4093C" w:rsidRDefault="00563E38" w:rsidP="00993207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>Примерные темы докладов:</w:t>
      </w:r>
    </w:p>
    <w:p w:rsidR="00563E38" w:rsidRPr="00D4093C" w:rsidRDefault="00563E38" w:rsidP="002E1EFD">
      <w:pPr>
        <w:pStyle w:val="12"/>
        <w:numPr>
          <w:ilvl w:val="0"/>
          <w:numId w:val="6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>Обзор роли теории нечетких множеств в обработке больших данных: тенденции, проблемы и возможности</w:t>
      </w:r>
    </w:p>
    <w:p w:rsidR="00563E38" w:rsidRPr="00D4093C" w:rsidRDefault="00563E38" w:rsidP="002E1EFD">
      <w:pPr>
        <w:pStyle w:val="12"/>
        <w:numPr>
          <w:ilvl w:val="0"/>
          <w:numId w:val="6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D4093C">
        <w:rPr>
          <w:rFonts w:ascii="Times New Roman" w:hAnsi="Times New Roman"/>
          <w:color w:val="000000"/>
          <w:sz w:val="24"/>
          <w:szCs w:val="24"/>
        </w:rPr>
        <w:t>Нечеткая</w:t>
      </w:r>
      <w:proofErr w:type="gramEnd"/>
      <w:r w:rsidRPr="00D4093C">
        <w:rPr>
          <w:rFonts w:ascii="Times New Roman" w:hAnsi="Times New Roman"/>
          <w:color w:val="000000"/>
          <w:sz w:val="24"/>
          <w:szCs w:val="24"/>
        </w:rPr>
        <w:t xml:space="preserve"> Веб-аналитика в электронной коммерции</w:t>
      </w:r>
    </w:p>
    <w:p w:rsidR="00563E38" w:rsidRPr="00D4093C" w:rsidRDefault="00563E38" w:rsidP="002E1EFD">
      <w:pPr>
        <w:pStyle w:val="12"/>
        <w:numPr>
          <w:ilvl w:val="0"/>
          <w:numId w:val="6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>Интеллектуальная система для рекомендации музыки на основе деятельности ч</w:t>
      </w:r>
      <w:r w:rsidRPr="00D4093C">
        <w:rPr>
          <w:rFonts w:ascii="Times New Roman" w:hAnsi="Times New Roman"/>
          <w:color w:val="000000"/>
          <w:sz w:val="24"/>
          <w:szCs w:val="24"/>
        </w:rPr>
        <w:t>е</w:t>
      </w:r>
      <w:r w:rsidRPr="00D4093C">
        <w:rPr>
          <w:rFonts w:ascii="Times New Roman" w:hAnsi="Times New Roman"/>
          <w:color w:val="000000"/>
          <w:sz w:val="24"/>
          <w:szCs w:val="24"/>
        </w:rPr>
        <w:t>ловека со смартфоном</w:t>
      </w:r>
    </w:p>
    <w:p w:rsidR="00563E38" w:rsidRPr="00D4093C" w:rsidRDefault="00563E38" w:rsidP="002E1EFD">
      <w:pPr>
        <w:pStyle w:val="12"/>
        <w:numPr>
          <w:ilvl w:val="0"/>
          <w:numId w:val="6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 xml:space="preserve">Алгоритм определения пожаров, основанный на методах </w:t>
      </w:r>
      <w:r w:rsidRPr="00D4093C">
        <w:rPr>
          <w:rFonts w:ascii="Times New Roman" w:hAnsi="Times New Roman"/>
          <w:color w:val="000000"/>
          <w:sz w:val="24"/>
          <w:szCs w:val="24"/>
          <w:lang w:val="en-US"/>
        </w:rPr>
        <w:t>fuzzy</w:t>
      </w:r>
      <w:r w:rsidRPr="00D409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4093C">
        <w:rPr>
          <w:rFonts w:ascii="Times New Roman" w:hAnsi="Times New Roman"/>
          <w:color w:val="000000"/>
          <w:sz w:val="24"/>
          <w:szCs w:val="24"/>
          <w:lang w:val="en-US"/>
        </w:rPr>
        <w:t>logic</w:t>
      </w:r>
    </w:p>
    <w:p w:rsidR="00563E38" w:rsidRPr="00D4093C" w:rsidRDefault="00563E38" w:rsidP="002E1EFD">
      <w:pPr>
        <w:pStyle w:val="12"/>
        <w:numPr>
          <w:ilvl w:val="0"/>
          <w:numId w:val="6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>Анализ неявных мнений: извлечение и сортировка на положительные и отриц</w:t>
      </w:r>
      <w:r w:rsidRPr="00D4093C">
        <w:rPr>
          <w:rFonts w:ascii="Times New Roman" w:hAnsi="Times New Roman"/>
          <w:color w:val="000000"/>
          <w:sz w:val="24"/>
          <w:szCs w:val="24"/>
        </w:rPr>
        <w:t>а</w:t>
      </w:r>
      <w:r w:rsidRPr="00D4093C">
        <w:rPr>
          <w:rFonts w:ascii="Times New Roman" w:hAnsi="Times New Roman"/>
          <w:color w:val="000000"/>
          <w:sz w:val="24"/>
          <w:szCs w:val="24"/>
        </w:rPr>
        <w:t>тельные мнения</w:t>
      </w:r>
    </w:p>
    <w:p w:rsidR="00993207" w:rsidRPr="00D4093C" w:rsidRDefault="00993207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993207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 xml:space="preserve">2.1.2  </w:t>
      </w:r>
      <w:r w:rsidR="00D16B00" w:rsidRPr="00D4093C">
        <w:rPr>
          <w:rFonts w:ascii="Times New Roman" w:hAnsi="Times New Roman"/>
          <w:color w:val="000000"/>
          <w:sz w:val="24"/>
          <w:szCs w:val="24"/>
        </w:rPr>
        <w:t>Форма и перечень вопросов экзаменационного билета</w:t>
      </w:r>
    </w:p>
    <w:p w:rsidR="00D16B00" w:rsidRPr="00D4093C" w:rsidRDefault="00D16B00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D16B00" w:rsidRPr="00D4093C" w:rsidRDefault="00D16B00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D4093C">
        <w:rPr>
          <w:rFonts w:ascii="Times New Roman" w:hAnsi="Times New Roman"/>
          <w:b/>
          <w:bCs/>
          <w:sz w:val="24"/>
          <w:szCs w:val="24"/>
          <w:lang w:eastAsia="ru-RU"/>
        </w:rPr>
        <w:t>Форма  экзаменационного билета</w:t>
      </w:r>
    </w:p>
    <w:p w:rsidR="00D16B00" w:rsidRPr="00D4093C" w:rsidRDefault="00D16B00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D4093C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D4093C">
        <w:rPr>
          <w:rFonts w:ascii="Times New Roman" w:hAnsi="Times New Roman"/>
          <w:bCs/>
          <w:sz w:val="24"/>
          <w:szCs w:val="24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D16B00" w:rsidRPr="00D4093C" w:rsidTr="0033185A">
        <w:tc>
          <w:tcPr>
            <w:tcW w:w="236" w:type="dxa"/>
            <w:tcBorders>
              <w:bottom w:val="nil"/>
              <w:right w:val="nil"/>
            </w:tcBorders>
          </w:tcPr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  <w:t>Экзамен</w:t>
            </w:r>
          </w:p>
          <w:p w:rsidR="00D16B00" w:rsidRPr="00D4093C" w:rsidRDefault="00D16B00" w:rsidP="00D2797A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D16B00" w:rsidRPr="00D4093C" w:rsidRDefault="00D16B00" w:rsidP="00D2797A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6B00" w:rsidRPr="00D4093C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Нечёткие модели и теория мягких вычислений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6B00" w:rsidRPr="00D4093C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дисциплины </w:t>
            </w:r>
          </w:p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D16B00" w:rsidRPr="00D4093C" w:rsidRDefault="00D16B00" w:rsidP="0089250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09.04.01 </w:t>
            </w:r>
            <w:r w:rsidRPr="00D4093C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 xml:space="preserve">ИНФОРМАТИКА И ВЫЧИСЛИТЕЛЬНАЯ ТЕХНИКА. </w:t>
            </w:r>
          </w:p>
          <w:p w:rsidR="00D16B00" w:rsidRPr="00D4093C" w:rsidRDefault="00D16B00" w:rsidP="0089250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aps/>
                <w:noProof/>
                <w:color w:val="000000"/>
                <w:sz w:val="24"/>
                <w:szCs w:val="24"/>
              </w:rPr>
              <w:t>Технология разработки программных систем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D16B00" w:rsidRPr="00D4093C" w:rsidRDefault="00D16B0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6B00" w:rsidRPr="00D4093C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образовательной программы </w:t>
            </w:r>
          </w:p>
          <w:p w:rsidR="00D16B00" w:rsidRPr="00D4093C" w:rsidRDefault="00D16B00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 </w:t>
            </w:r>
          </w:p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D4093C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14207D" w:rsidRPr="00D4093C" w:rsidRDefault="00D16B00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1. Вопрос из категории 1 </w:t>
            </w:r>
          </w:p>
          <w:p w:rsidR="00D16B00" w:rsidRPr="00D4093C" w:rsidRDefault="00D16B00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>2. Вопрос из категории 2</w:t>
            </w:r>
          </w:p>
          <w:p w:rsidR="00D16B00" w:rsidRPr="00D4093C" w:rsidRDefault="00D16B00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D16B00" w:rsidRPr="00D4093C" w:rsidRDefault="00D16B00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D16B00" w:rsidRPr="00D4093C" w:rsidRDefault="00D16B00" w:rsidP="00650F8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6B00" w:rsidRPr="00D4093C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D16B00" w:rsidRPr="00D4093C" w:rsidRDefault="00D16B00" w:rsidP="00706C6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00" w:rsidRPr="00D4093C" w:rsidRDefault="00D16B00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6B00" w:rsidRPr="00D4093C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6B00" w:rsidRPr="00D4093C" w:rsidRDefault="00D16B0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00" w:rsidRPr="00D4093C" w:rsidRDefault="00D16B00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   И.О. Фамилия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6B00" w:rsidRPr="00D4093C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B00" w:rsidRPr="00D4093C" w:rsidRDefault="00D16B00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  <w:p w:rsidR="00D16B00" w:rsidRPr="00D4093C" w:rsidRDefault="00D16B00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00" w:rsidRPr="00D4093C" w:rsidRDefault="00D16B00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6B00" w:rsidRPr="00D4093C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6B00" w:rsidRPr="00D4093C" w:rsidRDefault="00D16B0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образовательную программу </w:t>
            </w:r>
          </w:p>
          <w:p w:rsidR="00D16B00" w:rsidRPr="00D4093C" w:rsidRDefault="00D16B0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6B00" w:rsidRPr="00D4093C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6B00" w:rsidRPr="00D4093C" w:rsidRDefault="00D16B00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00" w:rsidRPr="00D4093C" w:rsidRDefault="00D4093C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</w:rPr>
              <w:t>М.М. Лаврентьев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6B00" w:rsidRPr="00D4093C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B00" w:rsidRPr="00D4093C" w:rsidRDefault="00D16B00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00" w:rsidRPr="00D4093C" w:rsidRDefault="00D16B0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16B00" w:rsidRPr="00D4093C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6B00" w:rsidRPr="00D4093C" w:rsidRDefault="00D16B0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16B00" w:rsidRPr="00D4093C" w:rsidRDefault="00D16B0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     г. </w:t>
            </w:r>
          </w:p>
          <w:p w:rsidR="00D16B00" w:rsidRPr="00D4093C" w:rsidRDefault="00D16B00" w:rsidP="00650F8F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6B00" w:rsidRPr="00D4093C" w:rsidRDefault="00D16B0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D16B00" w:rsidRPr="00D4093C" w:rsidRDefault="00D16B00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16B00" w:rsidRPr="00D4093C" w:rsidRDefault="00D16B00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Перечень вопросов экзамена, структурированный по категориям, представлен в таблице П</w:t>
      </w:r>
      <w:proofErr w:type="gramStart"/>
      <w:r w:rsidRPr="00D4093C">
        <w:rPr>
          <w:rFonts w:ascii="Times New Roman" w:hAnsi="Times New Roman"/>
          <w:sz w:val="24"/>
          <w:szCs w:val="24"/>
        </w:rPr>
        <w:t>1</w:t>
      </w:r>
      <w:proofErr w:type="gramEnd"/>
      <w:r w:rsidRPr="00D4093C">
        <w:rPr>
          <w:rFonts w:ascii="Times New Roman" w:hAnsi="Times New Roman"/>
          <w:sz w:val="24"/>
          <w:szCs w:val="24"/>
        </w:rPr>
        <w:t>.4</w:t>
      </w:r>
    </w:p>
    <w:p w:rsidR="00D16B00" w:rsidRPr="00D4093C" w:rsidRDefault="00D16B00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D4093C">
        <w:rPr>
          <w:rFonts w:ascii="Times New Roman" w:hAnsi="Times New Roman"/>
          <w:sz w:val="24"/>
          <w:szCs w:val="24"/>
        </w:rPr>
        <w:t>1</w:t>
      </w:r>
      <w:proofErr w:type="gramEnd"/>
      <w:r w:rsidRPr="00D4093C">
        <w:rPr>
          <w:rFonts w:ascii="Times New Roman" w:hAnsi="Times New Roman"/>
          <w:sz w:val="24"/>
          <w:szCs w:val="24"/>
        </w:rPr>
        <w:t>.4</w:t>
      </w:r>
    </w:p>
    <w:p w:rsidR="00D16B00" w:rsidRPr="00D4093C" w:rsidRDefault="00D16B00" w:rsidP="00680B29">
      <w:pPr>
        <w:ind w:left="0" w:right="-1" w:firstLine="0"/>
        <w:rPr>
          <w:rFonts w:ascii="Times New Roman" w:hAnsi="Times New Roman"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6"/>
        <w:gridCol w:w="6990"/>
      </w:tblGrid>
      <w:tr w:rsidR="00D16B00" w:rsidRPr="00D4093C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B00" w:rsidRPr="00D4093C" w:rsidRDefault="00D16B0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D16B00" w:rsidRPr="00D4093C"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6B00" w:rsidRPr="00D4093C" w:rsidRDefault="00D16B00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 xml:space="preserve"> Категория 1 </w:t>
            </w:r>
          </w:p>
          <w:p w:rsidR="00D16B00" w:rsidRPr="00D4093C" w:rsidRDefault="00D16B00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(</w:t>
            </w:r>
            <w:r w:rsidR="00593F3C" w:rsidRPr="00D4093C">
              <w:rPr>
                <w:rFonts w:ascii="Times New Roman" w:hAnsi="Times New Roman"/>
                <w:sz w:val="24"/>
                <w:szCs w:val="24"/>
              </w:rPr>
              <w:t>ПК</w:t>
            </w:r>
            <w:r w:rsidR="00D4093C">
              <w:rPr>
                <w:rFonts w:ascii="Times New Roman" w:hAnsi="Times New Roman"/>
                <w:sz w:val="24"/>
                <w:szCs w:val="24"/>
              </w:rPr>
              <w:t>С</w:t>
            </w:r>
            <w:r w:rsidR="00593F3C" w:rsidRPr="00D4093C">
              <w:rPr>
                <w:rFonts w:ascii="Times New Roman" w:hAnsi="Times New Roman"/>
                <w:sz w:val="24"/>
                <w:szCs w:val="24"/>
              </w:rPr>
              <w:t>-1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A4A" w:rsidRPr="00D4093C" w:rsidRDefault="00961A4A" w:rsidP="002E1EFD">
            <w:pPr>
              <w:pStyle w:val="af2"/>
              <w:numPr>
                <w:ilvl w:val="0"/>
                <w:numId w:val="4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Альф</w:t>
            </w:r>
            <w:proofErr w:type="gramStart"/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а-</w:t>
            </w:r>
            <w:proofErr w:type="gramEnd"/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-уровень нечеткого отношения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4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Какими свойствами должна обладать t-норма?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4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Нечеткие отношения, свойства нечетких отношений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4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Нечеткие числа и операции над ними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4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Нечеткое отношение порядка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4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Отношение нечеткого подобия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4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Отношением сходства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4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Показатель размытости нечетких множеств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4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Нечеткая логика, t-нормы и t-</w:t>
            </w:r>
            <w:proofErr w:type="spellStart"/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конормы</w:t>
            </w:r>
            <w:proofErr w:type="spellEnd"/>
          </w:p>
          <w:p w:rsidR="00D16B00" w:rsidRPr="00D4093C" w:rsidRDefault="00961A4A" w:rsidP="002E1EFD">
            <w:pPr>
              <w:pStyle w:val="af2"/>
              <w:numPr>
                <w:ilvl w:val="0"/>
                <w:numId w:val="4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Нечеткая логика. Виды нечетких отрицаний.</w:t>
            </w:r>
          </w:p>
        </w:tc>
      </w:tr>
      <w:tr w:rsidR="00D16B00" w:rsidRPr="00D4093C"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6B00" w:rsidRPr="00D4093C" w:rsidRDefault="00D16B00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 xml:space="preserve">Категория 2 </w:t>
            </w:r>
          </w:p>
          <w:p w:rsidR="00D16B00" w:rsidRPr="00D4093C" w:rsidRDefault="00D16B00" w:rsidP="00961A4A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(ПК</w:t>
            </w:r>
            <w:r w:rsidR="00D4093C">
              <w:rPr>
                <w:rFonts w:ascii="Times New Roman" w:hAnsi="Times New Roman"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-</w:t>
            </w:r>
            <w:r w:rsidR="00593F3C" w:rsidRPr="00D4093C">
              <w:rPr>
                <w:rFonts w:ascii="Times New Roman" w:hAnsi="Times New Roman"/>
                <w:sz w:val="24"/>
                <w:szCs w:val="24"/>
              </w:rPr>
              <w:t>1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A4A" w:rsidRPr="00D4093C" w:rsidRDefault="00961A4A" w:rsidP="002E1EFD">
            <w:pPr>
              <w:pStyle w:val="af2"/>
              <w:numPr>
                <w:ilvl w:val="0"/>
                <w:numId w:val="5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Классификация методов построения функции принадле</w:t>
            </w: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ж</w:t>
            </w: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ности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5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Лингвистическая нечеткая логика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5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Методы построения функции принадлежности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5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Метрика. </w:t>
            </w:r>
            <w:proofErr w:type="spellStart"/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Псевдометрика</w:t>
            </w:r>
            <w:proofErr w:type="spellEnd"/>
          </w:p>
          <w:p w:rsidR="00961A4A" w:rsidRPr="00D4093C" w:rsidRDefault="00961A4A" w:rsidP="002E1EFD">
            <w:pPr>
              <w:pStyle w:val="af2"/>
              <w:numPr>
                <w:ilvl w:val="0"/>
                <w:numId w:val="5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Нечеткие алгоритмы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5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Нечеткие меры и интегралы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5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Приближенные рассуждения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5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Проекции нечеткого отношения</w:t>
            </w:r>
          </w:p>
          <w:p w:rsidR="00961A4A" w:rsidRPr="00D4093C" w:rsidRDefault="00961A4A" w:rsidP="002E1EFD">
            <w:pPr>
              <w:pStyle w:val="af2"/>
              <w:numPr>
                <w:ilvl w:val="0"/>
                <w:numId w:val="5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Свойства алгебраических операций.</w:t>
            </w:r>
          </w:p>
          <w:p w:rsidR="00D16B00" w:rsidRPr="00D4093C" w:rsidRDefault="00961A4A" w:rsidP="002E1EFD">
            <w:pPr>
              <w:pStyle w:val="af2"/>
              <w:numPr>
                <w:ilvl w:val="0"/>
                <w:numId w:val="5"/>
              </w:numPr>
              <w:spacing w:after="200" w:line="276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093C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Теорема декомпозиции</w:t>
            </w:r>
          </w:p>
        </w:tc>
      </w:tr>
    </w:tbl>
    <w:p w:rsidR="00D16B00" w:rsidRPr="00D4093C" w:rsidRDefault="00D16B00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D16B00" w:rsidRPr="00D4093C" w:rsidRDefault="00D16B00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D4093C">
        <w:rPr>
          <w:rFonts w:ascii="Times New Roman" w:hAnsi="Times New Roman"/>
          <w:noProof/>
          <w:sz w:val="24"/>
          <w:szCs w:val="24"/>
        </w:rPr>
        <w:t>Нечёткие модели и теория мягких вычислений</w:t>
      </w:r>
      <w:r w:rsidRPr="00D4093C">
        <w:rPr>
          <w:rFonts w:ascii="Times New Roman" w:hAnsi="Times New Roman"/>
          <w:sz w:val="24"/>
          <w:szCs w:val="24"/>
        </w:rPr>
        <w:t>» в текущем уче</w:t>
      </w:r>
      <w:r w:rsidRPr="00D4093C">
        <w:rPr>
          <w:rFonts w:ascii="Times New Roman" w:hAnsi="Times New Roman"/>
          <w:sz w:val="24"/>
          <w:szCs w:val="24"/>
        </w:rPr>
        <w:t>б</w:t>
      </w:r>
      <w:r w:rsidRPr="00D4093C">
        <w:rPr>
          <w:rFonts w:ascii="Times New Roman" w:hAnsi="Times New Roman"/>
          <w:sz w:val="24"/>
          <w:szCs w:val="24"/>
        </w:rPr>
        <w:t xml:space="preserve">ном году. </w:t>
      </w:r>
    </w:p>
    <w:p w:rsidR="00D16B00" w:rsidRPr="00D4093C" w:rsidRDefault="00D16B00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</w:p>
    <w:p w:rsidR="00D16B00" w:rsidRPr="00D4093C" w:rsidRDefault="00D16B00" w:rsidP="00680B29">
      <w:pPr>
        <w:ind w:right="-1"/>
        <w:rPr>
          <w:rFonts w:ascii="Times New Roman" w:hAnsi="Times New Roman"/>
          <w:sz w:val="24"/>
          <w:szCs w:val="24"/>
        </w:rPr>
        <w:sectPr w:rsidR="00D16B00" w:rsidRPr="00D4093C" w:rsidSect="00D16B00"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D16B00" w:rsidRPr="00D4093C" w:rsidRDefault="00D16B00" w:rsidP="002E1EFD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D4093C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Критерии оценки </w:t>
      </w:r>
      <w:proofErr w:type="spellStart"/>
      <w:r w:rsidRPr="00D4093C">
        <w:rPr>
          <w:rFonts w:ascii="Times New Roman" w:hAnsi="Times New Roman"/>
          <w:b/>
          <w:color w:val="000000"/>
          <w:sz w:val="24"/>
          <w:szCs w:val="24"/>
        </w:rPr>
        <w:t>сформированности</w:t>
      </w:r>
      <w:proofErr w:type="spellEnd"/>
      <w:r w:rsidRPr="00D4093C">
        <w:rPr>
          <w:rFonts w:ascii="Times New Roman" w:hAnsi="Times New Roman"/>
          <w:b/>
          <w:color w:val="000000"/>
          <w:sz w:val="24"/>
          <w:szCs w:val="24"/>
        </w:rPr>
        <w:t xml:space="preserve"> компетенций в рамках промежуточной аттестации по дисциплине</w:t>
      </w:r>
    </w:p>
    <w:p w:rsidR="00D16B00" w:rsidRPr="00D4093C" w:rsidRDefault="00D16B00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D4093C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D4093C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D4093C">
        <w:rPr>
          <w:rFonts w:ascii="Times New Roman" w:hAnsi="Times New Roman"/>
          <w:color w:val="000000"/>
          <w:sz w:val="24"/>
          <w:szCs w:val="24"/>
        </w:rPr>
        <w:t>.5</w:t>
      </w:r>
    </w:p>
    <w:tbl>
      <w:tblPr>
        <w:tblW w:w="151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3293"/>
        <w:gridCol w:w="1938"/>
        <w:gridCol w:w="2143"/>
        <w:gridCol w:w="2156"/>
        <w:gridCol w:w="1938"/>
      </w:tblGrid>
      <w:tr w:rsidR="00D16B00" w:rsidRPr="00D4093C" w:rsidTr="006D13A1">
        <w:trPr>
          <w:jc w:val="center"/>
        </w:trPr>
        <w:tc>
          <w:tcPr>
            <w:tcW w:w="1134" w:type="dxa"/>
            <w:shd w:val="clear" w:color="auto" w:fill="auto"/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auto"/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3293" w:type="dxa"/>
            <w:shd w:val="clear" w:color="auto" w:fill="auto"/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D4093C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938" w:type="dxa"/>
            <w:shd w:val="clear" w:color="auto" w:fill="auto"/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2143" w:type="dxa"/>
            <w:shd w:val="clear" w:color="auto" w:fill="auto"/>
          </w:tcPr>
          <w:p w:rsidR="00D16B00" w:rsidRPr="00D4093C" w:rsidRDefault="00D16B00" w:rsidP="006D13A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156" w:type="dxa"/>
            <w:shd w:val="clear" w:color="auto" w:fill="auto"/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1938" w:type="dxa"/>
            <w:shd w:val="clear" w:color="auto" w:fill="auto"/>
          </w:tcPr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D16B00" w:rsidRPr="00D4093C" w:rsidTr="006D13A1">
        <w:trPr>
          <w:jc w:val="center"/>
        </w:trPr>
        <w:tc>
          <w:tcPr>
            <w:tcW w:w="1134" w:type="dxa"/>
            <w:shd w:val="clear" w:color="auto" w:fill="auto"/>
          </w:tcPr>
          <w:p w:rsidR="00D16B00" w:rsidRPr="00D4093C" w:rsidRDefault="00D16B00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 w:rsidR="00593F3C"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D16B00" w:rsidRPr="00D4093C" w:rsidRDefault="00B932BF" w:rsidP="00B932B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Портфолио, Вопросы экзаменационного б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и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лета</w:t>
            </w:r>
          </w:p>
        </w:tc>
        <w:tc>
          <w:tcPr>
            <w:tcW w:w="3293" w:type="dxa"/>
            <w:shd w:val="clear" w:color="auto" w:fill="auto"/>
          </w:tcPr>
          <w:p w:rsidR="00D16B00" w:rsidRPr="00D4093C" w:rsidRDefault="00593F3C" w:rsidP="00680B29">
            <w:pPr>
              <w:ind w:left="0" w:right="-1" w:firstLine="0"/>
              <w:textAlignment w:val="baseline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</w:t>
            </w:r>
            <w:r w:rsidR="00B932BF"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.1 </w:t>
            </w:r>
            <w:r w:rsidRPr="00D4093C">
              <w:rPr>
                <w:rFonts w:ascii="Times New Roman" w:hAnsi="Times New Roman"/>
                <w:noProof/>
                <w:sz w:val="24"/>
                <w:szCs w:val="24"/>
              </w:rPr>
              <w:t>Знать принципы организации и функционирования информационных систем</w:t>
            </w:r>
          </w:p>
          <w:p w:rsidR="00B932BF" w:rsidRPr="00D4093C" w:rsidRDefault="00B932BF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auto"/>
          </w:tcPr>
          <w:p w:rsidR="001175D7" w:rsidRPr="00D4093C" w:rsidRDefault="001175D7" w:rsidP="001175D7">
            <w:pPr>
              <w:autoSpaceDE w:val="0"/>
              <w:autoSpaceDN w:val="0"/>
              <w:adjustRightInd w:val="0"/>
              <w:ind w:left="10" w:right="141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Не имеет представление о современных направлениях методологии мягких вычи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лений. Не м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жет применять аппарат мя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г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ких вычисл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ний для реш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ния прикла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д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 xml:space="preserve">ных задач. </w:t>
            </w:r>
          </w:p>
          <w:p w:rsidR="00D16B00" w:rsidRPr="00D4093C" w:rsidRDefault="00D16B00" w:rsidP="001175D7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3" w:type="dxa"/>
            <w:shd w:val="clear" w:color="auto" w:fill="auto"/>
          </w:tcPr>
          <w:p w:rsidR="00D16B00" w:rsidRPr="00D4093C" w:rsidRDefault="006D13A1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Имеет неполное представление о современных направлениях м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тодологии мягких вычислений. Д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монстрирует сл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бое владение а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п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паратом мягких вычислений для решения разли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ч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ных прикладных задач.</w:t>
            </w:r>
          </w:p>
        </w:tc>
        <w:tc>
          <w:tcPr>
            <w:tcW w:w="2156" w:type="dxa"/>
            <w:shd w:val="clear" w:color="auto" w:fill="auto"/>
          </w:tcPr>
          <w:p w:rsidR="006D13A1" w:rsidRPr="00D4093C" w:rsidRDefault="006D13A1" w:rsidP="006D13A1">
            <w:pPr>
              <w:autoSpaceDE w:val="0"/>
              <w:autoSpaceDN w:val="0"/>
              <w:adjustRightInd w:val="0"/>
              <w:ind w:left="112" w:right="141" w:firstLine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Допускает н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точности при описании с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временных направлений методологии мягких вычи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лений. Может применять ра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з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личные методы мягких вычи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лений для р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шения разли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ных прикла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д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 xml:space="preserve">ных задач </w:t>
            </w:r>
          </w:p>
          <w:p w:rsidR="00D16B00" w:rsidRPr="00D4093C" w:rsidRDefault="00D16B0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auto"/>
          </w:tcPr>
          <w:p w:rsidR="00D16B00" w:rsidRPr="00D4093C" w:rsidRDefault="006D13A1" w:rsidP="006D13A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Демонстрирует полное и четкое представление о современных направлениях методологии мягких вычи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лений. Может применять ра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з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личные методы мягких вычи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лений для р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шения разли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ных прикладных задач</w:t>
            </w:r>
          </w:p>
        </w:tc>
      </w:tr>
      <w:tr w:rsidR="00064D20" w:rsidRPr="00D4093C" w:rsidTr="006D13A1">
        <w:trPr>
          <w:jc w:val="center"/>
        </w:trPr>
        <w:tc>
          <w:tcPr>
            <w:tcW w:w="1134" w:type="dxa"/>
            <w:shd w:val="clear" w:color="auto" w:fill="auto"/>
          </w:tcPr>
          <w:p w:rsidR="00064D20" w:rsidRPr="00D4093C" w:rsidRDefault="00064D20" w:rsidP="00AC30A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 w:rsidR="00593F3C"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064D20" w:rsidRPr="00D4093C" w:rsidRDefault="00064D20" w:rsidP="00AC30A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Портфолио, Вопросы экзаменационного б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и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лета</w:t>
            </w:r>
          </w:p>
        </w:tc>
        <w:tc>
          <w:tcPr>
            <w:tcW w:w="3293" w:type="dxa"/>
            <w:shd w:val="clear" w:color="auto" w:fill="auto"/>
          </w:tcPr>
          <w:p w:rsidR="00064D20" w:rsidRPr="00D4093C" w:rsidRDefault="00593F3C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D409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064D20" w:rsidRPr="00D409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.2</w:t>
            </w:r>
            <w:proofErr w:type="gramStart"/>
            <w:r w:rsidR="00064D20" w:rsidRPr="00D40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D4093C">
              <w:rPr>
                <w:rFonts w:ascii="Times New Roman" w:hAnsi="Times New Roman"/>
                <w:noProof/>
                <w:sz w:val="24"/>
                <w:szCs w:val="24"/>
              </w:rPr>
              <w:t>У</w:t>
            </w:r>
            <w:proofErr w:type="gramEnd"/>
            <w:r w:rsidRPr="00D4093C">
              <w:rPr>
                <w:rFonts w:ascii="Times New Roman" w:hAnsi="Times New Roman"/>
                <w:noProof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938" w:type="dxa"/>
            <w:shd w:val="clear" w:color="auto" w:fill="auto"/>
          </w:tcPr>
          <w:p w:rsidR="00064D20" w:rsidRPr="00D4093C" w:rsidRDefault="005457E1" w:rsidP="005457E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Не имеет пре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д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ставление о возможности применения а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п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парата мягких вычислений для решения ра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з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личных пр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и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кладных задач</w:t>
            </w:r>
          </w:p>
        </w:tc>
        <w:tc>
          <w:tcPr>
            <w:tcW w:w="2143" w:type="dxa"/>
            <w:shd w:val="clear" w:color="auto" w:fill="auto"/>
          </w:tcPr>
          <w:p w:rsidR="00064D20" w:rsidRPr="00D4093C" w:rsidRDefault="005457E1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Имеет неполное представление о возможности применения апп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рата мягких в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ы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числений для р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шения различных прикладных задач</w:t>
            </w:r>
          </w:p>
        </w:tc>
        <w:tc>
          <w:tcPr>
            <w:tcW w:w="2156" w:type="dxa"/>
            <w:shd w:val="clear" w:color="auto" w:fill="auto"/>
          </w:tcPr>
          <w:p w:rsidR="00064D20" w:rsidRPr="00D4093C" w:rsidRDefault="005457E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Демонстрирует общее понимание о возможности применения апп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рата мягких в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ы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числений для р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шения различных прикладных задач</w:t>
            </w:r>
          </w:p>
        </w:tc>
        <w:tc>
          <w:tcPr>
            <w:tcW w:w="1938" w:type="dxa"/>
            <w:shd w:val="clear" w:color="auto" w:fill="auto"/>
          </w:tcPr>
          <w:p w:rsidR="00064D20" w:rsidRPr="00D4093C" w:rsidRDefault="005457E1" w:rsidP="005457E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Демонстрирует четкое (целос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т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ное) предста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в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ление, гото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в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ность к пр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вильному пр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и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менению апп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рата мягких в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ы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числений для решения ра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з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личных пр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и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кладных задач</w:t>
            </w:r>
          </w:p>
        </w:tc>
      </w:tr>
      <w:tr w:rsidR="005457E1" w:rsidRPr="00D4093C" w:rsidTr="006D13A1">
        <w:trPr>
          <w:jc w:val="center"/>
        </w:trPr>
        <w:tc>
          <w:tcPr>
            <w:tcW w:w="1134" w:type="dxa"/>
            <w:shd w:val="clear" w:color="auto" w:fill="auto"/>
          </w:tcPr>
          <w:p w:rsidR="005457E1" w:rsidRPr="00D4093C" w:rsidRDefault="005457E1" w:rsidP="007D321B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lastRenderedPageBreak/>
              <w:t>ПК</w:t>
            </w:r>
            <w:r w:rsid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</w:t>
            </w:r>
          </w:p>
        </w:tc>
        <w:tc>
          <w:tcPr>
            <w:tcW w:w="2551" w:type="dxa"/>
            <w:shd w:val="clear" w:color="auto" w:fill="auto"/>
          </w:tcPr>
          <w:p w:rsidR="005457E1" w:rsidRPr="00D4093C" w:rsidRDefault="005457E1" w:rsidP="007D321B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Портфолио, Вопросы экзаменационного б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и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лета</w:t>
            </w:r>
          </w:p>
        </w:tc>
        <w:tc>
          <w:tcPr>
            <w:tcW w:w="3293" w:type="dxa"/>
            <w:shd w:val="clear" w:color="auto" w:fill="auto"/>
          </w:tcPr>
          <w:p w:rsidR="005457E1" w:rsidRPr="00D4093C" w:rsidRDefault="005457E1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D4093C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D4093C">
              <w:rPr>
                <w:rFonts w:ascii="Times New Roman" w:hAnsi="Times New Roman"/>
                <w:b/>
                <w:noProof/>
                <w:sz w:val="24"/>
                <w:szCs w:val="24"/>
              </w:rPr>
              <w:t>-1.3</w:t>
            </w:r>
            <w:r w:rsidRPr="00D4093C">
              <w:rPr>
                <w:rFonts w:ascii="Times New Roman" w:hAnsi="Times New Roman"/>
                <w:noProof/>
                <w:sz w:val="24"/>
                <w:szCs w:val="24"/>
              </w:rPr>
              <w:t xml:space="preserve">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938" w:type="dxa"/>
            <w:shd w:val="clear" w:color="auto" w:fill="auto"/>
          </w:tcPr>
          <w:p w:rsidR="005457E1" w:rsidRPr="00D4093C" w:rsidRDefault="005457E1" w:rsidP="00380D8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Не имеет пре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д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ставление о принципах р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боты нечеткого моделирования, не может пр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менять принц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пы работы н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четкого модел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рования.</w:t>
            </w:r>
          </w:p>
        </w:tc>
        <w:tc>
          <w:tcPr>
            <w:tcW w:w="2143" w:type="dxa"/>
            <w:shd w:val="clear" w:color="auto" w:fill="auto"/>
          </w:tcPr>
          <w:p w:rsidR="005457E1" w:rsidRPr="00D4093C" w:rsidRDefault="005457E1" w:rsidP="00380D8C">
            <w:pPr>
              <w:autoSpaceDE w:val="0"/>
              <w:autoSpaceDN w:val="0"/>
              <w:adjustRightInd w:val="0"/>
              <w:ind w:left="199" w:right="141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Демонстрирует слабое влад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ние принцип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ми работы н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четкого мод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 xml:space="preserve">лирования.  </w:t>
            </w:r>
          </w:p>
          <w:p w:rsidR="005457E1" w:rsidRPr="00D4093C" w:rsidRDefault="005457E1" w:rsidP="00380D8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6" w:type="dxa"/>
            <w:shd w:val="clear" w:color="auto" w:fill="auto"/>
          </w:tcPr>
          <w:p w:rsidR="005457E1" w:rsidRPr="00D4093C" w:rsidRDefault="005457E1" w:rsidP="00380D8C">
            <w:pPr>
              <w:autoSpaceDE w:val="0"/>
              <w:autoSpaceDN w:val="0"/>
              <w:adjustRightInd w:val="0"/>
              <w:ind w:left="40" w:right="141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Демонстрирует общее поним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ние принципов работы нечетк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го моделиров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ния, может пр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и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менять некот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рые принципы работы нечетк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го моделиров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 xml:space="preserve">ния.  </w:t>
            </w:r>
          </w:p>
          <w:p w:rsidR="005457E1" w:rsidRPr="00D4093C" w:rsidRDefault="005457E1" w:rsidP="00380D8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auto"/>
          </w:tcPr>
          <w:p w:rsidR="005457E1" w:rsidRPr="00D4093C" w:rsidRDefault="005457E1" w:rsidP="00380D8C">
            <w:pPr>
              <w:autoSpaceDE w:val="0"/>
              <w:autoSpaceDN w:val="0"/>
              <w:adjustRightInd w:val="0"/>
              <w:ind w:left="10" w:right="141" w:firstLine="0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Демонстрир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у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ет полное и четкое пре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д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ставление о принципах р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боты нечетк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го моделир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вания, может применять различные с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у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ществующие принципы р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боты нечетк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D4093C">
              <w:rPr>
                <w:rFonts w:ascii="Times New Roman" w:eastAsiaTheme="minorHAnsi" w:hAnsi="Times New Roman"/>
                <w:sz w:val="24"/>
                <w:szCs w:val="24"/>
              </w:rPr>
              <w:t>го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 xml:space="preserve"> моделир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о</w:t>
            </w:r>
            <w:r w:rsidRPr="00D4093C">
              <w:rPr>
                <w:rFonts w:ascii="Times New Roman" w:hAnsi="Times New Roman"/>
                <w:sz w:val="24"/>
                <w:szCs w:val="24"/>
              </w:rPr>
              <w:t>вания.</w:t>
            </w:r>
          </w:p>
          <w:p w:rsidR="005457E1" w:rsidRPr="00D4093C" w:rsidRDefault="005457E1" w:rsidP="00380D8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16B00" w:rsidRPr="00D4093C" w:rsidRDefault="00D16B00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16B00" w:rsidRPr="00D4093C" w:rsidRDefault="00D16B00" w:rsidP="00680B29">
      <w:pPr>
        <w:ind w:left="0" w:right="-1" w:firstLine="743"/>
        <w:jc w:val="right"/>
        <w:rPr>
          <w:rFonts w:ascii="Times New Roman" w:hAnsi="Times New Roman"/>
          <w:sz w:val="24"/>
          <w:szCs w:val="24"/>
        </w:rPr>
      </w:pPr>
    </w:p>
    <w:p w:rsidR="00D16B00" w:rsidRPr="00D4093C" w:rsidRDefault="00D16B00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16B00" w:rsidRPr="00D4093C" w:rsidRDefault="00D16B00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  <w:highlight w:val="red"/>
        </w:rPr>
        <w:t xml:space="preserve"> </w:t>
      </w:r>
    </w:p>
    <w:p w:rsidR="00D16B00" w:rsidRPr="00D4093C" w:rsidRDefault="00D16B00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D16B00" w:rsidRPr="00D4093C" w:rsidSect="00E95099">
          <w:pgSz w:w="16838" w:h="11906" w:orient="landscape"/>
          <w:pgMar w:top="1701" w:right="1134" w:bottom="993" w:left="1134" w:header="709" w:footer="709" w:gutter="0"/>
          <w:cols w:space="708"/>
          <w:titlePg/>
          <w:docGrid w:linePitch="360"/>
        </w:sectPr>
      </w:pPr>
    </w:p>
    <w:p w:rsidR="00D16B00" w:rsidRPr="00D4093C" w:rsidRDefault="00D16B00" w:rsidP="002E1EFD">
      <w:pPr>
        <w:pStyle w:val="12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4093C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D16B00" w:rsidRPr="00D4093C" w:rsidRDefault="00D16B00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1175D7" w:rsidRPr="00D4093C" w:rsidRDefault="00D16B00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Результаты промежуточной аттестации определяются оценками «отлично», «хор</w:t>
      </w:r>
      <w:r w:rsidRPr="00D4093C">
        <w:rPr>
          <w:rFonts w:ascii="Times New Roman" w:hAnsi="Times New Roman"/>
          <w:sz w:val="24"/>
          <w:szCs w:val="24"/>
        </w:rPr>
        <w:t>о</w:t>
      </w:r>
      <w:r w:rsidRPr="00D4093C">
        <w:rPr>
          <w:rFonts w:ascii="Times New Roman" w:hAnsi="Times New Roman"/>
          <w:sz w:val="24"/>
          <w:szCs w:val="24"/>
        </w:rPr>
        <w:t>шо», «удовлетворительно», «неудовлетворительно». Оценки «отлично», «хорошо», «уд</w:t>
      </w:r>
      <w:r w:rsidRPr="00D4093C">
        <w:rPr>
          <w:rFonts w:ascii="Times New Roman" w:hAnsi="Times New Roman"/>
          <w:sz w:val="24"/>
          <w:szCs w:val="24"/>
        </w:rPr>
        <w:t>о</w:t>
      </w:r>
      <w:r w:rsidRPr="00D4093C">
        <w:rPr>
          <w:rFonts w:ascii="Times New Roman" w:hAnsi="Times New Roman"/>
          <w:sz w:val="24"/>
          <w:szCs w:val="24"/>
        </w:rPr>
        <w:t>влетворительно» означают успешное прохождение промежуточной аттестации.</w:t>
      </w:r>
    </w:p>
    <w:p w:rsidR="00D16B00" w:rsidRPr="00D4093C" w:rsidRDefault="001175D7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 xml:space="preserve"> </w:t>
      </w:r>
      <w:r w:rsidR="00D16B00" w:rsidRPr="00D4093C"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</w:t>
      </w:r>
      <w:proofErr w:type="spellStart"/>
      <w:r w:rsidR="00D16B00" w:rsidRPr="00D4093C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="00D16B00" w:rsidRPr="00D4093C">
        <w:rPr>
          <w:rFonts w:ascii="Times New Roman" w:hAnsi="Times New Roman"/>
          <w:sz w:val="24"/>
          <w:szCs w:val="24"/>
        </w:rPr>
        <w:t xml:space="preserve"> комп</w:t>
      </w:r>
      <w:r w:rsidR="00D16B00" w:rsidRPr="00D4093C">
        <w:rPr>
          <w:rFonts w:ascii="Times New Roman" w:hAnsi="Times New Roman"/>
          <w:sz w:val="24"/>
          <w:szCs w:val="24"/>
        </w:rPr>
        <w:t>е</w:t>
      </w:r>
      <w:r w:rsidR="00D16B00" w:rsidRPr="00D4093C">
        <w:rPr>
          <w:rFonts w:ascii="Times New Roman" w:hAnsi="Times New Roman"/>
          <w:sz w:val="24"/>
          <w:szCs w:val="24"/>
        </w:rPr>
        <w:t>тенции.</w:t>
      </w:r>
    </w:p>
    <w:p w:rsidR="00D16B00" w:rsidRPr="00D4093C" w:rsidRDefault="00D16B00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D4093C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D4093C">
        <w:rPr>
          <w:rFonts w:ascii="Times New Roman" w:hAnsi="Times New Roman"/>
          <w:sz w:val="24"/>
          <w:szCs w:val="24"/>
        </w:rPr>
        <w:t xml:space="preserve"> компете</w:t>
      </w:r>
      <w:r w:rsidRPr="00D4093C">
        <w:rPr>
          <w:rFonts w:ascii="Times New Roman" w:hAnsi="Times New Roman"/>
          <w:sz w:val="24"/>
          <w:szCs w:val="24"/>
        </w:rPr>
        <w:t>н</w:t>
      </w:r>
      <w:r w:rsidRPr="00D4093C">
        <w:rPr>
          <w:rFonts w:ascii="Times New Roman" w:hAnsi="Times New Roman"/>
          <w:sz w:val="24"/>
          <w:szCs w:val="24"/>
        </w:rPr>
        <w:t>ции.</w:t>
      </w:r>
    </w:p>
    <w:p w:rsidR="00D16B00" w:rsidRPr="00D4093C" w:rsidRDefault="00D16B00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D4093C">
        <w:rPr>
          <w:rFonts w:ascii="Times New Roman" w:hAnsi="Times New Roman"/>
          <w:sz w:val="24"/>
          <w:szCs w:val="24"/>
        </w:rPr>
        <w:t>сформированн</w:t>
      </w:r>
      <w:r w:rsidRPr="00D4093C">
        <w:rPr>
          <w:rFonts w:ascii="Times New Roman" w:hAnsi="Times New Roman"/>
          <w:sz w:val="24"/>
          <w:szCs w:val="24"/>
        </w:rPr>
        <w:t>о</w:t>
      </w:r>
      <w:r w:rsidRPr="00D4093C">
        <w:rPr>
          <w:rFonts w:ascii="Times New Roman" w:hAnsi="Times New Roman"/>
          <w:sz w:val="24"/>
          <w:szCs w:val="24"/>
        </w:rPr>
        <w:t>сти</w:t>
      </w:r>
      <w:proofErr w:type="spellEnd"/>
      <w:r w:rsidRPr="00D4093C">
        <w:rPr>
          <w:rFonts w:ascii="Times New Roman" w:hAnsi="Times New Roman"/>
          <w:sz w:val="24"/>
          <w:szCs w:val="24"/>
        </w:rPr>
        <w:t xml:space="preserve"> компетенции.</w:t>
      </w:r>
    </w:p>
    <w:p w:rsidR="00D16B00" w:rsidRPr="00D4093C" w:rsidRDefault="00D16B00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>Оценка «неудовлетворительно» выставляется, если хотя бы одна компетенция не сформирована.</w:t>
      </w:r>
    </w:p>
    <w:p w:rsidR="00D16B00" w:rsidRPr="00D4093C" w:rsidRDefault="00D16B00" w:rsidP="001175D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D4093C">
        <w:rPr>
          <w:rFonts w:ascii="Times New Roman" w:hAnsi="Times New Roman"/>
          <w:sz w:val="24"/>
          <w:szCs w:val="24"/>
        </w:rPr>
        <w:t xml:space="preserve">Итоговая оценка </w:t>
      </w:r>
      <w:r w:rsidR="001175D7" w:rsidRPr="00D4093C">
        <w:rPr>
          <w:rFonts w:ascii="Times New Roman" w:hAnsi="Times New Roman"/>
          <w:sz w:val="24"/>
          <w:szCs w:val="24"/>
        </w:rPr>
        <w:t>выставляется по результатам</w:t>
      </w:r>
      <w:r w:rsidRPr="00D4093C">
        <w:rPr>
          <w:rFonts w:ascii="Times New Roman" w:hAnsi="Times New Roman"/>
          <w:sz w:val="24"/>
          <w:szCs w:val="24"/>
        </w:rPr>
        <w:t xml:space="preserve"> промежуточной аттеста</w:t>
      </w:r>
      <w:r w:rsidR="001175D7" w:rsidRPr="00D4093C">
        <w:rPr>
          <w:rFonts w:ascii="Times New Roman" w:hAnsi="Times New Roman"/>
          <w:sz w:val="24"/>
          <w:szCs w:val="24"/>
        </w:rPr>
        <w:t>ции.</w:t>
      </w:r>
    </w:p>
    <w:p w:rsidR="00D16B00" w:rsidRPr="00D4093C" w:rsidRDefault="00D16B00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D16B00" w:rsidRPr="00D4093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16B00" w:rsidRPr="00D4093C" w:rsidRDefault="00D16B00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D4093C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D4093C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D4093C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D16B00" w:rsidRPr="00D4093C" w:rsidRDefault="00D16B00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D4093C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D4093C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D4093C">
        <w:rPr>
          <w:rFonts w:ascii="Times New Roman" w:hAnsi="Times New Roman"/>
          <w:b/>
          <w:noProof/>
          <w:sz w:val="24"/>
          <w:szCs w:val="24"/>
          <w:lang w:val="ru-RU"/>
        </w:rPr>
        <w:t>Нечёткие модели и теория мягких вычислений</w:t>
      </w:r>
      <w:r w:rsidRPr="00D4093C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D16B00" w:rsidRPr="00D4093C" w:rsidRDefault="00D16B00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D16B00" w:rsidRPr="00D4093C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D4093C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D4093C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D16B00" w:rsidRPr="00D4093C" w:rsidRDefault="00D16B0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93C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D16B00" w:rsidRPr="00D4093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6B00" w:rsidRPr="00D4093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6B00" w:rsidRPr="00D4093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6B00" w:rsidRPr="00D4093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6B00" w:rsidRPr="00D4093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6B00" w:rsidRPr="00D4093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6B00" w:rsidRPr="00D4093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B00" w:rsidRPr="00D4093C" w:rsidRDefault="00D16B0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16B00" w:rsidRPr="00D4093C" w:rsidRDefault="00D16B00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D16B00" w:rsidRPr="00D4093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16B00" w:rsidRPr="00D4093C" w:rsidRDefault="00D16B00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D16B00" w:rsidRPr="00D4093C" w:rsidSect="00D16B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779" w:rsidRDefault="00693779" w:rsidP="00586056">
      <w:r>
        <w:separator/>
      </w:r>
    </w:p>
  </w:endnote>
  <w:endnote w:type="continuationSeparator" w:id="0">
    <w:p w:rsidR="00693779" w:rsidRDefault="00693779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A4A" w:rsidRDefault="00961A4A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FF1649">
      <w:rPr>
        <w:noProof/>
      </w:rPr>
      <w:t>10</w:t>
    </w:r>
    <w:r>
      <w:fldChar w:fldCharType="end"/>
    </w:r>
  </w:p>
  <w:p w:rsidR="00961A4A" w:rsidRDefault="00961A4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779" w:rsidRDefault="00693779" w:rsidP="00586056">
      <w:r>
        <w:separator/>
      </w:r>
    </w:p>
  </w:footnote>
  <w:footnote w:type="continuationSeparator" w:id="0">
    <w:p w:rsidR="00693779" w:rsidRDefault="00693779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28B0326B"/>
    <w:multiLevelType w:val="hybridMultilevel"/>
    <w:tmpl w:val="E84E9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6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F0B1581"/>
    <w:multiLevelType w:val="hybridMultilevel"/>
    <w:tmpl w:val="4F9A5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9">
    <w:nsid w:val="7E2A6458"/>
    <w:multiLevelType w:val="hybridMultilevel"/>
    <w:tmpl w:val="9B28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17"/>
  </w:num>
  <w:num w:numId="5">
    <w:abstractNumId w:val="14"/>
  </w:num>
  <w:num w:numId="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64D20"/>
    <w:rsid w:val="000717F6"/>
    <w:rsid w:val="000724EB"/>
    <w:rsid w:val="0007262D"/>
    <w:rsid w:val="000730A7"/>
    <w:rsid w:val="000741B7"/>
    <w:rsid w:val="00076E0F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175D7"/>
    <w:rsid w:val="001202E5"/>
    <w:rsid w:val="00123A94"/>
    <w:rsid w:val="00126A6F"/>
    <w:rsid w:val="00126E56"/>
    <w:rsid w:val="001306BC"/>
    <w:rsid w:val="00136C0F"/>
    <w:rsid w:val="0014207D"/>
    <w:rsid w:val="00145653"/>
    <w:rsid w:val="001663F8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35FC"/>
    <w:rsid w:val="001C7F8C"/>
    <w:rsid w:val="001D32CD"/>
    <w:rsid w:val="001D5CF7"/>
    <w:rsid w:val="001E08A2"/>
    <w:rsid w:val="001E367A"/>
    <w:rsid w:val="001E5B9C"/>
    <w:rsid w:val="001E6240"/>
    <w:rsid w:val="001F2BAC"/>
    <w:rsid w:val="001F72D3"/>
    <w:rsid w:val="001F772C"/>
    <w:rsid w:val="0020164F"/>
    <w:rsid w:val="002028C6"/>
    <w:rsid w:val="002100E9"/>
    <w:rsid w:val="00227277"/>
    <w:rsid w:val="0023286F"/>
    <w:rsid w:val="002335DE"/>
    <w:rsid w:val="00244458"/>
    <w:rsid w:val="00247584"/>
    <w:rsid w:val="002667A5"/>
    <w:rsid w:val="00270310"/>
    <w:rsid w:val="00272497"/>
    <w:rsid w:val="00274D78"/>
    <w:rsid w:val="00275263"/>
    <w:rsid w:val="0027601E"/>
    <w:rsid w:val="00281E16"/>
    <w:rsid w:val="00283868"/>
    <w:rsid w:val="002862BC"/>
    <w:rsid w:val="0028683D"/>
    <w:rsid w:val="00293063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1EFD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16060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3177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A7FC9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4966"/>
    <w:rsid w:val="00446119"/>
    <w:rsid w:val="00450C09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E5602"/>
    <w:rsid w:val="004F0A3F"/>
    <w:rsid w:val="004F1F34"/>
    <w:rsid w:val="004F60EF"/>
    <w:rsid w:val="00500695"/>
    <w:rsid w:val="0050089C"/>
    <w:rsid w:val="005017AE"/>
    <w:rsid w:val="00515DD1"/>
    <w:rsid w:val="00517A0A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7E1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3E3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93F3C"/>
    <w:rsid w:val="0059648E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4224"/>
    <w:rsid w:val="00650F8F"/>
    <w:rsid w:val="00651A35"/>
    <w:rsid w:val="006521AE"/>
    <w:rsid w:val="00652D7B"/>
    <w:rsid w:val="00662556"/>
    <w:rsid w:val="00663655"/>
    <w:rsid w:val="00663664"/>
    <w:rsid w:val="00667F67"/>
    <w:rsid w:val="0067501E"/>
    <w:rsid w:val="00680B29"/>
    <w:rsid w:val="006879C4"/>
    <w:rsid w:val="00690297"/>
    <w:rsid w:val="00693779"/>
    <w:rsid w:val="006A3EAD"/>
    <w:rsid w:val="006B38D6"/>
    <w:rsid w:val="006B5E45"/>
    <w:rsid w:val="006B5EAB"/>
    <w:rsid w:val="006C29CD"/>
    <w:rsid w:val="006C6B13"/>
    <w:rsid w:val="006C6C58"/>
    <w:rsid w:val="006D13A1"/>
    <w:rsid w:val="006D49A0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675A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829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250A"/>
    <w:rsid w:val="0089314F"/>
    <w:rsid w:val="008A62B6"/>
    <w:rsid w:val="008C52A8"/>
    <w:rsid w:val="008C61F2"/>
    <w:rsid w:val="008D2145"/>
    <w:rsid w:val="008D5774"/>
    <w:rsid w:val="008E5919"/>
    <w:rsid w:val="008E73A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6C3"/>
    <w:rsid w:val="009469D5"/>
    <w:rsid w:val="009479F7"/>
    <w:rsid w:val="00947B9A"/>
    <w:rsid w:val="00950D32"/>
    <w:rsid w:val="009522F3"/>
    <w:rsid w:val="00953012"/>
    <w:rsid w:val="00953463"/>
    <w:rsid w:val="00955B18"/>
    <w:rsid w:val="0095616D"/>
    <w:rsid w:val="00961A4A"/>
    <w:rsid w:val="00962930"/>
    <w:rsid w:val="009630B3"/>
    <w:rsid w:val="00980B41"/>
    <w:rsid w:val="00985352"/>
    <w:rsid w:val="0098730E"/>
    <w:rsid w:val="00991445"/>
    <w:rsid w:val="0099297F"/>
    <w:rsid w:val="00993207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AD8"/>
    <w:rsid w:val="00A2163E"/>
    <w:rsid w:val="00A22481"/>
    <w:rsid w:val="00A22FF8"/>
    <w:rsid w:val="00A231F8"/>
    <w:rsid w:val="00A3380D"/>
    <w:rsid w:val="00A36335"/>
    <w:rsid w:val="00A40176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2001"/>
    <w:rsid w:val="00B33F8B"/>
    <w:rsid w:val="00B477B0"/>
    <w:rsid w:val="00B51831"/>
    <w:rsid w:val="00B555A6"/>
    <w:rsid w:val="00B55C40"/>
    <w:rsid w:val="00B5661C"/>
    <w:rsid w:val="00B66583"/>
    <w:rsid w:val="00B6671A"/>
    <w:rsid w:val="00B73E12"/>
    <w:rsid w:val="00B7412E"/>
    <w:rsid w:val="00B80095"/>
    <w:rsid w:val="00B84AA8"/>
    <w:rsid w:val="00B90FDD"/>
    <w:rsid w:val="00B932BF"/>
    <w:rsid w:val="00B93387"/>
    <w:rsid w:val="00B96C0E"/>
    <w:rsid w:val="00B96DFC"/>
    <w:rsid w:val="00BA1B3B"/>
    <w:rsid w:val="00BB3394"/>
    <w:rsid w:val="00BC14B8"/>
    <w:rsid w:val="00BC2573"/>
    <w:rsid w:val="00BC35AD"/>
    <w:rsid w:val="00BD7B4B"/>
    <w:rsid w:val="00BE4BA3"/>
    <w:rsid w:val="00BE664A"/>
    <w:rsid w:val="00BE69FC"/>
    <w:rsid w:val="00BF789B"/>
    <w:rsid w:val="00C021DC"/>
    <w:rsid w:val="00C110C7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2E64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CF465B"/>
    <w:rsid w:val="00D01065"/>
    <w:rsid w:val="00D01A47"/>
    <w:rsid w:val="00D0380E"/>
    <w:rsid w:val="00D05311"/>
    <w:rsid w:val="00D11A4A"/>
    <w:rsid w:val="00D14871"/>
    <w:rsid w:val="00D16B00"/>
    <w:rsid w:val="00D20C1F"/>
    <w:rsid w:val="00D24199"/>
    <w:rsid w:val="00D257ED"/>
    <w:rsid w:val="00D2797A"/>
    <w:rsid w:val="00D34318"/>
    <w:rsid w:val="00D36A9B"/>
    <w:rsid w:val="00D4093C"/>
    <w:rsid w:val="00D518B7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4C49"/>
    <w:rsid w:val="00D75FE0"/>
    <w:rsid w:val="00D77E8A"/>
    <w:rsid w:val="00D80DE5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0611"/>
    <w:rsid w:val="00E07F21"/>
    <w:rsid w:val="00E11B82"/>
    <w:rsid w:val="00E23579"/>
    <w:rsid w:val="00E24BB7"/>
    <w:rsid w:val="00E27B0D"/>
    <w:rsid w:val="00E3054D"/>
    <w:rsid w:val="00E3245C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099"/>
    <w:rsid w:val="00EA08DF"/>
    <w:rsid w:val="00EA24D3"/>
    <w:rsid w:val="00EA728C"/>
    <w:rsid w:val="00EB2940"/>
    <w:rsid w:val="00EB35AC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2DF8"/>
    <w:rsid w:val="00F14C87"/>
    <w:rsid w:val="00F14E43"/>
    <w:rsid w:val="00F22A49"/>
    <w:rsid w:val="00F22D23"/>
    <w:rsid w:val="00F27880"/>
    <w:rsid w:val="00F32EC1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B09DC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1649"/>
    <w:rsid w:val="00FF5767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journals.elsevier.com/fuzzy-sets-and-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DF5B1-FC55-44BA-B8E8-FE3B0A4E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6</cp:revision>
  <cp:lastPrinted>2016-01-21T04:03:00Z</cp:lastPrinted>
  <dcterms:created xsi:type="dcterms:W3CDTF">2020-02-14T05:33:00Z</dcterms:created>
  <dcterms:modified xsi:type="dcterms:W3CDTF">2020-11-27T09:45:00Z</dcterms:modified>
</cp:coreProperties>
</file>