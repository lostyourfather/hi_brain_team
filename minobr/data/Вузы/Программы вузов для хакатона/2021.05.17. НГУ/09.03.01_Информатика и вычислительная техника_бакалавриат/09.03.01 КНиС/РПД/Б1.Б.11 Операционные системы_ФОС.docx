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9962D" w14:textId="77777777" w:rsidR="0047200A" w:rsidRPr="0047200A" w:rsidRDefault="0047200A" w:rsidP="0047200A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7200A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E431A29" w14:textId="77777777" w:rsidR="0047200A" w:rsidRPr="0047200A" w:rsidRDefault="0047200A" w:rsidP="0047200A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7200A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47200A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47200A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2F4F5A42" w14:textId="77777777" w:rsidR="0047200A" w:rsidRPr="0047200A" w:rsidRDefault="0047200A" w:rsidP="0047200A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124654C5" w14:textId="77777777" w:rsidR="0047200A" w:rsidRPr="0047200A" w:rsidRDefault="0047200A" w:rsidP="0047200A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47200A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2F2EC549" w14:textId="77777777" w:rsidR="0047200A" w:rsidRPr="0047200A" w:rsidRDefault="0047200A" w:rsidP="0047200A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30535272" w14:textId="49F8ED55" w:rsidR="0047200A" w:rsidRPr="00CA1804" w:rsidRDefault="00CA1804" w:rsidP="00CA1804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078E997D" w14:textId="77777777" w:rsidR="0047200A" w:rsidRPr="0047200A" w:rsidRDefault="0047200A" w:rsidP="0047200A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47200A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04A2FB20" w14:textId="77777777" w:rsidR="0047200A" w:rsidRPr="0047200A" w:rsidRDefault="0047200A" w:rsidP="0047200A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47200A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7B889C44" w14:textId="76E13F23" w:rsidR="0047200A" w:rsidRPr="0047200A" w:rsidRDefault="0047200A" w:rsidP="0047200A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47200A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526936" w:rsidRPr="00526936">
        <w:rPr>
          <w:rFonts w:ascii="Times New Roman" w:eastAsia="Calibri" w:hAnsi="Times New Roman"/>
          <w:sz w:val="24"/>
          <w:szCs w:val="24"/>
        </w:rPr>
        <w:t>3</w:t>
      </w:r>
      <w:r w:rsidRPr="0047200A">
        <w:rPr>
          <w:rFonts w:ascii="Times New Roman" w:eastAsia="Calibri" w:hAnsi="Times New Roman"/>
          <w:sz w:val="24"/>
          <w:szCs w:val="24"/>
        </w:rPr>
        <w:t>» июля 2019 г.</w:t>
      </w:r>
    </w:p>
    <w:p w14:paraId="71EF79DC" w14:textId="77777777" w:rsidR="007F04F1" w:rsidRDefault="007F04F1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22DFA4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EA4DA6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EB1C68C" w14:textId="77777777" w:rsidR="007F04F1" w:rsidRPr="00C57364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651AE29E" w14:textId="1BCCDB0A" w:rsidR="007F04F1" w:rsidRDefault="007F04F1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Операционные системы</w:t>
      </w:r>
    </w:p>
    <w:p w14:paraId="5374A79B" w14:textId="77777777" w:rsidR="007F04F1" w:rsidRDefault="007F04F1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4EC7D7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255577A" w14:textId="77777777" w:rsidR="007F04F1" w:rsidRPr="004F0A3F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F09AB06" w14:textId="77777777" w:rsidR="007F04F1" w:rsidRPr="00C57364" w:rsidRDefault="007F04F1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60F2FEDD" w14:textId="77777777" w:rsidR="007F04F1" w:rsidRDefault="007F04F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5283D86" w14:textId="77777777" w:rsidR="007F04F1" w:rsidRPr="00C57364" w:rsidRDefault="007F04F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14:paraId="53CD2455" w14:textId="77777777" w:rsidR="007F04F1" w:rsidRPr="004F0A3F" w:rsidRDefault="007F04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7FF7A4DF" w14:textId="77777777" w:rsidR="007F04F1" w:rsidRPr="00C57364" w:rsidRDefault="007F04F1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5A7CF09A" w14:textId="77777777" w:rsidR="007F04F1" w:rsidRDefault="007F04F1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06272BE0" w14:textId="77777777" w:rsidR="007F04F1" w:rsidRDefault="007F04F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14:paraId="27CAE161" w14:textId="77777777" w:rsidR="007F04F1" w:rsidRDefault="007F04F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2D351823" w14:textId="77777777" w:rsidR="007F04F1" w:rsidRDefault="007F04F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7F04F1" w:rsidRPr="001B374D" w14:paraId="3C294680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8EBBEA5" w14:textId="77777777" w:rsidR="007F04F1" w:rsidRPr="001B374D" w:rsidRDefault="007F04F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FDA82B" w14:textId="77777777" w:rsidR="007F04F1" w:rsidRPr="001B374D" w:rsidRDefault="007F04F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7F04F1" w:rsidRPr="001B374D" w14:paraId="63DFD9D3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25DEA" w14:textId="77777777" w:rsidR="007F04F1" w:rsidRPr="00B5661C" w:rsidRDefault="007F04F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9A371" w14:textId="77777777" w:rsidR="007F04F1" w:rsidRPr="00B5661C" w:rsidRDefault="007F04F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14:paraId="1DB46133" w14:textId="77777777" w:rsidR="007F04F1" w:rsidRPr="005E4791" w:rsidRDefault="007F04F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2C01AA6F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F4340C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7D9463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9B2869C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E2F732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E3221FD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44EC52B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EEEFCA" w14:textId="77777777" w:rsidR="007F04F1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720B2D" w14:textId="77777777" w:rsidR="007F04F1" w:rsidRPr="004F0A3F" w:rsidRDefault="007F04F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237B51" w14:textId="63843E60" w:rsidR="007F04F1" w:rsidRDefault="007F04F1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7F04F1" w:rsidSect="007F04F1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Новосибирск </w:t>
      </w:r>
      <w:r w:rsidR="00661301">
        <w:rPr>
          <w:rFonts w:ascii="Times New Roman" w:hAnsi="Times New Roman"/>
          <w:color w:val="000000"/>
          <w:sz w:val="28"/>
          <w:szCs w:val="28"/>
        </w:rPr>
        <w:t>2019</w:t>
      </w:r>
      <w:r w:rsidR="00661301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33E8E38" w14:textId="737662D2" w:rsidR="007F04F1" w:rsidRDefault="007F04F1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Операционные системы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программы высшего обр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5750E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750ED" w:rsidRPr="005750ED">
        <w:rPr>
          <w:rFonts w:ascii="Times New Roman" w:hAnsi="Times New Roman"/>
          <w:color w:val="000000"/>
          <w:sz w:val="28"/>
          <w:szCs w:val="24"/>
        </w:rPr>
        <w:t xml:space="preserve">направленность (профиль): </w:t>
      </w:r>
      <w:r w:rsidRPr="005750ED">
        <w:rPr>
          <w:rFonts w:ascii="Times New Roman" w:hAnsi="Times New Roman"/>
          <w:color w:val="000000"/>
          <w:sz w:val="32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14:paraId="31E2D23C" w14:textId="77777777" w:rsidR="007F04F1" w:rsidRDefault="007F04F1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5A8241B" w14:textId="45BEB005" w:rsidR="007F04F1" w:rsidRDefault="007F04F1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</w:t>
      </w:r>
      <w:r w:rsidR="009F385D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385D" w:rsidRPr="009F385D">
        <w:rPr>
          <w:rFonts w:ascii="Times New Roman" w:hAnsi="Times New Roman"/>
          <w:color w:val="000000"/>
          <w:sz w:val="28"/>
          <w:szCs w:val="28"/>
        </w:rPr>
        <w:t>протокол № 75 от 0</w:t>
      </w:r>
      <w:r w:rsidR="00526936" w:rsidRPr="00526936">
        <w:rPr>
          <w:rFonts w:ascii="Times New Roman" w:hAnsi="Times New Roman"/>
          <w:color w:val="000000"/>
          <w:sz w:val="28"/>
          <w:szCs w:val="28"/>
        </w:rPr>
        <w:t>2</w:t>
      </w:r>
      <w:r w:rsidR="009F385D" w:rsidRPr="009F385D">
        <w:rPr>
          <w:rFonts w:ascii="Times New Roman" w:hAnsi="Times New Roman"/>
          <w:color w:val="000000"/>
          <w:sz w:val="28"/>
          <w:szCs w:val="28"/>
        </w:rPr>
        <w:t>.07.2019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E7E179E" w14:textId="77777777" w:rsidR="007F04F1" w:rsidRPr="004F0A3F" w:rsidRDefault="007F04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14:paraId="465CF33F" w14:textId="77777777" w:rsidR="007F04F1" w:rsidRPr="004F0A3F" w:rsidRDefault="007F04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14:paraId="76EC929F" w14:textId="77777777" w:rsidR="005A17C4" w:rsidRPr="005A17C4" w:rsidRDefault="005A17C4" w:rsidP="005A17C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5A17C4">
        <w:rPr>
          <w:rFonts w:ascii="Times New Roman" w:hAnsi="Times New Roman"/>
          <w:noProof/>
          <w:color w:val="000000"/>
          <w:sz w:val="28"/>
          <w:szCs w:val="28"/>
        </w:rPr>
        <w:t xml:space="preserve">Доцент кафедры систем информатики ФИТ, </w:t>
      </w:r>
    </w:p>
    <w:p w14:paraId="6CC1DCB0" w14:textId="77777777" w:rsidR="005A17C4" w:rsidRDefault="005A17C4" w:rsidP="005A17C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5A17C4">
        <w:rPr>
          <w:rFonts w:ascii="Times New Roman" w:hAnsi="Times New Roman"/>
          <w:noProof/>
          <w:color w:val="000000"/>
          <w:sz w:val="28"/>
          <w:szCs w:val="28"/>
        </w:rPr>
        <w:t xml:space="preserve">заведующий экспериментальной </w:t>
      </w:r>
    </w:p>
    <w:p w14:paraId="643C40C0" w14:textId="42A398E6" w:rsidR="005A17C4" w:rsidRPr="005A17C4" w:rsidRDefault="005A17C4" w:rsidP="005A17C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5A17C4">
        <w:rPr>
          <w:rFonts w:ascii="Times New Roman" w:hAnsi="Times New Roman"/>
          <w:noProof/>
          <w:color w:val="000000"/>
          <w:sz w:val="28"/>
          <w:szCs w:val="28"/>
        </w:rPr>
        <w:t>лабораторией УНЦ ФИТ</w:t>
      </w:r>
      <w:r w:rsidRPr="005A17C4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5A17C4"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A82B81" w:rsidRPr="00A82B81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r w:rsidRPr="005A17C4">
        <w:rPr>
          <w:rFonts w:ascii="Times New Roman" w:hAnsi="Times New Roman"/>
          <w:noProof/>
          <w:color w:val="000000"/>
          <w:sz w:val="28"/>
          <w:szCs w:val="28"/>
        </w:rPr>
        <w:t>Д.В. Иртегов</w:t>
      </w:r>
    </w:p>
    <w:p w14:paraId="768CE67B" w14:textId="77777777" w:rsidR="007F04F1" w:rsidRPr="00A82B81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14:paraId="59C744F8" w14:textId="77777777" w:rsidR="00A82B81" w:rsidRPr="00A82B81" w:rsidRDefault="00A82B8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14:paraId="1672E9A2" w14:textId="77777777" w:rsidR="007F04F1" w:rsidRPr="006F5972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14:paraId="5179A386" w14:textId="4CADCD23" w:rsidR="007F04F1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A82B81" w:rsidRPr="00A82B8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14:paraId="428323F2" w14:textId="77777777" w:rsidR="007F04F1" w:rsidRPr="000C4520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14:paraId="3C06D3B4" w14:textId="77777777" w:rsidR="007F04F1" w:rsidRPr="000C4520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14:paraId="6CF48398" w14:textId="77777777" w:rsidR="007F04F1" w:rsidRPr="00955B18" w:rsidRDefault="007F04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14:paraId="7B694AF0" w14:textId="131590F3" w:rsidR="007F04F1" w:rsidRPr="00955B18" w:rsidRDefault="00DF58E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</w:t>
      </w:r>
      <w:r w:rsidR="007F04F1" w:rsidRPr="00955B18">
        <w:rPr>
          <w:rFonts w:ascii="Times New Roman" w:hAnsi="Times New Roman"/>
          <w:color w:val="000000"/>
          <w:sz w:val="28"/>
          <w:szCs w:val="28"/>
        </w:rPr>
        <w:t xml:space="preserve"> кафедр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="007F04F1" w:rsidRPr="00955B18">
        <w:rPr>
          <w:rFonts w:ascii="Times New Roman" w:hAnsi="Times New Roman"/>
          <w:color w:val="000000"/>
          <w:sz w:val="28"/>
          <w:szCs w:val="28"/>
        </w:rPr>
        <w:t xml:space="preserve"> систем информатики ФИТ,</w:t>
      </w:r>
    </w:p>
    <w:p w14:paraId="116CC89C" w14:textId="192D7996" w:rsidR="007F04F1" w:rsidRPr="00955B18" w:rsidRDefault="00B05A56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кандидат</w:t>
      </w:r>
      <w:r w:rsidR="007F04F1" w:rsidRPr="00955B18">
        <w:rPr>
          <w:bCs/>
          <w:iCs/>
          <w:color w:val="000000"/>
          <w:sz w:val="28"/>
          <w:szCs w:val="28"/>
        </w:rPr>
        <w:t xml:space="preserve"> физико-математических наук</w:t>
      </w:r>
      <w:r w:rsidR="007F04F1">
        <w:rPr>
          <w:color w:val="000000"/>
          <w:sz w:val="28"/>
          <w:szCs w:val="28"/>
        </w:rPr>
        <w:tab/>
      </w:r>
      <w:r w:rsidR="007F04F1">
        <w:rPr>
          <w:color w:val="000000"/>
          <w:sz w:val="28"/>
          <w:szCs w:val="28"/>
        </w:rPr>
        <w:tab/>
      </w:r>
      <w:r w:rsidR="007F04F1">
        <w:rPr>
          <w:color w:val="000000"/>
          <w:sz w:val="28"/>
          <w:szCs w:val="28"/>
        </w:rPr>
        <w:tab/>
      </w:r>
      <w:r w:rsidR="007F04F1">
        <w:rPr>
          <w:color w:val="000000"/>
          <w:sz w:val="28"/>
          <w:szCs w:val="28"/>
        </w:rPr>
        <w:tab/>
      </w:r>
      <w:r w:rsidR="00A82B81" w:rsidRPr="00A82B8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Д.С. </w:t>
      </w:r>
      <w:proofErr w:type="spellStart"/>
      <w:r>
        <w:rPr>
          <w:color w:val="000000"/>
          <w:sz w:val="28"/>
          <w:szCs w:val="28"/>
        </w:rPr>
        <w:t>Мигинский</w:t>
      </w:r>
      <w:proofErr w:type="spellEnd"/>
    </w:p>
    <w:p w14:paraId="1558C00C" w14:textId="77777777" w:rsidR="007F04F1" w:rsidRPr="004F0A3F" w:rsidRDefault="007F04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14:paraId="08CC48C1" w14:textId="77777777" w:rsidR="007F04F1" w:rsidRPr="004F0A3F" w:rsidRDefault="007F04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14:paraId="200FD707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AB8E2E4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1E4F2E9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747A353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2514FFD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4767686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FADD5D0" w14:textId="77777777" w:rsidR="007F04F1" w:rsidRDefault="007F04F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AF04BF4" w14:textId="77777777" w:rsidR="00A556F0" w:rsidRDefault="00A556F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A556F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9E9CBE" w14:textId="77777777" w:rsidR="00A556F0" w:rsidRDefault="00A556F0" w:rsidP="00A556F0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14:paraId="72EFFB57" w14:textId="77777777" w:rsidR="00A556F0" w:rsidRPr="002A20EE" w:rsidRDefault="00A556F0" w:rsidP="00A556F0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7B8A1C08" w14:textId="77777777" w:rsidR="00A556F0" w:rsidRPr="00B33F8B" w:rsidRDefault="00A556F0" w:rsidP="00A556F0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7C62609B" w14:textId="77777777" w:rsidR="00A556F0" w:rsidRDefault="00A556F0" w:rsidP="00A556F0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2BADDB01" w14:textId="77777777" w:rsidR="00577983" w:rsidRPr="004C7143" w:rsidRDefault="00A556F0" w:rsidP="00577983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«Операционные системы»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577983" w:rsidRPr="00577983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577983" w:rsidRPr="00577983">
        <w:rPr>
          <w:rFonts w:ascii="Times New Roman" w:hAnsi="Times New Roman"/>
          <w:sz w:val="28"/>
          <w:szCs w:val="28"/>
        </w:rPr>
        <w:t>1</w:t>
      </w:r>
      <w:proofErr w:type="gramEnd"/>
      <w:r w:rsidR="00577983" w:rsidRPr="00577983">
        <w:rPr>
          <w:rFonts w:ascii="Times New Roman" w:hAnsi="Times New Roman"/>
          <w:sz w:val="28"/>
          <w:szCs w:val="28"/>
        </w:rPr>
        <w:t>.1).</w:t>
      </w:r>
    </w:p>
    <w:p w14:paraId="65B8E9AF" w14:textId="77777777" w:rsidR="00577983" w:rsidRPr="004C7143" w:rsidRDefault="00577983" w:rsidP="00577983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412E9704" w14:textId="47B78011" w:rsidR="00A556F0" w:rsidRPr="00AB4990" w:rsidRDefault="00A556F0" w:rsidP="00577983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38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"/>
        <w:gridCol w:w="6991"/>
        <w:gridCol w:w="894"/>
        <w:gridCol w:w="797"/>
      </w:tblGrid>
      <w:tr w:rsidR="00A556F0" w:rsidRPr="00036BA3" w14:paraId="03E78818" w14:textId="77777777" w:rsidTr="00AE0D3F">
        <w:trPr>
          <w:jc w:val="center"/>
        </w:trPr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364489A" w14:textId="77777777" w:rsidR="00A556F0" w:rsidRPr="00FC01FC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9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4205C0" w14:textId="77777777" w:rsidR="00A556F0" w:rsidRPr="00FC01FC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«Операционные системы»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36D5D" w14:textId="77777777" w:rsidR="00A556F0" w:rsidRPr="00FC01FC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3</w:t>
            </w:r>
          </w:p>
        </w:tc>
      </w:tr>
      <w:tr w:rsidR="00A556F0" w:rsidRPr="00036BA3" w14:paraId="777A7059" w14:textId="77777777" w:rsidTr="00AE0D3F">
        <w:trPr>
          <w:jc w:val="center"/>
        </w:trPr>
        <w:tc>
          <w:tcPr>
            <w:tcW w:w="7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CA522" w14:textId="77777777" w:rsidR="00A556F0" w:rsidRPr="00494761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7EDD4" w14:textId="77777777" w:rsidR="00A556F0" w:rsidRPr="00494761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BCE1B" w14:textId="77777777" w:rsidR="00A556F0" w:rsidRPr="00621A49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F0ED7D1" w14:textId="77777777" w:rsidR="00A556F0" w:rsidRPr="00621A49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Экз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мен</w:t>
            </w:r>
          </w:p>
        </w:tc>
      </w:tr>
      <w:tr w:rsidR="00A556F0" w:rsidRPr="00036BA3" w14:paraId="1DFE21E7" w14:textId="77777777" w:rsidTr="00AE0D3F">
        <w:trPr>
          <w:jc w:val="center"/>
        </w:trPr>
        <w:tc>
          <w:tcPr>
            <w:tcW w:w="93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F34F740" w14:textId="77777777" w:rsidR="00A556F0" w:rsidRPr="0046289E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ОПК-5 </w:t>
            </w:r>
            <w:proofErr w:type="gramStart"/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инсталлировать программное и аппаратное обеспечение для и</w:t>
            </w:r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формационных и автоматизированных систем</w:t>
            </w:r>
          </w:p>
        </w:tc>
      </w:tr>
      <w:tr w:rsidR="00A556F0" w:rsidRPr="00036BA3" w14:paraId="225A1F06" w14:textId="77777777" w:rsidTr="00AE0D3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519E" w14:textId="77777777" w:rsidR="00A556F0" w:rsidRDefault="00A556F0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2E4CD" w14:textId="77777777" w:rsidR="00A556F0" w:rsidRPr="00F66E36" w:rsidRDefault="009F385D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Знать: основы системного администрирования, администриров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ния СУБД, современные стандарты информационного взаимоде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й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ствия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0747A" w14:textId="77777777" w:rsidR="00A556F0" w:rsidRPr="00A2141C" w:rsidRDefault="00A2141C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81244B" w14:textId="77777777" w:rsidR="00A556F0" w:rsidRPr="003B1323" w:rsidRDefault="00A556F0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9F385D" w:rsidRPr="00036BA3" w14:paraId="391DEC96" w14:textId="77777777" w:rsidTr="00AE0D3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F17C" w14:textId="77777777" w:rsidR="009F385D" w:rsidRDefault="009F385D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106C1" w14:textId="77777777" w:rsidR="009F385D" w:rsidRPr="00EE4117" w:rsidRDefault="009F385D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CD262" w14:textId="77777777" w:rsidR="009F385D" w:rsidRPr="009F385D" w:rsidRDefault="009F385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DFE340" w14:textId="77777777" w:rsidR="009F385D" w:rsidRPr="009F385D" w:rsidRDefault="009F385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9F385D" w:rsidRPr="00036BA3" w14:paraId="431664C2" w14:textId="77777777" w:rsidTr="00AE0D3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0444" w14:textId="77777777" w:rsidR="009F385D" w:rsidRDefault="009F385D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29360" w14:textId="77777777" w:rsidR="009F385D" w:rsidRPr="00EE4117" w:rsidRDefault="009F385D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C8836" w14:textId="77777777" w:rsidR="009F385D" w:rsidRPr="009F385D" w:rsidRDefault="009F385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E32849E" w14:textId="77777777" w:rsidR="009F385D" w:rsidRPr="009F385D" w:rsidRDefault="009F385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4D244BA1" w14:textId="77777777" w:rsidR="00A556F0" w:rsidRDefault="00A556F0" w:rsidP="00A556F0">
      <w:pPr>
        <w:spacing w:line="360" w:lineRule="auto"/>
        <w:ind w:left="0" w:firstLine="0"/>
      </w:pPr>
    </w:p>
    <w:p w14:paraId="04764193" w14:textId="77777777" w:rsidR="00A556F0" w:rsidRPr="002C70F9" w:rsidRDefault="00A556F0" w:rsidP="00A556F0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t xml:space="preserve">Тематика вопросов к </w:t>
      </w:r>
      <w:r w:rsidR="009F385D">
        <w:rPr>
          <w:rFonts w:ascii="Times New Roman" w:hAnsi="Times New Roman"/>
          <w:sz w:val="24"/>
          <w:szCs w:val="28"/>
        </w:rPr>
        <w:t>экзамену</w:t>
      </w:r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>Операционные системы</w:t>
      </w:r>
      <w:r w:rsidRPr="002C70F9">
        <w:rPr>
          <w:rFonts w:ascii="Times New Roman" w:hAnsi="Times New Roman"/>
          <w:sz w:val="24"/>
          <w:szCs w:val="28"/>
        </w:rPr>
        <w:t>»:</w:t>
      </w:r>
    </w:p>
    <w:p w14:paraId="47BE4EF6" w14:textId="77777777" w:rsidR="00A556F0" w:rsidRPr="002C70F9" w:rsidRDefault="00A556F0" w:rsidP="00A556F0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14:paraId="6AE813CC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Управление памятью</w:t>
      </w:r>
    </w:p>
    <w:p w14:paraId="644C708B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Системные вызовы ввода/вывода.  Файлы.</w:t>
      </w:r>
    </w:p>
    <w:p w14:paraId="63867303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Аутентификация и авторизация</w:t>
      </w:r>
    </w:p>
    <w:p w14:paraId="37F73739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Виртуальная память</w:t>
      </w:r>
    </w:p>
    <w:p w14:paraId="220E4639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Планировщики</w:t>
      </w:r>
    </w:p>
    <w:p w14:paraId="18A8BB3F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Критические секции и синхронизация</w:t>
      </w:r>
    </w:p>
    <w:p w14:paraId="1C241EC1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Гармонически взаимодействующие процессы </w:t>
      </w:r>
    </w:p>
    <w:p w14:paraId="30BC94CD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Драйверы устройств</w:t>
      </w:r>
    </w:p>
    <w:p w14:paraId="4DA54946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Событийно-ориентированные архитектуры.</w:t>
      </w:r>
    </w:p>
    <w:p w14:paraId="58F8E33C" w14:textId="77777777" w:rsidR="00A556F0" w:rsidRDefault="00A556F0" w:rsidP="00A556F0">
      <w:pPr>
        <w:numPr>
          <w:ilvl w:val="0"/>
          <w:numId w:val="48"/>
        </w:numPr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Виртуальные машины</w:t>
      </w:r>
    </w:p>
    <w:p w14:paraId="5F3268B6" w14:textId="77777777" w:rsidR="00A556F0" w:rsidRDefault="00A556F0" w:rsidP="00A556F0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14:paraId="2BE7E7E2" w14:textId="77777777" w:rsidR="00A556F0" w:rsidRPr="00F67DB4" w:rsidRDefault="00A556F0" w:rsidP="00A556F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7AB793CD" w14:textId="77777777" w:rsidR="00A556F0" w:rsidRPr="00B33F8B" w:rsidRDefault="00A556F0" w:rsidP="00A556F0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6BC74470" w14:textId="77777777" w:rsidR="004C7143" w:rsidRPr="004C7143" w:rsidRDefault="004C7143" w:rsidP="004C7143">
      <w:pPr>
        <w:tabs>
          <w:tab w:val="left" w:pos="284"/>
        </w:tabs>
        <w:ind w:left="360" w:right="0" w:firstLine="0"/>
        <w:jc w:val="both"/>
        <w:rPr>
          <w:rFonts w:ascii="Times New Roman" w:hAnsi="Times New Roman"/>
          <w:sz w:val="28"/>
          <w:szCs w:val="24"/>
          <w:lang w:eastAsia="ru-RU"/>
        </w:rPr>
      </w:pPr>
      <w:r w:rsidRPr="004C7143">
        <w:rPr>
          <w:rFonts w:ascii="Times New Roman" w:hAnsi="Times New Roman"/>
          <w:sz w:val="28"/>
          <w:szCs w:val="24"/>
          <w:lang w:eastAsia="ru-RU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по результатам в</w:t>
      </w:r>
      <w:r w:rsidRPr="004C7143">
        <w:rPr>
          <w:rFonts w:ascii="Times New Roman" w:hAnsi="Times New Roman"/>
          <w:sz w:val="28"/>
          <w:szCs w:val="24"/>
          <w:lang w:eastAsia="ru-RU"/>
        </w:rPr>
        <w:t>ы</w:t>
      </w:r>
      <w:r w:rsidRPr="004C7143">
        <w:rPr>
          <w:rFonts w:ascii="Times New Roman" w:hAnsi="Times New Roman"/>
          <w:sz w:val="28"/>
          <w:szCs w:val="24"/>
          <w:lang w:eastAsia="ru-RU"/>
        </w:rPr>
        <w:t xml:space="preserve">полненного портфолио. Для оценивания портфолио студенту необходимо сдать все работы, входящие в структуру портфолио. </w:t>
      </w:r>
    </w:p>
    <w:p w14:paraId="55FD8F2B" w14:textId="2EFF2335" w:rsidR="004C7143" w:rsidRPr="004C7143" w:rsidRDefault="004C7143" w:rsidP="004C7143">
      <w:pPr>
        <w:tabs>
          <w:tab w:val="left" w:pos="284"/>
        </w:tabs>
        <w:ind w:left="36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7143">
        <w:rPr>
          <w:rFonts w:ascii="Times New Roman" w:hAnsi="Times New Roman"/>
          <w:sz w:val="28"/>
          <w:szCs w:val="24"/>
          <w:lang w:eastAsia="ru-RU"/>
        </w:rPr>
        <w:t>Экзамен проводится в устной форме. Во время проведения экзамена ст</w:t>
      </w:r>
      <w:r w:rsidRPr="004C7143">
        <w:rPr>
          <w:rFonts w:ascii="Times New Roman" w:hAnsi="Times New Roman"/>
          <w:sz w:val="28"/>
          <w:szCs w:val="24"/>
          <w:lang w:eastAsia="ru-RU"/>
        </w:rPr>
        <w:t>у</w:t>
      </w:r>
      <w:r>
        <w:rPr>
          <w:rFonts w:ascii="Times New Roman" w:hAnsi="Times New Roman"/>
          <w:sz w:val="28"/>
          <w:szCs w:val="24"/>
          <w:lang w:eastAsia="ru-RU"/>
        </w:rPr>
        <w:t>денту раз</w:t>
      </w:r>
      <w:r w:rsidRPr="004C7143">
        <w:rPr>
          <w:rFonts w:ascii="Times New Roman" w:hAnsi="Times New Roman"/>
          <w:sz w:val="28"/>
          <w:szCs w:val="24"/>
          <w:lang w:eastAsia="ru-RU"/>
        </w:rPr>
        <w:t xml:space="preserve">решается использовать справочники, калькуляторы. В процессе </w:t>
      </w:r>
      <w:r>
        <w:rPr>
          <w:rFonts w:ascii="Times New Roman" w:hAnsi="Times New Roman"/>
          <w:sz w:val="28"/>
          <w:szCs w:val="24"/>
          <w:lang w:eastAsia="ru-RU"/>
        </w:rPr>
        <w:lastRenderedPageBreak/>
        <w:t>ответа на вопросы экза</w:t>
      </w:r>
      <w:r w:rsidRPr="004C7143">
        <w:rPr>
          <w:rFonts w:ascii="Times New Roman" w:hAnsi="Times New Roman"/>
          <w:sz w:val="28"/>
          <w:szCs w:val="24"/>
          <w:lang w:eastAsia="ru-RU"/>
        </w:rPr>
        <w:t>менационного билета студенту могут быть заданы дополнительные вопросы по темам дисциплины.</w:t>
      </w:r>
    </w:p>
    <w:p w14:paraId="36891F6D" w14:textId="77777777" w:rsidR="004C7143" w:rsidRPr="004C7143" w:rsidRDefault="004C7143" w:rsidP="004C7143">
      <w:pPr>
        <w:tabs>
          <w:tab w:val="left" w:pos="284"/>
        </w:tabs>
        <w:ind w:left="36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068EDB30" w14:textId="7B6A4294" w:rsidR="00A556F0" w:rsidRPr="004C1AC4" w:rsidRDefault="00A556F0" w:rsidP="004C7143">
      <w:pPr>
        <w:pStyle w:val="af2"/>
        <w:numPr>
          <w:ilvl w:val="0"/>
          <w:numId w:val="29"/>
        </w:numPr>
        <w:tabs>
          <w:tab w:val="left" w:pos="284"/>
        </w:tabs>
        <w:ind w:righ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модулю</w:t>
      </w:r>
    </w:p>
    <w:p w14:paraId="317B696D" w14:textId="77777777" w:rsidR="00A556F0" w:rsidRDefault="00A556F0" w:rsidP="00A556F0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66883BC9" w14:textId="77777777" w:rsidR="00A556F0" w:rsidRDefault="00A556F0" w:rsidP="00A556F0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14:paraId="136A68E9" w14:textId="77777777" w:rsidR="00A556F0" w:rsidRDefault="00A556F0" w:rsidP="00A556F0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14:paraId="744772C8" w14:textId="77777777" w:rsidR="00A556F0" w:rsidRDefault="00A556F0" w:rsidP="00A556F0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A556F0" w:rsidRPr="00036BA3" w14:paraId="779E08DA" w14:textId="77777777" w:rsidTr="00AE0D3F">
        <w:tc>
          <w:tcPr>
            <w:tcW w:w="675" w:type="dxa"/>
            <w:vAlign w:val="center"/>
            <w:hideMark/>
          </w:tcPr>
          <w:p w14:paraId="740B4F13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14:paraId="70E585CF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14:paraId="304B446C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14:paraId="528C9E34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A556F0" w:rsidRPr="00036BA3" w14:paraId="527BB181" w14:textId="77777777" w:rsidTr="00AE0D3F">
        <w:tc>
          <w:tcPr>
            <w:tcW w:w="9460" w:type="dxa"/>
            <w:gridSpan w:val="4"/>
            <w:hideMark/>
          </w:tcPr>
          <w:p w14:paraId="04C69CD8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556F0" w:rsidRPr="00036BA3" w14:paraId="096CAA2A" w14:textId="77777777" w:rsidTr="00AE0D3F">
        <w:tc>
          <w:tcPr>
            <w:tcW w:w="675" w:type="dxa"/>
          </w:tcPr>
          <w:p w14:paraId="6E55940D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14:paraId="641DB008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14:paraId="61F6FFBE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14:paraId="5BBDF7E2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14:paraId="21DB8D78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14:paraId="7ECEEB70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14:paraId="632B2664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Комплект </w:t>
            </w: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A556F0" w:rsidRPr="00036BA3" w14:paraId="3A6B48E4" w14:textId="77777777" w:rsidTr="00AE0D3F">
        <w:tc>
          <w:tcPr>
            <w:tcW w:w="9460" w:type="dxa"/>
            <w:gridSpan w:val="4"/>
          </w:tcPr>
          <w:p w14:paraId="28C8CCF3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A556F0" w:rsidRPr="00036BA3" w14:paraId="13E8F3DC" w14:textId="77777777" w:rsidTr="00AE0D3F">
        <w:tc>
          <w:tcPr>
            <w:tcW w:w="675" w:type="dxa"/>
          </w:tcPr>
          <w:p w14:paraId="40D818A9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14:paraId="3D36F053" w14:textId="77777777" w:rsidR="00A556F0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14:paraId="7FAE6D53" w14:textId="77777777" w:rsidR="00A556F0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</w:p>
        </w:tc>
        <w:tc>
          <w:tcPr>
            <w:tcW w:w="2548" w:type="dxa"/>
          </w:tcPr>
          <w:p w14:paraId="61A50CCD" w14:textId="77777777" w:rsidR="00A556F0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14:paraId="6ADFFB29" w14:textId="77777777" w:rsidR="00A556F0" w:rsidRDefault="00A556F0" w:rsidP="00A556F0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2DB35599" w14:textId="77777777" w:rsidR="00A556F0" w:rsidRPr="00625EA8" w:rsidRDefault="00A556F0" w:rsidP="00A556F0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третьем семестре</w:t>
      </w:r>
    </w:p>
    <w:p w14:paraId="53E7923E" w14:textId="77777777" w:rsidR="00A556F0" w:rsidRDefault="00A556F0" w:rsidP="00A556F0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7331CAE1" w14:textId="77777777" w:rsidR="004C7143" w:rsidRDefault="00A556F0" w:rsidP="00A556F0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BD698D">
        <w:rPr>
          <w:rFonts w:ascii="Times New Roman" w:hAnsi="Times New Roman"/>
          <w:bCs/>
          <w:color w:val="000000"/>
          <w:sz w:val="24"/>
          <w:szCs w:val="24"/>
          <w:lang w:eastAsia="ru-RU"/>
        </w:rPr>
        <w:t>Текущий контроль по дисциплине проводится в течение всего семестра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в форме </w:t>
      </w:r>
      <w:r w:rsidR="004C7143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портф</w:t>
      </w:r>
      <w:r w:rsidR="004C7143">
        <w:rPr>
          <w:rFonts w:ascii="Times New Roman" w:hAnsi="Times New Roman"/>
          <w:bCs/>
          <w:color w:val="000000"/>
          <w:sz w:val="24"/>
          <w:szCs w:val="24"/>
          <w:lang w:eastAsia="ru-RU"/>
        </w:rPr>
        <w:t>о</w:t>
      </w:r>
      <w:r w:rsidR="004C7143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лио (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прием заданий</w:t>
      </w:r>
      <w:r w:rsidR="004C7143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</w:p>
    <w:p w14:paraId="060F29C5" w14:textId="2D475DED" w:rsidR="00A556F0" w:rsidRPr="001D77C4" w:rsidRDefault="00A556F0" w:rsidP="00A556F0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1D77C4">
        <w:rPr>
          <w:rFonts w:ascii="Times New Roman" w:hAnsi="Times New Roman"/>
          <w:sz w:val="24"/>
          <w:szCs w:val="28"/>
          <w:lang w:eastAsia="ru-RU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sz w:val="24"/>
          <w:szCs w:val="28"/>
          <w:lang w:eastAsia="ru-RU"/>
        </w:rPr>
        <w:t>экзамена</w:t>
      </w:r>
      <w:r w:rsidRPr="001D77C4">
        <w:rPr>
          <w:rFonts w:ascii="Times New Roman" w:hAnsi="Times New Roman"/>
          <w:sz w:val="24"/>
          <w:szCs w:val="28"/>
          <w:lang w:eastAsia="ru-RU"/>
        </w:rPr>
        <w:t>.</w:t>
      </w:r>
    </w:p>
    <w:p w14:paraId="0EC21D86" w14:textId="77777777" w:rsidR="00A556F0" w:rsidRDefault="00A556F0" w:rsidP="00A556F0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14:paraId="61A11B5F" w14:textId="77777777" w:rsidR="004C7143" w:rsidRDefault="004C7143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Критерии оценивания портфолио</w:t>
      </w:r>
    </w:p>
    <w:p w14:paraId="5B6D6B70" w14:textId="3BF50211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Задачи можно сдавать в течение семестра в любом порядке.</w:t>
      </w:r>
    </w:p>
    <w:p w14:paraId="0FBF7E02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Задачи неравноценны по сложности. Оценки времени (СРС и лабораторных работ вместе) получены исходя из средней трудоемкости 3 часа рабочего времени на задачу.</w:t>
      </w:r>
    </w:p>
    <w:p w14:paraId="4051CFCB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lastRenderedPageBreak/>
        <w:t xml:space="preserve">Каждое сданное задание оценивается в 1 балл.  </w:t>
      </w:r>
    </w:p>
    <w:p w14:paraId="1D9D7A03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В качестве задания принимается программа с исходными текстами на языке C (по согласованию с преподавателем, можно использовать также</w:t>
      </w:r>
      <w:proofErr w:type="gramStart"/>
      <w:r>
        <w:t xml:space="preserve"> С</w:t>
      </w:r>
      <w:proofErr w:type="gramEnd"/>
      <w:r>
        <w:t xml:space="preserve">++ или ассемблер), которая компилируется и исполняется в среде </w:t>
      </w:r>
      <w:proofErr w:type="spellStart"/>
      <w:r>
        <w:t>Unix</w:t>
      </w:r>
      <w:proofErr w:type="spellEnd"/>
      <w:r>
        <w:t xml:space="preserve"> SVR4. Для сдачи необходимо продемонстр</w:t>
      </w:r>
      <w:r>
        <w:t>и</w:t>
      </w:r>
      <w:r>
        <w:t xml:space="preserve">ровать работу программы и понимание принципа ее работы. </w:t>
      </w:r>
    </w:p>
    <w:p w14:paraId="3D5E81B5" w14:textId="6455344F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Преподаватель может проверять понимание принципа работы программы</w:t>
      </w:r>
      <w:r w:rsidR="00A32473">
        <w:t>,</w:t>
      </w:r>
      <w:r>
        <w:t xml:space="preserve"> как при помощи теоретических вопросов, так и при помощи дополнительных заданий. Дополн</w:t>
      </w:r>
      <w:r>
        <w:t>и</w:t>
      </w:r>
      <w:r>
        <w:t>тельные задания подразумевают модификацию текста программы так, чтобы она выпо</w:t>
      </w:r>
      <w:r>
        <w:t>л</w:t>
      </w:r>
      <w:r>
        <w:t>няла дополнительные требования, возможно, выходящие за рамки исходного задания.</w:t>
      </w:r>
    </w:p>
    <w:p w14:paraId="6DA2D491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Вопросы могут охватывать как темы, непосредственно связанные с используемыми в программе библиотечными функциями или системными вызовами, так и темы теоретич</w:t>
      </w:r>
      <w:r>
        <w:t>е</w:t>
      </w:r>
      <w:r>
        <w:t>ской части курса.  Так, при сдаче задания, связанного с отображением файлов на память, преподаватель имеет право задать вопросы о принципах организации виртуальной памяти.</w:t>
      </w:r>
    </w:p>
    <w:p w14:paraId="1AC1BA63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Не допускается прием заданий, содержащих переполнения буфера, обращения к в</w:t>
      </w:r>
      <w:r>
        <w:t>и</w:t>
      </w:r>
      <w:r>
        <w:t>сячим ссылкам, утечки памяти и ошибки соревнования.</w:t>
      </w:r>
    </w:p>
    <w:p w14:paraId="1518173F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Не допускается использование холостых циклов для синхронизации, если иное явно не оговорено заданием.</w:t>
      </w:r>
    </w:p>
    <w:p w14:paraId="584096F7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Исходный текст программы должен соответствовать базовым хорошим практикам программирования на языке</w:t>
      </w:r>
      <w:proofErr w:type="gramStart"/>
      <w:r>
        <w:t xml:space="preserve"> С</w:t>
      </w:r>
      <w:proofErr w:type="gramEnd"/>
      <w:r>
        <w:t>: использовать мнемонические имена переменных, быть в</w:t>
      </w:r>
      <w:r>
        <w:t>ы</w:t>
      </w:r>
      <w:r>
        <w:t xml:space="preserve">ровнен в соответствии с синтаксической структурой.  Компиляторы GCC 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не должны выдавать предупреждений при компиляции.  В спорных ситуациях, преподав</w:t>
      </w:r>
      <w:r>
        <w:t>а</w:t>
      </w:r>
      <w:r>
        <w:t xml:space="preserve">тель может использовать </w:t>
      </w:r>
      <w:proofErr w:type="spellStart"/>
      <w:r>
        <w:t>lint</w:t>
      </w:r>
      <w:proofErr w:type="spellEnd"/>
      <w:r>
        <w:t>(1) и другие инструменты для верификации программы.</w:t>
      </w:r>
    </w:p>
    <w:p w14:paraId="40EC5BB8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proofErr w:type="spellStart"/>
      <w:r>
        <w:t>П</w:t>
      </w:r>
      <w:proofErr w:type="gramStart"/>
      <w:r>
        <w:t>p</w:t>
      </w:r>
      <w:proofErr w:type="gramEnd"/>
      <w:r>
        <w:t>огpамма</w:t>
      </w:r>
      <w:proofErr w:type="spellEnd"/>
      <w:r>
        <w:t xml:space="preserve"> обязана </w:t>
      </w:r>
      <w:proofErr w:type="spellStart"/>
      <w:r>
        <w:t>pазумно</w:t>
      </w:r>
      <w:proofErr w:type="spellEnd"/>
      <w:r>
        <w:t xml:space="preserve"> </w:t>
      </w:r>
      <w:proofErr w:type="spellStart"/>
      <w:r>
        <w:t>pеагиpовать</w:t>
      </w:r>
      <w:proofErr w:type="spellEnd"/>
      <w:r>
        <w:t xml:space="preserve"> на любой ошибочный ввод, если в задании явно не указано, что "</w:t>
      </w:r>
      <w:proofErr w:type="spellStart"/>
      <w:r>
        <w:t>обpаботку</w:t>
      </w:r>
      <w:proofErr w:type="spellEnd"/>
      <w:r>
        <w:t xml:space="preserve"> ошибок можно не делать".</w:t>
      </w:r>
    </w:p>
    <w:p w14:paraId="46878174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</w:p>
    <w:p w14:paraId="577E1049" w14:textId="77777777" w:rsidR="00A556F0" w:rsidRPr="004C7143" w:rsidRDefault="00A2141C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4C7143">
        <w:rPr>
          <w:b/>
        </w:rPr>
        <w:t>Оценка за портфолио</w:t>
      </w:r>
      <w:r w:rsidR="00A556F0" w:rsidRPr="004C7143">
        <w:rPr>
          <w:b/>
        </w:rPr>
        <w:t xml:space="preserve"> выставляется по следующим правилам:</w:t>
      </w:r>
    </w:p>
    <w:p w14:paraId="1A43B5DC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Менее 6 баллов: «неудовлетворительно»</w:t>
      </w:r>
    </w:p>
    <w:p w14:paraId="32A47DA2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6 или более баллов – «удовлетворительно»</w:t>
      </w:r>
    </w:p>
    <w:p w14:paraId="6B7478FB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11 или более баллов – «хорошо»</w:t>
      </w:r>
    </w:p>
    <w:p w14:paraId="6E5219CF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23 балла, при условии, что 10 сданных задач относятся к теме «</w:t>
      </w:r>
      <w:proofErr w:type="spellStart"/>
      <w:r>
        <w:t>межпроцессное</w:t>
      </w:r>
      <w:proofErr w:type="spellEnd"/>
      <w:r>
        <w:t xml:space="preserve"> вза</w:t>
      </w:r>
      <w:r>
        <w:t>и</w:t>
      </w:r>
      <w:r>
        <w:t>модействие» - «отлично».</w:t>
      </w:r>
    </w:p>
    <w:p w14:paraId="5EB5184D" w14:textId="77777777" w:rsidR="00A556F0" w:rsidRDefault="00A556F0" w:rsidP="00A556F0">
      <w:pPr>
        <w:pStyle w:val="af1"/>
        <w:shd w:val="clear" w:color="auto" w:fill="FFFFFF"/>
        <w:spacing w:after="0"/>
        <w:ind w:firstLine="567"/>
        <w:jc w:val="both"/>
      </w:pPr>
      <w:r>
        <w:t>Экзамен сдается  в устной форме.  Учащемуся выдается билет с двумя вопросами.  При подготовке к ответу, учащийся имеет право использовать любые источники инфо</w:t>
      </w:r>
      <w:r>
        <w:t>р</w:t>
      </w:r>
      <w:r>
        <w:t xml:space="preserve">мации, в том числе и такие, для использования которых нужно выходить из аудитории (например, сходить в библиотеку за дополнительной литературой). Преподаватель обязан отвечать на вопросы учащегося, относящиеся к уточнению вопросов билета, но имеет право отказаться отвечать на другие вопросы.  </w:t>
      </w:r>
    </w:p>
    <w:p w14:paraId="647236C9" w14:textId="77777777" w:rsidR="00A556F0" w:rsidRDefault="00A556F0" w:rsidP="00A556F0">
      <w:pPr>
        <w:pStyle w:val="af1"/>
        <w:shd w:val="clear" w:color="auto" w:fill="FFFFFF"/>
        <w:spacing w:after="0"/>
        <w:ind w:firstLine="567"/>
        <w:jc w:val="both"/>
      </w:pPr>
      <w:r>
        <w:t>Для получения высокой положительной оценки («хорошо» или «отлично»), учащи</w:t>
      </w:r>
      <w:r>
        <w:t>й</w:t>
      </w:r>
      <w:r>
        <w:t>ся должен продемонстрировать не только знание ответа на вопрос билета, но и понимание этого ответа, в том числе способность ответить на дополнительные вопросы, связанные с темой вопроса.</w:t>
      </w:r>
    </w:p>
    <w:p w14:paraId="0CAC9DAE" w14:textId="77777777" w:rsidR="00A556F0" w:rsidRDefault="00A556F0" w:rsidP="00A556F0">
      <w:pPr>
        <w:pStyle w:val="af1"/>
        <w:shd w:val="clear" w:color="auto" w:fill="FFFFFF"/>
        <w:spacing w:after="0"/>
        <w:ind w:firstLine="567"/>
        <w:jc w:val="both"/>
      </w:pPr>
      <w:r>
        <w:t>Учащийся имеет право получить оценку «удовлетворительно», не отвечая на вопр</w:t>
      </w:r>
      <w:r>
        <w:t>о</w:t>
      </w:r>
      <w:r>
        <w:t>сы билета, а вместо этого ответив без подготовки на произвольную выборку из так наз</w:t>
      </w:r>
      <w:r>
        <w:t>ы</w:t>
      </w:r>
      <w:r w:rsidRPr="00EE4117">
        <w:t>ваемых «категориальных вопросов».</w:t>
      </w:r>
      <w:r>
        <w:t xml:space="preserve">  </w:t>
      </w:r>
    </w:p>
    <w:p w14:paraId="5529DBD3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>
        <w:t>Неспособность учащегося в ходе экзамена без подготовки ответить на любой из «к</w:t>
      </w:r>
      <w:r>
        <w:t>а</w:t>
      </w:r>
      <w:r>
        <w:t>тегориальных» вопросов, означает оценку «неудовлетворительно».</w:t>
      </w:r>
    </w:p>
    <w:p w14:paraId="41E30FA9" w14:textId="77777777" w:rsidR="00A556F0" w:rsidRDefault="00A556F0" w:rsidP="00A556F0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</w:p>
    <w:p w14:paraId="3EDC9059" w14:textId="77777777" w:rsidR="00A556F0" w:rsidRPr="001D77C4" w:rsidRDefault="00A556F0" w:rsidP="00A556F0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1D77C4">
        <w:rPr>
          <w:rFonts w:ascii="Times New Roman" w:hAnsi="Times New Roman"/>
          <w:sz w:val="24"/>
          <w:szCs w:val="24"/>
          <w:lang w:eastAsia="ru-RU"/>
        </w:rPr>
        <w:lastRenderedPageBreak/>
        <w:t>По результатам освоения дисциплины «</w:t>
      </w:r>
      <w:r>
        <w:rPr>
          <w:rFonts w:ascii="Times New Roman" w:hAnsi="Times New Roman"/>
          <w:sz w:val="24"/>
          <w:szCs w:val="24"/>
          <w:lang w:eastAsia="ru-RU"/>
        </w:rPr>
        <w:t>Операционные системы</w:t>
      </w:r>
      <w:r w:rsidRPr="001D77C4">
        <w:rPr>
          <w:rFonts w:ascii="Times New Roman" w:hAnsi="Times New Roman"/>
          <w:sz w:val="24"/>
          <w:szCs w:val="24"/>
          <w:lang w:eastAsia="ru-RU"/>
        </w:rPr>
        <w:t>» выставляется оце</w:t>
      </w:r>
      <w:r w:rsidRPr="001D77C4">
        <w:rPr>
          <w:rFonts w:ascii="Times New Roman" w:hAnsi="Times New Roman"/>
          <w:sz w:val="24"/>
          <w:szCs w:val="24"/>
          <w:lang w:eastAsia="ru-RU"/>
        </w:rPr>
        <w:t>н</w:t>
      </w:r>
      <w:r w:rsidRPr="001D77C4">
        <w:rPr>
          <w:rFonts w:ascii="Times New Roman" w:hAnsi="Times New Roman"/>
          <w:sz w:val="24"/>
          <w:szCs w:val="24"/>
          <w:lang w:eastAsia="ru-RU"/>
        </w:rPr>
        <w:t xml:space="preserve">ка </w:t>
      </w:r>
      <w:r w:rsidRPr="001D77C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ч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но», «хорошо», «удовлетворительно» означают успешное прохождение промежуточной аттестации</w:t>
      </w:r>
    </w:p>
    <w:p w14:paraId="2E9A8AE3" w14:textId="77777777" w:rsidR="00A556F0" w:rsidRDefault="00A556F0" w:rsidP="00A556F0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 w14:paraId="79CEF729" w14:textId="77777777" w:rsidR="00A556F0" w:rsidRPr="00E5702C" w:rsidRDefault="00A556F0" w:rsidP="00A556F0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EE4117">
        <w:rPr>
          <w:rFonts w:ascii="Times New Roman" w:hAnsi="Times New Roman"/>
          <w:lang w:eastAsia="ru-RU"/>
        </w:rPr>
        <w:t>Задания и подробная инструкция по сдаче решений в систему выкладываются на странице курса</w:t>
      </w:r>
      <w:r w:rsidRPr="00E5702C">
        <w:rPr>
          <w:rFonts w:ascii="Times New Roman" w:hAnsi="Times New Roman"/>
          <w:lang w:eastAsia="ru-RU"/>
        </w:rPr>
        <w:t xml:space="preserve"> </w:t>
      </w:r>
    </w:p>
    <w:p w14:paraId="13ECD1CA" w14:textId="77777777" w:rsidR="00A556F0" w:rsidRDefault="0030025D" w:rsidP="00A556F0">
      <w:pPr>
        <w:jc w:val="both"/>
        <w:rPr>
          <w:rFonts w:ascii="Times New Roman" w:hAnsi="Times New Roman"/>
        </w:rPr>
      </w:pPr>
      <w:hyperlink r:id="rId9" w:history="1">
        <w:r w:rsidR="00A556F0">
          <w:rPr>
            <w:rStyle w:val="a4"/>
            <w:rFonts w:ascii="Times New Roman" w:hAnsi="Times New Roman"/>
            <w:color w:val="1155CC"/>
          </w:rPr>
          <w:t>http://ccfit.nsu.ru/~deviv/courses/unix/tasks.html</w:t>
        </w:r>
      </w:hyperlink>
    </w:p>
    <w:p w14:paraId="7F38E974" w14:textId="77777777" w:rsidR="00A556F0" w:rsidRDefault="0030025D" w:rsidP="00A556F0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A556F0">
          <w:rPr>
            <w:rStyle w:val="a4"/>
            <w:rFonts w:ascii="Times New Roman" w:hAnsi="Times New Roman"/>
            <w:color w:val="1155CC"/>
          </w:rPr>
          <w:t>http://swsoft.nsu.ru/WackoWiki/KursOperacionnyeSistemy/PraktikumPosixThreads/PthreadTasks</w:t>
        </w:r>
      </w:hyperlink>
    </w:p>
    <w:p w14:paraId="4560F463" w14:textId="77777777" w:rsidR="00A556F0" w:rsidRDefault="00A556F0" w:rsidP="00A556F0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338C4D83" w14:textId="77777777" w:rsidR="00A556F0" w:rsidRDefault="00A556F0" w:rsidP="00A556F0">
      <w:pPr>
        <w:rPr>
          <w:rFonts w:ascii="Times New Roman" w:hAnsi="Times New Roman"/>
          <w:sz w:val="28"/>
          <w:szCs w:val="28"/>
        </w:rPr>
      </w:pPr>
    </w:p>
    <w:p w14:paraId="2886625F" w14:textId="6359E674" w:rsidR="00A556F0" w:rsidRDefault="00A556F0" w:rsidP="00A556F0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2.2.2 Форма и перечень вопросов экзаменационного билета </w:t>
      </w:r>
      <w:r w:rsidR="00661301">
        <w:rPr>
          <w:rFonts w:ascii="Times New Roman" w:hAnsi="Times New Roman"/>
          <w:color w:val="000000"/>
          <w:sz w:val="28"/>
          <w:szCs w:val="28"/>
        </w:rPr>
        <w:t xml:space="preserve">3 </w:t>
      </w:r>
      <w:r>
        <w:rPr>
          <w:rFonts w:ascii="Times New Roman" w:hAnsi="Times New Roman"/>
          <w:color w:val="000000"/>
          <w:sz w:val="28"/>
          <w:szCs w:val="28"/>
        </w:rPr>
        <w:t>семестра</w:t>
      </w:r>
    </w:p>
    <w:p w14:paraId="4678B0CD" w14:textId="77777777" w:rsidR="00A556F0" w:rsidRDefault="00A556F0" w:rsidP="00A556F0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14:paraId="1F237D98" w14:textId="77777777" w:rsidR="00A556F0" w:rsidRPr="00886D69" w:rsidRDefault="00A556F0" w:rsidP="00A556F0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eastAsia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eastAsia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A556F0" w:rsidRPr="00036BA3" w14:paraId="45E0B0C1" w14:textId="77777777" w:rsidTr="00AE0D3F">
        <w:tc>
          <w:tcPr>
            <w:tcW w:w="9571" w:type="dxa"/>
          </w:tcPr>
          <w:p w14:paraId="2F95F0E2" w14:textId="27A95AF8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2646DE94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14:paraId="07D58A64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14:paraId="262AE1C4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14:paraId="5623E1F6" w14:textId="2D098679" w:rsidR="00A556F0" w:rsidRPr="00556291" w:rsidRDefault="004C7143" w:rsidP="00AE0D3F">
            <w:pPr>
              <w:ind w:left="0" w:right="0" w:firstLine="0"/>
              <w:jc w:val="center"/>
              <w:textAlignment w:val="baseline"/>
              <w:rPr>
                <w:sz w:val="16"/>
                <w:szCs w:val="12"/>
                <w:u w:val="single"/>
                <w:lang w:eastAsia="ru-RU"/>
              </w:rPr>
            </w:pPr>
            <w:r w:rsidRPr="00556291">
              <w:rPr>
                <w:rFonts w:ascii="Times New Roman" w:hAnsi="Times New Roman"/>
                <w:sz w:val="24"/>
                <w:u w:val="single"/>
                <w:lang w:eastAsia="ru-RU"/>
              </w:rPr>
              <w:t>Операционные системы</w:t>
            </w:r>
            <w:r w:rsidR="00A556F0" w:rsidRPr="00556291">
              <w:rPr>
                <w:rFonts w:ascii="Times New Roman" w:hAnsi="Times New Roman"/>
                <w:sz w:val="24"/>
                <w:u w:val="single"/>
                <w:lang w:eastAsia="ru-RU"/>
              </w:rPr>
              <w:t> </w:t>
            </w:r>
          </w:p>
          <w:p w14:paraId="39A07854" w14:textId="413C4B74" w:rsidR="00A556F0" w:rsidRPr="00556291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 xml:space="preserve">наименование </w:t>
            </w:r>
            <w:r w:rsidR="00556291">
              <w:rPr>
                <w:rFonts w:ascii="Times New Roman" w:hAnsi="Times New Roman"/>
                <w:sz w:val="16"/>
                <w:lang w:eastAsia="ru-RU"/>
              </w:rPr>
              <w:t>дисциплины</w:t>
            </w:r>
          </w:p>
          <w:p w14:paraId="234C137D" w14:textId="77777777" w:rsidR="00556291" w:rsidRPr="00A82B81" w:rsidRDefault="00556291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5C34FFD0" w14:textId="5319E3FC" w:rsidR="00A556F0" w:rsidRPr="00036BA3" w:rsidRDefault="00556291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14:paraId="7846AB78" w14:textId="680942FA" w:rsidR="00A556F0" w:rsidRPr="00556291" w:rsidRDefault="004C7143" w:rsidP="00AE0D3F">
            <w:pPr>
              <w:ind w:left="0" w:right="0" w:firstLine="0"/>
              <w:jc w:val="center"/>
              <w:textAlignment w:val="baseline"/>
              <w:rPr>
                <w:sz w:val="16"/>
                <w:szCs w:val="12"/>
                <w:u w:val="single"/>
                <w:lang w:eastAsia="ru-RU"/>
              </w:rPr>
            </w:pPr>
            <w:r w:rsidRPr="00556291">
              <w:rPr>
                <w:rFonts w:ascii="Times New Roman" w:hAnsi="Times New Roman"/>
                <w:sz w:val="24"/>
                <w:u w:val="single"/>
                <w:lang w:eastAsia="ru-RU"/>
              </w:rPr>
              <w:t>Компьютерные науки и системотехника</w:t>
            </w:r>
          </w:p>
          <w:p w14:paraId="4A2D23CA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14:paraId="40C2C656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14:paraId="0B3FB5CD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14:paraId="262E23CF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532087BA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1</w:t>
            </w:r>
          </w:p>
          <w:p w14:paraId="2203C802" w14:textId="77777777" w:rsidR="00A556F0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2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2</w:t>
            </w:r>
          </w:p>
          <w:p w14:paraId="061CBB9D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17562312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lang w:eastAsia="ru-RU"/>
              </w:rPr>
            </w:pPr>
          </w:p>
          <w:p w14:paraId="58ED6E32" w14:textId="77777777" w:rsidR="004C714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proofErr w:type="spellStart"/>
            <w:r w:rsidR="004C7143">
              <w:rPr>
                <w:rFonts w:ascii="Times New Roman" w:hAnsi="Times New Roman"/>
                <w:sz w:val="28"/>
                <w:lang w:eastAsia="ru-RU"/>
              </w:rPr>
              <w:t>Д.В.Иртегов</w:t>
            </w:r>
            <w:proofErr w:type="spellEnd"/>
          </w:p>
          <w:p w14:paraId="5E8C2362" w14:textId="392EF15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14:paraId="41364922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14:paraId="5AA071B8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14:paraId="58378DEA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14:paraId="664C1D53" w14:textId="35AE17BF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r w:rsidR="004C7143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</w:p>
          <w:p w14:paraId="110DF8C2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14:paraId="600CEAC3" w14:textId="77777777" w:rsidR="00A556F0" w:rsidRPr="00036BA3" w:rsidRDefault="00A556F0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14:paraId="6A973532" w14:textId="77777777" w:rsidR="00A556F0" w:rsidRPr="00036BA3" w:rsidRDefault="00A556F0" w:rsidP="00AE0D3F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7E9C40A" w14:textId="77777777" w:rsidR="00A556F0" w:rsidRDefault="00A556F0" w:rsidP="00A556F0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14:paraId="3E128B00" w14:textId="77777777" w:rsidR="00A556F0" w:rsidRPr="00121FF3" w:rsidRDefault="00A556F0" w:rsidP="00A556F0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1FF3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121FF3">
        <w:rPr>
          <w:rFonts w:ascii="Times New Roman" w:hAnsi="Times New Roman"/>
          <w:sz w:val="24"/>
          <w:szCs w:val="24"/>
        </w:rPr>
        <w:t>1</w:t>
      </w:r>
      <w:proofErr w:type="gramEnd"/>
      <w:r w:rsidRPr="00121FF3">
        <w:rPr>
          <w:rFonts w:ascii="Times New Roman" w:hAnsi="Times New Roman"/>
          <w:sz w:val="24"/>
          <w:szCs w:val="24"/>
        </w:rPr>
        <w:t>.4</w:t>
      </w:r>
    </w:p>
    <w:p w14:paraId="686B50E5" w14:textId="77777777" w:rsidR="00A556F0" w:rsidRDefault="00A556F0" w:rsidP="00A556F0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A556F0" w:rsidRPr="00121FF3" w14:paraId="2D49BA62" w14:textId="77777777" w:rsidTr="00AE0D3F">
        <w:tc>
          <w:tcPr>
            <w:tcW w:w="2013" w:type="dxa"/>
            <w:tcBorders>
              <w:bottom w:val="single" w:sz="4" w:space="0" w:color="auto"/>
            </w:tcBorders>
          </w:tcPr>
          <w:p w14:paraId="780B4F7C" w14:textId="77777777" w:rsidR="00A556F0" w:rsidRPr="00121FF3" w:rsidRDefault="00A556F0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Семестр 3</w:t>
            </w:r>
          </w:p>
        </w:tc>
        <w:tc>
          <w:tcPr>
            <w:tcW w:w="7593" w:type="dxa"/>
          </w:tcPr>
          <w:p w14:paraId="64F53045" w14:textId="77777777" w:rsidR="00A556F0" w:rsidRPr="00121FF3" w:rsidRDefault="00A556F0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A556F0" w:rsidRPr="00121FF3" w14:paraId="1EE52513" w14:textId="77777777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14:paraId="008009FD" w14:textId="77777777" w:rsidR="00A556F0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B0BCDDB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Понятие файла и файловой системы. Что такое каталог?</w:t>
            </w:r>
          </w:p>
        </w:tc>
      </w:tr>
      <w:tr w:rsidR="00A556F0" w:rsidRPr="00121FF3" w14:paraId="42ECBCB0" w14:textId="77777777" w:rsidTr="00AE0D3F">
        <w:trPr>
          <w:trHeight w:val="20"/>
        </w:trPr>
        <w:tc>
          <w:tcPr>
            <w:tcW w:w="2013" w:type="dxa"/>
            <w:vMerge/>
          </w:tcPr>
          <w:p w14:paraId="57CC1907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BE8F430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Определение задачи реального времени.</w:t>
            </w:r>
          </w:p>
        </w:tc>
      </w:tr>
      <w:tr w:rsidR="00A556F0" w:rsidRPr="00121FF3" w14:paraId="279D3449" w14:textId="77777777" w:rsidTr="00AE0D3F">
        <w:trPr>
          <w:trHeight w:val="20"/>
        </w:trPr>
        <w:tc>
          <w:tcPr>
            <w:tcW w:w="2013" w:type="dxa"/>
            <w:vMerge/>
          </w:tcPr>
          <w:p w14:paraId="0F0F9152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6346A10C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работы библиотечных функций </w:t>
            </w:r>
            <w:proofErr w:type="spellStart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malloc</w:t>
            </w:r>
            <w:proofErr w:type="spellEnd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free</w:t>
            </w:r>
            <w:proofErr w:type="spellEnd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языка C.</w:t>
            </w:r>
          </w:p>
        </w:tc>
      </w:tr>
      <w:tr w:rsidR="00A556F0" w:rsidRPr="00121FF3" w14:paraId="36BF31D4" w14:textId="77777777" w:rsidTr="00AE0D3F">
        <w:trPr>
          <w:trHeight w:val="20"/>
        </w:trPr>
        <w:tc>
          <w:tcPr>
            <w:tcW w:w="2013" w:type="dxa"/>
            <w:vMerge/>
          </w:tcPr>
          <w:p w14:paraId="54EB8FB6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6BF525FC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системный и пользовательский режимы процессора?</w:t>
            </w:r>
          </w:p>
        </w:tc>
      </w:tr>
      <w:tr w:rsidR="00A556F0" w:rsidRPr="00121FF3" w14:paraId="42BF0B71" w14:textId="77777777" w:rsidTr="00AE0D3F">
        <w:trPr>
          <w:trHeight w:val="20"/>
        </w:trPr>
        <w:tc>
          <w:tcPr>
            <w:tcW w:w="2013" w:type="dxa"/>
            <w:vMerge/>
          </w:tcPr>
          <w:p w14:paraId="5FE76077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A6C95E3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транзакция?</w:t>
            </w:r>
          </w:p>
        </w:tc>
      </w:tr>
      <w:tr w:rsidR="00A556F0" w:rsidRPr="00121FF3" w14:paraId="06F1E8FA" w14:textId="77777777" w:rsidTr="00AE0D3F">
        <w:trPr>
          <w:trHeight w:val="20"/>
        </w:trPr>
        <w:tc>
          <w:tcPr>
            <w:tcW w:w="2013" w:type="dxa"/>
            <w:vMerge/>
          </w:tcPr>
          <w:p w14:paraId="3626D00F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0A089968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Что такое семафоры </w:t>
            </w:r>
            <w:proofErr w:type="spellStart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Дийкстры</w:t>
            </w:r>
            <w:proofErr w:type="spellEnd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</w:tr>
      <w:tr w:rsidR="00A556F0" w:rsidRPr="00121FF3" w14:paraId="0E90EFE3" w14:textId="77777777" w:rsidTr="00AE0D3F">
        <w:trPr>
          <w:trHeight w:val="20"/>
        </w:trPr>
        <w:tc>
          <w:tcPr>
            <w:tcW w:w="2013" w:type="dxa"/>
            <w:vMerge/>
          </w:tcPr>
          <w:p w14:paraId="09836929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1165EF10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мертвая блокировка?</w:t>
            </w:r>
          </w:p>
        </w:tc>
      </w:tr>
      <w:tr w:rsidR="00A556F0" w:rsidRPr="00121FF3" w14:paraId="2EE8B2C8" w14:textId="77777777" w:rsidTr="00AE0D3F">
        <w:trPr>
          <w:trHeight w:val="20"/>
        </w:trPr>
        <w:tc>
          <w:tcPr>
            <w:tcW w:w="2013" w:type="dxa"/>
            <w:vMerge/>
          </w:tcPr>
          <w:p w14:paraId="694F9E58" w14:textId="77777777" w:rsidR="00A556F0" w:rsidRDefault="00A556F0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2E7A8FBB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конте</w:t>
            </w:r>
            <w:proofErr w:type="gramStart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кст пр</w:t>
            </w:r>
            <w:proofErr w:type="gramEnd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оцесса?</w:t>
            </w:r>
          </w:p>
        </w:tc>
      </w:tr>
      <w:tr w:rsidR="00A556F0" w:rsidRPr="00121FF3" w14:paraId="264C42E3" w14:textId="77777777" w:rsidTr="00AE0D3F">
        <w:trPr>
          <w:trHeight w:val="20"/>
        </w:trPr>
        <w:tc>
          <w:tcPr>
            <w:tcW w:w="2013" w:type="dxa"/>
            <w:vMerge/>
          </w:tcPr>
          <w:p w14:paraId="301F5ED3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3E859906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гармонически взаимодействующие последовательные процессы?</w:t>
            </w:r>
          </w:p>
        </w:tc>
      </w:tr>
      <w:tr w:rsidR="00A556F0" w:rsidRPr="00121FF3" w14:paraId="6911FBA0" w14:textId="77777777" w:rsidTr="00AE0D3F">
        <w:trPr>
          <w:trHeight w:val="20"/>
        </w:trPr>
        <w:tc>
          <w:tcPr>
            <w:tcW w:w="2013" w:type="dxa"/>
            <w:vMerge/>
          </w:tcPr>
          <w:p w14:paraId="56AED1C9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BB2E543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селектор страницы (сегмента) в сегментных и стр</w:t>
            </w: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ничных диспетчерах памяти?</w:t>
            </w:r>
          </w:p>
        </w:tc>
      </w:tr>
      <w:tr w:rsidR="00A556F0" w:rsidRPr="00121FF3" w14:paraId="3C56C05B" w14:textId="77777777" w:rsidTr="00AE0D3F">
        <w:trPr>
          <w:trHeight w:val="20"/>
        </w:trPr>
        <w:tc>
          <w:tcPr>
            <w:tcW w:w="2013" w:type="dxa"/>
            <w:vMerge/>
          </w:tcPr>
          <w:p w14:paraId="71EF237B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7E311745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дескриптор страницы (сегмента) в сегментных и страничных диспетчерах памяти?</w:t>
            </w:r>
          </w:p>
        </w:tc>
      </w:tr>
      <w:tr w:rsidR="00A556F0" w:rsidRPr="00121FF3" w14:paraId="4454EEF5" w14:textId="77777777" w:rsidTr="00AE0D3F">
        <w:trPr>
          <w:trHeight w:val="20"/>
        </w:trPr>
        <w:tc>
          <w:tcPr>
            <w:tcW w:w="2013" w:type="dxa"/>
            <w:vMerge/>
          </w:tcPr>
          <w:p w14:paraId="671E3A7F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DB7195E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абсолютный и относительный загрузчики?</w:t>
            </w:r>
          </w:p>
        </w:tc>
      </w:tr>
      <w:tr w:rsidR="00A556F0" w:rsidRPr="00121FF3" w14:paraId="469EE0EE" w14:textId="77777777" w:rsidTr="00AE0D3F">
        <w:trPr>
          <w:trHeight w:val="20"/>
        </w:trPr>
        <w:tc>
          <w:tcPr>
            <w:tcW w:w="2013" w:type="dxa"/>
            <w:vMerge/>
          </w:tcPr>
          <w:p w14:paraId="0960159C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4629A4AA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является элементом таблицы перемещений в относительном (перемещаемом) загрузочном модуле?</w:t>
            </w:r>
          </w:p>
        </w:tc>
      </w:tr>
      <w:tr w:rsidR="00A556F0" w:rsidRPr="00121FF3" w14:paraId="45CA678B" w14:textId="77777777" w:rsidTr="00AE0D3F">
        <w:trPr>
          <w:trHeight w:val="20"/>
        </w:trPr>
        <w:tc>
          <w:tcPr>
            <w:tcW w:w="2013" w:type="dxa"/>
            <w:vMerge/>
          </w:tcPr>
          <w:p w14:paraId="5827D5C3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B4088BD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позиционно-независимый код?</w:t>
            </w:r>
          </w:p>
        </w:tc>
      </w:tr>
      <w:tr w:rsidR="00A556F0" w:rsidRPr="00121FF3" w14:paraId="21CA2872" w14:textId="77777777" w:rsidTr="00AE0D3F">
        <w:trPr>
          <w:trHeight w:val="20"/>
        </w:trPr>
        <w:tc>
          <w:tcPr>
            <w:tcW w:w="2013" w:type="dxa"/>
            <w:vMerge/>
            <w:tcBorders>
              <w:bottom w:val="single" w:sz="4" w:space="0" w:color="auto"/>
            </w:tcBorders>
          </w:tcPr>
          <w:p w14:paraId="00F311C6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7FD76FB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реентерабельная программа?</w:t>
            </w:r>
          </w:p>
        </w:tc>
      </w:tr>
      <w:tr w:rsidR="00A556F0" w:rsidRPr="00121FF3" w14:paraId="6259AA40" w14:textId="77777777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14:paraId="637E514D" w14:textId="77777777" w:rsidR="00A556F0" w:rsidRPr="00121FF3" w:rsidRDefault="00A556F0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001DBCB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критическая секция?</w:t>
            </w:r>
          </w:p>
        </w:tc>
      </w:tr>
      <w:tr w:rsidR="00A556F0" w:rsidRPr="00121FF3" w14:paraId="6A4C580A" w14:textId="77777777" w:rsidTr="00AE0D3F">
        <w:trPr>
          <w:trHeight w:val="20"/>
        </w:trPr>
        <w:tc>
          <w:tcPr>
            <w:tcW w:w="2013" w:type="dxa"/>
            <w:vMerge/>
          </w:tcPr>
          <w:p w14:paraId="24E5393D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8D18E4A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Кольца доступа и списки контроля доступа.</w:t>
            </w:r>
          </w:p>
        </w:tc>
      </w:tr>
      <w:tr w:rsidR="00A556F0" w:rsidRPr="00121FF3" w14:paraId="62B036E3" w14:textId="77777777" w:rsidTr="00AE0D3F">
        <w:trPr>
          <w:trHeight w:val="20"/>
        </w:trPr>
        <w:tc>
          <w:tcPr>
            <w:tcW w:w="2013" w:type="dxa"/>
            <w:vMerge/>
          </w:tcPr>
          <w:p w14:paraId="0DDA6974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0F0C373F" w14:textId="77777777" w:rsidR="00A556F0" w:rsidRPr="00CF718E" w:rsidRDefault="00A556F0" w:rsidP="00A556F0">
            <w:pPr>
              <w:numPr>
                <w:ilvl w:val="0"/>
                <w:numId w:val="49"/>
              </w:numPr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Кооперативные многозадачные системы и вытесняющая (</w:t>
            </w:r>
            <w:proofErr w:type="spellStart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preemptive</w:t>
            </w:r>
            <w:proofErr w:type="spellEnd"/>
            <w:r w:rsidRPr="00CF718E">
              <w:rPr>
                <w:rFonts w:ascii="Times New Roman" w:hAnsi="Times New Roman"/>
                <w:color w:val="000000"/>
                <w:sz w:val="24"/>
                <w:szCs w:val="24"/>
              </w:rPr>
              <w:t>) многозадачность</w:t>
            </w:r>
          </w:p>
        </w:tc>
      </w:tr>
      <w:tr w:rsidR="00A556F0" w:rsidRPr="00121FF3" w14:paraId="1D5FE016" w14:textId="77777777" w:rsidTr="00AE0D3F">
        <w:trPr>
          <w:trHeight w:val="20"/>
        </w:trPr>
        <w:tc>
          <w:tcPr>
            <w:tcW w:w="2013" w:type="dxa"/>
            <w:vMerge/>
          </w:tcPr>
          <w:p w14:paraId="1D369BDA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14:paraId="5305B790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памятью</w:t>
            </w:r>
          </w:p>
        </w:tc>
      </w:tr>
      <w:tr w:rsidR="00A556F0" w:rsidRPr="00121FF3" w14:paraId="474658D4" w14:textId="77777777" w:rsidTr="00AE0D3F">
        <w:trPr>
          <w:trHeight w:val="20"/>
        </w:trPr>
        <w:tc>
          <w:tcPr>
            <w:tcW w:w="2013" w:type="dxa"/>
            <w:vMerge/>
          </w:tcPr>
          <w:p w14:paraId="02247E7E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</w:tcBorders>
          </w:tcPr>
          <w:p w14:paraId="4D155AB9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Системные вызовы ввода/вывода.  Файлы.</w:t>
            </w:r>
          </w:p>
        </w:tc>
      </w:tr>
      <w:tr w:rsidR="00A556F0" w:rsidRPr="00121FF3" w14:paraId="3E85A6CD" w14:textId="77777777" w:rsidTr="00AE0D3F">
        <w:trPr>
          <w:trHeight w:val="20"/>
        </w:trPr>
        <w:tc>
          <w:tcPr>
            <w:tcW w:w="2013" w:type="dxa"/>
            <w:vMerge/>
          </w:tcPr>
          <w:p w14:paraId="70CAA3E4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28FE4ABB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Аутентификация и авторизация</w:t>
            </w:r>
          </w:p>
        </w:tc>
      </w:tr>
      <w:tr w:rsidR="00A556F0" w:rsidRPr="00121FF3" w14:paraId="690DEB78" w14:textId="77777777" w:rsidTr="00AE0D3F">
        <w:trPr>
          <w:trHeight w:val="20"/>
        </w:trPr>
        <w:tc>
          <w:tcPr>
            <w:tcW w:w="2013" w:type="dxa"/>
            <w:vMerge/>
          </w:tcPr>
          <w:p w14:paraId="285CC929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0A9DF6B3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Виртуальная память</w:t>
            </w:r>
          </w:p>
        </w:tc>
      </w:tr>
      <w:tr w:rsidR="00A556F0" w:rsidRPr="00121FF3" w14:paraId="53039CFA" w14:textId="77777777" w:rsidTr="00AE0D3F">
        <w:trPr>
          <w:trHeight w:val="20"/>
        </w:trPr>
        <w:tc>
          <w:tcPr>
            <w:tcW w:w="2013" w:type="dxa"/>
            <w:vMerge/>
          </w:tcPr>
          <w:p w14:paraId="560F4E82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2443AAFE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Планировщики</w:t>
            </w:r>
          </w:p>
        </w:tc>
      </w:tr>
      <w:tr w:rsidR="00A556F0" w:rsidRPr="00121FF3" w14:paraId="7165F734" w14:textId="77777777" w:rsidTr="00AE0D3F">
        <w:trPr>
          <w:trHeight w:val="20"/>
        </w:trPr>
        <w:tc>
          <w:tcPr>
            <w:tcW w:w="2013" w:type="dxa"/>
            <w:vMerge/>
          </w:tcPr>
          <w:p w14:paraId="4CAA0055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30DB8ABB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Критические секции и синхронизация</w:t>
            </w:r>
          </w:p>
        </w:tc>
      </w:tr>
      <w:tr w:rsidR="00A556F0" w:rsidRPr="00121FF3" w14:paraId="2BBAA7D3" w14:textId="77777777" w:rsidTr="00AE0D3F">
        <w:trPr>
          <w:trHeight w:val="20"/>
        </w:trPr>
        <w:tc>
          <w:tcPr>
            <w:tcW w:w="2013" w:type="dxa"/>
            <w:vMerge/>
          </w:tcPr>
          <w:p w14:paraId="6FC98CD5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222CCCD4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Гармонически взаимодействующие процессы </w:t>
            </w:r>
          </w:p>
        </w:tc>
      </w:tr>
      <w:tr w:rsidR="00A556F0" w:rsidRPr="00121FF3" w14:paraId="13976661" w14:textId="77777777" w:rsidTr="00AE0D3F">
        <w:trPr>
          <w:trHeight w:val="20"/>
        </w:trPr>
        <w:tc>
          <w:tcPr>
            <w:tcW w:w="2013" w:type="dxa"/>
            <w:vMerge/>
          </w:tcPr>
          <w:p w14:paraId="32C51615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DECE198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Драйверы устройств</w:t>
            </w:r>
          </w:p>
        </w:tc>
      </w:tr>
      <w:tr w:rsidR="00A556F0" w:rsidRPr="00121FF3" w14:paraId="22119067" w14:textId="77777777" w:rsidTr="00AE0D3F">
        <w:trPr>
          <w:trHeight w:val="20"/>
        </w:trPr>
        <w:tc>
          <w:tcPr>
            <w:tcW w:w="2013" w:type="dxa"/>
            <w:vMerge/>
          </w:tcPr>
          <w:p w14:paraId="323F48C4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0D76384" w14:textId="77777777" w:rsidR="00A556F0" w:rsidRPr="00862388" w:rsidRDefault="00A556F0" w:rsidP="00A556F0">
            <w:pPr>
              <w:numPr>
                <w:ilvl w:val="0"/>
                <w:numId w:val="49"/>
              </w:num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Событийно-ориентированные архитектуры.</w:t>
            </w:r>
          </w:p>
        </w:tc>
      </w:tr>
      <w:tr w:rsidR="00A556F0" w:rsidRPr="00164B1A" w14:paraId="41D1B8DB" w14:textId="77777777" w:rsidTr="00AE0D3F">
        <w:trPr>
          <w:trHeight w:val="20"/>
        </w:trPr>
        <w:tc>
          <w:tcPr>
            <w:tcW w:w="2013" w:type="dxa"/>
            <w:vMerge/>
          </w:tcPr>
          <w:p w14:paraId="16DD83E8" w14:textId="77777777" w:rsidR="00A556F0" w:rsidRPr="00121FF3" w:rsidRDefault="00A556F0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14:paraId="4B1A0F82" w14:textId="77777777" w:rsidR="00A556F0" w:rsidRDefault="00A556F0" w:rsidP="00A556F0">
            <w:pPr>
              <w:numPr>
                <w:ilvl w:val="0"/>
                <w:numId w:val="49"/>
              </w:numPr>
            </w:pPr>
            <w:r w:rsidRPr="00862388">
              <w:rPr>
                <w:rFonts w:ascii="Times New Roman" w:hAnsi="Times New Roman"/>
                <w:color w:val="000000"/>
                <w:sz w:val="24"/>
                <w:szCs w:val="24"/>
              </w:rPr>
              <w:t>Виртуальные машины</w:t>
            </w:r>
          </w:p>
        </w:tc>
      </w:tr>
    </w:tbl>
    <w:p w14:paraId="25AD801A" w14:textId="77777777" w:rsidR="00A556F0" w:rsidRDefault="00A556F0" w:rsidP="00A556F0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0C18376C" w14:textId="77777777" w:rsidR="00A556F0" w:rsidRPr="00121FF3" w:rsidRDefault="00A556F0" w:rsidP="00A556F0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</w:t>
      </w:r>
      <w:r>
        <w:rPr>
          <w:rFonts w:ascii="Times New Roman" w:hAnsi="Times New Roman"/>
          <w:sz w:val="24"/>
          <w:szCs w:val="28"/>
        </w:rPr>
        <w:t>вопросов для экзамена</w:t>
      </w:r>
      <w:r w:rsidRPr="00121FF3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дуль «</w:t>
      </w:r>
      <w:r>
        <w:rPr>
          <w:rFonts w:ascii="Times New Roman" w:hAnsi="Times New Roman"/>
          <w:sz w:val="24"/>
          <w:szCs w:val="28"/>
        </w:rPr>
        <w:t>Операционные системы</w:t>
      </w:r>
      <w:r w:rsidRPr="00121FF3">
        <w:rPr>
          <w:rFonts w:ascii="Times New Roman" w:hAnsi="Times New Roman"/>
          <w:sz w:val="24"/>
          <w:szCs w:val="28"/>
        </w:rPr>
        <w:t xml:space="preserve">»  в текущем учебном году. </w:t>
      </w:r>
    </w:p>
    <w:p w14:paraId="1812D2C6" w14:textId="77777777" w:rsidR="00A556F0" w:rsidRDefault="00A556F0" w:rsidP="00A556F0">
      <w:pPr>
        <w:rPr>
          <w:rFonts w:ascii="Times New Roman" w:hAnsi="Times New Roman"/>
          <w:color w:val="000000"/>
          <w:sz w:val="28"/>
          <w:szCs w:val="28"/>
        </w:rPr>
      </w:pPr>
    </w:p>
    <w:p w14:paraId="252CB3AC" w14:textId="77777777" w:rsidR="00A556F0" w:rsidRDefault="00A556F0" w:rsidP="00A556F0">
      <w:pPr>
        <w:rPr>
          <w:rFonts w:ascii="Times New Roman" w:hAnsi="Times New Roman"/>
          <w:color w:val="000000"/>
          <w:sz w:val="28"/>
          <w:szCs w:val="28"/>
        </w:rPr>
      </w:pPr>
    </w:p>
    <w:p w14:paraId="3EF59ABC" w14:textId="77777777" w:rsidR="00A556F0" w:rsidRDefault="00A556F0" w:rsidP="00A556F0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6F3E028C" w14:textId="77777777" w:rsidR="00A556F0" w:rsidRPr="0057726C" w:rsidRDefault="00A556F0" w:rsidP="00A556F0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38F4B669" w14:textId="77777777" w:rsidR="00A556F0" w:rsidRPr="0057726C" w:rsidRDefault="00A556F0" w:rsidP="00A556F0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14:paraId="1F06B63C" w14:textId="77777777" w:rsidR="00A556F0" w:rsidRDefault="00A556F0" w:rsidP="00A556F0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A556F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89D856" w14:textId="77777777" w:rsidR="00A556F0" w:rsidRPr="0020164F" w:rsidRDefault="00A556F0" w:rsidP="00A556F0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463D5274" w14:textId="77777777" w:rsidR="00A556F0" w:rsidRDefault="00A556F0" w:rsidP="00A556F0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843"/>
        <w:gridCol w:w="2472"/>
        <w:gridCol w:w="1780"/>
        <w:gridCol w:w="1985"/>
        <w:gridCol w:w="2897"/>
        <w:gridCol w:w="3198"/>
      </w:tblGrid>
      <w:tr w:rsidR="00D23A80" w:rsidRPr="00036BA3" w14:paraId="0CDFBF62" w14:textId="77777777" w:rsidTr="00D23A80">
        <w:trPr>
          <w:jc w:val="center"/>
        </w:trPr>
        <w:tc>
          <w:tcPr>
            <w:tcW w:w="900" w:type="dxa"/>
          </w:tcPr>
          <w:p w14:paraId="3991059B" w14:textId="77777777" w:rsidR="00A556F0" w:rsidRPr="00036BA3" w:rsidRDefault="00A556F0" w:rsidP="00D23A8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14:paraId="0B90E081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472" w:type="dxa"/>
          </w:tcPr>
          <w:p w14:paraId="50017C7E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780" w:type="dxa"/>
          </w:tcPr>
          <w:p w14:paraId="6411E07D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985" w:type="dxa"/>
          </w:tcPr>
          <w:p w14:paraId="1CDDF8C6" w14:textId="77777777" w:rsidR="00A556F0" w:rsidRPr="00036BA3" w:rsidRDefault="00A556F0" w:rsidP="00D23A8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897" w:type="dxa"/>
          </w:tcPr>
          <w:p w14:paraId="0A9D83D9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3198" w:type="dxa"/>
          </w:tcPr>
          <w:p w14:paraId="57D7CCFC" w14:textId="77777777" w:rsidR="00A556F0" w:rsidRPr="00036BA3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23A80" w:rsidRPr="00D277DE" w14:paraId="6442CADB" w14:textId="77777777" w:rsidTr="00D23A80">
        <w:trPr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D24A" w14:textId="77777777" w:rsidR="00A556F0" w:rsidRPr="00D277DE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ОПК-5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49DB" w14:textId="77777777" w:rsidR="00D23A80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14:paraId="57D342D4" w14:textId="77777777" w:rsidR="00D23A80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14:paraId="5EB7AAE9" w14:textId="77777777" w:rsidR="00A556F0" w:rsidRPr="00D277DE" w:rsidRDefault="00A556F0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9C10" w14:textId="77777777" w:rsidR="00A556F0" w:rsidRPr="00D277DE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3A80">
              <w:rPr>
                <w:rFonts w:ascii="Times New Roman" w:hAnsi="Times New Roman"/>
                <w:b/>
                <w:sz w:val="24"/>
                <w:szCs w:val="24"/>
              </w:rPr>
              <w:t>ОПК-5.1</w:t>
            </w:r>
            <w:proofErr w:type="gramStart"/>
            <w:r w:rsidRPr="00D277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proofErr w:type="gramEnd"/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нать: осн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вы системного адм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нистрирования, адм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нистрирования СУБД, современные станда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р</w:t>
            </w:r>
            <w:r w:rsidR="00A2141C"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ты информационного взаимодействия систем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EF79" w14:textId="77777777" w:rsidR="00A556F0" w:rsidRPr="00D277DE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Демонстрирует незнание правил использования технической д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о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кументации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D0BE" w14:textId="77777777" w:rsidR="00A556F0" w:rsidRPr="00D277DE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Допускает грубые ошибки  при и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с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пользовании д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о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кументации по программным продуктам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F66C" w14:textId="77777777" w:rsidR="00A556F0" w:rsidRPr="00D277DE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Умеет пользоваться док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у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ментацией по програм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м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ным продуктам в знакомой ситуации при решении учебных задач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4835" w14:textId="77777777" w:rsidR="00A556F0" w:rsidRPr="00D277DE" w:rsidRDefault="00A556F0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277DE">
              <w:rPr>
                <w:rFonts w:ascii="Times New Roman" w:hAnsi="Times New Roman"/>
                <w:sz w:val="24"/>
                <w:szCs w:val="24"/>
              </w:rPr>
              <w:t>Умеет уверенно  пользоваться документацией по програм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м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ным продуктам в знакомой ситуации при решении шир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о</w:t>
            </w:r>
            <w:r w:rsidRPr="00D277DE">
              <w:rPr>
                <w:rFonts w:ascii="Times New Roman" w:hAnsi="Times New Roman"/>
                <w:sz w:val="24"/>
                <w:szCs w:val="24"/>
              </w:rPr>
              <w:t>кого круга задач</w:t>
            </w:r>
          </w:p>
        </w:tc>
      </w:tr>
      <w:tr w:rsidR="00A2141C" w:rsidRPr="007A4B5D" w14:paraId="740E096B" w14:textId="77777777" w:rsidTr="00D23A80">
        <w:trPr>
          <w:jc w:val="center"/>
        </w:trPr>
        <w:tc>
          <w:tcPr>
            <w:tcW w:w="900" w:type="dxa"/>
          </w:tcPr>
          <w:p w14:paraId="716D16D6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B5D">
              <w:rPr>
                <w:rFonts w:ascii="Times New Roman" w:hAnsi="Times New Roman"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1120370" w14:textId="77777777" w:rsidR="00A2141C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14:paraId="2B1A7E2F" w14:textId="77777777" w:rsidR="00A2141C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14:paraId="3267A825" w14:textId="77777777" w:rsidR="00A2141C" w:rsidRPr="007A4B5D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2472" w:type="dxa"/>
          </w:tcPr>
          <w:p w14:paraId="4DAA54F7" w14:textId="77777777" w:rsidR="00A2141C" w:rsidRPr="007A4B5D" w:rsidRDefault="00A2141C" w:rsidP="00A2141C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proofErr w:type="gramStart"/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proofErr w:type="gramEnd"/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меть: в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ы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полнять параметрич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скую настройку и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формационных и авт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матизированных с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стем</w:t>
            </w:r>
          </w:p>
        </w:tc>
        <w:tc>
          <w:tcPr>
            <w:tcW w:w="1780" w:type="dxa"/>
          </w:tcPr>
          <w:p w14:paraId="1A8A6ECC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Не умеет 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с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пользовать  пр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граммные 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терфейсы ОС</w:t>
            </w:r>
          </w:p>
        </w:tc>
        <w:tc>
          <w:tcPr>
            <w:tcW w:w="1985" w:type="dxa"/>
          </w:tcPr>
          <w:p w14:paraId="4BC948D9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Допускает грубые ошибки при 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с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пользовании  пр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граммных инте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фейсов ОС</w:t>
            </w:r>
          </w:p>
        </w:tc>
        <w:tc>
          <w:tcPr>
            <w:tcW w:w="2897" w:type="dxa"/>
          </w:tcPr>
          <w:p w14:paraId="03FC8447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Умеет использовать  пр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граммные интерфейсы ОС для решения типовых учебных  задач</w:t>
            </w:r>
          </w:p>
        </w:tc>
        <w:tc>
          <w:tcPr>
            <w:tcW w:w="3198" w:type="dxa"/>
          </w:tcPr>
          <w:p w14:paraId="096B4A4C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Умеет использовать  пр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граммные интерфейсы ОС для решения широкого класса 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е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альных задач</w:t>
            </w:r>
          </w:p>
        </w:tc>
      </w:tr>
      <w:tr w:rsidR="00A2141C" w:rsidRPr="007A4B5D" w14:paraId="30C1A282" w14:textId="77777777" w:rsidTr="00D23A80">
        <w:trPr>
          <w:jc w:val="center"/>
        </w:trPr>
        <w:tc>
          <w:tcPr>
            <w:tcW w:w="900" w:type="dxa"/>
          </w:tcPr>
          <w:p w14:paraId="598C3678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B5D">
              <w:rPr>
                <w:rFonts w:ascii="Times New Roman" w:hAnsi="Times New Roman"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312894F" w14:textId="77777777" w:rsidR="00A2141C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14:paraId="292A953C" w14:textId="77777777" w:rsidR="00A2141C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14:paraId="61ABEA3F" w14:textId="77777777" w:rsidR="00A2141C" w:rsidRPr="007A4B5D" w:rsidRDefault="00A2141C" w:rsidP="00A214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Экзамен (этап 2)</w:t>
            </w:r>
          </w:p>
        </w:tc>
        <w:tc>
          <w:tcPr>
            <w:tcW w:w="2472" w:type="dxa"/>
          </w:tcPr>
          <w:p w14:paraId="1B466FB8" w14:textId="77777777" w:rsidR="00A2141C" w:rsidRPr="007A4B5D" w:rsidRDefault="00A2141C" w:rsidP="00A2141C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proofErr w:type="gramStart"/>
            <w:r w:rsidRPr="007A4B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ладеть: навыками инсталляции программного и апп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ратного обеспечения информационных и автоматизированных систем</w:t>
            </w:r>
          </w:p>
        </w:tc>
        <w:tc>
          <w:tcPr>
            <w:tcW w:w="1780" w:type="dxa"/>
          </w:tcPr>
          <w:p w14:paraId="7838B0D8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Не знает сферы применения с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временных оп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е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рационных с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стем, их во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з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можности и ограничения</w:t>
            </w:r>
          </w:p>
        </w:tc>
        <w:tc>
          <w:tcPr>
            <w:tcW w:w="1985" w:type="dxa"/>
          </w:tcPr>
          <w:p w14:paraId="31E547DB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Слабо предста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в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ляет сферу пр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менения совр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е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менных операц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и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онных систем, их возможности и ограничения</w:t>
            </w:r>
          </w:p>
        </w:tc>
        <w:tc>
          <w:tcPr>
            <w:tcW w:w="2897" w:type="dxa"/>
          </w:tcPr>
          <w:p w14:paraId="440259ED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Знает сферу применения современных операцио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ных систем, может проан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а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лизировать их возможн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сти и ограничения в ко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тексте учебной ситуации</w:t>
            </w:r>
          </w:p>
        </w:tc>
        <w:tc>
          <w:tcPr>
            <w:tcW w:w="3198" w:type="dxa"/>
          </w:tcPr>
          <w:p w14:paraId="2940A9DF" w14:textId="77777777" w:rsidR="00A2141C" w:rsidRPr="007A4B5D" w:rsidRDefault="00A2141C" w:rsidP="00A2141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A4B5D">
              <w:rPr>
                <w:rFonts w:ascii="Times New Roman" w:hAnsi="Times New Roman"/>
                <w:sz w:val="24"/>
                <w:szCs w:val="24"/>
              </w:rPr>
              <w:t>Демонстрирует уверенные сферы применения совреме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</w:t>
            </w:r>
            <w:r w:rsidRPr="007A4B5D">
              <w:rPr>
                <w:rFonts w:ascii="Times New Roman" w:hAnsi="Times New Roman"/>
                <w:sz w:val="24"/>
                <w:szCs w:val="24"/>
              </w:rPr>
              <w:t>ных операционных систем, может проанализировать их возможности и ограничения для реальных ситуаций</w:t>
            </w:r>
          </w:p>
        </w:tc>
      </w:tr>
    </w:tbl>
    <w:p w14:paraId="0F842E8B" w14:textId="77777777" w:rsidR="00D23A80" w:rsidRDefault="00D23A80" w:rsidP="00AE0D3F">
      <w:pPr>
        <w:ind w:left="0" w:right="0" w:firstLine="0"/>
        <w:textAlignment w:val="baseline"/>
        <w:rPr>
          <w:rFonts w:ascii="Times New Roman" w:hAnsi="Times New Roman"/>
          <w:bCs/>
          <w:sz w:val="24"/>
          <w:szCs w:val="24"/>
        </w:rPr>
        <w:sectPr w:rsidR="00D23A80" w:rsidSect="00D23A80">
          <w:pgSz w:w="16838" w:h="11906" w:orient="landscape"/>
          <w:pgMar w:top="993" w:right="1134" w:bottom="851" w:left="1134" w:header="709" w:footer="709" w:gutter="0"/>
          <w:cols w:space="708"/>
          <w:docGrid w:linePitch="360"/>
        </w:sectPr>
      </w:pPr>
    </w:p>
    <w:p w14:paraId="5CFA51C0" w14:textId="77777777" w:rsidR="00A556F0" w:rsidRDefault="00A556F0" w:rsidP="00A556F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0A1F28FE" w14:textId="77777777" w:rsidR="00A556F0" w:rsidRPr="0020164F" w:rsidRDefault="00A556F0" w:rsidP="00A556F0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68743D83" w14:textId="77777777" w:rsidR="00A556F0" w:rsidRDefault="00A556F0" w:rsidP="00A556F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210E2F66" w14:textId="09ECA845" w:rsidR="00A556F0" w:rsidRDefault="00F3299A" w:rsidP="00A556F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556F0" w:rsidRPr="00AF774B">
        <w:rPr>
          <w:rFonts w:ascii="Times New Roman" w:hAnsi="Times New Roman"/>
          <w:sz w:val="28"/>
          <w:szCs w:val="28"/>
        </w:rPr>
        <w:t>екущий контроль студентов в течение</w:t>
      </w:r>
      <w:r w:rsidR="00A556F0">
        <w:rPr>
          <w:rFonts w:ascii="Times New Roman" w:hAnsi="Times New Roman"/>
          <w:sz w:val="28"/>
          <w:szCs w:val="28"/>
        </w:rPr>
        <w:t xml:space="preserve"> </w:t>
      </w:r>
      <w:r w:rsidR="00A556F0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A556F0">
        <w:rPr>
          <w:rFonts w:ascii="Times New Roman" w:hAnsi="Times New Roman"/>
          <w:sz w:val="28"/>
          <w:szCs w:val="28"/>
        </w:rPr>
        <w:t xml:space="preserve">портфолио </w:t>
      </w:r>
      <w:r w:rsidR="00A556F0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A556F0">
        <w:rPr>
          <w:rFonts w:ascii="Times New Roman" w:hAnsi="Times New Roman"/>
          <w:sz w:val="28"/>
          <w:szCs w:val="28"/>
        </w:rPr>
        <w:t>3</w:t>
      </w:r>
      <w:r w:rsidR="00A556F0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A556F0">
        <w:rPr>
          <w:rFonts w:ascii="Times New Roman" w:hAnsi="Times New Roman"/>
          <w:sz w:val="28"/>
          <w:szCs w:val="28"/>
        </w:rPr>
        <w:t>экзамена</w:t>
      </w:r>
    </w:p>
    <w:p w14:paraId="383D2FD3" w14:textId="77777777" w:rsidR="00D23A80" w:rsidRDefault="00D23A80" w:rsidP="00D23A80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14:paraId="1E608E57" w14:textId="77777777" w:rsidR="00D23A80" w:rsidRDefault="00D23A80" w:rsidP="00D23A80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14:paraId="79416D87" w14:textId="77777777" w:rsidR="00D23A80" w:rsidRDefault="00D23A80" w:rsidP="00D23A80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мированности компетенции.</w:t>
      </w:r>
    </w:p>
    <w:p w14:paraId="5E13D0A6" w14:textId="77777777" w:rsidR="00D23A80" w:rsidRDefault="00D23A80" w:rsidP="00D23A80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ном прохождении одного или двух этапов промежуточной аттестации.</w:t>
      </w:r>
    </w:p>
    <w:p w14:paraId="39384CD8" w14:textId="77777777" w:rsidR="00A556F0" w:rsidRPr="00AF774B" w:rsidRDefault="00A556F0" w:rsidP="00A556F0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14:paraId="3FE8BA75" w14:textId="77777777" w:rsidR="007F04F1" w:rsidRDefault="007F04F1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624A850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759E9EB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F6FA294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8BCE92C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24A1BEB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01DE588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5FB601C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7A2D383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C990B0D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649CFFB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8BCBD5C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BB9188F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6F01140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2D27BED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FE8E500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4A609CB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0D26D97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3C30036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AEC06F6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BD3E20F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A94395B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3694514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88BF51F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C476C77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B191900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CE0F3EF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CFAF6FD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2E1EF67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0A9EB55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1B5D61A" w14:textId="77777777" w:rsidR="001B0F9E" w:rsidRPr="00CB56F9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E408089" w14:textId="77777777" w:rsidR="00CB56F9" w:rsidRPr="00CB56F9" w:rsidRDefault="00CB56F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14:paraId="07E35C19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850CFFC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F47CEC7" w14:textId="77777777" w:rsidR="001B0F9E" w:rsidRDefault="001B0F9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001ED06" w14:textId="77777777" w:rsidR="001B0F9E" w:rsidRDefault="001B0F9E" w:rsidP="001B0F9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14:paraId="64EEB43A" w14:textId="1911B3AD" w:rsidR="001B0F9E" w:rsidRPr="004F1F34" w:rsidRDefault="001B0F9E" w:rsidP="001B0F9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Операционные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348505FD" w14:textId="77777777" w:rsidR="001B0F9E" w:rsidRPr="00940BEE" w:rsidRDefault="001B0F9E" w:rsidP="001B0F9E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1B0F9E" w:rsidRPr="00D75FE0" w14:paraId="076ED6AD" w14:textId="77777777" w:rsidTr="000A496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439858" w14:textId="77777777" w:rsidR="001B0F9E" w:rsidRPr="00940BEE" w:rsidRDefault="001B0F9E" w:rsidP="000A496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5537" w14:textId="77777777" w:rsidR="001B0F9E" w:rsidRPr="00940BEE" w:rsidRDefault="001B0F9E" w:rsidP="000A496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29F287" w14:textId="77777777" w:rsidR="001B0F9E" w:rsidRPr="00940BEE" w:rsidRDefault="001B0F9E" w:rsidP="000A496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9ECD4" w14:textId="77777777" w:rsidR="001B0F9E" w:rsidRPr="00940BEE" w:rsidRDefault="001B0F9E" w:rsidP="000A496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690F34F0" w14:textId="77777777" w:rsidR="001B0F9E" w:rsidRPr="00940BEE" w:rsidRDefault="001B0F9E" w:rsidP="000A496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B0F9E" w:rsidRPr="00D75FE0" w14:paraId="4BCA4FC2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2E5C2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920B94" w14:textId="77777777" w:rsidR="001B0F9E" w:rsidRPr="00940BEE" w:rsidRDefault="001B0F9E" w:rsidP="000A496D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D2E43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D558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3DAE9869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62A78F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2E9E0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92F073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F167D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1633EA54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19CAFC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8D1364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2DC842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593A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2CB5AFB5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B14D5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0DE9F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992F5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CB3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7431CE81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28B78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4D6DD6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7B6C27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03F5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4B78BB16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C187C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41CFE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693534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12AF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F9E" w:rsidRPr="00D75FE0" w14:paraId="1908B23E" w14:textId="77777777" w:rsidTr="000A49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AE0A0A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413AD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339902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AE4D" w14:textId="77777777" w:rsidR="001B0F9E" w:rsidRPr="00940BEE" w:rsidRDefault="001B0F9E" w:rsidP="000A496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AAA812" w14:textId="77777777" w:rsidR="001B0F9E" w:rsidRPr="00940BEE" w:rsidRDefault="001B0F9E" w:rsidP="001B0F9E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1B0F9E" w:rsidRPr="00940BEE" w:rsidSect="0066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319CC" w14:textId="77777777" w:rsidR="0030025D" w:rsidRDefault="0030025D" w:rsidP="00586056">
      <w:r>
        <w:separator/>
      </w:r>
    </w:p>
  </w:endnote>
  <w:endnote w:type="continuationSeparator" w:id="0">
    <w:p w14:paraId="500D4F08" w14:textId="77777777" w:rsidR="0030025D" w:rsidRDefault="0030025D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C7DE5" w14:textId="77777777" w:rsidR="0030025D" w:rsidRDefault="0030025D" w:rsidP="00586056">
      <w:r>
        <w:separator/>
      </w:r>
    </w:p>
  </w:footnote>
  <w:footnote w:type="continuationSeparator" w:id="0">
    <w:p w14:paraId="0A4D8CB4" w14:textId="77777777" w:rsidR="0030025D" w:rsidRDefault="0030025D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9961289"/>
    <w:multiLevelType w:val="hybridMultilevel"/>
    <w:tmpl w:val="AE300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0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0345085"/>
    <w:multiLevelType w:val="hybridMultilevel"/>
    <w:tmpl w:val="AFA03870"/>
    <w:lvl w:ilvl="0" w:tplc="041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9"/>
  </w:num>
  <w:num w:numId="3">
    <w:abstractNumId w:val="35"/>
  </w:num>
  <w:num w:numId="4">
    <w:abstractNumId w:val="44"/>
  </w:num>
  <w:num w:numId="5">
    <w:abstractNumId w:val="40"/>
  </w:num>
  <w:num w:numId="6">
    <w:abstractNumId w:val="22"/>
  </w:num>
  <w:num w:numId="7">
    <w:abstractNumId w:val="48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1"/>
  </w:num>
  <w:num w:numId="33">
    <w:abstractNumId w:val="47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8"/>
  </w:num>
  <w:num w:numId="39">
    <w:abstractNumId w:val="42"/>
  </w:num>
  <w:num w:numId="40">
    <w:abstractNumId w:val="43"/>
  </w:num>
  <w:num w:numId="41">
    <w:abstractNumId w:val="21"/>
  </w:num>
  <w:num w:numId="42">
    <w:abstractNumId w:val="46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  <w:num w:numId="48">
    <w:abstractNumId w:val="45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5BBB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56334"/>
    <w:rsid w:val="000606CC"/>
    <w:rsid w:val="000717F6"/>
    <w:rsid w:val="000724EB"/>
    <w:rsid w:val="0007262D"/>
    <w:rsid w:val="000730A7"/>
    <w:rsid w:val="000741B7"/>
    <w:rsid w:val="0008286F"/>
    <w:rsid w:val="00082C5D"/>
    <w:rsid w:val="00085841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520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5D22"/>
    <w:rsid w:val="00106400"/>
    <w:rsid w:val="001066FD"/>
    <w:rsid w:val="001202E5"/>
    <w:rsid w:val="00122078"/>
    <w:rsid w:val="00123A94"/>
    <w:rsid w:val="0012629D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0F9E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025D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0DBF"/>
    <w:rsid w:val="003F4234"/>
    <w:rsid w:val="003F47D5"/>
    <w:rsid w:val="00401E5B"/>
    <w:rsid w:val="00404186"/>
    <w:rsid w:val="00406B4E"/>
    <w:rsid w:val="004116C1"/>
    <w:rsid w:val="00414CFE"/>
    <w:rsid w:val="004152B9"/>
    <w:rsid w:val="004165A8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32AB"/>
    <w:rsid w:val="00446119"/>
    <w:rsid w:val="00450C09"/>
    <w:rsid w:val="004634C0"/>
    <w:rsid w:val="0047050F"/>
    <w:rsid w:val="0047200A"/>
    <w:rsid w:val="0047374F"/>
    <w:rsid w:val="00484A1D"/>
    <w:rsid w:val="00494761"/>
    <w:rsid w:val="004A32FE"/>
    <w:rsid w:val="004B2565"/>
    <w:rsid w:val="004B43E7"/>
    <w:rsid w:val="004C1AC4"/>
    <w:rsid w:val="004C3622"/>
    <w:rsid w:val="004C7143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6936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6291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50ED"/>
    <w:rsid w:val="00576E0E"/>
    <w:rsid w:val="005775A3"/>
    <w:rsid w:val="00577983"/>
    <w:rsid w:val="00582D0B"/>
    <w:rsid w:val="00586056"/>
    <w:rsid w:val="00586D4E"/>
    <w:rsid w:val="00587087"/>
    <w:rsid w:val="0059343B"/>
    <w:rsid w:val="005A0BBC"/>
    <w:rsid w:val="005A17C4"/>
    <w:rsid w:val="005A4AD7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1301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04F1"/>
    <w:rsid w:val="007F33A4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87FB5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051D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385D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41C"/>
    <w:rsid w:val="00A2163E"/>
    <w:rsid w:val="00A22481"/>
    <w:rsid w:val="00A22FF8"/>
    <w:rsid w:val="00A231F8"/>
    <w:rsid w:val="00A32473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56F0"/>
    <w:rsid w:val="00A57D57"/>
    <w:rsid w:val="00A74311"/>
    <w:rsid w:val="00A771F1"/>
    <w:rsid w:val="00A82B8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A56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2BF2"/>
    <w:rsid w:val="00C750F5"/>
    <w:rsid w:val="00C810A1"/>
    <w:rsid w:val="00C833A4"/>
    <w:rsid w:val="00C92483"/>
    <w:rsid w:val="00C944DB"/>
    <w:rsid w:val="00CA0974"/>
    <w:rsid w:val="00CA09BB"/>
    <w:rsid w:val="00CA1804"/>
    <w:rsid w:val="00CA4855"/>
    <w:rsid w:val="00CB1505"/>
    <w:rsid w:val="00CB2D55"/>
    <w:rsid w:val="00CB56F9"/>
    <w:rsid w:val="00CD4D98"/>
    <w:rsid w:val="00CE5F56"/>
    <w:rsid w:val="00CF107E"/>
    <w:rsid w:val="00D01A47"/>
    <w:rsid w:val="00D0380E"/>
    <w:rsid w:val="00D05311"/>
    <w:rsid w:val="00D20C1F"/>
    <w:rsid w:val="00D23A80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DF58E4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63AD4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2816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299A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8E6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wsoft.nsu.ru/WackoWiki/KursOperacionnyeSistemy/PraktikumPosixThreads/PthreadTask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cfit.nsu.ru/~deviv/courses/unix/task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B132B-B372-4409-ABDE-A84206B3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17</cp:revision>
  <cp:lastPrinted>2020-11-13T05:41:00Z</cp:lastPrinted>
  <dcterms:created xsi:type="dcterms:W3CDTF">2019-06-20T10:11:00Z</dcterms:created>
  <dcterms:modified xsi:type="dcterms:W3CDTF">2020-11-22T07:52:00Z</dcterms:modified>
</cp:coreProperties>
</file>