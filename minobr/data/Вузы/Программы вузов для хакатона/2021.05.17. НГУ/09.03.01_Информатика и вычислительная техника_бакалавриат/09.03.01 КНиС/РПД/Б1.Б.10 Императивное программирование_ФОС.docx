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4E9" w:rsidRDefault="001F34E9" w:rsidP="004A4C49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A4C49" w:rsidRPr="004A4C49" w:rsidRDefault="004A4C49" w:rsidP="004A4C49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A4C49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4A4C49" w:rsidRPr="004A4C49" w:rsidRDefault="004A4C49" w:rsidP="004A4C49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A4C49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4A4C49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4A4C49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4A4C49" w:rsidRPr="004A4C49" w:rsidRDefault="004A4C49" w:rsidP="004A4C49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4A4C49" w:rsidRPr="004A4C49" w:rsidRDefault="004A4C49" w:rsidP="004A4C49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4A4C49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4A4C49" w:rsidRPr="004A4C49" w:rsidRDefault="004A4C49" w:rsidP="004A4C49">
      <w:pPr>
        <w:spacing w:line="276" w:lineRule="auto"/>
        <w:ind w:left="0" w:right="0"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4A4C49" w:rsidRPr="004A4C49" w:rsidRDefault="002726D7" w:rsidP="002726D7">
      <w:pPr>
        <w:spacing w:line="276" w:lineRule="auto"/>
        <w:ind w:left="1692" w:right="0" w:firstLine="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4A4C49" w:rsidRPr="004A4C49" w:rsidRDefault="004A4C49" w:rsidP="004A4C49">
      <w:pPr>
        <w:spacing w:before="120" w:line="276" w:lineRule="auto"/>
        <w:ind w:left="5664" w:right="0" w:firstLine="0"/>
        <w:rPr>
          <w:rFonts w:ascii="Times New Roman" w:eastAsia="Calibri" w:hAnsi="Times New Roman"/>
          <w:sz w:val="24"/>
          <w:szCs w:val="24"/>
        </w:rPr>
      </w:pPr>
      <w:r w:rsidRPr="004A4C49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4A4C49" w:rsidRPr="004A4C49" w:rsidRDefault="004A4C49" w:rsidP="004A4C49">
      <w:pPr>
        <w:spacing w:before="120" w:line="276" w:lineRule="auto"/>
        <w:ind w:left="0" w:right="0"/>
        <w:jc w:val="right"/>
        <w:rPr>
          <w:rFonts w:ascii="Times New Roman" w:eastAsia="Calibri" w:hAnsi="Times New Roman"/>
          <w:sz w:val="24"/>
          <w:szCs w:val="24"/>
        </w:rPr>
      </w:pPr>
      <w:r w:rsidRPr="004A4C49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4A4C49" w:rsidRPr="004A4C49" w:rsidRDefault="004A4C49" w:rsidP="004A4C49">
      <w:pPr>
        <w:spacing w:before="120" w:line="276" w:lineRule="auto"/>
        <w:ind w:left="0" w:right="0"/>
        <w:jc w:val="center"/>
        <w:rPr>
          <w:rFonts w:ascii="Times New Roman" w:eastAsia="Calibri" w:hAnsi="Times New Roman"/>
          <w:sz w:val="24"/>
          <w:szCs w:val="24"/>
        </w:rPr>
      </w:pPr>
      <w:r w:rsidRPr="004A4C49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833C32">
        <w:rPr>
          <w:rFonts w:ascii="Times New Roman" w:eastAsia="Calibri" w:hAnsi="Times New Roman"/>
          <w:sz w:val="24"/>
          <w:szCs w:val="24"/>
        </w:rPr>
        <w:t>3</w:t>
      </w:r>
      <w:r w:rsidRPr="004A4C49">
        <w:rPr>
          <w:rFonts w:ascii="Times New Roman" w:eastAsia="Calibri" w:hAnsi="Times New Roman"/>
          <w:sz w:val="24"/>
          <w:szCs w:val="24"/>
        </w:rPr>
        <w:t>» июля 2019 г.</w:t>
      </w:r>
    </w:p>
    <w:p w:rsidR="00D20316" w:rsidRDefault="00D20316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C57364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D20316" w:rsidRDefault="00D20316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="00F92502" w:rsidRPr="00F92502">
        <w:rPr>
          <w:rFonts w:ascii="Times New Roman" w:hAnsi="Times New Roman"/>
          <w:b/>
          <w:bCs/>
          <w:noProof/>
          <w:color w:val="000000"/>
          <w:sz w:val="24"/>
          <w:szCs w:val="24"/>
        </w:rPr>
        <w:t>Императивное программирование</w:t>
      </w:r>
    </w:p>
    <w:p w:rsidR="00D20316" w:rsidRDefault="00D20316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20316" w:rsidRPr="004F0A3F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D20316" w:rsidRPr="00C57364" w:rsidRDefault="00D20316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D20316" w:rsidRDefault="00D20316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20316" w:rsidRPr="00C57364" w:rsidRDefault="00D20316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475394" w:rsidRPr="00475394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D20316" w:rsidRPr="004F0A3F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20316" w:rsidRPr="00C57364" w:rsidRDefault="00D20316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D20316" w:rsidRDefault="00D20316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20316" w:rsidRPr="00774CD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7C0D8E">
        <w:rPr>
          <w:rFonts w:ascii="Times New Roman" w:hAnsi="Times New Roman"/>
          <w:noProof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Pr="007C0D8E">
        <w:rPr>
          <w:rFonts w:ascii="Times New Roman" w:hAnsi="Times New Roman"/>
          <w:noProof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7C0D8E">
        <w:rPr>
          <w:rFonts w:ascii="Times New Roman" w:hAnsi="Times New Roman"/>
          <w:noProof/>
          <w:color w:val="000000"/>
          <w:sz w:val="24"/>
          <w:szCs w:val="24"/>
        </w:rPr>
        <w:t>2</w:t>
      </w:r>
    </w:p>
    <w:p w:rsidR="00D2031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D20316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20316" w:rsidRPr="001B374D" w:rsidRDefault="00D2031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20316" w:rsidRPr="001B374D" w:rsidRDefault="00D2031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D20316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0316" w:rsidRPr="00B5661C" w:rsidRDefault="00F9250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316" w:rsidRPr="00B5661C" w:rsidRDefault="00D2031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0D8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</w:t>
            </w:r>
          </w:p>
        </w:tc>
      </w:tr>
      <w:tr w:rsidR="00D20316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0316" w:rsidRDefault="00D2031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7C0D8E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316" w:rsidRDefault="00D2031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0D8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</w:tbl>
    <w:p w:rsidR="00D20316" w:rsidRPr="005E4791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4F0A3F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4F0A3F" w:rsidRDefault="0047539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B043ED">
        <w:rPr>
          <w:rFonts w:ascii="Times New Roman" w:hAnsi="Times New Roman"/>
          <w:color w:val="000000"/>
          <w:sz w:val="28"/>
          <w:szCs w:val="28"/>
        </w:rPr>
        <w:t>9</w:t>
      </w:r>
      <w:r w:rsidR="00D20316"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20316"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475394" w:rsidRDefault="00475394" w:rsidP="00475394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Фонд оценочных средств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="00F92502" w:rsidRPr="00F92502">
        <w:rPr>
          <w:rFonts w:ascii="Times New Roman" w:hAnsi="Times New Roman"/>
          <w:bCs/>
          <w:noProof/>
          <w:color w:val="000000"/>
          <w:sz w:val="28"/>
          <w:szCs w:val="28"/>
        </w:rPr>
        <w:t>Императивное программирование</w:t>
      </w:r>
      <w:r>
        <w:rPr>
          <w:rFonts w:ascii="Times New Roman" w:hAnsi="Times New Roman"/>
          <w:color w:val="000000"/>
          <w:sz w:val="28"/>
          <w:szCs w:val="28"/>
        </w:rPr>
        <w:t>», реализуемой в рамках образовательной программы высшего образования – программы бакалавриата 09.03.01 Информатика и вычислительная техника</w:t>
      </w:r>
      <w:r w:rsidR="000D38CF">
        <w:rPr>
          <w:rFonts w:ascii="Times New Roman" w:hAnsi="Times New Roman"/>
          <w:color w:val="000000"/>
          <w:sz w:val="28"/>
          <w:szCs w:val="28"/>
        </w:rPr>
        <w:t>, направленность (профиль):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359AA">
        <w:rPr>
          <w:rFonts w:ascii="Times New Roman" w:hAnsi="Times New Roman"/>
          <w:color w:val="000000"/>
          <w:sz w:val="28"/>
          <w:szCs w:val="28"/>
        </w:rPr>
        <w:t>Компьютерные науки и системотехника</w:t>
      </w:r>
    </w:p>
    <w:p w:rsidR="00475394" w:rsidRDefault="00475394" w:rsidP="00475394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475394" w:rsidRDefault="00B043ED" w:rsidP="00B043ED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B043ED">
        <w:rPr>
          <w:rFonts w:ascii="Times New Roman" w:hAnsi="Times New Roman"/>
          <w:color w:val="000000"/>
          <w:sz w:val="28"/>
          <w:szCs w:val="28"/>
        </w:rPr>
        <w:t>Фонд оценочных средств промежуточной аттестации по дисциплине утве</w:t>
      </w:r>
      <w:r w:rsidRPr="00B043ED">
        <w:rPr>
          <w:rFonts w:ascii="Times New Roman" w:hAnsi="Times New Roman"/>
          <w:color w:val="000000"/>
          <w:sz w:val="28"/>
          <w:szCs w:val="28"/>
        </w:rPr>
        <w:t>р</w:t>
      </w:r>
      <w:r w:rsidRPr="00B043ED">
        <w:rPr>
          <w:rFonts w:ascii="Times New Roman" w:hAnsi="Times New Roman"/>
          <w:color w:val="000000"/>
          <w:sz w:val="28"/>
          <w:szCs w:val="28"/>
        </w:rPr>
        <w:t>жден решением ученого совета факультета информационных технологий, протокол № 75 от 0</w:t>
      </w:r>
      <w:r w:rsidR="00833C32">
        <w:rPr>
          <w:rFonts w:ascii="Times New Roman" w:hAnsi="Times New Roman"/>
          <w:color w:val="000000"/>
          <w:sz w:val="28"/>
          <w:szCs w:val="28"/>
        </w:rPr>
        <w:t>2</w:t>
      </w:r>
      <w:r w:rsidRPr="00B043ED">
        <w:rPr>
          <w:rFonts w:ascii="Times New Roman" w:hAnsi="Times New Roman"/>
          <w:color w:val="000000"/>
          <w:sz w:val="28"/>
          <w:szCs w:val="28"/>
        </w:rPr>
        <w:t>.07.2019.</w:t>
      </w:r>
    </w:p>
    <w:p w:rsidR="00B043ED" w:rsidRDefault="00B043ED" w:rsidP="00475394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B043ED" w:rsidRPr="004F0A3F" w:rsidRDefault="00B043ED" w:rsidP="00475394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D20316" w:rsidRPr="004F0A3F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F92502" w:rsidRPr="00F92502" w:rsidRDefault="00B72E7B" w:rsidP="00F92502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Доцент</w:t>
      </w:r>
    </w:p>
    <w:p w:rsidR="00475394" w:rsidRDefault="00F92502" w:rsidP="00F92502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F92502">
        <w:rPr>
          <w:rFonts w:ascii="Times New Roman" w:hAnsi="Times New Roman"/>
          <w:color w:val="000000"/>
          <w:sz w:val="28"/>
          <w:szCs w:val="28"/>
        </w:rPr>
        <w:t>кафе</w:t>
      </w:r>
      <w:r>
        <w:rPr>
          <w:rFonts w:ascii="Times New Roman" w:hAnsi="Times New Roman"/>
          <w:color w:val="000000"/>
          <w:sz w:val="28"/>
          <w:szCs w:val="28"/>
        </w:rPr>
        <w:t xml:space="preserve">дры общей информатики ФИТ,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F92502">
        <w:rPr>
          <w:rFonts w:ascii="Times New Roman" w:hAnsi="Times New Roman"/>
          <w:color w:val="000000"/>
          <w:sz w:val="28"/>
          <w:szCs w:val="28"/>
        </w:rPr>
        <w:t>Т.В. Нестеренко</w:t>
      </w:r>
    </w:p>
    <w:p w:rsidR="00F92502" w:rsidRPr="00475394" w:rsidRDefault="00F92502" w:rsidP="00F92502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475394" w:rsidRPr="00475394" w:rsidRDefault="00475394" w:rsidP="0047539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75394">
        <w:rPr>
          <w:rFonts w:ascii="Times New Roman" w:hAnsi="Times New Roman"/>
          <w:color w:val="000000"/>
          <w:sz w:val="28"/>
          <w:szCs w:val="28"/>
        </w:rPr>
        <w:t>Заведующий кафедрой систем информатики ФИТ,</w:t>
      </w:r>
    </w:p>
    <w:p w:rsidR="00475394" w:rsidRPr="00475394" w:rsidRDefault="00475394" w:rsidP="0047539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75394">
        <w:rPr>
          <w:rFonts w:ascii="Times New Roman" w:hAnsi="Times New Roman"/>
          <w:color w:val="000000"/>
          <w:sz w:val="28"/>
          <w:szCs w:val="28"/>
        </w:rPr>
        <w:t>доктор физико-математических наук</w:t>
      </w:r>
      <w:r w:rsidRPr="00475394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475394">
        <w:rPr>
          <w:rFonts w:ascii="Times New Roman" w:hAnsi="Times New Roman"/>
          <w:color w:val="000000"/>
          <w:sz w:val="28"/>
          <w:szCs w:val="28"/>
        </w:rPr>
        <w:t>М.М. Лаврентьев</w:t>
      </w:r>
    </w:p>
    <w:p w:rsidR="00D20316" w:rsidRPr="00664020" w:rsidRDefault="00D20316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475394" w:rsidRPr="00664020" w:rsidRDefault="00475394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D20316" w:rsidRPr="00955B18" w:rsidRDefault="00D2031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955B18">
        <w:rPr>
          <w:rFonts w:ascii="Times New Roman" w:hAnsi="Times New Roman"/>
          <w:color w:val="000000"/>
          <w:sz w:val="28"/>
          <w:szCs w:val="28"/>
        </w:rPr>
        <w:t>Ответственный за образовательную программу:</w:t>
      </w:r>
    </w:p>
    <w:p w:rsidR="00B043ED" w:rsidRPr="00B043ED" w:rsidRDefault="00B043ED" w:rsidP="00B043ED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B043ED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D20316" w:rsidRPr="004F0A3F" w:rsidRDefault="00B043ED" w:rsidP="00B043ED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  <w:r w:rsidRPr="00B043ED">
        <w:rPr>
          <w:rFonts w:ascii="Times New Roman" w:hAnsi="Times New Roman"/>
          <w:color w:val="000000"/>
          <w:sz w:val="28"/>
          <w:szCs w:val="28"/>
        </w:rPr>
        <w:t>кандидат ф</w:t>
      </w:r>
      <w:r>
        <w:rPr>
          <w:rFonts w:ascii="Times New Roman" w:hAnsi="Times New Roman"/>
          <w:color w:val="000000"/>
          <w:sz w:val="28"/>
          <w:szCs w:val="28"/>
        </w:rPr>
        <w:t xml:space="preserve">изико-математических наук 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B043ED">
        <w:rPr>
          <w:rFonts w:ascii="Times New Roman" w:hAnsi="Times New Roman"/>
          <w:color w:val="000000"/>
          <w:sz w:val="28"/>
          <w:szCs w:val="28"/>
        </w:rPr>
        <w:t>Д.С. Мигинский</w:t>
      </w:r>
    </w:p>
    <w:p w:rsidR="00AC3223" w:rsidRDefault="00AC322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  <w:sectPr w:rsidR="00AC3223" w:rsidSect="00AC3223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AC3223" w:rsidRDefault="00AC3223" w:rsidP="000536FC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 xml:space="preserve">по </w:t>
      </w:r>
      <w:r w:rsidR="00720EB5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AC3223" w:rsidRPr="002A20EE" w:rsidRDefault="00AC3223" w:rsidP="00AC3223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AC3223" w:rsidRPr="00B33F8B" w:rsidRDefault="00AC3223" w:rsidP="000536FC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AC3223" w:rsidRDefault="00AC3223" w:rsidP="00AC3223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AC3223" w:rsidRDefault="00AC3223" w:rsidP="00AC3223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Промежуточная аттестация по дисциплине «Императивное програ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мирование» </w:t>
      </w:r>
      <w:r w:rsidRPr="00544AB6">
        <w:rPr>
          <w:rFonts w:ascii="Times New Roman" w:hAnsi="Times New Roman"/>
          <w:sz w:val="28"/>
          <w:szCs w:val="28"/>
        </w:rPr>
        <w:t>проводится по завершению периодов освоения образовательной программы (семестров)</w:t>
      </w:r>
      <w:r>
        <w:rPr>
          <w:rFonts w:ascii="Times New Roman" w:hAnsi="Times New Roman"/>
          <w:sz w:val="28"/>
          <w:szCs w:val="28"/>
        </w:rPr>
        <w:t xml:space="preserve"> </w:t>
      </w:r>
      <w:r w:rsidR="00D94DE9" w:rsidRPr="00D94DE9">
        <w:rPr>
          <w:rFonts w:ascii="Times New Roman" w:hAnsi="Times New Roman"/>
          <w:sz w:val="28"/>
          <w:szCs w:val="24"/>
        </w:rPr>
        <w:t>для оценки сформированности компетенций в части следующих индикаторов достижения компетенции (таблица П1.1).</w:t>
      </w:r>
    </w:p>
    <w:p w:rsidR="00AC3223" w:rsidRPr="00AB4990" w:rsidRDefault="00AC3223" w:rsidP="00AC3223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П1.1</w:t>
      </w:r>
    </w:p>
    <w:tbl>
      <w:tblPr>
        <w:tblW w:w="9428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05"/>
        <w:gridCol w:w="5438"/>
        <w:gridCol w:w="894"/>
        <w:gridCol w:w="797"/>
        <w:gridCol w:w="797"/>
        <w:gridCol w:w="797"/>
      </w:tblGrid>
      <w:tr w:rsidR="00AC3223" w:rsidRPr="00036BA3" w:rsidTr="008B0720">
        <w:trPr>
          <w:jc w:val="center"/>
        </w:trPr>
        <w:tc>
          <w:tcPr>
            <w:tcW w:w="7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C3223" w:rsidRPr="00FC01FC" w:rsidRDefault="00AC3223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43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C3223" w:rsidRPr="00FC01FC" w:rsidRDefault="00AC3223" w:rsidP="00720EB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формируемые в рамках </w:t>
            </w:r>
            <w:r w:rsidR="00720EB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дисциплины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«Императивное программирование»</w:t>
            </w:r>
          </w:p>
        </w:tc>
        <w:tc>
          <w:tcPr>
            <w:tcW w:w="16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3223" w:rsidRPr="00FC01FC" w:rsidRDefault="00AC3223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Семестр 1</w:t>
            </w:r>
          </w:p>
        </w:tc>
        <w:tc>
          <w:tcPr>
            <w:tcW w:w="1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223" w:rsidRPr="00036BA3" w:rsidRDefault="00AC3223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Семестр 2</w:t>
            </w:r>
          </w:p>
        </w:tc>
      </w:tr>
      <w:tr w:rsidR="00AC3223" w:rsidRPr="00036BA3" w:rsidTr="008B0720">
        <w:trPr>
          <w:jc w:val="center"/>
        </w:trPr>
        <w:tc>
          <w:tcPr>
            <w:tcW w:w="7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3223" w:rsidRPr="00494761" w:rsidRDefault="00AC3223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43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223" w:rsidRPr="00494761" w:rsidRDefault="00AC3223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3223" w:rsidRPr="00621A49" w:rsidRDefault="00AC3223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фолио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3223" w:rsidRPr="00621A49" w:rsidRDefault="00AC3223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Ди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ф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зачет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3223" w:rsidRPr="00036BA3" w:rsidRDefault="00AC3223" w:rsidP="008B0720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фолио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3223" w:rsidRPr="00036BA3" w:rsidRDefault="00AC3223" w:rsidP="008B0720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sz w:val="24"/>
                <w:szCs w:val="24"/>
              </w:rPr>
              <w:t>Экз</w:t>
            </w:r>
            <w:r w:rsidRPr="00036BA3">
              <w:rPr>
                <w:rFonts w:ascii="Times New Roman" w:hAnsi="Times New Roman"/>
                <w:sz w:val="24"/>
                <w:szCs w:val="24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</w:rPr>
              <w:t>мен</w:t>
            </w:r>
          </w:p>
        </w:tc>
      </w:tr>
      <w:tr w:rsidR="00B043ED" w:rsidRPr="00036BA3" w:rsidTr="00B043ED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43ED" w:rsidRDefault="00B043ED" w:rsidP="008B0720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7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43ED" w:rsidRPr="00B043ED" w:rsidRDefault="00B043ED" w:rsidP="00B043ED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043E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ОПК-8</w:t>
            </w:r>
            <w:r w:rsidRPr="00B043E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ab/>
              <w:t>Способен разрабатывать алгоритмы и программы, пр</w:t>
            </w:r>
            <w:r w:rsidRPr="00B043E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и</w:t>
            </w:r>
            <w:r w:rsidRPr="00B043E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годные для практического применения </w:t>
            </w:r>
          </w:p>
        </w:tc>
      </w:tr>
      <w:tr w:rsidR="00B043ED" w:rsidRPr="00036BA3" w:rsidTr="008B0720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43ED" w:rsidRPr="00287733" w:rsidRDefault="00B043ED" w:rsidP="00B043ED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ОПК-8.1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43ED" w:rsidRPr="00287733" w:rsidRDefault="00B043ED" w:rsidP="00B043ED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Знать: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43ED" w:rsidRPr="003B1323" w:rsidRDefault="00B043ED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43ED" w:rsidRPr="003B1323" w:rsidRDefault="00B043ED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43ED" w:rsidRPr="003B1323" w:rsidRDefault="00B043ED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43ED" w:rsidRPr="003B1323" w:rsidRDefault="00B043ED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043ED" w:rsidRPr="00036BA3" w:rsidTr="008B0720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43ED" w:rsidRPr="00287733" w:rsidRDefault="00B043ED" w:rsidP="00B043ED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ОПК-8.2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43ED" w:rsidRPr="00287733" w:rsidRDefault="00B043ED" w:rsidP="00B043ED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Уметь: составлять алгоритмы, писать и отлаживать коды на языке программирования, тестировать р</w:t>
            </w: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ботоспособность программы , интегрировать пр</w:t>
            </w: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граммные модули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43ED" w:rsidRPr="003B1323" w:rsidRDefault="00B043ED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43ED" w:rsidRPr="003B1323" w:rsidRDefault="00B043ED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43ED" w:rsidRPr="003B1323" w:rsidRDefault="00B043ED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43ED" w:rsidRPr="003B1323" w:rsidRDefault="00B043ED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043ED" w:rsidRPr="00036BA3" w:rsidTr="008B0720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43ED" w:rsidRPr="00287733" w:rsidRDefault="00B043ED" w:rsidP="00B043ED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ОПК-8.3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43ED" w:rsidRPr="00287733" w:rsidRDefault="00B043ED" w:rsidP="00B043ED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Владеть: языком программирования; навыками о</w:t>
            </w: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ладки и тестирования работоспособности програ</w:t>
            </w: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мы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43ED" w:rsidRPr="00494761" w:rsidRDefault="00B043ED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43ED" w:rsidRPr="00494761" w:rsidRDefault="00B043ED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43ED" w:rsidRPr="00494761" w:rsidRDefault="00B043ED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43ED" w:rsidRPr="003B1323" w:rsidRDefault="00B043ED" w:rsidP="008B072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</w:tbl>
    <w:p w:rsidR="00AC3223" w:rsidRDefault="00AC3223" w:rsidP="00AC3223">
      <w:pPr>
        <w:spacing w:line="360" w:lineRule="auto"/>
        <w:ind w:left="0" w:firstLine="0"/>
      </w:pPr>
    </w:p>
    <w:p w:rsidR="00AC3223" w:rsidRPr="008B0720" w:rsidRDefault="00AC3223" w:rsidP="00AC3223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Тематика </w:t>
      </w:r>
      <w:r w:rsidRPr="008B0720">
        <w:rPr>
          <w:rFonts w:ascii="Times New Roman" w:hAnsi="Times New Roman"/>
          <w:sz w:val="28"/>
          <w:szCs w:val="28"/>
        </w:rPr>
        <w:t>экзаменационных вопросов соответствует избранным разд</w:t>
      </w:r>
      <w:r w:rsidRPr="008B0720">
        <w:rPr>
          <w:rFonts w:ascii="Times New Roman" w:hAnsi="Times New Roman"/>
          <w:sz w:val="28"/>
          <w:szCs w:val="28"/>
        </w:rPr>
        <w:t>е</w:t>
      </w:r>
      <w:r w:rsidRPr="008B0720">
        <w:rPr>
          <w:rFonts w:ascii="Times New Roman" w:hAnsi="Times New Roman"/>
          <w:sz w:val="28"/>
          <w:szCs w:val="28"/>
        </w:rPr>
        <w:t>лам (темам) дисциплины «Императивное программирование»:</w:t>
      </w:r>
    </w:p>
    <w:p w:rsidR="00AC3223" w:rsidRDefault="00AC3223" w:rsidP="00AC3223">
      <w:pPr>
        <w:ind w:left="0" w:right="0" w:firstLine="743"/>
        <w:jc w:val="both"/>
        <w:rPr>
          <w:rFonts w:ascii="Times New Roman" w:hAnsi="Times New Roman"/>
          <w:bCs/>
          <w:sz w:val="28"/>
          <w:szCs w:val="28"/>
        </w:rPr>
      </w:pPr>
      <w:r w:rsidRPr="008B0720">
        <w:rPr>
          <w:rFonts w:ascii="Times New Roman" w:hAnsi="Times New Roman"/>
          <w:bCs/>
          <w:sz w:val="28"/>
          <w:szCs w:val="28"/>
        </w:rPr>
        <w:t>1 семестр</w:t>
      </w:r>
    </w:p>
    <w:p w:rsidR="00AC3223" w:rsidRPr="00A81A91" w:rsidRDefault="00AC3223" w:rsidP="000536FC">
      <w:pPr>
        <w:numPr>
          <w:ilvl w:val="0"/>
          <w:numId w:val="3"/>
        </w:numPr>
        <w:ind w:left="567" w:right="0" w:hanging="425"/>
        <w:jc w:val="both"/>
        <w:rPr>
          <w:rFonts w:ascii="Times New Roman" w:hAnsi="Times New Roman"/>
          <w:bCs/>
          <w:sz w:val="24"/>
          <w:szCs w:val="28"/>
        </w:rPr>
      </w:pPr>
      <w:r w:rsidRPr="00A81A91">
        <w:rPr>
          <w:rFonts w:ascii="Times New Roman" w:hAnsi="Times New Roman"/>
          <w:bCs/>
          <w:sz w:val="24"/>
          <w:szCs w:val="28"/>
        </w:rPr>
        <w:t>Системы счисления, реализация алгоритмов перевода</w:t>
      </w:r>
    </w:p>
    <w:p w:rsidR="00AC3223" w:rsidRPr="00A81A91" w:rsidRDefault="00AC3223" w:rsidP="000536FC">
      <w:pPr>
        <w:numPr>
          <w:ilvl w:val="0"/>
          <w:numId w:val="3"/>
        </w:numPr>
        <w:ind w:left="567" w:right="0" w:hanging="425"/>
        <w:jc w:val="both"/>
        <w:rPr>
          <w:rFonts w:ascii="Times New Roman" w:hAnsi="Times New Roman"/>
          <w:bCs/>
          <w:sz w:val="24"/>
          <w:szCs w:val="28"/>
        </w:rPr>
      </w:pPr>
      <w:r w:rsidRPr="00A81A91">
        <w:rPr>
          <w:rFonts w:ascii="Times New Roman" w:hAnsi="Times New Roman"/>
          <w:bCs/>
          <w:sz w:val="24"/>
          <w:szCs w:val="28"/>
        </w:rPr>
        <w:t>Оценка сложности вычислительных алгоритмов и общие методы решения вычисл</w:t>
      </w:r>
      <w:r w:rsidRPr="00A81A91">
        <w:rPr>
          <w:rFonts w:ascii="Times New Roman" w:hAnsi="Times New Roman"/>
          <w:bCs/>
          <w:sz w:val="24"/>
          <w:szCs w:val="28"/>
        </w:rPr>
        <w:t>и</w:t>
      </w:r>
      <w:r w:rsidRPr="00A81A91">
        <w:rPr>
          <w:rFonts w:ascii="Times New Roman" w:hAnsi="Times New Roman"/>
          <w:bCs/>
          <w:sz w:val="24"/>
          <w:szCs w:val="28"/>
        </w:rPr>
        <w:t>тельных задач</w:t>
      </w:r>
    </w:p>
    <w:p w:rsidR="00AC3223" w:rsidRPr="00A81A91" w:rsidRDefault="00AC3223" w:rsidP="000536FC">
      <w:pPr>
        <w:numPr>
          <w:ilvl w:val="0"/>
          <w:numId w:val="3"/>
        </w:numPr>
        <w:ind w:left="567" w:right="0" w:hanging="425"/>
        <w:jc w:val="both"/>
        <w:rPr>
          <w:rFonts w:ascii="Times New Roman" w:hAnsi="Times New Roman"/>
          <w:bCs/>
          <w:sz w:val="24"/>
          <w:szCs w:val="28"/>
        </w:rPr>
      </w:pPr>
      <w:r w:rsidRPr="00A81A91">
        <w:rPr>
          <w:rFonts w:ascii="Times New Roman" w:hAnsi="Times New Roman"/>
          <w:bCs/>
          <w:sz w:val="24"/>
          <w:szCs w:val="28"/>
        </w:rPr>
        <w:t>Перестановки набора, методы поиска всех перестановок</w:t>
      </w:r>
    </w:p>
    <w:p w:rsidR="00AC3223" w:rsidRPr="00A81A91" w:rsidRDefault="00AC3223" w:rsidP="000536FC">
      <w:pPr>
        <w:numPr>
          <w:ilvl w:val="0"/>
          <w:numId w:val="3"/>
        </w:numPr>
        <w:ind w:left="567" w:right="0" w:hanging="425"/>
        <w:jc w:val="both"/>
        <w:rPr>
          <w:rFonts w:ascii="Times New Roman" w:hAnsi="Times New Roman"/>
          <w:bCs/>
          <w:sz w:val="24"/>
          <w:szCs w:val="28"/>
        </w:rPr>
      </w:pPr>
      <w:r w:rsidRPr="00A81A91">
        <w:rPr>
          <w:rFonts w:ascii="Times New Roman" w:hAnsi="Times New Roman"/>
          <w:bCs/>
          <w:sz w:val="24"/>
          <w:szCs w:val="28"/>
        </w:rPr>
        <w:t>Задача поиска, методы поиска в массиве и подстроки в строке</w:t>
      </w:r>
    </w:p>
    <w:p w:rsidR="00AC3223" w:rsidRPr="00A81A91" w:rsidRDefault="00AC3223" w:rsidP="000536FC">
      <w:pPr>
        <w:numPr>
          <w:ilvl w:val="0"/>
          <w:numId w:val="3"/>
        </w:numPr>
        <w:ind w:left="567" w:right="0" w:hanging="425"/>
        <w:jc w:val="both"/>
        <w:rPr>
          <w:rFonts w:ascii="Times New Roman" w:hAnsi="Times New Roman"/>
          <w:bCs/>
          <w:sz w:val="24"/>
          <w:szCs w:val="28"/>
        </w:rPr>
      </w:pPr>
      <w:r w:rsidRPr="00A81A91">
        <w:rPr>
          <w:rFonts w:ascii="Times New Roman" w:hAnsi="Times New Roman"/>
          <w:bCs/>
          <w:sz w:val="24"/>
          <w:szCs w:val="28"/>
        </w:rPr>
        <w:t>Задача сортировки массивов,  простые и улучшенные методы сортировки</w:t>
      </w:r>
    </w:p>
    <w:p w:rsidR="00AC3223" w:rsidRPr="00A81A91" w:rsidRDefault="00AC3223" w:rsidP="000536FC">
      <w:pPr>
        <w:numPr>
          <w:ilvl w:val="0"/>
          <w:numId w:val="3"/>
        </w:numPr>
        <w:ind w:left="567" w:right="0" w:hanging="425"/>
        <w:jc w:val="both"/>
        <w:rPr>
          <w:rFonts w:ascii="Times New Roman" w:hAnsi="Times New Roman"/>
          <w:bCs/>
          <w:sz w:val="24"/>
          <w:szCs w:val="28"/>
        </w:rPr>
      </w:pPr>
      <w:r w:rsidRPr="00A81A91">
        <w:rPr>
          <w:rFonts w:ascii="Times New Roman" w:hAnsi="Times New Roman"/>
          <w:bCs/>
          <w:sz w:val="24"/>
          <w:szCs w:val="28"/>
        </w:rPr>
        <w:t>Управление памяти в Си</w:t>
      </w:r>
    </w:p>
    <w:p w:rsidR="00AC3223" w:rsidRPr="00A81A91" w:rsidRDefault="00AC3223" w:rsidP="000536FC">
      <w:pPr>
        <w:numPr>
          <w:ilvl w:val="0"/>
          <w:numId w:val="3"/>
        </w:numPr>
        <w:ind w:left="567" w:right="0" w:hanging="425"/>
        <w:jc w:val="both"/>
        <w:rPr>
          <w:rFonts w:ascii="Times New Roman" w:hAnsi="Times New Roman"/>
          <w:bCs/>
          <w:sz w:val="24"/>
          <w:szCs w:val="28"/>
        </w:rPr>
      </w:pPr>
      <w:r w:rsidRPr="00A81A91">
        <w:rPr>
          <w:rFonts w:ascii="Times New Roman" w:hAnsi="Times New Roman"/>
          <w:bCs/>
          <w:sz w:val="24"/>
          <w:szCs w:val="28"/>
        </w:rPr>
        <w:t>Классические модели динамической памяти: список, стэк, очередь; операции, спос</w:t>
      </w:r>
      <w:r w:rsidRPr="00A81A91">
        <w:rPr>
          <w:rFonts w:ascii="Times New Roman" w:hAnsi="Times New Roman"/>
          <w:bCs/>
          <w:sz w:val="24"/>
          <w:szCs w:val="28"/>
        </w:rPr>
        <w:t>о</w:t>
      </w:r>
      <w:r w:rsidRPr="00A81A91">
        <w:rPr>
          <w:rFonts w:ascii="Times New Roman" w:hAnsi="Times New Roman"/>
          <w:bCs/>
          <w:sz w:val="24"/>
          <w:szCs w:val="28"/>
        </w:rPr>
        <w:t>бы реализации, задачи</w:t>
      </w:r>
    </w:p>
    <w:p w:rsidR="00AC3223" w:rsidRPr="00A81A91" w:rsidRDefault="00AC3223" w:rsidP="000536FC">
      <w:pPr>
        <w:numPr>
          <w:ilvl w:val="0"/>
          <w:numId w:val="3"/>
        </w:numPr>
        <w:ind w:left="567" w:right="0" w:hanging="425"/>
        <w:jc w:val="both"/>
        <w:rPr>
          <w:rFonts w:ascii="Times New Roman" w:hAnsi="Times New Roman"/>
          <w:bCs/>
          <w:sz w:val="24"/>
          <w:szCs w:val="28"/>
        </w:rPr>
      </w:pPr>
      <w:r w:rsidRPr="00A81A91">
        <w:rPr>
          <w:rFonts w:ascii="Times New Roman" w:hAnsi="Times New Roman"/>
          <w:bCs/>
          <w:sz w:val="24"/>
          <w:szCs w:val="28"/>
        </w:rPr>
        <w:t>Бинарные файлы, cортировка файлов</w:t>
      </w:r>
    </w:p>
    <w:p w:rsidR="00AC3223" w:rsidRPr="00A81A91" w:rsidRDefault="00AC3223" w:rsidP="00AC3223">
      <w:pPr>
        <w:ind w:left="709" w:right="0" w:firstLine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 семестр</w:t>
      </w:r>
    </w:p>
    <w:p w:rsidR="00AC3223" w:rsidRPr="00A81A91" w:rsidRDefault="00AC3223" w:rsidP="000536FC">
      <w:pPr>
        <w:numPr>
          <w:ilvl w:val="0"/>
          <w:numId w:val="3"/>
        </w:numPr>
        <w:ind w:left="567" w:right="0" w:hanging="425"/>
        <w:jc w:val="both"/>
        <w:rPr>
          <w:rFonts w:ascii="Times New Roman" w:hAnsi="Times New Roman"/>
          <w:bCs/>
          <w:sz w:val="24"/>
          <w:szCs w:val="28"/>
        </w:rPr>
      </w:pPr>
      <w:r w:rsidRPr="00A81A91">
        <w:rPr>
          <w:rFonts w:ascii="Times New Roman" w:hAnsi="Times New Roman"/>
          <w:bCs/>
          <w:sz w:val="24"/>
          <w:szCs w:val="28"/>
        </w:rPr>
        <w:t>Динамическое программирование</w:t>
      </w:r>
    </w:p>
    <w:p w:rsidR="00AC3223" w:rsidRPr="00A81A91" w:rsidRDefault="00AC3223" w:rsidP="000536FC">
      <w:pPr>
        <w:numPr>
          <w:ilvl w:val="0"/>
          <w:numId w:val="3"/>
        </w:numPr>
        <w:ind w:left="567" w:right="0" w:hanging="425"/>
        <w:jc w:val="both"/>
        <w:rPr>
          <w:rFonts w:ascii="Times New Roman" w:hAnsi="Times New Roman"/>
          <w:bCs/>
          <w:sz w:val="24"/>
          <w:szCs w:val="28"/>
        </w:rPr>
      </w:pPr>
      <w:r w:rsidRPr="00A81A91">
        <w:rPr>
          <w:rFonts w:ascii="Times New Roman" w:hAnsi="Times New Roman"/>
          <w:bCs/>
          <w:sz w:val="24"/>
          <w:szCs w:val="28"/>
        </w:rPr>
        <w:t>Абстрактные структуры данных: графы, деревья, способы реализации</w:t>
      </w:r>
    </w:p>
    <w:p w:rsidR="00AC3223" w:rsidRPr="00A81A91" w:rsidRDefault="00AC3223" w:rsidP="000536FC">
      <w:pPr>
        <w:numPr>
          <w:ilvl w:val="0"/>
          <w:numId w:val="3"/>
        </w:numPr>
        <w:ind w:left="567" w:right="0" w:hanging="425"/>
        <w:jc w:val="both"/>
        <w:rPr>
          <w:rFonts w:ascii="Times New Roman" w:hAnsi="Times New Roman"/>
          <w:bCs/>
          <w:sz w:val="24"/>
          <w:szCs w:val="28"/>
        </w:rPr>
      </w:pPr>
      <w:r w:rsidRPr="00A81A91">
        <w:rPr>
          <w:rFonts w:ascii="Times New Roman" w:hAnsi="Times New Roman"/>
          <w:bCs/>
          <w:sz w:val="24"/>
          <w:szCs w:val="28"/>
        </w:rPr>
        <w:t>Алгоритмы перебора на абстрактных динамических структурах: обходы, минимал</w:t>
      </w:r>
      <w:r w:rsidRPr="00A81A91">
        <w:rPr>
          <w:rFonts w:ascii="Times New Roman" w:hAnsi="Times New Roman"/>
          <w:bCs/>
          <w:sz w:val="24"/>
          <w:szCs w:val="28"/>
        </w:rPr>
        <w:t>ь</w:t>
      </w:r>
      <w:r w:rsidRPr="00A81A91">
        <w:rPr>
          <w:rFonts w:ascii="Times New Roman" w:hAnsi="Times New Roman"/>
          <w:bCs/>
          <w:sz w:val="24"/>
          <w:szCs w:val="28"/>
        </w:rPr>
        <w:t>ные пути, остовные деревья, реализация</w:t>
      </w:r>
    </w:p>
    <w:p w:rsidR="00AC3223" w:rsidRPr="00A81A91" w:rsidRDefault="00AC3223" w:rsidP="000536FC">
      <w:pPr>
        <w:numPr>
          <w:ilvl w:val="0"/>
          <w:numId w:val="3"/>
        </w:numPr>
        <w:ind w:left="567" w:right="0" w:hanging="425"/>
        <w:jc w:val="both"/>
        <w:rPr>
          <w:rFonts w:ascii="Times New Roman" w:hAnsi="Times New Roman"/>
          <w:bCs/>
          <w:sz w:val="24"/>
          <w:szCs w:val="28"/>
        </w:rPr>
      </w:pPr>
      <w:r w:rsidRPr="00A81A91">
        <w:rPr>
          <w:rFonts w:ascii="Times New Roman" w:hAnsi="Times New Roman"/>
          <w:bCs/>
          <w:sz w:val="24"/>
          <w:szCs w:val="28"/>
        </w:rPr>
        <w:t xml:space="preserve">Элементы теорий вероятностей, информации и кодирования, реализация проекта </w:t>
      </w:r>
    </w:p>
    <w:p w:rsidR="00AC3223" w:rsidRPr="00A81A91" w:rsidRDefault="00AC3223" w:rsidP="000536FC">
      <w:pPr>
        <w:numPr>
          <w:ilvl w:val="0"/>
          <w:numId w:val="3"/>
        </w:numPr>
        <w:ind w:left="567" w:right="0" w:hanging="425"/>
        <w:jc w:val="both"/>
        <w:rPr>
          <w:rFonts w:ascii="Times New Roman" w:hAnsi="Times New Roman"/>
          <w:bCs/>
          <w:sz w:val="24"/>
          <w:szCs w:val="28"/>
        </w:rPr>
      </w:pPr>
      <w:r w:rsidRPr="00A81A91">
        <w:rPr>
          <w:rFonts w:ascii="Times New Roman" w:hAnsi="Times New Roman"/>
          <w:bCs/>
          <w:sz w:val="24"/>
          <w:szCs w:val="28"/>
        </w:rPr>
        <w:t>В-деревья, красно-черные деревья, реализация проекта</w:t>
      </w:r>
    </w:p>
    <w:p w:rsidR="00AC3223" w:rsidRPr="00A81A91" w:rsidRDefault="00AC3223" w:rsidP="000536FC">
      <w:pPr>
        <w:numPr>
          <w:ilvl w:val="0"/>
          <w:numId w:val="3"/>
        </w:numPr>
        <w:ind w:left="567" w:right="0" w:hanging="425"/>
        <w:jc w:val="both"/>
        <w:rPr>
          <w:rFonts w:ascii="Times New Roman" w:hAnsi="Times New Roman"/>
          <w:bCs/>
          <w:sz w:val="24"/>
          <w:szCs w:val="28"/>
        </w:rPr>
      </w:pPr>
      <w:r w:rsidRPr="00A81A91">
        <w:rPr>
          <w:rFonts w:ascii="Times New Roman" w:hAnsi="Times New Roman"/>
          <w:bCs/>
          <w:sz w:val="24"/>
          <w:szCs w:val="28"/>
        </w:rPr>
        <w:t>Раскраски графа, гамильтоновы и Эйлеровы циклы, алгоритмы и реализация.</w:t>
      </w:r>
    </w:p>
    <w:p w:rsidR="00AC3223" w:rsidRPr="00A81A91" w:rsidRDefault="00AC3223" w:rsidP="000536FC">
      <w:pPr>
        <w:numPr>
          <w:ilvl w:val="0"/>
          <w:numId w:val="3"/>
        </w:numPr>
        <w:ind w:left="567" w:right="0" w:hanging="425"/>
        <w:jc w:val="both"/>
        <w:rPr>
          <w:rFonts w:ascii="Times New Roman" w:hAnsi="Times New Roman"/>
          <w:bCs/>
          <w:sz w:val="24"/>
          <w:szCs w:val="28"/>
        </w:rPr>
      </w:pPr>
      <w:r w:rsidRPr="00A81A91">
        <w:rPr>
          <w:rFonts w:ascii="Times New Roman" w:hAnsi="Times New Roman"/>
          <w:bCs/>
          <w:sz w:val="24"/>
          <w:szCs w:val="28"/>
        </w:rPr>
        <w:lastRenderedPageBreak/>
        <w:t>Потоки в сетях, алгоритмы поиска максимального потока, реализация</w:t>
      </w:r>
    </w:p>
    <w:p w:rsidR="00AC3223" w:rsidRDefault="00AC3223" w:rsidP="000536FC">
      <w:pPr>
        <w:numPr>
          <w:ilvl w:val="0"/>
          <w:numId w:val="3"/>
        </w:numPr>
        <w:ind w:left="567" w:right="0" w:hanging="425"/>
        <w:jc w:val="both"/>
        <w:rPr>
          <w:rFonts w:ascii="Times New Roman" w:hAnsi="Times New Roman"/>
          <w:bCs/>
          <w:sz w:val="24"/>
          <w:szCs w:val="28"/>
        </w:rPr>
      </w:pPr>
      <w:r w:rsidRPr="00A81A91">
        <w:rPr>
          <w:rFonts w:ascii="Times New Roman" w:hAnsi="Times New Roman"/>
          <w:bCs/>
          <w:sz w:val="24"/>
          <w:szCs w:val="28"/>
        </w:rPr>
        <w:t>Элементы теории языков</w:t>
      </w:r>
    </w:p>
    <w:p w:rsidR="000F56BE" w:rsidRPr="00A81A91" w:rsidRDefault="000F56BE" w:rsidP="000F56BE">
      <w:pPr>
        <w:ind w:left="567" w:right="0" w:firstLine="0"/>
        <w:jc w:val="both"/>
        <w:rPr>
          <w:rFonts w:ascii="Times New Roman" w:hAnsi="Times New Roman"/>
          <w:bCs/>
          <w:sz w:val="24"/>
          <w:szCs w:val="28"/>
        </w:rPr>
      </w:pPr>
    </w:p>
    <w:p w:rsidR="00AC3223" w:rsidRPr="00B33F8B" w:rsidRDefault="00AC3223" w:rsidP="000536FC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AC3223" w:rsidRPr="000F56BE" w:rsidRDefault="00AC3223" w:rsidP="00AC3223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AC3223" w:rsidRPr="00D94DE9" w:rsidRDefault="00AC3223" w:rsidP="00AC3223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0F56BE">
        <w:rPr>
          <w:rFonts w:ascii="Times New Roman" w:hAnsi="Times New Roman"/>
          <w:sz w:val="28"/>
          <w:szCs w:val="28"/>
        </w:rPr>
        <w:t>Дифференцированный зачет и экзамен проводятся в аудитории, ст</w:t>
      </w:r>
      <w:r w:rsidRPr="000F56BE">
        <w:rPr>
          <w:rFonts w:ascii="Times New Roman" w:hAnsi="Times New Roman"/>
          <w:sz w:val="28"/>
          <w:szCs w:val="28"/>
        </w:rPr>
        <w:t>у</w:t>
      </w:r>
      <w:r w:rsidRPr="000F56BE">
        <w:rPr>
          <w:rFonts w:ascii="Times New Roman" w:hAnsi="Times New Roman"/>
          <w:sz w:val="28"/>
          <w:szCs w:val="28"/>
        </w:rPr>
        <w:t>дентам разрешено пользоваться бумагой для записей и авторучкой. Справо</w:t>
      </w:r>
      <w:r w:rsidRPr="000F56BE">
        <w:rPr>
          <w:rFonts w:ascii="Times New Roman" w:hAnsi="Times New Roman"/>
          <w:sz w:val="28"/>
          <w:szCs w:val="28"/>
        </w:rPr>
        <w:t>ч</w:t>
      </w:r>
      <w:r w:rsidRPr="000F56BE">
        <w:rPr>
          <w:rFonts w:ascii="Times New Roman" w:hAnsi="Times New Roman"/>
          <w:sz w:val="28"/>
          <w:szCs w:val="28"/>
        </w:rPr>
        <w:t>ной, учебной и другой литературой пользоваться не разрешается. Использ</w:t>
      </w:r>
      <w:r w:rsidRPr="000F56BE">
        <w:rPr>
          <w:rFonts w:ascii="Times New Roman" w:hAnsi="Times New Roman"/>
          <w:sz w:val="28"/>
          <w:szCs w:val="28"/>
        </w:rPr>
        <w:t>о</w:t>
      </w:r>
      <w:r w:rsidRPr="000F56BE">
        <w:rPr>
          <w:rFonts w:ascii="Times New Roman" w:hAnsi="Times New Roman"/>
          <w:sz w:val="28"/>
          <w:szCs w:val="28"/>
        </w:rPr>
        <w:t>вание электронных устройств (телефоны, любые виды компьютеров, т.д.) з</w:t>
      </w:r>
      <w:r w:rsidRPr="000F56BE">
        <w:rPr>
          <w:rFonts w:ascii="Times New Roman" w:hAnsi="Times New Roman"/>
          <w:sz w:val="28"/>
          <w:szCs w:val="28"/>
        </w:rPr>
        <w:t>а</w:t>
      </w:r>
      <w:r w:rsidRPr="000F56BE">
        <w:rPr>
          <w:rFonts w:ascii="Times New Roman" w:hAnsi="Times New Roman"/>
          <w:sz w:val="28"/>
          <w:szCs w:val="28"/>
        </w:rPr>
        <w:t>прещено.</w:t>
      </w:r>
      <w:r w:rsidR="00D94DE9" w:rsidRPr="000F56BE">
        <w:rPr>
          <w:rFonts w:ascii="Times New Roman" w:hAnsi="Times New Roman"/>
          <w:sz w:val="28"/>
          <w:szCs w:val="28"/>
        </w:rPr>
        <w:t xml:space="preserve"> </w:t>
      </w:r>
      <w:r w:rsidR="000F56BE" w:rsidRPr="000F56BE">
        <w:rPr>
          <w:rFonts w:ascii="Times New Roman" w:hAnsi="Times New Roman"/>
          <w:sz w:val="28"/>
          <w:szCs w:val="28"/>
        </w:rPr>
        <w:t>Необходимым условием для прохождения промежуточной аттест</w:t>
      </w:r>
      <w:r w:rsidR="000F56BE" w:rsidRPr="000F56BE">
        <w:rPr>
          <w:rFonts w:ascii="Times New Roman" w:hAnsi="Times New Roman"/>
          <w:sz w:val="28"/>
          <w:szCs w:val="28"/>
        </w:rPr>
        <w:t>а</w:t>
      </w:r>
      <w:r w:rsidR="000F56BE" w:rsidRPr="000F56BE">
        <w:rPr>
          <w:rFonts w:ascii="Times New Roman" w:hAnsi="Times New Roman"/>
          <w:sz w:val="28"/>
          <w:szCs w:val="28"/>
        </w:rPr>
        <w:t xml:space="preserve">ции является </w:t>
      </w:r>
      <w:r w:rsidR="000F56BE">
        <w:rPr>
          <w:rFonts w:ascii="Times New Roman" w:hAnsi="Times New Roman"/>
          <w:sz w:val="28"/>
          <w:szCs w:val="28"/>
        </w:rPr>
        <w:t>положительная оценка</w:t>
      </w:r>
      <w:r w:rsidR="000F56BE" w:rsidRPr="000F56BE">
        <w:rPr>
          <w:rFonts w:ascii="Times New Roman" w:hAnsi="Times New Roman"/>
          <w:sz w:val="28"/>
          <w:szCs w:val="28"/>
        </w:rPr>
        <w:t xml:space="preserve"> по результатам всех выполненных и сданных в течение семестра заданий</w:t>
      </w:r>
      <w:r w:rsidR="000F56BE">
        <w:rPr>
          <w:rFonts w:ascii="Times New Roman" w:hAnsi="Times New Roman"/>
          <w:sz w:val="28"/>
          <w:szCs w:val="28"/>
        </w:rPr>
        <w:t xml:space="preserve">, входящих в рамки </w:t>
      </w:r>
      <w:r w:rsidR="000F56BE" w:rsidRPr="000F56BE">
        <w:rPr>
          <w:rFonts w:ascii="Times New Roman" w:hAnsi="Times New Roman"/>
          <w:sz w:val="28"/>
          <w:szCs w:val="28"/>
        </w:rPr>
        <w:t>портфолио.</w:t>
      </w:r>
    </w:p>
    <w:p w:rsidR="00AC3223" w:rsidRDefault="00AC3223" w:rsidP="00AC3223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AC3223" w:rsidRDefault="00AC3223" w:rsidP="00AC3223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AC3223" w:rsidRPr="004C1AC4" w:rsidRDefault="00AC3223" w:rsidP="000536FC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 xml:space="preserve">промежуточной аттестации по </w:t>
      </w:r>
      <w:r w:rsidR="00720EB5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AC3223" w:rsidRDefault="00AC3223" w:rsidP="00AC3223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AC3223" w:rsidRDefault="00AC3223" w:rsidP="00AC3223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ния промежуточной аттестации по </w:t>
      </w:r>
      <w:r w:rsidR="00720EB5">
        <w:rPr>
          <w:rFonts w:ascii="Times New Roman" w:hAnsi="Times New Roman"/>
          <w:color w:val="000000"/>
          <w:sz w:val="28"/>
          <w:szCs w:val="28"/>
        </w:rPr>
        <w:t>дисциплине</w:t>
      </w:r>
      <w:r>
        <w:rPr>
          <w:rFonts w:ascii="Times New Roman" w:hAnsi="Times New Roman"/>
          <w:color w:val="000000"/>
          <w:sz w:val="28"/>
          <w:szCs w:val="28"/>
        </w:rPr>
        <w:t xml:space="preserve">, представлен в таблице П1.3. </w:t>
      </w:r>
    </w:p>
    <w:p w:rsidR="00AC3223" w:rsidRDefault="00AC3223" w:rsidP="00AC3223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</w:p>
    <w:p w:rsidR="00AC3223" w:rsidRDefault="00AC3223" w:rsidP="00AC3223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AC3223" w:rsidRPr="00036BA3" w:rsidTr="008B0720">
        <w:tc>
          <w:tcPr>
            <w:tcW w:w="675" w:type="dxa"/>
            <w:vAlign w:val="center"/>
            <w:hideMark/>
          </w:tcPr>
          <w:p w:rsidR="00AC3223" w:rsidRPr="00036BA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889" w:type="dxa"/>
            <w:vAlign w:val="center"/>
            <w:hideMark/>
          </w:tcPr>
          <w:p w:rsidR="00AC3223" w:rsidRPr="00036BA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AC3223" w:rsidRPr="00036BA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AC3223" w:rsidRPr="00036BA3" w:rsidRDefault="00AC3223" w:rsidP="008B0720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AC3223" w:rsidRPr="00036BA3" w:rsidTr="008B0720">
        <w:tc>
          <w:tcPr>
            <w:tcW w:w="9460" w:type="dxa"/>
            <w:gridSpan w:val="4"/>
            <w:hideMark/>
          </w:tcPr>
          <w:p w:rsidR="00AC3223" w:rsidRPr="00036BA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1 -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</w:tr>
      <w:tr w:rsidR="00AC3223" w:rsidRPr="00036BA3" w:rsidTr="008B0720">
        <w:tc>
          <w:tcPr>
            <w:tcW w:w="675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Разноуровневые задачи и зад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ния </w:t>
            </w:r>
          </w:p>
        </w:tc>
        <w:tc>
          <w:tcPr>
            <w:tcW w:w="4348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Различают задачи и задания: </w:t>
            </w:r>
          </w:p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а) репродуктивного уровня, позволя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ю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щие оценивать и диагностировать  зн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з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дела дисциплины; </w:t>
            </w:r>
          </w:p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б) реконструктивного уровня, позвол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я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ющие оценивать и диагностировать умения синтезировать, анализировать, обобщать фактический и теоретический материал с формулированием конкре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т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ных выводов, установлением причи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но-следственных связей; </w:t>
            </w:r>
          </w:p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в) творческого уровня, позволяющие оценивать и диагностировать умения, интегрировать знания различных обл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стей, аргументировать собственную точку зрения. </w:t>
            </w:r>
          </w:p>
        </w:tc>
        <w:tc>
          <w:tcPr>
            <w:tcW w:w="2548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Комплект разноуро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невых задач и зад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ний  </w:t>
            </w:r>
          </w:p>
        </w:tc>
      </w:tr>
      <w:tr w:rsidR="00AC3223" w:rsidRPr="00036BA3" w:rsidTr="008B0720">
        <w:tc>
          <w:tcPr>
            <w:tcW w:w="9460" w:type="dxa"/>
            <w:gridSpan w:val="4"/>
          </w:tcPr>
          <w:p w:rsidR="00AC3223" w:rsidRPr="00036BA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2 –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</w:p>
        </w:tc>
      </w:tr>
      <w:tr w:rsidR="00AC3223" w:rsidRPr="00036BA3" w:rsidTr="008B0720">
        <w:tc>
          <w:tcPr>
            <w:tcW w:w="675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</w:p>
        </w:tc>
        <w:tc>
          <w:tcPr>
            <w:tcW w:w="4348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Средство контроля, организованное как специальная беседа преподавателя с 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обучающимся на темы, связанные с изучаемой дисциплиной, и рассчита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Вопросы по т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плины  </w:t>
            </w:r>
          </w:p>
        </w:tc>
      </w:tr>
      <w:tr w:rsidR="00AC3223" w:rsidRPr="00036BA3" w:rsidTr="008B0720">
        <w:tc>
          <w:tcPr>
            <w:tcW w:w="9460" w:type="dxa"/>
            <w:gridSpan w:val="4"/>
          </w:tcPr>
          <w:p w:rsidR="00AC3223" w:rsidRPr="00036BA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Этап 3 -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</w:tr>
      <w:tr w:rsidR="00AC3223" w:rsidRPr="00036BA3" w:rsidTr="008B0720">
        <w:tc>
          <w:tcPr>
            <w:tcW w:w="675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9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Разноуровневые задачи и зад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ния </w:t>
            </w:r>
          </w:p>
        </w:tc>
        <w:tc>
          <w:tcPr>
            <w:tcW w:w="4348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Различают задачи и задания: </w:t>
            </w:r>
          </w:p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а) репродуктивного уровня, позволя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ю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щие оценивать и диагностировать  зн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з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дела дисциплины; </w:t>
            </w:r>
          </w:p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б) реконструктивного уровня, позвол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я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ющие оценивать и диагностировать умения синтезировать, анализировать, обобщать фактический и теоретический материал с формулированием конкре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т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ных выводов, установлением причи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но-следственных связей; </w:t>
            </w:r>
          </w:p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в) творческого уровня, позволяющие оценивать и диагностировать умения, интегрировать знания различных обл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стей, аргументировать собственную точку зрения. </w:t>
            </w:r>
          </w:p>
        </w:tc>
        <w:tc>
          <w:tcPr>
            <w:tcW w:w="2548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Комплект разноуро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невых задач и зад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ний  </w:t>
            </w:r>
          </w:p>
        </w:tc>
      </w:tr>
      <w:tr w:rsidR="00AC3223" w:rsidRPr="00036BA3" w:rsidTr="008B0720">
        <w:tc>
          <w:tcPr>
            <w:tcW w:w="9460" w:type="dxa"/>
            <w:gridSpan w:val="4"/>
          </w:tcPr>
          <w:p w:rsidR="00AC3223" w:rsidRPr="00036BA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Этап 4 - экзамен</w:t>
            </w:r>
          </w:p>
        </w:tc>
      </w:tr>
      <w:tr w:rsidR="00AC3223" w:rsidRPr="00036BA3" w:rsidTr="008B0720">
        <w:tc>
          <w:tcPr>
            <w:tcW w:w="675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9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вопросов</w:t>
            </w:r>
          </w:p>
        </w:tc>
        <w:tc>
          <w:tcPr>
            <w:tcW w:w="2548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Список теоретических вопросов </w:t>
            </w:r>
          </w:p>
        </w:tc>
      </w:tr>
    </w:tbl>
    <w:p w:rsidR="00AC3223" w:rsidRDefault="00AC3223" w:rsidP="00AC3223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AC3223" w:rsidRPr="00625EA8" w:rsidRDefault="00AC3223" w:rsidP="000536FC">
      <w:pPr>
        <w:pStyle w:val="af2"/>
        <w:numPr>
          <w:ilvl w:val="1"/>
          <w:numId w:val="2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  <w:t xml:space="preserve">аттестации в первом семестре </w:t>
      </w:r>
    </w:p>
    <w:p w:rsidR="00AC3223" w:rsidRDefault="00AC3223" w:rsidP="00AC3223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0F56BE" w:rsidRPr="00E5702C" w:rsidRDefault="000F56BE" w:rsidP="000F56BE">
      <w:pPr>
        <w:spacing w:after="200" w:line="276" w:lineRule="auto"/>
        <w:ind w:left="0" w:right="0" w:firstLine="0"/>
        <w:jc w:val="both"/>
        <w:rPr>
          <w:rFonts w:ascii="Times New Roman" w:hAnsi="Times New Roman"/>
          <w:lang w:eastAsia="ru-RU"/>
        </w:rPr>
      </w:pP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>В соответствии с учебным планом устанавливаются следующие формы контроля: тек</w:t>
      </w: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>у</w:t>
      </w: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щий контроль студентов в течение 2 семестра в форме портфолио (прием задач, </w:t>
      </w:r>
      <w:r w:rsidRPr="000F56BE">
        <w:rPr>
          <w:rFonts w:ascii="Times New Roman" w:hAnsi="Times New Roman"/>
          <w:bCs/>
          <w:color w:val="000000"/>
          <w:sz w:val="24"/>
          <w:szCs w:val="24"/>
        </w:rPr>
        <w:t>тестир</w:t>
      </w:r>
      <w:r w:rsidRPr="000F56BE"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0F56BE">
        <w:rPr>
          <w:rFonts w:ascii="Times New Roman" w:hAnsi="Times New Roman"/>
          <w:bCs/>
          <w:color w:val="000000"/>
          <w:sz w:val="24"/>
          <w:szCs w:val="24"/>
        </w:rPr>
        <w:t xml:space="preserve">вание в системе NSUts; </w:t>
      </w: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контрольная работа, выполнение проекта) и промежуточная атт</w:t>
      </w: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>е</w:t>
      </w: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>стация во 2 семестре в виде экзамена</w:t>
      </w:r>
      <w:r>
        <w:rPr>
          <w:rFonts w:ascii="Times New Roman" w:hAnsi="Times New Roman"/>
          <w:lang w:eastAsia="ru-RU"/>
        </w:rPr>
        <w:t xml:space="preserve"> </w:t>
      </w:r>
    </w:p>
    <w:p w:rsidR="00AC3223" w:rsidRDefault="00AC3223" w:rsidP="00AC3223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Правила оформления  лабораторных работ: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лабораторные работы выполняются на языке Си;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программа должна сопровождаться кратким описанием в виде комментария в заг</w:t>
      </w:r>
      <w:r w:rsidRPr="004777BB">
        <w:rPr>
          <w:rFonts w:ascii="Times New Roman" w:hAnsi="Times New Roman"/>
          <w:sz w:val="24"/>
          <w:szCs w:val="24"/>
          <w:lang w:eastAsia="ru-RU"/>
        </w:rPr>
        <w:t>о</w:t>
      </w:r>
      <w:r w:rsidRPr="004777BB">
        <w:rPr>
          <w:rFonts w:ascii="Times New Roman" w:hAnsi="Times New Roman"/>
          <w:sz w:val="24"/>
          <w:szCs w:val="24"/>
          <w:lang w:eastAsia="ru-RU"/>
        </w:rPr>
        <w:t>ловке программы, если она несложная, или отдельного текста, описывающего, что делает эта программа, какой алгоритм использует и как вызывается, с какими параметрами.  Каждая функция должна предваряться комментарием с информацией о назначении фун</w:t>
      </w:r>
      <w:r w:rsidRPr="004777BB">
        <w:rPr>
          <w:rFonts w:ascii="Times New Roman" w:hAnsi="Times New Roman"/>
          <w:sz w:val="24"/>
          <w:szCs w:val="24"/>
          <w:lang w:eastAsia="ru-RU"/>
        </w:rPr>
        <w:t>к</w:t>
      </w:r>
      <w:r w:rsidRPr="004777BB">
        <w:rPr>
          <w:rFonts w:ascii="Times New Roman" w:hAnsi="Times New Roman"/>
          <w:sz w:val="24"/>
          <w:szCs w:val="24"/>
          <w:lang w:eastAsia="ru-RU"/>
        </w:rPr>
        <w:t>ции,  типах параметров и возвращаемого значения и с кратким описанием  алгоритма, е</w:t>
      </w:r>
      <w:r w:rsidRPr="004777BB">
        <w:rPr>
          <w:rFonts w:ascii="Times New Roman" w:hAnsi="Times New Roman"/>
          <w:sz w:val="24"/>
          <w:szCs w:val="24"/>
          <w:lang w:eastAsia="ru-RU"/>
        </w:rPr>
        <w:t>с</w:t>
      </w:r>
      <w:r w:rsidRPr="004777BB">
        <w:rPr>
          <w:rFonts w:ascii="Times New Roman" w:hAnsi="Times New Roman"/>
          <w:sz w:val="24"/>
          <w:szCs w:val="24"/>
          <w:lang w:eastAsia="ru-RU"/>
        </w:rPr>
        <w:t xml:space="preserve">ли он нетривиален. 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результатом выполнения лабораторной работа является набор файлов на языке Си, если программа сдается устно;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lastRenderedPageBreak/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результатом выполнения лабораторной работа является один файл на языке Си, е</w:t>
      </w:r>
      <w:r w:rsidRPr="004777BB">
        <w:rPr>
          <w:rFonts w:ascii="Times New Roman" w:hAnsi="Times New Roman"/>
          <w:sz w:val="24"/>
          <w:szCs w:val="24"/>
          <w:lang w:eastAsia="ru-RU"/>
        </w:rPr>
        <w:t>с</w:t>
      </w:r>
      <w:r w:rsidRPr="004777BB">
        <w:rPr>
          <w:rFonts w:ascii="Times New Roman" w:hAnsi="Times New Roman"/>
          <w:sz w:val="24"/>
          <w:szCs w:val="24"/>
          <w:lang w:eastAsia="ru-RU"/>
        </w:rPr>
        <w:t xml:space="preserve">ли программа сдается в автоматизированной системе тестирования NSUts. 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исполняемая программа должна проходить все тесты, подготовленные преподав</w:t>
      </w:r>
      <w:r w:rsidRPr="004777BB">
        <w:rPr>
          <w:rFonts w:ascii="Times New Roman" w:hAnsi="Times New Roman"/>
          <w:sz w:val="24"/>
          <w:szCs w:val="24"/>
          <w:lang w:eastAsia="ru-RU"/>
        </w:rPr>
        <w:t>а</w:t>
      </w:r>
      <w:r w:rsidRPr="004777BB">
        <w:rPr>
          <w:rFonts w:ascii="Times New Roman" w:hAnsi="Times New Roman"/>
          <w:sz w:val="24"/>
          <w:szCs w:val="24"/>
          <w:lang w:eastAsia="ru-RU"/>
        </w:rPr>
        <w:t xml:space="preserve">телем к лабораторной работе, если программа сдается устно.  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 xml:space="preserve">исполняемая программа должна проходить все тесты, загруженные в системе NSUts к лабораторной работе, если программа сдается в этой системе.   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Требования к представлению и оформлению файлов для системы тестирования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Для всех задач: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Имя входного файла: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input.txt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Имя выходного файла: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output.txt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Ограничение по времени: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1 секунда на тест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Ограничение по памяти: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64 Мб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Время сдачи     на 11 баллов: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в первый день выдачи задания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на 10 баллов: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в первую неделю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 xml:space="preserve">на 8 баллов: 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во вторую неделю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 xml:space="preserve">на 5 баллов: 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 xml:space="preserve">в  третью неделю 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на 3 балла: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 xml:space="preserve">на 1  балл: 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с начала четвертой недели до конца месяца со дня выдачи задания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до конца семестра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Критерии оценивания ответа студента: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 xml:space="preserve">знание и понимание основных понятий изучаемой темы 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умение формулировать задачу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умение формализовать задачу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 xml:space="preserve">умение привести примеры из изучаемой темы 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умение корректно излагать смысл проблемы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 xml:space="preserve">базовые навыки рассуждений о понятиях изучаемой темы 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 xml:space="preserve">понимание и обоснование теоретических результатов изучаемой темы  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умение применять теоретические результаты в различных ситуациях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умение эффективно тестировать программы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 xml:space="preserve">Оценка промежуточной аттестации для дифзачета выставляется по результатам заданий, входящих в портфолио: 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по результату устного опроса студента в очной форме;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на основании выполнения заданий по лабораторным работам;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 xml:space="preserve">по результату потоковой контрольной. 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 xml:space="preserve">Оценка промежуточной аттестации для экзамена выставляется по результатам заданий, входящих в портфолио: 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по результату устного ответа на экзаменационный билет;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на основании выполнения заданий по лабораторным работам;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по результату защиты проекта.</w:t>
      </w:r>
    </w:p>
    <w:p w:rsidR="004777BB" w:rsidRPr="004777BB" w:rsidRDefault="004777BB" w:rsidP="004777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AC3223" w:rsidRPr="00A3742F" w:rsidRDefault="00AC3223" w:rsidP="00AC3223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A3742F">
        <w:rPr>
          <w:rFonts w:ascii="Times New Roman" w:hAnsi="Times New Roman"/>
          <w:sz w:val="24"/>
          <w:szCs w:val="24"/>
          <w:lang w:eastAsia="ru-RU"/>
        </w:rPr>
        <w:t>Оценка ответа обучающегося по дисциплине «Императивное программирование» являе</w:t>
      </w:r>
      <w:r w:rsidRPr="00A3742F">
        <w:rPr>
          <w:rFonts w:ascii="Times New Roman" w:hAnsi="Times New Roman"/>
          <w:sz w:val="24"/>
          <w:szCs w:val="24"/>
          <w:lang w:eastAsia="ru-RU"/>
        </w:rPr>
        <w:t>т</w:t>
      </w:r>
      <w:r w:rsidRPr="00A3742F">
        <w:rPr>
          <w:rFonts w:ascii="Times New Roman" w:hAnsi="Times New Roman"/>
          <w:sz w:val="24"/>
          <w:szCs w:val="24"/>
          <w:lang w:eastAsia="ru-RU"/>
        </w:rPr>
        <w:t xml:space="preserve">ся положительной («удовлетворительно» и выше) только в случае положительных оценок по всем вопросам и задачам. </w:t>
      </w:r>
    </w:p>
    <w:p w:rsidR="00AC3223" w:rsidRPr="00A3742F" w:rsidRDefault="00AC3223" w:rsidP="00AC3223">
      <w:pPr>
        <w:shd w:val="clear" w:color="auto" w:fill="FFFFFF"/>
        <w:ind w:left="0" w:right="0"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A3742F">
        <w:rPr>
          <w:rFonts w:ascii="Times New Roman" w:hAnsi="Times New Roman"/>
          <w:sz w:val="24"/>
          <w:szCs w:val="24"/>
          <w:lang w:eastAsia="ru-RU"/>
        </w:rPr>
        <w:t>По результатам освоения дисциплины «Императивное программирование» выста</w:t>
      </w:r>
      <w:r w:rsidRPr="00A3742F">
        <w:rPr>
          <w:rFonts w:ascii="Times New Roman" w:hAnsi="Times New Roman"/>
          <w:sz w:val="24"/>
          <w:szCs w:val="24"/>
          <w:lang w:eastAsia="ru-RU"/>
        </w:rPr>
        <w:t>в</w:t>
      </w:r>
      <w:r w:rsidRPr="00A3742F">
        <w:rPr>
          <w:rFonts w:ascii="Times New Roman" w:hAnsi="Times New Roman"/>
          <w:sz w:val="24"/>
          <w:szCs w:val="24"/>
          <w:lang w:eastAsia="ru-RU"/>
        </w:rPr>
        <w:t xml:space="preserve">ляется оценка </w:t>
      </w:r>
      <w:r w:rsidRPr="00A3742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«неудовлетворительно», «удовлетворительно», «хорошо», </w:t>
      </w:r>
      <w:r w:rsidRPr="00A3742F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«отлично». </w:t>
      </w:r>
      <w:r w:rsidRPr="00A3742F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Оценки «отлично», «хорошо», «удовлетворительно» означают успешное прохождение промежуточной аттестации.</w:t>
      </w:r>
    </w:p>
    <w:p w:rsidR="00AC3223" w:rsidRDefault="00AC3223" w:rsidP="00AC3223">
      <w:pPr>
        <w:spacing w:after="200" w:line="276" w:lineRule="auto"/>
        <w:ind w:left="0" w:right="0" w:firstLine="0"/>
        <w:jc w:val="both"/>
        <w:rPr>
          <w:rFonts w:ascii="Times New Roman" w:hAnsi="Times New Roman"/>
          <w:lang w:eastAsia="ru-RU"/>
        </w:rPr>
      </w:pPr>
      <w:r w:rsidRPr="00A3742F">
        <w:rPr>
          <w:rFonts w:ascii="Times New Roman" w:hAnsi="Times New Roman"/>
          <w:lang w:eastAsia="ru-RU"/>
        </w:rPr>
        <w:t>Задания и подробная инструкция по сдаче решений в систему выкладываются на странице курса</w:t>
      </w:r>
      <w:r w:rsidRPr="00E5702C">
        <w:rPr>
          <w:rFonts w:ascii="Times New Roman" w:hAnsi="Times New Roman"/>
          <w:lang w:eastAsia="ru-RU"/>
        </w:rPr>
        <w:t xml:space="preserve"> </w:t>
      </w:r>
    </w:p>
    <w:p w:rsidR="00AC3223" w:rsidRDefault="00AC3223" w:rsidP="00AC3223">
      <w:pPr>
        <w:rPr>
          <w:rFonts w:ascii="Times New Roman" w:hAnsi="Times New Roman"/>
          <w:color w:val="000000"/>
          <w:sz w:val="28"/>
          <w:szCs w:val="28"/>
        </w:rPr>
      </w:pPr>
    </w:p>
    <w:p w:rsidR="00AC3223" w:rsidRPr="00121FF3" w:rsidRDefault="00AC3223" w:rsidP="000536FC">
      <w:pPr>
        <w:pStyle w:val="af2"/>
        <w:numPr>
          <w:ilvl w:val="1"/>
          <w:numId w:val="2"/>
        </w:numPr>
        <w:ind w:left="0" w:right="0" w:firstLine="0"/>
        <w:rPr>
          <w:rFonts w:ascii="Times New Roman" w:hAnsi="Times New Roman"/>
          <w:b/>
          <w:color w:val="000000"/>
          <w:sz w:val="24"/>
          <w:szCs w:val="24"/>
        </w:rPr>
      </w:pPr>
      <w:r w:rsidRPr="00121FF3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 во втором семестре</w:t>
      </w:r>
    </w:p>
    <w:p w:rsidR="00AC3223" w:rsidRDefault="00AC3223" w:rsidP="00AC3223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:rsidR="00A3742F" w:rsidRPr="00E5702C" w:rsidRDefault="00AC3223" w:rsidP="00A3742F">
      <w:pPr>
        <w:spacing w:after="200" w:line="276" w:lineRule="auto"/>
        <w:ind w:left="0" w:right="0" w:firstLine="0"/>
        <w:jc w:val="both"/>
        <w:rPr>
          <w:rFonts w:ascii="Times New Roman" w:hAnsi="Times New Roman"/>
          <w:lang w:eastAsia="ru-RU"/>
        </w:rPr>
      </w:pP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>В соответствии с учебным планом устанавливаются следующие формы контроля: тек</w:t>
      </w: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>у</w:t>
      </w: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щий контроль студентов в течение 2 семестра в форме </w:t>
      </w:r>
      <w:r w:rsidR="000F56BE"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>портфолио (</w:t>
      </w: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прием задач, </w:t>
      </w:r>
      <w:r w:rsidRPr="000F56BE">
        <w:rPr>
          <w:rFonts w:ascii="Times New Roman" w:hAnsi="Times New Roman"/>
          <w:bCs/>
          <w:color w:val="000000"/>
          <w:sz w:val="24"/>
          <w:szCs w:val="24"/>
        </w:rPr>
        <w:t>тестир</w:t>
      </w:r>
      <w:r w:rsidRPr="000F56BE"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0F56BE">
        <w:rPr>
          <w:rFonts w:ascii="Times New Roman" w:hAnsi="Times New Roman"/>
          <w:bCs/>
          <w:color w:val="000000"/>
          <w:sz w:val="24"/>
          <w:szCs w:val="24"/>
        </w:rPr>
        <w:t xml:space="preserve">вание в системе NSUts; </w:t>
      </w: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контрольн</w:t>
      </w:r>
      <w:r w:rsidR="000F56BE"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>ая</w:t>
      </w: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работ</w:t>
      </w:r>
      <w:r w:rsidR="000F56BE"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>а</w:t>
      </w: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>, выполнени</w:t>
      </w:r>
      <w:r w:rsidR="000F56BE"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>е</w:t>
      </w: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проекта</w:t>
      </w:r>
      <w:r w:rsidR="000F56BE"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>)</w:t>
      </w: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и промежуточная атт</w:t>
      </w: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>е</w:t>
      </w: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>стация во 2 семестре в виде экзамена</w:t>
      </w:r>
      <w:r w:rsidR="00A3742F">
        <w:rPr>
          <w:rFonts w:ascii="Times New Roman" w:hAnsi="Times New Roman"/>
          <w:lang w:eastAsia="ru-RU"/>
        </w:rPr>
        <w:t xml:space="preserve"> </w:t>
      </w:r>
    </w:p>
    <w:p w:rsidR="00AC3223" w:rsidRDefault="00AC3223" w:rsidP="00AC3223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AC3223" w:rsidRPr="00000BED" w:rsidRDefault="00AC3223" w:rsidP="00AC3223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000BED">
        <w:rPr>
          <w:rFonts w:ascii="Times New Roman" w:hAnsi="Times New Roman"/>
          <w:sz w:val="24"/>
          <w:szCs w:val="24"/>
          <w:lang w:eastAsia="ru-RU"/>
        </w:rPr>
        <w:t xml:space="preserve">Оценка </w:t>
      </w:r>
      <w:r w:rsidR="000F56BE">
        <w:rPr>
          <w:rFonts w:ascii="Times New Roman" w:hAnsi="Times New Roman"/>
          <w:sz w:val="24"/>
          <w:szCs w:val="24"/>
          <w:lang w:eastAsia="ru-RU"/>
        </w:rPr>
        <w:t>за портфолио формируется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: </w:t>
      </w:r>
    </w:p>
    <w:p w:rsidR="00AC3223" w:rsidRPr="00000BED" w:rsidRDefault="00AC3223" w:rsidP="000536FC">
      <w:pPr>
        <w:numPr>
          <w:ilvl w:val="0"/>
          <w:numId w:val="4"/>
        </w:numPr>
        <w:ind w:left="357" w:right="0" w:hanging="357"/>
        <w:jc w:val="both"/>
        <w:rPr>
          <w:rFonts w:ascii="Times New Roman" w:hAnsi="Times New Roman"/>
          <w:sz w:val="24"/>
          <w:szCs w:val="24"/>
          <w:lang w:eastAsia="ru-RU"/>
        </w:rPr>
      </w:pPr>
      <w:r w:rsidRPr="00000BED">
        <w:rPr>
          <w:rFonts w:ascii="Times New Roman" w:hAnsi="Times New Roman"/>
          <w:sz w:val="24"/>
          <w:szCs w:val="24"/>
          <w:lang w:eastAsia="ru-RU"/>
        </w:rPr>
        <w:t>по результату устного ответа на экзаменационный билет;</w:t>
      </w:r>
    </w:p>
    <w:p w:rsidR="00AC3223" w:rsidRPr="00000BED" w:rsidRDefault="00AC3223" w:rsidP="000536FC">
      <w:pPr>
        <w:numPr>
          <w:ilvl w:val="0"/>
          <w:numId w:val="4"/>
        </w:numPr>
        <w:ind w:left="357" w:right="0" w:hanging="357"/>
        <w:jc w:val="both"/>
        <w:rPr>
          <w:rFonts w:ascii="Times New Roman" w:hAnsi="Times New Roman"/>
          <w:sz w:val="24"/>
          <w:szCs w:val="24"/>
          <w:lang w:eastAsia="ru-RU"/>
        </w:rPr>
      </w:pPr>
      <w:r w:rsidRPr="00000BED">
        <w:rPr>
          <w:rFonts w:ascii="Times New Roman" w:hAnsi="Times New Roman"/>
          <w:sz w:val="24"/>
          <w:szCs w:val="24"/>
          <w:lang w:eastAsia="ru-RU"/>
        </w:rPr>
        <w:t>на основании выполнения заданий по лабораторным работам;</w:t>
      </w:r>
    </w:p>
    <w:p w:rsidR="00AC3223" w:rsidRPr="00000BED" w:rsidRDefault="00AC3223" w:rsidP="000536FC">
      <w:pPr>
        <w:numPr>
          <w:ilvl w:val="0"/>
          <w:numId w:val="4"/>
        </w:numPr>
        <w:ind w:left="357" w:right="0" w:hanging="357"/>
        <w:jc w:val="both"/>
        <w:rPr>
          <w:rFonts w:ascii="Times New Roman" w:hAnsi="Times New Roman"/>
          <w:sz w:val="24"/>
          <w:szCs w:val="24"/>
          <w:lang w:eastAsia="ru-RU"/>
        </w:rPr>
      </w:pPr>
      <w:r w:rsidRPr="00AC3223">
        <w:rPr>
          <w:rFonts w:ascii="Times New Roman" w:hAnsi="Times New Roman"/>
          <w:sz w:val="24"/>
          <w:szCs w:val="24"/>
          <w:lang w:eastAsia="ru-RU"/>
        </w:rPr>
        <w:t>по результату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 защиты проекта.</w:t>
      </w:r>
    </w:p>
    <w:p w:rsidR="00AC3223" w:rsidRDefault="00AC3223" w:rsidP="00AC3223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AC3223" w:rsidRPr="00C61403" w:rsidRDefault="00AC3223" w:rsidP="00AC3223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C61403">
        <w:rPr>
          <w:rFonts w:ascii="Times New Roman" w:hAnsi="Times New Roman"/>
          <w:sz w:val="24"/>
          <w:szCs w:val="28"/>
          <w:lang w:eastAsia="ru-RU"/>
        </w:rPr>
        <w:t xml:space="preserve">Промежуточная аттестация по дисциплине производится в форме экзамена. </w:t>
      </w:r>
    </w:p>
    <w:p w:rsidR="00AC3223" w:rsidRPr="00C61403" w:rsidRDefault="00AC3223" w:rsidP="00AC3223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AC3223" w:rsidRPr="00C61403" w:rsidRDefault="00AC3223" w:rsidP="00AC3223">
      <w:pPr>
        <w:shd w:val="clear" w:color="auto" w:fill="FFFFFF"/>
        <w:ind w:left="0" w:right="0"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C61403">
        <w:rPr>
          <w:rFonts w:ascii="Times New Roman" w:hAnsi="Times New Roman"/>
          <w:sz w:val="24"/>
          <w:szCs w:val="24"/>
          <w:lang w:eastAsia="ru-RU"/>
        </w:rPr>
        <w:t xml:space="preserve">По результатам освоения дисциплины </w:t>
      </w:r>
      <w:r>
        <w:rPr>
          <w:rFonts w:ascii="Times New Roman" w:hAnsi="Times New Roman"/>
          <w:sz w:val="24"/>
          <w:szCs w:val="24"/>
          <w:lang w:eastAsia="ru-RU"/>
        </w:rPr>
        <w:t>«Императивное программирование»</w:t>
      </w:r>
      <w:r w:rsidRPr="00C61403">
        <w:rPr>
          <w:rFonts w:ascii="Times New Roman" w:hAnsi="Times New Roman"/>
          <w:sz w:val="24"/>
          <w:szCs w:val="24"/>
          <w:lang w:eastAsia="ru-RU"/>
        </w:rPr>
        <w:t xml:space="preserve"> выста</w:t>
      </w:r>
      <w:r w:rsidRPr="00C61403">
        <w:rPr>
          <w:rFonts w:ascii="Times New Roman" w:hAnsi="Times New Roman"/>
          <w:sz w:val="24"/>
          <w:szCs w:val="24"/>
          <w:lang w:eastAsia="ru-RU"/>
        </w:rPr>
        <w:t>в</w:t>
      </w:r>
      <w:r w:rsidRPr="00C61403">
        <w:rPr>
          <w:rFonts w:ascii="Times New Roman" w:hAnsi="Times New Roman"/>
          <w:sz w:val="24"/>
          <w:szCs w:val="24"/>
          <w:lang w:eastAsia="ru-RU"/>
        </w:rPr>
        <w:t xml:space="preserve">ляется оценка </w:t>
      </w:r>
      <w:r w:rsidRPr="00C614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«неудовлетворительно», «удовлетворительно», «хорошо», </w:t>
      </w:r>
      <w:r w:rsidRPr="00C61403">
        <w:rPr>
          <w:rFonts w:ascii="Times New Roman" w:hAnsi="Times New Roman"/>
          <w:bCs/>
          <w:color w:val="000000"/>
          <w:sz w:val="24"/>
          <w:szCs w:val="24"/>
          <w:lang w:eastAsia="ru-RU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AC3223" w:rsidRDefault="00AC3223" w:rsidP="00AC3223">
      <w:pPr>
        <w:ind w:left="0" w:right="0" w:firstLine="0"/>
        <w:jc w:val="both"/>
        <w:rPr>
          <w:rFonts w:ascii="Times New Roman" w:hAnsi="Times New Roman"/>
          <w:lang w:eastAsia="ru-RU"/>
        </w:rPr>
      </w:pPr>
    </w:p>
    <w:p w:rsidR="00AC3223" w:rsidRDefault="00AC3223" w:rsidP="00AC3223">
      <w:pPr>
        <w:pStyle w:val="af2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2.2.1.Примеры </w:t>
      </w:r>
      <w:r w:rsidRPr="002D1A47">
        <w:rPr>
          <w:rFonts w:ascii="Times New Roman" w:hAnsi="Times New Roman"/>
          <w:color w:val="000000"/>
          <w:sz w:val="24"/>
          <w:szCs w:val="24"/>
        </w:rPr>
        <w:t>оценочных средств</w:t>
      </w:r>
    </w:p>
    <w:p w:rsidR="00AC3223" w:rsidRDefault="00AC3223" w:rsidP="00AC3223">
      <w:pPr>
        <w:pStyle w:val="af2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AC3223" w:rsidRPr="00000BED" w:rsidRDefault="00AC3223" w:rsidP="00AC3223">
      <w:pPr>
        <w:ind w:left="360" w:right="0" w:firstLine="0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000BED">
        <w:rPr>
          <w:rFonts w:ascii="Times New Roman" w:hAnsi="Times New Roman"/>
          <w:i/>
          <w:sz w:val="24"/>
          <w:szCs w:val="24"/>
          <w:lang w:eastAsia="ru-RU"/>
        </w:rPr>
        <w:t>Пример экзаменационного билета</w:t>
      </w:r>
    </w:p>
    <w:p w:rsidR="00AC3223" w:rsidRPr="00000BED" w:rsidRDefault="00AC3223" w:rsidP="00AC3223">
      <w:pPr>
        <w:ind w:left="36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000BED">
        <w:rPr>
          <w:rFonts w:ascii="Times New Roman" w:hAnsi="Times New Roman"/>
          <w:sz w:val="24"/>
          <w:szCs w:val="24"/>
          <w:lang w:eastAsia="ru-RU"/>
        </w:rPr>
        <w:t xml:space="preserve">1. Структуры в Си. Синтаксис описания структур. Обращение к полям структур для объектов и к полям по указателю на объект типа структура. Инициализатор структур. Примеры использования структур в алгоритмах. </w:t>
      </w:r>
    </w:p>
    <w:p w:rsidR="00AC3223" w:rsidRPr="00000BED" w:rsidRDefault="00AC3223" w:rsidP="00AC3223">
      <w:pPr>
        <w:ind w:left="36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000BED">
        <w:rPr>
          <w:rFonts w:ascii="Times New Roman" w:hAnsi="Times New Roman"/>
          <w:sz w:val="24"/>
          <w:szCs w:val="24"/>
          <w:lang w:eastAsia="ru-RU"/>
        </w:rPr>
        <w:t>2. Система непересекающихся множеств (СНМ). Реализация алгоритма Прима с и</w:t>
      </w:r>
      <w:r w:rsidRPr="00000BED">
        <w:rPr>
          <w:rFonts w:ascii="Times New Roman" w:hAnsi="Times New Roman"/>
          <w:sz w:val="24"/>
          <w:szCs w:val="24"/>
          <w:lang w:eastAsia="ru-RU"/>
        </w:rPr>
        <w:t>с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пользованием СНМ. </w:t>
      </w:r>
    </w:p>
    <w:p w:rsidR="00AC3223" w:rsidRPr="00000BED" w:rsidRDefault="00AC3223" w:rsidP="00AC3223">
      <w:pPr>
        <w:ind w:left="36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000BED">
        <w:rPr>
          <w:rFonts w:ascii="Times New Roman" w:hAnsi="Times New Roman"/>
          <w:sz w:val="28"/>
          <w:szCs w:val="28"/>
          <w:lang w:eastAsia="ru-RU"/>
        </w:rPr>
        <w:t>3</w:t>
      </w:r>
      <w:r w:rsidRPr="00000BED">
        <w:rPr>
          <w:rFonts w:ascii="Times New Roman" w:hAnsi="Times New Roman"/>
          <w:sz w:val="20"/>
          <w:szCs w:val="20"/>
          <w:lang w:eastAsia="ru-RU"/>
        </w:rPr>
        <w:t xml:space="preserve">. 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В компании из </w:t>
      </w:r>
      <w:r w:rsidRPr="00000BED">
        <w:rPr>
          <w:rFonts w:ascii="Times New Roman" w:hAnsi="Times New Roman"/>
          <w:i/>
          <w:sz w:val="24"/>
          <w:szCs w:val="24"/>
          <w:lang w:eastAsia="ru-RU"/>
        </w:rPr>
        <w:t>N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 человек составили список пар знакомых. Пусть </w:t>
      </w:r>
      <w:r w:rsidRPr="00000BED">
        <w:rPr>
          <w:rFonts w:ascii="Times New Roman" w:hAnsi="Times New Roman"/>
          <w:i/>
          <w:sz w:val="24"/>
          <w:szCs w:val="24"/>
          <w:lang w:eastAsia="ru-RU"/>
        </w:rPr>
        <w:t>N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 = 13. После того, как всех пронумеровали, получились следующие пары знакомых друг с другом:</w:t>
      </w:r>
    </w:p>
    <w:p w:rsidR="00AC3223" w:rsidRPr="00000BED" w:rsidRDefault="00AC3223" w:rsidP="00AC3223">
      <w:pPr>
        <w:ind w:left="360" w:right="0" w:firstLine="0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000BED">
        <w:rPr>
          <w:rFonts w:ascii="Times New Roman" w:hAnsi="Times New Roman"/>
          <w:sz w:val="24"/>
          <w:szCs w:val="24"/>
          <w:lang w:eastAsia="ru-RU"/>
        </w:rPr>
        <w:t>(1, 2), (2, 7), (3, 11), (5, 3), (7, 10), (8, 4), (2, 9), (6, 5), (8, 12)</w:t>
      </w:r>
    </w:p>
    <w:p w:rsidR="00AC3223" w:rsidRPr="00000BED" w:rsidRDefault="00AC3223" w:rsidP="00AC3223">
      <w:pPr>
        <w:ind w:left="36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000BED">
        <w:rPr>
          <w:rFonts w:ascii="Times New Roman" w:hAnsi="Times New Roman"/>
          <w:sz w:val="24"/>
          <w:szCs w:val="24"/>
          <w:lang w:eastAsia="ru-RU"/>
        </w:rPr>
        <w:t xml:space="preserve">Доопределим понятие «знакомы» следующим образом. Будем считать двух человек знакомыми, если они знакомы лично, либо у них есть общий знакомый. </w:t>
      </w:r>
    </w:p>
    <w:p w:rsidR="00AC3223" w:rsidRPr="00000BED" w:rsidRDefault="00AC3223" w:rsidP="00AC3223">
      <w:pPr>
        <w:ind w:left="36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000BED">
        <w:rPr>
          <w:rFonts w:ascii="Times New Roman" w:hAnsi="Times New Roman"/>
          <w:sz w:val="24"/>
          <w:szCs w:val="24"/>
          <w:lang w:eastAsia="ru-RU"/>
        </w:rPr>
        <w:t xml:space="preserve">Определить минимальное возможное число людей </w:t>
      </w:r>
      <w:r w:rsidRPr="00000BED">
        <w:rPr>
          <w:rFonts w:ascii="Times New Roman" w:hAnsi="Times New Roman"/>
          <w:i/>
          <w:sz w:val="24"/>
          <w:szCs w:val="24"/>
          <w:lang w:eastAsia="ru-RU"/>
        </w:rPr>
        <w:t>K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, такое, чтобы при любом выборе </w:t>
      </w:r>
      <w:r w:rsidRPr="00000BED">
        <w:rPr>
          <w:rFonts w:ascii="Times New Roman" w:hAnsi="Times New Roman"/>
          <w:i/>
          <w:sz w:val="24"/>
          <w:szCs w:val="24"/>
          <w:lang w:eastAsia="ru-RU"/>
        </w:rPr>
        <w:t>К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 человек из </w:t>
      </w:r>
      <w:r w:rsidRPr="00000BED">
        <w:rPr>
          <w:rFonts w:ascii="Times New Roman" w:hAnsi="Times New Roman"/>
          <w:i/>
          <w:sz w:val="24"/>
          <w:szCs w:val="24"/>
          <w:lang w:eastAsia="ru-RU"/>
        </w:rPr>
        <w:t>N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 имеющихся среди них гарантированно встретились хотя бы двое зн</w:t>
      </w:r>
      <w:r w:rsidRPr="00000BED">
        <w:rPr>
          <w:rFonts w:ascii="Times New Roman" w:hAnsi="Times New Roman"/>
          <w:sz w:val="24"/>
          <w:szCs w:val="24"/>
          <w:lang w:eastAsia="ru-RU"/>
        </w:rPr>
        <w:t>а</w:t>
      </w:r>
      <w:r w:rsidRPr="00000BED">
        <w:rPr>
          <w:rFonts w:ascii="Times New Roman" w:hAnsi="Times New Roman"/>
          <w:sz w:val="24"/>
          <w:szCs w:val="24"/>
          <w:lang w:eastAsia="ru-RU"/>
        </w:rPr>
        <w:t>комых (лично или опосредованно).</w:t>
      </w:r>
    </w:p>
    <w:p w:rsidR="00AC3223" w:rsidRPr="00000BED" w:rsidRDefault="00AC3223" w:rsidP="00AC3223">
      <w:pPr>
        <w:ind w:left="36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000BED">
        <w:rPr>
          <w:rFonts w:ascii="Times New Roman" w:hAnsi="Times New Roman"/>
          <w:sz w:val="24"/>
          <w:szCs w:val="24"/>
          <w:lang w:eastAsia="ru-RU"/>
        </w:rPr>
        <w:t>Требуется:</w:t>
      </w:r>
    </w:p>
    <w:p w:rsidR="00AC3223" w:rsidRPr="00000BED" w:rsidRDefault="00AC3223" w:rsidP="000536FC">
      <w:pPr>
        <w:numPr>
          <w:ilvl w:val="0"/>
          <w:numId w:val="5"/>
        </w:numPr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000BED">
        <w:rPr>
          <w:rFonts w:ascii="Times New Roman" w:hAnsi="Times New Roman"/>
          <w:sz w:val="24"/>
          <w:szCs w:val="24"/>
        </w:rPr>
        <w:t xml:space="preserve">найти </w:t>
      </w:r>
      <w:r w:rsidRPr="00000BED">
        <w:rPr>
          <w:rFonts w:ascii="Times New Roman" w:hAnsi="Times New Roman"/>
          <w:i/>
          <w:sz w:val="24"/>
          <w:szCs w:val="24"/>
        </w:rPr>
        <w:t>K</w:t>
      </w:r>
      <w:r w:rsidRPr="00000BED">
        <w:rPr>
          <w:rFonts w:ascii="Times New Roman" w:hAnsi="Times New Roman"/>
          <w:sz w:val="24"/>
          <w:szCs w:val="24"/>
        </w:rPr>
        <w:t xml:space="preserve"> для данного примера,</w:t>
      </w:r>
    </w:p>
    <w:p w:rsidR="00AC3223" w:rsidRPr="00000BED" w:rsidRDefault="00AC3223" w:rsidP="000536FC">
      <w:pPr>
        <w:numPr>
          <w:ilvl w:val="0"/>
          <w:numId w:val="5"/>
        </w:numPr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000BED">
        <w:rPr>
          <w:rFonts w:ascii="Times New Roman" w:hAnsi="Times New Roman"/>
          <w:sz w:val="24"/>
          <w:szCs w:val="24"/>
        </w:rPr>
        <w:t xml:space="preserve">описать алгоритм решения задачи для любого </w:t>
      </w:r>
      <w:r w:rsidRPr="00000BED">
        <w:rPr>
          <w:rFonts w:ascii="Times New Roman" w:hAnsi="Times New Roman"/>
          <w:i/>
          <w:sz w:val="24"/>
          <w:szCs w:val="24"/>
        </w:rPr>
        <w:t>N</w:t>
      </w:r>
      <w:r w:rsidRPr="00000BED">
        <w:rPr>
          <w:rFonts w:ascii="Times New Roman" w:hAnsi="Times New Roman"/>
          <w:sz w:val="24"/>
          <w:szCs w:val="24"/>
        </w:rPr>
        <w:t xml:space="preserve"> и произвольного непустого набора пар знакомых.</w:t>
      </w:r>
    </w:p>
    <w:p w:rsidR="00AC3223" w:rsidRDefault="00AC3223" w:rsidP="00AC3223">
      <w:pPr>
        <w:ind w:left="360" w:right="0" w:firstLine="0"/>
        <w:jc w:val="both"/>
        <w:rPr>
          <w:rFonts w:ascii="Times New Roman" w:hAnsi="Times New Roman"/>
          <w:b/>
          <w:sz w:val="20"/>
          <w:szCs w:val="20"/>
          <w:lang w:eastAsia="ru-RU"/>
        </w:rPr>
      </w:pPr>
    </w:p>
    <w:p w:rsidR="00AC3223" w:rsidRPr="00000BED" w:rsidRDefault="00AC3223" w:rsidP="00AC3223">
      <w:pPr>
        <w:spacing w:before="100" w:beforeAutospacing="1" w:after="100" w:afterAutospacing="1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000BED">
        <w:rPr>
          <w:rFonts w:ascii="Times New Roman" w:hAnsi="Times New Roman"/>
          <w:sz w:val="24"/>
          <w:szCs w:val="24"/>
          <w:lang w:eastAsia="ru-RU"/>
        </w:rPr>
        <w:t>Примеры задач</w:t>
      </w:r>
    </w:p>
    <w:p w:rsidR="00AC3223" w:rsidRPr="00000BED" w:rsidRDefault="00AC3223" w:rsidP="00AC3223">
      <w:pPr>
        <w:suppressAutoHyphens/>
        <w:ind w:left="0" w:right="0" w:firstLine="0"/>
        <w:jc w:val="both"/>
        <w:rPr>
          <w:rFonts w:ascii="Times New Roman" w:eastAsia="MS Mincho" w:hAnsi="Times New Roman"/>
          <w:i/>
          <w:sz w:val="24"/>
          <w:szCs w:val="24"/>
          <w:lang w:eastAsia="ar-SA"/>
        </w:rPr>
      </w:pPr>
      <w:r w:rsidRPr="00000BED">
        <w:rPr>
          <w:rFonts w:ascii="Times New Roman" w:eastAsia="MS Mincho" w:hAnsi="Times New Roman"/>
          <w:i/>
          <w:sz w:val="24"/>
          <w:szCs w:val="24"/>
          <w:lang w:eastAsia="ar-SA"/>
        </w:rPr>
        <w:t>Пример задачи, которую требуется сдать в автоматизированную систему тестирования: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4860"/>
      </w:tblGrid>
      <w:tr w:rsidR="00AC3223" w:rsidRPr="00000BED" w:rsidTr="008B0720">
        <w:tc>
          <w:tcPr>
            <w:tcW w:w="2694" w:type="dxa"/>
            <w:shd w:val="clear" w:color="auto" w:fill="auto"/>
          </w:tcPr>
          <w:p w:rsidR="00AC3223" w:rsidRPr="00000BED" w:rsidRDefault="00AC3223" w:rsidP="008B0720">
            <w:pPr>
              <w:suppressAutoHyphens/>
              <w:snapToGrid w:val="0"/>
              <w:ind w:left="0" w:right="0" w:firstLine="0"/>
              <w:rPr>
                <w:rFonts w:ascii="Times New Roman" w:eastAsia="ヒラギノ角ゴ Pro W3" w:hAnsi="Times New Roman"/>
                <w:i/>
                <w:color w:val="000000"/>
                <w:sz w:val="20"/>
                <w:szCs w:val="20"/>
                <w:lang w:val="en-US" w:eastAsia="ar-SA"/>
              </w:rPr>
            </w:pPr>
            <w:r w:rsidRPr="00000BED">
              <w:rPr>
                <w:rFonts w:ascii="Times New Roman" w:eastAsia="ヒラギノ角ゴ Pro W3" w:hAnsi="Times New Roman"/>
                <w:i/>
                <w:color w:val="000000"/>
                <w:sz w:val="20"/>
                <w:szCs w:val="20"/>
                <w:lang w:val="en-US" w:eastAsia="ar-SA"/>
              </w:rPr>
              <w:t>Имя входного файла:</w:t>
            </w:r>
          </w:p>
        </w:tc>
        <w:tc>
          <w:tcPr>
            <w:tcW w:w="4860" w:type="dxa"/>
            <w:shd w:val="clear" w:color="auto" w:fill="auto"/>
          </w:tcPr>
          <w:p w:rsidR="00AC3223" w:rsidRPr="00000BED" w:rsidRDefault="00AC3223" w:rsidP="008B0720">
            <w:pPr>
              <w:suppressAutoHyphens/>
              <w:snapToGrid w:val="0"/>
              <w:ind w:left="0" w:right="0" w:firstLine="0"/>
              <w:rPr>
                <w:rFonts w:ascii="Courier New" w:eastAsia="ヒラギノ角ゴ Pro W3" w:hAnsi="Courier New"/>
                <w:i/>
                <w:iCs/>
                <w:color w:val="000000"/>
                <w:sz w:val="20"/>
                <w:szCs w:val="20"/>
                <w:lang w:val="en-AU" w:eastAsia="ar-SA"/>
              </w:rPr>
            </w:pPr>
            <w:r w:rsidRPr="00000BED">
              <w:rPr>
                <w:rFonts w:ascii="Courier New" w:eastAsia="ヒラギノ角ゴ Pro W3" w:hAnsi="Courier New"/>
                <w:i/>
                <w:iCs/>
                <w:color w:val="000000"/>
                <w:sz w:val="20"/>
                <w:szCs w:val="20"/>
                <w:lang w:val="en-AU" w:eastAsia="ar-SA"/>
              </w:rPr>
              <w:t>input</w:t>
            </w:r>
            <w:r w:rsidRPr="00000BED">
              <w:rPr>
                <w:rFonts w:ascii="Courier New" w:eastAsia="ヒラギノ角ゴ Pro W3" w:hAnsi="Courier New"/>
                <w:i/>
                <w:iCs/>
                <w:color w:val="000000"/>
                <w:sz w:val="20"/>
                <w:szCs w:val="20"/>
                <w:lang w:eastAsia="ar-SA"/>
              </w:rPr>
              <w:t>.</w:t>
            </w:r>
            <w:r w:rsidRPr="00000BED">
              <w:rPr>
                <w:rFonts w:ascii="Courier New" w:eastAsia="ヒラギノ角ゴ Pro W3" w:hAnsi="Courier New"/>
                <w:i/>
                <w:iCs/>
                <w:color w:val="000000"/>
                <w:sz w:val="20"/>
                <w:szCs w:val="20"/>
                <w:lang w:val="en-AU" w:eastAsia="ar-SA"/>
              </w:rPr>
              <w:t>txt</w:t>
            </w:r>
          </w:p>
        </w:tc>
      </w:tr>
      <w:tr w:rsidR="00AC3223" w:rsidRPr="00000BED" w:rsidTr="008B0720">
        <w:tc>
          <w:tcPr>
            <w:tcW w:w="2694" w:type="dxa"/>
            <w:shd w:val="clear" w:color="auto" w:fill="auto"/>
          </w:tcPr>
          <w:p w:rsidR="00AC3223" w:rsidRPr="00000BED" w:rsidRDefault="00AC3223" w:rsidP="008B0720">
            <w:pPr>
              <w:suppressAutoHyphens/>
              <w:snapToGrid w:val="0"/>
              <w:ind w:left="0" w:right="0" w:firstLine="0"/>
              <w:rPr>
                <w:rFonts w:ascii="Times New Roman" w:eastAsia="ヒラギノ角ゴ Pro W3" w:hAnsi="Times New Roman"/>
                <w:i/>
                <w:color w:val="000000"/>
                <w:sz w:val="20"/>
                <w:szCs w:val="20"/>
                <w:lang w:val="en-US" w:eastAsia="ar-SA"/>
              </w:rPr>
            </w:pPr>
            <w:r w:rsidRPr="00000BED">
              <w:rPr>
                <w:rFonts w:ascii="Times New Roman" w:eastAsia="ヒラギノ角ゴ Pro W3" w:hAnsi="Times New Roman"/>
                <w:i/>
                <w:color w:val="000000"/>
                <w:sz w:val="20"/>
                <w:szCs w:val="20"/>
                <w:lang w:val="en-US" w:eastAsia="ar-SA"/>
              </w:rPr>
              <w:lastRenderedPageBreak/>
              <w:t>Имя выходного файла:</w:t>
            </w:r>
          </w:p>
        </w:tc>
        <w:tc>
          <w:tcPr>
            <w:tcW w:w="4860" w:type="dxa"/>
            <w:shd w:val="clear" w:color="auto" w:fill="auto"/>
          </w:tcPr>
          <w:p w:rsidR="00AC3223" w:rsidRPr="00000BED" w:rsidRDefault="00AC3223" w:rsidP="008B0720">
            <w:pPr>
              <w:suppressAutoHyphens/>
              <w:snapToGrid w:val="0"/>
              <w:ind w:left="0" w:right="0" w:firstLine="0"/>
              <w:rPr>
                <w:rFonts w:ascii="Courier New" w:eastAsia="ヒラギノ角ゴ Pro W3" w:hAnsi="Courier New"/>
                <w:i/>
                <w:iCs/>
                <w:color w:val="000000"/>
                <w:sz w:val="20"/>
                <w:szCs w:val="20"/>
                <w:lang w:val="en-AU" w:eastAsia="ar-SA"/>
              </w:rPr>
            </w:pPr>
            <w:r w:rsidRPr="00000BED">
              <w:rPr>
                <w:rFonts w:ascii="Courier New" w:eastAsia="ヒラギノ角ゴ Pro W3" w:hAnsi="Courier New"/>
                <w:i/>
                <w:iCs/>
                <w:color w:val="000000"/>
                <w:sz w:val="20"/>
                <w:szCs w:val="20"/>
                <w:lang w:val="en-AU" w:eastAsia="ar-SA"/>
              </w:rPr>
              <w:t>output</w:t>
            </w:r>
            <w:r w:rsidRPr="00000BED">
              <w:rPr>
                <w:rFonts w:ascii="Courier New" w:eastAsia="ヒラギノ角ゴ Pro W3" w:hAnsi="Courier New"/>
                <w:i/>
                <w:iCs/>
                <w:color w:val="000000"/>
                <w:sz w:val="20"/>
                <w:szCs w:val="20"/>
                <w:lang w:eastAsia="ar-SA"/>
              </w:rPr>
              <w:t>.</w:t>
            </w:r>
            <w:r w:rsidRPr="00000BED">
              <w:rPr>
                <w:rFonts w:ascii="Courier New" w:eastAsia="ヒラギノ角ゴ Pro W3" w:hAnsi="Courier New"/>
                <w:i/>
                <w:iCs/>
                <w:color w:val="000000"/>
                <w:sz w:val="20"/>
                <w:szCs w:val="20"/>
                <w:lang w:val="en-AU" w:eastAsia="ar-SA"/>
              </w:rPr>
              <w:t>txt</w:t>
            </w:r>
          </w:p>
        </w:tc>
      </w:tr>
      <w:tr w:rsidR="00AC3223" w:rsidRPr="00000BED" w:rsidTr="008B0720">
        <w:tc>
          <w:tcPr>
            <w:tcW w:w="2694" w:type="dxa"/>
            <w:shd w:val="clear" w:color="auto" w:fill="auto"/>
          </w:tcPr>
          <w:p w:rsidR="00AC3223" w:rsidRPr="00000BED" w:rsidRDefault="00AC3223" w:rsidP="008B0720">
            <w:pPr>
              <w:suppressAutoHyphens/>
              <w:snapToGrid w:val="0"/>
              <w:ind w:left="0" w:right="0" w:firstLine="0"/>
              <w:rPr>
                <w:rFonts w:ascii="Times New Roman" w:eastAsia="ヒラギノ角ゴ Pro W3" w:hAnsi="Times New Roman"/>
                <w:i/>
                <w:color w:val="000000"/>
                <w:sz w:val="20"/>
                <w:szCs w:val="20"/>
                <w:lang w:val="en-US" w:eastAsia="ar-SA"/>
              </w:rPr>
            </w:pPr>
            <w:r w:rsidRPr="00000BED">
              <w:rPr>
                <w:rFonts w:ascii="Times New Roman" w:eastAsia="ヒラギノ角ゴ Pro W3" w:hAnsi="Times New Roman"/>
                <w:i/>
                <w:color w:val="000000"/>
                <w:sz w:val="20"/>
                <w:szCs w:val="20"/>
                <w:lang w:val="en-US" w:eastAsia="ar-SA"/>
              </w:rPr>
              <w:t>Ограничение по времени:</w:t>
            </w:r>
          </w:p>
        </w:tc>
        <w:tc>
          <w:tcPr>
            <w:tcW w:w="4860" w:type="dxa"/>
            <w:shd w:val="clear" w:color="auto" w:fill="auto"/>
          </w:tcPr>
          <w:p w:rsidR="00AC3223" w:rsidRPr="00000BED" w:rsidRDefault="00AC3223" w:rsidP="008B0720">
            <w:pPr>
              <w:suppressAutoHyphens/>
              <w:snapToGrid w:val="0"/>
              <w:ind w:left="0" w:right="0" w:firstLine="0"/>
              <w:rPr>
                <w:rFonts w:ascii="Courier New" w:eastAsia="ヒラギノ角ゴ Pro W3" w:hAnsi="Courier New"/>
                <w:i/>
                <w:color w:val="000000"/>
                <w:sz w:val="20"/>
                <w:szCs w:val="20"/>
                <w:lang w:eastAsia="ar-SA"/>
              </w:rPr>
            </w:pPr>
            <w:r w:rsidRPr="00000BED">
              <w:rPr>
                <w:rFonts w:ascii="Courier New" w:eastAsia="ヒラギノ角ゴ Pro W3" w:hAnsi="Courier New"/>
                <w:i/>
                <w:color w:val="000000"/>
                <w:sz w:val="20"/>
                <w:szCs w:val="20"/>
                <w:lang w:eastAsia="ar-SA"/>
              </w:rPr>
              <w:t>1</w:t>
            </w:r>
            <w:r w:rsidRPr="00000BED">
              <w:rPr>
                <w:rFonts w:ascii="Courier New" w:eastAsia="ヒラギノ角ゴ Pro W3" w:hAnsi="Courier New"/>
                <w:i/>
                <w:color w:val="000000"/>
                <w:sz w:val="20"/>
                <w:szCs w:val="20"/>
                <w:lang w:val="en-US" w:eastAsia="ar-SA"/>
              </w:rPr>
              <w:t xml:space="preserve"> </w:t>
            </w:r>
            <w:r w:rsidRPr="00000BED">
              <w:rPr>
                <w:rFonts w:ascii="Courier New" w:eastAsia="ヒラギノ角ゴ Pro W3" w:hAnsi="Courier New"/>
                <w:i/>
                <w:color w:val="000000"/>
                <w:sz w:val="20"/>
                <w:szCs w:val="20"/>
                <w:lang w:eastAsia="ar-SA"/>
              </w:rPr>
              <w:t>секунда на тест</w:t>
            </w:r>
          </w:p>
        </w:tc>
      </w:tr>
      <w:tr w:rsidR="00AC3223" w:rsidRPr="00000BED" w:rsidTr="008B0720">
        <w:tc>
          <w:tcPr>
            <w:tcW w:w="2694" w:type="dxa"/>
            <w:shd w:val="clear" w:color="auto" w:fill="auto"/>
          </w:tcPr>
          <w:p w:rsidR="00AC3223" w:rsidRPr="00000BED" w:rsidRDefault="00AC3223" w:rsidP="008B0720">
            <w:pPr>
              <w:suppressAutoHyphens/>
              <w:snapToGrid w:val="0"/>
              <w:spacing w:line="360" w:lineRule="auto"/>
              <w:ind w:left="0" w:right="0" w:firstLine="0"/>
              <w:rPr>
                <w:rFonts w:ascii="Times New Roman" w:eastAsia="ヒラギノ角ゴ Pro W3" w:hAnsi="Times New Roman"/>
                <w:i/>
                <w:color w:val="000000"/>
                <w:sz w:val="20"/>
                <w:szCs w:val="20"/>
                <w:lang w:val="en-US" w:eastAsia="ar-SA"/>
              </w:rPr>
            </w:pPr>
            <w:r w:rsidRPr="00000BED">
              <w:rPr>
                <w:rFonts w:ascii="Times New Roman" w:eastAsia="ヒラギノ角ゴ Pro W3" w:hAnsi="Times New Roman"/>
                <w:i/>
                <w:color w:val="000000"/>
                <w:sz w:val="20"/>
                <w:szCs w:val="20"/>
                <w:lang w:val="en-US" w:eastAsia="ar-SA"/>
              </w:rPr>
              <w:t xml:space="preserve">Ограничение по </w:t>
            </w:r>
            <w:r w:rsidRPr="00000BED">
              <w:rPr>
                <w:rFonts w:ascii="Times New Roman" w:eastAsia="ヒラギノ角ゴ Pro W3" w:hAnsi="Times New Roman"/>
                <w:i/>
                <w:color w:val="000000"/>
                <w:sz w:val="20"/>
                <w:szCs w:val="20"/>
                <w:lang w:eastAsia="ar-SA"/>
              </w:rPr>
              <w:t>п</w:t>
            </w:r>
            <w:r w:rsidRPr="00000BED">
              <w:rPr>
                <w:rFonts w:ascii="Times New Roman" w:eastAsia="ヒラギノ角ゴ Pro W3" w:hAnsi="Times New Roman"/>
                <w:i/>
                <w:color w:val="000000"/>
                <w:sz w:val="20"/>
                <w:szCs w:val="20"/>
                <w:lang w:val="en-US" w:eastAsia="ar-SA"/>
              </w:rPr>
              <w:t>амяти:</w:t>
            </w:r>
          </w:p>
        </w:tc>
        <w:tc>
          <w:tcPr>
            <w:tcW w:w="4860" w:type="dxa"/>
            <w:shd w:val="clear" w:color="auto" w:fill="auto"/>
          </w:tcPr>
          <w:p w:rsidR="00AC3223" w:rsidRPr="00000BED" w:rsidRDefault="00AC3223" w:rsidP="008B0720">
            <w:pPr>
              <w:suppressAutoHyphens/>
              <w:snapToGrid w:val="0"/>
              <w:spacing w:line="360" w:lineRule="auto"/>
              <w:ind w:left="0" w:right="0" w:firstLine="0"/>
              <w:rPr>
                <w:rFonts w:ascii="Courier New" w:eastAsia="ヒラギノ角ゴ Pro W3" w:hAnsi="Courier New"/>
                <w:i/>
                <w:color w:val="000000"/>
                <w:sz w:val="20"/>
                <w:szCs w:val="20"/>
                <w:lang w:val="en-US" w:eastAsia="ar-SA"/>
              </w:rPr>
            </w:pPr>
            <w:r w:rsidRPr="00000BED">
              <w:rPr>
                <w:rFonts w:ascii="Courier New" w:eastAsia="ヒラギノ角ゴ Pro W3" w:hAnsi="Courier New"/>
                <w:i/>
                <w:color w:val="000000"/>
                <w:sz w:val="20"/>
                <w:szCs w:val="20"/>
                <w:lang w:val="en-US" w:eastAsia="ar-SA"/>
              </w:rPr>
              <w:t>64 Мб</w:t>
            </w:r>
          </w:p>
        </w:tc>
      </w:tr>
    </w:tbl>
    <w:p w:rsidR="00AC3223" w:rsidRPr="00000BED" w:rsidRDefault="00AC3223" w:rsidP="00AC3223">
      <w:pPr>
        <w:keepNext/>
        <w:spacing w:line="360" w:lineRule="auto"/>
        <w:ind w:left="0" w:right="0" w:firstLine="0"/>
        <w:outlineLvl w:val="0"/>
        <w:rPr>
          <w:rFonts w:ascii="Times New Roman" w:hAnsi="Times New Roman"/>
          <w:b/>
          <w:sz w:val="24"/>
          <w:szCs w:val="24"/>
          <w:lang w:eastAsia="ru-RU"/>
        </w:rPr>
      </w:pPr>
      <w:r w:rsidRPr="00000BED">
        <w:rPr>
          <w:rFonts w:ascii="Times New Roman" w:hAnsi="Times New Roman"/>
          <w:b/>
          <w:sz w:val="24"/>
          <w:szCs w:val="24"/>
          <w:lang w:eastAsia="ru-RU"/>
        </w:rPr>
        <w:t>Задача «Спички» (Транзитивное замыкание графа)</w:t>
      </w:r>
    </w:p>
    <w:p w:rsidR="00AC3223" w:rsidRPr="00000BED" w:rsidRDefault="00AC3223" w:rsidP="00AC3223">
      <w:pPr>
        <w:spacing w:after="120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000BED">
        <w:rPr>
          <w:rFonts w:ascii="Times New Roman" w:hAnsi="Times New Roman"/>
          <w:sz w:val="24"/>
          <w:szCs w:val="24"/>
          <w:lang w:eastAsia="ru-RU"/>
        </w:rPr>
        <w:t>Во время игры какое-то количество спичек рассыпается по столу, и игроки должны убрать их, выбирая по одной, не сдвинув с места остальные спички. Вам нужно определить, к</w:t>
      </w:r>
      <w:r w:rsidRPr="00000BED">
        <w:rPr>
          <w:rFonts w:ascii="Times New Roman" w:hAnsi="Times New Roman"/>
          <w:sz w:val="24"/>
          <w:szCs w:val="24"/>
          <w:lang w:eastAsia="ru-RU"/>
        </w:rPr>
        <w:t>а</w:t>
      </w:r>
      <w:r w:rsidRPr="00000BED">
        <w:rPr>
          <w:rFonts w:ascii="Times New Roman" w:hAnsi="Times New Roman"/>
          <w:sz w:val="24"/>
          <w:szCs w:val="24"/>
          <w:lang w:eastAsia="ru-RU"/>
        </w:rPr>
        <w:t>саются ли данные спички друг друга. Вам будет дан список координат концов спичек, и нужно будет определить, соединены ли две данные спички или нет. Заметим, что касание — это соединение, и что две спички могут быть соединены, если они соединены не прямо, а посредством других спичек.</w:t>
      </w:r>
    </w:p>
    <w:p w:rsidR="00AC3223" w:rsidRPr="00000BED" w:rsidRDefault="00AC3223" w:rsidP="00AC3223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000BED">
        <w:rPr>
          <w:rFonts w:ascii="Times New Roman" w:hAnsi="Times New Roman"/>
          <w:bCs/>
          <w:sz w:val="24"/>
          <w:szCs w:val="24"/>
          <w:lang w:eastAsia="ru-RU"/>
        </w:rPr>
        <w:t xml:space="preserve">Входные данные: 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Входной файл сдержит несколько тестов. В первой строке каждого теста находится целое число </w:t>
      </w:r>
      <w:r w:rsidRPr="00000BED">
        <w:rPr>
          <w:rFonts w:ascii="Times New Roman" w:hAnsi="Times New Roman"/>
          <w:i/>
          <w:sz w:val="24"/>
          <w:szCs w:val="24"/>
          <w:lang w:val="en-US" w:eastAsia="ru-RU"/>
        </w:rPr>
        <w:t>n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 (1 &lt; </w:t>
      </w:r>
      <w:r w:rsidRPr="00000BED">
        <w:rPr>
          <w:rFonts w:ascii="Times New Roman" w:hAnsi="Times New Roman"/>
          <w:i/>
          <w:sz w:val="24"/>
          <w:szCs w:val="24"/>
          <w:lang w:val="en-US" w:eastAsia="ru-RU"/>
        </w:rPr>
        <w:t>n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 &lt; 13), задающее количество спичек на столе. Каждая из следующих 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n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 строк содержит 4 положительных целых 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x</w:t>
      </w:r>
      <w:r w:rsidRPr="00000BED">
        <w:rPr>
          <w:rFonts w:ascii="Times New Roman" w:hAnsi="Times New Roman"/>
          <w:sz w:val="24"/>
          <w:szCs w:val="24"/>
          <w:vertAlign w:val="subscript"/>
          <w:lang w:eastAsia="ru-RU"/>
        </w:rPr>
        <w:t>1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y</w:t>
      </w:r>
      <w:r w:rsidRPr="00000BED">
        <w:rPr>
          <w:rFonts w:ascii="Times New Roman" w:hAnsi="Times New Roman"/>
          <w:sz w:val="24"/>
          <w:szCs w:val="24"/>
          <w:vertAlign w:val="subscript"/>
          <w:lang w:eastAsia="ru-RU"/>
        </w:rPr>
        <w:t>1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x</w:t>
      </w:r>
      <w:r w:rsidRPr="00000BED">
        <w:rPr>
          <w:rFonts w:ascii="Times New Roman" w:hAnsi="Times New Roman"/>
          <w:sz w:val="24"/>
          <w:szCs w:val="24"/>
          <w:vertAlign w:val="subscript"/>
          <w:lang w:eastAsia="ru-RU"/>
        </w:rPr>
        <w:t>2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y</w:t>
      </w:r>
      <w:r w:rsidRPr="00000BED">
        <w:rPr>
          <w:rFonts w:ascii="Times New Roman" w:hAnsi="Times New Roman"/>
          <w:sz w:val="24"/>
          <w:szCs w:val="24"/>
          <w:vertAlign w:val="subscript"/>
          <w:lang w:eastAsia="ru-RU"/>
        </w:rPr>
        <w:t>2</w:t>
      </w:r>
      <w:r w:rsidRPr="00000BED">
        <w:rPr>
          <w:rFonts w:ascii="Times New Roman" w:hAnsi="Times New Roman"/>
          <w:sz w:val="24"/>
          <w:szCs w:val="24"/>
          <w:lang w:eastAsia="ru-RU"/>
        </w:rPr>
        <w:t>, обозначающих коо</w:t>
      </w:r>
      <w:r w:rsidRPr="00000BED">
        <w:rPr>
          <w:rFonts w:ascii="Times New Roman" w:hAnsi="Times New Roman"/>
          <w:sz w:val="24"/>
          <w:szCs w:val="24"/>
          <w:lang w:eastAsia="ru-RU"/>
        </w:rPr>
        <w:t>р</w:t>
      </w:r>
      <w:r w:rsidRPr="00000BED">
        <w:rPr>
          <w:rFonts w:ascii="Times New Roman" w:hAnsi="Times New Roman"/>
          <w:sz w:val="24"/>
          <w:szCs w:val="24"/>
          <w:lang w:eastAsia="ru-RU"/>
        </w:rPr>
        <w:t>динаты (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x</w:t>
      </w:r>
      <w:r w:rsidRPr="00000BED">
        <w:rPr>
          <w:rFonts w:ascii="Times New Roman" w:hAnsi="Times New Roman"/>
          <w:sz w:val="24"/>
          <w:szCs w:val="24"/>
          <w:vertAlign w:val="subscript"/>
          <w:lang w:eastAsia="ru-RU"/>
        </w:rPr>
        <w:t>1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y</w:t>
      </w:r>
      <w:r w:rsidRPr="00000BED">
        <w:rPr>
          <w:rFonts w:ascii="Times New Roman" w:hAnsi="Times New Roman"/>
          <w:sz w:val="24"/>
          <w:szCs w:val="24"/>
          <w:vertAlign w:val="subscript"/>
          <w:lang w:eastAsia="ru-RU"/>
        </w:rPr>
        <w:t>1</w:t>
      </w:r>
      <w:r w:rsidRPr="00000BED">
        <w:rPr>
          <w:rFonts w:ascii="Times New Roman" w:hAnsi="Times New Roman"/>
          <w:sz w:val="24"/>
          <w:szCs w:val="24"/>
          <w:lang w:eastAsia="ru-RU"/>
        </w:rPr>
        <w:t>), (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x</w:t>
      </w:r>
      <w:r w:rsidRPr="00000BED">
        <w:rPr>
          <w:rFonts w:ascii="Times New Roman" w:hAnsi="Times New Roman"/>
          <w:sz w:val="24"/>
          <w:szCs w:val="24"/>
          <w:vertAlign w:val="subscript"/>
          <w:lang w:eastAsia="ru-RU"/>
        </w:rPr>
        <w:t>2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y</w:t>
      </w:r>
      <w:r w:rsidRPr="00000BED">
        <w:rPr>
          <w:rFonts w:ascii="Times New Roman" w:hAnsi="Times New Roman"/>
          <w:sz w:val="24"/>
          <w:szCs w:val="24"/>
          <w:vertAlign w:val="subscript"/>
          <w:lang w:eastAsia="ru-RU"/>
        </w:rPr>
        <w:t>2</w:t>
      </w:r>
      <w:r w:rsidRPr="00000BED">
        <w:rPr>
          <w:rFonts w:ascii="Times New Roman" w:hAnsi="Times New Roman"/>
          <w:sz w:val="24"/>
          <w:szCs w:val="24"/>
          <w:lang w:eastAsia="ru-RU"/>
        </w:rPr>
        <w:t>)</w:t>
      </w:r>
      <w:r w:rsidRPr="00000BED">
        <w:rPr>
          <w:rFonts w:ascii="Times New Roman" w:hAnsi="Times New Roman"/>
          <w:sz w:val="24"/>
          <w:szCs w:val="24"/>
          <w:vertAlign w:val="subscript"/>
          <w:lang w:eastAsia="ru-RU"/>
        </w:rPr>
        <w:t xml:space="preserve"> </w:t>
      </w:r>
      <w:r w:rsidRPr="00000BED">
        <w:rPr>
          <w:rFonts w:ascii="Times New Roman" w:hAnsi="Times New Roman"/>
          <w:sz w:val="24"/>
          <w:szCs w:val="24"/>
          <w:lang w:eastAsia="ru-RU"/>
        </w:rPr>
        <w:t>концов одной спички. Все координаты меньше 100. (Заметим, что спички могут быть разной длины). Первая введенная спичка будет спичкой номер 1, вт</w:t>
      </w:r>
      <w:r w:rsidRPr="00000BED">
        <w:rPr>
          <w:rFonts w:ascii="Times New Roman" w:hAnsi="Times New Roman"/>
          <w:sz w:val="24"/>
          <w:szCs w:val="24"/>
          <w:lang w:eastAsia="ru-RU"/>
        </w:rPr>
        <w:t>о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рая, соответственно, номер 2 и т.д. остальные строки теста содержат по два целых числа 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a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 и 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b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 (от 1 до 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n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, включительно). Вам нужно определить, связана ли спичка 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a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 со спичкой 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b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, или нет. Конец теста: 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a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 = 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b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 = 0. Все данные корректны и нет спичек нулевой длины. После каждого теста во входном файле пустая строка. Последняя строка в файле содержит один символ — 0.</w:t>
      </w:r>
    </w:p>
    <w:p w:rsidR="00AC3223" w:rsidRPr="00000BED" w:rsidRDefault="00AC3223" w:rsidP="00AC3223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000BED">
        <w:rPr>
          <w:rFonts w:ascii="Times New Roman" w:hAnsi="Times New Roman"/>
          <w:bCs/>
          <w:sz w:val="24"/>
          <w:szCs w:val="24"/>
          <w:lang w:eastAsia="ru-RU"/>
        </w:rPr>
        <w:t xml:space="preserve">Выходные данные: 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Вам нужно для каждой пары спичек сгенерировать строчку 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CONNECTED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, если данные спички связаны, и 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NOT</w:t>
      </w:r>
      <w:r w:rsidRPr="00000BE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CONNECTED</w:t>
      </w:r>
      <w:r w:rsidRPr="00000BED">
        <w:rPr>
          <w:rFonts w:ascii="Times New Roman" w:hAnsi="Times New Roman"/>
          <w:sz w:val="24"/>
          <w:szCs w:val="24"/>
          <w:lang w:eastAsia="ru-RU"/>
        </w:rPr>
        <w:t>, наоборот. Будем сч</w:t>
      </w:r>
      <w:r w:rsidRPr="00000BED">
        <w:rPr>
          <w:rFonts w:ascii="Times New Roman" w:hAnsi="Times New Roman"/>
          <w:sz w:val="24"/>
          <w:szCs w:val="24"/>
          <w:lang w:eastAsia="ru-RU"/>
        </w:rPr>
        <w:t>и</w:t>
      </w:r>
      <w:r w:rsidRPr="00000BED">
        <w:rPr>
          <w:rFonts w:ascii="Times New Roman" w:hAnsi="Times New Roman"/>
          <w:sz w:val="24"/>
          <w:szCs w:val="24"/>
          <w:lang w:eastAsia="ru-RU"/>
        </w:rPr>
        <w:t>тать, что спичка связана сама с собой. Пустые строки между тестами не вставлять.</w:t>
      </w:r>
    </w:p>
    <w:p w:rsidR="00AC3223" w:rsidRPr="00000BED" w:rsidRDefault="00AC3223" w:rsidP="00AC3223">
      <w:pPr>
        <w:keepNext/>
        <w:ind w:left="646" w:right="0" w:firstLine="0"/>
        <w:outlineLvl w:val="0"/>
        <w:rPr>
          <w:rFonts w:ascii="Times New Roman" w:hAnsi="Times New Roman"/>
          <w:sz w:val="24"/>
          <w:szCs w:val="24"/>
          <w:lang w:val="en-US" w:eastAsia="ru-RU"/>
        </w:rPr>
      </w:pPr>
      <w:r w:rsidRPr="00000BED">
        <w:rPr>
          <w:rFonts w:ascii="Times New Roman" w:hAnsi="Times New Roman"/>
          <w:sz w:val="24"/>
          <w:szCs w:val="24"/>
          <w:lang w:eastAsia="ru-RU"/>
        </w:rPr>
        <w:t>Пример входных данных</w:t>
      </w:r>
      <w:r w:rsidRPr="00000BED">
        <w:rPr>
          <w:rFonts w:ascii="Times New Roman" w:hAnsi="Times New Roman"/>
          <w:sz w:val="24"/>
          <w:szCs w:val="24"/>
          <w:lang w:val="en-US" w:eastAsia="ru-RU"/>
        </w:rPr>
        <w:t>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727"/>
        <w:gridCol w:w="4797"/>
      </w:tblGrid>
      <w:tr w:rsidR="00AC3223" w:rsidRPr="00000BED" w:rsidTr="008B0720"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3223" w:rsidRPr="00000BED" w:rsidRDefault="00AC3223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b/>
                <w:i/>
                <w:iCs/>
                <w:szCs w:val="28"/>
                <w:lang w:val="en-US" w:eastAsia="ru-RU"/>
              </w:rPr>
            </w:pPr>
            <w:r w:rsidRPr="00000BED">
              <w:rPr>
                <w:rFonts w:ascii="Times New Roman" w:hAnsi="Times New Roman"/>
                <w:b/>
                <w:i/>
                <w:iCs/>
                <w:szCs w:val="28"/>
                <w:lang w:val="en-US" w:eastAsia="ru-RU"/>
              </w:rPr>
              <w:t>input</w:t>
            </w:r>
            <w:r w:rsidRPr="00000BED">
              <w:rPr>
                <w:rFonts w:ascii="Times New Roman" w:hAnsi="Times New Roman"/>
                <w:b/>
                <w:i/>
                <w:iCs/>
                <w:szCs w:val="28"/>
                <w:lang w:eastAsia="ru-RU"/>
              </w:rPr>
              <w:t>.</w:t>
            </w:r>
            <w:r w:rsidRPr="00000BED">
              <w:rPr>
                <w:rFonts w:ascii="Times New Roman" w:hAnsi="Times New Roman"/>
                <w:b/>
                <w:i/>
                <w:iCs/>
                <w:szCs w:val="28"/>
                <w:lang w:val="en-US" w:eastAsia="ru-RU"/>
              </w:rPr>
              <w:t>txt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223" w:rsidRPr="00000BED" w:rsidRDefault="00AC3223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b/>
                <w:i/>
                <w:iCs/>
                <w:szCs w:val="28"/>
                <w:lang w:val="en-US" w:eastAsia="ru-RU"/>
              </w:rPr>
            </w:pPr>
            <w:r w:rsidRPr="00000BED">
              <w:rPr>
                <w:rFonts w:ascii="Times New Roman" w:hAnsi="Times New Roman"/>
                <w:b/>
                <w:i/>
                <w:iCs/>
                <w:szCs w:val="28"/>
                <w:lang w:val="en-US" w:eastAsia="ru-RU"/>
              </w:rPr>
              <w:t>output</w:t>
            </w:r>
            <w:r w:rsidRPr="00000BED">
              <w:rPr>
                <w:rFonts w:ascii="Times New Roman" w:hAnsi="Times New Roman"/>
                <w:b/>
                <w:i/>
                <w:iCs/>
                <w:szCs w:val="28"/>
                <w:lang w:eastAsia="ru-RU"/>
              </w:rPr>
              <w:t>.</w:t>
            </w:r>
            <w:r w:rsidRPr="00000BED">
              <w:rPr>
                <w:rFonts w:ascii="Times New Roman" w:hAnsi="Times New Roman"/>
                <w:b/>
                <w:i/>
                <w:iCs/>
                <w:szCs w:val="28"/>
                <w:lang w:val="en-US" w:eastAsia="ru-RU"/>
              </w:rPr>
              <w:t>txt</w:t>
            </w:r>
          </w:p>
        </w:tc>
      </w:tr>
      <w:tr w:rsidR="00AC3223" w:rsidRPr="00000BED" w:rsidTr="008B0720"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3223" w:rsidRPr="00000BED" w:rsidRDefault="00AC3223" w:rsidP="008B0720">
            <w:pPr>
              <w:snapToGrid w:val="0"/>
              <w:ind w:left="0" w:right="0" w:firstLine="0"/>
              <w:rPr>
                <w:rFonts w:ascii="Courier New" w:hAnsi="Courier New"/>
                <w:b/>
                <w:lang w:eastAsia="ru-RU"/>
              </w:rPr>
            </w:pPr>
            <w:r w:rsidRPr="00000BED">
              <w:rPr>
                <w:rFonts w:ascii="Courier New" w:hAnsi="Courier New"/>
                <w:b/>
                <w:lang w:eastAsia="ru-RU"/>
              </w:rPr>
              <w:t>7</w:t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>1 6 3 3</w:t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>4 6 4 9</w:t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 xml:space="preserve">4 5 6 7 </w:t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>1 4 3 5</w:t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>3 5 5 5</w:t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>5 2 6 3</w:t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  <w:r w:rsidRPr="00000BED">
              <w:rPr>
                <w:rFonts w:ascii="Courier New" w:hAnsi="Courier New"/>
                <w:b/>
                <w:lang w:val="en-US" w:eastAsia="ru-RU"/>
              </w:rPr>
              <w:tab/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>5 4 7 2</w:t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>1 4</w:t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>1 6</w:t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>3 3</w:t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>6 7</w:t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>2 3</w:t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>1 3</w:t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>0 0</w:t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>0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223" w:rsidRPr="00000BED" w:rsidRDefault="00AC3223" w:rsidP="008B0720">
            <w:pPr>
              <w:snapToGrid w:val="0"/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 xml:space="preserve">CONNECTED </w:t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 xml:space="preserve">NOT CONNECTED </w:t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 xml:space="preserve">CONNECTED </w:t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 xml:space="preserve">CONNECTED </w:t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 xml:space="preserve">NOT CONNECTED </w:t>
            </w:r>
          </w:p>
          <w:p w:rsidR="00AC3223" w:rsidRPr="00000BED" w:rsidRDefault="00AC3223" w:rsidP="008B0720">
            <w:pPr>
              <w:ind w:left="0" w:right="0" w:firstLine="0"/>
              <w:rPr>
                <w:rFonts w:ascii="Courier New" w:hAnsi="Courier New"/>
                <w:b/>
                <w:lang w:val="en-US" w:eastAsia="ru-RU"/>
              </w:rPr>
            </w:pPr>
            <w:r w:rsidRPr="00000BED">
              <w:rPr>
                <w:rFonts w:ascii="Courier New" w:hAnsi="Courier New"/>
                <w:b/>
                <w:lang w:val="en-US" w:eastAsia="ru-RU"/>
              </w:rPr>
              <w:t>CONNECTED</w:t>
            </w:r>
          </w:p>
        </w:tc>
      </w:tr>
    </w:tbl>
    <w:p w:rsidR="00AC3223" w:rsidRPr="00000BED" w:rsidRDefault="00AC3223" w:rsidP="00AC3223">
      <w:pPr>
        <w:suppressAutoHyphens/>
        <w:spacing w:line="360" w:lineRule="auto"/>
        <w:ind w:left="0" w:right="0" w:firstLine="0"/>
        <w:jc w:val="both"/>
        <w:rPr>
          <w:rFonts w:ascii="Times New Roman" w:eastAsia="MS Mincho" w:hAnsi="Times New Roman"/>
          <w:sz w:val="28"/>
          <w:szCs w:val="28"/>
          <w:lang w:eastAsia="ar-SA"/>
        </w:rPr>
      </w:pPr>
    </w:p>
    <w:p w:rsidR="00AC3223" w:rsidRDefault="00AC3223" w:rsidP="00AC3223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AC3223" w:rsidRDefault="00AC3223" w:rsidP="00AC3223">
      <w:pPr>
        <w:ind w:left="0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  <w:r>
        <w:rPr>
          <w:rFonts w:ascii="Times New Roman" w:hAnsi="Times New Roman"/>
          <w:color w:val="000000"/>
          <w:sz w:val="28"/>
          <w:szCs w:val="28"/>
        </w:rPr>
        <w:lastRenderedPageBreak/>
        <w:t>2.2.2 Форма и перечень вопросов экзаменационного билета</w:t>
      </w:r>
    </w:p>
    <w:p w:rsidR="00AC3223" w:rsidRDefault="00AC3223" w:rsidP="00AC3223">
      <w:pPr>
        <w:pStyle w:val="af2"/>
        <w:ind w:left="0" w:right="0" w:firstLine="0"/>
        <w:jc w:val="center"/>
        <w:rPr>
          <w:rFonts w:ascii="Times New Roman" w:eastAsia="Times New Roman" w:hAnsi="Times New Roman"/>
          <w:b/>
          <w:bCs/>
          <w:sz w:val="28"/>
          <w:lang w:eastAsia="ru-RU"/>
        </w:rPr>
      </w:pPr>
    </w:p>
    <w:p w:rsidR="00AC3223" w:rsidRDefault="00AC3223" w:rsidP="00AC3223">
      <w:pPr>
        <w:pStyle w:val="af2"/>
        <w:ind w:left="0" w:right="0" w:firstLine="0"/>
        <w:jc w:val="center"/>
        <w:rPr>
          <w:rFonts w:ascii="Times New Roman" w:eastAsia="Times New Roman" w:hAnsi="Times New Roman"/>
          <w:b/>
          <w:bCs/>
          <w:sz w:val="28"/>
          <w:lang w:eastAsia="ru-RU"/>
        </w:rPr>
      </w:pPr>
      <w:r w:rsidRPr="004C7433">
        <w:rPr>
          <w:rFonts w:ascii="Times New Roman" w:eastAsia="Times New Roman" w:hAnsi="Times New Roman"/>
          <w:b/>
          <w:bCs/>
          <w:sz w:val="28"/>
          <w:lang w:eastAsia="ru-RU"/>
        </w:rPr>
        <w:t>Форма  экзаменационного билета</w:t>
      </w:r>
      <w:r>
        <w:rPr>
          <w:rFonts w:ascii="Times New Roman" w:eastAsia="Times New Roman" w:hAnsi="Times New Roman"/>
          <w:b/>
          <w:bCs/>
          <w:sz w:val="28"/>
          <w:lang w:eastAsia="ru-RU"/>
        </w:rPr>
        <w:t xml:space="preserve"> 2 семестра</w:t>
      </w:r>
    </w:p>
    <w:p w:rsidR="00AC3223" w:rsidRPr="00886D69" w:rsidRDefault="00AC3223" w:rsidP="00AC3223">
      <w:pPr>
        <w:pStyle w:val="af2"/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886D69">
        <w:rPr>
          <w:rFonts w:ascii="Times New Roman" w:eastAsia="Times New Roman" w:hAnsi="Times New Roman"/>
          <w:bCs/>
          <w:sz w:val="28"/>
          <w:lang w:eastAsia="ru-RU"/>
        </w:rPr>
        <w:t>Таблица П1.</w:t>
      </w:r>
      <w:r>
        <w:rPr>
          <w:rFonts w:ascii="Times New Roman" w:eastAsia="Times New Roman" w:hAnsi="Times New Roman"/>
          <w:bCs/>
          <w:sz w:val="28"/>
          <w:lang w:eastAsia="ru-RU"/>
        </w:rPr>
        <w:t>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AC3223" w:rsidRPr="00036BA3" w:rsidTr="008B0720">
        <w:tc>
          <w:tcPr>
            <w:tcW w:w="9571" w:type="dxa"/>
          </w:tcPr>
          <w:p w:rsidR="00AC3223" w:rsidRPr="00036BA3" w:rsidRDefault="00AC3223" w:rsidP="008B0720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AC3223" w:rsidRPr="000F56BE" w:rsidRDefault="00AC3223" w:rsidP="008B0720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F56BE"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:rsidR="00AC3223" w:rsidRPr="000F56BE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 w:rsidRPr="000F56BE">
              <w:rPr>
                <w:rFonts w:ascii="Times New Roman" w:hAnsi="Times New Roman"/>
                <w:b/>
                <w:bCs/>
                <w:sz w:val="28"/>
                <w:lang w:eastAsia="ru-RU"/>
              </w:rPr>
              <w:t>Экзамен</w:t>
            </w:r>
          </w:p>
          <w:p w:rsidR="00AC3223" w:rsidRPr="000F56BE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</w:p>
          <w:p w:rsidR="00AC3223" w:rsidRPr="000F56BE" w:rsidRDefault="00357549" w:rsidP="008B0720">
            <w:pPr>
              <w:ind w:left="0" w:right="0" w:firstLine="0"/>
              <w:jc w:val="center"/>
              <w:textAlignment w:val="baseline"/>
              <w:rPr>
                <w:sz w:val="28"/>
                <w:szCs w:val="28"/>
                <w:u w:val="single"/>
                <w:lang w:eastAsia="ru-RU"/>
              </w:rPr>
            </w:pPr>
            <w:r w:rsidRPr="000F56BE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Императивное программирование</w:t>
            </w:r>
          </w:p>
          <w:p w:rsidR="00AC3223" w:rsidRPr="000F56BE" w:rsidRDefault="00AC3223" w:rsidP="008B0720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F56BE">
              <w:rPr>
                <w:rFonts w:ascii="Times New Roman" w:hAnsi="Times New Roman"/>
                <w:sz w:val="16"/>
                <w:lang w:eastAsia="ru-RU"/>
              </w:rPr>
              <w:t xml:space="preserve">наименование </w:t>
            </w:r>
            <w:r w:rsidR="00720EB5" w:rsidRPr="000F56BE">
              <w:rPr>
                <w:rFonts w:ascii="Times New Roman" w:hAnsi="Times New Roman"/>
                <w:sz w:val="16"/>
                <w:lang w:eastAsia="ru-RU"/>
              </w:rPr>
              <w:t>дисциплины</w:t>
            </w:r>
            <w:r w:rsidRPr="000F56BE">
              <w:rPr>
                <w:rFonts w:ascii="Times New Roman" w:hAnsi="Times New Roman"/>
                <w:sz w:val="16"/>
                <w:lang w:eastAsia="ru-RU"/>
              </w:rPr>
              <w:t> </w:t>
            </w:r>
          </w:p>
          <w:p w:rsidR="00AC3223" w:rsidRPr="000F56BE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</w:p>
          <w:p w:rsidR="00274A34" w:rsidRPr="00274A34" w:rsidRDefault="00274A34" w:rsidP="008B0720">
            <w:pPr>
              <w:ind w:left="0" w:right="0" w:firstLine="0"/>
              <w:jc w:val="center"/>
              <w:textAlignment w:val="baseline"/>
              <w:rPr>
                <w:rFonts w:ascii="Times New Roman" w:eastAsia="Calibri" w:hAnsi="Times New Roman"/>
                <w:sz w:val="28"/>
                <w:szCs w:val="28"/>
                <w:u w:val="single"/>
              </w:rPr>
            </w:pP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>09.0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.01 </w:t>
            </w:r>
            <w:r w:rsidRPr="00C57364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AC3223" w:rsidRPr="000F56BE" w:rsidRDefault="00357549" w:rsidP="008B0720">
            <w:pPr>
              <w:ind w:left="0" w:right="0" w:firstLine="0"/>
              <w:jc w:val="center"/>
              <w:textAlignment w:val="baseline"/>
              <w:rPr>
                <w:sz w:val="28"/>
                <w:szCs w:val="28"/>
                <w:u w:val="single"/>
                <w:lang w:eastAsia="ru-RU"/>
              </w:rPr>
            </w:pPr>
            <w:r w:rsidRPr="000F56BE">
              <w:rPr>
                <w:rFonts w:ascii="Times New Roman" w:eastAsia="Calibri" w:hAnsi="Times New Roman"/>
                <w:sz w:val="28"/>
                <w:szCs w:val="28"/>
                <w:u w:val="single"/>
              </w:rPr>
              <w:t>Компьютерные науки и системотехника</w:t>
            </w:r>
            <w:r w:rsidR="00AC3223" w:rsidRPr="000F56BE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 </w:t>
            </w:r>
          </w:p>
          <w:p w:rsidR="00AC3223" w:rsidRPr="000F56BE" w:rsidRDefault="00AC3223" w:rsidP="008B0720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F56BE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AC3223" w:rsidRPr="000F56BE" w:rsidRDefault="00AC3223" w:rsidP="008B0720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F56BE"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AC3223" w:rsidRPr="000F56BE" w:rsidRDefault="00AC3223" w:rsidP="008B0720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0F56BE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</w:t>
            </w:r>
            <w:r w:rsidRPr="000F56BE">
              <w:rPr>
                <w:rFonts w:ascii="Segoe UI Symbol" w:hAnsi="Segoe UI Symbol"/>
                <w:b/>
                <w:bCs/>
                <w:sz w:val="24"/>
                <w:szCs w:val="24"/>
                <w:lang w:eastAsia="ru-RU"/>
              </w:rPr>
              <w:t>№</w:t>
            </w:r>
            <w:r w:rsidRPr="000F56BE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AC3223" w:rsidRPr="000F56BE" w:rsidRDefault="00AC3223" w:rsidP="008B0720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AC3223" w:rsidRPr="000F56BE" w:rsidRDefault="00AC3223" w:rsidP="008B0720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F56BE">
              <w:rPr>
                <w:rFonts w:ascii="Times New Roman" w:hAnsi="Times New Roman"/>
                <w:sz w:val="28"/>
                <w:lang w:eastAsia="ru-RU"/>
              </w:rPr>
              <w:t>1 Вопрос из категории 1</w:t>
            </w:r>
          </w:p>
          <w:p w:rsidR="00AC3223" w:rsidRPr="000F56BE" w:rsidRDefault="00AC3223" w:rsidP="008B0720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F56BE">
              <w:rPr>
                <w:rFonts w:ascii="Times New Roman" w:hAnsi="Times New Roman"/>
                <w:sz w:val="28"/>
                <w:lang w:eastAsia="ru-RU"/>
              </w:rPr>
              <w:t>2 Вопрос из категории 2</w:t>
            </w:r>
          </w:p>
          <w:p w:rsidR="00AC3223" w:rsidRPr="000F56BE" w:rsidRDefault="00AC3223" w:rsidP="008B0720">
            <w:pPr>
              <w:ind w:left="0" w:right="0" w:firstLine="0"/>
              <w:textAlignment w:val="baseline"/>
              <w:rPr>
                <w:sz w:val="28"/>
                <w:szCs w:val="28"/>
                <w:lang w:eastAsia="ru-RU"/>
              </w:rPr>
            </w:pPr>
            <w:r w:rsidRPr="000F56BE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  <w:r w:rsidRPr="000F56BE">
              <w:rPr>
                <w:rFonts w:ascii="Times New Roman" w:hAnsi="Times New Roman"/>
                <w:sz w:val="28"/>
                <w:szCs w:val="28"/>
                <w:lang w:val="en-US" w:eastAsia="ru-RU"/>
              </w:rPr>
              <w:t> </w:t>
            </w:r>
            <w:r w:rsidRPr="000F56BE">
              <w:rPr>
                <w:rFonts w:ascii="Times New Roman" w:hAnsi="Times New Roman"/>
                <w:sz w:val="28"/>
                <w:szCs w:val="28"/>
                <w:lang w:eastAsia="ru-RU"/>
              </w:rPr>
              <w:t>Задача из категории 3</w:t>
            </w:r>
          </w:p>
          <w:p w:rsidR="00AC3223" w:rsidRPr="000F56BE" w:rsidRDefault="00AC3223" w:rsidP="008B0720">
            <w:pPr>
              <w:ind w:left="0" w:right="0" w:firstLine="0"/>
              <w:textAlignment w:val="baseline"/>
              <w:rPr>
                <w:lang w:eastAsia="ru-RU"/>
              </w:rPr>
            </w:pPr>
          </w:p>
          <w:p w:rsidR="00AC3223" w:rsidRPr="000F56BE" w:rsidRDefault="00AC3223" w:rsidP="008B0720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F56BE"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  <w:r w:rsidRPr="000F56BE">
              <w:rPr>
                <w:rFonts w:ascii="Times New Roman" w:hAnsi="Times New Roman"/>
                <w:sz w:val="20"/>
                <w:lang w:eastAsia="ru-RU"/>
              </w:rPr>
              <w:t>        _____________________________________</w:t>
            </w:r>
            <w:r w:rsidR="000F56BE" w:rsidRPr="000F56BE">
              <w:rPr>
                <w:rFonts w:ascii="Times New Roman" w:hAnsi="Times New Roman"/>
                <w:sz w:val="28"/>
                <w:lang w:eastAsia="ru-RU"/>
              </w:rPr>
              <w:t>С.Ю.Гатилов</w:t>
            </w:r>
            <w:r w:rsidR="000F56BE" w:rsidRPr="000F56BE">
              <w:rPr>
                <w:rFonts w:ascii="Times New Roman" w:hAnsi="Times New Roman"/>
                <w:sz w:val="28"/>
                <w:lang w:eastAsia="ru-RU"/>
              </w:rPr>
              <w:br/>
            </w:r>
            <w:r w:rsidRPr="000F56BE">
              <w:rPr>
                <w:rFonts w:ascii="Times New Roman" w:hAnsi="Times New Roman"/>
                <w:vertAlign w:val="superscript"/>
                <w:lang w:eastAsia="ru-RU"/>
              </w:rPr>
              <w:t>(подпись)   </w:t>
            </w:r>
            <w:r w:rsidRPr="000F56BE">
              <w:rPr>
                <w:rFonts w:ascii="Times New Roman" w:hAnsi="Times New Roman"/>
                <w:sz w:val="28"/>
                <w:lang w:eastAsia="ru-RU"/>
              </w:rPr>
              <w:t>                   </w:t>
            </w:r>
          </w:p>
          <w:p w:rsidR="00AC3223" w:rsidRPr="000F56BE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  <w:p w:rsidR="00AC3223" w:rsidRPr="000F56BE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r w:rsidRPr="000F56BE">
              <w:rPr>
                <w:rFonts w:ascii="Times New Roman" w:hAnsi="Times New Roman"/>
                <w:sz w:val="28"/>
                <w:lang w:eastAsia="ru-RU"/>
              </w:rPr>
              <w:t>Ответственный за образовательную программу</w:t>
            </w:r>
            <w:r w:rsidRPr="000F56BE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AC3223" w:rsidRPr="000F56BE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AC3223" w:rsidRPr="000F56BE" w:rsidRDefault="00AC3223" w:rsidP="008B0720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F56BE">
              <w:rPr>
                <w:rFonts w:ascii="Times New Roman" w:hAnsi="Times New Roman"/>
                <w:sz w:val="20"/>
                <w:lang w:eastAsia="ru-RU"/>
              </w:rPr>
              <w:t>__________________________</w:t>
            </w:r>
            <w:r w:rsidR="000F56BE" w:rsidRPr="000F56BE">
              <w:rPr>
                <w:rFonts w:ascii="Times New Roman" w:hAnsi="Times New Roman"/>
                <w:sz w:val="28"/>
                <w:lang w:eastAsia="ru-RU"/>
              </w:rPr>
              <w:t>Д.С.Мигинский</w:t>
            </w:r>
            <w:r w:rsidR="000F56BE" w:rsidRPr="000F56BE">
              <w:rPr>
                <w:rFonts w:ascii="Times New Roman" w:hAnsi="Times New Roman"/>
                <w:sz w:val="28"/>
                <w:lang w:eastAsia="ru-RU"/>
              </w:rPr>
              <w:br/>
            </w:r>
            <w:r w:rsidRPr="000F56BE">
              <w:rPr>
                <w:rFonts w:ascii="Times New Roman" w:hAnsi="Times New Roman"/>
                <w:vertAlign w:val="superscript"/>
                <w:lang w:eastAsia="ru-RU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  <w:r w:rsidRPr="000F56BE">
              <w:rPr>
                <w:rFonts w:ascii="Times New Roman" w:hAnsi="Times New Roman"/>
                <w:lang w:eastAsia="ru-RU"/>
              </w:rPr>
              <w:t> </w:t>
            </w:r>
          </w:p>
          <w:p w:rsidR="00AC3223" w:rsidRPr="000F56BE" w:rsidRDefault="00AC3223" w:rsidP="008B0720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F56BE">
              <w:rPr>
                <w:rFonts w:ascii="Times New Roman" w:hAnsi="Times New Roman"/>
                <w:vertAlign w:val="superscript"/>
                <w:lang w:eastAsia="ru-RU"/>
              </w:rPr>
              <w:t>                                                                                           (подпись)   </w:t>
            </w:r>
            <w:r w:rsidRPr="000F56BE">
              <w:rPr>
                <w:rFonts w:ascii="Times New Roman" w:hAnsi="Times New Roman"/>
                <w:sz w:val="28"/>
                <w:lang w:eastAsia="ru-RU"/>
              </w:rPr>
              <w:t>                   </w:t>
            </w:r>
          </w:p>
          <w:p w:rsidR="00AC3223" w:rsidRPr="00036BA3" w:rsidRDefault="00AC3223" w:rsidP="008B0720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F56BE">
              <w:rPr>
                <w:rFonts w:ascii="Times New Roman" w:hAnsi="Times New Roman"/>
                <w:sz w:val="20"/>
                <w:lang w:eastAsia="ru-RU"/>
              </w:rPr>
              <w:t>«____»__________________20     г.</w:t>
            </w:r>
            <w:r w:rsidRPr="00036BA3">
              <w:rPr>
                <w:rFonts w:ascii="Times New Roman" w:hAnsi="Times New Roman"/>
                <w:sz w:val="20"/>
                <w:lang w:eastAsia="ru-RU"/>
              </w:rPr>
              <w:t> </w:t>
            </w:r>
          </w:p>
          <w:p w:rsidR="00AC3223" w:rsidRPr="00036BA3" w:rsidRDefault="00AC3223" w:rsidP="008B0720">
            <w:pPr>
              <w:pStyle w:val="af2"/>
              <w:ind w:left="0" w:righ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AC3223" w:rsidRDefault="00AC3223" w:rsidP="00AC3223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AC3223" w:rsidRPr="00121FF3" w:rsidRDefault="00AC3223" w:rsidP="00AC3223">
      <w:pPr>
        <w:ind w:left="0" w:right="0" w:firstLine="743"/>
        <w:jc w:val="both"/>
        <w:rPr>
          <w:rFonts w:ascii="Times New Roman" w:hAnsi="Times New Roman"/>
          <w:sz w:val="24"/>
          <w:szCs w:val="28"/>
        </w:rPr>
      </w:pPr>
      <w:r w:rsidRPr="00121FF3">
        <w:rPr>
          <w:rFonts w:ascii="Times New Roman" w:hAnsi="Times New Roman"/>
          <w:sz w:val="24"/>
          <w:szCs w:val="28"/>
        </w:rPr>
        <w:t>Перечень вопросов экзамена, структурированный по категориям, представлен в таблице П1.6</w:t>
      </w:r>
    </w:p>
    <w:p w:rsidR="00AC3223" w:rsidRDefault="00AC3223" w:rsidP="00AC3223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П1.6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655"/>
      </w:tblGrid>
      <w:tr w:rsidR="00AC3223" w:rsidRPr="00121FF3" w:rsidTr="008B0720">
        <w:tc>
          <w:tcPr>
            <w:tcW w:w="1951" w:type="dxa"/>
          </w:tcPr>
          <w:p w:rsidR="00AC3223" w:rsidRPr="00121FF3" w:rsidRDefault="00AC3223" w:rsidP="008B072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7655" w:type="dxa"/>
          </w:tcPr>
          <w:p w:rsidR="00AC3223" w:rsidRPr="00121FF3" w:rsidRDefault="00AC3223" w:rsidP="008B072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 w:val="restart"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Категория 1</w:t>
            </w:r>
          </w:p>
        </w:tc>
        <w:tc>
          <w:tcPr>
            <w:tcW w:w="7655" w:type="dxa"/>
            <w:tcBorders>
              <w:bottom w:val="single" w:sz="4" w:space="0" w:color="auto"/>
            </w:tcBorders>
          </w:tcPr>
          <w:p w:rsidR="00AC3223" w:rsidRPr="00E14478" w:rsidRDefault="00AC3223" w:rsidP="008B0720">
            <w:pPr>
              <w:ind w:left="34" w:firstLine="0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E14478">
              <w:rPr>
                <w:rFonts w:ascii="Times New Roman" w:hAnsi="Times New Roman"/>
                <w:bCs/>
                <w:sz w:val="24"/>
                <w:szCs w:val="28"/>
              </w:rPr>
              <w:t>Системы счисления, реализация алгоритмов перевода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E14478" w:rsidRDefault="00AC3223" w:rsidP="008B0720">
            <w:pPr>
              <w:ind w:left="34" w:firstLine="0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E14478">
              <w:rPr>
                <w:rFonts w:ascii="Times New Roman" w:hAnsi="Times New Roman"/>
                <w:bCs/>
                <w:sz w:val="24"/>
                <w:szCs w:val="28"/>
              </w:rPr>
              <w:t>Оценка сложности вычислительных алгоритмов и общие методы решения вычислительных задач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E14478" w:rsidRDefault="00AC3223" w:rsidP="008B0720">
            <w:pPr>
              <w:ind w:left="34" w:firstLine="0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E14478">
              <w:rPr>
                <w:rFonts w:ascii="Times New Roman" w:hAnsi="Times New Roman"/>
                <w:bCs/>
                <w:sz w:val="24"/>
                <w:szCs w:val="28"/>
              </w:rPr>
              <w:t>Перестановки набора, методы поиска всех перестановок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E14478" w:rsidRDefault="00AC3223" w:rsidP="008B0720">
            <w:pPr>
              <w:ind w:left="34" w:firstLine="0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E14478">
              <w:rPr>
                <w:rFonts w:ascii="Times New Roman" w:hAnsi="Times New Roman"/>
                <w:bCs/>
                <w:sz w:val="24"/>
                <w:szCs w:val="28"/>
              </w:rPr>
              <w:t>Задача поиска, методы поиска в массиве и подстроки в строке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E14478" w:rsidRDefault="00AC3223" w:rsidP="008B0720">
            <w:pPr>
              <w:ind w:left="34" w:firstLine="0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E14478">
              <w:rPr>
                <w:rFonts w:ascii="Times New Roman" w:hAnsi="Times New Roman"/>
                <w:bCs/>
                <w:sz w:val="24"/>
                <w:szCs w:val="28"/>
              </w:rPr>
              <w:t>Задача сортировки массивов,  простые и улучшенные методы сортировки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E14478" w:rsidRDefault="00AC3223" w:rsidP="008B0720">
            <w:pPr>
              <w:ind w:left="34" w:firstLine="0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E14478">
              <w:rPr>
                <w:rFonts w:ascii="Times New Roman" w:hAnsi="Times New Roman"/>
                <w:bCs/>
                <w:sz w:val="24"/>
                <w:szCs w:val="28"/>
              </w:rPr>
              <w:t>Управление памяти в Си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E14478" w:rsidRDefault="00AC3223" w:rsidP="008B0720">
            <w:pPr>
              <w:ind w:left="34" w:firstLine="0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E14478">
              <w:rPr>
                <w:rFonts w:ascii="Times New Roman" w:hAnsi="Times New Roman"/>
                <w:bCs/>
                <w:sz w:val="24"/>
                <w:szCs w:val="28"/>
              </w:rPr>
              <w:t>Классические модели динамической памяти: список, стэк, очередь; операции, способы ре</w:t>
            </w:r>
            <w:r w:rsidRPr="00E14478">
              <w:rPr>
                <w:rFonts w:ascii="Times New Roman" w:hAnsi="Times New Roman"/>
                <w:bCs/>
                <w:sz w:val="24"/>
                <w:szCs w:val="28"/>
              </w:rPr>
              <w:t>а</w:t>
            </w:r>
            <w:r w:rsidRPr="00E14478">
              <w:rPr>
                <w:rFonts w:ascii="Times New Roman" w:hAnsi="Times New Roman"/>
                <w:bCs/>
                <w:sz w:val="24"/>
                <w:szCs w:val="28"/>
              </w:rPr>
              <w:t>лизации, задачи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E14478" w:rsidRDefault="00AC3223" w:rsidP="008B0720">
            <w:pPr>
              <w:ind w:left="34" w:firstLine="0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E14478">
              <w:rPr>
                <w:rFonts w:ascii="Times New Roman" w:hAnsi="Times New Roman"/>
                <w:bCs/>
                <w:sz w:val="24"/>
                <w:szCs w:val="28"/>
              </w:rPr>
              <w:t>Бинарные файлы, cортировка файлов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 w:val="restart"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Категория 2</w:t>
            </w:r>
          </w:p>
        </w:tc>
        <w:tc>
          <w:tcPr>
            <w:tcW w:w="7655" w:type="dxa"/>
            <w:tcBorders>
              <w:bottom w:val="single" w:sz="4" w:space="0" w:color="auto"/>
            </w:tcBorders>
          </w:tcPr>
          <w:p w:rsidR="00AC3223" w:rsidRPr="007866AC" w:rsidRDefault="00AC3223" w:rsidP="008B0720">
            <w:pPr>
              <w:ind w:left="34" w:hanging="34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7866AC">
              <w:rPr>
                <w:rFonts w:ascii="Times New Roman" w:hAnsi="Times New Roman"/>
                <w:bCs/>
                <w:sz w:val="24"/>
                <w:szCs w:val="28"/>
              </w:rPr>
              <w:t>Динамическое программирование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7866AC" w:rsidRDefault="00AC3223" w:rsidP="008B0720">
            <w:pPr>
              <w:ind w:left="34" w:hanging="34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7866AC">
              <w:rPr>
                <w:rFonts w:ascii="Times New Roman" w:hAnsi="Times New Roman"/>
                <w:bCs/>
                <w:sz w:val="24"/>
                <w:szCs w:val="28"/>
              </w:rPr>
              <w:t>Абстрактные структуры данных: графы, деревья, способы реализации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7866AC" w:rsidRDefault="00AC3223" w:rsidP="008B0720">
            <w:pPr>
              <w:ind w:left="34" w:hanging="34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7866AC">
              <w:rPr>
                <w:rFonts w:ascii="Times New Roman" w:hAnsi="Times New Roman"/>
                <w:bCs/>
                <w:sz w:val="24"/>
                <w:szCs w:val="28"/>
              </w:rPr>
              <w:t xml:space="preserve">Алгоритмы перебора на абстрактных динамических структурах: обходы, минимальные пути, </w:t>
            </w:r>
            <w:r w:rsidRPr="007866AC">
              <w:rPr>
                <w:rFonts w:ascii="Times New Roman" w:hAnsi="Times New Roman"/>
                <w:bCs/>
                <w:sz w:val="24"/>
                <w:szCs w:val="28"/>
              </w:rPr>
              <w:lastRenderedPageBreak/>
              <w:t>остовные деревья, реализация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7866AC" w:rsidRDefault="00AC3223" w:rsidP="008B0720">
            <w:pPr>
              <w:ind w:left="34" w:hanging="34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7866AC">
              <w:rPr>
                <w:rFonts w:ascii="Times New Roman" w:hAnsi="Times New Roman"/>
                <w:bCs/>
                <w:sz w:val="24"/>
                <w:szCs w:val="28"/>
              </w:rPr>
              <w:t xml:space="preserve">Элементы теорий вероятностей, информации и кодирования, реализация проекта 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7866AC" w:rsidRDefault="00AC3223" w:rsidP="008B0720">
            <w:pPr>
              <w:ind w:left="34" w:hanging="34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7866AC">
              <w:rPr>
                <w:rFonts w:ascii="Times New Roman" w:hAnsi="Times New Roman"/>
                <w:bCs/>
                <w:sz w:val="24"/>
                <w:szCs w:val="28"/>
              </w:rPr>
              <w:t>В-деревья, красно-черные деревья, реализация проекта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7866AC" w:rsidRDefault="00AC3223" w:rsidP="008B0720">
            <w:pPr>
              <w:ind w:left="34" w:hanging="34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7866AC">
              <w:rPr>
                <w:rFonts w:ascii="Times New Roman" w:hAnsi="Times New Roman"/>
                <w:bCs/>
                <w:sz w:val="24"/>
                <w:szCs w:val="28"/>
              </w:rPr>
              <w:t>Раскраски графа, гамильтоновы и Эйлеровы циклы, алгоритмы и реализация.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</w:tcBorders>
          </w:tcPr>
          <w:p w:rsidR="00AC3223" w:rsidRPr="007866AC" w:rsidRDefault="00AC3223" w:rsidP="008B0720">
            <w:pPr>
              <w:ind w:left="34" w:hanging="34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7866AC">
              <w:rPr>
                <w:rFonts w:ascii="Times New Roman" w:hAnsi="Times New Roman"/>
                <w:bCs/>
                <w:sz w:val="24"/>
                <w:szCs w:val="28"/>
              </w:rPr>
              <w:t>Потоки в сетях, алгоритмы поиска максимального потока, реализация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bottom w:val="single" w:sz="4" w:space="0" w:color="auto"/>
            </w:tcBorders>
          </w:tcPr>
          <w:p w:rsidR="00AC3223" w:rsidRPr="007866AC" w:rsidRDefault="00AC3223" w:rsidP="008B0720">
            <w:pPr>
              <w:ind w:left="34" w:hanging="34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7866AC">
              <w:rPr>
                <w:rFonts w:ascii="Times New Roman" w:hAnsi="Times New Roman"/>
                <w:bCs/>
                <w:sz w:val="24"/>
                <w:szCs w:val="28"/>
              </w:rPr>
              <w:t>Элементы теории языков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B0250A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B0250A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 w:val="restart"/>
          </w:tcPr>
          <w:p w:rsidR="00AC3223" w:rsidRPr="00121FF3" w:rsidRDefault="00AC3223" w:rsidP="008B072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Категория 3</w:t>
            </w:r>
          </w:p>
        </w:tc>
        <w:tc>
          <w:tcPr>
            <w:tcW w:w="7655" w:type="dxa"/>
            <w:tcBorders>
              <w:bottom w:val="single" w:sz="4" w:space="0" w:color="auto"/>
            </w:tcBorders>
          </w:tcPr>
          <w:p w:rsidR="00AC3223" w:rsidRPr="008D66FD" w:rsidRDefault="00AC3223" w:rsidP="008B0720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>Написать программу, реализующую подсчет суммы десятичных цифр в введенной последовательности символов, заканчивающейся точкой.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5A215F" w:rsidRDefault="00AC3223" w:rsidP="008B0720">
            <w:pPr>
              <w:spacing w:before="100" w:beforeAutospacing="1" w:after="100" w:afterAutospacing="1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>Написать функцию, осуществляющую печать латинского алфавита. Привести пример вызова этой функции.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5A215F" w:rsidRDefault="00AC3223" w:rsidP="008B0720">
            <w:pPr>
              <w:spacing w:before="100" w:beforeAutospacing="1" w:after="100" w:afterAutospacing="1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>Для введенной строки создать новую строку, состоящую только из м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>леньких букв латинского алфавита, входящих в нее.</w:t>
            </w:r>
          </w:p>
        </w:tc>
      </w:tr>
      <w:tr w:rsidR="00AC3223" w:rsidRPr="008D66FD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8D66FD" w:rsidRDefault="00AC3223" w:rsidP="008B0720">
            <w:pPr>
              <w:spacing w:before="100" w:beforeAutospacing="1" w:after="100" w:afterAutospacing="1"/>
              <w:ind w:left="0" w:right="0" w:firstLine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Напиcать функцию 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char *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A215F">
              <w:rPr>
                <w:rFonts w:ascii="Times New Roman" w:hAnsi="Times New Roman"/>
                <w:sz w:val="24"/>
                <w:szCs w:val="24"/>
                <w:lang w:val="en-US" w:eastAsia="ru-RU"/>
              </w:rPr>
              <w:t>my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>_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strcpy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(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char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*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ad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, 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const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char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*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as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)</w:t>
            </w:r>
            <w:r w:rsidRPr="005A215F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, 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>аналоги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>ч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ную </w:t>
            </w:r>
            <w:r w:rsidRPr="005A215F">
              <w:rPr>
                <w:rFonts w:ascii="Times New Roman" w:hAnsi="Times New Roman"/>
                <w:bCs/>
                <w:i/>
                <w:sz w:val="24"/>
                <w:szCs w:val="24"/>
                <w:lang w:val="en-US" w:eastAsia="ru-RU"/>
              </w:rPr>
              <w:t>strcpy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из стандартной библиотеки, которая копирует байты строки </w:t>
            </w:r>
            <w:r w:rsidRPr="005A215F">
              <w:rPr>
                <w:rFonts w:ascii="Times New Roman" w:hAnsi="Times New Roman"/>
                <w:i/>
                <w:sz w:val="24"/>
                <w:szCs w:val="24"/>
                <w:lang w:val="en-US" w:eastAsia="ru-RU"/>
              </w:rPr>
              <w:t>as</w:t>
            </w:r>
            <w:r w:rsidRPr="005A215F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 строку </w:t>
            </w:r>
            <w:r w:rsidRPr="005A215F">
              <w:rPr>
                <w:rFonts w:ascii="Times New Roman" w:hAnsi="Times New Roman"/>
                <w:i/>
                <w:sz w:val="24"/>
                <w:szCs w:val="24"/>
                <w:lang w:val="en-US" w:eastAsia="ru-RU"/>
              </w:rPr>
              <w:t>ad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>. Привести примеры вызова этой функции.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C3223" w:rsidRPr="008D66FD" w:rsidTr="008B0720">
        <w:trPr>
          <w:trHeight w:val="1134"/>
        </w:trPr>
        <w:tc>
          <w:tcPr>
            <w:tcW w:w="1951" w:type="dxa"/>
            <w:vMerge/>
          </w:tcPr>
          <w:p w:rsidR="00AC3223" w:rsidRPr="008D66FD" w:rsidRDefault="00AC3223" w:rsidP="008B072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655" w:type="dxa"/>
            <w:tcBorders>
              <w:top w:val="single" w:sz="4" w:space="0" w:color="auto"/>
            </w:tcBorders>
          </w:tcPr>
          <w:p w:rsidR="00AC3223" w:rsidRPr="008D66FD" w:rsidRDefault="00AC3223" w:rsidP="008B0720">
            <w:pPr>
              <w:ind w:left="0" w:firstLine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>Напи</w:t>
            </w:r>
            <w:r w:rsidRPr="005A215F">
              <w:rPr>
                <w:rFonts w:ascii="Times New Roman" w:hAnsi="Times New Roman"/>
                <w:sz w:val="24"/>
                <w:szCs w:val="24"/>
                <w:lang w:val="en-US" w:eastAsia="ru-RU"/>
              </w:rPr>
              <w:t>c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>ать</w:t>
            </w:r>
            <w:r w:rsidRPr="005A215F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>функцию</w:t>
            </w:r>
            <w:r w:rsidRPr="005A215F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int my_strcmp(const char *al</w:t>
            </w:r>
          </w:p>
          <w:p w:rsidR="00AC3223" w:rsidRPr="005A215F" w:rsidRDefault="00AC3223" w:rsidP="008B0720">
            <w:pPr>
              <w:rPr>
                <w:rFonts w:ascii="Times New Roman" w:hAnsi="Times New Roman"/>
                <w:sz w:val="24"/>
                <w:szCs w:val="24"/>
              </w:rPr>
            </w:pP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&gt; 0</w:t>
            </w:r>
          </w:p>
          <w:p w:rsidR="00AC3223" w:rsidRPr="005A215F" w:rsidRDefault="00AC3223" w:rsidP="008B072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&lt; 0</w:t>
            </w:r>
          </w:p>
          <w:p w:rsidR="00AC3223" w:rsidRPr="008D66FD" w:rsidRDefault="00AC3223" w:rsidP="008B0720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= 0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  <w:vMerge/>
          </w:tcPr>
          <w:p w:rsidR="00AC3223" w:rsidRPr="00121FF3" w:rsidRDefault="00AC3223" w:rsidP="008B072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5A215F" w:rsidRDefault="00AC3223" w:rsidP="008B0720">
            <w:pPr>
              <w:ind w:left="0" w:right="0" w:firstLine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Напиcать функцию 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int my_strcmp(const char *al, const char *ar), 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>анал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гичную </w:t>
            </w:r>
            <w:r w:rsidRPr="005A215F">
              <w:rPr>
                <w:rFonts w:ascii="Times New Roman" w:hAnsi="Times New Roman"/>
                <w:bCs/>
                <w:i/>
                <w:sz w:val="24"/>
                <w:szCs w:val="24"/>
                <w:lang w:val="en-US" w:eastAsia="ru-RU"/>
              </w:rPr>
              <w:t>strcmp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из стандартной библиотеки, которая </w:t>
            </w:r>
            <w:r w:rsidRPr="005A215F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сравнивает строки </w:t>
            </w:r>
            <w:r w:rsidRPr="005A215F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al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</w:t>
            </w:r>
            <w:r w:rsidRPr="005A215F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ar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выдает значение:</w:t>
            </w:r>
          </w:p>
          <w:p w:rsidR="00AC3223" w:rsidRPr="005A215F" w:rsidRDefault="00AC3223" w:rsidP="008B0720">
            <w:pPr>
              <w:ind w:left="708" w:right="0" w:firstLine="708"/>
              <w:rPr>
                <w:rFonts w:ascii="Times New Roman" w:hAnsi="Times New Roman"/>
                <w:sz w:val="24"/>
                <w:szCs w:val="20"/>
              </w:rPr>
            </w:pP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&gt; 0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 xml:space="preserve">если </w:t>
            </w:r>
            <w:r w:rsidRPr="005A215F"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  <w:t>al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&gt; </w:t>
            </w:r>
            <w:r w:rsidRPr="005A215F"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  <w:t>ar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br/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>&lt; 0,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 xml:space="preserve">если </w:t>
            </w:r>
            <w:r w:rsidRPr="005A215F"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  <w:t>al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&lt; </w:t>
            </w:r>
            <w:r w:rsidRPr="005A215F"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  <w:t xml:space="preserve">ar 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br/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 xml:space="preserve">= 0, </w:t>
            </w:r>
            <w:r w:rsidRPr="005A215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если </w:t>
            </w:r>
            <w:r w:rsidRPr="005A215F"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  <w:t>al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= </w:t>
            </w:r>
            <w:r w:rsidRPr="005A215F"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  <w:t>ar</w:t>
            </w:r>
            <w:r w:rsidRPr="005A21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C3223" w:rsidRPr="00121FF3" w:rsidTr="008B0720">
        <w:trPr>
          <w:trHeight w:val="20"/>
        </w:trPr>
        <w:tc>
          <w:tcPr>
            <w:tcW w:w="1951" w:type="dxa"/>
          </w:tcPr>
          <w:p w:rsidR="00AC3223" w:rsidRPr="00121FF3" w:rsidRDefault="00AC3223" w:rsidP="008B072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:rsidR="00AC3223" w:rsidRPr="005A215F" w:rsidRDefault="00AC3223" w:rsidP="008B0720">
            <w:pPr>
              <w:spacing w:before="120" w:after="120"/>
              <w:ind w:left="0" w:right="266" w:firstLine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A215F">
              <w:rPr>
                <w:rFonts w:ascii="Times New Roman" w:hAnsi="Times New Roman"/>
                <w:sz w:val="24"/>
                <w:szCs w:val="20"/>
                <w:lang w:eastAsia="ru-RU"/>
              </w:rPr>
              <w:t>Односвязный список задан указателем на первый элемент.  Написать функцию, переставляющую элементы списка в обратном порядке.</w:t>
            </w:r>
          </w:p>
        </w:tc>
      </w:tr>
    </w:tbl>
    <w:p w:rsidR="00AC3223" w:rsidRDefault="00AC3223" w:rsidP="00AC3223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AC3223" w:rsidRPr="00121FF3" w:rsidRDefault="00AC3223" w:rsidP="00AC3223">
      <w:pPr>
        <w:ind w:left="0" w:right="0" w:firstLine="851"/>
        <w:jc w:val="both"/>
        <w:rPr>
          <w:rFonts w:ascii="Times New Roman" w:hAnsi="Times New Roman"/>
          <w:sz w:val="24"/>
          <w:szCs w:val="28"/>
        </w:rPr>
      </w:pPr>
      <w:r w:rsidRPr="00121FF3">
        <w:rPr>
          <w:rFonts w:ascii="Times New Roman" w:hAnsi="Times New Roman"/>
          <w:sz w:val="24"/>
          <w:szCs w:val="28"/>
        </w:rPr>
        <w:t xml:space="preserve">Набор экзаменационных билетов формируется и утверждается в установленном порядке в начале учебного года при наличии контингента обучающихся, осваивающих </w:t>
      </w:r>
      <w:r w:rsidR="00720EB5">
        <w:rPr>
          <w:rFonts w:ascii="Times New Roman" w:hAnsi="Times New Roman"/>
          <w:sz w:val="24"/>
          <w:szCs w:val="28"/>
        </w:rPr>
        <w:t>дисциплину</w:t>
      </w:r>
      <w:r w:rsidRPr="00121FF3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«Императивное программирование»</w:t>
      </w:r>
      <w:r w:rsidRPr="00121FF3">
        <w:rPr>
          <w:rFonts w:ascii="Times New Roman" w:hAnsi="Times New Roman"/>
          <w:sz w:val="24"/>
          <w:szCs w:val="28"/>
        </w:rPr>
        <w:t xml:space="preserve">  в текущем учебном году. </w:t>
      </w:r>
    </w:p>
    <w:p w:rsidR="00AC3223" w:rsidRDefault="00AC3223" w:rsidP="00AC3223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AC3223" w:rsidRDefault="00AC3223" w:rsidP="00AC3223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AC3223" w:rsidRPr="0057726C" w:rsidRDefault="00AC3223" w:rsidP="00AC3223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AC3223" w:rsidRPr="0057726C" w:rsidRDefault="00AC3223" w:rsidP="00AC3223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AC3223" w:rsidRDefault="00AC3223" w:rsidP="00AC3223">
      <w:pPr>
        <w:ind w:left="0" w:right="0" w:firstLine="0"/>
        <w:jc w:val="both"/>
        <w:rPr>
          <w:rFonts w:ascii="Times New Roman" w:hAnsi="Times New Roman"/>
          <w:sz w:val="28"/>
          <w:szCs w:val="28"/>
        </w:rPr>
        <w:sectPr w:rsidR="00AC3223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3223" w:rsidRPr="0020164F" w:rsidRDefault="00AC3223" w:rsidP="000536FC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1" w:name="_Toc416045537"/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1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AC3223" w:rsidRDefault="00AC3223" w:rsidP="00AC3223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П1.7</w:t>
      </w:r>
    </w:p>
    <w:tbl>
      <w:tblPr>
        <w:tblW w:w="156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1"/>
        <w:gridCol w:w="2419"/>
        <w:gridCol w:w="2409"/>
        <w:gridCol w:w="2410"/>
        <w:gridCol w:w="1685"/>
        <w:gridCol w:w="2843"/>
        <w:gridCol w:w="2976"/>
      </w:tblGrid>
      <w:tr w:rsidR="00AC3223" w:rsidRPr="00036BA3" w:rsidTr="00AC3223">
        <w:trPr>
          <w:jc w:val="center"/>
        </w:trPr>
        <w:tc>
          <w:tcPr>
            <w:tcW w:w="891" w:type="dxa"/>
          </w:tcPr>
          <w:p w:rsidR="00AC3223" w:rsidRPr="00036BA3" w:rsidRDefault="00AC3223" w:rsidP="00AC3223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Шифр комп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</w:p>
        </w:tc>
        <w:tc>
          <w:tcPr>
            <w:tcW w:w="2419" w:type="dxa"/>
          </w:tcPr>
          <w:p w:rsidR="00AC3223" w:rsidRPr="00036BA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Структурные эл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менты оценочных средств </w:t>
            </w:r>
          </w:p>
        </w:tc>
        <w:tc>
          <w:tcPr>
            <w:tcW w:w="2409" w:type="dxa"/>
          </w:tcPr>
          <w:p w:rsidR="00AC3223" w:rsidRPr="00036BA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2410" w:type="dxa"/>
          </w:tcPr>
          <w:p w:rsidR="00AC3223" w:rsidRPr="00036BA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1685" w:type="dxa"/>
          </w:tcPr>
          <w:p w:rsidR="00AC3223" w:rsidRPr="00036BA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вый уровень</w:t>
            </w:r>
          </w:p>
        </w:tc>
        <w:tc>
          <w:tcPr>
            <w:tcW w:w="2843" w:type="dxa"/>
          </w:tcPr>
          <w:p w:rsidR="00AC3223" w:rsidRPr="00036BA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976" w:type="dxa"/>
          </w:tcPr>
          <w:p w:rsidR="00AC322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Продвинутый </w:t>
            </w:r>
          </w:p>
          <w:p w:rsidR="00AC3223" w:rsidRPr="00036BA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</w:p>
        </w:tc>
      </w:tr>
      <w:tr w:rsidR="00AC3223" w:rsidRPr="00036BA3" w:rsidTr="00AC3223">
        <w:trPr>
          <w:jc w:val="center"/>
        </w:trPr>
        <w:tc>
          <w:tcPr>
            <w:tcW w:w="891" w:type="dxa"/>
          </w:tcPr>
          <w:p w:rsidR="00AC3223" w:rsidRPr="0019682A" w:rsidRDefault="00AC3223" w:rsidP="00B043ED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-</w:t>
            </w:r>
            <w:r w:rsidR="00B043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419" w:type="dxa"/>
          </w:tcPr>
          <w:p w:rsidR="00AC322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Портфолио (этап 1, этап3)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AC322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Дифзачет (этап 2),</w:t>
            </w:r>
            <w:r w:rsidRPr="00036B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C3223" w:rsidRPr="00036BA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Вопросы экзаменац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и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онного билета (этап 4)</w:t>
            </w:r>
          </w:p>
        </w:tc>
        <w:tc>
          <w:tcPr>
            <w:tcW w:w="2409" w:type="dxa"/>
          </w:tcPr>
          <w:p w:rsidR="00AC3223" w:rsidRPr="00563D1E" w:rsidRDefault="00B043ED" w:rsidP="00B043E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ОПК-8.1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Знать: алгоритмические яз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ки программирования, операционные сист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мы и оболочки, 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временные среды 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работки программного обеспечения</w:t>
            </w:r>
          </w:p>
        </w:tc>
        <w:tc>
          <w:tcPr>
            <w:tcW w:w="2410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сл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бые знания структур данных, не умеет и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пользовать стандар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ные библиотеки языка Си </w:t>
            </w:r>
          </w:p>
        </w:tc>
        <w:tc>
          <w:tcPr>
            <w:tcW w:w="1685" w:type="dxa"/>
          </w:tcPr>
          <w:p w:rsidR="00AC3223" w:rsidRPr="00AB2111" w:rsidRDefault="00AC3223" w:rsidP="008B0720">
            <w:pPr>
              <w:pStyle w:val="p6"/>
              <w:rPr>
                <w:sz w:val="24"/>
                <w:lang w:val="ru-RU"/>
              </w:rPr>
            </w:pPr>
            <w:r w:rsidRPr="00AB2111">
              <w:rPr>
                <w:sz w:val="24"/>
                <w:lang w:val="ru-RU"/>
              </w:rPr>
              <w:t>Может реал</w:t>
            </w:r>
            <w:r w:rsidRPr="00AB2111">
              <w:rPr>
                <w:sz w:val="24"/>
                <w:lang w:val="ru-RU"/>
              </w:rPr>
              <w:t>и</w:t>
            </w:r>
            <w:r w:rsidRPr="00AB2111">
              <w:rPr>
                <w:sz w:val="24"/>
                <w:lang w:val="ru-RU"/>
              </w:rPr>
              <w:t>зовать осно</w:t>
            </w:r>
            <w:r w:rsidRPr="00AB2111">
              <w:rPr>
                <w:sz w:val="24"/>
                <w:lang w:val="ru-RU"/>
              </w:rPr>
              <w:t>в</w:t>
            </w:r>
            <w:r w:rsidRPr="00AB2111">
              <w:rPr>
                <w:sz w:val="24"/>
                <w:lang w:val="ru-RU"/>
              </w:rPr>
              <w:t>ные структуры данных и алг</w:t>
            </w:r>
            <w:r w:rsidRPr="00AB2111">
              <w:rPr>
                <w:sz w:val="24"/>
                <w:lang w:val="ru-RU"/>
              </w:rPr>
              <w:t>о</w:t>
            </w:r>
            <w:r w:rsidRPr="00AB2111">
              <w:rPr>
                <w:sz w:val="24"/>
                <w:lang w:val="ru-RU"/>
              </w:rPr>
              <w:t>ритмы на языке Си</w:t>
            </w:r>
          </w:p>
        </w:tc>
        <w:tc>
          <w:tcPr>
            <w:tcW w:w="2843" w:type="dxa"/>
          </w:tcPr>
          <w:p w:rsidR="00AC3223" w:rsidRPr="00AB2111" w:rsidRDefault="00AC3223" w:rsidP="008B0720">
            <w:pPr>
              <w:pStyle w:val="p6"/>
              <w:rPr>
                <w:sz w:val="24"/>
                <w:lang w:val="ru-RU"/>
              </w:rPr>
            </w:pPr>
            <w:r w:rsidRPr="00AB2111">
              <w:rPr>
                <w:sz w:val="24"/>
                <w:lang w:val="ru-RU"/>
              </w:rPr>
              <w:t>Может реализовать осно</w:t>
            </w:r>
            <w:r w:rsidRPr="00AB2111">
              <w:rPr>
                <w:sz w:val="24"/>
                <w:lang w:val="ru-RU"/>
              </w:rPr>
              <w:t>в</w:t>
            </w:r>
            <w:r w:rsidRPr="00AB2111">
              <w:rPr>
                <w:sz w:val="24"/>
                <w:lang w:val="ru-RU"/>
              </w:rPr>
              <w:t>ные и усложненные  структуры данных и алг</w:t>
            </w:r>
            <w:r w:rsidRPr="00AB2111">
              <w:rPr>
                <w:sz w:val="24"/>
                <w:lang w:val="ru-RU"/>
              </w:rPr>
              <w:t>о</w:t>
            </w:r>
            <w:r w:rsidRPr="00AB2111">
              <w:rPr>
                <w:sz w:val="24"/>
                <w:lang w:val="ru-RU"/>
              </w:rPr>
              <w:t>ритмы на языке Си; имеет на</w:t>
            </w:r>
            <w:r>
              <w:rPr>
                <w:sz w:val="24"/>
                <w:lang w:val="ru-RU"/>
              </w:rPr>
              <w:t>в</w:t>
            </w:r>
            <w:r w:rsidRPr="00AB2111">
              <w:rPr>
                <w:sz w:val="24"/>
                <w:lang w:val="ru-RU"/>
              </w:rPr>
              <w:t>ыки работы языка Си и со стандартными библи</w:t>
            </w:r>
            <w:r w:rsidRPr="00AB2111">
              <w:rPr>
                <w:sz w:val="24"/>
                <w:lang w:val="ru-RU"/>
              </w:rPr>
              <w:t>о</w:t>
            </w:r>
            <w:r w:rsidRPr="00AB2111">
              <w:rPr>
                <w:sz w:val="24"/>
                <w:lang w:val="ru-RU"/>
              </w:rPr>
              <w:t>теками</w:t>
            </w:r>
          </w:p>
        </w:tc>
        <w:tc>
          <w:tcPr>
            <w:tcW w:w="2976" w:type="dxa"/>
          </w:tcPr>
          <w:p w:rsidR="00AC3223" w:rsidRPr="00AB2111" w:rsidRDefault="00AC3223" w:rsidP="008B0720">
            <w:pPr>
              <w:pStyle w:val="p6"/>
              <w:rPr>
                <w:sz w:val="24"/>
                <w:lang w:val="ru-RU"/>
              </w:rPr>
            </w:pPr>
            <w:r w:rsidRPr="00AB2111">
              <w:rPr>
                <w:sz w:val="24"/>
                <w:lang w:val="ru-RU"/>
              </w:rPr>
              <w:t>Может реализовать осно</w:t>
            </w:r>
            <w:r w:rsidRPr="00AB2111">
              <w:rPr>
                <w:sz w:val="24"/>
                <w:lang w:val="ru-RU"/>
              </w:rPr>
              <w:t>в</w:t>
            </w:r>
            <w:r w:rsidRPr="00AB2111">
              <w:rPr>
                <w:sz w:val="24"/>
                <w:lang w:val="ru-RU"/>
              </w:rPr>
              <w:t>ные и усложненные  стру</w:t>
            </w:r>
            <w:r w:rsidRPr="00AB2111">
              <w:rPr>
                <w:sz w:val="24"/>
                <w:lang w:val="ru-RU"/>
              </w:rPr>
              <w:t>к</w:t>
            </w:r>
            <w:r w:rsidRPr="00AB2111">
              <w:rPr>
                <w:sz w:val="24"/>
                <w:lang w:val="ru-RU"/>
              </w:rPr>
              <w:t>туры данных и алгоритмы на языке Си; имеет на</w:t>
            </w:r>
            <w:r>
              <w:rPr>
                <w:sz w:val="24"/>
                <w:lang w:val="ru-RU"/>
              </w:rPr>
              <w:t>в</w:t>
            </w:r>
            <w:r w:rsidRPr="00AB2111">
              <w:rPr>
                <w:sz w:val="24"/>
                <w:lang w:val="ru-RU"/>
              </w:rPr>
              <w:t>ыки работы языка Си и со ста</w:t>
            </w:r>
            <w:r w:rsidRPr="00AB2111">
              <w:rPr>
                <w:sz w:val="24"/>
                <w:lang w:val="ru-RU"/>
              </w:rPr>
              <w:t>н</w:t>
            </w:r>
            <w:r w:rsidRPr="00AB2111">
              <w:rPr>
                <w:sz w:val="24"/>
                <w:lang w:val="ru-RU"/>
              </w:rPr>
              <w:t>дартными библиотеками</w:t>
            </w:r>
          </w:p>
        </w:tc>
      </w:tr>
      <w:tr w:rsidR="00AC3223" w:rsidRPr="00036BA3" w:rsidTr="00AC3223">
        <w:trPr>
          <w:jc w:val="center"/>
        </w:trPr>
        <w:tc>
          <w:tcPr>
            <w:tcW w:w="891" w:type="dxa"/>
          </w:tcPr>
          <w:p w:rsidR="00AC3223" w:rsidRPr="0019682A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419" w:type="dxa"/>
          </w:tcPr>
          <w:p w:rsidR="00AC322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Портфолио (этап 1, этап3)</w:t>
            </w:r>
            <w:r>
              <w:rPr>
                <w:rFonts w:ascii="Times New Roman" w:hAnsi="Times New Roman"/>
                <w:sz w:val="24"/>
                <w:szCs w:val="24"/>
              </w:rPr>
              <w:t>, Дифзачет (этап 2),</w:t>
            </w:r>
            <w:r w:rsidRPr="00036BA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AC3223" w:rsidRPr="00036BA3" w:rsidRDefault="00AC3223" w:rsidP="008B072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Вопросы экзаменац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и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онного билета (этап 4)</w:t>
            </w:r>
          </w:p>
        </w:tc>
        <w:tc>
          <w:tcPr>
            <w:tcW w:w="2409" w:type="dxa"/>
          </w:tcPr>
          <w:p w:rsidR="00AC3223" w:rsidRPr="00563D1E" w:rsidRDefault="00B043ED" w:rsidP="00B043E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ОПК-8.2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Уметь: составлять алгоритмы, писать и отлаживать коды на языке пр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граммирования, 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стировать работосп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собность программы , интегрировать пр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граммные модули</w:t>
            </w:r>
          </w:p>
        </w:tc>
        <w:tc>
          <w:tcPr>
            <w:tcW w:w="2410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знает классические алгоритмы и способы их применения</w:t>
            </w:r>
          </w:p>
        </w:tc>
        <w:tc>
          <w:tcPr>
            <w:tcW w:w="1685" w:type="dxa"/>
          </w:tcPr>
          <w:p w:rsidR="00AC3223" w:rsidRPr="00AB2111" w:rsidRDefault="00AC3223" w:rsidP="008B0720">
            <w:pPr>
              <w:pStyle w:val="p6"/>
              <w:rPr>
                <w:sz w:val="24"/>
                <w:lang w:val="ru-RU"/>
              </w:rPr>
            </w:pPr>
            <w:r w:rsidRPr="00AB2111">
              <w:rPr>
                <w:sz w:val="24"/>
                <w:lang w:val="ru-RU"/>
              </w:rPr>
              <w:t>Знает класс</w:t>
            </w:r>
            <w:r w:rsidRPr="00AB2111">
              <w:rPr>
                <w:sz w:val="24"/>
                <w:lang w:val="ru-RU"/>
              </w:rPr>
              <w:t>и</w:t>
            </w:r>
            <w:r w:rsidRPr="00AB2111">
              <w:rPr>
                <w:sz w:val="24"/>
                <w:lang w:val="ru-RU"/>
              </w:rPr>
              <w:t>ческие алг</w:t>
            </w:r>
            <w:r w:rsidRPr="00AB2111">
              <w:rPr>
                <w:sz w:val="24"/>
                <w:lang w:val="ru-RU"/>
              </w:rPr>
              <w:t>о</w:t>
            </w:r>
            <w:r w:rsidRPr="00AB2111">
              <w:rPr>
                <w:sz w:val="24"/>
                <w:lang w:val="ru-RU"/>
              </w:rPr>
              <w:t>ритмы, спос</w:t>
            </w:r>
            <w:r w:rsidRPr="00AB2111">
              <w:rPr>
                <w:sz w:val="24"/>
                <w:lang w:val="ru-RU"/>
              </w:rPr>
              <w:t>о</w:t>
            </w:r>
            <w:r w:rsidRPr="00AB2111">
              <w:rPr>
                <w:sz w:val="24"/>
                <w:lang w:val="ru-RU"/>
              </w:rPr>
              <w:t>бы их решения, авторов, лит</w:t>
            </w:r>
            <w:r w:rsidRPr="00AB2111">
              <w:rPr>
                <w:sz w:val="24"/>
                <w:lang w:val="ru-RU"/>
              </w:rPr>
              <w:t>е</w:t>
            </w:r>
            <w:r w:rsidRPr="00AB2111">
              <w:rPr>
                <w:sz w:val="24"/>
                <w:lang w:val="ru-RU"/>
              </w:rPr>
              <w:t>ратуру</w:t>
            </w:r>
          </w:p>
        </w:tc>
        <w:tc>
          <w:tcPr>
            <w:tcW w:w="2843" w:type="dxa"/>
          </w:tcPr>
          <w:p w:rsidR="00AC3223" w:rsidRPr="00AB2111" w:rsidRDefault="00AC3223" w:rsidP="008B0720">
            <w:pPr>
              <w:pStyle w:val="p6"/>
              <w:rPr>
                <w:sz w:val="24"/>
                <w:lang w:val="ru-RU"/>
              </w:rPr>
            </w:pPr>
            <w:r w:rsidRPr="00AB2111">
              <w:rPr>
                <w:sz w:val="24"/>
                <w:lang w:val="ru-RU"/>
              </w:rPr>
              <w:t>Знает классические алг</w:t>
            </w:r>
            <w:r w:rsidRPr="00AB2111">
              <w:rPr>
                <w:sz w:val="24"/>
                <w:lang w:val="ru-RU"/>
              </w:rPr>
              <w:t>о</w:t>
            </w:r>
            <w:r w:rsidRPr="00AB2111">
              <w:rPr>
                <w:sz w:val="24"/>
                <w:lang w:val="ru-RU"/>
              </w:rPr>
              <w:t>ритмы, способы их реш</w:t>
            </w:r>
            <w:r w:rsidRPr="00AB2111">
              <w:rPr>
                <w:sz w:val="24"/>
                <w:lang w:val="ru-RU"/>
              </w:rPr>
              <w:t>е</w:t>
            </w:r>
            <w:r w:rsidRPr="00AB2111">
              <w:rPr>
                <w:sz w:val="24"/>
                <w:lang w:val="ru-RU"/>
              </w:rPr>
              <w:t>ния, авторов, литературу; основы устройства и функционирования опер</w:t>
            </w:r>
            <w:r w:rsidRPr="00AB2111">
              <w:rPr>
                <w:sz w:val="24"/>
                <w:lang w:val="ru-RU"/>
              </w:rPr>
              <w:t>а</w:t>
            </w:r>
            <w:r w:rsidRPr="00AB2111">
              <w:rPr>
                <w:sz w:val="24"/>
                <w:lang w:val="ru-RU"/>
              </w:rPr>
              <w:t>ционных систем</w:t>
            </w:r>
          </w:p>
        </w:tc>
        <w:tc>
          <w:tcPr>
            <w:tcW w:w="2976" w:type="dxa"/>
          </w:tcPr>
          <w:p w:rsidR="00AC3223" w:rsidRPr="00AB2111" w:rsidRDefault="00AC3223" w:rsidP="008B0720">
            <w:pPr>
              <w:pStyle w:val="p6"/>
              <w:rPr>
                <w:sz w:val="24"/>
                <w:lang w:val="ru-RU"/>
              </w:rPr>
            </w:pPr>
            <w:r w:rsidRPr="00AB2111">
              <w:rPr>
                <w:sz w:val="24"/>
                <w:lang w:val="ru-RU"/>
              </w:rPr>
              <w:t>Знает классические алг</w:t>
            </w:r>
            <w:r w:rsidRPr="00AB2111">
              <w:rPr>
                <w:sz w:val="24"/>
                <w:lang w:val="ru-RU"/>
              </w:rPr>
              <w:t>о</w:t>
            </w:r>
            <w:r w:rsidRPr="00AB2111">
              <w:rPr>
                <w:sz w:val="24"/>
                <w:lang w:val="ru-RU"/>
              </w:rPr>
              <w:t>ритмы, способы их реш</w:t>
            </w:r>
            <w:r w:rsidRPr="00AB2111">
              <w:rPr>
                <w:sz w:val="24"/>
                <w:lang w:val="ru-RU"/>
              </w:rPr>
              <w:t>е</w:t>
            </w:r>
            <w:r w:rsidRPr="00AB2111">
              <w:rPr>
                <w:sz w:val="24"/>
                <w:lang w:val="ru-RU"/>
              </w:rPr>
              <w:t>ния, авторов, литературу; основы устройства и фун</w:t>
            </w:r>
            <w:r w:rsidRPr="00AB2111">
              <w:rPr>
                <w:sz w:val="24"/>
                <w:lang w:val="ru-RU"/>
              </w:rPr>
              <w:t>к</w:t>
            </w:r>
            <w:r w:rsidRPr="00AB2111">
              <w:rPr>
                <w:sz w:val="24"/>
                <w:lang w:val="ru-RU"/>
              </w:rPr>
              <w:t>ционирования операцио</w:t>
            </w:r>
            <w:r w:rsidRPr="00AB2111">
              <w:rPr>
                <w:sz w:val="24"/>
                <w:lang w:val="ru-RU"/>
              </w:rPr>
              <w:t>н</w:t>
            </w:r>
            <w:r w:rsidRPr="00AB2111">
              <w:rPr>
                <w:sz w:val="24"/>
                <w:lang w:val="ru-RU"/>
              </w:rPr>
              <w:t>ных систем</w:t>
            </w:r>
          </w:p>
        </w:tc>
      </w:tr>
      <w:tr w:rsidR="00AC3223" w:rsidRPr="00036BA3" w:rsidTr="00AC3223">
        <w:trPr>
          <w:jc w:val="center"/>
        </w:trPr>
        <w:tc>
          <w:tcPr>
            <w:tcW w:w="891" w:type="dxa"/>
          </w:tcPr>
          <w:p w:rsidR="00AC322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</w:t>
            </w:r>
          </w:p>
        </w:tc>
        <w:tc>
          <w:tcPr>
            <w:tcW w:w="2419" w:type="dxa"/>
          </w:tcPr>
          <w:p w:rsidR="00AC3223" w:rsidRPr="00C91697" w:rsidRDefault="00AC3223" w:rsidP="00AC3223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Портфолио (этап 1, этап3)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Дифзачет (этап 2), 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Вопросы экзамен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а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ционного билета (этап 2, этап 4)</w:t>
            </w:r>
          </w:p>
        </w:tc>
        <w:tc>
          <w:tcPr>
            <w:tcW w:w="2409" w:type="dxa"/>
          </w:tcPr>
          <w:p w:rsidR="00AC3223" w:rsidRPr="00563D1E" w:rsidRDefault="00B043ED" w:rsidP="00B043E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ОПК-8.3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Владеть: языком программир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вания; навыками 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ладки и тестирования работоспособности программы</w:t>
            </w:r>
          </w:p>
        </w:tc>
        <w:tc>
          <w:tcPr>
            <w:tcW w:w="2410" w:type="dxa"/>
          </w:tcPr>
          <w:p w:rsidR="00AC3223" w:rsidRPr="00036BA3" w:rsidRDefault="00AC3223" w:rsidP="008B0720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имеет навыка 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боты в вреде тестир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вания</w:t>
            </w:r>
          </w:p>
        </w:tc>
        <w:tc>
          <w:tcPr>
            <w:tcW w:w="1685" w:type="dxa"/>
          </w:tcPr>
          <w:p w:rsidR="00AC3223" w:rsidRPr="00AB2111" w:rsidRDefault="00AC3223" w:rsidP="008B0720">
            <w:pPr>
              <w:pStyle w:val="p6"/>
              <w:rPr>
                <w:sz w:val="24"/>
                <w:lang w:val="ru-RU"/>
              </w:rPr>
            </w:pPr>
            <w:r w:rsidRPr="00AB2111">
              <w:rPr>
                <w:sz w:val="24"/>
                <w:lang w:val="ru-RU"/>
              </w:rPr>
              <w:t>имеет навыки работы в с</w:t>
            </w:r>
            <w:r w:rsidRPr="00AB2111">
              <w:rPr>
                <w:sz w:val="24"/>
                <w:lang w:val="ru-RU"/>
              </w:rPr>
              <w:t>и</w:t>
            </w:r>
            <w:r w:rsidRPr="00AB2111">
              <w:rPr>
                <w:sz w:val="24"/>
                <w:lang w:val="ru-RU"/>
              </w:rPr>
              <w:t>стеме тестир</w:t>
            </w:r>
            <w:r w:rsidRPr="00AB2111">
              <w:rPr>
                <w:sz w:val="24"/>
                <w:lang w:val="ru-RU"/>
              </w:rPr>
              <w:t>о</w:t>
            </w:r>
            <w:r w:rsidRPr="00AB2111">
              <w:rPr>
                <w:sz w:val="24"/>
                <w:lang w:val="ru-RU"/>
              </w:rPr>
              <w:t xml:space="preserve">вания </w:t>
            </w:r>
            <w:r w:rsidRPr="00AB2111">
              <w:rPr>
                <w:sz w:val="24"/>
              </w:rPr>
              <w:t>NSUts</w:t>
            </w:r>
            <w:r w:rsidRPr="00AB2111">
              <w:rPr>
                <w:sz w:val="24"/>
                <w:lang w:val="ru-RU"/>
              </w:rPr>
              <w:t>.</w:t>
            </w:r>
          </w:p>
        </w:tc>
        <w:tc>
          <w:tcPr>
            <w:tcW w:w="2843" w:type="dxa"/>
          </w:tcPr>
          <w:p w:rsidR="00AC3223" w:rsidRPr="00AB2111" w:rsidRDefault="00AC3223" w:rsidP="008B0720">
            <w:pPr>
              <w:pStyle w:val="p6"/>
              <w:rPr>
                <w:sz w:val="24"/>
                <w:lang w:val="ru-RU"/>
              </w:rPr>
            </w:pPr>
            <w:r w:rsidRPr="00AB2111">
              <w:rPr>
                <w:sz w:val="24"/>
                <w:lang w:val="ru-RU"/>
              </w:rPr>
              <w:t>имеет хорошие навыки работы в системе тестир</w:t>
            </w:r>
            <w:r w:rsidRPr="00AB2111">
              <w:rPr>
                <w:sz w:val="24"/>
                <w:lang w:val="ru-RU"/>
              </w:rPr>
              <w:t>о</w:t>
            </w:r>
            <w:r w:rsidRPr="00AB2111">
              <w:rPr>
                <w:sz w:val="24"/>
                <w:lang w:val="ru-RU"/>
              </w:rPr>
              <w:t xml:space="preserve">вания </w:t>
            </w:r>
            <w:r w:rsidRPr="00AB2111">
              <w:rPr>
                <w:sz w:val="24"/>
              </w:rPr>
              <w:t>NSUts</w:t>
            </w:r>
          </w:p>
        </w:tc>
        <w:tc>
          <w:tcPr>
            <w:tcW w:w="2976" w:type="dxa"/>
          </w:tcPr>
          <w:p w:rsidR="00AC3223" w:rsidRPr="00AB2111" w:rsidRDefault="00AC3223" w:rsidP="008B0720">
            <w:pPr>
              <w:pStyle w:val="p6"/>
              <w:rPr>
                <w:sz w:val="24"/>
                <w:lang w:val="ru-RU"/>
              </w:rPr>
            </w:pPr>
            <w:r w:rsidRPr="00AB2111">
              <w:rPr>
                <w:sz w:val="24"/>
                <w:lang w:val="ru-RU"/>
              </w:rPr>
              <w:t>имеет хорошие навыки р</w:t>
            </w:r>
            <w:r w:rsidRPr="00AB2111">
              <w:rPr>
                <w:sz w:val="24"/>
                <w:lang w:val="ru-RU"/>
              </w:rPr>
              <w:t>а</w:t>
            </w:r>
            <w:r w:rsidRPr="00AB2111">
              <w:rPr>
                <w:sz w:val="24"/>
                <w:lang w:val="ru-RU"/>
              </w:rPr>
              <w:t>боты в системе тестиров</w:t>
            </w:r>
            <w:r w:rsidRPr="00AB2111">
              <w:rPr>
                <w:sz w:val="24"/>
                <w:lang w:val="ru-RU"/>
              </w:rPr>
              <w:t>а</w:t>
            </w:r>
            <w:r w:rsidRPr="00AB2111">
              <w:rPr>
                <w:sz w:val="24"/>
                <w:lang w:val="ru-RU"/>
              </w:rPr>
              <w:t xml:space="preserve">ния </w:t>
            </w:r>
            <w:r w:rsidRPr="00AB2111">
              <w:rPr>
                <w:sz w:val="24"/>
              </w:rPr>
              <w:t>NSUts</w:t>
            </w:r>
            <w:r w:rsidRPr="00AB2111">
              <w:rPr>
                <w:sz w:val="24"/>
                <w:lang w:val="ru-RU"/>
              </w:rPr>
              <w:t>; придерживается выбранного стиля програ</w:t>
            </w:r>
            <w:r w:rsidRPr="00AB2111">
              <w:rPr>
                <w:sz w:val="24"/>
                <w:lang w:val="ru-RU"/>
              </w:rPr>
              <w:t>м</w:t>
            </w:r>
            <w:r w:rsidRPr="00AB2111">
              <w:rPr>
                <w:sz w:val="24"/>
                <w:lang w:val="ru-RU"/>
              </w:rPr>
              <w:t>мирования</w:t>
            </w:r>
          </w:p>
        </w:tc>
      </w:tr>
    </w:tbl>
    <w:p w:rsidR="00B043ED" w:rsidRDefault="00B043ED" w:rsidP="00AC3223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B043ED" w:rsidRDefault="00B043ED" w:rsidP="00AC3223">
      <w:pPr>
        <w:ind w:left="0" w:right="0" w:firstLine="743"/>
        <w:jc w:val="both"/>
        <w:rPr>
          <w:rFonts w:ascii="Times New Roman" w:hAnsi="Times New Roman"/>
          <w:sz w:val="28"/>
          <w:szCs w:val="28"/>
        </w:rPr>
        <w:sectPr w:rsidR="00B043ED" w:rsidSect="00AC3223">
          <w:pgSz w:w="16838" w:h="11906" w:orient="landscape"/>
          <w:pgMar w:top="426" w:right="1134" w:bottom="709" w:left="1134" w:header="709" w:footer="175" w:gutter="0"/>
          <w:cols w:space="708"/>
          <w:titlePg/>
          <w:docGrid w:linePitch="360"/>
        </w:sectPr>
      </w:pPr>
    </w:p>
    <w:p w:rsidR="00AC3223" w:rsidRDefault="00AC3223" w:rsidP="00AC3223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AC3223" w:rsidRPr="0020164F" w:rsidRDefault="00AC3223" w:rsidP="000536FC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t>Критерии выставления оценок по результатам промежуточной атт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>е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AC3223" w:rsidRDefault="00AC3223" w:rsidP="00B043ED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 w:rsidRPr="00AF774B">
        <w:rPr>
          <w:rFonts w:ascii="Times New Roman" w:hAnsi="Times New Roman"/>
          <w:sz w:val="28"/>
          <w:szCs w:val="28"/>
        </w:rPr>
        <w:t xml:space="preserve">В соответствии с учебным планом устанавливаются следующие формы контроля: </w:t>
      </w:r>
    </w:p>
    <w:p w:rsidR="00AC3223" w:rsidRDefault="00AC3223" w:rsidP="00B043ED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1 семестре - </w:t>
      </w:r>
      <w:r w:rsidRPr="00AF774B">
        <w:rPr>
          <w:rFonts w:ascii="Times New Roman" w:hAnsi="Times New Roman"/>
          <w:sz w:val="28"/>
          <w:szCs w:val="28"/>
        </w:rPr>
        <w:t>текущий контроль студентов в течение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F774B">
        <w:rPr>
          <w:rFonts w:ascii="Times New Roman" w:hAnsi="Times New Roman"/>
          <w:sz w:val="28"/>
          <w:szCs w:val="28"/>
        </w:rPr>
        <w:t xml:space="preserve">семестра в форме </w:t>
      </w:r>
      <w:r>
        <w:rPr>
          <w:rFonts w:ascii="Times New Roman" w:hAnsi="Times New Roman"/>
          <w:sz w:val="28"/>
          <w:szCs w:val="28"/>
        </w:rPr>
        <w:t xml:space="preserve">портфолио </w:t>
      </w:r>
      <w:r w:rsidRPr="00AF774B">
        <w:rPr>
          <w:rFonts w:ascii="Times New Roman" w:hAnsi="Times New Roman"/>
          <w:sz w:val="28"/>
          <w:szCs w:val="28"/>
        </w:rPr>
        <w:t xml:space="preserve"> и промежуточная аттестация в 1 семестре в виде </w:t>
      </w:r>
      <w:r>
        <w:rPr>
          <w:rFonts w:ascii="Times New Roman" w:hAnsi="Times New Roman"/>
          <w:sz w:val="28"/>
          <w:szCs w:val="28"/>
        </w:rPr>
        <w:t>дифференцир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ванного зачета;</w:t>
      </w:r>
    </w:p>
    <w:p w:rsidR="00AC3223" w:rsidRPr="00AF774B" w:rsidRDefault="00AC3223" w:rsidP="00B043ED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2 семестре - </w:t>
      </w:r>
      <w:r w:rsidRPr="00AF774B">
        <w:rPr>
          <w:rFonts w:ascii="Times New Roman" w:hAnsi="Times New Roman"/>
          <w:sz w:val="28"/>
          <w:szCs w:val="28"/>
        </w:rPr>
        <w:t xml:space="preserve">текущий контроль студентов в течение  семестра в форме </w:t>
      </w:r>
      <w:r>
        <w:rPr>
          <w:rFonts w:ascii="Times New Roman" w:hAnsi="Times New Roman"/>
          <w:sz w:val="28"/>
          <w:szCs w:val="28"/>
        </w:rPr>
        <w:t xml:space="preserve">портфолио </w:t>
      </w:r>
      <w:r w:rsidRPr="00AF774B">
        <w:rPr>
          <w:rFonts w:ascii="Times New Roman" w:hAnsi="Times New Roman"/>
          <w:sz w:val="28"/>
          <w:szCs w:val="28"/>
        </w:rPr>
        <w:t xml:space="preserve"> и промежуточная аттестация во 2 семестре в виде экзамена.</w:t>
      </w:r>
    </w:p>
    <w:p w:rsidR="00AC3223" w:rsidRDefault="00AC3223" w:rsidP="00B043ED">
      <w:pPr>
        <w:autoSpaceDE w:val="0"/>
        <w:ind w:left="0" w:right="0" w:firstLine="0"/>
        <w:jc w:val="both"/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сформированности компетенции.</w:t>
      </w:r>
    </w:p>
    <w:p w:rsidR="00AC3223" w:rsidRDefault="00AC3223" w:rsidP="00B043ED">
      <w:pPr>
        <w:autoSpaceDE w:val="0"/>
        <w:ind w:left="0" w:right="0" w:firstLine="0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тенции.</w:t>
      </w:r>
    </w:p>
    <w:p w:rsidR="00AC3223" w:rsidRDefault="00AC3223" w:rsidP="00B043ED">
      <w:pPr>
        <w:autoSpaceDE w:val="0"/>
        <w:ind w:left="0" w:right="0" w:firstLine="0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сформир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ванности компетенции.</w:t>
      </w:r>
    </w:p>
    <w:p w:rsidR="00AC3223" w:rsidRDefault="00AC3223" w:rsidP="00B043ED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неудовлетворительном прохождении одного или двух этапов промежуточной аттестации.</w:t>
      </w:r>
    </w:p>
    <w:p w:rsidR="00D20316" w:rsidRDefault="00D20316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7549" w:rsidRDefault="00357549" w:rsidP="00357549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7549" w:rsidRDefault="00357549" w:rsidP="00357549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7549" w:rsidRDefault="00357549" w:rsidP="00357549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средств промежуточной аттестации</w:t>
      </w:r>
    </w:p>
    <w:p w:rsidR="00357549" w:rsidRPr="004F1F34" w:rsidRDefault="00357549" w:rsidP="00357549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>
        <w:rPr>
          <w:rFonts w:ascii="Times New Roman" w:hAnsi="Times New Roman"/>
          <w:b/>
          <w:sz w:val="24"/>
          <w:szCs w:val="24"/>
          <w:lang w:val="ru-RU"/>
        </w:rPr>
        <w:t>Императивное программирование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357549" w:rsidRPr="00940BEE" w:rsidRDefault="00357549" w:rsidP="00357549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357549" w:rsidRPr="00D75FE0" w:rsidTr="008B072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7549" w:rsidRPr="00940BEE" w:rsidRDefault="00357549" w:rsidP="008B072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7549" w:rsidRPr="00940BEE" w:rsidRDefault="00357549" w:rsidP="008B072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7549" w:rsidRPr="00940BEE" w:rsidRDefault="00357549" w:rsidP="008B072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549" w:rsidRPr="00940BEE" w:rsidRDefault="00357549" w:rsidP="008B072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357549" w:rsidRPr="00940BEE" w:rsidRDefault="00357549" w:rsidP="008B072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357549" w:rsidRPr="00D75FE0" w:rsidTr="008B07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7549" w:rsidRPr="00D75FE0" w:rsidTr="008B07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7549" w:rsidRPr="00D75FE0" w:rsidTr="008B07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7549" w:rsidRPr="00D75FE0" w:rsidTr="008B07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7549" w:rsidRPr="00D75FE0" w:rsidTr="008B07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7549" w:rsidRPr="00D75FE0" w:rsidTr="008B07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7549" w:rsidRPr="00D75FE0" w:rsidTr="008B07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549" w:rsidRPr="00940BEE" w:rsidRDefault="00357549" w:rsidP="008B072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57549" w:rsidRPr="00940BEE" w:rsidRDefault="00357549" w:rsidP="00357549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:rsidR="00357549" w:rsidRDefault="00357549" w:rsidP="00B043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  <w:highlight w:val="red"/>
        </w:rPr>
      </w:pPr>
    </w:p>
    <w:sectPr w:rsidR="00357549" w:rsidSect="00B043ED">
      <w:pgSz w:w="11906" w:h="16838"/>
      <w:pgMar w:top="1134" w:right="850" w:bottom="1134" w:left="1701" w:header="709" w:footer="1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730" w:rsidRDefault="00B87730" w:rsidP="00586056">
      <w:r>
        <w:separator/>
      </w:r>
    </w:p>
  </w:endnote>
  <w:endnote w:type="continuationSeparator" w:id="0">
    <w:p w:rsidR="00B87730" w:rsidRDefault="00B87730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ヒラギノ角ゴ Pro W3">
    <w:altName w:val="Times New Roman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720" w:rsidRDefault="008B0720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B72E7B">
      <w:rPr>
        <w:noProof/>
      </w:rPr>
      <w:t>2</w:t>
    </w:r>
    <w:r>
      <w:fldChar w:fldCharType="end"/>
    </w:r>
  </w:p>
  <w:p w:rsidR="008B0720" w:rsidRDefault="008B0720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720" w:rsidRDefault="008B0720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B72E7B">
      <w:rPr>
        <w:noProof/>
      </w:rPr>
      <w:t>1</w:t>
    </w:r>
    <w:r>
      <w:fldChar w:fldCharType="end"/>
    </w:r>
  </w:p>
  <w:p w:rsidR="008B0720" w:rsidRDefault="008B0720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730" w:rsidRDefault="00B87730" w:rsidP="00586056">
      <w:r>
        <w:separator/>
      </w:r>
    </w:p>
  </w:footnote>
  <w:footnote w:type="continuationSeparator" w:id="0">
    <w:p w:rsidR="00B87730" w:rsidRDefault="00B87730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>
    <w:nsid w:val="0E7D0F0F"/>
    <w:multiLevelType w:val="hybridMultilevel"/>
    <w:tmpl w:val="B860B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F5599E"/>
    <w:multiLevelType w:val="hybridMultilevel"/>
    <w:tmpl w:val="AFF496D0"/>
    <w:lvl w:ilvl="0" w:tplc="00000003">
      <w:start w:val="1"/>
      <w:numFmt w:val="bullet"/>
      <w:lvlText w:val="−"/>
      <w:lvlJc w:val="left"/>
      <w:pPr>
        <w:ind w:left="360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DC73257"/>
    <w:multiLevelType w:val="hybridMultilevel"/>
    <w:tmpl w:val="FAF2C2C6"/>
    <w:lvl w:ilvl="0" w:tplc="00000003">
      <w:start w:val="1"/>
      <w:numFmt w:val="bullet"/>
      <w:lvlText w:val="−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15"/>
  </w:num>
  <w:num w:numId="5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3BF0"/>
    <w:rsid w:val="00016A9F"/>
    <w:rsid w:val="00023773"/>
    <w:rsid w:val="00033617"/>
    <w:rsid w:val="00041D4F"/>
    <w:rsid w:val="00041E5B"/>
    <w:rsid w:val="0004229C"/>
    <w:rsid w:val="00046D16"/>
    <w:rsid w:val="00052325"/>
    <w:rsid w:val="000536FC"/>
    <w:rsid w:val="00053A0B"/>
    <w:rsid w:val="00056087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7D79"/>
    <w:rsid w:val="000B1732"/>
    <w:rsid w:val="000B63B2"/>
    <w:rsid w:val="000B718E"/>
    <w:rsid w:val="000B78FD"/>
    <w:rsid w:val="000C47CA"/>
    <w:rsid w:val="000D38CF"/>
    <w:rsid w:val="000D3994"/>
    <w:rsid w:val="000D4934"/>
    <w:rsid w:val="000E543D"/>
    <w:rsid w:val="000E7637"/>
    <w:rsid w:val="000F2D1F"/>
    <w:rsid w:val="000F56BE"/>
    <w:rsid w:val="000F6941"/>
    <w:rsid w:val="000F6A99"/>
    <w:rsid w:val="000F6E0B"/>
    <w:rsid w:val="0010399A"/>
    <w:rsid w:val="00104216"/>
    <w:rsid w:val="00106400"/>
    <w:rsid w:val="001202E5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170D"/>
    <w:rsid w:val="001820E6"/>
    <w:rsid w:val="00183425"/>
    <w:rsid w:val="0018417D"/>
    <w:rsid w:val="00185A71"/>
    <w:rsid w:val="00185AF3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5B9C"/>
    <w:rsid w:val="001F34E9"/>
    <w:rsid w:val="001F72D3"/>
    <w:rsid w:val="0020164F"/>
    <w:rsid w:val="002028C6"/>
    <w:rsid w:val="002100E9"/>
    <w:rsid w:val="0023286F"/>
    <w:rsid w:val="002335DE"/>
    <w:rsid w:val="00236CA1"/>
    <w:rsid w:val="00244458"/>
    <w:rsid w:val="00247584"/>
    <w:rsid w:val="00272497"/>
    <w:rsid w:val="002726D7"/>
    <w:rsid w:val="00274A34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B91"/>
    <w:rsid w:val="002E0F1E"/>
    <w:rsid w:val="002E28D8"/>
    <w:rsid w:val="002E672E"/>
    <w:rsid w:val="002E795A"/>
    <w:rsid w:val="002E7D2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3204F"/>
    <w:rsid w:val="0034071C"/>
    <w:rsid w:val="00343530"/>
    <w:rsid w:val="00345105"/>
    <w:rsid w:val="003452E2"/>
    <w:rsid w:val="0034579B"/>
    <w:rsid w:val="003477BF"/>
    <w:rsid w:val="003503A3"/>
    <w:rsid w:val="00357549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C346B"/>
    <w:rsid w:val="003C4716"/>
    <w:rsid w:val="003C5E79"/>
    <w:rsid w:val="003D1CC2"/>
    <w:rsid w:val="003D3171"/>
    <w:rsid w:val="003D4BA3"/>
    <w:rsid w:val="003E3953"/>
    <w:rsid w:val="003F0958"/>
    <w:rsid w:val="003F4234"/>
    <w:rsid w:val="003F47D5"/>
    <w:rsid w:val="00401E5B"/>
    <w:rsid w:val="00406B4E"/>
    <w:rsid w:val="004152B9"/>
    <w:rsid w:val="00421359"/>
    <w:rsid w:val="004246AA"/>
    <w:rsid w:val="004331E8"/>
    <w:rsid w:val="00433E3B"/>
    <w:rsid w:val="00434997"/>
    <w:rsid w:val="004353F2"/>
    <w:rsid w:val="00441624"/>
    <w:rsid w:val="00441E83"/>
    <w:rsid w:val="00446119"/>
    <w:rsid w:val="00450C09"/>
    <w:rsid w:val="004634C0"/>
    <w:rsid w:val="0047050F"/>
    <w:rsid w:val="0047374F"/>
    <w:rsid w:val="00475394"/>
    <w:rsid w:val="004777BB"/>
    <w:rsid w:val="00484A1D"/>
    <w:rsid w:val="00494761"/>
    <w:rsid w:val="004A32FE"/>
    <w:rsid w:val="004A3D99"/>
    <w:rsid w:val="004A4C49"/>
    <w:rsid w:val="004B2565"/>
    <w:rsid w:val="004C1AC4"/>
    <w:rsid w:val="004C3622"/>
    <w:rsid w:val="004C596D"/>
    <w:rsid w:val="004C7433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7082D"/>
    <w:rsid w:val="00576E0E"/>
    <w:rsid w:val="005775A3"/>
    <w:rsid w:val="00582D0B"/>
    <w:rsid w:val="00584C91"/>
    <w:rsid w:val="00586056"/>
    <w:rsid w:val="00586D4E"/>
    <w:rsid w:val="00587087"/>
    <w:rsid w:val="0059343B"/>
    <w:rsid w:val="005A71C6"/>
    <w:rsid w:val="005A7B80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10E88"/>
    <w:rsid w:val="00615085"/>
    <w:rsid w:val="00615CD8"/>
    <w:rsid w:val="006200FE"/>
    <w:rsid w:val="006316C3"/>
    <w:rsid w:val="00636844"/>
    <w:rsid w:val="00651A35"/>
    <w:rsid w:val="006521AE"/>
    <w:rsid w:val="00652D7B"/>
    <w:rsid w:val="00662556"/>
    <w:rsid w:val="00663655"/>
    <w:rsid w:val="00663664"/>
    <w:rsid w:val="00664020"/>
    <w:rsid w:val="0067501E"/>
    <w:rsid w:val="00680B29"/>
    <w:rsid w:val="006879C4"/>
    <w:rsid w:val="00690297"/>
    <w:rsid w:val="00691B52"/>
    <w:rsid w:val="006A3EAD"/>
    <w:rsid w:val="006B5E45"/>
    <w:rsid w:val="006C29CD"/>
    <w:rsid w:val="006C6B13"/>
    <w:rsid w:val="006C6C58"/>
    <w:rsid w:val="006F1962"/>
    <w:rsid w:val="006F5972"/>
    <w:rsid w:val="00703F4A"/>
    <w:rsid w:val="00704E28"/>
    <w:rsid w:val="00711A33"/>
    <w:rsid w:val="0071298A"/>
    <w:rsid w:val="00713913"/>
    <w:rsid w:val="00715DA2"/>
    <w:rsid w:val="00716EA3"/>
    <w:rsid w:val="00720D69"/>
    <w:rsid w:val="00720EB5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74CD6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F0A"/>
    <w:rsid w:val="00820024"/>
    <w:rsid w:val="00831873"/>
    <w:rsid w:val="00833C32"/>
    <w:rsid w:val="00861D3D"/>
    <w:rsid w:val="008637F4"/>
    <w:rsid w:val="008638D7"/>
    <w:rsid w:val="00872661"/>
    <w:rsid w:val="00873DA9"/>
    <w:rsid w:val="0088283E"/>
    <w:rsid w:val="00886D69"/>
    <w:rsid w:val="00887C38"/>
    <w:rsid w:val="008902CB"/>
    <w:rsid w:val="00890FE2"/>
    <w:rsid w:val="0089314F"/>
    <w:rsid w:val="008A62B6"/>
    <w:rsid w:val="008B0720"/>
    <w:rsid w:val="008C210C"/>
    <w:rsid w:val="008C52A8"/>
    <w:rsid w:val="008C61F2"/>
    <w:rsid w:val="008D2145"/>
    <w:rsid w:val="008D5774"/>
    <w:rsid w:val="008E25AF"/>
    <w:rsid w:val="008E5919"/>
    <w:rsid w:val="008E7D0E"/>
    <w:rsid w:val="008F1515"/>
    <w:rsid w:val="009040DD"/>
    <w:rsid w:val="009179F0"/>
    <w:rsid w:val="00920D29"/>
    <w:rsid w:val="00921B98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50D32"/>
    <w:rsid w:val="009522F3"/>
    <w:rsid w:val="00953012"/>
    <w:rsid w:val="00953463"/>
    <w:rsid w:val="00955B18"/>
    <w:rsid w:val="0095616D"/>
    <w:rsid w:val="00962930"/>
    <w:rsid w:val="009630B3"/>
    <w:rsid w:val="009800C9"/>
    <w:rsid w:val="00980B41"/>
    <w:rsid w:val="00985352"/>
    <w:rsid w:val="0098730E"/>
    <w:rsid w:val="0099297F"/>
    <w:rsid w:val="00993AF4"/>
    <w:rsid w:val="00995AE8"/>
    <w:rsid w:val="009A4EA1"/>
    <w:rsid w:val="009A6DEC"/>
    <w:rsid w:val="009B150A"/>
    <w:rsid w:val="009D5F95"/>
    <w:rsid w:val="009D7612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16EBC"/>
    <w:rsid w:val="00A2163E"/>
    <w:rsid w:val="00A22481"/>
    <w:rsid w:val="00A22FF8"/>
    <w:rsid w:val="00A231F8"/>
    <w:rsid w:val="00A3380D"/>
    <w:rsid w:val="00A36335"/>
    <w:rsid w:val="00A363FD"/>
    <w:rsid w:val="00A3742F"/>
    <w:rsid w:val="00A42558"/>
    <w:rsid w:val="00A473F8"/>
    <w:rsid w:val="00A47436"/>
    <w:rsid w:val="00A47FF9"/>
    <w:rsid w:val="00A52702"/>
    <w:rsid w:val="00A55571"/>
    <w:rsid w:val="00A57D57"/>
    <w:rsid w:val="00A74311"/>
    <w:rsid w:val="00A771F1"/>
    <w:rsid w:val="00A77BE8"/>
    <w:rsid w:val="00A8432C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3223"/>
    <w:rsid w:val="00AC72FF"/>
    <w:rsid w:val="00AD20A6"/>
    <w:rsid w:val="00AD2654"/>
    <w:rsid w:val="00AD2980"/>
    <w:rsid w:val="00AD419C"/>
    <w:rsid w:val="00AD519C"/>
    <w:rsid w:val="00AE2430"/>
    <w:rsid w:val="00AE2C16"/>
    <w:rsid w:val="00AE566B"/>
    <w:rsid w:val="00B0361B"/>
    <w:rsid w:val="00B043ED"/>
    <w:rsid w:val="00B04675"/>
    <w:rsid w:val="00B05DA7"/>
    <w:rsid w:val="00B07906"/>
    <w:rsid w:val="00B2210C"/>
    <w:rsid w:val="00B25008"/>
    <w:rsid w:val="00B33F8B"/>
    <w:rsid w:val="00B43F55"/>
    <w:rsid w:val="00B477B0"/>
    <w:rsid w:val="00B51831"/>
    <w:rsid w:val="00B555A6"/>
    <w:rsid w:val="00B55C40"/>
    <w:rsid w:val="00B5614C"/>
    <w:rsid w:val="00B5661C"/>
    <w:rsid w:val="00B66583"/>
    <w:rsid w:val="00B72E7B"/>
    <w:rsid w:val="00B73E12"/>
    <w:rsid w:val="00B7412E"/>
    <w:rsid w:val="00B80095"/>
    <w:rsid w:val="00B87730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57C6B"/>
    <w:rsid w:val="00C676AE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D4D98"/>
    <w:rsid w:val="00CE5F56"/>
    <w:rsid w:val="00CF107E"/>
    <w:rsid w:val="00D01A47"/>
    <w:rsid w:val="00D0380E"/>
    <w:rsid w:val="00D05311"/>
    <w:rsid w:val="00D20316"/>
    <w:rsid w:val="00D20C1F"/>
    <w:rsid w:val="00D24199"/>
    <w:rsid w:val="00D257ED"/>
    <w:rsid w:val="00D34318"/>
    <w:rsid w:val="00D36A9B"/>
    <w:rsid w:val="00D54D24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4DE9"/>
    <w:rsid w:val="00D9672E"/>
    <w:rsid w:val="00D9676E"/>
    <w:rsid w:val="00DA0633"/>
    <w:rsid w:val="00DA406E"/>
    <w:rsid w:val="00DB38D2"/>
    <w:rsid w:val="00DB39E1"/>
    <w:rsid w:val="00DB670B"/>
    <w:rsid w:val="00DC630D"/>
    <w:rsid w:val="00DC7A7D"/>
    <w:rsid w:val="00DD4C3D"/>
    <w:rsid w:val="00DE24E2"/>
    <w:rsid w:val="00DE3DC6"/>
    <w:rsid w:val="00DE4FC6"/>
    <w:rsid w:val="00DF031A"/>
    <w:rsid w:val="00DF340D"/>
    <w:rsid w:val="00DF57D3"/>
    <w:rsid w:val="00E07F21"/>
    <w:rsid w:val="00E11B82"/>
    <w:rsid w:val="00E23579"/>
    <w:rsid w:val="00E24BB7"/>
    <w:rsid w:val="00E27B0D"/>
    <w:rsid w:val="00E3054D"/>
    <w:rsid w:val="00E337DC"/>
    <w:rsid w:val="00E35746"/>
    <w:rsid w:val="00E42C40"/>
    <w:rsid w:val="00E45033"/>
    <w:rsid w:val="00E55BED"/>
    <w:rsid w:val="00E704E8"/>
    <w:rsid w:val="00E71334"/>
    <w:rsid w:val="00E71739"/>
    <w:rsid w:val="00E827F4"/>
    <w:rsid w:val="00E82FA7"/>
    <w:rsid w:val="00E846B1"/>
    <w:rsid w:val="00EA24D3"/>
    <w:rsid w:val="00EA728C"/>
    <w:rsid w:val="00EB2940"/>
    <w:rsid w:val="00EC4077"/>
    <w:rsid w:val="00ED10C9"/>
    <w:rsid w:val="00ED12AC"/>
    <w:rsid w:val="00ED46BE"/>
    <w:rsid w:val="00ED6059"/>
    <w:rsid w:val="00EE73FB"/>
    <w:rsid w:val="00EF3777"/>
    <w:rsid w:val="00EF5799"/>
    <w:rsid w:val="00F002C7"/>
    <w:rsid w:val="00F04405"/>
    <w:rsid w:val="00F0692D"/>
    <w:rsid w:val="00F11A64"/>
    <w:rsid w:val="00F123AC"/>
    <w:rsid w:val="00F14C87"/>
    <w:rsid w:val="00F14E43"/>
    <w:rsid w:val="00F22A49"/>
    <w:rsid w:val="00F27880"/>
    <w:rsid w:val="00F34989"/>
    <w:rsid w:val="00F35008"/>
    <w:rsid w:val="00F3769A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502"/>
    <w:rsid w:val="00F92C31"/>
    <w:rsid w:val="00F94B8D"/>
    <w:rsid w:val="00F94D4B"/>
    <w:rsid w:val="00FA14B8"/>
    <w:rsid w:val="00FA46AD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6B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1"/>
    <w:rsid w:val="000C47CA"/>
    <w:rPr>
      <w:sz w:val="22"/>
      <w:szCs w:val="22"/>
      <w:lang w:eastAsia="en-US"/>
    </w:rPr>
  </w:style>
  <w:style w:type="paragraph" w:customStyle="1" w:styleId="p6">
    <w:name w:val="p6"/>
    <w:basedOn w:val="a"/>
    <w:rsid w:val="00AC3223"/>
    <w:pPr>
      <w:spacing w:before="100" w:beforeAutospacing="1" w:after="100" w:afterAutospacing="1"/>
      <w:ind w:left="0" w:right="0" w:firstLine="0"/>
    </w:pPr>
    <w:rPr>
      <w:rFonts w:ascii="Times New Roman" w:hAnsi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32684-ABC6-4778-A352-A4C0DA21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3086</Words>
  <Characters>17592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20637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nds</dc:creator>
  <cp:lastModifiedBy>user</cp:lastModifiedBy>
  <cp:revision>21</cp:revision>
  <cp:lastPrinted>2016-01-21T04:03:00Z</cp:lastPrinted>
  <dcterms:created xsi:type="dcterms:W3CDTF">2019-02-01T05:46:00Z</dcterms:created>
  <dcterms:modified xsi:type="dcterms:W3CDTF">2020-12-02T07:41:00Z</dcterms:modified>
</cp:coreProperties>
</file>