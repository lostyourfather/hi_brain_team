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FAF" w:rsidRDefault="00063FAF" w:rsidP="00063FAF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063FAF" w:rsidRPr="00063FAF" w:rsidRDefault="00063FAF" w:rsidP="00063FAF">
      <w:pPr>
        <w:widowControl w:val="0"/>
        <w:autoSpaceDE w:val="0"/>
        <w:autoSpaceDN w:val="0"/>
        <w:adjustRightInd w:val="0"/>
        <w:ind w:left="708" w:firstLine="35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</w:p>
    <w:p w:rsidR="00063FAF" w:rsidRPr="005E4791" w:rsidRDefault="00063FAF" w:rsidP="00063FAF">
      <w:pPr>
        <w:widowControl w:val="0"/>
        <w:autoSpaceDE w:val="0"/>
        <w:autoSpaceDN w:val="0"/>
        <w:adjustRightInd w:val="0"/>
        <w:ind w:left="0" w:firstLine="743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D20316" w:rsidRDefault="00EA1849" w:rsidP="00680B29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D20316" w:rsidRPr="00C676AE" w:rsidRDefault="00D20316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D20316" w:rsidRDefault="00D20316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D20316" w:rsidRPr="00C676AE" w:rsidRDefault="00D20316" w:rsidP="00680B29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="00063FAF" w:rsidRPr="00AC5702">
        <w:rPr>
          <w:rFonts w:ascii="Times New Roman" w:hAnsi="Times New Roman"/>
          <w:sz w:val="24"/>
          <w:szCs w:val="24"/>
        </w:rPr>
        <w:t>03</w:t>
      </w:r>
      <w:r w:rsidRPr="00C676AE">
        <w:rPr>
          <w:rFonts w:ascii="Times New Roman" w:hAnsi="Times New Roman"/>
          <w:sz w:val="24"/>
          <w:szCs w:val="24"/>
        </w:rPr>
        <w:t>»</w:t>
      </w:r>
      <w:r w:rsidR="00063FAF">
        <w:rPr>
          <w:rFonts w:ascii="Times New Roman" w:hAnsi="Times New Roman"/>
          <w:sz w:val="24"/>
          <w:szCs w:val="24"/>
        </w:rPr>
        <w:t xml:space="preserve"> июля </w:t>
      </w:r>
      <w:r w:rsidRPr="00C676AE">
        <w:rPr>
          <w:rFonts w:ascii="Times New Roman" w:hAnsi="Times New Roman"/>
          <w:sz w:val="24"/>
          <w:szCs w:val="24"/>
        </w:rPr>
        <w:t>201</w:t>
      </w:r>
      <w:r w:rsidR="00063FAF">
        <w:rPr>
          <w:rFonts w:ascii="Times New Roman" w:hAnsi="Times New Roman"/>
          <w:sz w:val="24"/>
          <w:szCs w:val="24"/>
        </w:rPr>
        <w:t>9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C57364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D20316" w:rsidRDefault="00D20316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="00536E3B" w:rsidRPr="00536E3B">
        <w:rPr>
          <w:rFonts w:ascii="Times New Roman" w:hAnsi="Times New Roman"/>
          <w:b/>
          <w:bCs/>
          <w:noProof/>
          <w:color w:val="000000"/>
          <w:sz w:val="24"/>
          <w:szCs w:val="24"/>
        </w:rPr>
        <w:t>Разработка программно-аппаратного комплекса для решения научных и прикладных задач (групповой проект)</w:t>
      </w:r>
    </w:p>
    <w:p w:rsidR="00D20316" w:rsidRDefault="00D20316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20316" w:rsidRPr="004F0A3F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20316" w:rsidRPr="00C57364" w:rsidRDefault="00D20316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20316" w:rsidRDefault="00D2031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20316" w:rsidRPr="00C57364" w:rsidRDefault="00D2031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475394" w:rsidRPr="00475394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C57364" w:rsidRDefault="00D20316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D20316" w:rsidRDefault="00D20316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774CD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="00536E3B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="00536E3B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536E3B">
        <w:rPr>
          <w:rFonts w:ascii="Times New Roman" w:hAnsi="Times New Roman"/>
          <w:color w:val="000000"/>
          <w:sz w:val="24"/>
          <w:szCs w:val="24"/>
        </w:rPr>
        <w:t>4</w:t>
      </w:r>
    </w:p>
    <w:p w:rsidR="00D2031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D20316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20316" w:rsidRPr="001B374D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20316" w:rsidRPr="001B374D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D20316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0316" w:rsidRPr="00B5661C" w:rsidRDefault="00536E3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316" w:rsidRPr="00B5661C" w:rsidRDefault="00536E3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  <w:tr w:rsidR="00D20316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0316" w:rsidRDefault="00536E3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316" w:rsidRDefault="00536E3B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D20316" w:rsidRPr="005E4791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47539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217313">
        <w:rPr>
          <w:rFonts w:ascii="Times New Roman" w:hAnsi="Times New Roman"/>
          <w:color w:val="000000"/>
          <w:sz w:val="28"/>
          <w:szCs w:val="28"/>
        </w:rPr>
        <w:t>9</w:t>
      </w:r>
      <w:r w:rsidR="00D20316"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20316"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475394" w:rsidRDefault="00475394" w:rsidP="00475394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Фонд оценочных средств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="00536E3B" w:rsidRPr="00536E3B">
        <w:rPr>
          <w:rFonts w:ascii="Times New Roman" w:hAnsi="Times New Roman"/>
          <w:bCs/>
          <w:noProof/>
          <w:color w:val="000000"/>
          <w:sz w:val="28"/>
          <w:szCs w:val="28"/>
        </w:rPr>
        <w:t>Разработка программно-аппаратного комплекса для решения научных и прикладных задач (групповой проект)</w:t>
      </w:r>
      <w:r>
        <w:rPr>
          <w:rFonts w:ascii="Times New Roman" w:hAnsi="Times New Roman"/>
          <w:color w:val="000000"/>
          <w:sz w:val="28"/>
          <w:szCs w:val="28"/>
        </w:rPr>
        <w:t>», реализуемой в рамках образовательной програ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>
        <w:rPr>
          <w:rFonts w:ascii="Times New Roman" w:hAnsi="Times New Roman"/>
          <w:color w:val="000000"/>
          <w:sz w:val="28"/>
          <w:szCs w:val="28"/>
        </w:rPr>
        <w:t>мы высшего образования – программы бакалавриата 09.03.01 Информатика и вычислительная техника</w:t>
      </w:r>
      <w:r w:rsidR="000E1EB5">
        <w:rPr>
          <w:rFonts w:ascii="Times New Roman" w:hAnsi="Times New Roman"/>
          <w:color w:val="000000"/>
          <w:sz w:val="28"/>
          <w:szCs w:val="28"/>
        </w:rPr>
        <w:t xml:space="preserve">, направленность (профиль): 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359AA">
        <w:rPr>
          <w:rFonts w:ascii="Times New Roman" w:hAnsi="Times New Roman"/>
          <w:color w:val="000000"/>
          <w:sz w:val="28"/>
          <w:szCs w:val="28"/>
        </w:rPr>
        <w:t>Компьютерные науки и с</w:t>
      </w:r>
      <w:r w:rsidRPr="007359AA">
        <w:rPr>
          <w:rFonts w:ascii="Times New Roman" w:hAnsi="Times New Roman"/>
          <w:color w:val="000000"/>
          <w:sz w:val="28"/>
          <w:szCs w:val="28"/>
        </w:rPr>
        <w:t>и</w:t>
      </w:r>
      <w:r w:rsidRPr="007359AA">
        <w:rPr>
          <w:rFonts w:ascii="Times New Roman" w:hAnsi="Times New Roman"/>
          <w:color w:val="000000"/>
          <w:sz w:val="28"/>
          <w:szCs w:val="28"/>
        </w:rPr>
        <w:t>стемотехника</w:t>
      </w:r>
    </w:p>
    <w:p w:rsidR="00475394" w:rsidRDefault="00475394" w:rsidP="00475394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75394" w:rsidRDefault="00217313" w:rsidP="00217313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217313">
        <w:rPr>
          <w:rFonts w:ascii="Times New Roman" w:hAnsi="Times New Roman"/>
          <w:color w:val="000000"/>
          <w:sz w:val="28"/>
          <w:szCs w:val="28"/>
        </w:rPr>
        <w:t>Фонд оценочных средств промежуточной аттестации по дисциплине утве</w:t>
      </w:r>
      <w:r w:rsidRPr="00217313">
        <w:rPr>
          <w:rFonts w:ascii="Times New Roman" w:hAnsi="Times New Roman"/>
          <w:color w:val="000000"/>
          <w:sz w:val="28"/>
          <w:szCs w:val="28"/>
        </w:rPr>
        <w:t>р</w:t>
      </w:r>
      <w:r w:rsidRPr="00217313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технологий, протокол № 75 от 0</w:t>
      </w:r>
      <w:r w:rsidR="00063FAF">
        <w:rPr>
          <w:rFonts w:ascii="Times New Roman" w:hAnsi="Times New Roman"/>
          <w:color w:val="000000"/>
          <w:sz w:val="28"/>
          <w:szCs w:val="28"/>
        </w:rPr>
        <w:t>2</w:t>
      </w:r>
      <w:r w:rsidRPr="00217313">
        <w:rPr>
          <w:rFonts w:ascii="Times New Roman" w:hAnsi="Times New Roman"/>
          <w:color w:val="000000"/>
          <w:sz w:val="28"/>
          <w:szCs w:val="28"/>
        </w:rPr>
        <w:t>.07.2019.</w:t>
      </w:r>
    </w:p>
    <w:p w:rsidR="00217313" w:rsidRPr="004F0A3F" w:rsidRDefault="00217313" w:rsidP="00217313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jc w:val="both"/>
        <w:rPr>
          <w:rFonts w:ascii="MS Sans Serif" w:hAnsi="MS Sans Serif"/>
          <w:sz w:val="28"/>
          <w:szCs w:val="28"/>
        </w:rPr>
      </w:pPr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536E3B" w:rsidRPr="00536E3B" w:rsidRDefault="00536E3B" w:rsidP="00536E3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36E3B">
        <w:rPr>
          <w:rFonts w:ascii="Times New Roman" w:hAnsi="Times New Roman"/>
          <w:color w:val="000000"/>
          <w:sz w:val="28"/>
          <w:szCs w:val="28"/>
        </w:rPr>
        <w:t>Доцент каф</w:t>
      </w:r>
      <w:r>
        <w:rPr>
          <w:rFonts w:ascii="Times New Roman" w:hAnsi="Times New Roman"/>
          <w:color w:val="000000"/>
          <w:sz w:val="28"/>
          <w:szCs w:val="28"/>
        </w:rPr>
        <w:t>едры систем информатики ФИТ,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0E1EB5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536E3B">
        <w:rPr>
          <w:rFonts w:ascii="Times New Roman" w:hAnsi="Times New Roman"/>
          <w:color w:val="000000"/>
          <w:sz w:val="28"/>
          <w:szCs w:val="28"/>
        </w:rPr>
        <w:t>Д.В. Иртегов</w:t>
      </w:r>
    </w:p>
    <w:p w:rsidR="00536E3B" w:rsidRPr="00536E3B" w:rsidRDefault="00536E3B" w:rsidP="00536E3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36E3B" w:rsidRPr="00536E3B" w:rsidRDefault="00536E3B" w:rsidP="00536E3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36E3B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475394" w:rsidRDefault="00536E3B" w:rsidP="00536E3B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36E3B">
        <w:rPr>
          <w:rFonts w:ascii="Times New Roman" w:hAnsi="Times New Roman"/>
          <w:color w:val="000000"/>
          <w:sz w:val="28"/>
          <w:szCs w:val="28"/>
        </w:rPr>
        <w:t>кандидат</w:t>
      </w:r>
      <w:r>
        <w:rPr>
          <w:rFonts w:ascii="Times New Roman" w:hAnsi="Times New Roman"/>
          <w:color w:val="000000"/>
          <w:sz w:val="28"/>
          <w:szCs w:val="28"/>
        </w:rPr>
        <w:t xml:space="preserve">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0E1EB5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536E3B">
        <w:rPr>
          <w:rFonts w:ascii="Times New Roman" w:hAnsi="Times New Roman"/>
          <w:color w:val="000000"/>
          <w:sz w:val="28"/>
          <w:szCs w:val="28"/>
        </w:rPr>
        <w:t>Д.С. Мигинский</w:t>
      </w:r>
    </w:p>
    <w:p w:rsidR="00880687" w:rsidRPr="00475394" w:rsidRDefault="00880687" w:rsidP="0088068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75394" w:rsidRPr="00475394" w:rsidRDefault="00475394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75394">
        <w:rPr>
          <w:rFonts w:ascii="Times New Roman" w:hAnsi="Times New Roman"/>
          <w:color w:val="000000"/>
          <w:sz w:val="28"/>
          <w:szCs w:val="28"/>
        </w:rPr>
        <w:t>Заведующий кафедрой систем информатики ФИТ,</w:t>
      </w:r>
    </w:p>
    <w:p w:rsidR="00475394" w:rsidRPr="00475394" w:rsidRDefault="00475394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75394">
        <w:rPr>
          <w:rFonts w:ascii="Times New Roman" w:hAnsi="Times New Roman"/>
          <w:color w:val="000000"/>
          <w:sz w:val="28"/>
          <w:szCs w:val="28"/>
        </w:rPr>
        <w:t>доктор физико-математических наук</w:t>
      </w:r>
      <w:r w:rsidRPr="00475394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0E1EB5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475394">
        <w:rPr>
          <w:rFonts w:ascii="Times New Roman" w:hAnsi="Times New Roman"/>
          <w:color w:val="000000"/>
          <w:sz w:val="28"/>
          <w:szCs w:val="28"/>
        </w:rPr>
        <w:t>М.М. Лаврентьев</w:t>
      </w:r>
    </w:p>
    <w:p w:rsidR="00D20316" w:rsidRPr="00F55A5E" w:rsidRDefault="00D20316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475394" w:rsidRPr="00F55A5E" w:rsidRDefault="00475394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D20316" w:rsidRPr="00955B18" w:rsidRDefault="00D2031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955B18">
        <w:rPr>
          <w:rFonts w:ascii="Times New Roman" w:hAnsi="Times New Roman"/>
          <w:color w:val="000000"/>
          <w:sz w:val="28"/>
          <w:szCs w:val="28"/>
        </w:rPr>
        <w:t>Ответственный за образовательную программу:</w:t>
      </w:r>
    </w:p>
    <w:p w:rsidR="00217313" w:rsidRPr="00536E3B" w:rsidRDefault="00217313" w:rsidP="0021731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36E3B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217313" w:rsidRDefault="00217313" w:rsidP="00217313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36E3B">
        <w:rPr>
          <w:rFonts w:ascii="Times New Roman" w:hAnsi="Times New Roman"/>
          <w:color w:val="000000"/>
          <w:sz w:val="28"/>
          <w:szCs w:val="28"/>
        </w:rPr>
        <w:t>кандидат</w:t>
      </w:r>
      <w:r>
        <w:rPr>
          <w:rFonts w:ascii="Times New Roman" w:hAnsi="Times New Roman"/>
          <w:color w:val="000000"/>
          <w:sz w:val="28"/>
          <w:szCs w:val="28"/>
        </w:rPr>
        <w:t xml:space="preserve">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0E1EB5">
        <w:rPr>
          <w:rFonts w:ascii="Times New Roman" w:hAnsi="Times New Roman"/>
          <w:color w:val="000000"/>
          <w:sz w:val="28"/>
          <w:szCs w:val="28"/>
        </w:rPr>
        <w:t xml:space="preserve">  </w:t>
      </w:r>
      <w:bookmarkStart w:id="0" w:name="_GoBack"/>
      <w:bookmarkEnd w:id="0"/>
      <w:r w:rsidRPr="00536E3B">
        <w:rPr>
          <w:rFonts w:ascii="Times New Roman" w:hAnsi="Times New Roman"/>
          <w:color w:val="000000"/>
          <w:sz w:val="28"/>
          <w:szCs w:val="28"/>
        </w:rPr>
        <w:t>Д.С. Мигинский</w:t>
      </w:r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:rsidR="00C9718C" w:rsidRDefault="00C9718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  <w:sectPr w:rsidR="00C9718C" w:rsidSect="00063FAF">
          <w:footerReference w:type="default" r:id="rId9"/>
          <w:pgSz w:w="11906" w:h="16838"/>
          <w:pgMar w:top="1134" w:right="850" w:bottom="1134" w:left="1701" w:header="709" w:footer="709" w:gutter="0"/>
          <w:pgNumType w:start="1"/>
          <w:cols w:space="708"/>
          <w:docGrid w:linePitch="360"/>
        </w:sectPr>
      </w:pPr>
    </w:p>
    <w:p w:rsidR="00C9718C" w:rsidRDefault="00C9718C" w:rsidP="00C9718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дисциплине</w:t>
      </w:r>
    </w:p>
    <w:p w:rsidR="00C9718C" w:rsidRPr="002A20EE" w:rsidRDefault="00C9718C" w:rsidP="00C9718C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C9718C" w:rsidRPr="00B33F8B" w:rsidRDefault="00C9718C" w:rsidP="00C9718C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C9718C" w:rsidRDefault="00C9718C" w:rsidP="00C9718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063FAF" w:rsidRDefault="00C9718C" w:rsidP="00063FAF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Промежуточная аттестация по дисциплине «</w:t>
      </w:r>
      <w:r w:rsidRPr="00F238B9">
        <w:rPr>
          <w:rFonts w:ascii="Times New Roman" w:hAnsi="Times New Roman"/>
          <w:sz w:val="28"/>
          <w:szCs w:val="28"/>
        </w:rPr>
        <w:t>Разработка программно-аппаратного комплекса для решения научных и прикладных задач (групп</w:t>
      </w:r>
      <w:r w:rsidRPr="00F238B9">
        <w:rPr>
          <w:rFonts w:ascii="Times New Roman" w:hAnsi="Times New Roman"/>
          <w:sz w:val="28"/>
          <w:szCs w:val="28"/>
        </w:rPr>
        <w:t>о</w:t>
      </w:r>
      <w:r w:rsidRPr="00F238B9">
        <w:rPr>
          <w:rFonts w:ascii="Times New Roman" w:hAnsi="Times New Roman"/>
          <w:sz w:val="28"/>
          <w:szCs w:val="28"/>
        </w:rPr>
        <w:t>вой проект)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образовательной программы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063FAF" w:rsidRPr="00063FAF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П1.1).</w:t>
      </w:r>
      <w:r w:rsidR="00063FAF" w:rsidRPr="00554248">
        <w:rPr>
          <w:rFonts w:ascii="Times New Roman" w:hAnsi="Times New Roman"/>
          <w:sz w:val="24"/>
          <w:szCs w:val="24"/>
        </w:rPr>
        <w:t xml:space="preserve"> </w:t>
      </w:r>
    </w:p>
    <w:p w:rsidR="00063FAF" w:rsidRDefault="00063FAF" w:rsidP="00063FAF">
      <w:pPr>
        <w:ind w:left="4921" w:right="0" w:firstLine="743"/>
        <w:jc w:val="both"/>
        <w:rPr>
          <w:rFonts w:ascii="Times New Roman" w:hAnsi="Times New Roman"/>
          <w:sz w:val="24"/>
          <w:szCs w:val="24"/>
        </w:rPr>
      </w:pPr>
    </w:p>
    <w:p w:rsidR="00C9718C" w:rsidRPr="00AB4990" w:rsidRDefault="00C9718C" w:rsidP="00063FAF">
      <w:pPr>
        <w:ind w:left="6337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П1.1</w:t>
      </w:r>
    </w:p>
    <w:tbl>
      <w:tblPr>
        <w:tblW w:w="9428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05"/>
        <w:gridCol w:w="5438"/>
        <w:gridCol w:w="894"/>
        <w:gridCol w:w="797"/>
        <w:gridCol w:w="797"/>
        <w:gridCol w:w="797"/>
      </w:tblGrid>
      <w:tr w:rsidR="00C9718C" w:rsidRPr="00036BA3" w:rsidTr="0082713A">
        <w:trPr>
          <w:jc w:val="center"/>
        </w:trPr>
        <w:tc>
          <w:tcPr>
            <w:tcW w:w="7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9718C" w:rsidRPr="00FC01FC" w:rsidRDefault="00C9718C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43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9718C" w:rsidRPr="00FC01FC" w:rsidRDefault="00C9718C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формируемые в рамках </w:t>
            </w:r>
            <w:r w:rsid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дисциплины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</w:t>
            </w:r>
            <w:r w:rsidRPr="00F238B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Разработка программно-аппаратного комплекса для решения научных и прикладных задач (групп</w:t>
            </w:r>
            <w:r w:rsidRPr="00F238B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F238B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вой проект)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1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718C" w:rsidRPr="00FC01FC" w:rsidRDefault="00C9718C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3</w:t>
            </w:r>
          </w:p>
        </w:tc>
        <w:tc>
          <w:tcPr>
            <w:tcW w:w="1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18C" w:rsidRPr="00036BA3" w:rsidRDefault="00C9718C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C9718C" w:rsidRPr="00036BA3" w:rsidTr="0082713A">
        <w:trPr>
          <w:jc w:val="center"/>
        </w:trPr>
        <w:tc>
          <w:tcPr>
            <w:tcW w:w="7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718C" w:rsidRPr="00494761" w:rsidRDefault="00C9718C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43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18C" w:rsidRPr="00494761" w:rsidRDefault="00C9718C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718C" w:rsidRPr="00621A49" w:rsidRDefault="00AC5702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Проект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718C" w:rsidRPr="00621A49" w:rsidRDefault="00C9718C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Ди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ф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зачет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718C" w:rsidRPr="00036BA3" w:rsidRDefault="00AC5702" w:rsidP="0082713A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проект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9718C" w:rsidRPr="00036BA3" w:rsidRDefault="00C9718C" w:rsidP="0082713A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Ди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ф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зачет</w:t>
            </w:r>
          </w:p>
        </w:tc>
      </w:tr>
      <w:tr w:rsidR="00C9718C" w:rsidRPr="00036BA3" w:rsidTr="0082713A">
        <w:trPr>
          <w:jc w:val="center"/>
        </w:trPr>
        <w:tc>
          <w:tcPr>
            <w:tcW w:w="94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18C" w:rsidRPr="0046289E" w:rsidRDefault="00C9718C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УК-1 Способен осуществлять поиск, критический анализ и синтез информации, пр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менять системный подход для решения поставленных задач</w:t>
            </w:r>
          </w:p>
        </w:tc>
      </w:tr>
      <w:tr w:rsidR="0082713A" w:rsidRPr="00036BA3" w:rsidTr="0082713A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УК-1.1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методики сбора и обработки информации; актуальные российские и зарубежные источники информации в сфере профессиональной деятельн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сти; метод системного анализа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2713A" w:rsidRPr="00036BA3" w:rsidTr="0082713A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УК-1.2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применять методики поиска, сбора и обр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ботки информации; осуществлять критический ан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лиз и синтез информации, полученной из разных источников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2713A" w:rsidRPr="00036BA3" w:rsidTr="0082713A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методами поиска, сбора и обработки, кр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тического анализа и синтеза информации; метод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кой системного подхода для решения поставленных задач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C9718C" w:rsidRPr="00036BA3" w:rsidTr="0082713A">
        <w:trPr>
          <w:jc w:val="center"/>
        </w:trPr>
        <w:tc>
          <w:tcPr>
            <w:tcW w:w="94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18C" w:rsidRPr="0046289E" w:rsidRDefault="00C9718C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УК-3 Способен осуществлять социальное взаимодействие и реализовывать свою роль в команде</w:t>
            </w:r>
          </w:p>
        </w:tc>
      </w:tr>
      <w:tr w:rsidR="0082713A" w:rsidRPr="00036BA3" w:rsidTr="0082713A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УК-3.1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основные приемы и нормы социального вз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имодействия; основные понятия и методы конфли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тологии, технологии межличностной и групповой коммуникации в деловом взаимодействии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2713A" w:rsidTr="0082713A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УК-3.2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модействия внутри команды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2713A" w:rsidTr="0082713A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УК-3.3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простейшими  методами и приемами соц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ального взаимодействия и работы в команде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C9718C" w:rsidRPr="00036BA3" w:rsidTr="0082713A">
        <w:trPr>
          <w:jc w:val="center"/>
        </w:trPr>
        <w:tc>
          <w:tcPr>
            <w:tcW w:w="94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18C" w:rsidRPr="0046289E" w:rsidRDefault="00C9718C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ОПК-2 Способен использовать современные информационные технологии и пр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граммные средства, в том числе отечественного производства, при решении задач профессиональной деятельности</w:t>
            </w:r>
          </w:p>
        </w:tc>
      </w:tr>
      <w:tr w:rsidR="0082713A" w:rsidRPr="00036BA3" w:rsidTr="0082713A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Default="0082713A" w:rsidP="0082713A">
            <w:pPr>
              <w:spacing w:line="276" w:lineRule="auto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ОПК-2.1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Default="0082713A" w:rsidP="0082713A">
            <w:pPr>
              <w:spacing w:line="276" w:lineRule="auto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Знать: современные информационные технологии и программные средства, в том числе отечественного производства при решении задач профессиональной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деятельности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2713A" w:rsidRPr="00036BA3" w:rsidTr="0082713A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Default="0082713A" w:rsidP="0082713A">
            <w:pPr>
              <w:spacing w:line="276" w:lineRule="auto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ОПК-2.2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Default="0082713A" w:rsidP="0082713A">
            <w:pPr>
              <w:spacing w:line="276" w:lineRule="auto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82713A" w:rsidTr="0082713A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Default="0082713A" w:rsidP="0082713A">
            <w:pPr>
              <w:spacing w:line="276" w:lineRule="auto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ОПК-2.3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Default="0082713A" w:rsidP="0082713A">
            <w:pPr>
              <w:spacing w:line="276" w:lineRule="auto"/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применения современных 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формационных технологий и программных средств, в том числе отечественного производства, при 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шении задач профессиональной деятельности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  <w:tr w:rsidR="00C9718C" w:rsidRPr="00036BA3" w:rsidTr="0082713A">
        <w:trPr>
          <w:jc w:val="center"/>
        </w:trPr>
        <w:tc>
          <w:tcPr>
            <w:tcW w:w="94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718C" w:rsidRPr="0046289E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ОПК-9 </w:t>
            </w:r>
            <w:r w:rsidRPr="00E56BE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 осваивать методики использования программных средств для р</w:t>
            </w:r>
            <w:r w:rsidRPr="00E56BE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е</w:t>
            </w:r>
            <w:r w:rsidRPr="00E56BE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шения практических задач</w:t>
            </w:r>
          </w:p>
        </w:tc>
      </w:tr>
      <w:tr w:rsidR="0082713A" w:rsidRPr="00036BA3" w:rsidTr="0082713A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ОПК-9.3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2713A" w:rsidRPr="00E56BE7" w:rsidRDefault="0082713A" w:rsidP="0082713A">
            <w:pPr>
              <w:ind w:left="0" w:right="0" w:firstLine="0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способами описания методики использ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вания программного средства для решения ко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E56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кретной задачи в виде документа, презентации или видеоролика 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2713A" w:rsidRPr="003B1323" w:rsidRDefault="0082713A" w:rsidP="0082713A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+</w:t>
            </w:r>
          </w:p>
        </w:tc>
      </w:tr>
    </w:tbl>
    <w:p w:rsidR="00063FAF" w:rsidRDefault="00063FAF" w:rsidP="00C9718C">
      <w:pPr>
        <w:ind w:left="0" w:right="0" w:firstLine="0"/>
        <w:rPr>
          <w:rFonts w:ascii="Times New Roman" w:hAnsi="Times New Roman"/>
          <w:sz w:val="28"/>
        </w:rPr>
      </w:pPr>
    </w:p>
    <w:p w:rsidR="00C9718C" w:rsidRPr="0027596E" w:rsidRDefault="00C9718C" w:rsidP="00C9718C">
      <w:pPr>
        <w:ind w:left="0" w:right="0" w:firstLine="0"/>
        <w:rPr>
          <w:rFonts w:ascii="Times New Roman" w:hAnsi="Times New Roman"/>
          <w:sz w:val="28"/>
        </w:rPr>
      </w:pPr>
      <w:r w:rsidRPr="0027596E">
        <w:rPr>
          <w:rFonts w:ascii="Times New Roman" w:hAnsi="Times New Roman"/>
          <w:sz w:val="28"/>
        </w:rPr>
        <w:t xml:space="preserve">Деятельность студентов в рамках занятий по дисциплине состоит в работе над проектом в составе команды. </w:t>
      </w:r>
    </w:p>
    <w:p w:rsidR="00C9718C" w:rsidRPr="0027596E" w:rsidRDefault="00C9718C" w:rsidP="00C9718C">
      <w:pPr>
        <w:spacing w:line="360" w:lineRule="auto"/>
        <w:ind w:left="0" w:firstLine="0"/>
        <w:rPr>
          <w:rFonts w:ascii="Times New Roman" w:hAnsi="Times New Roman"/>
          <w:sz w:val="28"/>
        </w:rPr>
      </w:pPr>
      <w:r w:rsidRPr="0027596E">
        <w:rPr>
          <w:rFonts w:ascii="Times New Roman" w:hAnsi="Times New Roman"/>
          <w:sz w:val="28"/>
        </w:rPr>
        <w:t>Дифференцированный зачет проходит в форме защиты проекта.</w:t>
      </w:r>
    </w:p>
    <w:p w:rsidR="00C9718C" w:rsidRDefault="00C9718C" w:rsidP="00C9718C">
      <w:pPr>
        <w:ind w:left="0" w:right="0" w:firstLine="743"/>
        <w:jc w:val="both"/>
        <w:rPr>
          <w:rFonts w:ascii="Times New Roman" w:hAnsi="Times New Roman"/>
          <w:bCs/>
          <w:sz w:val="28"/>
          <w:szCs w:val="28"/>
        </w:rPr>
      </w:pPr>
    </w:p>
    <w:p w:rsidR="00C9718C" w:rsidRDefault="00C9718C" w:rsidP="00C9718C">
      <w:pPr>
        <w:ind w:left="0" w:right="0" w:firstLine="743"/>
        <w:jc w:val="both"/>
        <w:rPr>
          <w:rFonts w:ascii="Times New Roman" w:hAnsi="Times New Roman"/>
          <w:bCs/>
          <w:sz w:val="28"/>
          <w:szCs w:val="28"/>
        </w:rPr>
      </w:pPr>
    </w:p>
    <w:p w:rsidR="00C9718C" w:rsidRPr="00F67DB4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C9718C" w:rsidRPr="00B33F8B" w:rsidRDefault="00C9718C" w:rsidP="00C9718C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C9718C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C9718C" w:rsidRDefault="00AC5702" w:rsidP="00C9718C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AC5702">
        <w:rPr>
          <w:rFonts w:ascii="Times New Roman" w:hAnsi="Times New Roman"/>
          <w:sz w:val="28"/>
          <w:szCs w:val="28"/>
        </w:rPr>
        <w:t xml:space="preserve">Промежуточная аттестация проводится в форме </w:t>
      </w:r>
      <w:r>
        <w:rPr>
          <w:rFonts w:ascii="Times New Roman" w:hAnsi="Times New Roman"/>
          <w:sz w:val="28"/>
          <w:szCs w:val="28"/>
        </w:rPr>
        <w:t>диф</w:t>
      </w:r>
      <w:r w:rsidRPr="00AC5702">
        <w:rPr>
          <w:rFonts w:ascii="Times New Roman" w:hAnsi="Times New Roman"/>
          <w:sz w:val="28"/>
          <w:szCs w:val="28"/>
        </w:rPr>
        <w:t>зачета. Необход</w:t>
      </w:r>
      <w:r w:rsidRPr="00AC5702">
        <w:rPr>
          <w:rFonts w:ascii="Times New Roman" w:hAnsi="Times New Roman"/>
          <w:sz w:val="28"/>
          <w:szCs w:val="28"/>
        </w:rPr>
        <w:t>и</w:t>
      </w:r>
      <w:r w:rsidRPr="00AC5702">
        <w:rPr>
          <w:rFonts w:ascii="Times New Roman" w:hAnsi="Times New Roman"/>
          <w:sz w:val="28"/>
          <w:szCs w:val="28"/>
        </w:rPr>
        <w:t>мым условием для прохождения промежуточной аттестации является оценка «за</w:t>
      </w:r>
      <w:r>
        <w:rPr>
          <w:rFonts w:ascii="Times New Roman" w:hAnsi="Times New Roman"/>
          <w:sz w:val="28"/>
          <w:szCs w:val="28"/>
        </w:rPr>
        <w:t>чтено» по результатам пре</w:t>
      </w:r>
      <w:r w:rsidRPr="00AC5702">
        <w:rPr>
          <w:rFonts w:ascii="Times New Roman" w:hAnsi="Times New Roman"/>
          <w:sz w:val="28"/>
          <w:szCs w:val="28"/>
        </w:rPr>
        <w:t xml:space="preserve">зентаций и защиты </w:t>
      </w:r>
      <w:r>
        <w:rPr>
          <w:rFonts w:ascii="Times New Roman" w:hAnsi="Times New Roman"/>
          <w:sz w:val="28"/>
          <w:szCs w:val="28"/>
        </w:rPr>
        <w:t>проекта</w:t>
      </w:r>
      <w:r w:rsidRPr="00AC570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C9718C" w:rsidRPr="00C90CE4">
        <w:rPr>
          <w:rFonts w:ascii="Times New Roman" w:hAnsi="Times New Roman"/>
          <w:sz w:val="28"/>
          <w:szCs w:val="28"/>
        </w:rPr>
        <w:t>Дифференцир</w:t>
      </w:r>
      <w:r w:rsidR="00C9718C" w:rsidRPr="00C90CE4">
        <w:rPr>
          <w:rFonts w:ascii="Times New Roman" w:hAnsi="Times New Roman"/>
          <w:sz w:val="28"/>
          <w:szCs w:val="28"/>
        </w:rPr>
        <w:t>о</w:t>
      </w:r>
      <w:r w:rsidR="00C9718C" w:rsidRPr="00C90CE4">
        <w:rPr>
          <w:rFonts w:ascii="Times New Roman" w:hAnsi="Times New Roman"/>
          <w:sz w:val="28"/>
          <w:szCs w:val="28"/>
        </w:rPr>
        <w:t>ванный зачет проводится в аудитории, студентам разрешено пользоваться бумагой для записей и авторучкой. Справочной, учебной и другой литерат</w:t>
      </w:r>
      <w:r w:rsidR="00C9718C" w:rsidRPr="00C90CE4">
        <w:rPr>
          <w:rFonts w:ascii="Times New Roman" w:hAnsi="Times New Roman"/>
          <w:sz w:val="28"/>
          <w:szCs w:val="28"/>
        </w:rPr>
        <w:t>у</w:t>
      </w:r>
      <w:r w:rsidR="00C9718C" w:rsidRPr="00C90CE4">
        <w:rPr>
          <w:rFonts w:ascii="Times New Roman" w:hAnsi="Times New Roman"/>
          <w:sz w:val="28"/>
          <w:szCs w:val="28"/>
        </w:rPr>
        <w:t>рой пользоваться не разрешается. Использование электронных устройств (т</w:t>
      </w:r>
      <w:r w:rsidR="00C9718C" w:rsidRPr="00C90CE4">
        <w:rPr>
          <w:rFonts w:ascii="Times New Roman" w:hAnsi="Times New Roman"/>
          <w:sz w:val="28"/>
          <w:szCs w:val="28"/>
        </w:rPr>
        <w:t>е</w:t>
      </w:r>
      <w:r w:rsidR="00C9718C" w:rsidRPr="00C90CE4">
        <w:rPr>
          <w:rFonts w:ascii="Times New Roman" w:hAnsi="Times New Roman"/>
          <w:sz w:val="28"/>
          <w:szCs w:val="28"/>
        </w:rPr>
        <w:t>лефоны, любые виды компьютеров, т.д.) запрещено.</w:t>
      </w:r>
    </w:p>
    <w:p w:rsidR="00C9718C" w:rsidRDefault="00C9718C" w:rsidP="00C9718C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C9718C" w:rsidRPr="004C1AC4" w:rsidRDefault="00C9718C" w:rsidP="00C9718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промежуточной аттестации по модулю</w:t>
      </w:r>
    </w:p>
    <w:p w:rsidR="00C9718C" w:rsidRDefault="00C9718C" w:rsidP="00C9718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C9718C" w:rsidRDefault="00C9718C" w:rsidP="00C9718C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ния промежуточной аттестации по модулю, представлен в таблице П1.3. </w:t>
      </w:r>
    </w:p>
    <w:p w:rsidR="00C9718C" w:rsidRDefault="00C9718C" w:rsidP="00C9718C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:rsidR="00C9718C" w:rsidRDefault="00C9718C" w:rsidP="00C9718C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C9718C" w:rsidRPr="00036BA3" w:rsidTr="0082713A">
        <w:tc>
          <w:tcPr>
            <w:tcW w:w="675" w:type="dxa"/>
            <w:vAlign w:val="center"/>
            <w:hideMark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889" w:type="dxa"/>
            <w:vAlign w:val="center"/>
            <w:hideMark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C9718C" w:rsidRPr="00036BA3" w:rsidTr="0082713A">
        <w:tc>
          <w:tcPr>
            <w:tcW w:w="9460" w:type="dxa"/>
            <w:gridSpan w:val="4"/>
            <w:hideMark/>
          </w:tcPr>
          <w:p w:rsidR="00C9718C" w:rsidRPr="00036BA3" w:rsidRDefault="00C9718C" w:rsidP="00AC570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 w:rsidR="00AC5702">
              <w:rPr>
                <w:rFonts w:ascii="Times New Roman" w:hAnsi="Times New Roman"/>
                <w:sz w:val="24"/>
                <w:szCs w:val="24"/>
                <w:lang w:eastAsia="ru-RU"/>
              </w:rPr>
              <w:t>проект</w:t>
            </w:r>
          </w:p>
        </w:tc>
      </w:tr>
      <w:tr w:rsidR="00C9718C" w:rsidRPr="00036BA3" w:rsidTr="0082713A">
        <w:tc>
          <w:tcPr>
            <w:tcW w:w="675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C9718C" w:rsidRPr="00325FBC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Проект </w:t>
            </w:r>
          </w:p>
        </w:tc>
        <w:tc>
          <w:tcPr>
            <w:tcW w:w="4348" w:type="dxa"/>
          </w:tcPr>
          <w:p w:rsidR="00C9718C" w:rsidRPr="00325FBC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Конечный продукт, получаемый в р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зультате планирования и выполнения 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комплекса учебных и исследовател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ских заданий. Позволяет оценить ум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ния обучающихся самостоятельно ко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струировать свои знания в процессе решения практических задач и пр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блем, ориентироваться в информацио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ном пространстве и уровень сформир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ванности  аналитических, исследов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тельских навыков, навыков практич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ского и творческого мышления. Может выполняться в индивидуальном поря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ке или группой обучающихся. </w:t>
            </w:r>
          </w:p>
        </w:tc>
        <w:tc>
          <w:tcPr>
            <w:tcW w:w="2548" w:type="dxa"/>
          </w:tcPr>
          <w:p w:rsidR="00C9718C" w:rsidRPr="004C7433" w:rsidRDefault="00C9718C" w:rsidP="0082713A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4C743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Темы групповых и/или индивидуал</w:t>
            </w:r>
            <w:r w:rsidRPr="004C7433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4C743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ных проектов  </w:t>
            </w:r>
          </w:p>
        </w:tc>
      </w:tr>
      <w:tr w:rsidR="00C9718C" w:rsidRPr="00036BA3" w:rsidTr="0082713A">
        <w:tc>
          <w:tcPr>
            <w:tcW w:w="9460" w:type="dxa"/>
            <w:gridSpan w:val="4"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Этап 2 –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</w:p>
        </w:tc>
      </w:tr>
      <w:tr w:rsidR="00C9718C" w:rsidRPr="00036BA3" w:rsidTr="0082713A">
        <w:tc>
          <w:tcPr>
            <w:tcW w:w="675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  <w:tr w:rsidR="00C9718C" w:rsidRPr="00036BA3" w:rsidTr="0082713A">
        <w:tc>
          <w:tcPr>
            <w:tcW w:w="9460" w:type="dxa"/>
            <w:gridSpan w:val="4"/>
          </w:tcPr>
          <w:p w:rsidR="00C9718C" w:rsidRPr="00036BA3" w:rsidRDefault="00C9718C" w:rsidP="00AC5702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3 - </w:t>
            </w:r>
            <w:r w:rsidR="00AC5702">
              <w:rPr>
                <w:rFonts w:ascii="Times New Roman" w:hAnsi="Times New Roman"/>
                <w:sz w:val="24"/>
                <w:szCs w:val="24"/>
                <w:lang w:eastAsia="ru-RU"/>
              </w:rPr>
              <w:t>проект</w:t>
            </w:r>
          </w:p>
        </w:tc>
      </w:tr>
      <w:tr w:rsidR="00C9718C" w:rsidRPr="00036BA3" w:rsidTr="0082713A">
        <w:tc>
          <w:tcPr>
            <w:tcW w:w="675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9" w:type="dxa"/>
          </w:tcPr>
          <w:p w:rsidR="00C9718C" w:rsidRPr="00325FBC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Проект </w:t>
            </w:r>
          </w:p>
        </w:tc>
        <w:tc>
          <w:tcPr>
            <w:tcW w:w="4348" w:type="dxa"/>
          </w:tcPr>
          <w:p w:rsidR="00C9718C" w:rsidRPr="00325FBC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Конечный продукт, получаемый в р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зультате планирования и выполнения комплекса учебных и исследовател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ских заданий. Позволяет оценить ум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ния обучающихся самостоятельно ко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струировать свои знания в процессе решения практических задач и пр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блем, ориентироваться в информацио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ном пространстве и уровень сформир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ванности  аналитических, исследов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тельских навыков, навыков практич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ского и творческого мышления. Может выполняться в индивидуальном поря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325FBC">
              <w:rPr>
                <w:rFonts w:ascii="Times New Roman" w:hAnsi="Times New Roman"/>
                <w:sz w:val="24"/>
                <w:szCs w:val="24"/>
                <w:lang w:eastAsia="ru-RU"/>
              </w:rPr>
              <w:t>ке или группой обучающихся. </w:t>
            </w:r>
          </w:p>
        </w:tc>
        <w:tc>
          <w:tcPr>
            <w:tcW w:w="2548" w:type="dxa"/>
          </w:tcPr>
          <w:p w:rsidR="00C9718C" w:rsidRPr="004C7433" w:rsidRDefault="00C9718C" w:rsidP="0082713A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4C7433">
              <w:rPr>
                <w:rFonts w:ascii="Times New Roman" w:hAnsi="Times New Roman"/>
                <w:sz w:val="24"/>
                <w:szCs w:val="24"/>
                <w:lang w:eastAsia="ru-RU"/>
              </w:rPr>
              <w:t>Темы групповых и/или индивидуал</w:t>
            </w:r>
            <w:r w:rsidRPr="004C7433">
              <w:rPr>
                <w:rFonts w:ascii="Times New Roman" w:hAnsi="Times New Roman"/>
                <w:sz w:val="24"/>
                <w:szCs w:val="24"/>
                <w:lang w:eastAsia="ru-RU"/>
              </w:rPr>
              <w:t>ь</w:t>
            </w:r>
            <w:r w:rsidRPr="004C7433">
              <w:rPr>
                <w:rFonts w:ascii="Times New Roman" w:hAnsi="Times New Roman"/>
                <w:sz w:val="24"/>
                <w:szCs w:val="24"/>
                <w:lang w:eastAsia="ru-RU"/>
              </w:rPr>
              <w:t>ных проектов  </w:t>
            </w:r>
          </w:p>
        </w:tc>
      </w:tr>
      <w:tr w:rsidR="00C9718C" w:rsidRPr="00036BA3" w:rsidTr="0082713A">
        <w:tc>
          <w:tcPr>
            <w:tcW w:w="9460" w:type="dxa"/>
            <w:gridSpan w:val="4"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4 -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</w:p>
        </w:tc>
      </w:tr>
      <w:tr w:rsidR="00C9718C" w:rsidRPr="00036BA3" w:rsidTr="0082713A">
        <w:tc>
          <w:tcPr>
            <w:tcW w:w="675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9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</w:tbl>
    <w:p w:rsidR="00C9718C" w:rsidRDefault="00C9718C" w:rsidP="00C9718C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C9718C" w:rsidRPr="00625EA8" w:rsidRDefault="00C9718C" w:rsidP="00C9718C">
      <w:pPr>
        <w:pStyle w:val="af2"/>
        <w:numPr>
          <w:ilvl w:val="1"/>
          <w:numId w:val="29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в третьем семестре</w:t>
      </w:r>
    </w:p>
    <w:p w:rsidR="00C9718C" w:rsidRDefault="00C9718C" w:rsidP="00C9718C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C9718C" w:rsidRPr="001D77C4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BD698D">
        <w:rPr>
          <w:rFonts w:ascii="Times New Roman" w:hAnsi="Times New Roman"/>
          <w:bCs/>
          <w:color w:val="000000"/>
          <w:sz w:val="24"/>
          <w:szCs w:val="24"/>
          <w:lang w:eastAsia="ru-RU"/>
        </w:rPr>
        <w:t>Текущий контроль по дисциплине проводится в течение всего семестра</w:t>
      </w:r>
      <w:r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в текущих отчетов по проекту. </w:t>
      </w:r>
      <w:r w:rsidRPr="001D77C4">
        <w:rPr>
          <w:rFonts w:ascii="Times New Roman" w:hAnsi="Times New Roman"/>
          <w:sz w:val="24"/>
          <w:szCs w:val="28"/>
          <w:lang w:eastAsia="ru-RU"/>
        </w:rPr>
        <w:t>Промежуточная аттестация по дисциплине производится в форме диффере</w:t>
      </w:r>
      <w:r w:rsidRPr="001D77C4">
        <w:rPr>
          <w:rFonts w:ascii="Times New Roman" w:hAnsi="Times New Roman"/>
          <w:sz w:val="24"/>
          <w:szCs w:val="28"/>
          <w:lang w:eastAsia="ru-RU"/>
        </w:rPr>
        <w:t>н</w:t>
      </w:r>
      <w:r w:rsidRPr="001D77C4">
        <w:rPr>
          <w:rFonts w:ascii="Times New Roman" w:hAnsi="Times New Roman"/>
          <w:sz w:val="24"/>
          <w:szCs w:val="28"/>
          <w:lang w:eastAsia="ru-RU"/>
        </w:rPr>
        <w:t>цированного зачета.</w:t>
      </w: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27596E">
        <w:rPr>
          <w:rFonts w:ascii="Times New Roman" w:hAnsi="Times New Roman"/>
          <w:sz w:val="24"/>
          <w:szCs w:val="28"/>
          <w:lang w:eastAsia="ru-RU"/>
        </w:rPr>
        <w:t>Промежуточная аттестация по дисциплине производится в форме дифференцированного зачета.</w:t>
      </w: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96E">
        <w:rPr>
          <w:rFonts w:ascii="Times New Roman" w:hAnsi="Times New Roman"/>
          <w:sz w:val="24"/>
          <w:szCs w:val="24"/>
          <w:lang w:eastAsia="ru-RU"/>
        </w:rPr>
        <w:t>В начале 3 семестра студентам предоставляется список тем проектов для реализации. Студенты формируют команды численностью 4-5 человек для работы над проектом. Р</w:t>
      </w:r>
      <w:r w:rsidRPr="0027596E">
        <w:rPr>
          <w:rFonts w:ascii="Times New Roman" w:hAnsi="Times New Roman"/>
          <w:sz w:val="24"/>
          <w:szCs w:val="24"/>
          <w:lang w:eastAsia="ru-RU"/>
        </w:rPr>
        <w:t>а</w:t>
      </w:r>
      <w:r w:rsidRPr="0027596E">
        <w:rPr>
          <w:rFonts w:ascii="Times New Roman" w:hAnsi="Times New Roman"/>
          <w:sz w:val="24"/>
          <w:szCs w:val="24"/>
          <w:lang w:eastAsia="ru-RU"/>
        </w:rPr>
        <w:t>бота над проектом длится в течение семестра, по окончании семестра организуется ко</w:t>
      </w:r>
      <w:r w:rsidRPr="0027596E">
        <w:rPr>
          <w:rFonts w:ascii="Times New Roman" w:hAnsi="Times New Roman"/>
          <w:sz w:val="24"/>
          <w:szCs w:val="24"/>
          <w:lang w:eastAsia="ru-RU"/>
        </w:rPr>
        <w:t>н</w:t>
      </w:r>
      <w:r w:rsidRPr="0027596E">
        <w:rPr>
          <w:rFonts w:ascii="Times New Roman" w:hAnsi="Times New Roman"/>
          <w:sz w:val="24"/>
          <w:szCs w:val="24"/>
          <w:lang w:eastAsia="ru-RU"/>
        </w:rPr>
        <w:t>трольное мероприятие:</w:t>
      </w: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96E">
        <w:rPr>
          <w:rFonts w:ascii="Times New Roman" w:hAnsi="Times New Roman"/>
          <w:sz w:val="24"/>
          <w:szCs w:val="24"/>
          <w:lang w:eastAsia="ru-RU"/>
        </w:rPr>
        <w:t>в 3 семестре – защита промежуточных результатов проекта,</w:t>
      </w: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96E">
        <w:rPr>
          <w:rFonts w:ascii="Times New Roman" w:hAnsi="Times New Roman"/>
          <w:sz w:val="24"/>
          <w:szCs w:val="24"/>
          <w:lang w:eastAsia="ru-RU"/>
        </w:rPr>
        <w:t>Приемная комиссия наблюдает демонстрацию результата командой, читает отчет и внач</w:t>
      </w:r>
      <w:r w:rsidRPr="0027596E">
        <w:rPr>
          <w:rFonts w:ascii="Times New Roman" w:hAnsi="Times New Roman"/>
          <w:sz w:val="24"/>
          <w:szCs w:val="24"/>
          <w:lang w:eastAsia="ru-RU"/>
        </w:rPr>
        <w:t>а</w:t>
      </w:r>
      <w:r w:rsidRPr="0027596E">
        <w:rPr>
          <w:rFonts w:ascii="Times New Roman" w:hAnsi="Times New Roman"/>
          <w:sz w:val="24"/>
          <w:szCs w:val="24"/>
          <w:lang w:eastAsia="ru-RU"/>
        </w:rPr>
        <w:t xml:space="preserve">ле оценивает проект в целом: </w:t>
      </w:r>
    </w:p>
    <w:p w:rsidR="00C9718C" w:rsidRPr="0027596E" w:rsidRDefault="00C9718C" w:rsidP="00C9718C">
      <w:pPr>
        <w:numPr>
          <w:ilvl w:val="0"/>
          <w:numId w:val="48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27596E">
        <w:rPr>
          <w:rFonts w:ascii="Times New Roman" w:hAnsi="Times New Roman"/>
          <w:sz w:val="24"/>
          <w:szCs w:val="24"/>
        </w:rPr>
        <w:t xml:space="preserve">Работоспособность решения </w:t>
      </w:r>
    </w:p>
    <w:p w:rsidR="00C9718C" w:rsidRPr="0027596E" w:rsidRDefault="00C9718C" w:rsidP="00C9718C">
      <w:pPr>
        <w:numPr>
          <w:ilvl w:val="0"/>
          <w:numId w:val="48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27596E">
        <w:rPr>
          <w:rFonts w:ascii="Times New Roman" w:hAnsi="Times New Roman"/>
          <w:sz w:val="24"/>
          <w:szCs w:val="24"/>
        </w:rPr>
        <w:t>Качество кода и схем</w:t>
      </w:r>
    </w:p>
    <w:p w:rsidR="00C9718C" w:rsidRPr="0027596E" w:rsidRDefault="00C9718C" w:rsidP="00C9718C">
      <w:pPr>
        <w:numPr>
          <w:ilvl w:val="0"/>
          <w:numId w:val="48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27596E">
        <w:rPr>
          <w:rFonts w:ascii="Times New Roman" w:hAnsi="Times New Roman"/>
          <w:sz w:val="24"/>
          <w:szCs w:val="24"/>
        </w:rPr>
        <w:t>Качество работы команды</w:t>
      </w: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96E">
        <w:rPr>
          <w:rFonts w:ascii="Times New Roman" w:hAnsi="Times New Roman"/>
          <w:sz w:val="24"/>
          <w:szCs w:val="24"/>
          <w:lang w:eastAsia="ru-RU"/>
        </w:rPr>
        <w:t xml:space="preserve">По результатам выводится оценка в очках за проект (ОП). </w:t>
      </w: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96E">
        <w:rPr>
          <w:rFonts w:ascii="Times New Roman" w:hAnsi="Times New Roman"/>
          <w:sz w:val="24"/>
          <w:szCs w:val="24"/>
          <w:lang w:eastAsia="ru-RU"/>
        </w:rPr>
        <w:t xml:space="preserve">При равной доле трудового участия ОП автоматически присуждается каждому члену. При неравной доле, комиссия принимает в учет трудовое участие и может повысить оценку, но не более чем на 10 очков (с сохранением максимума 25). При недостаточной доле участия, комиссия может понизить или обнулить оценку соответствующего студента. </w:t>
      </w:r>
    </w:p>
    <w:p w:rsidR="00C9718C" w:rsidRPr="0027596E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27596E">
        <w:rPr>
          <w:rFonts w:ascii="Times New Roman" w:hAnsi="Times New Roman"/>
          <w:sz w:val="24"/>
          <w:szCs w:val="24"/>
          <w:lang w:eastAsia="ru-RU"/>
        </w:rPr>
        <w:t>В комиссию входит как минимум два преподавателя.</w:t>
      </w: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C9718C" w:rsidRPr="00630689" w:rsidRDefault="00C9718C" w:rsidP="00C9718C">
      <w:pPr>
        <w:ind w:left="0" w:right="0" w:firstLine="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630689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Темы проектов: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r w:rsidRPr="00630689">
        <w:rPr>
          <w:rFonts w:ascii="Times New Roman" w:hAnsi="Times New Roman"/>
          <w:sz w:val="24"/>
          <w:lang w:eastAsia="ru-RU"/>
        </w:rPr>
        <w:t xml:space="preserve">Разработка ОС с защитой памяти для расширенной платформы CdM-8.  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r w:rsidRPr="00630689">
        <w:rPr>
          <w:rFonts w:ascii="Times New Roman" w:hAnsi="Times New Roman"/>
          <w:sz w:val="24"/>
          <w:lang w:eastAsia="ru-RU"/>
        </w:rPr>
        <w:t xml:space="preserve">Программно-аппаратный комплекс для шифрования. 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val="en-US" w:eastAsia="ru-RU"/>
        </w:rPr>
      </w:pPr>
      <w:r w:rsidRPr="00630689">
        <w:rPr>
          <w:rFonts w:ascii="Times New Roman" w:hAnsi="Times New Roman"/>
          <w:sz w:val="24"/>
          <w:lang w:eastAsia="ru-RU"/>
        </w:rPr>
        <w:t>Кэширующий</w:t>
      </w:r>
      <w:r w:rsidRPr="00630689">
        <w:rPr>
          <w:rFonts w:ascii="Times New Roman" w:hAnsi="Times New Roman"/>
          <w:sz w:val="24"/>
          <w:lang w:val="en-US" w:eastAsia="ru-RU"/>
        </w:rPr>
        <w:t xml:space="preserve"> HTTP proxy </w:t>
      </w:r>
      <w:r w:rsidRPr="00630689">
        <w:rPr>
          <w:rFonts w:ascii="Times New Roman" w:hAnsi="Times New Roman"/>
          <w:sz w:val="24"/>
          <w:lang w:eastAsia="ru-RU"/>
        </w:rPr>
        <w:t>с</w:t>
      </w:r>
      <w:r w:rsidRPr="00630689">
        <w:rPr>
          <w:rFonts w:ascii="Times New Roman" w:hAnsi="Times New Roman"/>
          <w:sz w:val="24"/>
          <w:lang w:val="en-US" w:eastAsia="ru-RU"/>
        </w:rPr>
        <w:t xml:space="preserve"> worker threads.  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r w:rsidRPr="00630689">
        <w:rPr>
          <w:rFonts w:ascii="Times New Roman" w:hAnsi="Times New Roman"/>
          <w:sz w:val="24"/>
          <w:lang w:eastAsia="ru-RU"/>
        </w:rPr>
        <w:t xml:space="preserve">Реализация АОН.  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r w:rsidRPr="00630689">
        <w:rPr>
          <w:rFonts w:ascii="Times New Roman" w:hAnsi="Times New Roman"/>
          <w:sz w:val="24"/>
          <w:lang w:eastAsia="ru-RU"/>
        </w:rPr>
        <w:t>Символьный математический пакет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r w:rsidRPr="00630689">
        <w:rPr>
          <w:rFonts w:ascii="Times New Roman" w:hAnsi="Times New Roman"/>
          <w:sz w:val="24"/>
          <w:lang w:eastAsia="ru-RU"/>
        </w:rPr>
        <w:t>Рендеринг методом лучевой трассировки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r w:rsidRPr="00630689">
        <w:rPr>
          <w:rFonts w:ascii="Times New Roman" w:hAnsi="Times New Roman"/>
          <w:sz w:val="24"/>
          <w:lang w:eastAsia="ru-RU"/>
        </w:rPr>
        <w:t>Игрушки</w:t>
      </w:r>
    </w:p>
    <w:p w:rsidR="00C9718C" w:rsidRPr="00630689" w:rsidRDefault="00C9718C" w:rsidP="00C9718C">
      <w:pPr>
        <w:numPr>
          <w:ilvl w:val="0"/>
          <w:numId w:val="50"/>
        </w:numPr>
        <w:ind w:right="0"/>
        <w:jc w:val="both"/>
        <w:rPr>
          <w:rFonts w:ascii="Times New Roman" w:hAnsi="Times New Roman"/>
          <w:sz w:val="24"/>
          <w:lang w:eastAsia="ru-RU"/>
        </w:rPr>
      </w:pPr>
      <w:r w:rsidRPr="00630689">
        <w:rPr>
          <w:rFonts w:ascii="Times New Roman" w:hAnsi="Times New Roman"/>
          <w:sz w:val="24"/>
          <w:lang w:eastAsia="ru-RU"/>
        </w:rPr>
        <w:t>Forth/Lisp-машина</w:t>
      </w: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C9718C" w:rsidRPr="001D77C4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C9718C" w:rsidRPr="001D77C4" w:rsidRDefault="00C9718C" w:rsidP="00C9718C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1D77C4">
        <w:rPr>
          <w:rFonts w:ascii="Times New Roman" w:hAnsi="Times New Roman"/>
          <w:sz w:val="24"/>
          <w:szCs w:val="24"/>
          <w:lang w:eastAsia="ru-RU"/>
        </w:rPr>
        <w:t>По результатам освоения дисциплины «</w:t>
      </w:r>
      <w:r w:rsidRPr="00490C20">
        <w:rPr>
          <w:rFonts w:ascii="Times New Roman" w:hAnsi="Times New Roman"/>
          <w:sz w:val="24"/>
          <w:szCs w:val="24"/>
          <w:lang w:eastAsia="ru-RU"/>
        </w:rPr>
        <w:t>Групповой проект</w:t>
      </w:r>
      <w:r w:rsidRPr="001D77C4">
        <w:rPr>
          <w:rFonts w:ascii="Times New Roman" w:hAnsi="Times New Roman"/>
          <w:sz w:val="24"/>
          <w:szCs w:val="24"/>
          <w:lang w:eastAsia="ru-RU"/>
        </w:rPr>
        <w:t xml:space="preserve">» выставляется оценка </w:t>
      </w:r>
      <w:r w:rsidRPr="001D77C4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«отлично». Оценки «отлично», «хорошо», «удовлетворительно» означают успешное прохождение промежуточной атт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е</w:t>
      </w:r>
      <w:r w:rsidRPr="001D77C4">
        <w:rPr>
          <w:rFonts w:ascii="Times New Roman" w:hAnsi="Times New Roman"/>
          <w:bCs/>
          <w:color w:val="000000"/>
          <w:sz w:val="24"/>
          <w:szCs w:val="24"/>
          <w:lang w:eastAsia="ru-RU"/>
        </w:rPr>
        <w:t>стации</w:t>
      </w:r>
    </w:p>
    <w:p w:rsidR="00C9718C" w:rsidRDefault="00C9718C" w:rsidP="00C9718C">
      <w:pPr>
        <w:spacing w:after="200" w:line="276" w:lineRule="auto"/>
        <w:ind w:left="0" w:right="0" w:firstLine="0"/>
        <w:jc w:val="both"/>
        <w:rPr>
          <w:rFonts w:ascii="Times New Roman" w:hAnsi="Times New Roman"/>
          <w:lang w:eastAsia="ru-RU"/>
        </w:rPr>
      </w:pPr>
    </w:p>
    <w:p w:rsidR="00C9718C" w:rsidRPr="00625EA8" w:rsidRDefault="00C9718C" w:rsidP="00C9718C">
      <w:pPr>
        <w:pStyle w:val="af2"/>
        <w:numPr>
          <w:ilvl w:val="1"/>
          <w:numId w:val="29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в четвертом семестре</w:t>
      </w:r>
    </w:p>
    <w:p w:rsidR="00C9718C" w:rsidRDefault="00C9718C" w:rsidP="00C9718C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 w:rsidRPr="003533DC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Текущий контроль по дисциплине проводится в течение всего семестра в текущих отчетов по проекту. </w:t>
      </w:r>
      <w:r w:rsidRPr="003533DC">
        <w:rPr>
          <w:rFonts w:ascii="Times New Roman" w:hAnsi="Times New Roman"/>
          <w:sz w:val="24"/>
          <w:szCs w:val="28"/>
          <w:lang w:eastAsia="ru-RU"/>
        </w:rPr>
        <w:t>Промежуточная аттестация по дисциплине производится в форме диффере</w:t>
      </w:r>
      <w:r w:rsidRPr="003533DC">
        <w:rPr>
          <w:rFonts w:ascii="Times New Roman" w:hAnsi="Times New Roman"/>
          <w:sz w:val="24"/>
          <w:szCs w:val="28"/>
          <w:lang w:eastAsia="ru-RU"/>
        </w:rPr>
        <w:t>н</w:t>
      </w:r>
      <w:r w:rsidRPr="003533DC">
        <w:rPr>
          <w:rFonts w:ascii="Times New Roman" w:hAnsi="Times New Roman"/>
          <w:sz w:val="24"/>
          <w:szCs w:val="28"/>
          <w:lang w:eastAsia="ru-RU"/>
        </w:rPr>
        <w:t>цированного зачета.</w:t>
      </w: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lang w:eastAsia="ru-RU"/>
        </w:rPr>
      </w:pP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3533DC">
        <w:rPr>
          <w:rFonts w:ascii="Times New Roman" w:hAnsi="Times New Roman"/>
          <w:sz w:val="24"/>
          <w:szCs w:val="24"/>
          <w:lang w:eastAsia="ru-RU"/>
        </w:rPr>
        <w:t>Дифференцированный зачет в 4 семестре проходит в форме защиты итоговых результатов проекта</w:t>
      </w: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3533DC">
        <w:rPr>
          <w:rFonts w:ascii="Times New Roman" w:hAnsi="Times New Roman"/>
          <w:sz w:val="24"/>
          <w:szCs w:val="24"/>
          <w:lang w:eastAsia="ru-RU"/>
        </w:rPr>
        <w:t>Приемная комиссия наблюдает демонстрацию результата командой, читает отчет и внач</w:t>
      </w:r>
      <w:r w:rsidRPr="003533DC">
        <w:rPr>
          <w:rFonts w:ascii="Times New Roman" w:hAnsi="Times New Roman"/>
          <w:sz w:val="24"/>
          <w:szCs w:val="24"/>
          <w:lang w:eastAsia="ru-RU"/>
        </w:rPr>
        <w:t>а</w:t>
      </w:r>
      <w:r w:rsidRPr="003533DC">
        <w:rPr>
          <w:rFonts w:ascii="Times New Roman" w:hAnsi="Times New Roman"/>
          <w:sz w:val="24"/>
          <w:szCs w:val="24"/>
          <w:lang w:eastAsia="ru-RU"/>
        </w:rPr>
        <w:t xml:space="preserve">ле оценивает проект в целом: </w:t>
      </w:r>
    </w:p>
    <w:p w:rsidR="00C9718C" w:rsidRPr="003533DC" w:rsidRDefault="00C9718C" w:rsidP="00C9718C">
      <w:pPr>
        <w:numPr>
          <w:ilvl w:val="0"/>
          <w:numId w:val="49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3533DC">
        <w:rPr>
          <w:rFonts w:ascii="Times New Roman" w:hAnsi="Times New Roman"/>
          <w:sz w:val="24"/>
          <w:szCs w:val="24"/>
        </w:rPr>
        <w:t xml:space="preserve">Работоспособность решения </w:t>
      </w:r>
    </w:p>
    <w:p w:rsidR="00C9718C" w:rsidRPr="003533DC" w:rsidRDefault="00C9718C" w:rsidP="00C9718C">
      <w:pPr>
        <w:numPr>
          <w:ilvl w:val="0"/>
          <w:numId w:val="49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3533DC">
        <w:rPr>
          <w:rFonts w:ascii="Times New Roman" w:hAnsi="Times New Roman"/>
          <w:sz w:val="24"/>
          <w:szCs w:val="24"/>
        </w:rPr>
        <w:lastRenderedPageBreak/>
        <w:t>Качество кода и схем</w:t>
      </w:r>
    </w:p>
    <w:p w:rsidR="00C9718C" w:rsidRPr="003533DC" w:rsidRDefault="00C9718C" w:rsidP="00C9718C">
      <w:pPr>
        <w:numPr>
          <w:ilvl w:val="0"/>
          <w:numId w:val="49"/>
        </w:numPr>
        <w:spacing w:after="200" w:line="276" w:lineRule="auto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3533DC">
        <w:rPr>
          <w:rFonts w:ascii="Times New Roman" w:hAnsi="Times New Roman"/>
          <w:sz w:val="24"/>
          <w:szCs w:val="24"/>
        </w:rPr>
        <w:t>Качество работы команды</w:t>
      </w: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3533DC">
        <w:rPr>
          <w:rFonts w:ascii="Times New Roman" w:hAnsi="Times New Roman"/>
          <w:sz w:val="24"/>
          <w:szCs w:val="24"/>
          <w:lang w:eastAsia="ru-RU"/>
        </w:rPr>
        <w:t xml:space="preserve">По результатам выводится оценка в очках за проект (ОП). </w:t>
      </w: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3533DC">
        <w:rPr>
          <w:rFonts w:ascii="Times New Roman" w:hAnsi="Times New Roman"/>
          <w:sz w:val="24"/>
          <w:szCs w:val="24"/>
          <w:lang w:eastAsia="ru-RU"/>
        </w:rPr>
        <w:t xml:space="preserve">При равной доле трудового участия ОП автоматически присуждается каждому члену. При неравной доле, комиссия принимает в учет трудовое участие и может повысить оценку, но не более чем на 10 очков (с сохранением максимума 25). При недостаточной доле участия, комиссия может понизить или обнулить оценку соответствующего студента. </w:t>
      </w:r>
    </w:p>
    <w:p w:rsidR="00C9718C" w:rsidRPr="003533DC" w:rsidRDefault="00C9718C" w:rsidP="00C9718C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3533DC">
        <w:rPr>
          <w:rFonts w:ascii="Times New Roman" w:hAnsi="Times New Roman"/>
          <w:sz w:val="24"/>
          <w:szCs w:val="24"/>
          <w:lang w:eastAsia="ru-RU"/>
        </w:rPr>
        <w:t>В комиссию входит как минимум два преподавателя.</w:t>
      </w:r>
    </w:p>
    <w:p w:rsidR="00C9718C" w:rsidRPr="003533DC" w:rsidRDefault="00C9718C" w:rsidP="00C9718C">
      <w:pPr>
        <w:shd w:val="clear" w:color="auto" w:fill="FFFFFF"/>
        <w:ind w:left="0" w:right="0" w:firstLine="567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3533DC">
        <w:rPr>
          <w:rFonts w:ascii="Times New Roman" w:hAnsi="Times New Roman"/>
          <w:sz w:val="24"/>
          <w:szCs w:val="24"/>
          <w:lang w:eastAsia="ru-RU"/>
        </w:rPr>
        <w:t xml:space="preserve">По результатам освоения дисциплины «Групповой проект» выставляется оценка </w:t>
      </w:r>
      <w:r w:rsidRPr="003533D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«неудовлетворительно», «удовлетворительно», «хорошо», </w:t>
      </w:r>
      <w:r w:rsidRPr="003533DC">
        <w:rPr>
          <w:rFonts w:ascii="Times New Roman" w:hAnsi="Times New Roman"/>
          <w:bCs/>
          <w:color w:val="000000"/>
          <w:sz w:val="24"/>
          <w:szCs w:val="24"/>
          <w:lang w:eastAsia="ru-RU"/>
        </w:rPr>
        <w:t>«отлично». Оценки «отлично», «хорошо», «удовлетворительно» означают успешное прохождение промежуточной атт</w:t>
      </w:r>
      <w:r w:rsidRPr="003533DC">
        <w:rPr>
          <w:rFonts w:ascii="Times New Roman" w:hAnsi="Times New Roman"/>
          <w:bCs/>
          <w:color w:val="000000"/>
          <w:sz w:val="24"/>
          <w:szCs w:val="24"/>
          <w:lang w:eastAsia="ru-RU"/>
        </w:rPr>
        <w:t>е</w:t>
      </w:r>
      <w:r w:rsidRPr="003533DC">
        <w:rPr>
          <w:rFonts w:ascii="Times New Roman" w:hAnsi="Times New Roman"/>
          <w:bCs/>
          <w:color w:val="000000"/>
          <w:sz w:val="24"/>
          <w:szCs w:val="24"/>
          <w:lang w:eastAsia="ru-RU"/>
        </w:rPr>
        <w:t>стации</w:t>
      </w:r>
    </w:p>
    <w:p w:rsidR="00C9718C" w:rsidRPr="003533DC" w:rsidRDefault="00C9718C" w:rsidP="00C9718C">
      <w:pPr>
        <w:spacing w:after="200" w:line="276" w:lineRule="auto"/>
        <w:ind w:left="0" w:right="0" w:firstLine="0"/>
        <w:jc w:val="both"/>
        <w:rPr>
          <w:rFonts w:ascii="Times New Roman" w:hAnsi="Times New Roman"/>
          <w:lang w:eastAsia="ru-RU"/>
        </w:rPr>
      </w:pPr>
      <w:r w:rsidRPr="003533DC">
        <w:rPr>
          <w:rFonts w:ascii="Times New Roman" w:hAnsi="Times New Roman"/>
          <w:lang w:eastAsia="ru-RU"/>
        </w:rPr>
        <w:t xml:space="preserve">Задания и подробная инструкция по сдаче решений в систему выкладываются на странице курса </w:t>
      </w:r>
    </w:p>
    <w:p w:rsidR="00B53B81" w:rsidRDefault="00C9718C" w:rsidP="00C9718C">
      <w:pPr>
        <w:ind w:left="0" w:right="0" w:firstLine="851"/>
        <w:jc w:val="both"/>
        <w:rPr>
          <w:rFonts w:ascii="Times New Roman" w:hAnsi="Times New Roman"/>
          <w:sz w:val="24"/>
          <w:szCs w:val="28"/>
        </w:rPr>
      </w:pPr>
      <w:r w:rsidRPr="003533DC">
        <w:rPr>
          <w:rFonts w:ascii="Times New Roman" w:hAnsi="Times New Roman"/>
          <w:sz w:val="24"/>
          <w:szCs w:val="28"/>
        </w:rPr>
        <w:t>Набор тем для проектов зачета формируется и утверждается в установленном п</w:t>
      </w:r>
      <w:r w:rsidRPr="003533DC">
        <w:rPr>
          <w:rFonts w:ascii="Times New Roman" w:hAnsi="Times New Roman"/>
          <w:sz w:val="24"/>
          <w:szCs w:val="28"/>
        </w:rPr>
        <w:t>о</w:t>
      </w:r>
      <w:r w:rsidRPr="003533DC">
        <w:rPr>
          <w:rFonts w:ascii="Times New Roman" w:hAnsi="Times New Roman"/>
          <w:sz w:val="24"/>
          <w:szCs w:val="28"/>
        </w:rPr>
        <w:t>рядке в начале учебного года при наличии контингента обучающихся, осваивающих м</w:t>
      </w:r>
      <w:r w:rsidRPr="003533DC">
        <w:rPr>
          <w:rFonts w:ascii="Times New Roman" w:hAnsi="Times New Roman"/>
          <w:sz w:val="24"/>
          <w:szCs w:val="28"/>
        </w:rPr>
        <w:t>о</w:t>
      </w:r>
      <w:r w:rsidRPr="003533DC">
        <w:rPr>
          <w:rFonts w:ascii="Times New Roman" w:hAnsi="Times New Roman"/>
          <w:sz w:val="24"/>
          <w:szCs w:val="28"/>
        </w:rPr>
        <w:t>дуль «Разработка программно-аппаратного комплекса для решения научных и прикла</w:t>
      </w:r>
      <w:r w:rsidRPr="003533DC">
        <w:rPr>
          <w:rFonts w:ascii="Times New Roman" w:hAnsi="Times New Roman"/>
          <w:sz w:val="24"/>
          <w:szCs w:val="28"/>
        </w:rPr>
        <w:t>д</w:t>
      </w:r>
      <w:r w:rsidRPr="003533DC">
        <w:rPr>
          <w:rFonts w:ascii="Times New Roman" w:hAnsi="Times New Roman"/>
          <w:sz w:val="24"/>
          <w:szCs w:val="28"/>
        </w:rPr>
        <w:t>ных задач (групповой проект)»  в текущем учебном году.</w:t>
      </w: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C9718C" w:rsidRPr="0057726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C9718C" w:rsidRPr="0057726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C9718C" w:rsidRDefault="00C9718C" w:rsidP="00C9718C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C9718C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718C" w:rsidRPr="0020164F" w:rsidRDefault="00C9718C" w:rsidP="00C9718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1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1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C9718C" w:rsidRDefault="00C9718C" w:rsidP="00C9718C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П1.7</w:t>
      </w:r>
    </w:p>
    <w:tbl>
      <w:tblPr>
        <w:tblW w:w="14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0"/>
        <w:gridCol w:w="1843"/>
        <w:gridCol w:w="2268"/>
        <w:gridCol w:w="2126"/>
        <w:gridCol w:w="2410"/>
        <w:gridCol w:w="2423"/>
        <w:gridCol w:w="2697"/>
      </w:tblGrid>
      <w:tr w:rsidR="00C9718C" w:rsidRPr="00036BA3" w:rsidTr="00C9718C">
        <w:trPr>
          <w:jc w:val="center"/>
        </w:trPr>
        <w:tc>
          <w:tcPr>
            <w:tcW w:w="900" w:type="dxa"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Шифр компе-тенций</w:t>
            </w:r>
          </w:p>
        </w:tc>
        <w:tc>
          <w:tcPr>
            <w:tcW w:w="1843" w:type="dxa"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2268" w:type="dxa"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126" w:type="dxa"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410" w:type="dxa"/>
          </w:tcPr>
          <w:p w:rsidR="00C9718C" w:rsidRPr="00036BA3" w:rsidRDefault="00C9718C" w:rsidP="00C9718C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Пороговый уровень</w:t>
            </w:r>
          </w:p>
        </w:tc>
        <w:tc>
          <w:tcPr>
            <w:tcW w:w="2423" w:type="dxa"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697" w:type="dxa"/>
          </w:tcPr>
          <w:p w:rsidR="00C9718C" w:rsidRPr="00036BA3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C9718C" w:rsidRPr="00036BA3" w:rsidTr="00C9718C">
        <w:trPr>
          <w:jc w:val="center"/>
        </w:trPr>
        <w:tc>
          <w:tcPr>
            <w:tcW w:w="900" w:type="dxa"/>
          </w:tcPr>
          <w:p w:rsidR="00C9718C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</w:t>
            </w:r>
          </w:p>
        </w:tc>
        <w:tc>
          <w:tcPr>
            <w:tcW w:w="1843" w:type="dxa"/>
          </w:tcPr>
          <w:p w:rsidR="00C9718C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 xml:space="preserve"> (этап 1, этап3)</w:t>
            </w:r>
          </w:p>
          <w:p w:rsidR="00C9718C" w:rsidRPr="00C91697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Дифзачет (этап 2, этап 4)</w:t>
            </w:r>
          </w:p>
        </w:tc>
        <w:tc>
          <w:tcPr>
            <w:tcW w:w="2268" w:type="dxa"/>
          </w:tcPr>
          <w:p w:rsidR="0082713A" w:rsidRPr="0082713A" w:rsidRDefault="0082713A" w:rsidP="0082713A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УК-1.1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Знать: методики сбора и обработки информ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ции; актуальные ро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сийские и зарубе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ж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ные источники и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формации в сфере профессиональной деятельности; метод системного анализа</w:t>
            </w:r>
          </w:p>
          <w:p w:rsidR="0082713A" w:rsidRPr="0082713A" w:rsidRDefault="0082713A" w:rsidP="0082713A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УК-1.2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Уметь: применять методики поиска, сбора и о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работки информ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ции; осуществлять критический анализ и синтез информ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ции, полученной из разных источников</w:t>
            </w:r>
          </w:p>
          <w:p w:rsidR="00C9718C" w:rsidRPr="00563D1E" w:rsidRDefault="0082713A" w:rsidP="0082713A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УК-1.3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деть: методами п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иска, сбора и обр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ботки, критического анализа и синтеза информации; мет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дикой системного подхода для решения поставленных задач</w:t>
            </w:r>
          </w:p>
        </w:tc>
        <w:tc>
          <w:tcPr>
            <w:tcW w:w="2126" w:type="dxa"/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у</w:t>
            </w:r>
            <w:r w:rsidRPr="002C70F9">
              <w:rPr>
                <w:rFonts w:ascii="Times New Roman" w:hAnsi="Times New Roman"/>
                <w:sz w:val="24"/>
                <w:szCs w:val="24"/>
              </w:rPr>
              <w:t xml:space="preserve">меет </w:t>
            </w:r>
            <w:r w:rsidRPr="005A5E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самосто</w:t>
            </w:r>
            <w:r w:rsidRPr="005A5E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я</w:t>
            </w:r>
            <w:r w:rsidRPr="005A5E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тельно находить, анализировать и систематизировать информацию для решения поста</w:t>
            </w:r>
            <w:r w:rsidRPr="005A5E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r w:rsidRPr="005A5E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ленной задачи.</w:t>
            </w:r>
          </w:p>
        </w:tc>
        <w:tc>
          <w:tcPr>
            <w:tcW w:w="2410" w:type="dxa"/>
            <w:tcMar>
              <w:left w:w="28" w:type="dxa"/>
              <w:right w:w="28" w:type="dxa"/>
            </w:tcMar>
          </w:tcPr>
          <w:p w:rsidR="00C9718C" w:rsidRPr="002C70F9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 гр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бые ошибки, при п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иске, анализе и сист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матизации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 xml:space="preserve"> информ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а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контексте реш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емой задачи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23" w:type="dxa"/>
          </w:tcPr>
          <w:p w:rsidR="00C9718C" w:rsidRPr="002C70F9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Допускает незнач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тельные ошибки, при поиске, анализе и 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стематизации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 xml:space="preserve"> инфо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р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маци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контексте 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шаемой задачи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97" w:type="dxa"/>
          </w:tcPr>
          <w:p w:rsidR="00C9718C" w:rsidRPr="00C90CE4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Демонстрирует высокий уровень самостоятельн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сти, грамотно 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находит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 xml:space="preserve"> анализи</w:t>
            </w:r>
            <w:r>
              <w:rPr>
                <w:rFonts w:ascii="Times New Roman" w:hAnsi="Times New Roman"/>
                <w:sz w:val="24"/>
                <w:szCs w:val="24"/>
              </w:rPr>
              <w:t>рует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 xml:space="preserve"> и систем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а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 xml:space="preserve">тизировать информацию </w:t>
            </w:r>
            <w:r>
              <w:rPr>
                <w:rFonts w:ascii="Times New Roman" w:hAnsi="Times New Roman"/>
                <w:sz w:val="24"/>
                <w:szCs w:val="24"/>
              </w:rPr>
              <w:t>в контексте решаемой задачи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55F28" w:rsidRPr="00036BA3" w:rsidTr="00855F28">
        <w:trPr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F28" w:rsidRDefault="00855F28" w:rsidP="00063FA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F28" w:rsidRDefault="00855F28" w:rsidP="00063FA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 xml:space="preserve"> (этап 1, этап3)</w:t>
            </w:r>
          </w:p>
          <w:p w:rsidR="00855F28" w:rsidRPr="00C91697" w:rsidRDefault="00855F28" w:rsidP="00063FA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Дифзачет (этап 2, этап 4)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F28" w:rsidRPr="00855F28" w:rsidRDefault="00855F28" w:rsidP="00855F28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ОПК-2.1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Знать: современные и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формационные те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нологии и пр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граммные средства, в том числе отеч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ственного произво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ства при решении задач професси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нальной деятельн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сти</w:t>
            </w:r>
          </w:p>
          <w:p w:rsidR="00855F28" w:rsidRPr="00855F28" w:rsidRDefault="00855F28" w:rsidP="00855F28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ОПК-2.2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Уметь: выбирать совреме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ные информацио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ные технологии и программные сре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ства, в том числе отечественного пр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изводства при реш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нии задач професс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ональной деятельн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сти</w:t>
            </w:r>
          </w:p>
          <w:p w:rsidR="00855F28" w:rsidRPr="00855F28" w:rsidRDefault="00855F28" w:rsidP="00855F28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F28" w:rsidRPr="00036BA3" w:rsidRDefault="00855F28" w:rsidP="00063FA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Не знает и не у</w:t>
            </w:r>
            <w:r w:rsidRPr="002C70F9">
              <w:rPr>
                <w:rFonts w:ascii="Times New Roman" w:hAnsi="Times New Roman"/>
                <w:sz w:val="24"/>
                <w:szCs w:val="24"/>
              </w:rPr>
              <w:t xml:space="preserve">меет 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обоснованно в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ы</w:t>
            </w:r>
            <w:r w:rsidRPr="005A5EDB">
              <w:rPr>
                <w:rFonts w:ascii="Times New Roman" w:hAnsi="Times New Roman"/>
                <w:sz w:val="24"/>
                <w:szCs w:val="24"/>
              </w:rPr>
              <w:lastRenderedPageBreak/>
              <w:t>брать необходимые технологии для р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е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шения поставле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н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ной задачи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855F28" w:rsidRPr="002C70F9" w:rsidRDefault="00855F28" w:rsidP="00063FA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Допускает грубые ошибки при выборе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A5EDB">
              <w:rPr>
                <w:rFonts w:ascii="Times New Roman" w:hAnsi="Times New Roman"/>
                <w:sz w:val="24"/>
                <w:szCs w:val="24"/>
              </w:rPr>
              <w:lastRenderedPageBreak/>
              <w:t>необходимы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 xml:space="preserve"> техн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о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логи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 xml:space="preserve"> для решения поставленной задачи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F28" w:rsidRPr="002C70F9" w:rsidRDefault="00855F28" w:rsidP="00063FA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Допускает незнач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тельные ошибки при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выборе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 xml:space="preserve"> необходимы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 xml:space="preserve"> технологи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 xml:space="preserve"> для реш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е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ния поставленной з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а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дачи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F28" w:rsidRPr="002C70F9" w:rsidRDefault="00855F28" w:rsidP="00063FA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Демонстрирует высокий уровень зрелости, прои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водит 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обоснованн</w:t>
            </w:r>
            <w:r>
              <w:rPr>
                <w:rFonts w:ascii="Times New Roman" w:hAnsi="Times New Roman"/>
                <w:sz w:val="24"/>
                <w:szCs w:val="24"/>
              </w:rPr>
              <w:t>ый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ы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</w:rPr>
              <w:t>ор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 xml:space="preserve"> необходимы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 xml:space="preserve"> техн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о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логи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 xml:space="preserve"> для решения п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о</w:t>
            </w:r>
            <w:r w:rsidRPr="005A5EDB">
              <w:rPr>
                <w:rFonts w:ascii="Times New Roman" w:hAnsi="Times New Roman"/>
                <w:sz w:val="24"/>
                <w:szCs w:val="24"/>
              </w:rPr>
              <w:t>ставленной задачи</w:t>
            </w:r>
          </w:p>
        </w:tc>
      </w:tr>
      <w:tr w:rsidR="00855F28" w:rsidRPr="00036BA3" w:rsidTr="00855F28">
        <w:trPr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F28" w:rsidRDefault="00855F28" w:rsidP="00063FA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F28" w:rsidRDefault="00855F28" w:rsidP="00063FA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 xml:space="preserve"> (этап 1, этап3)</w:t>
            </w:r>
          </w:p>
          <w:p w:rsidR="00855F28" w:rsidRPr="00C91697" w:rsidRDefault="00855F28" w:rsidP="00063FA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Дифзачет (этап 2, этап 4)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F28" w:rsidRPr="00855F28" w:rsidRDefault="00855F28" w:rsidP="00063FAF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ОПК-2.3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деть: навыками пр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менения совреме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ных информацио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ных технологий и программных средств, в том числе отечественного пр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изводства, при р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шении задач профе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сиональной деятел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ь</w:t>
            </w:r>
            <w:r w:rsidRPr="00855F2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ности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F28" w:rsidRPr="00036BA3" w:rsidRDefault="00855F28" w:rsidP="00063FA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у</w:t>
            </w:r>
            <w:r w:rsidRPr="002C70F9">
              <w:rPr>
                <w:rFonts w:ascii="Times New Roman" w:hAnsi="Times New Roman"/>
                <w:sz w:val="24"/>
                <w:szCs w:val="24"/>
              </w:rPr>
              <w:t xml:space="preserve">меет 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прим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е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нять современные технологии пр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граммирования для разработки комп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нентов аппаратно-программных ко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м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плексов и баз да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ных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855F28" w:rsidRPr="00855F28" w:rsidRDefault="00855F28" w:rsidP="00855F2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55F28">
              <w:rPr>
                <w:rFonts w:ascii="Times New Roman" w:hAnsi="Times New Roman"/>
                <w:sz w:val="24"/>
                <w:szCs w:val="24"/>
              </w:rPr>
              <w:t>Допускает грубые ошибки при примен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е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нии современные те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х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нологии программ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и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рования для разрабо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т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ки компонентов апп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а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ратно-программных комплексов и баз да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ных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F28" w:rsidRPr="002C70F9" w:rsidRDefault="00855F28" w:rsidP="00063FA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Допускает несущ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ственные погрешности при  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при применении современные технол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гии программиров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а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ния для разработки компонентов аппара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т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но-программных ко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м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плексов и баз данных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F28" w:rsidRPr="002C70F9" w:rsidRDefault="00855F28" w:rsidP="00063FA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D6535F">
              <w:rPr>
                <w:rFonts w:ascii="Times New Roman" w:hAnsi="Times New Roman"/>
                <w:sz w:val="24"/>
                <w:szCs w:val="24"/>
              </w:rPr>
              <w:t>Уме</w:t>
            </w:r>
            <w:r>
              <w:rPr>
                <w:rFonts w:ascii="Times New Roman" w:hAnsi="Times New Roman"/>
                <w:sz w:val="24"/>
                <w:szCs w:val="24"/>
              </w:rPr>
              <w:t>ет грамотно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прим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е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нять современные техн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логии программирования для разработки комп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нентов аппаратно-программных компле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к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сов и баз данных</w:t>
            </w:r>
          </w:p>
        </w:tc>
      </w:tr>
      <w:tr w:rsidR="00C9718C" w:rsidRPr="00036BA3" w:rsidTr="00C9718C">
        <w:trPr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18C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УК-3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18C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 xml:space="preserve"> (этап 1, этап3)</w:t>
            </w:r>
          </w:p>
          <w:p w:rsidR="00C9718C" w:rsidRPr="00C91697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Дифзачет (этап 2, этап 4)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13A" w:rsidRPr="0082713A" w:rsidRDefault="0082713A" w:rsidP="0082713A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УК-3.1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 xml:space="preserve">Знать: основные приемы и 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нормы социального взаимодействия; о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новные понятия и методы конфликт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логии, технологии межличностной и групповой коммун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кации в деловом вз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имодействии</w:t>
            </w:r>
          </w:p>
          <w:p w:rsidR="0082713A" w:rsidRPr="0082713A" w:rsidRDefault="0082713A" w:rsidP="0082713A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УК-3.2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Уметь: устанавливать и по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держивать контакты, обеспечивающие успешную работу в коллективе; прим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нять основные мет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ды и нормы соц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ального взаимоде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й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ствия для реализации своей роли и взаим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действия внутри к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манды</w:t>
            </w:r>
          </w:p>
          <w:p w:rsidR="00C9718C" w:rsidRPr="0082713A" w:rsidRDefault="0082713A" w:rsidP="0082713A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УК-3.3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Вл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деть: простейшими  методами и прием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ми социального вз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имодействия и раб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82713A">
              <w:rPr>
                <w:rFonts w:ascii="Times New Roman" w:hAnsi="Times New Roman"/>
                <w:color w:val="000000"/>
                <w:sz w:val="24"/>
                <w:szCs w:val="24"/>
              </w:rPr>
              <w:t>ты в команде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18C" w:rsidRPr="00036BA3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Не у</w:t>
            </w:r>
            <w:r w:rsidRPr="002C70F9">
              <w:rPr>
                <w:rFonts w:ascii="Times New Roman" w:hAnsi="Times New Roman"/>
                <w:sz w:val="24"/>
                <w:szCs w:val="24"/>
              </w:rPr>
              <w:t xml:space="preserve">меет 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прим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е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нять методы орг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а</w:t>
            </w:r>
            <w:r w:rsidRPr="00C90CE4">
              <w:rPr>
                <w:rFonts w:ascii="Times New Roman" w:hAnsi="Times New Roman"/>
                <w:sz w:val="24"/>
                <w:szCs w:val="24"/>
              </w:rPr>
              <w:lastRenderedPageBreak/>
              <w:t>низации колле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>к</w:t>
            </w:r>
            <w:r w:rsidRPr="00C90CE4">
              <w:rPr>
                <w:rFonts w:ascii="Times New Roman" w:hAnsi="Times New Roman"/>
                <w:sz w:val="24"/>
                <w:szCs w:val="24"/>
              </w:rPr>
              <w:t xml:space="preserve">тивной разработки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C9718C" w:rsidRPr="002C70F9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Демонстрирует фра</w:t>
            </w: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ментарные знания 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о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с</w:t>
            </w:r>
            <w:r w:rsidRPr="00D6535F">
              <w:rPr>
                <w:rFonts w:ascii="Times New Roman" w:hAnsi="Times New Roman"/>
                <w:sz w:val="24"/>
                <w:szCs w:val="24"/>
              </w:rPr>
              <w:lastRenderedPageBreak/>
              <w:t>новны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 xml:space="preserve"> метод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 xml:space="preserve"> орг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а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низации коллективной разработки програм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м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ного обеспечения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18C" w:rsidRPr="00D6535F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Понимает суть 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осно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в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ны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 xml:space="preserve"> метод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 xml:space="preserve"> орган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и</w:t>
            </w:r>
            <w:r w:rsidRPr="00D6535F">
              <w:rPr>
                <w:rFonts w:ascii="Times New Roman" w:hAnsi="Times New Roman"/>
                <w:sz w:val="24"/>
                <w:szCs w:val="24"/>
              </w:rPr>
              <w:lastRenderedPageBreak/>
              <w:t>зации коллективной разработки програм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м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ного обеспечения</w:t>
            </w:r>
          </w:p>
          <w:p w:rsidR="00C9718C" w:rsidRPr="002C70F9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Допускает незнач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тельные ошибки при  практической реал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зации.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18C" w:rsidRPr="00D6535F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Демонстрирует целос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ное понимание 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основны</w:t>
            </w:r>
            <w:r>
              <w:rPr>
                <w:rFonts w:ascii="Times New Roman" w:hAnsi="Times New Roman"/>
                <w:sz w:val="24"/>
                <w:szCs w:val="24"/>
              </w:rPr>
              <w:t>х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535F">
              <w:rPr>
                <w:rFonts w:ascii="Times New Roman" w:hAnsi="Times New Roman"/>
                <w:sz w:val="24"/>
                <w:szCs w:val="24"/>
              </w:rPr>
              <w:lastRenderedPageBreak/>
              <w:t>метод</w:t>
            </w:r>
            <w:r>
              <w:rPr>
                <w:rFonts w:ascii="Times New Roman" w:hAnsi="Times New Roman"/>
                <w:sz w:val="24"/>
                <w:szCs w:val="24"/>
              </w:rPr>
              <w:t>ов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 xml:space="preserve"> организации коллективной разработки программного обеспеч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е</w:t>
            </w:r>
            <w:r w:rsidRPr="00D6535F">
              <w:rPr>
                <w:rFonts w:ascii="Times New Roman" w:hAnsi="Times New Roman"/>
                <w:sz w:val="24"/>
                <w:szCs w:val="24"/>
              </w:rPr>
              <w:t>ния</w:t>
            </w:r>
            <w:r>
              <w:rPr>
                <w:rFonts w:ascii="Times New Roman" w:hAnsi="Times New Roman"/>
                <w:sz w:val="24"/>
                <w:szCs w:val="24"/>
              </w:rPr>
              <w:t>, применяет их на практике</w:t>
            </w:r>
          </w:p>
          <w:p w:rsidR="00C9718C" w:rsidRPr="002C70F9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9718C" w:rsidRPr="00036BA3" w:rsidTr="00C9718C">
        <w:trPr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18C" w:rsidRDefault="00C9718C" w:rsidP="0082713A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</w:t>
            </w:r>
            <w:r w:rsid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18C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</w:t>
            </w:r>
            <w:r w:rsidRPr="00C91697">
              <w:rPr>
                <w:rFonts w:ascii="Times New Roman" w:hAnsi="Times New Roman"/>
                <w:sz w:val="24"/>
                <w:szCs w:val="24"/>
              </w:rPr>
              <w:t xml:space="preserve"> (этап 1, этап3)</w:t>
            </w:r>
          </w:p>
          <w:p w:rsidR="00C9718C" w:rsidRPr="00C91697" w:rsidRDefault="00C9718C" w:rsidP="0082713A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Дифзачет (этап 2, этап 4)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18C" w:rsidRPr="0082713A" w:rsidRDefault="0082713A" w:rsidP="0082713A">
            <w:pPr>
              <w:ind w:left="0" w:right="0" w:firstLine="0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ОПК-9.3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деть: способами оп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сания методики и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пользования пр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граммного средства для решения ко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кретной задачи в в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де документа, пр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зентации или в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82713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деоролика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18C" w:rsidRPr="00036BA3" w:rsidRDefault="00C9718C" w:rsidP="00855F2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Не </w:t>
            </w:r>
            <w:r w:rsidR="00855F28">
              <w:rPr>
                <w:rFonts w:ascii="Times New Roman" w:hAnsi="Times New Roman"/>
                <w:sz w:val="24"/>
                <w:szCs w:val="24"/>
              </w:rPr>
              <w:t>умеет</w:t>
            </w:r>
            <w:r w:rsidR="0082713A" w:rsidRPr="0082713A">
              <w:rPr>
                <w:rFonts w:ascii="Times New Roman" w:hAnsi="Times New Roman"/>
                <w:sz w:val="24"/>
                <w:szCs w:val="24"/>
              </w:rPr>
              <w:t xml:space="preserve"> разраб</w:t>
            </w:r>
            <w:r w:rsidR="0082713A" w:rsidRPr="0082713A">
              <w:rPr>
                <w:rFonts w:ascii="Times New Roman" w:hAnsi="Times New Roman"/>
                <w:sz w:val="24"/>
                <w:szCs w:val="24"/>
              </w:rPr>
              <w:t>о</w:t>
            </w:r>
            <w:r w:rsidR="0082713A" w:rsidRPr="0082713A">
              <w:rPr>
                <w:rFonts w:ascii="Times New Roman" w:hAnsi="Times New Roman"/>
                <w:sz w:val="24"/>
                <w:szCs w:val="24"/>
              </w:rPr>
              <w:t>тать описание пр</w:t>
            </w:r>
            <w:r w:rsidR="0082713A" w:rsidRPr="0082713A">
              <w:rPr>
                <w:rFonts w:ascii="Times New Roman" w:hAnsi="Times New Roman"/>
                <w:sz w:val="24"/>
                <w:szCs w:val="24"/>
              </w:rPr>
              <w:t>и</w:t>
            </w:r>
            <w:r w:rsidR="0082713A" w:rsidRPr="0082713A">
              <w:rPr>
                <w:rFonts w:ascii="Times New Roman" w:hAnsi="Times New Roman"/>
                <w:sz w:val="24"/>
                <w:szCs w:val="24"/>
              </w:rPr>
              <w:t>менения разраб</w:t>
            </w:r>
            <w:r w:rsidR="0082713A" w:rsidRPr="0082713A">
              <w:rPr>
                <w:rFonts w:ascii="Times New Roman" w:hAnsi="Times New Roman"/>
                <w:sz w:val="24"/>
                <w:szCs w:val="24"/>
              </w:rPr>
              <w:t>о</w:t>
            </w:r>
            <w:r w:rsidR="0082713A" w:rsidRPr="0082713A">
              <w:rPr>
                <w:rFonts w:ascii="Times New Roman" w:hAnsi="Times New Roman"/>
                <w:sz w:val="24"/>
                <w:szCs w:val="24"/>
              </w:rPr>
              <w:t>танного  програм</w:t>
            </w:r>
            <w:r w:rsidR="0082713A" w:rsidRPr="0082713A">
              <w:rPr>
                <w:rFonts w:ascii="Times New Roman" w:hAnsi="Times New Roman"/>
                <w:sz w:val="24"/>
                <w:szCs w:val="24"/>
              </w:rPr>
              <w:t>м</w:t>
            </w:r>
            <w:r w:rsidR="0082713A" w:rsidRPr="0082713A">
              <w:rPr>
                <w:rFonts w:ascii="Times New Roman" w:hAnsi="Times New Roman"/>
                <w:sz w:val="24"/>
                <w:szCs w:val="24"/>
              </w:rPr>
              <w:t>ного средства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18C" w:rsidRPr="002C70F9" w:rsidRDefault="00855F28" w:rsidP="00855F2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Допускает грубые ошибки при разрабо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ке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 xml:space="preserve"> описани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 xml:space="preserve"> примен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е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ния разработанного  программного сре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д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ства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18C" w:rsidRPr="002C70F9" w:rsidRDefault="00855F28" w:rsidP="00855F28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Умеет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 xml:space="preserve"> разработать описание применения разработанного  пр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граммного средства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формате  технической документации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,  пре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д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 xml:space="preserve">ставить его в виде </w:t>
            </w:r>
            <w:r w:rsidRPr="00855F28">
              <w:rPr>
                <w:rFonts w:ascii="Times New Roman" w:hAnsi="Times New Roman"/>
                <w:sz w:val="24"/>
                <w:szCs w:val="24"/>
              </w:rPr>
              <w:lastRenderedPageBreak/>
              <w:t>презентации на защ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и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те</w:t>
            </w:r>
            <w:r>
              <w:rPr>
                <w:rFonts w:ascii="Times New Roman" w:hAnsi="Times New Roman"/>
                <w:sz w:val="24"/>
                <w:szCs w:val="24"/>
              </w:rPr>
              <w:t>, допускает незнач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тельные ошибки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718C" w:rsidRPr="002C70F9" w:rsidRDefault="00855F28" w:rsidP="0082713A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Умеет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грамотно 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разраб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тать описание примен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е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ния разработанного  пр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о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граммного средства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формате  технической документации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,  предст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а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вить его в виде презент</w:t>
            </w:r>
            <w:r w:rsidRPr="00855F28">
              <w:rPr>
                <w:rFonts w:ascii="Times New Roman" w:hAnsi="Times New Roman"/>
                <w:sz w:val="24"/>
                <w:szCs w:val="24"/>
              </w:rPr>
              <w:t>а</w:t>
            </w:r>
            <w:r w:rsidRPr="00855F28">
              <w:rPr>
                <w:rFonts w:ascii="Times New Roman" w:hAnsi="Times New Roman"/>
                <w:sz w:val="24"/>
                <w:szCs w:val="24"/>
              </w:rPr>
              <w:lastRenderedPageBreak/>
              <w:t>ции на защите</w:t>
            </w:r>
            <w:r>
              <w:rPr>
                <w:rFonts w:ascii="Times New Roman" w:hAnsi="Times New Roman"/>
                <w:sz w:val="24"/>
                <w:szCs w:val="24"/>
              </w:rPr>
              <w:t>, допускает незначительные ошибки</w:t>
            </w:r>
          </w:p>
        </w:tc>
      </w:tr>
    </w:tbl>
    <w:p w:rsidR="0082713A" w:rsidRDefault="0082713A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82713A" w:rsidSect="00C9718C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C9718C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C9718C" w:rsidRPr="0020164F" w:rsidRDefault="00C9718C" w:rsidP="00C9718C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Критерии выставления оценок по результатам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C9718C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C9718C" w:rsidRDefault="003533D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C9718C">
        <w:rPr>
          <w:rFonts w:ascii="Times New Roman" w:hAnsi="Times New Roman"/>
          <w:sz w:val="28"/>
          <w:szCs w:val="28"/>
        </w:rPr>
        <w:t xml:space="preserve"> 3 семестре - </w:t>
      </w:r>
      <w:r w:rsidR="00C9718C"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 w:rsidR="00C9718C">
        <w:rPr>
          <w:rFonts w:ascii="Times New Roman" w:hAnsi="Times New Roman"/>
          <w:sz w:val="28"/>
          <w:szCs w:val="28"/>
        </w:rPr>
        <w:t xml:space="preserve"> </w:t>
      </w:r>
      <w:r w:rsidR="00C9718C"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 w:rsidR="00C9718C">
        <w:rPr>
          <w:rFonts w:ascii="Times New Roman" w:hAnsi="Times New Roman"/>
          <w:sz w:val="28"/>
          <w:szCs w:val="28"/>
        </w:rPr>
        <w:t>пр</w:t>
      </w:r>
      <w:r w:rsidR="00C9718C">
        <w:rPr>
          <w:rFonts w:ascii="Times New Roman" w:hAnsi="Times New Roman"/>
          <w:sz w:val="28"/>
          <w:szCs w:val="28"/>
        </w:rPr>
        <w:t>о</w:t>
      </w:r>
      <w:r w:rsidR="00C9718C">
        <w:rPr>
          <w:rFonts w:ascii="Times New Roman" w:hAnsi="Times New Roman"/>
          <w:sz w:val="28"/>
          <w:szCs w:val="28"/>
        </w:rPr>
        <w:t xml:space="preserve">екта </w:t>
      </w:r>
      <w:r w:rsidR="00C9718C" w:rsidRPr="00AF774B">
        <w:rPr>
          <w:rFonts w:ascii="Times New Roman" w:hAnsi="Times New Roman"/>
          <w:sz w:val="28"/>
          <w:szCs w:val="28"/>
        </w:rPr>
        <w:t xml:space="preserve"> и промежуточная аттестация в </w:t>
      </w:r>
      <w:r w:rsidR="00C9718C">
        <w:rPr>
          <w:rFonts w:ascii="Times New Roman" w:hAnsi="Times New Roman"/>
          <w:sz w:val="28"/>
          <w:szCs w:val="28"/>
        </w:rPr>
        <w:t>3</w:t>
      </w:r>
      <w:r w:rsidR="00C9718C" w:rsidRPr="00AF774B">
        <w:rPr>
          <w:rFonts w:ascii="Times New Roman" w:hAnsi="Times New Roman"/>
          <w:sz w:val="28"/>
          <w:szCs w:val="28"/>
        </w:rPr>
        <w:t xml:space="preserve"> семестре в виде </w:t>
      </w:r>
      <w:r w:rsidR="00C9718C">
        <w:rPr>
          <w:rFonts w:ascii="Times New Roman" w:hAnsi="Times New Roman"/>
          <w:sz w:val="28"/>
          <w:szCs w:val="28"/>
        </w:rPr>
        <w:t>дифференцированного зачета;</w:t>
      </w:r>
    </w:p>
    <w:p w:rsidR="00C9718C" w:rsidRDefault="003533D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C9718C">
        <w:rPr>
          <w:rFonts w:ascii="Times New Roman" w:hAnsi="Times New Roman"/>
          <w:sz w:val="28"/>
          <w:szCs w:val="28"/>
        </w:rPr>
        <w:t xml:space="preserve">4 семестре - </w:t>
      </w:r>
      <w:r w:rsidR="00C9718C" w:rsidRPr="00AF774B">
        <w:rPr>
          <w:rFonts w:ascii="Times New Roman" w:hAnsi="Times New Roman"/>
          <w:sz w:val="28"/>
          <w:szCs w:val="28"/>
        </w:rPr>
        <w:t xml:space="preserve">текущий контроль студентов в течение  семестра в форме </w:t>
      </w:r>
      <w:r w:rsidR="00C9718C">
        <w:rPr>
          <w:rFonts w:ascii="Times New Roman" w:hAnsi="Times New Roman"/>
          <w:sz w:val="28"/>
          <w:szCs w:val="28"/>
        </w:rPr>
        <w:t>пр</w:t>
      </w:r>
      <w:r w:rsidR="00C9718C">
        <w:rPr>
          <w:rFonts w:ascii="Times New Roman" w:hAnsi="Times New Roman"/>
          <w:sz w:val="28"/>
          <w:szCs w:val="28"/>
        </w:rPr>
        <w:t>о</w:t>
      </w:r>
      <w:r w:rsidR="00C9718C">
        <w:rPr>
          <w:rFonts w:ascii="Times New Roman" w:hAnsi="Times New Roman"/>
          <w:sz w:val="28"/>
          <w:szCs w:val="28"/>
        </w:rPr>
        <w:t xml:space="preserve">екта </w:t>
      </w:r>
      <w:r w:rsidR="00C9718C" w:rsidRPr="00AF774B">
        <w:rPr>
          <w:rFonts w:ascii="Times New Roman" w:hAnsi="Times New Roman"/>
          <w:sz w:val="28"/>
          <w:szCs w:val="28"/>
        </w:rPr>
        <w:t xml:space="preserve"> и промежуточная аттестация во </w:t>
      </w:r>
      <w:r w:rsidR="00C9718C">
        <w:rPr>
          <w:rFonts w:ascii="Times New Roman" w:hAnsi="Times New Roman"/>
          <w:sz w:val="28"/>
          <w:szCs w:val="28"/>
        </w:rPr>
        <w:t>4 семестре в виде</w:t>
      </w:r>
      <w:r w:rsidR="00C9718C" w:rsidRPr="00C54A45">
        <w:rPr>
          <w:rFonts w:ascii="Times New Roman" w:hAnsi="Times New Roman"/>
          <w:sz w:val="28"/>
          <w:szCs w:val="28"/>
        </w:rPr>
        <w:t xml:space="preserve"> </w:t>
      </w:r>
      <w:r w:rsidR="00C9718C">
        <w:rPr>
          <w:rFonts w:ascii="Times New Roman" w:hAnsi="Times New Roman"/>
          <w:sz w:val="28"/>
          <w:szCs w:val="28"/>
        </w:rPr>
        <w:t>дифференцированного зач</w:t>
      </w:r>
      <w:r w:rsidR="00C9718C">
        <w:rPr>
          <w:rFonts w:ascii="Times New Roman" w:hAnsi="Times New Roman"/>
          <w:sz w:val="28"/>
          <w:szCs w:val="28"/>
        </w:rPr>
        <w:t>е</w:t>
      </w:r>
      <w:r w:rsidR="00C9718C">
        <w:rPr>
          <w:rFonts w:ascii="Times New Roman" w:hAnsi="Times New Roman"/>
          <w:sz w:val="28"/>
          <w:szCs w:val="28"/>
        </w:rPr>
        <w:t>та.</w:t>
      </w:r>
    </w:p>
    <w:p w:rsidR="00C9718C" w:rsidRDefault="00C9718C" w:rsidP="00C9718C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 компетенции.</w:t>
      </w:r>
    </w:p>
    <w:p w:rsidR="00C9718C" w:rsidRDefault="00C9718C" w:rsidP="00C9718C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тенции.</w:t>
      </w:r>
    </w:p>
    <w:p w:rsidR="00C9718C" w:rsidRDefault="00C9718C" w:rsidP="00C9718C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ванности компетенции.</w:t>
      </w:r>
    </w:p>
    <w:p w:rsidR="00C9718C" w:rsidRDefault="00C9718C" w:rsidP="00C9718C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хождении одного или двух этапов промежуточной аттестации.</w:t>
      </w:r>
    </w:p>
    <w:p w:rsidR="00C9718C" w:rsidRDefault="00C9718C" w:rsidP="00C9718C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D20316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533DC" w:rsidRDefault="003533DC" w:rsidP="003533DC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средств промежуточной аттестации</w:t>
      </w:r>
    </w:p>
    <w:p w:rsidR="003533DC" w:rsidRPr="003533DC" w:rsidRDefault="003533DC" w:rsidP="003533DC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</w:rPr>
        <w:br/>
      </w:r>
      <w:r w:rsidRPr="004F1F34">
        <w:rPr>
          <w:rFonts w:ascii="Times New Roman" w:hAnsi="Times New Roman"/>
          <w:b/>
          <w:sz w:val="24"/>
          <w:szCs w:val="24"/>
        </w:rPr>
        <w:t>«</w:t>
      </w:r>
      <w:r w:rsidRPr="00536E3B">
        <w:rPr>
          <w:rFonts w:ascii="Times New Roman" w:hAnsi="Times New Roman"/>
          <w:b/>
          <w:bCs/>
          <w:noProof/>
          <w:color w:val="000000"/>
          <w:sz w:val="24"/>
          <w:szCs w:val="24"/>
        </w:rPr>
        <w:t>Разработка программно-аппаратного комплекса для решения научных и прикладных задач (групповой проект)</w:t>
      </w:r>
      <w:r w:rsidRPr="004F1F34">
        <w:rPr>
          <w:rFonts w:ascii="Times New Roman" w:hAnsi="Times New Roman"/>
          <w:b/>
          <w:sz w:val="24"/>
          <w:szCs w:val="24"/>
        </w:rPr>
        <w:t>»</w:t>
      </w: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3533DC" w:rsidRPr="00D75FE0" w:rsidTr="007423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3533DC" w:rsidRPr="00940BEE" w:rsidRDefault="003533DC" w:rsidP="0074233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3533DC" w:rsidRPr="00D75FE0" w:rsidTr="007423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7423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7423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7423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7423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7423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533DC" w:rsidRPr="00D75FE0" w:rsidTr="007423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3DC" w:rsidRPr="00940BEE" w:rsidRDefault="003533DC" w:rsidP="0074233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533DC" w:rsidRPr="00940BEE" w:rsidRDefault="003533DC" w:rsidP="00EA1849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sectPr w:rsidR="003533DC" w:rsidRPr="00940BEE" w:rsidSect="0082713A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582" w:rsidRDefault="00922582" w:rsidP="00586056">
      <w:r>
        <w:separator/>
      </w:r>
    </w:p>
  </w:endnote>
  <w:endnote w:type="continuationSeparator" w:id="0">
    <w:p w:rsidR="00922582" w:rsidRDefault="00922582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FAF" w:rsidRDefault="00063FAF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0E1EB5">
      <w:rPr>
        <w:noProof/>
      </w:rPr>
      <w:t>2</w:t>
    </w:r>
    <w:r>
      <w:fldChar w:fldCharType="end"/>
    </w:r>
  </w:p>
  <w:p w:rsidR="00063FAF" w:rsidRDefault="00063FAF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582" w:rsidRDefault="00922582" w:rsidP="00586056">
      <w:r>
        <w:separator/>
      </w:r>
    </w:p>
  </w:footnote>
  <w:footnote w:type="continuationSeparator" w:id="0">
    <w:p w:rsidR="00922582" w:rsidRDefault="00922582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8BC25D7"/>
    <w:multiLevelType w:val="hybridMultilevel"/>
    <w:tmpl w:val="41FCD652"/>
    <w:lvl w:ilvl="0" w:tplc="BDD4E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2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7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2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3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457850B2"/>
    <w:multiLevelType w:val="hybridMultilevel"/>
    <w:tmpl w:val="ED3CB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59F54641"/>
    <w:multiLevelType w:val="hybridMultilevel"/>
    <w:tmpl w:val="41FCD652"/>
    <w:lvl w:ilvl="0" w:tplc="BDD4E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2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8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9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0"/>
  </w:num>
  <w:num w:numId="3">
    <w:abstractNumId w:val="37"/>
  </w:num>
  <w:num w:numId="4">
    <w:abstractNumId w:val="46"/>
  </w:num>
  <w:num w:numId="5">
    <w:abstractNumId w:val="42"/>
  </w:num>
  <w:num w:numId="6">
    <w:abstractNumId w:val="23"/>
  </w:num>
  <w:num w:numId="7">
    <w:abstractNumId w:val="49"/>
  </w:num>
  <w:num w:numId="8">
    <w:abstractNumId w:val="38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4"/>
  </w:num>
  <w:num w:numId="25">
    <w:abstractNumId w:val="33"/>
  </w:num>
  <w:num w:numId="26">
    <w:abstractNumId w:val="21"/>
  </w:num>
  <w:num w:numId="27">
    <w:abstractNumId w:val="32"/>
  </w:num>
  <w:num w:numId="28">
    <w:abstractNumId w:val="26"/>
  </w:num>
  <w:num w:numId="29">
    <w:abstractNumId w:val="18"/>
  </w:num>
  <w:num w:numId="30">
    <w:abstractNumId w:val="17"/>
  </w:num>
  <w:num w:numId="31">
    <w:abstractNumId w:val="25"/>
  </w:num>
  <w:num w:numId="32">
    <w:abstractNumId w:val="43"/>
  </w:num>
  <w:num w:numId="33">
    <w:abstractNumId w:val="48"/>
  </w:num>
  <w:num w:numId="34">
    <w:abstractNumId w:val="35"/>
  </w:num>
  <w:num w:numId="35">
    <w:abstractNumId w:val="27"/>
  </w:num>
  <w:num w:numId="36">
    <w:abstractNumId w:val="15"/>
  </w:num>
  <w:num w:numId="37">
    <w:abstractNumId w:val="28"/>
  </w:num>
  <w:num w:numId="38">
    <w:abstractNumId w:val="40"/>
  </w:num>
  <w:num w:numId="39">
    <w:abstractNumId w:val="44"/>
  </w:num>
  <w:num w:numId="40">
    <w:abstractNumId w:val="45"/>
  </w:num>
  <w:num w:numId="41">
    <w:abstractNumId w:val="22"/>
  </w:num>
  <w:num w:numId="42">
    <w:abstractNumId w:val="47"/>
  </w:num>
  <w:num w:numId="43">
    <w:abstractNumId w:val="29"/>
  </w:num>
  <w:num w:numId="44">
    <w:abstractNumId w:val="14"/>
  </w:num>
  <w:num w:numId="45">
    <w:abstractNumId w:val="20"/>
  </w:num>
  <w:num w:numId="46">
    <w:abstractNumId w:val="36"/>
  </w:num>
  <w:num w:numId="47">
    <w:abstractNumId w:val="31"/>
  </w:num>
  <w:num w:numId="48">
    <w:abstractNumId w:val="39"/>
  </w:num>
  <w:num w:numId="49">
    <w:abstractNumId w:val="1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3BF0"/>
    <w:rsid w:val="00016A9F"/>
    <w:rsid w:val="00023773"/>
    <w:rsid w:val="00033617"/>
    <w:rsid w:val="00041D4F"/>
    <w:rsid w:val="00041E5B"/>
    <w:rsid w:val="0004229C"/>
    <w:rsid w:val="00045D2B"/>
    <w:rsid w:val="00046D16"/>
    <w:rsid w:val="00052325"/>
    <w:rsid w:val="00053A0B"/>
    <w:rsid w:val="00056087"/>
    <w:rsid w:val="00063FAF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7D79"/>
    <w:rsid w:val="000B1732"/>
    <w:rsid w:val="000B63B2"/>
    <w:rsid w:val="000B718E"/>
    <w:rsid w:val="000B78FD"/>
    <w:rsid w:val="000C47CA"/>
    <w:rsid w:val="000D3994"/>
    <w:rsid w:val="000D4934"/>
    <w:rsid w:val="000E1EB5"/>
    <w:rsid w:val="000E543D"/>
    <w:rsid w:val="000E7637"/>
    <w:rsid w:val="000F2D1F"/>
    <w:rsid w:val="000F6941"/>
    <w:rsid w:val="000F6A99"/>
    <w:rsid w:val="000F6E0B"/>
    <w:rsid w:val="0010399A"/>
    <w:rsid w:val="00106400"/>
    <w:rsid w:val="00116DF3"/>
    <w:rsid w:val="001202E5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417D"/>
    <w:rsid w:val="00185A71"/>
    <w:rsid w:val="00185AF3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0A7E"/>
    <w:rsid w:val="001E367A"/>
    <w:rsid w:val="001E5B9C"/>
    <w:rsid w:val="001F72D3"/>
    <w:rsid w:val="0020164F"/>
    <w:rsid w:val="002028C6"/>
    <w:rsid w:val="002100E9"/>
    <w:rsid w:val="00217313"/>
    <w:rsid w:val="0023286F"/>
    <w:rsid w:val="002335DE"/>
    <w:rsid w:val="00244458"/>
    <w:rsid w:val="00247584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2F6FD5"/>
    <w:rsid w:val="00303A65"/>
    <w:rsid w:val="00305EE9"/>
    <w:rsid w:val="0031318F"/>
    <w:rsid w:val="00314C48"/>
    <w:rsid w:val="00321A45"/>
    <w:rsid w:val="00325FBC"/>
    <w:rsid w:val="00326310"/>
    <w:rsid w:val="0033204F"/>
    <w:rsid w:val="0034071C"/>
    <w:rsid w:val="00343530"/>
    <w:rsid w:val="00345105"/>
    <w:rsid w:val="003452E2"/>
    <w:rsid w:val="0034579B"/>
    <w:rsid w:val="003477BF"/>
    <w:rsid w:val="003503A3"/>
    <w:rsid w:val="0035333C"/>
    <w:rsid w:val="003533DC"/>
    <w:rsid w:val="00365207"/>
    <w:rsid w:val="003727F0"/>
    <w:rsid w:val="003740B4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D3171"/>
    <w:rsid w:val="003D4BA3"/>
    <w:rsid w:val="003E3953"/>
    <w:rsid w:val="003F4234"/>
    <w:rsid w:val="003F47D5"/>
    <w:rsid w:val="00401E5B"/>
    <w:rsid w:val="00406B4E"/>
    <w:rsid w:val="004152B9"/>
    <w:rsid w:val="00421359"/>
    <w:rsid w:val="004246AA"/>
    <w:rsid w:val="004331E8"/>
    <w:rsid w:val="00433E3B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75394"/>
    <w:rsid w:val="00484A1D"/>
    <w:rsid w:val="00494761"/>
    <w:rsid w:val="004A32FE"/>
    <w:rsid w:val="004A3D99"/>
    <w:rsid w:val="004B2565"/>
    <w:rsid w:val="004C1AC4"/>
    <w:rsid w:val="004C3622"/>
    <w:rsid w:val="004C596D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0D7"/>
    <w:rsid w:val="00521108"/>
    <w:rsid w:val="00525407"/>
    <w:rsid w:val="00527477"/>
    <w:rsid w:val="00531A7C"/>
    <w:rsid w:val="00531AD0"/>
    <w:rsid w:val="00532526"/>
    <w:rsid w:val="00532760"/>
    <w:rsid w:val="00533DD6"/>
    <w:rsid w:val="00536E3B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7082D"/>
    <w:rsid w:val="00576E0E"/>
    <w:rsid w:val="005775A3"/>
    <w:rsid w:val="00582D0B"/>
    <w:rsid w:val="00584C91"/>
    <w:rsid w:val="00586056"/>
    <w:rsid w:val="00586D4E"/>
    <w:rsid w:val="00587087"/>
    <w:rsid w:val="0059343B"/>
    <w:rsid w:val="005A71C6"/>
    <w:rsid w:val="005A7B80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10E88"/>
    <w:rsid w:val="00615085"/>
    <w:rsid w:val="00615CD8"/>
    <w:rsid w:val="006200FE"/>
    <w:rsid w:val="006316C3"/>
    <w:rsid w:val="00636844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91B52"/>
    <w:rsid w:val="006A3EAD"/>
    <w:rsid w:val="006B5E45"/>
    <w:rsid w:val="006C29CD"/>
    <w:rsid w:val="006C6B13"/>
    <w:rsid w:val="006C6C58"/>
    <w:rsid w:val="006F1962"/>
    <w:rsid w:val="006F5972"/>
    <w:rsid w:val="00703F4A"/>
    <w:rsid w:val="00704E28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74CD6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E45"/>
    <w:rsid w:val="00810F0A"/>
    <w:rsid w:val="00820024"/>
    <w:rsid w:val="0082713A"/>
    <w:rsid w:val="00831873"/>
    <w:rsid w:val="00855F28"/>
    <w:rsid w:val="00861D3D"/>
    <w:rsid w:val="008637F4"/>
    <w:rsid w:val="008638D7"/>
    <w:rsid w:val="00872661"/>
    <w:rsid w:val="00873DA9"/>
    <w:rsid w:val="00880687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03F0"/>
    <w:rsid w:val="008D2145"/>
    <w:rsid w:val="008D5774"/>
    <w:rsid w:val="008E25AF"/>
    <w:rsid w:val="008E5919"/>
    <w:rsid w:val="008E7D0E"/>
    <w:rsid w:val="008F1515"/>
    <w:rsid w:val="009040DD"/>
    <w:rsid w:val="009179F0"/>
    <w:rsid w:val="00920D29"/>
    <w:rsid w:val="00921B98"/>
    <w:rsid w:val="0092258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297F"/>
    <w:rsid w:val="00993AF4"/>
    <w:rsid w:val="00995AE8"/>
    <w:rsid w:val="009A4EA1"/>
    <w:rsid w:val="009A6DEC"/>
    <w:rsid w:val="009B150A"/>
    <w:rsid w:val="009D5F95"/>
    <w:rsid w:val="009D7612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6EBC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77BE8"/>
    <w:rsid w:val="00A8432C"/>
    <w:rsid w:val="00A84512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5702"/>
    <w:rsid w:val="00AC72FF"/>
    <w:rsid w:val="00AD20A6"/>
    <w:rsid w:val="00AD2654"/>
    <w:rsid w:val="00AD2980"/>
    <w:rsid w:val="00AD419C"/>
    <w:rsid w:val="00AD519C"/>
    <w:rsid w:val="00AE2430"/>
    <w:rsid w:val="00AE2C16"/>
    <w:rsid w:val="00AE566B"/>
    <w:rsid w:val="00B0361B"/>
    <w:rsid w:val="00B04675"/>
    <w:rsid w:val="00B05DA7"/>
    <w:rsid w:val="00B07906"/>
    <w:rsid w:val="00B2210C"/>
    <w:rsid w:val="00B25008"/>
    <w:rsid w:val="00B33F8B"/>
    <w:rsid w:val="00B43F55"/>
    <w:rsid w:val="00B477B0"/>
    <w:rsid w:val="00B51831"/>
    <w:rsid w:val="00B53B81"/>
    <w:rsid w:val="00B555A6"/>
    <w:rsid w:val="00B55C40"/>
    <w:rsid w:val="00B5614C"/>
    <w:rsid w:val="00B5661C"/>
    <w:rsid w:val="00B66583"/>
    <w:rsid w:val="00B73E12"/>
    <w:rsid w:val="00B7412E"/>
    <w:rsid w:val="00B80095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F789B"/>
    <w:rsid w:val="00C021DC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2483"/>
    <w:rsid w:val="00C944DB"/>
    <w:rsid w:val="00C9718C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20316"/>
    <w:rsid w:val="00D20C1F"/>
    <w:rsid w:val="00D24199"/>
    <w:rsid w:val="00D24578"/>
    <w:rsid w:val="00D257ED"/>
    <w:rsid w:val="00D34318"/>
    <w:rsid w:val="00D36A9B"/>
    <w:rsid w:val="00D54D24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406E"/>
    <w:rsid w:val="00DB38D2"/>
    <w:rsid w:val="00DB39E1"/>
    <w:rsid w:val="00DB670B"/>
    <w:rsid w:val="00DC630D"/>
    <w:rsid w:val="00DC7A7D"/>
    <w:rsid w:val="00DD4C3D"/>
    <w:rsid w:val="00DE24E2"/>
    <w:rsid w:val="00DE4FC6"/>
    <w:rsid w:val="00DF031A"/>
    <w:rsid w:val="00DF340D"/>
    <w:rsid w:val="00DF57D3"/>
    <w:rsid w:val="00E07F21"/>
    <w:rsid w:val="00E11B82"/>
    <w:rsid w:val="00E23579"/>
    <w:rsid w:val="00E24BB7"/>
    <w:rsid w:val="00E27B0D"/>
    <w:rsid w:val="00E3054D"/>
    <w:rsid w:val="00E337DC"/>
    <w:rsid w:val="00E35746"/>
    <w:rsid w:val="00E45033"/>
    <w:rsid w:val="00E55BED"/>
    <w:rsid w:val="00E704E8"/>
    <w:rsid w:val="00E71334"/>
    <w:rsid w:val="00E71739"/>
    <w:rsid w:val="00E827F4"/>
    <w:rsid w:val="00E82FA7"/>
    <w:rsid w:val="00E846B1"/>
    <w:rsid w:val="00EA1849"/>
    <w:rsid w:val="00EA24D3"/>
    <w:rsid w:val="00EA728C"/>
    <w:rsid w:val="00EB2940"/>
    <w:rsid w:val="00EC4077"/>
    <w:rsid w:val="00ED10C9"/>
    <w:rsid w:val="00ED12AC"/>
    <w:rsid w:val="00ED168B"/>
    <w:rsid w:val="00ED46BE"/>
    <w:rsid w:val="00ED6059"/>
    <w:rsid w:val="00EE73FB"/>
    <w:rsid w:val="00EF3777"/>
    <w:rsid w:val="00EF5799"/>
    <w:rsid w:val="00F002C7"/>
    <w:rsid w:val="00F04405"/>
    <w:rsid w:val="00F0692D"/>
    <w:rsid w:val="00F11A64"/>
    <w:rsid w:val="00F123AC"/>
    <w:rsid w:val="00F14C87"/>
    <w:rsid w:val="00F14E43"/>
    <w:rsid w:val="00F22A49"/>
    <w:rsid w:val="00F27880"/>
    <w:rsid w:val="00F34989"/>
    <w:rsid w:val="00F35008"/>
    <w:rsid w:val="00F3769A"/>
    <w:rsid w:val="00F469F8"/>
    <w:rsid w:val="00F55A5E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3789"/>
    <w:rsid w:val="00FC456F"/>
    <w:rsid w:val="00FC6AE3"/>
    <w:rsid w:val="00FD5E06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7313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AE39B-76AA-4DB8-BC90-0E358213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12</cp:revision>
  <cp:lastPrinted>2019-02-01T03:46:00Z</cp:lastPrinted>
  <dcterms:created xsi:type="dcterms:W3CDTF">2019-02-14T14:51:00Z</dcterms:created>
  <dcterms:modified xsi:type="dcterms:W3CDTF">2020-11-13T08:14:00Z</dcterms:modified>
</cp:coreProperties>
</file>