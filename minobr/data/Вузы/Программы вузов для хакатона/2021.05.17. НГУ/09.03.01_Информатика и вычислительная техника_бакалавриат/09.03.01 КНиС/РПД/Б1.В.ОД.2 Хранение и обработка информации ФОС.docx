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2E" w:rsidRDefault="00064C2E" w:rsidP="00064C2E">
      <w:pPr>
        <w:widowControl w:val="0"/>
        <w:autoSpaceDE w:val="0"/>
        <w:autoSpaceDN w:val="0"/>
        <w:adjustRightInd w:val="0"/>
        <w:ind w:right="-1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Министерство науки и высшего образования Российской Федерации</w:t>
      </w:r>
    </w:p>
    <w:p w:rsidR="00064C2E" w:rsidRPr="005E4791" w:rsidRDefault="00064C2E" w:rsidP="00064C2E">
      <w:pPr>
        <w:widowControl w:val="0"/>
        <w:autoSpaceDE w:val="0"/>
        <w:autoSpaceDN w:val="0"/>
        <w:adjustRightInd w:val="0"/>
        <w:ind w:right="-1" w:firstLine="0"/>
        <w:jc w:val="center"/>
        <w:rPr>
          <w:color w:val="000000"/>
          <w:szCs w:val="24"/>
        </w:rPr>
      </w:pPr>
      <w:r w:rsidRPr="005E4791">
        <w:rPr>
          <w:color w:val="000000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color w:val="000000"/>
          <w:szCs w:val="24"/>
        </w:rPr>
        <w:br/>
      </w:r>
      <w:r w:rsidRPr="005E4791">
        <w:rPr>
          <w:color w:val="000000"/>
          <w:szCs w:val="24"/>
        </w:rPr>
        <w:t>государственный университет» (Новосибирский</w:t>
      </w:r>
      <w:r>
        <w:rPr>
          <w:color w:val="000000"/>
          <w:szCs w:val="24"/>
        </w:rPr>
        <w:t xml:space="preserve"> </w:t>
      </w:r>
      <w:r w:rsidRPr="005E4791">
        <w:rPr>
          <w:color w:val="000000"/>
          <w:szCs w:val="24"/>
        </w:rPr>
        <w:t>государственный университет</w:t>
      </w:r>
      <w:r>
        <w:rPr>
          <w:color w:val="000000"/>
          <w:szCs w:val="24"/>
        </w:rPr>
        <w:t>,</w:t>
      </w:r>
      <w:r w:rsidRPr="005E4791">
        <w:rPr>
          <w:color w:val="000000"/>
          <w:szCs w:val="24"/>
        </w:rPr>
        <w:t xml:space="preserve"> НГУ)</w:t>
      </w:r>
    </w:p>
    <w:p w:rsidR="002B5F37" w:rsidRPr="00094CD8" w:rsidRDefault="002B5F37" w:rsidP="00680B29">
      <w:pPr>
        <w:ind w:right="-1" w:firstLine="0"/>
        <w:jc w:val="center"/>
        <w:rPr>
          <w:b/>
          <w:bCs/>
          <w:szCs w:val="24"/>
        </w:rPr>
      </w:pPr>
    </w:p>
    <w:p w:rsidR="002B5F37" w:rsidRPr="00094CD8" w:rsidRDefault="002B5F37" w:rsidP="00680B29">
      <w:pPr>
        <w:ind w:right="-1" w:firstLine="0"/>
        <w:jc w:val="center"/>
        <w:rPr>
          <w:b/>
          <w:bCs/>
          <w:szCs w:val="24"/>
        </w:rPr>
      </w:pPr>
      <w:r w:rsidRPr="00094CD8">
        <w:rPr>
          <w:b/>
          <w:bCs/>
          <w:szCs w:val="24"/>
        </w:rPr>
        <w:t>Факультет информационных технологий</w:t>
      </w:r>
    </w:p>
    <w:p w:rsidR="002B5F37" w:rsidRPr="00094CD8" w:rsidRDefault="002B5F37" w:rsidP="00680B29">
      <w:pPr>
        <w:ind w:right="-1" w:firstLine="0"/>
        <w:jc w:val="center"/>
        <w:rPr>
          <w:szCs w:val="24"/>
        </w:rPr>
      </w:pPr>
    </w:p>
    <w:p w:rsidR="002B5F37" w:rsidRPr="00064C2E" w:rsidRDefault="00064C2E" w:rsidP="00064C2E">
      <w:pPr>
        <w:ind w:right="-1" w:firstLine="0"/>
        <w:jc w:val="right"/>
        <w:rPr>
          <w:szCs w:val="24"/>
        </w:rPr>
      </w:pPr>
      <w:r>
        <w:rPr>
          <w:szCs w:val="24"/>
        </w:rPr>
        <w:t>СОГЛАСОВАНО</w:t>
      </w:r>
    </w:p>
    <w:p w:rsidR="002B5F37" w:rsidRPr="00094CD8" w:rsidRDefault="002B5F37" w:rsidP="00680B29">
      <w:pPr>
        <w:spacing w:before="120"/>
        <w:ind w:right="-1" w:firstLine="0"/>
        <w:jc w:val="right"/>
        <w:rPr>
          <w:szCs w:val="24"/>
        </w:rPr>
      </w:pPr>
      <w:r w:rsidRPr="00094CD8">
        <w:rPr>
          <w:szCs w:val="24"/>
        </w:rPr>
        <w:t>Декан ФИТ НГУ</w:t>
      </w:r>
    </w:p>
    <w:p w:rsidR="002B5F37" w:rsidRPr="00094CD8" w:rsidRDefault="002B5F37" w:rsidP="00680B29">
      <w:pPr>
        <w:spacing w:before="120"/>
        <w:ind w:right="-1" w:firstLine="0"/>
        <w:jc w:val="right"/>
        <w:rPr>
          <w:szCs w:val="24"/>
        </w:rPr>
      </w:pPr>
      <w:r w:rsidRPr="00094CD8">
        <w:rPr>
          <w:szCs w:val="24"/>
        </w:rPr>
        <w:t xml:space="preserve">_______________ </w:t>
      </w:r>
      <w:r w:rsidRPr="00094CD8">
        <w:rPr>
          <w:rFonts w:eastAsia="Calibri"/>
          <w:szCs w:val="24"/>
        </w:rPr>
        <w:t>М.М. Лаврентьев</w:t>
      </w:r>
    </w:p>
    <w:p w:rsidR="00174DD5" w:rsidRPr="00C676AE" w:rsidRDefault="00174DD5" w:rsidP="00174DD5">
      <w:pPr>
        <w:spacing w:before="120"/>
        <w:ind w:right="-1" w:firstLine="0"/>
        <w:jc w:val="right"/>
        <w:rPr>
          <w:szCs w:val="24"/>
        </w:rPr>
      </w:pPr>
      <w:r>
        <w:rPr>
          <w:rFonts w:eastAsia="Calibri"/>
          <w:szCs w:val="24"/>
        </w:rPr>
        <w:t>«</w:t>
      </w:r>
      <w:r w:rsidR="004630BC">
        <w:rPr>
          <w:rFonts w:eastAsia="Calibri"/>
          <w:szCs w:val="24"/>
        </w:rPr>
        <w:t>23</w:t>
      </w:r>
      <w:r>
        <w:rPr>
          <w:rFonts w:eastAsia="Calibri"/>
          <w:szCs w:val="24"/>
        </w:rPr>
        <w:t>» июля</w:t>
      </w:r>
      <w:r w:rsidR="004630BC">
        <w:rPr>
          <w:rFonts w:eastAsia="Calibri"/>
          <w:szCs w:val="24"/>
        </w:rPr>
        <w:t xml:space="preserve"> 2020</w:t>
      </w:r>
      <w:r w:rsidRPr="00C676AE">
        <w:rPr>
          <w:rFonts w:eastAsia="Calibri"/>
          <w:szCs w:val="24"/>
        </w:rPr>
        <w:t xml:space="preserve"> г.</w:t>
      </w:r>
    </w:p>
    <w:p w:rsidR="002B5F37" w:rsidRPr="00094CD8" w:rsidRDefault="002B5F37" w:rsidP="00680B29">
      <w:pPr>
        <w:spacing w:before="120"/>
        <w:ind w:right="-1" w:firstLine="0"/>
        <w:jc w:val="right"/>
        <w:rPr>
          <w:szCs w:val="24"/>
        </w:rPr>
      </w:pPr>
    </w:p>
    <w:p w:rsidR="002B5F37" w:rsidRPr="00094CD8" w:rsidRDefault="002B5F37" w:rsidP="00680B29">
      <w:pPr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b/>
          <w:caps/>
          <w:color w:val="000000"/>
          <w:szCs w:val="24"/>
        </w:rPr>
      </w:pPr>
      <w:r w:rsidRPr="00094CD8">
        <w:rPr>
          <w:b/>
          <w:caps/>
          <w:color w:val="000000"/>
          <w:szCs w:val="24"/>
        </w:rPr>
        <w:t>Фонд оценочных средств промежуточной аттестации</w:t>
      </w:r>
    </w:p>
    <w:p w:rsidR="002B5F37" w:rsidRPr="00CB61B6" w:rsidRDefault="002B5F37" w:rsidP="00601837">
      <w:pPr>
        <w:ind w:right="-1" w:hanging="1"/>
        <w:jc w:val="center"/>
        <w:rPr>
          <w:color w:val="000000"/>
          <w:szCs w:val="24"/>
        </w:rPr>
      </w:pPr>
      <w:r w:rsidRPr="00094CD8">
        <w:rPr>
          <w:b/>
          <w:szCs w:val="24"/>
        </w:rPr>
        <w:t xml:space="preserve">по дисциплине </w:t>
      </w:r>
      <w:bookmarkStart w:id="0" w:name="_GoBack"/>
      <w:bookmarkEnd w:id="0"/>
      <w:r w:rsidR="006A256D">
        <w:rPr>
          <w:b/>
          <w:bCs/>
          <w:noProof/>
          <w:color w:val="000000"/>
          <w:szCs w:val="24"/>
        </w:rPr>
        <w:t>Хранение и обработка информации</w:t>
      </w: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b/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b/>
          <w:bCs/>
          <w:color w:val="000000"/>
          <w:szCs w:val="24"/>
        </w:rPr>
      </w:pPr>
    </w:p>
    <w:p w:rsidR="002B5F37" w:rsidRPr="00094CD8" w:rsidRDefault="002B5F37" w:rsidP="00680B29">
      <w:pPr>
        <w:ind w:left="-142" w:right="-1" w:firstLine="142"/>
        <w:rPr>
          <w:caps/>
          <w:color w:val="000000"/>
          <w:szCs w:val="24"/>
        </w:rPr>
      </w:pPr>
      <w:r w:rsidRPr="00094CD8">
        <w:rPr>
          <w:color w:val="000000"/>
          <w:szCs w:val="24"/>
        </w:rPr>
        <w:t xml:space="preserve">Направление подготовки: 09.03.01 </w:t>
      </w:r>
      <w:r w:rsidRPr="00094CD8">
        <w:rPr>
          <w:caps/>
          <w:color w:val="000000"/>
          <w:szCs w:val="24"/>
        </w:rPr>
        <w:t>ИНФОРМАТИКА И ВЫЧИСЛИТЕЛЬНАЯ ТЕХНИКА</w:t>
      </w:r>
    </w:p>
    <w:p w:rsidR="002B5F37" w:rsidRPr="00094CD8" w:rsidRDefault="002B5F37" w:rsidP="00680B29">
      <w:pPr>
        <w:widowControl w:val="0"/>
        <w:autoSpaceDE w:val="0"/>
        <w:autoSpaceDN w:val="0"/>
        <w:adjustRightInd w:val="0"/>
        <w:ind w:left="-142" w:right="-1" w:firstLine="142"/>
        <w:rPr>
          <w:color w:val="000000"/>
          <w:szCs w:val="24"/>
        </w:rPr>
      </w:pPr>
    </w:p>
    <w:p w:rsidR="001E1AB7" w:rsidRPr="001E1AB7" w:rsidRDefault="002B5F37" w:rsidP="001E1AB7">
      <w:pPr>
        <w:widowControl w:val="0"/>
        <w:autoSpaceDE w:val="0"/>
        <w:autoSpaceDN w:val="0"/>
        <w:adjustRightInd w:val="0"/>
        <w:ind w:left="-142" w:right="-1" w:firstLine="142"/>
        <w:rPr>
          <w:rFonts w:eastAsia="Calibri"/>
          <w:szCs w:val="24"/>
        </w:rPr>
      </w:pPr>
      <w:r w:rsidRPr="00094CD8">
        <w:rPr>
          <w:color w:val="000000"/>
          <w:szCs w:val="24"/>
        </w:rPr>
        <w:t xml:space="preserve">Направленность (профиль): </w:t>
      </w:r>
      <w:r w:rsidR="001E1AB7">
        <w:rPr>
          <w:rFonts w:eastAsia="Calibri"/>
          <w:szCs w:val="24"/>
        </w:rPr>
        <w:t>К</w:t>
      </w:r>
      <w:r w:rsidR="00174DD5" w:rsidRPr="00A178F5">
        <w:rPr>
          <w:rFonts w:eastAsia="Calibri"/>
          <w:szCs w:val="24"/>
        </w:rPr>
        <w:t>омпьютерные науки</w:t>
      </w:r>
      <w:r w:rsidR="001E1AB7">
        <w:rPr>
          <w:rFonts w:eastAsia="Calibri"/>
          <w:szCs w:val="24"/>
        </w:rPr>
        <w:t xml:space="preserve"> и системотехника</w:t>
      </w:r>
    </w:p>
    <w:p w:rsidR="002B5F37" w:rsidRPr="00094CD8" w:rsidRDefault="002B5F37" w:rsidP="00680B29">
      <w:pPr>
        <w:widowControl w:val="0"/>
        <w:autoSpaceDE w:val="0"/>
        <w:autoSpaceDN w:val="0"/>
        <w:adjustRightInd w:val="0"/>
        <w:spacing w:line="276" w:lineRule="auto"/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rPr>
          <w:szCs w:val="24"/>
        </w:rPr>
      </w:pPr>
      <w:r w:rsidRPr="00094CD8">
        <w:rPr>
          <w:szCs w:val="24"/>
        </w:rPr>
        <w:t>Квалификация: бакалавр</w:t>
      </w:r>
    </w:p>
    <w:p w:rsidR="002B5F37" w:rsidRPr="00094CD8" w:rsidRDefault="002B5F37" w:rsidP="00680B29">
      <w:pPr>
        <w:spacing w:line="276" w:lineRule="auto"/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ind w:right="-1" w:firstLine="0"/>
        <w:rPr>
          <w:color w:val="000000"/>
          <w:szCs w:val="24"/>
        </w:rPr>
      </w:pPr>
      <w:r w:rsidRPr="00094CD8">
        <w:rPr>
          <w:color w:val="000000"/>
          <w:szCs w:val="24"/>
        </w:rPr>
        <w:t xml:space="preserve">Форма обучения: очная </w:t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  <w:t xml:space="preserve">Год обучения: </w:t>
      </w:r>
      <w:r w:rsidRPr="00094CD8">
        <w:rPr>
          <w:noProof/>
          <w:color w:val="000000"/>
          <w:szCs w:val="24"/>
        </w:rPr>
        <w:t>3</w:t>
      </w:r>
      <w:r w:rsidRPr="00094CD8">
        <w:rPr>
          <w:color w:val="000000"/>
          <w:szCs w:val="24"/>
        </w:rPr>
        <w:t xml:space="preserve">,  семестр </w:t>
      </w:r>
      <w:r w:rsidRPr="00094CD8">
        <w:rPr>
          <w:noProof/>
          <w:color w:val="000000"/>
          <w:szCs w:val="24"/>
        </w:rPr>
        <w:t>5</w:t>
      </w:r>
      <w:r w:rsidRPr="00094CD8">
        <w:rPr>
          <w:color w:val="000000"/>
          <w:szCs w:val="24"/>
        </w:rPr>
        <w:t xml:space="preserve">, </w:t>
      </w:r>
      <w:r w:rsidRPr="00094CD8">
        <w:rPr>
          <w:noProof/>
          <w:color w:val="000000"/>
          <w:szCs w:val="24"/>
        </w:rPr>
        <w:t>6</w:t>
      </w:r>
    </w:p>
    <w:p w:rsidR="002B5F37" w:rsidRPr="00094CD8" w:rsidRDefault="002B5F37" w:rsidP="00680B29">
      <w:pPr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ind w:right="-1" w:firstLine="0"/>
        <w:rPr>
          <w:color w:val="000000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2B5F37" w:rsidRPr="00094CD8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color w:val="000000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color w:val="000000"/>
                <w:szCs w:val="24"/>
              </w:rPr>
              <w:t>Семестр</w:t>
            </w:r>
          </w:p>
        </w:tc>
      </w:tr>
      <w:tr w:rsidR="002B5F37" w:rsidRPr="00094CD8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szCs w:val="24"/>
              </w:rPr>
            </w:pPr>
            <w:r w:rsidRPr="00094CD8">
              <w:rPr>
                <w:noProof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noProof/>
                <w:color w:val="000000"/>
                <w:szCs w:val="24"/>
              </w:rPr>
              <w:t>5</w:t>
            </w:r>
          </w:p>
        </w:tc>
      </w:tr>
      <w:tr w:rsidR="002B5F37" w:rsidRPr="00094CD8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szCs w:val="24"/>
              </w:rPr>
            </w:pPr>
            <w:r w:rsidRPr="00094CD8">
              <w:rPr>
                <w:noProof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noProof/>
                <w:color w:val="000000"/>
                <w:szCs w:val="24"/>
              </w:rPr>
              <w:t>6</w:t>
            </w:r>
          </w:p>
        </w:tc>
      </w:tr>
    </w:tbl>
    <w:p w:rsidR="002B5F37" w:rsidRPr="00094CD8" w:rsidRDefault="002B5F37" w:rsidP="00680B29">
      <w:pPr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174DD5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Новосибирск 20</w:t>
      </w:r>
      <w:r w:rsidR="004630BC">
        <w:rPr>
          <w:color w:val="000000"/>
          <w:szCs w:val="24"/>
        </w:rPr>
        <w:t>20</w:t>
      </w:r>
      <w:r w:rsidR="002B5F37" w:rsidRPr="00094CD8">
        <w:rPr>
          <w:color w:val="000000"/>
          <w:szCs w:val="24"/>
        </w:rPr>
        <w:t xml:space="preserve"> </w:t>
      </w:r>
      <w:r w:rsidR="002B5F37" w:rsidRPr="00094CD8">
        <w:rPr>
          <w:color w:val="000000"/>
          <w:szCs w:val="24"/>
        </w:rPr>
        <w:br w:type="page"/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b/>
          <w:color w:val="000000"/>
          <w:szCs w:val="24"/>
        </w:rPr>
        <w:lastRenderedPageBreak/>
        <w:t>Фонд оценочных сре</w:t>
      </w:r>
      <w:proofErr w:type="gramStart"/>
      <w:r w:rsidRPr="00094CD8">
        <w:rPr>
          <w:b/>
          <w:color w:val="000000"/>
          <w:szCs w:val="24"/>
        </w:rPr>
        <w:t>дств</w:t>
      </w:r>
      <w:r w:rsidRPr="00094CD8">
        <w:rPr>
          <w:color w:val="000000"/>
          <w:szCs w:val="24"/>
        </w:rPr>
        <w:t xml:space="preserve"> пр</w:t>
      </w:r>
      <w:proofErr w:type="gramEnd"/>
      <w:r w:rsidRPr="00094CD8">
        <w:rPr>
          <w:color w:val="000000"/>
          <w:szCs w:val="24"/>
        </w:rPr>
        <w:t xml:space="preserve">омежуточной аттестации по дисциплине является </w:t>
      </w:r>
      <w:r w:rsidRPr="00094CD8">
        <w:rPr>
          <w:b/>
          <w:color w:val="000000"/>
          <w:szCs w:val="24"/>
        </w:rPr>
        <w:t>Прилож</w:t>
      </w:r>
      <w:r w:rsidRPr="00094CD8">
        <w:rPr>
          <w:b/>
          <w:color w:val="000000"/>
          <w:szCs w:val="24"/>
        </w:rPr>
        <w:t>е</w:t>
      </w:r>
      <w:r w:rsidRPr="00094CD8">
        <w:rPr>
          <w:b/>
          <w:color w:val="000000"/>
          <w:szCs w:val="24"/>
        </w:rPr>
        <w:t>нием 1</w:t>
      </w:r>
      <w:r w:rsidRPr="00094CD8">
        <w:rPr>
          <w:color w:val="000000"/>
          <w:szCs w:val="24"/>
        </w:rPr>
        <w:t xml:space="preserve"> к рабочей программе дисциплины «</w:t>
      </w:r>
      <w:r w:rsidR="006A256D">
        <w:rPr>
          <w:bCs/>
          <w:noProof/>
          <w:color w:val="000000"/>
          <w:szCs w:val="24"/>
        </w:rPr>
        <w:t>Хранение и обработка информации</w:t>
      </w:r>
      <w:r w:rsidRPr="00094CD8">
        <w:rPr>
          <w:color w:val="000000"/>
          <w:szCs w:val="24"/>
        </w:rPr>
        <w:t>», реализ</w:t>
      </w:r>
      <w:r w:rsidRPr="00094CD8">
        <w:rPr>
          <w:color w:val="000000"/>
          <w:szCs w:val="24"/>
        </w:rPr>
        <w:t>у</w:t>
      </w:r>
      <w:r w:rsidRPr="00094CD8">
        <w:rPr>
          <w:color w:val="000000"/>
          <w:szCs w:val="24"/>
        </w:rPr>
        <w:t>емой в рамках образовательной программы высшего образования – программы бакалавр</w:t>
      </w:r>
      <w:r w:rsidRPr="00094CD8">
        <w:rPr>
          <w:color w:val="000000"/>
          <w:szCs w:val="24"/>
        </w:rPr>
        <w:t>и</w:t>
      </w:r>
      <w:r w:rsidRPr="00094CD8">
        <w:rPr>
          <w:color w:val="000000"/>
          <w:szCs w:val="24"/>
        </w:rPr>
        <w:t>ата 09.03.01 Информатика и вычислительная техника</w:t>
      </w:r>
      <w:r w:rsidR="004630BC">
        <w:rPr>
          <w:color w:val="000000"/>
          <w:szCs w:val="24"/>
        </w:rPr>
        <w:t>, направленность</w:t>
      </w:r>
      <w:r w:rsidR="002B018E">
        <w:rPr>
          <w:color w:val="000000"/>
          <w:szCs w:val="24"/>
        </w:rPr>
        <w:t xml:space="preserve"> (</w:t>
      </w:r>
      <w:r w:rsidR="002B018E" w:rsidRPr="00033CDC">
        <w:rPr>
          <w:color w:val="000000"/>
          <w:szCs w:val="24"/>
        </w:rPr>
        <w:t>профиль):</w:t>
      </w:r>
      <w:r w:rsidR="002B018E" w:rsidRPr="00554248">
        <w:rPr>
          <w:color w:val="000000"/>
          <w:szCs w:val="24"/>
        </w:rPr>
        <w:t xml:space="preserve"> </w:t>
      </w:r>
      <w:r w:rsidR="001E1AB7">
        <w:rPr>
          <w:color w:val="000000"/>
          <w:szCs w:val="24"/>
        </w:rPr>
        <w:t>К</w:t>
      </w:r>
      <w:r w:rsidR="002B018E" w:rsidRPr="002B018E">
        <w:rPr>
          <w:color w:val="000000"/>
          <w:szCs w:val="24"/>
        </w:rPr>
        <w:t>омп</w:t>
      </w:r>
      <w:r w:rsidR="002B018E" w:rsidRPr="002B018E">
        <w:rPr>
          <w:color w:val="000000"/>
          <w:szCs w:val="24"/>
        </w:rPr>
        <w:t>ь</w:t>
      </w:r>
      <w:r w:rsidR="002B018E" w:rsidRPr="002B018E">
        <w:rPr>
          <w:color w:val="000000"/>
          <w:szCs w:val="24"/>
        </w:rPr>
        <w:t>ютерные науки</w:t>
      </w:r>
      <w:r w:rsidR="001E1AB7">
        <w:rPr>
          <w:color w:val="000000"/>
          <w:szCs w:val="24"/>
        </w:rPr>
        <w:t xml:space="preserve"> и системотехника</w:t>
      </w:r>
      <w:r w:rsidR="002B018E">
        <w:rPr>
          <w:color w:val="000000"/>
          <w:szCs w:val="24"/>
        </w:rPr>
        <w:t>.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color w:val="000000"/>
          <w:szCs w:val="24"/>
        </w:rPr>
        <w:t>Фонд оценочных сре</w:t>
      </w:r>
      <w:proofErr w:type="gramStart"/>
      <w:r w:rsidRPr="00094CD8">
        <w:rPr>
          <w:color w:val="000000"/>
          <w:szCs w:val="24"/>
        </w:rPr>
        <w:t>дств пр</w:t>
      </w:r>
      <w:proofErr w:type="gramEnd"/>
      <w:r w:rsidRPr="00094CD8">
        <w:rPr>
          <w:color w:val="000000"/>
          <w:szCs w:val="24"/>
        </w:rPr>
        <w:t xml:space="preserve">омежуточной аттестации по дисциплине утвержден решением ученого совета факультета информационных </w:t>
      </w:r>
      <w:r w:rsidRPr="004630BC">
        <w:rPr>
          <w:color w:val="000000"/>
          <w:szCs w:val="24"/>
        </w:rPr>
        <w:t xml:space="preserve">технологий от </w:t>
      </w:r>
      <w:r w:rsidR="002B018E" w:rsidRPr="004630BC">
        <w:rPr>
          <w:color w:val="000000"/>
          <w:szCs w:val="24"/>
        </w:rPr>
        <w:t>№ 7</w:t>
      </w:r>
      <w:r w:rsidR="004630BC" w:rsidRPr="004630BC">
        <w:rPr>
          <w:color w:val="000000"/>
          <w:szCs w:val="24"/>
        </w:rPr>
        <w:t>7 от 22.07.2020</w:t>
      </w:r>
      <w:r w:rsidRPr="004630BC">
        <w:rPr>
          <w:color w:val="000000"/>
          <w:szCs w:val="24"/>
        </w:rPr>
        <w:t>.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color w:val="000000"/>
          <w:szCs w:val="24"/>
        </w:rPr>
        <w:t>Разработчики:</w:t>
      </w:r>
    </w:p>
    <w:p w:rsidR="00CB61B6" w:rsidRPr="00CB61B6" w:rsidRDefault="00CB61B6" w:rsidP="00CB61B6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CB61B6">
        <w:rPr>
          <w:szCs w:val="24"/>
        </w:rPr>
        <w:t>доцент кафедры систем информатики ФИТ,</w:t>
      </w:r>
    </w:p>
    <w:p w:rsidR="00CB61B6" w:rsidRDefault="00CB61B6" w:rsidP="00CB61B6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CB61B6">
        <w:rPr>
          <w:szCs w:val="24"/>
        </w:rPr>
        <w:t>кандидат физико-математических наук</w:t>
      </w:r>
      <w:r w:rsidRPr="00CB61B6">
        <w:rPr>
          <w:szCs w:val="24"/>
        </w:rPr>
        <w:tab/>
      </w:r>
      <w:r w:rsidRPr="00CB61B6">
        <w:rPr>
          <w:szCs w:val="24"/>
        </w:rPr>
        <w:tab/>
      </w:r>
      <w:r w:rsidRPr="00CB61B6">
        <w:rPr>
          <w:szCs w:val="24"/>
        </w:rPr>
        <w:tab/>
      </w:r>
      <w:r w:rsidRPr="00CB61B6">
        <w:rPr>
          <w:szCs w:val="24"/>
        </w:rPr>
        <w:tab/>
      </w:r>
      <w:r w:rsidRPr="00CB61B6">
        <w:rPr>
          <w:szCs w:val="24"/>
        </w:rPr>
        <w:tab/>
      </w:r>
      <w:r>
        <w:rPr>
          <w:szCs w:val="24"/>
        </w:rPr>
        <w:tab/>
      </w:r>
      <w:r w:rsidRPr="00CB61B6">
        <w:rPr>
          <w:szCs w:val="24"/>
        </w:rPr>
        <w:t xml:space="preserve">Д.С. </w:t>
      </w:r>
      <w:proofErr w:type="spellStart"/>
      <w:r w:rsidRPr="00CB61B6">
        <w:rPr>
          <w:szCs w:val="24"/>
        </w:rPr>
        <w:t>Мигинский</w:t>
      </w:r>
      <w:proofErr w:type="spellEnd"/>
    </w:p>
    <w:p w:rsidR="00CB61B6" w:rsidRDefault="00CB61B6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094CD8">
        <w:rPr>
          <w:szCs w:val="24"/>
        </w:rPr>
        <w:t xml:space="preserve">доцент кафедры </w:t>
      </w:r>
      <w:r w:rsidRPr="00094CD8">
        <w:rPr>
          <w:noProof/>
          <w:szCs w:val="24"/>
        </w:rPr>
        <w:t>компьютерных систем ФИТ</w:t>
      </w:r>
      <w:r w:rsidRPr="00094CD8">
        <w:rPr>
          <w:szCs w:val="24"/>
        </w:rPr>
        <w:t xml:space="preserve">, 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noProof/>
          <w:szCs w:val="24"/>
        </w:rPr>
        <w:t>кандидат технических наук</w:t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="00D05773" w:rsidRPr="00094CD8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D05773"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="0060375D" w:rsidRPr="00094CD8">
        <w:rPr>
          <w:color w:val="000000"/>
          <w:szCs w:val="24"/>
        </w:rPr>
        <w:t>Б.Н. Пищик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</w:p>
    <w:p w:rsidR="00CB61B6" w:rsidRPr="006B412C" w:rsidRDefault="00CB61B6" w:rsidP="00CB61B6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6B412C">
        <w:rPr>
          <w:color w:val="000000"/>
          <w:szCs w:val="24"/>
        </w:rPr>
        <w:t>Заведующий кафедрой систем информатики ФИТ,</w:t>
      </w:r>
    </w:p>
    <w:p w:rsidR="00CB61B6" w:rsidRPr="002F347A" w:rsidRDefault="00CB61B6" w:rsidP="00CB61B6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6B412C">
        <w:rPr>
          <w:color w:val="000000"/>
          <w:szCs w:val="24"/>
        </w:rPr>
        <w:t>доктор физико-математических наук</w:t>
      </w:r>
      <w:r w:rsidRPr="006B412C">
        <w:rPr>
          <w:color w:val="000000"/>
          <w:szCs w:val="24"/>
        </w:rPr>
        <w:tab/>
      </w:r>
      <w:r w:rsidRPr="006B412C">
        <w:rPr>
          <w:color w:val="000000"/>
          <w:szCs w:val="24"/>
        </w:rPr>
        <w:tab/>
      </w:r>
      <w:r w:rsidRPr="006B412C">
        <w:rPr>
          <w:color w:val="000000"/>
          <w:szCs w:val="24"/>
        </w:rPr>
        <w:tab/>
      </w:r>
      <w:r w:rsidRPr="006B412C">
        <w:rPr>
          <w:color w:val="000000"/>
          <w:szCs w:val="24"/>
        </w:rPr>
        <w:tab/>
      </w:r>
      <w:r w:rsidRPr="006B412C"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6B412C">
        <w:rPr>
          <w:color w:val="000000"/>
          <w:szCs w:val="24"/>
        </w:rPr>
        <w:t>М.М. Лаврентьев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color w:val="000000"/>
          <w:szCs w:val="24"/>
        </w:rPr>
        <w:t>Ответственный за образовательную программу:</w:t>
      </w:r>
    </w:p>
    <w:p w:rsidR="0092262C" w:rsidRDefault="0092262C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  <w:highlight w:val="yellow"/>
        </w:rPr>
      </w:pPr>
    </w:p>
    <w:p w:rsidR="0092262C" w:rsidRPr="0092262C" w:rsidRDefault="0092262C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92262C">
        <w:rPr>
          <w:color w:val="000000"/>
          <w:szCs w:val="24"/>
        </w:rPr>
        <w:t>доцент кафедры систем информатики ФИТ,</w:t>
      </w:r>
    </w:p>
    <w:p w:rsidR="002B5F37" w:rsidRPr="00094CD8" w:rsidRDefault="0092262C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92262C">
        <w:rPr>
          <w:bCs/>
          <w:iCs/>
          <w:color w:val="000000"/>
        </w:rPr>
        <w:t xml:space="preserve">кандидат </w:t>
      </w:r>
      <w:r w:rsidR="001E1AB7">
        <w:rPr>
          <w:bCs/>
          <w:iCs/>
          <w:color w:val="000000"/>
        </w:rPr>
        <w:t>физико-математических</w:t>
      </w:r>
      <w:r w:rsidRPr="0092262C">
        <w:rPr>
          <w:bCs/>
          <w:iCs/>
          <w:color w:val="000000"/>
        </w:rPr>
        <w:t xml:space="preserve"> наук</w:t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="001E1AB7">
        <w:rPr>
          <w:color w:val="000000"/>
        </w:rPr>
        <w:t xml:space="preserve">Д.С. </w:t>
      </w:r>
      <w:proofErr w:type="spellStart"/>
      <w:r w:rsidR="001E1AB7">
        <w:rPr>
          <w:color w:val="000000"/>
        </w:rPr>
        <w:t>Мигинский</w:t>
      </w:r>
      <w:proofErr w:type="spellEnd"/>
    </w:p>
    <w:p w:rsidR="002B5F37" w:rsidRPr="00094CD8" w:rsidRDefault="002B5F37" w:rsidP="002B018E">
      <w:pPr>
        <w:ind w:firstLine="0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60375D" w:rsidP="00680B29">
      <w:pPr>
        <w:ind w:right="-1"/>
        <w:rPr>
          <w:color w:val="000000"/>
          <w:szCs w:val="24"/>
        </w:rPr>
      </w:pPr>
      <w:r w:rsidRPr="00094CD8">
        <w:rPr>
          <w:color w:val="000000"/>
          <w:szCs w:val="24"/>
        </w:rPr>
        <w:br w:type="page"/>
      </w:r>
    </w:p>
    <w:p w:rsidR="002B5F37" w:rsidRPr="00094CD8" w:rsidRDefault="002B5F37" w:rsidP="00844C79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094CD8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Pr="00094CD8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2B5F37" w:rsidRPr="00094CD8" w:rsidRDefault="002B5F37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2B5F37" w:rsidRPr="00094CD8" w:rsidRDefault="002B5F37" w:rsidP="00844C79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094CD8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2B5F37" w:rsidRPr="00094CD8" w:rsidRDefault="002B5F37" w:rsidP="007D0796">
      <w:pPr>
        <w:rPr>
          <w:szCs w:val="24"/>
        </w:rPr>
      </w:pPr>
    </w:p>
    <w:p w:rsidR="002B5F37" w:rsidRPr="007F531B" w:rsidRDefault="002B5F37" w:rsidP="007D0796">
      <w:pPr>
        <w:rPr>
          <w:szCs w:val="24"/>
        </w:rPr>
      </w:pPr>
      <w:r w:rsidRPr="007F531B">
        <w:rPr>
          <w:szCs w:val="24"/>
        </w:rPr>
        <w:t>Промежуточная аттестация по дисциплине  «</w:t>
      </w:r>
      <w:r w:rsidR="006A256D" w:rsidRPr="007F531B">
        <w:rPr>
          <w:bCs/>
          <w:noProof/>
          <w:szCs w:val="24"/>
        </w:rPr>
        <w:t>Хранение и обработка информации</w:t>
      </w:r>
      <w:r w:rsidRPr="007F531B">
        <w:rPr>
          <w:szCs w:val="24"/>
        </w:rPr>
        <w:t xml:space="preserve">» проводится по завершению </w:t>
      </w:r>
      <w:r w:rsidR="00CD057E" w:rsidRPr="007F531B">
        <w:rPr>
          <w:szCs w:val="24"/>
        </w:rPr>
        <w:t>5 –го семестра (диффе</w:t>
      </w:r>
      <w:r w:rsidR="00765EDD" w:rsidRPr="007F531B">
        <w:rPr>
          <w:szCs w:val="24"/>
        </w:rPr>
        <w:t>ре</w:t>
      </w:r>
      <w:r w:rsidR="00CD057E" w:rsidRPr="007F531B">
        <w:rPr>
          <w:szCs w:val="24"/>
        </w:rPr>
        <w:t xml:space="preserve">нцированный зачет) и </w:t>
      </w:r>
      <w:r w:rsidR="00765EDD" w:rsidRPr="007F531B">
        <w:rPr>
          <w:szCs w:val="24"/>
        </w:rPr>
        <w:t xml:space="preserve">по завершении 6 –го семестра (экзамен) </w:t>
      </w:r>
      <w:r w:rsidRPr="007F531B">
        <w:rPr>
          <w:szCs w:val="24"/>
        </w:rPr>
        <w:t xml:space="preserve">для оценки сформированности компетенций в части следующих </w:t>
      </w:r>
      <w:r w:rsidR="00DF5B93" w:rsidRPr="007F531B">
        <w:rPr>
          <w:szCs w:val="24"/>
        </w:rPr>
        <w:t xml:space="preserve">индикаторов достижения компетенции </w:t>
      </w:r>
      <w:r w:rsidRPr="007F531B">
        <w:rPr>
          <w:szCs w:val="24"/>
        </w:rPr>
        <w:t>(таблица П</w:t>
      </w:r>
      <w:proofErr w:type="gramStart"/>
      <w:r w:rsidRPr="007F531B">
        <w:rPr>
          <w:szCs w:val="24"/>
        </w:rPr>
        <w:t>1</w:t>
      </w:r>
      <w:proofErr w:type="gramEnd"/>
      <w:r w:rsidRPr="007F531B">
        <w:rPr>
          <w:szCs w:val="24"/>
        </w:rPr>
        <w:t xml:space="preserve">.1). </w:t>
      </w:r>
    </w:p>
    <w:p w:rsidR="002B5F37" w:rsidRPr="007F531B" w:rsidRDefault="002B5F37" w:rsidP="00680B29">
      <w:pPr>
        <w:ind w:right="-1" w:firstLine="0"/>
        <w:jc w:val="right"/>
        <w:rPr>
          <w:szCs w:val="24"/>
        </w:rPr>
      </w:pPr>
      <w:r w:rsidRPr="007F531B">
        <w:rPr>
          <w:szCs w:val="24"/>
        </w:rPr>
        <w:t>Таблица П1.1</w:t>
      </w:r>
    </w:p>
    <w:tbl>
      <w:tblPr>
        <w:tblW w:w="5069" w:type="pct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5"/>
        <w:gridCol w:w="5526"/>
        <w:gridCol w:w="1281"/>
        <w:gridCol w:w="851"/>
        <w:gridCol w:w="8"/>
        <w:gridCol w:w="984"/>
      </w:tblGrid>
      <w:tr w:rsidR="00DF5B93" w:rsidRPr="007F531B" w:rsidTr="00CE2A28">
        <w:trPr>
          <w:jc w:val="center"/>
        </w:trPr>
        <w:tc>
          <w:tcPr>
            <w:tcW w:w="45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Код</w:t>
            </w:r>
          </w:p>
        </w:tc>
        <w:tc>
          <w:tcPr>
            <w:tcW w:w="290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Компетенции, формируемые в рамках дисциплины</w:t>
            </w:r>
            <w:r w:rsidRPr="007F531B">
              <w:rPr>
                <w:bCs/>
                <w:color w:val="000000"/>
                <w:szCs w:val="24"/>
              </w:rPr>
              <w:br/>
              <w:t xml:space="preserve"> «</w:t>
            </w:r>
            <w:r w:rsidR="006A256D" w:rsidRPr="007F531B">
              <w:rPr>
                <w:bCs/>
                <w:noProof/>
                <w:color w:val="000000"/>
                <w:szCs w:val="24"/>
              </w:rPr>
              <w:t>Хранение и обработка информации</w:t>
            </w:r>
            <w:r w:rsidRPr="007F531B">
              <w:rPr>
                <w:bCs/>
                <w:color w:val="000000"/>
                <w:szCs w:val="24"/>
              </w:rPr>
              <w:t>»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 xml:space="preserve">Семестр </w:t>
            </w:r>
            <w:r w:rsidRPr="007F531B">
              <w:rPr>
                <w:bCs/>
                <w:noProof/>
                <w:color w:val="000000"/>
                <w:szCs w:val="24"/>
              </w:rPr>
              <w:t>5</w:t>
            </w:r>
          </w:p>
        </w:tc>
        <w:tc>
          <w:tcPr>
            <w:tcW w:w="968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 xml:space="preserve">Семестр </w:t>
            </w:r>
            <w:r w:rsidRPr="007F531B">
              <w:rPr>
                <w:bCs/>
                <w:noProof/>
                <w:color w:val="000000"/>
                <w:szCs w:val="24"/>
              </w:rPr>
              <w:t>6</w:t>
            </w:r>
          </w:p>
        </w:tc>
      </w:tr>
      <w:tr w:rsidR="00DF5B93" w:rsidRPr="007F531B" w:rsidTr="00CE2A28">
        <w:trPr>
          <w:trHeight w:val="287"/>
          <w:jc w:val="center"/>
        </w:trPr>
        <w:tc>
          <w:tcPr>
            <w:tcW w:w="455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90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color w:val="000000"/>
                <w:szCs w:val="24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ind w:right="-1" w:firstLine="0"/>
              <w:jc w:val="center"/>
              <w:rPr>
                <w:szCs w:val="24"/>
              </w:rPr>
            </w:pPr>
            <w:r w:rsidRPr="007F531B">
              <w:rPr>
                <w:noProof/>
                <w:szCs w:val="24"/>
              </w:rPr>
              <w:t>Диф. зачет</w:t>
            </w:r>
          </w:p>
        </w:tc>
        <w:tc>
          <w:tcPr>
            <w:tcW w:w="44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ind w:right="-1" w:firstLine="0"/>
              <w:jc w:val="center"/>
              <w:rPr>
                <w:szCs w:val="24"/>
              </w:rPr>
            </w:pPr>
            <w:r w:rsidRPr="007F531B">
              <w:rPr>
                <w:szCs w:val="24"/>
              </w:rPr>
              <w:t>Пор</w:t>
            </w:r>
            <w:r w:rsidRPr="007F531B">
              <w:rPr>
                <w:szCs w:val="24"/>
              </w:rPr>
              <w:t>т</w:t>
            </w:r>
            <w:r w:rsidRPr="007F531B">
              <w:rPr>
                <w:szCs w:val="24"/>
              </w:rPr>
              <w:t>фолио</w:t>
            </w:r>
          </w:p>
        </w:tc>
        <w:tc>
          <w:tcPr>
            <w:tcW w:w="52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ind w:right="-1" w:firstLine="0"/>
              <w:jc w:val="center"/>
              <w:rPr>
                <w:szCs w:val="24"/>
              </w:rPr>
            </w:pPr>
            <w:r w:rsidRPr="007F531B">
              <w:rPr>
                <w:noProof/>
                <w:szCs w:val="24"/>
              </w:rPr>
              <w:t>Экзамен</w:t>
            </w:r>
          </w:p>
        </w:tc>
      </w:tr>
      <w:tr w:rsidR="00DF5B93" w:rsidRPr="007F531B" w:rsidTr="00CE2A28">
        <w:trPr>
          <w:trHeight w:val="286"/>
          <w:jc w:val="center"/>
        </w:trPr>
        <w:tc>
          <w:tcPr>
            <w:tcW w:w="45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90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color w:val="000000"/>
                <w:szCs w:val="24"/>
              </w:rPr>
            </w:pP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ind w:right="-1" w:firstLine="0"/>
              <w:jc w:val="center"/>
              <w:rPr>
                <w:noProof/>
                <w:szCs w:val="24"/>
              </w:rPr>
            </w:pPr>
            <w:r w:rsidRPr="007F531B">
              <w:rPr>
                <w:noProof/>
                <w:szCs w:val="24"/>
              </w:rPr>
              <w:t>Портфолио</w:t>
            </w:r>
          </w:p>
        </w:tc>
        <w:tc>
          <w:tcPr>
            <w:tcW w:w="44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521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ind w:right="-1" w:firstLine="0"/>
              <w:jc w:val="center"/>
              <w:rPr>
                <w:noProof/>
                <w:szCs w:val="24"/>
              </w:rPr>
            </w:pP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54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8F4027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szCs w:val="24"/>
              </w:rPr>
            </w:pPr>
            <w:r w:rsidRPr="007F531B">
              <w:rPr>
                <w:b/>
                <w:color w:val="000000"/>
                <w:szCs w:val="24"/>
                <w:lang w:eastAsia="ru-RU"/>
              </w:rPr>
              <w:t xml:space="preserve">ПК-1 </w:t>
            </w:r>
            <w:r w:rsidRPr="007F531B">
              <w:rPr>
                <w:b/>
                <w:color w:val="000000"/>
                <w:szCs w:val="24"/>
              </w:rPr>
              <w:t>Способен разрабатывать требования и проектировать программное обеспечение</w:t>
            </w: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ПК-1.1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8F4027" w:rsidP="00CE2A28">
            <w:pPr>
              <w:widowControl w:val="0"/>
              <w:ind w:right="-1" w:firstLine="0"/>
              <w:rPr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применять современные методы проектир</w:t>
            </w:r>
            <w:r w:rsidRPr="007F531B">
              <w:rPr>
                <w:bCs/>
                <w:color w:val="000000"/>
                <w:szCs w:val="24"/>
              </w:rPr>
              <w:t>о</w:t>
            </w:r>
            <w:r w:rsidRPr="007F531B">
              <w:rPr>
                <w:bCs/>
                <w:color w:val="000000"/>
                <w:szCs w:val="24"/>
              </w:rPr>
              <w:t>вания программного обеспечения, позволяющие в</w:t>
            </w:r>
            <w:r w:rsidRPr="007F531B">
              <w:rPr>
                <w:bCs/>
                <w:color w:val="000000"/>
                <w:szCs w:val="24"/>
              </w:rPr>
              <w:t>е</w:t>
            </w:r>
            <w:r w:rsidRPr="007F531B">
              <w:rPr>
                <w:bCs/>
                <w:color w:val="000000"/>
                <w:szCs w:val="24"/>
              </w:rPr>
              <w:t>сти разработку программных систем средней и в</w:t>
            </w:r>
            <w:r w:rsidRPr="007F531B">
              <w:rPr>
                <w:bCs/>
                <w:color w:val="000000"/>
                <w:szCs w:val="24"/>
              </w:rPr>
              <w:t>ы</w:t>
            </w:r>
            <w:r w:rsidRPr="007F531B">
              <w:rPr>
                <w:bCs/>
                <w:color w:val="000000"/>
                <w:szCs w:val="24"/>
              </w:rPr>
              <w:t>сокой сложности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F531B">
              <w:rPr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ПК-1.2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8F4027" w:rsidP="00CE2A28">
            <w:pPr>
              <w:widowControl w:val="0"/>
              <w:ind w:right="-1" w:firstLine="0"/>
              <w:rPr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применять методы проектирования предме</w:t>
            </w:r>
            <w:r w:rsidRPr="007F531B">
              <w:rPr>
                <w:bCs/>
                <w:color w:val="000000"/>
                <w:szCs w:val="24"/>
              </w:rPr>
              <w:t>т</w:t>
            </w:r>
            <w:r w:rsidRPr="007F531B">
              <w:rPr>
                <w:bCs/>
                <w:color w:val="000000"/>
                <w:szCs w:val="24"/>
              </w:rPr>
              <w:t>ной области в модели «сущность-связь» и разраб</w:t>
            </w:r>
            <w:r w:rsidRPr="007F531B">
              <w:rPr>
                <w:bCs/>
                <w:color w:val="000000"/>
                <w:szCs w:val="24"/>
              </w:rPr>
              <w:t>а</w:t>
            </w:r>
            <w:r w:rsidRPr="007F531B">
              <w:rPr>
                <w:bCs/>
                <w:color w:val="000000"/>
                <w:szCs w:val="24"/>
              </w:rPr>
              <w:t>тывать логическую и физическую модель базы да</w:t>
            </w:r>
            <w:r w:rsidRPr="007F531B">
              <w:rPr>
                <w:bCs/>
                <w:color w:val="000000"/>
                <w:szCs w:val="24"/>
              </w:rPr>
              <w:t>н</w:t>
            </w:r>
            <w:r w:rsidRPr="007F531B">
              <w:rPr>
                <w:bCs/>
                <w:color w:val="000000"/>
                <w:szCs w:val="24"/>
              </w:rPr>
              <w:t>ных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F531B">
              <w:rPr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8F4027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4027" w:rsidRPr="007F531B" w:rsidRDefault="008F4027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ПК-1.3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8F4027" w:rsidP="00CE2A28">
            <w:pPr>
              <w:widowControl w:val="0"/>
              <w:ind w:right="-1" w:firstLine="0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применять программные компоненты среды программирования, используемые для формиров</w:t>
            </w:r>
            <w:r w:rsidRPr="007F531B">
              <w:rPr>
                <w:bCs/>
                <w:color w:val="000000"/>
                <w:szCs w:val="24"/>
              </w:rPr>
              <w:t>а</w:t>
            </w:r>
            <w:r w:rsidRPr="007F531B">
              <w:rPr>
                <w:bCs/>
                <w:color w:val="000000"/>
                <w:szCs w:val="24"/>
              </w:rPr>
              <w:t>ния интерфейса "человек - электронно-вычислительная машина"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8F4027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8F4027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F4027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4027" w:rsidRPr="007F531B" w:rsidRDefault="008F4027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ПК-1.4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8F4027" w:rsidP="00CE2A28">
            <w:pPr>
              <w:widowControl w:val="0"/>
              <w:ind w:right="-1" w:firstLine="0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F531B">
              <w:rPr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8F4027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4027" w:rsidRPr="007F531B" w:rsidRDefault="008F4027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ПК-1.5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8F4027" w:rsidP="00CE2A28">
            <w:pPr>
              <w:widowControl w:val="0"/>
              <w:ind w:right="-1" w:firstLine="0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использовать программные средства для р</w:t>
            </w:r>
            <w:r w:rsidRPr="007F531B">
              <w:rPr>
                <w:bCs/>
                <w:color w:val="000000"/>
                <w:szCs w:val="24"/>
              </w:rPr>
              <w:t>е</w:t>
            </w:r>
            <w:r w:rsidRPr="007F531B">
              <w:rPr>
                <w:bCs/>
                <w:color w:val="000000"/>
                <w:szCs w:val="24"/>
              </w:rPr>
              <w:t>шения прикладных задач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8F4027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8F4027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4027" w:rsidRPr="007F531B" w:rsidRDefault="008F4027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ПК-1.6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8F4027" w:rsidP="00CE2A28">
            <w:pPr>
              <w:widowControl w:val="0"/>
              <w:ind w:right="-1" w:firstLine="0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Способен на основе знания первых принципов и</w:t>
            </w:r>
            <w:r w:rsidRPr="007F531B">
              <w:rPr>
                <w:bCs/>
                <w:color w:val="000000"/>
                <w:szCs w:val="24"/>
              </w:rPr>
              <w:t>н</w:t>
            </w:r>
            <w:r w:rsidRPr="007F531B">
              <w:rPr>
                <w:bCs/>
                <w:color w:val="000000"/>
                <w:szCs w:val="24"/>
              </w:rPr>
              <w:t>форматики и широкой эрудиции в моделях и мет</w:t>
            </w:r>
            <w:r w:rsidRPr="007F531B">
              <w:rPr>
                <w:bCs/>
                <w:color w:val="000000"/>
                <w:szCs w:val="24"/>
              </w:rPr>
              <w:t>о</w:t>
            </w:r>
            <w:r w:rsidRPr="007F531B">
              <w:rPr>
                <w:bCs/>
                <w:color w:val="000000"/>
                <w:szCs w:val="24"/>
              </w:rPr>
              <w:t>дах с ней связанных проектировать программно-аппаратные средства для решения практических з</w:t>
            </w:r>
            <w:r w:rsidRPr="007F531B">
              <w:rPr>
                <w:bCs/>
                <w:color w:val="000000"/>
                <w:szCs w:val="24"/>
              </w:rPr>
              <w:t>а</w:t>
            </w:r>
            <w:r w:rsidRPr="007F531B">
              <w:rPr>
                <w:bCs/>
                <w:color w:val="000000"/>
                <w:szCs w:val="24"/>
              </w:rPr>
              <w:t>дач на основе как неформального технического з</w:t>
            </w:r>
            <w:r w:rsidRPr="007F531B">
              <w:rPr>
                <w:bCs/>
                <w:color w:val="000000"/>
                <w:szCs w:val="24"/>
              </w:rPr>
              <w:t>а</w:t>
            </w:r>
            <w:r w:rsidRPr="007F531B">
              <w:rPr>
                <w:bCs/>
                <w:color w:val="000000"/>
                <w:szCs w:val="24"/>
              </w:rPr>
              <w:t>дания, так и формальных спецификаций</w:t>
            </w:r>
          </w:p>
        </w:tc>
        <w:tc>
          <w:tcPr>
            <w:tcW w:w="6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4027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7F531B">
              <w:rPr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54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noProof/>
                <w:szCs w:val="24"/>
              </w:rPr>
            </w:pPr>
            <w:r w:rsidRPr="007F531B">
              <w:rPr>
                <w:b/>
                <w:color w:val="000000"/>
                <w:szCs w:val="24"/>
                <w:lang w:eastAsia="ru-RU"/>
              </w:rPr>
              <w:t>ПК-</w:t>
            </w:r>
            <w:r w:rsidR="008F4027" w:rsidRPr="007F531B">
              <w:rPr>
                <w:b/>
                <w:color w:val="000000"/>
                <w:szCs w:val="24"/>
                <w:lang w:eastAsia="ru-RU"/>
              </w:rPr>
              <w:t xml:space="preserve">2 </w:t>
            </w:r>
            <w:r w:rsidR="008F4027" w:rsidRPr="007F531B">
              <w:rPr>
                <w:b/>
                <w:color w:val="000000"/>
                <w:szCs w:val="24"/>
              </w:rPr>
              <w:t>Способен выполнять работы и управлять работами по созданию (мод</w:t>
            </w:r>
            <w:r w:rsidR="008F4027" w:rsidRPr="007F531B">
              <w:rPr>
                <w:b/>
                <w:color w:val="000000"/>
                <w:szCs w:val="24"/>
              </w:rPr>
              <w:t>и</w:t>
            </w:r>
            <w:r w:rsidR="008F4027" w:rsidRPr="007F531B">
              <w:rPr>
                <w:b/>
                <w:color w:val="000000"/>
                <w:szCs w:val="24"/>
              </w:rPr>
              <w:t>фикации) и сопровождению ИС, автоматизирующих задачи организационного управления и бизнес-процессы</w:t>
            </w: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</w:t>
            </w:r>
            <w:r w:rsidR="008F4027" w:rsidRPr="007F531B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7F531B">
              <w:rPr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8F4027" w:rsidP="00CE2A28">
            <w:pPr>
              <w:widowControl w:val="0"/>
              <w:ind w:right="-1" w:firstLine="0"/>
              <w:rPr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</w:t>
            </w:r>
            <w:r w:rsidR="008F4027" w:rsidRPr="007F531B">
              <w:rPr>
                <w:color w:val="000000"/>
                <w:sz w:val="20"/>
                <w:szCs w:val="20"/>
                <w:lang w:eastAsia="ru-RU"/>
              </w:rPr>
              <w:t>2</w:t>
            </w:r>
            <w:r w:rsidRPr="007F531B">
              <w:rPr>
                <w:color w:val="000000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8F4027" w:rsidP="00CE2A28">
            <w:pPr>
              <w:widowControl w:val="0"/>
              <w:ind w:right="-1" w:firstLine="0"/>
              <w:rPr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применять современные технологии програ</w:t>
            </w:r>
            <w:r w:rsidRPr="007F531B">
              <w:rPr>
                <w:bCs/>
                <w:color w:val="000000"/>
                <w:szCs w:val="24"/>
              </w:rPr>
              <w:t>м</w:t>
            </w:r>
            <w:r w:rsidRPr="007F531B">
              <w:rPr>
                <w:bCs/>
                <w:color w:val="000000"/>
                <w:szCs w:val="24"/>
              </w:rPr>
              <w:t>мирования для разработки компонентов аппаратно-программных комплексов и баз данных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54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noProof/>
                <w:szCs w:val="24"/>
              </w:rPr>
            </w:pPr>
            <w:r w:rsidRPr="007F531B">
              <w:rPr>
                <w:b/>
                <w:color w:val="000000"/>
                <w:szCs w:val="24"/>
                <w:lang w:eastAsia="ru-RU"/>
              </w:rPr>
              <w:t>ПК-</w:t>
            </w:r>
            <w:r w:rsidR="00507E11" w:rsidRPr="007F531B">
              <w:rPr>
                <w:b/>
                <w:color w:val="000000"/>
                <w:szCs w:val="24"/>
                <w:lang w:eastAsia="ru-RU"/>
              </w:rPr>
              <w:t xml:space="preserve">3 </w:t>
            </w:r>
            <w:r w:rsidR="00507E11" w:rsidRPr="007F531B">
              <w:rPr>
                <w:b/>
                <w:color w:val="000000"/>
                <w:szCs w:val="24"/>
              </w:rPr>
              <w:t>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</w:t>
            </w:r>
            <w:r w:rsidR="00507E11" w:rsidRPr="007F531B">
              <w:rPr>
                <w:color w:val="000000"/>
                <w:sz w:val="20"/>
                <w:szCs w:val="20"/>
                <w:lang w:eastAsia="ru-RU"/>
              </w:rPr>
              <w:t>3</w:t>
            </w:r>
            <w:r w:rsidRPr="007F531B">
              <w:rPr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507E11" w:rsidP="00CE2A28">
            <w:pPr>
              <w:widowControl w:val="0"/>
              <w:ind w:right="-1" w:firstLine="0"/>
              <w:rPr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</w:tr>
      <w:tr w:rsidR="00DF5B93" w:rsidRPr="007F531B" w:rsidTr="00CE2A28">
        <w:trPr>
          <w:jc w:val="center"/>
        </w:trPr>
        <w:tc>
          <w:tcPr>
            <w:tcW w:w="45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</w:t>
            </w:r>
            <w:r w:rsidR="00507E11" w:rsidRPr="007F531B">
              <w:rPr>
                <w:color w:val="000000"/>
                <w:sz w:val="20"/>
                <w:szCs w:val="20"/>
                <w:lang w:eastAsia="ru-RU"/>
              </w:rPr>
              <w:t>3</w:t>
            </w:r>
            <w:r w:rsidRPr="007F531B">
              <w:rPr>
                <w:color w:val="000000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507E11" w:rsidP="00CE2A28">
            <w:pPr>
              <w:widowControl w:val="0"/>
              <w:ind w:right="-1" w:firstLine="0"/>
              <w:rPr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 xml:space="preserve">Проводить измерения и наблюдения, составлять </w:t>
            </w:r>
            <w:r w:rsidRPr="007F531B">
              <w:rPr>
                <w:bCs/>
                <w:color w:val="000000"/>
                <w:szCs w:val="24"/>
              </w:rPr>
              <w:lastRenderedPageBreak/>
              <w:t>описания проводимых исследований, готовить да</w:t>
            </w:r>
            <w:r w:rsidRPr="007F531B">
              <w:rPr>
                <w:bCs/>
                <w:color w:val="000000"/>
                <w:szCs w:val="24"/>
              </w:rPr>
              <w:t>н</w:t>
            </w:r>
            <w:r w:rsidRPr="007F531B">
              <w:rPr>
                <w:bCs/>
                <w:color w:val="000000"/>
                <w:szCs w:val="24"/>
              </w:rPr>
              <w:t>ные для составления обзоров, отчетов и научных публикаций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F5B93" w:rsidRPr="007F531B" w:rsidTr="00507E11">
        <w:trPr>
          <w:jc w:val="center"/>
        </w:trPr>
        <w:tc>
          <w:tcPr>
            <w:tcW w:w="4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F5B93" w:rsidRPr="007F531B" w:rsidRDefault="00DF5B93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lastRenderedPageBreak/>
              <w:t>ПК-</w:t>
            </w:r>
            <w:r w:rsidR="00507E11" w:rsidRPr="007F531B">
              <w:rPr>
                <w:color w:val="000000"/>
                <w:sz w:val="20"/>
                <w:szCs w:val="20"/>
                <w:lang w:eastAsia="ru-RU"/>
              </w:rPr>
              <w:t>3</w:t>
            </w:r>
            <w:r w:rsidRPr="007F531B">
              <w:rPr>
                <w:color w:val="000000"/>
                <w:sz w:val="20"/>
                <w:szCs w:val="20"/>
                <w:lang w:eastAsia="ru-RU"/>
              </w:rPr>
              <w:t>.</w:t>
            </w:r>
            <w:r w:rsidR="00507E11" w:rsidRPr="007F531B">
              <w:rPr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F5B93" w:rsidRPr="007F531B" w:rsidRDefault="00507E11" w:rsidP="00CE2A28">
            <w:pPr>
              <w:widowControl w:val="0"/>
              <w:ind w:right="-1" w:firstLine="0"/>
              <w:rPr>
                <w:noProof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Знать инструментальные средства, применяемые для контроля принимаемых проектных решений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F5B93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F5B93" w:rsidRPr="007F531B" w:rsidRDefault="00DF5B93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07E11" w:rsidRPr="007F531B" w:rsidTr="00507E11">
        <w:trPr>
          <w:jc w:val="center"/>
        </w:trPr>
        <w:tc>
          <w:tcPr>
            <w:tcW w:w="4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07E11" w:rsidRPr="007F531B" w:rsidRDefault="00507E11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ПК-3.4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07E11" w:rsidRPr="007F531B" w:rsidRDefault="00507E11" w:rsidP="00CE2A28">
            <w:pPr>
              <w:widowControl w:val="0"/>
              <w:ind w:right="-1" w:firstLine="0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применять различные формализмы для мод</w:t>
            </w:r>
            <w:r w:rsidRPr="007F531B">
              <w:rPr>
                <w:bCs/>
                <w:color w:val="000000"/>
                <w:szCs w:val="24"/>
              </w:rPr>
              <w:t>е</w:t>
            </w:r>
            <w:r w:rsidRPr="007F531B">
              <w:rPr>
                <w:bCs/>
                <w:color w:val="000000"/>
                <w:szCs w:val="24"/>
              </w:rPr>
              <w:t>лирования параллельных систем, а также для спец</w:t>
            </w:r>
            <w:r w:rsidRPr="007F531B">
              <w:rPr>
                <w:bCs/>
                <w:color w:val="000000"/>
                <w:szCs w:val="24"/>
              </w:rPr>
              <w:t>и</w:t>
            </w:r>
            <w:r w:rsidRPr="007F531B">
              <w:rPr>
                <w:bCs/>
                <w:color w:val="000000"/>
                <w:szCs w:val="24"/>
              </w:rPr>
              <w:t>фикации и верификации их свойств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07E11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07E11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07E11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</w:tr>
      <w:tr w:rsidR="00507E11" w:rsidRPr="007F531B" w:rsidTr="00CE2A28">
        <w:trPr>
          <w:jc w:val="center"/>
        </w:trPr>
        <w:tc>
          <w:tcPr>
            <w:tcW w:w="45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E11" w:rsidRPr="007F531B" w:rsidRDefault="00507E11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7F531B">
              <w:rPr>
                <w:color w:val="000000"/>
                <w:sz w:val="20"/>
                <w:szCs w:val="20"/>
                <w:lang w:eastAsia="ru-RU"/>
              </w:rPr>
              <w:t>ПК-3.5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7E11" w:rsidRPr="007F531B" w:rsidRDefault="00507E11" w:rsidP="00CE2A28">
            <w:pPr>
              <w:widowControl w:val="0"/>
              <w:ind w:right="-1" w:firstLine="0"/>
              <w:rPr>
                <w:bCs/>
                <w:color w:val="000000"/>
                <w:szCs w:val="24"/>
              </w:rPr>
            </w:pPr>
            <w:r w:rsidRPr="007F531B">
              <w:rPr>
                <w:bCs/>
                <w:color w:val="000000"/>
                <w:szCs w:val="24"/>
              </w:rPr>
              <w:t>Уметь подтверждать корректность работы пр</w:t>
            </w:r>
            <w:r w:rsidRPr="007F531B">
              <w:rPr>
                <w:bCs/>
                <w:color w:val="000000"/>
                <w:szCs w:val="24"/>
              </w:rPr>
              <w:t>о</w:t>
            </w:r>
            <w:r w:rsidRPr="007F531B">
              <w:rPr>
                <w:bCs/>
                <w:color w:val="000000"/>
                <w:szCs w:val="24"/>
              </w:rPr>
              <w:t>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7E11" w:rsidRPr="007F531B" w:rsidRDefault="00507E11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7E11" w:rsidRPr="007F531B" w:rsidRDefault="00047F1D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F531B">
              <w:rPr>
                <w:b/>
                <w:bCs/>
                <w:color w:val="000000"/>
                <w:szCs w:val="24"/>
              </w:rPr>
              <w:t>+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7E11" w:rsidRPr="007F531B" w:rsidRDefault="00507E11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</w:tbl>
    <w:p w:rsidR="00CD057E" w:rsidRDefault="002B5F37" w:rsidP="007D0796">
      <w:pPr>
        <w:rPr>
          <w:szCs w:val="24"/>
        </w:rPr>
      </w:pPr>
      <w:r w:rsidRPr="007F531B">
        <w:rPr>
          <w:szCs w:val="24"/>
        </w:rPr>
        <w:t xml:space="preserve">Тематика экзаменационных вопросов включает </w:t>
      </w:r>
      <w:r w:rsidR="00CD057E" w:rsidRPr="007F531B">
        <w:rPr>
          <w:szCs w:val="24"/>
        </w:rPr>
        <w:t>разделы, связанные</w:t>
      </w:r>
      <w:r w:rsidR="00E17D63" w:rsidRPr="007F531B">
        <w:rPr>
          <w:szCs w:val="24"/>
        </w:rPr>
        <w:t xml:space="preserve"> с</w:t>
      </w:r>
      <w:r w:rsidR="00CD057E" w:rsidRPr="007F531B">
        <w:rPr>
          <w:szCs w:val="24"/>
        </w:rPr>
        <w:t xml:space="preserve"> теорией баз данных, различными моделями баз данных, реализацией систем хранения и</w:t>
      </w:r>
      <w:r w:rsidR="00DF5B93" w:rsidRPr="007F531B">
        <w:rPr>
          <w:szCs w:val="24"/>
        </w:rPr>
        <w:t xml:space="preserve"> </w:t>
      </w:r>
      <w:r w:rsidR="009B1AE8" w:rsidRPr="007F531B">
        <w:rPr>
          <w:szCs w:val="24"/>
        </w:rPr>
        <w:t>компонентов систем управления базами данных</w:t>
      </w:r>
      <w:r w:rsidR="00CD057E" w:rsidRPr="007F531B">
        <w:rPr>
          <w:szCs w:val="24"/>
        </w:rPr>
        <w:t>.</w:t>
      </w:r>
    </w:p>
    <w:p w:rsidR="004630BC" w:rsidRDefault="004630BC" w:rsidP="007D0796">
      <w:pPr>
        <w:rPr>
          <w:szCs w:val="24"/>
        </w:rPr>
      </w:pPr>
    </w:p>
    <w:p w:rsidR="004630BC" w:rsidRPr="00094CD8" w:rsidRDefault="004630BC" w:rsidP="007D0796">
      <w:pPr>
        <w:rPr>
          <w:szCs w:val="24"/>
        </w:rPr>
      </w:pPr>
    </w:p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844C79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094CD8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765EDD" w:rsidRPr="00094CD8" w:rsidRDefault="00765EDD" w:rsidP="00765EDD">
      <w:pPr>
        <w:rPr>
          <w:szCs w:val="24"/>
        </w:rPr>
      </w:pPr>
      <w:r w:rsidRPr="00094CD8">
        <w:rPr>
          <w:szCs w:val="24"/>
        </w:rPr>
        <w:t>В течение 5 семестра студенты: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выполняют индивидуальные задания, на которых получают практику фо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мирования ER модели базы данных для учебного приложения, 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реализуют индивидуальн</w:t>
      </w:r>
      <w:r w:rsidR="00BF44F9">
        <w:rPr>
          <w:szCs w:val="24"/>
        </w:rPr>
        <w:t>ый</w:t>
      </w:r>
      <w:r w:rsidR="001E014C">
        <w:rPr>
          <w:szCs w:val="24"/>
        </w:rPr>
        <w:t xml:space="preserve"> </w:t>
      </w:r>
      <w:r w:rsidR="00BF44F9">
        <w:rPr>
          <w:szCs w:val="24"/>
        </w:rPr>
        <w:t>проект</w:t>
      </w:r>
      <w:r w:rsidRPr="00094CD8">
        <w:rPr>
          <w:szCs w:val="24"/>
        </w:rPr>
        <w:t xml:space="preserve"> на разработку учебного приложения в среде MS </w:t>
      </w:r>
      <w:proofErr w:type="spellStart"/>
      <w:r w:rsidRPr="00094CD8">
        <w:rPr>
          <w:szCs w:val="24"/>
        </w:rPr>
        <w:t>Access</w:t>
      </w:r>
      <w:proofErr w:type="spellEnd"/>
      <w:r w:rsidRPr="00094CD8">
        <w:rPr>
          <w:szCs w:val="24"/>
        </w:rPr>
        <w:t xml:space="preserve">, 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SQL, 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и выполняют контрольн</w:t>
      </w:r>
      <w:r w:rsidR="00BF44F9">
        <w:rPr>
          <w:szCs w:val="24"/>
        </w:rPr>
        <w:t>ую</w:t>
      </w:r>
      <w:r w:rsidR="001E014C">
        <w:rPr>
          <w:szCs w:val="24"/>
        </w:rPr>
        <w:t xml:space="preserve"> </w:t>
      </w:r>
      <w:r w:rsidR="00BF44F9">
        <w:rPr>
          <w:szCs w:val="24"/>
        </w:rPr>
        <w:t>работу</w:t>
      </w:r>
      <w:r w:rsidRPr="00094CD8">
        <w:rPr>
          <w:szCs w:val="24"/>
        </w:rPr>
        <w:t xml:space="preserve"> на знание операторов SQL.</w:t>
      </w:r>
    </w:p>
    <w:p w:rsidR="00094CD8" w:rsidRPr="00094CD8" w:rsidRDefault="00094CD8" w:rsidP="00094CD8">
      <w:pPr>
        <w:rPr>
          <w:szCs w:val="24"/>
        </w:rPr>
      </w:pPr>
      <w:r w:rsidRPr="00905DA8">
        <w:rPr>
          <w:b/>
          <w:szCs w:val="24"/>
        </w:rPr>
        <w:t>Промежуточная аттестация по дисциплине в 5-м семестре</w:t>
      </w:r>
      <w:r w:rsidRPr="00094CD8">
        <w:rPr>
          <w:szCs w:val="24"/>
        </w:rPr>
        <w:t xml:space="preserve"> проводится в форме </w:t>
      </w:r>
      <w:r w:rsidRPr="00C67AE0">
        <w:rPr>
          <w:b/>
          <w:szCs w:val="24"/>
        </w:rPr>
        <w:t>дифференцированного зачета</w:t>
      </w:r>
      <w:r w:rsidRPr="00094CD8">
        <w:rPr>
          <w:szCs w:val="24"/>
        </w:rPr>
        <w:t>.</w:t>
      </w:r>
    </w:p>
    <w:p w:rsidR="00A11BDC" w:rsidRDefault="00A11BDC" w:rsidP="00D245B8">
      <w:pPr>
        <w:autoSpaceDE w:val="0"/>
        <w:autoSpaceDN w:val="0"/>
        <w:adjustRightInd w:val="0"/>
      </w:pPr>
      <w:r w:rsidRPr="007F531B">
        <w:t>Дифференцированный зачет проводится на основании портфолио</w:t>
      </w:r>
      <w:r w:rsidR="00213E4F">
        <w:t xml:space="preserve"> </w:t>
      </w:r>
    </w:p>
    <w:p w:rsidR="00D245B8" w:rsidRPr="00D245B8" w:rsidRDefault="00D245B8" w:rsidP="00D245B8">
      <w:pPr>
        <w:autoSpaceDE w:val="0"/>
        <w:autoSpaceDN w:val="0"/>
        <w:adjustRightInd w:val="0"/>
      </w:pPr>
      <w:r w:rsidRPr="00D245B8">
        <w:t xml:space="preserve">Результат выполнения </w:t>
      </w:r>
      <w:proofErr w:type="gramStart"/>
      <w:r w:rsidRPr="00D245B8">
        <w:rPr>
          <w:szCs w:val="24"/>
        </w:rPr>
        <w:t>индивидуальных проектов</w:t>
      </w:r>
      <w:proofErr w:type="gramEnd"/>
      <w:r w:rsidRPr="00D245B8">
        <w:t xml:space="preserve"> оценивается по </w:t>
      </w:r>
      <w:r w:rsidR="00A11BDC">
        <w:t>5</w:t>
      </w:r>
      <w:r w:rsidRPr="00D245B8">
        <w:t>-балльной шка</w:t>
      </w:r>
      <w:r w:rsidR="00C67AE0">
        <w:t>ле на каждом этапе:</w:t>
      </w:r>
    </w:p>
    <w:p w:rsidR="00D245B8" w:rsidRPr="00D245B8" w:rsidRDefault="00D245B8" w:rsidP="00064386">
      <w:pPr>
        <w:numPr>
          <w:ilvl w:val="0"/>
          <w:numId w:val="11"/>
        </w:numPr>
        <w:autoSpaceDE w:val="0"/>
        <w:autoSpaceDN w:val="0"/>
        <w:adjustRightInd w:val="0"/>
        <w:jc w:val="left"/>
      </w:pPr>
      <w:r w:rsidRPr="00D245B8">
        <w:t xml:space="preserve">Практика на СУБД </w:t>
      </w:r>
      <w:r w:rsidRPr="00D245B8">
        <w:rPr>
          <w:lang w:val="en-US"/>
        </w:rPr>
        <w:t>MSA</w:t>
      </w:r>
      <w:proofErr w:type="spellStart"/>
      <w:r w:rsidRPr="00D245B8">
        <w:t>ccess</w:t>
      </w:r>
      <w:proofErr w:type="spellEnd"/>
      <w:r w:rsidRPr="00D245B8">
        <w:t>. Р</w:t>
      </w:r>
      <w:r w:rsidR="00C67AE0">
        <w:t>еализация локального приложения;</w:t>
      </w:r>
    </w:p>
    <w:p w:rsidR="00D245B8" w:rsidRPr="00D245B8" w:rsidRDefault="00D245B8" w:rsidP="00064386">
      <w:pPr>
        <w:numPr>
          <w:ilvl w:val="0"/>
          <w:numId w:val="11"/>
        </w:numPr>
        <w:autoSpaceDE w:val="0"/>
        <w:autoSpaceDN w:val="0"/>
        <w:adjustRightInd w:val="0"/>
        <w:jc w:val="left"/>
      </w:pPr>
      <w:r w:rsidRPr="00D245B8">
        <w:t xml:space="preserve">Изучение языка </w:t>
      </w:r>
      <w:r w:rsidRPr="00D245B8">
        <w:rPr>
          <w:lang w:val="en-US"/>
        </w:rPr>
        <w:t>SQL</w:t>
      </w:r>
      <w:r w:rsidRPr="00D245B8">
        <w:t>. Проектирование схемы д</w:t>
      </w:r>
      <w:r w:rsidR="00C67AE0">
        <w:t>анных и реализация на языке SQL;</w:t>
      </w:r>
    </w:p>
    <w:p w:rsidR="00C67AE0" w:rsidRPr="00C67AE0" w:rsidRDefault="00D245B8" w:rsidP="00C67AE0">
      <w:pPr>
        <w:numPr>
          <w:ilvl w:val="0"/>
          <w:numId w:val="11"/>
        </w:numPr>
        <w:autoSpaceDE w:val="0"/>
        <w:autoSpaceDN w:val="0"/>
        <w:adjustRightInd w:val="0"/>
        <w:jc w:val="left"/>
      </w:pPr>
      <w:r w:rsidRPr="00D245B8">
        <w:t>Итогов</w:t>
      </w:r>
      <w:r>
        <w:t>ая контрольная работа</w:t>
      </w:r>
      <w:r w:rsidRPr="00D245B8">
        <w:t xml:space="preserve"> на знание языка SQL. </w:t>
      </w:r>
    </w:p>
    <w:p w:rsidR="00765EDD" w:rsidRPr="00094CD8" w:rsidRDefault="00765EDD" w:rsidP="00C67AE0">
      <w:pPr>
        <w:rPr>
          <w:szCs w:val="24"/>
        </w:rPr>
      </w:pPr>
      <w:r w:rsidRPr="007F531B">
        <w:rPr>
          <w:b/>
          <w:szCs w:val="24"/>
        </w:rPr>
        <w:t xml:space="preserve">Оценка за </w:t>
      </w:r>
      <w:proofErr w:type="spellStart"/>
      <w:r w:rsidR="00213E4F" w:rsidRPr="007F531B">
        <w:rPr>
          <w:szCs w:val="24"/>
        </w:rPr>
        <w:t>диф</w:t>
      </w:r>
      <w:proofErr w:type="gramStart"/>
      <w:r w:rsidR="00213E4F" w:rsidRPr="007F531B">
        <w:rPr>
          <w:szCs w:val="24"/>
        </w:rPr>
        <w:t>.з</w:t>
      </w:r>
      <w:proofErr w:type="gramEnd"/>
      <w:r w:rsidR="00213E4F" w:rsidRPr="007F531B">
        <w:rPr>
          <w:szCs w:val="24"/>
        </w:rPr>
        <w:t>ачет</w:t>
      </w:r>
      <w:proofErr w:type="spellEnd"/>
      <w:r w:rsidR="001E014C" w:rsidRPr="007F531B">
        <w:rPr>
          <w:b/>
          <w:szCs w:val="24"/>
        </w:rPr>
        <w:t xml:space="preserve"> </w:t>
      </w:r>
      <w:r w:rsidR="00C67AE0" w:rsidRPr="007F531B">
        <w:rPr>
          <w:szCs w:val="24"/>
        </w:rPr>
        <w:t>формируется как средний</w:t>
      </w:r>
      <w:r w:rsidR="00A34452" w:rsidRPr="007F531B">
        <w:rPr>
          <w:szCs w:val="24"/>
        </w:rPr>
        <w:t xml:space="preserve"> балл</w:t>
      </w:r>
      <w:r w:rsidRPr="007F531B">
        <w:rPr>
          <w:szCs w:val="24"/>
        </w:rPr>
        <w:t xml:space="preserve"> за индивидуаль</w:t>
      </w:r>
      <w:r w:rsidR="00C67AE0" w:rsidRPr="007F531B">
        <w:rPr>
          <w:szCs w:val="24"/>
        </w:rPr>
        <w:t>ный</w:t>
      </w:r>
      <w:r w:rsidR="001E014C" w:rsidRPr="007F531B">
        <w:rPr>
          <w:szCs w:val="24"/>
        </w:rPr>
        <w:t xml:space="preserve"> </w:t>
      </w:r>
      <w:r w:rsidR="00BF44F9" w:rsidRPr="007F531B">
        <w:rPr>
          <w:szCs w:val="24"/>
        </w:rPr>
        <w:t>проект и</w:t>
      </w:r>
      <w:r w:rsidR="00BF44F9" w:rsidRPr="00C67AE0">
        <w:rPr>
          <w:szCs w:val="24"/>
        </w:rPr>
        <w:t xml:space="preserve"> итоговую контрольную</w:t>
      </w:r>
      <w:r w:rsidR="001E014C">
        <w:rPr>
          <w:szCs w:val="24"/>
        </w:rPr>
        <w:t xml:space="preserve"> </w:t>
      </w:r>
      <w:r w:rsidR="00BF44F9" w:rsidRPr="00C67AE0">
        <w:rPr>
          <w:szCs w:val="24"/>
        </w:rPr>
        <w:t>работу</w:t>
      </w:r>
      <w:r w:rsidRPr="00C67AE0">
        <w:rPr>
          <w:szCs w:val="24"/>
        </w:rPr>
        <w:t xml:space="preserve">, с предпочтением </w:t>
      </w:r>
      <w:r w:rsidR="00A34452" w:rsidRPr="00C67AE0">
        <w:rPr>
          <w:szCs w:val="24"/>
        </w:rPr>
        <w:t>балла</w:t>
      </w:r>
      <w:r w:rsidRPr="00C67AE0">
        <w:rPr>
          <w:szCs w:val="24"/>
        </w:rPr>
        <w:t xml:space="preserve"> за </w:t>
      </w:r>
      <w:r w:rsidR="00BF44F9" w:rsidRPr="00C67AE0">
        <w:rPr>
          <w:szCs w:val="24"/>
        </w:rPr>
        <w:t xml:space="preserve">итоговую контрольную работу </w:t>
      </w:r>
      <w:r w:rsidRPr="00C67AE0">
        <w:rPr>
          <w:szCs w:val="24"/>
        </w:rPr>
        <w:t>(при округлении).</w:t>
      </w:r>
    </w:p>
    <w:p w:rsidR="00716562" w:rsidRDefault="00716562" w:rsidP="00463785">
      <w:pPr>
        <w:rPr>
          <w:szCs w:val="24"/>
        </w:rPr>
      </w:pPr>
    </w:p>
    <w:p w:rsidR="00463785" w:rsidRPr="00094CD8" w:rsidRDefault="00463785" w:rsidP="00463785">
      <w:pPr>
        <w:rPr>
          <w:szCs w:val="24"/>
        </w:rPr>
      </w:pPr>
      <w:r w:rsidRPr="00094CD8">
        <w:rPr>
          <w:szCs w:val="24"/>
        </w:rPr>
        <w:t>В течение 6 семестра студенты:</w:t>
      </w:r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</w:t>
      </w:r>
      <w:r w:rsidRPr="00094CD8">
        <w:rPr>
          <w:szCs w:val="24"/>
          <w:lang w:val="en-US"/>
        </w:rPr>
        <w:t>PL</w:t>
      </w:r>
      <w:r w:rsidRPr="00094CD8">
        <w:rPr>
          <w:szCs w:val="24"/>
        </w:rPr>
        <w:t xml:space="preserve">/SQL, </w:t>
      </w:r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реализуют индивидуальный проект (разработка учебного приложения в а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хитектуре клиент-сервер), </w:t>
      </w:r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защищают проект в конце семестра</w:t>
      </w:r>
    </w:p>
    <w:p w:rsidR="00B43B80" w:rsidRPr="007F531B" w:rsidRDefault="00B43B80" w:rsidP="00B43B80">
      <w:pPr>
        <w:rPr>
          <w:szCs w:val="24"/>
        </w:rPr>
      </w:pPr>
      <w:r w:rsidRPr="007F531B">
        <w:rPr>
          <w:b/>
          <w:szCs w:val="24"/>
        </w:rPr>
        <w:t>Промежуточная аттестация по дисциплине в 6-м семестре</w:t>
      </w:r>
      <w:r w:rsidRPr="007F531B">
        <w:rPr>
          <w:szCs w:val="24"/>
        </w:rPr>
        <w:t xml:space="preserve"> проводится </w:t>
      </w:r>
      <w:r w:rsidRPr="007F531B">
        <w:rPr>
          <w:b/>
          <w:szCs w:val="24"/>
        </w:rPr>
        <w:t>в форме экзамена</w:t>
      </w:r>
      <w:r w:rsidRPr="007F531B">
        <w:rPr>
          <w:szCs w:val="24"/>
        </w:rPr>
        <w:t xml:space="preserve"> в конце семестра</w:t>
      </w:r>
      <w:r w:rsidR="00716562" w:rsidRPr="007F531B">
        <w:rPr>
          <w:szCs w:val="24"/>
        </w:rPr>
        <w:t xml:space="preserve"> и включает</w:t>
      </w:r>
      <w:proofErr w:type="gramStart"/>
      <w:r w:rsidR="00716562" w:rsidRPr="007F531B">
        <w:rPr>
          <w:szCs w:val="24"/>
        </w:rPr>
        <w:t>2</w:t>
      </w:r>
      <w:proofErr w:type="gramEnd"/>
      <w:r w:rsidR="00716562" w:rsidRPr="007F531B">
        <w:rPr>
          <w:szCs w:val="24"/>
        </w:rPr>
        <w:t xml:space="preserve"> этапа:</w:t>
      </w:r>
      <w:r w:rsidR="001E014C" w:rsidRPr="007F531B">
        <w:rPr>
          <w:szCs w:val="24"/>
        </w:rPr>
        <w:t xml:space="preserve"> </w:t>
      </w:r>
      <w:r w:rsidR="00436CAB" w:rsidRPr="007F531B">
        <w:rPr>
          <w:szCs w:val="24"/>
        </w:rPr>
        <w:t>портфолио</w:t>
      </w:r>
      <w:r w:rsidR="00716562" w:rsidRPr="007F531B">
        <w:rPr>
          <w:szCs w:val="24"/>
        </w:rPr>
        <w:t xml:space="preserve"> и экзамен.</w:t>
      </w:r>
    </w:p>
    <w:p w:rsidR="00436CAB" w:rsidRPr="00094CD8" w:rsidRDefault="00436CAB" w:rsidP="00B43B80">
      <w:pPr>
        <w:rPr>
          <w:szCs w:val="24"/>
        </w:rPr>
      </w:pPr>
      <w:r w:rsidRPr="007F531B">
        <w:rPr>
          <w:szCs w:val="24"/>
        </w:rPr>
        <w:t>Портфолио состоит из итогового проекта 6 семестра и результатов тестирования за 5 и 6 семестры.</w:t>
      </w:r>
    </w:p>
    <w:p w:rsidR="00905DA8" w:rsidRPr="00D245B8" w:rsidRDefault="00905DA8" w:rsidP="00905DA8">
      <w:pPr>
        <w:autoSpaceDE w:val="0"/>
        <w:autoSpaceDN w:val="0"/>
        <w:adjustRightInd w:val="0"/>
      </w:pPr>
      <w:r>
        <w:t>Индивидуальный п</w:t>
      </w:r>
      <w:r w:rsidRPr="00DA5876">
        <w:t>роект</w:t>
      </w:r>
      <w:r w:rsidR="001E014C">
        <w:t xml:space="preserve"> </w:t>
      </w:r>
      <w:r>
        <w:t xml:space="preserve">выполняется в течение семестра и </w:t>
      </w:r>
      <w:r w:rsidRPr="00DA5876">
        <w:t xml:space="preserve">оценивается </w:t>
      </w:r>
      <w:r w:rsidRPr="00D245B8">
        <w:t xml:space="preserve">по </w:t>
      </w:r>
      <w:r w:rsidR="00623C43">
        <w:t>этапам</w:t>
      </w:r>
      <w:r w:rsidRPr="00D245B8">
        <w:t>:</w:t>
      </w:r>
    </w:p>
    <w:p w:rsidR="00905DA8" w:rsidRPr="00DA5876" w:rsidRDefault="00905DA8" w:rsidP="00905DA8">
      <w:pPr>
        <w:numPr>
          <w:ilvl w:val="0"/>
          <w:numId w:val="5"/>
        </w:numPr>
      </w:pPr>
      <w:r>
        <w:t>р</w:t>
      </w:r>
      <w:r w:rsidRPr="00DA5876">
        <w:t>азработка схемы данных для базы данных приложения</w:t>
      </w:r>
      <w:r>
        <w:t>;</w:t>
      </w:r>
    </w:p>
    <w:p w:rsidR="00905DA8" w:rsidRPr="00DA5876" w:rsidRDefault="00905DA8" w:rsidP="00905DA8">
      <w:pPr>
        <w:numPr>
          <w:ilvl w:val="0"/>
          <w:numId w:val="5"/>
        </w:numPr>
      </w:pPr>
      <w:r>
        <w:lastRenderedPageBreak/>
        <w:t>р</w:t>
      </w:r>
      <w:r w:rsidRPr="00DA5876">
        <w:t xml:space="preserve">еализация части </w:t>
      </w:r>
      <w:r>
        <w:t>программы</w:t>
      </w:r>
      <w:r w:rsidRPr="00DA5876">
        <w:t xml:space="preserve"> на PL/SQL (написание триггеров, хранимых процедур и / или функций)</w:t>
      </w:r>
      <w:r>
        <w:t>;</w:t>
      </w:r>
    </w:p>
    <w:p w:rsidR="00905DA8" w:rsidRPr="00DA5876" w:rsidRDefault="00905DA8" w:rsidP="00905DA8">
      <w:pPr>
        <w:numPr>
          <w:ilvl w:val="0"/>
          <w:numId w:val="5"/>
        </w:numPr>
      </w:pPr>
      <w:r>
        <w:t>реализация</w:t>
      </w:r>
      <w:r w:rsidRPr="00DA5876">
        <w:t xml:space="preserve"> SELECT запросов к спроектированной базе данных</w:t>
      </w:r>
      <w:r>
        <w:t>;</w:t>
      </w:r>
    </w:p>
    <w:p w:rsidR="00905DA8" w:rsidRPr="00DA5876" w:rsidRDefault="00905DA8" w:rsidP="00905DA8">
      <w:pPr>
        <w:numPr>
          <w:ilvl w:val="0"/>
          <w:numId w:val="5"/>
        </w:numPr>
      </w:pPr>
      <w:r>
        <w:t>р</w:t>
      </w:r>
      <w:r w:rsidRPr="00DA5876">
        <w:t>азработка приложения на одном из языков программирования, встраивание в пр</w:t>
      </w:r>
      <w:r w:rsidRPr="00DA5876">
        <w:t>и</w:t>
      </w:r>
      <w:r w:rsidRPr="00DA5876">
        <w:t>ложение разработанных ранее запросов</w:t>
      </w:r>
      <w:r>
        <w:t>.</w:t>
      </w:r>
    </w:p>
    <w:p w:rsidR="00905DA8" w:rsidRPr="00E641B5" w:rsidRDefault="00905DA8" w:rsidP="00905DA8">
      <w:pPr>
        <w:rPr>
          <w:szCs w:val="24"/>
        </w:rPr>
      </w:pPr>
      <w:r w:rsidRPr="00905DA8">
        <w:rPr>
          <w:b/>
          <w:szCs w:val="24"/>
        </w:rPr>
        <w:t xml:space="preserve">Итоговая оценка </w:t>
      </w:r>
      <w:proofErr w:type="gramStart"/>
      <w:r w:rsidRPr="00905DA8">
        <w:rPr>
          <w:b/>
          <w:szCs w:val="24"/>
        </w:rPr>
        <w:t>индивидуального проекта</w:t>
      </w:r>
      <w:proofErr w:type="gramEnd"/>
      <w:r w:rsidR="001E014C">
        <w:rPr>
          <w:b/>
          <w:szCs w:val="24"/>
        </w:rPr>
        <w:t xml:space="preserve"> </w:t>
      </w:r>
      <w:r>
        <w:rPr>
          <w:szCs w:val="24"/>
        </w:rPr>
        <w:t>формируется как средний</w:t>
      </w:r>
      <w:r w:rsidRPr="00C67AE0">
        <w:rPr>
          <w:szCs w:val="24"/>
        </w:rPr>
        <w:t xml:space="preserve"> балл</w:t>
      </w:r>
      <w:r w:rsidR="001E014C">
        <w:rPr>
          <w:szCs w:val="24"/>
        </w:rPr>
        <w:t xml:space="preserve"> </w:t>
      </w:r>
      <w:r w:rsidRPr="00E641B5">
        <w:rPr>
          <w:szCs w:val="24"/>
        </w:rPr>
        <w:t>за работу над этапами проекта, с предпочтением балла за этап «Разработка приложения на одном из языков программирования, встраивание в приложение разработанных ранее з</w:t>
      </w:r>
      <w:r w:rsidRPr="00E641B5">
        <w:rPr>
          <w:szCs w:val="24"/>
        </w:rPr>
        <w:t>а</w:t>
      </w:r>
      <w:r w:rsidRPr="00E641B5">
        <w:rPr>
          <w:szCs w:val="24"/>
        </w:rPr>
        <w:t>просов</w:t>
      </w:r>
      <w:r>
        <w:rPr>
          <w:szCs w:val="24"/>
        </w:rPr>
        <w:t>»</w:t>
      </w:r>
      <w:r w:rsidRPr="00E641B5">
        <w:rPr>
          <w:szCs w:val="24"/>
        </w:rPr>
        <w:t xml:space="preserve">  (при округлении).</w:t>
      </w:r>
    </w:p>
    <w:p w:rsidR="00B43B80" w:rsidRDefault="00716562" w:rsidP="00716562">
      <w:pPr>
        <w:rPr>
          <w:szCs w:val="24"/>
        </w:rPr>
      </w:pPr>
      <w:r w:rsidRPr="00716562">
        <w:rPr>
          <w:szCs w:val="24"/>
        </w:rPr>
        <w:t xml:space="preserve">Необходимым условием для прохождения промежуточной аттестации является </w:t>
      </w:r>
      <w:r w:rsidR="00B43B80">
        <w:rPr>
          <w:szCs w:val="24"/>
        </w:rPr>
        <w:t>успешная защита индивидуального проект</w:t>
      </w:r>
      <w:proofErr w:type="gramStart"/>
      <w:r w:rsidR="00B43B80">
        <w:rPr>
          <w:szCs w:val="24"/>
        </w:rPr>
        <w:t>а</w:t>
      </w:r>
      <w:r w:rsidR="00623C43" w:rsidRPr="00117A17">
        <w:rPr>
          <w:bCs/>
          <w:color w:val="000000"/>
          <w:szCs w:val="24"/>
        </w:rPr>
        <w:t>(</w:t>
      </w:r>
      <w:proofErr w:type="gramEnd"/>
      <w:r w:rsidR="00623C43" w:rsidRPr="00117A17">
        <w:rPr>
          <w:bCs/>
          <w:color w:val="000000"/>
          <w:szCs w:val="24"/>
        </w:rPr>
        <w:t>оценки: «удовлетворительно», «хорошо», «отлично»)</w:t>
      </w:r>
      <w:r w:rsidR="00623C43">
        <w:rPr>
          <w:bCs/>
          <w:color w:val="000000"/>
          <w:szCs w:val="24"/>
        </w:rPr>
        <w:t xml:space="preserve">. </w:t>
      </w:r>
      <w:r w:rsidR="00452346">
        <w:rPr>
          <w:szCs w:val="24"/>
        </w:rPr>
        <w:t xml:space="preserve">Оценка «неудовлетворительно» за </w:t>
      </w:r>
      <w:proofErr w:type="gramStart"/>
      <w:r w:rsidR="00452346">
        <w:rPr>
          <w:szCs w:val="24"/>
        </w:rPr>
        <w:t>индивидуальный проект</w:t>
      </w:r>
      <w:proofErr w:type="gramEnd"/>
      <w:r w:rsidR="003F7632">
        <w:rPr>
          <w:szCs w:val="24"/>
        </w:rPr>
        <w:t xml:space="preserve"> </w:t>
      </w:r>
      <w:r w:rsidR="00623C43">
        <w:rPr>
          <w:szCs w:val="24"/>
        </w:rPr>
        <w:t>означает</w:t>
      </w:r>
      <w:r w:rsidR="00452346">
        <w:rPr>
          <w:szCs w:val="24"/>
        </w:rPr>
        <w:t xml:space="preserve"> оценку «неудовлетворительно» за экзамен.</w:t>
      </w:r>
    </w:p>
    <w:p w:rsidR="00905DA8" w:rsidRDefault="00905DA8" w:rsidP="00905DA8">
      <w:r w:rsidRPr="00094CD8">
        <w:rPr>
          <w:szCs w:val="24"/>
        </w:rPr>
        <w:t xml:space="preserve">Для осуществления текущего контроля </w:t>
      </w:r>
      <w:r>
        <w:rPr>
          <w:szCs w:val="24"/>
        </w:rPr>
        <w:t xml:space="preserve">над </w:t>
      </w:r>
      <w:r w:rsidRPr="00094CD8">
        <w:rPr>
          <w:szCs w:val="24"/>
        </w:rPr>
        <w:t xml:space="preserve">освоением теоретического материала дисциплины на зачетных неделях проводится компьютерное тестирование. </w:t>
      </w:r>
      <w:r>
        <w:rPr>
          <w:szCs w:val="24"/>
        </w:rPr>
        <w:t xml:space="preserve">Итоговая оценка  результатов тестирования </w:t>
      </w:r>
      <w:r w:rsidR="00623C43">
        <w:rPr>
          <w:szCs w:val="24"/>
        </w:rPr>
        <w:t xml:space="preserve">по дисциплине в целом </w:t>
      </w:r>
      <w:r w:rsidR="004C6677">
        <w:rPr>
          <w:szCs w:val="24"/>
        </w:rPr>
        <w:t xml:space="preserve">является средним значением от баллов, полученных за тестирование в 5 и 6-ом семестрах. </w:t>
      </w:r>
    </w:p>
    <w:p w:rsidR="000A0636" w:rsidRPr="008E2740" w:rsidRDefault="000A0636" w:rsidP="000A0636">
      <w:pPr>
        <w:ind w:firstLine="426"/>
        <w:rPr>
          <w:bCs/>
          <w:color w:val="000000"/>
          <w:szCs w:val="24"/>
        </w:rPr>
      </w:pPr>
      <w:r w:rsidRPr="00117A17">
        <w:rPr>
          <w:bCs/>
          <w:color w:val="000000"/>
          <w:szCs w:val="24"/>
        </w:rPr>
        <w:t xml:space="preserve">При успешной защите индивидуального проекта оцениваются </w:t>
      </w:r>
      <w:r>
        <w:rPr>
          <w:bCs/>
          <w:color w:val="000000"/>
          <w:szCs w:val="24"/>
        </w:rPr>
        <w:t>итоги</w:t>
      </w:r>
      <w:r w:rsidRPr="00117A17">
        <w:rPr>
          <w:bCs/>
          <w:color w:val="000000"/>
          <w:szCs w:val="24"/>
        </w:rPr>
        <w:t xml:space="preserve"> тестирования </w:t>
      </w:r>
      <w:r w:rsidRPr="00044812">
        <w:rPr>
          <w:bCs/>
          <w:color w:val="000000"/>
          <w:szCs w:val="24"/>
        </w:rPr>
        <w:t>по дисциплине</w:t>
      </w:r>
      <w:r w:rsidRPr="00117A17">
        <w:rPr>
          <w:bCs/>
          <w:color w:val="000000"/>
          <w:szCs w:val="24"/>
        </w:rPr>
        <w:t xml:space="preserve">. </w:t>
      </w:r>
      <w:r>
        <w:rPr>
          <w:bCs/>
          <w:color w:val="000000"/>
          <w:szCs w:val="24"/>
        </w:rPr>
        <w:t>Оценка</w:t>
      </w:r>
      <w:r w:rsidR="001E014C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итогов</w:t>
      </w:r>
      <w:r w:rsidRPr="00117A17">
        <w:rPr>
          <w:bCs/>
          <w:color w:val="000000"/>
          <w:szCs w:val="24"/>
        </w:rPr>
        <w:t xml:space="preserve"> тестирования 5- «отлично», 4 - «хорошо», 3 - «удовлетвор</w:t>
      </w:r>
      <w:r w:rsidRPr="00117A17">
        <w:rPr>
          <w:bCs/>
          <w:color w:val="000000"/>
          <w:szCs w:val="24"/>
        </w:rPr>
        <w:t>и</w:t>
      </w:r>
      <w:r w:rsidRPr="00117A17">
        <w:rPr>
          <w:bCs/>
          <w:color w:val="000000"/>
          <w:szCs w:val="24"/>
        </w:rPr>
        <w:t xml:space="preserve">тельно» выставляется за экзамен. </w:t>
      </w:r>
      <w:r>
        <w:rPr>
          <w:bCs/>
          <w:color w:val="000000"/>
          <w:szCs w:val="24"/>
        </w:rPr>
        <w:t xml:space="preserve">Обучающийся, получивший оценку </w:t>
      </w:r>
      <w:r w:rsidRPr="00117A17">
        <w:rPr>
          <w:bCs/>
          <w:color w:val="000000"/>
          <w:szCs w:val="24"/>
        </w:rPr>
        <w:t>2 - «неудовлетвор</w:t>
      </w:r>
      <w:r w:rsidRPr="00117A17">
        <w:rPr>
          <w:bCs/>
          <w:color w:val="000000"/>
          <w:szCs w:val="24"/>
        </w:rPr>
        <w:t>и</w:t>
      </w:r>
      <w:r>
        <w:rPr>
          <w:bCs/>
          <w:color w:val="000000"/>
          <w:szCs w:val="24"/>
        </w:rPr>
        <w:t>тельно» по итогам тестирования, а также обучающий</w:t>
      </w:r>
      <w:r w:rsidRPr="002F347A">
        <w:rPr>
          <w:bCs/>
          <w:color w:val="000000"/>
          <w:szCs w:val="24"/>
        </w:rPr>
        <w:t>ся</w:t>
      </w:r>
      <w:r w:rsidR="00436CAB">
        <w:rPr>
          <w:bCs/>
          <w:color w:val="000000"/>
          <w:szCs w:val="24"/>
        </w:rPr>
        <w:t>,</w:t>
      </w:r>
      <w:r>
        <w:rPr>
          <w:bCs/>
          <w:color w:val="000000"/>
          <w:szCs w:val="24"/>
        </w:rPr>
        <w:t xml:space="preserve"> желающий изменить итоговую оценку тестирования</w:t>
      </w:r>
      <w:r w:rsidR="00436CAB">
        <w:rPr>
          <w:bCs/>
          <w:color w:val="000000"/>
          <w:szCs w:val="24"/>
        </w:rPr>
        <w:t>,</w:t>
      </w:r>
      <w:r>
        <w:rPr>
          <w:bCs/>
          <w:color w:val="000000"/>
          <w:szCs w:val="24"/>
        </w:rPr>
        <w:t xml:space="preserve"> сдает устный экзамен. </w:t>
      </w:r>
      <w:r w:rsidRPr="002F347A">
        <w:rPr>
          <w:bCs/>
          <w:color w:val="000000"/>
          <w:szCs w:val="24"/>
        </w:rPr>
        <w:t>Во время него обучающийся случайным о</w:t>
      </w:r>
      <w:r w:rsidRPr="002F347A">
        <w:rPr>
          <w:bCs/>
          <w:color w:val="000000"/>
          <w:szCs w:val="24"/>
        </w:rPr>
        <w:t>б</w:t>
      </w:r>
      <w:r w:rsidRPr="002F347A">
        <w:rPr>
          <w:bCs/>
          <w:color w:val="000000"/>
          <w:szCs w:val="24"/>
        </w:rPr>
        <w:t xml:space="preserve">разом выбирает билет. </w:t>
      </w:r>
      <w:r w:rsidRPr="008E2740">
        <w:rPr>
          <w:bCs/>
          <w:color w:val="000000"/>
          <w:szCs w:val="24"/>
        </w:rPr>
        <w:t>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CE7776" w:rsidRPr="00094CD8" w:rsidRDefault="00CE7776" w:rsidP="00CE7776">
      <w:pPr>
        <w:pStyle w:val="af3"/>
        <w:spacing w:before="0" w:beforeAutospacing="0" w:after="0" w:afterAutospacing="0"/>
        <w:ind w:right="-1" w:firstLine="709"/>
        <w:rPr>
          <w:rFonts w:eastAsia="Times New Roman"/>
        </w:rPr>
      </w:pPr>
    </w:p>
    <w:p w:rsidR="002B5F37" w:rsidRPr="00094CD8" w:rsidRDefault="002B5F37" w:rsidP="00844C79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094CD8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средств</w:t>
      </w:r>
      <w:r w:rsidRPr="00094CD8">
        <w:rPr>
          <w:rFonts w:ascii="Times New Roman" w:hAnsi="Times New Roman"/>
          <w:b/>
          <w:color w:val="000000"/>
          <w:sz w:val="24"/>
          <w:szCs w:val="24"/>
        </w:rPr>
        <w:br/>
        <w:t>промежуточной аттестации по дисциплине</w:t>
      </w:r>
    </w:p>
    <w:p w:rsidR="002B5F37" w:rsidRPr="00094CD8" w:rsidRDefault="002B5F37" w:rsidP="00680B29">
      <w:pPr>
        <w:ind w:right="-1"/>
        <w:rPr>
          <w:color w:val="000000"/>
          <w:szCs w:val="24"/>
        </w:rPr>
      </w:pPr>
      <w:r w:rsidRPr="00094CD8">
        <w:rPr>
          <w:color w:val="000000"/>
          <w:szCs w:val="24"/>
        </w:rPr>
        <w:t>Перечень оценочных средств, применяемых на каждом этапе проведения промеж</w:t>
      </w:r>
      <w:r w:rsidRPr="00094CD8">
        <w:rPr>
          <w:color w:val="000000"/>
          <w:szCs w:val="24"/>
        </w:rPr>
        <w:t>у</w:t>
      </w:r>
      <w:r w:rsidRPr="00094CD8">
        <w:rPr>
          <w:color w:val="000000"/>
          <w:szCs w:val="24"/>
        </w:rPr>
        <w:t xml:space="preserve">точной аттестации по дисциплине, представлен в таблице П1.2. </w:t>
      </w:r>
    </w:p>
    <w:p w:rsidR="002B5F37" w:rsidRPr="00094CD8" w:rsidRDefault="002B5F37" w:rsidP="00680B29">
      <w:pPr>
        <w:ind w:right="-1" w:firstLine="0"/>
        <w:jc w:val="right"/>
        <w:rPr>
          <w:color w:val="000000"/>
          <w:szCs w:val="24"/>
        </w:rPr>
      </w:pPr>
      <w:r w:rsidRPr="00094CD8">
        <w:rPr>
          <w:color w:val="000000"/>
          <w:szCs w:val="24"/>
        </w:rPr>
        <w:t>Таблица П1.2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2B5F37" w:rsidRPr="00094CD8" w:rsidTr="000E7637">
        <w:tc>
          <w:tcPr>
            <w:tcW w:w="675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Представление</w:t>
            </w:r>
            <w:r w:rsidRPr="00094CD8">
              <w:rPr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51391A" w:rsidRPr="00094CD8" w:rsidTr="000E7637">
        <w:tc>
          <w:tcPr>
            <w:tcW w:w="9460" w:type="dxa"/>
            <w:gridSpan w:val="4"/>
            <w:shd w:val="clear" w:color="auto" w:fill="auto"/>
          </w:tcPr>
          <w:p w:rsidR="0051391A" w:rsidRPr="0051391A" w:rsidRDefault="0051391A" w:rsidP="00680B29">
            <w:pPr>
              <w:ind w:right="-1" w:firstLine="0"/>
              <w:jc w:val="center"/>
              <w:textAlignment w:val="baseline"/>
              <w:rPr>
                <w:b/>
                <w:szCs w:val="24"/>
                <w:lang w:eastAsia="ru-RU"/>
              </w:rPr>
            </w:pPr>
            <w:r w:rsidRPr="0051391A">
              <w:rPr>
                <w:b/>
                <w:szCs w:val="24"/>
                <w:lang w:eastAsia="ru-RU"/>
              </w:rPr>
              <w:t>Семестр 5</w:t>
            </w:r>
          </w:p>
        </w:tc>
      </w:tr>
      <w:tr w:rsidR="002B5F37" w:rsidRPr="00094CD8" w:rsidTr="000E7637">
        <w:tc>
          <w:tcPr>
            <w:tcW w:w="9460" w:type="dxa"/>
            <w:gridSpan w:val="4"/>
            <w:shd w:val="clear" w:color="auto" w:fill="auto"/>
            <w:hideMark/>
          </w:tcPr>
          <w:p w:rsidR="002B5F37" w:rsidRPr="00094CD8" w:rsidRDefault="0051391A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Портфолио</w:t>
            </w:r>
          </w:p>
        </w:tc>
      </w:tr>
      <w:tr w:rsidR="007F531B" w:rsidRPr="00094CD8" w:rsidTr="00080626">
        <w:tc>
          <w:tcPr>
            <w:tcW w:w="675" w:type="dxa"/>
            <w:shd w:val="clear" w:color="auto" w:fill="auto"/>
            <w:hideMark/>
          </w:tcPr>
          <w:p w:rsidR="007F531B" w:rsidRPr="00094CD8" w:rsidRDefault="007F531B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1.</w:t>
            </w:r>
          </w:p>
        </w:tc>
        <w:tc>
          <w:tcPr>
            <w:tcW w:w="1889" w:type="dxa"/>
            <w:shd w:val="clear" w:color="auto" w:fill="auto"/>
            <w:hideMark/>
          </w:tcPr>
          <w:p w:rsidR="007F531B" w:rsidRPr="000E7637" w:rsidRDefault="007F531B" w:rsidP="007C5DCB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shd w:val="clear" w:color="auto" w:fill="auto"/>
            <w:hideMark/>
          </w:tcPr>
          <w:p w:rsidR="007F531B" w:rsidRPr="000E7637" w:rsidRDefault="007F531B" w:rsidP="007C5DCB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szCs w:val="24"/>
                <w:lang w:eastAsia="ru-RU"/>
              </w:rPr>
              <w:t>с</w:t>
            </w:r>
            <w:r w:rsidRPr="000E7637">
              <w:rPr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szCs w:val="24"/>
                <w:lang w:eastAsia="ru-RU"/>
              </w:rPr>
              <w:t>а</w:t>
            </w:r>
            <w:r w:rsidRPr="000E7637">
              <w:rPr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shd w:val="clear" w:color="auto" w:fill="auto"/>
            <w:hideMark/>
          </w:tcPr>
          <w:p w:rsidR="007F531B" w:rsidRPr="000E7637" w:rsidRDefault="007F531B" w:rsidP="007C5DCB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szCs w:val="24"/>
                <w:lang w:eastAsia="ru-RU"/>
              </w:rPr>
              <w:t>Структура портф</w:t>
            </w:r>
            <w:r w:rsidRPr="000E7637">
              <w:rPr>
                <w:szCs w:val="24"/>
                <w:lang w:eastAsia="ru-RU"/>
              </w:rPr>
              <w:t>о</w:t>
            </w:r>
            <w:r w:rsidRPr="000E7637">
              <w:rPr>
                <w:szCs w:val="24"/>
                <w:lang w:eastAsia="ru-RU"/>
              </w:rPr>
              <w:t>лио  </w:t>
            </w:r>
          </w:p>
        </w:tc>
      </w:tr>
      <w:tr w:rsidR="0051391A" w:rsidRPr="00094CD8" w:rsidTr="00364D82">
        <w:tc>
          <w:tcPr>
            <w:tcW w:w="9460" w:type="dxa"/>
            <w:gridSpan w:val="4"/>
            <w:shd w:val="clear" w:color="auto" w:fill="auto"/>
          </w:tcPr>
          <w:p w:rsidR="0051391A" w:rsidRPr="0051391A" w:rsidRDefault="0051391A" w:rsidP="0051391A">
            <w:pPr>
              <w:ind w:right="-1" w:firstLine="0"/>
              <w:jc w:val="center"/>
              <w:textAlignment w:val="baseline"/>
              <w:rPr>
                <w:b/>
                <w:szCs w:val="24"/>
                <w:lang w:eastAsia="ru-RU"/>
              </w:rPr>
            </w:pPr>
            <w:r w:rsidRPr="0051391A">
              <w:rPr>
                <w:b/>
                <w:szCs w:val="24"/>
                <w:lang w:eastAsia="ru-RU"/>
              </w:rPr>
              <w:t>Семестр 6</w:t>
            </w:r>
          </w:p>
        </w:tc>
      </w:tr>
      <w:tr w:rsidR="0051391A" w:rsidRPr="00094CD8" w:rsidTr="00364D82">
        <w:tc>
          <w:tcPr>
            <w:tcW w:w="9460" w:type="dxa"/>
            <w:gridSpan w:val="4"/>
            <w:shd w:val="clear" w:color="auto" w:fill="auto"/>
            <w:hideMark/>
          </w:tcPr>
          <w:p w:rsidR="0051391A" w:rsidRPr="00094CD8" w:rsidRDefault="0051391A" w:rsidP="0051391A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Портфолио</w:t>
            </w:r>
          </w:p>
        </w:tc>
      </w:tr>
      <w:tr w:rsidR="007F531B" w:rsidRPr="00094CD8" w:rsidTr="000E7637">
        <w:tc>
          <w:tcPr>
            <w:tcW w:w="675" w:type="dxa"/>
            <w:shd w:val="clear" w:color="auto" w:fill="auto"/>
            <w:hideMark/>
          </w:tcPr>
          <w:p w:rsidR="007F531B" w:rsidRPr="00094CD8" w:rsidRDefault="007F531B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3.</w:t>
            </w:r>
          </w:p>
        </w:tc>
        <w:tc>
          <w:tcPr>
            <w:tcW w:w="1889" w:type="dxa"/>
            <w:shd w:val="clear" w:color="auto" w:fill="auto"/>
            <w:hideMark/>
          </w:tcPr>
          <w:p w:rsidR="007F531B" w:rsidRPr="000E7637" w:rsidRDefault="007F531B" w:rsidP="007C5DCB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shd w:val="clear" w:color="auto" w:fill="auto"/>
            <w:hideMark/>
          </w:tcPr>
          <w:p w:rsidR="007F531B" w:rsidRPr="000E7637" w:rsidRDefault="007F531B" w:rsidP="007C5DCB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szCs w:val="24"/>
                <w:lang w:eastAsia="ru-RU"/>
              </w:rPr>
              <w:t>Целевая подборка работ студента, ра</w:t>
            </w:r>
            <w:r w:rsidRPr="000E7637">
              <w:rPr>
                <w:szCs w:val="24"/>
                <w:lang w:eastAsia="ru-RU"/>
              </w:rPr>
              <w:t>с</w:t>
            </w:r>
            <w:r w:rsidRPr="000E7637">
              <w:rPr>
                <w:szCs w:val="24"/>
                <w:lang w:eastAsia="ru-RU"/>
              </w:rPr>
              <w:t>крывающая его индивидуальные обр</w:t>
            </w:r>
            <w:r w:rsidRPr="000E7637">
              <w:rPr>
                <w:szCs w:val="24"/>
                <w:lang w:eastAsia="ru-RU"/>
              </w:rPr>
              <w:t>а</w:t>
            </w:r>
            <w:r w:rsidRPr="000E7637">
              <w:rPr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shd w:val="clear" w:color="auto" w:fill="auto"/>
            <w:hideMark/>
          </w:tcPr>
          <w:p w:rsidR="007F531B" w:rsidRPr="000E7637" w:rsidRDefault="007F531B" w:rsidP="007C5DCB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szCs w:val="24"/>
                <w:lang w:eastAsia="ru-RU"/>
              </w:rPr>
              <w:t>Структура портф</w:t>
            </w:r>
            <w:r w:rsidRPr="000E7637">
              <w:rPr>
                <w:szCs w:val="24"/>
                <w:lang w:eastAsia="ru-RU"/>
              </w:rPr>
              <w:t>о</w:t>
            </w:r>
            <w:r w:rsidRPr="000E7637">
              <w:rPr>
                <w:szCs w:val="24"/>
                <w:lang w:eastAsia="ru-RU"/>
              </w:rPr>
              <w:t>лио  </w:t>
            </w:r>
          </w:p>
        </w:tc>
      </w:tr>
      <w:tr w:rsidR="0051391A" w:rsidRPr="00094CD8" w:rsidTr="00364D82">
        <w:tc>
          <w:tcPr>
            <w:tcW w:w="9460" w:type="dxa"/>
            <w:gridSpan w:val="4"/>
            <w:shd w:val="clear" w:color="auto" w:fill="auto"/>
          </w:tcPr>
          <w:p w:rsidR="0051391A" w:rsidRPr="00094CD8" w:rsidRDefault="0051391A" w:rsidP="0051391A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Экзамен</w:t>
            </w:r>
          </w:p>
        </w:tc>
      </w:tr>
      <w:tr w:rsidR="002B5F37" w:rsidRPr="00094CD8" w:rsidTr="000E7637">
        <w:tc>
          <w:tcPr>
            <w:tcW w:w="675" w:type="dxa"/>
            <w:shd w:val="clear" w:color="auto" w:fill="auto"/>
            <w:hideMark/>
          </w:tcPr>
          <w:p w:rsidR="002B5F37" w:rsidRPr="00094CD8" w:rsidRDefault="0051391A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5.</w:t>
            </w:r>
          </w:p>
        </w:tc>
        <w:tc>
          <w:tcPr>
            <w:tcW w:w="1889" w:type="dxa"/>
            <w:shd w:val="clear" w:color="auto" w:fill="auto"/>
            <w:hideMark/>
          </w:tcPr>
          <w:p w:rsidR="002B5F37" w:rsidRPr="00094CD8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Экзаменацио</w:t>
            </w:r>
            <w:r w:rsidRPr="00094CD8">
              <w:rPr>
                <w:szCs w:val="24"/>
                <w:lang w:eastAsia="ru-RU"/>
              </w:rPr>
              <w:t>н</w:t>
            </w:r>
            <w:r w:rsidRPr="00094CD8">
              <w:rPr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:rsidR="002B5F37" w:rsidRPr="00094CD8" w:rsidRDefault="002B5F37" w:rsidP="008B564C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 xml:space="preserve">Комплекс вопросов </w:t>
            </w:r>
            <w:r w:rsidR="00626716" w:rsidRPr="00094CD8">
              <w:rPr>
                <w:szCs w:val="24"/>
                <w:lang w:eastAsia="ru-RU"/>
              </w:rPr>
              <w:t>реконструктивного уровня, позволяющие оценивать и ди</w:t>
            </w:r>
            <w:r w:rsidR="00626716" w:rsidRPr="00094CD8">
              <w:rPr>
                <w:szCs w:val="24"/>
                <w:lang w:eastAsia="ru-RU"/>
              </w:rPr>
              <w:t>а</w:t>
            </w:r>
            <w:r w:rsidR="00626716" w:rsidRPr="00094CD8">
              <w:rPr>
                <w:szCs w:val="24"/>
                <w:lang w:eastAsia="ru-RU"/>
              </w:rPr>
              <w:t>гностировать умения синтезировать, анализировать, обобщать фактический и теоретический материал с формул</w:t>
            </w:r>
            <w:r w:rsidR="00626716" w:rsidRPr="00094CD8">
              <w:rPr>
                <w:szCs w:val="24"/>
                <w:lang w:eastAsia="ru-RU"/>
              </w:rPr>
              <w:t>и</w:t>
            </w:r>
            <w:r w:rsidR="00626716" w:rsidRPr="00094CD8">
              <w:rPr>
                <w:szCs w:val="24"/>
                <w:lang w:eastAsia="ru-RU"/>
              </w:rPr>
              <w:t>рованием конкретных выводов, уст</w:t>
            </w:r>
            <w:r w:rsidR="00626716" w:rsidRPr="00094CD8">
              <w:rPr>
                <w:szCs w:val="24"/>
                <w:lang w:eastAsia="ru-RU"/>
              </w:rPr>
              <w:t>а</w:t>
            </w:r>
            <w:r w:rsidR="00626716" w:rsidRPr="00094CD8">
              <w:rPr>
                <w:szCs w:val="24"/>
                <w:lang w:eastAsia="ru-RU"/>
              </w:rPr>
              <w:lastRenderedPageBreak/>
              <w:t>новлением причинно-следственных связей; </w:t>
            </w:r>
          </w:p>
        </w:tc>
        <w:tc>
          <w:tcPr>
            <w:tcW w:w="2548" w:type="dxa"/>
            <w:shd w:val="clear" w:color="auto" w:fill="auto"/>
            <w:hideMark/>
          </w:tcPr>
          <w:p w:rsidR="002B5F37" w:rsidRPr="00094CD8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lastRenderedPageBreak/>
              <w:t>Список теоретических вопросов и задач</w:t>
            </w:r>
          </w:p>
        </w:tc>
      </w:tr>
    </w:tbl>
    <w:p w:rsidR="002B5F37" w:rsidRPr="00094CD8" w:rsidRDefault="002B5F37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B5F37" w:rsidRPr="0051391A" w:rsidRDefault="002B5F37" w:rsidP="001D620E">
      <w:pPr>
        <w:pStyle w:val="12"/>
        <w:numPr>
          <w:ilvl w:val="1"/>
          <w:numId w:val="3"/>
        </w:numPr>
        <w:ind w:left="0" w:right="-1" w:firstLine="0"/>
        <w:jc w:val="left"/>
        <w:rPr>
          <w:rFonts w:ascii="Times New Roman" w:hAnsi="Times New Roman"/>
          <w:color w:val="000000"/>
          <w:sz w:val="24"/>
          <w:szCs w:val="24"/>
        </w:rPr>
      </w:pPr>
      <w:r w:rsidRPr="0051391A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="00A06FF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51391A">
        <w:rPr>
          <w:rFonts w:ascii="Times New Roman" w:hAnsi="Times New Roman"/>
          <w:b/>
          <w:color w:val="000000"/>
          <w:sz w:val="24"/>
          <w:szCs w:val="24"/>
        </w:rPr>
        <w:t xml:space="preserve">аттестации </w:t>
      </w:r>
    </w:p>
    <w:p w:rsidR="0051391A" w:rsidRPr="0051391A" w:rsidRDefault="008451F0" w:rsidP="0051391A">
      <w:pPr>
        <w:pStyle w:val="a"/>
        <w:numPr>
          <w:ilvl w:val="2"/>
          <w:numId w:val="3"/>
        </w:numPr>
        <w:ind w:right="-1"/>
        <w:rPr>
          <w:b/>
          <w:szCs w:val="24"/>
          <w:lang w:eastAsia="ru-RU"/>
        </w:rPr>
      </w:pPr>
      <w:r w:rsidRPr="0051391A">
        <w:rPr>
          <w:b/>
          <w:szCs w:val="24"/>
          <w:lang w:eastAsia="ru-RU"/>
        </w:rPr>
        <w:t xml:space="preserve">Требования к структуре и содержанию </w:t>
      </w:r>
      <w:r w:rsidR="0051391A" w:rsidRPr="0051391A">
        <w:rPr>
          <w:b/>
          <w:szCs w:val="24"/>
          <w:lang w:eastAsia="ru-RU"/>
        </w:rPr>
        <w:t>портфолио (семестр 5)</w:t>
      </w:r>
      <w:r w:rsidRPr="0051391A">
        <w:rPr>
          <w:b/>
          <w:szCs w:val="24"/>
          <w:lang w:eastAsia="ru-RU"/>
        </w:rPr>
        <w:t>.</w:t>
      </w:r>
    </w:p>
    <w:p w:rsidR="008451F0" w:rsidRPr="0051391A" w:rsidRDefault="008451F0" w:rsidP="0051391A">
      <w:pPr>
        <w:pStyle w:val="a"/>
        <w:numPr>
          <w:ilvl w:val="3"/>
          <w:numId w:val="3"/>
        </w:numPr>
        <w:ind w:right="-1"/>
        <w:rPr>
          <w:b/>
          <w:szCs w:val="24"/>
          <w:lang w:eastAsia="ru-RU"/>
        </w:rPr>
      </w:pPr>
      <w:r w:rsidRPr="0051391A">
        <w:rPr>
          <w:b/>
          <w:szCs w:val="24"/>
          <w:lang w:eastAsia="ru-RU"/>
        </w:rPr>
        <w:t> </w:t>
      </w:r>
      <w:r w:rsidR="0051391A" w:rsidRPr="0051391A">
        <w:rPr>
          <w:b/>
          <w:szCs w:val="24"/>
          <w:lang w:eastAsia="ru-RU"/>
        </w:rPr>
        <w:t>Проект 5 семестра</w:t>
      </w:r>
    </w:p>
    <w:p w:rsidR="0051391A" w:rsidRPr="008B564C" w:rsidRDefault="0051391A" w:rsidP="0051391A">
      <w:pPr>
        <w:spacing w:line="240" w:lineRule="atLeast"/>
        <w:rPr>
          <w:bCs/>
        </w:rPr>
      </w:pPr>
      <w:r w:rsidRPr="007701DE">
        <w:rPr>
          <w:bCs/>
        </w:rPr>
        <w:t>Практика</w:t>
      </w:r>
      <w:r w:rsidRPr="008B564C">
        <w:rPr>
          <w:bCs/>
        </w:rPr>
        <w:t xml:space="preserve"> по курсу  в 5 семестре ориентирована на достижение 2 целей: </w:t>
      </w:r>
    </w:p>
    <w:p w:rsidR="0051391A" w:rsidRPr="008B564C" w:rsidRDefault="0051391A" w:rsidP="0051391A">
      <w:pPr>
        <w:numPr>
          <w:ilvl w:val="0"/>
          <w:numId w:val="34"/>
        </w:numPr>
        <w:spacing w:line="240" w:lineRule="atLeast"/>
        <w:ind w:left="1276"/>
        <w:jc w:val="left"/>
      </w:pPr>
      <w:r w:rsidRPr="008B564C">
        <w:rPr>
          <w:bCs/>
        </w:rPr>
        <w:t>получение навыков работы при р</w:t>
      </w:r>
      <w:r w:rsidRPr="008B564C">
        <w:t>азработке небольших локальных прилож</w:t>
      </w:r>
      <w:r w:rsidRPr="008B564C">
        <w:t>е</w:t>
      </w:r>
      <w:r w:rsidRPr="008B564C">
        <w:t xml:space="preserve">ний, используя доступную СУБД MS </w:t>
      </w:r>
      <w:r w:rsidRPr="008B564C">
        <w:rPr>
          <w:lang w:val="en-US"/>
        </w:rPr>
        <w:t>Access</w:t>
      </w:r>
      <w:r w:rsidRPr="008B564C">
        <w:t xml:space="preserve">, </w:t>
      </w:r>
    </w:p>
    <w:p w:rsidR="0051391A" w:rsidRPr="008B564C" w:rsidRDefault="0051391A" w:rsidP="0051391A">
      <w:pPr>
        <w:numPr>
          <w:ilvl w:val="0"/>
          <w:numId w:val="34"/>
        </w:numPr>
        <w:spacing w:line="240" w:lineRule="atLeast"/>
        <w:ind w:left="1276"/>
        <w:jc w:val="left"/>
        <w:rPr>
          <w:bCs/>
        </w:rPr>
      </w:pPr>
      <w:r w:rsidRPr="008B564C">
        <w:t>изучение языка SQL и получение навыков программирования запросов к базе данных.</w:t>
      </w:r>
    </w:p>
    <w:p w:rsidR="0051391A" w:rsidRPr="008B564C" w:rsidRDefault="0051391A" w:rsidP="0051391A">
      <w:pPr>
        <w:spacing w:line="240" w:lineRule="atLeast"/>
        <w:rPr>
          <w:bCs/>
        </w:rPr>
      </w:pPr>
      <w:r w:rsidRPr="008B564C">
        <w:t xml:space="preserve">Достижение </w:t>
      </w:r>
      <w:r w:rsidRPr="008B564C">
        <w:rPr>
          <w:i/>
        </w:rPr>
        <w:t>первой цели</w:t>
      </w:r>
      <w:r w:rsidR="00EF74A6">
        <w:rPr>
          <w:i/>
        </w:rPr>
        <w:t xml:space="preserve"> </w:t>
      </w:r>
      <w:r w:rsidRPr="008B564C">
        <w:rPr>
          <w:bCs/>
        </w:rPr>
        <w:t>предполагает выполнение проект</w:t>
      </w:r>
      <w:r>
        <w:rPr>
          <w:bCs/>
        </w:rPr>
        <w:t>а 5 семестра, состоящего</w:t>
      </w:r>
      <w:r w:rsidRPr="008B564C">
        <w:rPr>
          <w:bCs/>
        </w:rPr>
        <w:t xml:space="preserve"> из следующих этапов:</w:t>
      </w:r>
    </w:p>
    <w:p w:rsidR="008B564C" w:rsidRPr="008B564C" w:rsidRDefault="008B564C" w:rsidP="00064386">
      <w:pPr>
        <w:numPr>
          <w:ilvl w:val="0"/>
          <w:numId w:val="10"/>
        </w:numPr>
        <w:rPr>
          <w:bCs/>
        </w:rPr>
      </w:pPr>
      <w:r w:rsidRPr="008B564C">
        <w:rPr>
          <w:bCs/>
        </w:rPr>
        <w:t>проектирование инфологической модели для небольшой информационно системы. Определение сущностей, атрибутов сущностей, идентифицирующих атрибутов, связей между сущностями. При проектировании должны учитываться требования гибкости структур для выполнения перечисленных функций и не избыточного хр</w:t>
      </w:r>
      <w:r w:rsidRPr="008B564C">
        <w:rPr>
          <w:bCs/>
        </w:rPr>
        <w:t>а</w:t>
      </w:r>
      <w:r w:rsidRPr="008B564C">
        <w:rPr>
          <w:bCs/>
        </w:rPr>
        <w:t>нения данных.</w:t>
      </w:r>
    </w:p>
    <w:p w:rsidR="008B564C" w:rsidRPr="008B564C" w:rsidRDefault="008B564C" w:rsidP="00064386">
      <w:pPr>
        <w:numPr>
          <w:ilvl w:val="0"/>
          <w:numId w:val="10"/>
        </w:numPr>
        <w:rPr>
          <w:bCs/>
        </w:rPr>
      </w:pPr>
      <w:r w:rsidRPr="008B564C">
        <w:rPr>
          <w:bCs/>
        </w:rPr>
        <w:t>проектирование схемы базы данных: описание схем таблиц, типов (доменов) атр</w:t>
      </w:r>
      <w:r w:rsidRPr="008B564C">
        <w:rPr>
          <w:bCs/>
        </w:rPr>
        <w:t>и</w:t>
      </w:r>
      <w:r w:rsidRPr="008B564C">
        <w:rPr>
          <w:bCs/>
        </w:rPr>
        <w:t>бутов, определение ограничений целостности.</w:t>
      </w:r>
    </w:p>
    <w:p w:rsidR="008B564C" w:rsidRPr="008B564C" w:rsidRDefault="008B564C" w:rsidP="00064386">
      <w:pPr>
        <w:numPr>
          <w:ilvl w:val="0"/>
          <w:numId w:val="10"/>
        </w:numPr>
        <w:rPr>
          <w:bCs/>
        </w:rPr>
      </w:pPr>
      <w:r w:rsidRPr="008B564C">
        <w:rPr>
          <w:bCs/>
        </w:rPr>
        <w:t>реализация запросов, указанных в зада</w:t>
      </w:r>
      <w:r w:rsidR="00BF44F9">
        <w:rPr>
          <w:bCs/>
        </w:rPr>
        <w:t>нии на проект</w:t>
      </w:r>
    </w:p>
    <w:p w:rsidR="008B564C" w:rsidRPr="008B564C" w:rsidRDefault="008B564C" w:rsidP="008B564C">
      <w:pPr>
        <w:rPr>
          <w:bCs/>
        </w:rPr>
      </w:pPr>
      <w:r w:rsidRPr="008B564C">
        <w:rPr>
          <w:bCs/>
        </w:rPr>
        <w:t xml:space="preserve">В заданиях </w:t>
      </w:r>
      <w:r>
        <w:rPr>
          <w:bCs/>
        </w:rPr>
        <w:t xml:space="preserve">к проекту </w:t>
      </w:r>
      <w:r w:rsidRPr="008B564C">
        <w:rPr>
          <w:bCs/>
        </w:rPr>
        <w:t>дана некоторая спецификация решаемой задачи. Специфик</w:t>
      </w:r>
      <w:r w:rsidRPr="008B564C">
        <w:rPr>
          <w:bCs/>
        </w:rPr>
        <w:t>а</w:t>
      </w:r>
      <w:r w:rsidRPr="008B564C">
        <w:rPr>
          <w:bCs/>
        </w:rPr>
        <w:t xml:space="preserve">ция не предполагает оптимального определения структур данных, но задает </w:t>
      </w:r>
      <w:r w:rsidRPr="008B564C">
        <w:rPr>
          <w:bCs/>
          <w:i/>
          <w:iCs/>
        </w:rPr>
        <w:t>полный пер</w:t>
      </w:r>
      <w:r w:rsidRPr="008B564C">
        <w:rPr>
          <w:bCs/>
          <w:i/>
          <w:iCs/>
        </w:rPr>
        <w:t>е</w:t>
      </w:r>
      <w:r w:rsidRPr="008B564C">
        <w:rPr>
          <w:bCs/>
          <w:i/>
          <w:iCs/>
        </w:rPr>
        <w:t>чень</w:t>
      </w:r>
      <w:r w:rsidRPr="008B564C">
        <w:rPr>
          <w:bCs/>
        </w:rPr>
        <w:t xml:space="preserve"> хранимой в базе данных информации и выполняемых программой функций.</w:t>
      </w:r>
    </w:p>
    <w:p w:rsidR="008B564C" w:rsidRPr="008B564C" w:rsidRDefault="008B564C" w:rsidP="008B564C">
      <w:pPr>
        <w:rPr>
          <w:bCs/>
        </w:rPr>
      </w:pPr>
      <w:r w:rsidRPr="008B564C">
        <w:rPr>
          <w:bCs/>
        </w:rPr>
        <w:t xml:space="preserve">Выполнение </w:t>
      </w:r>
      <w:r>
        <w:rPr>
          <w:bCs/>
        </w:rPr>
        <w:t>проекта</w:t>
      </w:r>
      <w:r w:rsidRPr="008B564C">
        <w:rPr>
          <w:bCs/>
        </w:rPr>
        <w:t xml:space="preserve"> производится в среде MS </w:t>
      </w:r>
      <w:proofErr w:type="spellStart"/>
      <w:r w:rsidRPr="008B564C">
        <w:rPr>
          <w:bCs/>
        </w:rPr>
        <w:t>Access</w:t>
      </w:r>
      <w:proofErr w:type="spellEnd"/>
      <w:r w:rsidRPr="008B564C">
        <w:rPr>
          <w:bCs/>
        </w:rPr>
        <w:t xml:space="preserve">. </w:t>
      </w:r>
    </w:p>
    <w:p w:rsidR="003746D2" w:rsidRDefault="008B564C" w:rsidP="008B564C">
      <w:pPr>
        <w:rPr>
          <w:bCs/>
        </w:rPr>
      </w:pPr>
      <w:r w:rsidRPr="008B564C">
        <w:t xml:space="preserve">Достижение </w:t>
      </w:r>
      <w:r w:rsidRPr="008B564C">
        <w:rPr>
          <w:i/>
        </w:rPr>
        <w:t>второй цели</w:t>
      </w:r>
      <w:r w:rsidR="007701DE">
        <w:rPr>
          <w:i/>
        </w:rPr>
        <w:t xml:space="preserve"> </w:t>
      </w:r>
      <w:r w:rsidRPr="008B564C">
        <w:rPr>
          <w:bCs/>
        </w:rPr>
        <w:t xml:space="preserve">предполагает выполнения заданий по изучению языка SQL. </w:t>
      </w:r>
      <w:r w:rsidR="003746D2">
        <w:rPr>
          <w:bCs/>
        </w:rPr>
        <w:t>Студенты выполнят упражнения, в которых</w:t>
      </w:r>
      <w:r w:rsidR="00BF44F9">
        <w:rPr>
          <w:bCs/>
        </w:rPr>
        <w:t>,</w:t>
      </w:r>
      <w:r w:rsidR="003746D2">
        <w:rPr>
          <w:bCs/>
        </w:rPr>
        <w:t xml:space="preserve"> используя SQL</w:t>
      </w:r>
      <w:r w:rsidR="00BF44F9">
        <w:rPr>
          <w:bCs/>
        </w:rPr>
        <w:t>,</w:t>
      </w:r>
      <w:r w:rsidR="003746D2">
        <w:rPr>
          <w:bCs/>
        </w:rPr>
        <w:t xml:space="preserve"> создают таблицы, наполняют их данными, изменяют или удаляют строки таблиц.</w:t>
      </w:r>
    </w:p>
    <w:p w:rsidR="00A11BDC" w:rsidRDefault="00A11BDC" w:rsidP="008B564C">
      <w:pPr>
        <w:rPr>
          <w:bCs/>
        </w:rPr>
      </w:pPr>
    </w:p>
    <w:p w:rsidR="00A11BDC" w:rsidRPr="00A11BDC" w:rsidRDefault="00A11BDC" w:rsidP="00A11BDC">
      <w:r w:rsidRPr="00A11BDC">
        <w:t xml:space="preserve">Задания на проект 5 семестра выложены на портале электронной информационно-образовательной среды НГУ  </w:t>
      </w:r>
      <w:proofErr w:type="spellStart"/>
      <w:r w:rsidRPr="00A11BDC">
        <w:t>Google</w:t>
      </w:r>
      <w:proofErr w:type="spellEnd"/>
      <w:r w:rsidRPr="00A11BDC">
        <w:t xml:space="preserve"> Класс: </w:t>
      </w:r>
    </w:p>
    <w:p w:rsidR="00A11BDC" w:rsidRDefault="00C27E05" w:rsidP="00A11BDC">
      <w:pPr>
        <w:pStyle w:val="12"/>
        <w:ind w:left="0" w:right="-1" w:firstLine="0"/>
        <w:rPr>
          <w:rStyle w:val="a6"/>
          <w:rFonts w:ascii="Times New Roman" w:hAnsi="Times New Roman"/>
          <w:sz w:val="24"/>
          <w:szCs w:val="24"/>
        </w:rPr>
      </w:pPr>
      <w:hyperlink r:id="rId9" w:history="1"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https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://</w:t>
        </w:r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classroom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.</w:t>
        </w:r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google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.</w:t>
        </w:r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com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/</w:t>
        </w:r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c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/</w:t>
        </w:r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NDU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0</w:t>
        </w:r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MDI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1</w:t>
        </w:r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OTM</w:t>
        </w:r>
        <w:r w:rsidR="00A11BDC" w:rsidRPr="008A167A">
          <w:rPr>
            <w:rStyle w:val="a6"/>
            <w:rFonts w:ascii="Times New Roman" w:hAnsi="Times New Roman"/>
            <w:sz w:val="24"/>
            <w:szCs w:val="24"/>
          </w:rPr>
          <w:t>0</w:t>
        </w:r>
        <w:proofErr w:type="spellStart"/>
        <w:r w:rsidR="00A11BDC" w:rsidRPr="008A167A">
          <w:rPr>
            <w:rStyle w:val="a6"/>
            <w:rFonts w:ascii="Times New Roman" w:hAnsi="Times New Roman"/>
            <w:sz w:val="24"/>
            <w:szCs w:val="24"/>
            <w:lang w:val="en-US"/>
          </w:rPr>
          <w:t>MFpa</w:t>
        </w:r>
        <w:proofErr w:type="spellEnd"/>
      </w:hyperlink>
    </w:p>
    <w:p w:rsidR="00A11BDC" w:rsidRPr="00A11BDC" w:rsidRDefault="00A11BDC" w:rsidP="00A11BDC">
      <w:pPr>
        <w:pStyle w:val="12"/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DD00C1" w:rsidRDefault="00DD00C1" w:rsidP="00A11BD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A11BDC" w:rsidRPr="00DD00C1" w:rsidRDefault="00A11BDC" w:rsidP="00A11BDC">
      <w:pPr>
        <w:pStyle w:val="12"/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DD00C1">
        <w:rPr>
          <w:rFonts w:ascii="Times New Roman" w:hAnsi="Times New Roman"/>
          <w:b/>
          <w:color w:val="000000"/>
          <w:sz w:val="24"/>
          <w:szCs w:val="24"/>
          <w:u w:val="single"/>
        </w:rPr>
        <w:t>Пример задания на проект 5 семестра</w:t>
      </w:r>
      <w:r w:rsidRPr="00DD00C1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A11BDC" w:rsidRPr="006858F3" w:rsidRDefault="00A11BDC" w:rsidP="00A11BDC">
      <w:pPr>
        <w:spacing w:before="60" w:line="240" w:lineRule="atLeast"/>
        <w:ind w:firstLine="720"/>
        <w:rPr>
          <w:szCs w:val="24"/>
        </w:rPr>
      </w:pPr>
      <w:r w:rsidRPr="006858F3">
        <w:rPr>
          <w:szCs w:val="24"/>
        </w:rPr>
        <w:t xml:space="preserve">Необходимо спроектировать и запрограммировать приложение, выбрав </w:t>
      </w:r>
      <w:r w:rsidRPr="00B04B81">
        <w:rPr>
          <w:szCs w:val="24"/>
          <w:u w:val="single"/>
        </w:rPr>
        <w:t>одно из з</w:t>
      </w:r>
      <w:r w:rsidRPr="00B04B81">
        <w:rPr>
          <w:szCs w:val="24"/>
          <w:u w:val="single"/>
        </w:rPr>
        <w:t>а</w:t>
      </w:r>
      <w:r w:rsidRPr="00B04B81">
        <w:rPr>
          <w:szCs w:val="24"/>
          <w:u w:val="single"/>
        </w:rPr>
        <w:t>даний</w:t>
      </w:r>
      <w:r w:rsidRPr="006858F3">
        <w:rPr>
          <w:szCs w:val="24"/>
        </w:rPr>
        <w:t>, приведенных ниже.</w:t>
      </w:r>
    </w:p>
    <w:p w:rsidR="00A11BDC" w:rsidRPr="006858F3" w:rsidRDefault="00A11BDC" w:rsidP="00A11BDC">
      <w:pPr>
        <w:spacing w:before="60"/>
        <w:ind w:firstLine="720"/>
        <w:rPr>
          <w:bCs/>
          <w:szCs w:val="24"/>
        </w:rPr>
      </w:pPr>
      <w:r w:rsidRPr="006858F3">
        <w:rPr>
          <w:szCs w:val="24"/>
        </w:rPr>
        <w:t xml:space="preserve">В заданиях дана </w:t>
      </w:r>
      <w:r w:rsidRPr="00B04B81">
        <w:rPr>
          <w:i/>
          <w:szCs w:val="24"/>
        </w:rPr>
        <w:t>спецификация</w:t>
      </w:r>
      <w:r w:rsidR="007701DE">
        <w:rPr>
          <w:i/>
          <w:szCs w:val="24"/>
        </w:rPr>
        <w:t xml:space="preserve"> </w:t>
      </w:r>
      <w:r w:rsidRPr="006858F3">
        <w:rPr>
          <w:szCs w:val="24"/>
        </w:rPr>
        <w:t>решаемой задачи. Спецификация не предполагает оптимального определения структур данных, но задает полный перечень хранимой в базе данных информации и выполняемых программой функций.</w:t>
      </w:r>
    </w:p>
    <w:p w:rsidR="00A11BDC" w:rsidRPr="006858F3" w:rsidRDefault="00A11BDC" w:rsidP="00A11BDC">
      <w:pPr>
        <w:spacing w:before="60" w:line="240" w:lineRule="atLeast"/>
        <w:ind w:firstLine="720"/>
        <w:rPr>
          <w:i/>
          <w:szCs w:val="24"/>
        </w:rPr>
      </w:pPr>
      <w:r w:rsidRPr="006858F3">
        <w:rPr>
          <w:szCs w:val="24"/>
        </w:rPr>
        <w:t>Решение заданий, использующих объекты базы данных, предполагает выполнение следующих этапов:</w:t>
      </w:r>
    </w:p>
    <w:p w:rsidR="00A11BDC" w:rsidRPr="00C36246" w:rsidRDefault="00A11BDC" w:rsidP="00A11BDC">
      <w:pPr>
        <w:numPr>
          <w:ilvl w:val="0"/>
          <w:numId w:val="12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Проектирование инфологической модели задачи. Определение сущностей, атриб</w:t>
      </w:r>
      <w:r w:rsidRPr="00C36246">
        <w:rPr>
          <w:szCs w:val="24"/>
        </w:rPr>
        <w:t>у</w:t>
      </w:r>
      <w:r w:rsidRPr="00C36246">
        <w:rPr>
          <w:szCs w:val="24"/>
        </w:rPr>
        <w:t>тов сущностей, идентифицирующих атрибутов, связей между сущностями. При проектировании должны учитываться требования гибкости структур для выполн</w:t>
      </w:r>
      <w:r w:rsidRPr="00C36246">
        <w:rPr>
          <w:szCs w:val="24"/>
        </w:rPr>
        <w:t>е</w:t>
      </w:r>
      <w:r w:rsidRPr="00C36246">
        <w:rPr>
          <w:szCs w:val="24"/>
        </w:rPr>
        <w:t>ния перечисленных запросов и не избыточного хранения данных.</w:t>
      </w:r>
    </w:p>
    <w:p w:rsidR="00A11BDC" w:rsidRPr="00C36246" w:rsidRDefault="00A11BDC" w:rsidP="00A11BDC">
      <w:pPr>
        <w:numPr>
          <w:ilvl w:val="0"/>
          <w:numId w:val="12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Проектирование схемы базы данных: описание схем таблиц, типов (доменов) атр</w:t>
      </w:r>
      <w:r w:rsidRPr="00C36246">
        <w:rPr>
          <w:szCs w:val="24"/>
        </w:rPr>
        <w:t>и</w:t>
      </w:r>
      <w:r w:rsidRPr="00C36246">
        <w:rPr>
          <w:szCs w:val="24"/>
        </w:rPr>
        <w:t>бутов, определение ограничений целостности.</w:t>
      </w:r>
    </w:p>
    <w:p w:rsidR="00A11BDC" w:rsidRPr="00C36246" w:rsidRDefault="00A11BDC" w:rsidP="00A11BDC">
      <w:pPr>
        <w:numPr>
          <w:ilvl w:val="0"/>
          <w:numId w:val="12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Создание форм ввода и редактирования данных</w:t>
      </w:r>
    </w:p>
    <w:p w:rsidR="00A11BDC" w:rsidRPr="00C36246" w:rsidRDefault="00A11BDC" w:rsidP="00A11BDC">
      <w:pPr>
        <w:numPr>
          <w:ilvl w:val="0"/>
          <w:numId w:val="12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Создание отчетов по запросам</w:t>
      </w:r>
    </w:p>
    <w:p w:rsidR="00A11BDC" w:rsidRPr="00FA5C46" w:rsidRDefault="00A11BDC" w:rsidP="00A11BDC">
      <w:pPr>
        <w:pStyle w:val="30"/>
        <w:keepLines w:val="0"/>
        <w:numPr>
          <w:ilvl w:val="2"/>
          <w:numId w:val="0"/>
        </w:numPr>
        <w:tabs>
          <w:tab w:val="num" w:pos="720"/>
        </w:tabs>
        <w:spacing w:before="0" w:line="240" w:lineRule="atLeast"/>
        <w:ind w:left="720" w:hanging="720"/>
        <w:jc w:val="left"/>
        <w:rPr>
          <w:rFonts w:ascii="Times New Roman" w:hAnsi="Times New Roman" w:cs="Times New Roman"/>
          <w:b w:val="0"/>
          <w:color w:val="auto"/>
          <w:szCs w:val="24"/>
        </w:rPr>
      </w:pPr>
      <w:r w:rsidRPr="00FA5C46">
        <w:rPr>
          <w:rFonts w:ascii="Times New Roman" w:hAnsi="Times New Roman" w:cs="Times New Roman"/>
          <w:b w:val="0"/>
          <w:bCs w:val="0"/>
          <w:color w:val="auto"/>
          <w:szCs w:val="24"/>
        </w:rPr>
        <w:lastRenderedPageBreak/>
        <w:t>Требования к данным</w:t>
      </w:r>
    </w:p>
    <w:p w:rsidR="00A11BDC" w:rsidRPr="00344A43" w:rsidRDefault="00A11BDC" w:rsidP="00A11BDC">
      <w:pPr>
        <w:numPr>
          <w:ilvl w:val="0"/>
          <w:numId w:val="13"/>
        </w:numPr>
        <w:spacing w:before="60" w:line="240" w:lineRule="atLeast"/>
        <w:jc w:val="left"/>
        <w:rPr>
          <w:szCs w:val="24"/>
        </w:rPr>
      </w:pPr>
      <w:r w:rsidRPr="00344A43">
        <w:rPr>
          <w:szCs w:val="24"/>
        </w:rPr>
        <w:t xml:space="preserve">Данные, которыми будут наполняться таблицы БД, </w:t>
      </w:r>
      <w:r w:rsidRPr="007E4A8B">
        <w:rPr>
          <w:szCs w:val="24"/>
        </w:rPr>
        <w:t>должны быть</w:t>
      </w:r>
      <w:r w:rsidRPr="00344A43">
        <w:rPr>
          <w:szCs w:val="24"/>
        </w:rPr>
        <w:t xml:space="preserve"> читаемыми и осмысленными. То есть </w:t>
      </w:r>
      <w:r w:rsidRPr="00344A43">
        <w:rPr>
          <w:i/>
          <w:szCs w:val="24"/>
          <w:u w:val="single"/>
        </w:rPr>
        <w:t>не допускается заполнение полей следующим образом</w:t>
      </w:r>
      <w:r w:rsidRPr="00344A43">
        <w:rPr>
          <w:szCs w:val="24"/>
        </w:rPr>
        <w:t xml:space="preserve">: </w:t>
      </w:r>
      <w:r w:rsidRPr="00344A43">
        <w:rPr>
          <w:szCs w:val="24"/>
        </w:rPr>
        <w:br/>
        <w:t>поле Ф.И.О. –«</w:t>
      </w:r>
      <w:proofErr w:type="spellStart"/>
      <w:r w:rsidRPr="00344A43">
        <w:rPr>
          <w:szCs w:val="24"/>
        </w:rPr>
        <w:t>фывфыв</w:t>
      </w:r>
      <w:proofErr w:type="spellEnd"/>
      <w:r w:rsidRPr="00344A43">
        <w:rPr>
          <w:szCs w:val="24"/>
        </w:rPr>
        <w:t>», поле «Описание работы»  - «</w:t>
      </w:r>
      <w:proofErr w:type="spellStart"/>
      <w:r w:rsidRPr="00344A43">
        <w:rPr>
          <w:szCs w:val="24"/>
        </w:rPr>
        <w:t>апкцуку</w:t>
      </w:r>
      <w:proofErr w:type="spellEnd"/>
      <w:r w:rsidRPr="00344A43">
        <w:rPr>
          <w:szCs w:val="24"/>
        </w:rPr>
        <w:t xml:space="preserve">». </w:t>
      </w:r>
    </w:p>
    <w:p w:rsidR="00A11BDC" w:rsidRPr="00344A43" w:rsidRDefault="00A11BDC" w:rsidP="00A11BDC">
      <w:pPr>
        <w:pStyle w:val="10"/>
        <w:keepLines w:val="0"/>
        <w:numPr>
          <w:ilvl w:val="0"/>
          <w:numId w:val="13"/>
        </w:numPr>
        <w:spacing w:before="60"/>
        <w:jc w:val="left"/>
        <w:rPr>
          <w:rFonts w:ascii="Times New Roman" w:hAnsi="Times New Roman"/>
          <w:b w:val="0"/>
          <w:color w:val="auto"/>
          <w:sz w:val="24"/>
          <w:szCs w:val="24"/>
          <w:u w:val="single"/>
        </w:rPr>
      </w:pPr>
      <w:r w:rsidRPr="00344A43">
        <w:rPr>
          <w:rFonts w:ascii="Times New Roman" w:hAnsi="Times New Roman"/>
          <w:b w:val="0"/>
          <w:color w:val="auto"/>
          <w:sz w:val="24"/>
          <w:szCs w:val="24"/>
        </w:rPr>
        <w:t>В таблицы баз данных необходимо ввести не менее 7-ми объектов каждого вида</w:t>
      </w:r>
    </w:p>
    <w:p w:rsidR="00A11BDC" w:rsidRPr="001D620E" w:rsidRDefault="00A11BDC" w:rsidP="00A11BDC">
      <w:pPr>
        <w:pStyle w:val="10"/>
        <w:keepLines w:val="0"/>
        <w:tabs>
          <w:tab w:val="num" w:pos="432"/>
        </w:tabs>
        <w:spacing w:before="60"/>
        <w:ind w:left="432" w:hanging="432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u w:val="single"/>
        </w:rPr>
        <w:t>Проект</w:t>
      </w:r>
      <w:r w:rsidRPr="001D620E">
        <w:rPr>
          <w:rFonts w:ascii="Times New Roman" w:hAnsi="Times New Roman"/>
          <w:color w:val="auto"/>
          <w:sz w:val="24"/>
          <w:szCs w:val="24"/>
        </w:rPr>
        <w:t xml:space="preserve"> «Записная книжка»</w:t>
      </w:r>
    </w:p>
    <w:p w:rsidR="00A11BDC" w:rsidRPr="001D620E" w:rsidRDefault="00A11BDC" w:rsidP="00A11BDC">
      <w:pPr>
        <w:ind w:firstLine="284"/>
        <w:rPr>
          <w:szCs w:val="24"/>
        </w:rPr>
      </w:pPr>
      <w:r w:rsidRPr="001D620E">
        <w:rPr>
          <w:szCs w:val="24"/>
        </w:rPr>
        <w:t>В записной книге руководителя фирмы хранятся данные о поручениях (заданиях), в</w:t>
      </w:r>
      <w:r w:rsidRPr="001D620E">
        <w:rPr>
          <w:szCs w:val="24"/>
        </w:rPr>
        <w:t>ы</w:t>
      </w:r>
      <w:r w:rsidRPr="001D620E">
        <w:rPr>
          <w:szCs w:val="24"/>
        </w:rPr>
        <w:t>данных сотрудникам.</w:t>
      </w:r>
    </w:p>
    <w:p w:rsidR="00A11BDC" w:rsidRPr="001D620E" w:rsidRDefault="00A11BDC" w:rsidP="00A11BDC">
      <w:pPr>
        <w:rPr>
          <w:b/>
          <w:i/>
          <w:iCs/>
          <w:szCs w:val="24"/>
          <w:u w:val="single"/>
        </w:rPr>
      </w:pPr>
      <w:r w:rsidRPr="001D620E">
        <w:rPr>
          <w:b/>
          <w:bCs/>
          <w:i/>
          <w:szCs w:val="24"/>
          <w:u w:val="single"/>
        </w:rPr>
        <w:t>Сущности:</w:t>
      </w:r>
    </w:p>
    <w:p w:rsidR="00A11BDC" w:rsidRPr="001D620E" w:rsidRDefault="00A11BDC" w:rsidP="00A11BDC">
      <w:pPr>
        <w:numPr>
          <w:ilvl w:val="0"/>
          <w:numId w:val="22"/>
        </w:numPr>
        <w:spacing w:line="240" w:lineRule="atLeast"/>
        <w:jc w:val="left"/>
        <w:rPr>
          <w:b/>
          <w:i/>
          <w:iCs/>
          <w:szCs w:val="24"/>
        </w:rPr>
      </w:pPr>
      <w:r w:rsidRPr="001D620E">
        <w:rPr>
          <w:b/>
          <w:i/>
          <w:iCs/>
          <w:szCs w:val="24"/>
        </w:rPr>
        <w:t>Поручение должно хранить следующие данные:</w:t>
      </w:r>
    </w:p>
    <w:p w:rsidR="00A11BDC" w:rsidRPr="001D620E" w:rsidRDefault="00A11BDC" w:rsidP="00A11BDC">
      <w:pPr>
        <w:numPr>
          <w:ilvl w:val="0"/>
          <w:numId w:val="21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Краткую формулировку поручения</w:t>
      </w:r>
    </w:p>
    <w:p w:rsidR="00A11BDC" w:rsidRPr="001D620E" w:rsidRDefault="00A11BDC" w:rsidP="00A11BDC">
      <w:pPr>
        <w:numPr>
          <w:ilvl w:val="0"/>
          <w:numId w:val="21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Подробное описание работы</w:t>
      </w:r>
    </w:p>
    <w:p w:rsidR="00A11BDC" w:rsidRPr="001D620E" w:rsidRDefault="00A11BDC" w:rsidP="00A11BDC">
      <w:pPr>
        <w:numPr>
          <w:ilvl w:val="0"/>
          <w:numId w:val="21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Исполнителя поручения</w:t>
      </w:r>
    </w:p>
    <w:p w:rsidR="00A11BDC" w:rsidRPr="001D620E" w:rsidRDefault="00A11BDC" w:rsidP="00A11BDC">
      <w:pPr>
        <w:numPr>
          <w:ilvl w:val="0"/>
          <w:numId w:val="21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Дату исполнения поручения</w:t>
      </w:r>
    </w:p>
    <w:p w:rsidR="00A11BDC" w:rsidRPr="001D620E" w:rsidRDefault="00A11BDC" w:rsidP="00A11BDC">
      <w:pPr>
        <w:numPr>
          <w:ilvl w:val="0"/>
          <w:numId w:val="21"/>
        </w:numPr>
        <w:spacing w:line="240" w:lineRule="atLeast"/>
        <w:jc w:val="left"/>
        <w:rPr>
          <w:i/>
          <w:iCs/>
          <w:szCs w:val="24"/>
        </w:rPr>
      </w:pPr>
      <w:r w:rsidRPr="001D620E">
        <w:rPr>
          <w:szCs w:val="24"/>
        </w:rPr>
        <w:t>Отметку о выполнении</w:t>
      </w:r>
    </w:p>
    <w:p w:rsidR="00A11BDC" w:rsidRPr="001D620E" w:rsidRDefault="00A11BDC" w:rsidP="00A11BDC">
      <w:pPr>
        <w:numPr>
          <w:ilvl w:val="0"/>
          <w:numId w:val="22"/>
        </w:numPr>
        <w:spacing w:line="240" w:lineRule="atLeast"/>
        <w:jc w:val="left"/>
        <w:rPr>
          <w:b/>
          <w:i/>
          <w:iCs/>
          <w:szCs w:val="24"/>
        </w:rPr>
      </w:pPr>
      <w:r w:rsidRPr="001D620E">
        <w:rPr>
          <w:b/>
          <w:i/>
          <w:iCs/>
          <w:szCs w:val="24"/>
        </w:rPr>
        <w:t xml:space="preserve">Исполнители. </w:t>
      </w:r>
    </w:p>
    <w:p w:rsidR="00A11BDC" w:rsidRPr="001D620E" w:rsidRDefault="00A11BDC" w:rsidP="00A11BDC">
      <w:pPr>
        <w:numPr>
          <w:ilvl w:val="0"/>
          <w:numId w:val="20"/>
        </w:numPr>
        <w:tabs>
          <w:tab w:val="clear" w:pos="0"/>
          <w:tab w:val="num" w:pos="1174"/>
        </w:tabs>
        <w:spacing w:line="240" w:lineRule="atLeast"/>
        <w:ind w:left="1174"/>
        <w:jc w:val="left"/>
        <w:rPr>
          <w:szCs w:val="24"/>
        </w:rPr>
      </w:pPr>
      <w:r w:rsidRPr="001D620E">
        <w:rPr>
          <w:szCs w:val="24"/>
        </w:rPr>
        <w:t>Ф.И.О. исполнителя</w:t>
      </w:r>
    </w:p>
    <w:p w:rsidR="00A11BDC" w:rsidRPr="001D620E" w:rsidRDefault="00A11BDC" w:rsidP="00A11BDC">
      <w:pPr>
        <w:numPr>
          <w:ilvl w:val="0"/>
          <w:numId w:val="20"/>
        </w:numPr>
        <w:tabs>
          <w:tab w:val="clear" w:pos="0"/>
          <w:tab w:val="num" w:pos="1174"/>
        </w:tabs>
        <w:spacing w:line="240" w:lineRule="atLeast"/>
        <w:ind w:left="1174"/>
        <w:jc w:val="left"/>
        <w:rPr>
          <w:b/>
          <w:i/>
          <w:iCs/>
          <w:szCs w:val="24"/>
        </w:rPr>
      </w:pPr>
      <w:r w:rsidRPr="001D620E">
        <w:rPr>
          <w:szCs w:val="24"/>
        </w:rPr>
        <w:t>Отдел, в котором он работает</w:t>
      </w:r>
    </w:p>
    <w:p w:rsidR="00A11BDC" w:rsidRPr="001D620E" w:rsidRDefault="00A11BDC" w:rsidP="00A11BDC">
      <w:pPr>
        <w:numPr>
          <w:ilvl w:val="0"/>
          <w:numId w:val="22"/>
        </w:numPr>
        <w:spacing w:line="240" w:lineRule="atLeast"/>
        <w:jc w:val="left"/>
        <w:rPr>
          <w:b/>
          <w:i/>
          <w:iCs/>
          <w:szCs w:val="24"/>
        </w:rPr>
      </w:pPr>
      <w:r w:rsidRPr="001D620E">
        <w:rPr>
          <w:b/>
          <w:i/>
          <w:iCs/>
          <w:szCs w:val="24"/>
        </w:rPr>
        <w:t>Отдел</w:t>
      </w:r>
    </w:p>
    <w:p w:rsidR="00A11BDC" w:rsidRPr="001D620E" w:rsidRDefault="00A11BDC" w:rsidP="00A11BDC">
      <w:pPr>
        <w:numPr>
          <w:ilvl w:val="0"/>
          <w:numId w:val="19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Название отдела</w:t>
      </w:r>
    </w:p>
    <w:p w:rsidR="00A11BDC" w:rsidRPr="001D620E" w:rsidRDefault="00A11BDC" w:rsidP="00A11BDC">
      <w:pPr>
        <w:numPr>
          <w:ilvl w:val="0"/>
          <w:numId w:val="19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Ф.И.О руководителя отдела</w:t>
      </w:r>
    </w:p>
    <w:p w:rsidR="00A11BDC" w:rsidRPr="001D620E" w:rsidRDefault="00A11BDC" w:rsidP="00A11BDC">
      <w:pPr>
        <w:numPr>
          <w:ilvl w:val="0"/>
          <w:numId w:val="19"/>
        </w:numPr>
        <w:spacing w:line="240" w:lineRule="atLeast"/>
        <w:jc w:val="left"/>
        <w:rPr>
          <w:b/>
          <w:bCs/>
          <w:i/>
          <w:szCs w:val="24"/>
          <w:u w:val="single"/>
        </w:rPr>
      </w:pPr>
      <w:r w:rsidRPr="001D620E">
        <w:rPr>
          <w:szCs w:val="24"/>
        </w:rPr>
        <w:t>Телефон начальника</w:t>
      </w:r>
    </w:p>
    <w:p w:rsidR="00A11BDC" w:rsidRPr="001D620E" w:rsidRDefault="00A11BDC" w:rsidP="00A11BDC">
      <w:pPr>
        <w:rPr>
          <w:szCs w:val="24"/>
        </w:rPr>
      </w:pPr>
      <w:r w:rsidRPr="001D620E">
        <w:rPr>
          <w:b/>
          <w:bCs/>
          <w:i/>
          <w:szCs w:val="24"/>
          <w:u w:val="single"/>
        </w:rPr>
        <w:t>Функциональность:</w:t>
      </w:r>
    </w:p>
    <w:p w:rsidR="00A11BDC" w:rsidRPr="001D620E" w:rsidRDefault="00A11BDC" w:rsidP="00A11BDC">
      <w:pPr>
        <w:numPr>
          <w:ilvl w:val="0"/>
          <w:numId w:val="18"/>
        </w:numPr>
        <w:jc w:val="left"/>
        <w:rPr>
          <w:szCs w:val="24"/>
        </w:rPr>
      </w:pPr>
      <w:r w:rsidRPr="001D620E">
        <w:rPr>
          <w:szCs w:val="24"/>
        </w:rPr>
        <w:t>Запрограммировать формы ввода новых и редактирования имеющихся данных в таблицах.</w:t>
      </w:r>
    </w:p>
    <w:p w:rsidR="00A11BDC" w:rsidRPr="001D620E" w:rsidRDefault="00A11BDC" w:rsidP="00A11BDC">
      <w:pPr>
        <w:numPr>
          <w:ilvl w:val="0"/>
          <w:numId w:val="18"/>
        </w:numPr>
        <w:jc w:val="left"/>
        <w:rPr>
          <w:szCs w:val="24"/>
        </w:rPr>
      </w:pPr>
      <w:r w:rsidRPr="001D620E">
        <w:rPr>
          <w:szCs w:val="24"/>
        </w:rPr>
        <w:t>Вывод на экран невыполненных на текущую дату дел и фамилий исполнителей</w:t>
      </w:r>
    </w:p>
    <w:p w:rsidR="00A11BDC" w:rsidRPr="001D620E" w:rsidRDefault="00A11BDC" w:rsidP="00A11BDC">
      <w:pPr>
        <w:numPr>
          <w:ilvl w:val="0"/>
          <w:numId w:val="18"/>
        </w:numPr>
        <w:jc w:val="left"/>
        <w:rPr>
          <w:szCs w:val="24"/>
        </w:rPr>
      </w:pPr>
      <w:r w:rsidRPr="001D620E">
        <w:rPr>
          <w:szCs w:val="24"/>
        </w:rPr>
        <w:t>Вывод на экран всех дел из заданного промежутка времени  от ... и до ...</w:t>
      </w:r>
    </w:p>
    <w:p w:rsidR="00A11BDC" w:rsidRPr="001D620E" w:rsidRDefault="00A11BDC" w:rsidP="00A11BDC">
      <w:pPr>
        <w:numPr>
          <w:ilvl w:val="0"/>
          <w:numId w:val="18"/>
        </w:numPr>
        <w:jc w:val="left"/>
        <w:rPr>
          <w:szCs w:val="24"/>
        </w:rPr>
      </w:pPr>
      <w:r w:rsidRPr="001D620E">
        <w:rPr>
          <w:szCs w:val="24"/>
        </w:rPr>
        <w:t>Вывод на экран названий отделов и фамилий начальников, сотрудники которых просрочили выполнение поручений.</w:t>
      </w:r>
    </w:p>
    <w:p w:rsidR="00A11BDC" w:rsidRPr="001D620E" w:rsidRDefault="00A11BDC" w:rsidP="00A11BDC">
      <w:pPr>
        <w:numPr>
          <w:ilvl w:val="0"/>
          <w:numId w:val="18"/>
        </w:numPr>
        <w:jc w:val="left"/>
        <w:rPr>
          <w:szCs w:val="24"/>
        </w:rPr>
      </w:pPr>
      <w:r w:rsidRPr="001D620E">
        <w:rPr>
          <w:szCs w:val="24"/>
        </w:rPr>
        <w:t>Вывод на экран названий отделов и фамилий начальников и количество сотрудн</w:t>
      </w:r>
      <w:r w:rsidRPr="001D620E">
        <w:rPr>
          <w:szCs w:val="24"/>
        </w:rPr>
        <w:t>и</w:t>
      </w:r>
      <w:r w:rsidRPr="001D620E">
        <w:rPr>
          <w:szCs w:val="24"/>
        </w:rPr>
        <w:t>ков отдела.</w:t>
      </w:r>
    </w:p>
    <w:p w:rsidR="00A11BDC" w:rsidRDefault="00A11BDC" w:rsidP="008B564C">
      <w:pPr>
        <w:rPr>
          <w:bCs/>
        </w:rPr>
      </w:pPr>
    </w:p>
    <w:p w:rsidR="00DD00C1" w:rsidRDefault="00DD00C1" w:rsidP="008B564C">
      <w:pPr>
        <w:rPr>
          <w:bCs/>
        </w:rPr>
      </w:pPr>
    </w:p>
    <w:p w:rsidR="00DD00C1" w:rsidRDefault="00DD00C1" w:rsidP="008B564C">
      <w:pPr>
        <w:rPr>
          <w:bCs/>
        </w:rPr>
      </w:pPr>
    </w:p>
    <w:p w:rsidR="0051391A" w:rsidRPr="0051391A" w:rsidRDefault="0051391A" w:rsidP="0051391A">
      <w:pPr>
        <w:pStyle w:val="a"/>
        <w:numPr>
          <w:ilvl w:val="3"/>
          <w:numId w:val="3"/>
        </w:numPr>
        <w:rPr>
          <w:b/>
          <w:bCs/>
        </w:rPr>
      </w:pPr>
      <w:r w:rsidRPr="0051391A">
        <w:rPr>
          <w:b/>
          <w:bCs/>
        </w:rPr>
        <w:t>Контрольная работа</w:t>
      </w:r>
    </w:p>
    <w:p w:rsidR="00A11BDC" w:rsidRPr="00A11BDC" w:rsidRDefault="003746D2" w:rsidP="00A11BDC">
      <w:pPr>
        <w:rPr>
          <w:szCs w:val="24"/>
        </w:rPr>
      </w:pPr>
      <w:r w:rsidRPr="00A11BDC">
        <w:rPr>
          <w:szCs w:val="24"/>
        </w:rPr>
        <w:t>Завершает этот этап контрольная работа, в которой студент выполняет задание, и</w:t>
      </w:r>
      <w:r w:rsidRPr="00A11BDC">
        <w:rPr>
          <w:szCs w:val="24"/>
        </w:rPr>
        <w:t>с</w:t>
      </w:r>
      <w:r w:rsidRPr="00A11BDC">
        <w:rPr>
          <w:szCs w:val="24"/>
        </w:rPr>
        <w:t xml:space="preserve">пользуя текстовое описание задачи и массив входных данных для ввода данных. </w:t>
      </w:r>
      <w:r w:rsidR="008B564C" w:rsidRPr="00A11BDC">
        <w:rPr>
          <w:szCs w:val="24"/>
        </w:rPr>
        <w:t>Результ</w:t>
      </w:r>
      <w:r w:rsidR="008B564C" w:rsidRPr="00A11BDC">
        <w:rPr>
          <w:szCs w:val="24"/>
        </w:rPr>
        <w:t>а</w:t>
      </w:r>
      <w:r w:rsidR="008B564C" w:rsidRPr="00A11BDC">
        <w:rPr>
          <w:szCs w:val="24"/>
        </w:rPr>
        <w:t>том работы должен быть текстовый файл, в котором в нужном порядке занесены операт</w:t>
      </w:r>
      <w:r w:rsidR="008B564C" w:rsidRPr="00A11BDC">
        <w:rPr>
          <w:szCs w:val="24"/>
        </w:rPr>
        <w:t>о</w:t>
      </w:r>
      <w:r w:rsidR="008B564C" w:rsidRPr="00A11BDC">
        <w:rPr>
          <w:szCs w:val="24"/>
        </w:rPr>
        <w:t>ры SQL с необходимыми комментариями.</w:t>
      </w:r>
      <w:r w:rsidR="00A11BDC" w:rsidRPr="00A11BDC">
        <w:rPr>
          <w:szCs w:val="24"/>
        </w:rPr>
        <w:t xml:space="preserve"> Контрольная работа выполняется в компьюте</w:t>
      </w:r>
      <w:r w:rsidR="00A11BDC" w:rsidRPr="00A11BDC">
        <w:rPr>
          <w:szCs w:val="24"/>
        </w:rPr>
        <w:t>р</w:t>
      </w:r>
      <w:r w:rsidR="00A11BDC" w:rsidRPr="00A11BDC">
        <w:rPr>
          <w:szCs w:val="24"/>
        </w:rPr>
        <w:t>ном классе под контролем преподавателя.  Работа содержит задание на создание таблиц базы данных и формулировки 6-ти запросов, упорядоченных по степени сложности от простых к сложным.</w:t>
      </w:r>
    </w:p>
    <w:p w:rsidR="008B564C" w:rsidRPr="00A11BDC" w:rsidRDefault="008B564C" w:rsidP="008B564C">
      <w:pPr>
        <w:rPr>
          <w:szCs w:val="24"/>
        </w:rPr>
      </w:pPr>
    </w:p>
    <w:p w:rsidR="00A11BDC" w:rsidRPr="00094CD8" w:rsidRDefault="00A11BDC" w:rsidP="00BF44F9">
      <w:pPr>
        <w:rPr>
          <w:szCs w:val="24"/>
        </w:rPr>
      </w:pPr>
    </w:p>
    <w:p w:rsidR="007E4A8B" w:rsidRPr="00A11BDC" w:rsidRDefault="007E4A8B" w:rsidP="00DC5EEA">
      <w:pPr>
        <w:pStyle w:val="10"/>
        <w:spacing w:before="0"/>
        <w:rPr>
          <w:rFonts w:ascii="Times New Roman" w:hAnsi="Times New Roman"/>
          <w:color w:val="auto"/>
          <w:sz w:val="24"/>
          <w:szCs w:val="24"/>
          <w:u w:val="single"/>
        </w:rPr>
      </w:pPr>
      <w:r w:rsidRPr="00A11BDC">
        <w:rPr>
          <w:rFonts w:ascii="Times New Roman" w:hAnsi="Times New Roman"/>
          <w:color w:val="auto"/>
          <w:sz w:val="24"/>
          <w:szCs w:val="24"/>
          <w:u w:val="single"/>
        </w:rPr>
        <w:t>Вариант задания на контрольной работе</w:t>
      </w:r>
      <w:r w:rsidR="00DC5EEA" w:rsidRPr="00A11BDC">
        <w:rPr>
          <w:rFonts w:ascii="Times New Roman" w:hAnsi="Times New Roman"/>
          <w:color w:val="auto"/>
          <w:sz w:val="24"/>
          <w:szCs w:val="24"/>
          <w:u w:val="single"/>
        </w:rPr>
        <w:t>.</w:t>
      </w:r>
    </w:p>
    <w:p w:rsidR="007E4A8B" w:rsidRPr="007E4A8B" w:rsidRDefault="007E4A8B" w:rsidP="00DC5EEA">
      <w:pPr>
        <w:pStyle w:val="30"/>
        <w:spacing w:before="0"/>
        <w:rPr>
          <w:rFonts w:ascii="Times New Roman" w:hAnsi="Times New Roman" w:cs="Times New Roman"/>
          <w:color w:val="auto"/>
          <w:szCs w:val="24"/>
        </w:rPr>
      </w:pPr>
      <w:r w:rsidRPr="007E4A8B">
        <w:rPr>
          <w:rFonts w:ascii="Times New Roman" w:hAnsi="Times New Roman" w:cs="Times New Roman"/>
          <w:color w:val="auto"/>
          <w:szCs w:val="24"/>
        </w:rPr>
        <w:t>1 Создание логической структуры БД «Мореходство»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 xml:space="preserve">Дана схема базы данных в виде следующих отношений. С помощью операторов </w:t>
      </w:r>
      <w:r w:rsidRPr="007E4A8B">
        <w:rPr>
          <w:szCs w:val="24"/>
          <w:lang w:val="en-US"/>
        </w:rPr>
        <w:t>SQL</w:t>
      </w:r>
      <w:r w:rsidRPr="007E4A8B">
        <w:rPr>
          <w:szCs w:val="24"/>
        </w:rPr>
        <w:t xml:space="preserve"> создать логическую структуру соответствующих таблиц для хранения с СУБД, и</w:t>
      </w:r>
      <w:r w:rsidRPr="007E4A8B">
        <w:rPr>
          <w:szCs w:val="24"/>
        </w:rPr>
        <w:t>с</w:t>
      </w:r>
      <w:r w:rsidRPr="007E4A8B">
        <w:rPr>
          <w:szCs w:val="24"/>
        </w:rPr>
        <w:t>пользуя известные средства поддержания целостности (</w:t>
      </w:r>
      <w:r w:rsidRPr="007E4A8B">
        <w:rPr>
          <w:szCs w:val="24"/>
          <w:lang w:val="en-US"/>
        </w:rPr>
        <w:t>NOTNULL</w:t>
      </w:r>
      <w:r w:rsidRPr="007E4A8B">
        <w:rPr>
          <w:szCs w:val="24"/>
        </w:rPr>
        <w:t xml:space="preserve">, </w:t>
      </w:r>
      <w:r w:rsidRPr="007E4A8B">
        <w:rPr>
          <w:szCs w:val="24"/>
          <w:lang w:val="en-US"/>
        </w:rPr>
        <w:t>CHECK</w:t>
      </w:r>
      <w:r w:rsidRPr="007E4A8B">
        <w:rPr>
          <w:szCs w:val="24"/>
        </w:rPr>
        <w:t xml:space="preserve"> и т.д.). Обо</w:t>
      </w:r>
      <w:r w:rsidRPr="007E4A8B">
        <w:rPr>
          <w:szCs w:val="24"/>
        </w:rPr>
        <w:t>с</w:t>
      </w:r>
      <w:r w:rsidRPr="007E4A8B">
        <w:rPr>
          <w:szCs w:val="24"/>
        </w:rPr>
        <w:t>новать выбор типов данных  и используемые средства поддержания целостности.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СУДНО:</w:t>
      </w:r>
    </w:p>
    <w:p w:rsidR="007E4A8B" w:rsidRPr="007E4A8B" w:rsidRDefault="007E4A8B" w:rsidP="00064386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lastRenderedPageBreak/>
        <w:t>Идентификатор</w:t>
      </w:r>
    </w:p>
    <w:p w:rsidR="007E4A8B" w:rsidRPr="007E4A8B" w:rsidRDefault="007E4A8B" w:rsidP="00064386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t>Название</w:t>
      </w:r>
    </w:p>
    <w:p w:rsidR="007E4A8B" w:rsidRPr="007E4A8B" w:rsidRDefault="007E4A8B" w:rsidP="00064386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t>Порт приписки</w:t>
      </w:r>
    </w:p>
    <w:p w:rsidR="007E4A8B" w:rsidRPr="007E4A8B" w:rsidRDefault="007E4A8B" w:rsidP="00064386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t>Льгота(%)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МЕСТА ПОГРУЗКИ:</w:t>
      </w:r>
    </w:p>
    <w:p w:rsidR="007E4A8B" w:rsidRPr="007E4A8B" w:rsidRDefault="007E4A8B" w:rsidP="00064386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Идентификатор</w:t>
      </w:r>
    </w:p>
    <w:p w:rsidR="007E4A8B" w:rsidRPr="007E4A8B" w:rsidRDefault="007E4A8B" w:rsidP="00064386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Причал</w:t>
      </w:r>
    </w:p>
    <w:p w:rsidR="007E4A8B" w:rsidRPr="007E4A8B" w:rsidRDefault="007E4A8B" w:rsidP="00064386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Порт</w:t>
      </w:r>
    </w:p>
    <w:p w:rsidR="007E4A8B" w:rsidRPr="007E4A8B" w:rsidRDefault="007E4A8B" w:rsidP="00064386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Отчисления на погрузку(%)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ГРУЗ:</w:t>
      </w:r>
    </w:p>
    <w:p w:rsidR="007E4A8B" w:rsidRPr="007E4A8B" w:rsidRDefault="007E4A8B" w:rsidP="00064386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Идентификатор</w:t>
      </w:r>
    </w:p>
    <w:p w:rsidR="007E4A8B" w:rsidRPr="007E4A8B" w:rsidRDefault="007E4A8B" w:rsidP="00064386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Название</w:t>
      </w:r>
    </w:p>
    <w:p w:rsidR="007E4A8B" w:rsidRPr="007E4A8B" w:rsidRDefault="007E4A8B" w:rsidP="00064386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Порт складирования</w:t>
      </w:r>
    </w:p>
    <w:p w:rsidR="007E4A8B" w:rsidRPr="007E4A8B" w:rsidRDefault="007E4A8B" w:rsidP="00064386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Стоимость</w:t>
      </w:r>
    </w:p>
    <w:p w:rsidR="007E4A8B" w:rsidRPr="007E4A8B" w:rsidRDefault="007E4A8B" w:rsidP="00064386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Макс. Количество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ПОГРУЗКА: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Номер ведомости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Дата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Судно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Место погрузки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Груз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Количество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Стоимость</w:t>
      </w:r>
    </w:p>
    <w:p w:rsidR="007E4A8B" w:rsidRPr="007E4A8B" w:rsidRDefault="007E4A8B" w:rsidP="007E4A8B">
      <w:pPr>
        <w:pStyle w:val="30"/>
        <w:rPr>
          <w:rFonts w:ascii="Times New Roman" w:hAnsi="Times New Roman" w:cs="Times New Roman"/>
          <w:color w:val="auto"/>
          <w:szCs w:val="24"/>
        </w:rPr>
      </w:pPr>
      <w:r w:rsidRPr="007E4A8B">
        <w:rPr>
          <w:rFonts w:ascii="Times New Roman" w:hAnsi="Times New Roman" w:cs="Times New Roman"/>
          <w:color w:val="auto"/>
          <w:szCs w:val="24"/>
        </w:rPr>
        <w:t>2 Наполнение данными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>Требуется наполнить базу данных информацией (</w:t>
      </w:r>
      <w:r w:rsidRPr="007E4A8B">
        <w:rPr>
          <w:szCs w:val="24"/>
          <w:lang w:val="en-US"/>
        </w:rPr>
        <w:t>INSERT</w:t>
      </w:r>
      <w:r w:rsidRPr="007E4A8B">
        <w:rPr>
          <w:szCs w:val="24"/>
        </w:rPr>
        <w:t>). Прилагается файл с данными.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>В случае некорректного ввода данных проверить структуру таблиц и ограничения целостности.</w:t>
      </w:r>
    </w:p>
    <w:p w:rsidR="007E4A8B" w:rsidRPr="007E4A8B" w:rsidRDefault="007E4A8B" w:rsidP="007E4A8B">
      <w:pPr>
        <w:pStyle w:val="30"/>
        <w:rPr>
          <w:rFonts w:ascii="Times New Roman" w:hAnsi="Times New Roman" w:cs="Times New Roman"/>
          <w:color w:val="auto"/>
          <w:szCs w:val="24"/>
        </w:rPr>
      </w:pPr>
      <w:r w:rsidRPr="007E4A8B">
        <w:rPr>
          <w:rFonts w:ascii="Times New Roman" w:hAnsi="Times New Roman" w:cs="Times New Roman"/>
          <w:color w:val="auto"/>
          <w:szCs w:val="24"/>
        </w:rPr>
        <w:t>3 Вывод информации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>Требуется реализовать запросы по выводу необходимой информации (</w:t>
      </w:r>
      <w:r w:rsidRPr="007E4A8B">
        <w:rPr>
          <w:szCs w:val="24"/>
          <w:lang w:val="en-US"/>
        </w:rPr>
        <w:t>SELECT</w:t>
      </w:r>
      <w:r w:rsidRPr="007E4A8B">
        <w:rPr>
          <w:szCs w:val="24"/>
        </w:rPr>
        <w:t>):</w:t>
      </w:r>
    </w:p>
    <w:p w:rsidR="007E4A8B" w:rsidRPr="007E4A8B" w:rsidRDefault="007E4A8B" w:rsidP="007E4A8B">
      <w:pPr>
        <w:rPr>
          <w:szCs w:val="24"/>
        </w:rPr>
      </w:pP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Создать запрос для вывода всех различных названий судов и их льгот.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Вывести названия судов, производивших погрузку в тех чужих портах, где отчи</w:t>
      </w:r>
      <w:r w:rsidRPr="007E4A8B">
        <w:rPr>
          <w:szCs w:val="24"/>
        </w:rPr>
        <w:t>с</w:t>
      </w:r>
      <w:r w:rsidRPr="007E4A8B">
        <w:rPr>
          <w:szCs w:val="24"/>
        </w:rPr>
        <w:t>ления на погрузку более 3%. Вывести с названиями этих портов и именами прич</w:t>
      </w:r>
      <w:r w:rsidRPr="007E4A8B">
        <w:rPr>
          <w:szCs w:val="24"/>
        </w:rPr>
        <w:t>а</w:t>
      </w:r>
      <w:r w:rsidRPr="007E4A8B">
        <w:rPr>
          <w:szCs w:val="24"/>
        </w:rPr>
        <w:t>лов. Отсортировать по портам.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Найти суда, не производившие погрузки на причалах Владивостока.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Определить порт приписки судна, производившего самую дорогую погрузку в п</w:t>
      </w:r>
      <w:r w:rsidRPr="007E4A8B">
        <w:rPr>
          <w:szCs w:val="24"/>
        </w:rPr>
        <w:t>е</w:t>
      </w:r>
      <w:r w:rsidRPr="007E4A8B">
        <w:rPr>
          <w:szCs w:val="24"/>
        </w:rPr>
        <w:t xml:space="preserve">риод с 1 июня 2002г. по 1 сентября 2002 г. 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Найти места погрузки, на которых проходила погрузка всех судов из Риги или Ба</w:t>
      </w:r>
      <w:r w:rsidRPr="007E4A8B">
        <w:rPr>
          <w:szCs w:val="24"/>
        </w:rPr>
        <w:t>л</w:t>
      </w:r>
      <w:r w:rsidRPr="007E4A8B">
        <w:rPr>
          <w:szCs w:val="24"/>
        </w:rPr>
        <w:t xml:space="preserve">тимора в период с 1 мая 2002г. до 15 октября 2002г. </w:t>
      </w:r>
    </w:p>
    <w:p w:rsidR="007E4A8B" w:rsidRPr="007E4A8B" w:rsidRDefault="007E4A8B" w:rsidP="00064386">
      <w:pPr>
        <w:numPr>
          <w:ilvl w:val="0"/>
          <w:numId w:val="17"/>
        </w:numPr>
        <w:jc w:val="left"/>
        <w:rPr>
          <w:szCs w:val="24"/>
        </w:rPr>
      </w:pPr>
      <w:r w:rsidRPr="007E4A8B">
        <w:rPr>
          <w:szCs w:val="24"/>
        </w:rPr>
        <w:t>Найти среди тех судов, которые производили погрузку в портах Находка и Влад</w:t>
      </w:r>
      <w:r w:rsidRPr="007E4A8B">
        <w:rPr>
          <w:szCs w:val="24"/>
        </w:rPr>
        <w:t>и</w:t>
      </w:r>
      <w:r w:rsidRPr="007E4A8B">
        <w:rPr>
          <w:szCs w:val="24"/>
        </w:rPr>
        <w:t>востока, такие, которые имеют льготы меньше среднего.</w:t>
      </w:r>
    </w:p>
    <w:p w:rsidR="00344A43" w:rsidRPr="007E4A8B" w:rsidRDefault="007E4A8B" w:rsidP="00680B29">
      <w:pPr>
        <w:pStyle w:val="12"/>
        <w:ind w:left="0" w:right="-1" w:firstLine="0"/>
        <w:rPr>
          <w:rFonts w:ascii="Times New Roman" w:hAnsi="Times New Roman"/>
          <w:b/>
          <w:sz w:val="24"/>
          <w:szCs w:val="24"/>
        </w:rPr>
      </w:pPr>
      <w:r w:rsidRPr="007E4A8B">
        <w:rPr>
          <w:rFonts w:ascii="Times New Roman" w:hAnsi="Times New Roman"/>
          <w:b/>
          <w:sz w:val="24"/>
          <w:szCs w:val="24"/>
        </w:rPr>
        <w:t xml:space="preserve">Файл </w:t>
      </w:r>
      <w:r w:rsidR="00DC5EEA">
        <w:rPr>
          <w:rFonts w:ascii="Times New Roman" w:hAnsi="Times New Roman"/>
          <w:b/>
          <w:sz w:val="24"/>
          <w:szCs w:val="24"/>
        </w:rPr>
        <w:t xml:space="preserve">с </w:t>
      </w:r>
      <w:r w:rsidRPr="007E4A8B">
        <w:rPr>
          <w:rFonts w:ascii="Times New Roman" w:hAnsi="Times New Roman"/>
          <w:b/>
          <w:sz w:val="24"/>
          <w:szCs w:val="24"/>
        </w:rPr>
        <w:t>данны</w:t>
      </w:r>
      <w:r w:rsidR="00DC5EEA">
        <w:rPr>
          <w:rFonts w:ascii="Times New Roman" w:hAnsi="Times New Roman"/>
          <w:b/>
          <w:sz w:val="24"/>
          <w:szCs w:val="24"/>
        </w:rPr>
        <w:t>ми</w:t>
      </w:r>
      <w:r w:rsidR="001E014C">
        <w:rPr>
          <w:rFonts w:ascii="Times New Roman" w:hAnsi="Times New Roman"/>
          <w:b/>
          <w:sz w:val="24"/>
          <w:szCs w:val="24"/>
        </w:rPr>
        <w:t xml:space="preserve"> </w:t>
      </w:r>
      <w:r w:rsidRPr="007E4A8B">
        <w:rPr>
          <w:rFonts w:ascii="Times New Roman" w:hAnsi="Times New Roman"/>
          <w:b/>
          <w:sz w:val="24"/>
          <w:szCs w:val="24"/>
        </w:rPr>
        <w:t>для выполнения контрольной работы: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СУДНО</w:t>
      </w:r>
      <w:r w:rsidRPr="007E4A8B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1, 'ADMIRAL NAHIMOV','VLADIVOSTOK', 3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2, 'BISTRY','NAHODKA'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2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3, 'ADM TRADING 1'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'NEW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 YORK', 4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4, 'POLAR STAR'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'BALTIMORE',5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lastRenderedPageBreak/>
        <w:t>5, 'JOHN GREY','NEW ORLEANS', 1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6, 'LUCKY', 'TORONTO'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1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7, 'LUNA'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'SAKHALIN'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7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8, 'NADEZHNY', 'YUZHNY',4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9, 'PETROV','RIGA'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5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МЕСТОПОГРУЗКИ</w:t>
      </w:r>
      <w:r w:rsidRPr="007E4A8B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1, 'PRICHAL 1','VLADIVOSTOK',3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2, 'PRICHAL 2','VLADIVOSTOK',4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3, 'PRICHAL 4','VLADIVOSTOK',5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4, 'PRICHAL 1','NAHODKA',6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5, 'PRICHAL 3','NAHODKA',3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6, 'PRICHAL 8','NEW YORK',5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7, 'PRICHAL 2','NEW YORK',8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8, 'PRICHAL 3','BALTIMORE',4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9, 'PRICHAL 6','BALTIMORE',4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10, 'PRICHAL 1','SAKHALIN',4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11, 'PRICHAL 2','SAKHALIN',7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A371B9">
        <w:rPr>
          <w:rFonts w:ascii="Times New Roman" w:hAnsi="Times New Roman"/>
          <w:sz w:val="24"/>
          <w:szCs w:val="24"/>
          <w:lang w:val="en-US"/>
        </w:rPr>
        <w:t>12, 'PRICHAL 3','RIGA',3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ГРУЗ</w:t>
      </w:r>
      <w:r w:rsidRPr="007E4A8B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1, 'COMPUTERS'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'RIGA'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3000000, 10000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2, 'PRODUCTI','SAKHALIN'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,430000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,  12300 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3, 'NEFT', 'NEW ORLEANS',10000000,40030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4, 'LES'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'YUZHNY'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653000,  50000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5, 'ORUZHIE', 'NEW YORK'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,460000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98000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6, 'METALL'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'NAHODKA'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830000,  400000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7, 'GAZ'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'VLADIVOSTOK',750000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410000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8, 'STROIMATERIALI','TORONTO', 750400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8900000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9, 'ZHIVOTNIE'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'NAHODKA'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, 1900000, 350000 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10, 'HIMIKATI'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'YUZHNY'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484200,  50430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11, 'MEDPREPARATI', 'SAKHALIN',7592300, 463000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12, 'TOVARI', 'RIGA', 753000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100000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A371B9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ПОГРУЗКА</w:t>
      </w:r>
      <w:r w:rsidRPr="00A371B9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1  ,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'5.05.2002' ,1 , 1, 2 , 6000,  5600000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2  ,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'8.06.2002' ,1 ,12, 2 , 7000,  4356000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3  ,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 xml:space="preserve">'14.07.2002',2 , 3, 4 , 45000, 1200000 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4  ,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 xml:space="preserve">'17.07.2002',3 , 4, 5 , 34000, 328800 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5  ,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'24.07.2002',1 , 5, 8 , 45000, 370000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6  ,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'4.08.2002' ,4 , 6, 12, 50089, 4100000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7  ,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'7.08.2002' ,5 , 4, 2 , 30000, 8500000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8  ,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'14.08.2002',1 , 8, 4 , 20000, 2600000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9  ,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'19.08.2002',6 , 9, 7 , 67000, 4200000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10 ,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'25.08.2002',8 ,11, 8 , 67008, 3400000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11 ,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'5.09.2002' ,9 ,12, 3 , 10000, 850000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</w:rPr>
      </w:pPr>
      <w:r w:rsidRPr="007E4A8B">
        <w:rPr>
          <w:rFonts w:ascii="Times New Roman" w:hAnsi="Times New Roman"/>
          <w:sz w:val="24"/>
          <w:szCs w:val="24"/>
        </w:rPr>
        <w:t>12 ,'9.09.2002' ,9 ,1 , 6 , 13000, 34000000</w:t>
      </w:r>
    </w:p>
    <w:p w:rsidR="007E4A8B" w:rsidRDefault="007E4A8B" w:rsidP="00F96299">
      <w:pPr>
        <w:pStyle w:val="12"/>
        <w:spacing w:after="120"/>
        <w:ind w:left="0"/>
        <w:rPr>
          <w:rFonts w:ascii="Times New Roman" w:hAnsi="Times New Roman"/>
          <w:sz w:val="24"/>
          <w:szCs w:val="24"/>
        </w:rPr>
      </w:pPr>
      <w:r w:rsidRPr="007E4A8B">
        <w:rPr>
          <w:rFonts w:ascii="Times New Roman" w:hAnsi="Times New Roman"/>
          <w:sz w:val="24"/>
          <w:szCs w:val="24"/>
        </w:rPr>
        <w:t>13 ,'1.10.2002' ,5 ,2 , 7 , 78000, 4200000</w:t>
      </w:r>
    </w:p>
    <w:p w:rsidR="00DD00C1" w:rsidRPr="007E4A8B" w:rsidRDefault="00DD00C1" w:rsidP="00F96299">
      <w:pPr>
        <w:pStyle w:val="12"/>
        <w:spacing w:after="120"/>
        <w:ind w:left="0"/>
        <w:rPr>
          <w:rFonts w:ascii="Times New Roman" w:hAnsi="Times New Roman"/>
          <w:sz w:val="24"/>
          <w:szCs w:val="24"/>
        </w:rPr>
      </w:pPr>
    </w:p>
    <w:p w:rsidR="00701319" w:rsidRDefault="00701319" w:rsidP="00701319">
      <w:pPr>
        <w:pStyle w:val="12"/>
        <w:numPr>
          <w:ilvl w:val="2"/>
          <w:numId w:val="13"/>
        </w:numPr>
        <w:ind w:right="-1"/>
        <w:rPr>
          <w:rFonts w:ascii="Times New Roman" w:hAnsi="Times New Roman"/>
          <w:b/>
          <w:sz w:val="24"/>
          <w:szCs w:val="24"/>
          <w:lang w:eastAsia="ru-RU"/>
        </w:rPr>
      </w:pPr>
      <w:r w:rsidRPr="00FA5C46">
        <w:rPr>
          <w:rFonts w:ascii="Times New Roman" w:hAnsi="Times New Roman"/>
          <w:b/>
          <w:sz w:val="24"/>
          <w:szCs w:val="24"/>
          <w:lang w:eastAsia="ru-RU"/>
        </w:rPr>
        <w:t xml:space="preserve">Требования к структуре и содержанию </w:t>
      </w:r>
      <w:r w:rsidR="00A11BDC">
        <w:rPr>
          <w:rFonts w:ascii="Times New Roman" w:hAnsi="Times New Roman"/>
          <w:b/>
          <w:sz w:val="24"/>
          <w:szCs w:val="24"/>
          <w:lang w:eastAsia="ru-RU"/>
        </w:rPr>
        <w:t>портфолио (6 семестр)</w:t>
      </w:r>
    </w:p>
    <w:p w:rsidR="00DD00C1" w:rsidRDefault="00DD00C1" w:rsidP="00DD00C1">
      <w:pPr>
        <w:pStyle w:val="12"/>
        <w:ind w:left="1080" w:right="-1" w:firstLine="0"/>
        <w:rPr>
          <w:rFonts w:ascii="Times New Roman" w:hAnsi="Times New Roman"/>
          <w:b/>
          <w:sz w:val="24"/>
          <w:szCs w:val="24"/>
          <w:lang w:eastAsia="ru-RU"/>
        </w:rPr>
      </w:pPr>
    </w:p>
    <w:p w:rsidR="00DD00C1" w:rsidRPr="00FA5C46" w:rsidRDefault="00DD00C1" w:rsidP="00DD00C1">
      <w:pPr>
        <w:pStyle w:val="12"/>
        <w:numPr>
          <w:ilvl w:val="3"/>
          <w:numId w:val="13"/>
        </w:numPr>
        <w:ind w:right="-1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lastRenderedPageBreak/>
        <w:t>Проект 6 семестра</w:t>
      </w:r>
    </w:p>
    <w:p w:rsidR="00701319" w:rsidRPr="00FA5C46" w:rsidRDefault="00701319" w:rsidP="00701319">
      <w:pPr>
        <w:rPr>
          <w:szCs w:val="24"/>
        </w:rPr>
      </w:pPr>
    </w:p>
    <w:p w:rsidR="00080626" w:rsidRPr="00DD00C1" w:rsidRDefault="007174A1" w:rsidP="007174A1">
      <w:pPr>
        <w:rPr>
          <w:bCs/>
        </w:rPr>
      </w:pPr>
      <w:r w:rsidRPr="00DD00C1">
        <w:rPr>
          <w:bCs/>
        </w:rPr>
        <w:t>Индивидуальный проект</w:t>
      </w:r>
      <w:r w:rsidR="001E014C">
        <w:rPr>
          <w:bCs/>
        </w:rPr>
        <w:t xml:space="preserve"> </w:t>
      </w:r>
      <w:r w:rsidR="00676B09" w:rsidRPr="00DD00C1">
        <w:rPr>
          <w:bCs/>
        </w:rPr>
        <w:t>6-го</w:t>
      </w:r>
      <w:r w:rsidRPr="00DD00C1">
        <w:rPr>
          <w:bCs/>
        </w:rPr>
        <w:t xml:space="preserve"> семестра представляет собой </w:t>
      </w:r>
      <w:r w:rsidR="00080626" w:rsidRPr="00DD00C1">
        <w:rPr>
          <w:bCs/>
        </w:rPr>
        <w:t>полноценное прилож</w:t>
      </w:r>
      <w:r w:rsidR="00080626" w:rsidRPr="00DD00C1">
        <w:rPr>
          <w:bCs/>
        </w:rPr>
        <w:t>е</w:t>
      </w:r>
      <w:r w:rsidR="00080626" w:rsidRPr="00DD00C1">
        <w:rPr>
          <w:bCs/>
        </w:rPr>
        <w:t>ние, работающее с базой данных</w:t>
      </w:r>
      <w:r w:rsidR="00DD00C1" w:rsidRPr="00DD00C1">
        <w:rPr>
          <w:bCs/>
        </w:rPr>
        <w:t>.</w:t>
      </w:r>
    </w:p>
    <w:p w:rsidR="00080626" w:rsidRDefault="00080626" w:rsidP="00080626">
      <w:pPr>
        <w:rPr>
          <w:bCs/>
        </w:rPr>
      </w:pPr>
      <w:r>
        <w:rPr>
          <w:bCs/>
        </w:rPr>
        <w:t>С</w:t>
      </w:r>
      <w:r w:rsidR="007174A1" w:rsidRPr="007174A1">
        <w:rPr>
          <w:bCs/>
        </w:rPr>
        <w:t xml:space="preserve">уть </w:t>
      </w:r>
      <w:r>
        <w:rPr>
          <w:bCs/>
        </w:rPr>
        <w:t xml:space="preserve">проекта </w:t>
      </w:r>
      <w:r w:rsidR="007174A1" w:rsidRPr="007174A1">
        <w:rPr>
          <w:bCs/>
        </w:rPr>
        <w:t xml:space="preserve"> – разработать </w:t>
      </w:r>
      <w:r>
        <w:rPr>
          <w:bCs/>
        </w:rPr>
        <w:t>приложение в архитектуре клиент-сервер</w:t>
      </w:r>
      <w:r w:rsidR="007174A1" w:rsidRPr="007174A1">
        <w:rPr>
          <w:bCs/>
        </w:rPr>
        <w:t xml:space="preserve">, работающее с базой данных. </w:t>
      </w:r>
      <w:r>
        <w:rPr>
          <w:bCs/>
        </w:rPr>
        <w:t>Клиент реализуется на языке программирования высокого уровня.</w:t>
      </w:r>
    </w:p>
    <w:p w:rsidR="007174A1" w:rsidRPr="007174A1" w:rsidRDefault="007174A1" w:rsidP="007174A1">
      <w:pPr>
        <w:rPr>
          <w:bCs/>
        </w:rPr>
      </w:pPr>
      <w:r w:rsidRPr="007174A1">
        <w:rPr>
          <w:bCs/>
        </w:rPr>
        <w:t>Задание состоит из нескольких подзадач:</w:t>
      </w:r>
    </w:p>
    <w:p w:rsidR="007174A1" w:rsidRPr="007174A1" w:rsidRDefault="007174A1" w:rsidP="00064386">
      <w:pPr>
        <w:numPr>
          <w:ilvl w:val="0"/>
          <w:numId w:val="23"/>
        </w:numPr>
      </w:pPr>
      <w:r w:rsidRPr="007174A1">
        <w:t>Разработка схемы данных для базы данных приложения</w:t>
      </w:r>
    </w:p>
    <w:p w:rsidR="007174A1" w:rsidRPr="007174A1" w:rsidRDefault="007174A1" w:rsidP="00064386">
      <w:pPr>
        <w:numPr>
          <w:ilvl w:val="0"/>
          <w:numId w:val="23"/>
        </w:numPr>
      </w:pPr>
      <w:r w:rsidRPr="007174A1">
        <w:t>Реализация части функционала на PL / SQL (написание триггеров, хранимых пр</w:t>
      </w:r>
      <w:r w:rsidRPr="007174A1">
        <w:t>о</w:t>
      </w:r>
      <w:r w:rsidRPr="007174A1">
        <w:t>цедур и / или функций)</w:t>
      </w:r>
    </w:p>
    <w:p w:rsidR="007174A1" w:rsidRPr="007174A1" w:rsidRDefault="007174A1" w:rsidP="00064386">
      <w:pPr>
        <w:numPr>
          <w:ilvl w:val="0"/>
          <w:numId w:val="23"/>
        </w:numPr>
      </w:pPr>
      <w:r w:rsidRPr="007174A1">
        <w:t>Написание SELECT запросов к спроектированной базе данных</w:t>
      </w:r>
    </w:p>
    <w:p w:rsidR="007174A1" w:rsidRPr="007174A1" w:rsidRDefault="007174A1" w:rsidP="00064386">
      <w:pPr>
        <w:numPr>
          <w:ilvl w:val="0"/>
          <w:numId w:val="23"/>
        </w:numPr>
      </w:pPr>
      <w:r w:rsidRPr="007174A1">
        <w:t>Разработка приложения на одном из языков программирования, встраивание в пр</w:t>
      </w:r>
      <w:r w:rsidRPr="007174A1">
        <w:t>и</w:t>
      </w:r>
      <w:r w:rsidRPr="007174A1">
        <w:t>ложение разработанных ранее запросов</w:t>
      </w:r>
    </w:p>
    <w:p w:rsidR="007174A1" w:rsidRDefault="007174A1" w:rsidP="007174A1">
      <w:pPr>
        <w:rPr>
          <w:bCs/>
        </w:rPr>
      </w:pPr>
      <w:r w:rsidRPr="007174A1">
        <w:rPr>
          <w:bCs/>
        </w:rPr>
        <w:t>Основная цель работы над заданием – приобретение навыков студентами при в</w:t>
      </w:r>
      <w:r w:rsidRPr="007174A1">
        <w:rPr>
          <w:bCs/>
        </w:rPr>
        <w:t>ы</w:t>
      </w:r>
      <w:r w:rsidRPr="007174A1">
        <w:rPr>
          <w:bCs/>
        </w:rPr>
        <w:t>полнении полного цикла разработки от проектирования схемы до программирования всех частей приложения. Задания довольно объемные, поэтому каждый студент сможет наглядно убедиться в зависимости каждого последующего шага от предыдущего (как пр</w:t>
      </w:r>
      <w:r w:rsidRPr="007174A1">
        <w:rPr>
          <w:bCs/>
        </w:rPr>
        <w:t>а</w:t>
      </w:r>
      <w:r w:rsidRPr="007174A1">
        <w:rPr>
          <w:bCs/>
        </w:rPr>
        <w:t>вило «плохие» схемы влекут за собой сложности при программировании приложений, а «хорошие» позволяют быстрее и эффективнее пройти стадию программирования).</w:t>
      </w:r>
    </w:p>
    <w:p w:rsidR="00DC5EEA" w:rsidRDefault="00DC5EEA" w:rsidP="00DC5EEA">
      <w:pPr>
        <w:rPr>
          <w:bCs/>
        </w:rPr>
      </w:pPr>
      <w:r>
        <w:rPr>
          <w:bCs/>
        </w:rPr>
        <w:t xml:space="preserve">Варианты проектов выложены </w:t>
      </w:r>
      <w:proofErr w:type="spellStart"/>
      <w:r>
        <w:rPr>
          <w:bCs/>
        </w:rPr>
        <w:t>в</w:t>
      </w:r>
      <w:r w:rsidRPr="00DC5EEA">
        <w:rPr>
          <w:bCs/>
        </w:rPr>
        <w:t>электронной</w:t>
      </w:r>
      <w:proofErr w:type="spellEnd"/>
      <w:r w:rsidRPr="00DC5EEA">
        <w:rPr>
          <w:bCs/>
        </w:rPr>
        <w:t xml:space="preserve"> информационно-образовательной среды НГУ  </w:t>
      </w:r>
      <w:proofErr w:type="spellStart"/>
      <w:r w:rsidRPr="00DC5EEA">
        <w:rPr>
          <w:bCs/>
        </w:rPr>
        <w:t>Google</w:t>
      </w:r>
      <w:proofErr w:type="spellEnd"/>
      <w:r w:rsidRPr="00DC5EEA">
        <w:rPr>
          <w:bCs/>
        </w:rPr>
        <w:t xml:space="preserve"> Класс: </w:t>
      </w:r>
      <w:hyperlink r:id="rId10" w:history="1">
        <w:r w:rsidR="00676B09" w:rsidRPr="00C85A43">
          <w:rPr>
            <w:rStyle w:val="a6"/>
            <w:bCs/>
          </w:rPr>
          <w:t>https://classroom.google.com/c/NDU0MDI1OTM0MFpa</w:t>
        </w:r>
      </w:hyperlink>
    </w:p>
    <w:p w:rsidR="00DD00C1" w:rsidRPr="00DC5EEA" w:rsidRDefault="00DD00C1" w:rsidP="00DC5EEA">
      <w:pPr>
        <w:rPr>
          <w:bCs/>
        </w:rPr>
      </w:pPr>
    </w:p>
    <w:p w:rsidR="00080626" w:rsidRDefault="00080626" w:rsidP="00080626">
      <w:pPr>
        <w:pStyle w:val="12"/>
        <w:ind w:left="1080" w:right="-1" w:firstLine="0"/>
        <w:rPr>
          <w:rFonts w:ascii="Times New Roman" w:hAnsi="Times New Roman"/>
          <w:b/>
          <w:bCs/>
          <w:sz w:val="24"/>
          <w:szCs w:val="24"/>
        </w:rPr>
      </w:pPr>
      <w:r w:rsidRPr="00DD00C1"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Пример </w:t>
      </w:r>
      <w:r w:rsidR="00676B09" w:rsidRPr="00DD00C1">
        <w:rPr>
          <w:rFonts w:ascii="Times New Roman" w:hAnsi="Times New Roman"/>
          <w:b/>
          <w:bCs/>
          <w:sz w:val="24"/>
          <w:szCs w:val="24"/>
          <w:u w:val="single"/>
        </w:rPr>
        <w:t>проекта 6-го</w:t>
      </w:r>
      <w:r w:rsidRPr="00DD00C1">
        <w:rPr>
          <w:rFonts w:ascii="Times New Roman" w:hAnsi="Times New Roman"/>
          <w:b/>
          <w:bCs/>
          <w:sz w:val="24"/>
          <w:szCs w:val="24"/>
          <w:u w:val="single"/>
        </w:rPr>
        <w:t xml:space="preserve"> семестра</w:t>
      </w:r>
    </w:p>
    <w:p w:rsidR="00DD00C1" w:rsidRPr="00080626" w:rsidRDefault="00DD00C1" w:rsidP="00080626">
      <w:pPr>
        <w:pStyle w:val="12"/>
        <w:ind w:left="1080" w:right="-1" w:firstLine="0"/>
        <w:rPr>
          <w:rFonts w:ascii="Times New Roman" w:hAnsi="Times New Roman"/>
          <w:b/>
          <w:bCs/>
          <w:sz w:val="24"/>
          <w:szCs w:val="24"/>
        </w:rPr>
      </w:pPr>
    </w:p>
    <w:p w:rsidR="00080626" w:rsidRPr="009316EB" w:rsidRDefault="00080626" w:rsidP="00080626">
      <w:pPr>
        <w:spacing w:line="240" w:lineRule="atLeast"/>
      </w:pPr>
      <w:r>
        <w:t xml:space="preserve">Написать приложение </w:t>
      </w:r>
      <w:r>
        <w:rPr>
          <w:b/>
        </w:rPr>
        <w:t>на языке программирования высокого уровня (</w:t>
      </w:r>
      <w:r w:rsidR="00676B09" w:rsidRPr="003B150F">
        <w:rPr>
          <w:b/>
          <w:bCs/>
          <w:szCs w:val="24"/>
          <w:lang w:val="en-US"/>
        </w:rPr>
        <w:t>C</w:t>
      </w:r>
      <w:r w:rsidR="00676B09" w:rsidRPr="00556204">
        <w:rPr>
          <w:b/>
          <w:bCs/>
          <w:szCs w:val="24"/>
        </w:rPr>
        <w:t>++</w:t>
      </w:r>
      <w:r w:rsidR="00676B09" w:rsidRPr="00556204">
        <w:rPr>
          <w:szCs w:val="24"/>
        </w:rPr>
        <w:t xml:space="preserve">, </w:t>
      </w:r>
      <w:r w:rsidR="00676B09" w:rsidRPr="003B150F">
        <w:rPr>
          <w:b/>
          <w:szCs w:val="24"/>
          <w:lang w:val="en-US"/>
        </w:rPr>
        <w:t>C</w:t>
      </w:r>
      <w:r w:rsidR="00676B09" w:rsidRPr="00556204">
        <w:rPr>
          <w:b/>
          <w:szCs w:val="24"/>
        </w:rPr>
        <w:t xml:space="preserve">#, </w:t>
      </w:r>
      <w:r w:rsidR="00676B09" w:rsidRPr="003B150F">
        <w:rPr>
          <w:b/>
          <w:szCs w:val="24"/>
          <w:lang w:val="en-US"/>
        </w:rPr>
        <w:t>Java</w:t>
      </w:r>
      <w:r w:rsidR="00676B09" w:rsidRPr="00556204">
        <w:rPr>
          <w:b/>
          <w:szCs w:val="24"/>
        </w:rPr>
        <w:t xml:space="preserve">, </w:t>
      </w:r>
      <w:r w:rsidR="00676B09" w:rsidRPr="003B150F">
        <w:rPr>
          <w:b/>
          <w:szCs w:val="24"/>
          <w:lang w:val="en-US"/>
        </w:rPr>
        <w:t>Python</w:t>
      </w:r>
      <w:r w:rsidR="00853A5B">
        <w:t>)</w:t>
      </w:r>
      <w:r>
        <w:t xml:space="preserve"> автоматизирующее</w:t>
      </w:r>
      <w:r w:rsidR="009316EB">
        <w:t>:</w:t>
      </w:r>
    </w:p>
    <w:p w:rsidR="00080626" w:rsidRDefault="00080626" w:rsidP="00064386">
      <w:pPr>
        <w:numPr>
          <w:ilvl w:val="0"/>
          <w:numId w:val="27"/>
        </w:numPr>
        <w:tabs>
          <w:tab w:val="clear" w:pos="720"/>
          <w:tab w:val="num" w:pos="284"/>
        </w:tabs>
        <w:spacing w:line="240" w:lineRule="atLeast"/>
        <w:ind w:left="284" w:hanging="284"/>
        <w:jc w:val="left"/>
      </w:pPr>
      <w:r>
        <w:t>Работу библиотекаря:</w:t>
      </w:r>
    </w:p>
    <w:p w:rsidR="00080626" w:rsidRDefault="00080626" w:rsidP="00080626">
      <w:pPr>
        <w:pStyle w:val="a0"/>
        <w:tabs>
          <w:tab w:val="clear" w:pos="1477"/>
          <w:tab w:val="num" w:pos="567"/>
        </w:tabs>
        <w:ind w:left="567" w:hanging="283"/>
      </w:pPr>
      <w:r>
        <w:t>ввод информации об изданиях, номерах, статьях, издательствах, связях между ними</w:t>
      </w:r>
    </w:p>
    <w:p w:rsidR="00080626" w:rsidRDefault="00080626" w:rsidP="00080626">
      <w:pPr>
        <w:pStyle w:val="a0"/>
        <w:tabs>
          <w:tab w:val="clear" w:pos="1477"/>
          <w:tab w:val="num" w:pos="567"/>
        </w:tabs>
        <w:ind w:left="567" w:hanging="283"/>
      </w:pPr>
      <w:r>
        <w:t>редактирование введенной информации (необходим предварительный поиск объекта перед редактированием – по имеющимся атрибутам объекта)</w:t>
      </w:r>
    </w:p>
    <w:p w:rsidR="00080626" w:rsidRDefault="00080626" w:rsidP="00064386">
      <w:pPr>
        <w:pStyle w:val="a0"/>
        <w:numPr>
          <w:ilvl w:val="0"/>
          <w:numId w:val="27"/>
        </w:numPr>
        <w:tabs>
          <w:tab w:val="clear" w:pos="720"/>
          <w:tab w:val="num" w:pos="284"/>
        </w:tabs>
        <w:ind w:left="284" w:hanging="284"/>
      </w:pPr>
      <w:r>
        <w:t>Работу посетителя библиотеки:</w:t>
      </w:r>
    </w:p>
    <w:p w:rsidR="00080626" w:rsidRDefault="00080626" w:rsidP="00064386">
      <w:pPr>
        <w:numPr>
          <w:ilvl w:val="0"/>
          <w:numId w:val="28"/>
        </w:numPr>
        <w:tabs>
          <w:tab w:val="clear" w:pos="360"/>
          <w:tab w:val="num" w:pos="567"/>
        </w:tabs>
        <w:ind w:left="567" w:hanging="283"/>
        <w:jc w:val="left"/>
      </w:pPr>
      <w:r>
        <w:t>Поиск всех изданий по издательству</w:t>
      </w:r>
    </w:p>
    <w:p w:rsidR="00080626" w:rsidRDefault="00080626" w:rsidP="00064386">
      <w:pPr>
        <w:numPr>
          <w:ilvl w:val="0"/>
          <w:numId w:val="28"/>
        </w:numPr>
        <w:tabs>
          <w:tab w:val="clear" w:pos="360"/>
          <w:tab w:val="num" w:pos="567"/>
        </w:tabs>
        <w:ind w:left="567" w:hanging="283"/>
        <w:jc w:val="left"/>
      </w:pPr>
      <w:r>
        <w:t>Подбор минимального числа номеров, содержащих заданный список  статей</w:t>
      </w:r>
    </w:p>
    <w:p w:rsidR="00080626" w:rsidRDefault="00080626" w:rsidP="00064386">
      <w:pPr>
        <w:numPr>
          <w:ilvl w:val="0"/>
          <w:numId w:val="28"/>
        </w:numPr>
        <w:tabs>
          <w:tab w:val="clear" w:pos="360"/>
          <w:tab w:val="num" w:pos="567"/>
        </w:tabs>
        <w:ind w:left="567" w:hanging="283"/>
        <w:jc w:val="left"/>
      </w:pPr>
      <w:r>
        <w:t>Поиск всех изданий, в которых печатается указанный автор</w:t>
      </w:r>
    </w:p>
    <w:p w:rsidR="00080626" w:rsidRDefault="00080626" w:rsidP="00064386">
      <w:pPr>
        <w:numPr>
          <w:ilvl w:val="0"/>
          <w:numId w:val="28"/>
        </w:numPr>
        <w:tabs>
          <w:tab w:val="clear" w:pos="360"/>
          <w:tab w:val="num" w:pos="567"/>
        </w:tabs>
        <w:ind w:left="567" w:hanging="283"/>
        <w:jc w:val="left"/>
      </w:pPr>
      <w:r>
        <w:t>Подсчет числа статей, написанных автором за указанный срок</w:t>
      </w:r>
    </w:p>
    <w:p w:rsidR="00080626" w:rsidRDefault="00080626" w:rsidP="00080626">
      <w:pPr>
        <w:rPr>
          <w:b/>
        </w:rPr>
      </w:pPr>
      <w:r>
        <w:rPr>
          <w:b/>
        </w:rPr>
        <w:t>Структура данных:</w:t>
      </w:r>
    </w:p>
    <w:p w:rsidR="00080626" w:rsidRDefault="009316EB" w:rsidP="00080626">
      <w:pPr>
        <w:rPr>
          <w:b/>
        </w:rPr>
      </w:pPr>
      <w:r>
        <w:rPr>
          <w:b/>
        </w:rPr>
        <w:t>Сущности</w:t>
      </w:r>
      <w:r w:rsidR="00080626">
        <w:rPr>
          <w:b/>
        </w:rPr>
        <w:t>:</w:t>
      </w:r>
    </w:p>
    <w:p w:rsidR="00080626" w:rsidRDefault="00080626" w:rsidP="00064386">
      <w:pPr>
        <w:numPr>
          <w:ilvl w:val="0"/>
          <w:numId w:val="25"/>
        </w:numPr>
        <w:jc w:val="left"/>
        <w:rPr>
          <w:b/>
          <w:i/>
        </w:rPr>
      </w:pPr>
      <w:r>
        <w:rPr>
          <w:b/>
          <w:i/>
        </w:rPr>
        <w:t>Издательства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Идентификатор издательства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Название</w:t>
      </w:r>
    </w:p>
    <w:p w:rsidR="00080626" w:rsidRDefault="00080626" w:rsidP="00064386">
      <w:pPr>
        <w:numPr>
          <w:ilvl w:val="0"/>
          <w:numId w:val="25"/>
        </w:numPr>
        <w:jc w:val="left"/>
        <w:rPr>
          <w:b/>
          <w:i/>
        </w:rPr>
      </w:pPr>
      <w:r>
        <w:rPr>
          <w:b/>
          <w:i/>
        </w:rPr>
        <w:t>Издания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Идентификатор издания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Название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 xml:space="preserve">Идентификатор издательства 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Число номеров в год</w:t>
      </w:r>
    </w:p>
    <w:p w:rsidR="00080626" w:rsidRDefault="00080626" w:rsidP="00064386">
      <w:pPr>
        <w:numPr>
          <w:ilvl w:val="0"/>
          <w:numId w:val="25"/>
        </w:numPr>
        <w:jc w:val="left"/>
        <w:rPr>
          <w:b/>
          <w:i/>
        </w:rPr>
      </w:pPr>
      <w:r>
        <w:rPr>
          <w:b/>
          <w:i/>
        </w:rPr>
        <w:t>Номера изданий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Идентификатор номера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Номер издания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Дата печати</w:t>
      </w:r>
    </w:p>
    <w:p w:rsidR="00080626" w:rsidRDefault="00080626" w:rsidP="00064386">
      <w:pPr>
        <w:numPr>
          <w:ilvl w:val="0"/>
          <w:numId w:val="25"/>
        </w:numPr>
        <w:jc w:val="left"/>
        <w:rPr>
          <w:b/>
          <w:i/>
        </w:rPr>
      </w:pPr>
      <w:r>
        <w:rPr>
          <w:b/>
          <w:i/>
        </w:rPr>
        <w:t>Статья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Идентификатор статьи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lastRenderedPageBreak/>
        <w:t>Автор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Название</w:t>
      </w:r>
    </w:p>
    <w:p w:rsidR="00080626" w:rsidRDefault="00080626" w:rsidP="00064386">
      <w:pPr>
        <w:numPr>
          <w:ilvl w:val="0"/>
          <w:numId w:val="25"/>
        </w:numPr>
        <w:jc w:val="left"/>
        <w:rPr>
          <w:b/>
          <w:i/>
        </w:rPr>
      </w:pPr>
      <w:r>
        <w:rPr>
          <w:b/>
          <w:i/>
        </w:rPr>
        <w:t>Публикация статья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Идентификатор статьи</w:t>
      </w:r>
    </w:p>
    <w:p w:rsidR="00080626" w:rsidRDefault="00080626" w:rsidP="00064386">
      <w:pPr>
        <w:numPr>
          <w:ilvl w:val="1"/>
          <w:numId w:val="25"/>
        </w:numPr>
        <w:jc w:val="left"/>
      </w:pPr>
      <w:r>
        <w:t>Идентификатор номера издания</w:t>
      </w:r>
    </w:p>
    <w:p w:rsidR="00080626" w:rsidRDefault="00080626" w:rsidP="00080626">
      <w:pPr>
        <w:rPr>
          <w:b/>
        </w:rPr>
      </w:pPr>
      <w:r>
        <w:rPr>
          <w:b/>
        </w:rPr>
        <w:t>Комментарии:</w:t>
      </w:r>
    </w:p>
    <w:p w:rsidR="00080626" w:rsidRDefault="00080626" w:rsidP="00064386">
      <w:pPr>
        <w:numPr>
          <w:ilvl w:val="2"/>
          <w:numId w:val="25"/>
        </w:numPr>
        <w:tabs>
          <w:tab w:val="left" w:pos="709"/>
        </w:tabs>
        <w:ind w:hanging="1980"/>
        <w:jc w:val="left"/>
      </w:pPr>
      <w:r>
        <w:t>Одна и та же статья может печататься в нескольких изданиях;</w:t>
      </w:r>
    </w:p>
    <w:p w:rsidR="00080626" w:rsidRDefault="00080626" w:rsidP="00064386">
      <w:pPr>
        <w:numPr>
          <w:ilvl w:val="2"/>
          <w:numId w:val="25"/>
        </w:numPr>
        <w:tabs>
          <w:tab w:val="left" w:pos="709"/>
        </w:tabs>
        <w:ind w:hanging="1980"/>
        <w:jc w:val="left"/>
      </w:pPr>
      <w:r>
        <w:t>Издательство может выпускать более одного издания;</w:t>
      </w:r>
    </w:p>
    <w:p w:rsidR="00080626" w:rsidRDefault="00080626" w:rsidP="00080626">
      <w:pPr>
        <w:rPr>
          <w:b/>
        </w:rPr>
      </w:pPr>
      <w:r>
        <w:rPr>
          <w:b/>
        </w:rPr>
        <w:t xml:space="preserve">Триггеры: </w:t>
      </w:r>
    </w:p>
    <w:p w:rsidR="00080626" w:rsidRDefault="00080626" w:rsidP="00064386">
      <w:pPr>
        <w:numPr>
          <w:ilvl w:val="0"/>
          <w:numId w:val="26"/>
        </w:numPr>
        <w:jc w:val="left"/>
      </w:pPr>
      <w:r>
        <w:t>Для таблиц 1, 2, 3, 4 реализовать авто инкремент идентификатора;</w:t>
      </w:r>
    </w:p>
    <w:p w:rsidR="00080626" w:rsidRDefault="00080626" w:rsidP="00064386">
      <w:pPr>
        <w:numPr>
          <w:ilvl w:val="0"/>
          <w:numId w:val="26"/>
        </w:numPr>
        <w:jc w:val="left"/>
      </w:pPr>
      <w:r>
        <w:t>При добавлении записи в таблицу «Номер издания» проверять, что за указанный год не было еще выпущено создаваемого номера и что номер издания новой записи является следующим (инкрементированным на 1) среди всех номером этого изд</w:t>
      </w:r>
      <w:r>
        <w:t>а</w:t>
      </w:r>
      <w:r>
        <w:t>ния за указанный год и что количество номеров за данный год, включая новый не превышает соответственное число хранящееся в таблице «Издания». Запрещать вставку записей не прошедших проверку.</w:t>
      </w:r>
    </w:p>
    <w:p w:rsidR="00080626" w:rsidRDefault="00080626" w:rsidP="00080626">
      <w:pPr>
        <w:rPr>
          <w:b/>
        </w:rPr>
      </w:pPr>
      <w:r>
        <w:rPr>
          <w:b/>
        </w:rPr>
        <w:t>Функциональность:</w:t>
      </w:r>
    </w:p>
    <w:p w:rsidR="00080626" w:rsidRDefault="00080626" w:rsidP="00064386">
      <w:pPr>
        <w:numPr>
          <w:ilvl w:val="0"/>
          <w:numId w:val="24"/>
        </w:numPr>
        <w:spacing w:line="240" w:lineRule="atLeast"/>
        <w:jc w:val="left"/>
      </w:pPr>
      <w:r>
        <w:t>Ввод, просмотр, поиск по отдельным атрибутам и редактирование хранимой и</w:t>
      </w:r>
      <w:r>
        <w:t>н</w:t>
      </w:r>
      <w:r>
        <w:t>формации</w:t>
      </w:r>
    </w:p>
    <w:p w:rsidR="00080626" w:rsidRDefault="00080626" w:rsidP="00064386">
      <w:pPr>
        <w:numPr>
          <w:ilvl w:val="0"/>
          <w:numId w:val="24"/>
        </w:numPr>
        <w:spacing w:line="240" w:lineRule="atLeast"/>
        <w:jc w:val="left"/>
      </w:pPr>
      <w:r>
        <w:t>Поиск всех изданий по издательству</w:t>
      </w:r>
    </w:p>
    <w:p w:rsidR="00080626" w:rsidRDefault="00080626" w:rsidP="00064386">
      <w:pPr>
        <w:numPr>
          <w:ilvl w:val="0"/>
          <w:numId w:val="24"/>
        </w:numPr>
        <w:spacing w:line="240" w:lineRule="atLeast"/>
        <w:jc w:val="left"/>
      </w:pPr>
      <w:r>
        <w:t>Подбор минимального числа номеров, содержащих заданный список  статей</w:t>
      </w:r>
    </w:p>
    <w:p w:rsidR="00080626" w:rsidRDefault="00080626" w:rsidP="00064386">
      <w:pPr>
        <w:numPr>
          <w:ilvl w:val="0"/>
          <w:numId w:val="24"/>
        </w:numPr>
        <w:spacing w:line="240" w:lineRule="atLeast"/>
        <w:jc w:val="left"/>
      </w:pPr>
      <w:r>
        <w:t>Поиск всех изданий, в которых печатается указанный автор</w:t>
      </w:r>
    </w:p>
    <w:p w:rsidR="00080626" w:rsidRPr="00EF2728" w:rsidRDefault="00080626" w:rsidP="00064386">
      <w:pPr>
        <w:numPr>
          <w:ilvl w:val="0"/>
          <w:numId w:val="24"/>
        </w:numPr>
        <w:spacing w:line="240" w:lineRule="atLeast"/>
        <w:jc w:val="left"/>
      </w:pPr>
      <w:r>
        <w:t>Подсчет числа статей, написанных автором за указанный срок</w:t>
      </w:r>
    </w:p>
    <w:p w:rsidR="00CE7776" w:rsidRDefault="00CE7776" w:rsidP="00FA5C46">
      <w:pPr>
        <w:rPr>
          <w:szCs w:val="24"/>
        </w:rPr>
      </w:pPr>
    </w:p>
    <w:p w:rsidR="00DD00C1" w:rsidRDefault="00DD00C1" w:rsidP="00DD00C1">
      <w:pPr>
        <w:pStyle w:val="12"/>
        <w:numPr>
          <w:ilvl w:val="3"/>
          <w:numId w:val="13"/>
        </w:numPr>
        <w:ind w:right="-1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Тестирование</w:t>
      </w:r>
    </w:p>
    <w:p w:rsidR="00511C78" w:rsidRPr="00FA5C46" w:rsidRDefault="00511C78" w:rsidP="00FA5C46">
      <w:pPr>
        <w:rPr>
          <w:szCs w:val="24"/>
        </w:rPr>
      </w:pPr>
      <w:r w:rsidRPr="00FA5C46">
        <w:rPr>
          <w:szCs w:val="24"/>
        </w:rPr>
        <w:t xml:space="preserve">В течение всего обучения (5 и 6 семестры) студенты проходят </w:t>
      </w:r>
      <w:r w:rsidRPr="00CE7776">
        <w:rPr>
          <w:b/>
          <w:szCs w:val="24"/>
        </w:rPr>
        <w:t>компьютерное т</w:t>
      </w:r>
      <w:r w:rsidRPr="00CE7776">
        <w:rPr>
          <w:b/>
          <w:szCs w:val="24"/>
        </w:rPr>
        <w:t>е</w:t>
      </w:r>
      <w:r w:rsidRPr="00CE7776">
        <w:rPr>
          <w:b/>
          <w:szCs w:val="24"/>
        </w:rPr>
        <w:t xml:space="preserve">стирование </w:t>
      </w:r>
      <w:r w:rsidR="002954F5" w:rsidRPr="002954F5">
        <w:rPr>
          <w:szCs w:val="24"/>
        </w:rPr>
        <w:t>по те</w:t>
      </w:r>
      <w:r w:rsidR="002954F5">
        <w:rPr>
          <w:szCs w:val="24"/>
        </w:rPr>
        <w:t>о</w:t>
      </w:r>
      <w:r w:rsidR="002954F5" w:rsidRPr="002954F5">
        <w:rPr>
          <w:szCs w:val="24"/>
        </w:rPr>
        <w:t xml:space="preserve">ретическим разделам </w:t>
      </w:r>
      <w:r w:rsidR="002954F5">
        <w:rPr>
          <w:szCs w:val="24"/>
        </w:rPr>
        <w:t xml:space="preserve">дисциплины </w:t>
      </w:r>
      <w:r w:rsidRPr="00FA5C46">
        <w:rPr>
          <w:szCs w:val="24"/>
        </w:rPr>
        <w:t xml:space="preserve">во время контрольных недель. </w:t>
      </w:r>
    </w:p>
    <w:p w:rsidR="00511C78" w:rsidRPr="00FA5C46" w:rsidRDefault="00511C78" w:rsidP="00FA5C46">
      <w:pPr>
        <w:rPr>
          <w:szCs w:val="24"/>
        </w:rPr>
      </w:pPr>
      <w:r w:rsidRPr="00FA5C46">
        <w:rPr>
          <w:szCs w:val="24"/>
        </w:rPr>
        <w:t>Тестирование проводится в в</w:t>
      </w:r>
      <w:r w:rsidR="00DD00C1">
        <w:rPr>
          <w:szCs w:val="24"/>
        </w:rPr>
        <w:t>иртуальной образовательной среде</w:t>
      </w:r>
      <w:r w:rsidRPr="00FA5C46">
        <w:rPr>
          <w:szCs w:val="24"/>
        </w:rPr>
        <w:t xml:space="preserve"> НГУ E LEARNING </w:t>
      </w:r>
      <w:hyperlink r:id="rId11" w:history="1">
        <w:r w:rsidR="00DD00C1" w:rsidRPr="00EE6E86">
          <w:rPr>
            <w:rStyle w:val="a6"/>
          </w:rPr>
          <w:t>https://el.nsu.ru</w:t>
        </w:r>
      </w:hyperlink>
    </w:p>
    <w:p w:rsidR="00511C78" w:rsidRPr="00FA5C46" w:rsidRDefault="00511C78" w:rsidP="00FA5C46">
      <w:pPr>
        <w:rPr>
          <w:szCs w:val="24"/>
        </w:rPr>
      </w:pPr>
      <w:r w:rsidRPr="00FA5C46">
        <w:rPr>
          <w:szCs w:val="24"/>
        </w:rPr>
        <w:t xml:space="preserve">Тесты 5-го семестра </w:t>
      </w:r>
      <w:hyperlink r:id="rId12" w:history="1">
        <w:r w:rsidR="00DD00C1" w:rsidRPr="00EE6E86">
          <w:rPr>
            <w:rStyle w:val="a6"/>
            <w:szCs w:val="24"/>
          </w:rPr>
          <w:t>https://el.nsu.ru/course/view.php?id=684</w:t>
        </w:r>
      </w:hyperlink>
    </w:p>
    <w:p w:rsidR="00511C78" w:rsidRDefault="00511C78" w:rsidP="00FA5C46">
      <w:pPr>
        <w:rPr>
          <w:szCs w:val="24"/>
        </w:rPr>
      </w:pPr>
      <w:r w:rsidRPr="00FA5C46">
        <w:rPr>
          <w:szCs w:val="24"/>
        </w:rPr>
        <w:t xml:space="preserve">Тесты 6-го семестра </w:t>
      </w:r>
      <w:hyperlink r:id="rId13" w:history="1">
        <w:r w:rsidR="00DD00C1" w:rsidRPr="00EE6E86">
          <w:rPr>
            <w:rStyle w:val="a6"/>
            <w:szCs w:val="24"/>
          </w:rPr>
          <w:t>https://el.nsu.ru/course/view.php?id=416</w:t>
        </w:r>
      </w:hyperlink>
    </w:p>
    <w:p w:rsidR="00CE7776" w:rsidRDefault="00CE7776" w:rsidP="00FA5C46">
      <w:pPr>
        <w:rPr>
          <w:szCs w:val="24"/>
        </w:rPr>
      </w:pPr>
    </w:p>
    <w:p w:rsidR="00B64B33" w:rsidRDefault="00B64B33" w:rsidP="00B64B33">
      <w:pPr>
        <w:rPr>
          <w:szCs w:val="24"/>
        </w:rPr>
      </w:pPr>
      <w:r>
        <w:rPr>
          <w:szCs w:val="24"/>
        </w:rPr>
        <w:t>На каждый тест отводится определенное время, которое видит обучающийся до начала тестирования и по истечению которого ответ фиксируется в системе.</w:t>
      </w:r>
    </w:p>
    <w:p w:rsidR="00B64B33" w:rsidRDefault="00B64B33" w:rsidP="00B64B33">
      <w:pPr>
        <w:rPr>
          <w:szCs w:val="24"/>
        </w:rPr>
      </w:pPr>
      <w:r>
        <w:rPr>
          <w:szCs w:val="24"/>
        </w:rPr>
        <w:t>Тесты содержат от 20  до 40 заданий со временем выполнения от 20 до 40 минут.</w:t>
      </w:r>
    </w:p>
    <w:p w:rsidR="00333568" w:rsidRDefault="00EC7A48" w:rsidP="00333568">
      <w:pPr>
        <w:rPr>
          <w:szCs w:val="24"/>
        </w:rPr>
      </w:pPr>
      <w:r>
        <w:rPr>
          <w:szCs w:val="24"/>
        </w:rPr>
        <w:t>Тестовые задания содержат вопросы по разделам теоретической части дисциплины</w:t>
      </w:r>
      <w:r w:rsidR="00B64B33">
        <w:rPr>
          <w:szCs w:val="24"/>
        </w:rPr>
        <w:t xml:space="preserve"> и состоят из инструкции, вопроса и максимального балла за ответ.</w:t>
      </w:r>
    </w:p>
    <w:p w:rsidR="00EC7A48" w:rsidRDefault="00EC7A48" w:rsidP="00EC7A48">
      <w:pPr>
        <w:rPr>
          <w:szCs w:val="24"/>
        </w:rPr>
      </w:pPr>
      <w:r>
        <w:rPr>
          <w:szCs w:val="24"/>
        </w:rPr>
        <w:t>Категории заданий совпадают с категориями в экзаменационном билете (таблица П1.4).</w:t>
      </w:r>
    </w:p>
    <w:p w:rsidR="00EC7A48" w:rsidRDefault="00EC7A48" w:rsidP="00EC7A48">
      <w:pPr>
        <w:rPr>
          <w:szCs w:val="24"/>
        </w:rPr>
      </w:pPr>
      <w:r>
        <w:rPr>
          <w:szCs w:val="24"/>
        </w:rPr>
        <w:t>Используются типы следующие типы заданий:</w:t>
      </w:r>
    </w:p>
    <w:p w:rsidR="00EC7A48" w:rsidRPr="00EC7A48" w:rsidRDefault="00EC7A48" w:rsidP="00EC7A48">
      <w:pPr>
        <w:pStyle w:val="a"/>
        <w:numPr>
          <w:ilvl w:val="0"/>
          <w:numId w:val="37"/>
        </w:numPr>
        <w:rPr>
          <w:szCs w:val="24"/>
        </w:rPr>
      </w:pPr>
      <w:r w:rsidRPr="00EC7A48">
        <w:rPr>
          <w:szCs w:val="24"/>
        </w:rPr>
        <w:t>с выбором одного варианта ответа (ОВ, в задании данного типа предлагается несколько вариантов ответа, среди которых один верный</w:t>
      </w:r>
      <w:r>
        <w:rPr>
          <w:szCs w:val="24"/>
        </w:rPr>
        <w:t>)</w:t>
      </w:r>
      <w:r w:rsidRPr="00EC7A48">
        <w:rPr>
          <w:szCs w:val="24"/>
        </w:rPr>
        <w:t xml:space="preserve">, </w:t>
      </w:r>
    </w:p>
    <w:p w:rsidR="00EC7A48" w:rsidRPr="00EC7A48" w:rsidRDefault="00EC7A48" w:rsidP="00EC7A48">
      <w:pPr>
        <w:pStyle w:val="a"/>
        <w:numPr>
          <w:ilvl w:val="0"/>
          <w:numId w:val="37"/>
        </w:numPr>
        <w:rPr>
          <w:szCs w:val="24"/>
        </w:rPr>
      </w:pPr>
      <w:r w:rsidRPr="00EC7A48">
        <w:rPr>
          <w:szCs w:val="24"/>
        </w:rPr>
        <w:t xml:space="preserve">с кратким регламентированным ответом (КРО, предполагает составление ответа в виде последовательности цифр или письменного ответа), </w:t>
      </w:r>
    </w:p>
    <w:p w:rsidR="00EC7A48" w:rsidRDefault="00EC7A48" w:rsidP="00EC7A48">
      <w:pPr>
        <w:pStyle w:val="a"/>
        <w:numPr>
          <w:ilvl w:val="0"/>
          <w:numId w:val="37"/>
        </w:numPr>
        <w:rPr>
          <w:szCs w:val="24"/>
        </w:rPr>
      </w:pPr>
      <w:r w:rsidRPr="00EC7A48">
        <w:rPr>
          <w:szCs w:val="24"/>
        </w:rPr>
        <w:t>установлением соответствия (УС, в задании одному варианту из одной та</w:t>
      </w:r>
      <w:r w:rsidRPr="00EC7A48">
        <w:rPr>
          <w:szCs w:val="24"/>
        </w:rPr>
        <w:t>б</w:t>
      </w:r>
      <w:r w:rsidRPr="00EC7A48">
        <w:rPr>
          <w:szCs w:val="24"/>
        </w:rPr>
        <w:t>лицы соответствует вариант из другой)</w:t>
      </w:r>
    </w:p>
    <w:p w:rsidR="00C977DA" w:rsidRDefault="00C977DA" w:rsidP="00EC7A48">
      <w:pPr>
        <w:pStyle w:val="a"/>
        <w:numPr>
          <w:ilvl w:val="0"/>
          <w:numId w:val="37"/>
        </w:numPr>
        <w:rPr>
          <w:szCs w:val="24"/>
        </w:rPr>
      </w:pPr>
      <w:r>
        <w:rPr>
          <w:szCs w:val="24"/>
        </w:rPr>
        <w:t>с выбором нескольких вариантов ответа (НВ, в задании данного типа пре</w:t>
      </w:r>
      <w:r>
        <w:rPr>
          <w:szCs w:val="24"/>
        </w:rPr>
        <w:t>д</w:t>
      </w:r>
      <w:r>
        <w:rPr>
          <w:szCs w:val="24"/>
        </w:rPr>
        <w:t>лагается несколько вариантов ответа</w:t>
      </w:r>
      <w:r w:rsidR="00E460E0">
        <w:rPr>
          <w:szCs w:val="24"/>
        </w:rPr>
        <w:t>, часть из которых является верной)</w:t>
      </w:r>
    </w:p>
    <w:p w:rsidR="00E11461" w:rsidRPr="00E11461" w:rsidRDefault="00E11461" w:rsidP="00E11461">
      <w:pPr>
        <w:ind w:right="-1"/>
        <w:rPr>
          <w:color w:val="000000"/>
          <w:szCs w:val="24"/>
        </w:rPr>
      </w:pPr>
      <w:r w:rsidRPr="00E11461">
        <w:rPr>
          <w:color w:val="000000"/>
          <w:szCs w:val="24"/>
        </w:rPr>
        <w:t xml:space="preserve">Каждое задание оценивается в баллах. Для разных заданий используются разные системы оценивания: дихотомическая (верно – 1, неверно – 0) – для  заданий ОВ и КРО и </w:t>
      </w:r>
      <w:proofErr w:type="spellStart"/>
      <w:r w:rsidRPr="00E11461">
        <w:rPr>
          <w:color w:val="000000"/>
          <w:szCs w:val="24"/>
        </w:rPr>
        <w:t>политомическая</w:t>
      </w:r>
      <w:proofErr w:type="spellEnd"/>
      <w:r w:rsidRPr="00E11461">
        <w:rPr>
          <w:color w:val="000000"/>
          <w:szCs w:val="24"/>
        </w:rPr>
        <w:t xml:space="preserve"> – для заданий НВ (полный ответ состоит из нескольких предложенных категорий ответов, каждый из которых оценивается по-разному). Итоговая оценка для т</w:t>
      </w:r>
      <w:r w:rsidRPr="00E11461">
        <w:rPr>
          <w:color w:val="000000"/>
          <w:szCs w:val="24"/>
        </w:rPr>
        <w:t>а</w:t>
      </w:r>
      <w:r w:rsidRPr="00E11461">
        <w:rPr>
          <w:color w:val="000000"/>
          <w:szCs w:val="24"/>
        </w:rPr>
        <w:lastRenderedPageBreak/>
        <w:t>кого задания вычисляется так: из суммы баллов за правильные ответы вычитается сумма баллов за неправильные ответы.</w:t>
      </w:r>
    </w:p>
    <w:p w:rsidR="00E460E0" w:rsidRDefault="00E460E0" w:rsidP="00C977DA">
      <w:pPr>
        <w:rPr>
          <w:szCs w:val="24"/>
        </w:rPr>
      </w:pPr>
      <w:r>
        <w:rPr>
          <w:szCs w:val="24"/>
        </w:rPr>
        <w:t>Общая оценка теста в целом есть сумма баллов по отдельным заданиям. Баллы по тестированию переводятся в традиционную шкалу по таблице:</w:t>
      </w:r>
    </w:p>
    <w:p w:rsidR="00B64B33" w:rsidRDefault="00B64B33" w:rsidP="00C977DA">
      <w:pPr>
        <w:rPr>
          <w:szCs w:val="24"/>
        </w:rPr>
      </w:pPr>
    </w:p>
    <w:tbl>
      <w:tblPr>
        <w:tblStyle w:val="a5"/>
        <w:tblW w:w="5953" w:type="dxa"/>
        <w:tblInd w:w="1668" w:type="dxa"/>
        <w:tblLook w:val="04A0" w:firstRow="1" w:lastRow="0" w:firstColumn="1" w:lastColumn="0" w:noHBand="0" w:noVBand="1"/>
      </w:tblPr>
      <w:tblGrid>
        <w:gridCol w:w="3117"/>
        <w:gridCol w:w="2836"/>
      </w:tblGrid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r>
              <w:rPr>
                <w:lang w:val="en-US"/>
              </w:rPr>
              <w:t xml:space="preserve">90&lt;=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5 (отлично)</w:t>
            </w:r>
          </w:p>
        </w:tc>
      </w:tr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r>
              <w:t xml:space="preserve">65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4 (хорошо)</w:t>
            </w:r>
          </w:p>
        </w:tc>
      </w:tr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r>
              <w:t xml:space="preserve">50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65</w:t>
            </w:r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3 (удовлетворительно)</w:t>
            </w:r>
          </w:p>
        </w:tc>
      </w:tr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&lt;50</w:t>
            </w:r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2 (неудовлетворительно)</w:t>
            </w:r>
          </w:p>
        </w:tc>
      </w:tr>
    </w:tbl>
    <w:p w:rsidR="00B64B33" w:rsidRDefault="00B64B33" w:rsidP="00333568">
      <w:pPr>
        <w:rPr>
          <w:szCs w:val="24"/>
        </w:rPr>
      </w:pPr>
    </w:p>
    <w:p w:rsidR="00B64B33" w:rsidRDefault="00B64B33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333568" w:rsidRDefault="00333568" w:rsidP="00333568">
      <w:pPr>
        <w:rPr>
          <w:szCs w:val="24"/>
        </w:rPr>
      </w:pPr>
    </w:p>
    <w:p w:rsidR="002B5F37" w:rsidRDefault="002B5F37" w:rsidP="00DD00C1">
      <w:pPr>
        <w:pStyle w:val="12"/>
        <w:keepNext/>
        <w:numPr>
          <w:ilvl w:val="3"/>
          <w:numId w:val="13"/>
        </w:numPr>
        <w:rPr>
          <w:rFonts w:ascii="Times New Roman" w:hAnsi="Times New Roman"/>
          <w:b/>
          <w:color w:val="000000"/>
          <w:sz w:val="24"/>
          <w:szCs w:val="24"/>
        </w:rPr>
      </w:pPr>
      <w:r w:rsidRPr="005508CA">
        <w:rPr>
          <w:rFonts w:ascii="Times New Roman" w:hAnsi="Times New Roman"/>
          <w:b/>
          <w:color w:val="000000"/>
          <w:sz w:val="24"/>
          <w:szCs w:val="24"/>
        </w:rPr>
        <w:t>Форма и перечень вопросов экзаменационного билета</w:t>
      </w:r>
    </w:p>
    <w:p w:rsidR="002B5F37" w:rsidRDefault="002B5F37" w:rsidP="005508CA">
      <w:pPr>
        <w:pStyle w:val="12"/>
        <w:keepNext/>
        <w:ind w:left="0" w:firstLine="0"/>
        <w:jc w:val="right"/>
        <w:rPr>
          <w:rFonts w:ascii="Times New Roman" w:hAnsi="Times New Roman"/>
          <w:bCs/>
          <w:sz w:val="24"/>
          <w:szCs w:val="24"/>
          <w:lang w:eastAsia="ru-RU"/>
        </w:rPr>
      </w:pPr>
      <w:r w:rsidRPr="00094CD8">
        <w:rPr>
          <w:rFonts w:ascii="Times New Roman" w:hAnsi="Times New Roman"/>
          <w:bCs/>
          <w:sz w:val="24"/>
          <w:szCs w:val="24"/>
          <w:lang w:eastAsia="ru-RU"/>
        </w:rPr>
        <w:t>Таблица П1.3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7"/>
        <w:gridCol w:w="236"/>
      </w:tblGrid>
      <w:tr w:rsidR="00DD00C1" w:rsidTr="00DD00C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sz w:val="28"/>
                <w:lang w:eastAsia="ru-RU"/>
              </w:rPr>
              <w:t>Новосибирский государственный университет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b/>
                <w:bCs/>
                <w:sz w:val="28"/>
                <w:lang w:eastAsia="ru-RU"/>
              </w:rPr>
            </w:pPr>
            <w:r>
              <w:rPr>
                <w:b/>
                <w:bCs/>
                <w:noProof/>
                <w:sz w:val="28"/>
                <w:lang w:eastAsia="ru-RU"/>
              </w:rPr>
              <w:t>Экзамен</w:t>
            </w:r>
          </w:p>
          <w:p w:rsidR="00DD00C1" w:rsidRDefault="00DD00C1">
            <w:pPr>
              <w:ind w:right="-1" w:firstLine="0"/>
              <w:textAlignment w:val="baseline"/>
              <w:rPr>
                <w:rFonts w:ascii="Calibri" w:hAnsi="Calibri"/>
                <w:sz w:val="12"/>
                <w:szCs w:val="12"/>
                <w:lang w:eastAsia="ru-RU"/>
              </w:rPr>
            </w:pP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D00C1" w:rsidRDefault="006A256D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Хранение и обработка информации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 дисциплины 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rFonts w:ascii="Calibri" w:hAnsi="Calibri"/>
                <w:sz w:val="12"/>
                <w:szCs w:val="12"/>
                <w:lang w:eastAsia="ru-RU"/>
              </w:rPr>
            </w:pPr>
          </w:p>
          <w:p w:rsidR="00DD00C1" w:rsidRDefault="00DD00C1" w:rsidP="00DD00C1">
            <w:pPr>
              <w:ind w:right="-1" w:firstLine="0"/>
              <w:jc w:val="center"/>
              <w:textAlignment w:val="baseline"/>
              <w:rPr>
                <w:cap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09.03.01 </w:t>
            </w:r>
            <w:r>
              <w:rPr>
                <w:caps/>
                <w:color w:val="000000"/>
                <w:szCs w:val="24"/>
              </w:rPr>
              <w:t xml:space="preserve">ИНФОРМАТИКА И ВЫЧИСЛИТЕЛЬНАЯ ТЕХНИКА. </w:t>
            </w:r>
          </w:p>
          <w:p w:rsidR="00207971" w:rsidRPr="00DD00C1" w:rsidRDefault="00207971" w:rsidP="00DD00C1">
            <w:pPr>
              <w:ind w:right="-1" w:firstLine="0"/>
              <w:jc w:val="center"/>
              <w:textAlignment w:val="baseline"/>
              <w:rPr>
                <w:caps/>
                <w:color w:val="000000"/>
                <w:szCs w:val="24"/>
              </w:rPr>
            </w:pPr>
            <w:r>
              <w:rPr>
                <w:rFonts w:eastAsia="Calibri"/>
                <w:szCs w:val="24"/>
              </w:rPr>
              <w:t>К</w:t>
            </w:r>
            <w:r w:rsidRPr="00A178F5">
              <w:rPr>
                <w:rFonts w:eastAsia="Calibri"/>
                <w:szCs w:val="24"/>
              </w:rPr>
              <w:t>омпьютерные науки</w:t>
            </w:r>
            <w:r>
              <w:rPr>
                <w:rFonts w:eastAsia="Calibri"/>
                <w:szCs w:val="24"/>
              </w:rPr>
              <w:t xml:space="preserve"> и системотехника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sz w:val="16"/>
                <w:lang w:eastAsia="ru-RU"/>
              </w:rPr>
              <w:t>наименование образовательной программы </w:t>
            </w: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sz w:val="28"/>
                <w:lang w:eastAsia="ru-RU"/>
              </w:rPr>
              <w:t> 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b/>
                <w:bCs/>
                <w:szCs w:val="24"/>
                <w:lang w:eastAsia="ru-RU"/>
              </w:rPr>
              <w:t>ЭКЗАМЕНАЦИОННЫЙ БИЛЕТ №</w:t>
            </w:r>
            <w:r>
              <w:rPr>
                <w:rFonts w:ascii="Segoe UI Symbol" w:hAnsi="Segoe UI Symbol"/>
                <w:szCs w:val="24"/>
                <w:lang w:eastAsia="ru-RU"/>
              </w:rPr>
              <w:t> 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D7106E" w:rsidRPr="00D7106E" w:rsidRDefault="00D7106E" w:rsidP="00D7106E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D7106E">
              <w:rPr>
                <w:szCs w:val="24"/>
                <w:lang w:eastAsia="ru-RU"/>
              </w:rPr>
              <w:t xml:space="preserve">1. Вопрос из категории </w:t>
            </w:r>
            <w:proofErr w:type="spellStart"/>
            <w:r w:rsidRPr="00D7106E">
              <w:rPr>
                <w:i/>
                <w:szCs w:val="24"/>
                <w:lang w:val="en-US" w:eastAsia="ru-RU"/>
              </w:rPr>
              <w:t>i</w:t>
            </w:r>
            <w:proofErr w:type="spellEnd"/>
            <w:r w:rsidRPr="00D7106E">
              <w:rPr>
                <w:szCs w:val="24"/>
                <w:lang w:eastAsia="ru-RU"/>
              </w:rPr>
              <w:t xml:space="preserve">  (1 ≤ </w:t>
            </w:r>
            <w:proofErr w:type="spellStart"/>
            <w:r w:rsidRPr="00D7106E">
              <w:rPr>
                <w:i/>
                <w:szCs w:val="24"/>
                <w:lang w:val="en-US" w:eastAsia="ru-RU"/>
              </w:rPr>
              <w:t>i</w:t>
            </w:r>
            <w:proofErr w:type="spellEnd"/>
            <w:r w:rsidR="001E014C">
              <w:rPr>
                <w:szCs w:val="24"/>
                <w:lang w:eastAsia="ru-RU"/>
              </w:rPr>
              <w:t xml:space="preserve"> ≤ 5</w:t>
            </w:r>
            <w:r w:rsidRPr="00D7106E">
              <w:rPr>
                <w:szCs w:val="24"/>
                <w:lang w:eastAsia="ru-RU"/>
              </w:rPr>
              <w:t xml:space="preserve">) </w:t>
            </w:r>
          </w:p>
          <w:p w:rsidR="00D7106E" w:rsidRPr="008F37BB" w:rsidRDefault="00D7106E" w:rsidP="00D7106E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D7106E">
              <w:rPr>
                <w:szCs w:val="24"/>
                <w:lang w:eastAsia="ru-RU"/>
              </w:rPr>
              <w:t>2. Вопрос из категории</w:t>
            </w:r>
            <w:proofErr w:type="gramStart"/>
            <w:r w:rsidRPr="00D7106E">
              <w:rPr>
                <w:i/>
                <w:szCs w:val="24"/>
                <w:lang w:val="en-US" w:eastAsia="ru-RU"/>
              </w:rPr>
              <w:t>j</w:t>
            </w:r>
            <w:proofErr w:type="gramEnd"/>
            <w:r w:rsidRPr="00D7106E">
              <w:rPr>
                <w:szCs w:val="24"/>
                <w:lang w:eastAsia="ru-RU"/>
              </w:rPr>
              <w:t xml:space="preserve">(1 ≤ </w:t>
            </w:r>
            <w:r w:rsidRPr="00D7106E">
              <w:rPr>
                <w:i/>
                <w:szCs w:val="24"/>
                <w:lang w:val="en-US" w:eastAsia="ru-RU"/>
              </w:rPr>
              <w:t>j</w:t>
            </w:r>
            <w:r w:rsidR="001E014C">
              <w:rPr>
                <w:szCs w:val="24"/>
                <w:lang w:eastAsia="ru-RU"/>
              </w:rPr>
              <w:t xml:space="preserve"> ≤ 5</w:t>
            </w:r>
            <w:r w:rsidRPr="00D7106E">
              <w:rPr>
                <w:szCs w:val="24"/>
                <w:lang w:eastAsia="ru-RU"/>
              </w:rPr>
              <w:t xml:space="preserve">, </w:t>
            </w:r>
            <w:proofErr w:type="spellStart"/>
            <w:r w:rsidRPr="00D7106E">
              <w:rPr>
                <w:i/>
                <w:szCs w:val="24"/>
                <w:lang w:val="en-US" w:eastAsia="ru-RU"/>
              </w:rPr>
              <w:t>i</w:t>
            </w:r>
            <w:proofErr w:type="spellEnd"/>
            <w:r w:rsidRPr="00D7106E">
              <w:rPr>
                <w:i/>
                <w:szCs w:val="24"/>
                <w:lang w:eastAsia="ru-RU"/>
              </w:rPr>
              <w:t xml:space="preserve"> ≠ </w:t>
            </w:r>
            <w:r w:rsidRPr="00D7106E">
              <w:rPr>
                <w:i/>
                <w:szCs w:val="24"/>
                <w:lang w:val="en-US" w:eastAsia="ru-RU"/>
              </w:rPr>
              <w:t>j</w:t>
            </w:r>
            <w:r w:rsidRPr="00D7106E">
              <w:rPr>
                <w:szCs w:val="24"/>
                <w:lang w:eastAsia="ru-RU"/>
              </w:rPr>
              <w:t>)</w:t>
            </w: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DD00C1" w:rsidRDefault="00DD00C1">
            <w:pPr>
              <w:ind w:right="-1" w:firstLine="0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Составитель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00C1" w:rsidRDefault="00DD00C1" w:rsidP="00D7106E">
            <w:pPr>
              <w:ind w:right="-1" w:firstLine="0"/>
              <w:textAlignment w:val="baseline"/>
              <w:rPr>
                <w:sz w:val="16"/>
                <w:lang w:eastAsia="ru-RU"/>
              </w:rPr>
            </w:pPr>
            <w:r>
              <w:rPr>
                <w:sz w:val="20"/>
                <w:lang w:eastAsia="ru-RU"/>
              </w:rPr>
              <w:t>   </w:t>
            </w:r>
            <w:r w:rsidR="00D7106E">
              <w:rPr>
                <w:sz w:val="28"/>
                <w:lang w:eastAsia="ru-RU"/>
              </w:rPr>
              <w:t>Б.Н. Пищик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2"/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(подпись)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  <w:r>
              <w:rPr>
                <w:sz w:val="28"/>
                <w:lang w:eastAsia="ru-RU"/>
              </w:rPr>
              <w:t>Ответственный за образовательную программу</w:t>
            </w:r>
          </w:p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00C1" w:rsidRDefault="009510D7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  <w:proofErr w:type="spellStart"/>
            <w:r>
              <w:rPr>
                <w:sz w:val="28"/>
                <w:lang w:eastAsia="ru-RU"/>
              </w:rPr>
              <w:t>Д.С.Мигинский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2"/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(подпись)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</w:p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«____»__________________20     г. </w:t>
            </w: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</w:tbl>
    <w:p w:rsidR="00DD00C1" w:rsidRDefault="00DD00C1" w:rsidP="005508CA">
      <w:pPr>
        <w:pStyle w:val="12"/>
        <w:keepNext/>
        <w:ind w:left="0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D00C1" w:rsidRDefault="00DD00C1" w:rsidP="005508CA">
      <w:pPr>
        <w:pStyle w:val="12"/>
        <w:keepNext/>
        <w:ind w:left="0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B5F37" w:rsidRPr="00094CD8" w:rsidRDefault="002B5F37" w:rsidP="00DD00C1">
      <w:pPr>
        <w:pStyle w:val="a"/>
        <w:numPr>
          <w:ilvl w:val="0"/>
          <w:numId w:val="0"/>
        </w:numPr>
        <w:ind w:right="-1"/>
        <w:rPr>
          <w:szCs w:val="24"/>
        </w:rPr>
      </w:pPr>
      <w:r w:rsidRPr="00094CD8">
        <w:rPr>
          <w:szCs w:val="24"/>
        </w:rPr>
        <w:t>Перечень вопросов экзамена, структурированный по категориям, представлен в таблице П1.4</w:t>
      </w:r>
    </w:p>
    <w:p w:rsidR="002B5F37" w:rsidRPr="00094CD8" w:rsidRDefault="002B5F37" w:rsidP="00680B29">
      <w:pPr>
        <w:ind w:right="-1" w:firstLine="0"/>
        <w:jc w:val="right"/>
        <w:rPr>
          <w:szCs w:val="24"/>
        </w:rPr>
      </w:pPr>
      <w:r w:rsidRPr="00094CD8">
        <w:rPr>
          <w:szCs w:val="24"/>
        </w:rPr>
        <w:t>Таблица П1.4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8080"/>
      </w:tblGrid>
      <w:tr w:rsidR="002B5F37" w:rsidRPr="00094CD8" w:rsidTr="0032261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F46FF7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F46FF7">
              <w:rPr>
                <w:szCs w:val="24"/>
              </w:rPr>
              <w:t>Категория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  <w:highlight w:val="yellow"/>
              </w:rPr>
            </w:pPr>
            <w:r w:rsidRPr="005508CA">
              <w:rPr>
                <w:szCs w:val="24"/>
              </w:rPr>
              <w:t>Формулировка вопроса</w:t>
            </w:r>
          </w:p>
        </w:tc>
      </w:tr>
      <w:tr w:rsidR="005069E0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 Категория 1 </w:t>
            </w:r>
          </w:p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 xml:space="preserve">История возникновения и современная роль баз данных. 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 xml:space="preserve">Преимущества и свойства баз данных. 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 xml:space="preserve">Понятия избыточности, целостности данных. 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>Понятия безопасности и независимости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A23859">
              <w:rPr>
                <w:szCs w:val="24"/>
              </w:rPr>
              <w:t>Архитектура системы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A23859">
              <w:rPr>
                <w:szCs w:val="24"/>
              </w:rPr>
              <w:t>Пользователи системы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741B6D">
              <w:rPr>
                <w:szCs w:val="24"/>
              </w:rPr>
              <w:t>Реляционная алгебра.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741B6D">
              <w:rPr>
                <w:szCs w:val="24"/>
              </w:rPr>
              <w:t>Реляционное исчисление.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741B6D">
              <w:rPr>
                <w:szCs w:val="24"/>
              </w:rPr>
              <w:t>Эквивалентность реляционного исчисления и реляционной алгебры.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CE2A28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Иерархическая модель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CE2A28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Сетевая модель данных.</w:t>
            </w:r>
          </w:p>
        </w:tc>
      </w:tr>
      <w:tr w:rsidR="005069E0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Категория 2 </w:t>
            </w:r>
          </w:p>
          <w:p w:rsidR="005069E0" w:rsidRPr="00F46FF7" w:rsidRDefault="005069E0" w:rsidP="00CE2A28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020D0">
              <w:rPr>
                <w:szCs w:val="24"/>
              </w:rPr>
              <w:t xml:space="preserve">Принципы моделирования предметной области. </w:t>
            </w:r>
          </w:p>
        </w:tc>
      </w:tr>
      <w:tr w:rsidR="005069E0" w:rsidRPr="00094CD8" w:rsidTr="001E014C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020D0">
              <w:rPr>
                <w:szCs w:val="24"/>
              </w:rPr>
              <w:t xml:space="preserve">Модель сущность-связь. Основные понятия и методы. </w:t>
            </w:r>
          </w:p>
        </w:tc>
      </w:tr>
      <w:tr w:rsidR="005069E0" w:rsidRPr="00094CD8" w:rsidTr="001E014C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020D0">
              <w:rPr>
                <w:szCs w:val="24"/>
              </w:rPr>
              <w:t xml:space="preserve">Этапы разработки инфологической модели. </w:t>
            </w:r>
          </w:p>
        </w:tc>
      </w:tr>
      <w:tr w:rsidR="005069E0" w:rsidRPr="00094CD8" w:rsidTr="001E014C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Проектирование реляционной базы данных. Функциональные завис</w:t>
            </w:r>
            <w:r w:rsidRPr="0032261B">
              <w:rPr>
                <w:szCs w:val="24"/>
              </w:rPr>
              <w:t>и</w:t>
            </w:r>
            <w:r w:rsidRPr="0032261B">
              <w:rPr>
                <w:szCs w:val="24"/>
              </w:rPr>
              <w:t>мости.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Нормальные формы отношений.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Декомпозиция схем отношений.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Администрирование БД: организационные формы.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Функции АБД.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Обеспечение защиты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Введение словаря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Управление пользователями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Обеспечение целостности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Проблемы параллельного доступа к БД.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Управление мультидоступом к базе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 xml:space="preserve">Транзакции, блокировки, </w:t>
            </w:r>
            <w:proofErr w:type="spellStart"/>
            <w:r w:rsidRPr="005508CA">
              <w:rPr>
                <w:szCs w:val="24"/>
              </w:rPr>
              <w:t>сериализуемость</w:t>
            </w:r>
            <w:proofErr w:type="spellEnd"/>
            <w:r w:rsidRPr="005508CA">
              <w:rPr>
                <w:szCs w:val="24"/>
              </w:rPr>
              <w:t>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Способы решения конфликтов при параллельном доступе.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Защита от отказов. Протоколы журнализации.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Резервное копирование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Управление системным журналом.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Восстановление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Распределенные базы данных. Основные правила.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Распределенные базы данных. Формы распределения.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Обработка запросов и управление транзакциями в распределенной среде.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Требования к параллельной системе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Архитектура параллельных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Выполнение запросов в параллельных базах данных.</w:t>
            </w:r>
          </w:p>
        </w:tc>
      </w:tr>
      <w:tr w:rsidR="0032261B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261B" w:rsidRPr="00F46FF7" w:rsidRDefault="0032261B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Категория 3 </w:t>
            </w:r>
          </w:p>
          <w:p w:rsidR="0032261B" w:rsidRPr="00F46FF7" w:rsidRDefault="0032261B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61B" w:rsidRPr="0032261B" w:rsidRDefault="0032261B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B52CD4">
              <w:rPr>
                <w:szCs w:val="24"/>
              </w:rPr>
              <w:t>Типовая структура системы управления базой данных</w:t>
            </w:r>
          </w:p>
        </w:tc>
      </w:tr>
      <w:tr w:rsidR="0032261B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2261B" w:rsidRPr="00F46FF7" w:rsidRDefault="0032261B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61B" w:rsidRPr="0032261B" w:rsidRDefault="0032261B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B52CD4">
              <w:rPr>
                <w:szCs w:val="24"/>
              </w:rPr>
              <w:t>Функции системы управления базой данных.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Модель организации внешней памяти. Куча. Временные характер</w:t>
            </w:r>
            <w:r w:rsidRPr="001E7DE4">
              <w:rPr>
                <w:szCs w:val="24"/>
              </w:rPr>
              <w:t>и</w:t>
            </w:r>
            <w:r w:rsidRPr="001E7DE4">
              <w:rPr>
                <w:szCs w:val="24"/>
              </w:rPr>
              <w:t>стики операций.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 xml:space="preserve">Хешированные файлы. Временные характеристики операций 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Индексированные файлы. Временные характеристики операций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В-деревья. Временные характеристики операций.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Файлы с плотным индексом Временные характеристики операций.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Файлы с записями переменной длины. Вторичное индексирование.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Поиск по частичному соответствию.</w:t>
            </w:r>
          </w:p>
        </w:tc>
      </w:tr>
      <w:tr w:rsidR="00BF0749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Категория 4 </w:t>
            </w:r>
          </w:p>
          <w:p w:rsidR="00BF0749" w:rsidRPr="00F46FF7" w:rsidRDefault="00BF0749" w:rsidP="00CE2A28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SQL-92: Структура стандарта.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Операторы описания данных.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Операторы манипулирования данными.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Ограничения целостности.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Операторы ограничения доступа.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Представления.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Курсоры.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Методы доступа к базе данных из языков программирования.</w:t>
            </w:r>
          </w:p>
        </w:tc>
      </w:tr>
      <w:tr w:rsidR="00F46FF7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6FF7" w:rsidRPr="00F46FF7" w:rsidRDefault="00F46FF7" w:rsidP="00C37F2B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Категория 5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FF7" w:rsidRPr="00F46FF7" w:rsidRDefault="005069E0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Принципы оптимизации запросов. Основные стадии.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Архитектура Клиент-Сервер.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Эволюция архитектуры Клиент-Сервер.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Эволюция сервера баз данных. Мультипроцессорность. Многопото</w:t>
            </w:r>
            <w:r w:rsidRPr="005508CA">
              <w:rPr>
                <w:szCs w:val="24"/>
              </w:rPr>
              <w:t>ч</w:t>
            </w:r>
            <w:r w:rsidRPr="005508CA">
              <w:rPr>
                <w:szCs w:val="24"/>
              </w:rPr>
              <w:t>ность.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1E014C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Активный сервер. Процедуры БД. Триггеры.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Критерий перехода к хранилищам данных.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Концептуальная архитектура хранилища.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Корпоративная модель данных хранилища. Схемы типа «звезда», «снежинка».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064386">
            <w:pPr>
              <w:pStyle w:val="a"/>
              <w:numPr>
                <w:ilvl w:val="0"/>
                <w:numId w:val="32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Методы аналитической обработки данных</w:t>
            </w:r>
          </w:p>
        </w:tc>
      </w:tr>
    </w:tbl>
    <w:p w:rsidR="00C37F2B" w:rsidRDefault="00C37F2B" w:rsidP="00680B29">
      <w:pPr>
        <w:ind w:right="-1" w:firstLine="851"/>
        <w:rPr>
          <w:szCs w:val="24"/>
        </w:rPr>
      </w:pPr>
    </w:p>
    <w:p w:rsidR="002B5F37" w:rsidRPr="00094CD8" w:rsidRDefault="002B5F37" w:rsidP="00680B29">
      <w:pPr>
        <w:ind w:right="-1" w:firstLine="851"/>
        <w:rPr>
          <w:szCs w:val="24"/>
        </w:rPr>
      </w:pPr>
      <w:r w:rsidRPr="00094CD8">
        <w:rPr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="006A256D">
        <w:rPr>
          <w:noProof/>
          <w:szCs w:val="24"/>
        </w:rPr>
        <w:t>Хранение и обработка информации</w:t>
      </w:r>
      <w:r w:rsidRPr="00094CD8">
        <w:rPr>
          <w:szCs w:val="24"/>
        </w:rPr>
        <w:t xml:space="preserve">» в текущем учебном году. </w:t>
      </w:r>
    </w:p>
    <w:p w:rsidR="002B5F37" w:rsidRPr="00094CD8" w:rsidRDefault="002B5F37" w:rsidP="00680B29">
      <w:pPr>
        <w:ind w:right="-1"/>
        <w:rPr>
          <w:szCs w:val="24"/>
        </w:rPr>
        <w:sectPr w:rsidR="002B5F37" w:rsidRPr="00094CD8" w:rsidSect="002B018E">
          <w:pgSz w:w="11906" w:h="16838"/>
          <w:pgMar w:top="1134" w:right="850" w:bottom="1134" w:left="1701" w:header="709" w:footer="709" w:gutter="0"/>
          <w:pgNumType w:start="1"/>
          <w:cols w:space="708"/>
          <w:docGrid w:linePitch="360"/>
        </w:sectPr>
      </w:pPr>
    </w:p>
    <w:p w:rsidR="002B5F37" w:rsidRPr="00BB3CF6" w:rsidRDefault="002B5F37" w:rsidP="00844C79">
      <w:pPr>
        <w:numPr>
          <w:ilvl w:val="0"/>
          <w:numId w:val="2"/>
        </w:numPr>
        <w:ind w:right="-1"/>
        <w:rPr>
          <w:b/>
          <w:color w:val="000000"/>
          <w:szCs w:val="24"/>
        </w:rPr>
      </w:pPr>
      <w:r w:rsidRPr="00BB3CF6">
        <w:rPr>
          <w:b/>
          <w:color w:val="000000"/>
          <w:szCs w:val="24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2B5F37" w:rsidRPr="00094CD8" w:rsidRDefault="002B5F37" w:rsidP="00680B29">
      <w:pPr>
        <w:ind w:right="-1" w:firstLine="743"/>
        <w:jc w:val="right"/>
        <w:rPr>
          <w:szCs w:val="24"/>
        </w:rPr>
      </w:pPr>
      <w:r w:rsidRPr="00094CD8">
        <w:rPr>
          <w:color w:val="000000"/>
          <w:szCs w:val="24"/>
        </w:rPr>
        <w:t>Таблица П1.5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2"/>
        <w:gridCol w:w="1701"/>
        <w:gridCol w:w="2696"/>
        <w:gridCol w:w="1980"/>
        <w:gridCol w:w="2310"/>
        <w:gridCol w:w="2420"/>
        <w:gridCol w:w="2518"/>
      </w:tblGrid>
      <w:tr w:rsidR="002B5F37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 xml:space="preserve">Шифр </w:t>
            </w:r>
            <w:proofErr w:type="gramStart"/>
            <w:r w:rsidRPr="00BB3CF6">
              <w:rPr>
                <w:b/>
                <w:sz w:val="20"/>
                <w:szCs w:val="20"/>
              </w:rPr>
              <w:t>компе-</w:t>
            </w:r>
            <w:proofErr w:type="spellStart"/>
            <w:r w:rsidRPr="00BB3CF6">
              <w:rPr>
                <w:b/>
                <w:sz w:val="20"/>
                <w:szCs w:val="20"/>
              </w:rPr>
              <w:t>тенций</w:t>
            </w:r>
            <w:proofErr w:type="spellEnd"/>
            <w:proofErr w:type="gramEnd"/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0B77D1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Структурные элементы оц</w:t>
            </w:r>
            <w:r w:rsidRPr="00BB3CF6">
              <w:rPr>
                <w:b/>
                <w:sz w:val="20"/>
                <w:szCs w:val="20"/>
              </w:rPr>
              <w:t>е</w:t>
            </w:r>
            <w:r w:rsidRPr="00BB3CF6">
              <w:rPr>
                <w:b/>
                <w:sz w:val="20"/>
                <w:szCs w:val="20"/>
              </w:rPr>
              <w:t>ночных средств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Показатель</w:t>
            </w:r>
            <w:r w:rsidRPr="00BB3CF6">
              <w:rPr>
                <w:b/>
                <w:sz w:val="20"/>
                <w:szCs w:val="20"/>
              </w:rPr>
              <w:br/>
              <w:t>сформированности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Не сформирован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Пороговый уровень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Базовый уровень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 xml:space="preserve">Продвинутый 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(5 баллов)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F91081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ПК</w:t>
            </w:r>
            <w:r w:rsidR="00207971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ные вопросы, </w:t>
            </w:r>
            <w:r w:rsidR="00C37F2B"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000E48" w:rsidRDefault="00F61D17" w:rsidP="00F61D17">
            <w:pPr>
              <w:widowControl w:val="0"/>
              <w:ind w:right="-1" w:firstLine="0"/>
              <w:rPr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207971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-1.1</w:t>
            </w:r>
            <w:proofErr w:type="gramStart"/>
            <w:r w:rsidRPr="00000E48">
              <w:rPr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000E48">
              <w:rPr>
                <w:bCs/>
                <w:color w:val="000000"/>
                <w:sz w:val="20"/>
                <w:szCs w:val="20"/>
              </w:rPr>
              <w:t>меть применять современные методы прое</w:t>
            </w:r>
            <w:r w:rsidRPr="00000E48">
              <w:rPr>
                <w:bCs/>
                <w:color w:val="000000"/>
                <w:sz w:val="20"/>
                <w:szCs w:val="20"/>
              </w:rPr>
              <w:t>к</w:t>
            </w:r>
            <w:r w:rsidRPr="00000E48">
              <w:rPr>
                <w:bCs/>
                <w:color w:val="000000"/>
                <w:sz w:val="20"/>
                <w:szCs w:val="20"/>
              </w:rPr>
              <w:t>тирования программного обеспечения, позволяющие вести разработку програм</w:t>
            </w:r>
            <w:r w:rsidRPr="00000E48">
              <w:rPr>
                <w:bCs/>
                <w:color w:val="000000"/>
                <w:sz w:val="20"/>
                <w:szCs w:val="20"/>
              </w:rPr>
              <w:t>м</w:t>
            </w:r>
            <w:r w:rsidRPr="00000E48">
              <w:rPr>
                <w:bCs/>
                <w:color w:val="000000"/>
                <w:sz w:val="20"/>
                <w:szCs w:val="20"/>
              </w:rPr>
              <w:t>ных систем средней и выс</w:t>
            </w:r>
            <w:r w:rsidRPr="00000E48">
              <w:rPr>
                <w:bCs/>
                <w:color w:val="000000"/>
                <w:sz w:val="20"/>
                <w:szCs w:val="20"/>
              </w:rPr>
              <w:t>о</w:t>
            </w:r>
            <w:r w:rsidRPr="00000E48">
              <w:rPr>
                <w:bCs/>
                <w:color w:val="000000"/>
                <w:sz w:val="20"/>
                <w:szCs w:val="20"/>
              </w:rPr>
              <w:t>кой сложности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по вопросу,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знания по вопросу,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по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су, 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ние в баллах находится в диапазоне  (50 &lt;= оценка &lt; 65), 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глубокие знания по вопросу, ув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 xml:space="preserve">ренно </w:t>
            </w:r>
            <w:r>
              <w:rPr>
                <w:sz w:val="20"/>
                <w:szCs w:val="20"/>
              </w:rPr>
              <w:t>в нем ориентируе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ся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или «отлично».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207971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ные вопросы, </w:t>
            </w:r>
            <w:r w:rsidR="00C37F2B"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000E48" w:rsidRDefault="00F61D17" w:rsidP="00F61D17">
            <w:pPr>
              <w:widowControl w:val="0"/>
              <w:ind w:right="-1" w:firstLine="0"/>
              <w:rPr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207971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-1.2</w:t>
            </w:r>
            <w:proofErr w:type="gramStart"/>
            <w:r w:rsidRPr="00000E48">
              <w:rPr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000E48">
              <w:rPr>
                <w:bCs/>
                <w:color w:val="000000"/>
                <w:sz w:val="20"/>
                <w:szCs w:val="20"/>
              </w:rPr>
              <w:t>меть применять методы проектирования предметной области в мод</w:t>
            </w:r>
            <w:r w:rsidRPr="00000E48">
              <w:rPr>
                <w:bCs/>
                <w:color w:val="000000"/>
                <w:sz w:val="20"/>
                <w:szCs w:val="20"/>
              </w:rPr>
              <w:t>е</w:t>
            </w:r>
            <w:r w:rsidRPr="00000E48">
              <w:rPr>
                <w:bCs/>
                <w:color w:val="000000"/>
                <w:sz w:val="20"/>
                <w:szCs w:val="20"/>
              </w:rPr>
              <w:t>ли «сущность-связь» и ра</w:t>
            </w:r>
            <w:r w:rsidRPr="00000E48">
              <w:rPr>
                <w:bCs/>
                <w:color w:val="000000"/>
                <w:sz w:val="20"/>
                <w:szCs w:val="20"/>
              </w:rPr>
              <w:t>з</w:t>
            </w:r>
            <w:r w:rsidRPr="00000E48">
              <w:rPr>
                <w:bCs/>
                <w:color w:val="000000"/>
                <w:sz w:val="20"/>
                <w:szCs w:val="20"/>
              </w:rPr>
              <w:t>рабатывать логическую и физическую модель базы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по вопросу,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знания по вопросу,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по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су, 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ние в баллах находится в диапазоне  (50 &lt;= оценка &lt; 65), 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глубокие знания по вопросу, ув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 xml:space="preserve">ренно </w:t>
            </w:r>
            <w:r>
              <w:rPr>
                <w:sz w:val="20"/>
                <w:szCs w:val="20"/>
              </w:rPr>
              <w:t>в нем ориентируе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ся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или «отлично».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207971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C37F2B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000E48" w:rsidRDefault="00F61D17" w:rsidP="00F61D17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207971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-1.3</w:t>
            </w:r>
            <w:proofErr w:type="gramStart"/>
            <w:r w:rsidRPr="00000E48">
              <w:rPr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000E48">
              <w:rPr>
                <w:bCs/>
                <w:color w:val="000000"/>
                <w:sz w:val="20"/>
                <w:szCs w:val="20"/>
              </w:rPr>
              <w:t>меть применять программные компоненты среды программирования, используемые для формир</w:t>
            </w:r>
            <w:r w:rsidRPr="00000E48">
              <w:rPr>
                <w:bCs/>
                <w:color w:val="000000"/>
                <w:sz w:val="20"/>
                <w:szCs w:val="20"/>
              </w:rPr>
              <w:t>о</w:t>
            </w:r>
            <w:r w:rsidRPr="00000E48">
              <w:rPr>
                <w:bCs/>
                <w:color w:val="000000"/>
                <w:sz w:val="20"/>
                <w:szCs w:val="20"/>
              </w:rPr>
              <w:t>вания интерфейса "человек - электронно-вычислительная машина"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умения при 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приложения,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умения при проектир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вании и реализации учебного приложения,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хорошие навыки и умения при проектировании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жения,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уверенные навыки и умения при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ектировании и реализации учебного приложения,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рошо» </w:t>
            </w:r>
            <w:proofErr w:type="spellStart"/>
            <w:r w:rsidRPr="00BB3CF6">
              <w:rPr>
                <w:sz w:val="20"/>
                <w:szCs w:val="20"/>
              </w:rPr>
              <w:t>ил</w:t>
            </w:r>
            <w:proofErr w:type="gramStart"/>
            <w:r w:rsidRPr="00BB3CF6">
              <w:rPr>
                <w:sz w:val="20"/>
                <w:szCs w:val="20"/>
              </w:rPr>
              <w:t>и«</w:t>
            </w:r>
            <w:proofErr w:type="gramEnd"/>
            <w:r w:rsidRPr="00BB3CF6">
              <w:rPr>
                <w:sz w:val="20"/>
                <w:szCs w:val="20"/>
              </w:rPr>
              <w:t>отлично</w:t>
            </w:r>
            <w:proofErr w:type="spellEnd"/>
            <w:r w:rsidRPr="00BB3CF6">
              <w:rPr>
                <w:sz w:val="20"/>
                <w:szCs w:val="20"/>
              </w:rPr>
              <w:t>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207971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ные вопросы, </w:t>
            </w:r>
            <w:r w:rsidR="00C37F2B">
              <w:rPr>
                <w:sz w:val="20"/>
                <w:szCs w:val="20"/>
              </w:rPr>
              <w:lastRenderedPageBreak/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000E48" w:rsidRDefault="00F61D17" w:rsidP="00F61D17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lastRenderedPageBreak/>
              <w:t>ПК</w:t>
            </w:r>
            <w:r w:rsidR="00207971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-1.4</w:t>
            </w:r>
            <w:proofErr w:type="gramStart"/>
            <w:r w:rsidRPr="00000E48">
              <w:rPr>
                <w:bCs/>
                <w:color w:val="000000"/>
                <w:sz w:val="20"/>
                <w:szCs w:val="20"/>
              </w:rPr>
              <w:t xml:space="preserve"> В</w:t>
            </w:r>
            <w:proofErr w:type="gramEnd"/>
            <w:r w:rsidRPr="00000E48">
              <w:rPr>
                <w:bCs/>
                <w:color w:val="000000"/>
                <w:sz w:val="20"/>
                <w:szCs w:val="20"/>
              </w:rPr>
              <w:t>ладеть основн</w:t>
            </w:r>
            <w:r w:rsidRPr="00000E48">
              <w:rPr>
                <w:bCs/>
                <w:color w:val="000000"/>
                <w:sz w:val="20"/>
                <w:szCs w:val="20"/>
              </w:rPr>
              <w:t>ы</w:t>
            </w:r>
            <w:r w:rsidRPr="00000E48">
              <w:rPr>
                <w:bCs/>
                <w:color w:val="000000"/>
                <w:sz w:val="20"/>
                <w:szCs w:val="20"/>
              </w:rPr>
              <w:t>ми приемами функционал</w:t>
            </w:r>
            <w:r w:rsidRPr="00000E48">
              <w:rPr>
                <w:bCs/>
                <w:color w:val="000000"/>
                <w:sz w:val="20"/>
                <w:szCs w:val="20"/>
              </w:rPr>
              <w:t>ь</w:t>
            </w:r>
            <w:r w:rsidRPr="00000E48">
              <w:rPr>
                <w:bCs/>
                <w:color w:val="000000"/>
                <w:sz w:val="20"/>
                <w:szCs w:val="20"/>
              </w:rPr>
              <w:lastRenderedPageBreak/>
              <w:t>ного и логического пр</w:t>
            </w:r>
            <w:r w:rsidRPr="00000E48">
              <w:rPr>
                <w:bCs/>
                <w:color w:val="000000"/>
                <w:sz w:val="20"/>
                <w:szCs w:val="20"/>
              </w:rPr>
              <w:t>о</w:t>
            </w:r>
            <w:r w:rsidRPr="00000E48">
              <w:rPr>
                <w:bCs/>
                <w:color w:val="000000"/>
                <w:sz w:val="20"/>
                <w:szCs w:val="20"/>
              </w:rPr>
              <w:t>граммирования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lastRenderedPageBreak/>
              <w:t>ния по вопросу,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 xml:space="preserve">Демонстрирует общие знания по вопросу, </w:t>
            </w:r>
            <w:r w:rsidRPr="00BB3CF6">
              <w:rPr>
                <w:sz w:val="20"/>
                <w:szCs w:val="20"/>
              </w:rPr>
              <w:lastRenderedPageBreak/>
              <w:t>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по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lastRenderedPageBreak/>
              <w:t>су, 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ние в баллах находится в диапазоне  (50 &lt;= оценка &lt; 65), 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глубокие знания по вопросу, ув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lastRenderedPageBreak/>
              <w:t xml:space="preserve">ренно </w:t>
            </w:r>
            <w:r>
              <w:rPr>
                <w:sz w:val="20"/>
                <w:szCs w:val="20"/>
              </w:rPr>
              <w:t>в нем ориентируе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ся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или «отлично».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ПК</w:t>
            </w:r>
            <w:r w:rsidR="00207971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C37F2B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000E48" w:rsidRDefault="00F61D17" w:rsidP="00F61D17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207971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-1.5</w:t>
            </w:r>
            <w:proofErr w:type="gramStart"/>
            <w:r w:rsidRPr="00000E48">
              <w:rPr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000E48">
              <w:rPr>
                <w:bCs/>
                <w:color w:val="000000"/>
                <w:sz w:val="20"/>
                <w:szCs w:val="20"/>
              </w:rPr>
              <w:t>меть использ</w:t>
            </w:r>
            <w:r w:rsidRPr="00000E48">
              <w:rPr>
                <w:bCs/>
                <w:color w:val="000000"/>
                <w:sz w:val="20"/>
                <w:szCs w:val="20"/>
              </w:rPr>
              <w:t>о</w:t>
            </w:r>
            <w:r w:rsidRPr="00000E48">
              <w:rPr>
                <w:bCs/>
                <w:color w:val="000000"/>
                <w:sz w:val="20"/>
                <w:szCs w:val="20"/>
              </w:rPr>
              <w:t>вать программные средства для решения прикладных задач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умения при 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приложения,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умения при проектир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вании и реализации учебного приложения,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хорошие навыки и умения при проектировании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жения,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уверенные навыки и умения при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ектировании и реализации учебного приложения,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рошо» </w:t>
            </w:r>
            <w:proofErr w:type="spellStart"/>
            <w:r w:rsidRPr="00BB3CF6">
              <w:rPr>
                <w:sz w:val="20"/>
                <w:szCs w:val="20"/>
              </w:rPr>
              <w:t>ил</w:t>
            </w:r>
            <w:proofErr w:type="gramStart"/>
            <w:r w:rsidRPr="00BB3CF6">
              <w:rPr>
                <w:sz w:val="20"/>
                <w:szCs w:val="20"/>
              </w:rPr>
              <w:t>и«</w:t>
            </w:r>
            <w:proofErr w:type="gramEnd"/>
            <w:r w:rsidRPr="00BB3CF6">
              <w:rPr>
                <w:sz w:val="20"/>
                <w:szCs w:val="20"/>
              </w:rPr>
              <w:t>отлично</w:t>
            </w:r>
            <w:proofErr w:type="spellEnd"/>
            <w:r w:rsidRPr="00BB3CF6">
              <w:rPr>
                <w:sz w:val="20"/>
                <w:szCs w:val="20"/>
              </w:rPr>
              <w:t>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207971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ные вопросы, </w:t>
            </w:r>
            <w:r w:rsidR="00C37F2B"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000E48" w:rsidRDefault="00F61D17" w:rsidP="00F61D17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207971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-1.6 Способен на основе знания первых принципов информатики и широкой эрудиции в моделях и мет</w:t>
            </w:r>
            <w:r w:rsidRPr="00000E48">
              <w:rPr>
                <w:bCs/>
                <w:color w:val="000000"/>
                <w:sz w:val="20"/>
                <w:szCs w:val="20"/>
              </w:rPr>
              <w:t>о</w:t>
            </w:r>
            <w:r w:rsidRPr="00000E48">
              <w:rPr>
                <w:bCs/>
                <w:color w:val="000000"/>
                <w:sz w:val="20"/>
                <w:szCs w:val="20"/>
              </w:rPr>
              <w:t>дах с ней связанных прое</w:t>
            </w:r>
            <w:r w:rsidRPr="00000E48">
              <w:rPr>
                <w:bCs/>
                <w:color w:val="000000"/>
                <w:sz w:val="20"/>
                <w:szCs w:val="20"/>
              </w:rPr>
              <w:t>к</w:t>
            </w:r>
            <w:r w:rsidRPr="00000E48">
              <w:rPr>
                <w:bCs/>
                <w:color w:val="000000"/>
                <w:sz w:val="20"/>
                <w:szCs w:val="20"/>
              </w:rPr>
              <w:t xml:space="preserve">тировать программно-аппаратные средства для решения практических задач на </w:t>
            </w:r>
            <w:proofErr w:type="gramStart"/>
            <w:r w:rsidRPr="00000E48">
              <w:rPr>
                <w:bCs/>
                <w:color w:val="000000"/>
                <w:sz w:val="20"/>
                <w:szCs w:val="20"/>
              </w:rPr>
              <w:t>основе</w:t>
            </w:r>
            <w:proofErr w:type="gramEnd"/>
            <w:r w:rsidRPr="00000E48">
              <w:rPr>
                <w:bCs/>
                <w:color w:val="000000"/>
                <w:sz w:val="20"/>
                <w:szCs w:val="20"/>
              </w:rPr>
              <w:t xml:space="preserve"> как неформальн</w:t>
            </w:r>
            <w:r w:rsidRPr="00000E48">
              <w:rPr>
                <w:bCs/>
                <w:color w:val="000000"/>
                <w:sz w:val="20"/>
                <w:szCs w:val="20"/>
              </w:rPr>
              <w:t>о</w:t>
            </w:r>
            <w:r w:rsidRPr="00000E48">
              <w:rPr>
                <w:bCs/>
                <w:color w:val="000000"/>
                <w:sz w:val="20"/>
                <w:szCs w:val="20"/>
              </w:rPr>
              <w:t>го технического задания, так и формальных специфик</w:t>
            </w:r>
            <w:r w:rsidRPr="00000E48">
              <w:rPr>
                <w:bCs/>
                <w:color w:val="000000"/>
                <w:sz w:val="20"/>
                <w:szCs w:val="20"/>
              </w:rPr>
              <w:t>а</w:t>
            </w:r>
            <w:r w:rsidRPr="00000E48">
              <w:rPr>
                <w:bCs/>
                <w:color w:val="000000"/>
                <w:sz w:val="20"/>
                <w:szCs w:val="20"/>
              </w:rPr>
              <w:t>ций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по вопросу,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знания по вопросу,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по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су, 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ние в баллах находится в диапазоне  (50 &lt;= оценка &lt; 65), 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глубокие знания по вопросу, ув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 xml:space="preserve">ренно </w:t>
            </w:r>
            <w:r>
              <w:rPr>
                <w:sz w:val="20"/>
                <w:szCs w:val="20"/>
              </w:rPr>
              <w:t>в нем ориентируе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ся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или «отлично».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38486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C37F2B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264B5D" w:rsidRDefault="00F61D17" w:rsidP="00F61D17">
            <w:pPr>
              <w:widowControl w:val="0"/>
              <w:ind w:right="-1" w:firstLine="0"/>
              <w:rPr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384864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</w:t>
            </w:r>
            <w:r>
              <w:rPr>
                <w:bCs/>
                <w:color w:val="000000"/>
                <w:sz w:val="20"/>
                <w:szCs w:val="20"/>
              </w:rPr>
              <w:t>2</w:t>
            </w:r>
            <w:r w:rsidRPr="00000E48">
              <w:rPr>
                <w:bCs/>
                <w:color w:val="000000"/>
                <w:sz w:val="20"/>
                <w:szCs w:val="20"/>
              </w:rPr>
              <w:t>.</w:t>
            </w:r>
            <w:r>
              <w:rPr>
                <w:bCs/>
                <w:color w:val="000000"/>
                <w:sz w:val="20"/>
                <w:szCs w:val="20"/>
              </w:rPr>
              <w:t>1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264B5D">
              <w:rPr>
                <w:bCs/>
                <w:color w:val="000000"/>
                <w:sz w:val="20"/>
                <w:szCs w:val="20"/>
              </w:rPr>
              <w:t>У</w:t>
            </w:r>
            <w:proofErr w:type="gramEnd"/>
            <w:r w:rsidRPr="00264B5D">
              <w:rPr>
                <w:bCs/>
                <w:color w:val="000000"/>
                <w:sz w:val="20"/>
                <w:szCs w:val="20"/>
              </w:rPr>
              <w:t>меть применять современные инструме</w:t>
            </w:r>
            <w:r w:rsidRPr="00264B5D">
              <w:rPr>
                <w:bCs/>
                <w:color w:val="000000"/>
                <w:sz w:val="20"/>
                <w:szCs w:val="20"/>
              </w:rPr>
              <w:t>н</w:t>
            </w:r>
            <w:r w:rsidRPr="00264B5D">
              <w:rPr>
                <w:bCs/>
                <w:color w:val="000000"/>
                <w:sz w:val="20"/>
                <w:szCs w:val="20"/>
              </w:rPr>
              <w:t>тальные средства для разр</w:t>
            </w:r>
            <w:r w:rsidRPr="00264B5D">
              <w:rPr>
                <w:bCs/>
                <w:color w:val="000000"/>
                <w:sz w:val="20"/>
                <w:szCs w:val="20"/>
              </w:rPr>
              <w:t>а</w:t>
            </w:r>
            <w:r w:rsidRPr="00264B5D">
              <w:rPr>
                <w:bCs/>
                <w:color w:val="000000"/>
                <w:sz w:val="20"/>
                <w:szCs w:val="20"/>
              </w:rPr>
              <w:t>ботки компонентов апп</w:t>
            </w:r>
            <w:r w:rsidRPr="00264B5D">
              <w:rPr>
                <w:bCs/>
                <w:color w:val="000000"/>
                <w:sz w:val="20"/>
                <w:szCs w:val="20"/>
              </w:rPr>
              <w:t>а</w:t>
            </w:r>
            <w:r w:rsidRPr="00264B5D">
              <w:rPr>
                <w:bCs/>
                <w:color w:val="000000"/>
                <w:sz w:val="20"/>
                <w:szCs w:val="20"/>
              </w:rPr>
              <w:t>ратно-программных ко</w:t>
            </w:r>
            <w:r w:rsidRPr="00264B5D">
              <w:rPr>
                <w:bCs/>
                <w:color w:val="000000"/>
                <w:sz w:val="20"/>
                <w:szCs w:val="20"/>
              </w:rPr>
              <w:t>м</w:t>
            </w:r>
            <w:r w:rsidRPr="00264B5D">
              <w:rPr>
                <w:bCs/>
                <w:color w:val="000000"/>
                <w:sz w:val="20"/>
                <w:szCs w:val="20"/>
              </w:rPr>
              <w:t>плексов и баз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умения при 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приложения,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lastRenderedPageBreak/>
              <w:t>влетворительная оценка за проект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общие умения при проектир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вании и реализации учебного приложения,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lastRenderedPageBreak/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хорошие навыки и умения при проектировании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жения,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lastRenderedPageBreak/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уверенные навыки и умения при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ектировании и реализации учебного приложения,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lastRenderedPageBreak/>
              <w:t xml:space="preserve">рошо» </w:t>
            </w:r>
            <w:proofErr w:type="spellStart"/>
            <w:r w:rsidRPr="00BB3CF6">
              <w:rPr>
                <w:sz w:val="20"/>
                <w:szCs w:val="20"/>
              </w:rPr>
              <w:t>ил</w:t>
            </w:r>
            <w:proofErr w:type="gramStart"/>
            <w:r w:rsidRPr="00BB3CF6">
              <w:rPr>
                <w:sz w:val="20"/>
                <w:szCs w:val="20"/>
              </w:rPr>
              <w:t>и«</w:t>
            </w:r>
            <w:proofErr w:type="gramEnd"/>
            <w:r w:rsidRPr="00BB3CF6">
              <w:rPr>
                <w:sz w:val="20"/>
                <w:szCs w:val="20"/>
              </w:rPr>
              <w:t>отлично</w:t>
            </w:r>
            <w:proofErr w:type="spellEnd"/>
            <w:r w:rsidRPr="00BB3CF6">
              <w:rPr>
                <w:sz w:val="20"/>
                <w:szCs w:val="20"/>
              </w:rPr>
              <w:t>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ПК</w:t>
            </w:r>
            <w:r w:rsidR="0038486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ные вопросы, </w:t>
            </w:r>
            <w:r w:rsidR="00C37F2B"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264B5D" w:rsidRDefault="00F61D17" w:rsidP="00F61D17">
            <w:pPr>
              <w:widowControl w:val="0"/>
              <w:ind w:right="-1" w:firstLine="0"/>
              <w:rPr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384864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</w:t>
            </w:r>
            <w:r>
              <w:rPr>
                <w:bCs/>
                <w:color w:val="000000"/>
                <w:sz w:val="20"/>
                <w:szCs w:val="20"/>
              </w:rPr>
              <w:t>2</w:t>
            </w:r>
            <w:r w:rsidRPr="00000E48">
              <w:rPr>
                <w:bCs/>
                <w:color w:val="000000"/>
                <w:sz w:val="20"/>
                <w:szCs w:val="20"/>
              </w:rPr>
              <w:t>.</w:t>
            </w:r>
            <w:r>
              <w:rPr>
                <w:bCs/>
                <w:color w:val="000000"/>
                <w:sz w:val="20"/>
                <w:szCs w:val="20"/>
              </w:rPr>
              <w:t>2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264B5D">
              <w:rPr>
                <w:bCs/>
                <w:color w:val="000000"/>
                <w:sz w:val="20"/>
                <w:szCs w:val="20"/>
              </w:rPr>
              <w:t>У</w:t>
            </w:r>
            <w:proofErr w:type="gramEnd"/>
            <w:r w:rsidRPr="00264B5D">
              <w:rPr>
                <w:bCs/>
                <w:color w:val="000000"/>
                <w:sz w:val="20"/>
                <w:szCs w:val="20"/>
              </w:rPr>
              <w:t>меть применять современные технологии программирования для ра</w:t>
            </w:r>
            <w:r w:rsidRPr="00264B5D">
              <w:rPr>
                <w:bCs/>
                <w:color w:val="000000"/>
                <w:sz w:val="20"/>
                <w:szCs w:val="20"/>
              </w:rPr>
              <w:t>з</w:t>
            </w:r>
            <w:r w:rsidRPr="00264B5D">
              <w:rPr>
                <w:bCs/>
                <w:color w:val="000000"/>
                <w:sz w:val="20"/>
                <w:szCs w:val="20"/>
              </w:rPr>
              <w:t>работки компонентов апп</w:t>
            </w:r>
            <w:r w:rsidRPr="00264B5D">
              <w:rPr>
                <w:bCs/>
                <w:color w:val="000000"/>
                <w:sz w:val="20"/>
                <w:szCs w:val="20"/>
              </w:rPr>
              <w:t>а</w:t>
            </w:r>
            <w:r w:rsidRPr="00264B5D">
              <w:rPr>
                <w:bCs/>
                <w:color w:val="000000"/>
                <w:sz w:val="20"/>
                <w:szCs w:val="20"/>
              </w:rPr>
              <w:t>ратно-программных ко</w:t>
            </w:r>
            <w:r w:rsidRPr="00264B5D">
              <w:rPr>
                <w:bCs/>
                <w:color w:val="000000"/>
                <w:sz w:val="20"/>
                <w:szCs w:val="20"/>
              </w:rPr>
              <w:t>м</w:t>
            </w:r>
            <w:r w:rsidRPr="00264B5D">
              <w:rPr>
                <w:bCs/>
                <w:color w:val="000000"/>
                <w:sz w:val="20"/>
                <w:szCs w:val="20"/>
              </w:rPr>
              <w:t>плексов и баз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по вопросу,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знания по вопросу,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по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су, 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ние в баллах находится в диапазоне  (50 &lt;= оценка &lt; 65), 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глубокие знания по вопросу, ув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 xml:space="preserve">ренно </w:t>
            </w:r>
            <w:r>
              <w:rPr>
                <w:sz w:val="20"/>
                <w:szCs w:val="20"/>
              </w:rPr>
              <w:t>в нем ориентируе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ся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или «отлично».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38486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ные вопросы, </w:t>
            </w:r>
            <w:r w:rsidR="00C37F2B"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264B5D" w:rsidRDefault="00F61D17" w:rsidP="00F61D17">
            <w:pPr>
              <w:widowControl w:val="0"/>
              <w:ind w:right="-1" w:firstLine="0"/>
              <w:rPr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384864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</w:t>
            </w:r>
            <w:r>
              <w:rPr>
                <w:bCs/>
                <w:color w:val="000000"/>
                <w:sz w:val="20"/>
                <w:szCs w:val="20"/>
              </w:rPr>
              <w:t>3</w:t>
            </w:r>
            <w:r w:rsidRPr="00000E48">
              <w:rPr>
                <w:bCs/>
                <w:color w:val="000000"/>
                <w:sz w:val="20"/>
                <w:szCs w:val="20"/>
              </w:rPr>
              <w:t>.</w:t>
            </w:r>
            <w:r>
              <w:rPr>
                <w:bCs/>
                <w:color w:val="000000"/>
                <w:sz w:val="20"/>
                <w:szCs w:val="20"/>
              </w:rPr>
              <w:t>1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264B5D">
              <w:rPr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264B5D">
              <w:rPr>
                <w:bCs/>
                <w:color w:val="000000"/>
                <w:sz w:val="20"/>
                <w:szCs w:val="20"/>
              </w:rPr>
              <w:t>роводить эксп</w:t>
            </w:r>
            <w:r w:rsidRPr="00264B5D">
              <w:rPr>
                <w:bCs/>
                <w:color w:val="000000"/>
                <w:sz w:val="20"/>
                <w:szCs w:val="20"/>
              </w:rPr>
              <w:t>е</w:t>
            </w:r>
            <w:r w:rsidRPr="00264B5D">
              <w:rPr>
                <w:bCs/>
                <w:color w:val="000000"/>
                <w:sz w:val="20"/>
                <w:szCs w:val="20"/>
              </w:rPr>
              <w:t>рименты по заданной мет</w:t>
            </w:r>
            <w:r w:rsidRPr="00264B5D">
              <w:rPr>
                <w:bCs/>
                <w:color w:val="000000"/>
                <w:sz w:val="20"/>
                <w:szCs w:val="20"/>
              </w:rPr>
              <w:t>о</w:t>
            </w:r>
            <w:r w:rsidRPr="00264B5D">
              <w:rPr>
                <w:bCs/>
                <w:color w:val="000000"/>
                <w:sz w:val="20"/>
                <w:szCs w:val="20"/>
              </w:rPr>
              <w:t>дике и анализировать р</w:t>
            </w:r>
            <w:r w:rsidRPr="00264B5D">
              <w:rPr>
                <w:bCs/>
                <w:color w:val="000000"/>
                <w:sz w:val="20"/>
                <w:szCs w:val="20"/>
              </w:rPr>
              <w:t>е</w:t>
            </w:r>
            <w:r w:rsidRPr="00264B5D">
              <w:rPr>
                <w:bCs/>
                <w:color w:val="000000"/>
                <w:sz w:val="20"/>
                <w:szCs w:val="20"/>
              </w:rPr>
              <w:t>зультаты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по вопросу,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знания по вопросу,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по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су, 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ние в баллах находится в диапазоне  (50 &lt;= оценка &lt; 65), 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глубокие знания по вопросу, ув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 xml:space="preserve">ренно </w:t>
            </w:r>
            <w:r>
              <w:rPr>
                <w:sz w:val="20"/>
                <w:szCs w:val="20"/>
              </w:rPr>
              <w:t>в нем ориентируе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ся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или «отлично».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38486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C37F2B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264B5D" w:rsidRDefault="00F61D17" w:rsidP="00F61D17">
            <w:pPr>
              <w:widowControl w:val="0"/>
              <w:ind w:right="-1" w:firstLine="0"/>
              <w:rPr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384864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</w:t>
            </w:r>
            <w:r>
              <w:rPr>
                <w:bCs/>
                <w:color w:val="000000"/>
                <w:sz w:val="20"/>
                <w:szCs w:val="20"/>
              </w:rPr>
              <w:t>3</w:t>
            </w:r>
            <w:r w:rsidRPr="00000E48">
              <w:rPr>
                <w:bCs/>
                <w:color w:val="000000"/>
                <w:sz w:val="20"/>
                <w:szCs w:val="20"/>
              </w:rPr>
              <w:t>.</w:t>
            </w:r>
            <w:r>
              <w:rPr>
                <w:bCs/>
                <w:color w:val="000000"/>
                <w:sz w:val="20"/>
                <w:szCs w:val="20"/>
              </w:rPr>
              <w:t>2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264B5D">
              <w:rPr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264B5D">
              <w:rPr>
                <w:bCs/>
                <w:color w:val="000000"/>
                <w:sz w:val="20"/>
                <w:szCs w:val="20"/>
              </w:rPr>
              <w:t>роводить измер</w:t>
            </w:r>
            <w:r w:rsidRPr="00264B5D">
              <w:rPr>
                <w:bCs/>
                <w:color w:val="000000"/>
                <w:sz w:val="20"/>
                <w:szCs w:val="20"/>
              </w:rPr>
              <w:t>е</w:t>
            </w:r>
            <w:r w:rsidRPr="00264B5D">
              <w:rPr>
                <w:bCs/>
                <w:color w:val="000000"/>
                <w:sz w:val="20"/>
                <w:szCs w:val="20"/>
              </w:rPr>
              <w:t>ния и наблюдения, соста</w:t>
            </w:r>
            <w:r w:rsidRPr="00264B5D">
              <w:rPr>
                <w:bCs/>
                <w:color w:val="000000"/>
                <w:sz w:val="20"/>
                <w:szCs w:val="20"/>
              </w:rPr>
              <w:t>в</w:t>
            </w:r>
            <w:r w:rsidRPr="00264B5D">
              <w:rPr>
                <w:bCs/>
                <w:color w:val="000000"/>
                <w:sz w:val="20"/>
                <w:szCs w:val="20"/>
              </w:rPr>
              <w:t>лять описания проводимых исследований, готовить данные для составления о</w:t>
            </w:r>
            <w:r w:rsidRPr="00264B5D">
              <w:rPr>
                <w:bCs/>
                <w:color w:val="000000"/>
                <w:sz w:val="20"/>
                <w:szCs w:val="20"/>
              </w:rPr>
              <w:t>б</w:t>
            </w:r>
            <w:r w:rsidRPr="00264B5D">
              <w:rPr>
                <w:bCs/>
                <w:color w:val="000000"/>
                <w:sz w:val="20"/>
                <w:szCs w:val="20"/>
              </w:rPr>
              <w:t>зоров, отчетов и научных публикаций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умения при 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приложения,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умения при проектир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вании и реализации учебного приложения,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хорошие навыки и умения при проектировании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жения,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уверенные навыки и умения при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ектировании и реализации учебного приложения,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рошо» </w:t>
            </w:r>
            <w:proofErr w:type="spellStart"/>
            <w:r w:rsidRPr="00BB3CF6">
              <w:rPr>
                <w:sz w:val="20"/>
                <w:szCs w:val="20"/>
              </w:rPr>
              <w:t>ил</w:t>
            </w:r>
            <w:proofErr w:type="gramStart"/>
            <w:r w:rsidRPr="00BB3CF6">
              <w:rPr>
                <w:sz w:val="20"/>
                <w:szCs w:val="20"/>
              </w:rPr>
              <w:t>и«</w:t>
            </w:r>
            <w:proofErr w:type="gramEnd"/>
            <w:r w:rsidRPr="00BB3CF6">
              <w:rPr>
                <w:sz w:val="20"/>
                <w:szCs w:val="20"/>
              </w:rPr>
              <w:t>отлично</w:t>
            </w:r>
            <w:proofErr w:type="spellEnd"/>
            <w:r w:rsidRPr="00BB3CF6">
              <w:rPr>
                <w:sz w:val="20"/>
                <w:szCs w:val="20"/>
              </w:rPr>
              <w:t>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38486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C37F2B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264B5D" w:rsidRDefault="00F61D17" w:rsidP="00F61D17">
            <w:pPr>
              <w:widowControl w:val="0"/>
              <w:ind w:right="-1" w:firstLine="0"/>
              <w:rPr>
                <w:noProof/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384864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</w:t>
            </w:r>
            <w:r>
              <w:rPr>
                <w:bCs/>
                <w:color w:val="000000"/>
                <w:sz w:val="20"/>
                <w:szCs w:val="20"/>
              </w:rPr>
              <w:t>3</w:t>
            </w:r>
            <w:r w:rsidRPr="00000E48">
              <w:rPr>
                <w:bCs/>
                <w:color w:val="000000"/>
                <w:sz w:val="20"/>
                <w:szCs w:val="20"/>
              </w:rPr>
              <w:t>.</w:t>
            </w:r>
            <w:r>
              <w:rPr>
                <w:bCs/>
                <w:color w:val="000000"/>
                <w:sz w:val="20"/>
                <w:szCs w:val="20"/>
              </w:rPr>
              <w:t>3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264B5D">
              <w:rPr>
                <w:bCs/>
                <w:color w:val="000000"/>
                <w:sz w:val="20"/>
                <w:szCs w:val="20"/>
              </w:rPr>
              <w:t>З</w:t>
            </w:r>
            <w:proofErr w:type="gramEnd"/>
            <w:r w:rsidRPr="00264B5D">
              <w:rPr>
                <w:bCs/>
                <w:color w:val="000000"/>
                <w:sz w:val="20"/>
                <w:szCs w:val="20"/>
              </w:rPr>
              <w:t>нать инструме</w:t>
            </w:r>
            <w:r w:rsidRPr="00264B5D">
              <w:rPr>
                <w:bCs/>
                <w:color w:val="000000"/>
                <w:sz w:val="20"/>
                <w:szCs w:val="20"/>
              </w:rPr>
              <w:t>н</w:t>
            </w:r>
            <w:r w:rsidRPr="00264B5D">
              <w:rPr>
                <w:bCs/>
                <w:color w:val="000000"/>
                <w:sz w:val="20"/>
                <w:szCs w:val="20"/>
              </w:rPr>
              <w:t>тальные средства, примен</w:t>
            </w:r>
            <w:r w:rsidRPr="00264B5D">
              <w:rPr>
                <w:bCs/>
                <w:color w:val="000000"/>
                <w:sz w:val="20"/>
                <w:szCs w:val="20"/>
              </w:rPr>
              <w:t>я</w:t>
            </w:r>
            <w:r w:rsidRPr="00264B5D">
              <w:rPr>
                <w:bCs/>
                <w:color w:val="000000"/>
                <w:sz w:val="20"/>
                <w:szCs w:val="20"/>
              </w:rPr>
              <w:t>емые для контроля прин</w:t>
            </w:r>
            <w:r w:rsidRPr="00264B5D">
              <w:rPr>
                <w:bCs/>
                <w:color w:val="000000"/>
                <w:sz w:val="20"/>
                <w:szCs w:val="20"/>
              </w:rPr>
              <w:t>и</w:t>
            </w:r>
            <w:r w:rsidRPr="00264B5D">
              <w:rPr>
                <w:bCs/>
                <w:color w:val="000000"/>
                <w:sz w:val="20"/>
                <w:szCs w:val="20"/>
              </w:rPr>
              <w:t>маемых проектных решений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умения при 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lastRenderedPageBreak/>
              <w:t>зации учебного приложения,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общие умения при проектир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вании и реализации учебного приложения, </w:t>
            </w:r>
            <w:r w:rsidRPr="00BB3CF6">
              <w:rPr>
                <w:sz w:val="20"/>
                <w:szCs w:val="20"/>
              </w:rPr>
              <w:lastRenderedPageBreak/>
              <w:t>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хорошие навыки и умения при проектировании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lastRenderedPageBreak/>
              <w:t>жения,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уверенные навыки и умения при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ектировании и реализации учебного приложения, </w:t>
            </w:r>
            <w:r w:rsidRPr="00BB3CF6">
              <w:rPr>
                <w:sz w:val="20"/>
                <w:szCs w:val="20"/>
              </w:rPr>
              <w:lastRenderedPageBreak/>
              <w:t>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рошо» </w:t>
            </w:r>
            <w:proofErr w:type="spellStart"/>
            <w:r w:rsidRPr="00BB3CF6">
              <w:rPr>
                <w:sz w:val="20"/>
                <w:szCs w:val="20"/>
              </w:rPr>
              <w:t>ил</w:t>
            </w:r>
            <w:proofErr w:type="gramStart"/>
            <w:r w:rsidRPr="00BB3CF6">
              <w:rPr>
                <w:sz w:val="20"/>
                <w:szCs w:val="20"/>
              </w:rPr>
              <w:t>и«</w:t>
            </w:r>
            <w:proofErr w:type="gramEnd"/>
            <w:r w:rsidRPr="00BB3CF6">
              <w:rPr>
                <w:sz w:val="20"/>
                <w:szCs w:val="20"/>
              </w:rPr>
              <w:t>отлично</w:t>
            </w:r>
            <w:proofErr w:type="spellEnd"/>
            <w:r w:rsidRPr="00BB3CF6">
              <w:rPr>
                <w:sz w:val="20"/>
                <w:szCs w:val="20"/>
              </w:rPr>
              <w:t>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lastRenderedPageBreak/>
              <w:t>ПК</w:t>
            </w:r>
            <w:r w:rsidR="0038486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C37F2B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Экзаменацио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 xml:space="preserve">ные вопросы, </w:t>
            </w:r>
            <w:r w:rsidR="00C37F2B"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264B5D" w:rsidRDefault="00F61D17" w:rsidP="00F61D17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384864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</w:t>
            </w:r>
            <w:r>
              <w:rPr>
                <w:bCs/>
                <w:color w:val="000000"/>
                <w:sz w:val="20"/>
                <w:szCs w:val="20"/>
              </w:rPr>
              <w:t>3</w:t>
            </w:r>
            <w:r w:rsidRPr="00000E48">
              <w:rPr>
                <w:bCs/>
                <w:color w:val="000000"/>
                <w:sz w:val="20"/>
                <w:szCs w:val="20"/>
              </w:rPr>
              <w:t>.</w:t>
            </w:r>
            <w:r>
              <w:rPr>
                <w:bCs/>
                <w:color w:val="000000"/>
                <w:sz w:val="20"/>
                <w:szCs w:val="20"/>
              </w:rPr>
              <w:t>4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264B5D">
              <w:rPr>
                <w:bCs/>
                <w:color w:val="000000"/>
                <w:sz w:val="20"/>
                <w:szCs w:val="20"/>
              </w:rPr>
              <w:t>У</w:t>
            </w:r>
            <w:proofErr w:type="gramEnd"/>
            <w:r w:rsidRPr="00264B5D">
              <w:rPr>
                <w:bCs/>
                <w:color w:val="000000"/>
                <w:sz w:val="20"/>
                <w:szCs w:val="20"/>
              </w:rPr>
              <w:t>меть применять различные формализмы для моделирования параллел</w:t>
            </w:r>
            <w:r w:rsidRPr="00264B5D">
              <w:rPr>
                <w:bCs/>
                <w:color w:val="000000"/>
                <w:sz w:val="20"/>
                <w:szCs w:val="20"/>
              </w:rPr>
              <w:t>ь</w:t>
            </w:r>
            <w:r w:rsidRPr="00264B5D">
              <w:rPr>
                <w:bCs/>
                <w:color w:val="000000"/>
                <w:sz w:val="20"/>
                <w:szCs w:val="20"/>
              </w:rPr>
              <w:t>ных систем, а также для спецификации и верифик</w:t>
            </w:r>
            <w:r w:rsidRPr="00264B5D">
              <w:rPr>
                <w:bCs/>
                <w:color w:val="000000"/>
                <w:sz w:val="20"/>
                <w:szCs w:val="20"/>
              </w:rPr>
              <w:t>а</w:t>
            </w:r>
            <w:r w:rsidRPr="00264B5D">
              <w:rPr>
                <w:bCs/>
                <w:color w:val="000000"/>
                <w:sz w:val="20"/>
                <w:szCs w:val="20"/>
              </w:rPr>
              <w:t>ции их свойств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по вопросу,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знания по вопросу,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по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су, 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ние в баллах находится в диапазоне  (50 &lt;= оценка &lt; 65), 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глубокие знания по вопросу, ув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 xml:space="preserve">ренно </w:t>
            </w:r>
            <w:r>
              <w:rPr>
                <w:sz w:val="20"/>
                <w:szCs w:val="20"/>
              </w:rPr>
              <w:t>в нем ориентируе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ся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или «отлично».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F61D17" w:rsidRPr="00BB3CF6" w:rsidTr="00213E4F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ПК</w:t>
            </w:r>
            <w:r w:rsidR="0038486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C37F2B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портфолио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D17" w:rsidRPr="00264B5D" w:rsidRDefault="00F61D17" w:rsidP="00F61D17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000E48">
              <w:rPr>
                <w:bCs/>
                <w:color w:val="000000"/>
                <w:sz w:val="20"/>
                <w:szCs w:val="20"/>
              </w:rPr>
              <w:t>ПК</w:t>
            </w:r>
            <w:r w:rsidR="00384864">
              <w:rPr>
                <w:bCs/>
                <w:color w:val="000000"/>
                <w:sz w:val="20"/>
                <w:szCs w:val="20"/>
              </w:rPr>
              <w:t>С</w:t>
            </w:r>
            <w:r w:rsidRPr="00000E48">
              <w:rPr>
                <w:bCs/>
                <w:color w:val="000000"/>
                <w:sz w:val="20"/>
                <w:szCs w:val="20"/>
              </w:rPr>
              <w:t>-</w:t>
            </w:r>
            <w:r>
              <w:rPr>
                <w:bCs/>
                <w:color w:val="000000"/>
                <w:sz w:val="20"/>
                <w:szCs w:val="20"/>
              </w:rPr>
              <w:t>3.5</w:t>
            </w:r>
            <w:proofErr w:type="gramStart"/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264B5D">
              <w:rPr>
                <w:bCs/>
                <w:color w:val="000000"/>
                <w:sz w:val="20"/>
                <w:szCs w:val="20"/>
              </w:rPr>
              <w:t>У</w:t>
            </w:r>
            <w:proofErr w:type="gramEnd"/>
            <w:r w:rsidRPr="00264B5D">
              <w:rPr>
                <w:bCs/>
                <w:color w:val="000000"/>
                <w:sz w:val="20"/>
                <w:szCs w:val="20"/>
              </w:rPr>
              <w:t>меть подтве</w:t>
            </w:r>
            <w:r w:rsidRPr="00264B5D">
              <w:rPr>
                <w:bCs/>
                <w:color w:val="000000"/>
                <w:sz w:val="20"/>
                <w:szCs w:val="20"/>
              </w:rPr>
              <w:t>р</w:t>
            </w:r>
            <w:r w:rsidRPr="00264B5D">
              <w:rPr>
                <w:bCs/>
                <w:color w:val="000000"/>
                <w:sz w:val="20"/>
                <w:szCs w:val="20"/>
              </w:rPr>
              <w:t>ждать корректность работы программной системы путем организации модульного т</w:t>
            </w:r>
            <w:r w:rsidRPr="00264B5D">
              <w:rPr>
                <w:bCs/>
                <w:color w:val="000000"/>
                <w:sz w:val="20"/>
                <w:szCs w:val="20"/>
              </w:rPr>
              <w:t>е</w:t>
            </w:r>
            <w:r w:rsidRPr="00264B5D">
              <w:rPr>
                <w:bCs/>
                <w:color w:val="000000"/>
                <w:sz w:val="20"/>
                <w:szCs w:val="20"/>
              </w:rPr>
              <w:t>стирования и представления результатов тестов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умения при 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приложения,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умения при проектир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вании и реализации учебного приложения,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хорошие навыки и умения при проектировании и реал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зации учебного прил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жения,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D17" w:rsidRPr="00BB3CF6" w:rsidRDefault="00F61D17" w:rsidP="00F61D17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уверенные навыки и умения при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ектировании и реализации учебного приложения, оценка за тестирование &gt;90  баллов, четко и 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рошо» </w:t>
            </w:r>
            <w:proofErr w:type="spellStart"/>
            <w:r w:rsidRPr="00BB3CF6">
              <w:rPr>
                <w:sz w:val="20"/>
                <w:szCs w:val="20"/>
              </w:rPr>
              <w:t>ил</w:t>
            </w:r>
            <w:proofErr w:type="gramStart"/>
            <w:r w:rsidRPr="00BB3CF6">
              <w:rPr>
                <w:sz w:val="20"/>
                <w:szCs w:val="20"/>
              </w:rPr>
              <w:t>и«</w:t>
            </w:r>
            <w:proofErr w:type="gramEnd"/>
            <w:r w:rsidRPr="00BB3CF6">
              <w:rPr>
                <w:sz w:val="20"/>
                <w:szCs w:val="20"/>
              </w:rPr>
              <w:t>отлично</w:t>
            </w:r>
            <w:proofErr w:type="spellEnd"/>
            <w:r w:rsidRPr="00BB3CF6">
              <w:rPr>
                <w:sz w:val="20"/>
                <w:szCs w:val="20"/>
              </w:rPr>
              <w:t>».</w:t>
            </w:r>
          </w:p>
          <w:p w:rsidR="00F61D17" w:rsidRPr="00BB3CF6" w:rsidRDefault="00F61D17" w:rsidP="00F61D17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</w:tbl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680B29">
      <w:pPr>
        <w:ind w:right="-1" w:firstLine="0"/>
        <w:jc w:val="right"/>
        <w:rPr>
          <w:szCs w:val="24"/>
        </w:rPr>
      </w:pPr>
    </w:p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680B29">
      <w:pPr>
        <w:ind w:right="-1" w:firstLine="743"/>
        <w:rPr>
          <w:szCs w:val="24"/>
        </w:rPr>
        <w:sectPr w:rsidR="002B5F37" w:rsidRPr="00094CD8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B5F37" w:rsidRPr="00094CD8" w:rsidRDefault="002B5F37" w:rsidP="00844C79">
      <w:pPr>
        <w:pStyle w:val="12"/>
        <w:numPr>
          <w:ilvl w:val="0"/>
          <w:numId w:val="2"/>
        </w:numPr>
        <w:tabs>
          <w:tab w:val="left" w:pos="284"/>
        </w:tabs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094CD8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680B29">
      <w:pPr>
        <w:autoSpaceDE w:val="0"/>
        <w:autoSpaceDN w:val="0"/>
        <w:adjustRightInd w:val="0"/>
        <w:ind w:right="-1"/>
        <w:rPr>
          <w:szCs w:val="24"/>
        </w:rPr>
      </w:pPr>
      <w:r w:rsidRPr="00094CD8">
        <w:rPr>
          <w:szCs w:val="24"/>
        </w:rPr>
        <w:t xml:space="preserve">Результаты промежуточной </w:t>
      </w:r>
      <w:r w:rsidRPr="004F736C">
        <w:rPr>
          <w:szCs w:val="24"/>
        </w:rPr>
        <w:t xml:space="preserve">аттестации в </w:t>
      </w:r>
      <w:r w:rsidRPr="004F736C">
        <w:rPr>
          <w:noProof/>
          <w:szCs w:val="24"/>
        </w:rPr>
        <w:t>5</w:t>
      </w:r>
      <w:r w:rsidRPr="004F736C">
        <w:rPr>
          <w:szCs w:val="24"/>
        </w:rPr>
        <w:t xml:space="preserve"> семестре</w:t>
      </w:r>
      <w:r w:rsidRPr="00094CD8">
        <w:rPr>
          <w:szCs w:val="24"/>
        </w:rPr>
        <w:t xml:space="preserve"> определяются оценк</w:t>
      </w:r>
      <w:r w:rsidRPr="00094CD8">
        <w:rPr>
          <w:szCs w:val="24"/>
        </w:rPr>
        <w:t>а</w:t>
      </w:r>
      <w:r w:rsidRPr="00094CD8">
        <w:rPr>
          <w:szCs w:val="24"/>
        </w:rPr>
        <w:t>ми</w:t>
      </w:r>
      <w:r w:rsidR="0073691E">
        <w:rPr>
          <w:szCs w:val="24"/>
        </w:rPr>
        <w:t>:5 </w:t>
      </w:r>
      <w:r w:rsidR="0073691E">
        <w:rPr>
          <w:szCs w:val="24"/>
        </w:rPr>
        <w:noBreakHyphen/>
        <w:t> </w:t>
      </w:r>
      <w:r w:rsidRPr="004F736C">
        <w:rPr>
          <w:szCs w:val="24"/>
        </w:rPr>
        <w:t xml:space="preserve">«отлично», </w:t>
      </w:r>
      <w:r w:rsidR="004F736C" w:rsidRPr="004F736C">
        <w:rPr>
          <w:szCs w:val="24"/>
        </w:rPr>
        <w:t xml:space="preserve">4 </w:t>
      </w:r>
      <w:r w:rsidR="0073691E">
        <w:rPr>
          <w:szCs w:val="24"/>
        </w:rPr>
        <w:noBreakHyphen/>
      </w:r>
      <w:r w:rsidRPr="004F736C">
        <w:rPr>
          <w:szCs w:val="24"/>
        </w:rPr>
        <w:t xml:space="preserve">«хорошо», </w:t>
      </w:r>
      <w:r w:rsidR="004F736C" w:rsidRPr="004F736C">
        <w:rPr>
          <w:szCs w:val="24"/>
        </w:rPr>
        <w:t xml:space="preserve">3 </w:t>
      </w:r>
      <w:r w:rsidR="0073691E">
        <w:rPr>
          <w:szCs w:val="24"/>
        </w:rPr>
        <w:noBreakHyphen/>
      </w:r>
      <w:r w:rsidRPr="004F736C">
        <w:rPr>
          <w:szCs w:val="24"/>
        </w:rPr>
        <w:t xml:space="preserve">«удовлетворительно», </w:t>
      </w:r>
      <w:r w:rsidR="004F736C" w:rsidRPr="004F736C">
        <w:rPr>
          <w:szCs w:val="24"/>
        </w:rPr>
        <w:t xml:space="preserve">2 </w:t>
      </w:r>
      <w:r w:rsidR="0073691E">
        <w:rPr>
          <w:szCs w:val="24"/>
        </w:rPr>
        <w:noBreakHyphen/>
      </w:r>
      <w:r w:rsidRPr="004F736C">
        <w:rPr>
          <w:szCs w:val="24"/>
        </w:rPr>
        <w:t>«неудовлетворительно».</w:t>
      </w:r>
      <w:r w:rsidRPr="00094CD8">
        <w:rPr>
          <w:szCs w:val="24"/>
        </w:rPr>
        <w:t xml:space="preserve"> Оценки «отлично», «хорошо», «удовлетворительно» означают успешное прохождение промежуточной аттестации.</w:t>
      </w:r>
    </w:p>
    <w:p w:rsidR="00BD07D2" w:rsidRPr="00094CD8" w:rsidRDefault="00BD07D2" w:rsidP="00BD07D2">
      <w:pPr>
        <w:rPr>
          <w:szCs w:val="24"/>
        </w:rPr>
      </w:pPr>
      <w:r w:rsidRPr="00094CD8">
        <w:rPr>
          <w:szCs w:val="24"/>
        </w:rPr>
        <w:t>В течение 5 семестра студенты: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выполняют индивидуальные задания, на которых получают практику фо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мирования ER модели базы данных для учебного приложения, 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реализуют индивидуальн</w:t>
      </w:r>
      <w:r>
        <w:rPr>
          <w:szCs w:val="24"/>
        </w:rPr>
        <w:t>ый</w:t>
      </w:r>
      <w:r w:rsidR="00774433">
        <w:rPr>
          <w:szCs w:val="24"/>
        </w:rPr>
        <w:t xml:space="preserve"> </w:t>
      </w:r>
      <w:r>
        <w:rPr>
          <w:szCs w:val="24"/>
        </w:rPr>
        <w:t>проект</w:t>
      </w:r>
      <w:r w:rsidRPr="00094CD8">
        <w:rPr>
          <w:szCs w:val="24"/>
        </w:rPr>
        <w:t xml:space="preserve"> на разработку учебного приложения в среде MS </w:t>
      </w:r>
      <w:proofErr w:type="spellStart"/>
      <w:r w:rsidRPr="00094CD8">
        <w:rPr>
          <w:szCs w:val="24"/>
        </w:rPr>
        <w:t>Access</w:t>
      </w:r>
      <w:proofErr w:type="spellEnd"/>
      <w:r w:rsidRPr="00094CD8">
        <w:rPr>
          <w:szCs w:val="24"/>
        </w:rPr>
        <w:t xml:space="preserve">, 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SQL, 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и выполняют контрольн</w:t>
      </w:r>
      <w:r>
        <w:rPr>
          <w:szCs w:val="24"/>
        </w:rPr>
        <w:t>ую</w:t>
      </w:r>
      <w:r w:rsidR="00806BFF">
        <w:rPr>
          <w:szCs w:val="24"/>
        </w:rPr>
        <w:t xml:space="preserve"> </w:t>
      </w:r>
      <w:r>
        <w:rPr>
          <w:szCs w:val="24"/>
        </w:rPr>
        <w:t>работу</w:t>
      </w:r>
      <w:r w:rsidRPr="00094CD8">
        <w:rPr>
          <w:szCs w:val="24"/>
        </w:rPr>
        <w:t xml:space="preserve"> на знание операторов SQL.</w:t>
      </w:r>
    </w:p>
    <w:p w:rsidR="00BD07D2" w:rsidRPr="00D245B8" w:rsidRDefault="00BD07D2" w:rsidP="00BD07D2">
      <w:pPr>
        <w:autoSpaceDE w:val="0"/>
        <w:autoSpaceDN w:val="0"/>
        <w:adjustRightInd w:val="0"/>
      </w:pPr>
      <w:r w:rsidRPr="00D245B8">
        <w:t xml:space="preserve">Результат выполнения </w:t>
      </w:r>
      <w:r w:rsidRPr="00D245B8">
        <w:rPr>
          <w:szCs w:val="24"/>
        </w:rPr>
        <w:t>индивидуальных проектов</w:t>
      </w:r>
      <w:r w:rsidRPr="00D245B8">
        <w:t xml:space="preserve"> оценивается по </w:t>
      </w:r>
      <w:r w:rsidR="00A11BDC">
        <w:t>5</w:t>
      </w:r>
      <w:r w:rsidRPr="00D245B8">
        <w:t>-балльной шк</w:t>
      </w:r>
      <w:r w:rsidRPr="00D245B8">
        <w:t>а</w:t>
      </w:r>
      <w:r w:rsidRPr="00D245B8">
        <w:t>ле:</w:t>
      </w:r>
    </w:p>
    <w:p w:rsidR="00BD07D2" w:rsidRPr="00D245B8" w:rsidRDefault="00BD07D2" w:rsidP="00BD07D2">
      <w:pPr>
        <w:numPr>
          <w:ilvl w:val="0"/>
          <w:numId w:val="11"/>
        </w:numPr>
        <w:autoSpaceDE w:val="0"/>
        <w:autoSpaceDN w:val="0"/>
        <w:adjustRightInd w:val="0"/>
        <w:jc w:val="left"/>
      </w:pPr>
      <w:r w:rsidRPr="00D245B8">
        <w:t xml:space="preserve">Практика на СУБД </w:t>
      </w:r>
      <w:r w:rsidRPr="00D245B8">
        <w:rPr>
          <w:lang w:val="en-US"/>
        </w:rPr>
        <w:t>MSA</w:t>
      </w:r>
      <w:proofErr w:type="spellStart"/>
      <w:r w:rsidRPr="00D245B8">
        <w:t>ccess</w:t>
      </w:r>
      <w:proofErr w:type="spellEnd"/>
      <w:r w:rsidRPr="00D245B8">
        <w:t>. Реализация локального приложения:</w:t>
      </w:r>
    </w:p>
    <w:p w:rsidR="00BD07D2" w:rsidRPr="00D245B8" w:rsidRDefault="00BD07D2" w:rsidP="00BD07D2">
      <w:pPr>
        <w:numPr>
          <w:ilvl w:val="1"/>
          <w:numId w:val="29"/>
        </w:numPr>
        <w:autoSpaceDE w:val="0"/>
        <w:autoSpaceDN w:val="0"/>
        <w:adjustRightInd w:val="0"/>
        <w:jc w:val="left"/>
      </w:pPr>
      <w:r w:rsidRPr="00D245B8">
        <w:t>Разработана схема – 3</w:t>
      </w:r>
    </w:p>
    <w:p w:rsidR="00BD07D2" w:rsidRPr="00D245B8" w:rsidRDefault="00BD07D2" w:rsidP="00BD07D2">
      <w:pPr>
        <w:numPr>
          <w:ilvl w:val="1"/>
          <w:numId w:val="29"/>
        </w:numPr>
        <w:autoSpaceDE w:val="0"/>
        <w:autoSpaceDN w:val="0"/>
        <w:adjustRightInd w:val="0"/>
        <w:jc w:val="left"/>
      </w:pPr>
      <w:r w:rsidRPr="00D245B8">
        <w:t>Выполнен п.1 и реализованы формы для работы с таблицами – 4</w:t>
      </w:r>
    </w:p>
    <w:p w:rsidR="00BD07D2" w:rsidRDefault="00BD07D2" w:rsidP="00BD07D2">
      <w:pPr>
        <w:numPr>
          <w:ilvl w:val="1"/>
          <w:numId w:val="29"/>
        </w:numPr>
        <w:autoSpaceDE w:val="0"/>
        <w:autoSpaceDN w:val="0"/>
        <w:adjustRightInd w:val="0"/>
        <w:jc w:val="left"/>
      </w:pPr>
      <w:r w:rsidRPr="00D245B8">
        <w:t>Выполнен п.2 и реализованы запросы на выборку данных -5</w:t>
      </w:r>
    </w:p>
    <w:p w:rsidR="00BD07D2" w:rsidRPr="00D245B8" w:rsidRDefault="00BD07D2" w:rsidP="00BD07D2">
      <w:pPr>
        <w:numPr>
          <w:ilvl w:val="1"/>
          <w:numId w:val="29"/>
        </w:numPr>
        <w:autoSpaceDE w:val="0"/>
        <w:autoSpaceDN w:val="0"/>
        <w:adjustRightInd w:val="0"/>
        <w:jc w:val="left"/>
      </w:pPr>
      <w:r>
        <w:t>Не выполнено ни одно из выше перечисленного - 2</w:t>
      </w:r>
    </w:p>
    <w:p w:rsidR="00BD07D2" w:rsidRPr="00D245B8" w:rsidRDefault="00BD07D2" w:rsidP="00BD07D2">
      <w:pPr>
        <w:numPr>
          <w:ilvl w:val="0"/>
          <w:numId w:val="11"/>
        </w:numPr>
        <w:autoSpaceDE w:val="0"/>
        <w:autoSpaceDN w:val="0"/>
        <w:adjustRightInd w:val="0"/>
        <w:jc w:val="left"/>
      </w:pPr>
      <w:r w:rsidRPr="00D245B8">
        <w:t xml:space="preserve">Изучение языка </w:t>
      </w:r>
      <w:r w:rsidRPr="00D245B8">
        <w:rPr>
          <w:lang w:val="en-US"/>
        </w:rPr>
        <w:t>SQL</w:t>
      </w:r>
      <w:r w:rsidRPr="00D245B8">
        <w:t>. Проектирование схемы данных и реализация на языке SQL.</w:t>
      </w:r>
    </w:p>
    <w:p w:rsidR="00BD07D2" w:rsidRPr="00D245B8" w:rsidRDefault="00BD07D2" w:rsidP="00BD07D2">
      <w:pPr>
        <w:numPr>
          <w:ilvl w:val="1"/>
          <w:numId w:val="30"/>
        </w:numPr>
        <w:autoSpaceDE w:val="0"/>
        <w:autoSpaceDN w:val="0"/>
        <w:adjustRightInd w:val="0"/>
        <w:jc w:val="left"/>
      </w:pPr>
      <w:r w:rsidRPr="00D245B8">
        <w:t>Разработана схема – 3</w:t>
      </w:r>
    </w:p>
    <w:p w:rsidR="00BD07D2" w:rsidRPr="00D245B8" w:rsidRDefault="00BD07D2" w:rsidP="00BD07D2">
      <w:pPr>
        <w:numPr>
          <w:ilvl w:val="1"/>
          <w:numId w:val="30"/>
        </w:numPr>
        <w:autoSpaceDE w:val="0"/>
        <w:autoSpaceDN w:val="0"/>
        <w:adjustRightInd w:val="0"/>
        <w:jc w:val="left"/>
      </w:pPr>
      <w:r w:rsidRPr="00D245B8">
        <w:t>Выполнен п.1 и осуществлено наполнение данными – 4</w:t>
      </w:r>
    </w:p>
    <w:p w:rsidR="00BD07D2" w:rsidRDefault="00BD07D2" w:rsidP="00BD07D2">
      <w:pPr>
        <w:numPr>
          <w:ilvl w:val="1"/>
          <w:numId w:val="30"/>
        </w:numPr>
        <w:autoSpaceDE w:val="0"/>
        <w:autoSpaceDN w:val="0"/>
        <w:adjustRightInd w:val="0"/>
        <w:jc w:val="left"/>
      </w:pPr>
      <w:r w:rsidRPr="00D245B8">
        <w:t>Выполнен п. 2 и реализованы запросы на выборку данных – 5</w:t>
      </w:r>
    </w:p>
    <w:p w:rsidR="00BD07D2" w:rsidRPr="00D245B8" w:rsidRDefault="00BD07D2" w:rsidP="00BD07D2">
      <w:pPr>
        <w:numPr>
          <w:ilvl w:val="1"/>
          <w:numId w:val="30"/>
        </w:numPr>
        <w:autoSpaceDE w:val="0"/>
        <w:autoSpaceDN w:val="0"/>
        <w:adjustRightInd w:val="0"/>
        <w:jc w:val="left"/>
      </w:pPr>
      <w:r>
        <w:t>Не выполнено ни одно из выше перечисленного - 2</w:t>
      </w:r>
    </w:p>
    <w:p w:rsidR="00A11BDC" w:rsidRDefault="00BD07D2" w:rsidP="00A11BDC">
      <w:pPr>
        <w:numPr>
          <w:ilvl w:val="0"/>
          <w:numId w:val="11"/>
        </w:numPr>
        <w:autoSpaceDE w:val="0"/>
        <w:autoSpaceDN w:val="0"/>
        <w:adjustRightInd w:val="0"/>
        <w:jc w:val="left"/>
      </w:pPr>
      <w:r w:rsidRPr="00D245B8">
        <w:t>Итогов</w:t>
      </w:r>
      <w:r>
        <w:t>ая контрольная работа</w:t>
      </w:r>
      <w:r w:rsidRPr="00D245B8">
        <w:t xml:space="preserve"> на знание языка SQL. </w:t>
      </w:r>
    </w:p>
    <w:p w:rsidR="00BD07D2" w:rsidRPr="00D245B8" w:rsidRDefault="00BD07D2" w:rsidP="00BD07D2">
      <w:pPr>
        <w:numPr>
          <w:ilvl w:val="0"/>
          <w:numId w:val="31"/>
        </w:numPr>
        <w:autoSpaceDE w:val="0"/>
        <w:autoSpaceDN w:val="0"/>
        <w:adjustRightInd w:val="0"/>
        <w:spacing w:before="120"/>
        <w:jc w:val="left"/>
      </w:pPr>
      <w:r>
        <w:t>Созданы таблицы и правильно</w:t>
      </w:r>
      <w:r w:rsidR="00806BFF">
        <w:t xml:space="preserve"> </w:t>
      </w:r>
      <w:r>
        <w:t>за</w:t>
      </w:r>
      <w:r w:rsidRPr="00D245B8">
        <w:t>программирова</w:t>
      </w:r>
      <w:r>
        <w:t>ны первые</w:t>
      </w:r>
      <w:r w:rsidRPr="00D245B8">
        <w:t xml:space="preserve"> 3-х запро</w:t>
      </w:r>
      <w:r>
        <w:t>са</w:t>
      </w:r>
      <w:r w:rsidRPr="00D245B8">
        <w:t xml:space="preserve"> – 3</w:t>
      </w:r>
    </w:p>
    <w:p w:rsidR="00BD07D2" w:rsidRPr="00D245B8" w:rsidRDefault="00BD07D2" w:rsidP="00BD07D2">
      <w:pPr>
        <w:numPr>
          <w:ilvl w:val="0"/>
          <w:numId w:val="31"/>
        </w:numPr>
        <w:autoSpaceDE w:val="0"/>
        <w:autoSpaceDN w:val="0"/>
        <w:adjustRightInd w:val="0"/>
        <w:jc w:val="left"/>
      </w:pPr>
      <w:r>
        <w:t>Созданы таблицы и правильно</w:t>
      </w:r>
      <w:r w:rsidR="00806BFF">
        <w:t xml:space="preserve"> </w:t>
      </w:r>
      <w:r>
        <w:t>за</w:t>
      </w:r>
      <w:r w:rsidRPr="00D245B8">
        <w:t>программирова</w:t>
      </w:r>
      <w:r>
        <w:t>ны первые</w:t>
      </w:r>
      <w:r w:rsidRPr="00D245B8">
        <w:t xml:space="preserve"> 5-х запросов – 4</w:t>
      </w:r>
    </w:p>
    <w:p w:rsidR="00BD07D2" w:rsidRDefault="00BD07D2" w:rsidP="00BD07D2">
      <w:pPr>
        <w:numPr>
          <w:ilvl w:val="0"/>
          <w:numId w:val="31"/>
        </w:numPr>
        <w:autoSpaceDE w:val="0"/>
        <w:autoSpaceDN w:val="0"/>
        <w:adjustRightInd w:val="0"/>
        <w:jc w:val="left"/>
      </w:pPr>
      <w:r>
        <w:t>Созданы таблицы и правильно</w:t>
      </w:r>
      <w:r w:rsidR="00806BFF">
        <w:t xml:space="preserve"> </w:t>
      </w:r>
      <w:r>
        <w:t>за</w:t>
      </w:r>
      <w:r w:rsidRPr="00D245B8">
        <w:t>программирова</w:t>
      </w:r>
      <w:r>
        <w:t xml:space="preserve">ны все </w:t>
      </w:r>
      <w:r w:rsidRPr="00D245B8">
        <w:t xml:space="preserve"> 6 запросов – 5 </w:t>
      </w:r>
    </w:p>
    <w:p w:rsidR="00BD07D2" w:rsidRPr="00D245B8" w:rsidRDefault="00BD07D2" w:rsidP="00BD07D2">
      <w:pPr>
        <w:numPr>
          <w:ilvl w:val="0"/>
          <w:numId w:val="31"/>
        </w:numPr>
        <w:autoSpaceDE w:val="0"/>
        <w:autoSpaceDN w:val="0"/>
        <w:adjustRightInd w:val="0"/>
        <w:jc w:val="left"/>
      </w:pPr>
      <w:r>
        <w:t>Не выполнено ни одно из выше перечисленного - 2</w:t>
      </w:r>
    </w:p>
    <w:p w:rsidR="00BD07D2" w:rsidRPr="00094CD8" w:rsidRDefault="00BD07D2" w:rsidP="00BD07D2">
      <w:pPr>
        <w:rPr>
          <w:szCs w:val="24"/>
        </w:rPr>
      </w:pPr>
      <w:r w:rsidRPr="00094CD8">
        <w:rPr>
          <w:bCs/>
          <w:color w:val="000000"/>
          <w:szCs w:val="24"/>
        </w:rPr>
        <w:t xml:space="preserve">Оценка за </w:t>
      </w:r>
      <w:r w:rsidR="00A11BDC">
        <w:rPr>
          <w:bCs/>
          <w:color w:val="000000"/>
          <w:szCs w:val="24"/>
        </w:rPr>
        <w:t xml:space="preserve">дифференцированный </w:t>
      </w:r>
      <w:r w:rsidRPr="00094CD8">
        <w:rPr>
          <w:bCs/>
          <w:color w:val="000000"/>
          <w:szCs w:val="24"/>
        </w:rPr>
        <w:t>зачет</w:t>
      </w:r>
      <w:r w:rsidR="00A11BDC">
        <w:rPr>
          <w:bCs/>
          <w:color w:val="000000"/>
          <w:szCs w:val="24"/>
        </w:rPr>
        <w:t xml:space="preserve"> в 5 семестре</w:t>
      </w:r>
      <w:r w:rsidRPr="00094CD8">
        <w:rPr>
          <w:bCs/>
          <w:color w:val="000000"/>
          <w:szCs w:val="24"/>
        </w:rPr>
        <w:t xml:space="preserve"> выставляется в виде среднего балла </w:t>
      </w:r>
      <w:r w:rsidR="00A11BDC">
        <w:rPr>
          <w:bCs/>
          <w:color w:val="000000"/>
          <w:szCs w:val="24"/>
        </w:rPr>
        <w:t>за выполненный</w:t>
      </w:r>
      <w:r w:rsidR="00806BFF">
        <w:rPr>
          <w:bCs/>
          <w:color w:val="000000"/>
          <w:szCs w:val="24"/>
        </w:rPr>
        <w:t xml:space="preserve"> </w:t>
      </w:r>
      <w:r w:rsidRPr="00094CD8">
        <w:rPr>
          <w:bCs/>
          <w:color w:val="000000"/>
          <w:szCs w:val="24"/>
        </w:rPr>
        <w:t>индивидуаль</w:t>
      </w:r>
      <w:r w:rsidR="00A11BDC">
        <w:rPr>
          <w:bCs/>
          <w:color w:val="000000"/>
          <w:szCs w:val="24"/>
        </w:rPr>
        <w:t>ный</w:t>
      </w:r>
      <w:r w:rsidR="00806BFF">
        <w:rPr>
          <w:bCs/>
          <w:color w:val="000000"/>
          <w:szCs w:val="24"/>
        </w:rPr>
        <w:t xml:space="preserve"> </w:t>
      </w:r>
      <w:r w:rsidR="00A11BDC">
        <w:rPr>
          <w:bCs/>
          <w:color w:val="000000"/>
          <w:szCs w:val="24"/>
        </w:rPr>
        <w:t>проект</w:t>
      </w:r>
      <w:r>
        <w:rPr>
          <w:bCs/>
          <w:color w:val="000000"/>
          <w:szCs w:val="24"/>
        </w:rPr>
        <w:t xml:space="preserve"> и итоговую контрольную</w:t>
      </w:r>
      <w:r w:rsidR="00806BFF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работу</w:t>
      </w:r>
      <w:r w:rsidRPr="00094CD8">
        <w:rPr>
          <w:bCs/>
          <w:color w:val="000000"/>
          <w:szCs w:val="24"/>
        </w:rPr>
        <w:t>, с пре</w:t>
      </w:r>
      <w:r w:rsidRPr="00094CD8">
        <w:rPr>
          <w:bCs/>
          <w:color w:val="000000"/>
          <w:szCs w:val="24"/>
        </w:rPr>
        <w:t>д</w:t>
      </w:r>
      <w:r w:rsidRPr="00094CD8">
        <w:rPr>
          <w:bCs/>
          <w:color w:val="000000"/>
          <w:szCs w:val="24"/>
        </w:rPr>
        <w:t xml:space="preserve">почтением балла за </w:t>
      </w:r>
      <w:r>
        <w:rPr>
          <w:bCs/>
          <w:color w:val="000000"/>
          <w:szCs w:val="24"/>
        </w:rPr>
        <w:t>итоговую контрольную</w:t>
      </w:r>
      <w:r w:rsidR="00806BFF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работу</w:t>
      </w:r>
      <w:r w:rsidRPr="00094CD8">
        <w:rPr>
          <w:bCs/>
          <w:color w:val="000000"/>
          <w:szCs w:val="24"/>
        </w:rPr>
        <w:t xml:space="preserve"> (при округлении).</w:t>
      </w:r>
    </w:p>
    <w:p w:rsidR="002B5F37" w:rsidRPr="00094CD8" w:rsidRDefault="002B5F37" w:rsidP="00680B29">
      <w:pPr>
        <w:adjustRightInd w:val="0"/>
        <w:ind w:right="-1" w:firstLine="360"/>
        <w:rPr>
          <w:szCs w:val="24"/>
        </w:rPr>
      </w:pPr>
    </w:p>
    <w:p w:rsidR="004F736C" w:rsidRPr="00094CD8" w:rsidRDefault="004F736C" w:rsidP="004F736C">
      <w:pPr>
        <w:autoSpaceDE w:val="0"/>
        <w:autoSpaceDN w:val="0"/>
        <w:adjustRightInd w:val="0"/>
        <w:ind w:right="-1"/>
        <w:rPr>
          <w:szCs w:val="24"/>
        </w:rPr>
      </w:pPr>
      <w:r w:rsidRPr="00094CD8">
        <w:rPr>
          <w:szCs w:val="24"/>
        </w:rPr>
        <w:t xml:space="preserve">Результаты промежуточной </w:t>
      </w:r>
      <w:r w:rsidRPr="004F736C">
        <w:rPr>
          <w:szCs w:val="24"/>
        </w:rPr>
        <w:t xml:space="preserve">аттестации в </w:t>
      </w:r>
      <w:r>
        <w:rPr>
          <w:noProof/>
          <w:szCs w:val="24"/>
        </w:rPr>
        <w:t>6</w:t>
      </w:r>
      <w:r w:rsidRPr="004F736C">
        <w:rPr>
          <w:szCs w:val="24"/>
        </w:rPr>
        <w:t xml:space="preserve"> семестре</w:t>
      </w:r>
      <w:r w:rsidRPr="00094CD8">
        <w:rPr>
          <w:szCs w:val="24"/>
        </w:rPr>
        <w:t xml:space="preserve"> определяются оценк</w:t>
      </w:r>
      <w:r w:rsidRPr="00094CD8">
        <w:rPr>
          <w:szCs w:val="24"/>
        </w:rPr>
        <w:t>а</w:t>
      </w:r>
      <w:r w:rsidRPr="00094CD8">
        <w:rPr>
          <w:szCs w:val="24"/>
        </w:rPr>
        <w:t>ми</w:t>
      </w:r>
      <w:r w:rsidR="0073691E">
        <w:rPr>
          <w:szCs w:val="24"/>
        </w:rPr>
        <w:t>:5 </w:t>
      </w:r>
      <w:r w:rsidR="0073691E">
        <w:rPr>
          <w:szCs w:val="24"/>
        </w:rPr>
        <w:noBreakHyphen/>
        <w:t> </w:t>
      </w:r>
      <w:r w:rsidR="0073691E" w:rsidRPr="004F736C">
        <w:rPr>
          <w:szCs w:val="24"/>
        </w:rPr>
        <w:t xml:space="preserve">«отлично», 4 </w:t>
      </w:r>
      <w:r w:rsidR="0073691E">
        <w:rPr>
          <w:szCs w:val="24"/>
        </w:rPr>
        <w:noBreakHyphen/>
      </w:r>
      <w:r w:rsidR="0073691E" w:rsidRPr="004F736C">
        <w:rPr>
          <w:szCs w:val="24"/>
        </w:rPr>
        <w:t xml:space="preserve"> «хорошо», 3 </w:t>
      </w:r>
      <w:r w:rsidR="0073691E">
        <w:rPr>
          <w:szCs w:val="24"/>
        </w:rPr>
        <w:noBreakHyphen/>
      </w:r>
      <w:r w:rsidR="0073691E" w:rsidRPr="004F736C">
        <w:rPr>
          <w:szCs w:val="24"/>
        </w:rPr>
        <w:t xml:space="preserve"> «удовлетворительно», 2 </w:t>
      </w:r>
      <w:r w:rsidR="0073691E">
        <w:rPr>
          <w:szCs w:val="24"/>
        </w:rPr>
        <w:noBreakHyphen/>
      </w:r>
      <w:r w:rsidR="0073691E" w:rsidRPr="004F736C">
        <w:rPr>
          <w:szCs w:val="24"/>
        </w:rPr>
        <w:t xml:space="preserve"> «неудовлетворительно».</w:t>
      </w:r>
      <w:r w:rsidRPr="00094CD8">
        <w:rPr>
          <w:szCs w:val="24"/>
        </w:rPr>
        <w:t xml:space="preserve"> Оценки «отлично», «хорошо», «удовлетворительно» означают успешное прохождение промежуточной аттестации.</w:t>
      </w:r>
    </w:p>
    <w:p w:rsidR="004F736C" w:rsidRPr="00094CD8" w:rsidRDefault="004F736C" w:rsidP="004F736C">
      <w:pPr>
        <w:rPr>
          <w:szCs w:val="24"/>
        </w:rPr>
      </w:pPr>
      <w:r w:rsidRPr="00094CD8">
        <w:rPr>
          <w:szCs w:val="24"/>
        </w:rPr>
        <w:t>В течение 6 семестра студенты:</w:t>
      </w:r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</w:t>
      </w:r>
      <w:r w:rsidRPr="00094CD8">
        <w:rPr>
          <w:szCs w:val="24"/>
          <w:lang w:val="en-US"/>
        </w:rPr>
        <w:t>PL</w:t>
      </w:r>
      <w:r w:rsidRPr="00094CD8">
        <w:rPr>
          <w:szCs w:val="24"/>
        </w:rPr>
        <w:t xml:space="preserve">/SQL, </w:t>
      </w:r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реализуют индивидуальный проект (разработка учебного приложения в а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хитектуре клиент-сервер), </w:t>
      </w:r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защищают проект в конце семестра</w:t>
      </w:r>
    </w:p>
    <w:p w:rsidR="004F736C" w:rsidRPr="00D245B8" w:rsidRDefault="004F736C" w:rsidP="004F736C">
      <w:pPr>
        <w:autoSpaceDE w:val="0"/>
        <w:autoSpaceDN w:val="0"/>
        <w:adjustRightInd w:val="0"/>
      </w:pPr>
      <w:r>
        <w:t>Индивидуальный п</w:t>
      </w:r>
      <w:r w:rsidRPr="00DA5876">
        <w:t>роект</w:t>
      </w:r>
      <w:r w:rsidR="00806BFF">
        <w:t xml:space="preserve"> </w:t>
      </w:r>
      <w:r>
        <w:t xml:space="preserve">выполняется в течение семестра и </w:t>
      </w:r>
      <w:r w:rsidRPr="00DA5876">
        <w:t xml:space="preserve">оценивается по </w:t>
      </w:r>
      <w:r>
        <w:t xml:space="preserve">этапам: 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>Разработка схемы данных для базы данных приложения</w:t>
      </w:r>
      <w:r>
        <w:t>»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t>учтена часть требований задания, большая часть требований опущена в схеме – 3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lastRenderedPageBreak/>
        <w:t xml:space="preserve">схема содержит ряд недочетов, некоторые запросы, перечисленные в задании невыполнимы в спроектированной схеме </w:t>
      </w:r>
      <w:r>
        <w:t>–</w:t>
      </w:r>
      <w:r w:rsidRPr="00DA5876">
        <w:t xml:space="preserve"> 4</w:t>
      </w:r>
      <w:r>
        <w:t>,</w:t>
      </w:r>
    </w:p>
    <w:p w:rsidR="004F736C" w:rsidRDefault="004F736C" w:rsidP="004F736C">
      <w:pPr>
        <w:numPr>
          <w:ilvl w:val="0"/>
          <w:numId w:val="8"/>
        </w:numPr>
      </w:pPr>
      <w:r w:rsidRPr="00DA5876">
        <w:t xml:space="preserve">все требования задания соблюдены в схеме </w:t>
      </w:r>
      <w:r>
        <w:t>–</w:t>
      </w:r>
      <w:r w:rsidRPr="00DA5876">
        <w:t xml:space="preserve"> 5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>
        <w:t>не выполнен ни один из предыдущих пунктов – 2.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 xml:space="preserve">Реализация части </w:t>
      </w:r>
      <w:r>
        <w:t>программы</w:t>
      </w:r>
      <w:r w:rsidRPr="00DA5876">
        <w:t xml:space="preserve"> на PL/SQL (написание триггеров, хранимых процедур и / или функций)</w:t>
      </w:r>
      <w:r>
        <w:t>»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t>для таблиц реализован</w:t>
      </w:r>
      <w:r w:rsidR="00806BFF">
        <w:t xml:space="preserve"> </w:t>
      </w:r>
      <w:proofErr w:type="spellStart"/>
      <w:r w:rsidRPr="00DA5876">
        <w:t>autoincrement</w:t>
      </w:r>
      <w:proofErr w:type="spellEnd"/>
      <w:r w:rsidRPr="00DA5876">
        <w:t xml:space="preserve"> – 3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t>выполнен п. 1 и разработана несложная (несколько строк в исполнительном блоке PL / SQL) процедура / функция / триггер – 4</w:t>
      </w:r>
      <w:r>
        <w:t>,</w:t>
      </w:r>
    </w:p>
    <w:p w:rsidR="004F736C" w:rsidRDefault="004F736C" w:rsidP="004F736C">
      <w:pPr>
        <w:numPr>
          <w:ilvl w:val="0"/>
          <w:numId w:val="8"/>
        </w:numPr>
      </w:pPr>
      <w:r w:rsidRPr="00DA5876">
        <w:t>выполнен п. 2 и создана процедура / функция / триггер, содержащая в себе зн</w:t>
      </w:r>
      <w:r w:rsidRPr="00DA5876">
        <w:t>а</w:t>
      </w:r>
      <w:r w:rsidRPr="00DA5876">
        <w:t>чительный функционал бизнес-логики разрабатываемого приложения – 5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>
        <w:t>не выполнен ни один из предыдущих пунктов – 2.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>Написание SELECT запросов к спроектированной базе данных</w:t>
      </w:r>
      <w:r>
        <w:t>»</w:t>
      </w:r>
    </w:p>
    <w:p w:rsidR="004F736C" w:rsidRPr="00DA5876" w:rsidRDefault="004F736C" w:rsidP="004F736C">
      <w:pPr>
        <w:numPr>
          <w:ilvl w:val="0"/>
          <w:numId w:val="6"/>
        </w:numPr>
      </w:pPr>
      <w:r>
        <w:t>р</w:t>
      </w:r>
      <w:r w:rsidRPr="00DA5876">
        <w:t>еализовано 50% запросов – 3</w:t>
      </w:r>
      <w:r>
        <w:t>,</w:t>
      </w:r>
    </w:p>
    <w:p w:rsidR="004F736C" w:rsidRPr="00DA5876" w:rsidRDefault="004F736C" w:rsidP="004F736C">
      <w:pPr>
        <w:numPr>
          <w:ilvl w:val="0"/>
          <w:numId w:val="6"/>
        </w:numPr>
      </w:pPr>
      <w:r>
        <w:t>р</w:t>
      </w:r>
      <w:r w:rsidRPr="00DA5876">
        <w:t>еализовано 80% запросов – 4</w:t>
      </w:r>
      <w:r>
        <w:t>,</w:t>
      </w:r>
    </w:p>
    <w:p w:rsidR="004F736C" w:rsidRDefault="004F736C" w:rsidP="004F736C">
      <w:pPr>
        <w:numPr>
          <w:ilvl w:val="0"/>
          <w:numId w:val="6"/>
        </w:numPr>
      </w:pPr>
      <w:r>
        <w:t>р</w:t>
      </w:r>
      <w:r w:rsidRPr="00DA5876">
        <w:t xml:space="preserve">еализовано более 80% запросов </w:t>
      </w:r>
      <w:r>
        <w:t>–</w:t>
      </w:r>
      <w:r w:rsidRPr="00DA5876">
        <w:t xml:space="preserve"> 5</w:t>
      </w:r>
      <w:r>
        <w:t>,</w:t>
      </w:r>
    </w:p>
    <w:p w:rsidR="004F736C" w:rsidRPr="00DA5876" w:rsidRDefault="004F736C" w:rsidP="004F736C">
      <w:pPr>
        <w:numPr>
          <w:ilvl w:val="0"/>
          <w:numId w:val="6"/>
        </w:numPr>
      </w:pPr>
      <w:r>
        <w:t>не выполнен ни один из предыдущих пунктов – 2.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>Разработка приложения на одном из языков программирования, встраивание в приложение разработанных ранее запросов</w:t>
      </w:r>
      <w:r>
        <w:t>»</w:t>
      </w:r>
    </w:p>
    <w:p w:rsidR="004F736C" w:rsidRPr="00DA5876" w:rsidRDefault="004F736C" w:rsidP="004F736C">
      <w:pPr>
        <w:numPr>
          <w:ilvl w:val="0"/>
          <w:numId w:val="7"/>
        </w:numPr>
      </w:pPr>
      <w:r>
        <w:t>п</w:t>
      </w:r>
      <w:r w:rsidRPr="00DA5876">
        <w:t>риложение подключается к базе данных, позволяет редактировать ряд ключ</w:t>
      </w:r>
      <w:r w:rsidRPr="00DA5876">
        <w:t>е</w:t>
      </w:r>
      <w:r w:rsidRPr="00DA5876">
        <w:t>вых таблиц – 3</w:t>
      </w:r>
      <w:r>
        <w:t>,</w:t>
      </w:r>
    </w:p>
    <w:p w:rsidR="004F736C" w:rsidRPr="00DA5876" w:rsidRDefault="004F736C" w:rsidP="004F736C">
      <w:pPr>
        <w:numPr>
          <w:ilvl w:val="0"/>
          <w:numId w:val="7"/>
        </w:numPr>
      </w:pPr>
      <w:r>
        <w:t>р</w:t>
      </w:r>
      <w:r w:rsidRPr="00DA5876">
        <w:t>едактируются все таблицы, удобный пользовательский интерфейс, пользов</w:t>
      </w:r>
      <w:r w:rsidRPr="00DA5876">
        <w:t>а</w:t>
      </w:r>
      <w:r w:rsidRPr="00DA5876">
        <w:t>телю не видны первичные ключи – 4</w:t>
      </w:r>
      <w:r>
        <w:t>,</w:t>
      </w:r>
    </w:p>
    <w:p w:rsidR="004F736C" w:rsidRPr="00DA5876" w:rsidRDefault="004F736C" w:rsidP="004F736C">
      <w:pPr>
        <w:numPr>
          <w:ilvl w:val="0"/>
          <w:numId w:val="7"/>
        </w:numPr>
      </w:pPr>
      <w:r>
        <w:t>в</w:t>
      </w:r>
      <w:r w:rsidRPr="00DA5876">
        <w:t xml:space="preserve"> приложении реализованы все SELECT запросы, указанные в задании – 5</w:t>
      </w:r>
      <w:r>
        <w:t>,</w:t>
      </w:r>
    </w:p>
    <w:p w:rsidR="004F736C" w:rsidRPr="00DA5876" w:rsidRDefault="004F736C" w:rsidP="004F736C">
      <w:pPr>
        <w:numPr>
          <w:ilvl w:val="0"/>
          <w:numId w:val="7"/>
        </w:numPr>
      </w:pPr>
      <w:r>
        <w:t>не выполнен ни один из предыдущих пунктов – 2.</w:t>
      </w:r>
    </w:p>
    <w:p w:rsidR="004F736C" w:rsidRPr="00E641B5" w:rsidRDefault="004F736C" w:rsidP="004F736C">
      <w:pPr>
        <w:rPr>
          <w:szCs w:val="24"/>
        </w:rPr>
      </w:pPr>
      <w:r w:rsidRPr="00E641B5">
        <w:rPr>
          <w:szCs w:val="24"/>
        </w:rPr>
        <w:t>Итоговая оценка индивидуального проекта выставляется в виде среднего балла за работу над этапами проекта, с предпочтением балла за этап «Разработка приложения на одном из языков программирования, встраивание в приложение разработанных ранее з</w:t>
      </w:r>
      <w:r w:rsidRPr="00E641B5">
        <w:rPr>
          <w:szCs w:val="24"/>
        </w:rPr>
        <w:t>а</w:t>
      </w:r>
      <w:r>
        <w:rPr>
          <w:szCs w:val="24"/>
        </w:rPr>
        <w:t>просов»</w:t>
      </w:r>
      <w:r w:rsidRPr="00E641B5">
        <w:rPr>
          <w:szCs w:val="24"/>
        </w:rPr>
        <w:t xml:space="preserve"> (при округлении).</w:t>
      </w:r>
    </w:p>
    <w:p w:rsidR="00701319" w:rsidRDefault="00701319" w:rsidP="00943CF4">
      <w:pPr>
        <w:rPr>
          <w:szCs w:val="24"/>
        </w:rPr>
      </w:pPr>
    </w:p>
    <w:p w:rsidR="00943CF4" w:rsidRDefault="00943CF4" w:rsidP="00943CF4">
      <w:pPr>
        <w:rPr>
          <w:szCs w:val="24"/>
        </w:rPr>
      </w:pPr>
      <w:r w:rsidRPr="00094CD8">
        <w:rPr>
          <w:szCs w:val="24"/>
        </w:rPr>
        <w:t>Результаты компьютерных тестов оцениваются в баллах. В течение каждого с</w:t>
      </w:r>
      <w:r w:rsidRPr="00094CD8">
        <w:rPr>
          <w:szCs w:val="24"/>
        </w:rPr>
        <w:t>е</w:t>
      </w:r>
      <w:r w:rsidRPr="00094CD8">
        <w:rPr>
          <w:szCs w:val="24"/>
        </w:rPr>
        <w:t>местра студент может набрать максимальное количество – 100  баллов</w:t>
      </w:r>
      <w:r>
        <w:rPr>
          <w:szCs w:val="24"/>
        </w:rPr>
        <w:t>.</w:t>
      </w:r>
    </w:p>
    <w:p w:rsidR="004F736C" w:rsidRDefault="00943CF4" w:rsidP="004F736C">
      <w:pPr>
        <w:rPr>
          <w:szCs w:val="24"/>
        </w:rPr>
      </w:pPr>
      <w:r w:rsidRPr="0073691E">
        <w:rPr>
          <w:szCs w:val="24"/>
        </w:rPr>
        <w:t xml:space="preserve">Итоговая оценка тестирования по дисциплине </w:t>
      </w:r>
      <w:r w:rsidR="0073691E" w:rsidRPr="0073691E">
        <w:rPr>
          <w:szCs w:val="24"/>
        </w:rPr>
        <w:t xml:space="preserve">представляет </w:t>
      </w:r>
      <w:r w:rsidR="0073691E">
        <w:rPr>
          <w:szCs w:val="24"/>
        </w:rPr>
        <w:t>собой</w:t>
      </w:r>
      <w:r w:rsidR="0073691E" w:rsidRPr="0073691E">
        <w:rPr>
          <w:szCs w:val="24"/>
        </w:rPr>
        <w:t xml:space="preserve"> среднюю ари</w:t>
      </w:r>
      <w:r w:rsidR="0073691E" w:rsidRPr="0073691E">
        <w:rPr>
          <w:szCs w:val="24"/>
        </w:rPr>
        <w:t>ф</w:t>
      </w:r>
      <w:r w:rsidR="0073691E" w:rsidRPr="0073691E">
        <w:rPr>
          <w:szCs w:val="24"/>
        </w:rPr>
        <w:t>метическую оценку</w:t>
      </w:r>
      <w:r w:rsidR="00774433">
        <w:rPr>
          <w:szCs w:val="24"/>
        </w:rPr>
        <w:t xml:space="preserve"> </w:t>
      </w:r>
      <w:r>
        <w:rPr>
          <w:szCs w:val="24"/>
        </w:rPr>
        <w:t>результатов тестирования в 5-ом и 6-ом семестрах. Оценка100 бал</w:t>
      </w:r>
      <w:r>
        <w:rPr>
          <w:szCs w:val="24"/>
        </w:rPr>
        <w:t>ь</w:t>
      </w:r>
      <w:r w:rsidR="009E0E44">
        <w:rPr>
          <w:szCs w:val="24"/>
        </w:rPr>
        <w:t>ной шкале приводится к 5</w:t>
      </w:r>
      <w:r>
        <w:rPr>
          <w:szCs w:val="24"/>
        </w:rPr>
        <w:t>-бальной шкале по следующей системе соответствия:</w:t>
      </w:r>
    </w:p>
    <w:tbl>
      <w:tblPr>
        <w:tblStyle w:val="a5"/>
        <w:tblW w:w="5953" w:type="dxa"/>
        <w:tblInd w:w="1668" w:type="dxa"/>
        <w:tblLook w:val="04A0" w:firstRow="1" w:lastRow="0" w:firstColumn="1" w:lastColumn="0" w:noHBand="0" w:noVBand="1"/>
      </w:tblPr>
      <w:tblGrid>
        <w:gridCol w:w="3117"/>
        <w:gridCol w:w="2836"/>
      </w:tblGrid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r>
              <w:rPr>
                <w:lang w:val="en-US"/>
              </w:rPr>
              <w:t xml:space="preserve">90&lt;=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5 (отлично)</w:t>
            </w:r>
          </w:p>
        </w:tc>
      </w:tr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r>
              <w:t xml:space="preserve">65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4 (хорошо)</w:t>
            </w:r>
          </w:p>
        </w:tc>
      </w:tr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r>
              <w:t xml:space="preserve">50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65</w:t>
            </w:r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3 (удовлетворительно)</w:t>
            </w:r>
          </w:p>
        </w:tc>
      </w:tr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&lt;50</w:t>
            </w:r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2 (неудовлетворительно)</w:t>
            </w:r>
          </w:p>
        </w:tc>
      </w:tr>
    </w:tbl>
    <w:p w:rsidR="0073691E" w:rsidRPr="00117A17" w:rsidRDefault="0073691E" w:rsidP="0073691E">
      <w:pPr>
        <w:ind w:firstLine="426"/>
        <w:rPr>
          <w:bCs/>
          <w:color w:val="000000"/>
          <w:szCs w:val="24"/>
        </w:rPr>
      </w:pPr>
      <w:r w:rsidRPr="00117A17">
        <w:rPr>
          <w:bCs/>
          <w:color w:val="000000"/>
          <w:szCs w:val="24"/>
        </w:rPr>
        <w:t>Необходимым условием для прохождения промежуточной аттестации является успешная защита индивидуального проекта (оценки: «удовлетворительно», «хорошо», «отлично»)</w:t>
      </w:r>
      <w:proofErr w:type="gramStart"/>
      <w:r w:rsidRPr="00117A17">
        <w:rPr>
          <w:bCs/>
          <w:color w:val="000000"/>
          <w:szCs w:val="24"/>
        </w:rPr>
        <w:t>.</w:t>
      </w:r>
      <w:r w:rsidRPr="007C43DC">
        <w:rPr>
          <w:bCs/>
          <w:color w:val="000000"/>
          <w:szCs w:val="24"/>
        </w:rPr>
        <w:t>О</w:t>
      </w:r>
      <w:proofErr w:type="gramEnd"/>
      <w:r w:rsidRPr="007C43DC">
        <w:rPr>
          <w:bCs/>
          <w:color w:val="000000"/>
          <w:szCs w:val="24"/>
        </w:rPr>
        <w:t>ценка «неудовлетворительно» за индивидуальный проект</w:t>
      </w:r>
      <w:r w:rsidR="00384864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означает</w:t>
      </w:r>
      <w:r w:rsidRPr="007C43DC">
        <w:rPr>
          <w:bCs/>
          <w:color w:val="000000"/>
          <w:szCs w:val="24"/>
        </w:rPr>
        <w:t xml:space="preserve"> оценку «неудовлетворительно» за экзамен.</w:t>
      </w:r>
    </w:p>
    <w:p w:rsidR="0073691E" w:rsidRPr="008E2740" w:rsidRDefault="0073691E" w:rsidP="0073691E">
      <w:pPr>
        <w:ind w:firstLine="426"/>
        <w:rPr>
          <w:bCs/>
          <w:color w:val="000000"/>
          <w:szCs w:val="24"/>
        </w:rPr>
      </w:pPr>
      <w:r w:rsidRPr="00117A17">
        <w:rPr>
          <w:bCs/>
          <w:color w:val="000000"/>
          <w:szCs w:val="24"/>
        </w:rPr>
        <w:t xml:space="preserve">При успешной защите индивидуального проекта оцениваются </w:t>
      </w:r>
      <w:r>
        <w:rPr>
          <w:bCs/>
          <w:color w:val="000000"/>
          <w:szCs w:val="24"/>
        </w:rPr>
        <w:t>итоги</w:t>
      </w:r>
      <w:r w:rsidRPr="00117A17">
        <w:rPr>
          <w:bCs/>
          <w:color w:val="000000"/>
          <w:szCs w:val="24"/>
        </w:rPr>
        <w:t xml:space="preserve"> тестирования </w:t>
      </w:r>
      <w:r w:rsidRPr="00044812">
        <w:rPr>
          <w:bCs/>
          <w:color w:val="000000"/>
          <w:szCs w:val="24"/>
        </w:rPr>
        <w:t>по дисциплине</w:t>
      </w:r>
      <w:r w:rsidRPr="00117A17">
        <w:rPr>
          <w:bCs/>
          <w:color w:val="000000"/>
          <w:szCs w:val="24"/>
        </w:rPr>
        <w:t xml:space="preserve">. </w:t>
      </w:r>
      <w:r>
        <w:rPr>
          <w:bCs/>
          <w:color w:val="000000"/>
          <w:szCs w:val="24"/>
        </w:rPr>
        <w:t>Оценка</w:t>
      </w:r>
      <w:r w:rsidR="00806BFF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итогов</w:t>
      </w:r>
      <w:r w:rsidRPr="00117A17">
        <w:rPr>
          <w:bCs/>
          <w:color w:val="000000"/>
          <w:szCs w:val="24"/>
        </w:rPr>
        <w:t xml:space="preserve"> тестирования 5- «отлично», 4 - «хорошо», 3 - «удовлетвор</w:t>
      </w:r>
      <w:r w:rsidRPr="00117A17">
        <w:rPr>
          <w:bCs/>
          <w:color w:val="000000"/>
          <w:szCs w:val="24"/>
        </w:rPr>
        <w:t>и</w:t>
      </w:r>
      <w:r w:rsidRPr="00117A17">
        <w:rPr>
          <w:bCs/>
          <w:color w:val="000000"/>
          <w:szCs w:val="24"/>
        </w:rPr>
        <w:t xml:space="preserve">тельно» выставляется за экзамен. </w:t>
      </w:r>
      <w:r>
        <w:rPr>
          <w:bCs/>
          <w:color w:val="000000"/>
          <w:szCs w:val="24"/>
        </w:rPr>
        <w:t xml:space="preserve">Обучающийся, получивший оценку </w:t>
      </w:r>
      <w:r w:rsidRPr="00117A17">
        <w:rPr>
          <w:bCs/>
          <w:color w:val="000000"/>
          <w:szCs w:val="24"/>
        </w:rPr>
        <w:t>2 - «неудовлетвор</w:t>
      </w:r>
      <w:r w:rsidRPr="00117A17">
        <w:rPr>
          <w:bCs/>
          <w:color w:val="000000"/>
          <w:szCs w:val="24"/>
        </w:rPr>
        <w:t>и</w:t>
      </w:r>
      <w:r>
        <w:rPr>
          <w:bCs/>
          <w:color w:val="000000"/>
          <w:szCs w:val="24"/>
        </w:rPr>
        <w:t>тельно» по итогам тестирования, а также обучающий</w:t>
      </w:r>
      <w:r w:rsidRPr="002F347A">
        <w:rPr>
          <w:bCs/>
          <w:color w:val="000000"/>
          <w:szCs w:val="24"/>
        </w:rPr>
        <w:t>ся</w:t>
      </w:r>
      <w:r>
        <w:rPr>
          <w:bCs/>
          <w:color w:val="000000"/>
          <w:szCs w:val="24"/>
        </w:rPr>
        <w:t xml:space="preserve"> желающий изменить итоговую оценку тестирования сдает устный экзамен. </w:t>
      </w:r>
      <w:r w:rsidRPr="002F347A">
        <w:rPr>
          <w:bCs/>
          <w:color w:val="000000"/>
          <w:szCs w:val="24"/>
        </w:rPr>
        <w:t>Во время него обучающийся случайным обр</w:t>
      </w:r>
      <w:r w:rsidRPr="002F347A">
        <w:rPr>
          <w:bCs/>
          <w:color w:val="000000"/>
          <w:szCs w:val="24"/>
        </w:rPr>
        <w:t>а</w:t>
      </w:r>
      <w:r w:rsidRPr="002F347A">
        <w:rPr>
          <w:bCs/>
          <w:color w:val="000000"/>
          <w:szCs w:val="24"/>
        </w:rPr>
        <w:t xml:space="preserve">зом выбирает билет, содержащий два вопроса из фонда оценочных средств. </w:t>
      </w:r>
      <w:r w:rsidRPr="008E2740">
        <w:rPr>
          <w:bCs/>
          <w:color w:val="000000"/>
          <w:szCs w:val="24"/>
        </w:rPr>
        <w:t>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По результатам экзамена выставляется оценка «неудовлетворительно», «удовлетвор</w:t>
      </w:r>
      <w:r w:rsidRPr="002F347A">
        <w:rPr>
          <w:bCs/>
          <w:color w:val="000000"/>
          <w:szCs w:val="24"/>
        </w:rPr>
        <w:t>и</w:t>
      </w:r>
      <w:r w:rsidRPr="002F347A">
        <w:rPr>
          <w:bCs/>
          <w:color w:val="000000"/>
          <w:szCs w:val="24"/>
        </w:rPr>
        <w:t>тельно», «хорошо» или «отлично».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Оценка «отлично» соответствует продвинутому уровню сформированности комп</w:t>
      </w:r>
      <w:r w:rsidRPr="002F347A">
        <w:rPr>
          <w:bCs/>
          <w:color w:val="000000"/>
          <w:szCs w:val="24"/>
        </w:rPr>
        <w:t>е</w:t>
      </w:r>
      <w:r w:rsidRPr="002F347A">
        <w:rPr>
          <w:bCs/>
          <w:color w:val="000000"/>
          <w:szCs w:val="24"/>
        </w:rPr>
        <w:t>тенции.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Оценка «хорошо» соответствует базовому уровню сформированности компетенции.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73691E" w:rsidRPr="0073691E" w:rsidRDefault="0073691E" w:rsidP="0073691E">
      <w:pPr>
        <w:ind w:firstLine="426"/>
        <w:rPr>
          <w:bCs/>
          <w:color w:val="000000"/>
          <w:szCs w:val="24"/>
        </w:rPr>
      </w:pPr>
      <w:r w:rsidRPr="0073691E">
        <w:rPr>
          <w:bCs/>
          <w:color w:val="000000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4F736C" w:rsidRDefault="004F736C" w:rsidP="00A77BE8">
      <w:pPr>
        <w:adjustRightInd w:val="0"/>
        <w:ind w:right="-1" w:firstLine="360"/>
        <w:rPr>
          <w:szCs w:val="24"/>
        </w:rPr>
      </w:pP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>Итоговая оценка результатов промежуточной аттестации выставляется по следующей формуле: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</w:p>
    <w:p w:rsidR="002B5F37" w:rsidRPr="0069182D" w:rsidRDefault="0069182D" w:rsidP="0069182D">
      <w:pPr>
        <w:ind w:firstLine="426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Итоговая Оценка = 0.3</w:t>
      </w:r>
      <w:r w:rsidR="002B5F37" w:rsidRPr="0069182D">
        <w:rPr>
          <w:bCs/>
          <w:color w:val="000000"/>
          <w:szCs w:val="24"/>
        </w:rPr>
        <w:sym w:font="Wingdings" w:char="F09F"/>
      </w:r>
      <w:r w:rsidR="002B5F37" w:rsidRPr="0069182D">
        <w:rPr>
          <w:bCs/>
          <w:color w:val="000000"/>
          <w:szCs w:val="24"/>
        </w:rPr>
        <w:t xml:space="preserve"> О_1 + 0.</w:t>
      </w:r>
      <w:r>
        <w:rPr>
          <w:bCs/>
          <w:color w:val="000000"/>
          <w:szCs w:val="24"/>
        </w:rPr>
        <w:t>7</w:t>
      </w:r>
      <w:r w:rsidR="002B5F37" w:rsidRPr="0069182D">
        <w:rPr>
          <w:bCs/>
          <w:color w:val="000000"/>
          <w:szCs w:val="24"/>
        </w:rPr>
        <w:sym w:font="Wingdings" w:char="F09F"/>
      </w:r>
      <w:r w:rsidR="002B5F37" w:rsidRPr="0069182D">
        <w:rPr>
          <w:bCs/>
          <w:color w:val="000000"/>
          <w:szCs w:val="24"/>
        </w:rPr>
        <w:t xml:space="preserve"> О_2;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>О_1 - итоговая оценка по компетенциям, не вынесенным экзамен,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>О_2 - итоговая оценка по компетенциям, вынесенным на экзамен.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 xml:space="preserve">Оценки О_1 и О_2 представляют </w:t>
      </w:r>
      <w:r w:rsidR="0073691E" w:rsidRPr="0069182D">
        <w:rPr>
          <w:bCs/>
          <w:color w:val="000000"/>
          <w:szCs w:val="24"/>
        </w:rPr>
        <w:t>собой</w:t>
      </w:r>
      <w:r w:rsidRPr="0069182D">
        <w:rPr>
          <w:bCs/>
          <w:color w:val="000000"/>
          <w:szCs w:val="24"/>
        </w:rPr>
        <w:t xml:space="preserve"> соответствующие средние арифметические оценок по компетенциям не вынесенным и вынесенным соответственно на экзамен. 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  <w:sectPr w:rsidR="002B5F37" w:rsidRPr="0069182D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F37" w:rsidRPr="00094CD8" w:rsidRDefault="002B5F37" w:rsidP="00531AD0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94CD8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средств промежуточной аттестации</w:t>
      </w:r>
    </w:p>
    <w:p w:rsidR="002B5F37" w:rsidRPr="00094CD8" w:rsidRDefault="002B5F37" w:rsidP="00680B29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94CD8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094CD8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="006A256D">
        <w:rPr>
          <w:rFonts w:ascii="Times New Roman" w:hAnsi="Times New Roman"/>
          <w:b/>
          <w:noProof/>
          <w:sz w:val="24"/>
          <w:szCs w:val="24"/>
          <w:lang w:val="ru-RU"/>
        </w:rPr>
        <w:t>Хранение и обработка информации</w:t>
      </w:r>
      <w:r w:rsidRPr="00094CD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B5F37" w:rsidRPr="00094CD8" w:rsidRDefault="002B5F37" w:rsidP="00680B29">
      <w:pPr>
        <w:pStyle w:val="a9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B5F37" w:rsidRPr="00094CD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Характеристика внесенных</w:t>
            </w:r>
            <w:r w:rsidRPr="00094CD8">
              <w:rPr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Дата и №</w:t>
            </w:r>
            <w:r w:rsidRPr="00094CD8">
              <w:rPr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Подпись</w:t>
            </w:r>
          </w:p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ответственного</w:t>
            </w: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</w:tbl>
    <w:p w:rsidR="002B5F37" w:rsidRPr="00094CD8" w:rsidRDefault="002B5F37" w:rsidP="00680B29">
      <w:pPr>
        <w:ind w:right="-1" w:firstLine="0"/>
        <w:rPr>
          <w:szCs w:val="24"/>
        </w:rPr>
        <w:sectPr w:rsidR="002B5F37" w:rsidRPr="00094CD8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F37" w:rsidRPr="00094CD8" w:rsidRDefault="002B5F37" w:rsidP="00680B29">
      <w:pPr>
        <w:ind w:right="-1" w:firstLine="0"/>
        <w:rPr>
          <w:szCs w:val="24"/>
        </w:rPr>
      </w:pPr>
    </w:p>
    <w:sectPr w:rsidR="002B5F37" w:rsidRPr="00094CD8" w:rsidSect="002B5F3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05" w:rsidRDefault="00C27E05" w:rsidP="00586056">
      <w:r>
        <w:separator/>
      </w:r>
    </w:p>
  </w:endnote>
  <w:endnote w:type="continuationSeparator" w:id="0">
    <w:p w:rsidR="00C27E05" w:rsidRDefault="00C27E05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05" w:rsidRDefault="00C27E05" w:rsidP="00586056">
      <w:r>
        <w:separator/>
      </w:r>
    </w:p>
  </w:footnote>
  <w:footnote w:type="continuationSeparator" w:id="0">
    <w:p w:rsidR="00C27E05" w:rsidRDefault="00C27E05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1">
    <w:nsid w:val="00000008"/>
    <w:multiLevelType w:val="singleLevel"/>
    <w:tmpl w:val="00000008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2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</w:abstractNum>
  <w:abstractNum w:abstractNumId="3">
    <w:nsid w:val="0000000A"/>
    <w:multiLevelType w:val="singleLevel"/>
    <w:tmpl w:val="0000000A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4"/>
    <w:multiLevelType w:val="singleLevel"/>
    <w:tmpl w:val="00000014"/>
    <w:name w:val="WW8Num19"/>
    <w:lvl w:ilvl="0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Symbol" w:hint="default"/>
        <w:sz w:val="24"/>
        <w:szCs w:val="24"/>
      </w:rPr>
    </w:lvl>
  </w:abstractNum>
  <w:abstractNum w:abstractNumId="11">
    <w:nsid w:val="00000015"/>
    <w:multiLevelType w:val="singleLevel"/>
    <w:tmpl w:val="00000015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2">
    <w:nsid w:val="00000016"/>
    <w:multiLevelType w:val="singleLevel"/>
    <w:tmpl w:val="00000016"/>
    <w:name w:val="WW8Num31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3">
    <w:nsid w:val="00000018"/>
    <w:multiLevelType w:val="singleLevel"/>
    <w:tmpl w:val="00000018"/>
    <w:name w:val="WW8Num3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4">
    <w:nsid w:val="00000019"/>
    <w:multiLevelType w:val="singleLevel"/>
    <w:tmpl w:val="00000019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5">
    <w:nsid w:val="0000001E"/>
    <w:multiLevelType w:val="singleLevel"/>
    <w:tmpl w:val="0000001E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00000024"/>
    <w:multiLevelType w:val="singleLevel"/>
    <w:tmpl w:val="00000024"/>
    <w:name w:val="WW8Num35"/>
    <w:lvl w:ilvl="0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Symbol" w:hint="default"/>
        <w:sz w:val="24"/>
        <w:szCs w:val="24"/>
      </w:rPr>
    </w:lvl>
  </w:abstractNum>
  <w:abstractNum w:abstractNumId="17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0CD4403B"/>
    <w:multiLevelType w:val="hybridMultilevel"/>
    <w:tmpl w:val="C8087872"/>
    <w:lvl w:ilvl="0" w:tplc="60A6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8C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2D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43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02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EA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69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C3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23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2862B8"/>
    <w:multiLevelType w:val="hybridMultilevel"/>
    <w:tmpl w:val="10F838D6"/>
    <w:lvl w:ilvl="0" w:tplc="04190001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ind w:left="193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0">
    <w:nsid w:val="13526E8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17827D32"/>
    <w:multiLevelType w:val="hybridMultilevel"/>
    <w:tmpl w:val="73AC2176"/>
    <w:lvl w:ilvl="0" w:tplc="138C6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16E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504A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1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C2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6D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41C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EA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56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465C63"/>
    <w:multiLevelType w:val="multilevel"/>
    <w:tmpl w:val="0674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2BC3C44"/>
    <w:multiLevelType w:val="hybridMultilevel"/>
    <w:tmpl w:val="90BCDFCE"/>
    <w:lvl w:ilvl="0" w:tplc="0419000F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A1A521B"/>
    <w:multiLevelType w:val="hybridMultilevel"/>
    <w:tmpl w:val="1C4616A4"/>
    <w:lvl w:ilvl="0" w:tplc="864EDA6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AF37894"/>
    <w:multiLevelType w:val="hybridMultilevel"/>
    <w:tmpl w:val="3F66908A"/>
    <w:lvl w:ilvl="0" w:tplc="0419000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0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16633E"/>
    <w:multiLevelType w:val="hybridMultilevel"/>
    <w:tmpl w:val="11AEAC6A"/>
    <w:lvl w:ilvl="0" w:tplc="E3C81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16E0">
      <w:start w:val="1"/>
      <w:numFmt w:val="bullet"/>
      <w:lvlText w:val="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28">
    <w:nsid w:val="3B973EC4"/>
    <w:multiLevelType w:val="hybridMultilevel"/>
    <w:tmpl w:val="55D40AC8"/>
    <w:name w:val="WW8Num182"/>
    <w:lvl w:ilvl="0" w:tplc="0388B4BE">
      <w:start w:val="1"/>
      <w:numFmt w:val="decimal"/>
      <w:lvlText w:val="%1."/>
      <w:lvlJc w:val="left"/>
      <w:pPr>
        <w:tabs>
          <w:tab w:val="num" w:pos="227"/>
        </w:tabs>
        <w:ind w:left="681" w:hanging="227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330655"/>
    <w:multiLevelType w:val="hybridMultilevel"/>
    <w:tmpl w:val="902C9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9D5382"/>
    <w:multiLevelType w:val="hybridMultilevel"/>
    <w:tmpl w:val="AF2E2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2C412EF"/>
    <w:multiLevelType w:val="hybridMultilevel"/>
    <w:tmpl w:val="0A74837E"/>
    <w:lvl w:ilvl="0" w:tplc="04190001">
      <w:start w:val="1"/>
      <w:numFmt w:val="bullet"/>
      <w:lvlText w:val=""/>
      <w:lvlJc w:val="left"/>
      <w:pPr>
        <w:ind w:left="681" w:hanging="227"/>
      </w:pPr>
      <w:rPr>
        <w:rFonts w:ascii="Symbol" w:hAnsi="Symbol" w:hint="default"/>
      </w:rPr>
    </w:lvl>
    <w:lvl w:ilvl="1" w:tplc="0419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56611D7"/>
    <w:multiLevelType w:val="hybridMultilevel"/>
    <w:tmpl w:val="3BB85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7C05189"/>
    <w:multiLevelType w:val="multilevel"/>
    <w:tmpl w:val="3D484B50"/>
    <w:name w:val="WW8Num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color w:val="00000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34">
    <w:nsid w:val="4DEF0ED0"/>
    <w:multiLevelType w:val="hybridMultilevel"/>
    <w:tmpl w:val="0BE4AA26"/>
    <w:lvl w:ilvl="0" w:tplc="40B85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681479"/>
    <w:multiLevelType w:val="multilevel"/>
    <w:tmpl w:val="2FD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A65051"/>
    <w:multiLevelType w:val="hybridMultilevel"/>
    <w:tmpl w:val="04C44048"/>
    <w:lvl w:ilvl="0" w:tplc="04190001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3FA75E0"/>
    <w:multiLevelType w:val="hybridMultilevel"/>
    <w:tmpl w:val="A5E0F652"/>
    <w:lvl w:ilvl="0" w:tplc="FAC03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9FB2E7B"/>
    <w:multiLevelType w:val="hybridMultilevel"/>
    <w:tmpl w:val="A2C4BB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587E93"/>
    <w:multiLevelType w:val="multilevel"/>
    <w:tmpl w:val="BCF4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1">
    <w:nsid w:val="60A67EA6"/>
    <w:multiLevelType w:val="hybridMultilevel"/>
    <w:tmpl w:val="01660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2966FC3"/>
    <w:multiLevelType w:val="hybridMultilevel"/>
    <w:tmpl w:val="B238B6C8"/>
    <w:lvl w:ilvl="0" w:tplc="0DFA741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01C36A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AA724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1A235B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9CEF48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4E2960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6DC599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150667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47C584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52F0E27"/>
    <w:multiLevelType w:val="hybridMultilevel"/>
    <w:tmpl w:val="1B9C872E"/>
    <w:lvl w:ilvl="0" w:tplc="E3C816E0">
      <w:start w:val="1"/>
      <w:numFmt w:val="bullet"/>
      <w:lvlText w:val="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4776DC12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F2C3426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E1CE5EF0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8166ADA8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72385F94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35EE8D8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A586440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6F86D2A6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4">
    <w:nsid w:val="65A95F03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45">
    <w:nsid w:val="67F865A5"/>
    <w:multiLevelType w:val="hybridMultilevel"/>
    <w:tmpl w:val="5E9AC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68EA13BE"/>
    <w:multiLevelType w:val="hybridMultilevel"/>
    <w:tmpl w:val="0F92B9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D732942"/>
    <w:multiLevelType w:val="hybridMultilevel"/>
    <w:tmpl w:val="F7F4E78C"/>
    <w:lvl w:ilvl="0" w:tplc="E3C816E0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>
    <w:nsid w:val="72450D57"/>
    <w:multiLevelType w:val="singleLevel"/>
    <w:tmpl w:val="F03A7972"/>
    <w:lvl w:ilvl="0">
      <w:start w:val="1"/>
      <w:numFmt w:val="decimal"/>
      <w:lvlText w:val="%1."/>
      <w:legacy w:legacy="1" w:legacySpace="0" w:legacyIndent="227"/>
      <w:lvlJc w:val="left"/>
      <w:pPr>
        <w:ind w:left="681" w:hanging="227"/>
      </w:pPr>
    </w:lvl>
  </w:abstractNum>
  <w:num w:numId="1">
    <w:abstractNumId w:val="40"/>
  </w:num>
  <w:num w:numId="2">
    <w:abstractNumId w:val="17"/>
  </w:num>
  <w:num w:numId="3">
    <w:abstractNumId w:val="27"/>
  </w:num>
  <w:num w:numId="4">
    <w:abstractNumId w:val="42"/>
  </w:num>
  <w:num w:numId="5">
    <w:abstractNumId w:val="34"/>
  </w:num>
  <w:num w:numId="6">
    <w:abstractNumId w:val="19"/>
  </w:num>
  <w:num w:numId="7">
    <w:abstractNumId w:val="36"/>
  </w:num>
  <w:num w:numId="8">
    <w:abstractNumId w:val="47"/>
  </w:num>
  <w:num w:numId="9">
    <w:abstractNumId w:val="25"/>
  </w:num>
  <w:num w:numId="10">
    <w:abstractNumId w:val="31"/>
  </w:num>
  <w:num w:numId="11">
    <w:abstractNumId w:val="18"/>
  </w:num>
  <w:num w:numId="12">
    <w:abstractNumId w:val="7"/>
  </w:num>
  <w:num w:numId="13">
    <w:abstractNumId w:val="33"/>
  </w:num>
  <w:num w:numId="14">
    <w:abstractNumId w:val="46"/>
  </w:num>
  <w:num w:numId="15">
    <w:abstractNumId w:val="30"/>
  </w:num>
  <w:num w:numId="16">
    <w:abstractNumId w:val="38"/>
  </w:num>
  <w:num w:numId="17">
    <w:abstractNumId w:val="32"/>
  </w:num>
  <w:num w:numId="18">
    <w:abstractNumId w:val="2"/>
  </w:num>
  <w:num w:numId="19">
    <w:abstractNumId w:val="10"/>
  </w:num>
  <w:num w:numId="20">
    <w:abstractNumId w:val="13"/>
  </w:num>
  <w:num w:numId="21">
    <w:abstractNumId w:val="16"/>
  </w:num>
  <w:num w:numId="22">
    <w:abstractNumId w:val="28"/>
  </w:num>
  <w:num w:numId="23">
    <w:abstractNumId w:val="29"/>
  </w:num>
  <w:num w:numId="24">
    <w:abstractNumId w:val="48"/>
  </w:num>
  <w:num w:numId="25">
    <w:abstractNumId w:val="22"/>
  </w:num>
  <w:num w:numId="26">
    <w:abstractNumId w:val="35"/>
  </w:num>
  <w:num w:numId="27">
    <w:abstractNumId w:val="39"/>
  </w:num>
  <w:num w:numId="28">
    <w:abstractNumId w:val="20"/>
  </w:num>
  <w:num w:numId="29">
    <w:abstractNumId w:val="21"/>
  </w:num>
  <w:num w:numId="30">
    <w:abstractNumId w:val="26"/>
  </w:num>
  <w:num w:numId="31">
    <w:abstractNumId w:val="43"/>
  </w:num>
  <w:num w:numId="32">
    <w:abstractNumId w:val="23"/>
  </w:num>
  <w:num w:numId="33">
    <w:abstractNumId w:val="24"/>
  </w:num>
  <w:num w:numId="34">
    <w:abstractNumId w:val="41"/>
  </w:num>
  <w:num w:numId="35">
    <w:abstractNumId w:val="44"/>
  </w:num>
  <w:num w:numId="36">
    <w:abstractNumId w:val="45"/>
  </w:num>
  <w:num w:numId="37">
    <w:abstractNumId w:val="37"/>
  </w:num>
  <w:num w:numId="38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42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00E48"/>
    <w:rsid w:val="00016A9F"/>
    <w:rsid w:val="00023773"/>
    <w:rsid w:val="00033617"/>
    <w:rsid w:val="00041D4F"/>
    <w:rsid w:val="00041E5B"/>
    <w:rsid w:val="0004229C"/>
    <w:rsid w:val="00046D16"/>
    <w:rsid w:val="00047F1D"/>
    <w:rsid w:val="00052325"/>
    <w:rsid w:val="00053A0B"/>
    <w:rsid w:val="00056087"/>
    <w:rsid w:val="00064386"/>
    <w:rsid w:val="00064C2E"/>
    <w:rsid w:val="000717F6"/>
    <w:rsid w:val="000724EB"/>
    <w:rsid w:val="0007262D"/>
    <w:rsid w:val="000730A7"/>
    <w:rsid w:val="000741B7"/>
    <w:rsid w:val="00080626"/>
    <w:rsid w:val="0008286F"/>
    <w:rsid w:val="00082C5D"/>
    <w:rsid w:val="000861E3"/>
    <w:rsid w:val="00086595"/>
    <w:rsid w:val="0008679E"/>
    <w:rsid w:val="00090535"/>
    <w:rsid w:val="00092949"/>
    <w:rsid w:val="00094CD8"/>
    <w:rsid w:val="00094EFF"/>
    <w:rsid w:val="000A0636"/>
    <w:rsid w:val="000A7D79"/>
    <w:rsid w:val="000B1732"/>
    <w:rsid w:val="000B5964"/>
    <w:rsid w:val="000B63B2"/>
    <w:rsid w:val="000B718E"/>
    <w:rsid w:val="000B77D1"/>
    <w:rsid w:val="000B78FD"/>
    <w:rsid w:val="000C47CA"/>
    <w:rsid w:val="000D3994"/>
    <w:rsid w:val="000D4934"/>
    <w:rsid w:val="000D55C4"/>
    <w:rsid w:val="000E00E5"/>
    <w:rsid w:val="000E543D"/>
    <w:rsid w:val="000E7637"/>
    <w:rsid w:val="000F6941"/>
    <w:rsid w:val="000F6A99"/>
    <w:rsid w:val="000F6E0B"/>
    <w:rsid w:val="00102DB8"/>
    <w:rsid w:val="0010399A"/>
    <w:rsid w:val="00104C84"/>
    <w:rsid w:val="00106400"/>
    <w:rsid w:val="00112DB6"/>
    <w:rsid w:val="001202E5"/>
    <w:rsid w:val="00123A94"/>
    <w:rsid w:val="00126A6F"/>
    <w:rsid w:val="00126E56"/>
    <w:rsid w:val="001306BC"/>
    <w:rsid w:val="00136C0F"/>
    <w:rsid w:val="00144DEC"/>
    <w:rsid w:val="00145653"/>
    <w:rsid w:val="001512FE"/>
    <w:rsid w:val="00153220"/>
    <w:rsid w:val="00153378"/>
    <w:rsid w:val="001671DF"/>
    <w:rsid w:val="001677F0"/>
    <w:rsid w:val="00170D0C"/>
    <w:rsid w:val="00170FE2"/>
    <w:rsid w:val="00174DD5"/>
    <w:rsid w:val="001820E6"/>
    <w:rsid w:val="00183425"/>
    <w:rsid w:val="00185A71"/>
    <w:rsid w:val="00185AF3"/>
    <w:rsid w:val="00197013"/>
    <w:rsid w:val="001A0207"/>
    <w:rsid w:val="001A1E6A"/>
    <w:rsid w:val="001B0088"/>
    <w:rsid w:val="001B374D"/>
    <w:rsid w:val="001C0864"/>
    <w:rsid w:val="001C2536"/>
    <w:rsid w:val="001C7F8C"/>
    <w:rsid w:val="001D32CD"/>
    <w:rsid w:val="001D5CF7"/>
    <w:rsid w:val="001D620E"/>
    <w:rsid w:val="001D7249"/>
    <w:rsid w:val="001E014C"/>
    <w:rsid w:val="001E08A2"/>
    <w:rsid w:val="001E1AB7"/>
    <w:rsid w:val="001E367A"/>
    <w:rsid w:val="001E5B9C"/>
    <w:rsid w:val="001E6649"/>
    <w:rsid w:val="001F016F"/>
    <w:rsid w:val="001F72D3"/>
    <w:rsid w:val="0020164F"/>
    <w:rsid w:val="002028C6"/>
    <w:rsid w:val="00203585"/>
    <w:rsid w:val="00207971"/>
    <w:rsid w:val="002100E9"/>
    <w:rsid w:val="00212FFC"/>
    <w:rsid w:val="00213E4F"/>
    <w:rsid w:val="00224D2D"/>
    <w:rsid w:val="0023286F"/>
    <w:rsid w:val="002335DE"/>
    <w:rsid w:val="00235AA6"/>
    <w:rsid w:val="00244458"/>
    <w:rsid w:val="00247584"/>
    <w:rsid w:val="00264B5D"/>
    <w:rsid w:val="00272497"/>
    <w:rsid w:val="002725B3"/>
    <w:rsid w:val="00274D78"/>
    <w:rsid w:val="00275263"/>
    <w:rsid w:val="0027601E"/>
    <w:rsid w:val="00280C33"/>
    <w:rsid w:val="00282A43"/>
    <w:rsid w:val="00283868"/>
    <w:rsid w:val="002862BC"/>
    <w:rsid w:val="0028683D"/>
    <w:rsid w:val="00293063"/>
    <w:rsid w:val="002954F5"/>
    <w:rsid w:val="002A20EE"/>
    <w:rsid w:val="002A3BF0"/>
    <w:rsid w:val="002A6756"/>
    <w:rsid w:val="002A70BF"/>
    <w:rsid w:val="002B018E"/>
    <w:rsid w:val="002B5A3D"/>
    <w:rsid w:val="002B5F37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4EC"/>
    <w:rsid w:val="002F1DBD"/>
    <w:rsid w:val="002F5B84"/>
    <w:rsid w:val="00303A65"/>
    <w:rsid w:val="00305EE9"/>
    <w:rsid w:val="0031318F"/>
    <w:rsid w:val="00314C48"/>
    <w:rsid w:val="00321A45"/>
    <w:rsid w:val="0032261B"/>
    <w:rsid w:val="00325FBC"/>
    <w:rsid w:val="00326310"/>
    <w:rsid w:val="00330D4E"/>
    <w:rsid w:val="0033204F"/>
    <w:rsid w:val="00332E8C"/>
    <w:rsid w:val="00333568"/>
    <w:rsid w:val="0034071C"/>
    <w:rsid w:val="00343530"/>
    <w:rsid w:val="003448EA"/>
    <w:rsid w:val="00344A43"/>
    <w:rsid w:val="00345105"/>
    <w:rsid w:val="003452E2"/>
    <w:rsid w:val="0034579B"/>
    <w:rsid w:val="003477BF"/>
    <w:rsid w:val="003503A3"/>
    <w:rsid w:val="00364D82"/>
    <w:rsid w:val="00365207"/>
    <w:rsid w:val="003727F0"/>
    <w:rsid w:val="003740B4"/>
    <w:rsid w:val="003746D2"/>
    <w:rsid w:val="00375ED9"/>
    <w:rsid w:val="00381F45"/>
    <w:rsid w:val="00382373"/>
    <w:rsid w:val="00384864"/>
    <w:rsid w:val="00390BCA"/>
    <w:rsid w:val="003938BC"/>
    <w:rsid w:val="003A5677"/>
    <w:rsid w:val="003A5D66"/>
    <w:rsid w:val="003A5EDF"/>
    <w:rsid w:val="003B013D"/>
    <w:rsid w:val="003B546E"/>
    <w:rsid w:val="003B6193"/>
    <w:rsid w:val="003C346B"/>
    <w:rsid w:val="003C4716"/>
    <w:rsid w:val="003C5E79"/>
    <w:rsid w:val="003D3171"/>
    <w:rsid w:val="003D4BA3"/>
    <w:rsid w:val="003E3953"/>
    <w:rsid w:val="003F4234"/>
    <w:rsid w:val="003F47D5"/>
    <w:rsid w:val="003F7632"/>
    <w:rsid w:val="00401E5B"/>
    <w:rsid w:val="00406B4E"/>
    <w:rsid w:val="004152B9"/>
    <w:rsid w:val="00421359"/>
    <w:rsid w:val="004246AA"/>
    <w:rsid w:val="004324FC"/>
    <w:rsid w:val="004331E8"/>
    <w:rsid w:val="00433E3B"/>
    <w:rsid w:val="00434997"/>
    <w:rsid w:val="004353F2"/>
    <w:rsid w:val="00436CAB"/>
    <w:rsid w:val="00441624"/>
    <w:rsid w:val="00441E83"/>
    <w:rsid w:val="00446119"/>
    <w:rsid w:val="004470DD"/>
    <w:rsid w:val="00450C09"/>
    <w:rsid w:val="00452346"/>
    <w:rsid w:val="00456194"/>
    <w:rsid w:val="004630BC"/>
    <w:rsid w:val="004634C0"/>
    <w:rsid w:val="00463785"/>
    <w:rsid w:val="00463902"/>
    <w:rsid w:val="00466750"/>
    <w:rsid w:val="0047050F"/>
    <w:rsid w:val="0047374F"/>
    <w:rsid w:val="004755D7"/>
    <w:rsid w:val="00484A1D"/>
    <w:rsid w:val="00494761"/>
    <w:rsid w:val="004A32FE"/>
    <w:rsid w:val="004A3D99"/>
    <w:rsid w:val="004B004B"/>
    <w:rsid w:val="004B2565"/>
    <w:rsid w:val="004C1AC4"/>
    <w:rsid w:val="004C3622"/>
    <w:rsid w:val="004C596D"/>
    <w:rsid w:val="004C5E94"/>
    <w:rsid w:val="004C6677"/>
    <w:rsid w:val="004C7433"/>
    <w:rsid w:val="004D3668"/>
    <w:rsid w:val="004D4344"/>
    <w:rsid w:val="004D45A7"/>
    <w:rsid w:val="004D4776"/>
    <w:rsid w:val="004D582C"/>
    <w:rsid w:val="004E0C6B"/>
    <w:rsid w:val="004F0A3F"/>
    <w:rsid w:val="004F1F34"/>
    <w:rsid w:val="004F60EF"/>
    <w:rsid w:val="004F736C"/>
    <w:rsid w:val="00500695"/>
    <w:rsid w:val="0050089C"/>
    <w:rsid w:val="005017AE"/>
    <w:rsid w:val="005069E0"/>
    <w:rsid w:val="00507E11"/>
    <w:rsid w:val="00511C78"/>
    <w:rsid w:val="0051391A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08CA"/>
    <w:rsid w:val="005510D0"/>
    <w:rsid w:val="0055492A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3D0B"/>
    <w:rsid w:val="00576E0E"/>
    <w:rsid w:val="005775A3"/>
    <w:rsid w:val="00582D0B"/>
    <w:rsid w:val="00584C91"/>
    <w:rsid w:val="00586056"/>
    <w:rsid w:val="00586D4E"/>
    <w:rsid w:val="00587087"/>
    <w:rsid w:val="0059343B"/>
    <w:rsid w:val="005A71C6"/>
    <w:rsid w:val="005A7B80"/>
    <w:rsid w:val="005B55B5"/>
    <w:rsid w:val="005B75FB"/>
    <w:rsid w:val="005C0317"/>
    <w:rsid w:val="005C2FF6"/>
    <w:rsid w:val="005C344C"/>
    <w:rsid w:val="005C3FB3"/>
    <w:rsid w:val="005D4240"/>
    <w:rsid w:val="005D7C90"/>
    <w:rsid w:val="005E3438"/>
    <w:rsid w:val="005E34F7"/>
    <w:rsid w:val="005E4791"/>
    <w:rsid w:val="005F3173"/>
    <w:rsid w:val="005F4689"/>
    <w:rsid w:val="005F489A"/>
    <w:rsid w:val="005F51B3"/>
    <w:rsid w:val="00601837"/>
    <w:rsid w:val="0060375D"/>
    <w:rsid w:val="006040F8"/>
    <w:rsid w:val="006048AC"/>
    <w:rsid w:val="00606FC1"/>
    <w:rsid w:val="00610E88"/>
    <w:rsid w:val="00615085"/>
    <w:rsid w:val="00615CD8"/>
    <w:rsid w:val="00617BBE"/>
    <w:rsid w:val="006200FE"/>
    <w:rsid w:val="006220F3"/>
    <w:rsid w:val="00623C43"/>
    <w:rsid w:val="00626716"/>
    <w:rsid w:val="006316C3"/>
    <w:rsid w:val="00636844"/>
    <w:rsid w:val="00642AB3"/>
    <w:rsid w:val="00651A35"/>
    <w:rsid w:val="006521AE"/>
    <w:rsid w:val="00652D7B"/>
    <w:rsid w:val="00662556"/>
    <w:rsid w:val="00663655"/>
    <w:rsid w:val="00663664"/>
    <w:rsid w:val="0067501E"/>
    <w:rsid w:val="00675177"/>
    <w:rsid w:val="00676B09"/>
    <w:rsid w:val="00680B29"/>
    <w:rsid w:val="00687809"/>
    <w:rsid w:val="006879C4"/>
    <w:rsid w:val="00690297"/>
    <w:rsid w:val="0069182D"/>
    <w:rsid w:val="00691B52"/>
    <w:rsid w:val="006A256D"/>
    <w:rsid w:val="006A3EAD"/>
    <w:rsid w:val="006B5E45"/>
    <w:rsid w:val="006C29CD"/>
    <w:rsid w:val="006C6B13"/>
    <w:rsid w:val="006C6C58"/>
    <w:rsid w:val="006F1962"/>
    <w:rsid w:val="006F5972"/>
    <w:rsid w:val="00701319"/>
    <w:rsid w:val="00703F4A"/>
    <w:rsid w:val="00704DBC"/>
    <w:rsid w:val="00704E28"/>
    <w:rsid w:val="00711914"/>
    <w:rsid w:val="00711A33"/>
    <w:rsid w:val="0071298A"/>
    <w:rsid w:val="00713913"/>
    <w:rsid w:val="00715DA2"/>
    <w:rsid w:val="00716562"/>
    <w:rsid w:val="00716EA3"/>
    <w:rsid w:val="007174A1"/>
    <w:rsid w:val="00720D69"/>
    <w:rsid w:val="00720FC8"/>
    <w:rsid w:val="0072116F"/>
    <w:rsid w:val="0073691E"/>
    <w:rsid w:val="007404FD"/>
    <w:rsid w:val="00740B5C"/>
    <w:rsid w:val="00740CC6"/>
    <w:rsid w:val="00741B6D"/>
    <w:rsid w:val="00743CC3"/>
    <w:rsid w:val="007448AB"/>
    <w:rsid w:val="00747C6C"/>
    <w:rsid w:val="00752ED8"/>
    <w:rsid w:val="00755B25"/>
    <w:rsid w:val="00764E72"/>
    <w:rsid w:val="00765EDD"/>
    <w:rsid w:val="007701DE"/>
    <w:rsid w:val="00773231"/>
    <w:rsid w:val="00774433"/>
    <w:rsid w:val="00774CD6"/>
    <w:rsid w:val="0078266F"/>
    <w:rsid w:val="00782D42"/>
    <w:rsid w:val="00785AED"/>
    <w:rsid w:val="00792D3E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796"/>
    <w:rsid w:val="007D0E87"/>
    <w:rsid w:val="007D666A"/>
    <w:rsid w:val="007D751A"/>
    <w:rsid w:val="007E22BF"/>
    <w:rsid w:val="007E42F9"/>
    <w:rsid w:val="007E4A8B"/>
    <w:rsid w:val="007E5029"/>
    <w:rsid w:val="007F531B"/>
    <w:rsid w:val="007F5E9A"/>
    <w:rsid w:val="008004D5"/>
    <w:rsid w:val="008019B7"/>
    <w:rsid w:val="00801ED2"/>
    <w:rsid w:val="00803E2E"/>
    <w:rsid w:val="00806BFF"/>
    <w:rsid w:val="0080774F"/>
    <w:rsid w:val="00810F0A"/>
    <w:rsid w:val="00820024"/>
    <w:rsid w:val="00831873"/>
    <w:rsid w:val="00844C79"/>
    <w:rsid w:val="008451F0"/>
    <w:rsid w:val="00853A5B"/>
    <w:rsid w:val="00861D3D"/>
    <w:rsid w:val="008637F4"/>
    <w:rsid w:val="008638D7"/>
    <w:rsid w:val="00863FC0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A6F48"/>
    <w:rsid w:val="008B564C"/>
    <w:rsid w:val="008C52A8"/>
    <w:rsid w:val="008C61F2"/>
    <w:rsid w:val="008D2145"/>
    <w:rsid w:val="008D5774"/>
    <w:rsid w:val="008D6DCA"/>
    <w:rsid w:val="008D705E"/>
    <w:rsid w:val="008E5411"/>
    <w:rsid w:val="008E5919"/>
    <w:rsid w:val="008E7D0E"/>
    <w:rsid w:val="008F1515"/>
    <w:rsid w:val="008F192F"/>
    <w:rsid w:val="008F37BB"/>
    <w:rsid w:val="008F4027"/>
    <w:rsid w:val="0090130F"/>
    <w:rsid w:val="009040DD"/>
    <w:rsid w:val="00905DA8"/>
    <w:rsid w:val="00907581"/>
    <w:rsid w:val="009179F0"/>
    <w:rsid w:val="00920D29"/>
    <w:rsid w:val="00921B98"/>
    <w:rsid w:val="0092262C"/>
    <w:rsid w:val="00923AF5"/>
    <w:rsid w:val="009247FD"/>
    <w:rsid w:val="00925540"/>
    <w:rsid w:val="00926B59"/>
    <w:rsid w:val="009316EB"/>
    <w:rsid w:val="00932BF2"/>
    <w:rsid w:val="00933B8B"/>
    <w:rsid w:val="00934FDA"/>
    <w:rsid w:val="00935C73"/>
    <w:rsid w:val="009370F2"/>
    <w:rsid w:val="00940BEE"/>
    <w:rsid w:val="0094261A"/>
    <w:rsid w:val="00943CF4"/>
    <w:rsid w:val="00944F9E"/>
    <w:rsid w:val="009469D5"/>
    <w:rsid w:val="00950D32"/>
    <w:rsid w:val="009510D7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B1AE8"/>
    <w:rsid w:val="009B523F"/>
    <w:rsid w:val="009D5F95"/>
    <w:rsid w:val="009D7612"/>
    <w:rsid w:val="009E0E44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6FF7"/>
    <w:rsid w:val="00A079FC"/>
    <w:rsid w:val="00A10C6F"/>
    <w:rsid w:val="00A11BDC"/>
    <w:rsid w:val="00A12165"/>
    <w:rsid w:val="00A12A96"/>
    <w:rsid w:val="00A130C5"/>
    <w:rsid w:val="00A1438B"/>
    <w:rsid w:val="00A14B2F"/>
    <w:rsid w:val="00A2163E"/>
    <w:rsid w:val="00A22481"/>
    <w:rsid w:val="00A22FF8"/>
    <w:rsid w:val="00A231F8"/>
    <w:rsid w:val="00A30CFB"/>
    <w:rsid w:val="00A3380D"/>
    <w:rsid w:val="00A34452"/>
    <w:rsid w:val="00A36335"/>
    <w:rsid w:val="00A371B9"/>
    <w:rsid w:val="00A42558"/>
    <w:rsid w:val="00A473F8"/>
    <w:rsid w:val="00A47436"/>
    <w:rsid w:val="00A47FF9"/>
    <w:rsid w:val="00A51739"/>
    <w:rsid w:val="00A52702"/>
    <w:rsid w:val="00A55571"/>
    <w:rsid w:val="00A57D57"/>
    <w:rsid w:val="00A74311"/>
    <w:rsid w:val="00A77029"/>
    <w:rsid w:val="00A771F1"/>
    <w:rsid w:val="00A77BE8"/>
    <w:rsid w:val="00A8432C"/>
    <w:rsid w:val="00A850DC"/>
    <w:rsid w:val="00A87EB7"/>
    <w:rsid w:val="00A927EA"/>
    <w:rsid w:val="00A94397"/>
    <w:rsid w:val="00A95554"/>
    <w:rsid w:val="00A95DD0"/>
    <w:rsid w:val="00AA2E6F"/>
    <w:rsid w:val="00AA38B4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D576F"/>
    <w:rsid w:val="00AE0E77"/>
    <w:rsid w:val="00AE2430"/>
    <w:rsid w:val="00AE2C16"/>
    <w:rsid w:val="00AE566B"/>
    <w:rsid w:val="00B02930"/>
    <w:rsid w:val="00B0361B"/>
    <w:rsid w:val="00B04675"/>
    <w:rsid w:val="00B04B81"/>
    <w:rsid w:val="00B05DA7"/>
    <w:rsid w:val="00B07906"/>
    <w:rsid w:val="00B2210C"/>
    <w:rsid w:val="00B25008"/>
    <w:rsid w:val="00B33F8B"/>
    <w:rsid w:val="00B43B80"/>
    <w:rsid w:val="00B477B0"/>
    <w:rsid w:val="00B51831"/>
    <w:rsid w:val="00B555A6"/>
    <w:rsid w:val="00B55C40"/>
    <w:rsid w:val="00B5614C"/>
    <w:rsid w:val="00B5661C"/>
    <w:rsid w:val="00B64B33"/>
    <w:rsid w:val="00B66583"/>
    <w:rsid w:val="00B73E12"/>
    <w:rsid w:val="00B7412E"/>
    <w:rsid w:val="00B80095"/>
    <w:rsid w:val="00B90FDD"/>
    <w:rsid w:val="00B93181"/>
    <w:rsid w:val="00B93387"/>
    <w:rsid w:val="00B96C0E"/>
    <w:rsid w:val="00B96DFC"/>
    <w:rsid w:val="00BA1B3B"/>
    <w:rsid w:val="00BA4D67"/>
    <w:rsid w:val="00BB3394"/>
    <w:rsid w:val="00BB3CF6"/>
    <w:rsid w:val="00BC1241"/>
    <w:rsid w:val="00BC2573"/>
    <w:rsid w:val="00BC35AD"/>
    <w:rsid w:val="00BD07D2"/>
    <w:rsid w:val="00BD6489"/>
    <w:rsid w:val="00BD7B4B"/>
    <w:rsid w:val="00BE4BA3"/>
    <w:rsid w:val="00BE664A"/>
    <w:rsid w:val="00BF0749"/>
    <w:rsid w:val="00BF1985"/>
    <w:rsid w:val="00BF44F9"/>
    <w:rsid w:val="00BF789B"/>
    <w:rsid w:val="00C021DC"/>
    <w:rsid w:val="00C12468"/>
    <w:rsid w:val="00C12EAD"/>
    <w:rsid w:val="00C15232"/>
    <w:rsid w:val="00C16A17"/>
    <w:rsid w:val="00C2178E"/>
    <w:rsid w:val="00C27D74"/>
    <w:rsid w:val="00C27E05"/>
    <w:rsid w:val="00C31533"/>
    <w:rsid w:val="00C32AE0"/>
    <w:rsid w:val="00C36246"/>
    <w:rsid w:val="00C37F2B"/>
    <w:rsid w:val="00C40314"/>
    <w:rsid w:val="00C4217B"/>
    <w:rsid w:val="00C57364"/>
    <w:rsid w:val="00C606A8"/>
    <w:rsid w:val="00C635E2"/>
    <w:rsid w:val="00C676AE"/>
    <w:rsid w:val="00C67AE0"/>
    <w:rsid w:val="00C750F5"/>
    <w:rsid w:val="00C810A1"/>
    <w:rsid w:val="00C833A4"/>
    <w:rsid w:val="00C83A8B"/>
    <w:rsid w:val="00C92483"/>
    <w:rsid w:val="00C944DB"/>
    <w:rsid w:val="00C977DA"/>
    <w:rsid w:val="00CA0974"/>
    <w:rsid w:val="00CA09BB"/>
    <w:rsid w:val="00CA4855"/>
    <w:rsid w:val="00CB1505"/>
    <w:rsid w:val="00CB2D55"/>
    <w:rsid w:val="00CB61B6"/>
    <w:rsid w:val="00CD057E"/>
    <w:rsid w:val="00CD4D98"/>
    <w:rsid w:val="00CE2A28"/>
    <w:rsid w:val="00CE5F56"/>
    <w:rsid w:val="00CE7776"/>
    <w:rsid w:val="00CF107E"/>
    <w:rsid w:val="00CF654E"/>
    <w:rsid w:val="00D01A47"/>
    <w:rsid w:val="00D0380E"/>
    <w:rsid w:val="00D05311"/>
    <w:rsid w:val="00D05341"/>
    <w:rsid w:val="00D05773"/>
    <w:rsid w:val="00D20C1F"/>
    <w:rsid w:val="00D212DB"/>
    <w:rsid w:val="00D24199"/>
    <w:rsid w:val="00D245B8"/>
    <w:rsid w:val="00D257ED"/>
    <w:rsid w:val="00D31E79"/>
    <w:rsid w:val="00D34318"/>
    <w:rsid w:val="00D36A9B"/>
    <w:rsid w:val="00D54D24"/>
    <w:rsid w:val="00D5648B"/>
    <w:rsid w:val="00D63686"/>
    <w:rsid w:val="00D64C1D"/>
    <w:rsid w:val="00D660C4"/>
    <w:rsid w:val="00D66482"/>
    <w:rsid w:val="00D70628"/>
    <w:rsid w:val="00D70651"/>
    <w:rsid w:val="00D7106E"/>
    <w:rsid w:val="00D73619"/>
    <w:rsid w:val="00D73723"/>
    <w:rsid w:val="00D74315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96C96"/>
    <w:rsid w:val="00DA0633"/>
    <w:rsid w:val="00DA406E"/>
    <w:rsid w:val="00DA5876"/>
    <w:rsid w:val="00DB38D2"/>
    <w:rsid w:val="00DB39E1"/>
    <w:rsid w:val="00DB670B"/>
    <w:rsid w:val="00DC5EEA"/>
    <w:rsid w:val="00DC630D"/>
    <w:rsid w:val="00DC7A7D"/>
    <w:rsid w:val="00DD00C1"/>
    <w:rsid w:val="00DD4C3D"/>
    <w:rsid w:val="00DE4FC6"/>
    <w:rsid w:val="00DF031A"/>
    <w:rsid w:val="00DF340D"/>
    <w:rsid w:val="00DF57D3"/>
    <w:rsid w:val="00DF5B93"/>
    <w:rsid w:val="00E0131E"/>
    <w:rsid w:val="00E07F21"/>
    <w:rsid w:val="00E11461"/>
    <w:rsid w:val="00E11B82"/>
    <w:rsid w:val="00E17D63"/>
    <w:rsid w:val="00E23579"/>
    <w:rsid w:val="00E24BB7"/>
    <w:rsid w:val="00E27B0D"/>
    <w:rsid w:val="00E3054D"/>
    <w:rsid w:val="00E337DC"/>
    <w:rsid w:val="00E35746"/>
    <w:rsid w:val="00E359D0"/>
    <w:rsid w:val="00E378E7"/>
    <w:rsid w:val="00E40052"/>
    <w:rsid w:val="00E45033"/>
    <w:rsid w:val="00E460E0"/>
    <w:rsid w:val="00E55BED"/>
    <w:rsid w:val="00E641B5"/>
    <w:rsid w:val="00E704E8"/>
    <w:rsid w:val="00E71334"/>
    <w:rsid w:val="00E71739"/>
    <w:rsid w:val="00E77A84"/>
    <w:rsid w:val="00E827F4"/>
    <w:rsid w:val="00E82FA7"/>
    <w:rsid w:val="00E846B1"/>
    <w:rsid w:val="00EA24D3"/>
    <w:rsid w:val="00EA7041"/>
    <w:rsid w:val="00EA728C"/>
    <w:rsid w:val="00EB2940"/>
    <w:rsid w:val="00EC3CA2"/>
    <w:rsid w:val="00EC4077"/>
    <w:rsid w:val="00EC7A48"/>
    <w:rsid w:val="00ED10C9"/>
    <w:rsid w:val="00ED12AC"/>
    <w:rsid w:val="00ED46BE"/>
    <w:rsid w:val="00ED6059"/>
    <w:rsid w:val="00EE73FB"/>
    <w:rsid w:val="00EF299C"/>
    <w:rsid w:val="00EF3777"/>
    <w:rsid w:val="00EF5799"/>
    <w:rsid w:val="00EF74A6"/>
    <w:rsid w:val="00EF7C14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2A76"/>
    <w:rsid w:val="00F45BBB"/>
    <w:rsid w:val="00F469F8"/>
    <w:rsid w:val="00F46FF7"/>
    <w:rsid w:val="00F55C12"/>
    <w:rsid w:val="00F61D17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0B1"/>
    <w:rsid w:val="00F87636"/>
    <w:rsid w:val="00F91081"/>
    <w:rsid w:val="00F91197"/>
    <w:rsid w:val="00F91AE8"/>
    <w:rsid w:val="00F92C31"/>
    <w:rsid w:val="00F94B8D"/>
    <w:rsid w:val="00F94D4B"/>
    <w:rsid w:val="00F96299"/>
    <w:rsid w:val="00FA14B8"/>
    <w:rsid w:val="00FA242E"/>
    <w:rsid w:val="00FA46AD"/>
    <w:rsid w:val="00FA5C46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523F"/>
    <w:pPr>
      <w:ind w:firstLine="709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0">
    <w:name w:val="heading 1"/>
    <w:basedOn w:val="a1"/>
    <w:next w:val="a1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1"/>
    <w:next w:val="a1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paragraph" w:styleId="30">
    <w:name w:val="heading 3"/>
    <w:basedOn w:val="a1"/>
    <w:next w:val="a1"/>
    <w:link w:val="31"/>
    <w:semiHidden/>
    <w:unhideWhenUsed/>
    <w:qFormat/>
    <w:locked/>
    <w:rsid w:val="00344A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1"/>
    <w:link w:val="ListParagraphChar"/>
    <w:rsid w:val="0047050F"/>
    <w:pPr>
      <w:ind w:left="720"/>
    </w:pPr>
    <w:rPr>
      <w:rFonts w:ascii="Calibri" w:eastAsia="Calibri" w:hAnsi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6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firstLine="567"/>
    </w:pPr>
    <w:rPr>
      <w:b/>
      <w:szCs w:val="24"/>
    </w:rPr>
  </w:style>
  <w:style w:type="paragraph" w:customStyle="1" w:styleId="21">
    <w:name w:val="Стиль2"/>
    <w:basedOn w:val="a1"/>
    <w:link w:val="22"/>
    <w:rsid w:val="005D4240"/>
    <w:pPr>
      <w:tabs>
        <w:tab w:val="left" w:pos="993"/>
      </w:tabs>
      <w:ind w:firstLine="567"/>
    </w:pPr>
    <w:rPr>
      <w:rFonts w:eastAsia="Calibri"/>
      <w:b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b/>
      <w:szCs w:val="24"/>
      <w:lang w:eastAsia="en-US"/>
    </w:rPr>
  </w:style>
  <w:style w:type="paragraph" w:customStyle="1" w:styleId="3">
    <w:name w:val="Стиль3"/>
    <w:basedOn w:val="12"/>
    <w:link w:val="32"/>
    <w:rsid w:val="005D4240"/>
    <w:pPr>
      <w:numPr>
        <w:ilvl w:val="1"/>
        <w:numId w:val="1"/>
      </w:numPr>
      <w:tabs>
        <w:tab w:val="left" w:pos="993"/>
      </w:tabs>
      <w:ind w:left="0" w:firstLine="567"/>
    </w:pPr>
    <w:rPr>
      <w:b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2">
    <w:name w:val="Стиль3 Знак"/>
    <w:link w:val="3"/>
    <w:locked/>
    <w:rsid w:val="005D4240"/>
    <w:rPr>
      <w:b/>
      <w:szCs w:val="24"/>
      <w:lang w:eastAsia="en-US"/>
    </w:rPr>
  </w:style>
  <w:style w:type="paragraph" w:customStyle="1" w:styleId="14">
    <w:name w:val="Заголовок оглавления1"/>
    <w:basedOn w:val="10"/>
    <w:next w:val="a1"/>
    <w:rsid w:val="00711A33"/>
    <w:pPr>
      <w:spacing w:line="276" w:lineRule="auto"/>
      <w:ind w:firstLine="0"/>
      <w:outlineLvl w:val="9"/>
    </w:pPr>
  </w:style>
  <w:style w:type="paragraph" w:styleId="23">
    <w:name w:val="toc 2"/>
    <w:basedOn w:val="a1"/>
    <w:next w:val="a1"/>
    <w:autoRedefine/>
    <w:semiHidden/>
    <w:rsid w:val="00711A33"/>
    <w:pPr>
      <w:spacing w:after="100"/>
      <w:ind w:left="220"/>
    </w:pPr>
  </w:style>
  <w:style w:type="paragraph" w:styleId="a7">
    <w:name w:val="Balloon Text"/>
    <w:basedOn w:val="a1"/>
    <w:link w:val="a8"/>
    <w:semiHidden/>
    <w:rsid w:val="00711A33"/>
    <w:rPr>
      <w:rFonts w:ascii="Tahoma" w:eastAsia="Calibri" w:hAnsi="Tahoma"/>
      <w:sz w:val="16"/>
      <w:szCs w:val="16"/>
    </w:rPr>
  </w:style>
  <w:style w:type="character" w:customStyle="1" w:styleId="a8">
    <w:name w:val="Текст выноски Знак"/>
    <w:link w:val="a7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semiHidden/>
    <w:rsid w:val="00711A33"/>
    <w:pPr>
      <w:spacing w:after="100" w:line="276" w:lineRule="auto"/>
      <w:ind w:firstLine="0"/>
    </w:pPr>
    <w:rPr>
      <w:rFonts w:eastAsia="Calibri"/>
    </w:rPr>
  </w:style>
  <w:style w:type="paragraph" w:styleId="33">
    <w:name w:val="toc 3"/>
    <w:basedOn w:val="a1"/>
    <w:next w:val="a1"/>
    <w:autoRedefine/>
    <w:semiHidden/>
    <w:rsid w:val="00711A33"/>
    <w:pPr>
      <w:spacing w:after="100" w:line="276" w:lineRule="auto"/>
      <w:ind w:left="440" w:firstLine="0"/>
    </w:pPr>
    <w:rPr>
      <w:rFonts w:eastAsia="Calibri"/>
    </w:rPr>
  </w:style>
  <w:style w:type="paragraph" w:styleId="a9">
    <w:name w:val="Body Text"/>
    <w:basedOn w:val="a1"/>
    <w:link w:val="aa"/>
    <w:rsid w:val="005646CC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a">
    <w:name w:val="Основной текст Знак"/>
    <w:link w:val="a9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c">
    <w:name w:val="Письмо"/>
    <w:basedOn w:val="a1"/>
    <w:rsid w:val="007404FD"/>
    <w:pPr>
      <w:autoSpaceDE w:val="0"/>
      <w:autoSpaceDN w:val="0"/>
      <w:spacing w:line="320" w:lineRule="exact"/>
      <w:ind w:firstLine="720"/>
    </w:pPr>
    <w:rPr>
      <w:rFonts w:eastAsia="Calibri"/>
      <w:sz w:val="28"/>
      <w:szCs w:val="28"/>
      <w:lang w:eastAsia="ru-RU"/>
    </w:rPr>
  </w:style>
  <w:style w:type="paragraph" w:styleId="ad">
    <w:name w:val="footnote text"/>
    <w:basedOn w:val="a1"/>
    <w:link w:val="ae"/>
    <w:semiHidden/>
    <w:rsid w:val="00DA406E"/>
    <w:rPr>
      <w:rFonts w:ascii="Calibri" w:eastAsia="Calibri" w:hAnsi="Calibri"/>
      <w:sz w:val="20"/>
      <w:szCs w:val="20"/>
    </w:rPr>
  </w:style>
  <w:style w:type="character" w:customStyle="1" w:styleId="ae">
    <w:name w:val="Текст сноски Знак"/>
    <w:link w:val="ad"/>
    <w:semiHidden/>
    <w:locked/>
    <w:rsid w:val="00DA406E"/>
    <w:rPr>
      <w:rFonts w:cs="Times New Roman"/>
      <w:sz w:val="20"/>
      <w:szCs w:val="20"/>
    </w:rPr>
  </w:style>
  <w:style w:type="paragraph" w:styleId="af">
    <w:name w:val="header"/>
    <w:basedOn w:val="a1"/>
    <w:link w:val="af0"/>
    <w:semiHidden/>
    <w:rsid w:val="00586D4E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f0">
    <w:name w:val="Верхний колонтитул Знак"/>
    <w:link w:val="af"/>
    <w:semiHidden/>
    <w:locked/>
    <w:rsid w:val="00586D4E"/>
    <w:rPr>
      <w:rFonts w:cs="Times New Roman"/>
    </w:rPr>
  </w:style>
  <w:style w:type="paragraph" w:styleId="af1">
    <w:name w:val="footer"/>
    <w:basedOn w:val="a1"/>
    <w:link w:val="af2"/>
    <w:semiHidden/>
    <w:rsid w:val="00586D4E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f2">
    <w:name w:val="Нижний колонтитул Знак"/>
    <w:link w:val="af1"/>
    <w:semiHidden/>
    <w:locked/>
    <w:rsid w:val="00586D4E"/>
    <w:rPr>
      <w:rFonts w:cs="Times New Roman"/>
    </w:rPr>
  </w:style>
  <w:style w:type="paragraph" w:styleId="af3">
    <w:name w:val="Normal (Web)"/>
    <w:basedOn w:val="a1"/>
    <w:uiPriority w:val="99"/>
    <w:rsid w:val="00A00F2D"/>
    <w:pPr>
      <w:spacing w:before="100" w:beforeAutospacing="1" w:after="100" w:afterAutospacing="1"/>
      <w:ind w:firstLine="0"/>
    </w:pPr>
    <w:rPr>
      <w:rFonts w:eastAsia="Calibri"/>
      <w:szCs w:val="24"/>
      <w:lang w:eastAsia="ru-RU"/>
    </w:rPr>
  </w:style>
  <w:style w:type="paragraph" w:styleId="a">
    <w:name w:val="List Paragraph"/>
    <w:basedOn w:val="a1"/>
    <w:link w:val="af4"/>
    <w:qFormat/>
    <w:rsid w:val="0032261B"/>
    <w:pPr>
      <w:numPr>
        <w:numId w:val="33"/>
      </w:numPr>
      <w:contextualSpacing/>
    </w:pPr>
    <w:rPr>
      <w:rFonts w:eastAsia="Calibri"/>
    </w:rPr>
  </w:style>
  <w:style w:type="character" w:customStyle="1" w:styleId="af4">
    <w:name w:val="Абзац списка Знак"/>
    <w:link w:val="a"/>
    <w:rsid w:val="0032261B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3 Знак"/>
    <w:basedOn w:val="a2"/>
    <w:link w:val="30"/>
    <w:semiHidden/>
    <w:rsid w:val="00344A43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eastAsia="en-US"/>
    </w:rPr>
  </w:style>
  <w:style w:type="paragraph" w:customStyle="1" w:styleId="a0">
    <w:name w:val="маркмрованный"/>
    <w:basedOn w:val="a1"/>
    <w:rsid w:val="00080626"/>
    <w:pPr>
      <w:numPr>
        <w:ilvl w:val="1"/>
        <w:numId w:val="27"/>
      </w:numPr>
      <w:jc w:val="left"/>
    </w:pPr>
    <w:rPr>
      <w:szCs w:val="20"/>
      <w:lang w:eastAsia="ru-RU"/>
    </w:rPr>
  </w:style>
  <w:style w:type="character" w:styleId="af5">
    <w:name w:val="FollowedHyperlink"/>
    <w:basedOn w:val="a2"/>
    <w:semiHidden/>
    <w:unhideWhenUsed/>
    <w:rsid w:val="00CB61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B523F"/>
    <w:pPr>
      <w:ind w:firstLine="709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0">
    <w:name w:val="heading 1"/>
    <w:basedOn w:val="a1"/>
    <w:next w:val="a1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1"/>
    <w:next w:val="a1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paragraph" w:styleId="30">
    <w:name w:val="heading 3"/>
    <w:basedOn w:val="a1"/>
    <w:next w:val="a1"/>
    <w:link w:val="31"/>
    <w:semiHidden/>
    <w:unhideWhenUsed/>
    <w:qFormat/>
    <w:locked/>
    <w:rsid w:val="00344A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1"/>
    <w:link w:val="ListParagraphChar"/>
    <w:rsid w:val="0047050F"/>
    <w:pPr>
      <w:ind w:left="720"/>
    </w:pPr>
    <w:rPr>
      <w:rFonts w:ascii="Calibri" w:eastAsia="Calibri" w:hAnsi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6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firstLine="567"/>
    </w:pPr>
    <w:rPr>
      <w:b/>
      <w:szCs w:val="24"/>
    </w:rPr>
  </w:style>
  <w:style w:type="paragraph" w:customStyle="1" w:styleId="21">
    <w:name w:val="Стиль2"/>
    <w:basedOn w:val="a1"/>
    <w:link w:val="22"/>
    <w:rsid w:val="005D4240"/>
    <w:pPr>
      <w:tabs>
        <w:tab w:val="left" w:pos="993"/>
      </w:tabs>
      <w:ind w:firstLine="567"/>
    </w:pPr>
    <w:rPr>
      <w:rFonts w:eastAsia="Calibri"/>
      <w:b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b/>
      <w:szCs w:val="24"/>
      <w:lang w:eastAsia="en-US"/>
    </w:rPr>
  </w:style>
  <w:style w:type="paragraph" w:customStyle="1" w:styleId="3">
    <w:name w:val="Стиль3"/>
    <w:basedOn w:val="12"/>
    <w:link w:val="32"/>
    <w:rsid w:val="005D4240"/>
    <w:pPr>
      <w:numPr>
        <w:ilvl w:val="1"/>
        <w:numId w:val="1"/>
      </w:numPr>
      <w:tabs>
        <w:tab w:val="left" w:pos="993"/>
      </w:tabs>
      <w:ind w:left="0" w:firstLine="567"/>
    </w:pPr>
    <w:rPr>
      <w:b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2">
    <w:name w:val="Стиль3 Знак"/>
    <w:link w:val="3"/>
    <w:locked/>
    <w:rsid w:val="005D4240"/>
    <w:rPr>
      <w:b/>
      <w:szCs w:val="24"/>
      <w:lang w:eastAsia="en-US"/>
    </w:rPr>
  </w:style>
  <w:style w:type="paragraph" w:customStyle="1" w:styleId="14">
    <w:name w:val="Заголовок оглавления1"/>
    <w:basedOn w:val="10"/>
    <w:next w:val="a1"/>
    <w:rsid w:val="00711A33"/>
    <w:pPr>
      <w:spacing w:line="276" w:lineRule="auto"/>
      <w:ind w:firstLine="0"/>
      <w:outlineLvl w:val="9"/>
    </w:pPr>
  </w:style>
  <w:style w:type="paragraph" w:styleId="23">
    <w:name w:val="toc 2"/>
    <w:basedOn w:val="a1"/>
    <w:next w:val="a1"/>
    <w:autoRedefine/>
    <w:semiHidden/>
    <w:rsid w:val="00711A33"/>
    <w:pPr>
      <w:spacing w:after="100"/>
      <w:ind w:left="220"/>
    </w:pPr>
  </w:style>
  <w:style w:type="paragraph" w:styleId="a7">
    <w:name w:val="Balloon Text"/>
    <w:basedOn w:val="a1"/>
    <w:link w:val="a8"/>
    <w:semiHidden/>
    <w:rsid w:val="00711A33"/>
    <w:rPr>
      <w:rFonts w:ascii="Tahoma" w:eastAsia="Calibri" w:hAnsi="Tahoma"/>
      <w:sz w:val="16"/>
      <w:szCs w:val="16"/>
    </w:rPr>
  </w:style>
  <w:style w:type="character" w:customStyle="1" w:styleId="a8">
    <w:name w:val="Текст выноски Знак"/>
    <w:link w:val="a7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semiHidden/>
    <w:rsid w:val="00711A33"/>
    <w:pPr>
      <w:spacing w:after="100" w:line="276" w:lineRule="auto"/>
      <w:ind w:firstLine="0"/>
    </w:pPr>
    <w:rPr>
      <w:rFonts w:eastAsia="Calibri"/>
    </w:rPr>
  </w:style>
  <w:style w:type="paragraph" w:styleId="33">
    <w:name w:val="toc 3"/>
    <w:basedOn w:val="a1"/>
    <w:next w:val="a1"/>
    <w:autoRedefine/>
    <w:semiHidden/>
    <w:rsid w:val="00711A33"/>
    <w:pPr>
      <w:spacing w:after="100" w:line="276" w:lineRule="auto"/>
      <w:ind w:left="440" w:firstLine="0"/>
    </w:pPr>
    <w:rPr>
      <w:rFonts w:eastAsia="Calibri"/>
    </w:rPr>
  </w:style>
  <w:style w:type="paragraph" w:styleId="a9">
    <w:name w:val="Body Text"/>
    <w:basedOn w:val="a1"/>
    <w:link w:val="aa"/>
    <w:rsid w:val="005646CC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a">
    <w:name w:val="Основной текст Знак"/>
    <w:link w:val="a9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c">
    <w:name w:val="Письмо"/>
    <w:basedOn w:val="a1"/>
    <w:rsid w:val="007404FD"/>
    <w:pPr>
      <w:autoSpaceDE w:val="0"/>
      <w:autoSpaceDN w:val="0"/>
      <w:spacing w:line="320" w:lineRule="exact"/>
      <w:ind w:firstLine="720"/>
    </w:pPr>
    <w:rPr>
      <w:rFonts w:eastAsia="Calibri"/>
      <w:sz w:val="28"/>
      <w:szCs w:val="28"/>
      <w:lang w:eastAsia="ru-RU"/>
    </w:rPr>
  </w:style>
  <w:style w:type="paragraph" w:styleId="ad">
    <w:name w:val="footnote text"/>
    <w:basedOn w:val="a1"/>
    <w:link w:val="ae"/>
    <w:semiHidden/>
    <w:rsid w:val="00DA406E"/>
    <w:rPr>
      <w:rFonts w:ascii="Calibri" w:eastAsia="Calibri" w:hAnsi="Calibri"/>
      <w:sz w:val="20"/>
      <w:szCs w:val="20"/>
    </w:rPr>
  </w:style>
  <w:style w:type="character" w:customStyle="1" w:styleId="ae">
    <w:name w:val="Текст сноски Знак"/>
    <w:link w:val="ad"/>
    <w:semiHidden/>
    <w:locked/>
    <w:rsid w:val="00DA406E"/>
    <w:rPr>
      <w:rFonts w:cs="Times New Roman"/>
      <w:sz w:val="20"/>
      <w:szCs w:val="20"/>
    </w:rPr>
  </w:style>
  <w:style w:type="paragraph" w:styleId="af">
    <w:name w:val="header"/>
    <w:basedOn w:val="a1"/>
    <w:link w:val="af0"/>
    <w:semiHidden/>
    <w:rsid w:val="00586D4E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f0">
    <w:name w:val="Верхний колонтитул Знак"/>
    <w:link w:val="af"/>
    <w:semiHidden/>
    <w:locked/>
    <w:rsid w:val="00586D4E"/>
    <w:rPr>
      <w:rFonts w:cs="Times New Roman"/>
    </w:rPr>
  </w:style>
  <w:style w:type="paragraph" w:styleId="af1">
    <w:name w:val="footer"/>
    <w:basedOn w:val="a1"/>
    <w:link w:val="af2"/>
    <w:semiHidden/>
    <w:rsid w:val="00586D4E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f2">
    <w:name w:val="Нижний колонтитул Знак"/>
    <w:link w:val="af1"/>
    <w:semiHidden/>
    <w:locked/>
    <w:rsid w:val="00586D4E"/>
    <w:rPr>
      <w:rFonts w:cs="Times New Roman"/>
    </w:rPr>
  </w:style>
  <w:style w:type="paragraph" w:styleId="af3">
    <w:name w:val="Normal (Web)"/>
    <w:basedOn w:val="a1"/>
    <w:uiPriority w:val="99"/>
    <w:rsid w:val="00A00F2D"/>
    <w:pPr>
      <w:spacing w:before="100" w:beforeAutospacing="1" w:after="100" w:afterAutospacing="1"/>
      <w:ind w:firstLine="0"/>
    </w:pPr>
    <w:rPr>
      <w:rFonts w:eastAsia="Calibri"/>
      <w:szCs w:val="24"/>
      <w:lang w:eastAsia="ru-RU"/>
    </w:rPr>
  </w:style>
  <w:style w:type="paragraph" w:styleId="a">
    <w:name w:val="List Paragraph"/>
    <w:basedOn w:val="a1"/>
    <w:link w:val="af4"/>
    <w:qFormat/>
    <w:rsid w:val="0032261B"/>
    <w:pPr>
      <w:numPr>
        <w:numId w:val="33"/>
      </w:numPr>
      <w:contextualSpacing/>
    </w:pPr>
    <w:rPr>
      <w:rFonts w:eastAsia="Calibri"/>
    </w:rPr>
  </w:style>
  <w:style w:type="character" w:customStyle="1" w:styleId="af4">
    <w:name w:val="Абзац списка Знак"/>
    <w:link w:val="a"/>
    <w:rsid w:val="0032261B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3 Знак"/>
    <w:basedOn w:val="a2"/>
    <w:link w:val="30"/>
    <w:semiHidden/>
    <w:rsid w:val="00344A43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eastAsia="en-US"/>
    </w:rPr>
  </w:style>
  <w:style w:type="paragraph" w:customStyle="1" w:styleId="a0">
    <w:name w:val="маркмрованный"/>
    <w:basedOn w:val="a1"/>
    <w:rsid w:val="00080626"/>
    <w:pPr>
      <w:numPr>
        <w:ilvl w:val="1"/>
        <w:numId w:val="27"/>
      </w:numPr>
      <w:jc w:val="left"/>
    </w:pPr>
    <w:rPr>
      <w:szCs w:val="20"/>
      <w:lang w:eastAsia="ru-RU"/>
    </w:rPr>
  </w:style>
  <w:style w:type="character" w:styleId="af5">
    <w:name w:val="FollowedHyperlink"/>
    <w:basedOn w:val="a2"/>
    <w:semiHidden/>
    <w:unhideWhenUsed/>
    <w:rsid w:val="00CB61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.nsu.ru/course/view.php?id=41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l.nsu.ru/course/view.php?id=6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.nsu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lassroom.google.com/c/NDU0MDI1OTM0MFp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lassroom.google.com/c/NDU0MDI1OTM0MFp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B57FE-919B-4A89-B369-40EFF361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23</Pages>
  <Words>6680</Words>
  <Characters>38078</Characters>
  <Application>Microsoft Office Word</Application>
  <DocSecurity>0</DocSecurity>
  <Lines>317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44669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15</cp:revision>
  <cp:lastPrinted>2019-02-06T03:13:00Z</cp:lastPrinted>
  <dcterms:created xsi:type="dcterms:W3CDTF">2020-03-13T03:54:00Z</dcterms:created>
  <dcterms:modified xsi:type="dcterms:W3CDTF">2020-11-23T17:33:00Z</dcterms:modified>
</cp:coreProperties>
</file>