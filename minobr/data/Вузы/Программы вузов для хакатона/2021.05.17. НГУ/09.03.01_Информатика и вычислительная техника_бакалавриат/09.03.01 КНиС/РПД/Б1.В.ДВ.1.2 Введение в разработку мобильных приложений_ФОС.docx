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C7" w:rsidRPr="00C823C7" w:rsidRDefault="00C823C7" w:rsidP="00C823C7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C823C7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C823C7" w:rsidRPr="00C823C7" w:rsidRDefault="00C823C7" w:rsidP="00C823C7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C823C7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C823C7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C823C7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C823C7" w:rsidRPr="00C823C7" w:rsidRDefault="00C823C7" w:rsidP="00C823C7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C823C7" w:rsidRPr="00C823C7" w:rsidRDefault="00C823C7" w:rsidP="00C823C7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C823C7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C823C7" w:rsidRPr="00C823C7" w:rsidRDefault="00C823C7" w:rsidP="00C823C7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C823C7" w:rsidRPr="00C823C7" w:rsidRDefault="00C823C7" w:rsidP="00C823C7">
      <w:pPr>
        <w:spacing w:line="276" w:lineRule="auto"/>
        <w:ind w:left="1692" w:right="0" w:firstLine="6096"/>
        <w:jc w:val="center"/>
        <w:rPr>
          <w:rFonts w:ascii="Times New Roman" w:eastAsia="Calibri" w:hAnsi="Times New Roman"/>
          <w:sz w:val="24"/>
          <w:szCs w:val="24"/>
        </w:rPr>
      </w:pPr>
      <w:r w:rsidRPr="00C823C7">
        <w:rPr>
          <w:rFonts w:ascii="Times New Roman" w:eastAsia="Calibri" w:hAnsi="Times New Roman"/>
          <w:sz w:val="24"/>
          <w:szCs w:val="24"/>
        </w:rPr>
        <w:t>УТВЕРЖДАЮ</w:t>
      </w:r>
    </w:p>
    <w:p w:rsidR="00C823C7" w:rsidRPr="00C823C7" w:rsidRDefault="00C823C7" w:rsidP="00C823C7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C823C7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C823C7" w:rsidRPr="00C823C7" w:rsidRDefault="00C823C7" w:rsidP="00C823C7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C823C7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C823C7" w:rsidRPr="00C823C7" w:rsidRDefault="00C823C7" w:rsidP="00C823C7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C823C7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AC640B" w:rsidRPr="00AC640B">
        <w:rPr>
          <w:rFonts w:ascii="Times New Roman" w:eastAsia="Calibri" w:hAnsi="Times New Roman"/>
          <w:sz w:val="24"/>
          <w:szCs w:val="24"/>
        </w:rPr>
        <w:t>3</w:t>
      </w:r>
      <w:r w:rsidRPr="00C823C7">
        <w:rPr>
          <w:rFonts w:ascii="Times New Roman" w:eastAsia="Calibri" w:hAnsi="Times New Roman"/>
          <w:sz w:val="24"/>
          <w:szCs w:val="24"/>
        </w:rPr>
        <w:t>» июля 2019 г.</w:t>
      </w:r>
    </w:p>
    <w:p w:rsidR="00FA073C" w:rsidRDefault="00FA073C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Pr="00C57364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FA073C" w:rsidRDefault="00FA073C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="00AD29AA">
        <w:rPr>
          <w:rFonts w:ascii="Times New Roman" w:hAnsi="Times New Roman"/>
          <w:b/>
          <w:noProof/>
          <w:sz w:val="24"/>
          <w:szCs w:val="24"/>
        </w:rPr>
        <w:t>Введение в разработку мобильных приложений</w:t>
      </w:r>
    </w:p>
    <w:p w:rsidR="00FA073C" w:rsidRDefault="00FA073C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FA073C" w:rsidRPr="004F0A3F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FA073C" w:rsidRPr="00C57364" w:rsidRDefault="00FA073C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FA073C" w:rsidRDefault="00FA073C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A073C" w:rsidRPr="00C57364" w:rsidRDefault="00FA073C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FA073C" w:rsidRPr="004F0A3F" w:rsidRDefault="00FA073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073C" w:rsidRPr="00C57364" w:rsidRDefault="00FA073C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FA073C" w:rsidRDefault="00FA073C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AD29AA">
        <w:rPr>
          <w:rFonts w:ascii="Times New Roman" w:hAnsi="Times New Roman"/>
          <w:noProof/>
          <w:color w:val="000000"/>
          <w:sz w:val="24"/>
          <w:szCs w:val="24"/>
        </w:rPr>
        <w:t>5</w:t>
      </w:r>
    </w:p>
    <w:p w:rsidR="00FA073C" w:rsidRDefault="00FA073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FA073C" w:rsidRDefault="00FA073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FA073C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A073C" w:rsidRPr="001B374D" w:rsidRDefault="00FA073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A073C" w:rsidRPr="001B374D" w:rsidRDefault="00FA073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FA073C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073C" w:rsidRPr="00B5661C" w:rsidRDefault="00FA073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073C" w:rsidRPr="00B5661C" w:rsidRDefault="00AD29A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</w:tbl>
    <w:p w:rsidR="00FA073C" w:rsidRPr="005E4791" w:rsidRDefault="00FA073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Pr="004F0A3F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  <w:sectPr w:rsidR="00FA073C" w:rsidSect="00FA073C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6D3817">
        <w:rPr>
          <w:rFonts w:ascii="Times New Roman" w:hAnsi="Times New Roman"/>
          <w:color w:val="000000"/>
          <w:sz w:val="28"/>
          <w:szCs w:val="28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A073C" w:rsidRDefault="00FA073C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="00AD29AA">
        <w:rPr>
          <w:rFonts w:ascii="Times New Roman" w:hAnsi="Times New Roman"/>
          <w:bCs/>
          <w:noProof/>
          <w:color w:val="000000"/>
          <w:sz w:val="28"/>
          <w:szCs w:val="28"/>
        </w:rPr>
        <w:t>Введение в разработку мобильных приложений</w:t>
      </w:r>
      <w:r>
        <w:rPr>
          <w:rFonts w:ascii="Times New Roman" w:hAnsi="Times New Roman"/>
          <w:color w:val="000000"/>
          <w:sz w:val="28"/>
          <w:szCs w:val="28"/>
        </w:rPr>
        <w:t xml:space="preserve">», реализуемой в рамках образовательной программы высшего образования 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09.03.01 И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форматика и вычислительная техника.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системоте</w:t>
      </w:r>
      <w:r w:rsidRPr="007359AA">
        <w:rPr>
          <w:rFonts w:ascii="Times New Roman" w:hAnsi="Times New Roman"/>
          <w:color w:val="000000"/>
          <w:sz w:val="28"/>
          <w:szCs w:val="28"/>
        </w:rPr>
        <w:t>х</w:t>
      </w:r>
      <w:r w:rsidRPr="007359AA">
        <w:rPr>
          <w:rFonts w:ascii="Times New Roman" w:hAnsi="Times New Roman"/>
          <w:color w:val="000000"/>
          <w:sz w:val="28"/>
          <w:szCs w:val="28"/>
        </w:rPr>
        <w:t>ника</w:t>
      </w:r>
    </w:p>
    <w:p w:rsidR="00FA073C" w:rsidRDefault="00FA073C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073C" w:rsidRDefault="006D381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D3817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6D3817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6D3817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 w:rsidRPr="006D3817">
        <w:rPr>
          <w:rFonts w:ascii="Times New Roman" w:hAnsi="Times New Roman"/>
          <w:color w:val="000000"/>
          <w:sz w:val="28"/>
          <w:szCs w:val="28"/>
        </w:rPr>
        <w:t>р</w:t>
      </w:r>
      <w:r w:rsidRPr="006D3817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75 от 0</w:t>
      </w:r>
      <w:r w:rsidR="00AC640B" w:rsidRPr="00AC640B">
        <w:rPr>
          <w:rFonts w:ascii="Times New Roman" w:hAnsi="Times New Roman"/>
          <w:color w:val="000000"/>
          <w:sz w:val="28"/>
          <w:szCs w:val="28"/>
        </w:rPr>
        <w:t>2</w:t>
      </w:r>
      <w:r w:rsidRPr="006D3817">
        <w:rPr>
          <w:rFonts w:ascii="Times New Roman" w:hAnsi="Times New Roman"/>
          <w:color w:val="000000"/>
          <w:sz w:val="28"/>
          <w:szCs w:val="28"/>
        </w:rPr>
        <w:t>.07.2019.</w:t>
      </w:r>
    </w:p>
    <w:p w:rsidR="006D3817" w:rsidRDefault="006D381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D3817" w:rsidRPr="004F0A3F" w:rsidRDefault="006D381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FA073C" w:rsidRPr="004F0A3F" w:rsidRDefault="00FA073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AD29AA" w:rsidRPr="006D3817" w:rsidRDefault="00AD29AA" w:rsidP="00AD29AA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6D3817">
        <w:rPr>
          <w:rFonts w:ascii="Times New Roman" w:hAnsi="Times New Roman"/>
          <w:noProof/>
          <w:color w:val="000000"/>
          <w:sz w:val="28"/>
          <w:szCs w:val="28"/>
        </w:rPr>
        <w:t>доцент кафедры систем информатики ФИТ,</w:t>
      </w:r>
    </w:p>
    <w:p w:rsidR="00AD29AA" w:rsidRPr="006D3817" w:rsidRDefault="00AD29AA" w:rsidP="00AD29AA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6D3817">
        <w:rPr>
          <w:rFonts w:ascii="Times New Roman" w:hAnsi="Times New Roman"/>
          <w:noProof/>
          <w:color w:val="000000"/>
          <w:sz w:val="28"/>
          <w:szCs w:val="28"/>
        </w:rPr>
        <w:t>кандидат физико-математических наук                                  Д.С. Мигинский</w:t>
      </w:r>
    </w:p>
    <w:p w:rsidR="00EC4258" w:rsidRPr="00EC4258" w:rsidRDefault="00AD29AA" w:rsidP="00EC4258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 xml:space="preserve">ассистент кафедры систем информатики </w:t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  <w:t>И.Е.Букшев</w:t>
      </w:r>
    </w:p>
    <w:p w:rsidR="00FA073C" w:rsidRPr="00A95DD0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073C" w:rsidRPr="006F5972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систем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FA073C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11FEE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М.М. Лаврентьев</w:t>
      </w:r>
    </w:p>
    <w:p w:rsidR="00FA073C" w:rsidRPr="00B33D6F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FA073C" w:rsidRPr="00B33D6F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FA073C" w:rsidRPr="00955B18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6D3817" w:rsidRPr="006D3817" w:rsidRDefault="006D3817" w:rsidP="006D381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6D3817">
        <w:rPr>
          <w:rFonts w:ascii="Times New Roman" w:hAnsi="Times New Roman"/>
          <w:noProof/>
          <w:color w:val="000000"/>
          <w:sz w:val="28"/>
          <w:szCs w:val="28"/>
        </w:rPr>
        <w:t>доцент кафедры систем информатики ФИТ,</w:t>
      </w:r>
    </w:p>
    <w:p w:rsidR="006D3817" w:rsidRPr="006D3817" w:rsidRDefault="006D3817" w:rsidP="006D381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6D3817">
        <w:rPr>
          <w:rFonts w:ascii="Times New Roman" w:hAnsi="Times New Roman"/>
          <w:noProof/>
          <w:color w:val="000000"/>
          <w:sz w:val="28"/>
          <w:szCs w:val="28"/>
        </w:rPr>
        <w:t>кандидат физико-математических наук                                  Д.С. Мигинский</w:t>
      </w:r>
    </w:p>
    <w:p w:rsidR="00FA073C" w:rsidRPr="004F0A3F" w:rsidRDefault="00FA073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FA073C" w:rsidRPr="004F0A3F" w:rsidRDefault="00FA073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8E5DE6" w:rsidRDefault="008E5DE6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8E5DE6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E5DE6" w:rsidRDefault="008E5DE6" w:rsidP="00DA6539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по </w:t>
      </w:r>
      <w:r w:rsidR="00AD29AA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E5DE6" w:rsidRPr="002A20EE" w:rsidRDefault="008E5DE6" w:rsidP="008E5DE6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8E5DE6" w:rsidRPr="00B33F8B" w:rsidRDefault="008E5DE6" w:rsidP="00DA6539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8E5DE6" w:rsidRDefault="008E5DE6" w:rsidP="008E5DE6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«</w:t>
      </w:r>
      <w:r w:rsidR="00AD29AA">
        <w:rPr>
          <w:rFonts w:ascii="Times New Roman" w:hAnsi="Times New Roman"/>
          <w:sz w:val="28"/>
          <w:szCs w:val="28"/>
        </w:rPr>
        <w:t>Введение в разработку м</w:t>
      </w:r>
      <w:r w:rsidR="00AD29AA">
        <w:rPr>
          <w:rFonts w:ascii="Times New Roman" w:hAnsi="Times New Roman"/>
          <w:sz w:val="28"/>
          <w:szCs w:val="28"/>
        </w:rPr>
        <w:t>о</w:t>
      </w:r>
      <w:r w:rsidR="00AD29AA">
        <w:rPr>
          <w:rFonts w:ascii="Times New Roman" w:hAnsi="Times New Roman"/>
          <w:sz w:val="28"/>
          <w:szCs w:val="28"/>
        </w:rPr>
        <w:t>бильных приложений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</w:t>
      </w:r>
      <w:r w:rsidRPr="00544AB6"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>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AC640B" w:rsidRPr="00AC640B">
        <w:rPr>
          <w:rFonts w:ascii="Times New Roman" w:hAnsi="Times New Roman"/>
          <w:sz w:val="28"/>
          <w:szCs w:val="24"/>
        </w:rPr>
        <w:t xml:space="preserve">для оценки </w:t>
      </w:r>
      <w:proofErr w:type="spellStart"/>
      <w:r w:rsidR="00AC640B" w:rsidRPr="00AC640B">
        <w:rPr>
          <w:rFonts w:ascii="Times New Roman" w:hAnsi="Times New Roman"/>
          <w:sz w:val="28"/>
          <w:szCs w:val="24"/>
        </w:rPr>
        <w:t>сформированности</w:t>
      </w:r>
      <w:proofErr w:type="spellEnd"/>
      <w:r w:rsidR="00AC640B" w:rsidRPr="00AC640B">
        <w:rPr>
          <w:rFonts w:ascii="Times New Roman" w:hAnsi="Times New Roman"/>
          <w:sz w:val="28"/>
          <w:szCs w:val="24"/>
        </w:rPr>
        <w:t xml:space="preserve"> комп</w:t>
      </w:r>
      <w:r w:rsidR="00AC640B" w:rsidRPr="00AC640B">
        <w:rPr>
          <w:rFonts w:ascii="Times New Roman" w:hAnsi="Times New Roman"/>
          <w:sz w:val="28"/>
          <w:szCs w:val="24"/>
        </w:rPr>
        <w:t>е</w:t>
      </w:r>
      <w:r w:rsidR="00AC640B" w:rsidRPr="00AC640B">
        <w:rPr>
          <w:rFonts w:ascii="Times New Roman" w:hAnsi="Times New Roman"/>
          <w:sz w:val="28"/>
          <w:szCs w:val="24"/>
        </w:rPr>
        <w:t>тенций в части следующих индикаторов достижения компетенции (таблица П</w:t>
      </w:r>
      <w:proofErr w:type="gramStart"/>
      <w:r w:rsidR="00AC640B" w:rsidRPr="00AC640B">
        <w:rPr>
          <w:rFonts w:ascii="Times New Roman" w:hAnsi="Times New Roman"/>
          <w:sz w:val="28"/>
          <w:szCs w:val="24"/>
        </w:rPr>
        <w:t>1</w:t>
      </w:r>
      <w:proofErr w:type="gramEnd"/>
      <w:r w:rsidR="00AC640B" w:rsidRPr="00AC640B">
        <w:rPr>
          <w:rFonts w:ascii="Times New Roman" w:hAnsi="Times New Roman"/>
          <w:sz w:val="28"/>
          <w:szCs w:val="24"/>
        </w:rPr>
        <w:t xml:space="preserve">.1). </w:t>
      </w:r>
      <w:r w:rsidRPr="00AC640B">
        <w:rPr>
          <w:rFonts w:ascii="Times New Roman" w:hAnsi="Times New Roman"/>
          <w:sz w:val="32"/>
          <w:szCs w:val="28"/>
        </w:rPr>
        <w:t xml:space="preserve"> </w:t>
      </w:r>
    </w:p>
    <w:p w:rsidR="008E5DE6" w:rsidRPr="00AB4990" w:rsidRDefault="008E5DE6" w:rsidP="008E5DE6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727" w:type="dxa"/>
        <w:jc w:val="center"/>
        <w:tblInd w:w="-762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5"/>
        <w:gridCol w:w="6655"/>
        <w:gridCol w:w="717"/>
        <w:gridCol w:w="1460"/>
      </w:tblGrid>
      <w:tr w:rsidR="006D3817" w:rsidRPr="00A85A1D" w:rsidTr="00166C4F">
        <w:trPr>
          <w:trHeight w:val="572"/>
          <w:jc w:val="center"/>
        </w:trPr>
        <w:tc>
          <w:tcPr>
            <w:tcW w:w="8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A85A1D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Коды комп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е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тенций ФГОС</w:t>
            </w:r>
          </w:p>
        </w:tc>
        <w:tc>
          <w:tcPr>
            <w:tcW w:w="66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D3817" w:rsidRPr="00A85A1D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D3817" w:rsidRPr="00A85A1D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D3817" w:rsidRPr="00A85A1D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D3817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2C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дисциплины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6D3817" w:rsidRPr="00A85A1D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D38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«</w:t>
            </w:r>
            <w:r w:rsidR="00AD29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Введение в разработку мобильных приложений</w:t>
            </w:r>
            <w:r w:rsidRPr="006D38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  <w:p w:rsidR="006D3817" w:rsidRPr="00A85A1D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6D3817" w:rsidRPr="00A85A1D" w:rsidRDefault="006D3817" w:rsidP="00AD29A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семестр </w:t>
            </w:r>
            <w:r w:rsidR="00AD29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D3817" w:rsidRPr="00A85A1D" w:rsidTr="005F28BD">
        <w:trPr>
          <w:cantSplit/>
          <w:trHeight w:val="1528"/>
          <w:jc w:val="center"/>
        </w:trPr>
        <w:tc>
          <w:tcPr>
            <w:tcW w:w="89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D3817" w:rsidRPr="00A85A1D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817" w:rsidRPr="00A85A1D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 w:cs="MS Sans Serif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822C4E" w:rsidRDefault="006D3817" w:rsidP="00F9251D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C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1 этап </w:t>
            </w:r>
            <w:r w:rsidRPr="009F6AE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пор</w:t>
            </w:r>
            <w:r w:rsidRPr="009F6AE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 w:rsidRPr="009F6AE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822C4E" w:rsidRDefault="006D3817" w:rsidP="00F9251D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22C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2 этап - </w:t>
            </w:r>
            <w:r w:rsidRPr="00822C4E">
              <w:rPr>
                <w:rFonts w:ascii="Times New Roman" w:hAnsi="Times New Roman"/>
                <w:sz w:val="24"/>
                <w:szCs w:val="24"/>
              </w:rPr>
              <w:t>экз</w:t>
            </w:r>
            <w:r w:rsidRPr="00822C4E">
              <w:rPr>
                <w:rFonts w:ascii="Times New Roman" w:hAnsi="Times New Roman"/>
                <w:sz w:val="24"/>
                <w:szCs w:val="24"/>
              </w:rPr>
              <w:t>а</w:t>
            </w:r>
            <w:r w:rsidRPr="00822C4E">
              <w:rPr>
                <w:rFonts w:ascii="Times New Roman" w:hAnsi="Times New Roman"/>
                <w:sz w:val="24"/>
                <w:szCs w:val="24"/>
              </w:rPr>
              <w:t xml:space="preserve">мен </w:t>
            </w:r>
          </w:p>
        </w:tc>
      </w:tr>
      <w:tr w:rsidR="006D3817" w:rsidRPr="00A85A1D" w:rsidTr="00C06F05">
        <w:trPr>
          <w:jc w:val="center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6D3817" w:rsidRPr="00783CFA" w:rsidRDefault="006D3817" w:rsidP="006D3817">
            <w:pPr>
              <w:ind w:left="0" w:right="0" w:firstLine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1C594E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783CFA" w:rsidRDefault="006D3817" w:rsidP="006D3817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ПК-3.6понимает  природу и иерархическую сущности абстра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ций, а также роль и знание математических моделей в разрабо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ке программных и аппаратных технологий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A85A1D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A85A1D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6D3817" w:rsidRPr="00132154" w:rsidTr="00C06F05">
        <w:trPr>
          <w:jc w:val="center"/>
        </w:trPr>
        <w:tc>
          <w:tcPr>
            <w:tcW w:w="89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D3817" w:rsidRDefault="006D3817" w:rsidP="006D381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Default="006D3817" w:rsidP="006D3817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ПК-3.7умеет использовать логические и алгебраические форм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лизмы при </w:t>
            </w:r>
            <w:proofErr w:type="spellStart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характеризации</w:t>
            </w:r>
            <w:proofErr w:type="spellEnd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технологических аспектов, возн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кающих в процессе разработки программных и программно-аппаратных комплексов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132154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132154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D3817" w:rsidRPr="00132154" w:rsidTr="00C06F05">
        <w:trPr>
          <w:jc w:val="center"/>
        </w:trPr>
        <w:tc>
          <w:tcPr>
            <w:tcW w:w="89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D3817" w:rsidRPr="00764A1D" w:rsidRDefault="006D3817" w:rsidP="006D381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Default="006D3817" w:rsidP="006D3817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ПК-3.8умеет анализировать научно-технические публикации и определять дальнейшее направление исследования в рамках з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данной тематики 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Default="006D3817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E5DE6" w:rsidRPr="009A505B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 w:rsidRPr="009A505B">
        <w:rPr>
          <w:rFonts w:ascii="Times New Roman" w:hAnsi="Times New Roman"/>
          <w:sz w:val="28"/>
          <w:szCs w:val="28"/>
        </w:rPr>
        <w:t>Тематика вопросов к экзамену соответствует избранным разделам (т</w:t>
      </w:r>
      <w:r w:rsidRPr="009A505B">
        <w:rPr>
          <w:rFonts w:ascii="Times New Roman" w:hAnsi="Times New Roman"/>
          <w:sz w:val="28"/>
          <w:szCs w:val="28"/>
        </w:rPr>
        <w:t>е</w:t>
      </w:r>
      <w:r w:rsidRPr="009A505B">
        <w:rPr>
          <w:rFonts w:ascii="Times New Roman" w:hAnsi="Times New Roman"/>
          <w:sz w:val="28"/>
          <w:szCs w:val="28"/>
        </w:rPr>
        <w:t>мам) дисциплины «</w:t>
      </w:r>
      <w:r w:rsidR="00AD29AA">
        <w:rPr>
          <w:rFonts w:ascii="Times New Roman" w:hAnsi="Times New Roman"/>
          <w:sz w:val="28"/>
          <w:szCs w:val="28"/>
        </w:rPr>
        <w:t>Введение в разработку мобильных приложений</w:t>
      </w:r>
      <w:r w:rsidRPr="009A505B">
        <w:rPr>
          <w:rFonts w:ascii="Times New Roman" w:hAnsi="Times New Roman"/>
          <w:sz w:val="28"/>
          <w:szCs w:val="28"/>
        </w:rPr>
        <w:t>»:</w:t>
      </w:r>
    </w:p>
    <w:p w:rsidR="008E5DE6" w:rsidRPr="00F67DB4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E5DE6" w:rsidRPr="00B33F8B" w:rsidRDefault="008E5DE6" w:rsidP="00DA6539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9F6AEF" w:rsidRPr="009F6AEF" w:rsidRDefault="009F6AEF" w:rsidP="009F6AEF">
      <w:pPr>
        <w:pStyle w:val="af1"/>
        <w:shd w:val="clear" w:color="auto" w:fill="FFFFFF"/>
        <w:jc w:val="both"/>
        <w:rPr>
          <w:sz w:val="28"/>
        </w:rPr>
      </w:pPr>
      <w:r w:rsidRPr="009F6AEF">
        <w:rPr>
          <w:sz w:val="28"/>
        </w:rPr>
        <w:t>Промежуточная аттестация проводится в форме экзамена и включает 2 этапа: портфолио и экзамен. Необходимым условием для прохождения промеж</w:t>
      </w:r>
      <w:r w:rsidRPr="009F6AEF">
        <w:rPr>
          <w:sz w:val="28"/>
        </w:rPr>
        <w:t>у</w:t>
      </w:r>
      <w:r w:rsidRPr="009F6AEF">
        <w:rPr>
          <w:sz w:val="28"/>
        </w:rPr>
        <w:t>точной аттестации является оценка «зачтено» по результатам выполненного портфолио. Для оценивания портфолио студенту необходимо сдать все раб</w:t>
      </w:r>
      <w:r w:rsidRPr="009F6AEF">
        <w:rPr>
          <w:sz w:val="28"/>
        </w:rPr>
        <w:t>о</w:t>
      </w:r>
      <w:r w:rsidRPr="009F6AEF">
        <w:rPr>
          <w:sz w:val="28"/>
        </w:rPr>
        <w:t xml:space="preserve">ты, входящие в структуру портфолио. </w:t>
      </w:r>
    </w:p>
    <w:p w:rsidR="009F6AEF" w:rsidRPr="00AD29AA" w:rsidRDefault="009F6AEF" w:rsidP="009F6AEF">
      <w:pPr>
        <w:pStyle w:val="af1"/>
        <w:shd w:val="clear" w:color="auto" w:fill="FFFFFF"/>
        <w:spacing w:after="0"/>
        <w:jc w:val="both"/>
        <w:rPr>
          <w:sz w:val="28"/>
          <w:szCs w:val="28"/>
        </w:rPr>
      </w:pPr>
      <w:r w:rsidRPr="009F6AEF">
        <w:rPr>
          <w:sz w:val="28"/>
        </w:rPr>
        <w:t>Экзамен проводится в устной форме. Во время п</w:t>
      </w:r>
      <w:r w:rsidR="001C594E">
        <w:rPr>
          <w:sz w:val="28"/>
        </w:rPr>
        <w:t>роведения экзамена студенту раз</w:t>
      </w:r>
      <w:r w:rsidRPr="009F6AEF">
        <w:rPr>
          <w:sz w:val="28"/>
        </w:rPr>
        <w:t xml:space="preserve">решается использовать справочники, калькуляторы. В процессе ответа на </w:t>
      </w:r>
      <w:r w:rsidR="00766E18">
        <w:rPr>
          <w:sz w:val="28"/>
        </w:rPr>
        <w:t>вопросы экза</w:t>
      </w:r>
      <w:r w:rsidRPr="009F6AEF">
        <w:rPr>
          <w:sz w:val="28"/>
        </w:rPr>
        <w:t>менационного билета студенту могут быть заданы дополн</w:t>
      </w:r>
      <w:r w:rsidRPr="009F6AEF">
        <w:rPr>
          <w:sz w:val="28"/>
        </w:rPr>
        <w:t>и</w:t>
      </w:r>
      <w:r w:rsidRPr="009F6AEF">
        <w:rPr>
          <w:sz w:val="28"/>
        </w:rPr>
        <w:t>тельные вопросы по темам дисциплины.</w:t>
      </w:r>
    </w:p>
    <w:p w:rsidR="008E5DE6" w:rsidRPr="004C1AC4" w:rsidRDefault="008E5DE6" w:rsidP="001C594E">
      <w:pPr>
        <w:pStyle w:val="af1"/>
        <w:numPr>
          <w:ilvl w:val="0"/>
          <w:numId w:val="2"/>
        </w:numPr>
        <w:shd w:val="clear" w:color="auto" w:fill="FFFFFF"/>
        <w:spacing w:after="0"/>
        <w:jc w:val="both"/>
        <w:rPr>
          <w:b/>
          <w:color w:val="000000"/>
          <w:sz w:val="28"/>
          <w:szCs w:val="28"/>
        </w:rPr>
      </w:pPr>
      <w:r w:rsidRPr="004C1AC4">
        <w:rPr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b/>
          <w:color w:val="000000"/>
          <w:sz w:val="28"/>
          <w:szCs w:val="28"/>
        </w:rPr>
        <w:t>дств</w:t>
      </w:r>
      <w:r>
        <w:rPr>
          <w:b/>
          <w:color w:val="000000"/>
          <w:sz w:val="28"/>
          <w:szCs w:val="28"/>
        </w:rPr>
        <w:br/>
        <w:t>пр</w:t>
      </w:r>
      <w:proofErr w:type="gramEnd"/>
      <w:r>
        <w:rPr>
          <w:b/>
          <w:color w:val="000000"/>
          <w:sz w:val="28"/>
          <w:szCs w:val="28"/>
        </w:rPr>
        <w:t xml:space="preserve">омежуточной аттестации по </w:t>
      </w:r>
      <w:proofErr w:type="spellStart"/>
      <w:r w:rsidR="00AD29AA">
        <w:rPr>
          <w:b/>
          <w:color w:val="000000"/>
          <w:sz w:val="28"/>
          <w:szCs w:val="28"/>
        </w:rPr>
        <w:t>дифсциплине</w:t>
      </w:r>
      <w:proofErr w:type="spellEnd"/>
    </w:p>
    <w:p w:rsidR="008E5DE6" w:rsidRDefault="008E5DE6" w:rsidP="008E5DE6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E5DE6" w:rsidRDefault="008E5DE6" w:rsidP="008E5DE6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модулю,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="001C594E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8E5DE6" w:rsidRDefault="008E5DE6" w:rsidP="008E5DE6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8E5DE6" w:rsidRDefault="008E5DE6" w:rsidP="008E5DE6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="001C594E">
        <w:rPr>
          <w:rFonts w:ascii="Times New Roman" w:hAnsi="Times New Roman"/>
          <w:color w:val="000000"/>
          <w:sz w:val="28"/>
          <w:szCs w:val="28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8E5DE6" w:rsidRPr="00036BA3" w:rsidTr="00AE0D3F">
        <w:tc>
          <w:tcPr>
            <w:tcW w:w="675" w:type="dxa"/>
            <w:vAlign w:val="center"/>
            <w:hideMark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8E5DE6" w:rsidRPr="00036BA3" w:rsidTr="00AE0D3F">
        <w:tc>
          <w:tcPr>
            <w:tcW w:w="9460" w:type="dxa"/>
            <w:gridSpan w:val="4"/>
            <w:hideMark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766E18" w:rsidRPr="00036BA3" w:rsidTr="00AE0D3F">
        <w:tc>
          <w:tcPr>
            <w:tcW w:w="675" w:type="dxa"/>
          </w:tcPr>
          <w:p w:rsidR="00766E18" w:rsidRPr="00036BA3" w:rsidRDefault="00766E18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766E18" w:rsidRPr="00822C4E" w:rsidRDefault="00766E18" w:rsidP="0071740C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22C4E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766E18" w:rsidRPr="00822C4E" w:rsidRDefault="00766E18" w:rsidP="0071740C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22C4E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822C4E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822C4E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822C4E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822C4E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766E18" w:rsidRPr="00822C4E" w:rsidRDefault="00766E18" w:rsidP="0071740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822C4E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стру</w:t>
            </w:r>
            <w:r w:rsidRPr="00822C4E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822C4E">
              <w:rPr>
                <w:rFonts w:ascii="Times New Roman" w:hAnsi="Times New Roman"/>
                <w:sz w:val="24"/>
                <w:szCs w:val="24"/>
                <w:lang w:eastAsia="ru-RU"/>
              </w:rPr>
              <w:t>туре и содержанию портфолио  </w:t>
            </w:r>
          </w:p>
        </w:tc>
      </w:tr>
      <w:tr w:rsidR="008E5DE6" w:rsidRPr="00036BA3" w:rsidTr="00AE0D3F">
        <w:tc>
          <w:tcPr>
            <w:tcW w:w="9460" w:type="dxa"/>
            <w:gridSpan w:val="4"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8E5DE6" w:rsidRPr="00036BA3" w:rsidTr="00AE0D3F">
        <w:tc>
          <w:tcPr>
            <w:tcW w:w="675" w:type="dxa"/>
          </w:tcPr>
          <w:p w:rsidR="008E5DE6" w:rsidRPr="00036BA3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8E5DE6" w:rsidRPr="00036BA3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</w:tcPr>
          <w:p w:rsidR="008E5DE6" w:rsidRPr="00036BA3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вопросов</w:t>
            </w:r>
          </w:p>
        </w:tc>
        <w:tc>
          <w:tcPr>
            <w:tcW w:w="2548" w:type="dxa"/>
          </w:tcPr>
          <w:p w:rsidR="008E5DE6" w:rsidRPr="00036BA3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8E5DE6" w:rsidRDefault="008E5DE6" w:rsidP="008E5DE6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E5DE6" w:rsidRPr="00625EA8" w:rsidRDefault="008E5DE6" w:rsidP="00DA6539">
      <w:pPr>
        <w:pStyle w:val="af2"/>
        <w:numPr>
          <w:ilvl w:val="1"/>
          <w:numId w:val="2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 </w:t>
      </w:r>
      <w:r w:rsidR="001C594E">
        <w:rPr>
          <w:rFonts w:ascii="Times New Roman" w:hAnsi="Times New Roman"/>
          <w:b/>
          <w:color w:val="000000"/>
          <w:sz w:val="28"/>
          <w:szCs w:val="28"/>
        </w:rPr>
        <w:t>пятом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семестре</w:t>
      </w:r>
    </w:p>
    <w:p w:rsidR="008E5DE6" w:rsidRDefault="008E5DE6" w:rsidP="008E5DE6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E5DE6" w:rsidRPr="009A505B" w:rsidRDefault="008E5DE6" w:rsidP="008E5DE6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>Программой дисциплины предусмотрено проведение следующих видов контроля: т</w:t>
      </w:r>
      <w:r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>е</w:t>
      </w:r>
      <w:r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кущий контроль успеваемости в форме </w:t>
      </w:r>
      <w:r w:rsidR="009F6AEF"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>портфолио (</w:t>
      </w:r>
      <w:r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>приема заданий</w:t>
      </w:r>
      <w:r w:rsidR="00766E18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), </w:t>
      </w:r>
      <w:r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>промежуточный контроль в форме экзамена.</w:t>
      </w:r>
    </w:p>
    <w:p w:rsidR="008E5DE6" w:rsidRPr="009A505B" w:rsidRDefault="008E5DE6" w:rsidP="008E5DE6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766E18" w:rsidRDefault="00766E18" w:rsidP="00766E18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b/>
          <w:sz w:val="24"/>
          <w:szCs w:val="28"/>
          <w:lang w:eastAsia="zh-CN"/>
        </w:rPr>
      </w:pPr>
      <w:r w:rsidRPr="009229F3">
        <w:rPr>
          <w:rFonts w:ascii="Times New Roman" w:hAnsi="Times New Roman"/>
          <w:b/>
          <w:sz w:val="24"/>
          <w:szCs w:val="28"/>
          <w:lang w:eastAsia="zh-CN"/>
        </w:rPr>
        <w:t>График сдачи заданий</w:t>
      </w: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i/>
          <w:sz w:val="24"/>
          <w:szCs w:val="28"/>
          <w:lang w:eastAsia="zh-CN"/>
        </w:rPr>
      </w:pPr>
    </w:p>
    <w:tbl>
      <w:tblPr>
        <w:tblW w:w="0" w:type="auto"/>
        <w:jc w:val="center"/>
        <w:tblInd w:w="-1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3"/>
        <w:gridCol w:w="3668"/>
      </w:tblGrid>
      <w:tr w:rsidR="00766E18" w:rsidRPr="009229F3" w:rsidTr="0071740C">
        <w:trPr>
          <w:trHeight w:val="460"/>
          <w:jc w:val="center"/>
        </w:trPr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Задание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 xml:space="preserve">Срок сдачи </w:t>
            </w:r>
          </w:p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(номер недели семестра)</w:t>
            </w:r>
          </w:p>
        </w:tc>
      </w:tr>
      <w:tr w:rsidR="00766E18" w:rsidRPr="009229F3" w:rsidTr="0071740C">
        <w:trPr>
          <w:jc w:val="center"/>
        </w:trPr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18" w:rsidRPr="009229F3" w:rsidRDefault="00766E18" w:rsidP="0071740C">
            <w:pPr>
              <w:suppressAutoHyphens/>
              <w:ind w:left="0" w:right="0" w:firstLine="0"/>
              <w:rPr>
                <w:rFonts w:ascii="Times New Roman" w:hAnsi="Times New Roman"/>
                <w:sz w:val="24"/>
                <w:szCs w:val="28"/>
                <w:lang w:val="en-US"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 xml:space="preserve">Основы создания приложений </w:t>
            </w:r>
            <w:r w:rsidRPr="009229F3">
              <w:rPr>
                <w:rFonts w:ascii="Times New Roman" w:hAnsi="Times New Roman"/>
                <w:sz w:val="24"/>
                <w:szCs w:val="28"/>
                <w:lang w:val="en-US" w:eastAsia="zh-CN"/>
              </w:rPr>
              <w:t>Android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18" w:rsidRPr="009229F3" w:rsidRDefault="00766E18" w:rsidP="0071740C">
            <w:pPr>
              <w:suppressAutoHyphens/>
              <w:ind w:left="0" w:right="0" w:firstLine="0"/>
              <w:rPr>
                <w:rFonts w:ascii="Times New Roman" w:hAnsi="Times New Roman"/>
                <w:sz w:val="24"/>
                <w:szCs w:val="28"/>
                <w:lang w:val="en-US"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val="en-US" w:eastAsia="zh-CN"/>
              </w:rPr>
              <w:t>5</w:t>
            </w:r>
          </w:p>
        </w:tc>
      </w:tr>
      <w:tr w:rsidR="00766E18" w:rsidRPr="009229F3" w:rsidTr="0071740C">
        <w:trPr>
          <w:jc w:val="center"/>
        </w:trPr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18" w:rsidRPr="009229F3" w:rsidRDefault="00766E18" w:rsidP="0071740C">
            <w:pPr>
              <w:suppressAutoHyphens/>
              <w:ind w:left="0" w:right="0" w:firstLine="0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 xml:space="preserve">Системные службы </w:t>
            </w:r>
            <w:r w:rsidRPr="009229F3">
              <w:rPr>
                <w:rFonts w:ascii="Times New Roman" w:hAnsi="Times New Roman"/>
                <w:sz w:val="24"/>
                <w:szCs w:val="28"/>
                <w:lang w:val="en-US" w:eastAsia="zh-CN"/>
              </w:rPr>
              <w:t>Android</w:t>
            </w: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 xml:space="preserve">. Картография и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геолокация</w:t>
            </w:r>
            <w:proofErr w:type="spellEnd"/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18" w:rsidRPr="009229F3" w:rsidRDefault="00766E18" w:rsidP="0071740C">
            <w:pPr>
              <w:suppressAutoHyphens/>
              <w:ind w:left="0" w:right="0" w:firstLine="0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7</w:t>
            </w:r>
          </w:p>
        </w:tc>
      </w:tr>
      <w:tr w:rsidR="00766E18" w:rsidRPr="009229F3" w:rsidTr="0071740C">
        <w:trPr>
          <w:jc w:val="center"/>
        </w:trPr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18" w:rsidRPr="009229F3" w:rsidRDefault="00766E18" w:rsidP="0071740C">
            <w:pPr>
              <w:suppressAutoHyphens/>
              <w:ind w:left="0" w:right="0" w:firstLine="0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Работа с датчиками, анимацией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18" w:rsidRPr="009229F3" w:rsidRDefault="00766E18" w:rsidP="0071740C">
            <w:pPr>
              <w:suppressAutoHyphens/>
              <w:ind w:left="0" w:right="0" w:firstLine="0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9</w:t>
            </w:r>
          </w:p>
        </w:tc>
      </w:tr>
      <w:tr w:rsidR="00766E18" w:rsidRPr="009229F3" w:rsidTr="0071740C">
        <w:trPr>
          <w:jc w:val="center"/>
        </w:trPr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18" w:rsidRPr="009229F3" w:rsidRDefault="00766E18" w:rsidP="0071740C">
            <w:pPr>
              <w:suppressAutoHyphens/>
              <w:ind w:left="0" w:right="0" w:firstLine="0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 xml:space="preserve">Сетевое взаимодействие. Протокол </w:t>
            </w:r>
            <w:r w:rsidRPr="009229F3">
              <w:rPr>
                <w:rFonts w:ascii="Times New Roman" w:hAnsi="Times New Roman"/>
                <w:sz w:val="24"/>
                <w:szCs w:val="28"/>
                <w:lang w:val="en-US" w:eastAsia="zh-CN"/>
              </w:rPr>
              <w:t>Bluetooth</w:t>
            </w: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. Асинхронные задачи и сервисы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18" w:rsidRPr="009229F3" w:rsidRDefault="00766E18" w:rsidP="0071740C">
            <w:pPr>
              <w:suppressAutoHyphens/>
              <w:ind w:left="0" w:right="0" w:firstLine="0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11</w:t>
            </w:r>
          </w:p>
        </w:tc>
      </w:tr>
      <w:tr w:rsidR="00766E18" w:rsidRPr="009229F3" w:rsidTr="0071740C">
        <w:trPr>
          <w:jc w:val="center"/>
        </w:trPr>
        <w:tc>
          <w:tcPr>
            <w:tcW w:w="5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18" w:rsidRPr="009229F3" w:rsidRDefault="00766E18" w:rsidP="0071740C">
            <w:pPr>
              <w:suppressAutoHyphens/>
              <w:ind w:left="0" w:right="0" w:firstLine="0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Адаптивный дизайн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18" w:rsidRPr="009229F3" w:rsidRDefault="00766E18" w:rsidP="0071740C">
            <w:pPr>
              <w:suppressAutoHyphens/>
              <w:ind w:left="0" w:right="0" w:firstLine="0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12</w:t>
            </w:r>
          </w:p>
        </w:tc>
      </w:tr>
    </w:tbl>
    <w:p w:rsidR="00766E18" w:rsidRPr="009229F3" w:rsidRDefault="00766E18" w:rsidP="00766E18">
      <w:pPr>
        <w:shd w:val="clear" w:color="auto" w:fill="FFFFFF"/>
        <w:ind w:left="0" w:right="0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766E18" w:rsidRPr="009229F3" w:rsidRDefault="00766E18" w:rsidP="00766E18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229F3">
        <w:rPr>
          <w:rFonts w:ascii="Times New Roman" w:hAnsi="Times New Roman"/>
          <w:b/>
          <w:sz w:val="24"/>
          <w:szCs w:val="24"/>
          <w:lang w:eastAsia="ru-RU"/>
        </w:rPr>
        <w:t>Краткое содержание заданий</w:t>
      </w:r>
    </w:p>
    <w:p w:rsidR="00766E18" w:rsidRPr="009229F3" w:rsidRDefault="00766E18" w:rsidP="00766E18">
      <w:pPr>
        <w:numPr>
          <w:ilvl w:val="0"/>
          <w:numId w:val="9"/>
        </w:numPr>
        <w:shd w:val="clear" w:color="auto" w:fill="FFFFFF"/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t xml:space="preserve">Основы создания приложений </w:t>
      </w:r>
      <w:proofErr w:type="spellStart"/>
      <w:r w:rsidRPr="009229F3">
        <w:rPr>
          <w:rFonts w:ascii="Times New Roman" w:hAnsi="Times New Roman"/>
          <w:sz w:val="24"/>
          <w:szCs w:val="24"/>
          <w:lang w:eastAsia="ru-RU"/>
        </w:rPr>
        <w:t>Android</w:t>
      </w:r>
      <w:proofErr w:type="spellEnd"/>
    </w:p>
    <w:p w:rsidR="00766E18" w:rsidRPr="009229F3" w:rsidRDefault="00766E18" w:rsidP="00766E18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t>Задание «Разработка мобильного приложения «Записная книжка»</w:t>
      </w:r>
    </w:p>
    <w:p w:rsidR="00766E18" w:rsidRPr="009229F3" w:rsidRDefault="00766E18" w:rsidP="00766E18">
      <w:pPr>
        <w:numPr>
          <w:ilvl w:val="0"/>
          <w:numId w:val="9"/>
        </w:numPr>
        <w:shd w:val="clear" w:color="auto" w:fill="FFFFFF"/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t xml:space="preserve">Системные службы </w:t>
      </w:r>
      <w:proofErr w:type="spellStart"/>
      <w:r w:rsidRPr="009229F3">
        <w:rPr>
          <w:rFonts w:ascii="Times New Roman" w:hAnsi="Times New Roman"/>
          <w:sz w:val="24"/>
          <w:szCs w:val="24"/>
          <w:lang w:eastAsia="ru-RU"/>
        </w:rPr>
        <w:t>Android</w:t>
      </w:r>
      <w:proofErr w:type="spellEnd"/>
      <w:r w:rsidRPr="009229F3">
        <w:rPr>
          <w:rFonts w:ascii="Times New Roman" w:hAnsi="Times New Roman"/>
          <w:sz w:val="24"/>
          <w:szCs w:val="24"/>
          <w:lang w:eastAsia="ru-RU"/>
        </w:rPr>
        <w:t xml:space="preserve">.  Картография и </w:t>
      </w:r>
      <w:proofErr w:type="spellStart"/>
      <w:r w:rsidRPr="009229F3">
        <w:rPr>
          <w:rFonts w:ascii="Times New Roman" w:hAnsi="Times New Roman"/>
          <w:sz w:val="24"/>
          <w:szCs w:val="24"/>
          <w:lang w:eastAsia="ru-RU"/>
        </w:rPr>
        <w:t>геолокация</w:t>
      </w:r>
      <w:proofErr w:type="spellEnd"/>
    </w:p>
    <w:p w:rsidR="00766E18" w:rsidRPr="009229F3" w:rsidRDefault="00766E18" w:rsidP="00766E18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t>Разработка мобильного приложения «Карманный навигатор»</w:t>
      </w:r>
    </w:p>
    <w:p w:rsidR="00766E18" w:rsidRPr="009229F3" w:rsidRDefault="00766E18" w:rsidP="00766E18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766E18" w:rsidRPr="009229F3" w:rsidRDefault="00766E18" w:rsidP="00766E18">
      <w:pPr>
        <w:numPr>
          <w:ilvl w:val="0"/>
          <w:numId w:val="9"/>
        </w:numPr>
        <w:shd w:val="clear" w:color="auto" w:fill="FFFFFF"/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t>Работа с датчиками, анимацией</w:t>
      </w:r>
    </w:p>
    <w:p w:rsidR="00766E18" w:rsidRPr="009229F3" w:rsidRDefault="00766E18" w:rsidP="00766E18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t>Разработка мобильного приложения «Песочные часы»</w:t>
      </w:r>
    </w:p>
    <w:p w:rsidR="00766E18" w:rsidRPr="009229F3" w:rsidRDefault="00766E18" w:rsidP="00766E18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t>Цель задания: Получить базовые знания и умения по калибровке, настройке и использов</w:t>
      </w:r>
      <w:r w:rsidRPr="009229F3">
        <w:rPr>
          <w:rFonts w:ascii="Times New Roman" w:hAnsi="Times New Roman"/>
          <w:sz w:val="24"/>
          <w:szCs w:val="24"/>
          <w:lang w:eastAsia="ru-RU"/>
        </w:rPr>
        <w:t>а</w:t>
      </w:r>
      <w:r w:rsidRPr="009229F3">
        <w:rPr>
          <w:rFonts w:ascii="Times New Roman" w:hAnsi="Times New Roman"/>
          <w:sz w:val="24"/>
          <w:szCs w:val="24"/>
          <w:lang w:eastAsia="ru-RU"/>
        </w:rPr>
        <w:t xml:space="preserve">нию мобильных датчиков и сенсоров   </w:t>
      </w:r>
    </w:p>
    <w:p w:rsidR="00766E18" w:rsidRPr="009229F3" w:rsidRDefault="00766E18" w:rsidP="00766E18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766E18" w:rsidRPr="009229F3" w:rsidRDefault="00766E18" w:rsidP="00766E18">
      <w:pPr>
        <w:numPr>
          <w:ilvl w:val="0"/>
          <w:numId w:val="9"/>
        </w:numPr>
        <w:shd w:val="clear" w:color="auto" w:fill="FFFFFF"/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t xml:space="preserve">Сетевое взаимодействие. Протокол </w:t>
      </w:r>
      <w:proofErr w:type="spellStart"/>
      <w:r w:rsidRPr="009229F3">
        <w:rPr>
          <w:rFonts w:ascii="Times New Roman" w:hAnsi="Times New Roman"/>
          <w:sz w:val="24"/>
          <w:szCs w:val="24"/>
          <w:lang w:eastAsia="ru-RU"/>
        </w:rPr>
        <w:t>Bluetooth</w:t>
      </w:r>
      <w:proofErr w:type="spellEnd"/>
      <w:r w:rsidRPr="009229F3">
        <w:rPr>
          <w:rFonts w:ascii="Times New Roman" w:hAnsi="Times New Roman"/>
          <w:sz w:val="24"/>
          <w:szCs w:val="24"/>
          <w:lang w:eastAsia="ru-RU"/>
        </w:rPr>
        <w:t>. Асинхронные задачи и сервисы</w:t>
      </w:r>
    </w:p>
    <w:p w:rsidR="00766E18" w:rsidRPr="009229F3" w:rsidRDefault="00766E18" w:rsidP="00766E18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lastRenderedPageBreak/>
        <w:t xml:space="preserve">Цель задания: </w:t>
      </w:r>
      <w:proofErr w:type="gramStart"/>
      <w:r w:rsidRPr="009229F3">
        <w:rPr>
          <w:rFonts w:ascii="Times New Roman" w:hAnsi="Times New Roman"/>
          <w:sz w:val="24"/>
          <w:szCs w:val="24"/>
          <w:lang w:eastAsia="ru-RU"/>
        </w:rPr>
        <w:t xml:space="preserve">Разработка приложения/пользовательского интерфейса с асинхронными операциями чтения/записи, использующего настраиваемые сетевые коммуникации)  </w:t>
      </w:r>
      <w:proofErr w:type="gramEnd"/>
    </w:p>
    <w:p w:rsidR="00766E18" w:rsidRPr="009229F3" w:rsidRDefault="00766E18" w:rsidP="00766E18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766E18" w:rsidRPr="009229F3" w:rsidRDefault="00766E18" w:rsidP="00766E18">
      <w:pPr>
        <w:numPr>
          <w:ilvl w:val="0"/>
          <w:numId w:val="9"/>
        </w:numPr>
        <w:shd w:val="clear" w:color="auto" w:fill="FFFFFF"/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t>Адаптивный дизайн</w:t>
      </w:r>
    </w:p>
    <w:p w:rsidR="00766E18" w:rsidRPr="009229F3" w:rsidRDefault="00766E18" w:rsidP="00766E18">
      <w:pPr>
        <w:shd w:val="clear" w:color="auto" w:fill="FFFFFF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t xml:space="preserve">Цель задания: Разработка адаптивных пользовательских интерфейсов  </w:t>
      </w:r>
    </w:p>
    <w:p w:rsidR="00766E18" w:rsidRPr="009229F3" w:rsidRDefault="00766E18" w:rsidP="00766E18">
      <w:pPr>
        <w:shd w:val="clear" w:color="auto" w:fill="FFFFFF"/>
        <w:ind w:left="0" w:right="0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9229F3">
        <w:rPr>
          <w:rFonts w:ascii="Times New Roman" w:hAnsi="Times New Roman"/>
          <w:sz w:val="24"/>
          <w:szCs w:val="28"/>
          <w:lang w:eastAsia="zh-CN"/>
        </w:rPr>
        <w:t xml:space="preserve">Результатом выполнения задания является конечное </w:t>
      </w:r>
      <w:r w:rsidRPr="009229F3">
        <w:rPr>
          <w:rFonts w:ascii="Times New Roman" w:hAnsi="Times New Roman"/>
          <w:sz w:val="24"/>
          <w:szCs w:val="28"/>
          <w:lang w:val="en-US" w:eastAsia="zh-CN"/>
        </w:rPr>
        <w:t>Android</w:t>
      </w:r>
      <w:r w:rsidRPr="009229F3">
        <w:rPr>
          <w:rFonts w:ascii="Times New Roman" w:hAnsi="Times New Roman"/>
          <w:sz w:val="24"/>
          <w:szCs w:val="28"/>
          <w:lang w:eastAsia="zh-CN"/>
        </w:rPr>
        <w:t xml:space="preserve"> приложение (исходный код + пакет с исполняемым кодом).</w:t>
      </w: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b/>
          <w:sz w:val="24"/>
          <w:szCs w:val="28"/>
          <w:lang w:eastAsia="zh-CN"/>
        </w:rPr>
      </w:pPr>
      <w:r w:rsidRPr="009229F3">
        <w:rPr>
          <w:rFonts w:ascii="Times New Roman" w:hAnsi="Times New Roman"/>
          <w:b/>
          <w:sz w:val="24"/>
          <w:szCs w:val="28"/>
          <w:lang w:eastAsia="zh-CN"/>
        </w:rPr>
        <w:t>Требования к программному коду:</w:t>
      </w:r>
    </w:p>
    <w:p w:rsidR="00766E18" w:rsidRPr="009229F3" w:rsidRDefault="00766E18" w:rsidP="00766E18">
      <w:pPr>
        <w:numPr>
          <w:ilvl w:val="0"/>
          <w:numId w:val="10"/>
        </w:numPr>
        <w:suppressAutoHyphens/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9229F3">
        <w:rPr>
          <w:rFonts w:ascii="Times New Roman" w:hAnsi="Times New Roman"/>
          <w:sz w:val="24"/>
          <w:szCs w:val="28"/>
          <w:lang w:eastAsia="zh-CN"/>
        </w:rPr>
        <w:t>Программный код должен быть написан аккуратно, структурировано, при необходимости содержать комментарии,</w:t>
      </w:r>
    </w:p>
    <w:p w:rsidR="00766E18" w:rsidRPr="009229F3" w:rsidRDefault="00766E18" w:rsidP="00766E18">
      <w:pPr>
        <w:numPr>
          <w:ilvl w:val="0"/>
          <w:numId w:val="10"/>
        </w:numPr>
        <w:suppressAutoHyphens/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9229F3">
        <w:rPr>
          <w:rFonts w:ascii="Times New Roman" w:hAnsi="Times New Roman"/>
          <w:sz w:val="24"/>
          <w:szCs w:val="28"/>
          <w:lang w:eastAsia="zh-CN"/>
        </w:rPr>
        <w:t>Переменные/функции/классы программного кода должны иметь названия, которые ясно указывают на их назначение.</w:t>
      </w: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b/>
          <w:sz w:val="24"/>
          <w:szCs w:val="28"/>
          <w:lang w:eastAsia="zh-CN"/>
        </w:rPr>
      </w:pP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b/>
          <w:sz w:val="24"/>
          <w:szCs w:val="28"/>
          <w:lang w:eastAsia="zh-CN"/>
        </w:rPr>
      </w:pPr>
      <w:r w:rsidRPr="009229F3">
        <w:rPr>
          <w:rFonts w:ascii="Times New Roman" w:hAnsi="Times New Roman"/>
          <w:b/>
          <w:sz w:val="24"/>
          <w:szCs w:val="28"/>
          <w:lang w:eastAsia="zh-CN"/>
        </w:rPr>
        <w:t>Требования к приложению:</w:t>
      </w:r>
    </w:p>
    <w:p w:rsidR="00766E18" w:rsidRPr="009229F3" w:rsidRDefault="00766E18" w:rsidP="00766E18">
      <w:pPr>
        <w:numPr>
          <w:ilvl w:val="0"/>
          <w:numId w:val="11"/>
        </w:numPr>
        <w:suppressAutoHyphens/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9229F3">
        <w:rPr>
          <w:rFonts w:ascii="Times New Roman" w:hAnsi="Times New Roman"/>
          <w:sz w:val="24"/>
          <w:szCs w:val="28"/>
          <w:lang w:eastAsia="zh-CN"/>
        </w:rPr>
        <w:t>Приложение должно быть защищено от некорректного пользовательского ввода,</w:t>
      </w:r>
    </w:p>
    <w:p w:rsidR="00766E18" w:rsidRPr="009229F3" w:rsidRDefault="00766E18" w:rsidP="00766E18">
      <w:pPr>
        <w:numPr>
          <w:ilvl w:val="0"/>
          <w:numId w:val="11"/>
        </w:numPr>
        <w:suppressAutoHyphens/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9229F3">
        <w:rPr>
          <w:rFonts w:ascii="Times New Roman" w:hAnsi="Times New Roman"/>
          <w:sz w:val="24"/>
          <w:szCs w:val="28"/>
          <w:lang w:eastAsia="zh-CN"/>
        </w:rPr>
        <w:t xml:space="preserve"> Приложение должно поддерживать версию ОС </w:t>
      </w:r>
      <w:r w:rsidRPr="009229F3">
        <w:rPr>
          <w:rFonts w:ascii="Times New Roman" w:hAnsi="Times New Roman"/>
          <w:sz w:val="24"/>
          <w:szCs w:val="28"/>
          <w:lang w:val="en-US" w:eastAsia="zh-CN"/>
        </w:rPr>
        <w:t>Android</w:t>
      </w:r>
      <w:r w:rsidRPr="009229F3">
        <w:rPr>
          <w:rFonts w:ascii="Times New Roman" w:hAnsi="Times New Roman"/>
          <w:sz w:val="24"/>
          <w:szCs w:val="28"/>
          <w:lang w:eastAsia="zh-CN"/>
        </w:rPr>
        <w:t xml:space="preserve"> не ниже 4.</w:t>
      </w:r>
    </w:p>
    <w:p w:rsidR="00766E18" w:rsidRPr="009229F3" w:rsidRDefault="00766E18" w:rsidP="00766E18">
      <w:pPr>
        <w:numPr>
          <w:ilvl w:val="0"/>
          <w:numId w:val="11"/>
        </w:numPr>
        <w:suppressAutoHyphens/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9229F3">
        <w:rPr>
          <w:rFonts w:ascii="Times New Roman" w:hAnsi="Times New Roman"/>
          <w:sz w:val="24"/>
          <w:szCs w:val="28"/>
          <w:lang w:eastAsia="zh-CN"/>
        </w:rPr>
        <w:t>Приложение должно удовлетворять условиям исходной поставленной задачи.</w:t>
      </w: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9229F3">
        <w:rPr>
          <w:rFonts w:ascii="Times New Roman" w:hAnsi="Times New Roman"/>
          <w:sz w:val="24"/>
          <w:szCs w:val="28"/>
          <w:lang w:eastAsia="zh-CN"/>
        </w:rPr>
        <w:t xml:space="preserve"> </w:t>
      </w: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b/>
          <w:sz w:val="24"/>
          <w:szCs w:val="28"/>
          <w:lang w:eastAsia="zh-CN"/>
        </w:rPr>
      </w:pPr>
      <w:r w:rsidRPr="009229F3">
        <w:rPr>
          <w:rFonts w:ascii="Times New Roman" w:hAnsi="Times New Roman"/>
          <w:b/>
          <w:sz w:val="24"/>
          <w:szCs w:val="28"/>
          <w:lang w:eastAsia="zh-CN"/>
        </w:rPr>
        <w:t>Требование к автору выполненной задачи:</w:t>
      </w:r>
    </w:p>
    <w:p w:rsidR="00766E18" w:rsidRPr="009229F3" w:rsidRDefault="00766E18" w:rsidP="00766E18">
      <w:pPr>
        <w:numPr>
          <w:ilvl w:val="0"/>
          <w:numId w:val="12"/>
        </w:numPr>
        <w:suppressAutoHyphens/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9229F3">
        <w:rPr>
          <w:rFonts w:ascii="Times New Roman" w:hAnsi="Times New Roman"/>
          <w:sz w:val="24"/>
          <w:szCs w:val="28"/>
          <w:lang w:eastAsia="zh-CN"/>
        </w:rPr>
        <w:t>Рассказать про проектное решение,</w:t>
      </w:r>
    </w:p>
    <w:p w:rsidR="00766E18" w:rsidRPr="009229F3" w:rsidRDefault="00766E18" w:rsidP="00766E18">
      <w:pPr>
        <w:numPr>
          <w:ilvl w:val="0"/>
          <w:numId w:val="12"/>
        </w:numPr>
        <w:suppressAutoHyphens/>
        <w:spacing w:after="200" w:line="276" w:lineRule="auto"/>
        <w:ind w:left="0" w:right="0" w:firstLine="0"/>
        <w:jc w:val="both"/>
        <w:rPr>
          <w:rFonts w:ascii="Times New Roman" w:hAnsi="Times New Roman"/>
          <w:i/>
          <w:sz w:val="24"/>
          <w:szCs w:val="28"/>
          <w:lang w:eastAsia="zh-CN"/>
        </w:rPr>
      </w:pPr>
      <w:r w:rsidRPr="009229F3">
        <w:rPr>
          <w:rFonts w:ascii="Times New Roman" w:hAnsi="Times New Roman"/>
          <w:sz w:val="24"/>
          <w:szCs w:val="28"/>
          <w:lang w:eastAsia="zh-CN"/>
        </w:rPr>
        <w:t>Ответить на возникшие вопросы лица, принимающего задание (семинарист либо лектор).</w:t>
      </w: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b/>
          <w:sz w:val="24"/>
          <w:szCs w:val="28"/>
          <w:lang w:val="en-US" w:eastAsia="zh-CN"/>
        </w:rPr>
      </w:pPr>
      <w:r w:rsidRPr="009229F3">
        <w:rPr>
          <w:rFonts w:ascii="Times New Roman" w:hAnsi="Times New Roman"/>
          <w:b/>
          <w:sz w:val="24"/>
          <w:szCs w:val="28"/>
          <w:lang w:eastAsia="zh-CN"/>
        </w:rPr>
        <w:t>Оценка выполнения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66E18" w:rsidRPr="009229F3" w:rsidTr="0071740C">
        <w:tc>
          <w:tcPr>
            <w:tcW w:w="4785" w:type="dxa"/>
            <w:shd w:val="clear" w:color="auto" w:fill="auto"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b/>
                <w:sz w:val="24"/>
                <w:szCs w:val="28"/>
                <w:lang w:eastAsia="zh-CN"/>
              </w:rPr>
              <w:t>Оценка</w:t>
            </w:r>
          </w:p>
        </w:tc>
        <w:tc>
          <w:tcPr>
            <w:tcW w:w="4786" w:type="dxa"/>
            <w:shd w:val="clear" w:color="auto" w:fill="auto"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b/>
                <w:sz w:val="24"/>
                <w:szCs w:val="28"/>
                <w:lang w:eastAsia="zh-CN"/>
              </w:rPr>
              <w:t>Разъяснения</w:t>
            </w:r>
          </w:p>
        </w:tc>
      </w:tr>
      <w:tr w:rsidR="00766E18" w:rsidRPr="009229F3" w:rsidTr="0071740C">
        <w:tc>
          <w:tcPr>
            <w:tcW w:w="4785" w:type="dxa"/>
            <w:shd w:val="clear" w:color="auto" w:fill="auto"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Неудовлетворительно (2 балла)</w:t>
            </w:r>
          </w:p>
        </w:tc>
        <w:tc>
          <w:tcPr>
            <w:tcW w:w="4786" w:type="dxa"/>
            <w:shd w:val="clear" w:color="auto" w:fill="auto"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Требования, описанные в задании, не реализованы</w:t>
            </w:r>
          </w:p>
        </w:tc>
      </w:tr>
      <w:tr w:rsidR="00766E18" w:rsidRPr="009229F3" w:rsidTr="0071740C">
        <w:tc>
          <w:tcPr>
            <w:tcW w:w="4785" w:type="dxa"/>
            <w:shd w:val="clear" w:color="auto" w:fill="auto"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Удовлетворительно (3 балла)</w:t>
            </w:r>
          </w:p>
        </w:tc>
        <w:tc>
          <w:tcPr>
            <w:tcW w:w="4786" w:type="dxa"/>
            <w:shd w:val="clear" w:color="auto" w:fill="auto"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Код выглядит небрежно, содержит ошибки.</w:t>
            </w:r>
          </w:p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Приложение работает нестабильно, не сохраняет свое состояние при смене режима работы.</w:t>
            </w:r>
          </w:p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Большая часть требований, описанных в задании, не реализована</w:t>
            </w:r>
          </w:p>
        </w:tc>
      </w:tr>
      <w:tr w:rsidR="00766E18" w:rsidRPr="009229F3" w:rsidTr="0071740C">
        <w:tc>
          <w:tcPr>
            <w:tcW w:w="4785" w:type="dxa"/>
            <w:shd w:val="clear" w:color="auto" w:fill="auto"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Хорошо (4 балла)</w:t>
            </w:r>
          </w:p>
        </w:tc>
        <w:tc>
          <w:tcPr>
            <w:tcW w:w="4786" w:type="dxa"/>
            <w:shd w:val="clear" w:color="auto" w:fill="auto"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Нет замечаний к коду и работе приложения.</w:t>
            </w:r>
          </w:p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Все требования задания выполнены.</w:t>
            </w:r>
          </w:p>
        </w:tc>
      </w:tr>
      <w:tr w:rsidR="00766E18" w:rsidRPr="009229F3" w:rsidTr="0071740C">
        <w:tc>
          <w:tcPr>
            <w:tcW w:w="4785" w:type="dxa"/>
            <w:shd w:val="clear" w:color="auto" w:fill="auto"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Отлично (5 баллов)</w:t>
            </w:r>
          </w:p>
        </w:tc>
        <w:tc>
          <w:tcPr>
            <w:tcW w:w="4786" w:type="dxa"/>
            <w:shd w:val="clear" w:color="auto" w:fill="auto"/>
          </w:tcPr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Нет замечаний к коду и работе приложения.</w:t>
            </w:r>
          </w:p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Все требования задания выполнены.</w:t>
            </w:r>
          </w:p>
          <w:p w:rsidR="00766E18" w:rsidRPr="009229F3" w:rsidRDefault="00766E18" w:rsidP="0071740C">
            <w:pPr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8"/>
                <w:lang w:eastAsia="zh-CN"/>
              </w:rPr>
            </w:pPr>
            <w:r w:rsidRPr="009229F3">
              <w:rPr>
                <w:rFonts w:ascii="Times New Roman" w:hAnsi="Times New Roman"/>
                <w:sz w:val="24"/>
                <w:szCs w:val="28"/>
                <w:lang w:eastAsia="zh-CN"/>
              </w:rPr>
              <w:t>Приложение содержит ряд существенных улучшений для использования либо реализован дополнительный функционал, связанный с назначением приложения.</w:t>
            </w:r>
          </w:p>
        </w:tc>
      </w:tr>
    </w:tbl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b/>
          <w:sz w:val="24"/>
          <w:szCs w:val="28"/>
          <w:lang w:eastAsia="zh-CN"/>
        </w:rPr>
      </w:pPr>
    </w:p>
    <w:p w:rsidR="00766E18" w:rsidRPr="009229F3" w:rsidRDefault="00766E18" w:rsidP="00766E18">
      <w:pPr>
        <w:suppressAutoHyphens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9229F3">
        <w:rPr>
          <w:rFonts w:ascii="Times New Roman" w:hAnsi="Times New Roman"/>
          <w:sz w:val="24"/>
          <w:szCs w:val="28"/>
          <w:lang w:eastAsia="zh-CN"/>
        </w:rPr>
        <w:t>Итоговая оценка выводится как среднее арифметическое по всем  заданиям. Если студент не выполнил задание, оно оценивается в 0 баллов и участвует в расчете.</w:t>
      </w:r>
    </w:p>
    <w:p w:rsidR="00766E18" w:rsidRPr="009229F3" w:rsidRDefault="00766E18" w:rsidP="00766E18">
      <w:pPr>
        <w:shd w:val="clear" w:color="auto" w:fill="FFFFFF"/>
        <w:ind w:left="0" w:right="0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766E18" w:rsidRPr="009229F3" w:rsidRDefault="00766E18" w:rsidP="00766E18">
      <w:pPr>
        <w:shd w:val="clear" w:color="auto" w:fill="FFFFFF"/>
        <w:ind w:left="0" w:right="0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766E18" w:rsidRPr="009229F3" w:rsidRDefault="00766E18" w:rsidP="00766E18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229F3"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«Введение в разработку мобильных прилож</w:t>
      </w:r>
      <w:r w:rsidRPr="009229F3">
        <w:rPr>
          <w:rFonts w:ascii="Times New Roman" w:hAnsi="Times New Roman"/>
          <w:sz w:val="24"/>
          <w:szCs w:val="24"/>
          <w:lang w:eastAsia="ru-RU"/>
        </w:rPr>
        <w:t>е</w:t>
      </w:r>
      <w:r w:rsidRPr="009229F3">
        <w:rPr>
          <w:rFonts w:ascii="Times New Roman" w:hAnsi="Times New Roman"/>
          <w:sz w:val="24"/>
          <w:szCs w:val="24"/>
          <w:lang w:eastAsia="ru-RU"/>
        </w:rPr>
        <w:t xml:space="preserve">ний» выставляется оценка </w:t>
      </w:r>
      <w:r w:rsidRPr="009229F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9229F3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</w:t>
      </w:r>
      <w:r w:rsidRPr="009229F3">
        <w:rPr>
          <w:rFonts w:ascii="Times New Roman" w:hAnsi="Times New Roman"/>
          <w:bCs/>
          <w:color w:val="000000"/>
          <w:sz w:val="24"/>
          <w:szCs w:val="24"/>
          <w:lang w:eastAsia="ru-RU"/>
        </w:rPr>
        <w:t>т</w:t>
      </w:r>
      <w:r w:rsidRPr="009229F3">
        <w:rPr>
          <w:rFonts w:ascii="Times New Roman" w:hAnsi="Times New Roman"/>
          <w:bCs/>
          <w:color w:val="000000"/>
          <w:sz w:val="24"/>
          <w:szCs w:val="24"/>
          <w:lang w:eastAsia="ru-RU"/>
        </w:rPr>
        <w:t>лично». Оценки «отлично», «хорошо», «удовлетворительно» означают успешное прохо</w:t>
      </w:r>
      <w:r w:rsidRPr="009229F3">
        <w:rPr>
          <w:rFonts w:ascii="Times New Roman" w:hAnsi="Times New Roman"/>
          <w:bCs/>
          <w:color w:val="000000"/>
          <w:sz w:val="24"/>
          <w:szCs w:val="24"/>
          <w:lang w:eastAsia="ru-RU"/>
        </w:rPr>
        <w:t>ж</w:t>
      </w:r>
      <w:r w:rsidRPr="009229F3">
        <w:rPr>
          <w:rFonts w:ascii="Times New Roman" w:hAnsi="Times New Roman"/>
          <w:bCs/>
          <w:color w:val="000000"/>
          <w:sz w:val="24"/>
          <w:szCs w:val="24"/>
          <w:lang w:eastAsia="ru-RU"/>
        </w:rPr>
        <w:t>дение промежуточной аттестации</w:t>
      </w:r>
    </w:p>
    <w:p w:rsidR="00766E18" w:rsidRPr="003569D5" w:rsidRDefault="00766E18" w:rsidP="00766E18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766E18" w:rsidRPr="00E5702C" w:rsidRDefault="00766E18" w:rsidP="00766E18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  <w:r w:rsidRPr="00181A4B">
        <w:rPr>
          <w:rFonts w:ascii="Times New Roman" w:hAnsi="Times New Roman"/>
          <w:lang w:eastAsia="ru-RU"/>
        </w:rPr>
        <w:t>Задания и подробная инструкция по сдаче решений в систему выкладываются на странице курса</w:t>
      </w:r>
      <w:r w:rsidRPr="00E5702C">
        <w:rPr>
          <w:rFonts w:ascii="Times New Roman" w:hAnsi="Times New Roman"/>
          <w:lang w:eastAsia="ru-RU"/>
        </w:rPr>
        <w:t xml:space="preserve"> </w:t>
      </w:r>
    </w:p>
    <w:p w:rsidR="008E5DE6" w:rsidRDefault="008E5DE6" w:rsidP="008E5DE6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</w:p>
    <w:p w:rsidR="008E5DE6" w:rsidRPr="001C594E" w:rsidRDefault="00766E18" w:rsidP="008E5DE6">
      <w:pPr>
        <w:pStyle w:val="af2"/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lang w:eastAsia="ru-RU"/>
        </w:rPr>
        <w:br w:type="page"/>
      </w:r>
      <w:r w:rsidR="008E5DE6" w:rsidRPr="001C594E">
        <w:rPr>
          <w:rFonts w:ascii="Times New Roman" w:hAnsi="Times New Roman"/>
          <w:b/>
          <w:color w:val="000000"/>
          <w:sz w:val="28"/>
          <w:szCs w:val="28"/>
        </w:rPr>
        <w:lastRenderedPageBreak/>
        <w:t>2.</w:t>
      </w:r>
      <w:r w:rsidR="001C594E" w:rsidRPr="001C594E">
        <w:rPr>
          <w:rFonts w:ascii="Times New Roman" w:hAnsi="Times New Roman"/>
          <w:b/>
          <w:color w:val="000000"/>
          <w:sz w:val="28"/>
          <w:szCs w:val="28"/>
        </w:rPr>
        <w:t>1</w:t>
      </w:r>
      <w:r w:rsidR="008E5DE6" w:rsidRPr="001C594E">
        <w:rPr>
          <w:rFonts w:ascii="Times New Roman" w:hAnsi="Times New Roman"/>
          <w:b/>
          <w:color w:val="000000"/>
          <w:sz w:val="28"/>
          <w:szCs w:val="28"/>
        </w:rPr>
        <w:t xml:space="preserve">.2 Форма и перечень вопросов экзаменационного билета </w:t>
      </w:r>
      <w:r w:rsidR="00AD29AA" w:rsidRPr="001C594E">
        <w:rPr>
          <w:rFonts w:ascii="Times New Roman" w:hAnsi="Times New Roman"/>
          <w:b/>
          <w:color w:val="000000"/>
          <w:sz w:val="28"/>
          <w:szCs w:val="28"/>
        </w:rPr>
        <w:t>5</w:t>
      </w:r>
      <w:r w:rsidR="008E5DE6" w:rsidRPr="001C594E">
        <w:rPr>
          <w:rFonts w:ascii="Times New Roman" w:hAnsi="Times New Roman"/>
          <w:b/>
          <w:color w:val="000000"/>
          <w:sz w:val="28"/>
          <w:szCs w:val="28"/>
        </w:rPr>
        <w:t xml:space="preserve"> семестра</w:t>
      </w:r>
    </w:p>
    <w:p w:rsidR="008E5DE6" w:rsidRDefault="008E5DE6" w:rsidP="008E5DE6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eastAsia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8E5DE6" w:rsidRPr="00886D69" w:rsidRDefault="008E5DE6" w:rsidP="008E5DE6">
      <w:pPr>
        <w:pStyle w:val="af2"/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eastAsia="Times New Roman" w:hAnsi="Times New Roman"/>
          <w:bCs/>
          <w:sz w:val="28"/>
          <w:lang w:eastAsia="ru-RU"/>
        </w:rPr>
        <w:t>Таблица П</w:t>
      </w:r>
      <w:proofErr w:type="gramStart"/>
      <w:r w:rsidRPr="00886D69">
        <w:rPr>
          <w:rFonts w:ascii="Times New Roman" w:eastAsia="Times New Roman" w:hAnsi="Times New Roman"/>
          <w:bCs/>
          <w:sz w:val="28"/>
          <w:lang w:eastAsia="ru-RU"/>
        </w:rPr>
        <w:t>1</w:t>
      </w:r>
      <w:proofErr w:type="gramEnd"/>
      <w:r w:rsidRPr="00886D69">
        <w:rPr>
          <w:rFonts w:ascii="Times New Roman" w:eastAsia="Times New Roman" w:hAnsi="Times New Roman"/>
          <w:bCs/>
          <w:sz w:val="28"/>
          <w:lang w:eastAsia="ru-RU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8E5DE6" w:rsidRPr="00036BA3" w:rsidTr="00AE0D3F">
        <w:tc>
          <w:tcPr>
            <w:tcW w:w="9571" w:type="dxa"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lang w:eastAsia="ru-RU"/>
              </w:rPr>
              <w:t>Экзамен</w:t>
            </w:r>
          </w:p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       ______________</w:t>
            </w:r>
            <w:r w:rsidR="009F6AEF">
              <w:t xml:space="preserve"> </w:t>
            </w:r>
            <w:r w:rsidR="00AD29AA">
              <w:rPr>
                <w:rFonts w:ascii="Times New Roman" w:hAnsi="Times New Roman"/>
                <w:sz w:val="20"/>
                <w:lang w:eastAsia="ru-RU"/>
              </w:rPr>
              <w:t>Введение в разработку мобильных приложений</w:t>
            </w:r>
            <w:r w:rsidR="009F6AEF" w:rsidRPr="009F6AEF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>______________________ </w:t>
            </w:r>
          </w:p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>наименование модуля </w:t>
            </w:r>
          </w:p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       ________________</w:t>
            </w:r>
            <w:r w:rsidR="009F6AEF">
              <w:t xml:space="preserve"> </w:t>
            </w:r>
            <w:r w:rsidR="009F6AEF" w:rsidRPr="009F6AEF">
              <w:rPr>
                <w:rFonts w:ascii="Times New Roman" w:hAnsi="Times New Roman"/>
                <w:sz w:val="20"/>
                <w:lang w:eastAsia="ru-RU"/>
              </w:rPr>
              <w:t xml:space="preserve">Компьютерные науки и системотехника 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>____________________ </w:t>
            </w:r>
          </w:p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8E5DE6" w:rsidRPr="00036BA3" w:rsidRDefault="008E5DE6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</w:t>
            </w:r>
            <w:r w:rsidRPr="00036BA3">
              <w:rPr>
                <w:rFonts w:ascii="Segoe UI Symbol" w:hAnsi="Segoe UI Symbol"/>
                <w:b/>
                <w:bCs/>
                <w:sz w:val="24"/>
                <w:szCs w:val="24"/>
                <w:lang w:eastAsia="ru-RU"/>
              </w:rPr>
              <w:t>№</w:t>
            </w:r>
            <w:r w:rsidRPr="00036BA3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8E5DE6" w:rsidRPr="00036BA3" w:rsidRDefault="008E5DE6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1</w:t>
            </w:r>
            <w:r>
              <w:rPr>
                <w:rFonts w:ascii="Times New Roman" w:hAnsi="Times New Roman"/>
                <w:sz w:val="28"/>
                <w:lang w:eastAsia="ru-RU"/>
              </w:rPr>
              <w:t>.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Вопрос из категории 1</w:t>
            </w:r>
          </w:p>
          <w:p w:rsidR="008E5DE6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2</w:t>
            </w:r>
            <w:r>
              <w:rPr>
                <w:rFonts w:ascii="Times New Roman" w:hAnsi="Times New Roman"/>
                <w:sz w:val="28"/>
                <w:lang w:eastAsia="ru-RU"/>
              </w:rPr>
              <w:t>.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Вопрос из категории 2</w:t>
            </w:r>
          </w:p>
          <w:p w:rsidR="008E5DE6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  <w:p w:rsidR="008E5DE6" w:rsidRPr="00036BA3" w:rsidRDefault="008E5DE6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8E5DE6" w:rsidRPr="00036BA3" w:rsidRDefault="008E5DE6" w:rsidP="00AE0D3F">
            <w:pPr>
              <w:ind w:left="0" w:right="0" w:firstLine="0"/>
              <w:textAlignment w:val="baseline"/>
              <w:rPr>
                <w:lang w:eastAsia="ru-RU"/>
              </w:rPr>
            </w:pPr>
          </w:p>
          <w:p w:rsidR="009F6AEF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>        _____________________________________</w:t>
            </w:r>
            <w:proofErr w:type="spellStart"/>
            <w:r w:rsidR="00766E18">
              <w:rPr>
                <w:rFonts w:ascii="Times New Roman" w:hAnsi="Times New Roman"/>
                <w:sz w:val="28"/>
                <w:lang w:eastAsia="ru-RU"/>
              </w:rPr>
              <w:t>И.Е.Букшев</w:t>
            </w:r>
            <w:proofErr w:type="spellEnd"/>
          </w:p>
          <w:p w:rsidR="008E5DE6" w:rsidRPr="00036BA3" w:rsidRDefault="008E5DE6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>(подпись)   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8E5DE6" w:rsidRPr="00036BA3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  <w:p w:rsidR="008E5DE6" w:rsidRPr="00036BA3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036BA3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036BA3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8E5DE6" w:rsidRPr="00036BA3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8E5DE6" w:rsidRPr="00036BA3" w:rsidRDefault="008E5DE6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__________________________</w:t>
            </w:r>
            <w:proofErr w:type="spellStart"/>
            <w:r w:rsidR="009F6AEF">
              <w:rPr>
                <w:rFonts w:ascii="Times New Roman" w:hAnsi="Times New Roman"/>
                <w:sz w:val="28"/>
                <w:lang w:eastAsia="ru-RU"/>
              </w:rPr>
              <w:t>Д.С.Мигинский</w:t>
            </w:r>
            <w:proofErr w:type="spellEnd"/>
          </w:p>
          <w:p w:rsidR="008E5DE6" w:rsidRPr="00036BA3" w:rsidRDefault="008E5DE6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                    (подпись)   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8E5DE6" w:rsidRPr="00036BA3" w:rsidRDefault="008E5DE6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8E5DE6" w:rsidRPr="00036BA3" w:rsidRDefault="008E5DE6" w:rsidP="00AE0D3F">
            <w:pPr>
              <w:pStyle w:val="af2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8E5DE6" w:rsidRDefault="008E5DE6" w:rsidP="008E5DE6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E5DE6" w:rsidRPr="001C594E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 w:rsidRPr="001C594E">
        <w:rPr>
          <w:rFonts w:ascii="Times New Roman" w:hAnsi="Times New Roman"/>
          <w:sz w:val="28"/>
          <w:szCs w:val="28"/>
        </w:rPr>
        <w:t>Перечень вопросов экзамена, структурированный по категориям, пре</w:t>
      </w:r>
      <w:r w:rsidRPr="001C594E">
        <w:rPr>
          <w:rFonts w:ascii="Times New Roman" w:hAnsi="Times New Roman"/>
          <w:sz w:val="28"/>
          <w:szCs w:val="28"/>
        </w:rPr>
        <w:t>д</w:t>
      </w:r>
      <w:r w:rsidRPr="001C594E">
        <w:rPr>
          <w:rFonts w:ascii="Times New Roman" w:hAnsi="Times New Roman"/>
          <w:sz w:val="28"/>
          <w:szCs w:val="28"/>
        </w:rPr>
        <w:t>ставлен в таблице П</w:t>
      </w:r>
      <w:proofErr w:type="gramStart"/>
      <w:r w:rsidRPr="001C594E">
        <w:rPr>
          <w:rFonts w:ascii="Times New Roman" w:hAnsi="Times New Roman"/>
          <w:sz w:val="28"/>
          <w:szCs w:val="28"/>
        </w:rPr>
        <w:t>1</w:t>
      </w:r>
      <w:proofErr w:type="gramEnd"/>
      <w:r w:rsidRPr="001C594E">
        <w:rPr>
          <w:rFonts w:ascii="Times New Roman" w:hAnsi="Times New Roman"/>
          <w:sz w:val="28"/>
          <w:szCs w:val="28"/>
        </w:rPr>
        <w:t>.4</w:t>
      </w:r>
    </w:p>
    <w:p w:rsidR="008E5DE6" w:rsidRDefault="008E5DE6" w:rsidP="008E5DE6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3"/>
        <w:gridCol w:w="7593"/>
      </w:tblGrid>
      <w:tr w:rsidR="00766E18" w:rsidRPr="00121FF3" w:rsidTr="0071740C">
        <w:tc>
          <w:tcPr>
            <w:tcW w:w="2013" w:type="dxa"/>
            <w:tcBorders>
              <w:bottom w:val="single" w:sz="4" w:space="0" w:color="auto"/>
            </w:tcBorders>
          </w:tcPr>
          <w:p w:rsidR="00766E18" w:rsidRPr="00121FF3" w:rsidRDefault="00766E18" w:rsidP="0071740C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Семестр 6</w:t>
            </w:r>
          </w:p>
        </w:tc>
        <w:tc>
          <w:tcPr>
            <w:tcW w:w="7593" w:type="dxa"/>
          </w:tcPr>
          <w:p w:rsidR="00766E18" w:rsidRPr="00121FF3" w:rsidRDefault="00766E18" w:rsidP="0071740C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766E18" w:rsidRDefault="00766E18" w:rsidP="0071740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FF3">
              <w:rPr>
                <w:rFonts w:ascii="Times New Roman" w:hAnsi="Times New Roman"/>
                <w:sz w:val="24"/>
                <w:szCs w:val="24"/>
              </w:rPr>
              <w:t>Категория 1</w:t>
            </w:r>
          </w:p>
          <w:p w:rsidR="00766E18" w:rsidRDefault="00766E18" w:rsidP="0071740C">
            <w:pPr>
              <w:ind w:left="0" w:right="0" w:firstLine="74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Программный инструментарий </w:t>
            </w:r>
            <w:r w:rsidRPr="009229F3">
              <w:rPr>
                <w:rFonts w:ascii="Times New Roman" w:hAnsi="Times New Roman"/>
                <w:sz w:val="24"/>
                <w:szCs w:val="24"/>
                <w:lang w:val="en-US"/>
              </w:rPr>
              <w:t>Android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29F3">
              <w:rPr>
                <w:rFonts w:ascii="Times New Roman" w:hAnsi="Times New Roman"/>
                <w:sz w:val="24"/>
                <w:szCs w:val="24"/>
                <w:lang w:val="en-US"/>
              </w:rPr>
              <w:t>SDK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 xml:space="preserve"> для тестирования, о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т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ладки и эмуляции программного окружения.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Программный стек </w:t>
            </w:r>
            <w:r w:rsidRPr="009229F3">
              <w:rPr>
                <w:rFonts w:ascii="Times New Roman" w:hAnsi="Times New Roman"/>
                <w:sz w:val="24"/>
                <w:szCs w:val="24"/>
                <w:lang w:val="en-US"/>
              </w:rPr>
              <w:t>Windows Phone 8.1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Основные составляющие модели в </w:t>
            </w:r>
            <w:r w:rsidRPr="009229F3">
              <w:rPr>
                <w:rFonts w:ascii="Times New Roman" w:hAnsi="Times New Roman"/>
                <w:sz w:val="24"/>
                <w:szCs w:val="24"/>
                <w:lang w:val="en-US"/>
              </w:rPr>
              <w:t>Unity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 xml:space="preserve"> 3</w:t>
            </w:r>
            <w:r w:rsidRPr="009229F3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 xml:space="preserve"> на примере модели движущегося автомобиля. 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>Асинхронное выполнение операций в мобильном приложении и некорректность результата.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>Профессиональные приемы программирования мобильных прил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о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жений: оптимизация по памяти, производительности и потребля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е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 xml:space="preserve">мым ресурсам. 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  <w:lang w:val="en-US"/>
              </w:rPr>
              <w:t>OpenGL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29F3">
              <w:rPr>
                <w:rFonts w:ascii="Times New Roman" w:hAnsi="Times New Roman"/>
                <w:sz w:val="24"/>
                <w:szCs w:val="24"/>
                <w:lang w:val="en-US"/>
              </w:rPr>
              <w:t>ES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: языковые примитивы, способы создания шейдеров.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Программный стек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 xml:space="preserve">. Виртуальная машина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Dalvik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Архитектура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>-приложений.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>Приемы для улучшения производительности и уменьшения п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о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 xml:space="preserve">требления памяти для приложений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>Основные составляющие манифеста приложения.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>Жизненный цикл мобильного приложения.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>Разработка интерфейсов, не зависящих от разрешения и плотности пикселов.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Intents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Activities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 xml:space="preserve">. Принципы работы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Intent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>-фильтров.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>Адаптеры и привязка данных.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 xml:space="preserve">Категория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Работа с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интернет-ресурсами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>Диалоговые окна: создание и использование.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Курсоры,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Content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Values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 xml:space="preserve">. Получение данных из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SQLite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Фоновые службы,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toast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>-уведомления и сигнализация.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Геолокационные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 xml:space="preserve"> и картографические сервисы: конфигурирование и использование.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Сенсорные датчики.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Sensor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manager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 Анимация и спецэффекты. 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>Акселерометр, датчик ориентации и компас: регулировка и пр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о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граммные функции.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>Основные права и полномочия для запуска приложений на устро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й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стве.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>Работа с настройками сотовой сети, получение и отправка коротких сообщений.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 Управление сетевыми соединениями на устройстве. Поддержка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Wi-Fi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Стек протокола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Bluetooth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Bluetooth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>-профили. Технология NFC.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29F3">
              <w:rPr>
                <w:rFonts w:ascii="Times New Roman" w:hAnsi="Times New Roman"/>
                <w:sz w:val="24"/>
                <w:szCs w:val="24"/>
              </w:rPr>
              <w:t xml:space="preserve">Адаптивный веб-дизайн. Методология подхода «сначала </w:t>
            </w:r>
            <w:proofErr w:type="gramStart"/>
            <w:r w:rsidRPr="009229F3">
              <w:rPr>
                <w:rFonts w:ascii="Times New Roman" w:hAnsi="Times New Roman"/>
                <w:sz w:val="24"/>
                <w:szCs w:val="24"/>
              </w:rPr>
              <w:t>мобил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ь</w:t>
            </w:r>
            <w:r w:rsidRPr="009229F3">
              <w:rPr>
                <w:rFonts w:ascii="Times New Roman" w:hAnsi="Times New Roman"/>
                <w:sz w:val="24"/>
                <w:szCs w:val="24"/>
              </w:rPr>
              <w:t>ные</w:t>
            </w:r>
            <w:proofErr w:type="gramEnd"/>
            <w:r w:rsidRPr="009229F3">
              <w:rPr>
                <w:rFonts w:ascii="Times New Roman" w:hAnsi="Times New Roman"/>
                <w:sz w:val="24"/>
                <w:szCs w:val="24"/>
              </w:rPr>
              <w:t>».</w:t>
            </w:r>
          </w:p>
        </w:tc>
      </w:tr>
      <w:tr w:rsidR="00766E18" w:rsidRPr="00121FF3" w:rsidTr="0071740C">
        <w:trPr>
          <w:trHeight w:val="20"/>
        </w:trPr>
        <w:tc>
          <w:tcPr>
            <w:tcW w:w="2013" w:type="dxa"/>
            <w:vMerge/>
          </w:tcPr>
          <w:p w:rsidR="00766E18" w:rsidRPr="00121FF3" w:rsidRDefault="00766E18" w:rsidP="0071740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766E18" w:rsidRPr="009229F3" w:rsidRDefault="00766E18" w:rsidP="00766E18">
            <w:pPr>
              <w:numPr>
                <w:ilvl w:val="0"/>
                <w:numId w:val="8"/>
              </w:numPr>
              <w:ind w:left="357" w:right="0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Cloud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29F3">
              <w:rPr>
                <w:rFonts w:ascii="Times New Roman" w:hAnsi="Times New Roman"/>
                <w:sz w:val="24"/>
                <w:szCs w:val="24"/>
              </w:rPr>
              <w:t>Messaging</w:t>
            </w:r>
            <w:proofErr w:type="spellEnd"/>
            <w:r w:rsidRPr="009229F3">
              <w:rPr>
                <w:rFonts w:ascii="Times New Roman" w:hAnsi="Times New Roman"/>
                <w:sz w:val="24"/>
                <w:szCs w:val="24"/>
              </w:rPr>
              <w:t>: архитектура и способы применения.</w:t>
            </w:r>
          </w:p>
        </w:tc>
      </w:tr>
    </w:tbl>
    <w:p w:rsidR="00766E18" w:rsidRPr="001C594E" w:rsidRDefault="00766E18" w:rsidP="008E5DE6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8E5DE6" w:rsidRPr="001C594E" w:rsidRDefault="001C594E" w:rsidP="008E5DE6">
      <w:pPr>
        <w:tabs>
          <w:tab w:val="left" w:pos="756"/>
        </w:tabs>
        <w:suppressAutoHyphens/>
        <w:spacing w:after="120"/>
        <w:ind w:left="0" w:right="500" w:firstLine="0"/>
        <w:jc w:val="both"/>
        <w:rPr>
          <w:rFonts w:ascii="Times New Roman" w:hAnsi="Times New Roman"/>
          <w:sz w:val="28"/>
          <w:szCs w:val="28"/>
        </w:rPr>
      </w:pPr>
      <w:r w:rsidRPr="001C594E">
        <w:rPr>
          <w:rFonts w:ascii="Times New Roman" w:hAnsi="Times New Roman"/>
          <w:sz w:val="28"/>
          <w:szCs w:val="28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</w:t>
      </w:r>
      <w:r w:rsidRPr="001C594E">
        <w:rPr>
          <w:rFonts w:ascii="Times New Roman" w:eastAsia="Cambria" w:hAnsi="Times New Roman"/>
          <w:sz w:val="28"/>
          <w:szCs w:val="28"/>
          <w:lang w:eastAsia="ar-SA"/>
        </w:rPr>
        <w:t xml:space="preserve"> </w:t>
      </w:r>
      <w:r w:rsidR="008E5DE6" w:rsidRPr="001C594E">
        <w:rPr>
          <w:rFonts w:ascii="Times New Roman" w:eastAsia="Cambria" w:hAnsi="Times New Roman"/>
          <w:sz w:val="28"/>
          <w:szCs w:val="28"/>
          <w:lang w:eastAsia="ar-SA"/>
        </w:rPr>
        <w:t>«</w:t>
      </w:r>
      <w:r w:rsidR="00AD29AA" w:rsidRPr="001C594E">
        <w:rPr>
          <w:rFonts w:ascii="Times New Roman" w:eastAsia="Cambria" w:hAnsi="Times New Roman"/>
          <w:sz w:val="28"/>
          <w:szCs w:val="28"/>
          <w:lang w:eastAsia="ar-SA"/>
        </w:rPr>
        <w:t>Введение в разработку мобильных приложений</w:t>
      </w:r>
      <w:r w:rsidR="008E5DE6" w:rsidRPr="001C594E">
        <w:rPr>
          <w:rFonts w:ascii="Times New Roman" w:eastAsia="Cambria" w:hAnsi="Times New Roman"/>
          <w:sz w:val="28"/>
          <w:szCs w:val="28"/>
          <w:lang w:eastAsia="ar-SA"/>
        </w:rPr>
        <w:t xml:space="preserve">»  в текущем учебном году. </w:t>
      </w:r>
    </w:p>
    <w:p w:rsidR="008E5DE6" w:rsidRDefault="008E5DE6" w:rsidP="008E5DE6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8E5DE6" w:rsidSect="008E5DE6">
          <w:pgSz w:w="11906" w:h="16838"/>
          <w:pgMar w:top="568" w:right="850" w:bottom="1134" w:left="1701" w:header="708" w:footer="708" w:gutter="0"/>
          <w:cols w:space="708"/>
          <w:docGrid w:linePitch="360"/>
        </w:sectPr>
      </w:pPr>
    </w:p>
    <w:p w:rsidR="008E5DE6" w:rsidRPr="0020164F" w:rsidRDefault="008E5DE6" w:rsidP="00DA6539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0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</w:t>
      </w:r>
      <w:proofErr w:type="spellStart"/>
      <w:r w:rsidRPr="0020164F">
        <w:rPr>
          <w:rFonts w:ascii="Times New Roman" w:hAnsi="Times New Roman"/>
          <w:b/>
          <w:color w:val="000000"/>
          <w:sz w:val="28"/>
          <w:szCs w:val="28"/>
        </w:rPr>
        <w:t>сформированности</w:t>
      </w:r>
      <w:proofErr w:type="spellEnd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компетенций</w:t>
      </w:r>
      <w:bookmarkEnd w:id="0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E5DE6" w:rsidRDefault="008E5DE6" w:rsidP="008E5DE6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.7</w:t>
      </w:r>
    </w:p>
    <w:tbl>
      <w:tblPr>
        <w:tblW w:w="15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7"/>
        <w:gridCol w:w="1906"/>
        <w:gridCol w:w="2835"/>
        <w:gridCol w:w="1985"/>
        <w:gridCol w:w="2254"/>
        <w:gridCol w:w="2423"/>
        <w:gridCol w:w="3056"/>
      </w:tblGrid>
      <w:tr w:rsidR="008E5DE6" w:rsidRPr="00036BA3" w:rsidTr="001C594E">
        <w:trPr>
          <w:jc w:val="center"/>
        </w:trPr>
        <w:tc>
          <w:tcPr>
            <w:tcW w:w="897" w:type="dxa"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906" w:type="dxa"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835" w:type="dxa"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сформированн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сти</w:t>
            </w:r>
            <w:proofErr w:type="spellEnd"/>
          </w:p>
        </w:tc>
        <w:tc>
          <w:tcPr>
            <w:tcW w:w="1985" w:type="dxa"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рован</w:t>
            </w:r>
          </w:p>
        </w:tc>
        <w:tc>
          <w:tcPr>
            <w:tcW w:w="2254" w:type="dxa"/>
          </w:tcPr>
          <w:p w:rsidR="008E5DE6" w:rsidRPr="00036BA3" w:rsidRDefault="008E5DE6" w:rsidP="008E5DE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2423" w:type="dxa"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3056" w:type="dxa"/>
          </w:tcPr>
          <w:p w:rsidR="008E5DE6" w:rsidRPr="00036BA3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8E5DE6" w:rsidRPr="003E773D" w:rsidTr="001C594E">
        <w:trPr>
          <w:jc w:val="center"/>
        </w:trPr>
        <w:tc>
          <w:tcPr>
            <w:tcW w:w="897" w:type="dxa"/>
          </w:tcPr>
          <w:p w:rsidR="008E5DE6" w:rsidRPr="003E773D" w:rsidRDefault="008E5DE6" w:rsidP="006D3817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4D066D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6D381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:rsidR="008E5DE6" w:rsidRPr="003E773D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2835" w:type="dxa"/>
          </w:tcPr>
          <w:p w:rsidR="008E5DE6" w:rsidRPr="003E773D" w:rsidRDefault="006D3817" w:rsidP="00AE0D3F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4D066D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-3.6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п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нимает  природу и иерархическую сущности абстра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ций, а также роль и знание мат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матических моделей в разработке програм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м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ных и аппаратных технологий</w:t>
            </w:r>
          </w:p>
        </w:tc>
        <w:tc>
          <w:tcPr>
            <w:tcW w:w="1985" w:type="dxa"/>
          </w:tcPr>
          <w:p w:rsidR="008E5DE6" w:rsidRPr="003E773D" w:rsidRDefault="008E5DE6" w:rsidP="00766E1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 xml:space="preserve">Не знает 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>о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>с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 xml:space="preserve">новные </w:t>
            </w:r>
            <w:r w:rsidR="00766E18" w:rsidRPr="00FF256F">
              <w:rPr>
                <w:rFonts w:ascii="Times New Roman" w:hAnsi="Times New Roman"/>
                <w:sz w:val="24"/>
              </w:rPr>
              <w:t xml:space="preserve">принципы </w:t>
            </w:r>
            <w:r w:rsidR="00766E18">
              <w:rPr>
                <w:rFonts w:ascii="Times New Roman" w:hAnsi="Times New Roman"/>
                <w:sz w:val="24"/>
              </w:rPr>
              <w:t>разр</w:t>
            </w:r>
            <w:r w:rsidR="00766E18">
              <w:rPr>
                <w:rFonts w:ascii="Times New Roman" w:hAnsi="Times New Roman"/>
                <w:sz w:val="24"/>
              </w:rPr>
              <w:t>а</w:t>
            </w:r>
            <w:r w:rsidR="00766E18">
              <w:rPr>
                <w:rFonts w:ascii="Times New Roman" w:hAnsi="Times New Roman"/>
                <w:sz w:val="24"/>
              </w:rPr>
              <w:t>ботки мобильных приложений</w:t>
            </w:r>
            <w:r w:rsidR="00766E18" w:rsidRPr="00ED0F8E">
              <w:rPr>
                <w:sz w:val="24"/>
                <w:szCs w:val="24"/>
              </w:rPr>
              <w:t>.</w:t>
            </w:r>
          </w:p>
        </w:tc>
        <w:tc>
          <w:tcPr>
            <w:tcW w:w="2254" w:type="dxa"/>
          </w:tcPr>
          <w:p w:rsidR="008E5DE6" w:rsidRPr="003E773D" w:rsidRDefault="008E5DE6" w:rsidP="00766E1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Имеет фрагмента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р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ные знания осно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в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 xml:space="preserve">ных </w:t>
            </w:r>
            <w:proofErr w:type="spellStart"/>
            <w:proofErr w:type="gramStart"/>
            <w:r w:rsidR="00766E18" w:rsidRPr="00FF256F">
              <w:rPr>
                <w:rFonts w:ascii="Times New Roman" w:hAnsi="Times New Roman"/>
                <w:sz w:val="24"/>
                <w:szCs w:val="24"/>
              </w:rPr>
              <w:t>основны</w:t>
            </w:r>
            <w:r w:rsidR="00766E18">
              <w:rPr>
                <w:rFonts w:ascii="Times New Roman" w:hAnsi="Times New Roman"/>
                <w:sz w:val="24"/>
                <w:szCs w:val="24"/>
              </w:rPr>
              <w:t>х</w:t>
            </w:r>
            <w:proofErr w:type="spellEnd"/>
            <w:proofErr w:type="gramEnd"/>
            <w:r w:rsidR="00766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E18" w:rsidRPr="00FF256F">
              <w:rPr>
                <w:rFonts w:ascii="Times New Roman" w:hAnsi="Times New Roman"/>
                <w:sz w:val="24"/>
              </w:rPr>
              <w:t>при</w:t>
            </w:r>
            <w:r w:rsidR="00766E18" w:rsidRPr="00FF256F">
              <w:rPr>
                <w:rFonts w:ascii="Times New Roman" w:hAnsi="Times New Roman"/>
                <w:sz w:val="24"/>
              </w:rPr>
              <w:t>н</w:t>
            </w:r>
            <w:r w:rsidR="00766E18" w:rsidRPr="00FF256F">
              <w:rPr>
                <w:rFonts w:ascii="Times New Roman" w:hAnsi="Times New Roman"/>
                <w:sz w:val="24"/>
              </w:rPr>
              <w:t>цип</w:t>
            </w:r>
            <w:r w:rsidR="00766E18">
              <w:rPr>
                <w:rFonts w:ascii="Times New Roman" w:hAnsi="Times New Roman"/>
                <w:sz w:val="24"/>
              </w:rPr>
              <w:t>ов</w:t>
            </w:r>
            <w:r w:rsidR="00766E18" w:rsidRPr="00FF256F">
              <w:rPr>
                <w:rFonts w:ascii="Times New Roman" w:hAnsi="Times New Roman"/>
                <w:sz w:val="24"/>
              </w:rPr>
              <w:t xml:space="preserve"> </w:t>
            </w:r>
            <w:r w:rsidR="00766E18">
              <w:rPr>
                <w:rFonts w:ascii="Times New Roman" w:hAnsi="Times New Roman"/>
                <w:sz w:val="24"/>
              </w:rPr>
              <w:t>разрабо</w:t>
            </w:r>
            <w:r w:rsidR="00766E18">
              <w:rPr>
                <w:rFonts w:ascii="Times New Roman" w:hAnsi="Times New Roman"/>
                <w:sz w:val="24"/>
              </w:rPr>
              <w:t>т</w:t>
            </w:r>
            <w:r w:rsidR="00766E18">
              <w:rPr>
                <w:rFonts w:ascii="Times New Roman" w:hAnsi="Times New Roman"/>
                <w:sz w:val="24"/>
              </w:rPr>
              <w:t>ки мобильных прил</w:t>
            </w:r>
            <w:r w:rsidR="00766E18">
              <w:rPr>
                <w:rFonts w:ascii="Times New Roman" w:hAnsi="Times New Roman"/>
                <w:sz w:val="24"/>
              </w:rPr>
              <w:t>о</w:t>
            </w:r>
            <w:r w:rsidR="00766E18">
              <w:rPr>
                <w:rFonts w:ascii="Times New Roman" w:hAnsi="Times New Roman"/>
                <w:sz w:val="24"/>
              </w:rPr>
              <w:t>жений</w:t>
            </w:r>
            <w:r w:rsidR="00766E18" w:rsidRPr="00ED0F8E">
              <w:rPr>
                <w:sz w:val="24"/>
                <w:szCs w:val="24"/>
              </w:rPr>
              <w:t>.</w:t>
            </w:r>
          </w:p>
        </w:tc>
        <w:tc>
          <w:tcPr>
            <w:tcW w:w="2423" w:type="dxa"/>
          </w:tcPr>
          <w:p w:rsidR="008E5DE6" w:rsidRPr="003E773D" w:rsidRDefault="008E5DE6" w:rsidP="00766E1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Допускает незнач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и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тельные погрешности</w:t>
            </w:r>
            <w:r w:rsidR="00766E18">
              <w:rPr>
                <w:rFonts w:ascii="Times New Roman" w:hAnsi="Times New Roman"/>
                <w:sz w:val="24"/>
                <w:szCs w:val="24"/>
              </w:rPr>
              <w:t>, в целом, знает и умеет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 xml:space="preserve"> применять основные </w:t>
            </w:r>
            <w:r w:rsidR="00766E18" w:rsidRPr="00FF256F">
              <w:rPr>
                <w:rFonts w:ascii="Times New Roman" w:hAnsi="Times New Roman"/>
                <w:sz w:val="24"/>
              </w:rPr>
              <w:t xml:space="preserve">принципы </w:t>
            </w:r>
            <w:r w:rsidR="00766E18">
              <w:rPr>
                <w:rFonts w:ascii="Times New Roman" w:hAnsi="Times New Roman"/>
                <w:sz w:val="24"/>
              </w:rPr>
              <w:t>разработки мобильных прилож</w:t>
            </w:r>
            <w:r w:rsidR="00766E18">
              <w:rPr>
                <w:rFonts w:ascii="Times New Roman" w:hAnsi="Times New Roman"/>
                <w:sz w:val="24"/>
              </w:rPr>
              <w:t>е</w:t>
            </w:r>
            <w:r w:rsidR="00766E18">
              <w:rPr>
                <w:rFonts w:ascii="Times New Roman" w:hAnsi="Times New Roman"/>
                <w:sz w:val="24"/>
              </w:rPr>
              <w:t>ний</w:t>
            </w:r>
            <w:r w:rsidR="00766E18" w:rsidRPr="00ED0F8E">
              <w:rPr>
                <w:sz w:val="24"/>
                <w:szCs w:val="24"/>
              </w:rPr>
              <w:t>.</w:t>
            </w:r>
          </w:p>
        </w:tc>
        <w:tc>
          <w:tcPr>
            <w:tcW w:w="3056" w:type="dxa"/>
          </w:tcPr>
          <w:p w:rsidR="008E5DE6" w:rsidRPr="003E773D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Демонстрирует четкое и ц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е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лостное представление</w:t>
            </w:r>
            <w:r w:rsidR="00766E18">
              <w:rPr>
                <w:rFonts w:ascii="Times New Roman" w:hAnsi="Times New Roman"/>
                <w:sz w:val="24"/>
                <w:szCs w:val="24"/>
              </w:rPr>
              <w:t>, зн</w:t>
            </w:r>
            <w:r w:rsidR="00766E18">
              <w:rPr>
                <w:rFonts w:ascii="Times New Roman" w:hAnsi="Times New Roman"/>
                <w:sz w:val="24"/>
                <w:szCs w:val="24"/>
              </w:rPr>
              <w:t>а</w:t>
            </w:r>
            <w:r w:rsidR="00766E18">
              <w:rPr>
                <w:rFonts w:ascii="Times New Roman" w:hAnsi="Times New Roman"/>
                <w:sz w:val="24"/>
                <w:szCs w:val="24"/>
              </w:rPr>
              <w:t>ет и умеет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 xml:space="preserve"> применять осно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>в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 xml:space="preserve">ные </w:t>
            </w:r>
            <w:r w:rsidR="00766E18" w:rsidRPr="00FF256F">
              <w:rPr>
                <w:rFonts w:ascii="Times New Roman" w:hAnsi="Times New Roman"/>
                <w:sz w:val="24"/>
              </w:rPr>
              <w:t xml:space="preserve">принципы </w:t>
            </w:r>
            <w:r w:rsidR="00766E18">
              <w:rPr>
                <w:rFonts w:ascii="Times New Roman" w:hAnsi="Times New Roman"/>
                <w:sz w:val="24"/>
              </w:rPr>
              <w:t>разработки мобильных приложений</w:t>
            </w:r>
            <w:r w:rsidR="00766E18" w:rsidRPr="00ED0F8E">
              <w:rPr>
                <w:sz w:val="24"/>
                <w:szCs w:val="24"/>
              </w:rPr>
              <w:t>.</w:t>
            </w:r>
          </w:p>
        </w:tc>
      </w:tr>
      <w:tr w:rsidR="008E5DE6" w:rsidRPr="003E773D" w:rsidTr="001C594E">
        <w:trPr>
          <w:jc w:val="center"/>
        </w:trPr>
        <w:tc>
          <w:tcPr>
            <w:tcW w:w="897" w:type="dxa"/>
          </w:tcPr>
          <w:p w:rsidR="008E5DE6" w:rsidRPr="003E773D" w:rsidRDefault="008E5DE6" w:rsidP="006D3817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4D066D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6D381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:rsidR="008E5DE6" w:rsidRPr="003E773D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2835" w:type="dxa"/>
          </w:tcPr>
          <w:p w:rsidR="008E5DE6" w:rsidRPr="003E773D" w:rsidRDefault="006D3817" w:rsidP="00AE0D3F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4D066D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-3.7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умеет и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пользовать лог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ческие и алгебраические форм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лизмы при </w:t>
            </w:r>
            <w:proofErr w:type="spellStart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характеризации</w:t>
            </w:r>
            <w:proofErr w:type="spellEnd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технологических аспектов, возник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ющих в процессе разработки пр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граммных и пр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граммно-аппаратных ко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м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плексов</w:t>
            </w:r>
          </w:p>
        </w:tc>
        <w:tc>
          <w:tcPr>
            <w:tcW w:w="1985" w:type="dxa"/>
          </w:tcPr>
          <w:p w:rsidR="008E5DE6" w:rsidRPr="003E773D" w:rsidRDefault="008E5DE6" w:rsidP="00766E1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 xml:space="preserve">Не умеет 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>прим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>е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 xml:space="preserve">нять </w:t>
            </w:r>
            <w:r w:rsidR="00766E18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E18">
              <w:rPr>
                <w:rFonts w:ascii="Times New Roman" w:hAnsi="Times New Roman"/>
                <w:sz w:val="24"/>
              </w:rPr>
              <w:t>методы проект</w:t>
            </w:r>
            <w:r w:rsidR="00766E18">
              <w:rPr>
                <w:rFonts w:ascii="Times New Roman" w:hAnsi="Times New Roman"/>
                <w:sz w:val="24"/>
              </w:rPr>
              <w:t>и</w:t>
            </w:r>
            <w:r w:rsidR="00766E18">
              <w:rPr>
                <w:rFonts w:ascii="Times New Roman" w:hAnsi="Times New Roman"/>
                <w:sz w:val="24"/>
              </w:rPr>
              <w:t>рования пр</w:t>
            </w:r>
            <w:r w:rsidR="00766E18">
              <w:rPr>
                <w:rFonts w:ascii="Times New Roman" w:hAnsi="Times New Roman"/>
                <w:sz w:val="24"/>
              </w:rPr>
              <w:t>о</w:t>
            </w:r>
            <w:r w:rsidR="00766E18">
              <w:rPr>
                <w:rFonts w:ascii="Times New Roman" w:hAnsi="Times New Roman"/>
                <w:sz w:val="24"/>
              </w:rPr>
              <w:t>граммных систем</w:t>
            </w:r>
          </w:p>
        </w:tc>
        <w:tc>
          <w:tcPr>
            <w:tcW w:w="2254" w:type="dxa"/>
          </w:tcPr>
          <w:p w:rsidR="008E5DE6" w:rsidRPr="003E773D" w:rsidRDefault="008E5DE6" w:rsidP="00766E1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E773D">
              <w:rPr>
                <w:rFonts w:ascii="Times New Roman" w:hAnsi="Times New Roman"/>
                <w:sz w:val="24"/>
                <w:szCs w:val="24"/>
              </w:rPr>
              <w:t xml:space="preserve">Допускает грубые ошибки в 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>примен</w:t>
            </w:r>
            <w:r w:rsidR="00766E18">
              <w:rPr>
                <w:rFonts w:ascii="Times New Roman" w:hAnsi="Times New Roman"/>
                <w:sz w:val="24"/>
                <w:szCs w:val="24"/>
              </w:rPr>
              <w:t>е</w:t>
            </w:r>
            <w:r w:rsidR="00766E18">
              <w:rPr>
                <w:rFonts w:ascii="Times New Roman" w:hAnsi="Times New Roman"/>
                <w:sz w:val="24"/>
                <w:szCs w:val="24"/>
              </w:rPr>
              <w:t>нии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E18">
              <w:rPr>
                <w:rFonts w:ascii="Times New Roman" w:hAnsi="Times New Roman"/>
                <w:sz w:val="24"/>
                <w:szCs w:val="24"/>
              </w:rPr>
              <w:t>современны</w:t>
            </w:r>
            <w:proofErr w:type="gramEnd"/>
            <w:r w:rsidR="00766E18">
              <w:rPr>
                <w:rFonts w:ascii="Times New Roman" w:hAnsi="Times New Roman"/>
                <w:sz w:val="24"/>
                <w:szCs w:val="24"/>
              </w:rPr>
              <w:t xml:space="preserve"> х </w:t>
            </w:r>
            <w:r w:rsidR="00766E18">
              <w:rPr>
                <w:rFonts w:ascii="Times New Roman" w:hAnsi="Times New Roman"/>
                <w:sz w:val="24"/>
              </w:rPr>
              <w:t>методов проектир</w:t>
            </w:r>
            <w:r w:rsidR="00766E18">
              <w:rPr>
                <w:rFonts w:ascii="Times New Roman" w:hAnsi="Times New Roman"/>
                <w:sz w:val="24"/>
              </w:rPr>
              <w:t>о</w:t>
            </w:r>
            <w:r w:rsidR="00766E18">
              <w:rPr>
                <w:rFonts w:ascii="Times New Roman" w:hAnsi="Times New Roman"/>
                <w:sz w:val="24"/>
              </w:rPr>
              <w:t>вания программных систем</w:t>
            </w:r>
          </w:p>
        </w:tc>
        <w:tc>
          <w:tcPr>
            <w:tcW w:w="2423" w:type="dxa"/>
          </w:tcPr>
          <w:p w:rsidR="008E5DE6" w:rsidRPr="003E773D" w:rsidRDefault="008E5DE6" w:rsidP="00766E1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Допускает незнач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и</w:t>
            </w:r>
            <w:r w:rsidR="00766E18">
              <w:rPr>
                <w:rFonts w:ascii="Times New Roman" w:hAnsi="Times New Roman"/>
                <w:sz w:val="24"/>
                <w:szCs w:val="24"/>
              </w:rPr>
              <w:t xml:space="preserve">тельные ошибки в </w:t>
            </w:r>
            <w:proofErr w:type="spellStart"/>
            <w:proofErr w:type="gramStart"/>
            <w:r w:rsidR="00766E18" w:rsidRPr="003E773D">
              <w:rPr>
                <w:rFonts w:ascii="Times New Roman" w:hAnsi="Times New Roman"/>
                <w:sz w:val="24"/>
                <w:szCs w:val="24"/>
              </w:rPr>
              <w:t>в</w:t>
            </w:r>
            <w:proofErr w:type="spellEnd"/>
            <w:proofErr w:type="gramEnd"/>
            <w:r w:rsidR="00766E18" w:rsidRPr="003E77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>примен</w:t>
            </w:r>
            <w:r w:rsidR="00766E18">
              <w:rPr>
                <w:rFonts w:ascii="Times New Roman" w:hAnsi="Times New Roman"/>
                <w:sz w:val="24"/>
                <w:szCs w:val="24"/>
              </w:rPr>
              <w:t>ении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E18">
              <w:rPr>
                <w:rFonts w:ascii="Times New Roman" w:hAnsi="Times New Roman"/>
                <w:sz w:val="24"/>
                <w:szCs w:val="24"/>
              </w:rPr>
              <w:t>совр</w:t>
            </w:r>
            <w:r w:rsidR="00766E18">
              <w:rPr>
                <w:rFonts w:ascii="Times New Roman" w:hAnsi="Times New Roman"/>
                <w:sz w:val="24"/>
                <w:szCs w:val="24"/>
              </w:rPr>
              <w:t>е</w:t>
            </w:r>
            <w:r w:rsidR="00766E18">
              <w:rPr>
                <w:rFonts w:ascii="Times New Roman" w:hAnsi="Times New Roman"/>
                <w:sz w:val="24"/>
                <w:szCs w:val="24"/>
              </w:rPr>
              <w:t>менных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E18">
              <w:rPr>
                <w:rFonts w:ascii="Times New Roman" w:hAnsi="Times New Roman"/>
                <w:sz w:val="24"/>
              </w:rPr>
              <w:t>методов пр</w:t>
            </w:r>
            <w:r w:rsidR="00766E18">
              <w:rPr>
                <w:rFonts w:ascii="Times New Roman" w:hAnsi="Times New Roman"/>
                <w:sz w:val="24"/>
              </w:rPr>
              <w:t>о</w:t>
            </w:r>
            <w:r w:rsidR="00766E18">
              <w:rPr>
                <w:rFonts w:ascii="Times New Roman" w:hAnsi="Times New Roman"/>
                <w:sz w:val="24"/>
              </w:rPr>
              <w:t>ектирования пр</w:t>
            </w:r>
            <w:r w:rsidR="00766E18">
              <w:rPr>
                <w:rFonts w:ascii="Times New Roman" w:hAnsi="Times New Roman"/>
                <w:sz w:val="24"/>
              </w:rPr>
              <w:t>о</w:t>
            </w:r>
            <w:r w:rsidR="00766E18">
              <w:rPr>
                <w:rFonts w:ascii="Times New Roman" w:hAnsi="Times New Roman"/>
                <w:sz w:val="24"/>
              </w:rPr>
              <w:t>граммных систем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056" w:type="dxa"/>
          </w:tcPr>
          <w:p w:rsidR="008E5DE6" w:rsidRPr="003E773D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 xml:space="preserve">Уверенно </w:t>
            </w:r>
            <w:r w:rsidR="00766E18" w:rsidRPr="003E773D">
              <w:rPr>
                <w:rFonts w:ascii="Times New Roman" w:hAnsi="Times New Roman"/>
                <w:sz w:val="24"/>
                <w:szCs w:val="24"/>
              </w:rPr>
              <w:t xml:space="preserve">умеет 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 xml:space="preserve">применять </w:t>
            </w:r>
            <w:r w:rsidR="00766E18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766E18" w:rsidRPr="00FF25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E18">
              <w:rPr>
                <w:rFonts w:ascii="Times New Roman" w:hAnsi="Times New Roman"/>
                <w:sz w:val="24"/>
              </w:rPr>
              <w:t>методы прое</w:t>
            </w:r>
            <w:r w:rsidR="00766E18">
              <w:rPr>
                <w:rFonts w:ascii="Times New Roman" w:hAnsi="Times New Roman"/>
                <w:sz w:val="24"/>
              </w:rPr>
              <w:t>к</w:t>
            </w:r>
            <w:r w:rsidR="00766E18">
              <w:rPr>
                <w:rFonts w:ascii="Times New Roman" w:hAnsi="Times New Roman"/>
                <w:sz w:val="24"/>
              </w:rPr>
              <w:t>тирования программных с</w:t>
            </w:r>
            <w:r w:rsidR="00766E18">
              <w:rPr>
                <w:rFonts w:ascii="Times New Roman" w:hAnsi="Times New Roman"/>
                <w:sz w:val="24"/>
              </w:rPr>
              <w:t>и</w:t>
            </w:r>
            <w:r w:rsidR="00766E18">
              <w:rPr>
                <w:rFonts w:ascii="Times New Roman" w:hAnsi="Times New Roman"/>
                <w:sz w:val="24"/>
              </w:rPr>
              <w:t>стем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E5DE6" w:rsidRPr="00036BA3" w:rsidTr="001C594E">
        <w:trPr>
          <w:trHeight w:val="70"/>
          <w:jc w:val="center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4D06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  <w:r w:rsidR="006D38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Default="008E5DE6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4A43F8" w:rsidRDefault="006D3817" w:rsidP="00AE0D3F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4D066D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-3.8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умеет анал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зировать научно-технические публ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кации и определять дальнейшее направление иссл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дования в рамках заданной темат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у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ме</w:t>
            </w:r>
            <w:r>
              <w:rPr>
                <w:rFonts w:ascii="Times New Roman" w:hAnsi="Times New Roman"/>
                <w:sz w:val="24"/>
                <w:szCs w:val="24"/>
              </w:rPr>
              <w:t>ет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E18" w:rsidRPr="00384B4F">
              <w:rPr>
                <w:rFonts w:ascii="Times New Roman" w:hAnsi="Times New Roman"/>
                <w:color w:val="000000"/>
                <w:sz w:val="24"/>
                <w:szCs w:val="24"/>
              </w:rPr>
              <w:t>прим</w:t>
            </w:r>
            <w:r w:rsidR="00766E18" w:rsidRPr="00384B4F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766E18" w:rsidRPr="00384B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нять 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основной и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струментарий ра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работки мобил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ь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ных приложений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4A43F8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Допускает грубые ошибки </w:t>
            </w:r>
            <w:r w:rsidR="00766E18">
              <w:rPr>
                <w:rFonts w:ascii="Times New Roman" w:hAnsi="Times New Roman"/>
                <w:sz w:val="24"/>
                <w:szCs w:val="24"/>
              </w:rPr>
              <w:t>слабо умеет</w:t>
            </w:r>
            <w:proofErr w:type="gramEnd"/>
            <w:r w:rsidR="00766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E18" w:rsidRPr="00384B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применять 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основной инструментарий ра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работки мобильных приложений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4A43F8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Допускает несущ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ственные ошибки</w:t>
            </w:r>
            <w:r w:rsidR="00766E18">
              <w:rPr>
                <w:rFonts w:ascii="Times New Roman" w:hAnsi="Times New Roman"/>
                <w:sz w:val="24"/>
                <w:szCs w:val="24"/>
              </w:rPr>
              <w:t>, х</w:t>
            </w:r>
            <w:r w:rsidR="00766E18">
              <w:rPr>
                <w:rFonts w:ascii="Times New Roman" w:hAnsi="Times New Roman"/>
                <w:sz w:val="24"/>
                <w:szCs w:val="24"/>
              </w:rPr>
              <w:t>о</w:t>
            </w:r>
            <w:r w:rsidR="00766E18">
              <w:rPr>
                <w:rFonts w:ascii="Times New Roman" w:hAnsi="Times New Roman"/>
                <w:sz w:val="24"/>
                <w:szCs w:val="24"/>
              </w:rPr>
              <w:t>рошо умеет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E18" w:rsidRPr="00384B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применять 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основной инструме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тарий разработки м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бильных приложений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4A43F8" w:rsidRDefault="008E5DE6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Умеет обоснованно </w:t>
            </w:r>
            <w:r w:rsidR="00766E18" w:rsidRPr="00384B4F">
              <w:rPr>
                <w:rFonts w:ascii="Times New Roman" w:hAnsi="Times New Roman"/>
                <w:color w:val="000000"/>
                <w:sz w:val="24"/>
                <w:szCs w:val="24"/>
              </w:rPr>
              <w:t>прим</w:t>
            </w:r>
            <w:r w:rsidR="00766E18" w:rsidRPr="00384B4F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766E18" w:rsidRPr="00384B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нять 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основной инструмент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="00766E18">
              <w:rPr>
                <w:rFonts w:ascii="Times New Roman" w:hAnsi="Times New Roman"/>
                <w:color w:val="000000"/>
                <w:sz w:val="24"/>
                <w:szCs w:val="24"/>
              </w:rPr>
              <w:t>рий разработки мобильных приложений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8E5DE6" w:rsidSect="008E5DE6"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8E5DE6" w:rsidRPr="0020164F" w:rsidRDefault="008E5DE6" w:rsidP="00DA6539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E5DE6" w:rsidRDefault="004D066D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8E5DE6">
        <w:rPr>
          <w:rFonts w:ascii="Times New Roman" w:hAnsi="Times New Roman"/>
          <w:sz w:val="28"/>
          <w:szCs w:val="28"/>
        </w:rPr>
        <w:t xml:space="preserve"> </w:t>
      </w:r>
      <w:r w:rsidR="00AD29AA">
        <w:rPr>
          <w:rFonts w:ascii="Times New Roman" w:hAnsi="Times New Roman"/>
          <w:sz w:val="28"/>
          <w:szCs w:val="28"/>
        </w:rPr>
        <w:t>5</w:t>
      </w:r>
      <w:r w:rsidR="008E5DE6">
        <w:rPr>
          <w:rFonts w:ascii="Times New Roman" w:hAnsi="Times New Roman"/>
          <w:sz w:val="28"/>
          <w:szCs w:val="28"/>
        </w:rPr>
        <w:t xml:space="preserve"> семестре - </w:t>
      </w:r>
      <w:r w:rsidR="008E5DE6"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 w:rsidR="008E5DE6">
        <w:rPr>
          <w:rFonts w:ascii="Times New Roman" w:hAnsi="Times New Roman"/>
          <w:sz w:val="28"/>
          <w:szCs w:val="28"/>
        </w:rPr>
        <w:t xml:space="preserve"> </w:t>
      </w:r>
      <w:r w:rsidR="008E5DE6"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 w:rsidR="008E5DE6">
        <w:rPr>
          <w:rFonts w:ascii="Times New Roman" w:hAnsi="Times New Roman"/>
          <w:sz w:val="28"/>
          <w:szCs w:val="28"/>
        </w:rPr>
        <w:t xml:space="preserve">портфолио </w:t>
      </w:r>
      <w:r w:rsidR="008E5DE6" w:rsidRPr="00AF774B">
        <w:rPr>
          <w:rFonts w:ascii="Times New Roman" w:hAnsi="Times New Roman"/>
          <w:sz w:val="28"/>
          <w:szCs w:val="28"/>
        </w:rPr>
        <w:t xml:space="preserve"> и промежуточная аттестация в </w:t>
      </w:r>
      <w:r w:rsidR="001C594E">
        <w:rPr>
          <w:rFonts w:ascii="Times New Roman" w:hAnsi="Times New Roman"/>
          <w:sz w:val="28"/>
          <w:szCs w:val="28"/>
        </w:rPr>
        <w:t>5</w:t>
      </w:r>
      <w:bookmarkStart w:id="1" w:name="_GoBack"/>
      <w:bookmarkEnd w:id="1"/>
      <w:r w:rsidR="008E5DE6"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r w:rsidR="008E5DE6">
        <w:rPr>
          <w:rFonts w:ascii="Times New Roman" w:hAnsi="Times New Roman"/>
          <w:sz w:val="28"/>
          <w:szCs w:val="28"/>
        </w:rPr>
        <w:t>экзамена.</w:t>
      </w:r>
    </w:p>
    <w:p w:rsidR="00FA073C" w:rsidRDefault="00FA073C" w:rsidP="008E5DE6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E5DE6" w:rsidRDefault="008E5DE6" w:rsidP="008E5DE6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 xml:space="preserve">Оценка «отлично» соответствует продвинутому уровню </w:t>
      </w:r>
      <w:proofErr w:type="spellStart"/>
      <w:r>
        <w:rPr>
          <w:rFonts w:ascii="Times New Roman" w:hAnsi="Times New Roman"/>
          <w:sz w:val="28"/>
          <w:szCs w:val="28"/>
        </w:rPr>
        <w:t>сформированности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компетенции.</w:t>
      </w:r>
    </w:p>
    <w:p w:rsidR="008E5DE6" w:rsidRDefault="008E5DE6" w:rsidP="008E5DE6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 xml:space="preserve">Оценка «хорошо» соответствует базовому уровню </w:t>
      </w:r>
      <w:proofErr w:type="spellStart"/>
      <w:r>
        <w:rPr>
          <w:rFonts w:ascii="Times New Roman" w:hAnsi="Times New Roman"/>
          <w:sz w:val="28"/>
          <w:szCs w:val="28"/>
        </w:rPr>
        <w:t>сформированности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петенции.</w:t>
      </w:r>
    </w:p>
    <w:p w:rsidR="008E5DE6" w:rsidRDefault="008E5DE6" w:rsidP="008E5DE6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 xml:space="preserve">Оценка «удовлетворительно» соответствует пороговому уровню </w:t>
      </w:r>
      <w:proofErr w:type="spellStart"/>
      <w:r>
        <w:rPr>
          <w:rFonts w:ascii="Times New Roman" w:hAnsi="Times New Roman"/>
          <w:sz w:val="28"/>
          <w:szCs w:val="28"/>
        </w:rPr>
        <w:t>сформир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компетенции.</w:t>
      </w:r>
    </w:p>
    <w:p w:rsidR="008E5DE6" w:rsidRDefault="008E5DE6" w:rsidP="008E5DE6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прохождении одного или двух этапов промежуточной аттестации.</w:t>
      </w: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FA073C" w:rsidSect="008E5DE6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FA073C" w:rsidRDefault="00FA073C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4D066D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4D066D" w:rsidRDefault="004D066D" w:rsidP="004D066D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4D066D" w:rsidRPr="004F1F34" w:rsidRDefault="004D066D" w:rsidP="004D066D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AD29AA">
        <w:rPr>
          <w:rFonts w:ascii="Times New Roman" w:hAnsi="Times New Roman"/>
          <w:b/>
          <w:noProof/>
          <w:sz w:val="24"/>
          <w:szCs w:val="24"/>
          <w:lang w:val="ru-RU"/>
        </w:rPr>
        <w:t>Введение в разработку мобильных приложений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4D066D" w:rsidRPr="00940BEE" w:rsidRDefault="004D066D" w:rsidP="004D066D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4D066D" w:rsidRPr="00D75FE0" w:rsidTr="0073170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4D066D" w:rsidRPr="00940BEE" w:rsidRDefault="004D066D" w:rsidP="0073170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4D066D" w:rsidRPr="00D75FE0" w:rsidTr="0073170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73170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73170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73170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73170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73170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73170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73170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D066D" w:rsidRPr="00940BEE" w:rsidRDefault="004D066D" w:rsidP="004D066D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sectPr w:rsidR="004D066D" w:rsidRPr="00940BEE" w:rsidSect="00FA073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C83" w:rsidRDefault="00273C83" w:rsidP="00586056">
      <w:r>
        <w:separator/>
      </w:r>
    </w:p>
  </w:endnote>
  <w:endnote w:type="continuationSeparator" w:id="0">
    <w:p w:rsidR="00273C83" w:rsidRDefault="00273C83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E6" w:rsidRDefault="008E5DE6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1C594E">
      <w:rPr>
        <w:noProof/>
      </w:rPr>
      <w:t>11</w:t>
    </w:r>
    <w:r>
      <w:fldChar w:fldCharType="end"/>
    </w:r>
  </w:p>
  <w:p w:rsidR="008E5DE6" w:rsidRDefault="008E5DE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C83" w:rsidRDefault="00273C83" w:rsidP="00586056">
      <w:r>
        <w:separator/>
      </w:r>
    </w:p>
  </w:footnote>
  <w:footnote w:type="continuationSeparator" w:id="0">
    <w:p w:rsidR="00273C83" w:rsidRDefault="00273C83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1275D71"/>
    <w:multiLevelType w:val="hybridMultilevel"/>
    <w:tmpl w:val="02E676FE"/>
    <w:lvl w:ilvl="0" w:tplc="3C0CE28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62268BA"/>
    <w:multiLevelType w:val="hybridMultilevel"/>
    <w:tmpl w:val="02E20B36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E109E3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843155C"/>
    <w:multiLevelType w:val="hybridMultilevel"/>
    <w:tmpl w:val="1078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7">
    <w:nsid w:val="1F012F89"/>
    <w:multiLevelType w:val="hybridMultilevel"/>
    <w:tmpl w:val="3E2CA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F4D39"/>
    <w:multiLevelType w:val="hybridMultilevel"/>
    <w:tmpl w:val="02E676FE"/>
    <w:lvl w:ilvl="0" w:tplc="3C0CE28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CE1BCC"/>
    <w:multiLevelType w:val="hybridMultilevel"/>
    <w:tmpl w:val="2E805FA2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40230FE"/>
    <w:multiLevelType w:val="hybridMultilevel"/>
    <w:tmpl w:val="1078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40AC8"/>
    <w:multiLevelType w:val="hybridMultilevel"/>
    <w:tmpl w:val="8E0A7654"/>
    <w:lvl w:ilvl="0" w:tplc="EE109E38">
      <w:start w:val="1"/>
      <w:numFmt w:val="bullet"/>
      <w:lvlText w:val="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3">
    <w:nsid w:val="5D3C0001"/>
    <w:multiLevelType w:val="hybridMultilevel"/>
    <w:tmpl w:val="947E15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5">
    <w:nsid w:val="747A31BF"/>
    <w:multiLevelType w:val="hybridMultilevel"/>
    <w:tmpl w:val="6080957E"/>
    <w:lvl w:ilvl="0" w:tplc="BD68AEDE">
      <w:start w:val="1"/>
      <w:numFmt w:val="decimal"/>
      <w:lvlText w:val="%1"/>
      <w:lvlJc w:val="left"/>
      <w:pPr>
        <w:ind w:left="1146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6"/>
  </w:num>
  <w:num w:numId="3">
    <w:abstractNumId w:val="19"/>
  </w:num>
  <w:num w:numId="4">
    <w:abstractNumId w:val="14"/>
  </w:num>
  <w:num w:numId="5">
    <w:abstractNumId w:val="22"/>
  </w:num>
  <w:num w:numId="6">
    <w:abstractNumId w:val="18"/>
  </w:num>
  <w:num w:numId="7">
    <w:abstractNumId w:val="13"/>
  </w:num>
  <w:num w:numId="8">
    <w:abstractNumId w:val="25"/>
  </w:num>
  <w:num w:numId="9">
    <w:abstractNumId w:val="23"/>
  </w:num>
  <w:num w:numId="10">
    <w:abstractNumId w:val="21"/>
  </w:num>
  <w:num w:numId="11">
    <w:abstractNumId w:val="15"/>
  </w:num>
  <w:num w:numId="12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D7985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2078"/>
    <w:rsid w:val="00123A94"/>
    <w:rsid w:val="00126A6F"/>
    <w:rsid w:val="00126E56"/>
    <w:rsid w:val="001306BC"/>
    <w:rsid w:val="00136C0F"/>
    <w:rsid w:val="00143038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594E"/>
    <w:rsid w:val="001C7F8C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20D0"/>
    <w:rsid w:val="002667A5"/>
    <w:rsid w:val="00272497"/>
    <w:rsid w:val="00273C83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3657"/>
    <w:rsid w:val="002B5A3D"/>
    <w:rsid w:val="002B6EA8"/>
    <w:rsid w:val="002B7786"/>
    <w:rsid w:val="002C17BD"/>
    <w:rsid w:val="002C2C8C"/>
    <w:rsid w:val="002C511F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26678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4CFE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538C8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066D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0BBC"/>
    <w:rsid w:val="005A5DE7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333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D3817"/>
    <w:rsid w:val="006F1962"/>
    <w:rsid w:val="006F5972"/>
    <w:rsid w:val="00700857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53F4"/>
    <w:rsid w:val="00747C6C"/>
    <w:rsid w:val="00752ED8"/>
    <w:rsid w:val="00755B25"/>
    <w:rsid w:val="00764E72"/>
    <w:rsid w:val="00766E18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74943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5919"/>
    <w:rsid w:val="008E5DE6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C1F65"/>
    <w:rsid w:val="009D5F95"/>
    <w:rsid w:val="009D7612"/>
    <w:rsid w:val="009E0846"/>
    <w:rsid w:val="009E403D"/>
    <w:rsid w:val="009E549D"/>
    <w:rsid w:val="009E5F7A"/>
    <w:rsid w:val="009E6978"/>
    <w:rsid w:val="009F4B63"/>
    <w:rsid w:val="009F6AEF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1897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A13B3"/>
    <w:rsid w:val="00AB1BBA"/>
    <w:rsid w:val="00AB4990"/>
    <w:rsid w:val="00AB6C64"/>
    <w:rsid w:val="00AB7D44"/>
    <w:rsid w:val="00AC2060"/>
    <w:rsid w:val="00AC640B"/>
    <w:rsid w:val="00AC72FF"/>
    <w:rsid w:val="00AD20A6"/>
    <w:rsid w:val="00AD2654"/>
    <w:rsid w:val="00AD2980"/>
    <w:rsid w:val="00AD29AA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3D6F"/>
    <w:rsid w:val="00B33D92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055D"/>
    <w:rsid w:val="00BF789B"/>
    <w:rsid w:val="00C021DC"/>
    <w:rsid w:val="00C05A1A"/>
    <w:rsid w:val="00C12468"/>
    <w:rsid w:val="00C12EAD"/>
    <w:rsid w:val="00C15232"/>
    <w:rsid w:val="00C154D3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23C7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A6539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4C3"/>
    <w:rsid w:val="00DF57D3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E87"/>
    <w:rsid w:val="00EA08DF"/>
    <w:rsid w:val="00EA24D3"/>
    <w:rsid w:val="00EA728C"/>
    <w:rsid w:val="00EB2940"/>
    <w:rsid w:val="00EC4077"/>
    <w:rsid w:val="00EC4258"/>
    <w:rsid w:val="00ED10C9"/>
    <w:rsid w:val="00ED12AC"/>
    <w:rsid w:val="00ED46BE"/>
    <w:rsid w:val="00ED6059"/>
    <w:rsid w:val="00EE248A"/>
    <w:rsid w:val="00EE73FB"/>
    <w:rsid w:val="00EF3777"/>
    <w:rsid w:val="00EF5799"/>
    <w:rsid w:val="00F002C7"/>
    <w:rsid w:val="00F0212A"/>
    <w:rsid w:val="00F0235D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42AF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073C"/>
    <w:rsid w:val="00FA14B8"/>
    <w:rsid w:val="00FA46AD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29AA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B5EB1-0E08-494B-AD67-B0C519EE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12</cp:revision>
  <cp:lastPrinted>2016-01-21T04:03:00Z</cp:lastPrinted>
  <dcterms:created xsi:type="dcterms:W3CDTF">2019-01-31T11:18:00Z</dcterms:created>
  <dcterms:modified xsi:type="dcterms:W3CDTF">2020-12-10T08:34:00Z</dcterms:modified>
</cp:coreProperties>
</file>