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7B7" w:rsidRDefault="00CA47B7" w:rsidP="00CA47B7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CA47B7" w:rsidRPr="005E4791" w:rsidRDefault="00CA47B7" w:rsidP="00CA47B7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/>
          <w:color w:val="000000"/>
          <w:sz w:val="24"/>
          <w:szCs w:val="24"/>
        </w:rPr>
      </w:pPr>
      <w:r w:rsidRPr="00CA47B7"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</w:r>
      <w:r>
        <w:rPr>
          <w:rFonts w:ascii="Times New Roman" w:hAnsi="Times New Roman"/>
          <w:color w:val="000000"/>
          <w:sz w:val="24"/>
          <w:szCs w:val="24"/>
        </w:rPr>
        <w:t xml:space="preserve">              </w:t>
      </w:r>
      <w:r w:rsidRPr="005E4791">
        <w:rPr>
          <w:rFonts w:ascii="Times New Roman" w:hAnsi="Times New Roman"/>
          <w:color w:val="000000"/>
          <w:sz w:val="24"/>
          <w:szCs w:val="24"/>
        </w:rPr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CA47B7">
        <w:rPr>
          <w:rFonts w:ascii="Times New Roman" w:hAnsi="Times New Roman"/>
          <w:color w:val="000000"/>
          <w:sz w:val="24"/>
          <w:szCs w:val="24"/>
        </w:rPr>
        <w:t xml:space="preserve">     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FF360E" w:rsidRDefault="00FF360E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F360E" w:rsidRDefault="00FF360E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Ф</w:t>
      </w:r>
      <w:r w:rsidRPr="00C676AE">
        <w:rPr>
          <w:rFonts w:ascii="Times New Roman" w:hAnsi="Times New Roman"/>
          <w:b/>
          <w:bCs/>
          <w:sz w:val="24"/>
          <w:szCs w:val="24"/>
        </w:rPr>
        <w:t>акультет</w:t>
      </w:r>
      <w:r>
        <w:rPr>
          <w:rFonts w:ascii="Times New Roman" w:hAnsi="Times New Roman"/>
          <w:b/>
          <w:bCs/>
          <w:sz w:val="24"/>
          <w:szCs w:val="24"/>
        </w:rPr>
        <w:t xml:space="preserve"> информационных технологий</w:t>
      </w:r>
    </w:p>
    <w:p w:rsidR="00FF360E" w:rsidRDefault="00FF360E" w:rsidP="00680B29">
      <w:pPr>
        <w:ind w:left="0" w:right="-1" w:firstLine="0"/>
        <w:jc w:val="center"/>
        <w:rPr>
          <w:rFonts w:ascii="Times New Roman" w:hAnsi="Times New Roman"/>
          <w:sz w:val="24"/>
          <w:szCs w:val="24"/>
        </w:rPr>
      </w:pPr>
    </w:p>
    <w:p w:rsidR="00FF360E" w:rsidRPr="00215CF3" w:rsidRDefault="00A55CA3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FF360E" w:rsidRPr="00C676AE" w:rsidRDefault="00FF360E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екан ФИТ</w:t>
      </w:r>
      <w:r w:rsidRPr="00C676AE">
        <w:rPr>
          <w:rFonts w:ascii="Times New Roman" w:hAnsi="Times New Roman"/>
          <w:sz w:val="24"/>
          <w:szCs w:val="24"/>
        </w:rPr>
        <w:t xml:space="preserve"> НГУ</w:t>
      </w:r>
    </w:p>
    <w:p w:rsidR="00FF360E" w:rsidRDefault="00FF360E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FF360E" w:rsidRPr="00C676AE" w:rsidRDefault="009A289F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«</w:t>
      </w:r>
      <w:r w:rsidR="00AB625E" w:rsidRPr="00AB625E">
        <w:rPr>
          <w:rFonts w:ascii="Times New Roman" w:eastAsia="Calibri" w:hAnsi="Times New Roman"/>
          <w:sz w:val="24"/>
          <w:szCs w:val="24"/>
        </w:rPr>
        <w:t>2</w:t>
      </w:r>
      <w:r w:rsidRPr="009A289F">
        <w:rPr>
          <w:rFonts w:ascii="Times New Roman" w:eastAsia="Calibri" w:hAnsi="Times New Roman"/>
          <w:sz w:val="24"/>
          <w:szCs w:val="24"/>
        </w:rPr>
        <w:t>3</w:t>
      </w:r>
      <w:r>
        <w:rPr>
          <w:rFonts w:ascii="Times New Roman" w:eastAsia="Calibri" w:hAnsi="Times New Roman"/>
          <w:sz w:val="24"/>
          <w:szCs w:val="24"/>
        </w:rPr>
        <w:t>» июля</w:t>
      </w:r>
      <w:r w:rsidRPr="00C676AE">
        <w:rPr>
          <w:rFonts w:ascii="Times New Roman" w:eastAsia="Calibri" w:hAnsi="Times New Roman"/>
          <w:sz w:val="24"/>
          <w:szCs w:val="24"/>
        </w:rPr>
        <w:t xml:space="preserve"> 20</w:t>
      </w:r>
      <w:r w:rsidR="00AB625E" w:rsidRPr="007F55DE">
        <w:rPr>
          <w:rFonts w:ascii="Times New Roman" w:eastAsia="Calibri" w:hAnsi="Times New Roman"/>
          <w:sz w:val="24"/>
          <w:szCs w:val="24"/>
        </w:rPr>
        <w:t>20</w:t>
      </w:r>
      <w:r w:rsidRPr="00C676AE">
        <w:rPr>
          <w:rFonts w:ascii="Times New Roman" w:eastAsia="Calibri" w:hAnsi="Times New Roman"/>
          <w:sz w:val="24"/>
          <w:szCs w:val="24"/>
        </w:rPr>
        <w:t xml:space="preserve"> г.</w:t>
      </w:r>
    </w:p>
    <w:p w:rsidR="00FF360E" w:rsidRDefault="00FF360E" w:rsidP="00680B29">
      <w:pPr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F360E" w:rsidRDefault="00FF360E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F360E" w:rsidRDefault="00FF360E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F360E" w:rsidRPr="00C57364" w:rsidRDefault="00FF360E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FF360E" w:rsidRPr="00277081" w:rsidRDefault="00FF360E" w:rsidP="00680B29">
      <w:pPr>
        <w:ind w:right="-1" w:hanging="1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C57364">
        <w:rPr>
          <w:rFonts w:ascii="Times New Roman" w:hAnsi="Times New Roman"/>
          <w:b/>
          <w:sz w:val="24"/>
          <w:szCs w:val="24"/>
        </w:rPr>
        <w:t xml:space="preserve">по </w:t>
      </w:r>
      <w:r>
        <w:rPr>
          <w:rFonts w:ascii="Times New Roman" w:hAnsi="Times New Roman"/>
          <w:b/>
          <w:sz w:val="24"/>
          <w:szCs w:val="24"/>
        </w:rPr>
        <w:t>дисциплине</w:t>
      </w:r>
      <w:r w:rsidRPr="00C57364">
        <w:rPr>
          <w:rFonts w:ascii="Times New Roman" w:hAnsi="Times New Roman"/>
          <w:b/>
          <w:sz w:val="24"/>
          <w:szCs w:val="24"/>
        </w:rPr>
        <w:t xml:space="preserve"> </w:t>
      </w:r>
      <w:r w:rsidRPr="00853547">
        <w:rPr>
          <w:rFonts w:ascii="Times New Roman" w:hAnsi="Times New Roman"/>
          <w:b/>
          <w:noProof/>
          <w:sz w:val="24"/>
          <w:szCs w:val="24"/>
        </w:rPr>
        <w:t>Измерительный практикум</w:t>
      </w:r>
    </w:p>
    <w:p w:rsidR="00FF360E" w:rsidRDefault="00FF360E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F360E" w:rsidRDefault="00FF360E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FF360E" w:rsidRPr="004F0A3F" w:rsidRDefault="00FF360E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FF360E" w:rsidRPr="00C57364" w:rsidRDefault="00FF360E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Направление подготовки: 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57364">
        <w:rPr>
          <w:rFonts w:ascii="Times New Roman" w:hAnsi="Times New Roman"/>
          <w:color w:val="000000"/>
          <w:sz w:val="24"/>
          <w:szCs w:val="24"/>
        </w:rPr>
        <w:t xml:space="preserve">.01 </w:t>
      </w:r>
      <w:r w:rsidRPr="00C57364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FF360E" w:rsidRDefault="00FF360E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F360E" w:rsidRPr="00AB625E" w:rsidRDefault="00FF360E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="00AB625E">
        <w:rPr>
          <w:rFonts w:ascii="Times New Roman" w:eastAsia="Calibri" w:hAnsi="Times New Roman"/>
          <w:sz w:val="24"/>
          <w:szCs w:val="24"/>
        </w:rPr>
        <w:t>Компьютерные науки и системотехника</w:t>
      </w:r>
    </w:p>
    <w:p w:rsidR="00FF360E" w:rsidRPr="004F0A3F" w:rsidRDefault="00FF360E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FF360E" w:rsidRPr="00C57364" w:rsidRDefault="00FF360E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C57364">
        <w:rPr>
          <w:rFonts w:ascii="Times New Roman" w:hAnsi="Times New Roman"/>
          <w:sz w:val="24"/>
          <w:szCs w:val="24"/>
        </w:rPr>
        <w:t xml:space="preserve">Квалификация: </w:t>
      </w:r>
      <w:r>
        <w:rPr>
          <w:rFonts w:ascii="Times New Roman" w:hAnsi="Times New Roman"/>
          <w:sz w:val="24"/>
          <w:szCs w:val="24"/>
        </w:rPr>
        <w:t>бакалавр</w:t>
      </w:r>
    </w:p>
    <w:p w:rsidR="00FF360E" w:rsidRDefault="00FF360E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FF360E" w:rsidRDefault="00FF360E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="00AB625E">
        <w:rPr>
          <w:rFonts w:ascii="Times New Roman" w:hAnsi="Times New Roman"/>
          <w:noProof/>
          <w:color w:val="000000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B5661C">
        <w:rPr>
          <w:rFonts w:ascii="Times New Roman" w:hAnsi="Times New Roman"/>
          <w:color w:val="000000"/>
          <w:sz w:val="24"/>
          <w:szCs w:val="24"/>
        </w:rPr>
        <w:t xml:space="preserve">  семестр </w:t>
      </w:r>
      <w:r w:rsidR="00AB625E">
        <w:rPr>
          <w:rFonts w:ascii="Times New Roman" w:hAnsi="Times New Roman"/>
          <w:noProof/>
          <w:color w:val="000000"/>
          <w:sz w:val="24"/>
          <w:szCs w:val="24"/>
        </w:rPr>
        <w:t>2</w:t>
      </w:r>
    </w:p>
    <w:p w:rsidR="00FF360E" w:rsidRDefault="00FF360E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FF360E" w:rsidRDefault="00FF360E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FF360E" w:rsidRPr="001B374D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F360E" w:rsidRPr="001B374D" w:rsidRDefault="00FF360E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F360E" w:rsidRPr="001B374D" w:rsidRDefault="00FF360E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FF360E" w:rsidRPr="001B374D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60E" w:rsidRPr="00B5661C" w:rsidRDefault="00FF360E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853547">
              <w:rPr>
                <w:rFonts w:ascii="Times New Roman" w:hAnsi="Times New Roman"/>
                <w:noProof/>
                <w:sz w:val="24"/>
                <w:szCs w:val="24"/>
              </w:rPr>
              <w:t>Зачет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60E" w:rsidRPr="00B5661C" w:rsidRDefault="00AB625E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2</w:t>
            </w:r>
          </w:p>
        </w:tc>
      </w:tr>
    </w:tbl>
    <w:p w:rsidR="00FF360E" w:rsidRPr="005E4791" w:rsidRDefault="00FF360E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FF360E" w:rsidRDefault="00FF360E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F360E" w:rsidRDefault="00FF360E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F360E" w:rsidRDefault="00FF360E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F360E" w:rsidRDefault="00FF360E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F360E" w:rsidRDefault="00FF360E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F360E" w:rsidRDefault="00FF360E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F360E" w:rsidRDefault="00FF360E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F360E" w:rsidRDefault="00FF360E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F360E" w:rsidRPr="004F0A3F" w:rsidRDefault="00FF360E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F360E" w:rsidRPr="009A289F" w:rsidRDefault="009A289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9A289F">
        <w:rPr>
          <w:rFonts w:ascii="Times New Roman" w:hAnsi="Times New Roman"/>
          <w:color w:val="000000"/>
          <w:sz w:val="24"/>
          <w:szCs w:val="24"/>
        </w:rPr>
        <w:t>Новосибирск 20</w:t>
      </w:r>
      <w:r w:rsidR="00AB625E">
        <w:rPr>
          <w:rFonts w:ascii="Times New Roman" w:hAnsi="Times New Roman"/>
          <w:color w:val="000000"/>
          <w:sz w:val="24"/>
          <w:szCs w:val="24"/>
        </w:rPr>
        <w:t>20</w:t>
      </w:r>
      <w:r w:rsidR="00FF360E" w:rsidRPr="009A289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F360E" w:rsidRPr="009A289F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FF360E" w:rsidRPr="00FA46AD" w:rsidRDefault="00FF360E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FA46AD">
        <w:rPr>
          <w:rFonts w:ascii="Times New Roman" w:hAnsi="Times New Roman"/>
          <w:b/>
          <w:color w:val="000000"/>
          <w:sz w:val="28"/>
          <w:szCs w:val="28"/>
        </w:rPr>
        <w:lastRenderedPageBreak/>
        <w:t>Фонд оценочных сре</w:t>
      </w:r>
      <w:proofErr w:type="gramStart"/>
      <w:r w:rsidRPr="00FA46AD">
        <w:rPr>
          <w:rFonts w:ascii="Times New Roman" w:hAnsi="Times New Roman"/>
          <w:b/>
          <w:color w:val="000000"/>
          <w:sz w:val="28"/>
          <w:szCs w:val="28"/>
        </w:rPr>
        <w:t>дств</w:t>
      </w:r>
      <w:r w:rsidRPr="00FA46A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явл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 xml:space="preserve">ется </w:t>
      </w:r>
      <w:r w:rsidRPr="00FA46AD">
        <w:rPr>
          <w:rFonts w:ascii="Times New Roman" w:hAnsi="Times New Roman"/>
          <w:b/>
          <w:color w:val="000000"/>
          <w:sz w:val="28"/>
          <w:szCs w:val="28"/>
        </w:rPr>
        <w:t>Приложением 1</w:t>
      </w:r>
      <w:r>
        <w:rPr>
          <w:rFonts w:ascii="Times New Roman" w:hAnsi="Times New Roman"/>
          <w:color w:val="000000"/>
          <w:sz w:val="28"/>
          <w:szCs w:val="28"/>
        </w:rPr>
        <w:t xml:space="preserve"> к рабочей программе дисциплины</w:t>
      </w:r>
      <w:r w:rsidRPr="00A927E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55B18">
        <w:rPr>
          <w:rFonts w:ascii="Times New Roman" w:hAnsi="Times New Roman"/>
          <w:color w:val="000000"/>
          <w:sz w:val="28"/>
          <w:szCs w:val="28"/>
        </w:rPr>
        <w:t>«</w:t>
      </w:r>
      <w:r w:rsidRPr="00853547">
        <w:rPr>
          <w:rFonts w:ascii="Times New Roman" w:hAnsi="Times New Roman"/>
          <w:bCs/>
          <w:noProof/>
          <w:color w:val="000000"/>
          <w:sz w:val="28"/>
          <w:szCs w:val="28"/>
        </w:rPr>
        <w:t>Измерительный практикум</w:t>
      </w:r>
      <w:r w:rsidRPr="00955B18">
        <w:rPr>
          <w:rFonts w:ascii="Times New Roman" w:hAnsi="Times New Roman"/>
          <w:color w:val="000000"/>
          <w:sz w:val="28"/>
          <w:szCs w:val="28"/>
        </w:rPr>
        <w:t>», реализ</w:t>
      </w:r>
      <w:r>
        <w:rPr>
          <w:rFonts w:ascii="Times New Roman" w:hAnsi="Times New Roman"/>
          <w:color w:val="000000"/>
          <w:sz w:val="28"/>
          <w:szCs w:val="28"/>
        </w:rPr>
        <w:t>уемой в рамках образовательной программы высшего о</w:t>
      </w:r>
      <w:r>
        <w:rPr>
          <w:rFonts w:ascii="Times New Roman" w:hAnsi="Times New Roman"/>
          <w:color w:val="000000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 xml:space="preserve">разования </w:t>
      </w:r>
      <w:r w:rsidRPr="00A927EA">
        <w:rPr>
          <w:rFonts w:ascii="Times New Roman" w:hAnsi="Times New Roman"/>
          <w:color w:val="000000"/>
          <w:sz w:val="28"/>
          <w:szCs w:val="28"/>
        </w:rPr>
        <w:t xml:space="preserve">– программы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бакалавриата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55B18">
        <w:rPr>
          <w:rFonts w:ascii="Times New Roman" w:hAnsi="Times New Roman"/>
          <w:color w:val="000000"/>
          <w:sz w:val="28"/>
          <w:szCs w:val="28"/>
        </w:rPr>
        <w:t>09.0</w:t>
      </w:r>
      <w:r>
        <w:rPr>
          <w:rFonts w:ascii="Times New Roman" w:hAnsi="Times New Roman"/>
          <w:color w:val="000000"/>
          <w:sz w:val="28"/>
          <w:szCs w:val="28"/>
        </w:rPr>
        <w:t>3</w:t>
      </w:r>
      <w:r w:rsidRPr="00955B18">
        <w:rPr>
          <w:rFonts w:ascii="Times New Roman" w:hAnsi="Times New Roman"/>
          <w:color w:val="000000"/>
          <w:sz w:val="28"/>
          <w:szCs w:val="28"/>
        </w:rPr>
        <w:t>.01 Информатика и вычислител</w:t>
      </w:r>
      <w:r w:rsidRPr="00955B18">
        <w:rPr>
          <w:rFonts w:ascii="Times New Roman" w:hAnsi="Times New Roman"/>
          <w:color w:val="000000"/>
          <w:sz w:val="28"/>
          <w:szCs w:val="28"/>
        </w:rPr>
        <w:t>ь</w:t>
      </w:r>
      <w:r w:rsidRPr="00955B18">
        <w:rPr>
          <w:rFonts w:ascii="Times New Roman" w:hAnsi="Times New Roman"/>
          <w:color w:val="000000"/>
          <w:sz w:val="28"/>
          <w:szCs w:val="28"/>
        </w:rPr>
        <w:t>ная техника</w:t>
      </w:r>
      <w:r w:rsidR="003748E8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3748E8" w:rsidRPr="003748E8">
        <w:rPr>
          <w:rFonts w:ascii="Times New Roman" w:hAnsi="Times New Roman"/>
          <w:color w:val="000000"/>
          <w:sz w:val="28"/>
          <w:szCs w:val="28"/>
        </w:rPr>
        <w:t xml:space="preserve">направленность (профиль): </w:t>
      </w:r>
      <w:r w:rsidR="00AB625E">
        <w:rPr>
          <w:rFonts w:ascii="Times New Roman" w:hAnsi="Times New Roman"/>
          <w:color w:val="000000"/>
          <w:sz w:val="28"/>
          <w:szCs w:val="28"/>
        </w:rPr>
        <w:t>Компьютерные науки и системоте</w:t>
      </w:r>
      <w:r w:rsidR="00AB625E">
        <w:rPr>
          <w:rFonts w:ascii="Times New Roman" w:hAnsi="Times New Roman"/>
          <w:color w:val="000000"/>
          <w:sz w:val="28"/>
          <w:szCs w:val="28"/>
        </w:rPr>
        <w:t>х</w:t>
      </w:r>
      <w:r w:rsidR="00AB625E">
        <w:rPr>
          <w:rFonts w:ascii="Times New Roman" w:hAnsi="Times New Roman"/>
          <w:color w:val="000000"/>
          <w:sz w:val="28"/>
          <w:szCs w:val="28"/>
        </w:rPr>
        <w:t>ника.</w:t>
      </w:r>
    </w:p>
    <w:p w:rsidR="00FF360E" w:rsidRPr="00FA46AD" w:rsidRDefault="00FF360E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FF360E" w:rsidRPr="004F0A3F" w:rsidRDefault="009A289F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9A289F">
        <w:rPr>
          <w:rFonts w:ascii="Times New Roman" w:hAnsi="Times New Roman"/>
          <w:color w:val="000000"/>
          <w:sz w:val="28"/>
          <w:szCs w:val="28"/>
        </w:rPr>
        <w:t>Фонд оценочных сре</w:t>
      </w:r>
      <w:proofErr w:type="gramStart"/>
      <w:r w:rsidRPr="009A289F">
        <w:rPr>
          <w:rFonts w:ascii="Times New Roman" w:hAnsi="Times New Roman"/>
          <w:color w:val="000000"/>
          <w:sz w:val="28"/>
          <w:szCs w:val="28"/>
        </w:rPr>
        <w:t>дств пр</w:t>
      </w:r>
      <w:proofErr w:type="gramEnd"/>
      <w:r w:rsidRPr="009A289F"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утве</w:t>
      </w:r>
      <w:r w:rsidRPr="009A289F">
        <w:rPr>
          <w:rFonts w:ascii="Times New Roman" w:hAnsi="Times New Roman"/>
          <w:color w:val="000000"/>
          <w:sz w:val="28"/>
          <w:szCs w:val="28"/>
        </w:rPr>
        <w:t>р</w:t>
      </w:r>
      <w:r w:rsidRPr="009A289F">
        <w:rPr>
          <w:rFonts w:ascii="Times New Roman" w:hAnsi="Times New Roman"/>
          <w:color w:val="000000"/>
          <w:sz w:val="28"/>
          <w:szCs w:val="28"/>
        </w:rPr>
        <w:t>жден решением ученого совета факультета информационных технологий, протокол № 7</w:t>
      </w:r>
      <w:r w:rsidR="00AB625E">
        <w:rPr>
          <w:rFonts w:ascii="Times New Roman" w:hAnsi="Times New Roman"/>
          <w:color w:val="000000"/>
          <w:sz w:val="28"/>
          <w:szCs w:val="28"/>
        </w:rPr>
        <w:t>7</w:t>
      </w:r>
      <w:r w:rsidRPr="009A289F">
        <w:rPr>
          <w:rFonts w:ascii="Times New Roman" w:hAnsi="Times New Roman"/>
          <w:color w:val="000000"/>
          <w:sz w:val="28"/>
          <w:szCs w:val="28"/>
        </w:rPr>
        <w:t xml:space="preserve"> от </w:t>
      </w:r>
      <w:r w:rsidR="00AB625E">
        <w:rPr>
          <w:rFonts w:ascii="Times New Roman" w:hAnsi="Times New Roman"/>
          <w:color w:val="000000"/>
          <w:sz w:val="28"/>
          <w:szCs w:val="28"/>
        </w:rPr>
        <w:t>2</w:t>
      </w:r>
      <w:r w:rsidRPr="009A289F">
        <w:rPr>
          <w:rFonts w:ascii="Times New Roman" w:hAnsi="Times New Roman"/>
          <w:color w:val="000000"/>
          <w:sz w:val="28"/>
          <w:szCs w:val="28"/>
        </w:rPr>
        <w:t>2.07.20</w:t>
      </w:r>
      <w:r w:rsidR="00AB625E">
        <w:rPr>
          <w:rFonts w:ascii="Times New Roman" w:hAnsi="Times New Roman"/>
          <w:color w:val="000000"/>
          <w:sz w:val="28"/>
          <w:szCs w:val="28"/>
        </w:rPr>
        <w:t>20</w:t>
      </w:r>
      <w:r w:rsidRPr="009A289F">
        <w:rPr>
          <w:rFonts w:ascii="Times New Roman" w:hAnsi="Times New Roman"/>
          <w:color w:val="000000"/>
          <w:sz w:val="28"/>
          <w:szCs w:val="28"/>
        </w:rPr>
        <w:t>.</w:t>
      </w:r>
    </w:p>
    <w:p w:rsidR="00FF360E" w:rsidRPr="004F0A3F" w:rsidRDefault="00FF360E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MS Sans Serif" w:hAnsi="MS Sans Serif"/>
          <w:sz w:val="28"/>
          <w:szCs w:val="28"/>
        </w:rPr>
      </w:pPr>
    </w:p>
    <w:p w:rsidR="00827D5B" w:rsidRPr="003D0568" w:rsidRDefault="00827D5B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FF360E" w:rsidRPr="004F0A3F" w:rsidRDefault="00FF360E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4F0A3F">
        <w:rPr>
          <w:rFonts w:ascii="Times New Roman" w:hAnsi="Times New Roman"/>
          <w:color w:val="000000"/>
          <w:sz w:val="28"/>
          <w:szCs w:val="28"/>
        </w:rPr>
        <w:t>Разработчик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4F0A3F">
        <w:rPr>
          <w:rFonts w:ascii="Times New Roman" w:hAnsi="Times New Roman"/>
          <w:color w:val="000000"/>
          <w:sz w:val="28"/>
          <w:szCs w:val="28"/>
        </w:rPr>
        <w:t>:</w:t>
      </w:r>
    </w:p>
    <w:p w:rsidR="00D819F6" w:rsidRPr="00983D98" w:rsidRDefault="00D819F6" w:rsidP="00D819F6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sz w:val="28"/>
          <w:szCs w:val="28"/>
        </w:rPr>
      </w:pPr>
      <w:r w:rsidRPr="00983D98">
        <w:rPr>
          <w:rFonts w:ascii="Times New Roman" w:hAnsi="Times New Roman"/>
          <w:sz w:val="28"/>
          <w:szCs w:val="28"/>
        </w:rPr>
        <w:t xml:space="preserve">Профессор кафедры общей физики ФФ, </w:t>
      </w:r>
    </w:p>
    <w:p w:rsidR="00D819F6" w:rsidRPr="00983D98" w:rsidRDefault="00D819F6" w:rsidP="00D819F6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sz w:val="28"/>
          <w:szCs w:val="28"/>
        </w:rPr>
      </w:pPr>
      <w:r w:rsidRPr="00983D98">
        <w:rPr>
          <w:rFonts w:ascii="Times New Roman" w:hAnsi="Times New Roman"/>
          <w:sz w:val="28"/>
          <w:szCs w:val="28"/>
        </w:rPr>
        <w:t>доктор физико-математических наук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83D98">
        <w:rPr>
          <w:rFonts w:ascii="Times New Roman" w:hAnsi="Times New Roman"/>
          <w:sz w:val="28"/>
          <w:szCs w:val="28"/>
        </w:rPr>
        <w:t>А.Д. Косинов</w:t>
      </w:r>
    </w:p>
    <w:p w:rsidR="00FF360E" w:rsidRPr="00A95DD0" w:rsidRDefault="00FF360E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827D5B" w:rsidRPr="003D0568" w:rsidRDefault="00827D5B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827D5B" w:rsidRPr="003D0568" w:rsidRDefault="00827D5B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FF360E" w:rsidRPr="006F5972" w:rsidRDefault="00FF360E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6F5972">
        <w:rPr>
          <w:rFonts w:ascii="Times New Roman" w:hAnsi="Times New Roman"/>
          <w:color w:val="000000"/>
          <w:sz w:val="28"/>
          <w:szCs w:val="28"/>
        </w:rPr>
        <w:t xml:space="preserve">Заведующий кафедрой </w:t>
      </w:r>
      <w:r w:rsidRPr="00853547">
        <w:rPr>
          <w:rFonts w:ascii="Times New Roman" w:hAnsi="Times New Roman"/>
          <w:noProof/>
          <w:color w:val="000000"/>
          <w:sz w:val="28"/>
          <w:szCs w:val="28"/>
        </w:rPr>
        <w:t>общей физики ФФ</w:t>
      </w:r>
      <w:r w:rsidRPr="006F5972">
        <w:rPr>
          <w:rFonts w:ascii="Times New Roman" w:hAnsi="Times New Roman"/>
          <w:color w:val="000000"/>
          <w:sz w:val="28"/>
          <w:szCs w:val="28"/>
        </w:rPr>
        <w:t>,</w:t>
      </w:r>
    </w:p>
    <w:p w:rsidR="00FF360E" w:rsidRDefault="00FF360E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853547">
        <w:rPr>
          <w:rFonts w:ascii="Times New Roman" w:hAnsi="Times New Roman"/>
          <w:noProof/>
          <w:color w:val="000000"/>
          <w:sz w:val="28"/>
          <w:szCs w:val="28"/>
        </w:rPr>
        <w:t>доктор физико-математических наук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853547">
        <w:rPr>
          <w:rFonts w:ascii="Times New Roman" w:hAnsi="Times New Roman"/>
          <w:noProof/>
          <w:color w:val="000000"/>
          <w:sz w:val="28"/>
          <w:szCs w:val="28"/>
        </w:rPr>
        <w:t>А.Г. Погосов</w:t>
      </w:r>
    </w:p>
    <w:p w:rsidR="00FF360E" w:rsidRPr="00955B18" w:rsidRDefault="00FF360E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MS Sans Serif" w:hAnsi="MS Sans Serif"/>
          <w:sz w:val="28"/>
          <w:szCs w:val="28"/>
        </w:rPr>
      </w:pPr>
    </w:p>
    <w:p w:rsidR="00827D5B" w:rsidRPr="00827D5B" w:rsidRDefault="00827D5B" w:rsidP="00472BCC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827D5B" w:rsidRPr="003D0568" w:rsidRDefault="00827D5B" w:rsidP="00472BCC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472BCC" w:rsidRPr="00472BCC" w:rsidRDefault="00472BCC" w:rsidP="00472BCC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472BCC">
        <w:rPr>
          <w:rFonts w:ascii="Times New Roman" w:hAnsi="Times New Roman"/>
          <w:color w:val="000000"/>
          <w:sz w:val="28"/>
          <w:szCs w:val="28"/>
        </w:rPr>
        <w:t>Ответственный</w:t>
      </w:r>
      <w:proofErr w:type="gramEnd"/>
      <w:r w:rsidRPr="00472BCC">
        <w:rPr>
          <w:rFonts w:ascii="Times New Roman" w:hAnsi="Times New Roman"/>
          <w:color w:val="000000"/>
          <w:sz w:val="28"/>
          <w:szCs w:val="28"/>
        </w:rPr>
        <w:t xml:space="preserve"> за образовательную программу:</w:t>
      </w:r>
    </w:p>
    <w:p w:rsidR="00472BCC" w:rsidRPr="00472BCC" w:rsidRDefault="00472BCC" w:rsidP="00472BCC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472BCC" w:rsidRPr="00472BCC" w:rsidRDefault="00472BCC" w:rsidP="00472BCC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472BCC">
        <w:rPr>
          <w:rFonts w:ascii="Times New Roman" w:hAnsi="Times New Roman"/>
          <w:color w:val="000000"/>
          <w:sz w:val="28"/>
          <w:szCs w:val="28"/>
        </w:rPr>
        <w:t>доцент кафедры систем информатики ФИТ,</w:t>
      </w:r>
    </w:p>
    <w:p w:rsidR="00472BCC" w:rsidRPr="00472BCC" w:rsidRDefault="00472BCC" w:rsidP="00472BCC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472BCC">
        <w:rPr>
          <w:rFonts w:ascii="Times New Roman" w:hAnsi="Times New Roman"/>
          <w:bCs/>
          <w:iCs/>
          <w:color w:val="000000"/>
          <w:sz w:val="28"/>
          <w:szCs w:val="28"/>
        </w:rPr>
        <w:t>кандидат технических наук</w:t>
      </w:r>
      <w:r w:rsidRPr="00472BCC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А.А. Романенко</w:t>
      </w:r>
    </w:p>
    <w:p w:rsidR="00FF360E" w:rsidRPr="004F0A3F" w:rsidRDefault="00FF360E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sz w:val="28"/>
          <w:szCs w:val="28"/>
        </w:rPr>
      </w:pPr>
    </w:p>
    <w:p w:rsidR="00FF360E" w:rsidRPr="004F0A3F" w:rsidRDefault="00FF360E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FF360E" w:rsidRDefault="00FF360E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F360E" w:rsidRDefault="00FF360E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F360E" w:rsidRDefault="00FF360E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F360E" w:rsidRDefault="00FF360E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F360E" w:rsidRDefault="00FF360E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F360E" w:rsidRDefault="00FF360E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F360E" w:rsidRDefault="00FF360E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E20CED" w:rsidRDefault="00E20CED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E20CED" w:rsidRDefault="00E20CED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F360E" w:rsidRDefault="00FF360E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F360E" w:rsidRDefault="00FF360E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F360E" w:rsidRDefault="00FF360E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F4B79" w:rsidRPr="00FF4B79" w:rsidRDefault="00FF4B79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F360E" w:rsidRDefault="00FF360E" w:rsidP="00680B29">
      <w:pPr>
        <w:pStyle w:val="12"/>
        <w:numPr>
          <w:ilvl w:val="0"/>
          <w:numId w:val="29"/>
        </w:numPr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Содержание и порядок проведения промежуточной аттестации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по дисциплине</w:t>
      </w:r>
    </w:p>
    <w:p w:rsidR="00FF360E" w:rsidRPr="002A20EE" w:rsidRDefault="00FF360E" w:rsidP="00680B29">
      <w:pPr>
        <w:pStyle w:val="12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</w:pPr>
    </w:p>
    <w:p w:rsidR="00FF360E" w:rsidRPr="00B33F8B" w:rsidRDefault="00FF360E" w:rsidP="00680B29">
      <w:pPr>
        <w:pStyle w:val="12"/>
        <w:numPr>
          <w:ilvl w:val="1"/>
          <w:numId w:val="29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Общая характеристика содержания промежуточной аттестации</w:t>
      </w:r>
    </w:p>
    <w:p w:rsidR="00FF360E" w:rsidRDefault="00FF360E" w:rsidP="00680B29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215CF3" w:rsidRPr="00215CF3" w:rsidRDefault="00FF360E" w:rsidP="00215CF3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Промежуточная аттестация по дисциплине </w:t>
      </w:r>
      <w:r w:rsidRPr="00DC630D">
        <w:rPr>
          <w:rFonts w:ascii="Times New Roman" w:hAnsi="Times New Roman"/>
          <w:sz w:val="28"/>
          <w:szCs w:val="28"/>
        </w:rPr>
        <w:t xml:space="preserve"> «</w:t>
      </w:r>
      <w:r w:rsidRPr="00853547">
        <w:rPr>
          <w:rFonts w:ascii="Times New Roman" w:hAnsi="Times New Roman"/>
          <w:bCs/>
          <w:noProof/>
          <w:color w:val="000000"/>
          <w:sz w:val="28"/>
          <w:szCs w:val="28"/>
        </w:rPr>
        <w:t>Измерительный практикум</w:t>
      </w:r>
      <w:r w:rsidRPr="00DC630D">
        <w:rPr>
          <w:rFonts w:ascii="Times New Roman" w:hAnsi="Times New Roman"/>
          <w:sz w:val="28"/>
          <w:szCs w:val="28"/>
        </w:rPr>
        <w:t>»</w:t>
      </w:r>
      <w:r w:rsidRPr="00544AB6">
        <w:rPr>
          <w:rFonts w:ascii="Times New Roman" w:hAnsi="Times New Roman"/>
          <w:sz w:val="28"/>
          <w:szCs w:val="28"/>
        </w:rPr>
        <w:t xml:space="preserve"> проводится по завершению период</w:t>
      </w:r>
      <w:r>
        <w:rPr>
          <w:rFonts w:ascii="Times New Roman" w:hAnsi="Times New Roman"/>
          <w:sz w:val="28"/>
          <w:szCs w:val="28"/>
        </w:rPr>
        <w:t>а</w:t>
      </w:r>
      <w:r w:rsidRPr="00544AB6">
        <w:rPr>
          <w:rFonts w:ascii="Times New Roman" w:hAnsi="Times New Roman"/>
          <w:sz w:val="28"/>
          <w:szCs w:val="28"/>
        </w:rPr>
        <w:t xml:space="preserve"> освоения обра</w:t>
      </w:r>
      <w:r>
        <w:rPr>
          <w:rFonts w:ascii="Times New Roman" w:hAnsi="Times New Roman"/>
          <w:sz w:val="28"/>
          <w:szCs w:val="28"/>
        </w:rPr>
        <w:t>зовательной программы (семестра</w:t>
      </w:r>
      <w:r w:rsidRPr="00544AB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215CF3" w:rsidRPr="00215CF3">
        <w:rPr>
          <w:rFonts w:ascii="Times New Roman" w:hAnsi="Times New Roman"/>
          <w:sz w:val="28"/>
          <w:szCs w:val="28"/>
        </w:rPr>
        <w:t>для оценки сформированности компетенций в части следующих индикаторов достижения компетенции (таблица П</w:t>
      </w:r>
      <w:proofErr w:type="gramStart"/>
      <w:r w:rsidR="00215CF3" w:rsidRPr="00215CF3">
        <w:rPr>
          <w:rFonts w:ascii="Times New Roman" w:hAnsi="Times New Roman"/>
          <w:sz w:val="28"/>
          <w:szCs w:val="28"/>
        </w:rPr>
        <w:t>1</w:t>
      </w:r>
      <w:proofErr w:type="gramEnd"/>
      <w:r w:rsidR="00215CF3" w:rsidRPr="00215CF3">
        <w:rPr>
          <w:rFonts w:ascii="Times New Roman" w:hAnsi="Times New Roman"/>
          <w:sz w:val="28"/>
          <w:szCs w:val="28"/>
        </w:rPr>
        <w:t xml:space="preserve">.1). </w:t>
      </w:r>
    </w:p>
    <w:p w:rsidR="00FF360E" w:rsidRPr="00AB4990" w:rsidRDefault="00215CF3" w:rsidP="00215CF3">
      <w:pPr>
        <w:ind w:left="7045" w:right="-1" w:firstLine="3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 w:rsidR="00FF360E">
        <w:rPr>
          <w:rFonts w:ascii="Times New Roman" w:hAnsi="Times New Roman"/>
          <w:sz w:val="28"/>
          <w:szCs w:val="28"/>
        </w:rPr>
        <w:t>Таблица П</w:t>
      </w:r>
      <w:proofErr w:type="gramStart"/>
      <w:r w:rsidR="00FF360E">
        <w:rPr>
          <w:rFonts w:ascii="Times New Roman" w:hAnsi="Times New Roman"/>
          <w:sz w:val="28"/>
          <w:szCs w:val="28"/>
        </w:rPr>
        <w:t>1</w:t>
      </w:r>
      <w:proofErr w:type="gramEnd"/>
      <w:r w:rsidR="00FF360E">
        <w:rPr>
          <w:rFonts w:ascii="Times New Roman" w:hAnsi="Times New Roman"/>
          <w:sz w:val="28"/>
          <w:szCs w:val="28"/>
        </w:rPr>
        <w:t>.1</w:t>
      </w:r>
    </w:p>
    <w:tbl>
      <w:tblPr>
        <w:tblW w:w="9764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71"/>
        <w:gridCol w:w="5103"/>
        <w:gridCol w:w="3990"/>
      </w:tblGrid>
      <w:tr w:rsidR="00FF360E" w:rsidRPr="00D75FE0" w:rsidTr="00AE566B">
        <w:trPr>
          <w:jc w:val="center"/>
        </w:trPr>
        <w:tc>
          <w:tcPr>
            <w:tcW w:w="67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F360E" w:rsidRPr="00FC01FC" w:rsidRDefault="00FF360E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1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510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F360E" w:rsidRDefault="00FF360E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C63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Компетенции, формируемые в рамках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дисц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плины</w:t>
            </w:r>
            <w:r w:rsidRPr="00DC63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</w:t>
            </w:r>
            <w:r w:rsidRPr="00AE566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«</w:t>
            </w:r>
            <w:r w:rsidRPr="00853547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Измерительный практикум</w:t>
            </w:r>
            <w:r w:rsidRPr="00AE566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  <w:p w:rsidR="00FF360E" w:rsidRPr="00DC630D" w:rsidRDefault="00FF360E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60E" w:rsidRDefault="00FF360E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="00EE5C66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2</w:t>
            </w:r>
          </w:p>
          <w:p w:rsidR="00FF360E" w:rsidRPr="00FC01FC" w:rsidRDefault="00FF360E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3C4F62" w:rsidRPr="00D75FE0" w:rsidTr="00703EBB">
        <w:trPr>
          <w:trHeight w:val="621"/>
          <w:jc w:val="center"/>
        </w:trPr>
        <w:tc>
          <w:tcPr>
            <w:tcW w:w="67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4F62" w:rsidRPr="00494761" w:rsidRDefault="003C4F62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10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F62" w:rsidRPr="00494761" w:rsidRDefault="003C4F62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4F62" w:rsidRPr="004A0D45" w:rsidRDefault="003C4F62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0D45">
              <w:rPr>
                <w:rFonts w:ascii="Times New Roman" w:hAnsi="Times New Roman"/>
                <w:noProof/>
                <w:sz w:val="24"/>
                <w:szCs w:val="24"/>
              </w:rPr>
              <w:t>Зачет</w:t>
            </w:r>
          </w:p>
        </w:tc>
      </w:tr>
      <w:tr w:rsidR="00FF360E" w:rsidRPr="00D75FE0" w:rsidTr="00F1781B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60E" w:rsidRPr="003748E8" w:rsidRDefault="00FF360E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60E" w:rsidRPr="004A0D45" w:rsidRDefault="00DF347B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A0D45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ОПК-1</w:t>
            </w:r>
            <w:r w:rsidRPr="004A0D45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ab/>
            </w:r>
            <w:r w:rsidR="003748E8" w:rsidRPr="004A0D45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</w:tr>
      <w:tr w:rsidR="003C4F62" w:rsidRPr="00D75FE0" w:rsidTr="00DF3A08">
        <w:trPr>
          <w:trHeight w:val="828"/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3C4F62" w:rsidRPr="003748E8" w:rsidRDefault="003C4F62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48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ОПК- 1.1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4F62" w:rsidRPr="003748E8" w:rsidRDefault="003C4F62" w:rsidP="003748E8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748E8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Знать: основы  математики, физики, вычислительной техники и программирования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C4F62" w:rsidRPr="004A0D45" w:rsidRDefault="003C4F62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A0D4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3C4F62" w:rsidRPr="00B63EF9" w:rsidTr="00EC130A">
        <w:trPr>
          <w:jc w:val="center"/>
        </w:trPr>
        <w:tc>
          <w:tcPr>
            <w:tcW w:w="671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</w:tcPr>
          <w:p w:rsidR="003C4F62" w:rsidRPr="003748E8" w:rsidRDefault="003C4F62" w:rsidP="003748E8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3748E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ОПК- 1.2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4F62" w:rsidRPr="003748E8" w:rsidRDefault="003C4F62" w:rsidP="003748E8">
            <w:pPr>
              <w:ind w:firstLine="426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3748E8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Уметь: решать стандартные профессиональные задачи с применением естественнонаучных и обще-инженерных знаний, методов математического анализа и моделирования 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C4F62" w:rsidRPr="004A0D45" w:rsidRDefault="003C4F62" w:rsidP="003748E8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A0D4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3C4F62" w:rsidRPr="00B63EF9" w:rsidTr="005D5EDA">
        <w:trPr>
          <w:trHeight w:val="828"/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F62" w:rsidRPr="003748E8" w:rsidRDefault="003C4F62" w:rsidP="003748E8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bookmarkStart w:id="0" w:name="_Hlk20923907"/>
            <w:r w:rsidRPr="003748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ОПК- 1.3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4F62" w:rsidRPr="003748E8" w:rsidRDefault="003C4F62" w:rsidP="003748E8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748E8">
              <w:rPr>
                <w:rFonts w:ascii="Times New Roman" w:hAnsi="Times New Roman"/>
                <w:sz w:val="24"/>
                <w:szCs w:val="24"/>
              </w:rPr>
              <w:t>Владеть: навыками теоретического и экспер</w:t>
            </w:r>
            <w:r w:rsidRPr="003748E8">
              <w:rPr>
                <w:rFonts w:ascii="Times New Roman" w:hAnsi="Times New Roman"/>
                <w:sz w:val="24"/>
                <w:szCs w:val="24"/>
              </w:rPr>
              <w:t>и</w:t>
            </w:r>
            <w:r w:rsidRPr="003748E8">
              <w:rPr>
                <w:rFonts w:ascii="Times New Roman" w:hAnsi="Times New Roman"/>
                <w:sz w:val="24"/>
                <w:szCs w:val="24"/>
              </w:rPr>
              <w:t>ментального исследования объектов професс</w:t>
            </w:r>
            <w:r w:rsidRPr="003748E8">
              <w:rPr>
                <w:rFonts w:ascii="Times New Roman" w:hAnsi="Times New Roman"/>
                <w:sz w:val="24"/>
                <w:szCs w:val="24"/>
              </w:rPr>
              <w:t>и</w:t>
            </w:r>
            <w:r w:rsidRPr="003748E8">
              <w:rPr>
                <w:rFonts w:ascii="Times New Roman" w:hAnsi="Times New Roman"/>
                <w:sz w:val="24"/>
                <w:szCs w:val="24"/>
              </w:rPr>
              <w:t>ональной деятельности.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C4F62" w:rsidRPr="004A0D45" w:rsidRDefault="003C4F62" w:rsidP="003748E8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A0D4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bookmarkEnd w:id="0"/>
    </w:tbl>
    <w:p w:rsidR="00FF360E" w:rsidRPr="00CB62B6" w:rsidRDefault="00FF360E" w:rsidP="00680B29">
      <w:pPr>
        <w:ind w:left="0" w:right="-1" w:firstLine="0"/>
        <w:jc w:val="both"/>
        <w:rPr>
          <w:rFonts w:ascii="Times New Roman" w:eastAsia="Calibri" w:hAnsi="Times New Roman"/>
          <w:color w:val="000000"/>
          <w:sz w:val="28"/>
          <w:szCs w:val="28"/>
          <w:lang w:val="en-US"/>
        </w:rPr>
      </w:pPr>
    </w:p>
    <w:p w:rsidR="00D20588" w:rsidRPr="003D0568" w:rsidRDefault="00B63EF9" w:rsidP="001540DE">
      <w:pPr>
        <w:ind w:right="-2" w:firstLine="708"/>
        <w:jc w:val="both"/>
        <w:rPr>
          <w:rFonts w:ascii="Times New Roman" w:eastAsia="Calibri" w:hAnsi="Times New Roman"/>
          <w:bCs/>
          <w:strike/>
          <w:color w:val="000000"/>
          <w:sz w:val="28"/>
          <w:szCs w:val="28"/>
          <w:highlight w:val="lightGray"/>
        </w:rPr>
      </w:pPr>
      <w:r w:rsidRPr="00CB62B6">
        <w:rPr>
          <w:rFonts w:ascii="Times New Roman" w:eastAsia="Calibri" w:hAnsi="Times New Roman"/>
          <w:bCs/>
          <w:color w:val="000000"/>
          <w:sz w:val="28"/>
          <w:szCs w:val="28"/>
        </w:rPr>
        <w:t>Промежуточная аттестация по дисциплине «Измерительный практикум»</w:t>
      </w:r>
      <w:r w:rsidRPr="00CB62B6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Pr="00CB62B6">
        <w:rPr>
          <w:rFonts w:ascii="Times New Roman" w:eastAsia="Calibri" w:hAnsi="Times New Roman"/>
          <w:bCs/>
          <w:color w:val="000000"/>
          <w:sz w:val="28"/>
          <w:szCs w:val="28"/>
        </w:rPr>
        <w:t xml:space="preserve">проводится по завершению периода ее освоения (семестра). </w:t>
      </w:r>
      <w:r w:rsidRPr="00CB62B6">
        <w:rPr>
          <w:rFonts w:ascii="Times New Roman" w:eastAsia="Calibri" w:hAnsi="Times New Roman"/>
          <w:color w:val="000000"/>
          <w:sz w:val="28"/>
          <w:szCs w:val="28"/>
        </w:rPr>
        <w:t>Оценка за дисц</w:t>
      </w:r>
      <w:r w:rsidRPr="00CB62B6">
        <w:rPr>
          <w:rFonts w:ascii="Times New Roman" w:eastAsia="Calibri" w:hAnsi="Times New Roman"/>
          <w:color w:val="000000"/>
          <w:sz w:val="28"/>
          <w:szCs w:val="28"/>
        </w:rPr>
        <w:t>и</w:t>
      </w:r>
      <w:r w:rsidRPr="00CB62B6">
        <w:rPr>
          <w:rFonts w:ascii="Times New Roman" w:eastAsia="Calibri" w:hAnsi="Times New Roman"/>
          <w:color w:val="000000"/>
          <w:sz w:val="28"/>
          <w:szCs w:val="28"/>
        </w:rPr>
        <w:t xml:space="preserve">плину в </w:t>
      </w:r>
      <w:r w:rsidR="007F55DE">
        <w:rPr>
          <w:rFonts w:ascii="Times New Roman" w:eastAsia="Calibri" w:hAnsi="Times New Roman"/>
          <w:color w:val="000000"/>
          <w:sz w:val="28"/>
          <w:szCs w:val="28"/>
          <w:lang w:val="en-US"/>
        </w:rPr>
        <w:t>2</w:t>
      </w:r>
      <w:r w:rsidRPr="00CB62B6">
        <w:rPr>
          <w:rFonts w:ascii="Times New Roman" w:eastAsia="Calibri" w:hAnsi="Times New Roman"/>
          <w:color w:val="000000"/>
          <w:sz w:val="28"/>
          <w:szCs w:val="28"/>
        </w:rPr>
        <w:t xml:space="preserve"> семестре выставляется в формате "</w:t>
      </w:r>
    </w:p>
    <w:p w:rsidR="003D0568" w:rsidRPr="00535F4C" w:rsidRDefault="003D0568" w:rsidP="00535F4C">
      <w:pPr>
        <w:pStyle w:val="12"/>
        <w:ind w:left="0" w:right="-1" w:firstLine="360"/>
        <w:jc w:val="both"/>
        <w:rPr>
          <w:rFonts w:ascii="Times New Roman" w:hAnsi="Times New Roman"/>
          <w:sz w:val="28"/>
          <w:szCs w:val="28"/>
        </w:rPr>
      </w:pPr>
      <w:r w:rsidRPr="00535F4C">
        <w:rPr>
          <w:rFonts w:ascii="Times New Roman" w:hAnsi="Times New Roman"/>
          <w:sz w:val="28"/>
          <w:szCs w:val="28"/>
        </w:rPr>
        <w:t xml:space="preserve">Зачет проводится по результатам оценивания портфолио студента. Оценка за освоение дисциплины выставляется по результатам оценивания портфолио работ студента, которое включает: </w:t>
      </w:r>
    </w:p>
    <w:p w:rsidR="003D0568" w:rsidRPr="00535F4C" w:rsidRDefault="003D0568" w:rsidP="00535F4C">
      <w:pPr>
        <w:pStyle w:val="12"/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535F4C">
        <w:rPr>
          <w:rFonts w:ascii="Times New Roman" w:hAnsi="Times New Roman"/>
          <w:sz w:val="28"/>
          <w:szCs w:val="28"/>
        </w:rPr>
        <w:t>1) Выполнение обязательного набора лабораторных работ в соответствии с предъявляемыми требованиями.</w:t>
      </w:r>
    </w:p>
    <w:p w:rsidR="003D0568" w:rsidRPr="00535F4C" w:rsidRDefault="003D0568" w:rsidP="00535F4C">
      <w:pPr>
        <w:pStyle w:val="12"/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535F4C">
        <w:rPr>
          <w:rFonts w:ascii="Times New Roman" w:hAnsi="Times New Roman"/>
          <w:sz w:val="28"/>
          <w:szCs w:val="28"/>
        </w:rPr>
        <w:t>2) Успешной защите отчетов по лабораторным работам.</w:t>
      </w:r>
    </w:p>
    <w:p w:rsidR="003D0568" w:rsidRPr="003C4F62" w:rsidRDefault="003D0568" w:rsidP="00535F4C">
      <w:pPr>
        <w:pStyle w:val="12"/>
        <w:ind w:left="0" w:right="-1" w:firstLine="360"/>
        <w:jc w:val="both"/>
        <w:rPr>
          <w:rFonts w:ascii="Times New Roman" w:hAnsi="Times New Roman"/>
          <w:sz w:val="28"/>
          <w:szCs w:val="28"/>
        </w:rPr>
      </w:pPr>
      <w:r w:rsidRPr="003C4F62">
        <w:rPr>
          <w:rFonts w:ascii="Times New Roman" w:hAnsi="Times New Roman"/>
          <w:sz w:val="28"/>
          <w:szCs w:val="28"/>
        </w:rPr>
        <w:t>Промежуточная аттестация по дисциплине «Измерительный практикум» проводится по завершению периода ее освоения (семестра). Оценка за ди</w:t>
      </w:r>
      <w:r w:rsidRPr="003C4F62">
        <w:rPr>
          <w:rFonts w:ascii="Times New Roman" w:hAnsi="Times New Roman"/>
          <w:sz w:val="28"/>
          <w:szCs w:val="28"/>
        </w:rPr>
        <w:t>с</w:t>
      </w:r>
      <w:r w:rsidRPr="003C4F62">
        <w:rPr>
          <w:rFonts w:ascii="Times New Roman" w:hAnsi="Times New Roman"/>
          <w:sz w:val="28"/>
          <w:szCs w:val="28"/>
        </w:rPr>
        <w:t xml:space="preserve">циплину в </w:t>
      </w:r>
      <w:r w:rsidR="007F55DE" w:rsidRPr="007F55DE">
        <w:rPr>
          <w:rFonts w:ascii="Times New Roman" w:hAnsi="Times New Roman"/>
          <w:sz w:val="28"/>
          <w:szCs w:val="28"/>
        </w:rPr>
        <w:t>2</w:t>
      </w:r>
      <w:bookmarkStart w:id="1" w:name="_GoBack"/>
      <w:bookmarkEnd w:id="1"/>
      <w:r w:rsidRPr="003C4F62">
        <w:rPr>
          <w:rFonts w:ascii="Times New Roman" w:hAnsi="Times New Roman"/>
          <w:sz w:val="28"/>
          <w:szCs w:val="28"/>
        </w:rPr>
        <w:t xml:space="preserve"> семестре выставляется в формате "зачтено" - "не зачтено". Оце</w:t>
      </w:r>
      <w:r w:rsidRPr="003C4F62">
        <w:rPr>
          <w:rFonts w:ascii="Times New Roman" w:hAnsi="Times New Roman"/>
          <w:sz w:val="28"/>
          <w:szCs w:val="28"/>
        </w:rPr>
        <w:t>н</w:t>
      </w:r>
      <w:r w:rsidRPr="003C4F62">
        <w:rPr>
          <w:rFonts w:ascii="Times New Roman" w:hAnsi="Times New Roman"/>
          <w:sz w:val="28"/>
          <w:szCs w:val="28"/>
        </w:rPr>
        <w:t xml:space="preserve">ка "зачтено" означает успешное освоение дисциплины. </w:t>
      </w:r>
    </w:p>
    <w:p w:rsidR="003D0568" w:rsidRPr="003C4F62" w:rsidRDefault="003D0568" w:rsidP="003C4F62">
      <w:pPr>
        <w:pStyle w:val="12"/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FF360E" w:rsidRPr="007F55DE" w:rsidRDefault="00FF360E" w:rsidP="00D20588">
      <w:pPr>
        <w:ind w:left="0" w:right="-1" w:firstLine="0"/>
        <w:jc w:val="both"/>
        <w:rPr>
          <w:rFonts w:ascii="Times New Roman" w:hAnsi="Times New Roman"/>
          <w:strike/>
          <w:sz w:val="28"/>
          <w:szCs w:val="28"/>
        </w:rPr>
      </w:pPr>
    </w:p>
    <w:p w:rsidR="001540DE" w:rsidRPr="007F55DE" w:rsidRDefault="001540DE" w:rsidP="00D20588">
      <w:pPr>
        <w:ind w:left="0" w:right="-1" w:firstLine="0"/>
        <w:jc w:val="both"/>
        <w:rPr>
          <w:rFonts w:ascii="Times New Roman" w:hAnsi="Times New Roman"/>
          <w:strike/>
          <w:sz w:val="28"/>
          <w:szCs w:val="28"/>
        </w:rPr>
      </w:pPr>
    </w:p>
    <w:p w:rsidR="001540DE" w:rsidRPr="007F55DE" w:rsidRDefault="001540DE" w:rsidP="00D20588">
      <w:pPr>
        <w:ind w:left="0" w:right="-1" w:firstLine="0"/>
        <w:jc w:val="both"/>
        <w:rPr>
          <w:rFonts w:ascii="Times New Roman" w:hAnsi="Times New Roman"/>
          <w:strike/>
          <w:sz w:val="28"/>
          <w:szCs w:val="28"/>
        </w:rPr>
      </w:pPr>
    </w:p>
    <w:p w:rsidR="001540DE" w:rsidRPr="007F55DE" w:rsidRDefault="001540DE" w:rsidP="00D20588">
      <w:pPr>
        <w:ind w:left="0" w:right="-1" w:firstLine="0"/>
        <w:jc w:val="both"/>
        <w:rPr>
          <w:rFonts w:ascii="Times New Roman" w:hAnsi="Times New Roman"/>
          <w:strike/>
          <w:sz w:val="28"/>
          <w:szCs w:val="28"/>
        </w:rPr>
      </w:pPr>
    </w:p>
    <w:p w:rsidR="00FF360E" w:rsidRPr="00B33F8B" w:rsidRDefault="00FF360E" w:rsidP="00680B29">
      <w:pPr>
        <w:pStyle w:val="12"/>
        <w:numPr>
          <w:ilvl w:val="1"/>
          <w:numId w:val="29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8"/>
          <w:szCs w:val="28"/>
        </w:rPr>
      </w:pPr>
      <w:r w:rsidRPr="00B33F8B">
        <w:rPr>
          <w:rFonts w:ascii="Times New Roman" w:hAnsi="Times New Roman"/>
          <w:b/>
          <w:sz w:val="28"/>
          <w:szCs w:val="28"/>
        </w:rPr>
        <w:lastRenderedPageBreak/>
        <w:t xml:space="preserve">Порядок </w:t>
      </w:r>
      <w:r>
        <w:rPr>
          <w:rFonts w:ascii="Times New Roman" w:hAnsi="Times New Roman"/>
          <w:b/>
          <w:sz w:val="28"/>
          <w:szCs w:val="28"/>
        </w:rPr>
        <w:t>проведения промежуточной аттестации по дисциплине</w:t>
      </w:r>
    </w:p>
    <w:p w:rsidR="00FF360E" w:rsidRDefault="00FF360E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  <w:highlight w:val="cyan"/>
        </w:rPr>
      </w:pPr>
    </w:p>
    <w:p w:rsidR="003D0568" w:rsidRPr="001540DE" w:rsidRDefault="003D0568" w:rsidP="00680B29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1540DE">
        <w:rPr>
          <w:rFonts w:ascii="Times New Roman" w:hAnsi="Times New Roman"/>
          <w:sz w:val="28"/>
          <w:szCs w:val="28"/>
        </w:rPr>
        <w:t>Требования к структуре и содержанию лабораторных работ:</w:t>
      </w:r>
    </w:p>
    <w:p w:rsidR="00FF360E" w:rsidRPr="00F35008" w:rsidRDefault="005A31ED" w:rsidP="00680B29">
      <w:pPr>
        <w:pStyle w:val="12"/>
        <w:ind w:left="0" w:right="-1" w:firstLine="0"/>
        <w:jc w:val="both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>Оценка «зачтено» за выполненную</w:t>
      </w:r>
      <w:r w:rsidR="00FF360E" w:rsidRPr="00FC4C96">
        <w:rPr>
          <w:rFonts w:ascii="Times New Roman" w:hAnsi="Times New Roman"/>
          <w:sz w:val="28"/>
          <w:szCs w:val="28"/>
        </w:rPr>
        <w:t xml:space="preserve"> </w:t>
      </w:r>
      <w:r w:rsidR="00FC4C96">
        <w:rPr>
          <w:rFonts w:ascii="Times New Roman" w:hAnsi="Times New Roman"/>
          <w:sz w:val="28"/>
          <w:szCs w:val="28"/>
        </w:rPr>
        <w:t>лаб</w:t>
      </w:r>
      <w:r>
        <w:rPr>
          <w:rFonts w:ascii="Times New Roman" w:hAnsi="Times New Roman"/>
          <w:sz w:val="28"/>
          <w:szCs w:val="28"/>
        </w:rPr>
        <w:t>ораторную работу</w:t>
      </w:r>
      <w:r w:rsidR="00FF360E" w:rsidRPr="00FC4C96">
        <w:rPr>
          <w:rFonts w:ascii="Times New Roman" w:hAnsi="Times New Roman"/>
          <w:sz w:val="28"/>
          <w:szCs w:val="28"/>
        </w:rPr>
        <w:t xml:space="preserve"> выставляется при выполнении всех следующих условий:</w:t>
      </w:r>
      <w:r w:rsidR="00FF360E" w:rsidRPr="00F35008">
        <w:rPr>
          <w:rFonts w:ascii="Times New Roman" w:hAnsi="Times New Roman"/>
          <w:sz w:val="28"/>
          <w:szCs w:val="28"/>
          <w:highlight w:val="yellow"/>
        </w:rPr>
        <w:t xml:space="preserve"> </w:t>
      </w:r>
    </w:p>
    <w:p w:rsidR="00FF360E" w:rsidRPr="00384242" w:rsidRDefault="00FF360E" w:rsidP="00680B29">
      <w:pPr>
        <w:pStyle w:val="12"/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384242">
        <w:rPr>
          <w:rFonts w:ascii="Times New Roman" w:hAnsi="Times New Roman"/>
          <w:sz w:val="28"/>
          <w:szCs w:val="28"/>
        </w:rPr>
        <w:t xml:space="preserve"> 1) При </w:t>
      </w:r>
      <w:r w:rsidR="0015201A" w:rsidRPr="00384242">
        <w:rPr>
          <w:rFonts w:ascii="Times New Roman" w:hAnsi="Times New Roman"/>
          <w:sz w:val="28"/>
          <w:szCs w:val="28"/>
        </w:rPr>
        <w:t>оформлении</w:t>
      </w:r>
      <w:r w:rsidRPr="00384242">
        <w:rPr>
          <w:rFonts w:ascii="Times New Roman" w:hAnsi="Times New Roman"/>
          <w:sz w:val="28"/>
          <w:szCs w:val="28"/>
        </w:rPr>
        <w:t xml:space="preserve"> каждой из </w:t>
      </w:r>
      <w:r w:rsidR="0015201A" w:rsidRPr="00384242">
        <w:rPr>
          <w:rFonts w:ascii="Times New Roman" w:hAnsi="Times New Roman"/>
          <w:sz w:val="28"/>
          <w:szCs w:val="28"/>
        </w:rPr>
        <w:t>лабораторных работ</w:t>
      </w:r>
      <w:r w:rsidRPr="00384242">
        <w:rPr>
          <w:rFonts w:ascii="Times New Roman" w:hAnsi="Times New Roman"/>
          <w:sz w:val="28"/>
          <w:szCs w:val="28"/>
        </w:rPr>
        <w:t xml:space="preserve"> обучающийся должен изложить: </w:t>
      </w:r>
    </w:p>
    <w:p w:rsidR="0015201A" w:rsidRPr="00384242" w:rsidRDefault="0015201A" w:rsidP="00680B29">
      <w:pPr>
        <w:pStyle w:val="12"/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384242">
        <w:rPr>
          <w:rFonts w:ascii="Times New Roman" w:hAnsi="Times New Roman"/>
          <w:sz w:val="28"/>
          <w:szCs w:val="28"/>
        </w:rPr>
        <w:t xml:space="preserve">      а) цель работы,</w:t>
      </w:r>
    </w:p>
    <w:p w:rsidR="00FF360E" w:rsidRPr="00384242" w:rsidRDefault="0015201A" w:rsidP="00680B29">
      <w:pPr>
        <w:pStyle w:val="12"/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384242">
        <w:rPr>
          <w:rFonts w:ascii="Times New Roman" w:hAnsi="Times New Roman"/>
          <w:sz w:val="28"/>
          <w:szCs w:val="28"/>
        </w:rPr>
        <w:t xml:space="preserve">      в</w:t>
      </w:r>
      <w:r w:rsidR="00FF360E" w:rsidRPr="00384242">
        <w:rPr>
          <w:rFonts w:ascii="Times New Roman" w:hAnsi="Times New Roman"/>
          <w:sz w:val="28"/>
          <w:szCs w:val="28"/>
        </w:rPr>
        <w:t xml:space="preserve">) необходимый для ее </w:t>
      </w:r>
      <w:r w:rsidRPr="00384242">
        <w:rPr>
          <w:rFonts w:ascii="Times New Roman" w:hAnsi="Times New Roman"/>
          <w:sz w:val="28"/>
          <w:szCs w:val="28"/>
        </w:rPr>
        <w:t>выполне</w:t>
      </w:r>
      <w:r w:rsidR="00FF360E" w:rsidRPr="00384242">
        <w:rPr>
          <w:rFonts w:ascii="Times New Roman" w:hAnsi="Times New Roman"/>
          <w:sz w:val="28"/>
          <w:szCs w:val="28"/>
        </w:rPr>
        <w:t xml:space="preserve">ния теоретический материал, </w:t>
      </w:r>
    </w:p>
    <w:p w:rsidR="00FF360E" w:rsidRPr="00384242" w:rsidRDefault="00FF360E" w:rsidP="00680B29">
      <w:pPr>
        <w:pStyle w:val="12"/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384242">
        <w:rPr>
          <w:rFonts w:ascii="Times New Roman" w:hAnsi="Times New Roman"/>
          <w:sz w:val="28"/>
          <w:szCs w:val="28"/>
        </w:rPr>
        <w:t xml:space="preserve">      б) </w:t>
      </w:r>
      <w:r w:rsidR="0015201A" w:rsidRPr="00384242">
        <w:rPr>
          <w:rFonts w:ascii="Times New Roman" w:hAnsi="Times New Roman"/>
          <w:sz w:val="28"/>
          <w:szCs w:val="28"/>
        </w:rPr>
        <w:t>схемы и условия измерений, используемое оборудование</w:t>
      </w:r>
      <w:r w:rsidRPr="00384242">
        <w:rPr>
          <w:rFonts w:ascii="Times New Roman" w:hAnsi="Times New Roman"/>
          <w:sz w:val="28"/>
          <w:szCs w:val="28"/>
        </w:rPr>
        <w:t xml:space="preserve">,  </w:t>
      </w:r>
    </w:p>
    <w:p w:rsidR="00384242" w:rsidRPr="00384242" w:rsidRDefault="00FF360E" w:rsidP="00680B29">
      <w:pPr>
        <w:pStyle w:val="12"/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384242">
        <w:rPr>
          <w:rFonts w:ascii="Times New Roman" w:hAnsi="Times New Roman"/>
          <w:sz w:val="28"/>
          <w:szCs w:val="28"/>
        </w:rPr>
        <w:t xml:space="preserve">      в) привести </w:t>
      </w:r>
      <w:r w:rsidR="0015201A" w:rsidRPr="00384242">
        <w:rPr>
          <w:rFonts w:ascii="Times New Roman" w:hAnsi="Times New Roman"/>
          <w:sz w:val="28"/>
          <w:szCs w:val="28"/>
        </w:rPr>
        <w:t>полученные результаты по каждому заданию с указанием</w:t>
      </w:r>
    </w:p>
    <w:p w:rsidR="00FF360E" w:rsidRPr="00384242" w:rsidRDefault="00384242" w:rsidP="00680B29">
      <w:pPr>
        <w:pStyle w:val="12"/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384242">
        <w:rPr>
          <w:rFonts w:ascii="Times New Roman" w:hAnsi="Times New Roman"/>
          <w:sz w:val="28"/>
          <w:szCs w:val="28"/>
        </w:rPr>
        <w:t xml:space="preserve">         </w:t>
      </w:r>
      <w:r w:rsidR="0015201A" w:rsidRPr="00384242">
        <w:rPr>
          <w:rFonts w:ascii="Times New Roman" w:hAnsi="Times New Roman"/>
          <w:sz w:val="28"/>
          <w:szCs w:val="28"/>
        </w:rPr>
        <w:t xml:space="preserve"> погрешностей для искомых величин</w:t>
      </w:r>
      <w:r w:rsidR="00FF360E" w:rsidRPr="00384242">
        <w:rPr>
          <w:rFonts w:ascii="Times New Roman" w:hAnsi="Times New Roman"/>
          <w:sz w:val="28"/>
          <w:szCs w:val="28"/>
        </w:rPr>
        <w:t xml:space="preserve">. </w:t>
      </w:r>
    </w:p>
    <w:p w:rsidR="00FF360E" w:rsidRPr="00384242" w:rsidRDefault="00FF360E" w:rsidP="00680B29">
      <w:pPr>
        <w:pStyle w:val="12"/>
        <w:ind w:left="0" w:right="-1" w:firstLine="0"/>
        <w:jc w:val="both"/>
        <w:rPr>
          <w:rFonts w:ascii="Times New Roman" w:hAnsi="Times New Roman"/>
          <w:sz w:val="24"/>
          <w:szCs w:val="24"/>
        </w:rPr>
      </w:pPr>
      <w:r w:rsidRPr="00384242">
        <w:rPr>
          <w:rFonts w:ascii="Times New Roman" w:hAnsi="Times New Roman"/>
          <w:sz w:val="28"/>
          <w:szCs w:val="28"/>
        </w:rPr>
        <w:t xml:space="preserve">2) Все </w:t>
      </w:r>
      <w:r w:rsidR="00384242" w:rsidRPr="00384242">
        <w:rPr>
          <w:rFonts w:ascii="Times New Roman" w:hAnsi="Times New Roman"/>
          <w:sz w:val="28"/>
          <w:szCs w:val="28"/>
        </w:rPr>
        <w:t>задания</w:t>
      </w:r>
      <w:r w:rsidRPr="00384242">
        <w:rPr>
          <w:rFonts w:ascii="Times New Roman" w:hAnsi="Times New Roman"/>
          <w:sz w:val="28"/>
          <w:szCs w:val="28"/>
        </w:rPr>
        <w:t xml:space="preserve"> </w:t>
      </w:r>
      <w:r w:rsidR="00384242" w:rsidRPr="00384242">
        <w:rPr>
          <w:rFonts w:ascii="Times New Roman" w:hAnsi="Times New Roman"/>
          <w:sz w:val="28"/>
          <w:szCs w:val="28"/>
        </w:rPr>
        <w:t>выполн</w:t>
      </w:r>
      <w:r w:rsidRPr="00384242">
        <w:rPr>
          <w:rFonts w:ascii="Times New Roman" w:hAnsi="Times New Roman"/>
          <w:sz w:val="28"/>
          <w:szCs w:val="28"/>
        </w:rPr>
        <w:t>ены правильно</w:t>
      </w:r>
      <w:r w:rsidRPr="00384242">
        <w:rPr>
          <w:rFonts w:ascii="Times New Roman" w:hAnsi="Times New Roman"/>
          <w:sz w:val="24"/>
          <w:szCs w:val="24"/>
        </w:rPr>
        <w:t xml:space="preserve">. </w:t>
      </w:r>
    </w:p>
    <w:p w:rsidR="00FF360E" w:rsidRPr="005A31ED" w:rsidRDefault="00FF360E" w:rsidP="00680B29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5A31ED">
        <w:rPr>
          <w:rFonts w:ascii="Times New Roman" w:hAnsi="Times New Roman"/>
          <w:sz w:val="28"/>
          <w:szCs w:val="28"/>
        </w:rPr>
        <w:t xml:space="preserve">      Зачет проводится по результатам оценивания портфолио студента. Оце</w:t>
      </w:r>
      <w:r w:rsidRPr="005A31ED">
        <w:rPr>
          <w:rFonts w:ascii="Times New Roman" w:hAnsi="Times New Roman"/>
          <w:sz w:val="28"/>
          <w:szCs w:val="28"/>
        </w:rPr>
        <w:t>н</w:t>
      </w:r>
      <w:r w:rsidRPr="005A31ED">
        <w:rPr>
          <w:rFonts w:ascii="Times New Roman" w:hAnsi="Times New Roman"/>
          <w:sz w:val="28"/>
          <w:szCs w:val="28"/>
        </w:rPr>
        <w:t>ка за освоение дисциплины выставляется по результатам оценивания пор</w:t>
      </w:r>
      <w:r w:rsidRPr="005A31ED">
        <w:rPr>
          <w:rFonts w:ascii="Times New Roman" w:hAnsi="Times New Roman"/>
          <w:sz w:val="28"/>
          <w:szCs w:val="28"/>
        </w:rPr>
        <w:t>т</w:t>
      </w:r>
      <w:r w:rsidRPr="005A31ED">
        <w:rPr>
          <w:rFonts w:ascii="Times New Roman" w:hAnsi="Times New Roman"/>
          <w:sz w:val="28"/>
          <w:szCs w:val="28"/>
        </w:rPr>
        <w:t>фолио работ студента, которое включает:</w:t>
      </w:r>
    </w:p>
    <w:p w:rsidR="00FF360E" w:rsidRPr="00DC1857" w:rsidRDefault="00FF360E" w:rsidP="00680B29">
      <w:pPr>
        <w:ind w:right="-1"/>
        <w:jc w:val="both"/>
        <w:rPr>
          <w:rFonts w:ascii="Times New Roman" w:hAnsi="Times New Roman"/>
          <w:sz w:val="28"/>
          <w:szCs w:val="28"/>
        </w:rPr>
      </w:pPr>
      <w:r w:rsidRPr="00DC1857">
        <w:rPr>
          <w:rFonts w:ascii="Times New Roman" w:hAnsi="Times New Roman"/>
          <w:sz w:val="28"/>
          <w:szCs w:val="28"/>
        </w:rPr>
        <w:t xml:space="preserve">1) </w:t>
      </w:r>
      <w:r w:rsidR="005A31ED" w:rsidRPr="00DC1857">
        <w:rPr>
          <w:rFonts w:ascii="Times New Roman" w:hAnsi="Times New Roman"/>
          <w:sz w:val="28"/>
          <w:szCs w:val="28"/>
        </w:rPr>
        <w:t xml:space="preserve">минимум </w:t>
      </w:r>
      <w:r w:rsidRPr="00DC1857">
        <w:rPr>
          <w:rFonts w:ascii="Times New Roman" w:hAnsi="Times New Roman"/>
          <w:sz w:val="28"/>
          <w:szCs w:val="28"/>
        </w:rPr>
        <w:t xml:space="preserve">4 </w:t>
      </w:r>
      <w:r w:rsidR="005A31ED" w:rsidRPr="00DC1857">
        <w:rPr>
          <w:rFonts w:ascii="Times New Roman" w:hAnsi="Times New Roman"/>
          <w:sz w:val="28"/>
          <w:szCs w:val="28"/>
        </w:rPr>
        <w:t>отчета по выполненным лабораторным работам</w:t>
      </w:r>
      <w:r w:rsidRPr="00DC1857">
        <w:rPr>
          <w:rFonts w:ascii="Times New Roman" w:hAnsi="Times New Roman"/>
          <w:sz w:val="28"/>
          <w:szCs w:val="28"/>
        </w:rPr>
        <w:t>;</w:t>
      </w:r>
    </w:p>
    <w:p w:rsidR="00FF360E" w:rsidRPr="00DC1857" w:rsidRDefault="00FF360E" w:rsidP="00680B29">
      <w:pPr>
        <w:ind w:right="-1"/>
        <w:jc w:val="both"/>
        <w:rPr>
          <w:rFonts w:ascii="Times New Roman" w:hAnsi="Times New Roman"/>
          <w:sz w:val="28"/>
          <w:szCs w:val="28"/>
        </w:rPr>
      </w:pPr>
      <w:r w:rsidRPr="00DC1857">
        <w:rPr>
          <w:rFonts w:ascii="Times New Roman" w:hAnsi="Times New Roman"/>
          <w:sz w:val="28"/>
          <w:szCs w:val="28"/>
        </w:rPr>
        <w:t xml:space="preserve">2) </w:t>
      </w:r>
      <w:r w:rsidR="00DC1857">
        <w:rPr>
          <w:rFonts w:ascii="Times New Roman" w:hAnsi="Times New Roman"/>
          <w:sz w:val="28"/>
          <w:szCs w:val="28"/>
        </w:rPr>
        <w:t>минимум о</w:t>
      </w:r>
      <w:r w:rsidR="005A31ED" w:rsidRPr="00DC1857">
        <w:rPr>
          <w:rFonts w:ascii="Times New Roman" w:hAnsi="Times New Roman"/>
          <w:sz w:val="28"/>
          <w:szCs w:val="28"/>
        </w:rPr>
        <w:t>дин печатный</w:t>
      </w:r>
      <w:r w:rsidR="00DC1857">
        <w:rPr>
          <w:rFonts w:ascii="Times New Roman" w:hAnsi="Times New Roman"/>
          <w:sz w:val="28"/>
          <w:szCs w:val="28"/>
        </w:rPr>
        <w:t xml:space="preserve"> или электронный экземпляр</w:t>
      </w:r>
      <w:r w:rsidR="005A31ED" w:rsidRPr="00DC1857">
        <w:rPr>
          <w:rFonts w:ascii="Times New Roman" w:hAnsi="Times New Roman"/>
          <w:sz w:val="28"/>
          <w:szCs w:val="28"/>
        </w:rPr>
        <w:t xml:space="preserve"> отчет</w:t>
      </w:r>
      <w:r w:rsidR="00DC1857">
        <w:rPr>
          <w:rFonts w:ascii="Times New Roman" w:hAnsi="Times New Roman"/>
          <w:sz w:val="28"/>
          <w:szCs w:val="28"/>
        </w:rPr>
        <w:t>а</w:t>
      </w:r>
      <w:r w:rsidR="005A31ED" w:rsidRPr="00DC1857">
        <w:rPr>
          <w:rFonts w:ascii="Times New Roman" w:hAnsi="Times New Roman"/>
          <w:sz w:val="28"/>
          <w:szCs w:val="28"/>
        </w:rPr>
        <w:t xml:space="preserve"> о в</w:t>
      </w:r>
      <w:r w:rsidR="005A31ED" w:rsidRPr="00DC1857">
        <w:rPr>
          <w:rFonts w:ascii="Times New Roman" w:hAnsi="Times New Roman"/>
          <w:sz w:val="28"/>
          <w:szCs w:val="28"/>
        </w:rPr>
        <w:t>ы</w:t>
      </w:r>
      <w:r w:rsidR="005A31ED" w:rsidRPr="00DC1857">
        <w:rPr>
          <w:rFonts w:ascii="Times New Roman" w:hAnsi="Times New Roman"/>
          <w:sz w:val="28"/>
          <w:szCs w:val="28"/>
        </w:rPr>
        <w:t xml:space="preserve">полнении лабораторной работы, </w:t>
      </w:r>
      <w:r w:rsidR="00DC1857" w:rsidRPr="00DC1857">
        <w:rPr>
          <w:rFonts w:ascii="Times New Roman" w:hAnsi="Times New Roman"/>
          <w:sz w:val="28"/>
          <w:szCs w:val="28"/>
        </w:rPr>
        <w:t>оформленный</w:t>
      </w:r>
      <w:r w:rsidR="005A31ED" w:rsidRPr="00DC1857">
        <w:rPr>
          <w:rFonts w:ascii="Times New Roman" w:hAnsi="Times New Roman"/>
          <w:sz w:val="28"/>
          <w:szCs w:val="28"/>
        </w:rPr>
        <w:t xml:space="preserve"> по правилам научно-технического отчета.</w:t>
      </w:r>
      <w:r w:rsidRPr="00DC1857">
        <w:rPr>
          <w:rFonts w:ascii="Times New Roman" w:hAnsi="Times New Roman"/>
          <w:sz w:val="28"/>
          <w:szCs w:val="28"/>
        </w:rPr>
        <w:t xml:space="preserve"> </w:t>
      </w:r>
    </w:p>
    <w:p w:rsidR="00FF360E" w:rsidRPr="00DC1857" w:rsidRDefault="00FF360E" w:rsidP="00680B29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DC1857">
        <w:rPr>
          <w:rFonts w:ascii="Times New Roman" w:hAnsi="Times New Roman"/>
          <w:sz w:val="28"/>
          <w:szCs w:val="28"/>
        </w:rPr>
        <w:t xml:space="preserve">Оценка за дисциплину выставляется в формате "зачтено" - "не зачтено".  </w:t>
      </w:r>
    </w:p>
    <w:p w:rsidR="00FF360E" w:rsidRPr="00DC1857" w:rsidRDefault="00FF360E" w:rsidP="00680B29">
      <w:pPr>
        <w:ind w:right="-1" w:firstLine="0"/>
        <w:jc w:val="both"/>
        <w:rPr>
          <w:rFonts w:ascii="Times New Roman" w:hAnsi="Times New Roman"/>
          <w:sz w:val="28"/>
          <w:szCs w:val="28"/>
        </w:rPr>
      </w:pPr>
      <w:r w:rsidRPr="00DC1857">
        <w:rPr>
          <w:rFonts w:ascii="Times New Roman" w:hAnsi="Times New Roman"/>
          <w:sz w:val="28"/>
          <w:szCs w:val="28"/>
        </w:rPr>
        <w:t xml:space="preserve">      Оценка "зачтено" выставляется при наличии следующих условий:</w:t>
      </w:r>
    </w:p>
    <w:p w:rsidR="00FF360E" w:rsidRPr="00DC1857" w:rsidRDefault="00FF360E" w:rsidP="00680B29">
      <w:pPr>
        <w:ind w:right="-1"/>
        <w:jc w:val="both"/>
        <w:rPr>
          <w:rFonts w:ascii="Times New Roman" w:hAnsi="Times New Roman"/>
          <w:sz w:val="28"/>
          <w:szCs w:val="28"/>
        </w:rPr>
      </w:pPr>
      <w:r w:rsidRPr="00DC1857">
        <w:rPr>
          <w:rFonts w:ascii="Times New Roman" w:hAnsi="Times New Roman"/>
          <w:sz w:val="28"/>
          <w:szCs w:val="28"/>
        </w:rPr>
        <w:t xml:space="preserve">1) 4 </w:t>
      </w:r>
      <w:r w:rsidR="005A31ED" w:rsidRPr="00DC1857">
        <w:rPr>
          <w:rFonts w:ascii="Times New Roman" w:hAnsi="Times New Roman"/>
          <w:sz w:val="28"/>
          <w:szCs w:val="28"/>
        </w:rPr>
        <w:t>лабораторные работы</w:t>
      </w:r>
      <w:r w:rsidRPr="00DC1857">
        <w:rPr>
          <w:rFonts w:ascii="Times New Roman" w:hAnsi="Times New Roman"/>
          <w:sz w:val="28"/>
          <w:szCs w:val="28"/>
        </w:rPr>
        <w:t xml:space="preserve"> выполнены в полном соответствии с пред</w:t>
      </w:r>
      <w:r w:rsidRPr="00DC1857">
        <w:rPr>
          <w:rFonts w:ascii="Times New Roman" w:hAnsi="Times New Roman"/>
          <w:sz w:val="28"/>
          <w:szCs w:val="28"/>
        </w:rPr>
        <w:t>ъ</w:t>
      </w:r>
      <w:r w:rsidRPr="00DC1857">
        <w:rPr>
          <w:rFonts w:ascii="Times New Roman" w:hAnsi="Times New Roman"/>
          <w:sz w:val="28"/>
          <w:szCs w:val="28"/>
        </w:rPr>
        <w:t>являемыми требованиями (оценка "зачтено");</w:t>
      </w:r>
    </w:p>
    <w:p w:rsidR="00FF360E" w:rsidRDefault="00FF360E" w:rsidP="005A31ED">
      <w:pPr>
        <w:ind w:left="709" w:right="-1" w:firstLine="0"/>
        <w:jc w:val="both"/>
        <w:rPr>
          <w:rFonts w:ascii="Times New Roman" w:hAnsi="Times New Roman"/>
          <w:sz w:val="28"/>
          <w:szCs w:val="28"/>
        </w:rPr>
      </w:pPr>
      <w:r w:rsidRPr="00DC1857">
        <w:rPr>
          <w:rFonts w:ascii="Times New Roman" w:hAnsi="Times New Roman"/>
          <w:sz w:val="28"/>
          <w:szCs w:val="28"/>
        </w:rPr>
        <w:t xml:space="preserve">2) </w:t>
      </w:r>
      <w:r w:rsidR="005A31ED" w:rsidRPr="00DC1857">
        <w:rPr>
          <w:rFonts w:ascii="Times New Roman" w:hAnsi="Times New Roman"/>
          <w:sz w:val="28"/>
          <w:szCs w:val="28"/>
        </w:rPr>
        <w:t>Все результаты измерений представлены с оценкой их погрешн</w:t>
      </w:r>
      <w:r w:rsidR="005A31ED" w:rsidRPr="00DC1857">
        <w:rPr>
          <w:rFonts w:ascii="Times New Roman" w:hAnsi="Times New Roman"/>
          <w:sz w:val="28"/>
          <w:szCs w:val="28"/>
        </w:rPr>
        <w:t>о</w:t>
      </w:r>
      <w:r w:rsidR="005A31ED" w:rsidRPr="00DC1857">
        <w:rPr>
          <w:rFonts w:ascii="Times New Roman" w:hAnsi="Times New Roman"/>
          <w:sz w:val="28"/>
          <w:szCs w:val="28"/>
        </w:rPr>
        <w:t>стей</w:t>
      </w:r>
      <w:proofErr w:type="gramStart"/>
      <w:r w:rsidR="005A31ED" w:rsidRPr="00DC1857">
        <w:rPr>
          <w:rFonts w:ascii="Times New Roman" w:hAnsi="Times New Roman"/>
          <w:sz w:val="28"/>
          <w:szCs w:val="28"/>
        </w:rPr>
        <w:t>.</w:t>
      </w:r>
      <w:proofErr w:type="gramEnd"/>
      <w:r w:rsidR="005A31ED" w:rsidRPr="00DC1857">
        <w:rPr>
          <w:rFonts w:ascii="Times New Roman" w:hAnsi="Times New Roman"/>
          <w:sz w:val="28"/>
          <w:szCs w:val="28"/>
        </w:rPr>
        <w:t xml:space="preserve"> </w:t>
      </w:r>
      <w:r w:rsidRPr="00DC1857">
        <w:rPr>
          <w:rFonts w:ascii="Times New Roman" w:hAnsi="Times New Roman"/>
          <w:sz w:val="28"/>
          <w:szCs w:val="28"/>
        </w:rPr>
        <w:t>(</w:t>
      </w:r>
      <w:proofErr w:type="gramStart"/>
      <w:r w:rsidRPr="00DC1857">
        <w:rPr>
          <w:rFonts w:ascii="Times New Roman" w:hAnsi="Times New Roman"/>
          <w:sz w:val="28"/>
          <w:szCs w:val="28"/>
        </w:rPr>
        <w:t>о</w:t>
      </w:r>
      <w:proofErr w:type="gramEnd"/>
      <w:r w:rsidRPr="00DC1857">
        <w:rPr>
          <w:rFonts w:ascii="Times New Roman" w:hAnsi="Times New Roman"/>
          <w:sz w:val="28"/>
          <w:szCs w:val="28"/>
        </w:rPr>
        <w:t>ценка "зачтено").</w:t>
      </w:r>
    </w:p>
    <w:p w:rsidR="00DC1857" w:rsidRPr="00EA728C" w:rsidRDefault="00DC1857" w:rsidP="005A31ED">
      <w:pPr>
        <w:ind w:left="709" w:right="-1" w:firstLine="0"/>
        <w:jc w:val="both"/>
        <w:rPr>
          <w:rFonts w:ascii="Times New Roman" w:hAnsi="Times New Roman"/>
          <w:sz w:val="28"/>
          <w:szCs w:val="28"/>
        </w:rPr>
      </w:pPr>
    </w:p>
    <w:p w:rsidR="00FF360E" w:rsidRPr="004C1AC4" w:rsidRDefault="00FF360E" w:rsidP="00680B29">
      <w:pPr>
        <w:pStyle w:val="12"/>
        <w:numPr>
          <w:ilvl w:val="0"/>
          <w:numId w:val="29"/>
        </w:numPr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C1AC4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фонда оценочных сре</w:t>
      </w:r>
      <w:proofErr w:type="gramStart"/>
      <w:r w:rsidRPr="004C1AC4">
        <w:rPr>
          <w:rFonts w:ascii="Times New Roman" w:hAnsi="Times New Roman"/>
          <w:b/>
          <w:color w:val="000000"/>
          <w:sz w:val="28"/>
          <w:szCs w:val="28"/>
        </w:rPr>
        <w:t>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пр</w:t>
      </w:r>
      <w:proofErr w:type="gramEnd"/>
      <w:r>
        <w:rPr>
          <w:rFonts w:ascii="Times New Roman" w:hAnsi="Times New Roman"/>
          <w:b/>
          <w:color w:val="000000"/>
          <w:sz w:val="28"/>
          <w:szCs w:val="28"/>
        </w:rPr>
        <w:t>омежуточной аттестации по дисциплине</w:t>
      </w:r>
    </w:p>
    <w:p w:rsidR="00062F1F" w:rsidRDefault="00062F1F" w:rsidP="00680B29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FF360E" w:rsidRPr="00F41686" w:rsidRDefault="00FF360E" w:rsidP="00680B29">
      <w:pPr>
        <w:ind w:left="0" w:right="-1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Перечень оценочных средств, применяемых на каждом этапе провед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ния промежуточной аттестации по дисциплине, представлен в таблице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.2. </w:t>
      </w:r>
    </w:p>
    <w:p w:rsidR="00FF4B79" w:rsidRPr="00F41686" w:rsidRDefault="00FF4B79" w:rsidP="00680B29">
      <w:pPr>
        <w:ind w:left="0" w:right="-1" w:firstLine="709"/>
        <w:rPr>
          <w:rFonts w:ascii="Times New Roman" w:hAnsi="Times New Roman"/>
          <w:color w:val="000000"/>
          <w:sz w:val="28"/>
          <w:szCs w:val="28"/>
        </w:rPr>
      </w:pPr>
    </w:p>
    <w:p w:rsidR="00FF360E" w:rsidRDefault="00FF360E" w:rsidP="00680B29">
      <w:pPr>
        <w:ind w:left="0" w:right="-1" w:firstLine="0"/>
        <w:jc w:val="righ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.2</w:t>
      </w:r>
    </w:p>
    <w:p w:rsidR="00FF4B79" w:rsidRPr="00FF4B79" w:rsidRDefault="00FF4B79" w:rsidP="00FF4B79">
      <w:pPr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FF360E" w:rsidRPr="00F51735" w:rsidTr="000E7637">
        <w:tc>
          <w:tcPr>
            <w:tcW w:w="675" w:type="dxa"/>
            <w:shd w:val="clear" w:color="auto" w:fill="auto"/>
            <w:vAlign w:val="center"/>
            <w:hideMark/>
          </w:tcPr>
          <w:p w:rsidR="00FF360E" w:rsidRPr="00F51735" w:rsidRDefault="00FF360E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F51735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№ </w:t>
            </w:r>
            <w:proofErr w:type="gramStart"/>
            <w:r w:rsidRPr="00F51735">
              <w:rPr>
                <w:rFonts w:ascii="Times New Roman" w:hAnsi="Times New Roman"/>
                <w:sz w:val="28"/>
                <w:szCs w:val="28"/>
                <w:lang w:eastAsia="ru-RU"/>
              </w:rPr>
              <w:t>п</w:t>
            </w:r>
            <w:proofErr w:type="gramEnd"/>
            <w:r w:rsidRPr="00F51735">
              <w:rPr>
                <w:rFonts w:ascii="Times New Roman" w:hAnsi="Times New Roman"/>
                <w:sz w:val="28"/>
                <w:szCs w:val="28"/>
                <w:lang w:eastAsia="ru-RU"/>
              </w:rPr>
              <w:t>/п</w:t>
            </w:r>
          </w:p>
        </w:tc>
        <w:tc>
          <w:tcPr>
            <w:tcW w:w="1889" w:type="dxa"/>
            <w:shd w:val="clear" w:color="auto" w:fill="auto"/>
            <w:vAlign w:val="center"/>
            <w:hideMark/>
          </w:tcPr>
          <w:p w:rsidR="00FF360E" w:rsidRPr="00F51735" w:rsidRDefault="00FF360E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F51735">
              <w:rPr>
                <w:rFonts w:ascii="Times New Roman" w:hAnsi="Times New Roman"/>
                <w:sz w:val="28"/>
                <w:szCs w:val="28"/>
                <w:lang w:eastAsia="ru-RU"/>
              </w:rPr>
              <w:t>Наименов</w:t>
            </w:r>
            <w:r w:rsidRPr="00F51735">
              <w:rPr>
                <w:rFonts w:ascii="Times New Roman" w:hAnsi="Times New Roman"/>
                <w:sz w:val="28"/>
                <w:szCs w:val="28"/>
                <w:lang w:eastAsia="ru-RU"/>
              </w:rPr>
              <w:t>а</w:t>
            </w:r>
            <w:r w:rsidRPr="00F51735">
              <w:rPr>
                <w:rFonts w:ascii="Times New Roman" w:hAnsi="Times New Roman"/>
                <w:sz w:val="28"/>
                <w:szCs w:val="28"/>
                <w:lang w:eastAsia="ru-RU"/>
              </w:rPr>
              <w:t>ние оцено</w:t>
            </w:r>
            <w:r w:rsidRPr="00F51735">
              <w:rPr>
                <w:rFonts w:ascii="Times New Roman" w:hAnsi="Times New Roman"/>
                <w:sz w:val="28"/>
                <w:szCs w:val="28"/>
                <w:lang w:eastAsia="ru-RU"/>
              </w:rPr>
              <w:t>ч</w:t>
            </w:r>
            <w:r w:rsidRPr="00F51735">
              <w:rPr>
                <w:rFonts w:ascii="Times New Roman" w:hAnsi="Times New Roman"/>
                <w:sz w:val="28"/>
                <w:szCs w:val="28"/>
                <w:lang w:eastAsia="ru-RU"/>
              </w:rPr>
              <w:t>ного средства</w:t>
            </w:r>
          </w:p>
        </w:tc>
        <w:tc>
          <w:tcPr>
            <w:tcW w:w="4348" w:type="dxa"/>
            <w:shd w:val="clear" w:color="auto" w:fill="auto"/>
            <w:vAlign w:val="center"/>
            <w:hideMark/>
          </w:tcPr>
          <w:p w:rsidR="00FF360E" w:rsidRPr="00F51735" w:rsidRDefault="00FF360E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F51735">
              <w:rPr>
                <w:rFonts w:ascii="Times New Roman" w:hAnsi="Times New Roman"/>
                <w:sz w:val="28"/>
                <w:szCs w:val="28"/>
                <w:lang w:eastAsia="ru-RU"/>
              </w:rPr>
              <w:t>Краткая характеристика оцено</w:t>
            </w:r>
            <w:r w:rsidRPr="00F51735">
              <w:rPr>
                <w:rFonts w:ascii="Times New Roman" w:hAnsi="Times New Roman"/>
                <w:sz w:val="28"/>
                <w:szCs w:val="28"/>
                <w:lang w:eastAsia="ru-RU"/>
              </w:rPr>
              <w:t>ч</w:t>
            </w:r>
            <w:r w:rsidRPr="00F51735">
              <w:rPr>
                <w:rFonts w:ascii="Times New Roman" w:hAnsi="Times New Roman"/>
                <w:sz w:val="28"/>
                <w:szCs w:val="28"/>
                <w:lang w:eastAsia="ru-RU"/>
              </w:rPr>
              <w:t>ного средства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:rsidR="00FF360E" w:rsidRPr="00F51735" w:rsidRDefault="00FF360E" w:rsidP="00680B29">
            <w:pPr>
              <w:ind w:left="0" w:right="-1" w:firstLine="0"/>
              <w:jc w:val="center"/>
              <w:textAlignment w:val="baseline"/>
              <w:rPr>
                <w:sz w:val="28"/>
                <w:szCs w:val="28"/>
                <w:lang w:eastAsia="ru-RU"/>
              </w:rPr>
            </w:pPr>
            <w:r w:rsidRPr="00F51735">
              <w:rPr>
                <w:rFonts w:ascii="Times New Roman" w:hAnsi="Times New Roman"/>
                <w:sz w:val="28"/>
                <w:szCs w:val="28"/>
                <w:lang w:eastAsia="ru-RU"/>
              </w:rPr>
              <w:t>Представление</w:t>
            </w:r>
            <w:r w:rsidRPr="00F51735">
              <w:rPr>
                <w:rFonts w:ascii="Times New Roman" w:hAnsi="Times New Roman"/>
                <w:sz w:val="28"/>
                <w:szCs w:val="28"/>
                <w:lang w:eastAsia="ru-RU"/>
              </w:rPr>
              <w:br/>
              <w:t>оценочного сре</w:t>
            </w:r>
            <w:r w:rsidRPr="00F51735">
              <w:rPr>
                <w:rFonts w:ascii="Times New Roman" w:hAnsi="Times New Roman"/>
                <w:sz w:val="28"/>
                <w:szCs w:val="28"/>
                <w:lang w:eastAsia="ru-RU"/>
              </w:rPr>
              <w:t>д</w:t>
            </w:r>
            <w:r w:rsidRPr="00F51735">
              <w:rPr>
                <w:rFonts w:ascii="Times New Roman" w:hAnsi="Times New Roman"/>
                <w:sz w:val="28"/>
                <w:szCs w:val="28"/>
                <w:lang w:eastAsia="ru-RU"/>
              </w:rPr>
              <w:t>ства в фонде</w:t>
            </w:r>
          </w:p>
        </w:tc>
      </w:tr>
      <w:tr w:rsidR="00F51735" w:rsidRPr="004C7433" w:rsidTr="00D61E52">
        <w:tc>
          <w:tcPr>
            <w:tcW w:w="9460" w:type="dxa"/>
            <w:gridSpan w:val="4"/>
            <w:shd w:val="clear" w:color="auto" w:fill="auto"/>
          </w:tcPr>
          <w:p w:rsidR="00F51735" w:rsidRPr="00D66584" w:rsidRDefault="00F51735" w:rsidP="00EE5C6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66584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Семестр </w:t>
            </w:r>
            <w:r w:rsidR="00EE5C66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2</w:t>
            </w:r>
            <w:r w:rsidRPr="00D6658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, </w:t>
            </w:r>
            <w:r w:rsidRPr="00D66584">
              <w:rPr>
                <w:rFonts w:ascii="Times New Roman" w:hAnsi="Times New Roman"/>
                <w:sz w:val="28"/>
                <w:szCs w:val="28"/>
                <w:lang w:eastAsia="ru-RU"/>
              </w:rPr>
              <w:t>зачет, этап</w:t>
            </w:r>
            <w:r w:rsidR="003A6E04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r w:rsidR="003A6E04" w:rsidRPr="003A6E04">
              <w:rPr>
                <w:rFonts w:ascii="Times New Roman" w:hAnsi="Times New Roman"/>
                <w:strike/>
                <w:sz w:val="28"/>
                <w:szCs w:val="28"/>
                <w:lang w:val="en-US" w:eastAsia="ru-RU"/>
              </w:rPr>
              <w:t xml:space="preserve"> </w:t>
            </w:r>
            <w:r w:rsidR="003D0568" w:rsidRPr="003A6E04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FF360E" w:rsidRPr="004C7433" w:rsidTr="00F51735">
        <w:tc>
          <w:tcPr>
            <w:tcW w:w="675" w:type="dxa"/>
            <w:shd w:val="clear" w:color="auto" w:fill="auto"/>
            <w:hideMark/>
          </w:tcPr>
          <w:p w:rsidR="00FF360E" w:rsidRPr="000E7637" w:rsidRDefault="00FF360E" w:rsidP="003A6E04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  </w:t>
            </w:r>
            <w:r w:rsidR="003A6E04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9" w:type="dxa"/>
            <w:shd w:val="clear" w:color="auto" w:fill="auto"/>
          </w:tcPr>
          <w:p w:rsidR="00FF360E" w:rsidRPr="00DB63E7" w:rsidRDefault="003A6E04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Портфолио</w:t>
            </w:r>
          </w:p>
        </w:tc>
        <w:tc>
          <w:tcPr>
            <w:tcW w:w="4348" w:type="dxa"/>
            <w:shd w:val="clear" w:color="auto" w:fill="auto"/>
          </w:tcPr>
          <w:p w:rsidR="00C37D69" w:rsidRPr="00F71166" w:rsidRDefault="00235C2B" w:rsidP="00235C2B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35C2B">
              <w:rPr>
                <w:rFonts w:ascii="Times New Roman" w:hAnsi="Times New Roman"/>
                <w:sz w:val="28"/>
                <w:szCs w:val="28"/>
                <w:lang w:eastAsia="ru-RU"/>
              </w:rPr>
              <w:t>Целевая подборка работ студента, раскрывающая его индивидуал</w:t>
            </w:r>
            <w:r w:rsidRPr="00235C2B">
              <w:rPr>
                <w:rFonts w:ascii="Times New Roman" w:hAnsi="Times New Roman"/>
                <w:sz w:val="28"/>
                <w:szCs w:val="28"/>
                <w:lang w:eastAsia="ru-RU"/>
              </w:rPr>
              <w:t>ь</w:t>
            </w:r>
            <w:r w:rsidRPr="00235C2B">
              <w:rPr>
                <w:rFonts w:ascii="Times New Roman" w:hAnsi="Times New Roman"/>
                <w:sz w:val="28"/>
                <w:szCs w:val="28"/>
                <w:lang w:eastAsia="ru-RU"/>
              </w:rPr>
              <w:t>ные образовательные достижения в учебной дисциплине.</w:t>
            </w:r>
          </w:p>
        </w:tc>
        <w:tc>
          <w:tcPr>
            <w:tcW w:w="2548" w:type="dxa"/>
            <w:shd w:val="clear" w:color="auto" w:fill="auto"/>
          </w:tcPr>
          <w:p w:rsidR="00FF360E" w:rsidRPr="00F51735" w:rsidRDefault="00235C2B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35C2B">
              <w:rPr>
                <w:rFonts w:ascii="Times New Roman" w:hAnsi="Times New Roman"/>
                <w:sz w:val="28"/>
                <w:szCs w:val="28"/>
                <w:lang w:eastAsia="ru-RU"/>
              </w:rPr>
              <w:t>Требования к структуре и с</w:t>
            </w:r>
            <w:r w:rsidRPr="00235C2B">
              <w:rPr>
                <w:rFonts w:ascii="Times New Roman" w:hAnsi="Times New Roman"/>
                <w:sz w:val="28"/>
                <w:szCs w:val="28"/>
                <w:lang w:eastAsia="ru-RU"/>
              </w:rPr>
              <w:t>о</w:t>
            </w:r>
            <w:r w:rsidRPr="00235C2B">
              <w:rPr>
                <w:rFonts w:ascii="Times New Roman" w:hAnsi="Times New Roman"/>
                <w:sz w:val="28"/>
                <w:szCs w:val="28"/>
                <w:lang w:eastAsia="ru-RU"/>
              </w:rPr>
              <w:t>держанию портф</w:t>
            </w:r>
            <w:r w:rsidRPr="00235C2B">
              <w:rPr>
                <w:rFonts w:ascii="Times New Roman" w:hAnsi="Times New Roman"/>
                <w:sz w:val="28"/>
                <w:szCs w:val="28"/>
                <w:lang w:eastAsia="ru-RU"/>
              </w:rPr>
              <w:t>о</w:t>
            </w:r>
            <w:r w:rsidRPr="00235C2B">
              <w:rPr>
                <w:rFonts w:ascii="Times New Roman" w:hAnsi="Times New Roman"/>
                <w:sz w:val="28"/>
                <w:szCs w:val="28"/>
                <w:lang w:eastAsia="ru-RU"/>
              </w:rPr>
              <w:t>лио</w:t>
            </w:r>
            <w:r w:rsidRPr="00DB63E7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305D5A" w:rsidRPr="00305D5A" w:rsidRDefault="00305D5A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FF360E" w:rsidRPr="00FE641D" w:rsidRDefault="00FF360E" w:rsidP="00680B29">
      <w:pPr>
        <w:pStyle w:val="12"/>
        <w:numPr>
          <w:ilvl w:val="1"/>
          <w:numId w:val="47"/>
        </w:numPr>
        <w:ind w:right="-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 </w:t>
      </w:r>
      <w:r w:rsidRPr="00886D69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аттестации</w:t>
      </w:r>
    </w:p>
    <w:p w:rsidR="00FF360E" w:rsidRDefault="00FF360E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FF360E" w:rsidRDefault="00FF360E" w:rsidP="00680B29">
      <w:pPr>
        <w:pStyle w:val="af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2.1.1  </w:t>
      </w:r>
      <w:r w:rsidRPr="000E25C5">
        <w:rPr>
          <w:rFonts w:ascii="Times New Roman" w:hAnsi="Times New Roman"/>
          <w:color w:val="000000"/>
          <w:sz w:val="28"/>
          <w:szCs w:val="28"/>
        </w:rPr>
        <w:t xml:space="preserve">Описание оценочного средства </w:t>
      </w:r>
      <w:r w:rsidR="002B0618">
        <w:rPr>
          <w:rFonts w:ascii="Times New Roman" w:hAnsi="Times New Roman"/>
          <w:color w:val="000000"/>
          <w:sz w:val="28"/>
          <w:szCs w:val="28"/>
        </w:rPr>
        <w:t>«</w:t>
      </w:r>
      <w:r w:rsidRPr="000E25C5">
        <w:rPr>
          <w:rFonts w:ascii="Times New Roman" w:hAnsi="Times New Roman"/>
          <w:color w:val="000000"/>
          <w:sz w:val="28"/>
          <w:szCs w:val="28"/>
        </w:rPr>
        <w:t xml:space="preserve"> портфолио</w:t>
      </w:r>
      <w:r w:rsidR="002B0618">
        <w:rPr>
          <w:rFonts w:ascii="Times New Roman" w:hAnsi="Times New Roman"/>
          <w:color w:val="000000"/>
          <w:sz w:val="28"/>
          <w:szCs w:val="28"/>
        </w:rPr>
        <w:t>»</w:t>
      </w:r>
    </w:p>
    <w:p w:rsidR="00FF360E" w:rsidRPr="000D3994" w:rsidRDefault="00FF360E" w:rsidP="00680B29">
      <w:pPr>
        <w:pStyle w:val="12"/>
        <w:ind w:left="0" w:right="-1" w:firstLine="0"/>
        <w:rPr>
          <w:rFonts w:ascii="Times New Roman" w:hAnsi="Times New Roman"/>
          <w:sz w:val="28"/>
          <w:szCs w:val="28"/>
          <w:highlight w:val="yellow"/>
          <w:lang w:eastAsia="ru-RU"/>
        </w:rPr>
      </w:pPr>
      <w:r w:rsidRPr="002B0618">
        <w:rPr>
          <w:rFonts w:ascii="Times New Roman" w:hAnsi="Times New Roman"/>
          <w:sz w:val="28"/>
          <w:szCs w:val="28"/>
          <w:lang w:eastAsia="ru-RU"/>
        </w:rPr>
        <w:t>Требования к структуре и содержанию портфолио </w:t>
      </w:r>
    </w:p>
    <w:p w:rsidR="00FF360E" w:rsidRPr="002B0618" w:rsidRDefault="00FF360E" w:rsidP="00680B29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2B0618">
        <w:rPr>
          <w:rFonts w:ascii="Times New Roman" w:hAnsi="Times New Roman"/>
          <w:color w:val="000000"/>
          <w:sz w:val="28"/>
          <w:szCs w:val="28"/>
        </w:rPr>
        <w:t xml:space="preserve">Портфолио должно содержать результаты </w:t>
      </w:r>
      <w:r w:rsidR="002B0618">
        <w:rPr>
          <w:rFonts w:ascii="Times New Roman" w:hAnsi="Times New Roman"/>
          <w:color w:val="000000"/>
          <w:sz w:val="28"/>
          <w:szCs w:val="28"/>
        </w:rPr>
        <w:t>выполнен</w:t>
      </w:r>
      <w:r w:rsidRPr="002B0618">
        <w:rPr>
          <w:rFonts w:ascii="Times New Roman" w:hAnsi="Times New Roman"/>
          <w:color w:val="000000"/>
          <w:sz w:val="28"/>
          <w:szCs w:val="28"/>
        </w:rPr>
        <w:t xml:space="preserve">ия </w:t>
      </w:r>
      <w:r w:rsidR="002B0618">
        <w:rPr>
          <w:rFonts w:ascii="Times New Roman" w:hAnsi="Times New Roman"/>
          <w:color w:val="000000"/>
          <w:sz w:val="28"/>
          <w:szCs w:val="28"/>
        </w:rPr>
        <w:t>не менее</w:t>
      </w:r>
      <w:r w:rsidRPr="002B0618">
        <w:rPr>
          <w:rFonts w:ascii="Times New Roman" w:hAnsi="Times New Roman"/>
          <w:color w:val="000000"/>
          <w:sz w:val="28"/>
          <w:szCs w:val="28"/>
        </w:rPr>
        <w:t xml:space="preserve"> 4 </w:t>
      </w:r>
      <w:r w:rsidR="00D20588" w:rsidRPr="00E1593E">
        <w:rPr>
          <w:rFonts w:ascii="Times New Roman" w:hAnsi="Times New Roman"/>
          <w:color w:val="000000"/>
          <w:sz w:val="28"/>
          <w:szCs w:val="28"/>
        </w:rPr>
        <w:t>выполне</w:t>
      </w:r>
      <w:r w:rsidR="00D20588" w:rsidRPr="00E1593E">
        <w:rPr>
          <w:rFonts w:ascii="Times New Roman" w:hAnsi="Times New Roman"/>
          <w:color w:val="000000"/>
          <w:sz w:val="28"/>
          <w:szCs w:val="28"/>
        </w:rPr>
        <w:t>н</w:t>
      </w:r>
      <w:r w:rsidR="00D20588" w:rsidRPr="00E1593E">
        <w:rPr>
          <w:rFonts w:ascii="Times New Roman" w:hAnsi="Times New Roman"/>
          <w:color w:val="000000"/>
          <w:sz w:val="28"/>
          <w:szCs w:val="28"/>
        </w:rPr>
        <w:t>ных</w:t>
      </w:r>
      <w:r w:rsidR="00D2058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B0618">
        <w:rPr>
          <w:rFonts w:ascii="Times New Roman" w:hAnsi="Times New Roman"/>
          <w:color w:val="000000"/>
          <w:sz w:val="28"/>
          <w:szCs w:val="28"/>
        </w:rPr>
        <w:t>лабораторных работ</w:t>
      </w:r>
      <w:r w:rsidRPr="002B061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1593E">
        <w:rPr>
          <w:rFonts w:ascii="Times New Roman" w:hAnsi="Times New Roman"/>
          <w:color w:val="000000"/>
          <w:sz w:val="28"/>
          <w:szCs w:val="28"/>
        </w:rPr>
        <w:t xml:space="preserve">и </w:t>
      </w:r>
      <w:r w:rsidR="00D20588" w:rsidRPr="00E1593E">
        <w:rPr>
          <w:rFonts w:ascii="Times New Roman" w:hAnsi="Times New Roman"/>
          <w:color w:val="000000"/>
          <w:sz w:val="28"/>
          <w:szCs w:val="28"/>
        </w:rPr>
        <w:t>оформленные отчеты по ним</w:t>
      </w:r>
      <w:r w:rsidR="00D20588" w:rsidRPr="002B061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B0618">
        <w:rPr>
          <w:rFonts w:ascii="Times New Roman" w:hAnsi="Times New Roman"/>
          <w:color w:val="000000"/>
          <w:sz w:val="28"/>
          <w:szCs w:val="28"/>
        </w:rPr>
        <w:t xml:space="preserve">по следующим </w:t>
      </w:r>
      <w:r w:rsidR="002B0618">
        <w:rPr>
          <w:rFonts w:ascii="Times New Roman" w:hAnsi="Times New Roman"/>
          <w:color w:val="000000"/>
          <w:sz w:val="28"/>
          <w:szCs w:val="28"/>
        </w:rPr>
        <w:t>ра</w:t>
      </w:r>
      <w:r w:rsidR="002B0618">
        <w:rPr>
          <w:rFonts w:ascii="Times New Roman" w:hAnsi="Times New Roman"/>
          <w:color w:val="000000"/>
          <w:sz w:val="28"/>
          <w:szCs w:val="28"/>
        </w:rPr>
        <w:t>з</w:t>
      </w:r>
      <w:r w:rsidR="002B0618">
        <w:rPr>
          <w:rFonts w:ascii="Times New Roman" w:hAnsi="Times New Roman"/>
          <w:color w:val="000000"/>
          <w:sz w:val="28"/>
          <w:szCs w:val="28"/>
        </w:rPr>
        <w:t>делам</w:t>
      </w:r>
      <w:r w:rsidRPr="002B0618">
        <w:rPr>
          <w:rFonts w:ascii="Times New Roman" w:hAnsi="Times New Roman"/>
          <w:color w:val="000000"/>
          <w:sz w:val="28"/>
          <w:szCs w:val="28"/>
        </w:rPr>
        <w:t>:</w:t>
      </w:r>
    </w:p>
    <w:p w:rsidR="002B0618" w:rsidRPr="002B0618" w:rsidRDefault="00FF360E" w:rsidP="002B0618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2B0618">
        <w:rPr>
          <w:rFonts w:ascii="Times New Roman" w:hAnsi="Times New Roman"/>
          <w:color w:val="000000"/>
          <w:sz w:val="28"/>
          <w:szCs w:val="28"/>
        </w:rPr>
        <w:t xml:space="preserve">       - </w:t>
      </w:r>
      <w:r w:rsidR="002B0618" w:rsidRPr="002B0618">
        <w:rPr>
          <w:rFonts w:ascii="Times New Roman" w:hAnsi="Times New Roman"/>
          <w:color w:val="000000"/>
          <w:sz w:val="28"/>
          <w:szCs w:val="28"/>
        </w:rPr>
        <w:t>Измерение случайных величин;</w:t>
      </w:r>
    </w:p>
    <w:p w:rsidR="002B0618" w:rsidRPr="002B0618" w:rsidRDefault="002B0618" w:rsidP="002B0618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- </w:t>
      </w:r>
      <w:r w:rsidRPr="002B0618">
        <w:rPr>
          <w:rFonts w:ascii="Times New Roman" w:hAnsi="Times New Roman"/>
          <w:color w:val="000000"/>
          <w:sz w:val="28"/>
          <w:szCs w:val="28"/>
        </w:rPr>
        <w:t>Основы измерений в электрических цепях;</w:t>
      </w:r>
    </w:p>
    <w:p w:rsidR="002B0618" w:rsidRPr="002B0618" w:rsidRDefault="002B0618" w:rsidP="002B0618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- </w:t>
      </w:r>
      <w:r w:rsidRPr="002B0618">
        <w:rPr>
          <w:rFonts w:ascii="Times New Roman" w:hAnsi="Times New Roman"/>
          <w:color w:val="000000"/>
          <w:sz w:val="28"/>
          <w:szCs w:val="28"/>
        </w:rPr>
        <w:t>Изучение работы осциллографов;</w:t>
      </w:r>
    </w:p>
    <w:p w:rsidR="00FF360E" w:rsidRPr="002B0618" w:rsidRDefault="002B0618" w:rsidP="002B0618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- </w:t>
      </w:r>
      <w:r w:rsidRPr="002B0618">
        <w:rPr>
          <w:rFonts w:ascii="Times New Roman" w:hAnsi="Times New Roman"/>
          <w:color w:val="000000"/>
          <w:sz w:val="28"/>
          <w:szCs w:val="28"/>
        </w:rPr>
        <w:t>Компенсационные методы измерений и датчики.</w:t>
      </w:r>
    </w:p>
    <w:p w:rsidR="00FF360E" w:rsidRPr="00CF107E" w:rsidRDefault="00FF360E" w:rsidP="00680B29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2B0618">
        <w:rPr>
          <w:rFonts w:ascii="Times New Roman" w:hAnsi="Times New Roman"/>
          <w:color w:val="000000"/>
          <w:sz w:val="28"/>
          <w:szCs w:val="28"/>
        </w:rPr>
        <w:t>Кажд</w:t>
      </w:r>
      <w:r w:rsidR="002B0618">
        <w:rPr>
          <w:rFonts w:ascii="Times New Roman" w:hAnsi="Times New Roman"/>
          <w:color w:val="000000"/>
          <w:sz w:val="28"/>
          <w:szCs w:val="28"/>
        </w:rPr>
        <w:t>ая выполненная</w:t>
      </w:r>
      <w:r w:rsidRPr="002B061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B0618">
        <w:rPr>
          <w:rFonts w:ascii="Times New Roman" w:hAnsi="Times New Roman"/>
          <w:color w:val="000000"/>
          <w:sz w:val="28"/>
          <w:szCs w:val="28"/>
        </w:rPr>
        <w:t>лабораторная работа</w:t>
      </w:r>
      <w:r w:rsidR="002B0618" w:rsidRPr="002B061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B0618">
        <w:rPr>
          <w:rFonts w:ascii="Times New Roman" w:hAnsi="Times New Roman"/>
          <w:color w:val="000000"/>
          <w:sz w:val="28"/>
          <w:szCs w:val="28"/>
        </w:rPr>
        <w:t xml:space="preserve">состоит из </w:t>
      </w:r>
      <w:r w:rsidR="002B0618">
        <w:rPr>
          <w:rFonts w:ascii="Times New Roman" w:hAnsi="Times New Roman"/>
          <w:color w:val="000000"/>
          <w:sz w:val="28"/>
          <w:szCs w:val="28"/>
        </w:rPr>
        <w:t>3-4</w:t>
      </w:r>
      <w:r w:rsidRPr="002B0618">
        <w:rPr>
          <w:rFonts w:ascii="Times New Roman" w:hAnsi="Times New Roman"/>
          <w:color w:val="000000"/>
          <w:sz w:val="28"/>
          <w:szCs w:val="28"/>
        </w:rPr>
        <w:t xml:space="preserve"> решенных задач</w:t>
      </w:r>
      <w:r w:rsidR="002B0618">
        <w:rPr>
          <w:rFonts w:ascii="Times New Roman" w:hAnsi="Times New Roman"/>
          <w:color w:val="000000"/>
          <w:sz w:val="28"/>
          <w:szCs w:val="28"/>
        </w:rPr>
        <w:t xml:space="preserve"> (заданий)</w:t>
      </w:r>
      <w:r w:rsidRPr="002B0618">
        <w:rPr>
          <w:rFonts w:ascii="Times New Roman" w:hAnsi="Times New Roman"/>
          <w:color w:val="000000"/>
          <w:sz w:val="28"/>
          <w:szCs w:val="28"/>
        </w:rPr>
        <w:t xml:space="preserve">, предложенных преподавателем </w:t>
      </w:r>
      <w:proofErr w:type="gramStart"/>
      <w:r w:rsidRPr="002B0618">
        <w:rPr>
          <w:rFonts w:ascii="Times New Roman" w:hAnsi="Times New Roman"/>
          <w:color w:val="000000"/>
          <w:sz w:val="28"/>
          <w:szCs w:val="28"/>
        </w:rPr>
        <w:t>обучающемуся</w:t>
      </w:r>
      <w:proofErr w:type="gramEnd"/>
      <w:r w:rsidRPr="002B0618">
        <w:rPr>
          <w:rFonts w:ascii="Times New Roman" w:hAnsi="Times New Roman"/>
          <w:color w:val="000000"/>
          <w:sz w:val="28"/>
          <w:szCs w:val="28"/>
        </w:rPr>
        <w:t>.</w:t>
      </w:r>
    </w:p>
    <w:p w:rsidR="00FF360E" w:rsidRDefault="00E1593E" w:rsidP="00E1593E">
      <w:pPr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E1593E">
        <w:rPr>
          <w:rFonts w:ascii="Times New Roman" w:hAnsi="Times New Roman"/>
          <w:color w:val="000000"/>
          <w:sz w:val="28"/>
          <w:szCs w:val="28"/>
        </w:rPr>
        <w:t>Отчет должен содержать цель работы, экспериментальные данные и резул</w:t>
      </w:r>
      <w:r w:rsidRPr="00E1593E">
        <w:rPr>
          <w:rFonts w:ascii="Times New Roman" w:hAnsi="Times New Roman"/>
          <w:color w:val="000000"/>
          <w:sz w:val="28"/>
          <w:szCs w:val="28"/>
        </w:rPr>
        <w:t>ь</w:t>
      </w:r>
      <w:r w:rsidRPr="00E1593E">
        <w:rPr>
          <w:rFonts w:ascii="Times New Roman" w:hAnsi="Times New Roman"/>
          <w:color w:val="000000"/>
          <w:sz w:val="28"/>
          <w:szCs w:val="28"/>
        </w:rPr>
        <w:t>таты обработки</w:t>
      </w:r>
      <w:r>
        <w:rPr>
          <w:rFonts w:ascii="Times New Roman" w:hAnsi="Times New Roman"/>
          <w:color w:val="000000"/>
          <w:sz w:val="28"/>
          <w:szCs w:val="28"/>
        </w:rPr>
        <w:t>, р</w:t>
      </w:r>
      <w:r w:rsidRPr="00E1593E">
        <w:rPr>
          <w:rFonts w:ascii="Times New Roman" w:hAnsi="Times New Roman"/>
          <w:color w:val="000000"/>
          <w:sz w:val="28"/>
          <w:szCs w:val="28"/>
        </w:rPr>
        <w:t>асчетные формулы и описание выполнения эксперимента по всем заданиям.</w:t>
      </w:r>
    </w:p>
    <w:p w:rsidR="00F71166" w:rsidRDefault="00F71166" w:rsidP="00E1593E">
      <w:pPr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Описание, правила выполнения лабораторных работ и требования к офор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 xml:space="preserve">лению отчетов изложены в описании лабораторных работ: </w:t>
      </w:r>
      <w:hyperlink r:id="rId9" w:history="1">
        <w:r w:rsidRPr="00F71166">
          <w:rPr>
            <w:rStyle w:val="a4"/>
            <w:rFonts w:ascii="Times New Roman" w:hAnsi="Times New Roman"/>
            <w:bCs/>
            <w:sz w:val="28"/>
            <w:szCs w:val="28"/>
          </w:rPr>
          <w:t>http://www.phys.nsu.ru/measuring/Labworks.html</w:t>
        </w:r>
      </w:hyperlink>
    </w:p>
    <w:p w:rsidR="00F71166" w:rsidRDefault="00F71166" w:rsidP="00F71166">
      <w:pPr>
        <w:ind w:left="0"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лабораторных работ по разделам 2, 4 может быть сделан ст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дентом.</w:t>
      </w:r>
    </w:p>
    <w:p w:rsidR="00942ADF" w:rsidRDefault="00942ADF" w:rsidP="00E1593E">
      <w:pPr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  <w:sectPr w:rsidR="00942ADF" w:rsidSect="00092F13">
          <w:footerReference w:type="default" r:id="rId10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E1593E" w:rsidRPr="00E1593E" w:rsidRDefault="00E1593E" w:rsidP="00E1593E">
      <w:pPr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FF360E" w:rsidRPr="0020164F" w:rsidRDefault="00FF360E" w:rsidP="00680B29">
      <w:pPr>
        <w:numPr>
          <w:ilvl w:val="0"/>
          <w:numId w:val="29"/>
        </w:numPr>
        <w:ind w:right="-1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Критерии оценки сформированности компетенций в рамках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FF360E" w:rsidRDefault="00FF360E" w:rsidP="00680B29">
      <w:pPr>
        <w:ind w:left="0" w:right="-1" w:firstLine="743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</w:t>
      </w:r>
      <w:r w:rsidR="000F6CE7">
        <w:rPr>
          <w:rFonts w:ascii="Times New Roman" w:hAnsi="Times New Roman"/>
          <w:color w:val="000000"/>
          <w:sz w:val="28"/>
          <w:szCs w:val="28"/>
        </w:rPr>
        <w:t>3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551"/>
        <w:gridCol w:w="3293"/>
        <w:gridCol w:w="1418"/>
        <w:gridCol w:w="1418"/>
        <w:gridCol w:w="2156"/>
        <w:gridCol w:w="2697"/>
      </w:tblGrid>
      <w:tr w:rsidR="00FF360E" w:rsidRPr="00236346" w:rsidTr="0007262D">
        <w:trPr>
          <w:jc w:val="center"/>
        </w:trPr>
        <w:tc>
          <w:tcPr>
            <w:tcW w:w="1134" w:type="dxa"/>
            <w:shd w:val="clear" w:color="auto" w:fill="auto"/>
          </w:tcPr>
          <w:p w:rsidR="00FF360E" w:rsidRPr="000E7637" w:rsidRDefault="00FF360E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 xml:space="preserve">Шифр </w:t>
            </w:r>
            <w:proofErr w:type="gramStart"/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компе-</w:t>
            </w:r>
            <w:proofErr w:type="spellStart"/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  <w:proofErr w:type="spellEnd"/>
            <w:proofErr w:type="gramEnd"/>
          </w:p>
        </w:tc>
        <w:tc>
          <w:tcPr>
            <w:tcW w:w="2551" w:type="dxa"/>
            <w:shd w:val="clear" w:color="auto" w:fill="auto"/>
          </w:tcPr>
          <w:p w:rsidR="00FF360E" w:rsidRPr="000E7637" w:rsidRDefault="00FF360E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Структурные эл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 xml:space="preserve">менты оценочных средств </w:t>
            </w:r>
          </w:p>
        </w:tc>
        <w:tc>
          <w:tcPr>
            <w:tcW w:w="3293" w:type="dxa"/>
            <w:shd w:val="clear" w:color="auto" w:fill="auto"/>
          </w:tcPr>
          <w:p w:rsidR="00FF360E" w:rsidRPr="000E7637" w:rsidRDefault="00FF360E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сформированности</w:t>
            </w:r>
          </w:p>
        </w:tc>
        <w:tc>
          <w:tcPr>
            <w:tcW w:w="1418" w:type="dxa"/>
            <w:shd w:val="clear" w:color="auto" w:fill="auto"/>
          </w:tcPr>
          <w:p w:rsidR="00FF360E" w:rsidRPr="000E7637" w:rsidRDefault="00FF360E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Не сфо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р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мирован</w:t>
            </w:r>
          </w:p>
        </w:tc>
        <w:tc>
          <w:tcPr>
            <w:tcW w:w="1418" w:type="dxa"/>
            <w:shd w:val="clear" w:color="auto" w:fill="auto"/>
          </w:tcPr>
          <w:p w:rsidR="00FF360E" w:rsidRPr="000E7637" w:rsidRDefault="00FF360E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Порого</w:t>
            </w:r>
            <w:proofErr w:type="spellEnd"/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-вый</w:t>
            </w:r>
            <w:proofErr w:type="gramEnd"/>
            <w:r w:rsidRPr="000E7637">
              <w:rPr>
                <w:rFonts w:ascii="Times New Roman" w:hAnsi="Times New Roman"/>
                <w:b/>
                <w:sz w:val="24"/>
                <w:szCs w:val="24"/>
              </w:rPr>
              <w:t xml:space="preserve"> ур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</w:tc>
        <w:tc>
          <w:tcPr>
            <w:tcW w:w="2156" w:type="dxa"/>
            <w:shd w:val="clear" w:color="auto" w:fill="auto"/>
          </w:tcPr>
          <w:p w:rsidR="00FF360E" w:rsidRPr="000E7637" w:rsidRDefault="00FF360E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2697" w:type="dxa"/>
            <w:shd w:val="clear" w:color="auto" w:fill="auto"/>
          </w:tcPr>
          <w:p w:rsidR="00FF360E" w:rsidRPr="000E7637" w:rsidRDefault="00FF360E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Продвинутый уровень</w:t>
            </w:r>
          </w:p>
        </w:tc>
      </w:tr>
      <w:tr w:rsidR="00FF360E" w:rsidRPr="00123C1D" w:rsidTr="0007262D">
        <w:trPr>
          <w:jc w:val="center"/>
        </w:trPr>
        <w:tc>
          <w:tcPr>
            <w:tcW w:w="1134" w:type="dxa"/>
            <w:shd w:val="clear" w:color="auto" w:fill="auto"/>
          </w:tcPr>
          <w:p w:rsidR="00FF360E" w:rsidRDefault="006C13A6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ОПК-1</w:t>
            </w:r>
          </w:p>
          <w:p w:rsidR="00FF360E" w:rsidRPr="000E7637" w:rsidRDefault="00FF360E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FF360E" w:rsidRDefault="00695FA9" w:rsidP="00737988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r w:rsidR="00CC1458" w:rsidRPr="00F41686">
              <w:rPr>
                <w:rFonts w:ascii="Times New Roman" w:hAnsi="Times New Roman"/>
                <w:sz w:val="24"/>
                <w:szCs w:val="24"/>
                <w:lang w:eastAsia="ru-RU"/>
              </w:rPr>
              <w:t>ортфолио</w:t>
            </w:r>
          </w:p>
          <w:p w:rsidR="008E30DE" w:rsidRPr="00931D0C" w:rsidRDefault="008E30DE" w:rsidP="00737988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93" w:type="dxa"/>
            <w:shd w:val="clear" w:color="auto" w:fill="auto"/>
          </w:tcPr>
          <w:p w:rsidR="00215CF3" w:rsidRDefault="00215CF3" w:rsidP="00194FA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5339F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ОПК-1.1</w:t>
            </w:r>
            <w:r w:rsidRPr="0095339F">
              <w:rPr>
                <w:rFonts w:ascii="Times New Roman" w:hAnsi="Times New Roman"/>
                <w:bCs/>
                <w:noProof/>
                <w:sz w:val="24"/>
                <w:szCs w:val="24"/>
              </w:rPr>
              <w:tab/>
            </w:r>
            <w:r w:rsidRPr="0095339F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Знать: основы  математики, физики, вычислительной техники и программирования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15CF3" w:rsidRPr="00194FA5" w:rsidRDefault="000E0A0D" w:rsidP="00215CF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E0A0D">
              <w:rPr>
                <w:rFonts w:ascii="Times New Roman" w:hAnsi="Times New Roman"/>
                <w:b/>
                <w:bCs/>
                <w:sz w:val="24"/>
                <w:szCs w:val="24"/>
              </w:rPr>
              <w:t>ОПК-1.2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215CF3" w:rsidRPr="0095339F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У</w:t>
            </w:r>
            <w:proofErr w:type="gramEnd"/>
            <w:r w:rsidR="00215CF3" w:rsidRPr="0095339F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меть: решать стандартные профессиональные задачи с применением естественнонаучных и обще-инженерных знаний, методов математического анализа и моделирования </w:t>
            </w:r>
          </w:p>
          <w:p w:rsidR="000E0A0D" w:rsidRPr="00194FA5" w:rsidRDefault="000E0A0D" w:rsidP="000E0A0D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931D0C" w:rsidRPr="00931D0C" w:rsidRDefault="00931D0C" w:rsidP="00931D0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31D0C">
              <w:rPr>
                <w:rFonts w:ascii="Times New Roman" w:hAnsi="Times New Roman"/>
                <w:sz w:val="24"/>
                <w:szCs w:val="24"/>
              </w:rPr>
              <w:t>Уровень знаний н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и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же мин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и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мальных требов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а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 xml:space="preserve">ний. </w:t>
            </w:r>
          </w:p>
          <w:p w:rsidR="00931D0C" w:rsidRPr="00931D0C" w:rsidRDefault="00931D0C" w:rsidP="00931D0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31D0C">
              <w:rPr>
                <w:rFonts w:ascii="Times New Roman" w:hAnsi="Times New Roman"/>
                <w:sz w:val="24"/>
                <w:szCs w:val="24"/>
              </w:rPr>
              <w:t>Отсутствие минимал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ь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ных ум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е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 xml:space="preserve">ний. </w:t>
            </w:r>
          </w:p>
          <w:p w:rsidR="00931D0C" w:rsidRPr="00931D0C" w:rsidRDefault="00931D0C" w:rsidP="00931D0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31D0C">
              <w:rPr>
                <w:rFonts w:ascii="Times New Roman" w:hAnsi="Times New Roman"/>
                <w:sz w:val="24"/>
                <w:szCs w:val="24"/>
              </w:rPr>
              <w:t>Не умеет выполнять стандар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т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ные изм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е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 xml:space="preserve">рения. </w:t>
            </w:r>
          </w:p>
          <w:p w:rsidR="00931D0C" w:rsidRPr="00931D0C" w:rsidRDefault="00931D0C" w:rsidP="00931D0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31D0C">
              <w:rPr>
                <w:rFonts w:ascii="Times New Roman" w:hAnsi="Times New Roman"/>
                <w:sz w:val="24"/>
                <w:szCs w:val="24"/>
              </w:rPr>
              <w:t>Нет нав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ы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ков пров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дения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 xml:space="preserve"> стандар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т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ных изм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е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рений. Наличие грубых ошибок.</w:t>
            </w:r>
          </w:p>
          <w:p w:rsidR="00FF360E" w:rsidRPr="000E7637" w:rsidRDefault="00FF360E" w:rsidP="00931D0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8F5334" w:rsidRPr="008F5334" w:rsidRDefault="008F5334" w:rsidP="008F5334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F5334">
              <w:rPr>
                <w:rFonts w:ascii="Times New Roman" w:hAnsi="Times New Roman"/>
                <w:sz w:val="24"/>
                <w:szCs w:val="24"/>
              </w:rPr>
              <w:t>Мин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и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мально д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о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пустимый уровень знаний. Продемо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н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стриров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а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ны некот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о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рые осно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в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ные ум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е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ния. В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ы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полнены стандар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т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ные изм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е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рения. Д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о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 xml:space="preserve">пущены негрубые ошибки. </w:t>
            </w:r>
          </w:p>
          <w:p w:rsidR="00FF360E" w:rsidRPr="000E7637" w:rsidRDefault="008F5334" w:rsidP="008F5334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F5334">
              <w:rPr>
                <w:rFonts w:ascii="Times New Roman" w:hAnsi="Times New Roman"/>
                <w:sz w:val="24"/>
                <w:szCs w:val="24"/>
              </w:rPr>
              <w:t>Имеется минимал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ный набор навыков проведения 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стандар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т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ных изм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е</w:t>
            </w:r>
            <w:r w:rsidRPr="008F5334">
              <w:rPr>
                <w:rFonts w:ascii="Times New Roman" w:hAnsi="Times New Roman"/>
                <w:sz w:val="24"/>
                <w:szCs w:val="24"/>
              </w:rPr>
              <w:lastRenderedPageBreak/>
              <w:t>рений с недочет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а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ми.</w:t>
            </w:r>
          </w:p>
        </w:tc>
        <w:tc>
          <w:tcPr>
            <w:tcW w:w="2156" w:type="dxa"/>
            <w:shd w:val="clear" w:color="auto" w:fill="auto"/>
          </w:tcPr>
          <w:p w:rsidR="008F5334" w:rsidRPr="008F5334" w:rsidRDefault="008F5334" w:rsidP="008F5334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F5334">
              <w:rPr>
                <w:rFonts w:ascii="Times New Roman" w:hAnsi="Times New Roman"/>
                <w:sz w:val="24"/>
                <w:szCs w:val="24"/>
              </w:rPr>
              <w:lastRenderedPageBreak/>
              <w:t>Уровень знаний соответствует программе подг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о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товки по т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е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мам/разделам дисциплины.  Д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о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пускается н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е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сколько негрубых/</w:t>
            </w:r>
          </w:p>
          <w:p w:rsidR="008F5334" w:rsidRPr="008F5334" w:rsidRDefault="008F5334" w:rsidP="008F5334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F5334">
              <w:rPr>
                <w:rFonts w:ascii="Times New Roman" w:hAnsi="Times New Roman"/>
                <w:sz w:val="24"/>
                <w:szCs w:val="24"/>
              </w:rPr>
              <w:t>несущественных ошибок. Не отв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е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чает на дополн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и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тельные вопросы.</w:t>
            </w:r>
          </w:p>
          <w:p w:rsidR="008F5334" w:rsidRPr="008F5334" w:rsidRDefault="008F5334" w:rsidP="008F5334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F5334">
              <w:rPr>
                <w:rFonts w:ascii="Times New Roman" w:hAnsi="Times New Roman"/>
                <w:sz w:val="24"/>
                <w:szCs w:val="24"/>
              </w:rPr>
              <w:t>Продемонстрир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о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ваны все основные умения. Решены все основные з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а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дания по измер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ниям 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 xml:space="preserve">с негрубыми ошибками или с недочетами. </w:t>
            </w:r>
          </w:p>
          <w:p w:rsidR="00FF360E" w:rsidRPr="000E7637" w:rsidRDefault="008F5334" w:rsidP="008F5334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8F5334">
              <w:rPr>
                <w:rFonts w:ascii="Times New Roman" w:hAnsi="Times New Roman"/>
                <w:sz w:val="24"/>
                <w:szCs w:val="24"/>
              </w:rPr>
              <w:t>Имеется базовый набор навыков в проведении ста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н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дартных измер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е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 xml:space="preserve">ний с некоторыми </w:t>
            </w:r>
            <w:r w:rsidRPr="008F5334">
              <w:rPr>
                <w:rFonts w:ascii="Times New Roman" w:hAnsi="Times New Roman"/>
                <w:sz w:val="24"/>
                <w:szCs w:val="24"/>
              </w:rPr>
              <w:lastRenderedPageBreak/>
              <w:t>недочетами.</w:t>
            </w:r>
          </w:p>
        </w:tc>
        <w:tc>
          <w:tcPr>
            <w:tcW w:w="2697" w:type="dxa"/>
            <w:shd w:val="clear" w:color="auto" w:fill="auto"/>
          </w:tcPr>
          <w:p w:rsidR="00FF360E" w:rsidRPr="000E7637" w:rsidRDefault="008F5334" w:rsidP="008F5334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8F5334">
              <w:rPr>
                <w:rFonts w:ascii="Times New Roman" w:hAnsi="Times New Roman"/>
                <w:sz w:val="24"/>
                <w:szCs w:val="24"/>
              </w:rPr>
              <w:lastRenderedPageBreak/>
              <w:t>Уровень знаний соо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т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ветствует программе подготовки по т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е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мам/разделам дисц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и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плины. Свободно и а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р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гументированно отв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е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чает на дополнител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ь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ные вопросы.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Прод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е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монстрированы все о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с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новные умения. В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ы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полнены все основные задания по измерениям в полном объеме без недочетов и ошибок.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Имеется базовый набор навыков при провед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е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нии стандартных изм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е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рений без замечаний. Продемонстрированы знания по решению н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е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стандартных измер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и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тельных задач.</w:t>
            </w:r>
          </w:p>
        </w:tc>
      </w:tr>
      <w:tr w:rsidR="00FF360E" w:rsidRPr="00123C1D" w:rsidTr="0007262D">
        <w:trPr>
          <w:jc w:val="center"/>
        </w:trPr>
        <w:tc>
          <w:tcPr>
            <w:tcW w:w="1134" w:type="dxa"/>
            <w:shd w:val="clear" w:color="auto" w:fill="auto"/>
          </w:tcPr>
          <w:p w:rsidR="00FF360E" w:rsidRPr="00A95DD0" w:rsidRDefault="000E0A0D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lastRenderedPageBreak/>
              <w:t>ОПК-1</w:t>
            </w:r>
          </w:p>
        </w:tc>
        <w:tc>
          <w:tcPr>
            <w:tcW w:w="2551" w:type="dxa"/>
            <w:shd w:val="clear" w:color="auto" w:fill="auto"/>
          </w:tcPr>
          <w:p w:rsidR="00695FA9" w:rsidRDefault="00695FA9" w:rsidP="00695FA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r w:rsidRPr="00F41686">
              <w:rPr>
                <w:rFonts w:ascii="Times New Roman" w:hAnsi="Times New Roman"/>
                <w:sz w:val="24"/>
                <w:szCs w:val="24"/>
                <w:lang w:eastAsia="ru-RU"/>
              </w:rPr>
              <w:t>ортфолио</w:t>
            </w:r>
          </w:p>
          <w:p w:rsidR="008E30DE" w:rsidRPr="000E7637" w:rsidRDefault="008E30DE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93" w:type="dxa"/>
            <w:shd w:val="clear" w:color="auto" w:fill="auto"/>
          </w:tcPr>
          <w:p w:rsidR="000E0A0D" w:rsidRPr="000E7637" w:rsidRDefault="000E0A0D" w:rsidP="000E0A0D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</w:pPr>
            <w:r w:rsidRPr="00E661C9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ОПК-1.</w:t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3</w:t>
            </w:r>
            <w:proofErr w:type="gramStart"/>
            <w:r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</w:t>
            </w:r>
            <w:r w:rsidR="00695FA9" w:rsidRPr="0095339F"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End"/>
            <w:r w:rsidR="00695FA9" w:rsidRPr="0095339F">
              <w:rPr>
                <w:rFonts w:ascii="Times New Roman" w:hAnsi="Times New Roman"/>
                <w:sz w:val="24"/>
                <w:szCs w:val="24"/>
              </w:rPr>
              <w:t>ладеть: навыками теоретического и экспер</w:t>
            </w:r>
            <w:r w:rsidR="00695FA9" w:rsidRPr="0095339F">
              <w:rPr>
                <w:rFonts w:ascii="Times New Roman" w:hAnsi="Times New Roman"/>
                <w:sz w:val="24"/>
                <w:szCs w:val="24"/>
              </w:rPr>
              <w:t>и</w:t>
            </w:r>
            <w:r w:rsidR="00695FA9" w:rsidRPr="0095339F">
              <w:rPr>
                <w:rFonts w:ascii="Times New Roman" w:hAnsi="Times New Roman"/>
                <w:sz w:val="24"/>
                <w:szCs w:val="24"/>
              </w:rPr>
              <w:t>ментального исследования объектов профессиональной деятельности.</w:t>
            </w:r>
          </w:p>
        </w:tc>
        <w:tc>
          <w:tcPr>
            <w:tcW w:w="1418" w:type="dxa"/>
            <w:shd w:val="clear" w:color="auto" w:fill="auto"/>
          </w:tcPr>
          <w:p w:rsidR="008F5334" w:rsidRPr="00931D0C" w:rsidRDefault="008F5334" w:rsidP="008F5334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31D0C">
              <w:rPr>
                <w:rFonts w:ascii="Times New Roman" w:hAnsi="Times New Roman"/>
                <w:sz w:val="24"/>
                <w:szCs w:val="24"/>
              </w:rPr>
              <w:t>Учебная активность и мотив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а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 xml:space="preserve">ция не </w:t>
            </w:r>
            <w:proofErr w:type="gramStart"/>
            <w:r w:rsidRPr="00931D0C">
              <w:rPr>
                <w:rFonts w:ascii="Times New Roman" w:hAnsi="Times New Roman"/>
                <w:sz w:val="24"/>
                <w:szCs w:val="24"/>
              </w:rPr>
              <w:t>в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ы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ражены</w:t>
            </w:r>
            <w:proofErr w:type="gramEnd"/>
            <w:r w:rsidRPr="00931D0C">
              <w:rPr>
                <w:rFonts w:ascii="Times New Roman" w:hAnsi="Times New Roman"/>
                <w:sz w:val="24"/>
                <w:szCs w:val="24"/>
              </w:rPr>
              <w:t xml:space="preserve"> или слабо выражены. Готовность решать к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а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чественно поставле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н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ные задачи отсутств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у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ет.</w:t>
            </w:r>
          </w:p>
          <w:p w:rsidR="00FF360E" w:rsidRPr="000E7637" w:rsidRDefault="008F5334" w:rsidP="008F5334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highlight w:val="magenta"/>
              </w:rPr>
            </w:pPr>
            <w:r w:rsidRPr="00931D0C">
              <w:rPr>
                <w:rFonts w:ascii="Times New Roman" w:hAnsi="Times New Roman"/>
                <w:sz w:val="24"/>
                <w:szCs w:val="24"/>
              </w:rPr>
              <w:t>Компете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н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ция в по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л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ной мере не сформ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и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рована  Имеющи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х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ся знаний, умений, навыков недост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точно для решения   задач. 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Тр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е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буется п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о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 xml:space="preserve">вторное </w:t>
            </w:r>
            <w:r w:rsidRPr="00931D0C">
              <w:rPr>
                <w:rFonts w:ascii="Times New Roman" w:hAnsi="Times New Roman"/>
                <w:sz w:val="24"/>
                <w:szCs w:val="24"/>
              </w:rPr>
              <w:lastRenderedPageBreak/>
              <w:t>прохожд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е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ние дисц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и</w:t>
            </w:r>
            <w:r w:rsidRPr="00931D0C">
              <w:rPr>
                <w:rFonts w:ascii="Times New Roman" w:hAnsi="Times New Roman"/>
                <w:sz w:val="24"/>
                <w:szCs w:val="24"/>
              </w:rPr>
              <w:t>плины.</w:t>
            </w:r>
          </w:p>
        </w:tc>
        <w:tc>
          <w:tcPr>
            <w:tcW w:w="1418" w:type="dxa"/>
            <w:shd w:val="clear" w:color="auto" w:fill="auto"/>
          </w:tcPr>
          <w:p w:rsidR="008F5334" w:rsidRPr="008F5334" w:rsidRDefault="008F5334" w:rsidP="008F5334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F5334">
              <w:rPr>
                <w:rFonts w:ascii="Times New Roman" w:hAnsi="Times New Roman"/>
                <w:sz w:val="24"/>
                <w:szCs w:val="24"/>
              </w:rPr>
              <w:lastRenderedPageBreak/>
              <w:t>Учебная активность и мотив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а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 xml:space="preserve">ция </w:t>
            </w:r>
            <w:proofErr w:type="gramStart"/>
            <w:r w:rsidRPr="008F5334">
              <w:rPr>
                <w:rFonts w:ascii="Times New Roman" w:hAnsi="Times New Roman"/>
                <w:sz w:val="24"/>
                <w:szCs w:val="24"/>
              </w:rPr>
              <w:t>низкие</w:t>
            </w:r>
            <w:proofErr w:type="gramEnd"/>
            <w:r w:rsidRPr="008F5334">
              <w:rPr>
                <w:rFonts w:ascii="Times New Roman" w:hAnsi="Times New Roman"/>
                <w:sz w:val="24"/>
                <w:szCs w:val="24"/>
              </w:rPr>
              <w:t>. Демо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н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стрируется готовность решать п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о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ставленные задачи.</w:t>
            </w:r>
          </w:p>
          <w:p w:rsidR="00FF360E" w:rsidRPr="000E7637" w:rsidRDefault="008F5334" w:rsidP="008F5334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F5334">
              <w:rPr>
                <w:rFonts w:ascii="Times New Roman" w:hAnsi="Times New Roman"/>
                <w:sz w:val="24"/>
                <w:szCs w:val="24"/>
              </w:rPr>
              <w:t>Сформир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о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ванность</w:t>
            </w:r>
            <w:proofErr w:type="spellEnd"/>
            <w:r w:rsidRPr="008F5334">
              <w:rPr>
                <w:rFonts w:ascii="Times New Roman" w:hAnsi="Times New Roman"/>
                <w:sz w:val="24"/>
                <w:szCs w:val="24"/>
              </w:rPr>
              <w:t xml:space="preserve"> компете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н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ции соо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т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ветствует минимал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ь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ным треб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о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ваниям. Имеющи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х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ся знаний, умений, навыков в целом д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о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статочно для реш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е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ния задач</w:t>
            </w:r>
            <w:r w:rsidR="00445781">
              <w:rPr>
                <w:rFonts w:ascii="Times New Roman" w:hAnsi="Times New Roman"/>
                <w:sz w:val="24"/>
                <w:szCs w:val="24"/>
              </w:rPr>
              <w:t>,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 xml:space="preserve"> но требуе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т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ся допо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л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 xml:space="preserve">нительная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работа 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по их закре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п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лению.</w:t>
            </w:r>
          </w:p>
        </w:tc>
        <w:tc>
          <w:tcPr>
            <w:tcW w:w="2156" w:type="dxa"/>
            <w:shd w:val="clear" w:color="auto" w:fill="auto"/>
          </w:tcPr>
          <w:p w:rsidR="008F5334" w:rsidRPr="008F5334" w:rsidRDefault="008F5334" w:rsidP="008F5334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F5334">
              <w:rPr>
                <w:rFonts w:ascii="Times New Roman" w:hAnsi="Times New Roman"/>
                <w:sz w:val="24"/>
                <w:szCs w:val="24"/>
              </w:rPr>
              <w:lastRenderedPageBreak/>
              <w:t>Учебная акти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в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ность и мотивация проявляются на среднем уровне. Демонстрируется готовность решать поставленные з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а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дачи на среднем уровне качества.</w:t>
            </w:r>
          </w:p>
          <w:p w:rsidR="00FF360E" w:rsidRPr="000E7637" w:rsidRDefault="008F5334" w:rsidP="008F5334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F5334">
              <w:rPr>
                <w:rFonts w:ascii="Times New Roman" w:hAnsi="Times New Roman"/>
                <w:sz w:val="24"/>
                <w:szCs w:val="24"/>
              </w:rPr>
              <w:t>Сформирова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н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ность</w:t>
            </w:r>
            <w:proofErr w:type="spellEnd"/>
            <w:r w:rsidRPr="008F5334">
              <w:rPr>
                <w:rFonts w:ascii="Times New Roman" w:hAnsi="Times New Roman"/>
                <w:sz w:val="24"/>
                <w:szCs w:val="24"/>
              </w:rPr>
              <w:t xml:space="preserve"> компете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н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ции в целом соо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т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ветствует треб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о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ваниям. Име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ю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щихся знаний, умений, навыков в целом достаточно для решения ста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н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дартных задач.</w:t>
            </w:r>
          </w:p>
        </w:tc>
        <w:tc>
          <w:tcPr>
            <w:tcW w:w="2697" w:type="dxa"/>
            <w:shd w:val="clear" w:color="auto" w:fill="auto"/>
          </w:tcPr>
          <w:p w:rsidR="008F5334" w:rsidRPr="008F5334" w:rsidRDefault="008F5334" w:rsidP="008F5334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F5334">
              <w:rPr>
                <w:rFonts w:ascii="Times New Roman" w:hAnsi="Times New Roman"/>
                <w:sz w:val="24"/>
                <w:szCs w:val="24"/>
              </w:rPr>
              <w:t>Учебная активность и мотивация проявляются на высоком уровне. Демонстрируется г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о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товность решать п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о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ставленные и дополн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и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тельные задачи на в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ы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 xml:space="preserve">соком уровне качества. </w:t>
            </w:r>
          </w:p>
          <w:p w:rsidR="00FF360E" w:rsidRPr="000E7637" w:rsidRDefault="008F5334" w:rsidP="008F5334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F5334">
              <w:rPr>
                <w:rFonts w:ascii="Times New Roman" w:hAnsi="Times New Roman"/>
                <w:sz w:val="24"/>
                <w:szCs w:val="24"/>
              </w:rPr>
              <w:t>Сформированность</w:t>
            </w:r>
            <w:proofErr w:type="spellEnd"/>
            <w:r w:rsidRPr="008F5334">
              <w:rPr>
                <w:rFonts w:ascii="Times New Roman" w:hAnsi="Times New Roman"/>
                <w:sz w:val="24"/>
                <w:szCs w:val="24"/>
              </w:rPr>
              <w:t xml:space="preserve"> компетенции полн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о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стью соответствует требованиям. Име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ю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щихся знаний, умений, навыков в полной мере достаточно для реш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е</w:t>
            </w:r>
            <w:r w:rsidRPr="008F5334">
              <w:rPr>
                <w:rFonts w:ascii="Times New Roman" w:hAnsi="Times New Roman"/>
                <w:sz w:val="24"/>
                <w:szCs w:val="24"/>
              </w:rPr>
              <w:t>ния стандартных и сложных задач.</w:t>
            </w:r>
          </w:p>
        </w:tc>
      </w:tr>
    </w:tbl>
    <w:p w:rsidR="00FF360E" w:rsidRDefault="00FF360E" w:rsidP="00680B29">
      <w:pPr>
        <w:ind w:left="0" w:right="-1" w:firstLine="743"/>
        <w:jc w:val="right"/>
        <w:rPr>
          <w:rFonts w:ascii="Times New Roman" w:hAnsi="Times New Roman"/>
          <w:color w:val="000000"/>
          <w:sz w:val="28"/>
          <w:szCs w:val="28"/>
        </w:rPr>
      </w:pPr>
    </w:p>
    <w:p w:rsidR="00FF360E" w:rsidRPr="00445781" w:rsidRDefault="003959B1" w:rsidP="003959B1">
      <w:pPr>
        <w:pStyle w:val="af2"/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</w:t>
      </w:r>
      <w:r>
        <w:rPr>
          <w:rFonts w:ascii="Times New Roman" w:hAnsi="Times New Roman"/>
          <w:b/>
          <w:sz w:val="28"/>
          <w:szCs w:val="28"/>
        </w:rPr>
        <w:tab/>
      </w:r>
      <w:r w:rsidR="00FF360E" w:rsidRPr="003959B1">
        <w:rPr>
          <w:rFonts w:ascii="Times New Roman" w:hAnsi="Times New Roman"/>
          <w:b/>
          <w:sz w:val="28"/>
          <w:szCs w:val="28"/>
        </w:rPr>
        <w:t>Правила принятия решения об уровне сформированности компетенций по результатам промежуточной а</w:t>
      </w:r>
      <w:r w:rsidR="00FF360E" w:rsidRPr="003959B1">
        <w:rPr>
          <w:rFonts w:ascii="Times New Roman" w:hAnsi="Times New Roman"/>
          <w:b/>
          <w:sz w:val="28"/>
          <w:szCs w:val="28"/>
        </w:rPr>
        <w:t>т</w:t>
      </w:r>
      <w:r w:rsidR="00FF360E" w:rsidRPr="003959B1">
        <w:rPr>
          <w:rFonts w:ascii="Times New Roman" w:hAnsi="Times New Roman"/>
          <w:b/>
          <w:sz w:val="28"/>
          <w:szCs w:val="28"/>
        </w:rPr>
        <w:t xml:space="preserve">тестации по дисциплине </w:t>
      </w:r>
    </w:p>
    <w:p w:rsidR="00FF360E" w:rsidRDefault="00FF360E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FF360E" w:rsidRPr="00AB4990" w:rsidRDefault="00FF360E" w:rsidP="00680B29">
      <w:pPr>
        <w:ind w:left="0" w:right="-1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445781">
        <w:rPr>
          <w:rFonts w:ascii="Times New Roman" w:hAnsi="Times New Roman"/>
          <w:sz w:val="28"/>
          <w:szCs w:val="28"/>
        </w:rPr>
        <w:t>4</w:t>
      </w:r>
    </w:p>
    <w:tbl>
      <w:tblPr>
        <w:tblW w:w="14152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1"/>
        <w:gridCol w:w="9356"/>
        <w:gridCol w:w="1906"/>
        <w:gridCol w:w="8"/>
        <w:gridCol w:w="1833"/>
        <w:gridCol w:w="8"/>
      </w:tblGrid>
      <w:tr w:rsidR="003E0341" w:rsidRPr="00494761" w:rsidTr="003E0341">
        <w:trPr>
          <w:jc w:val="center"/>
        </w:trPr>
        <w:tc>
          <w:tcPr>
            <w:tcW w:w="10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3E0341" w:rsidRPr="00FC01FC" w:rsidRDefault="003E0341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eastAsia="Calibri" w:hAnsi="Times New Roman"/>
                <w:bCs/>
                <w:color w:val="000000"/>
                <w:sz w:val="24"/>
                <w:szCs w:val="24"/>
              </w:rPr>
            </w:pPr>
            <w:r w:rsidRPr="00FC01FC">
              <w:rPr>
                <w:rFonts w:ascii="Times New Roman" w:eastAsia="Calibri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935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3E0341" w:rsidRPr="00FC01FC" w:rsidRDefault="003E0341" w:rsidP="00A95D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eastAsia="Calibri" w:hAnsi="Times New Roman"/>
                <w:bCs/>
                <w:color w:val="000000"/>
                <w:sz w:val="24"/>
                <w:szCs w:val="24"/>
              </w:rPr>
            </w:pPr>
            <w:r w:rsidRPr="00FC01FC">
              <w:rPr>
                <w:rFonts w:ascii="Times New Roman" w:eastAsia="Calibri" w:hAnsi="Times New Roman"/>
                <w:bCs/>
                <w:color w:val="000000"/>
                <w:sz w:val="24"/>
                <w:szCs w:val="24"/>
              </w:rPr>
              <w:t xml:space="preserve">Компетенции, </w:t>
            </w:r>
            <w:r>
              <w:rPr>
                <w:rFonts w:ascii="Times New Roman" w:eastAsia="Calibri" w:hAnsi="Times New Roman"/>
                <w:bCs/>
                <w:color w:val="000000"/>
                <w:sz w:val="24"/>
                <w:szCs w:val="24"/>
              </w:rPr>
              <w:t>формируемые в рамках дисциплины</w:t>
            </w:r>
            <w:r>
              <w:rPr>
                <w:rFonts w:ascii="Times New Roman" w:eastAsia="Calibri" w:hAnsi="Times New Roman"/>
                <w:bCs/>
                <w:color w:val="000000"/>
                <w:sz w:val="24"/>
                <w:szCs w:val="24"/>
              </w:rPr>
              <w:br/>
              <w:t xml:space="preserve"> </w:t>
            </w:r>
            <w:r w:rsidRPr="00A95DD0">
              <w:rPr>
                <w:rFonts w:ascii="Times New Roman" w:eastAsia="Calibri" w:hAnsi="Times New Roman"/>
                <w:bCs/>
                <w:color w:val="000000"/>
                <w:sz w:val="24"/>
                <w:szCs w:val="24"/>
              </w:rPr>
              <w:t>«</w:t>
            </w:r>
            <w:r w:rsidRPr="00853547">
              <w:rPr>
                <w:rFonts w:ascii="Times New Roman" w:eastAsia="Calibri" w:hAnsi="Times New Roman"/>
                <w:bCs/>
                <w:noProof/>
                <w:color w:val="000000"/>
                <w:sz w:val="24"/>
                <w:szCs w:val="24"/>
              </w:rPr>
              <w:t>Измерительный практикум</w:t>
            </w:r>
            <w:r w:rsidRPr="00A95DD0">
              <w:rPr>
                <w:rFonts w:ascii="Times New Roman" w:eastAsia="Calibri" w:hAnsi="Times New Roman"/>
                <w:bCs/>
                <w:color w:val="000000"/>
                <w:sz w:val="24"/>
                <w:szCs w:val="24"/>
              </w:rPr>
              <w:t>»</w:t>
            </w:r>
          </w:p>
        </w:tc>
        <w:tc>
          <w:tcPr>
            <w:tcW w:w="1914" w:type="dxa"/>
            <w:gridSpan w:val="2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</w:tcPr>
          <w:p w:rsidR="003E0341" w:rsidRDefault="003E0341" w:rsidP="00EE5C66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="00EE5C6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1" w:type="dxa"/>
            <w:gridSpan w:val="2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vAlign w:val="center"/>
          </w:tcPr>
          <w:p w:rsidR="003E0341" w:rsidRDefault="003E0341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Основание для принятия реш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ния о сформир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ванности комп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тенций</w:t>
            </w:r>
          </w:p>
        </w:tc>
      </w:tr>
      <w:tr w:rsidR="00092F13" w:rsidRPr="00494761" w:rsidTr="007633C1">
        <w:trPr>
          <w:gridAfter w:val="1"/>
          <w:wAfter w:w="8" w:type="dxa"/>
          <w:jc w:val="center"/>
        </w:trPr>
        <w:tc>
          <w:tcPr>
            <w:tcW w:w="104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2F13" w:rsidRPr="00494761" w:rsidRDefault="00092F1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eastAsia="Calibri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35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F13" w:rsidRPr="00494761" w:rsidRDefault="00092F1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eastAsia="Calibri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092F13" w:rsidRPr="00652D7B" w:rsidRDefault="00092F13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  <w:highlight w:val="magenta"/>
              </w:rPr>
            </w:pPr>
            <w:r w:rsidRPr="003E0341">
              <w:rPr>
                <w:rFonts w:ascii="Times New Roman" w:hAnsi="Times New Roman"/>
                <w:sz w:val="24"/>
                <w:szCs w:val="24"/>
              </w:rPr>
              <w:t xml:space="preserve">Зачет </w:t>
            </w:r>
          </w:p>
        </w:tc>
        <w:tc>
          <w:tcPr>
            <w:tcW w:w="1841" w:type="dxa"/>
            <w:gridSpan w:val="2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092F13" w:rsidRDefault="00092F13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  <w:highlight w:val="magenta"/>
              </w:rPr>
            </w:pPr>
          </w:p>
        </w:tc>
      </w:tr>
      <w:tr w:rsidR="00092F13" w:rsidRPr="00494761" w:rsidTr="00811F26">
        <w:trPr>
          <w:gridAfter w:val="1"/>
          <w:wAfter w:w="8" w:type="dxa"/>
          <w:jc w:val="center"/>
        </w:trPr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092F13" w:rsidRPr="003E0341" w:rsidRDefault="00092F13" w:rsidP="006C13A6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О</w:t>
            </w:r>
            <w:r w:rsidRPr="003E0341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ПК-</w:t>
            </w:r>
            <w:r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35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092F13" w:rsidRDefault="00092F1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Сформирована способность</w:t>
            </w:r>
            <w:r w:rsidRPr="007B1B7F">
              <w:rPr>
                <w:rFonts w:ascii="Times New Roman" w:hAnsi="Times New Roman"/>
                <w:noProof/>
                <w:sz w:val="24"/>
                <w:szCs w:val="24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деятельности.</w:t>
            </w:r>
          </w:p>
          <w:p w:rsidR="00092F13" w:rsidRDefault="00092F1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В том числе сформировано:</w:t>
            </w:r>
          </w:p>
          <w:p w:rsidR="00092F13" w:rsidRPr="00FF4B79" w:rsidRDefault="00092F13" w:rsidP="00FF4B7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F4B79">
              <w:rPr>
                <w:rFonts w:ascii="Times New Roman" w:hAnsi="Times New Roman"/>
                <w:noProof/>
                <w:sz w:val="24"/>
                <w:szCs w:val="24"/>
              </w:rPr>
              <w:t>ОПК-1.1</w:t>
            </w:r>
            <w:r w:rsidRPr="00FF4B79">
              <w:rPr>
                <w:rFonts w:ascii="Times New Roman" w:hAnsi="Times New Roman"/>
                <w:noProof/>
                <w:sz w:val="24"/>
                <w:szCs w:val="24"/>
              </w:rPr>
              <w:tab/>
              <w:t>Знать: основы  математики, физики, вычислительной техники и программирования</w:t>
            </w:r>
            <w:r w:rsidRPr="00FF4B7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FF4B7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FF4B7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FF4B7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FF4B7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FF4B7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</w:p>
          <w:p w:rsidR="00092F13" w:rsidRPr="00FF4B79" w:rsidRDefault="00092F13" w:rsidP="00FF4B7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F4B79">
              <w:rPr>
                <w:rFonts w:ascii="Times New Roman" w:hAnsi="Times New Roman"/>
                <w:noProof/>
                <w:sz w:val="24"/>
                <w:szCs w:val="24"/>
              </w:rPr>
              <w:t>ОПК-1.2</w:t>
            </w:r>
            <w:r w:rsidRPr="00FF4B79">
              <w:rPr>
                <w:rFonts w:ascii="Times New Roman" w:hAnsi="Times New Roman"/>
                <w:noProof/>
                <w:sz w:val="24"/>
                <w:szCs w:val="24"/>
              </w:rPr>
              <w:tab/>
              <w:t>Уметь: решать стандартные профессиональные задачи с применением естественнонаучных и обще-инженерных знаний, методов математического анализа и моделирования </w:t>
            </w:r>
            <w:r w:rsidRPr="00FF4B7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FF4B7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FF4B7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FF4B7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FF4B7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FF4B7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</w:p>
          <w:p w:rsidR="00092F13" w:rsidRDefault="00092F13" w:rsidP="00FF4B7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F4B79">
              <w:rPr>
                <w:rFonts w:ascii="Times New Roman" w:hAnsi="Times New Roman"/>
                <w:noProof/>
                <w:sz w:val="24"/>
                <w:szCs w:val="24"/>
              </w:rPr>
              <w:t>ОПК-1.3</w:t>
            </w:r>
            <w:r w:rsidRPr="00FF4B79">
              <w:rPr>
                <w:rFonts w:ascii="Times New Roman" w:hAnsi="Times New Roman"/>
                <w:noProof/>
                <w:sz w:val="24"/>
                <w:szCs w:val="24"/>
              </w:rPr>
              <w:tab/>
              <w:t>Владеть: навыками теоретического и экспериментального исследования объектов профессиональной деятельности</w:t>
            </w:r>
          </w:p>
          <w:p w:rsidR="00092F13" w:rsidRPr="003E0341" w:rsidRDefault="00092F1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F13" w:rsidRPr="00F93566" w:rsidRDefault="00092F1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strike/>
                <w:color w:val="000000"/>
                <w:sz w:val="24"/>
                <w:szCs w:val="24"/>
                <w:highlight w:val="lightGray"/>
              </w:rPr>
            </w:pPr>
          </w:p>
          <w:p w:rsidR="00092F13" w:rsidRPr="00F93566" w:rsidRDefault="00092F1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strike/>
                <w:color w:val="000000"/>
                <w:sz w:val="24"/>
                <w:szCs w:val="24"/>
                <w:highlight w:val="lightGray"/>
              </w:rPr>
            </w:pPr>
          </w:p>
          <w:p w:rsidR="00092F13" w:rsidRPr="00F93566" w:rsidRDefault="00092F1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strike/>
                <w:color w:val="000000"/>
                <w:sz w:val="24"/>
                <w:szCs w:val="24"/>
                <w:highlight w:val="lightGray"/>
              </w:rPr>
            </w:pPr>
          </w:p>
          <w:p w:rsidR="00092F13" w:rsidRPr="00F93566" w:rsidRDefault="00092F1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strike/>
                <w:color w:val="000000"/>
                <w:sz w:val="24"/>
                <w:szCs w:val="24"/>
                <w:highlight w:val="lightGray"/>
              </w:rPr>
            </w:pPr>
          </w:p>
          <w:p w:rsidR="00092F13" w:rsidRPr="00F93566" w:rsidRDefault="00092F1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strike/>
                <w:color w:val="000000"/>
                <w:sz w:val="24"/>
                <w:szCs w:val="24"/>
                <w:highlight w:val="lightGray"/>
              </w:rPr>
            </w:pPr>
          </w:p>
          <w:p w:rsidR="00092F13" w:rsidRPr="00F93566" w:rsidRDefault="00092F1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strike/>
                <w:color w:val="000000"/>
                <w:sz w:val="24"/>
                <w:szCs w:val="24"/>
                <w:highlight w:val="lightGray"/>
              </w:rPr>
            </w:pPr>
          </w:p>
          <w:p w:rsidR="00092F13" w:rsidRDefault="00092F1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8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2F13" w:rsidRPr="00650534" w:rsidRDefault="00092F1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eastAsia="Calibri" w:hAnsi="Times New Roman"/>
                <w:b/>
                <w:bCs/>
                <w:color w:val="000000"/>
                <w:sz w:val="28"/>
                <w:szCs w:val="28"/>
                <w:highlight w:val="yellow"/>
              </w:rPr>
            </w:pPr>
            <w:r w:rsidRPr="003E034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Комплексная оценка по р</w:t>
            </w:r>
            <w:r w:rsidRPr="003E034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Pr="003E034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зультатам перв</w:t>
            </w:r>
            <w:r w:rsidRPr="003E034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3E034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го и второго эт</w:t>
            </w:r>
            <w:r w:rsidRPr="003E034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3E034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пов</w:t>
            </w:r>
          </w:p>
        </w:tc>
      </w:tr>
    </w:tbl>
    <w:p w:rsidR="00FF360E" w:rsidRDefault="00B8003F" w:rsidP="00680B29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Итоговая оценка результатов промежуточной аттестации выставляется при достижении студентом хотя бы порогового уровня формирования компетенции.</w:t>
      </w:r>
    </w:p>
    <w:p w:rsidR="00942ADF" w:rsidRDefault="00942ADF" w:rsidP="00680B29">
      <w:pPr>
        <w:ind w:left="0" w:right="-1" w:firstLine="0"/>
        <w:jc w:val="both"/>
        <w:rPr>
          <w:rFonts w:ascii="Times New Roman" w:hAnsi="Times New Roman"/>
          <w:sz w:val="28"/>
          <w:szCs w:val="28"/>
        </w:rPr>
        <w:sectPr w:rsidR="00942ADF" w:rsidSect="00942AD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FF360E" w:rsidRDefault="00FF360E" w:rsidP="00680B29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FF360E" w:rsidRPr="0020164F" w:rsidRDefault="00BF3802" w:rsidP="00BF3802">
      <w:pPr>
        <w:pStyle w:val="12"/>
        <w:tabs>
          <w:tab w:val="left" w:pos="284"/>
        </w:tabs>
        <w:ind w:left="360" w:right="-1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BF3802">
        <w:rPr>
          <w:rFonts w:ascii="Times New Roman" w:hAnsi="Times New Roman"/>
          <w:b/>
          <w:color w:val="000000"/>
          <w:sz w:val="28"/>
          <w:szCs w:val="28"/>
        </w:rPr>
        <w:t>5</w:t>
      </w:r>
      <w:r>
        <w:rPr>
          <w:rFonts w:ascii="Times New Roman" w:hAnsi="Times New Roman"/>
          <w:b/>
          <w:color w:val="000000"/>
          <w:sz w:val="28"/>
          <w:szCs w:val="28"/>
        </w:rPr>
        <w:t>.</w:t>
      </w:r>
      <w:r w:rsidR="00FF360E" w:rsidRPr="0020164F">
        <w:rPr>
          <w:rFonts w:ascii="Times New Roman" w:hAnsi="Times New Roman"/>
          <w:b/>
          <w:color w:val="000000"/>
          <w:sz w:val="28"/>
          <w:szCs w:val="28"/>
        </w:rPr>
        <w:t>Критерии выставления оценок по результатам промежуточной а</w:t>
      </w:r>
      <w:r w:rsidR="00FF360E" w:rsidRPr="0020164F">
        <w:rPr>
          <w:rFonts w:ascii="Times New Roman" w:hAnsi="Times New Roman"/>
          <w:b/>
          <w:color w:val="000000"/>
          <w:sz w:val="28"/>
          <w:szCs w:val="28"/>
        </w:rPr>
        <w:t>т</w:t>
      </w:r>
      <w:r w:rsidR="00FF360E" w:rsidRPr="0020164F">
        <w:rPr>
          <w:rFonts w:ascii="Times New Roman" w:hAnsi="Times New Roman"/>
          <w:b/>
          <w:color w:val="000000"/>
          <w:sz w:val="28"/>
          <w:szCs w:val="28"/>
        </w:rPr>
        <w:t xml:space="preserve">тестации по </w:t>
      </w:r>
      <w:r w:rsidR="00FF360E"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FF360E" w:rsidRDefault="00FF360E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FF360E" w:rsidRPr="002F5B84" w:rsidRDefault="00FF360E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2F5B84">
        <w:rPr>
          <w:rFonts w:ascii="Times New Roman" w:hAnsi="Times New Roman"/>
          <w:sz w:val="28"/>
          <w:szCs w:val="28"/>
        </w:rPr>
        <w:t xml:space="preserve">Результаты </w:t>
      </w:r>
      <w:r>
        <w:rPr>
          <w:rFonts w:ascii="Times New Roman" w:hAnsi="Times New Roman"/>
          <w:sz w:val="28"/>
          <w:szCs w:val="28"/>
        </w:rPr>
        <w:t xml:space="preserve">промежуточной аттестации </w:t>
      </w:r>
      <w:r w:rsidRPr="003E0341">
        <w:rPr>
          <w:rFonts w:ascii="Times New Roman" w:hAnsi="Times New Roman"/>
          <w:sz w:val="28"/>
          <w:szCs w:val="28"/>
        </w:rPr>
        <w:t>в</w:t>
      </w:r>
      <w:r w:rsidR="00EE5C66">
        <w:rPr>
          <w:rFonts w:ascii="Times New Roman" w:hAnsi="Times New Roman"/>
          <w:sz w:val="28"/>
          <w:szCs w:val="28"/>
        </w:rPr>
        <w:t>о</w:t>
      </w:r>
      <w:r w:rsidRPr="003E0341">
        <w:rPr>
          <w:rFonts w:ascii="Times New Roman" w:hAnsi="Times New Roman"/>
          <w:sz w:val="28"/>
          <w:szCs w:val="28"/>
        </w:rPr>
        <w:t xml:space="preserve"> </w:t>
      </w:r>
      <w:r w:rsidR="00EE5C66">
        <w:rPr>
          <w:rFonts w:ascii="Times New Roman" w:hAnsi="Times New Roman"/>
          <w:noProof/>
          <w:sz w:val="28"/>
          <w:szCs w:val="28"/>
        </w:rPr>
        <w:t>2</w:t>
      </w:r>
      <w:r w:rsidRPr="003E0341">
        <w:rPr>
          <w:rFonts w:ascii="Times New Roman" w:hAnsi="Times New Roman"/>
          <w:sz w:val="28"/>
          <w:szCs w:val="28"/>
        </w:rPr>
        <w:t xml:space="preserve"> семестре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F5B84">
        <w:rPr>
          <w:rFonts w:ascii="Times New Roman" w:hAnsi="Times New Roman"/>
          <w:sz w:val="28"/>
          <w:szCs w:val="28"/>
        </w:rPr>
        <w:t xml:space="preserve">определяются оценками </w:t>
      </w:r>
      <w:r w:rsidR="003E0341" w:rsidRPr="003E0341">
        <w:rPr>
          <w:rFonts w:ascii="Times New Roman" w:hAnsi="Times New Roman"/>
          <w:sz w:val="28"/>
          <w:szCs w:val="28"/>
        </w:rPr>
        <w:t>«зачтено», «не зачтено»</w:t>
      </w:r>
      <w:r w:rsidRPr="003E0341">
        <w:rPr>
          <w:rFonts w:ascii="Times New Roman" w:hAnsi="Times New Roman"/>
          <w:sz w:val="28"/>
          <w:szCs w:val="28"/>
        </w:rPr>
        <w:t>.</w:t>
      </w:r>
      <w:r w:rsidR="003E0341">
        <w:rPr>
          <w:rFonts w:ascii="Times New Roman" w:hAnsi="Times New Roman"/>
          <w:sz w:val="28"/>
          <w:szCs w:val="28"/>
        </w:rPr>
        <w:t xml:space="preserve"> </w:t>
      </w:r>
    </w:p>
    <w:p w:rsidR="00FF360E" w:rsidRDefault="00FF360E" w:rsidP="00680B29">
      <w:pPr>
        <w:adjustRightInd w:val="0"/>
        <w:ind w:left="0" w:right="-1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Оценка </w:t>
      </w:r>
      <w:r w:rsidR="003E0341" w:rsidRPr="003E0341">
        <w:rPr>
          <w:rFonts w:ascii="Times New Roman" w:hAnsi="Times New Roman"/>
          <w:sz w:val="28"/>
          <w:szCs w:val="28"/>
        </w:rPr>
        <w:t>«зачтено»</w:t>
      </w:r>
      <w:r w:rsidR="00062F1F">
        <w:rPr>
          <w:rFonts w:ascii="Times New Roman" w:hAnsi="Times New Roman"/>
          <w:sz w:val="28"/>
          <w:szCs w:val="28"/>
        </w:rPr>
        <w:t xml:space="preserve"> выставляется, если:</w:t>
      </w:r>
    </w:p>
    <w:p w:rsidR="00062F1F" w:rsidRPr="00062F1F" w:rsidRDefault="00062F1F" w:rsidP="00062F1F">
      <w:pPr>
        <w:adjustRightInd w:val="0"/>
        <w:ind w:left="0" w:right="-1" w:firstLine="360"/>
        <w:jc w:val="both"/>
        <w:rPr>
          <w:rFonts w:ascii="Times New Roman" w:hAnsi="Times New Roman"/>
          <w:sz w:val="28"/>
          <w:szCs w:val="28"/>
        </w:rPr>
      </w:pPr>
      <w:r w:rsidRPr="00062F1F">
        <w:rPr>
          <w:rFonts w:ascii="Times New Roman" w:hAnsi="Times New Roman"/>
          <w:sz w:val="28"/>
          <w:szCs w:val="28"/>
        </w:rPr>
        <w:t>1) 4 лабораторные работы выполнены в полном соответствии с предъявл</w:t>
      </w:r>
      <w:r w:rsidRPr="00062F1F">
        <w:rPr>
          <w:rFonts w:ascii="Times New Roman" w:hAnsi="Times New Roman"/>
          <w:sz w:val="28"/>
          <w:szCs w:val="28"/>
        </w:rPr>
        <w:t>я</w:t>
      </w:r>
      <w:r w:rsidRPr="00062F1F">
        <w:rPr>
          <w:rFonts w:ascii="Times New Roman" w:hAnsi="Times New Roman"/>
          <w:sz w:val="28"/>
          <w:szCs w:val="28"/>
        </w:rPr>
        <w:t>емыми требованиями (оценка "зачтено");</w:t>
      </w:r>
    </w:p>
    <w:p w:rsidR="00062F1F" w:rsidRDefault="00062F1F" w:rsidP="00062F1F">
      <w:pPr>
        <w:adjustRightInd w:val="0"/>
        <w:ind w:left="0" w:right="-1" w:firstLine="360"/>
        <w:jc w:val="both"/>
        <w:rPr>
          <w:rFonts w:ascii="Times New Roman" w:hAnsi="Times New Roman"/>
          <w:sz w:val="28"/>
          <w:szCs w:val="28"/>
        </w:rPr>
      </w:pPr>
      <w:r w:rsidRPr="00062F1F">
        <w:rPr>
          <w:rFonts w:ascii="Times New Roman" w:hAnsi="Times New Roman"/>
          <w:sz w:val="28"/>
          <w:szCs w:val="28"/>
        </w:rPr>
        <w:t xml:space="preserve">2) </w:t>
      </w:r>
      <w:r>
        <w:rPr>
          <w:rFonts w:ascii="Times New Roman" w:hAnsi="Times New Roman"/>
          <w:sz w:val="28"/>
          <w:szCs w:val="28"/>
        </w:rPr>
        <w:t>Р</w:t>
      </w:r>
      <w:r w:rsidRPr="00062F1F">
        <w:rPr>
          <w:rFonts w:ascii="Times New Roman" w:hAnsi="Times New Roman"/>
          <w:sz w:val="28"/>
          <w:szCs w:val="28"/>
        </w:rPr>
        <w:t>езультаты измерений представлены с оценкой их погрешностей</w:t>
      </w:r>
      <w:proofErr w:type="gramStart"/>
      <w:r w:rsidRPr="00062F1F">
        <w:rPr>
          <w:rFonts w:ascii="Times New Roman" w:hAnsi="Times New Roman"/>
          <w:sz w:val="28"/>
          <w:szCs w:val="28"/>
        </w:rPr>
        <w:t>.</w:t>
      </w:r>
      <w:proofErr w:type="gramEnd"/>
      <w:r w:rsidRPr="00062F1F">
        <w:rPr>
          <w:rFonts w:ascii="Times New Roman" w:hAnsi="Times New Roman"/>
          <w:sz w:val="28"/>
          <w:szCs w:val="28"/>
        </w:rPr>
        <w:t xml:space="preserve"> (</w:t>
      </w:r>
      <w:proofErr w:type="gramStart"/>
      <w:r w:rsidRPr="00062F1F">
        <w:rPr>
          <w:rFonts w:ascii="Times New Roman" w:hAnsi="Times New Roman"/>
          <w:sz w:val="28"/>
          <w:szCs w:val="28"/>
        </w:rPr>
        <w:t>о</w:t>
      </w:r>
      <w:proofErr w:type="gramEnd"/>
      <w:r w:rsidRPr="00062F1F">
        <w:rPr>
          <w:rFonts w:ascii="Times New Roman" w:hAnsi="Times New Roman"/>
          <w:sz w:val="28"/>
          <w:szCs w:val="28"/>
        </w:rPr>
        <w:t>ценка "зачтено").</w:t>
      </w:r>
    </w:p>
    <w:p w:rsidR="00FF360E" w:rsidRDefault="00FF360E" w:rsidP="00680B29">
      <w:pPr>
        <w:adjustRightInd w:val="0"/>
        <w:ind w:left="0" w:right="-1" w:firstLine="360"/>
        <w:jc w:val="both"/>
        <w:rPr>
          <w:rFonts w:ascii="Times New Roman" w:hAnsi="Times New Roman"/>
          <w:sz w:val="28"/>
          <w:szCs w:val="28"/>
        </w:rPr>
      </w:pPr>
    </w:p>
    <w:p w:rsidR="00FF360E" w:rsidRPr="00406B4E" w:rsidRDefault="00671B2F" w:rsidP="00062F1F">
      <w:pPr>
        <w:autoSpaceDE w:val="0"/>
        <w:autoSpaceDN w:val="0"/>
        <w:adjustRightInd w:val="0"/>
        <w:ind w:left="0" w:right="-1" w:firstLine="0"/>
        <w:jc w:val="both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 xml:space="preserve">Итоговая оценка </w:t>
      </w:r>
      <w:r w:rsidR="00FF360E" w:rsidRPr="003E0341">
        <w:rPr>
          <w:rFonts w:ascii="Times New Roman" w:hAnsi="Times New Roman"/>
          <w:sz w:val="28"/>
          <w:szCs w:val="28"/>
        </w:rPr>
        <w:t>"зачтено" означает успешное освоение дисциплины и в</w:t>
      </w:r>
      <w:r w:rsidR="00FF360E" w:rsidRPr="003E0341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>ставляется, если компетенция</w:t>
      </w:r>
      <w:r w:rsidR="00FF360E" w:rsidRPr="003E0341">
        <w:rPr>
          <w:rFonts w:ascii="Times New Roman" w:hAnsi="Times New Roman"/>
          <w:sz w:val="28"/>
          <w:szCs w:val="28"/>
        </w:rPr>
        <w:t xml:space="preserve"> сформирован</w:t>
      </w:r>
      <w:r>
        <w:rPr>
          <w:rFonts w:ascii="Times New Roman" w:hAnsi="Times New Roman"/>
          <w:sz w:val="28"/>
          <w:szCs w:val="28"/>
        </w:rPr>
        <w:t>а</w:t>
      </w:r>
      <w:r w:rsidR="00FF360E" w:rsidRPr="003E0341">
        <w:rPr>
          <w:rFonts w:ascii="Times New Roman" w:hAnsi="Times New Roman"/>
          <w:sz w:val="28"/>
          <w:szCs w:val="28"/>
        </w:rPr>
        <w:t xml:space="preserve"> на пороговом, базовом или пр</w:t>
      </w:r>
      <w:r w:rsidR="00FF360E" w:rsidRPr="003E0341">
        <w:rPr>
          <w:rFonts w:ascii="Times New Roman" w:hAnsi="Times New Roman"/>
          <w:sz w:val="28"/>
          <w:szCs w:val="28"/>
        </w:rPr>
        <w:t>о</w:t>
      </w:r>
      <w:r w:rsidR="00FF360E" w:rsidRPr="003E0341">
        <w:rPr>
          <w:rFonts w:ascii="Times New Roman" w:hAnsi="Times New Roman"/>
          <w:sz w:val="28"/>
          <w:szCs w:val="28"/>
        </w:rPr>
        <w:t>двинутом уровне. Оценка "не зачтено" означает, что дисциплина не освоена и выставляется, если компетенци</w:t>
      </w:r>
      <w:r w:rsidR="00942ADF">
        <w:rPr>
          <w:rFonts w:ascii="Times New Roman" w:hAnsi="Times New Roman"/>
          <w:sz w:val="28"/>
          <w:szCs w:val="28"/>
        </w:rPr>
        <w:t>и</w:t>
      </w:r>
      <w:r w:rsidR="00FF360E" w:rsidRPr="003E0341">
        <w:rPr>
          <w:rFonts w:ascii="Times New Roman" w:hAnsi="Times New Roman"/>
          <w:sz w:val="28"/>
          <w:szCs w:val="28"/>
        </w:rPr>
        <w:t xml:space="preserve"> не сформирован</w:t>
      </w:r>
      <w:r w:rsidR="00942ADF">
        <w:rPr>
          <w:rFonts w:ascii="Times New Roman" w:hAnsi="Times New Roman"/>
          <w:sz w:val="28"/>
          <w:szCs w:val="28"/>
        </w:rPr>
        <w:t>ы</w:t>
      </w:r>
      <w:r w:rsidR="00FF360E" w:rsidRPr="003E0341">
        <w:rPr>
          <w:rFonts w:ascii="Times New Roman" w:hAnsi="Times New Roman"/>
          <w:sz w:val="28"/>
          <w:szCs w:val="28"/>
        </w:rPr>
        <w:t>.</w:t>
      </w:r>
    </w:p>
    <w:p w:rsidR="00FF360E" w:rsidRPr="00406B4E" w:rsidRDefault="00FF360E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  <w:highlight w:val="yellow"/>
        </w:rPr>
      </w:pPr>
    </w:p>
    <w:p w:rsidR="00FF360E" w:rsidRDefault="00FF360E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FF360E" w:rsidRDefault="00FF360E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  <w:sectPr w:rsidR="00FF360E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F360E" w:rsidRDefault="00FF360E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</w:t>
      </w:r>
      <w:proofErr w:type="gramStart"/>
      <w:r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FF360E" w:rsidRPr="004F1F34" w:rsidRDefault="00FF360E" w:rsidP="00680B29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531AD0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853547">
        <w:rPr>
          <w:rFonts w:ascii="Times New Roman" w:hAnsi="Times New Roman"/>
          <w:b/>
          <w:noProof/>
          <w:sz w:val="24"/>
          <w:szCs w:val="24"/>
        </w:rPr>
        <w:t>Измерительный практикум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FF360E" w:rsidRPr="00940BEE" w:rsidRDefault="00FF360E" w:rsidP="00680B29">
      <w:pPr>
        <w:pStyle w:val="a7"/>
        <w:ind w:left="0" w:right="-1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FF360E" w:rsidRPr="00D75FE0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F360E" w:rsidRPr="00940BEE" w:rsidRDefault="00FF360E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F360E" w:rsidRPr="00940BEE" w:rsidRDefault="00FF360E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F360E" w:rsidRPr="00940BEE" w:rsidRDefault="00FF360E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0E" w:rsidRPr="00940BEE" w:rsidRDefault="00FF360E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FF360E" w:rsidRPr="00940BEE" w:rsidRDefault="00FF360E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FF360E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F360E" w:rsidRPr="00940BEE" w:rsidRDefault="00FF360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F360E" w:rsidRPr="00940BEE" w:rsidRDefault="00FF360E" w:rsidP="00680B29">
            <w:pPr>
              <w:snapToGri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F360E" w:rsidRPr="00940BEE" w:rsidRDefault="00FF360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0E" w:rsidRPr="00940BEE" w:rsidRDefault="00FF360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360E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F360E" w:rsidRPr="00940BEE" w:rsidRDefault="00FF360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F360E" w:rsidRPr="00940BEE" w:rsidRDefault="00FF360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F360E" w:rsidRPr="00940BEE" w:rsidRDefault="00FF360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0E" w:rsidRPr="00940BEE" w:rsidRDefault="00FF360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360E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F360E" w:rsidRPr="00940BEE" w:rsidRDefault="00FF360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F360E" w:rsidRPr="00940BEE" w:rsidRDefault="00FF360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F360E" w:rsidRPr="00940BEE" w:rsidRDefault="00FF360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0E" w:rsidRPr="00940BEE" w:rsidRDefault="00FF360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360E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F360E" w:rsidRPr="00940BEE" w:rsidRDefault="00FF360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F360E" w:rsidRPr="00940BEE" w:rsidRDefault="00FF360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F360E" w:rsidRPr="00940BEE" w:rsidRDefault="00FF360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0E" w:rsidRPr="00940BEE" w:rsidRDefault="00FF360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360E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F360E" w:rsidRPr="00940BEE" w:rsidRDefault="00FF360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F360E" w:rsidRPr="00940BEE" w:rsidRDefault="00FF360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F360E" w:rsidRPr="00940BEE" w:rsidRDefault="00FF360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0E" w:rsidRPr="00940BEE" w:rsidRDefault="00FF360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360E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F360E" w:rsidRPr="00940BEE" w:rsidRDefault="00FF360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F360E" w:rsidRPr="00940BEE" w:rsidRDefault="00FF360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F360E" w:rsidRPr="00940BEE" w:rsidRDefault="00FF360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0E" w:rsidRPr="00940BEE" w:rsidRDefault="00FF360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360E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F360E" w:rsidRPr="00940BEE" w:rsidRDefault="00FF360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F360E" w:rsidRPr="00940BEE" w:rsidRDefault="00FF360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F360E" w:rsidRPr="00940BEE" w:rsidRDefault="00FF360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0E" w:rsidRPr="00940BEE" w:rsidRDefault="00FF360E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F360E" w:rsidRDefault="00FF360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  <w:sectPr w:rsidR="00FF360E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F360E" w:rsidRPr="00940BEE" w:rsidRDefault="00FF360E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sectPr w:rsidR="00FF360E" w:rsidRPr="00940BEE" w:rsidSect="00FF360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CF7" w:rsidRDefault="00830CF7" w:rsidP="00586056">
      <w:r>
        <w:separator/>
      </w:r>
    </w:p>
  </w:endnote>
  <w:endnote w:type="continuationSeparator" w:id="0">
    <w:p w:rsidR="00830CF7" w:rsidRDefault="00830CF7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6682296"/>
      <w:docPartObj>
        <w:docPartGallery w:val="Page Numbers (Bottom of Page)"/>
        <w:docPartUnique/>
      </w:docPartObj>
    </w:sdtPr>
    <w:sdtEndPr/>
    <w:sdtContent>
      <w:p w:rsidR="003748E8" w:rsidRDefault="003748E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55DE">
          <w:rPr>
            <w:noProof/>
          </w:rPr>
          <w:t>3</w:t>
        </w:r>
        <w:r>
          <w:fldChar w:fldCharType="end"/>
        </w:r>
      </w:p>
    </w:sdtContent>
  </w:sdt>
  <w:p w:rsidR="003748E8" w:rsidRDefault="003748E8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CF7" w:rsidRDefault="00830CF7" w:rsidP="00586056">
      <w:r>
        <w:separator/>
      </w:r>
    </w:p>
  </w:footnote>
  <w:footnote w:type="continuationSeparator" w:id="0">
    <w:p w:rsidR="00830CF7" w:rsidRDefault="00830CF7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79A5AD5"/>
    <w:multiLevelType w:val="hybridMultilevel"/>
    <w:tmpl w:val="A7C845FA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079E6D5E"/>
    <w:multiLevelType w:val="multilevel"/>
    <w:tmpl w:val="01BE53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087F16A9"/>
    <w:multiLevelType w:val="multilevel"/>
    <w:tmpl w:val="1E66A2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09861B92"/>
    <w:multiLevelType w:val="hybridMultilevel"/>
    <w:tmpl w:val="BD2A8D46"/>
    <w:lvl w:ilvl="0" w:tplc="00000003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B974216"/>
    <w:multiLevelType w:val="multilevel"/>
    <w:tmpl w:val="1BC8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9">
    <w:nsid w:val="19B033FC"/>
    <w:multiLevelType w:val="multilevel"/>
    <w:tmpl w:val="FFCA889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19E93D49"/>
    <w:multiLevelType w:val="multilevel"/>
    <w:tmpl w:val="FFAAA8CA"/>
    <w:lvl w:ilvl="0">
      <w:start w:val="7"/>
      <w:numFmt w:val="decimal"/>
      <w:lvlText w:val="%1"/>
      <w:lvlJc w:val="left"/>
      <w:pPr>
        <w:ind w:left="1688" w:hanging="389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ind w:left="1240" w:hanging="389"/>
      </w:pPr>
      <w:rPr>
        <w:rFonts w:cs="Times New Roman" w:hint="default"/>
        <w:spacing w:val="-1"/>
        <w:w w:val="99"/>
        <w:sz w:val="24"/>
        <w:szCs w:val="24"/>
      </w:rPr>
    </w:lvl>
    <w:lvl w:ilvl="2">
      <w:start w:val="1"/>
      <w:numFmt w:val="decimal"/>
      <w:lvlText w:val="8.1.%3."/>
      <w:lvlJc w:val="left"/>
      <w:pPr>
        <w:ind w:left="760" w:hanging="669"/>
      </w:pPr>
      <w:rPr>
        <w:rFonts w:cs="Times New Roman" w:hint="default"/>
        <w:spacing w:val="-1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716" w:hanging="6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5" w:hanging="6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53" w:hanging="6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1" w:hanging="6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90" w:hanging="6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08" w:hanging="669"/>
      </w:pPr>
      <w:rPr>
        <w:rFonts w:hint="default"/>
      </w:rPr>
    </w:lvl>
  </w:abstractNum>
  <w:abstractNum w:abstractNumId="21">
    <w:nsid w:val="208722A5"/>
    <w:multiLevelType w:val="multilevel"/>
    <w:tmpl w:val="81B80C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21795C99"/>
    <w:multiLevelType w:val="hybridMultilevel"/>
    <w:tmpl w:val="20FEFD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244A6109"/>
    <w:multiLevelType w:val="hybridMultilevel"/>
    <w:tmpl w:val="B4D6F370"/>
    <w:lvl w:ilvl="0" w:tplc="922AC7C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25CD6351"/>
    <w:multiLevelType w:val="multilevel"/>
    <w:tmpl w:val="D11A7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27C61EE5"/>
    <w:multiLevelType w:val="hybridMultilevel"/>
    <w:tmpl w:val="C9AC71AC"/>
    <w:lvl w:ilvl="0" w:tplc="52D40828">
      <w:start w:val="24"/>
      <w:numFmt w:val="decimal"/>
      <w:lvlText w:val="%1."/>
      <w:lvlJc w:val="left"/>
      <w:pPr>
        <w:ind w:left="1085" w:hanging="375"/>
      </w:pPr>
      <w:rPr>
        <w:rFonts w:cs="Times New Roman" w:hint="default"/>
        <w:b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6">
    <w:nsid w:val="27F6543F"/>
    <w:multiLevelType w:val="multilevel"/>
    <w:tmpl w:val="88DCF0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2ABD5F14"/>
    <w:multiLevelType w:val="multilevel"/>
    <w:tmpl w:val="9EEAFE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2FE23278"/>
    <w:multiLevelType w:val="multilevel"/>
    <w:tmpl w:val="C4AC78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34711506"/>
    <w:multiLevelType w:val="hybridMultilevel"/>
    <w:tmpl w:val="66180378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31">
    <w:nsid w:val="388E5B73"/>
    <w:multiLevelType w:val="multilevel"/>
    <w:tmpl w:val="3434341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  <w:b/>
      </w:rPr>
    </w:lvl>
  </w:abstractNum>
  <w:abstractNum w:abstractNumId="32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475832E1"/>
    <w:multiLevelType w:val="multilevel"/>
    <w:tmpl w:val="610446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>
    <w:nsid w:val="49D70D10"/>
    <w:multiLevelType w:val="multilevel"/>
    <w:tmpl w:val="7CCE663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>
    <w:nsid w:val="4A957DCF"/>
    <w:multiLevelType w:val="hybridMultilevel"/>
    <w:tmpl w:val="704464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4CDC5AB7"/>
    <w:multiLevelType w:val="hybridMultilevel"/>
    <w:tmpl w:val="ED9E8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5C8D4A61"/>
    <w:multiLevelType w:val="multilevel"/>
    <w:tmpl w:val="4F0CE1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39">
    <w:nsid w:val="60C817D0"/>
    <w:multiLevelType w:val="hybridMultilevel"/>
    <w:tmpl w:val="7458F42C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623A06D0"/>
    <w:multiLevelType w:val="multilevel"/>
    <w:tmpl w:val="123621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>
    <w:nsid w:val="64BA0476"/>
    <w:multiLevelType w:val="multilevel"/>
    <w:tmpl w:val="BAC005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2">
    <w:nsid w:val="6AF80B37"/>
    <w:multiLevelType w:val="multilevel"/>
    <w:tmpl w:val="D65875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3">
    <w:nsid w:val="6D01105A"/>
    <w:multiLevelType w:val="hybridMultilevel"/>
    <w:tmpl w:val="E2AA1796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70652D22"/>
    <w:multiLevelType w:val="multilevel"/>
    <w:tmpl w:val="5E3ED4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5">
    <w:nsid w:val="734D319D"/>
    <w:multiLevelType w:val="multilevel"/>
    <w:tmpl w:val="299000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6">
    <w:nsid w:val="753C425A"/>
    <w:multiLevelType w:val="hybridMultilevel"/>
    <w:tmpl w:val="693A7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242AB3"/>
    <w:multiLevelType w:val="hybridMultilevel"/>
    <w:tmpl w:val="7166AF2E"/>
    <w:lvl w:ilvl="0" w:tplc="9388538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8">
    <w:nsid w:val="7C354F0C"/>
    <w:multiLevelType w:val="hybridMultilevel"/>
    <w:tmpl w:val="AE903BF4"/>
    <w:lvl w:ilvl="0" w:tplc="922AC7C6">
      <w:start w:val="1"/>
      <w:numFmt w:val="bullet"/>
      <w:lvlText w:val=""/>
      <w:lvlJc w:val="left"/>
      <w:pPr>
        <w:ind w:left="14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8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4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0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9"/>
  </w:num>
  <w:num w:numId="3">
    <w:abstractNumId w:val="35"/>
  </w:num>
  <w:num w:numId="4">
    <w:abstractNumId w:val="43"/>
  </w:num>
  <w:num w:numId="5">
    <w:abstractNumId w:val="39"/>
  </w:num>
  <w:num w:numId="6">
    <w:abstractNumId w:val="22"/>
  </w:num>
  <w:num w:numId="7">
    <w:abstractNumId w:val="48"/>
  </w:num>
  <w:num w:numId="8">
    <w:abstractNumId w:val="36"/>
  </w:num>
  <w:num w:numId="9">
    <w:abstractNumId w:val="13"/>
  </w:num>
  <w:num w:numId="10">
    <w:abstractNumId w:val="10"/>
  </w:num>
  <w:num w:numId="11">
    <w:abstractNumId w:val="8"/>
  </w:num>
  <w:num w:numId="12">
    <w:abstractNumId w:val="11"/>
  </w:num>
  <w:num w:numId="13">
    <w:abstractNumId w:val="6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9"/>
  </w:num>
  <w:num w:numId="21">
    <w:abstractNumId w:val="12"/>
  </w:num>
  <w:num w:numId="22">
    <w:abstractNumId w:val="7"/>
  </w:num>
  <w:num w:numId="23">
    <w:abstractNumId w:val="16"/>
  </w:num>
  <w:num w:numId="24">
    <w:abstractNumId w:val="23"/>
  </w:num>
  <w:num w:numId="25">
    <w:abstractNumId w:val="32"/>
  </w:num>
  <w:num w:numId="26">
    <w:abstractNumId w:val="20"/>
  </w:num>
  <w:num w:numId="27">
    <w:abstractNumId w:val="31"/>
  </w:num>
  <w:num w:numId="28">
    <w:abstractNumId w:val="25"/>
  </w:num>
  <w:num w:numId="29">
    <w:abstractNumId w:val="18"/>
  </w:num>
  <w:num w:numId="30">
    <w:abstractNumId w:val="17"/>
  </w:num>
  <w:num w:numId="31">
    <w:abstractNumId w:val="24"/>
  </w:num>
  <w:num w:numId="32">
    <w:abstractNumId w:val="40"/>
  </w:num>
  <w:num w:numId="33">
    <w:abstractNumId w:val="45"/>
  </w:num>
  <w:num w:numId="34">
    <w:abstractNumId w:val="33"/>
  </w:num>
  <w:num w:numId="35">
    <w:abstractNumId w:val="26"/>
  </w:num>
  <w:num w:numId="36">
    <w:abstractNumId w:val="15"/>
  </w:num>
  <w:num w:numId="37">
    <w:abstractNumId w:val="27"/>
  </w:num>
  <w:num w:numId="38">
    <w:abstractNumId w:val="37"/>
  </w:num>
  <w:num w:numId="39">
    <w:abstractNumId w:val="41"/>
  </w:num>
  <w:num w:numId="40">
    <w:abstractNumId w:val="42"/>
  </w:num>
  <w:num w:numId="41">
    <w:abstractNumId w:val="21"/>
  </w:num>
  <w:num w:numId="42">
    <w:abstractNumId w:val="44"/>
  </w:num>
  <w:num w:numId="43">
    <w:abstractNumId w:val="28"/>
  </w:num>
  <w:num w:numId="44">
    <w:abstractNumId w:val="14"/>
  </w:num>
  <w:num w:numId="45">
    <w:abstractNumId w:val="19"/>
  </w:num>
  <w:num w:numId="46">
    <w:abstractNumId w:val="34"/>
  </w:num>
  <w:num w:numId="47">
    <w:abstractNumId w:val="30"/>
  </w:num>
  <w:num w:numId="48">
    <w:abstractNumId w:val="46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1276D"/>
    <w:rsid w:val="00016A9F"/>
    <w:rsid w:val="00023773"/>
    <w:rsid w:val="00033617"/>
    <w:rsid w:val="00041D4F"/>
    <w:rsid w:val="00041E5B"/>
    <w:rsid w:val="0004229C"/>
    <w:rsid w:val="00046D16"/>
    <w:rsid w:val="00052325"/>
    <w:rsid w:val="00053A0B"/>
    <w:rsid w:val="00056087"/>
    <w:rsid w:val="00062F1F"/>
    <w:rsid w:val="000717F6"/>
    <w:rsid w:val="000724EB"/>
    <w:rsid w:val="0007262D"/>
    <w:rsid w:val="0007300D"/>
    <w:rsid w:val="000730A7"/>
    <w:rsid w:val="000741B7"/>
    <w:rsid w:val="0008286F"/>
    <w:rsid w:val="00082C5D"/>
    <w:rsid w:val="000861E3"/>
    <w:rsid w:val="00086595"/>
    <w:rsid w:val="0008679E"/>
    <w:rsid w:val="00090535"/>
    <w:rsid w:val="00092949"/>
    <w:rsid w:val="00092F13"/>
    <w:rsid w:val="00094EFF"/>
    <w:rsid w:val="000A2DCA"/>
    <w:rsid w:val="000A7D79"/>
    <w:rsid w:val="000B1732"/>
    <w:rsid w:val="000B42BB"/>
    <w:rsid w:val="000B63B2"/>
    <w:rsid w:val="000B718E"/>
    <w:rsid w:val="000B78FD"/>
    <w:rsid w:val="000C3FF4"/>
    <w:rsid w:val="000C47CA"/>
    <w:rsid w:val="000D3994"/>
    <w:rsid w:val="000D4934"/>
    <w:rsid w:val="000E0A0D"/>
    <w:rsid w:val="000E25C5"/>
    <w:rsid w:val="000E543D"/>
    <w:rsid w:val="000E7637"/>
    <w:rsid w:val="000F6941"/>
    <w:rsid w:val="000F6A99"/>
    <w:rsid w:val="000F6CE7"/>
    <w:rsid w:val="000F6E0B"/>
    <w:rsid w:val="0010399A"/>
    <w:rsid w:val="00106400"/>
    <w:rsid w:val="001202E5"/>
    <w:rsid w:val="00123A94"/>
    <w:rsid w:val="00126A6F"/>
    <w:rsid w:val="00126E56"/>
    <w:rsid w:val="001306BC"/>
    <w:rsid w:val="00136C0F"/>
    <w:rsid w:val="00145653"/>
    <w:rsid w:val="0015201A"/>
    <w:rsid w:val="001540DE"/>
    <w:rsid w:val="001671DF"/>
    <w:rsid w:val="00170D0C"/>
    <w:rsid w:val="00170FE2"/>
    <w:rsid w:val="001820E6"/>
    <w:rsid w:val="00183425"/>
    <w:rsid w:val="00185A71"/>
    <w:rsid w:val="00185AF3"/>
    <w:rsid w:val="00194FA5"/>
    <w:rsid w:val="001A0207"/>
    <w:rsid w:val="001A1E6A"/>
    <w:rsid w:val="001B0088"/>
    <w:rsid w:val="001B374D"/>
    <w:rsid w:val="001C0864"/>
    <w:rsid w:val="001C7F8C"/>
    <w:rsid w:val="001D32CD"/>
    <w:rsid w:val="001D5CF7"/>
    <w:rsid w:val="001E08A2"/>
    <w:rsid w:val="001E367A"/>
    <w:rsid w:val="001E5B9C"/>
    <w:rsid w:val="001F2BAC"/>
    <w:rsid w:val="001F2BB2"/>
    <w:rsid w:val="001F72D3"/>
    <w:rsid w:val="001F772C"/>
    <w:rsid w:val="0020164F"/>
    <w:rsid w:val="002028C6"/>
    <w:rsid w:val="002100E9"/>
    <w:rsid w:val="00215CF3"/>
    <w:rsid w:val="0023286F"/>
    <w:rsid w:val="002335DE"/>
    <w:rsid w:val="002354F8"/>
    <w:rsid w:val="00235C2B"/>
    <w:rsid w:val="00244458"/>
    <w:rsid w:val="0024711E"/>
    <w:rsid w:val="00247584"/>
    <w:rsid w:val="00272497"/>
    <w:rsid w:val="00274D78"/>
    <w:rsid w:val="00275263"/>
    <w:rsid w:val="0027601E"/>
    <w:rsid w:val="00277081"/>
    <w:rsid w:val="002822E6"/>
    <w:rsid w:val="00283868"/>
    <w:rsid w:val="002862BC"/>
    <w:rsid w:val="0028683D"/>
    <w:rsid w:val="00293063"/>
    <w:rsid w:val="00296F49"/>
    <w:rsid w:val="002A20EE"/>
    <w:rsid w:val="002A3BF0"/>
    <w:rsid w:val="002A70BF"/>
    <w:rsid w:val="002B0618"/>
    <w:rsid w:val="002B2E02"/>
    <w:rsid w:val="002B5A3D"/>
    <w:rsid w:val="002B7786"/>
    <w:rsid w:val="002C17BD"/>
    <w:rsid w:val="002C2C8C"/>
    <w:rsid w:val="002D3354"/>
    <w:rsid w:val="002D41F4"/>
    <w:rsid w:val="002D4960"/>
    <w:rsid w:val="002D4FAE"/>
    <w:rsid w:val="002D5178"/>
    <w:rsid w:val="002E0F1E"/>
    <w:rsid w:val="002E28D8"/>
    <w:rsid w:val="002E795A"/>
    <w:rsid w:val="002E7D27"/>
    <w:rsid w:val="002F1DBD"/>
    <w:rsid w:val="002F5B84"/>
    <w:rsid w:val="00303A65"/>
    <w:rsid w:val="00305D5A"/>
    <w:rsid w:val="00305EE9"/>
    <w:rsid w:val="00306DA5"/>
    <w:rsid w:val="0031318F"/>
    <w:rsid w:val="00314C48"/>
    <w:rsid w:val="0032009F"/>
    <w:rsid w:val="00321A45"/>
    <w:rsid w:val="00325FBC"/>
    <w:rsid w:val="00326310"/>
    <w:rsid w:val="0033185A"/>
    <w:rsid w:val="0033204F"/>
    <w:rsid w:val="0034071C"/>
    <w:rsid w:val="00343530"/>
    <w:rsid w:val="00345105"/>
    <w:rsid w:val="003452E2"/>
    <w:rsid w:val="003477BF"/>
    <w:rsid w:val="003503A3"/>
    <w:rsid w:val="00365207"/>
    <w:rsid w:val="003727F0"/>
    <w:rsid w:val="003740B4"/>
    <w:rsid w:val="003748E8"/>
    <w:rsid w:val="00375ED9"/>
    <w:rsid w:val="00381F45"/>
    <w:rsid w:val="00382373"/>
    <w:rsid w:val="00384242"/>
    <w:rsid w:val="00390BCA"/>
    <w:rsid w:val="003938BC"/>
    <w:rsid w:val="003959B1"/>
    <w:rsid w:val="003A2C2B"/>
    <w:rsid w:val="003A5677"/>
    <w:rsid w:val="003A5D66"/>
    <w:rsid w:val="003A5EDF"/>
    <w:rsid w:val="003A6E04"/>
    <w:rsid w:val="003B013D"/>
    <w:rsid w:val="003B5384"/>
    <w:rsid w:val="003B546E"/>
    <w:rsid w:val="003C346B"/>
    <w:rsid w:val="003C4716"/>
    <w:rsid w:val="003C4F62"/>
    <w:rsid w:val="003C5E79"/>
    <w:rsid w:val="003D0568"/>
    <w:rsid w:val="003D3171"/>
    <w:rsid w:val="003D4BA3"/>
    <w:rsid w:val="003E0341"/>
    <w:rsid w:val="003E1E52"/>
    <w:rsid w:val="003E3953"/>
    <w:rsid w:val="003F17DF"/>
    <w:rsid w:val="003F4234"/>
    <w:rsid w:val="003F47D5"/>
    <w:rsid w:val="003F4D14"/>
    <w:rsid w:val="00401E5B"/>
    <w:rsid w:val="00404186"/>
    <w:rsid w:val="00406B4E"/>
    <w:rsid w:val="004152B9"/>
    <w:rsid w:val="00421359"/>
    <w:rsid w:val="004246AA"/>
    <w:rsid w:val="004331E8"/>
    <w:rsid w:val="00433528"/>
    <w:rsid w:val="00433E3B"/>
    <w:rsid w:val="00434997"/>
    <w:rsid w:val="004353F2"/>
    <w:rsid w:val="00441624"/>
    <w:rsid w:val="00441E83"/>
    <w:rsid w:val="00444EB7"/>
    <w:rsid w:val="00445781"/>
    <w:rsid w:val="00446119"/>
    <w:rsid w:val="00450C09"/>
    <w:rsid w:val="004634C0"/>
    <w:rsid w:val="0047050F"/>
    <w:rsid w:val="00472BCC"/>
    <w:rsid w:val="0047374F"/>
    <w:rsid w:val="00484A1D"/>
    <w:rsid w:val="00494761"/>
    <w:rsid w:val="004A0D45"/>
    <w:rsid w:val="004A32FE"/>
    <w:rsid w:val="004B2565"/>
    <w:rsid w:val="004B43E7"/>
    <w:rsid w:val="004C1AC4"/>
    <w:rsid w:val="004C1D9C"/>
    <w:rsid w:val="004C3622"/>
    <w:rsid w:val="004C7433"/>
    <w:rsid w:val="004D4344"/>
    <w:rsid w:val="004D45A7"/>
    <w:rsid w:val="004D582C"/>
    <w:rsid w:val="004E0C6B"/>
    <w:rsid w:val="004F0815"/>
    <w:rsid w:val="004F0A3F"/>
    <w:rsid w:val="004F1F34"/>
    <w:rsid w:val="004F60EF"/>
    <w:rsid w:val="00500695"/>
    <w:rsid w:val="0050089C"/>
    <w:rsid w:val="005017AE"/>
    <w:rsid w:val="00515DD1"/>
    <w:rsid w:val="00521108"/>
    <w:rsid w:val="00525407"/>
    <w:rsid w:val="00527477"/>
    <w:rsid w:val="00531A7C"/>
    <w:rsid w:val="00531AD0"/>
    <w:rsid w:val="00532526"/>
    <w:rsid w:val="00532760"/>
    <w:rsid w:val="00533DD6"/>
    <w:rsid w:val="00535F4C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0898"/>
    <w:rsid w:val="00562E88"/>
    <w:rsid w:val="00564394"/>
    <w:rsid w:val="005646CC"/>
    <w:rsid w:val="005661BC"/>
    <w:rsid w:val="005671D4"/>
    <w:rsid w:val="00567692"/>
    <w:rsid w:val="0057082D"/>
    <w:rsid w:val="00576E0E"/>
    <w:rsid w:val="005775A3"/>
    <w:rsid w:val="00582D0B"/>
    <w:rsid w:val="00586056"/>
    <w:rsid w:val="00586D4E"/>
    <w:rsid w:val="00587087"/>
    <w:rsid w:val="0059343B"/>
    <w:rsid w:val="005A2259"/>
    <w:rsid w:val="005A31ED"/>
    <w:rsid w:val="005A71C6"/>
    <w:rsid w:val="005B55B5"/>
    <w:rsid w:val="005B75FB"/>
    <w:rsid w:val="005C0317"/>
    <w:rsid w:val="005C441F"/>
    <w:rsid w:val="005D4240"/>
    <w:rsid w:val="005D7C90"/>
    <w:rsid w:val="005E3009"/>
    <w:rsid w:val="005E34F7"/>
    <w:rsid w:val="005E4791"/>
    <w:rsid w:val="005F3173"/>
    <w:rsid w:val="005F4689"/>
    <w:rsid w:val="005F489A"/>
    <w:rsid w:val="005F51B3"/>
    <w:rsid w:val="006040F8"/>
    <w:rsid w:val="006048AC"/>
    <w:rsid w:val="00606FC1"/>
    <w:rsid w:val="00607313"/>
    <w:rsid w:val="00610E88"/>
    <w:rsid w:val="00615085"/>
    <w:rsid w:val="00615CD8"/>
    <w:rsid w:val="006200FE"/>
    <w:rsid w:val="006316C3"/>
    <w:rsid w:val="006365A8"/>
    <w:rsid w:val="00636844"/>
    <w:rsid w:val="00650F8F"/>
    <w:rsid w:val="00651A35"/>
    <w:rsid w:val="006521AE"/>
    <w:rsid w:val="00652D7B"/>
    <w:rsid w:val="00662556"/>
    <w:rsid w:val="00663655"/>
    <w:rsid w:val="00663664"/>
    <w:rsid w:val="00671B2F"/>
    <w:rsid w:val="0067501E"/>
    <w:rsid w:val="00680B29"/>
    <w:rsid w:val="006879C4"/>
    <w:rsid w:val="00690297"/>
    <w:rsid w:val="00695FA9"/>
    <w:rsid w:val="006A3EAD"/>
    <w:rsid w:val="006B38D6"/>
    <w:rsid w:val="006B5E45"/>
    <w:rsid w:val="006B5EAB"/>
    <w:rsid w:val="006C13A6"/>
    <w:rsid w:val="006C29CD"/>
    <w:rsid w:val="006C6B13"/>
    <w:rsid w:val="006C6C58"/>
    <w:rsid w:val="006F1962"/>
    <w:rsid w:val="006F5972"/>
    <w:rsid w:val="00703F4A"/>
    <w:rsid w:val="00704E28"/>
    <w:rsid w:val="00706C6A"/>
    <w:rsid w:val="00711A33"/>
    <w:rsid w:val="0071298A"/>
    <w:rsid w:val="00713913"/>
    <w:rsid w:val="00715DA2"/>
    <w:rsid w:val="00716EA3"/>
    <w:rsid w:val="00720D69"/>
    <w:rsid w:val="00720FC8"/>
    <w:rsid w:val="00737988"/>
    <w:rsid w:val="007404FD"/>
    <w:rsid w:val="00740B5C"/>
    <w:rsid w:val="00740CC6"/>
    <w:rsid w:val="00743CC3"/>
    <w:rsid w:val="007448AB"/>
    <w:rsid w:val="00747C6C"/>
    <w:rsid w:val="00752884"/>
    <w:rsid w:val="00752ED8"/>
    <w:rsid w:val="00754060"/>
    <w:rsid w:val="00755B25"/>
    <w:rsid w:val="00764E72"/>
    <w:rsid w:val="00773231"/>
    <w:rsid w:val="0078266F"/>
    <w:rsid w:val="00782D42"/>
    <w:rsid w:val="00785AED"/>
    <w:rsid w:val="0079314A"/>
    <w:rsid w:val="007946F6"/>
    <w:rsid w:val="00795B16"/>
    <w:rsid w:val="00797DF3"/>
    <w:rsid w:val="00797F32"/>
    <w:rsid w:val="007B1FFF"/>
    <w:rsid w:val="007B4752"/>
    <w:rsid w:val="007B4E20"/>
    <w:rsid w:val="007C1FE6"/>
    <w:rsid w:val="007C2819"/>
    <w:rsid w:val="007C4FF9"/>
    <w:rsid w:val="007D0E87"/>
    <w:rsid w:val="007D666A"/>
    <w:rsid w:val="007D751A"/>
    <w:rsid w:val="007E22BF"/>
    <w:rsid w:val="007E42F9"/>
    <w:rsid w:val="007F55DE"/>
    <w:rsid w:val="007F5E9A"/>
    <w:rsid w:val="008004D5"/>
    <w:rsid w:val="008019B7"/>
    <w:rsid w:val="00801ED2"/>
    <w:rsid w:val="008023AA"/>
    <w:rsid w:val="00803E2E"/>
    <w:rsid w:val="0080774F"/>
    <w:rsid w:val="00810F0A"/>
    <w:rsid w:val="00815963"/>
    <w:rsid w:val="00820024"/>
    <w:rsid w:val="00827D5B"/>
    <w:rsid w:val="00830CF7"/>
    <w:rsid w:val="00831873"/>
    <w:rsid w:val="00837DF8"/>
    <w:rsid w:val="00861D3D"/>
    <w:rsid w:val="008637F4"/>
    <w:rsid w:val="008638D7"/>
    <w:rsid w:val="00872661"/>
    <w:rsid w:val="00873DA9"/>
    <w:rsid w:val="0088283E"/>
    <w:rsid w:val="00886D69"/>
    <w:rsid w:val="00887C38"/>
    <w:rsid w:val="008902CB"/>
    <w:rsid w:val="00890FE2"/>
    <w:rsid w:val="0089314F"/>
    <w:rsid w:val="008A62B6"/>
    <w:rsid w:val="008C52A8"/>
    <w:rsid w:val="008C61F2"/>
    <w:rsid w:val="008D2145"/>
    <w:rsid w:val="008D5774"/>
    <w:rsid w:val="008E30DE"/>
    <w:rsid w:val="008E5919"/>
    <w:rsid w:val="008E7D0E"/>
    <w:rsid w:val="008F1515"/>
    <w:rsid w:val="008F225B"/>
    <w:rsid w:val="008F5334"/>
    <w:rsid w:val="009040DD"/>
    <w:rsid w:val="00904BB7"/>
    <w:rsid w:val="009179F0"/>
    <w:rsid w:val="00920D29"/>
    <w:rsid w:val="00921B98"/>
    <w:rsid w:val="00923AF5"/>
    <w:rsid w:val="009247FD"/>
    <w:rsid w:val="00925540"/>
    <w:rsid w:val="00926B59"/>
    <w:rsid w:val="00931D0C"/>
    <w:rsid w:val="00933B8B"/>
    <w:rsid w:val="00934FDA"/>
    <w:rsid w:val="00935C73"/>
    <w:rsid w:val="009370F2"/>
    <w:rsid w:val="00940BEE"/>
    <w:rsid w:val="0094261A"/>
    <w:rsid w:val="00942ADF"/>
    <w:rsid w:val="00944F9E"/>
    <w:rsid w:val="009469D5"/>
    <w:rsid w:val="00947B9A"/>
    <w:rsid w:val="00950D32"/>
    <w:rsid w:val="009522F3"/>
    <w:rsid w:val="00953012"/>
    <w:rsid w:val="00953463"/>
    <w:rsid w:val="00955B18"/>
    <w:rsid w:val="0095616D"/>
    <w:rsid w:val="00962930"/>
    <w:rsid w:val="009630B3"/>
    <w:rsid w:val="00970013"/>
    <w:rsid w:val="00980B41"/>
    <w:rsid w:val="00985352"/>
    <w:rsid w:val="0098730E"/>
    <w:rsid w:val="0099297F"/>
    <w:rsid w:val="00993AF4"/>
    <w:rsid w:val="00995AE8"/>
    <w:rsid w:val="00997F4B"/>
    <w:rsid w:val="009A289F"/>
    <w:rsid w:val="009A4EA1"/>
    <w:rsid w:val="009A6DEC"/>
    <w:rsid w:val="009B150A"/>
    <w:rsid w:val="009D5F95"/>
    <w:rsid w:val="009D7612"/>
    <w:rsid w:val="009E0846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2163E"/>
    <w:rsid w:val="00A22481"/>
    <w:rsid w:val="00A22FF8"/>
    <w:rsid w:val="00A231F8"/>
    <w:rsid w:val="00A3380D"/>
    <w:rsid w:val="00A36335"/>
    <w:rsid w:val="00A42558"/>
    <w:rsid w:val="00A473F8"/>
    <w:rsid w:val="00A47436"/>
    <w:rsid w:val="00A47FF9"/>
    <w:rsid w:val="00A52702"/>
    <w:rsid w:val="00A55571"/>
    <w:rsid w:val="00A55CA3"/>
    <w:rsid w:val="00A57D57"/>
    <w:rsid w:val="00A74311"/>
    <w:rsid w:val="00A771F1"/>
    <w:rsid w:val="00A8432C"/>
    <w:rsid w:val="00A850DC"/>
    <w:rsid w:val="00A87EB7"/>
    <w:rsid w:val="00A927EA"/>
    <w:rsid w:val="00A95554"/>
    <w:rsid w:val="00A95DD0"/>
    <w:rsid w:val="00AB1BBA"/>
    <w:rsid w:val="00AB4990"/>
    <w:rsid w:val="00AB625E"/>
    <w:rsid w:val="00AB7D44"/>
    <w:rsid w:val="00AC2060"/>
    <w:rsid w:val="00AC72FF"/>
    <w:rsid w:val="00AD20A6"/>
    <w:rsid w:val="00AD2654"/>
    <w:rsid w:val="00AD2980"/>
    <w:rsid w:val="00AD419C"/>
    <w:rsid w:val="00AD519C"/>
    <w:rsid w:val="00AE0F16"/>
    <w:rsid w:val="00AE2430"/>
    <w:rsid w:val="00AE2C16"/>
    <w:rsid w:val="00AE360E"/>
    <w:rsid w:val="00AE566B"/>
    <w:rsid w:val="00B04675"/>
    <w:rsid w:val="00B05DA7"/>
    <w:rsid w:val="00B07906"/>
    <w:rsid w:val="00B2210C"/>
    <w:rsid w:val="00B25008"/>
    <w:rsid w:val="00B33B79"/>
    <w:rsid w:val="00B33F8B"/>
    <w:rsid w:val="00B477B0"/>
    <w:rsid w:val="00B51831"/>
    <w:rsid w:val="00B555A6"/>
    <w:rsid w:val="00B55C40"/>
    <w:rsid w:val="00B5661C"/>
    <w:rsid w:val="00B63EF9"/>
    <w:rsid w:val="00B66583"/>
    <w:rsid w:val="00B73E12"/>
    <w:rsid w:val="00B7412E"/>
    <w:rsid w:val="00B8003F"/>
    <w:rsid w:val="00B80095"/>
    <w:rsid w:val="00B84AA8"/>
    <w:rsid w:val="00B90FDD"/>
    <w:rsid w:val="00B93387"/>
    <w:rsid w:val="00B96C0E"/>
    <w:rsid w:val="00B96DFC"/>
    <w:rsid w:val="00BA1B3B"/>
    <w:rsid w:val="00BB3394"/>
    <w:rsid w:val="00BC2573"/>
    <w:rsid w:val="00BC35AD"/>
    <w:rsid w:val="00BD7B4B"/>
    <w:rsid w:val="00BE051F"/>
    <w:rsid w:val="00BE4BA3"/>
    <w:rsid w:val="00BE664A"/>
    <w:rsid w:val="00BE69FC"/>
    <w:rsid w:val="00BF3802"/>
    <w:rsid w:val="00BF789B"/>
    <w:rsid w:val="00C021DC"/>
    <w:rsid w:val="00C12468"/>
    <w:rsid w:val="00C12EAD"/>
    <w:rsid w:val="00C15232"/>
    <w:rsid w:val="00C16A17"/>
    <w:rsid w:val="00C2178E"/>
    <w:rsid w:val="00C31533"/>
    <w:rsid w:val="00C32AE0"/>
    <w:rsid w:val="00C37D69"/>
    <w:rsid w:val="00C40314"/>
    <w:rsid w:val="00C4217B"/>
    <w:rsid w:val="00C57364"/>
    <w:rsid w:val="00C676AE"/>
    <w:rsid w:val="00C750F5"/>
    <w:rsid w:val="00C810A1"/>
    <w:rsid w:val="00C82BA6"/>
    <w:rsid w:val="00C833A4"/>
    <w:rsid w:val="00C90066"/>
    <w:rsid w:val="00C92483"/>
    <w:rsid w:val="00C944DB"/>
    <w:rsid w:val="00CA0974"/>
    <w:rsid w:val="00CA09BB"/>
    <w:rsid w:val="00CA47B7"/>
    <w:rsid w:val="00CA4855"/>
    <w:rsid w:val="00CB1505"/>
    <w:rsid w:val="00CB2D55"/>
    <w:rsid w:val="00CB62B6"/>
    <w:rsid w:val="00CC1458"/>
    <w:rsid w:val="00CD4D98"/>
    <w:rsid w:val="00CE2375"/>
    <w:rsid w:val="00CE5F56"/>
    <w:rsid w:val="00CF107E"/>
    <w:rsid w:val="00D01A47"/>
    <w:rsid w:val="00D0380E"/>
    <w:rsid w:val="00D05311"/>
    <w:rsid w:val="00D20588"/>
    <w:rsid w:val="00D20C1F"/>
    <w:rsid w:val="00D216F4"/>
    <w:rsid w:val="00D24199"/>
    <w:rsid w:val="00D257ED"/>
    <w:rsid w:val="00D2797A"/>
    <w:rsid w:val="00D34318"/>
    <w:rsid w:val="00D36A9B"/>
    <w:rsid w:val="00D451F1"/>
    <w:rsid w:val="00D5648B"/>
    <w:rsid w:val="00D61E52"/>
    <w:rsid w:val="00D63686"/>
    <w:rsid w:val="00D64C1D"/>
    <w:rsid w:val="00D66482"/>
    <w:rsid w:val="00D66584"/>
    <w:rsid w:val="00D704B2"/>
    <w:rsid w:val="00D70628"/>
    <w:rsid w:val="00D70651"/>
    <w:rsid w:val="00D73619"/>
    <w:rsid w:val="00D73723"/>
    <w:rsid w:val="00D75FE0"/>
    <w:rsid w:val="00D77E8A"/>
    <w:rsid w:val="00D810E3"/>
    <w:rsid w:val="00D819F6"/>
    <w:rsid w:val="00D83977"/>
    <w:rsid w:val="00D841BF"/>
    <w:rsid w:val="00D847B0"/>
    <w:rsid w:val="00D84E6D"/>
    <w:rsid w:val="00D85D18"/>
    <w:rsid w:val="00D86603"/>
    <w:rsid w:val="00D90E34"/>
    <w:rsid w:val="00D9672E"/>
    <w:rsid w:val="00D9676E"/>
    <w:rsid w:val="00DA0633"/>
    <w:rsid w:val="00DA406E"/>
    <w:rsid w:val="00DB38D2"/>
    <w:rsid w:val="00DB39E1"/>
    <w:rsid w:val="00DB63E7"/>
    <w:rsid w:val="00DB670B"/>
    <w:rsid w:val="00DC1857"/>
    <w:rsid w:val="00DC630D"/>
    <w:rsid w:val="00DC7A7D"/>
    <w:rsid w:val="00DD4C3D"/>
    <w:rsid w:val="00DE109E"/>
    <w:rsid w:val="00DE4FC6"/>
    <w:rsid w:val="00DF031A"/>
    <w:rsid w:val="00DF340D"/>
    <w:rsid w:val="00DF347B"/>
    <w:rsid w:val="00DF57D3"/>
    <w:rsid w:val="00E07F21"/>
    <w:rsid w:val="00E11B82"/>
    <w:rsid w:val="00E1593E"/>
    <w:rsid w:val="00E20CED"/>
    <w:rsid w:val="00E23579"/>
    <w:rsid w:val="00E24BB7"/>
    <w:rsid w:val="00E27B0D"/>
    <w:rsid w:val="00E3054D"/>
    <w:rsid w:val="00E337DC"/>
    <w:rsid w:val="00E35746"/>
    <w:rsid w:val="00E45033"/>
    <w:rsid w:val="00E4606D"/>
    <w:rsid w:val="00E55B8E"/>
    <w:rsid w:val="00E55BED"/>
    <w:rsid w:val="00E704E8"/>
    <w:rsid w:val="00E71334"/>
    <w:rsid w:val="00E71739"/>
    <w:rsid w:val="00E827F4"/>
    <w:rsid w:val="00E82FA7"/>
    <w:rsid w:val="00E846B1"/>
    <w:rsid w:val="00EA08DF"/>
    <w:rsid w:val="00EA24D3"/>
    <w:rsid w:val="00EA728C"/>
    <w:rsid w:val="00EB2940"/>
    <w:rsid w:val="00EC4077"/>
    <w:rsid w:val="00ED10C9"/>
    <w:rsid w:val="00ED12AC"/>
    <w:rsid w:val="00ED46BE"/>
    <w:rsid w:val="00ED6059"/>
    <w:rsid w:val="00EE5C66"/>
    <w:rsid w:val="00EE73FB"/>
    <w:rsid w:val="00EF3777"/>
    <w:rsid w:val="00EF5799"/>
    <w:rsid w:val="00F002C7"/>
    <w:rsid w:val="00F0212A"/>
    <w:rsid w:val="00F04405"/>
    <w:rsid w:val="00F0692D"/>
    <w:rsid w:val="00F11A64"/>
    <w:rsid w:val="00F123AC"/>
    <w:rsid w:val="00F14C87"/>
    <w:rsid w:val="00F14E43"/>
    <w:rsid w:val="00F15C52"/>
    <w:rsid w:val="00F1781B"/>
    <w:rsid w:val="00F22A49"/>
    <w:rsid w:val="00F265CE"/>
    <w:rsid w:val="00F27880"/>
    <w:rsid w:val="00F34989"/>
    <w:rsid w:val="00F35008"/>
    <w:rsid w:val="00F3769A"/>
    <w:rsid w:val="00F41686"/>
    <w:rsid w:val="00F46025"/>
    <w:rsid w:val="00F469F8"/>
    <w:rsid w:val="00F51735"/>
    <w:rsid w:val="00F55C12"/>
    <w:rsid w:val="00F636E9"/>
    <w:rsid w:val="00F66F83"/>
    <w:rsid w:val="00F671A0"/>
    <w:rsid w:val="00F71166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3566"/>
    <w:rsid w:val="00F94B8D"/>
    <w:rsid w:val="00F94D4B"/>
    <w:rsid w:val="00FA14B8"/>
    <w:rsid w:val="00FA46AD"/>
    <w:rsid w:val="00FC01FC"/>
    <w:rsid w:val="00FC3789"/>
    <w:rsid w:val="00FC456F"/>
    <w:rsid w:val="00FC4C96"/>
    <w:rsid w:val="00FC6AE3"/>
    <w:rsid w:val="00FD6246"/>
    <w:rsid w:val="00FE02CC"/>
    <w:rsid w:val="00FE1AFC"/>
    <w:rsid w:val="00FE641D"/>
    <w:rsid w:val="00FE66F9"/>
    <w:rsid w:val="00FF360E"/>
    <w:rsid w:val="00FF4B7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phys.nsu.ru/measuring/Labwork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9FAC4-CE15-4948-8557-3EB98837D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1744</Words>
  <Characters>9942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user</cp:lastModifiedBy>
  <cp:revision>31</cp:revision>
  <cp:lastPrinted>2020-11-11T07:58:00Z</cp:lastPrinted>
  <dcterms:created xsi:type="dcterms:W3CDTF">2019-10-02T09:13:00Z</dcterms:created>
  <dcterms:modified xsi:type="dcterms:W3CDTF">2020-12-14T02:43:00Z</dcterms:modified>
</cp:coreProperties>
</file>