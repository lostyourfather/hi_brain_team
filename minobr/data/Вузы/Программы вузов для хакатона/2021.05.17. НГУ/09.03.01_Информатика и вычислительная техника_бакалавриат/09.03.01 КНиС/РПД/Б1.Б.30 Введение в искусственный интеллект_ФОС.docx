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57" w:rsidRPr="00AE5D57" w:rsidRDefault="00AE5D57" w:rsidP="00AE5D57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AE5D57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AE5D57" w:rsidRPr="00AE5D57" w:rsidRDefault="00AE5D57" w:rsidP="00AE5D57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AE5D57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AE5D57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AE5D57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AE5D57" w:rsidRPr="00AE5D57" w:rsidRDefault="00AE5D57" w:rsidP="00AE5D57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AE5D57" w:rsidRPr="00AE5D57" w:rsidRDefault="00AE5D57" w:rsidP="00AE5D57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AE5D57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AE5D57" w:rsidRPr="00AE5D57" w:rsidRDefault="00AE5D57" w:rsidP="00AE5D57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AE5D57" w:rsidRPr="00745DA9" w:rsidRDefault="00745DA9" w:rsidP="00745DA9">
      <w:pPr>
        <w:spacing w:line="276" w:lineRule="auto"/>
        <w:ind w:left="1692" w:right="0" w:firstLine="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AE5D57" w:rsidRPr="00AE5D57" w:rsidRDefault="00AE5D57" w:rsidP="00AE5D57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AE5D57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AE5D57" w:rsidRPr="00AE5D57" w:rsidRDefault="00AE5D57" w:rsidP="00AE5D57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AE5D57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AE5D57" w:rsidRPr="00AE5D57" w:rsidRDefault="00AE5D57" w:rsidP="00AE5D57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AE5D57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7D6F12" w:rsidRPr="007D6F12">
        <w:rPr>
          <w:rFonts w:ascii="Times New Roman" w:eastAsia="Calibri" w:hAnsi="Times New Roman"/>
          <w:sz w:val="24"/>
          <w:szCs w:val="24"/>
        </w:rPr>
        <w:t>3</w:t>
      </w:r>
      <w:r w:rsidRPr="00AE5D57">
        <w:rPr>
          <w:rFonts w:ascii="Times New Roman" w:eastAsia="Calibri" w:hAnsi="Times New Roman"/>
          <w:sz w:val="24"/>
          <w:szCs w:val="24"/>
        </w:rPr>
        <w:t>» июля 2019 г.</w:t>
      </w:r>
    </w:p>
    <w:p w:rsidR="00AD406C" w:rsidRPr="001238FC" w:rsidRDefault="00AD406C" w:rsidP="00680B29">
      <w:pPr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1238FC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AD406C" w:rsidRPr="001238FC" w:rsidRDefault="00AD406C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b/>
          <w:sz w:val="24"/>
          <w:szCs w:val="24"/>
        </w:rPr>
        <w:t xml:space="preserve">по дисциплине </w:t>
      </w:r>
      <w:r w:rsidRPr="001238FC">
        <w:rPr>
          <w:rFonts w:ascii="Times New Roman" w:hAnsi="Times New Roman"/>
          <w:b/>
          <w:noProof/>
          <w:sz w:val="24"/>
          <w:szCs w:val="24"/>
        </w:rPr>
        <w:t>Введение в искусственный интеллект</w:t>
      </w:r>
    </w:p>
    <w:p w:rsidR="00AD406C" w:rsidRPr="001238FC" w:rsidRDefault="00AD406C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D406C" w:rsidRPr="001238FC" w:rsidRDefault="00AD406C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1238FC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AD406C" w:rsidRPr="001238FC" w:rsidRDefault="00AD406C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1238FC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AD406C" w:rsidRPr="001238FC" w:rsidRDefault="00AD40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Квалификация: бакалавр</w:t>
      </w:r>
    </w:p>
    <w:p w:rsidR="00AD406C" w:rsidRPr="001238FC" w:rsidRDefault="00AD406C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1238FC">
        <w:rPr>
          <w:rFonts w:ascii="Times New Roman" w:hAnsi="Times New Roman"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1238FC">
        <w:rPr>
          <w:rFonts w:ascii="Times New Roman" w:hAnsi="Times New Roman"/>
          <w:noProof/>
          <w:color w:val="000000"/>
          <w:sz w:val="24"/>
          <w:szCs w:val="24"/>
        </w:rPr>
        <w:t>2</w:t>
      </w:r>
      <w:r w:rsidRPr="001238FC">
        <w:rPr>
          <w:rFonts w:ascii="Times New Roman" w:hAnsi="Times New Roman"/>
          <w:color w:val="000000"/>
          <w:sz w:val="24"/>
          <w:szCs w:val="24"/>
        </w:rPr>
        <w:t xml:space="preserve">,  семестр </w:t>
      </w:r>
      <w:r w:rsidRPr="001238FC">
        <w:rPr>
          <w:rFonts w:ascii="Times New Roman" w:hAnsi="Times New Roman"/>
          <w:noProof/>
          <w:color w:val="000000"/>
          <w:sz w:val="24"/>
          <w:szCs w:val="24"/>
        </w:rPr>
        <w:t>3</w:t>
      </w:r>
    </w:p>
    <w:p w:rsidR="00AD406C" w:rsidRPr="001238FC" w:rsidRDefault="00AD406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AD406C" w:rsidRPr="001238FC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D406C" w:rsidRPr="001238FC" w:rsidRDefault="00AD406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D406C" w:rsidRPr="001238FC" w:rsidRDefault="00AD406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AD406C" w:rsidRPr="001238FC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406C" w:rsidRPr="001238FC" w:rsidRDefault="00AD406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06C" w:rsidRPr="001238FC" w:rsidRDefault="00AD406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AD406C" w:rsidRPr="001238FC" w:rsidRDefault="00AD406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66537" w:rsidRDefault="0006653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66537" w:rsidRDefault="0006653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66537" w:rsidRPr="001238FC" w:rsidRDefault="0006653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  <w:sectPr w:rsidR="00AD406C" w:rsidRPr="001238FC" w:rsidSect="00AD406C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 w:rsidRPr="001238FC"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FC3B98">
        <w:rPr>
          <w:rFonts w:ascii="Times New Roman" w:hAnsi="Times New Roman"/>
          <w:color w:val="000000"/>
          <w:sz w:val="24"/>
          <w:szCs w:val="24"/>
        </w:rPr>
        <w:t>9</w:t>
      </w:r>
      <w:r w:rsidRPr="001238F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F2645" w:rsidRDefault="004F2645" w:rsidP="00874943">
      <w:pPr>
        <w:spacing w:line="276" w:lineRule="auto"/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54248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554248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554248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554248">
        <w:rPr>
          <w:rFonts w:ascii="Times New Roman" w:hAnsi="Times New Roman"/>
          <w:b/>
          <w:color w:val="000000"/>
          <w:sz w:val="24"/>
          <w:szCs w:val="24"/>
        </w:rPr>
        <w:t>Прилож</w:t>
      </w:r>
      <w:r w:rsidRPr="00554248">
        <w:rPr>
          <w:rFonts w:ascii="Times New Roman" w:hAnsi="Times New Roman"/>
          <w:b/>
          <w:color w:val="000000"/>
          <w:sz w:val="24"/>
          <w:szCs w:val="24"/>
        </w:rPr>
        <w:t>е</w:t>
      </w:r>
      <w:r w:rsidRPr="00554248">
        <w:rPr>
          <w:rFonts w:ascii="Times New Roman" w:hAnsi="Times New Roman"/>
          <w:b/>
          <w:color w:val="000000"/>
          <w:sz w:val="24"/>
          <w:szCs w:val="24"/>
        </w:rPr>
        <w:t>нием 1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1238FC">
        <w:rPr>
          <w:rFonts w:ascii="Times New Roman" w:hAnsi="Times New Roman"/>
          <w:bCs/>
          <w:noProof/>
          <w:color w:val="000000"/>
          <w:sz w:val="24"/>
          <w:szCs w:val="24"/>
        </w:rPr>
        <w:t>Введение в искусственный интеллект</w:t>
      </w:r>
      <w:r w:rsidRPr="00554248">
        <w:rPr>
          <w:rFonts w:ascii="Times New Roman" w:hAnsi="Times New Roman"/>
          <w:color w:val="000000"/>
          <w:sz w:val="24"/>
          <w:szCs w:val="24"/>
        </w:rPr>
        <w:t>», реал</w:t>
      </w:r>
      <w:r w:rsidRPr="00554248">
        <w:rPr>
          <w:rFonts w:ascii="Times New Roman" w:hAnsi="Times New Roman"/>
          <w:color w:val="000000"/>
          <w:sz w:val="24"/>
          <w:szCs w:val="24"/>
        </w:rPr>
        <w:t>и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зуемой в рамках образовательной программы высшего образования – программы </w:t>
      </w:r>
      <w:proofErr w:type="spellStart"/>
      <w:r w:rsidRPr="00554248">
        <w:rPr>
          <w:rFonts w:ascii="Times New Roman" w:hAnsi="Times New Roman"/>
          <w:color w:val="000000"/>
          <w:sz w:val="24"/>
          <w:szCs w:val="24"/>
        </w:rPr>
        <w:t>бак</w:t>
      </w:r>
      <w:r w:rsidRPr="00554248">
        <w:rPr>
          <w:rFonts w:ascii="Times New Roman" w:hAnsi="Times New Roman"/>
          <w:color w:val="000000"/>
          <w:sz w:val="24"/>
          <w:szCs w:val="24"/>
        </w:rPr>
        <w:t>а</w:t>
      </w:r>
      <w:r w:rsidRPr="00554248">
        <w:rPr>
          <w:rFonts w:ascii="Times New Roman" w:hAnsi="Times New Roman"/>
          <w:color w:val="000000"/>
          <w:sz w:val="24"/>
          <w:szCs w:val="24"/>
        </w:rPr>
        <w:t>лавриата</w:t>
      </w:r>
      <w:proofErr w:type="spellEnd"/>
      <w:r w:rsidRPr="00554248">
        <w:rPr>
          <w:rFonts w:ascii="Times New Roman" w:hAnsi="Times New Roman"/>
          <w:color w:val="000000"/>
          <w:sz w:val="24"/>
          <w:szCs w:val="24"/>
        </w:rPr>
        <w:t xml:space="preserve"> 09.03.01 Инфор</w:t>
      </w:r>
      <w:r>
        <w:rPr>
          <w:rFonts w:ascii="Times New Roman" w:hAnsi="Times New Roman"/>
          <w:color w:val="000000"/>
          <w:sz w:val="24"/>
          <w:szCs w:val="24"/>
        </w:rPr>
        <w:t>матика и вычислительная техника, 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238FC">
        <w:rPr>
          <w:rFonts w:ascii="Times New Roman" w:hAnsi="Times New Roman"/>
          <w:color w:val="000000"/>
          <w:sz w:val="24"/>
          <w:szCs w:val="24"/>
        </w:rPr>
        <w:t>Компьютерные науки и системотехника</w:t>
      </w:r>
    </w:p>
    <w:p w:rsidR="004F2645" w:rsidRDefault="004F2645" w:rsidP="00874943">
      <w:pPr>
        <w:spacing w:line="276" w:lineRule="auto"/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AD406C" w:rsidRPr="001238FC" w:rsidRDefault="00AD406C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314D77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1238FC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1238FC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</w:t>
      </w:r>
      <w:r w:rsidR="007D6F12" w:rsidRPr="007D6F12">
        <w:rPr>
          <w:rFonts w:ascii="Times New Roman" w:hAnsi="Times New Roman"/>
          <w:color w:val="000000"/>
          <w:sz w:val="24"/>
          <w:szCs w:val="24"/>
        </w:rPr>
        <w:t>2</w:t>
      </w:r>
      <w:r w:rsidRPr="001238FC">
        <w:rPr>
          <w:rFonts w:ascii="Times New Roman" w:hAnsi="Times New Roman"/>
          <w:color w:val="000000"/>
          <w:sz w:val="24"/>
          <w:szCs w:val="24"/>
        </w:rPr>
        <w:t>.07.2019.</w:t>
      </w:r>
    </w:p>
    <w:p w:rsidR="00AD406C" w:rsidRPr="001238FC" w:rsidRDefault="00AD40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4"/>
          <w:szCs w:val="24"/>
        </w:rPr>
      </w:pPr>
    </w:p>
    <w:p w:rsidR="00AD406C" w:rsidRPr="001238FC" w:rsidRDefault="00AD40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F24AC2" w:rsidRPr="001238FC" w:rsidRDefault="00F24AC2" w:rsidP="00F24AC2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4"/>
          <w:szCs w:val="24"/>
        </w:rPr>
      </w:pPr>
      <w:r w:rsidRPr="001238FC">
        <w:rPr>
          <w:rFonts w:ascii="Times New Roman" w:hAnsi="Times New Roman"/>
          <w:noProof/>
          <w:color w:val="000000"/>
          <w:sz w:val="24"/>
          <w:szCs w:val="24"/>
        </w:rPr>
        <w:t xml:space="preserve">доцент кафедры систем информатики ФИТ, </w:t>
      </w:r>
    </w:p>
    <w:p w:rsidR="00F24AC2" w:rsidRPr="001238FC" w:rsidRDefault="00F24AC2" w:rsidP="00F24AC2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4"/>
          <w:szCs w:val="24"/>
        </w:rPr>
      </w:pPr>
      <w:r w:rsidRPr="001238FC">
        <w:rPr>
          <w:rFonts w:ascii="Times New Roman" w:hAnsi="Times New Roman"/>
          <w:noProof/>
          <w:color w:val="000000"/>
          <w:sz w:val="24"/>
          <w:szCs w:val="24"/>
        </w:rPr>
        <w:t>кандидат технических наук</w:t>
      </w:r>
      <w:r w:rsidRPr="001238FC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noProof/>
          <w:color w:val="000000"/>
          <w:sz w:val="24"/>
          <w:szCs w:val="24"/>
        </w:rPr>
        <w:tab/>
      </w:r>
      <w:r w:rsidR="001474F9" w:rsidRPr="001474F9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noProof/>
          <w:color w:val="000000"/>
          <w:sz w:val="24"/>
          <w:szCs w:val="24"/>
        </w:rPr>
        <w:t>Ю.А. Загорулько</w:t>
      </w:r>
    </w:p>
    <w:p w:rsidR="00AD406C" w:rsidRPr="001474F9" w:rsidRDefault="00AD406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1474F9" w:rsidRPr="001474F9" w:rsidRDefault="001474F9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1238FC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1238FC">
        <w:rPr>
          <w:rFonts w:ascii="Times New Roman" w:hAnsi="Times New Roman"/>
          <w:color w:val="000000"/>
          <w:sz w:val="24"/>
          <w:szCs w:val="24"/>
        </w:rPr>
        <w:t>,</w:t>
      </w:r>
    </w:p>
    <w:p w:rsidR="00AD406C" w:rsidRPr="001238FC" w:rsidRDefault="00AD406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noProof/>
          <w:color w:val="000000"/>
          <w:sz w:val="24"/>
          <w:szCs w:val="24"/>
        </w:rPr>
        <w:t>доктор физико-математических наук</w:t>
      </w:r>
      <w:r w:rsidRPr="001238FC">
        <w:rPr>
          <w:rFonts w:ascii="Times New Roman" w:hAnsi="Times New Roman"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color w:val="000000"/>
          <w:sz w:val="24"/>
          <w:szCs w:val="24"/>
        </w:rPr>
        <w:tab/>
      </w:r>
      <w:r w:rsidR="001474F9" w:rsidRPr="001474F9">
        <w:rPr>
          <w:rFonts w:ascii="Times New Roman" w:hAnsi="Times New Roman"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noProof/>
          <w:color w:val="000000"/>
          <w:sz w:val="24"/>
          <w:szCs w:val="24"/>
        </w:rPr>
        <w:t>М.М. Лаврентьев</w:t>
      </w:r>
    </w:p>
    <w:p w:rsidR="00AD406C" w:rsidRPr="001238FC" w:rsidRDefault="00AD406C" w:rsidP="00680B29">
      <w:pPr>
        <w:widowControl w:val="0"/>
        <w:autoSpaceDE w:val="0"/>
        <w:autoSpaceDN w:val="0"/>
        <w:adjustRightInd w:val="0"/>
        <w:ind w:left="0" w:right="-1" w:firstLine="0"/>
        <w:rPr>
          <w:sz w:val="24"/>
          <w:szCs w:val="24"/>
        </w:rPr>
      </w:pPr>
    </w:p>
    <w:p w:rsidR="00AD406C" w:rsidRPr="001238FC" w:rsidRDefault="00AD406C" w:rsidP="00680B29">
      <w:pPr>
        <w:widowControl w:val="0"/>
        <w:autoSpaceDE w:val="0"/>
        <w:autoSpaceDN w:val="0"/>
        <w:adjustRightInd w:val="0"/>
        <w:ind w:left="0" w:right="-1" w:firstLine="0"/>
        <w:rPr>
          <w:sz w:val="24"/>
          <w:szCs w:val="24"/>
        </w:rPr>
      </w:pPr>
    </w:p>
    <w:p w:rsidR="00AD406C" w:rsidRDefault="00AD406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1238FC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1238FC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4A4403" w:rsidRPr="001238FC" w:rsidRDefault="004A440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4A440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доцент кафедры</w:t>
      </w:r>
      <w:r w:rsidR="00AD406C" w:rsidRPr="001238FC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AD406C" w:rsidRPr="001238FC" w:rsidRDefault="004A4403" w:rsidP="00680B29">
      <w:pPr>
        <w:pStyle w:val="af1"/>
        <w:spacing w:before="0" w:beforeAutospacing="0" w:after="0" w:afterAutospacing="0"/>
        <w:ind w:right="-1"/>
        <w:rPr>
          <w:color w:val="000000"/>
        </w:rPr>
      </w:pPr>
      <w:r>
        <w:rPr>
          <w:bCs/>
          <w:iCs/>
          <w:color w:val="000000"/>
        </w:rPr>
        <w:t>кандидат</w:t>
      </w:r>
      <w:r w:rsidR="00AD406C" w:rsidRPr="001238FC">
        <w:rPr>
          <w:bCs/>
          <w:iCs/>
          <w:color w:val="000000"/>
        </w:rPr>
        <w:t xml:space="preserve"> физико-математических наук</w:t>
      </w:r>
      <w:r w:rsidR="00AD406C" w:rsidRPr="001238FC">
        <w:rPr>
          <w:color w:val="000000"/>
        </w:rPr>
        <w:tab/>
      </w:r>
      <w:r w:rsidR="00AD406C" w:rsidRPr="001238FC">
        <w:rPr>
          <w:color w:val="000000"/>
        </w:rPr>
        <w:tab/>
      </w:r>
      <w:r w:rsidR="00AD406C" w:rsidRPr="001238FC">
        <w:rPr>
          <w:color w:val="000000"/>
        </w:rPr>
        <w:tab/>
      </w:r>
      <w:r w:rsidR="00AD406C" w:rsidRPr="001238FC">
        <w:rPr>
          <w:color w:val="000000"/>
        </w:rPr>
        <w:tab/>
      </w:r>
      <w:r w:rsidR="001474F9" w:rsidRPr="001474F9">
        <w:rPr>
          <w:color w:val="000000"/>
        </w:rPr>
        <w:tab/>
      </w:r>
      <w:bookmarkStart w:id="0" w:name="_GoBack"/>
      <w:bookmarkEnd w:id="0"/>
      <w:r>
        <w:rPr>
          <w:color w:val="000000"/>
        </w:rPr>
        <w:t>Д.С. </w:t>
      </w:r>
      <w:proofErr w:type="spellStart"/>
      <w:r>
        <w:rPr>
          <w:color w:val="000000"/>
        </w:rPr>
        <w:t>Мигинский</w:t>
      </w:r>
      <w:proofErr w:type="spellEnd"/>
    </w:p>
    <w:p w:rsidR="00AD406C" w:rsidRPr="001238FC" w:rsidRDefault="00AD40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4"/>
          <w:szCs w:val="24"/>
        </w:rPr>
      </w:pPr>
    </w:p>
    <w:p w:rsidR="00AD406C" w:rsidRPr="001238FC" w:rsidRDefault="00AD40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  <w:highlight w:val="red"/>
        </w:rPr>
      </w:pPr>
    </w:p>
    <w:p w:rsidR="00AD406C" w:rsidRPr="001238FC" w:rsidRDefault="00AD406C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343FF1" w:rsidRPr="001238FC" w:rsidRDefault="00343FF1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  <w:sectPr w:rsidR="00343FF1" w:rsidRPr="001238F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3FF1" w:rsidRPr="001238FC" w:rsidRDefault="00343FF1" w:rsidP="00343FF1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4"/>
          <w:szCs w:val="24"/>
        </w:rPr>
      </w:pPr>
      <w:r w:rsidRPr="001238FC">
        <w:rPr>
          <w:rFonts w:ascii="Times New Roman" w:hAnsi="Times New Roman"/>
          <w:b/>
          <w:color w:val="000000"/>
          <w:sz w:val="24"/>
          <w:szCs w:val="24"/>
        </w:rPr>
        <w:lastRenderedPageBreak/>
        <w:t>Содержание и порядок проведения промежуточной аттестации</w:t>
      </w:r>
      <w:r w:rsidRPr="001238FC">
        <w:rPr>
          <w:rFonts w:ascii="Times New Roman" w:hAnsi="Times New Roman"/>
          <w:b/>
          <w:color w:val="000000"/>
          <w:sz w:val="24"/>
          <w:szCs w:val="24"/>
        </w:rPr>
        <w:br/>
        <w:t>по модулю</w:t>
      </w:r>
    </w:p>
    <w:p w:rsidR="00343FF1" w:rsidRPr="001238FC" w:rsidRDefault="00343FF1" w:rsidP="00343FF1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343FF1" w:rsidRPr="001238FC" w:rsidRDefault="00343FF1" w:rsidP="00343FF1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4"/>
          <w:szCs w:val="24"/>
        </w:rPr>
      </w:pPr>
      <w:r w:rsidRPr="001238FC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343FF1" w:rsidRPr="001238FC" w:rsidRDefault="00343FF1" w:rsidP="00343FF1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43FF1" w:rsidRPr="001238FC" w:rsidRDefault="00FC3B98" w:rsidP="00FC3B98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554248">
        <w:rPr>
          <w:rFonts w:ascii="Times New Roman" w:hAnsi="Times New Roman"/>
          <w:sz w:val="24"/>
          <w:szCs w:val="24"/>
        </w:rPr>
        <w:t>Промежуточная аттестация по дисциплине  «</w:t>
      </w:r>
      <w:r w:rsidRPr="001238FC">
        <w:rPr>
          <w:rFonts w:ascii="Times New Roman" w:hAnsi="Times New Roman"/>
          <w:sz w:val="24"/>
          <w:szCs w:val="24"/>
        </w:rPr>
        <w:t>Введение в искусственный инте</w:t>
      </w:r>
      <w:r w:rsidRPr="001238FC">
        <w:rPr>
          <w:rFonts w:ascii="Times New Roman" w:hAnsi="Times New Roman"/>
          <w:sz w:val="24"/>
          <w:szCs w:val="24"/>
        </w:rPr>
        <w:t>л</w:t>
      </w:r>
      <w:r w:rsidRPr="001238FC">
        <w:rPr>
          <w:rFonts w:ascii="Times New Roman" w:hAnsi="Times New Roman"/>
          <w:sz w:val="24"/>
          <w:szCs w:val="24"/>
        </w:rPr>
        <w:t>лект</w:t>
      </w:r>
      <w:r w:rsidRPr="00554248">
        <w:rPr>
          <w:rFonts w:ascii="Times New Roman" w:hAnsi="Times New Roman"/>
          <w:sz w:val="24"/>
          <w:szCs w:val="24"/>
        </w:rPr>
        <w:t>» проводится по завершению периода освоения образовательной программы (семес</w:t>
      </w:r>
      <w:r w:rsidRPr="00554248">
        <w:rPr>
          <w:rFonts w:ascii="Times New Roman" w:hAnsi="Times New Roman"/>
          <w:sz w:val="24"/>
          <w:szCs w:val="24"/>
        </w:rPr>
        <w:t>т</w:t>
      </w:r>
      <w:r w:rsidRPr="00554248">
        <w:rPr>
          <w:rFonts w:ascii="Times New Roman" w:hAnsi="Times New Roman"/>
          <w:sz w:val="24"/>
          <w:szCs w:val="24"/>
        </w:rPr>
        <w:t>ра) для оценки сформированности компетенций в части следующих индикаторов дост</w:t>
      </w:r>
      <w:r w:rsidRPr="00554248">
        <w:rPr>
          <w:rFonts w:ascii="Times New Roman" w:hAnsi="Times New Roman"/>
          <w:sz w:val="24"/>
          <w:szCs w:val="24"/>
        </w:rPr>
        <w:t>и</w:t>
      </w:r>
      <w:r w:rsidRPr="00554248">
        <w:rPr>
          <w:rFonts w:ascii="Times New Roman" w:hAnsi="Times New Roman"/>
          <w:sz w:val="24"/>
          <w:szCs w:val="24"/>
        </w:rPr>
        <w:t>жения компетенции (таблица П</w:t>
      </w:r>
      <w:proofErr w:type="gramStart"/>
      <w:r w:rsidRPr="00554248">
        <w:rPr>
          <w:rFonts w:ascii="Times New Roman" w:hAnsi="Times New Roman"/>
          <w:sz w:val="24"/>
          <w:szCs w:val="24"/>
        </w:rPr>
        <w:t>1</w:t>
      </w:r>
      <w:proofErr w:type="gramEnd"/>
      <w:r w:rsidRPr="00554248">
        <w:rPr>
          <w:rFonts w:ascii="Times New Roman" w:hAnsi="Times New Roman"/>
          <w:sz w:val="24"/>
          <w:szCs w:val="24"/>
        </w:rPr>
        <w:t>.1).</w:t>
      </w:r>
      <w:r w:rsidR="00343FF1" w:rsidRPr="001238FC">
        <w:rPr>
          <w:rFonts w:ascii="Times New Roman" w:hAnsi="Times New Roman"/>
          <w:sz w:val="24"/>
          <w:szCs w:val="24"/>
        </w:rPr>
        <w:t xml:space="preserve"> </w:t>
      </w:r>
    </w:p>
    <w:p w:rsidR="00343FF1" w:rsidRPr="001238FC" w:rsidRDefault="00343FF1" w:rsidP="00343FF1">
      <w:pPr>
        <w:ind w:left="0" w:right="0" w:firstLine="0"/>
        <w:jc w:val="right"/>
        <w:rPr>
          <w:rFonts w:ascii="Times New Roman" w:hAnsi="Times New Roman"/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1238FC">
        <w:rPr>
          <w:rFonts w:ascii="Times New Roman" w:hAnsi="Times New Roman"/>
          <w:sz w:val="24"/>
          <w:szCs w:val="24"/>
        </w:rPr>
        <w:t>1</w:t>
      </w:r>
      <w:proofErr w:type="gramEnd"/>
      <w:r w:rsidRPr="001238FC">
        <w:rPr>
          <w:rFonts w:ascii="Times New Roman" w:hAnsi="Times New Roman"/>
          <w:sz w:val="24"/>
          <w:szCs w:val="24"/>
        </w:rPr>
        <w:t>.1</w:t>
      </w:r>
    </w:p>
    <w:tbl>
      <w:tblPr>
        <w:tblW w:w="9587" w:type="dxa"/>
        <w:jc w:val="center"/>
        <w:tblInd w:w="-47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6511"/>
        <w:gridCol w:w="1134"/>
        <w:gridCol w:w="1107"/>
      </w:tblGrid>
      <w:tr w:rsidR="0074616F" w:rsidRPr="00B523D2" w:rsidTr="00280FDE">
        <w:trPr>
          <w:trHeight w:val="572"/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616F" w:rsidRPr="000E487C" w:rsidRDefault="0074616F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523D2">
              <w:rPr>
                <w:rFonts w:ascii="Times New Roman" w:hAnsi="Times New Roman"/>
                <w:bCs/>
                <w:sz w:val="24"/>
                <w:szCs w:val="24"/>
              </w:rPr>
              <w:t>Код</w:t>
            </w:r>
          </w:p>
        </w:tc>
        <w:tc>
          <w:tcPr>
            <w:tcW w:w="65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616F" w:rsidRPr="000E487C" w:rsidRDefault="00B523D2" w:rsidP="00B523D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дисциплины </w:t>
            </w:r>
            <w:r w:rsidRPr="001238FC">
              <w:rPr>
                <w:rFonts w:ascii="Times New Roman" w:hAnsi="Times New Roman"/>
                <w:sz w:val="24"/>
                <w:szCs w:val="24"/>
              </w:rPr>
              <w:t>«Введение в искусственный интеллект»</w:t>
            </w:r>
          </w:p>
        </w:tc>
        <w:tc>
          <w:tcPr>
            <w:tcW w:w="2241" w:type="dxa"/>
            <w:gridSpan w:val="2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616F" w:rsidRPr="000E487C" w:rsidRDefault="0074616F" w:rsidP="0074616F">
            <w:pPr>
              <w:widowControl w:val="0"/>
              <w:autoSpaceDE w:val="0"/>
              <w:autoSpaceDN w:val="0"/>
              <w:adjustRightInd w:val="0"/>
              <w:ind w:left="0" w:right="0" w:firstLine="743"/>
              <w:rPr>
                <w:rFonts w:ascii="Times New Roman" w:hAnsi="Times New Roman"/>
                <w:bCs/>
                <w:sz w:val="24"/>
                <w:szCs w:val="24"/>
              </w:rPr>
            </w:pPr>
            <w:r w:rsidRPr="00B523D2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0E487C">
              <w:rPr>
                <w:rFonts w:ascii="Times New Roman" w:hAnsi="Times New Roman"/>
                <w:bCs/>
                <w:sz w:val="24"/>
                <w:szCs w:val="24"/>
              </w:rPr>
              <w:t>еместр 3</w:t>
            </w:r>
          </w:p>
        </w:tc>
      </w:tr>
      <w:tr w:rsidR="000E487C" w:rsidRPr="000E487C" w:rsidTr="0074616F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5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 w:cs="MS Sans Serif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74616F" w:rsidP="0074616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 этап - </w:t>
            </w:r>
            <w:r w:rsidR="000E487C" w:rsidRPr="000E487C">
              <w:rPr>
                <w:rFonts w:ascii="Times New Roman" w:hAnsi="Times New Roman"/>
                <w:bCs/>
                <w:sz w:val="24"/>
                <w:szCs w:val="24"/>
              </w:rPr>
              <w:t>портф</w:t>
            </w:r>
            <w:r w:rsidR="000E487C" w:rsidRPr="000E487C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="000E487C" w:rsidRPr="000E487C">
              <w:rPr>
                <w:rFonts w:ascii="Times New Roman" w:hAnsi="Times New Roman"/>
                <w:bCs/>
                <w:sz w:val="24"/>
                <w:szCs w:val="24"/>
              </w:rPr>
              <w:t>лио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74616F" w:rsidP="0074616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 этап - э</w:t>
            </w:r>
            <w:r w:rsidR="000E487C" w:rsidRPr="000E487C">
              <w:rPr>
                <w:rFonts w:ascii="Times New Roman" w:hAnsi="Times New Roman"/>
                <w:bCs/>
                <w:sz w:val="24"/>
                <w:szCs w:val="24"/>
              </w:rPr>
              <w:t>кзамен</w:t>
            </w:r>
          </w:p>
        </w:tc>
      </w:tr>
      <w:tr w:rsidR="000E487C" w:rsidRPr="000E487C" w:rsidTr="00AA16B5">
        <w:trPr>
          <w:jc w:val="center"/>
        </w:trPr>
        <w:tc>
          <w:tcPr>
            <w:tcW w:w="83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bCs/>
                <w:sz w:val="24"/>
                <w:szCs w:val="24"/>
              </w:rPr>
              <w:t>ОПК.2</w:t>
            </w:r>
          </w:p>
        </w:tc>
        <w:tc>
          <w:tcPr>
            <w:tcW w:w="6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sz w:val="24"/>
                <w:szCs w:val="24"/>
              </w:rPr>
              <w:t>ОПК-2.1</w:t>
            </w:r>
            <w:proofErr w:type="gramStart"/>
            <w:r w:rsidRPr="000E487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0E487C">
              <w:rPr>
                <w:rFonts w:ascii="Times New Roman" w:hAnsi="Times New Roman"/>
                <w:sz w:val="24"/>
                <w:szCs w:val="24"/>
              </w:rPr>
              <w:t>нать: современные информационные технологии и программные средства, в том числе отечественного произво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д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ства при решении задач профессиональной деятельности.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0E487C" w:rsidRPr="000E487C" w:rsidTr="00AA16B5">
        <w:trPr>
          <w:jc w:val="center"/>
        </w:trPr>
        <w:tc>
          <w:tcPr>
            <w:tcW w:w="83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ind w:left="0" w:righ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sz w:val="24"/>
                <w:szCs w:val="24"/>
              </w:rPr>
              <w:t>ОПК-2.2</w:t>
            </w:r>
            <w:proofErr w:type="gramStart"/>
            <w:r w:rsidRPr="000E487C">
              <w:t xml:space="preserve"> 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0E487C">
              <w:rPr>
                <w:rFonts w:ascii="Times New Roman" w:hAnsi="Times New Roman"/>
                <w:sz w:val="24"/>
                <w:szCs w:val="24"/>
              </w:rPr>
              <w:t>меть: выбирать современные информационные технологии и программные средства, в том числе отечестве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н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ного производства при решении задач профессиональной де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я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тельности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E487C" w:rsidRPr="000E487C" w:rsidTr="00AA16B5">
        <w:trPr>
          <w:jc w:val="center"/>
        </w:trPr>
        <w:tc>
          <w:tcPr>
            <w:tcW w:w="83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ind w:left="0" w:righ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sz w:val="24"/>
                <w:szCs w:val="24"/>
              </w:rPr>
              <w:t>ОПК-2.3</w:t>
            </w:r>
            <w:proofErr w:type="gramStart"/>
            <w:r w:rsidRPr="000E487C">
              <w:t xml:space="preserve"> 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Pr="000E487C">
              <w:rPr>
                <w:rFonts w:ascii="Times New Roman" w:hAnsi="Times New Roman"/>
                <w:sz w:val="24"/>
                <w:szCs w:val="24"/>
              </w:rPr>
              <w:t>ладеть: навыками применения современных и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н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формационных технологий и программных средств, в том числе отечественного производства, при решении задач пр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о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фессиональной деятельности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E487C" w:rsidRPr="000E487C" w:rsidTr="00AA16B5">
        <w:trPr>
          <w:jc w:val="center"/>
        </w:trPr>
        <w:tc>
          <w:tcPr>
            <w:tcW w:w="83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bCs/>
                <w:sz w:val="24"/>
                <w:szCs w:val="24"/>
              </w:rPr>
              <w:t>ОПК.9</w:t>
            </w:r>
          </w:p>
        </w:tc>
        <w:tc>
          <w:tcPr>
            <w:tcW w:w="6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ind w:left="0" w:righ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sz w:val="24"/>
                <w:szCs w:val="24"/>
              </w:rPr>
              <w:t>ОПК-9.1</w:t>
            </w:r>
            <w:proofErr w:type="gramStart"/>
            <w:r w:rsidRPr="000E487C">
              <w:t xml:space="preserve"> 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0E487C">
              <w:rPr>
                <w:rFonts w:ascii="Times New Roman" w:hAnsi="Times New Roman"/>
                <w:sz w:val="24"/>
                <w:szCs w:val="24"/>
              </w:rPr>
              <w:t>нать: классификацию программных средств и во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з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можности их применения для решения практических задач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0E487C" w:rsidRPr="000E487C" w:rsidTr="00AA16B5">
        <w:trPr>
          <w:jc w:val="center"/>
        </w:trPr>
        <w:tc>
          <w:tcPr>
            <w:tcW w:w="8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ind w:left="0" w:righ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sz w:val="24"/>
                <w:szCs w:val="24"/>
              </w:rPr>
              <w:t>ОПК-9.2</w:t>
            </w:r>
            <w:proofErr w:type="gramStart"/>
            <w:r w:rsidRPr="000E487C">
              <w:t xml:space="preserve"> 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0E487C">
              <w:rPr>
                <w:rFonts w:ascii="Times New Roman" w:hAnsi="Times New Roman"/>
                <w:sz w:val="24"/>
                <w:szCs w:val="24"/>
              </w:rPr>
              <w:t>меть: находить  и анализировать техническую д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о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кументацию по использованию программного средства, выб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и</w:t>
            </w:r>
            <w:r w:rsidRPr="000E487C">
              <w:rPr>
                <w:rFonts w:ascii="Times New Roman" w:hAnsi="Times New Roman"/>
                <w:sz w:val="24"/>
                <w:szCs w:val="24"/>
              </w:rPr>
              <w:t>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</w:tbl>
    <w:p w:rsidR="00343FF1" w:rsidRPr="001238FC" w:rsidRDefault="00343FF1" w:rsidP="00343FF1">
      <w:pPr>
        <w:spacing w:line="360" w:lineRule="auto"/>
        <w:ind w:left="0" w:firstLine="0"/>
        <w:rPr>
          <w:sz w:val="24"/>
          <w:szCs w:val="24"/>
        </w:rPr>
      </w:pPr>
    </w:p>
    <w:p w:rsidR="00343FF1" w:rsidRPr="001238FC" w:rsidRDefault="00343FF1" w:rsidP="00E65EAB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Тематика вопросов к экзамену соответствует избранным разделам (темам) дисц</w:t>
      </w:r>
      <w:r w:rsidRPr="001238FC">
        <w:rPr>
          <w:rFonts w:ascii="Times New Roman" w:hAnsi="Times New Roman"/>
          <w:sz w:val="24"/>
          <w:szCs w:val="24"/>
        </w:rPr>
        <w:t>и</w:t>
      </w:r>
      <w:r w:rsidRPr="001238FC">
        <w:rPr>
          <w:rFonts w:ascii="Times New Roman" w:hAnsi="Times New Roman"/>
          <w:sz w:val="24"/>
          <w:szCs w:val="24"/>
        </w:rPr>
        <w:t>плины «Введение в искусственный интеллект»:</w:t>
      </w:r>
    </w:p>
    <w:p w:rsidR="00343FF1" w:rsidRPr="001238FC" w:rsidRDefault="00343FF1" w:rsidP="00E65EAB">
      <w:pPr>
        <w:ind w:left="0" w:right="0" w:firstLine="743"/>
        <w:jc w:val="both"/>
        <w:rPr>
          <w:rFonts w:ascii="Times New Roman" w:hAnsi="Times New Roman"/>
          <w:bCs/>
          <w:sz w:val="24"/>
          <w:szCs w:val="24"/>
        </w:rPr>
      </w:pPr>
    </w:p>
    <w:p w:rsidR="00343FF1" w:rsidRPr="001238FC" w:rsidRDefault="00343FF1" w:rsidP="00E65EAB">
      <w:pPr>
        <w:ind w:left="0" w:right="0" w:firstLine="0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>Часть I. Введение в логическое программирование</w:t>
      </w:r>
    </w:p>
    <w:p w:rsidR="00343FF1" w:rsidRPr="001238FC" w:rsidRDefault="00343FF1" w:rsidP="00E65EAB">
      <w:pPr>
        <w:widowControl w:val="0"/>
        <w:ind w:left="0" w:right="0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>1. Основы  логического программирования</w:t>
      </w:r>
    </w:p>
    <w:p w:rsidR="00343FF1" w:rsidRPr="001238FC" w:rsidRDefault="00343FF1" w:rsidP="00E65EAB">
      <w:pPr>
        <w:widowControl w:val="0"/>
        <w:ind w:left="0" w:right="0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 xml:space="preserve">2. Особенности диалекта языка </w:t>
      </w:r>
      <w:r w:rsidR="007D5B9D" w:rsidRPr="001238FC">
        <w:rPr>
          <w:rFonts w:ascii="Times New Roman" w:hAnsi="Times New Roman"/>
          <w:snapToGrid w:val="0"/>
          <w:sz w:val="24"/>
          <w:szCs w:val="24"/>
          <w:lang w:eastAsia="ru-RU"/>
        </w:rPr>
        <w:t>SWI-</w:t>
      </w:r>
      <w:proofErr w:type="spellStart"/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>Prolog</w:t>
      </w:r>
      <w:proofErr w:type="spellEnd"/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 xml:space="preserve"> </w:t>
      </w:r>
    </w:p>
    <w:p w:rsidR="00343FF1" w:rsidRPr="001238FC" w:rsidRDefault="00343FF1" w:rsidP="00E65EAB">
      <w:pPr>
        <w:widowControl w:val="0"/>
        <w:ind w:left="0" w:right="0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 xml:space="preserve">3. Управление </w:t>
      </w:r>
      <w:proofErr w:type="spellStart"/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>Prolog</w:t>
      </w:r>
      <w:proofErr w:type="spellEnd"/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>-программой</w:t>
      </w:r>
    </w:p>
    <w:p w:rsidR="00343FF1" w:rsidRPr="001238FC" w:rsidRDefault="00343FF1" w:rsidP="00E65EAB">
      <w:pPr>
        <w:widowControl w:val="0"/>
        <w:ind w:left="0" w:right="0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>4. Рекурсия и организация циклов</w:t>
      </w:r>
    </w:p>
    <w:p w:rsidR="00343FF1" w:rsidRPr="001238FC" w:rsidRDefault="00343FF1" w:rsidP="00E65EAB">
      <w:pPr>
        <w:widowControl w:val="0"/>
        <w:ind w:left="0" w:right="0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 xml:space="preserve">5. Работа со списками </w:t>
      </w:r>
    </w:p>
    <w:p w:rsidR="00343FF1" w:rsidRPr="001238FC" w:rsidRDefault="00343FF1" w:rsidP="00E65EAB">
      <w:pPr>
        <w:widowControl w:val="0"/>
        <w:ind w:left="0" w:right="0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>6. Работа со встроенной (динамической) базой данных</w:t>
      </w:r>
    </w:p>
    <w:p w:rsidR="00343FF1" w:rsidRPr="001238FC" w:rsidRDefault="00343FF1" w:rsidP="00E65EAB">
      <w:pPr>
        <w:widowControl w:val="0"/>
        <w:ind w:left="0" w:right="0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 xml:space="preserve">7. Технология программирования в системе </w:t>
      </w:r>
      <w:r w:rsidR="007D5B9D" w:rsidRPr="001238FC">
        <w:rPr>
          <w:rFonts w:ascii="Times New Roman" w:hAnsi="Times New Roman"/>
          <w:snapToGrid w:val="0"/>
          <w:sz w:val="24"/>
          <w:szCs w:val="24"/>
          <w:lang w:eastAsia="ru-RU"/>
        </w:rPr>
        <w:t>SWI-</w:t>
      </w:r>
      <w:proofErr w:type="spellStart"/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>Prolog</w:t>
      </w:r>
      <w:proofErr w:type="spellEnd"/>
    </w:p>
    <w:p w:rsidR="00343FF1" w:rsidRPr="001238FC" w:rsidRDefault="00343FF1" w:rsidP="00E65EAB">
      <w:pPr>
        <w:widowControl w:val="0"/>
        <w:ind w:left="0" w:right="0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 xml:space="preserve">8. Отладка программ в системе </w:t>
      </w:r>
      <w:r w:rsidR="007D5B9D" w:rsidRPr="001238FC">
        <w:rPr>
          <w:rFonts w:ascii="Times New Roman" w:hAnsi="Times New Roman"/>
          <w:snapToGrid w:val="0"/>
          <w:sz w:val="24"/>
          <w:szCs w:val="24"/>
          <w:lang w:eastAsia="ru-RU"/>
        </w:rPr>
        <w:t>SWI-</w:t>
      </w:r>
      <w:proofErr w:type="spellStart"/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>Prolog</w:t>
      </w:r>
      <w:proofErr w:type="spellEnd"/>
    </w:p>
    <w:p w:rsidR="00343FF1" w:rsidRPr="001238FC" w:rsidRDefault="00343FF1" w:rsidP="00E65EAB">
      <w:pPr>
        <w:widowControl w:val="0"/>
        <w:ind w:left="567" w:right="0" w:firstLine="0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 xml:space="preserve">9. Использование языка </w:t>
      </w:r>
      <w:r w:rsidR="007D5B9D" w:rsidRPr="001238FC">
        <w:rPr>
          <w:rFonts w:ascii="Times New Roman" w:hAnsi="Times New Roman"/>
          <w:snapToGrid w:val="0"/>
          <w:sz w:val="24"/>
          <w:szCs w:val="24"/>
          <w:lang w:eastAsia="ru-RU"/>
        </w:rPr>
        <w:t>SWI-</w:t>
      </w:r>
      <w:proofErr w:type="spellStart"/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>Prolog</w:t>
      </w:r>
      <w:proofErr w:type="spellEnd"/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 xml:space="preserve"> для построения информационных и экспертных систем</w:t>
      </w:r>
    </w:p>
    <w:p w:rsidR="00343FF1" w:rsidRPr="001238FC" w:rsidRDefault="00343FF1" w:rsidP="00E65EAB">
      <w:pPr>
        <w:ind w:left="0" w:right="0" w:firstLine="0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>Часть II. Элементы искусственного интеллекта</w:t>
      </w:r>
    </w:p>
    <w:p w:rsidR="00343FF1" w:rsidRPr="001238FC" w:rsidRDefault="00343FF1" w:rsidP="00E65EAB">
      <w:pPr>
        <w:widowControl w:val="0"/>
        <w:ind w:left="0" w:right="0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>1. Модели и методы представления знаний</w:t>
      </w:r>
    </w:p>
    <w:p w:rsidR="00343FF1" w:rsidRPr="001238FC" w:rsidRDefault="00343FF1" w:rsidP="00E65EAB">
      <w:pPr>
        <w:widowControl w:val="0"/>
        <w:ind w:left="0" w:right="0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lastRenderedPageBreak/>
        <w:t>2. Методы поиска решений</w:t>
      </w:r>
    </w:p>
    <w:p w:rsidR="00343FF1" w:rsidRPr="001238FC" w:rsidRDefault="00343FF1" w:rsidP="00E65EAB">
      <w:pPr>
        <w:widowControl w:val="0"/>
        <w:ind w:left="0" w:right="0" w:firstLine="567"/>
        <w:jc w:val="both"/>
        <w:rPr>
          <w:rFonts w:ascii="Times New Roman" w:hAnsi="Times New Roman"/>
          <w:snapToGrid w:val="0"/>
          <w:sz w:val="24"/>
          <w:szCs w:val="24"/>
          <w:lang w:eastAsia="ru-RU"/>
        </w:rPr>
      </w:pPr>
      <w:r w:rsidRPr="001238FC">
        <w:rPr>
          <w:rFonts w:ascii="Times New Roman" w:hAnsi="Times New Roman"/>
          <w:snapToGrid w:val="0"/>
          <w:sz w:val="24"/>
          <w:szCs w:val="24"/>
          <w:lang w:eastAsia="ru-RU"/>
        </w:rPr>
        <w:t>3. Элементы теории игр</w:t>
      </w:r>
    </w:p>
    <w:p w:rsidR="00343FF1" w:rsidRPr="001238FC" w:rsidRDefault="00343FF1" w:rsidP="00343FF1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:rsidR="00343FF1" w:rsidRPr="001238FC" w:rsidRDefault="00343FF1" w:rsidP="00343FF1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4"/>
          <w:szCs w:val="24"/>
        </w:rPr>
      </w:pPr>
      <w:r w:rsidRPr="001238FC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8911EE" w:rsidRPr="008911EE" w:rsidRDefault="008911EE" w:rsidP="008911EE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  <w:r w:rsidRPr="008911EE">
        <w:rPr>
          <w:rFonts w:ascii="Times New Roman" w:hAnsi="Times New Roman"/>
          <w:sz w:val="24"/>
          <w:szCs w:val="24"/>
        </w:rPr>
        <w:t xml:space="preserve">Промежуточная аттестация проводится в форме экзамена и включает 2 этапа: портфолио и экзамен. Необходимым условием для прохождения промежуточной аттестации является оценка «зачтено» по результатам выполненного портфолио. Для оценивания портфолио студенту необходимо сдать все работы, входящие в структуру портфолио. </w:t>
      </w:r>
    </w:p>
    <w:p w:rsidR="008911EE" w:rsidRDefault="008911EE" w:rsidP="008911EE">
      <w:pPr>
        <w:pStyle w:val="af1"/>
        <w:spacing w:before="0" w:beforeAutospacing="0" w:after="0" w:afterAutospacing="0"/>
        <w:ind w:firstLine="709"/>
        <w:jc w:val="both"/>
      </w:pPr>
      <w:r w:rsidRPr="008911EE">
        <w:t>Экзамен проводится в устной форме. Во время проведения экзамена студенту ра</w:t>
      </w:r>
      <w:r w:rsidRPr="008911EE">
        <w:t>з</w:t>
      </w:r>
      <w:r w:rsidRPr="008911EE">
        <w:t>решается использовать справочники, калькуляторы. В процессе ответа на вопросы экз</w:t>
      </w:r>
      <w:r w:rsidRPr="008911EE">
        <w:t>а</w:t>
      </w:r>
      <w:r w:rsidRPr="008911EE">
        <w:t>менационного билета студенту могут быть заданы дополнительные вопросы по темам дисциплины.</w:t>
      </w:r>
    </w:p>
    <w:p w:rsidR="00343FF1" w:rsidRPr="001238FC" w:rsidRDefault="008911EE" w:rsidP="008911EE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238F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43FF1" w:rsidRPr="001238FC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="00343FF1" w:rsidRPr="001238FC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="00343FF1" w:rsidRPr="001238FC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="00343FF1" w:rsidRPr="001238FC">
        <w:rPr>
          <w:rFonts w:ascii="Times New Roman" w:hAnsi="Times New Roman"/>
          <w:b/>
          <w:color w:val="000000"/>
          <w:sz w:val="24"/>
          <w:szCs w:val="24"/>
        </w:rPr>
        <w:t xml:space="preserve">омежуточной аттестации по </w:t>
      </w:r>
      <w:r w:rsidR="00FC3B98">
        <w:rPr>
          <w:rFonts w:ascii="Times New Roman" w:hAnsi="Times New Roman"/>
          <w:b/>
          <w:color w:val="000000"/>
          <w:sz w:val="24"/>
          <w:szCs w:val="24"/>
        </w:rPr>
        <w:t>дисциплине</w:t>
      </w:r>
    </w:p>
    <w:p w:rsidR="00343FF1" w:rsidRPr="001238FC" w:rsidRDefault="00343FF1" w:rsidP="00343FF1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43FF1" w:rsidRPr="001238FC" w:rsidRDefault="00343FF1" w:rsidP="00343FF1">
      <w:pPr>
        <w:ind w:left="0" w:right="0" w:firstLine="709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1238FC">
        <w:rPr>
          <w:rFonts w:ascii="Times New Roman" w:hAnsi="Times New Roman"/>
          <w:color w:val="000000"/>
          <w:sz w:val="24"/>
          <w:szCs w:val="24"/>
        </w:rPr>
        <w:t>у</w:t>
      </w:r>
      <w:r w:rsidRPr="001238FC">
        <w:rPr>
          <w:rFonts w:ascii="Times New Roman" w:hAnsi="Times New Roman"/>
          <w:color w:val="000000"/>
          <w:sz w:val="24"/>
          <w:szCs w:val="24"/>
        </w:rPr>
        <w:t xml:space="preserve">точной аттестации по </w:t>
      </w:r>
      <w:r w:rsidR="00FC3B98">
        <w:rPr>
          <w:rFonts w:ascii="Times New Roman" w:hAnsi="Times New Roman"/>
          <w:color w:val="000000"/>
          <w:sz w:val="24"/>
          <w:szCs w:val="24"/>
        </w:rPr>
        <w:t>дисциплине</w:t>
      </w:r>
      <w:r w:rsidRPr="001238FC">
        <w:rPr>
          <w:rFonts w:ascii="Times New Roman" w:hAnsi="Times New Roman"/>
          <w:color w:val="000000"/>
          <w:sz w:val="24"/>
          <w:szCs w:val="24"/>
        </w:rPr>
        <w:t>, представлен в таблице П</w:t>
      </w:r>
      <w:proofErr w:type="gramStart"/>
      <w:r w:rsidRPr="001238FC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1238FC">
        <w:rPr>
          <w:rFonts w:ascii="Times New Roman" w:hAnsi="Times New Roman"/>
          <w:color w:val="000000"/>
          <w:sz w:val="24"/>
          <w:szCs w:val="24"/>
        </w:rPr>
        <w:t>.</w:t>
      </w:r>
      <w:r w:rsidR="00290328">
        <w:rPr>
          <w:rFonts w:ascii="Times New Roman" w:hAnsi="Times New Roman"/>
          <w:color w:val="000000"/>
          <w:sz w:val="24"/>
          <w:szCs w:val="24"/>
        </w:rPr>
        <w:t>2</w:t>
      </w:r>
      <w:r w:rsidRPr="001238FC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343FF1" w:rsidRPr="001238FC" w:rsidRDefault="00343FF1" w:rsidP="00343FF1">
      <w:pPr>
        <w:ind w:left="0" w:right="0" w:firstLine="709"/>
        <w:rPr>
          <w:rFonts w:ascii="Times New Roman" w:hAnsi="Times New Roman"/>
          <w:color w:val="000000"/>
          <w:sz w:val="24"/>
          <w:szCs w:val="24"/>
        </w:rPr>
      </w:pPr>
    </w:p>
    <w:p w:rsidR="00343FF1" w:rsidRPr="001238FC" w:rsidRDefault="00343FF1" w:rsidP="00343FF1">
      <w:pPr>
        <w:ind w:left="0" w:right="0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1238FC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1238FC">
        <w:rPr>
          <w:rFonts w:ascii="Times New Roman" w:hAnsi="Times New Roman"/>
          <w:color w:val="000000"/>
          <w:sz w:val="24"/>
          <w:szCs w:val="24"/>
        </w:rPr>
        <w:t>.</w:t>
      </w:r>
      <w:r w:rsidR="00290328">
        <w:rPr>
          <w:rFonts w:ascii="Times New Roman" w:hAnsi="Times New Roman"/>
          <w:color w:val="000000"/>
          <w:sz w:val="24"/>
          <w:szCs w:val="24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343FF1" w:rsidRPr="001238FC" w:rsidTr="00AE0D3F">
        <w:tc>
          <w:tcPr>
            <w:tcW w:w="675" w:type="dxa"/>
            <w:vAlign w:val="center"/>
            <w:hideMark/>
          </w:tcPr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  <w:hideMark/>
          </w:tcPr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343FF1" w:rsidRPr="001238FC" w:rsidTr="00AE0D3F">
        <w:tc>
          <w:tcPr>
            <w:tcW w:w="9460" w:type="dxa"/>
            <w:gridSpan w:val="4"/>
            <w:hideMark/>
          </w:tcPr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Этап 1 - портфолио</w:t>
            </w:r>
          </w:p>
        </w:tc>
      </w:tr>
      <w:tr w:rsidR="00343FF1" w:rsidRPr="001238FC" w:rsidTr="00AE0D3F">
        <w:tc>
          <w:tcPr>
            <w:tcW w:w="675" w:type="dxa"/>
          </w:tcPr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задачи и зад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ния </w:t>
            </w:r>
          </w:p>
        </w:tc>
        <w:tc>
          <w:tcPr>
            <w:tcW w:w="4348" w:type="dxa"/>
          </w:tcPr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позволя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щие оценивать и диагностировать  зн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дела дисциплины; </w:t>
            </w:r>
          </w:p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б) реконструктивного уровня, позвол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ющие оценивать и диагностировать умения синтезировать, анализировать, обобщать фактический и теоретический материал с формулированием конкре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ных выводов, установлением причи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но-следственных связей; </w:t>
            </w:r>
          </w:p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стей, аргументировать собственную точку зрения. </w:t>
            </w:r>
          </w:p>
        </w:tc>
        <w:tc>
          <w:tcPr>
            <w:tcW w:w="2548" w:type="dxa"/>
          </w:tcPr>
          <w:p w:rsidR="00343FF1" w:rsidRPr="001238FC" w:rsidRDefault="00343FF1" w:rsidP="00AE0D3F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Комплект 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невых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 и зад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ний  </w:t>
            </w:r>
          </w:p>
        </w:tc>
      </w:tr>
      <w:tr w:rsidR="00343FF1" w:rsidRPr="001238FC" w:rsidTr="00AE0D3F">
        <w:tc>
          <w:tcPr>
            <w:tcW w:w="9460" w:type="dxa"/>
            <w:gridSpan w:val="4"/>
          </w:tcPr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Этап 2 – экзамен</w:t>
            </w:r>
          </w:p>
        </w:tc>
      </w:tr>
      <w:tr w:rsidR="00343FF1" w:rsidRPr="001238FC" w:rsidTr="00AE0D3F">
        <w:tc>
          <w:tcPr>
            <w:tcW w:w="675" w:type="dxa"/>
          </w:tcPr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</w:tcPr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Комплекс вопросов</w:t>
            </w:r>
          </w:p>
        </w:tc>
        <w:tc>
          <w:tcPr>
            <w:tcW w:w="2548" w:type="dxa"/>
          </w:tcPr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:rsidR="00343FF1" w:rsidRPr="001238FC" w:rsidRDefault="00343FF1" w:rsidP="00343FF1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43FF1" w:rsidRPr="001238FC" w:rsidRDefault="00343FF1" w:rsidP="00343FF1">
      <w:pPr>
        <w:pStyle w:val="af2"/>
        <w:numPr>
          <w:ilvl w:val="1"/>
          <w:numId w:val="29"/>
        </w:numPr>
        <w:ind w:left="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238FC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</w:t>
      </w:r>
      <w:r w:rsidR="00FC3B98">
        <w:rPr>
          <w:rFonts w:ascii="Times New Roman" w:hAnsi="Times New Roman"/>
          <w:b/>
          <w:color w:val="000000"/>
          <w:sz w:val="24"/>
          <w:szCs w:val="24"/>
        </w:rPr>
        <w:t>ию оценочных средств</w:t>
      </w:r>
      <w:r w:rsidR="00FC3B98">
        <w:rPr>
          <w:rFonts w:ascii="Times New Roman" w:hAnsi="Times New Roman"/>
          <w:b/>
          <w:color w:val="000000"/>
          <w:sz w:val="24"/>
          <w:szCs w:val="24"/>
        </w:rPr>
        <w:br/>
        <w:t>аттестации</w:t>
      </w:r>
    </w:p>
    <w:p w:rsidR="00343FF1" w:rsidRPr="001238FC" w:rsidRDefault="00343FF1" w:rsidP="00343FF1">
      <w:pPr>
        <w:pStyle w:val="af2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43FF1" w:rsidRPr="008911EE" w:rsidRDefault="00A42CD5" w:rsidP="008911EE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 w:rsidRPr="008911EE">
        <w:lastRenderedPageBreak/>
        <w:t xml:space="preserve">Программой дисциплины предусмотрено проведение следующих видов контроля: текущий контроль успеваемости в форме </w:t>
      </w:r>
      <w:r w:rsidR="008911EE" w:rsidRPr="008911EE">
        <w:t>портфолио (</w:t>
      </w:r>
      <w:r w:rsidRPr="008911EE">
        <w:t>приема задач, индивидуальных з</w:t>
      </w:r>
      <w:r w:rsidRPr="008911EE">
        <w:t>а</w:t>
      </w:r>
      <w:r w:rsidRPr="008911EE">
        <w:t>даний и контрольной работы</w:t>
      </w:r>
      <w:r w:rsidR="008911EE" w:rsidRPr="008911EE">
        <w:t xml:space="preserve">), </w:t>
      </w:r>
      <w:r w:rsidRPr="008911EE">
        <w:t>промежуточный контроль в форме экзамена.</w:t>
      </w:r>
    </w:p>
    <w:p w:rsidR="00A42CD5" w:rsidRPr="00A42CD5" w:rsidRDefault="00A42CD5" w:rsidP="00A42CD5">
      <w:pPr>
        <w:pStyle w:val="af1"/>
        <w:shd w:val="clear" w:color="auto" w:fill="FFFFFF"/>
        <w:spacing w:before="0" w:beforeAutospacing="0" w:after="0" w:afterAutospacing="0"/>
        <w:ind w:firstLine="567"/>
      </w:pPr>
      <w:r w:rsidRPr="00A42CD5">
        <w:t xml:space="preserve">Тематика контрольных работ, образующих портфолио, и экзаменационных вопросов  включает следующие темы (разделы): </w:t>
      </w:r>
    </w:p>
    <w:p w:rsidR="00A42CD5" w:rsidRPr="00A42CD5" w:rsidRDefault="00A42CD5" w:rsidP="00A42CD5">
      <w:pPr>
        <w:pStyle w:val="af1"/>
        <w:shd w:val="clear" w:color="auto" w:fill="FFFFFF"/>
        <w:spacing w:before="0" w:beforeAutospacing="0" w:after="0" w:afterAutospacing="0"/>
        <w:ind w:firstLine="567"/>
      </w:pPr>
      <w:r w:rsidRPr="00A42CD5">
        <w:t>1. Основы  логического программирования</w:t>
      </w:r>
    </w:p>
    <w:p w:rsidR="00A42CD5" w:rsidRPr="00A42CD5" w:rsidRDefault="00A42CD5" w:rsidP="00A42CD5">
      <w:pPr>
        <w:pStyle w:val="af1"/>
        <w:shd w:val="clear" w:color="auto" w:fill="FFFFFF"/>
        <w:spacing w:before="0" w:beforeAutospacing="0" w:after="0" w:afterAutospacing="0"/>
        <w:ind w:firstLine="567"/>
      </w:pPr>
      <w:r w:rsidRPr="00A42CD5">
        <w:t>2. Особенности диалекта языка SWI-</w:t>
      </w:r>
      <w:proofErr w:type="spellStart"/>
      <w:r w:rsidRPr="00A42CD5">
        <w:t>Prolog</w:t>
      </w:r>
      <w:proofErr w:type="spellEnd"/>
      <w:r w:rsidRPr="00A42CD5">
        <w:t xml:space="preserve"> </w:t>
      </w:r>
    </w:p>
    <w:p w:rsidR="00A42CD5" w:rsidRPr="00A42CD5" w:rsidRDefault="00A42CD5" w:rsidP="00A42CD5">
      <w:pPr>
        <w:pStyle w:val="af1"/>
        <w:shd w:val="clear" w:color="auto" w:fill="FFFFFF"/>
        <w:spacing w:before="0" w:beforeAutospacing="0" w:after="0" w:afterAutospacing="0"/>
        <w:ind w:firstLine="567"/>
      </w:pPr>
      <w:r w:rsidRPr="00A42CD5">
        <w:t xml:space="preserve">3. Управление </w:t>
      </w:r>
      <w:proofErr w:type="spellStart"/>
      <w:r w:rsidRPr="00A42CD5">
        <w:t>Prolog</w:t>
      </w:r>
      <w:proofErr w:type="spellEnd"/>
      <w:r w:rsidRPr="00A42CD5">
        <w:t>-программой</w:t>
      </w:r>
    </w:p>
    <w:p w:rsidR="00A42CD5" w:rsidRPr="00A42CD5" w:rsidRDefault="00A42CD5" w:rsidP="00A42CD5">
      <w:pPr>
        <w:pStyle w:val="af1"/>
        <w:shd w:val="clear" w:color="auto" w:fill="FFFFFF"/>
        <w:spacing w:before="0" w:beforeAutospacing="0" w:after="0" w:afterAutospacing="0"/>
        <w:ind w:firstLine="567"/>
      </w:pPr>
      <w:r w:rsidRPr="00A42CD5">
        <w:t>4. Рекурсия и организация циклов</w:t>
      </w:r>
    </w:p>
    <w:p w:rsidR="00A42CD5" w:rsidRPr="00A42CD5" w:rsidRDefault="00A42CD5" w:rsidP="00A42CD5">
      <w:pPr>
        <w:pStyle w:val="af1"/>
        <w:shd w:val="clear" w:color="auto" w:fill="FFFFFF"/>
        <w:spacing w:before="0" w:beforeAutospacing="0" w:after="0" w:afterAutospacing="0"/>
        <w:ind w:firstLine="567"/>
      </w:pPr>
      <w:r w:rsidRPr="00A42CD5">
        <w:t xml:space="preserve">5. Работа со списками </w:t>
      </w:r>
    </w:p>
    <w:p w:rsidR="00A42CD5" w:rsidRPr="00A42CD5" w:rsidRDefault="00A42CD5" w:rsidP="00A42CD5">
      <w:pPr>
        <w:pStyle w:val="af1"/>
        <w:shd w:val="clear" w:color="auto" w:fill="FFFFFF"/>
        <w:spacing w:before="0" w:beforeAutospacing="0" w:after="0" w:afterAutospacing="0"/>
        <w:ind w:firstLine="567"/>
      </w:pPr>
      <w:r w:rsidRPr="00A42CD5">
        <w:t>6. Работа со встроенной (динамической) базой данных</w:t>
      </w:r>
    </w:p>
    <w:p w:rsidR="00A42CD5" w:rsidRPr="00A42CD5" w:rsidRDefault="00A42CD5" w:rsidP="00A42CD5">
      <w:pPr>
        <w:pStyle w:val="af1"/>
        <w:shd w:val="clear" w:color="auto" w:fill="FFFFFF"/>
        <w:spacing w:before="0" w:beforeAutospacing="0" w:after="0" w:afterAutospacing="0"/>
        <w:ind w:firstLine="567"/>
      </w:pPr>
      <w:r w:rsidRPr="00A42CD5">
        <w:t>7. Технология программирования в системе SWI-</w:t>
      </w:r>
      <w:proofErr w:type="spellStart"/>
      <w:r w:rsidRPr="00A42CD5">
        <w:t>Prolog</w:t>
      </w:r>
      <w:proofErr w:type="spellEnd"/>
    </w:p>
    <w:p w:rsidR="00A42CD5" w:rsidRPr="00A42CD5" w:rsidRDefault="00A42CD5" w:rsidP="00A42CD5">
      <w:pPr>
        <w:pStyle w:val="af1"/>
        <w:shd w:val="clear" w:color="auto" w:fill="FFFFFF"/>
        <w:spacing w:before="0" w:beforeAutospacing="0" w:after="0" w:afterAutospacing="0"/>
        <w:ind w:firstLine="567"/>
      </w:pPr>
      <w:r w:rsidRPr="00A42CD5">
        <w:t>8. Использование языка SWI-</w:t>
      </w:r>
      <w:proofErr w:type="spellStart"/>
      <w:r w:rsidRPr="00A42CD5">
        <w:t>Prolog</w:t>
      </w:r>
      <w:proofErr w:type="spellEnd"/>
      <w:r w:rsidRPr="00A42CD5">
        <w:t xml:space="preserve"> для построения информационных и экспертных систем</w:t>
      </w:r>
    </w:p>
    <w:p w:rsidR="00A42CD5" w:rsidRPr="00A42CD5" w:rsidRDefault="00A42CD5" w:rsidP="00A42CD5">
      <w:pPr>
        <w:pStyle w:val="af1"/>
        <w:shd w:val="clear" w:color="auto" w:fill="FFFFFF"/>
        <w:spacing w:before="0" w:beforeAutospacing="0" w:after="0" w:afterAutospacing="0"/>
        <w:ind w:firstLine="567"/>
      </w:pPr>
      <w:r w:rsidRPr="00A42CD5">
        <w:t>9. Модели и методы представления знаний</w:t>
      </w:r>
    </w:p>
    <w:p w:rsidR="00A42CD5" w:rsidRPr="00A42CD5" w:rsidRDefault="00A42CD5" w:rsidP="00A42CD5">
      <w:pPr>
        <w:pStyle w:val="af1"/>
        <w:shd w:val="clear" w:color="auto" w:fill="FFFFFF"/>
        <w:spacing w:before="0" w:beforeAutospacing="0" w:after="0" w:afterAutospacing="0"/>
        <w:ind w:firstLine="567"/>
      </w:pPr>
      <w:r w:rsidRPr="00A42CD5">
        <w:t>10. Методы поиска решений</w:t>
      </w:r>
    </w:p>
    <w:p w:rsidR="00A42CD5" w:rsidRPr="00A42CD5" w:rsidRDefault="00A42CD5" w:rsidP="00A42CD5">
      <w:pPr>
        <w:pStyle w:val="af1"/>
        <w:shd w:val="clear" w:color="auto" w:fill="FFFFFF"/>
        <w:spacing w:before="0" w:beforeAutospacing="0" w:after="0" w:afterAutospacing="0"/>
        <w:ind w:firstLine="567"/>
      </w:pPr>
      <w:r w:rsidRPr="00A42CD5">
        <w:t>11. Элементы теории игр</w:t>
      </w:r>
    </w:p>
    <w:p w:rsidR="00343FF1" w:rsidRPr="001238FC" w:rsidRDefault="00343FF1" w:rsidP="00343FF1">
      <w:pPr>
        <w:ind w:left="0" w:right="0" w:firstLine="0"/>
        <w:rPr>
          <w:rFonts w:ascii="Times New Roman" w:hAnsi="Times New Roman"/>
          <w:i/>
          <w:sz w:val="24"/>
          <w:szCs w:val="24"/>
          <w:lang w:eastAsia="ru-RU"/>
        </w:rPr>
      </w:pPr>
    </w:p>
    <w:p w:rsidR="0041243C" w:rsidRDefault="00343FF1" w:rsidP="0041243C">
      <w:pPr>
        <w:ind w:left="0" w:right="0" w:firstLine="0"/>
        <w:rPr>
          <w:rFonts w:ascii="Times New Roman" w:hAnsi="Times New Roman"/>
          <w:sz w:val="24"/>
          <w:szCs w:val="24"/>
          <w:u w:val="single"/>
          <w:lang w:eastAsia="ru-RU"/>
        </w:rPr>
      </w:pPr>
      <w:r w:rsidRPr="001238FC">
        <w:rPr>
          <w:rFonts w:ascii="Times New Roman" w:hAnsi="Times New Roman"/>
          <w:sz w:val="24"/>
          <w:szCs w:val="24"/>
          <w:u w:val="single"/>
          <w:lang w:eastAsia="ru-RU"/>
        </w:rPr>
        <w:t>Промежуточная аттестация</w:t>
      </w:r>
    </w:p>
    <w:p w:rsidR="00343FF1" w:rsidRPr="001238FC" w:rsidRDefault="00343FF1" w:rsidP="0041243C">
      <w:pPr>
        <w:ind w:left="0" w:right="0"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38FC">
        <w:rPr>
          <w:rFonts w:ascii="Times New Roman" w:hAnsi="Times New Roman"/>
          <w:sz w:val="24"/>
          <w:szCs w:val="24"/>
          <w:lang w:eastAsia="ru-RU"/>
        </w:rPr>
        <w:t xml:space="preserve">Промежуточная аттестация по курсу проводится в форме сдачи устного экзамена. Каждый экзаменационный билет включает в себя 2 вопроса. </w:t>
      </w:r>
    </w:p>
    <w:p w:rsidR="00343FF1" w:rsidRPr="001238FC" w:rsidRDefault="00343FF1" w:rsidP="0041243C">
      <w:pPr>
        <w:ind w:left="0" w:right="0"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38FC">
        <w:rPr>
          <w:rFonts w:ascii="Times New Roman" w:hAnsi="Times New Roman"/>
          <w:sz w:val="24"/>
          <w:szCs w:val="24"/>
          <w:lang w:eastAsia="ru-RU"/>
        </w:rPr>
        <w:t>На экзамене студент готовится к ответу в течение часа и затем отвечает преподав</w:t>
      </w:r>
      <w:r w:rsidRPr="001238FC">
        <w:rPr>
          <w:rFonts w:ascii="Times New Roman" w:hAnsi="Times New Roman"/>
          <w:sz w:val="24"/>
          <w:szCs w:val="24"/>
          <w:lang w:eastAsia="ru-RU"/>
        </w:rPr>
        <w:t>а</w:t>
      </w:r>
      <w:r w:rsidRPr="001238FC">
        <w:rPr>
          <w:rFonts w:ascii="Times New Roman" w:hAnsi="Times New Roman"/>
          <w:sz w:val="24"/>
          <w:szCs w:val="24"/>
          <w:lang w:eastAsia="ru-RU"/>
        </w:rPr>
        <w:t>телю на вопросы по билету, а также на  дополнительные вопросы по усмотрению экзам</w:t>
      </w:r>
      <w:r w:rsidRPr="001238FC">
        <w:rPr>
          <w:rFonts w:ascii="Times New Roman" w:hAnsi="Times New Roman"/>
          <w:sz w:val="24"/>
          <w:szCs w:val="24"/>
          <w:lang w:eastAsia="ru-RU"/>
        </w:rPr>
        <w:t>е</w:t>
      </w:r>
      <w:r w:rsidRPr="001238FC">
        <w:rPr>
          <w:rFonts w:ascii="Times New Roman" w:hAnsi="Times New Roman"/>
          <w:sz w:val="24"/>
          <w:szCs w:val="24"/>
          <w:lang w:eastAsia="ru-RU"/>
        </w:rPr>
        <w:t>натора. Количество и уровень трудности дополнительных вопросов зависит, кроме всего прочего, от результатов работы студента в течение семестра. Для реализации этого при</w:t>
      </w:r>
      <w:r w:rsidRPr="001238FC">
        <w:rPr>
          <w:rFonts w:ascii="Times New Roman" w:hAnsi="Times New Roman"/>
          <w:sz w:val="24"/>
          <w:szCs w:val="24"/>
          <w:lang w:eastAsia="ru-RU"/>
        </w:rPr>
        <w:t>н</w:t>
      </w:r>
      <w:r w:rsidRPr="001238FC">
        <w:rPr>
          <w:rFonts w:ascii="Times New Roman" w:hAnsi="Times New Roman"/>
          <w:sz w:val="24"/>
          <w:szCs w:val="24"/>
          <w:lang w:eastAsia="ru-RU"/>
        </w:rPr>
        <w:t xml:space="preserve">ципа каждый экзаменатор имеет перед собой сведения о том, как работал экзаменуемый в семестре (количество пропусков, выполнение домашних заданий, оценки, полученные в процессе текущего контроля). </w:t>
      </w:r>
    </w:p>
    <w:p w:rsidR="00343FF1" w:rsidRPr="001238FC" w:rsidRDefault="00343FF1" w:rsidP="0041243C">
      <w:pPr>
        <w:ind w:left="0" w:right="0"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38FC">
        <w:rPr>
          <w:rFonts w:ascii="Times New Roman" w:hAnsi="Times New Roman"/>
          <w:sz w:val="24"/>
          <w:szCs w:val="24"/>
          <w:lang w:eastAsia="ru-RU"/>
        </w:rPr>
        <w:t>На экзамене студенту запрещается пользоваться конспектами, учебниками и др. пособиями.</w:t>
      </w:r>
    </w:p>
    <w:p w:rsidR="00343FF1" w:rsidRPr="001238FC" w:rsidRDefault="00343FF1" w:rsidP="00F45CDA">
      <w:pPr>
        <w:pStyle w:val="af1"/>
        <w:shd w:val="clear" w:color="auto" w:fill="FFFFFF"/>
        <w:spacing w:before="0" w:beforeAutospacing="0" w:after="0" w:afterAutospacing="0"/>
        <w:jc w:val="both"/>
      </w:pPr>
    </w:p>
    <w:p w:rsidR="00343FF1" w:rsidRPr="0041243C" w:rsidRDefault="00343FF1" w:rsidP="00343FF1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1243C">
        <w:rPr>
          <w:rFonts w:ascii="Times New Roman" w:hAnsi="Times New Roman"/>
          <w:sz w:val="24"/>
          <w:szCs w:val="24"/>
          <w:lang w:eastAsia="ru-RU"/>
        </w:rPr>
        <w:t>2.1.1 Типовые задания</w:t>
      </w:r>
    </w:p>
    <w:p w:rsidR="00343FF1" w:rsidRPr="001238FC" w:rsidRDefault="00343FF1" w:rsidP="00343FF1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43FF1" w:rsidRPr="001238FC" w:rsidRDefault="00343FF1" w:rsidP="00343FF1">
      <w:pPr>
        <w:ind w:left="360" w:right="0" w:firstLine="0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1238FC">
        <w:rPr>
          <w:rFonts w:ascii="Times New Roman" w:hAnsi="Times New Roman"/>
          <w:i/>
          <w:sz w:val="24"/>
          <w:szCs w:val="24"/>
          <w:lang w:eastAsia="ru-RU"/>
        </w:rPr>
        <w:t>Примеры индивидуальных заданий:</w:t>
      </w:r>
    </w:p>
    <w:p w:rsidR="00343FF1" w:rsidRPr="001238FC" w:rsidRDefault="00343FF1" w:rsidP="00343FF1">
      <w:pPr>
        <w:ind w:left="0" w:right="0" w:firstLine="567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>1. Дана карта, которая описывает дороги, соединяющие города. Написать программу планирования поездки между двумя городами, которая выдает расписание и маршрут предполагаемой поездки. Данные, описывающие карту, могут включать расстояния, с</w:t>
      </w:r>
      <w:r w:rsidRPr="001238FC">
        <w:rPr>
          <w:rFonts w:ascii="Times New Roman CYR" w:hAnsi="Times New Roman CYR"/>
          <w:sz w:val="24"/>
          <w:szCs w:val="24"/>
          <w:lang w:eastAsia="ru-RU"/>
        </w:rPr>
        <w:t>о</w:t>
      </w:r>
      <w:r w:rsidRPr="001238FC">
        <w:rPr>
          <w:rFonts w:ascii="Times New Roman CYR" w:hAnsi="Times New Roman CYR"/>
          <w:sz w:val="24"/>
          <w:szCs w:val="24"/>
          <w:lang w:eastAsia="ru-RU"/>
        </w:rPr>
        <w:t>стояние дороги, уклон дороги, возможность заправки топливом вдоль разных дорог.</w:t>
      </w:r>
    </w:p>
    <w:p w:rsidR="00343FF1" w:rsidRPr="001238FC" w:rsidRDefault="00343FF1" w:rsidP="00343FF1">
      <w:pPr>
        <w:ind w:left="0" w:right="0" w:firstLine="567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>2. Задача коммивояжера.</w:t>
      </w:r>
    </w:p>
    <w:p w:rsidR="00343FF1" w:rsidRPr="001238FC" w:rsidRDefault="00343FF1" w:rsidP="00343FF1">
      <w:pPr>
        <w:ind w:left="0" w:right="0" w:firstLine="567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>3. Задача раскраски карты Европы четырьмя цветами.</w:t>
      </w:r>
    </w:p>
    <w:p w:rsidR="00343FF1" w:rsidRPr="001238FC" w:rsidRDefault="00343FF1" w:rsidP="00343FF1">
      <w:pPr>
        <w:ind w:left="0" w:right="0" w:firstLine="567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>4. Классификация объектов (животных, людей, машин) по признакам.</w:t>
      </w:r>
    </w:p>
    <w:p w:rsidR="00343FF1" w:rsidRPr="001238FC" w:rsidRDefault="00343FF1" w:rsidP="00343FF1">
      <w:pPr>
        <w:ind w:left="0" w:right="0" w:firstLine="567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>5. Программа, работающая с небольшой базой данных. База данных может включать информацию о студентах, компьютерных играх, библиографию и т.п. Обеспечить доступ к базе, пополнение базы новой информацией, удаление информации и т.д.</w:t>
      </w:r>
    </w:p>
    <w:p w:rsidR="00343FF1" w:rsidRPr="001238FC" w:rsidRDefault="00343FF1" w:rsidP="00343FF1">
      <w:pPr>
        <w:ind w:left="0" w:right="0" w:firstLine="567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>6. Задачи технической диагностики. Определить причины поломки устройства: ко</w:t>
      </w:r>
      <w:r w:rsidRPr="001238FC">
        <w:rPr>
          <w:rFonts w:ascii="Times New Roman CYR" w:hAnsi="Times New Roman CYR"/>
          <w:sz w:val="24"/>
          <w:szCs w:val="24"/>
          <w:lang w:eastAsia="ru-RU"/>
        </w:rPr>
        <w:t>м</w:t>
      </w:r>
      <w:r w:rsidRPr="001238FC">
        <w:rPr>
          <w:rFonts w:ascii="Times New Roman CYR" w:hAnsi="Times New Roman CYR"/>
          <w:sz w:val="24"/>
          <w:szCs w:val="24"/>
          <w:lang w:eastAsia="ru-RU"/>
        </w:rPr>
        <w:t>пьютера, автомобиля, швейной машины и т.п.</w:t>
      </w:r>
    </w:p>
    <w:p w:rsidR="00343FF1" w:rsidRPr="001238FC" w:rsidRDefault="00343FF1" w:rsidP="00343FF1">
      <w:pPr>
        <w:ind w:left="0" w:right="0" w:firstLine="567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>7. Задача медицинской диагностики: по известным симптомам определить заболев</w:t>
      </w:r>
      <w:r w:rsidRPr="001238FC">
        <w:rPr>
          <w:rFonts w:ascii="Times New Roman CYR" w:hAnsi="Times New Roman CYR"/>
          <w:sz w:val="24"/>
          <w:szCs w:val="24"/>
          <w:lang w:eastAsia="ru-RU"/>
        </w:rPr>
        <w:t>а</w:t>
      </w:r>
      <w:r w:rsidRPr="001238FC">
        <w:rPr>
          <w:rFonts w:ascii="Times New Roman CYR" w:hAnsi="Times New Roman CYR"/>
          <w:sz w:val="24"/>
          <w:szCs w:val="24"/>
          <w:lang w:eastAsia="ru-RU"/>
        </w:rPr>
        <w:t>ние пациента.</w:t>
      </w:r>
    </w:p>
    <w:p w:rsidR="00343FF1" w:rsidRPr="001238FC" w:rsidRDefault="00343FF1" w:rsidP="00343FF1">
      <w:pPr>
        <w:ind w:left="0" w:right="0" w:firstLine="567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>8. Разработать программу, оказывающая помощь в выборе наиболее подходящей конфигурации компьютера, операционной системы, языка программирования, партнера, друга, супруга.</w:t>
      </w:r>
    </w:p>
    <w:p w:rsidR="00343FF1" w:rsidRPr="001238FC" w:rsidRDefault="00343FF1" w:rsidP="00343FF1">
      <w:pPr>
        <w:ind w:left="0" w:right="0" w:firstLine="567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lastRenderedPageBreak/>
        <w:t>9. Написать программу, имитирующую общение с компьютером на естественном языке (русском или английском). В качестве прообраза можно взять программу ELIZA (ДОКТОР-психиатр).</w:t>
      </w:r>
    </w:p>
    <w:p w:rsidR="00343FF1" w:rsidRPr="001238FC" w:rsidRDefault="00343FF1" w:rsidP="00343FF1">
      <w:pPr>
        <w:ind w:left="0" w:right="0" w:firstLine="567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>10. Написать программу, порождающую по описанию некоторой сцены на ест</w:t>
      </w:r>
      <w:r w:rsidRPr="001238FC">
        <w:rPr>
          <w:rFonts w:ascii="Times New Roman CYR" w:hAnsi="Times New Roman CYR"/>
          <w:sz w:val="24"/>
          <w:szCs w:val="24"/>
          <w:lang w:eastAsia="ru-RU"/>
        </w:rPr>
        <w:t>е</w:t>
      </w:r>
      <w:r w:rsidRPr="001238FC">
        <w:rPr>
          <w:rFonts w:ascii="Times New Roman CYR" w:hAnsi="Times New Roman CYR"/>
          <w:sz w:val="24"/>
          <w:szCs w:val="24"/>
          <w:lang w:eastAsia="ru-RU"/>
        </w:rPr>
        <w:t>ственном языке рисунок на экране. Система может понимать команды на естественном языке изменяющие, текущую сцену.</w:t>
      </w:r>
    </w:p>
    <w:p w:rsidR="00343FF1" w:rsidRPr="001238FC" w:rsidRDefault="00343FF1" w:rsidP="00343FF1">
      <w:pPr>
        <w:ind w:left="0" w:right="0" w:firstLine="567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 xml:space="preserve">11. Написать </w:t>
      </w:r>
      <w:proofErr w:type="gramStart"/>
      <w:r w:rsidRPr="001238FC">
        <w:rPr>
          <w:rFonts w:ascii="Times New Roman CYR" w:hAnsi="Times New Roman CYR"/>
          <w:sz w:val="24"/>
          <w:szCs w:val="24"/>
          <w:lang w:eastAsia="ru-RU"/>
        </w:rPr>
        <w:t>программу-переводчик</w:t>
      </w:r>
      <w:proofErr w:type="gramEnd"/>
      <w:r w:rsidRPr="001238FC">
        <w:rPr>
          <w:rFonts w:ascii="Times New Roman CYR" w:hAnsi="Times New Roman CYR"/>
          <w:sz w:val="24"/>
          <w:szCs w:val="24"/>
          <w:lang w:eastAsia="ru-RU"/>
        </w:rPr>
        <w:t xml:space="preserve"> простейших текстов (предложений) с русского языка на английский и наоборот.</w:t>
      </w:r>
    </w:p>
    <w:p w:rsidR="00343FF1" w:rsidRPr="001238FC" w:rsidRDefault="00343FF1" w:rsidP="00343FF1">
      <w:pPr>
        <w:ind w:left="0" w:right="0" w:firstLine="567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>12. Разработать программу, реализующую одну из игр: “крестики-нолики”, “</w:t>
      </w:r>
      <w:r w:rsidRPr="001238FC">
        <w:rPr>
          <w:rFonts w:ascii="Times New Roman CYR" w:hAnsi="Times New Roman CYR"/>
          <w:sz w:val="24"/>
          <w:szCs w:val="24"/>
          <w:lang w:val="en-US" w:eastAsia="ru-RU"/>
        </w:rPr>
        <w:t>Lines</w:t>
      </w:r>
      <w:r w:rsidRPr="001238FC">
        <w:rPr>
          <w:rFonts w:ascii="Times New Roman CYR" w:hAnsi="Times New Roman CYR"/>
          <w:sz w:val="24"/>
          <w:szCs w:val="24"/>
          <w:lang w:eastAsia="ru-RU"/>
        </w:rPr>
        <w:t>” (Линии), “</w:t>
      </w:r>
      <w:proofErr w:type="spellStart"/>
      <w:r w:rsidRPr="001238FC">
        <w:rPr>
          <w:rFonts w:ascii="Times New Roman CYR" w:hAnsi="Times New Roman CYR"/>
          <w:sz w:val="24"/>
          <w:szCs w:val="24"/>
          <w:lang w:eastAsia="ru-RU"/>
        </w:rPr>
        <w:t>калах</w:t>
      </w:r>
      <w:proofErr w:type="spellEnd"/>
      <w:r w:rsidRPr="001238FC">
        <w:rPr>
          <w:rFonts w:ascii="Times New Roman CYR" w:hAnsi="Times New Roman CYR"/>
          <w:sz w:val="24"/>
          <w:szCs w:val="24"/>
          <w:lang w:eastAsia="ru-RU"/>
        </w:rPr>
        <w:t>”</w:t>
      </w:r>
      <w:proofErr w:type="gramStart"/>
      <w:r w:rsidRPr="001238FC">
        <w:rPr>
          <w:rFonts w:ascii="Times New Roman CYR" w:hAnsi="Times New Roman CYR"/>
          <w:sz w:val="24"/>
          <w:szCs w:val="24"/>
          <w:lang w:eastAsia="ru-RU"/>
        </w:rPr>
        <w:t>.</w:t>
      </w:r>
      <w:proofErr w:type="gramEnd"/>
      <w:r w:rsidRPr="001238FC">
        <w:rPr>
          <w:rFonts w:ascii="Times New Roman CYR" w:hAnsi="Times New Roman CYR"/>
          <w:sz w:val="24"/>
          <w:szCs w:val="24"/>
          <w:lang w:eastAsia="ru-RU"/>
        </w:rPr>
        <w:t xml:space="preserve"> “</w:t>
      </w:r>
      <w:proofErr w:type="gramStart"/>
      <w:r w:rsidRPr="001238FC">
        <w:rPr>
          <w:rFonts w:ascii="Times New Roman CYR" w:hAnsi="Times New Roman CYR"/>
          <w:sz w:val="24"/>
          <w:szCs w:val="24"/>
          <w:lang w:eastAsia="ru-RU"/>
        </w:rPr>
        <w:t>с</w:t>
      </w:r>
      <w:proofErr w:type="gramEnd"/>
      <w:r w:rsidRPr="001238FC">
        <w:rPr>
          <w:rFonts w:ascii="Times New Roman CYR" w:hAnsi="Times New Roman CYR"/>
          <w:sz w:val="24"/>
          <w:szCs w:val="24"/>
          <w:lang w:eastAsia="ru-RU"/>
        </w:rPr>
        <w:t>апер”, “пятнашки” или предложенную самим студентом.</w:t>
      </w:r>
    </w:p>
    <w:p w:rsidR="00343FF1" w:rsidRPr="001238FC" w:rsidRDefault="00343FF1" w:rsidP="00343FF1">
      <w:pPr>
        <w:ind w:left="0" w:right="0" w:firstLine="567"/>
        <w:jc w:val="both"/>
        <w:rPr>
          <w:rFonts w:ascii="Times New Roman CYR" w:hAnsi="Times New Roman CYR"/>
          <w:sz w:val="24"/>
          <w:szCs w:val="24"/>
          <w:lang w:eastAsia="ru-RU"/>
        </w:rPr>
      </w:pPr>
      <w:r w:rsidRPr="001238FC">
        <w:rPr>
          <w:rFonts w:ascii="Times New Roman CYR" w:hAnsi="Times New Roman CYR"/>
          <w:sz w:val="24"/>
          <w:szCs w:val="24"/>
          <w:lang w:eastAsia="ru-RU"/>
        </w:rPr>
        <w:t>13. Проект по инициативной теме студента, предварительно согласованной с преп</w:t>
      </w:r>
      <w:r w:rsidRPr="001238FC">
        <w:rPr>
          <w:rFonts w:ascii="Times New Roman CYR" w:hAnsi="Times New Roman CYR"/>
          <w:sz w:val="24"/>
          <w:szCs w:val="24"/>
          <w:lang w:eastAsia="ru-RU"/>
        </w:rPr>
        <w:t>о</w:t>
      </w:r>
      <w:r w:rsidRPr="001238FC">
        <w:rPr>
          <w:rFonts w:ascii="Times New Roman CYR" w:hAnsi="Times New Roman CYR"/>
          <w:sz w:val="24"/>
          <w:szCs w:val="24"/>
          <w:lang w:eastAsia="ru-RU"/>
        </w:rPr>
        <w:t>давателем.</w:t>
      </w:r>
    </w:p>
    <w:p w:rsidR="00343FF1" w:rsidRPr="001238FC" w:rsidRDefault="00343FF1" w:rsidP="00343FF1">
      <w:pPr>
        <w:ind w:left="72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43FF1" w:rsidRPr="00462FA1" w:rsidRDefault="00343FF1" w:rsidP="00462FA1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1238FC">
        <w:rPr>
          <w:rFonts w:ascii="Times New Roman" w:hAnsi="Times New Roman"/>
          <w:sz w:val="24"/>
          <w:szCs w:val="24"/>
          <w:lang w:eastAsia="ru-RU"/>
        </w:rPr>
        <w:t>По результатам освоения дисциплины «Введение в искусственный интеллект» в</w:t>
      </w:r>
      <w:r w:rsidRPr="001238FC">
        <w:rPr>
          <w:rFonts w:ascii="Times New Roman" w:hAnsi="Times New Roman"/>
          <w:sz w:val="24"/>
          <w:szCs w:val="24"/>
          <w:lang w:eastAsia="ru-RU"/>
        </w:rPr>
        <w:t>ы</w:t>
      </w:r>
      <w:r w:rsidRPr="001238FC">
        <w:rPr>
          <w:rFonts w:ascii="Times New Roman" w:hAnsi="Times New Roman"/>
          <w:sz w:val="24"/>
          <w:szCs w:val="24"/>
          <w:lang w:eastAsia="ru-RU"/>
        </w:rPr>
        <w:t xml:space="preserve">ставляется оценка </w:t>
      </w:r>
      <w:r w:rsidRPr="001238F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1238FC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343FF1" w:rsidRPr="001238FC" w:rsidRDefault="00343FF1" w:rsidP="00343FF1">
      <w:pPr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38FC">
        <w:rPr>
          <w:rFonts w:ascii="Times New Roman" w:hAnsi="Times New Roman"/>
          <w:sz w:val="24"/>
          <w:szCs w:val="24"/>
          <w:lang w:eastAsia="ru-RU"/>
        </w:rPr>
        <w:t xml:space="preserve">Задания и подробная инструкция по сдаче решений в систему выкладываются на странице курса </w:t>
      </w:r>
    </w:p>
    <w:p w:rsidR="00343FF1" w:rsidRPr="001238FC" w:rsidRDefault="00343FF1" w:rsidP="00343FF1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343FF1" w:rsidRPr="001238FC" w:rsidRDefault="00343FF1" w:rsidP="00343FF1">
      <w:pPr>
        <w:pStyle w:val="af2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>2.2.2 Форма и перечень в</w:t>
      </w:r>
      <w:r w:rsidR="00462FA1">
        <w:rPr>
          <w:rFonts w:ascii="Times New Roman" w:hAnsi="Times New Roman"/>
          <w:color w:val="000000"/>
          <w:sz w:val="24"/>
          <w:szCs w:val="24"/>
        </w:rPr>
        <w:t>опросов экзаменационного билета</w:t>
      </w:r>
    </w:p>
    <w:p w:rsidR="00DD537F" w:rsidRPr="001474F9" w:rsidRDefault="00DD537F" w:rsidP="00343FF1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343FF1" w:rsidRPr="001238FC" w:rsidRDefault="00343FF1" w:rsidP="00343FF1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238F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Форма  экзаменационного билета</w:t>
      </w:r>
    </w:p>
    <w:p w:rsidR="00343FF1" w:rsidRPr="001238FC" w:rsidRDefault="00343FF1" w:rsidP="00343FF1">
      <w:pPr>
        <w:pStyle w:val="af2"/>
        <w:ind w:left="0" w:right="0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eastAsia="Times New Roman" w:hAnsi="Times New Roman"/>
          <w:bCs/>
          <w:sz w:val="24"/>
          <w:szCs w:val="24"/>
          <w:lang w:eastAsia="ru-RU"/>
        </w:rPr>
        <w:t>Таблица П</w:t>
      </w:r>
      <w:proofErr w:type="gramStart"/>
      <w:r w:rsidRPr="001238FC">
        <w:rPr>
          <w:rFonts w:ascii="Times New Roman" w:eastAsia="Times New Roman" w:hAnsi="Times New Roman"/>
          <w:bCs/>
          <w:sz w:val="24"/>
          <w:szCs w:val="24"/>
          <w:lang w:eastAsia="ru-RU"/>
        </w:rPr>
        <w:t>1</w:t>
      </w:r>
      <w:proofErr w:type="gramEnd"/>
      <w:r w:rsidRPr="001238FC">
        <w:rPr>
          <w:rFonts w:ascii="Times New Roman" w:eastAsia="Times New Roman" w:hAnsi="Times New Roman"/>
          <w:bCs/>
          <w:sz w:val="24"/>
          <w:szCs w:val="24"/>
          <w:lang w:eastAsia="ru-RU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343FF1" w:rsidRPr="001238FC" w:rsidTr="00AE0D3F">
        <w:tc>
          <w:tcPr>
            <w:tcW w:w="9571" w:type="dxa"/>
          </w:tcPr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Новосибирский государственный университет</w:t>
            </w:r>
          </w:p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</w:t>
            </w:r>
          </w:p>
          <w:p w:rsidR="00343FF1" w:rsidRPr="001474F9" w:rsidRDefault="00343FF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:rsidR="00343FF1" w:rsidRPr="00DD537F" w:rsidRDefault="008911EE" w:rsidP="00AE0D3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u w:val="single"/>
                <w:lang w:eastAsia="ru-RU"/>
              </w:rPr>
            </w:pPr>
            <w:r w:rsidRPr="00DD537F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Введение в искусственный интеллект</w:t>
            </w:r>
          </w:p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наименование </w:t>
            </w:r>
            <w:r w:rsidR="00AC1697">
              <w:rPr>
                <w:rFonts w:ascii="Times New Roman" w:hAnsi="Times New Roman"/>
                <w:sz w:val="24"/>
                <w:szCs w:val="24"/>
                <w:lang w:eastAsia="ru-RU"/>
              </w:rPr>
              <w:t>дисциплины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:rsidR="00DD537F" w:rsidRPr="001474F9" w:rsidRDefault="00DD537F" w:rsidP="00DD537F">
            <w:pPr>
              <w:ind w:left="0" w:right="0" w:firstLine="0"/>
              <w:jc w:val="center"/>
              <w:textAlignment w:val="baseline"/>
              <w:rPr>
                <w:rFonts w:ascii="Times New Roman" w:eastAsia="Calibri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09.03.01 </w:t>
            </w:r>
            <w:r w:rsidRPr="001238FC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343FF1" w:rsidRPr="00DD537F" w:rsidRDefault="008911EE" w:rsidP="00DD537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u w:val="single"/>
                <w:lang w:eastAsia="ru-RU"/>
              </w:rPr>
            </w:pPr>
            <w:r w:rsidRPr="00DD537F">
              <w:rPr>
                <w:rFonts w:ascii="Times New Roman" w:eastAsia="Calibri" w:hAnsi="Times New Roman"/>
                <w:sz w:val="24"/>
                <w:szCs w:val="24"/>
                <w:u w:val="single"/>
              </w:rPr>
              <w:t>Компьютерные науки и системотехника</w:t>
            </w:r>
          </w:p>
          <w:p w:rsidR="00DD537F" w:rsidRPr="001474F9" w:rsidRDefault="00DD537F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</w:t>
            </w:r>
            <w:r w:rsidRPr="001238FC">
              <w:rPr>
                <w:rFonts w:ascii="Segoe UI Symbol" w:hAnsi="Segoe UI Symbol"/>
                <w:b/>
                <w:bCs/>
                <w:sz w:val="24"/>
                <w:szCs w:val="24"/>
                <w:lang w:eastAsia="ru-RU"/>
              </w:rPr>
              <w:t>№</w:t>
            </w:r>
            <w:r w:rsidRPr="001238FC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343FF1" w:rsidRPr="001238FC" w:rsidRDefault="00343FF1" w:rsidP="00AE0D3F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1. Вопрос из категории 1</w:t>
            </w:r>
          </w:p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2. Вопрос из категории 2</w:t>
            </w:r>
          </w:p>
          <w:p w:rsidR="00343FF1" w:rsidRPr="001238FC" w:rsidRDefault="00343FF1" w:rsidP="00AE0D3F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343FF1" w:rsidRPr="001238FC" w:rsidRDefault="00343FF1" w:rsidP="00AE0D3F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343FF1" w:rsidRPr="001238FC" w:rsidRDefault="00343FF1" w:rsidP="00AE0D3F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Составитель        _____________________________________</w:t>
            </w:r>
            <w:r w:rsidR="008911EE">
              <w:rPr>
                <w:rFonts w:ascii="Times New Roman" w:hAnsi="Times New Roman"/>
                <w:sz w:val="24"/>
                <w:szCs w:val="24"/>
                <w:lang w:eastAsia="ru-RU"/>
              </w:rPr>
              <w:t>Ю.А.Загорулько</w:t>
            </w:r>
            <w:r w:rsidRPr="001238FC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   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                   </w:t>
            </w:r>
          </w:p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образовательную программу </w:t>
            </w:r>
          </w:p>
          <w:p w:rsidR="00343FF1" w:rsidRPr="001238FC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8458DE" w:rsidRPr="008458DE" w:rsidRDefault="00343FF1" w:rsidP="00AE0D3F">
            <w:pPr>
              <w:ind w:left="0" w:right="0" w:firstLine="0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__________________________</w:t>
            </w:r>
            <w:r w:rsidR="008911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Д.С. </w:t>
            </w:r>
            <w:proofErr w:type="spellStart"/>
            <w:r w:rsidR="008911EE">
              <w:rPr>
                <w:rFonts w:ascii="Times New Roman" w:hAnsi="Times New Roman"/>
                <w:color w:val="000000"/>
                <w:sz w:val="28"/>
                <w:szCs w:val="28"/>
              </w:rPr>
              <w:t>Мигинский</w:t>
            </w:r>
            <w:proofErr w:type="spellEnd"/>
          </w:p>
          <w:p w:rsidR="008911EE" w:rsidRDefault="008911EE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343FF1" w:rsidRPr="001238FC" w:rsidRDefault="00343FF1" w:rsidP="00AE0D3F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«____»__________________20     г. </w:t>
            </w:r>
          </w:p>
          <w:p w:rsidR="00343FF1" w:rsidRPr="001238FC" w:rsidRDefault="00343FF1" w:rsidP="00AE0D3F">
            <w:pPr>
              <w:pStyle w:val="af2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343FF1" w:rsidRPr="001238FC" w:rsidRDefault="00343FF1" w:rsidP="00343FF1">
      <w:pPr>
        <w:pStyle w:val="af2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AC1697" w:rsidRDefault="00AC1697" w:rsidP="00343FF1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:rsidR="00343FF1" w:rsidRPr="001238FC" w:rsidRDefault="00343FF1" w:rsidP="00343FF1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lastRenderedPageBreak/>
        <w:t>Перечень вопросов экзамена, структурированный по категориям, представлен в таблице П</w:t>
      </w:r>
      <w:proofErr w:type="gramStart"/>
      <w:r w:rsidRPr="001238FC">
        <w:rPr>
          <w:rFonts w:ascii="Times New Roman" w:hAnsi="Times New Roman"/>
          <w:sz w:val="24"/>
          <w:szCs w:val="24"/>
        </w:rPr>
        <w:t>1</w:t>
      </w:r>
      <w:proofErr w:type="gramEnd"/>
      <w:r w:rsidRPr="001238FC">
        <w:rPr>
          <w:rFonts w:ascii="Times New Roman" w:hAnsi="Times New Roman"/>
          <w:sz w:val="24"/>
          <w:szCs w:val="24"/>
        </w:rPr>
        <w:t>.4</w:t>
      </w:r>
    </w:p>
    <w:p w:rsidR="00343FF1" w:rsidRPr="001238FC" w:rsidRDefault="00343FF1" w:rsidP="00343FF1">
      <w:pPr>
        <w:ind w:left="0" w:right="0" w:firstLine="0"/>
        <w:jc w:val="right"/>
        <w:rPr>
          <w:rFonts w:ascii="Times New Roman" w:hAnsi="Times New Roman"/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1238FC">
        <w:rPr>
          <w:rFonts w:ascii="Times New Roman" w:hAnsi="Times New Roman"/>
          <w:sz w:val="24"/>
          <w:szCs w:val="24"/>
        </w:rPr>
        <w:t>1</w:t>
      </w:r>
      <w:proofErr w:type="gramEnd"/>
      <w:r w:rsidRPr="001238FC">
        <w:rPr>
          <w:rFonts w:ascii="Times New Roman" w:hAnsi="Times New Roman"/>
          <w:sz w:val="24"/>
          <w:szCs w:val="24"/>
        </w:rPr>
        <w:t>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3"/>
        <w:gridCol w:w="7593"/>
      </w:tblGrid>
      <w:tr w:rsidR="00343FF1" w:rsidRPr="001238FC" w:rsidTr="00AE0D3F">
        <w:tc>
          <w:tcPr>
            <w:tcW w:w="2013" w:type="dxa"/>
            <w:tcBorders>
              <w:bottom w:val="single" w:sz="4" w:space="0" w:color="auto"/>
            </w:tcBorders>
          </w:tcPr>
          <w:p w:rsidR="00343FF1" w:rsidRPr="001238FC" w:rsidRDefault="00343FF1" w:rsidP="00AE0D3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>Семестр 3</w:t>
            </w:r>
          </w:p>
        </w:tc>
        <w:tc>
          <w:tcPr>
            <w:tcW w:w="7593" w:type="dxa"/>
          </w:tcPr>
          <w:p w:rsidR="00343FF1" w:rsidRPr="001238FC" w:rsidRDefault="00343FF1" w:rsidP="00AE0D3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343FF1" w:rsidRDefault="00343FF1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 xml:space="preserve"> Категория 1</w:t>
            </w:r>
          </w:p>
          <w:p w:rsidR="00D61103" w:rsidRPr="001238FC" w:rsidRDefault="00D61103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(ОПК-9)</w:t>
            </w: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 xml:space="preserve">Особенности логического программирования. Особенности языка 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</w:rPr>
              <w:t xml:space="preserve">. Базовые механизмы языка: унификация и 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</w:rPr>
              <w:t>бэктрекинг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 xml:space="preserve">Отрицание в языке 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</w:rPr>
              <w:t xml:space="preserve"> (отрицание по невыполнимости).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 xml:space="preserve">Особенности диалекта языка </w:t>
            </w:r>
            <w:r w:rsidR="007D5B9D" w:rsidRPr="001238FC">
              <w:rPr>
                <w:rFonts w:ascii="Times New Roman" w:hAnsi="Times New Roman"/>
                <w:sz w:val="24"/>
                <w:szCs w:val="24"/>
              </w:rPr>
              <w:t>SWI-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</w:rPr>
              <w:t xml:space="preserve">. Структура программы на языке </w:t>
            </w:r>
            <w:r w:rsidR="007D5B9D" w:rsidRPr="001238FC">
              <w:rPr>
                <w:rFonts w:ascii="Times New Roman" w:hAnsi="Times New Roman"/>
                <w:sz w:val="24"/>
                <w:szCs w:val="24"/>
              </w:rPr>
              <w:t>SWI-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</w:rPr>
              <w:t xml:space="preserve">. Основные конструкции языка </w:t>
            </w:r>
            <w:r w:rsidR="007D5B9D" w:rsidRPr="001238FC">
              <w:rPr>
                <w:rFonts w:ascii="Times New Roman" w:hAnsi="Times New Roman"/>
                <w:sz w:val="24"/>
                <w:szCs w:val="24"/>
              </w:rPr>
              <w:t>SWI-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 xml:space="preserve">Стандартные предикаты общего назначения в языке </w:t>
            </w:r>
            <w:r w:rsidR="007D5B9D" w:rsidRPr="001238FC">
              <w:rPr>
                <w:rFonts w:ascii="Times New Roman" w:hAnsi="Times New Roman"/>
                <w:sz w:val="24"/>
                <w:szCs w:val="24"/>
              </w:rPr>
              <w:t>SWI-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 xml:space="preserve">Управление 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</w:rPr>
              <w:t>-программой. Откат. Управление откатом, предик</w:t>
            </w:r>
            <w:r w:rsidRPr="001238FC">
              <w:rPr>
                <w:rFonts w:ascii="Times New Roman" w:hAnsi="Times New Roman"/>
                <w:sz w:val="24"/>
                <w:szCs w:val="24"/>
              </w:rPr>
              <w:t>а</w:t>
            </w:r>
            <w:r w:rsidRPr="001238FC">
              <w:rPr>
                <w:rFonts w:ascii="Times New Roman" w:hAnsi="Times New Roman"/>
                <w:sz w:val="24"/>
                <w:szCs w:val="24"/>
              </w:rPr>
              <w:t xml:space="preserve">ты 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</w:rPr>
              <w:t>cut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</w:rPr>
              <w:t>fail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</w:rPr>
              <w:t>. Метод отката после неудачи. Метод отсечения и отката.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>Рекурсия и организация циклов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>Организация циклов на основе рекурсии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>Организация циклов на основе рекурсии и отката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343FF1" w:rsidRPr="001238FC" w:rsidRDefault="00343FF1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>Понятие хвостовой рекурсии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343FF1" w:rsidRPr="001238FC" w:rsidRDefault="00343FF1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 xml:space="preserve">Порождение списков (предикаты 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</w:rPr>
              <w:t>setof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</w:rPr>
              <w:t>bagof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238FC">
              <w:rPr>
                <w:rFonts w:ascii="Times New Roman" w:hAnsi="Times New Roman"/>
                <w:sz w:val="24"/>
                <w:szCs w:val="24"/>
              </w:rPr>
              <w:t>findall</w:t>
            </w:r>
            <w:proofErr w:type="spellEnd"/>
            <w:r w:rsidRPr="001238F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>Основные операции над списками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343FF1" w:rsidRDefault="00343FF1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sz w:val="24"/>
                <w:szCs w:val="24"/>
              </w:rPr>
              <w:t>Категория 2</w:t>
            </w:r>
          </w:p>
          <w:p w:rsidR="00D61103" w:rsidRPr="001238FC" w:rsidRDefault="00D61103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(ОПК-2)</w:t>
            </w: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343FF1" w:rsidRPr="001238FC" w:rsidRDefault="00343FF1" w:rsidP="00AE0D3F">
            <w:pPr>
              <w:pStyle w:val="16"/>
              <w:spacing w:before="0" w:line="240" w:lineRule="auto"/>
              <w:rPr>
                <w:sz w:val="24"/>
                <w:szCs w:val="24"/>
              </w:rPr>
            </w:pPr>
            <w:r w:rsidRPr="001238FC">
              <w:rPr>
                <w:sz w:val="24"/>
                <w:szCs w:val="24"/>
              </w:rPr>
              <w:t>Искусственный интеллект и системы, основанные на знаниях. Осно</w:t>
            </w:r>
            <w:r w:rsidRPr="001238FC">
              <w:rPr>
                <w:sz w:val="24"/>
                <w:szCs w:val="24"/>
              </w:rPr>
              <w:t>в</w:t>
            </w:r>
            <w:r w:rsidRPr="001238FC">
              <w:rPr>
                <w:sz w:val="24"/>
                <w:szCs w:val="24"/>
              </w:rPr>
              <w:t>ные модели представления знаний.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343FF1" w:rsidRPr="001238FC" w:rsidRDefault="00343FF1" w:rsidP="00AE0D3F">
            <w:pPr>
              <w:pStyle w:val="16"/>
              <w:spacing w:before="0" w:line="240" w:lineRule="auto"/>
              <w:rPr>
                <w:sz w:val="24"/>
                <w:szCs w:val="24"/>
              </w:rPr>
            </w:pPr>
            <w:r w:rsidRPr="001238FC">
              <w:rPr>
                <w:sz w:val="24"/>
                <w:szCs w:val="24"/>
              </w:rPr>
              <w:t>Логические модели представления знаний. Дедуктивный вывод в лог</w:t>
            </w:r>
            <w:r w:rsidRPr="001238FC">
              <w:rPr>
                <w:sz w:val="24"/>
                <w:szCs w:val="24"/>
              </w:rPr>
              <w:t>и</w:t>
            </w:r>
            <w:r w:rsidRPr="001238FC">
              <w:rPr>
                <w:sz w:val="24"/>
                <w:szCs w:val="24"/>
              </w:rPr>
              <w:t xml:space="preserve">ческих моделях. Метод резолюции. 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343FF1" w:rsidRPr="001238FC" w:rsidRDefault="00343FF1" w:rsidP="00AE0D3F">
            <w:pPr>
              <w:pStyle w:val="16"/>
              <w:spacing w:before="0" w:line="240" w:lineRule="auto"/>
              <w:rPr>
                <w:sz w:val="24"/>
                <w:szCs w:val="24"/>
              </w:rPr>
            </w:pPr>
            <w:r w:rsidRPr="001238FC">
              <w:rPr>
                <w:sz w:val="24"/>
                <w:szCs w:val="24"/>
              </w:rPr>
              <w:t xml:space="preserve">Сетевая модель представления знаний. Семантические сети и фреймы. 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343FF1" w:rsidRPr="001238FC" w:rsidRDefault="00343FF1" w:rsidP="00AE0D3F">
            <w:pPr>
              <w:pStyle w:val="16"/>
              <w:spacing w:before="0" w:line="240" w:lineRule="auto"/>
              <w:rPr>
                <w:sz w:val="24"/>
                <w:szCs w:val="24"/>
              </w:rPr>
            </w:pPr>
            <w:r w:rsidRPr="001238FC">
              <w:rPr>
                <w:sz w:val="24"/>
                <w:szCs w:val="24"/>
              </w:rPr>
              <w:t>Продукционная модель представления знаний. Формальные и пр</w:t>
            </w:r>
            <w:r w:rsidRPr="001238FC">
              <w:rPr>
                <w:sz w:val="24"/>
                <w:szCs w:val="24"/>
              </w:rPr>
              <w:t>о</w:t>
            </w:r>
            <w:r w:rsidRPr="001238FC">
              <w:rPr>
                <w:sz w:val="24"/>
                <w:szCs w:val="24"/>
              </w:rPr>
              <w:t>граммные системы продукций. Структура программной системы пр</w:t>
            </w:r>
            <w:r w:rsidRPr="001238FC">
              <w:rPr>
                <w:sz w:val="24"/>
                <w:szCs w:val="24"/>
              </w:rPr>
              <w:t>о</w:t>
            </w:r>
            <w:r w:rsidRPr="001238FC">
              <w:rPr>
                <w:sz w:val="24"/>
                <w:szCs w:val="24"/>
              </w:rPr>
              <w:t xml:space="preserve">дукций. Цикл работы системы продукций. Конфликтное множество правил. Способы разрешения конфликта. Управляющие стратегии. 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343FF1" w:rsidRPr="001238FC" w:rsidRDefault="00343FF1" w:rsidP="00AE0D3F">
            <w:pPr>
              <w:pStyle w:val="16"/>
              <w:spacing w:before="0" w:line="240" w:lineRule="auto"/>
              <w:rPr>
                <w:sz w:val="24"/>
                <w:szCs w:val="24"/>
              </w:rPr>
            </w:pPr>
            <w:r w:rsidRPr="001238FC">
              <w:rPr>
                <w:sz w:val="24"/>
                <w:szCs w:val="24"/>
              </w:rPr>
              <w:t>Методы поиска решений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343FF1" w:rsidRPr="001238FC" w:rsidRDefault="00343FF1" w:rsidP="00AE0D3F">
            <w:pPr>
              <w:pStyle w:val="16"/>
              <w:spacing w:before="0" w:line="240" w:lineRule="auto"/>
              <w:rPr>
                <w:sz w:val="24"/>
                <w:szCs w:val="24"/>
              </w:rPr>
            </w:pPr>
            <w:r w:rsidRPr="001238FC">
              <w:rPr>
                <w:sz w:val="24"/>
                <w:szCs w:val="24"/>
              </w:rPr>
              <w:t>Символические системы и поиск. Классификация методов поиска р</w:t>
            </w:r>
            <w:r w:rsidRPr="001238FC">
              <w:rPr>
                <w:sz w:val="24"/>
                <w:szCs w:val="24"/>
              </w:rPr>
              <w:t>е</w:t>
            </w:r>
            <w:r w:rsidRPr="001238FC">
              <w:rPr>
                <w:sz w:val="24"/>
                <w:szCs w:val="24"/>
              </w:rPr>
              <w:t>шений. Пои</w:t>
            </w:r>
            <w:proofErr w:type="gramStart"/>
            <w:r w:rsidRPr="001238FC">
              <w:rPr>
                <w:sz w:val="24"/>
                <w:szCs w:val="24"/>
              </w:rPr>
              <w:t>ск в пр</w:t>
            </w:r>
            <w:proofErr w:type="gramEnd"/>
            <w:r w:rsidRPr="001238FC">
              <w:rPr>
                <w:sz w:val="24"/>
                <w:szCs w:val="24"/>
              </w:rPr>
              <w:t xml:space="preserve">остранстве состояний. 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343FF1" w:rsidRPr="001238FC" w:rsidRDefault="00343FF1" w:rsidP="00AE0D3F">
            <w:pPr>
              <w:pStyle w:val="16"/>
              <w:spacing w:before="0" w:line="240" w:lineRule="auto"/>
              <w:rPr>
                <w:sz w:val="24"/>
                <w:szCs w:val="24"/>
              </w:rPr>
            </w:pPr>
            <w:r w:rsidRPr="001238FC">
              <w:rPr>
                <w:sz w:val="24"/>
                <w:szCs w:val="24"/>
              </w:rPr>
              <w:t xml:space="preserve">Эвристический поиск. Алгоритм </w:t>
            </w:r>
            <w:r w:rsidRPr="001238FC">
              <w:rPr>
                <w:sz w:val="24"/>
                <w:szCs w:val="24"/>
                <w:lang w:val="en-US"/>
              </w:rPr>
              <w:t>A</w:t>
            </w:r>
            <w:r w:rsidRPr="001238FC">
              <w:rPr>
                <w:sz w:val="24"/>
                <w:szCs w:val="24"/>
              </w:rPr>
              <w:t>*.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343FF1" w:rsidRPr="001238FC" w:rsidRDefault="00343FF1" w:rsidP="00AE0D3F">
            <w:pPr>
              <w:pStyle w:val="16"/>
              <w:spacing w:before="0" w:line="240" w:lineRule="auto"/>
              <w:rPr>
                <w:sz w:val="24"/>
                <w:szCs w:val="24"/>
              </w:rPr>
            </w:pPr>
            <w:r w:rsidRPr="001238FC">
              <w:rPr>
                <w:sz w:val="24"/>
                <w:szCs w:val="24"/>
              </w:rPr>
              <w:t xml:space="preserve">Альфа-бета алгоритм (отсечение). 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343FF1" w:rsidRPr="001238FC" w:rsidRDefault="00343FF1" w:rsidP="00AE0D3F">
            <w:pPr>
              <w:pStyle w:val="16"/>
              <w:spacing w:before="0" w:line="240" w:lineRule="auto"/>
              <w:rPr>
                <w:sz w:val="24"/>
                <w:szCs w:val="24"/>
              </w:rPr>
            </w:pPr>
            <w:r w:rsidRPr="001238FC">
              <w:rPr>
                <w:sz w:val="24"/>
                <w:szCs w:val="24"/>
              </w:rPr>
              <w:t>Поиск методом "генерация-проверка". Поиск методом редукции.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343FF1" w:rsidRPr="001238FC" w:rsidRDefault="00343FF1" w:rsidP="00AE0D3F">
            <w:pPr>
              <w:pStyle w:val="16"/>
              <w:spacing w:before="0" w:line="240" w:lineRule="auto"/>
              <w:rPr>
                <w:sz w:val="24"/>
                <w:szCs w:val="24"/>
              </w:rPr>
            </w:pPr>
            <w:r w:rsidRPr="001238FC">
              <w:rPr>
                <w:sz w:val="24"/>
                <w:szCs w:val="24"/>
              </w:rPr>
              <w:t xml:space="preserve">Поиск в иерархии пространств. 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343FF1" w:rsidRPr="001238FC" w:rsidRDefault="00343FF1" w:rsidP="00AE0D3F">
            <w:pPr>
              <w:pStyle w:val="16"/>
              <w:spacing w:before="0" w:line="240" w:lineRule="auto"/>
              <w:rPr>
                <w:sz w:val="24"/>
                <w:szCs w:val="24"/>
              </w:rPr>
            </w:pPr>
            <w:r w:rsidRPr="001238FC">
              <w:rPr>
                <w:sz w:val="24"/>
                <w:szCs w:val="24"/>
              </w:rPr>
              <w:t>Основные понятия теории игр. Классификация игр. Формы описания игр. Примеры игровых ситуаций. Математические модели конфлик</w:t>
            </w:r>
            <w:r w:rsidRPr="001238FC">
              <w:rPr>
                <w:sz w:val="24"/>
                <w:szCs w:val="24"/>
              </w:rPr>
              <w:t>т</w:t>
            </w:r>
            <w:r w:rsidRPr="001238FC">
              <w:rPr>
                <w:sz w:val="24"/>
                <w:szCs w:val="24"/>
              </w:rPr>
              <w:t>ных ситуаций. Общая постановка игры. Ситуация равновесия. Опт</w:t>
            </w:r>
            <w:r w:rsidRPr="001238FC">
              <w:rPr>
                <w:sz w:val="24"/>
                <w:szCs w:val="24"/>
              </w:rPr>
              <w:t>и</w:t>
            </w:r>
            <w:r w:rsidRPr="001238FC">
              <w:rPr>
                <w:sz w:val="24"/>
                <w:szCs w:val="24"/>
              </w:rPr>
              <w:t xml:space="preserve">мальные стратегии игроков. </w:t>
            </w:r>
          </w:p>
        </w:tc>
      </w:tr>
      <w:tr w:rsidR="00343FF1" w:rsidRPr="001238FC" w:rsidTr="00AE0D3F">
        <w:trPr>
          <w:trHeight w:val="20"/>
        </w:trPr>
        <w:tc>
          <w:tcPr>
            <w:tcW w:w="2013" w:type="dxa"/>
            <w:vMerge/>
          </w:tcPr>
          <w:p w:rsidR="00343FF1" w:rsidRPr="001238FC" w:rsidRDefault="00343FF1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343FF1" w:rsidRPr="001238FC" w:rsidRDefault="00343FF1" w:rsidP="005002C8">
            <w:pPr>
              <w:pStyle w:val="16"/>
              <w:spacing w:before="0" w:line="240" w:lineRule="auto"/>
              <w:rPr>
                <w:sz w:val="24"/>
                <w:szCs w:val="24"/>
              </w:rPr>
            </w:pPr>
            <w:r w:rsidRPr="001238FC">
              <w:rPr>
                <w:sz w:val="24"/>
                <w:szCs w:val="24"/>
              </w:rPr>
              <w:t>Ант</w:t>
            </w:r>
            <w:r w:rsidR="005002C8">
              <w:rPr>
                <w:sz w:val="24"/>
                <w:szCs w:val="24"/>
              </w:rPr>
              <w:t>а</w:t>
            </w:r>
            <w:r w:rsidRPr="001238FC">
              <w:rPr>
                <w:sz w:val="24"/>
                <w:szCs w:val="24"/>
              </w:rPr>
              <w:t xml:space="preserve">гонистические игры. Доминирование стратегий. Минимаксные и </w:t>
            </w:r>
            <w:proofErr w:type="spellStart"/>
            <w:r w:rsidRPr="001238FC">
              <w:rPr>
                <w:sz w:val="24"/>
                <w:szCs w:val="24"/>
              </w:rPr>
              <w:t>максиминные</w:t>
            </w:r>
            <w:proofErr w:type="spellEnd"/>
            <w:r w:rsidRPr="001238FC">
              <w:rPr>
                <w:sz w:val="24"/>
                <w:szCs w:val="24"/>
              </w:rPr>
              <w:t xml:space="preserve"> стратегии. Цена игры. Смешанные стратегии.</w:t>
            </w:r>
          </w:p>
        </w:tc>
      </w:tr>
    </w:tbl>
    <w:p w:rsidR="00343FF1" w:rsidRPr="001238FC" w:rsidRDefault="00343FF1" w:rsidP="00343FF1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:rsidR="00343FF1" w:rsidRPr="001238FC" w:rsidRDefault="00AC1697" w:rsidP="00AC1697">
      <w:pPr>
        <w:ind w:left="0" w:right="0" w:firstLine="851"/>
        <w:jc w:val="both"/>
        <w:rPr>
          <w:rFonts w:ascii="Times New Roman" w:hAnsi="Times New Roman"/>
          <w:sz w:val="24"/>
          <w:szCs w:val="24"/>
        </w:rPr>
      </w:pPr>
      <w:r w:rsidRPr="00554248">
        <w:rPr>
          <w:rFonts w:ascii="Times New Roman" w:hAnsi="Times New Roman"/>
          <w:sz w:val="24"/>
          <w:szCs w:val="24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 «</w:t>
      </w:r>
      <w:r w:rsidRPr="001238FC">
        <w:rPr>
          <w:rFonts w:ascii="Times New Roman" w:hAnsi="Times New Roman"/>
          <w:sz w:val="24"/>
          <w:szCs w:val="24"/>
        </w:rPr>
        <w:t>Введение в искусственный интеллект</w:t>
      </w:r>
      <w:r w:rsidRPr="00554248">
        <w:rPr>
          <w:rFonts w:ascii="Times New Roman" w:hAnsi="Times New Roman"/>
          <w:sz w:val="24"/>
          <w:szCs w:val="24"/>
        </w:rPr>
        <w:t>» в текущем учебном году.</w:t>
      </w:r>
    </w:p>
    <w:p w:rsidR="00343FF1" w:rsidRPr="001238FC" w:rsidRDefault="00343FF1" w:rsidP="00343FF1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:rsidR="00343FF1" w:rsidRPr="001238FC" w:rsidRDefault="00343FF1" w:rsidP="00343FF1">
      <w:pPr>
        <w:ind w:left="0" w:right="0" w:firstLine="0"/>
        <w:jc w:val="both"/>
        <w:rPr>
          <w:rFonts w:ascii="Times New Roman" w:hAnsi="Times New Roman"/>
          <w:sz w:val="24"/>
          <w:szCs w:val="24"/>
        </w:rPr>
        <w:sectPr w:rsidR="00343FF1" w:rsidRPr="001238F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3FF1" w:rsidRPr="001238FC" w:rsidRDefault="00343FF1" w:rsidP="00343FF1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bookmarkStart w:id="1" w:name="_Toc416045537"/>
      <w:r w:rsidRPr="001238FC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оценки сформированности компетенций</w:t>
      </w:r>
      <w:bookmarkEnd w:id="1"/>
      <w:r w:rsidRPr="001238FC">
        <w:rPr>
          <w:rFonts w:ascii="Times New Roman" w:hAnsi="Times New Roman"/>
          <w:b/>
          <w:color w:val="000000"/>
          <w:sz w:val="24"/>
          <w:szCs w:val="24"/>
        </w:rPr>
        <w:t xml:space="preserve"> в рамках промежуточной аттестации по дисциплине</w:t>
      </w:r>
    </w:p>
    <w:p w:rsidR="00343FF1" w:rsidRPr="001238FC" w:rsidRDefault="00343FF1" w:rsidP="00290328">
      <w:pPr>
        <w:ind w:left="0" w:right="-456" w:firstLine="743"/>
        <w:jc w:val="right"/>
        <w:rPr>
          <w:rFonts w:ascii="Times New Roman" w:hAnsi="Times New Roman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1238FC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1238FC">
        <w:rPr>
          <w:rFonts w:ascii="Times New Roman" w:hAnsi="Times New Roman"/>
          <w:color w:val="000000"/>
          <w:sz w:val="24"/>
          <w:szCs w:val="24"/>
        </w:rPr>
        <w:t>.</w:t>
      </w:r>
      <w:r w:rsidR="00290328">
        <w:rPr>
          <w:rFonts w:ascii="Times New Roman" w:hAnsi="Times New Roman"/>
          <w:color w:val="000000"/>
          <w:sz w:val="24"/>
          <w:szCs w:val="24"/>
        </w:rPr>
        <w:t>5</w:t>
      </w:r>
    </w:p>
    <w:tbl>
      <w:tblPr>
        <w:tblW w:w="15476" w:type="dxa"/>
        <w:jc w:val="center"/>
        <w:tblInd w:w="-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7"/>
        <w:gridCol w:w="1843"/>
        <w:gridCol w:w="1984"/>
        <w:gridCol w:w="2127"/>
        <w:gridCol w:w="2976"/>
        <w:gridCol w:w="2697"/>
        <w:gridCol w:w="2832"/>
      </w:tblGrid>
      <w:tr w:rsidR="00343FF1" w:rsidRPr="001238FC" w:rsidTr="00343FF1">
        <w:trPr>
          <w:jc w:val="center"/>
        </w:trPr>
        <w:tc>
          <w:tcPr>
            <w:tcW w:w="1017" w:type="dxa"/>
          </w:tcPr>
          <w:p w:rsidR="00343FF1" w:rsidRPr="001238FC" w:rsidRDefault="00343FF1" w:rsidP="00343FF1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Шифр комп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843" w:type="dxa"/>
          </w:tcPr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1984" w:type="dxa"/>
          </w:tcPr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сти</w:t>
            </w:r>
          </w:p>
        </w:tc>
        <w:tc>
          <w:tcPr>
            <w:tcW w:w="2127" w:type="dxa"/>
          </w:tcPr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976" w:type="dxa"/>
          </w:tcPr>
          <w:p w:rsidR="00343FF1" w:rsidRPr="001238FC" w:rsidRDefault="00343FF1" w:rsidP="00343FF1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2697" w:type="dxa"/>
          </w:tcPr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832" w:type="dxa"/>
          </w:tcPr>
          <w:p w:rsidR="00343FF1" w:rsidRPr="001238FC" w:rsidRDefault="00343FF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343FF1" w:rsidRPr="001238FC" w:rsidTr="00343FF1">
        <w:trPr>
          <w:jc w:val="center"/>
        </w:trPr>
        <w:tc>
          <w:tcPr>
            <w:tcW w:w="1017" w:type="dxa"/>
          </w:tcPr>
          <w:p w:rsidR="00343FF1" w:rsidRPr="001238FC" w:rsidRDefault="006F33FB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</w:t>
            </w:r>
          </w:p>
        </w:tc>
        <w:tc>
          <w:tcPr>
            <w:tcW w:w="1843" w:type="dxa"/>
          </w:tcPr>
          <w:p w:rsidR="00343FF1" w:rsidRPr="001238FC" w:rsidRDefault="007C5EBE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Вопрос катег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рии 2 экзамен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ционного билета (этап 2)</w:t>
            </w:r>
          </w:p>
        </w:tc>
        <w:tc>
          <w:tcPr>
            <w:tcW w:w="1984" w:type="dxa"/>
          </w:tcPr>
          <w:p w:rsidR="00343FF1" w:rsidRPr="001238FC" w:rsidRDefault="008C75D5" w:rsidP="00E605F4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ОПК-2.1</w:t>
            </w:r>
            <w:proofErr w:type="gramStart"/>
            <w:r w:rsidR="00E605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современные и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формационные технологии и пр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граммные сре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ства, в том числе отечественного производства при решении задач профессионал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ь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ной деятельности</w:t>
            </w:r>
          </w:p>
        </w:tc>
        <w:tc>
          <w:tcPr>
            <w:tcW w:w="2127" w:type="dxa"/>
          </w:tcPr>
          <w:p w:rsidR="00AD16D9" w:rsidRPr="001238FC" w:rsidRDefault="00AD16D9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демонстрирует понимания основ моделей предста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ления знаний, л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гического вывода и теории игр.</w:t>
            </w:r>
          </w:p>
        </w:tc>
        <w:tc>
          <w:tcPr>
            <w:tcW w:w="2976" w:type="dxa"/>
          </w:tcPr>
          <w:p w:rsidR="00082AB4" w:rsidRDefault="00082AB4" w:rsidP="009E6422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понимание основ моделей представл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ния знаний, логического вывода и теории игр на о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щем уровне.</w:t>
            </w:r>
          </w:p>
          <w:p w:rsidR="00343FF1" w:rsidRPr="001238FC" w:rsidRDefault="00082AB4" w:rsidP="009E6422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="00C63112">
              <w:rPr>
                <w:rFonts w:ascii="Times New Roman" w:hAnsi="Times New Roman"/>
                <w:sz w:val="24"/>
                <w:szCs w:val="24"/>
              </w:rPr>
              <w:t>опускает частые ошибки в использовании терминов.</w:t>
            </w:r>
          </w:p>
        </w:tc>
        <w:tc>
          <w:tcPr>
            <w:tcW w:w="2697" w:type="dxa"/>
          </w:tcPr>
          <w:p w:rsidR="00761259" w:rsidRDefault="00761259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углу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ленное понимание мод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лей представления зн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ний, логического вывода и теории игр.</w:t>
            </w:r>
          </w:p>
          <w:p w:rsidR="00343FF1" w:rsidRPr="001238FC" w:rsidRDefault="0083338E" w:rsidP="00761259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Владеет терминологией в области искусственного интеллекта, допускает незначительные ошибки в использовании терм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нов.</w:t>
            </w:r>
          </w:p>
        </w:tc>
        <w:tc>
          <w:tcPr>
            <w:tcW w:w="2832" w:type="dxa"/>
          </w:tcPr>
          <w:p w:rsidR="000C3476" w:rsidRDefault="000C3476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углубле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ное понимание моделей представления знаний, л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гического вывода и теории игр. Способен осущ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ствить сравнительный анализ заданных моделей.</w:t>
            </w:r>
          </w:p>
          <w:p w:rsidR="00343FF1" w:rsidRPr="001238FC" w:rsidRDefault="004957C2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Владеет терминологией в области искусственного интеллекта.</w:t>
            </w:r>
          </w:p>
        </w:tc>
      </w:tr>
      <w:tr w:rsidR="00343FF1" w:rsidRPr="001238FC" w:rsidTr="00343FF1">
        <w:trPr>
          <w:jc w:val="center"/>
        </w:trPr>
        <w:tc>
          <w:tcPr>
            <w:tcW w:w="1017" w:type="dxa"/>
          </w:tcPr>
          <w:p w:rsidR="00343FF1" w:rsidRPr="001238FC" w:rsidRDefault="006F33FB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ОПК-2</w:t>
            </w:r>
          </w:p>
        </w:tc>
        <w:tc>
          <w:tcPr>
            <w:tcW w:w="1843" w:type="dxa"/>
          </w:tcPr>
          <w:p w:rsidR="00343FF1" w:rsidRPr="001238FC" w:rsidRDefault="00B53A6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</w:t>
            </w:r>
          </w:p>
        </w:tc>
        <w:tc>
          <w:tcPr>
            <w:tcW w:w="1984" w:type="dxa"/>
          </w:tcPr>
          <w:p w:rsidR="00343FF1" w:rsidRPr="001C721F" w:rsidRDefault="008C75D5" w:rsidP="00AE0D3F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721F">
              <w:rPr>
                <w:rFonts w:ascii="Times New Roman" w:hAnsi="Times New Roman"/>
                <w:sz w:val="24"/>
                <w:szCs w:val="24"/>
              </w:rPr>
              <w:t>ОПК-2.2</w:t>
            </w:r>
            <w:proofErr w:type="gramStart"/>
            <w:r w:rsidR="00E605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выбирать совр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менные информ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ционные технол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гии и програм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ные средства, в том числе отеч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ственного прои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водства при р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шении задач пр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фессиональной деятельности</w:t>
            </w:r>
          </w:p>
        </w:tc>
        <w:tc>
          <w:tcPr>
            <w:tcW w:w="2127" w:type="dxa"/>
          </w:tcPr>
          <w:p w:rsidR="00343FF1" w:rsidRPr="00AB308E" w:rsidRDefault="00AB308E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сфо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мулировать и об</w:t>
            </w:r>
            <w:r>
              <w:rPr>
                <w:rFonts w:ascii="Times New Roman" w:hAnsi="Times New Roman"/>
                <w:sz w:val="24"/>
                <w:szCs w:val="24"/>
              </w:rPr>
              <w:t>ъ</w:t>
            </w:r>
            <w:r>
              <w:rPr>
                <w:rFonts w:ascii="Times New Roman" w:hAnsi="Times New Roman"/>
                <w:sz w:val="24"/>
                <w:szCs w:val="24"/>
              </w:rPr>
              <w:t>яснить базовые принципы логич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ского программ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рования, не имеет четкого предста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ления о языке лог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ческого програ</w:t>
            </w: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мирования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Pr="00AB30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976" w:type="dxa"/>
          </w:tcPr>
          <w:p w:rsidR="00343FF1" w:rsidRPr="00D61EE2" w:rsidRDefault="00D61EE2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общие зн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базовых принципов л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гического программиров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ния. Имеет общие пре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ставления о языке логич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ского программирования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Prolog.</w:t>
            </w:r>
          </w:p>
        </w:tc>
        <w:tc>
          <w:tcPr>
            <w:tcW w:w="2697" w:type="dxa"/>
          </w:tcPr>
          <w:p w:rsidR="00343FF1" w:rsidRPr="00192CE4" w:rsidRDefault="00192CE4" w:rsidP="004B0122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углу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ленные знания принц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пов логического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граммирования. Знает особенности языка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>
              <w:rPr>
                <w:rFonts w:ascii="Times New Roman" w:hAnsi="Times New Roman"/>
                <w:sz w:val="24"/>
                <w:szCs w:val="24"/>
              </w:rPr>
              <w:t>, знаком с особе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ностями различных ре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лизаций.</w:t>
            </w:r>
            <w:r w:rsidR="00924207">
              <w:rPr>
                <w:rFonts w:ascii="Times New Roman" w:hAnsi="Times New Roman"/>
                <w:sz w:val="24"/>
                <w:szCs w:val="24"/>
              </w:rPr>
              <w:t xml:space="preserve"> Демонстрирует понимание различий д</w:t>
            </w:r>
            <w:r w:rsidR="00924207">
              <w:rPr>
                <w:rFonts w:ascii="Times New Roman" w:hAnsi="Times New Roman"/>
                <w:sz w:val="24"/>
                <w:szCs w:val="24"/>
              </w:rPr>
              <w:t>е</w:t>
            </w:r>
            <w:r w:rsidR="00924207">
              <w:rPr>
                <w:rFonts w:ascii="Times New Roman" w:hAnsi="Times New Roman"/>
                <w:sz w:val="24"/>
                <w:szCs w:val="24"/>
              </w:rPr>
              <w:t>кларативного и проц</w:t>
            </w:r>
            <w:r w:rsidR="00924207">
              <w:rPr>
                <w:rFonts w:ascii="Times New Roman" w:hAnsi="Times New Roman"/>
                <w:sz w:val="24"/>
                <w:szCs w:val="24"/>
              </w:rPr>
              <w:t>е</w:t>
            </w:r>
            <w:r w:rsidR="00924207">
              <w:rPr>
                <w:rFonts w:ascii="Times New Roman" w:hAnsi="Times New Roman"/>
                <w:sz w:val="24"/>
                <w:szCs w:val="24"/>
              </w:rPr>
              <w:t>дурного значений лог</w:t>
            </w:r>
            <w:r w:rsidR="00924207">
              <w:rPr>
                <w:rFonts w:ascii="Times New Roman" w:hAnsi="Times New Roman"/>
                <w:sz w:val="24"/>
                <w:szCs w:val="24"/>
              </w:rPr>
              <w:t>и</w:t>
            </w:r>
            <w:r w:rsidR="00924207">
              <w:rPr>
                <w:rFonts w:ascii="Times New Roman" w:hAnsi="Times New Roman"/>
                <w:sz w:val="24"/>
                <w:szCs w:val="24"/>
              </w:rPr>
              <w:t>ческой программы.</w:t>
            </w:r>
          </w:p>
        </w:tc>
        <w:tc>
          <w:tcPr>
            <w:tcW w:w="2832" w:type="dxa"/>
          </w:tcPr>
          <w:p w:rsidR="00343FF1" w:rsidRDefault="003171F8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углубле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ные знания принципов л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гического программир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вания. Знает особенности языке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>
              <w:rPr>
                <w:rFonts w:ascii="Times New Roman" w:hAnsi="Times New Roman"/>
                <w:sz w:val="24"/>
                <w:szCs w:val="24"/>
              </w:rPr>
              <w:t>, знаком с особенностями различных реализаций и способен провести их сравнител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ный анализ.</w:t>
            </w:r>
          </w:p>
          <w:p w:rsidR="003171F8" w:rsidRPr="003171F8" w:rsidRDefault="003171F8" w:rsidP="00E5773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понимание различий декларативного и процедурного значений логической программы, способен объяснить ка</w:t>
            </w:r>
            <w:r>
              <w:rPr>
                <w:rFonts w:ascii="Times New Roman" w:hAnsi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/>
                <w:sz w:val="24"/>
                <w:szCs w:val="24"/>
              </w:rPr>
              <w:t>дый шаг</w:t>
            </w:r>
            <w:r w:rsidR="00E76187">
              <w:rPr>
                <w:rFonts w:ascii="Times New Roman" w:hAnsi="Times New Roman"/>
                <w:sz w:val="24"/>
                <w:szCs w:val="24"/>
              </w:rPr>
              <w:t xml:space="preserve"> выполнения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7733">
              <w:rPr>
                <w:rFonts w:ascii="Times New Roman" w:hAnsi="Times New Roman"/>
                <w:sz w:val="24"/>
                <w:szCs w:val="24"/>
              </w:rPr>
              <w:t>ра</w:t>
            </w:r>
            <w:r w:rsidR="00E57733">
              <w:rPr>
                <w:rFonts w:ascii="Times New Roman" w:hAnsi="Times New Roman"/>
                <w:sz w:val="24"/>
                <w:szCs w:val="24"/>
              </w:rPr>
              <w:t>з</w:t>
            </w:r>
            <w:r w:rsidR="00E57733">
              <w:rPr>
                <w:rFonts w:ascii="Times New Roman" w:hAnsi="Times New Roman"/>
                <w:sz w:val="24"/>
                <w:szCs w:val="24"/>
              </w:rPr>
              <w:t>работанной программы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F33FB" w:rsidRPr="001238FC" w:rsidTr="00343FF1">
        <w:trPr>
          <w:jc w:val="center"/>
        </w:trPr>
        <w:tc>
          <w:tcPr>
            <w:tcW w:w="1017" w:type="dxa"/>
          </w:tcPr>
          <w:p w:rsidR="006F33FB" w:rsidRPr="001238FC" w:rsidRDefault="006F33FB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ОПК-2</w:t>
            </w:r>
          </w:p>
        </w:tc>
        <w:tc>
          <w:tcPr>
            <w:tcW w:w="1843" w:type="dxa"/>
          </w:tcPr>
          <w:p w:rsidR="006F33FB" w:rsidRPr="001238FC" w:rsidRDefault="00B53A6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</w:t>
            </w:r>
          </w:p>
        </w:tc>
        <w:tc>
          <w:tcPr>
            <w:tcW w:w="1984" w:type="dxa"/>
          </w:tcPr>
          <w:p w:rsidR="006F33FB" w:rsidRPr="001C721F" w:rsidRDefault="008C75D5" w:rsidP="00AE0D3F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721F">
              <w:rPr>
                <w:rFonts w:ascii="Times New Roman" w:hAnsi="Times New Roman"/>
                <w:sz w:val="24"/>
                <w:szCs w:val="24"/>
              </w:rPr>
              <w:t>ОПК-2.3</w:t>
            </w:r>
            <w:proofErr w:type="gramStart"/>
            <w:r w:rsidR="00E605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proofErr w:type="gramEnd"/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навыками прим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нения совреме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ных информац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онных технологий 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и программных средств, в том числе отечестве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ного произво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ства, при решении задач професси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нальной деятел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ь</w:t>
            </w:r>
            <w:r w:rsidR="00E605F4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ности</w:t>
            </w:r>
          </w:p>
        </w:tc>
        <w:tc>
          <w:tcPr>
            <w:tcW w:w="2127" w:type="dxa"/>
          </w:tcPr>
          <w:p w:rsidR="006F33FB" w:rsidRPr="0005031A" w:rsidRDefault="00AB308E" w:rsidP="0005031A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Не</w:t>
            </w:r>
            <w:r w:rsidR="003F36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3F3615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="003F3615">
              <w:rPr>
                <w:rFonts w:ascii="Times New Roman" w:hAnsi="Times New Roman"/>
                <w:sz w:val="24"/>
                <w:szCs w:val="24"/>
              </w:rPr>
              <w:t xml:space="preserve"> реал</w:t>
            </w:r>
            <w:r w:rsidR="003F3615">
              <w:rPr>
                <w:rFonts w:ascii="Times New Roman" w:hAnsi="Times New Roman"/>
                <w:sz w:val="24"/>
                <w:szCs w:val="24"/>
              </w:rPr>
              <w:t>и</w:t>
            </w:r>
            <w:r w:rsidR="003F3615">
              <w:rPr>
                <w:rFonts w:ascii="Times New Roman" w:hAnsi="Times New Roman"/>
                <w:sz w:val="24"/>
                <w:szCs w:val="24"/>
              </w:rPr>
              <w:t>зовать прост</w:t>
            </w:r>
            <w:r w:rsidR="0005031A">
              <w:rPr>
                <w:rFonts w:ascii="Times New Roman" w:hAnsi="Times New Roman"/>
                <w:sz w:val="24"/>
                <w:szCs w:val="24"/>
              </w:rPr>
              <w:t>ейшие</w:t>
            </w:r>
            <w:r w:rsidR="003F3615">
              <w:rPr>
                <w:rFonts w:ascii="Times New Roman" w:hAnsi="Times New Roman"/>
                <w:sz w:val="24"/>
                <w:szCs w:val="24"/>
              </w:rPr>
              <w:t xml:space="preserve"> программы на яз</w:t>
            </w:r>
            <w:r w:rsidR="003F3615">
              <w:rPr>
                <w:rFonts w:ascii="Times New Roman" w:hAnsi="Times New Roman"/>
                <w:sz w:val="24"/>
                <w:szCs w:val="24"/>
              </w:rPr>
              <w:t>ы</w:t>
            </w:r>
            <w:r w:rsidR="003F3615">
              <w:rPr>
                <w:rFonts w:ascii="Times New Roman" w:hAnsi="Times New Roman"/>
                <w:sz w:val="24"/>
                <w:szCs w:val="24"/>
              </w:rPr>
              <w:t xml:space="preserve">ке </w:t>
            </w:r>
            <w:r w:rsidR="003F3615">
              <w:rPr>
                <w:rFonts w:ascii="Times New Roman" w:hAnsi="Times New Roman"/>
                <w:sz w:val="24"/>
                <w:szCs w:val="24"/>
                <w:lang w:val="en-US"/>
              </w:rPr>
              <w:t>SWI</w:t>
            </w:r>
            <w:r w:rsidR="003F3615" w:rsidRPr="0005031A">
              <w:rPr>
                <w:rFonts w:ascii="Times New Roman" w:hAnsi="Times New Roman"/>
                <w:sz w:val="24"/>
                <w:szCs w:val="24"/>
              </w:rPr>
              <w:t>-</w:t>
            </w:r>
            <w:r w:rsidR="003F3615"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="003F3615" w:rsidRPr="0005031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976" w:type="dxa"/>
          </w:tcPr>
          <w:p w:rsidR="006F33FB" w:rsidRPr="007750D4" w:rsidRDefault="007750D4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решать просте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шие задачи на языке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SWI</w:t>
            </w:r>
            <w:r w:rsidRPr="007750D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Pr="007750D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Допускает грубые ошибки в процессе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граммирования.</w:t>
            </w:r>
          </w:p>
        </w:tc>
        <w:tc>
          <w:tcPr>
            <w:tcW w:w="2697" w:type="dxa"/>
          </w:tcPr>
          <w:p w:rsidR="006F33FB" w:rsidRPr="00924207" w:rsidRDefault="00924207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решать сло</w:t>
            </w:r>
            <w:r>
              <w:rPr>
                <w:rFonts w:ascii="Times New Roman" w:hAnsi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ные задачи на языке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SWI</w:t>
            </w:r>
            <w:r w:rsidRPr="0092420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Pr="0092420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процессе разработки допускает незначительные ошибки.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Способен самостоятел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но формулировать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стые задачи из области искусственного инте</w:t>
            </w: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sz w:val="24"/>
                <w:szCs w:val="24"/>
              </w:rPr>
              <w:t>лекта и решать их, и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пользуя язык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SWI</w:t>
            </w:r>
            <w:r w:rsidRPr="0092420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Pr="0092420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:rsidR="006F33FB" w:rsidRPr="00C074F8" w:rsidRDefault="00C074F8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Способен применять язык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SWI</w:t>
            </w:r>
            <w:r w:rsidRPr="00C074F8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Pr="00C074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 самосто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/>
                <w:sz w:val="24"/>
                <w:szCs w:val="24"/>
              </w:rPr>
              <w:t>тельно решать задачи, 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ходящие за рамки типовых задач, разбираемых на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практических занятиях. Демонстрирует умение и готовность оптимизир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вать полученные решения.</w:t>
            </w:r>
          </w:p>
        </w:tc>
      </w:tr>
      <w:tr w:rsidR="006F33FB" w:rsidRPr="001238FC" w:rsidTr="00343FF1">
        <w:trPr>
          <w:jc w:val="center"/>
        </w:trPr>
        <w:tc>
          <w:tcPr>
            <w:tcW w:w="1017" w:type="dxa"/>
          </w:tcPr>
          <w:p w:rsidR="006F33FB" w:rsidRPr="001238FC" w:rsidRDefault="006F33FB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ОПК-9</w:t>
            </w:r>
          </w:p>
        </w:tc>
        <w:tc>
          <w:tcPr>
            <w:tcW w:w="1843" w:type="dxa"/>
          </w:tcPr>
          <w:p w:rsidR="006F33FB" w:rsidRPr="001238FC" w:rsidRDefault="0038248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1), Вопрос кат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гории 1 экзам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национного б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лета (этап 2)</w:t>
            </w:r>
          </w:p>
        </w:tc>
        <w:tc>
          <w:tcPr>
            <w:tcW w:w="1984" w:type="dxa"/>
          </w:tcPr>
          <w:p w:rsidR="006F33FB" w:rsidRPr="001C721F" w:rsidRDefault="008C75D5" w:rsidP="00AE0D3F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721F">
              <w:rPr>
                <w:rFonts w:ascii="Times New Roman" w:hAnsi="Times New Roman"/>
                <w:sz w:val="24"/>
                <w:szCs w:val="24"/>
              </w:rPr>
              <w:t>ОПК-9.1</w:t>
            </w:r>
            <w:proofErr w:type="gramStart"/>
            <w:r w:rsidR="00BB7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классификацию программных средств и возмо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ности их прим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нения для реш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ния практических задач</w:t>
            </w:r>
          </w:p>
        </w:tc>
        <w:tc>
          <w:tcPr>
            <w:tcW w:w="2127" w:type="dxa"/>
          </w:tcPr>
          <w:p w:rsidR="006F33FB" w:rsidRDefault="0052171C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Имеет фрагмента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ное представление о технологиях о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работки и пре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ставления знаний</w:t>
            </w:r>
            <w:r w:rsidR="00D15EA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15EA7" w:rsidRDefault="00D15EA7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владеет терм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нологией области искусственного 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теллекта.</w:t>
            </w:r>
          </w:p>
          <w:p w:rsidR="0005031A" w:rsidRPr="00836657" w:rsidRDefault="0005031A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демонстрирует понимания при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3C3AD7">
              <w:rPr>
                <w:rFonts w:ascii="Times New Roman" w:hAnsi="Times New Roman"/>
                <w:sz w:val="24"/>
                <w:szCs w:val="24"/>
              </w:rPr>
              <w:t>ципов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отладки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грамм на языке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SWI</w:t>
            </w:r>
            <w:r w:rsidRPr="0083665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Pr="0083665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976" w:type="dxa"/>
          </w:tcPr>
          <w:p w:rsidR="006F33FB" w:rsidRDefault="00082AB4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Знает об основных технол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гиях обработки и предста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ления знаний. Владеет те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минологией области иску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ственного интеллекта на начальном уровне.</w:t>
            </w:r>
          </w:p>
          <w:p w:rsidR="008755F7" w:rsidRPr="00C264B7" w:rsidRDefault="008755F7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Совершает грубые ошибки при отладке программ на языке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SWI</w:t>
            </w:r>
            <w:r w:rsidRPr="00C264B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Pr="00C264B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7" w:type="dxa"/>
          </w:tcPr>
          <w:p w:rsidR="006F33FB" w:rsidRDefault="00761259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Понимает суть основных технологий обработки и представления знаний. Способен проводить сравнительный анализ технологий и методов.</w:t>
            </w:r>
          </w:p>
          <w:p w:rsidR="00643A78" w:rsidRPr="00643A78" w:rsidRDefault="00643A78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поним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ние принципов отладки программ на языке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SWI</w:t>
            </w:r>
            <w:r w:rsidRPr="00643A78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>
              <w:rPr>
                <w:rFonts w:ascii="Times New Roman" w:hAnsi="Times New Roman"/>
                <w:sz w:val="24"/>
                <w:szCs w:val="24"/>
              </w:rPr>
              <w:t>, активно испол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зует инструменты отла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ки при разработке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грамм.</w:t>
            </w:r>
          </w:p>
        </w:tc>
        <w:tc>
          <w:tcPr>
            <w:tcW w:w="2832" w:type="dxa"/>
          </w:tcPr>
          <w:p w:rsidR="006F33FB" w:rsidRDefault="000C3476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Имеет целостное пре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ставление об основных моделях и методах пре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ставления и обработки знаний, демонстрирует знание об оптимальных областях их применения. Способен обосновать применение той или иной модели для решения ко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кретной задачи.</w:t>
            </w:r>
          </w:p>
          <w:p w:rsidR="002F577C" w:rsidRPr="002F577C" w:rsidRDefault="002F577C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Активно использует 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струменты отладки</w:t>
            </w:r>
            <w:r w:rsidRPr="002F57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 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стирования при разрабо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ке программ на языке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SWI</w:t>
            </w:r>
            <w:r w:rsidRPr="002F577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Pr="002F577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F33FB" w:rsidRPr="001238FC" w:rsidTr="00343FF1">
        <w:trPr>
          <w:jc w:val="center"/>
        </w:trPr>
        <w:tc>
          <w:tcPr>
            <w:tcW w:w="1017" w:type="dxa"/>
          </w:tcPr>
          <w:p w:rsidR="006F33FB" w:rsidRPr="001238FC" w:rsidRDefault="006F33FB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ОПК-9</w:t>
            </w:r>
          </w:p>
        </w:tc>
        <w:tc>
          <w:tcPr>
            <w:tcW w:w="1843" w:type="dxa"/>
          </w:tcPr>
          <w:p w:rsidR="006F33FB" w:rsidRPr="001238FC" w:rsidRDefault="0038248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</w:t>
            </w:r>
          </w:p>
        </w:tc>
        <w:tc>
          <w:tcPr>
            <w:tcW w:w="1984" w:type="dxa"/>
          </w:tcPr>
          <w:p w:rsidR="006F33FB" w:rsidRPr="001C721F" w:rsidRDefault="008C75D5" w:rsidP="00AE0D3F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721F">
              <w:rPr>
                <w:rFonts w:ascii="Times New Roman" w:hAnsi="Times New Roman"/>
                <w:sz w:val="24"/>
                <w:szCs w:val="24"/>
              </w:rPr>
              <w:t>ОПК-9.2</w:t>
            </w:r>
            <w:proofErr w:type="gramStart"/>
            <w:r w:rsidR="00BB7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находить  и ан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лизировать техн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ческую докуме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тацию по испол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ь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зованию пр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граммного сре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ства, выбирать и использовать н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обходимые фун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ции программных средств для реш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ния конкретной </w:t>
            </w:r>
            <w:r w:rsidR="00BB7B98" w:rsidRPr="00FB33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задачи</w:t>
            </w:r>
          </w:p>
        </w:tc>
        <w:tc>
          <w:tcPr>
            <w:tcW w:w="2127" w:type="dxa"/>
          </w:tcPr>
          <w:p w:rsidR="006F33FB" w:rsidRDefault="009D3159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Не демонстрирует умения находить и применять допо</w:t>
            </w: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sz w:val="24"/>
                <w:szCs w:val="24"/>
              </w:rPr>
              <w:t>нительную инфо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мацию, если в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цессе решения 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дачи сталкивается с незнакомым мат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риалом.</w:t>
            </w:r>
          </w:p>
          <w:p w:rsidR="0044355A" w:rsidRPr="009D3159" w:rsidRDefault="0044355A" w:rsidP="005D0573">
            <w:pPr>
              <w:ind w:left="0" w:right="0" w:firstLine="0"/>
              <w:jc w:val="both"/>
              <w:textAlignment w:val="baseline"/>
            </w:pPr>
          </w:p>
        </w:tc>
        <w:tc>
          <w:tcPr>
            <w:tcW w:w="2976" w:type="dxa"/>
          </w:tcPr>
          <w:p w:rsidR="006F33FB" w:rsidRPr="00C264B7" w:rsidRDefault="00C264B7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способность находить и применять д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полнительную информ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цию, если в процессе реш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ния задачи сталкивается с незнакомым материалом. Часто не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объя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нить полученное решение.</w:t>
            </w:r>
          </w:p>
        </w:tc>
        <w:tc>
          <w:tcPr>
            <w:tcW w:w="2697" w:type="dxa"/>
          </w:tcPr>
          <w:p w:rsidR="006F33FB" w:rsidRPr="001238FC" w:rsidRDefault="00464D61" w:rsidP="002668D8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спосо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ность и готовность нах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дить и применять допо</w:t>
            </w: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нительную информацию, если в процессе решения задачи сталкивается с незнакомым материалом.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объяснить п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лученное </w:t>
            </w:r>
            <w:r w:rsidR="002668D8">
              <w:rPr>
                <w:rFonts w:ascii="Times New Roman" w:hAnsi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основании дополнительной инфо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мации решение. </w:t>
            </w:r>
          </w:p>
        </w:tc>
        <w:tc>
          <w:tcPr>
            <w:tcW w:w="2832" w:type="dxa"/>
          </w:tcPr>
          <w:p w:rsidR="006F33FB" w:rsidRDefault="00021CC5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спосо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ность и готовность нах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дить и применять допо</w:t>
            </w: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sz w:val="24"/>
                <w:szCs w:val="24"/>
              </w:rPr>
              <w:t>нительную информацию, если в процессе решения задачи сталкивается с н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знакомым материалом.</w:t>
            </w:r>
          </w:p>
          <w:p w:rsidR="00021CC5" w:rsidRPr="001238FC" w:rsidRDefault="00021CC5" w:rsidP="005D057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самостоятельно разобраться в найденных материалах, составить на их основе решение задачи и, при необходимости, о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</w:rPr>
              <w:t>тимизировать это реш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ние.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объяснить все этапы решения задачи.</w:t>
            </w:r>
          </w:p>
        </w:tc>
      </w:tr>
    </w:tbl>
    <w:p w:rsidR="008911EE" w:rsidRDefault="008911EE" w:rsidP="00343FF1">
      <w:pPr>
        <w:ind w:left="0" w:right="0" w:firstLine="743"/>
        <w:jc w:val="both"/>
        <w:rPr>
          <w:rFonts w:ascii="Times New Roman" w:hAnsi="Times New Roman"/>
          <w:sz w:val="24"/>
          <w:szCs w:val="24"/>
        </w:rPr>
        <w:sectPr w:rsidR="008911EE" w:rsidSect="00343FF1">
          <w:pgSz w:w="16838" w:h="11906" w:orient="landscape"/>
          <w:pgMar w:top="568" w:right="1134" w:bottom="850" w:left="1134" w:header="708" w:footer="708" w:gutter="0"/>
          <w:cols w:space="708"/>
          <w:docGrid w:linePitch="360"/>
        </w:sectPr>
      </w:pPr>
    </w:p>
    <w:p w:rsidR="00343FF1" w:rsidRPr="001238FC" w:rsidRDefault="00343FF1" w:rsidP="00343FF1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:rsidR="00E9581D" w:rsidRPr="001238FC" w:rsidRDefault="00E9581D" w:rsidP="00E9581D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54248">
        <w:rPr>
          <w:rFonts w:ascii="Times New Roman" w:hAnsi="Times New Roman"/>
          <w:b/>
          <w:color w:val="000000"/>
          <w:sz w:val="24"/>
          <w:szCs w:val="24"/>
        </w:rPr>
        <w:t>Критерии выставления оценок по результатам промежуточной аттестации по дисциплине</w:t>
      </w:r>
    </w:p>
    <w:p w:rsidR="005049C5" w:rsidRDefault="005049C5" w:rsidP="00787739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:rsidR="002D7C23" w:rsidRDefault="002D7C23" w:rsidP="00787739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554248">
        <w:rPr>
          <w:rFonts w:ascii="Times New Roman" w:hAnsi="Times New Roman"/>
          <w:sz w:val="24"/>
          <w:szCs w:val="24"/>
        </w:rPr>
        <w:t xml:space="preserve">Результаты промежуточной аттестации </w:t>
      </w:r>
      <w:r>
        <w:rPr>
          <w:rFonts w:ascii="Times New Roman" w:hAnsi="Times New Roman"/>
          <w:sz w:val="24"/>
          <w:szCs w:val="24"/>
        </w:rPr>
        <w:t xml:space="preserve">в третьем семестре </w:t>
      </w:r>
      <w:r w:rsidRPr="00554248">
        <w:rPr>
          <w:rFonts w:ascii="Times New Roman" w:hAnsi="Times New Roman"/>
          <w:sz w:val="24"/>
          <w:szCs w:val="24"/>
        </w:rPr>
        <w:t xml:space="preserve">определяются оценками </w:t>
      </w:r>
      <w:r w:rsidRPr="002D7C23">
        <w:rPr>
          <w:rFonts w:ascii="Times New Roman" w:hAnsi="Times New Roman"/>
          <w:sz w:val="24"/>
          <w:szCs w:val="24"/>
        </w:rPr>
        <w:t>«отли</w:t>
      </w:r>
      <w:r w:rsidRPr="002D7C23">
        <w:rPr>
          <w:rFonts w:ascii="Times New Roman" w:hAnsi="Times New Roman"/>
          <w:sz w:val="24"/>
          <w:szCs w:val="24"/>
        </w:rPr>
        <w:t>ч</w:t>
      </w:r>
      <w:r w:rsidRPr="002D7C23">
        <w:rPr>
          <w:rFonts w:ascii="Times New Roman" w:hAnsi="Times New Roman"/>
          <w:sz w:val="24"/>
          <w:szCs w:val="24"/>
        </w:rPr>
        <w:t>но», «хорошо», «удовлетворительно», «неудовлетворительно».</w:t>
      </w:r>
      <w:r w:rsidRPr="00554248">
        <w:rPr>
          <w:rFonts w:ascii="Times New Roman" w:hAnsi="Times New Roman"/>
          <w:sz w:val="24"/>
          <w:szCs w:val="24"/>
        </w:rPr>
        <w:t xml:space="preserve"> Оценки «отлично», «хорошо», «уд</w:t>
      </w:r>
      <w:r w:rsidRPr="00554248">
        <w:rPr>
          <w:rFonts w:ascii="Times New Roman" w:hAnsi="Times New Roman"/>
          <w:sz w:val="24"/>
          <w:szCs w:val="24"/>
        </w:rPr>
        <w:t>о</w:t>
      </w:r>
      <w:r w:rsidRPr="00554248">
        <w:rPr>
          <w:rFonts w:ascii="Times New Roman" w:hAnsi="Times New Roman"/>
          <w:sz w:val="24"/>
          <w:szCs w:val="24"/>
        </w:rPr>
        <w:t>влетворительно» означают успешное прохождение промежуточной аттестации.</w:t>
      </w:r>
    </w:p>
    <w:p w:rsidR="00343FF1" w:rsidRPr="001238FC" w:rsidRDefault="00343FF1" w:rsidP="006801A2">
      <w:pPr>
        <w:ind w:left="0" w:right="0" w:firstLine="743"/>
        <w:jc w:val="both"/>
        <w:rPr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343FF1" w:rsidRPr="001238FC" w:rsidRDefault="00343FF1" w:rsidP="00343FF1">
      <w:pPr>
        <w:autoSpaceDE w:val="0"/>
        <w:ind w:left="0" w:right="0" w:firstLine="709"/>
        <w:jc w:val="both"/>
        <w:rPr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343FF1" w:rsidRPr="001238FC" w:rsidRDefault="00343FF1" w:rsidP="00343FF1">
      <w:pPr>
        <w:autoSpaceDE w:val="0"/>
        <w:ind w:left="0" w:right="0" w:firstLine="709"/>
        <w:jc w:val="both"/>
        <w:rPr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</w:t>
      </w:r>
      <w:r w:rsidRPr="001238FC">
        <w:rPr>
          <w:rFonts w:ascii="Times New Roman" w:hAnsi="Times New Roman"/>
          <w:sz w:val="24"/>
          <w:szCs w:val="24"/>
        </w:rPr>
        <w:t>е</w:t>
      </w:r>
      <w:r w:rsidRPr="001238FC">
        <w:rPr>
          <w:rFonts w:ascii="Times New Roman" w:hAnsi="Times New Roman"/>
          <w:sz w:val="24"/>
          <w:szCs w:val="24"/>
        </w:rPr>
        <w:t>тенции.</w:t>
      </w:r>
    </w:p>
    <w:p w:rsidR="00AD406C" w:rsidRDefault="00343FF1" w:rsidP="00343FF1">
      <w:pPr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Оценка «неудовлетворительно» выставляется при неудовлетворительном прохождении одного или двух этапов промежуточной аттестации.</w:t>
      </w:r>
    </w:p>
    <w:p w:rsidR="00944F2F" w:rsidRDefault="00944F2F" w:rsidP="006801A2">
      <w:pPr>
        <w:ind w:left="0" w:right="0" w:firstLine="743"/>
        <w:jc w:val="both"/>
        <w:rPr>
          <w:rFonts w:ascii="Times New Roman" w:hAnsi="Times New Roman"/>
          <w:sz w:val="24"/>
          <w:szCs w:val="24"/>
        </w:rPr>
        <w:sectPr w:rsidR="00944F2F" w:rsidSect="008911EE">
          <w:pgSz w:w="11906" w:h="16838"/>
          <w:pgMar w:top="1134" w:right="850" w:bottom="1134" w:left="568" w:header="708" w:footer="708" w:gutter="0"/>
          <w:cols w:space="708"/>
          <w:docGrid w:linePitch="360"/>
        </w:sectPr>
      </w:pPr>
    </w:p>
    <w:p w:rsidR="0068435E" w:rsidRDefault="0068435E" w:rsidP="0068435E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68435E" w:rsidRPr="004F1F34" w:rsidRDefault="0068435E" w:rsidP="0068435E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4B404B" w:rsidRPr="004B404B">
        <w:rPr>
          <w:rFonts w:ascii="Times New Roman" w:hAnsi="Times New Roman"/>
          <w:b/>
          <w:sz w:val="24"/>
          <w:szCs w:val="24"/>
          <w:lang w:val="ru-RU"/>
        </w:rPr>
        <w:t>Введение в искусственный интеллект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68435E" w:rsidRPr="00940BEE" w:rsidRDefault="0068435E" w:rsidP="0068435E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68435E" w:rsidRPr="00D75FE0" w:rsidTr="00AA16B5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68435E" w:rsidRPr="00940BEE" w:rsidRDefault="0068435E" w:rsidP="00AA16B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68435E" w:rsidRPr="00D75FE0" w:rsidTr="00AA16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35E" w:rsidRPr="00D75FE0" w:rsidTr="00AA16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35E" w:rsidRPr="00D75FE0" w:rsidTr="00AA16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35E" w:rsidRPr="00D75FE0" w:rsidTr="00AA16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35E" w:rsidRPr="00D75FE0" w:rsidTr="00AA16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35E" w:rsidRPr="00D75FE0" w:rsidTr="00AA16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35E" w:rsidRPr="00D75FE0" w:rsidTr="00AA16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AA16B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435E" w:rsidRPr="00940BEE" w:rsidRDefault="0068435E" w:rsidP="0068435E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:rsidR="006A5586" w:rsidRPr="001238FC" w:rsidRDefault="006A5586" w:rsidP="0068435E">
      <w:pPr>
        <w:ind w:left="0" w:right="0" w:firstLine="708"/>
        <w:jc w:val="center"/>
        <w:rPr>
          <w:rFonts w:ascii="Times New Roman" w:hAnsi="Times New Roman"/>
          <w:sz w:val="24"/>
          <w:szCs w:val="24"/>
        </w:rPr>
      </w:pPr>
    </w:p>
    <w:sectPr w:rsidR="006A5586" w:rsidRPr="001238FC" w:rsidSect="00A21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8C9" w:rsidRDefault="001158C9" w:rsidP="00586056">
      <w:r>
        <w:separator/>
      </w:r>
    </w:p>
  </w:endnote>
  <w:endnote w:type="continuationSeparator" w:id="0">
    <w:p w:rsidR="001158C9" w:rsidRDefault="001158C9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FF1" w:rsidRDefault="00343FF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8C9" w:rsidRDefault="001158C9" w:rsidP="00586056">
      <w:r>
        <w:separator/>
      </w:r>
    </w:p>
  </w:footnote>
  <w:footnote w:type="continuationSeparator" w:id="0">
    <w:p w:rsidR="001158C9" w:rsidRDefault="001158C9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1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2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39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35"/>
  </w:num>
  <w:num w:numId="4">
    <w:abstractNumId w:val="43"/>
  </w:num>
  <w:num w:numId="5">
    <w:abstractNumId w:val="39"/>
  </w:num>
  <w:num w:numId="6">
    <w:abstractNumId w:val="22"/>
  </w:num>
  <w:num w:numId="7">
    <w:abstractNumId w:val="46"/>
  </w:num>
  <w:num w:numId="8">
    <w:abstractNumId w:val="36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2"/>
  </w:num>
  <w:num w:numId="26">
    <w:abstractNumId w:val="2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0"/>
  </w:num>
  <w:num w:numId="33">
    <w:abstractNumId w:val="45"/>
  </w:num>
  <w:num w:numId="34">
    <w:abstractNumId w:val="33"/>
  </w:num>
  <w:num w:numId="35">
    <w:abstractNumId w:val="26"/>
  </w:num>
  <w:num w:numId="36">
    <w:abstractNumId w:val="15"/>
  </w:num>
  <w:num w:numId="37">
    <w:abstractNumId w:val="27"/>
  </w:num>
  <w:num w:numId="38">
    <w:abstractNumId w:val="37"/>
  </w:num>
  <w:num w:numId="39">
    <w:abstractNumId w:val="41"/>
  </w:num>
  <w:num w:numId="40">
    <w:abstractNumId w:val="42"/>
  </w:num>
  <w:num w:numId="41">
    <w:abstractNumId w:val="21"/>
  </w:num>
  <w:num w:numId="42">
    <w:abstractNumId w:val="44"/>
  </w:num>
  <w:num w:numId="43">
    <w:abstractNumId w:val="28"/>
  </w:num>
  <w:num w:numId="44">
    <w:abstractNumId w:val="14"/>
  </w:num>
  <w:num w:numId="45">
    <w:abstractNumId w:val="19"/>
  </w:num>
  <w:num w:numId="46">
    <w:abstractNumId w:val="3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1CC5"/>
    <w:rsid w:val="00023773"/>
    <w:rsid w:val="00033617"/>
    <w:rsid w:val="00041D4F"/>
    <w:rsid w:val="00041E5B"/>
    <w:rsid w:val="0004229C"/>
    <w:rsid w:val="00046D16"/>
    <w:rsid w:val="0005031A"/>
    <w:rsid w:val="00052325"/>
    <w:rsid w:val="00053A0B"/>
    <w:rsid w:val="00056087"/>
    <w:rsid w:val="000606CC"/>
    <w:rsid w:val="00066537"/>
    <w:rsid w:val="000717F6"/>
    <w:rsid w:val="000724EB"/>
    <w:rsid w:val="0007262D"/>
    <w:rsid w:val="000730A7"/>
    <w:rsid w:val="000741B7"/>
    <w:rsid w:val="00077284"/>
    <w:rsid w:val="0008286F"/>
    <w:rsid w:val="00082AB4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476"/>
    <w:rsid w:val="000C3FF4"/>
    <w:rsid w:val="000C47CA"/>
    <w:rsid w:val="000D06ED"/>
    <w:rsid w:val="000D3994"/>
    <w:rsid w:val="000D4934"/>
    <w:rsid w:val="000D7985"/>
    <w:rsid w:val="000E487C"/>
    <w:rsid w:val="000E543D"/>
    <w:rsid w:val="000E7637"/>
    <w:rsid w:val="000F6941"/>
    <w:rsid w:val="000F6A99"/>
    <w:rsid w:val="000F6E0B"/>
    <w:rsid w:val="0010399A"/>
    <w:rsid w:val="00106400"/>
    <w:rsid w:val="001066FD"/>
    <w:rsid w:val="001158C9"/>
    <w:rsid w:val="001202E5"/>
    <w:rsid w:val="00122078"/>
    <w:rsid w:val="001238FC"/>
    <w:rsid w:val="00123A94"/>
    <w:rsid w:val="00126A6F"/>
    <w:rsid w:val="00126E56"/>
    <w:rsid w:val="001306BC"/>
    <w:rsid w:val="00136C0F"/>
    <w:rsid w:val="00145653"/>
    <w:rsid w:val="001474F9"/>
    <w:rsid w:val="001671DF"/>
    <w:rsid w:val="00170D0C"/>
    <w:rsid w:val="00170FE2"/>
    <w:rsid w:val="001820E6"/>
    <w:rsid w:val="00183425"/>
    <w:rsid w:val="00185A71"/>
    <w:rsid w:val="00185AF3"/>
    <w:rsid w:val="00186685"/>
    <w:rsid w:val="00192CE4"/>
    <w:rsid w:val="001A0207"/>
    <w:rsid w:val="001A1E6A"/>
    <w:rsid w:val="001B0088"/>
    <w:rsid w:val="001B374D"/>
    <w:rsid w:val="001C0864"/>
    <w:rsid w:val="001C721F"/>
    <w:rsid w:val="001C7F8C"/>
    <w:rsid w:val="001D0059"/>
    <w:rsid w:val="001D32CD"/>
    <w:rsid w:val="001D5CF7"/>
    <w:rsid w:val="001E08A2"/>
    <w:rsid w:val="001E367A"/>
    <w:rsid w:val="001E3716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67A5"/>
    <w:rsid w:val="002668D8"/>
    <w:rsid w:val="00272497"/>
    <w:rsid w:val="00274D78"/>
    <w:rsid w:val="00275263"/>
    <w:rsid w:val="0027601E"/>
    <w:rsid w:val="00283868"/>
    <w:rsid w:val="002862BC"/>
    <w:rsid w:val="0028683D"/>
    <w:rsid w:val="00290328"/>
    <w:rsid w:val="00293063"/>
    <w:rsid w:val="002A20EE"/>
    <w:rsid w:val="002A3BF0"/>
    <w:rsid w:val="002A70BF"/>
    <w:rsid w:val="002B2E02"/>
    <w:rsid w:val="002B3657"/>
    <w:rsid w:val="002B5A3D"/>
    <w:rsid w:val="002B7753"/>
    <w:rsid w:val="002B7786"/>
    <w:rsid w:val="002C17BD"/>
    <w:rsid w:val="002C2C8C"/>
    <w:rsid w:val="002D3354"/>
    <w:rsid w:val="002D41F4"/>
    <w:rsid w:val="002D4960"/>
    <w:rsid w:val="002D4FAE"/>
    <w:rsid w:val="002D5178"/>
    <w:rsid w:val="002D7C23"/>
    <w:rsid w:val="002E0F1E"/>
    <w:rsid w:val="002E28D8"/>
    <w:rsid w:val="002E795A"/>
    <w:rsid w:val="002E7D27"/>
    <w:rsid w:val="002F1DBD"/>
    <w:rsid w:val="002F577C"/>
    <w:rsid w:val="002F5B84"/>
    <w:rsid w:val="00303A65"/>
    <w:rsid w:val="00304384"/>
    <w:rsid w:val="00305EE9"/>
    <w:rsid w:val="0031318F"/>
    <w:rsid w:val="003147D1"/>
    <w:rsid w:val="00314C48"/>
    <w:rsid w:val="00314D77"/>
    <w:rsid w:val="003171F8"/>
    <w:rsid w:val="00321A45"/>
    <w:rsid w:val="003254A3"/>
    <w:rsid w:val="00325FBC"/>
    <w:rsid w:val="00326310"/>
    <w:rsid w:val="00326678"/>
    <w:rsid w:val="0033185A"/>
    <w:rsid w:val="0033204F"/>
    <w:rsid w:val="0034071C"/>
    <w:rsid w:val="00343530"/>
    <w:rsid w:val="00343FF1"/>
    <w:rsid w:val="00345105"/>
    <w:rsid w:val="003452E2"/>
    <w:rsid w:val="003477BF"/>
    <w:rsid w:val="003503A3"/>
    <w:rsid w:val="00357706"/>
    <w:rsid w:val="00365207"/>
    <w:rsid w:val="003727F0"/>
    <w:rsid w:val="003740B4"/>
    <w:rsid w:val="00375ED9"/>
    <w:rsid w:val="00381F45"/>
    <w:rsid w:val="00382373"/>
    <w:rsid w:val="0038248B"/>
    <w:rsid w:val="00390BCA"/>
    <w:rsid w:val="003938BC"/>
    <w:rsid w:val="003A5677"/>
    <w:rsid w:val="003A5D66"/>
    <w:rsid w:val="003A5EDF"/>
    <w:rsid w:val="003B013D"/>
    <w:rsid w:val="003B546E"/>
    <w:rsid w:val="003C346B"/>
    <w:rsid w:val="003C3AD7"/>
    <w:rsid w:val="003C4716"/>
    <w:rsid w:val="003C5E79"/>
    <w:rsid w:val="003C6CCB"/>
    <w:rsid w:val="003D3171"/>
    <w:rsid w:val="003D4BA3"/>
    <w:rsid w:val="003E1E52"/>
    <w:rsid w:val="003E3953"/>
    <w:rsid w:val="003F3615"/>
    <w:rsid w:val="003F4234"/>
    <w:rsid w:val="003F47D5"/>
    <w:rsid w:val="00401E5B"/>
    <w:rsid w:val="00404186"/>
    <w:rsid w:val="00406B4E"/>
    <w:rsid w:val="004116C1"/>
    <w:rsid w:val="0041243C"/>
    <w:rsid w:val="00414CFE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355A"/>
    <w:rsid w:val="00446119"/>
    <w:rsid w:val="00450C09"/>
    <w:rsid w:val="00462FA1"/>
    <w:rsid w:val="004634C0"/>
    <w:rsid w:val="00464D61"/>
    <w:rsid w:val="0047050F"/>
    <w:rsid w:val="0047374F"/>
    <w:rsid w:val="00484A1D"/>
    <w:rsid w:val="00494761"/>
    <w:rsid w:val="004957C2"/>
    <w:rsid w:val="004A1605"/>
    <w:rsid w:val="004A32FE"/>
    <w:rsid w:val="004A4403"/>
    <w:rsid w:val="004B0122"/>
    <w:rsid w:val="004B2565"/>
    <w:rsid w:val="004B404B"/>
    <w:rsid w:val="004B43E7"/>
    <w:rsid w:val="004C127A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2645"/>
    <w:rsid w:val="004F60EF"/>
    <w:rsid w:val="005002C8"/>
    <w:rsid w:val="00500695"/>
    <w:rsid w:val="0050089C"/>
    <w:rsid w:val="005017AE"/>
    <w:rsid w:val="005049C5"/>
    <w:rsid w:val="00515DD1"/>
    <w:rsid w:val="00517C48"/>
    <w:rsid w:val="00521108"/>
    <w:rsid w:val="0052171C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6ABA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0BBC"/>
    <w:rsid w:val="005A5DE7"/>
    <w:rsid w:val="005A71C6"/>
    <w:rsid w:val="005B55B5"/>
    <w:rsid w:val="005B75FB"/>
    <w:rsid w:val="005C0317"/>
    <w:rsid w:val="005D0573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43A78"/>
    <w:rsid w:val="00650F8F"/>
    <w:rsid w:val="00651A35"/>
    <w:rsid w:val="006521AE"/>
    <w:rsid w:val="00652D7B"/>
    <w:rsid w:val="00662333"/>
    <w:rsid w:val="00662556"/>
    <w:rsid w:val="00663655"/>
    <w:rsid w:val="00663664"/>
    <w:rsid w:val="00667E3E"/>
    <w:rsid w:val="00667F40"/>
    <w:rsid w:val="0067501E"/>
    <w:rsid w:val="006801A2"/>
    <w:rsid w:val="00680B29"/>
    <w:rsid w:val="0068435E"/>
    <w:rsid w:val="006879C4"/>
    <w:rsid w:val="00690297"/>
    <w:rsid w:val="006A3EAD"/>
    <w:rsid w:val="006A5586"/>
    <w:rsid w:val="006B38D6"/>
    <w:rsid w:val="006B5E45"/>
    <w:rsid w:val="006B5EAB"/>
    <w:rsid w:val="006C29CD"/>
    <w:rsid w:val="006C6B13"/>
    <w:rsid w:val="006C6C58"/>
    <w:rsid w:val="006F1962"/>
    <w:rsid w:val="006F33FB"/>
    <w:rsid w:val="006F5972"/>
    <w:rsid w:val="00700857"/>
    <w:rsid w:val="00703F4A"/>
    <w:rsid w:val="00704462"/>
    <w:rsid w:val="00704E28"/>
    <w:rsid w:val="00706C6A"/>
    <w:rsid w:val="00711A33"/>
    <w:rsid w:val="0071298A"/>
    <w:rsid w:val="00713913"/>
    <w:rsid w:val="00715C80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5DA9"/>
    <w:rsid w:val="0074616F"/>
    <w:rsid w:val="00747C6C"/>
    <w:rsid w:val="00752ED8"/>
    <w:rsid w:val="00755B25"/>
    <w:rsid w:val="00761259"/>
    <w:rsid w:val="00764E72"/>
    <w:rsid w:val="00773231"/>
    <w:rsid w:val="007747B3"/>
    <w:rsid w:val="007750D4"/>
    <w:rsid w:val="0078266F"/>
    <w:rsid w:val="00782D42"/>
    <w:rsid w:val="00785AED"/>
    <w:rsid w:val="00787739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2BDE"/>
    <w:rsid w:val="007C4FF9"/>
    <w:rsid w:val="007C5EBE"/>
    <w:rsid w:val="007D0E87"/>
    <w:rsid w:val="007D5B9D"/>
    <w:rsid w:val="007D666A"/>
    <w:rsid w:val="007D6F12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338E"/>
    <w:rsid w:val="00836657"/>
    <w:rsid w:val="00837DF8"/>
    <w:rsid w:val="008458DE"/>
    <w:rsid w:val="00855DF7"/>
    <w:rsid w:val="00861D3D"/>
    <w:rsid w:val="008637F4"/>
    <w:rsid w:val="008638D7"/>
    <w:rsid w:val="00867A01"/>
    <w:rsid w:val="00872661"/>
    <w:rsid w:val="00873DA9"/>
    <w:rsid w:val="00874943"/>
    <w:rsid w:val="008755F7"/>
    <w:rsid w:val="0088283E"/>
    <w:rsid w:val="00886D69"/>
    <w:rsid w:val="00887C38"/>
    <w:rsid w:val="008902CB"/>
    <w:rsid w:val="00890FE2"/>
    <w:rsid w:val="008911EE"/>
    <w:rsid w:val="0089314F"/>
    <w:rsid w:val="008A62B6"/>
    <w:rsid w:val="008C52A8"/>
    <w:rsid w:val="008C61F2"/>
    <w:rsid w:val="008C75D5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1E32"/>
    <w:rsid w:val="00923AF5"/>
    <w:rsid w:val="00924207"/>
    <w:rsid w:val="009247FD"/>
    <w:rsid w:val="00925540"/>
    <w:rsid w:val="00926B59"/>
    <w:rsid w:val="00931AFC"/>
    <w:rsid w:val="00933B8B"/>
    <w:rsid w:val="00934FDA"/>
    <w:rsid w:val="00935C73"/>
    <w:rsid w:val="009370F2"/>
    <w:rsid w:val="00940BEE"/>
    <w:rsid w:val="0094261A"/>
    <w:rsid w:val="00944F2F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018B"/>
    <w:rsid w:val="009D3159"/>
    <w:rsid w:val="009D5F95"/>
    <w:rsid w:val="009D7612"/>
    <w:rsid w:val="009E0846"/>
    <w:rsid w:val="009E403D"/>
    <w:rsid w:val="009E549D"/>
    <w:rsid w:val="009E5F7A"/>
    <w:rsid w:val="009E6422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2BC0"/>
    <w:rsid w:val="00A42CD5"/>
    <w:rsid w:val="00A473F8"/>
    <w:rsid w:val="00A47436"/>
    <w:rsid w:val="00A47FF9"/>
    <w:rsid w:val="00A51897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A13B3"/>
    <w:rsid w:val="00AB1BBA"/>
    <w:rsid w:val="00AB308E"/>
    <w:rsid w:val="00AB4990"/>
    <w:rsid w:val="00AB5CB3"/>
    <w:rsid w:val="00AB6C64"/>
    <w:rsid w:val="00AB7D44"/>
    <w:rsid w:val="00AC1697"/>
    <w:rsid w:val="00AC2060"/>
    <w:rsid w:val="00AC72FF"/>
    <w:rsid w:val="00AD16D9"/>
    <w:rsid w:val="00AD20A6"/>
    <w:rsid w:val="00AD2654"/>
    <w:rsid w:val="00AD2980"/>
    <w:rsid w:val="00AD406C"/>
    <w:rsid w:val="00AD419C"/>
    <w:rsid w:val="00AD519C"/>
    <w:rsid w:val="00AE2430"/>
    <w:rsid w:val="00AE2C16"/>
    <w:rsid w:val="00AE360E"/>
    <w:rsid w:val="00AE566B"/>
    <w:rsid w:val="00AE5D57"/>
    <w:rsid w:val="00AF1960"/>
    <w:rsid w:val="00B04675"/>
    <w:rsid w:val="00B05DA7"/>
    <w:rsid w:val="00B07906"/>
    <w:rsid w:val="00B2210C"/>
    <w:rsid w:val="00B25008"/>
    <w:rsid w:val="00B33F8B"/>
    <w:rsid w:val="00B409FC"/>
    <w:rsid w:val="00B477B0"/>
    <w:rsid w:val="00B51831"/>
    <w:rsid w:val="00B523D2"/>
    <w:rsid w:val="00B53A64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2A7"/>
    <w:rsid w:val="00BB3394"/>
    <w:rsid w:val="00BB7B98"/>
    <w:rsid w:val="00BC2573"/>
    <w:rsid w:val="00BC35AD"/>
    <w:rsid w:val="00BC7702"/>
    <w:rsid w:val="00BD7B4B"/>
    <w:rsid w:val="00BE4BA3"/>
    <w:rsid w:val="00BE664A"/>
    <w:rsid w:val="00BE69FC"/>
    <w:rsid w:val="00BF789B"/>
    <w:rsid w:val="00C021DC"/>
    <w:rsid w:val="00C04C6B"/>
    <w:rsid w:val="00C05A1A"/>
    <w:rsid w:val="00C074F8"/>
    <w:rsid w:val="00C12468"/>
    <w:rsid w:val="00C12EAD"/>
    <w:rsid w:val="00C15232"/>
    <w:rsid w:val="00C154D3"/>
    <w:rsid w:val="00C16A17"/>
    <w:rsid w:val="00C2178E"/>
    <w:rsid w:val="00C264B7"/>
    <w:rsid w:val="00C31533"/>
    <w:rsid w:val="00C32AE0"/>
    <w:rsid w:val="00C37373"/>
    <w:rsid w:val="00C40314"/>
    <w:rsid w:val="00C4217B"/>
    <w:rsid w:val="00C57364"/>
    <w:rsid w:val="00C63112"/>
    <w:rsid w:val="00C676AE"/>
    <w:rsid w:val="00C750F5"/>
    <w:rsid w:val="00C810A1"/>
    <w:rsid w:val="00C833A4"/>
    <w:rsid w:val="00C92483"/>
    <w:rsid w:val="00C944DB"/>
    <w:rsid w:val="00C95874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15EA7"/>
    <w:rsid w:val="00D20C1F"/>
    <w:rsid w:val="00D20CB4"/>
    <w:rsid w:val="00D24199"/>
    <w:rsid w:val="00D257ED"/>
    <w:rsid w:val="00D2797A"/>
    <w:rsid w:val="00D34318"/>
    <w:rsid w:val="00D36A9B"/>
    <w:rsid w:val="00D547DB"/>
    <w:rsid w:val="00D5648B"/>
    <w:rsid w:val="00D61103"/>
    <w:rsid w:val="00D61EE2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D537F"/>
    <w:rsid w:val="00DE109E"/>
    <w:rsid w:val="00DE4FC6"/>
    <w:rsid w:val="00DF031A"/>
    <w:rsid w:val="00DF340D"/>
    <w:rsid w:val="00DF54C3"/>
    <w:rsid w:val="00DF57D3"/>
    <w:rsid w:val="00E07F21"/>
    <w:rsid w:val="00E11B82"/>
    <w:rsid w:val="00E13823"/>
    <w:rsid w:val="00E23579"/>
    <w:rsid w:val="00E24BB7"/>
    <w:rsid w:val="00E27B0D"/>
    <w:rsid w:val="00E3054D"/>
    <w:rsid w:val="00E337DC"/>
    <w:rsid w:val="00E346BB"/>
    <w:rsid w:val="00E35746"/>
    <w:rsid w:val="00E4365B"/>
    <w:rsid w:val="00E45033"/>
    <w:rsid w:val="00E55BED"/>
    <w:rsid w:val="00E57733"/>
    <w:rsid w:val="00E605F4"/>
    <w:rsid w:val="00E65EAB"/>
    <w:rsid w:val="00E704E8"/>
    <w:rsid w:val="00E71334"/>
    <w:rsid w:val="00E71739"/>
    <w:rsid w:val="00E76187"/>
    <w:rsid w:val="00E827F4"/>
    <w:rsid w:val="00E82FA7"/>
    <w:rsid w:val="00E846B1"/>
    <w:rsid w:val="00E9581D"/>
    <w:rsid w:val="00E95E87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D6BD9"/>
    <w:rsid w:val="00EE248A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2430"/>
    <w:rsid w:val="00F14C87"/>
    <w:rsid w:val="00F14E43"/>
    <w:rsid w:val="00F22A49"/>
    <w:rsid w:val="00F22D23"/>
    <w:rsid w:val="00F24AC2"/>
    <w:rsid w:val="00F27880"/>
    <w:rsid w:val="00F34989"/>
    <w:rsid w:val="00F35008"/>
    <w:rsid w:val="00F3769A"/>
    <w:rsid w:val="00F442AF"/>
    <w:rsid w:val="00F45CD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06F6"/>
    <w:rsid w:val="00FA14B8"/>
    <w:rsid w:val="00FA46AD"/>
    <w:rsid w:val="00FC01FC"/>
    <w:rsid w:val="00FC3789"/>
    <w:rsid w:val="00FC3B98"/>
    <w:rsid w:val="00FC456F"/>
    <w:rsid w:val="00FC6AE3"/>
    <w:rsid w:val="00FD2070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  <w:style w:type="paragraph" w:customStyle="1" w:styleId="16">
    <w:name w:val="Обычный1"/>
    <w:rsid w:val="00343FF1"/>
    <w:pPr>
      <w:widowControl w:val="0"/>
      <w:snapToGrid w:val="0"/>
      <w:spacing w:before="220" w:line="338" w:lineRule="auto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  <w:style w:type="paragraph" w:customStyle="1" w:styleId="16">
    <w:name w:val="Обычный1"/>
    <w:rsid w:val="00343FF1"/>
    <w:pPr>
      <w:widowControl w:val="0"/>
      <w:snapToGrid w:val="0"/>
      <w:spacing w:before="220" w:line="338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363C2-1234-4221-8BBA-03E8CF20A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2825</Words>
  <Characters>16107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10</cp:revision>
  <cp:lastPrinted>2020-11-13T08:48:00Z</cp:lastPrinted>
  <dcterms:created xsi:type="dcterms:W3CDTF">2019-06-21T04:44:00Z</dcterms:created>
  <dcterms:modified xsi:type="dcterms:W3CDTF">2020-11-13T08:49:00Z</dcterms:modified>
</cp:coreProperties>
</file>