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192" w:rsidRDefault="008C0192" w:rsidP="008C0192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8C0192" w:rsidRPr="005E4791" w:rsidRDefault="008C0192" w:rsidP="008C0192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8C0192" w:rsidRDefault="008C0192" w:rsidP="008C0192">
      <w:pPr>
        <w:ind w:left="0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C0192" w:rsidRDefault="008C0192" w:rsidP="008C0192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8C0192" w:rsidRDefault="008C0192" w:rsidP="008C0192">
      <w:pPr>
        <w:ind w:left="0" w:firstLine="0"/>
        <w:jc w:val="center"/>
        <w:rPr>
          <w:rFonts w:ascii="Times New Roman" w:hAnsi="Times New Roman"/>
          <w:sz w:val="24"/>
          <w:szCs w:val="24"/>
        </w:rPr>
      </w:pPr>
    </w:p>
    <w:p w:rsidR="008C0192" w:rsidRPr="008A0454" w:rsidRDefault="008A0454" w:rsidP="008C0192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8C0192" w:rsidRPr="00C676AE" w:rsidRDefault="008C0192" w:rsidP="008C0192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8C0192" w:rsidRDefault="008C0192" w:rsidP="008C0192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8C0192" w:rsidRPr="00C676AE" w:rsidRDefault="008C0192" w:rsidP="008C0192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«</w:t>
      </w:r>
      <w:r w:rsidR="008A0454">
        <w:rPr>
          <w:rFonts w:ascii="Times New Roman" w:eastAsia="Calibri" w:hAnsi="Times New Roman"/>
          <w:sz w:val="24"/>
          <w:szCs w:val="24"/>
        </w:rPr>
        <w:t>2</w:t>
      </w:r>
      <w:r w:rsidR="003E3423" w:rsidRPr="003E3423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</w:t>
      </w:r>
      <w:r w:rsidR="008A0454">
        <w:rPr>
          <w:rFonts w:ascii="Times New Roman" w:eastAsia="Calibri" w:hAnsi="Times New Roman"/>
          <w:sz w:val="24"/>
          <w:szCs w:val="24"/>
        </w:rPr>
        <w:t>20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Pr="00C57364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8612F2" w:rsidRDefault="008612F2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C11FEE">
        <w:rPr>
          <w:rFonts w:ascii="Times New Roman" w:hAnsi="Times New Roman"/>
          <w:b/>
          <w:noProof/>
          <w:sz w:val="24"/>
          <w:szCs w:val="24"/>
        </w:rPr>
        <w:t xml:space="preserve">Учебно-научный семинар «Пространство проектных решений в </w:t>
      </w:r>
      <w:r w:rsidR="00B41535">
        <w:rPr>
          <w:rFonts w:ascii="Times New Roman" w:hAnsi="Times New Roman"/>
          <w:b/>
          <w:noProof/>
          <w:sz w:val="24"/>
          <w:szCs w:val="24"/>
        </w:rPr>
        <w:t>программно-аппаратных</w:t>
      </w:r>
      <w:r w:rsidRPr="00C11FEE">
        <w:rPr>
          <w:rFonts w:ascii="Times New Roman" w:hAnsi="Times New Roman"/>
          <w:b/>
          <w:noProof/>
          <w:sz w:val="24"/>
          <w:szCs w:val="24"/>
        </w:rPr>
        <w:t xml:space="preserve"> разработках»</w:t>
      </w:r>
    </w:p>
    <w:p w:rsidR="008612F2" w:rsidRDefault="008612F2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8612F2" w:rsidRPr="004F0A3F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8612F2" w:rsidRPr="00C57364" w:rsidRDefault="008612F2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8612F2" w:rsidRDefault="008612F2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612F2" w:rsidRPr="00C57364" w:rsidRDefault="008612F2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874943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8612F2" w:rsidRPr="004F0A3F" w:rsidRDefault="008612F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612F2" w:rsidRPr="00C57364" w:rsidRDefault="008612F2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8612F2" w:rsidRDefault="008612F2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8</w:t>
      </w:r>
    </w:p>
    <w:p w:rsidR="008612F2" w:rsidRDefault="008612F2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612F2" w:rsidRDefault="008612F2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8612F2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612F2" w:rsidRPr="001B374D" w:rsidRDefault="008612F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612F2" w:rsidRPr="001B374D" w:rsidRDefault="008612F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8612F2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12F2" w:rsidRPr="00B5661C" w:rsidRDefault="008612F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F2" w:rsidRPr="00B5661C" w:rsidRDefault="008612F2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8</w:t>
            </w:r>
          </w:p>
        </w:tc>
      </w:tr>
    </w:tbl>
    <w:p w:rsidR="008612F2" w:rsidRPr="005E4791" w:rsidRDefault="008612F2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Pr="004F0A3F" w:rsidRDefault="008612F2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  <w:sectPr w:rsidR="008612F2" w:rsidSect="008612F2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</w:rPr>
        <w:t>Новосибирск 20</w:t>
      </w:r>
      <w:r w:rsidR="008A0454">
        <w:rPr>
          <w:rFonts w:ascii="Times New Roman" w:hAnsi="Times New Roman"/>
          <w:color w:val="000000"/>
          <w:sz w:val="28"/>
          <w:szCs w:val="28"/>
        </w:rPr>
        <w:t>20</w:t>
      </w:r>
    </w:p>
    <w:p w:rsidR="008612F2" w:rsidRDefault="008612F2" w:rsidP="00874943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Pr="00C11FEE">
        <w:rPr>
          <w:rFonts w:ascii="Times New Roman" w:hAnsi="Times New Roman"/>
          <w:bCs/>
          <w:noProof/>
          <w:color w:val="000000"/>
          <w:sz w:val="28"/>
          <w:szCs w:val="28"/>
        </w:rPr>
        <w:t xml:space="preserve">Учебно-научный семинар «Пространство проектных решений в </w:t>
      </w:r>
      <w:r w:rsidR="00B41535">
        <w:rPr>
          <w:rFonts w:ascii="Times New Roman" w:hAnsi="Times New Roman"/>
          <w:bCs/>
          <w:noProof/>
          <w:color w:val="000000"/>
          <w:sz w:val="28"/>
          <w:szCs w:val="28"/>
        </w:rPr>
        <w:t xml:space="preserve">программно-аппаратных </w:t>
      </w:r>
      <w:r w:rsidRPr="00C11FEE">
        <w:rPr>
          <w:rFonts w:ascii="Times New Roman" w:hAnsi="Times New Roman"/>
          <w:bCs/>
          <w:noProof/>
          <w:color w:val="000000"/>
          <w:sz w:val="28"/>
          <w:szCs w:val="28"/>
        </w:rPr>
        <w:t xml:space="preserve"> разработках»</w:t>
      </w:r>
      <w:r>
        <w:rPr>
          <w:rFonts w:ascii="Times New Roman" w:hAnsi="Times New Roman"/>
          <w:color w:val="000000"/>
          <w:sz w:val="28"/>
          <w:szCs w:val="28"/>
        </w:rPr>
        <w:t xml:space="preserve">», </w:t>
      </w:r>
      <w:r w:rsidR="008C0192" w:rsidRPr="008C0192">
        <w:rPr>
          <w:rFonts w:ascii="Times New Roman" w:hAnsi="Times New Roman"/>
          <w:color w:val="000000"/>
          <w:sz w:val="28"/>
          <w:szCs w:val="28"/>
        </w:rPr>
        <w:t xml:space="preserve">реализуемой в рамках образовательной программы высшего образования – программы </w:t>
      </w:r>
      <w:proofErr w:type="spellStart"/>
      <w:r w:rsidR="008C0192" w:rsidRPr="008C0192"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 w:rsidR="008C0192" w:rsidRPr="008C0192"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</w:t>
      </w:r>
      <w:r w:rsidR="008C0192" w:rsidRPr="008C0192">
        <w:rPr>
          <w:rFonts w:ascii="Times New Roman" w:hAnsi="Times New Roman"/>
          <w:color w:val="000000"/>
          <w:sz w:val="28"/>
          <w:szCs w:val="28"/>
        </w:rPr>
        <w:t>и</w:t>
      </w:r>
      <w:r w:rsidR="008C0192" w:rsidRPr="008C0192">
        <w:rPr>
          <w:rFonts w:ascii="Times New Roman" w:hAnsi="Times New Roman"/>
          <w:color w:val="000000"/>
          <w:sz w:val="28"/>
          <w:szCs w:val="28"/>
        </w:rPr>
        <w:t>тельная техника, направленность (профиль): Компьютерные науки и сист</w:t>
      </w:r>
      <w:r w:rsidR="008C0192" w:rsidRPr="008C0192">
        <w:rPr>
          <w:rFonts w:ascii="Times New Roman" w:hAnsi="Times New Roman"/>
          <w:color w:val="000000"/>
          <w:sz w:val="28"/>
          <w:szCs w:val="28"/>
        </w:rPr>
        <w:t>е</w:t>
      </w:r>
      <w:r w:rsidR="008C0192" w:rsidRPr="008C0192">
        <w:rPr>
          <w:rFonts w:ascii="Times New Roman" w:hAnsi="Times New Roman"/>
          <w:color w:val="000000"/>
          <w:sz w:val="28"/>
          <w:szCs w:val="28"/>
        </w:rPr>
        <w:t>мотехника.</w:t>
      </w:r>
    </w:p>
    <w:p w:rsidR="008612F2" w:rsidRDefault="008612F2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C0192" w:rsidP="008C0192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8C0192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8C0192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8C0192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</w:t>
      </w:r>
      <w:r w:rsidRPr="008C0192">
        <w:rPr>
          <w:rFonts w:ascii="Times New Roman" w:hAnsi="Times New Roman"/>
          <w:color w:val="000000"/>
          <w:sz w:val="28"/>
          <w:szCs w:val="28"/>
        </w:rPr>
        <w:t>р</w:t>
      </w:r>
      <w:r w:rsidRPr="008C0192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технологий, протокол № 7</w:t>
      </w:r>
      <w:r w:rsidR="008A0454">
        <w:rPr>
          <w:rFonts w:ascii="Times New Roman" w:hAnsi="Times New Roman"/>
          <w:color w:val="000000"/>
          <w:sz w:val="28"/>
          <w:szCs w:val="28"/>
        </w:rPr>
        <w:t>7</w:t>
      </w:r>
      <w:r w:rsidRPr="008C0192">
        <w:rPr>
          <w:rFonts w:ascii="Times New Roman" w:hAnsi="Times New Roman"/>
          <w:color w:val="000000"/>
          <w:sz w:val="28"/>
          <w:szCs w:val="28"/>
        </w:rPr>
        <w:t xml:space="preserve"> от </w:t>
      </w:r>
      <w:r w:rsidR="008A0454">
        <w:rPr>
          <w:rFonts w:ascii="Times New Roman" w:hAnsi="Times New Roman"/>
          <w:color w:val="000000"/>
          <w:sz w:val="28"/>
          <w:szCs w:val="28"/>
        </w:rPr>
        <w:t>2</w:t>
      </w:r>
      <w:r w:rsidR="003E3423" w:rsidRPr="003E3423">
        <w:rPr>
          <w:rFonts w:ascii="Times New Roman" w:hAnsi="Times New Roman"/>
          <w:color w:val="000000"/>
          <w:sz w:val="28"/>
          <w:szCs w:val="28"/>
        </w:rPr>
        <w:t>2</w:t>
      </w:r>
      <w:r w:rsidRPr="008C0192">
        <w:rPr>
          <w:rFonts w:ascii="Times New Roman" w:hAnsi="Times New Roman"/>
          <w:color w:val="000000"/>
          <w:sz w:val="28"/>
          <w:szCs w:val="28"/>
        </w:rPr>
        <w:t>.07.20</w:t>
      </w:r>
      <w:r w:rsidR="008A0454">
        <w:rPr>
          <w:rFonts w:ascii="Times New Roman" w:hAnsi="Times New Roman"/>
          <w:color w:val="000000"/>
          <w:sz w:val="28"/>
          <w:szCs w:val="28"/>
        </w:rPr>
        <w:t>20</w:t>
      </w:r>
      <w:r w:rsidRPr="008C0192">
        <w:rPr>
          <w:rFonts w:ascii="Times New Roman" w:hAnsi="Times New Roman"/>
          <w:color w:val="000000"/>
          <w:sz w:val="28"/>
          <w:szCs w:val="28"/>
        </w:rPr>
        <w:t>.</w:t>
      </w:r>
    </w:p>
    <w:p w:rsidR="008C0192" w:rsidRDefault="008C019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C0192" w:rsidRPr="004F0A3F" w:rsidRDefault="008C019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8612F2" w:rsidRPr="004F0A3F" w:rsidRDefault="008612F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8C0192" w:rsidRPr="008C0192" w:rsidRDefault="008C0192" w:rsidP="008C0192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8C0192">
        <w:rPr>
          <w:rFonts w:ascii="Times New Roman" w:hAnsi="Times New Roman"/>
          <w:noProof/>
          <w:color w:val="000000"/>
          <w:sz w:val="28"/>
          <w:szCs w:val="28"/>
        </w:rPr>
        <w:t>доцент кафедры систем информатики ФИТ,</w:t>
      </w:r>
    </w:p>
    <w:p w:rsidR="008C0192" w:rsidRDefault="008C0192" w:rsidP="008C0192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8C0192">
        <w:rPr>
          <w:rFonts w:ascii="Times New Roman" w:hAnsi="Times New Roman"/>
          <w:noProof/>
          <w:color w:val="000000"/>
          <w:sz w:val="28"/>
          <w:szCs w:val="28"/>
        </w:rPr>
        <w:t xml:space="preserve">кандидат физико-математических наук                                 </w:t>
      </w:r>
      <w:r w:rsidR="008A0454">
        <w:rPr>
          <w:rFonts w:ascii="Times New Roman" w:hAnsi="Times New Roman"/>
          <w:noProof/>
          <w:color w:val="000000"/>
          <w:sz w:val="28"/>
          <w:szCs w:val="28"/>
        </w:rPr>
        <w:t xml:space="preserve">  </w:t>
      </w:r>
      <w:r w:rsidRPr="008C0192">
        <w:rPr>
          <w:rFonts w:ascii="Times New Roman" w:hAnsi="Times New Roman"/>
          <w:noProof/>
          <w:color w:val="000000"/>
          <w:sz w:val="28"/>
          <w:szCs w:val="28"/>
        </w:rPr>
        <w:t>Д.С. Мигинский</w:t>
      </w:r>
    </w:p>
    <w:p w:rsidR="008A0454" w:rsidRDefault="008A0454" w:rsidP="00FA68C6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</w:p>
    <w:p w:rsidR="00FA68C6" w:rsidRPr="0039554D" w:rsidRDefault="00FA68C6" w:rsidP="00FA68C6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39554D">
        <w:rPr>
          <w:rFonts w:ascii="Times New Roman" w:hAnsi="Times New Roman"/>
          <w:noProof/>
          <w:color w:val="000000"/>
          <w:sz w:val="28"/>
          <w:szCs w:val="28"/>
        </w:rPr>
        <w:t xml:space="preserve">Старший преподаватель </w:t>
      </w:r>
    </w:p>
    <w:p w:rsidR="00FA68C6" w:rsidRPr="00C92483" w:rsidRDefault="00FA68C6" w:rsidP="00FA68C6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39554D">
        <w:rPr>
          <w:rFonts w:ascii="Times New Roman" w:hAnsi="Times New Roman"/>
          <w:noProof/>
          <w:color w:val="000000"/>
          <w:sz w:val="28"/>
          <w:szCs w:val="28"/>
        </w:rPr>
        <w:t xml:space="preserve">кафедры компьютерных технологий ФИТ, </w:t>
      </w:r>
      <w:r w:rsidRPr="0039554D"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39554D"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39554D">
        <w:rPr>
          <w:rFonts w:ascii="Times New Roman" w:hAnsi="Times New Roman"/>
          <w:noProof/>
          <w:color w:val="000000"/>
          <w:sz w:val="28"/>
          <w:szCs w:val="28"/>
        </w:rPr>
        <w:tab/>
      </w:r>
      <w:r w:rsidR="008A0454">
        <w:rPr>
          <w:rFonts w:ascii="Times New Roman" w:hAnsi="Times New Roman"/>
          <w:noProof/>
          <w:color w:val="000000"/>
          <w:sz w:val="28"/>
          <w:szCs w:val="28"/>
        </w:rPr>
        <w:t xml:space="preserve">  </w:t>
      </w:r>
      <w:r w:rsidRPr="0039554D">
        <w:rPr>
          <w:rFonts w:ascii="Times New Roman" w:hAnsi="Times New Roman"/>
          <w:noProof/>
          <w:color w:val="000000"/>
          <w:sz w:val="28"/>
          <w:szCs w:val="28"/>
        </w:rPr>
        <w:t>М.Ю. Шадрин</w:t>
      </w:r>
    </w:p>
    <w:p w:rsidR="00FA68C6" w:rsidRDefault="00FA68C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612F2" w:rsidRPr="006F5972" w:rsidRDefault="008612F2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систем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8612F2" w:rsidRDefault="008612F2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C11FEE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8A0454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М.М. Лаврентьев</w:t>
      </w:r>
    </w:p>
    <w:p w:rsidR="008612F2" w:rsidRPr="00880B05" w:rsidRDefault="008612F2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8612F2" w:rsidRPr="00880B05" w:rsidRDefault="008612F2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8612F2" w:rsidRPr="00955B18" w:rsidRDefault="008612F2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8C0192" w:rsidRPr="008C0192" w:rsidRDefault="008C0192" w:rsidP="008C0192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8C0192">
        <w:rPr>
          <w:rFonts w:ascii="Times New Roman" w:hAnsi="Times New Roman"/>
          <w:noProof/>
          <w:color w:val="000000"/>
          <w:sz w:val="28"/>
          <w:szCs w:val="28"/>
        </w:rPr>
        <w:t>доцент кафедры систем информатики ФИТ,</w:t>
      </w:r>
    </w:p>
    <w:p w:rsidR="008C0192" w:rsidRDefault="008C0192" w:rsidP="008C0192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8C0192">
        <w:rPr>
          <w:rFonts w:ascii="Times New Roman" w:hAnsi="Times New Roman"/>
          <w:noProof/>
          <w:color w:val="000000"/>
          <w:sz w:val="28"/>
          <w:szCs w:val="28"/>
        </w:rPr>
        <w:t xml:space="preserve">кандидат физико-математических наук                                 </w:t>
      </w:r>
      <w:r w:rsidR="008A0454">
        <w:rPr>
          <w:rFonts w:ascii="Times New Roman" w:hAnsi="Times New Roman"/>
          <w:noProof/>
          <w:color w:val="000000"/>
          <w:sz w:val="28"/>
          <w:szCs w:val="28"/>
        </w:rPr>
        <w:t xml:space="preserve">  </w:t>
      </w:r>
      <w:r w:rsidRPr="008C0192">
        <w:rPr>
          <w:rFonts w:ascii="Times New Roman" w:hAnsi="Times New Roman"/>
          <w:noProof/>
          <w:color w:val="000000"/>
          <w:sz w:val="28"/>
          <w:szCs w:val="28"/>
        </w:rPr>
        <w:t>Д.С. Мигинский</w:t>
      </w:r>
    </w:p>
    <w:p w:rsidR="008612F2" w:rsidRPr="004F0A3F" w:rsidRDefault="008612F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:rsidR="008612F2" w:rsidRPr="004F0A3F" w:rsidRDefault="008612F2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8612F2" w:rsidRDefault="008612F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8612F2" w:rsidRDefault="008612F2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D0161C" w:rsidRDefault="00D0161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  <w:sectPr w:rsidR="00D0161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161C" w:rsidRDefault="00D0161C" w:rsidP="00D0161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по </w:t>
      </w:r>
      <w:r w:rsidR="00C8282D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D0161C" w:rsidRPr="002A20EE" w:rsidRDefault="00D0161C" w:rsidP="00D0161C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D0161C" w:rsidRPr="00B33F8B" w:rsidRDefault="00D0161C" w:rsidP="00D0161C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D0161C" w:rsidRDefault="00D0161C" w:rsidP="00D0161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Pr="008A0454" w:rsidRDefault="00D0161C" w:rsidP="003E3423">
      <w:pPr>
        <w:ind w:left="0" w:right="0" w:firstLine="743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«Учебно-научный семинар «Пространство проектных решений в </w:t>
      </w:r>
      <w:r w:rsidR="00B41535">
        <w:rPr>
          <w:rFonts w:ascii="Times New Roman" w:hAnsi="Times New Roman"/>
          <w:sz w:val="28"/>
          <w:szCs w:val="28"/>
        </w:rPr>
        <w:t xml:space="preserve">программно-аппаратных </w:t>
      </w:r>
      <w:r>
        <w:rPr>
          <w:rFonts w:ascii="Times New Roman" w:hAnsi="Times New Roman"/>
          <w:sz w:val="28"/>
          <w:szCs w:val="28"/>
        </w:rPr>
        <w:t xml:space="preserve"> разрабо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ках»»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образовательной пр</w:t>
      </w:r>
      <w:r w:rsidRPr="00544AB6">
        <w:rPr>
          <w:rFonts w:ascii="Times New Roman" w:hAnsi="Times New Roman"/>
          <w:sz w:val="28"/>
          <w:szCs w:val="28"/>
        </w:rPr>
        <w:t>о</w:t>
      </w:r>
      <w:r w:rsidRPr="00544AB6">
        <w:rPr>
          <w:rFonts w:ascii="Times New Roman" w:hAnsi="Times New Roman"/>
          <w:sz w:val="28"/>
          <w:szCs w:val="28"/>
        </w:rPr>
        <w:t>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3E3423" w:rsidRPr="003E3423">
        <w:rPr>
          <w:rFonts w:ascii="Times New Roman" w:hAnsi="Times New Roman"/>
          <w:sz w:val="28"/>
          <w:szCs w:val="24"/>
        </w:rPr>
        <w:t>для оценки сформированности компетенций в части сл</w:t>
      </w:r>
      <w:r w:rsidR="003E3423" w:rsidRPr="003E3423">
        <w:rPr>
          <w:rFonts w:ascii="Times New Roman" w:hAnsi="Times New Roman"/>
          <w:sz w:val="28"/>
          <w:szCs w:val="24"/>
        </w:rPr>
        <w:t>е</w:t>
      </w:r>
      <w:r w:rsidR="003E3423" w:rsidRPr="003E3423">
        <w:rPr>
          <w:rFonts w:ascii="Times New Roman" w:hAnsi="Times New Roman"/>
          <w:sz w:val="28"/>
          <w:szCs w:val="24"/>
        </w:rPr>
        <w:t>дующих индикаторов достижения компетенции (таблица П</w:t>
      </w:r>
      <w:proofErr w:type="gramStart"/>
      <w:r w:rsidR="003E3423" w:rsidRPr="003E3423">
        <w:rPr>
          <w:rFonts w:ascii="Times New Roman" w:hAnsi="Times New Roman"/>
          <w:sz w:val="28"/>
          <w:szCs w:val="24"/>
        </w:rPr>
        <w:t>1</w:t>
      </w:r>
      <w:proofErr w:type="gramEnd"/>
      <w:r w:rsidR="003E3423" w:rsidRPr="003E3423">
        <w:rPr>
          <w:rFonts w:ascii="Times New Roman" w:hAnsi="Times New Roman"/>
          <w:sz w:val="28"/>
          <w:szCs w:val="24"/>
        </w:rPr>
        <w:t>.1).</w:t>
      </w:r>
    </w:p>
    <w:p w:rsidR="00D0161C" w:rsidRPr="00AB4990" w:rsidRDefault="00D0161C" w:rsidP="003E3423">
      <w:pPr>
        <w:ind w:left="6337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43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45"/>
        <w:gridCol w:w="6538"/>
        <w:gridCol w:w="1077"/>
        <w:gridCol w:w="975"/>
      </w:tblGrid>
      <w:tr w:rsidR="008C0192" w:rsidRPr="00FC01FC" w:rsidTr="008C0192">
        <w:trPr>
          <w:jc w:val="center"/>
        </w:trPr>
        <w:tc>
          <w:tcPr>
            <w:tcW w:w="8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C0192" w:rsidRPr="00FC01FC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653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C0192" w:rsidRPr="00FC01FC" w:rsidRDefault="008C0192" w:rsidP="008C019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формируемые в рамках дисциплины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«Учебно-научный семинар «Пространство проектных решений в </w:t>
            </w:r>
            <w:r w:rsidR="00B4153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программно-аппаратных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разработках»»</w:t>
            </w:r>
          </w:p>
        </w:tc>
        <w:tc>
          <w:tcPr>
            <w:tcW w:w="20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FC01FC" w:rsidRDefault="008C0192" w:rsidP="008C019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8</w:t>
            </w:r>
          </w:p>
        </w:tc>
      </w:tr>
      <w:tr w:rsidR="008C0192" w:rsidRPr="00621A49" w:rsidTr="008C0192">
        <w:trPr>
          <w:jc w:val="center"/>
        </w:trPr>
        <w:tc>
          <w:tcPr>
            <w:tcW w:w="84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494761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53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494761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3E3423" w:rsidRDefault="008C0192" w:rsidP="005333E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333E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</w:t>
            </w:r>
            <w:r w:rsidRPr="005333E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5333E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лио</w:t>
            </w:r>
            <w:r w:rsidR="003E3423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621A49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Дифз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чет</w:t>
            </w:r>
            <w:proofErr w:type="spellEnd"/>
          </w:p>
        </w:tc>
      </w:tr>
      <w:tr w:rsidR="008C0192" w:rsidRPr="0046289E" w:rsidTr="008C0192">
        <w:trPr>
          <w:jc w:val="center"/>
        </w:trPr>
        <w:tc>
          <w:tcPr>
            <w:tcW w:w="9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8C0192" w:rsidRPr="0046289E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ПК</w:t>
            </w:r>
            <w:r w:rsidR="003E3423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-1 </w:t>
            </w:r>
            <w:proofErr w:type="gramStart"/>
            <w:r w:rsidRPr="000A7784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0A7784">
              <w:rPr>
                <w:rFonts w:ascii="Times New Roman" w:hAnsi="Times New Roman"/>
                <w:b/>
                <w:sz w:val="24"/>
                <w:szCs w:val="24"/>
              </w:rPr>
              <w:t xml:space="preserve"> разрабатывать требования и проектировать программное обеспеч</w:t>
            </w:r>
            <w:r w:rsidRPr="000A7784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A7784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</w:p>
        </w:tc>
      </w:tr>
      <w:tr w:rsidR="008C0192" w:rsidRPr="003B1323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3E342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современные методы проектирования 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граммного обеспечения, позволяющие вести разработку 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граммных систем средней и высокой сложности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3B1323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3B1323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RPr="00B22F35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proofErr w:type="gramStart"/>
            <w:r w:rsidR="003E342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proofErr w:type="gramEnd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- 1.2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методы проектирования предметной области в модели «сущность-связь» и разрабатывать логическую и ф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зическую модель базы данных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RPr="00B22F35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proofErr w:type="gramStart"/>
            <w:r w:rsidR="003E342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proofErr w:type="gramEnd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- 1.3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программные компоненты среды программ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рования, используемые для формирования интерфейса "чел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век - электронно-вычислительная машина"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RPr="00B22F35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3E342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владеть основными приемами функционального и логического программирования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RPr="00B22F35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3E342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уметь использовать программные средства для решения 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кладных задач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RPr="00B22F35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3E342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Способен на основе знания первых принципов информатики и широкой эрудиции в моделях и методах с ней связанных 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ектировать программно-аппаратные средства для решения практических задач на </w:t>
            </w:r>
            <w:proofErr w:type="gramStart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основе</w:t>
            </w:r>
            <w:proofErr w:type="gramEnd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как неформального техническ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го задания, так и формальных спецификаций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RPr="0046289E" w:rsidTr="008C0192">
        <w:trPr>
          <w:jc w:val="center"/>
        </w:trPr>
        <w:tc>
          <w:tcPr>
            <w:tcW w:w="9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8C0192" w:rsidRPr="0046289E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ПК</w:t>
            </w:r>
            <w:r w:rsidR="003E342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-3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осуществлять концептуальное, функциональное и логическое пр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ектирование систем среднего и крупного масштаба и сложности</w:t>
            </w:r>
          </w:p>
        </w:tc>
      </w:tr>
      <w:tr w:rsidR="008C0192" w:rsidRPr="00B22F35" w:rsidTr="008C0192"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3E3423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-3.6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0192" w:rsidRPr="00B22F35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22F35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Tr="008C01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3E3423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умеет использовать логические и алгебраические формализмы при </w:t>
            </w:r>
            <w:proofErr w:type="spellStart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характеризации</w:t>
            </w:r>
            <w:proofErr w:type="spellEnd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0192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0192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C0192" w:rsidTr="008C01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3E3423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-3.8</w:t>
            </w:r>
          </w:p>
        </w:tc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C0192" w:rsidRPr="00B22F35" w:rsidRDefault="008C0192" w:rsidP="001C1C3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умеет анализировать научно-технические публикации и опр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делять дальнейшее направление исследования в рамках зада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ной тематики 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0192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0192" w:rsidRDefault="008C0192" w:rsidP="001C1C36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</w:tbl>
    <w:p w:rsidR="008C0192" w:rsidRDefault="008C0192" w:rsidP="00D0161C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</w:p>
    <w:p w:rsidR="008C0192" w:rsidRDefault="008C0192" w:rsidP="00D0161C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</w:p>
    <w:p w:rsidR="008C0192" w:rsidRDefault="008C0192" w:rsidP="00D0161C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</w:p>
    <w:p w:rsidR="00D0161C" w:rsidRPr="002C70F9" w:rsidRDefault="00D0161C" w:rsidP="00D0161C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  <w:r w:rsidRPr="002C70F9">
        <w:rPr>
          <w:rFonts w:ascii="Times New Roman" w:hAnsi="Times New Roman"/>
          <w:sz w:val="24"/>
          <w:szCs w:val="28"/>
        </w:rPr>
        <w:lastRenderedPageBreak/>
        <w:t xml:space="preserve">Тематика вопросов к </w:t>
      </w:r>
      <w:proofErr w:type="spellStart"/>
      <w:r w:rsidRPr="002C70F9">
        <w:rPr>
          <w:rFonts w:ascii="Times New Roman" w:hAnsi="Times New Roman"/>
          <w:sz w:val="24"/>
          <w:szCs w:val="28"/>
        </w:rPr>
        <w:t>дифзачету</w:t>
      </w:r>
      <w:proofErr w:type="spellEnd"/>
      <w:r w:rsidRPr="002C70F9">
        <w:rPr>
          <w:rFonts w:ascii="Times New Roman" w:hAnsi="Times New Roman"/>
          <w:sz w:val="24"/>
          <w:szCs w:val="28"/>
        </w:rPr>
        <w:t xml:space="preserve"> соответствует избранным разделам (темам) дисц</w:t>
      </w:r>
      <w:r w:rsidRPr="002C70F9">
        <w:rPr>
          <w:rFonts w:ascii="Times New Roman" w:hAnsi="Times New Roman"/>
          <w:sz w:val="24"/>
          <w:szCs w:val="28"/>
        </w:rPr>
        <w:t>и</w:t>
      </w:r>
      <w:r w:rsidRPr="002C70F9">
        <w:rPr>
          <w:rFonts w:ascii="Times New Roman" w:hAnsi="Times New Roman"/>
          <w:sz w:val="24"/>
          <w:szCs w:val="28"/>
        </w:rPr>
        <w:t>плины «</w:t>
      </w:r>
      <w:r>
        <w:rPr>
          <w:rFonts w:ascii="Times New Roman" w:hAnsi="Times New Roman"/>
          <w:sz w:val="24"/>
          <w:szCs w:val="28"/>
        </w:rPr>
        <w:t xml:space="preserve">Учебно-научный семинар «Пространство проектных решений в </w:t>
      </w:r>
      <w:r w:rsidR="00B41535">
        <w:rPr>
          <w:rFonts w:ascii="Times New Roman" w:hAnsi="Times New Roman"/>
          <w:sz w:val="24"/>
          <w:szCs w:val="28"/>
        </w:rPr>
        <w:t xml:space="preserve">программно-аппаратных </w:t>
      </w:r>
      <w:r>
        <w:rPr>
          <w:rFonts w:ascii="Times New Roman" w:hAnsi="Times New Roman"/>
          <w:sz w:val="24"/>
          <w:szCs w:val="28"/>
        </w:rPr>
        <w:t xml:space="preserve"> разработках»</w:t>
      </w:r>
      <w:r w:rsidRPr="002C70F9">
        <w:rPr>
          <w:rFonts w:ascii="Times New Roman" w:hAnsi="Times New Roman"/>
          <w:sz w:val="24"/>
          <w:szCs w:val="28"/>
        </w:rPr>
        <w:t>»:</w:t>
      </w:r>
    </w:p>
    <w:p w:rsidR="00D0161C" w:rsidRPr="002C70F9" w:rsidRDefault="00D0161C" w:rsidP="00D0161C">
      <w:pPr>
        <w:ind w:left="0" w:right="0" w:firstLine="743"/>
        <w:jc w:val="both"/>
        <w:rPr>
          <w:rFonts w:ascii="Times New Roman" w:hAnsi="Times New Roman"/>
          <w:bCs/>
          <w:sz w:val="24"/>
          <w:szCs w:val="28"/>
        </w:rPr>
      </w:pPr>
    </w:p>
    <w:p w:rsidR="00D0161C" w:rsidRPr="00A20BA1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Обсуждение формулировки темы </w:t>
      </w:r>
      <w:r>
        <w:rPr>
          <w:rFonts w:ascii="Times New Roman" w:hAnsi="Times New Roman"/>
          <w:bCs/>
          <w:color w:val="000000"/>
          <w:sz w:val="24"/>
          <w:szCs w:val="24"/>
        </w:rPr>
        <w:t>выпускной квалификационной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 работы, п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становки задачи: цели, задач для достижения цели, предполагаемых результ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тов, их ожидаемой новизны</w:t>
      </w:r>
    </w:p>
    <w:p w:rsidR="00D0161C" w:rsidRPr="00A20BA1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>Правила выполнения и оформления аналитического обзора и представления его результатов</w:t>
      </w:r>
    </w:p>
    <w:p w:rsidR="00D0161C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Формализация и оформление постановки задачи </w:t>
      </w:r>
      <w:r>
        <w:rPr>
          <w:rFonts w:ascii="Times New Roman" w:hAnsi="Times New Roman"/>
          <w:bCs/>
          <w:color w:val="000000"/>
          <w:sz w:val="24"/>
          <w:szCs w:val="24"/>
        </w:rPr>
        <w:t>ВКР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, развернутого плана р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бот, представление обобщенного доклада по постановке задачи</w:t>
      </w:r>
    </w:p>
    <w:p w:rsidR="00D0161C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6867A7">
        <w:rPr>
          <w:rFonts w:ascii="Times New Roman" w:hAnsi="Times New Roman"/>
          <w:bCs/>
          <w:color w:val="000000"/>
          <w:sz w:val="24"/>
          <w:szCs w:val="24"/>
        </w:rPr>
        <w:t>бсуждени</w:t>
      </w:r>
      <w:r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6867A7">
        <w:rPr>
          <w:rFonts w:ascii="Times New Roman" w:hAnsi="Times New Roman"/>
          <w:bCs/>
          <w:color w:val="000000"/>
          <w:sz w:val="24"/>
          <w:szCs w:val="24"/>
        </w:rPr>
        <w:t xml:space="preserve"> простран</w:t>
      </w:r>
      <w:proofErr w:type="gramStart"/>
      <w:r w:rsidRPr="006867A7">
        <w:rPr>
          <w:rFonts w:ascii="Times New Roman" w:hAnsi="Times New Roman"/>
          <w:bCs/>
          <w:color w:val="000000"/>
          <w:sz w:val="24"/>
          <w:szCs w:val="24"/>
        </w:rPr>
        <w:t>ств пр</w:t>
      </w:r>
      <w:proofErr w:type="gramEnd"/>
      <w:r w:rsidRPr="006867A7">
        <w:rPr>
          <w:rFonts w:ascii="Times New Roman" w:hAnsi="Times New Roman"/>
          <w:bCs/>
          <w:color w:val="000000"/>
          <w:sz w:val="24"/>
          <w:szCs w:val="24"/>
        </w:rPr>
        <w:t>оектных решений для выпускных квалификацио</w:t>
      </w:r>
      <w:r w:rsidRPr="006867A7">
        <w:rPr>
          <w:rFonts w:ascii="Times New Roman" w:hAnsi="Times New Roman"/>
          <w:bCs/>
          <w:color w:val="000000"/>
          <w:sz w:val="24"/>
          <w:szCs w:val="24"/>
        </w:rPr>
        <w:t>н</w:t>
      </w:r>
      <w:r w:rsidRPr="006867A7">
        <w:rPr>
          <w:rFonts w:ascii="Times New Roman" w:hAnsi="Times New Roman"/>
          <w:bCs/>
          <w:color w:val="000000"/>
          <w:sz w:val="24"/>
          <w:szCs w:val="24"/>
        </w:rPr>
        <w:t>ных работ студентов</w:t>
      </w:r>
    </w:p>
    <w:p w:rsidR="00D0161C" w:rsidRPr="00A20BA1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Обсуждение оптимального выбора и применимости инструментов, технологий и методологий разработки программных комплексов</w:t>
      </w:r>
    </w:p>
    <w:p w:rsidR="00D0161C" w:rsidRPr="00A20BA1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Основные рекомендации по оформлению </w:t>
      </w:r>
      <w:r>
        <w:rPr>
          <w:rFonts w:ascii="Times New Roman" w:hAnsi="Times New Roman"/>
          <w:bCs/>
          <w:color w:val="000000"/>
          <w:sz w:val="24"/>
          <w:szCs w:val="24"/>
        </w:rPr>
        <w:t>результатов</w:t>
      </w:r>
    </w:p>
    <w:p w:rsidR="00D0161C" w:rsidRPr="00A20BA1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>Роль рецензирования и экспертизы результатов научных исследований</w:t>
      </w:r>
    </w:p>
    <w:p w:rsidR="00D0161C" w:rsidRPr="00A20BA1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Представление обобщенных докладов </w:t>
      </w:r>
      <w:r>
        <w:rPr>
          <w:rFonts w:ascii="Times New Roman" w:hAnsi="Times New Roman"/>
          <w:bCs/>
          <w:color w:val="000000"/>
          <w:sz w:val="24"/>
          <w:szCs w:val="24"/>
        </w:rPr>
        <w:t>студентов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 по подготовке </w:t>
      </w:r>
      <w:r>
        <w:rPr>
          <w:rFonts w:ascii="Times New Roman" w:hAnsi="Times New Roman"/>
          <w:bCs/>
          <w:color w:val="000000"/>
          <w:sz w:val="24"/>
          <w:szCs w:val="24"/>
        </w:rPr>
        <w:t>ВКР</w:t>
      </w:r>
    </w:p>
    <w:p w:rsidR="00D0161C" w:rsidRDefault="00D0161C" w:rsidP="00D0161C">
      <w:pPr>
        <w:numPr>
          <w:ilvl w:val="0"/>
          <w:numId w:val="49"/>
        </w:numPr>
        <w:ind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>Анализ, обсуждение и обобщение итогов работы</w:t>
      </w:r>
    </w:p>
    <w:p w:rsidR="00D0161C" w:rsidRPr="00F67DB4" w:rsidRDefault="00D0161C" w:rsidP="00D0161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0161C" w:rsidRPr="00B33F8B" w:rsidRDefault="00D0161C" w:rsidP="00D0161C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7D1EA7" w:rsidRDefault="007D1EA7" w:rsidP="007D1EA7">
      <w:pPr>
        <w:pStyle w:val="af1"/>
        <w:shd w:val="clear" w:color="auto" w:fill="FFFFFF"/>
        <w:spacing w:after="0"/>
        <w:ind w:left="720"/>
        <w:jc w:val="both"/>
        <w:rPr>
          <w:sz w:val="28"/>
        </w:rPr>
      </w:pPr>
      <w:r w:rsidRPr="007B2C92">
        <w:rPr>
          <w:sz w:val="28"/>
          <w:szCs w:val="28"/>
        </w:rPr>
        <w:t>Дифференцированный зачет</w:t>
      </w:r>
      <w:r>
        <w:rPr>
          <w:sz w:val="28"/>
          <w:szCs w:val="28"/>
        </w:rPr>
        <w:t xml:space="preserve"> </w:t>
      </w:r>
      <w:r w:rsidRPr="007B2C92">
        <w:rPr>
          <w:sz w:val="28"/>
          <w:szCs w:val="28"/>
        </w:rPr>
        <w:t>проводятся в аудитории, студентам ра</w:t>
      </w:r>
      <w:r w:rsidRPr="007B2C92">
        <w:rPr>
          <w:sz w:val="28"/>
          <w:szCs w:val="28"/>
        </w:rPr>
        <w:t>з</w:t>
      </w:r>
      <w:r w:rsidRPr="007B2C92">
        <w:rPr>
          <w:sz w:val="28"/>
          <w:szCs w:val="28"/>
        </w:rPr>
        <w:t>решено пользоваться бумагой для записей и авторучкой. Справочной, учебной и другой литературой пользоваться не разрешается. Использ</w:t>
      </w:r>
      <w:r w:rsidRPr="007B2C92">
        <w:rPr>
          <w:sz w:val="28"/>
          <w:szCs w:val="28"/>
        </w:rPr>
        <w:t>о</w:t>
      </w:r>
      <w:r w:rsidRPr="007B2C92">
        <w:rPr>
          <w:sz w:val="28"/>
          <w:szCs w:val="28"/>
        </w:rPr>
        <w:t>вание электронных устройств (телефоны, любые виды компьютеров, т.д.) запрещено</w:t>
      </w:r>
      <w:r w:rsidRPr="007B2C92">
        <w:rPr>
          <w:sz w:val="28"/>
        </w:rPr>
        <w:t>.</w:t>
      </w:r>
    </w:p>
    <w:p w:rsidR="00D0161C" w:rsidRPr="004C1AC4" w:rsidRDefault="00D0161C" w:rsidP="00D0161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 xml:space="preserve">омежуточной аттестации по </w:t>
      </w:r>
      <w:r w:rsidR="008C0192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D0161C" w:rsidRDefault="00D0161C" w:rsidP="00D0161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D0161C" w:rsidRDefault="00D0161C" w:rsidP="00D0161C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ния промежуточной аттестации по </w:t>
      </w:r>
      <w:r w:rsidR="00C8282D">
        <w:rPr>
          <w:rFonts w:ascii="Times New Roman" w:hAnsi="Times New Roman"/>
          <w:color w:val="000000"/>
          <w:sz w:val="28"/>
          <w:szCs w:val="28"/>
        </w:rPr>
        <w:t>дисциплине</w:t>
      </w:r>
      <w:r>
        <w:rPr>
          <w:rFonts w:ascii="Times New Roman" w:hAnsi="Times New Roman"/>
          <w:color w:val="000000"/>
          <w:sz w:val="28"/>
          <w:szCs w:val="28"/>
        </w:rPr>
        <w:t>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.3. </w:t>
      </w:r>
    </w:p>
    <w:p w:rsidR="00D0161C" w:rsidRDefault="00D0161C" w:rsidP="00D0161C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:rsidR="00D0161C" w:rsidRDefault="00D0161C" w:rsidP="00D0161C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D0161C" w:rsidRPr="00036BA3" w:rsidTr="00AE0D3F">
        <w:tc>
          <w:tcPr>
            <w:tcW w:w="675" w:type="dxa"/>
            <w:vAlign w:val="center"/>
            <w:hideMark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  <w:hideMark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D0161C" w:rsidRPr="00036BA3" w:rsidTr="00AE0D3F">
        <w:tc>
          <w:tcPr>
            <w:tcW w:w="9460" w:type="dxa"/>
            <w:gridSpan w:val="4"/>
            <w:hideMark/>
          </w:tcPr>
          <w:p w:rsidR="00D0161C" w:rsidRPr="007D1EA7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Этап 1 - портфолио</w:t>
            </w:r>
          </w:p>
        </w:tc>
      </w:tr>
      <w:tr w:rsidR="00D0161C" w:rsidRPr="00036BA3" w:rsidTr="00AE0D3F">
        <w:tc>
          <w:tcPr>
            <w:tcW w:w="675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D0161C" w:rsidRPr="003E342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highlight w:val="yellow"/>
                <w:lang w:eastAsia="ru-RU"/>
              </w:rPr>
            </w:pPr>
            <w:proofErr w:type="spellStart"/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</w:t>
            </w:r>
            <w:proofErr w:type="spellEnd"/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задачи и зад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ния </w:t>
            </w:r>
          </w:p>
        </w:tc>
        <w:tc>
          <w:tcPr>
            <w:tcW w:w="4348" w:type="dxa"/>
          </w:tcPr>
          <w:p w:rsidR="00D0161C" w:rsidRPr="007D1EA7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:rsidR="00D0161C" w:rsidRPr="007D1EA7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позволя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щие оценивать и диагностировать  зн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дела дисциплины; </w:t>
            </w:r>
          </w:p>
          <w:p w:rsidR="00D0161C" w:rsidRPr="007D1EA7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б) реконструктивного уровня, позвол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ющие оценивать и диагностировать 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умения синтезировать, анализировать, обобщать фактический и теоретический материал с формулированием конкре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ных выводов, установлением причи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но-следственных связей; </w:t>
            </w:r>
          </w:p>
          <w:p w:rsidR="00D0161C" w:rsidRPr="007D1EA7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стей, аргументировать собственную точку зрения. </w:t>
            </w:r>
          </w:p>
        </w:tc>
        <w:tc>
          <w:tcPr>
            <w:tcW w:w="2548" w:type="dxa"/>
          </w:tcPr>
          <w:p w:rsidR="00D0161C" w:rsidRPr="007D1EA7" w:rsidRDefault="00D0161C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Комплект </w:t>
            </w:r>
            <w:proofErr w:type="spellStart"/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невых</w:t>
            </w:r>
            <w:proofErr w:type="spellEnd"/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 и зад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D1EA7">
              <w:rPr>
                <w:rFonts w:ascii="Times New Roman" w:hAnsi="Times New Roman"/>
                <w:sz w:val="24"/>
                <w:szCs w:val="24"/>
                <w:lang w:eastAsia="ru-RU"/>
              </w:rPr>
              <w:t>ний  </w:t>
            </w:r>
          </w:p>
        </w:tc>
      </w:tr>
      <w:tr w:rsidR="00D0161C" w:rsidRPr="00036BA3" w:rsidTr="00AE0D3F">
        <w:tc>
          <w:tcPr>
            <w:tcW w:w="9460" w:type="dxa"/>
            <w:gridSpan w:val="4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Этап 2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D0161C" w:rsidRPr="00036BA3" w:rsidTr="00AE0D3F">
        <w:tc>
          <w:tcPr>
            <w:tcW w:w="675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</w:tbl>
    <w:p w:rsidR="00D0161C" w:rsidRDefault="00D0161C" w:rsidP="00D0161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D0161C" w:rsidRPr="00625EA8" w:rsidRDefault="00D0161C" w:rsidP="00D0161C">
      <w:pPr>
        <w:pStyle w:val="af2"/>
        <w:numPr>
          <w:ilvl w:val="1"/>
          <w:numId w:val="29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в восьмом семестре</w:t>
      </w:r>
    </w:p>
    <w:p w:rsidR="00D0161C" w:rsidRDefault="00D0161C" w:rsidP="00D0161C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D0161C" w:rsidRDefault="00D0161C" w:rsidP="00D0161C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 w:rsidRPr="00B4556E">
        <w:t>Текущая аттестация по дисциплине «</w:t>
      </w:r>
      <w:r>
        <w:rPr>
          <w:bCs/>
          <w:color w:val="000000"/>
        </w:rPr>
        <w:t>Учебно-научный семинар «Пространство пр</w:t>
      </w:r>
      <w:r>
        <w:rPr>
          <w:bCs/>
          <w:color w:val="000000"/>
        </w:rPr>
        <w:t>о</w:t>
      </w:r>
      <w:r>
        <w:rPr>
          <w:bCs/>
          <w:color w:val="000000"/>
        </w:rPr>
        <w:t xml:space="preserve">ектных решений в </w:t>
      </w:r>
      <w:r w:rsidR="00B41535">
        <w:rPr>
          <w:bCs/>
          <w:color w:val="000000"/>
        </w:rPr>
        <w:t xml:space="preserve">программно-аппаратных </w:t>
      </w:r>
      <w:r>
        <w:rPr>
          <w:bCs/>
          <w:color w:val="000000"/>
        </w:rPr>
        <w:t xml:space="preserve"> разработках»</w:t>
      </w:r>
      <w:r w:rsidRPr="00B4556E">
        <w:t xml:space="preserve">» проводится в форме </w:t>
      </w:r>
      <w:r>
        <w:t>отчетов о проделанной работе в рамках индивидуальной ВКР студента. Промежуточная аттестация проводится в формате дифференцированного зачета.</w:t>
      </w:r>
    </w:p>
    <w:p w:rsidR="00D0161C" w:rsidRDefault="00D0161C" w:rsidP="00D0161C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На практических занятиях студенты представляют отчеты о проделанной работе в рамках выполнения ВКР по индивидуальной теме. Основная задача дисциплины - обсуждение </w:t>
      </w:r>
      <w:r>
        <w:rPr>
          <w:rFonts w:ascii="Times New Roman" w:hAnsi="Times New Roman"/>
          <w:sz w:val="24"/>
          <w:szCs w:val="24"/>
        </w:rPr>
        <w:t>пространства проектных решений по данной тематике, обсуждение обоснованности пр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менения инструментов в заданном контексте, при необходимости, консультирование.</w:t>
      </w:r>
    </w:p>
    <w:p w:rsidR="00D0161C" w:rsidRDefault="00D0161C" w:rsidP="00D0161C">
      <w:pPr>
        <w:jc w:val="both"/>
        <w:rPr>
          <w:rFonts w:ascii="Times New Roman" w:hAnsi="Times New Roman"/>
          <w:sz w:val="24"/>
          <w:szCs w:val="28"/>
        </w:rPr>
      </w:pPr>
    </w:p>
    <w:p w:rsidR="00D0161C" w:rsidRDefault="00D0161C" w:rsidP="00D0161C">
      <w:pPr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Требования к оформлению отчета</w:t>
      </w:r>
    </w:p>
    <w:p w:rsidR="00D0161C" w:rsidRPr="00ED7F3A" w:rsidRDefault="00D0161C" w:rsidP="00D0161C">
      <w:pPr>
        <w:numPr>
          <w:ilvl w:val="0"/>
          <w:numId w:val="48"/>
        </w:numPr>
        <w:tabs>
          <w:tab w:val="num" w:pos="1080"/>
        </w:tabs>
        <w:ind w:left="1077" w:right="0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</w:t>
      </w:r>
      <w:r w:rsidRPr="00ED7F3A">
        <w:rPr>
          <w:rFonts w:ascii="Times New Roman" w:hAnsi="Times New Roman"/>
          <w:sz w:val="24"/>
          <w:szCs w:val="28"/>
        </w:rPr>
        <w:t xml:space="preserve">одержание </w:t>
      </w:r>
      <w:r>
        <w:rPr>
          <w:rFonts w:ascii="Times New Roman" w:hAnsi="Times New Roman"/>
          <w:sz w:val="24"/>
          <w:szCs w:val="28"/>
        </w:rPr>
        <w:t>отчета</w:t>
      </w:r>
      <w:r w:rsidRPr="00ED7F3A">
        <w:rPr>
          <w:rFonts w:ascii="Times New Roman" w:hAnsi="Times New Roman"/>
          <w:sz w:val="24"/>
          <w:szCs w:val="28"/>
        </w:rPr>
        <w:t xml:space="preserve"> должно соответствовать теме</w:t>
      </w:r>
      <w:r>
        <w:rPr>
          <w:rFonts w:ascii="Times New Roman" w:hAnsi="Times New Roman"/>
          <w:sz w:val="24"/>
          <w:szCs w:val="28"/>
        </w:rPr>
        <w:t xml:space="preserve"> ВКР</w:t>
      </w:r>
      <w:r w:rsidRPr="00ED7F3A">
        <w:rPr>
          <w:rFonts w:ascii="Times New Roman" w:hAnsi="Times New Roman"/>
          <w:sz w:val="24"/>
          <w:szCs w:val="28"/>
        </w:rPr>
        <w:t>;</w:t>
      </w:r>
    </w:p>
    <w:p w:rsidR="00D0161C" w:rsidRDefault="00D0161C" w:rsidP="00D0161C">
      <w:pPr>
        <w:numPr>
          <w:ilvl w:val="0"/>
          <w:numId w:val="48"/>
        </w:numPr>
        <w:tabs>
          <w:tab w:val="num" w:pos="1080"/>
        </w:tabs>
        <w:ind w:left="1077" w:right="0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</w:t>
      </w:r>
      <w:r w:rsidRPr="00ED7F3A">
        <w:rPr>
          <w:rFonts w:ascii="Times New Roman" w:hAnsi="Times New Roman"/>
          <w:sz w:val="24"/>
          <w:szCs w:val="28"/>
        </w:rPr>
        <w:t xml:space="preserve">бъем </w:t>
      </w:r>
      <w:r>
        <w:rPr>
          <w:rFonts w:ascii="Times New Roman" w:hAnsi="Times New Roman"/>
          <w:sz w:val="24"/>
          <w:szCs w:val="28"/>
        </w:rPr>
        <w:t xml:space="preserve">отчета должен быть в пределах </w:t>
      </w:r>
      <w:r w:rsidRPr="00ED7F3A">
        <w:rPr>
          <w:rFonts w:ascii="Times New Roman" w:hAnsi="Times New Roman"/>
          <w:sz w:val="24"/>
          <w:szCs w:val="28"/>
        </w:rPr>
        <w:t xml:space="preserve"> 5 </w:t>
      </w:r>
      <w:r>
        <w:rPr>
          <w:rFonts w:ascii="Times New Roman" w:hAnsi="Times New Roman"/>
          <w:sz w:val="24"/>
          <w:szCs w:val="28"/>
        </w:rPr>
        <w:t>-</w:t>
      </w:r>
      <w:r w:rsidRPr="00ED7F3A">
        <w:rPr>
          <w:rFonts w:ascii="Times New Roman" w:hAnsi="Times New Roman"/>
          <w:sz w:val="24"/>
          <w:szCs w:val="28"/>
        </w:rPr>
        <w:t xml:space="preserve"> 10 листов</w:t>
      </w:r>
    </w:p>
    <w:p w:rsidR="00D0161C" w:rsidRPr="00ED7F3A" w:rsidRDefault="00D0161C" w:rsidP="00D0161C">
      <w:pPr>
        <w:numPr>
          <w:ilvl w:val="0"/>
          <w:numId w:val="48"/>
        </w:numPr>
        <w:tabs>
          <w:tab w:val="num" w:pos="1080"/>
        </w:tabs>
        <w:ind w:left="1077" w:right="0" w:hanging="357"/>
        <w:jc w:val="both"/>
        <w:rPr>
          <w:rFonts w:ascii="Times New Roman" w:hAnsi="Times New Roman"/>
          <w:sz w:val="24"/>
          <w:szCs w:val="28"/>
        </w:rPr>
      </w:pPr>
      <w:r w:rsidRPr="00ED7F3A">
        <w:rPr>
          <w:rFonts w:ascii="Times New Roman" w:hAnsi="Times New Roman"/>
          <w:sz w:val="24"/>
          <w:szCs w:val="28"/>
        </w:rPr>
        <w:t>Титульный лист, оглавление, список использованной литературы - не учитыв</w:t>
      </w:r>
      <w:r w:rsidRPr="00ED7F3A">
        <w:rPr>
          <w:rFonts w:ascii="Times New Roman" w:hAnsi="Times New Roman"/>
          <w:sz w:val="24"/>
          <w:szCs w:val="28"/>
        </w:rPr>
        <w:t>а</w:t>
      </w:r>
      <w:r w:rsidRPr="00ED7F3A">
        <w:rPr>
          <w:rFonts w:ascii="Times New Roman" w:hAnsi="Times New Roman"/>
          <w:sz w:val="24"/>
          <w:szCs w:val="28"/>
        </w:rPr>
        <w:t>ются в указанном объеме.</w:t>
      </w:r>
    </w:p>
    <w:p w:rsidR="00D0161C" w:rsidRPr="00ED7F3A" w:rsidRDefault="00D0161C" w:rsidP="00D0161C">
      <w:pPr>
        <w:numPr>
          <w:ilvl w:val="0"/>
          <w:numId w:val="48"/>
        </w:numPr>
        <w:tabs>
          <w:tab w:val="num" w:pos="1080"/>
        </w:tabs>
        <w:ind w:left="1077" w:right="0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Титульный лист </w:t>
      </w:r>
      <w:r w:rsidRPr="00ED7F3A">
        <w:rPr>
          <w:rFonts w:ascii="Times New Roman" w:hAnsi="Times New Roman"/>
          <w:sz w:val="24"/>
          <w:szCs w:val="28"/>
        </w:rPr>
        <w:t>выполняется стандартным способом, т.е. должен содержать наименование учебного заведения, факультета, темы</w:t>
      </w:r>
      <w:r>
        <w:rPr>
          <w:rFonts w:ascii="Times New Roman" w:hAnsi="Times New Roman"/>
          <w:sz w:val="24"/>
          <w:szCs w:val="28"/>
        </w:rPr>
        <w:t>, Ф.И.О. студента</w:t>
      </w:r>
      <w:r w:rsidRPr="00ED7F3A">
        <w:rPr>
          <w:rFonts w:ascii="Times New Roman" w:hAnsi="Times New Roman"/>
          <w:sz w:val="24"/>
          <w:szCs w:val="28"/>
        </w:rPr>
        <w:t>, год.</w:t>
      </w:r>
    </w:p>
    <w:p w:rsidR="00D0161C" w:rsidRPr="00ED7F3A" w:rsidRDefault="00D0161C" w:rsidP="00D0161C">
      <w:pPr>
        <w:numPr>
          <w:ilvl w:val="0"/>
          <w:numId w:val="48"/>
        </w:numPr>
        <w:tabs>
          <w:tab w:val="num" w:pos="1080"/>
        </w:tabs>
        <w:ind w:left="1077" w:right="0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Отчет</w:t>
      </w:r>
      <w:r w:rsidRPr="00ED7F3A">
        <w:rPr>
          <w:rFonts w:ascii="Times New Roman" w:hAnsi="Times New Roman"/>
          <w:sz w:val="24"/>
          <w:szCs w:val="28"/>
        </w:rPr>
        <w:t xml:space="preserve"> должен иметь печатное оформление, шрифт </w:t>
      </w:r>
      <w:proofErr w:type="spellStart"/>
      <w:r w:rsidRPr="00ED7F3A">
        <w:rPr>
          <w:rFonts w:ascii="Times New Roman" w:hAnsi="Times New Roman"/>
          <w:sz w:val="24"/>
          <w:szCs w:val="28"/>
        </w:rPr>
        <w:t>Times</w:t>
      </w:r>
      <w:proofErr w:type="spellEnd"/>
      <w:r w:rsidRPr="00ED7F3A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ED7F3A">
        <w:rPr>
          <w:rFonts w:ascii="Times New Roman" w:hAnsi="Times New Roman"/>
          <w:sz w:val="24"/>
          <w:szCs w:val="28"/>
        </w:rPr>
        <w:t>New</w:t>
      </w:r>
      <w:proofErr w:type="spellEnd"/>
      <w:r w:rsidRPr="00ED7F3A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ED7F3A">
        <w:rPr>
          <w:rFonts w:ascii="Times New Roman" w:hAnsi="Times New Roman"/>
          <w:sz w:val="24"/>
          <w:szCs w:val="28"/>
        </w:rPr>
        <w:t>Roman</w:t>
      </w:r>
      <w:proofErr w:type="spellEnd"/>
      <w:r w:rsidRPr="00ED7F3A">
        <w:rPr>
          <w:rFonts w:ascii="Times New Roman" w:hAnsi="Times New Roman"/>
          <w:sz w:val="24"/>
          <w:szCs w:val="28"/>
        </w:rPr>
        <w:t xml:space="preserve"> 12, ме</w:t>
      </w:r>
      <w:r w:rsidRPr="00ED7F3A">
        <w:rPr>
          <w:rFonts w:ascii="Times New Roman" w:hAnsi="Times New Roman"/>
          <w:sz w:val="24"/>
          <w:szCs w:val="28"/>
        </w:rPr>
        <w:t>ж</w:t>
      </w:r>
      <w:r w:rsidRPr="00ED7F3A">
        <w:rPr>
          <w:rFonts w:ascii="Times New Roman" w:hAnsi="Times New Roman"/>
          <w:sz w:val="24"/>
          <w:szCs w:val="28"/>
        </w:rPr>
        <w:t xml:space="preserve">дустрочный интервал 1,5; </w:t>
      </w:r>
    </w:p>
    <w:p w:rsidR="00D0161C" w:rsidRPr="00ED7F3A" w:rsidRDefault="00D0161C" w:rsidP="00D0161C">
      <w:pPr>
        <w:numPr>
          <w:ilvl w:val="0"/>
          <w:numId w:val="48"/>
        </w:numPr>
        <w:tabs>
          <w:tab w:val="num" w:pos="1080"/>
        </w:tabs>
        <w:ind w:left="1077" w:right="0" w:hanging="357"/>
        <w:jc w:val="both"/>
        <w:rPr>
          <w:rFonts w:ascii="Times New Roman" w:hAnsi="Times New Roman"/>
          <w:sz w:val="24"/>
          <w:szCs w:val="28"/>
        </w:rPr>
      </w:pPr>
      <w:r w:rsidRPr="00ED7F3A">
        <w:rPr>
          <w:rFonts w:ascii="Times New Roman" w:hAnsi="Times New Roman"/>
          <w:sz w:val="24"/>
          <w:szCs w:val="28"/>
        </w:rPr>
        <w:t>Список использованных источников - обязателен</w:t>
      </w:r>
    </w:p>
    <w:p w:rsidR="00D0161C" w:rsidRPr="00B453F1" w:rsidRDefault="00D0161C" w:rsidP="00D0161C">
      <w:pPr>
        <w:ind w:left="1789"/>
        <w:jc w:val="both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jc w:val="center"/>
        <w:tblInd w:w="-1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9"/>
        <w:gridCol w:w="3552"/>
      </w:tblGrid>
      <w:tr w:rsidR="00D0161C" w:rsidRPr="00B453F1" w:rsidTr="00AE0D3F">
        <w:trPr>
          <w:trHeight w:val="460"/>
          <w:jc w:val="center"/>
        </w:trPr>
        <w:tc>
          <w:tcPr>
            <w:tcW w:w="5879" w:type="dxa"/>
            <w:vAlign w:val="center"/>
          </w:tcPr>
          <w:p w:rsidR="00D0161C" w:rsidRPr="00B453F1" w:rsidRDefault="00D0161C" w:rsidP="00AE0D3F">
            <w:pPr>
              <w:jc w:val="center"/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>Контрольная точка</w:t>
            </w:r>
          </w:p>
        </w:tc>
        <w:tc>
          <w:tcPr>
            <w:tcW w:w="3552" w:type="dxa"/>
            <w:vAlign w:val="center"/>
          </w:tcPr>
          <w:p w:rsidR="00D0161C" w:rsidRPr="00B453F1" w:rsidRDefault="00D0161C" w:rsidP="00AE0D3F">
            <w:pPr>
              <w:ind w:right="71" w:firstLine="57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Неделя семестра</w:t>
            </w:r>
          </w:p>
        </w:tc>
      </w:tr>
      <w:tr w:rsidR="00D0161C" w:rsidRPr="00B453F1" w:rsidTr="00AE0D3F">
        <w:trPr>
          <w:jc w:val="center"/>
        </w:trPr>
        <w:tc>
          <w:tcPr>
            <w:tcW w:w="5879" w:type="dxa"/>
          </w:tcPr>
          <w:p w:rsidR="00D0161C" w:rsidRPr="00B453F1" w:rsidRDefault="00D0161C" w:rsidP="00AE0D3F">
            <w:pPr>
              <w:ind w:left="0" w:right="0" w:firstLine="0"/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>доклад (в виде презентации), п</w:t>
            </w:r>
            <w:r w:rsidRPr="00B453F1">
              <w:rPr>
                <w:rFonts w:ascii="Times New Roman" w:hAnsi="Times New Roman"/>
              </w:rPr>
              <w:t>о</w:t>
            </w:r>
            <w:r w:rsidRPr="00B453F1">
              <w:rPr>
                <w:rFonts w:ascii="Times New Roman" w:hAnsi="Times New Roman"/>
              </w:rPr>
              <w:t>священный теме работы, предварительной цели и задачам работы, предполагаемым результатам и их новизне</w:t>
            </w:r>
          </w:p>
        </w:tc>
        <w:tc>
          <w:tcPr>
            <w:tcW w:w="3552" w:type="dxa"/>
            <w:vAlign w:val="center"/>
          </w:tcPr>
          <w:p w:rsidR="00D0161C" w:rsidRPr="00B453F1" w:rsidRDefault="00D0161C" w:rsidP="00AE0D3F">
            <w:pPr>
              <w:ind w:right="2481" w:firstLine="4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D0161C" w:rsidRPr="00B453F1" w:rsidTr="00AE0D3F">
        <w:trPr>
          <w:jc w:val="center"/>
        </w:trPr>
        <w:tc>
          <w:tcPr>
            <w:tcW w:w="5879" w:type="dxa"/>
          </w:tcPr>
          <w:p w:rsidR="00D0161C" w:rsidRPr="00B453F1" w:rsidRDefault="00D0161C" w:rsidP="00AE0D3F">
            <w:pPr>
              <w:ind w:left="0" w:right="0" w:firstLine="0"/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 xml:space="preserve">доклад (в виде презентации) по аналитическому обзору </w:t>
            </w:r>
          </w:p>
        </w:tc>
        <w:tc>
          <w:tcPr>
            <w:tcW w:w="3552" w:type="dxa"/>
            <w:vAlign w:val="center"/>
          </w:tcPr>
          <w:p w:rsidR="00D0161C" w:rsidRPr="00B453F1" w:rsidRDefault="00D0161C" w:rsidP="00AE0D3F">
            <w:pPr>
              <w:ind w:right="2481" w:firstLine="4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D0161C" w:rsidRPr="00B453F1" w:rsidTr="00AE0D3F">
        <w:trPr>
          <w:jc w:val="center"/>
        </w:trPr>
        <w:tc>
          <w:tcPr>
            <w:tcW w:w="5879" w:type="dxa"/>
          </w:tcPr>
          <w:p w:rsidR="00D0161C" w:rsidRPr="00B453F1" w:rsidRDefault="00D0161C" w:rsidP="00AE0D3F">
            <w:pPr>
              <w:ind w:left="0" w:right="0" w:firstLine="0"/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 xml:space="preserve">доклад (в виде презентации) по постановке задачи </w:t>
            </w:r>
            <w:r>
              <w:rPr>
                <w:rFonts w:ascii="Times New Roman" w:hAnsi="Times New Roman"/>
              </w:rPr>
              <w:t>в рамках ВКР</w:t>
            </w:r>
            <w:r w:rsidRPr="00B453F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52" w:type="dxa"/>
            <w:vAlign w:val="center"/>
          </w:tcPr>
          <w:p w:rsidR="00D0161C" w:rsidRPr="00B453F1" w:rsidRDefault="00D0161C" w:rsidP="00AE0D3F">
            <w:pPr>
              <w:ind w:right="2481" w:firstLine="4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D0161C" w:rsidRPr="00B453F1" w:rsidTr="00AE0D3F">
        <w:trPr>
          <w:jc w:val="center"/>
        </w:trPr>
        <w:tc>
          <w:tcPr>
            <w:tcW w:w="5879" w:type="dxa"/>
          </w:tcPr>
          <w:p w:rsidR="00D0161C" w:rsidRPr="00B453F1" w:rsidRDefault="00D0161C" w:rsidP="00AE0D3F">
            <w:pPr>
              <w:ind w:left="0" w:right="0" w:firstLine="0"/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>доклад (в виде презентаци</w:t>
            </w:r>
            <w:r>
              <w:rPr>
                <w:rFonts w:ascii="Times New Roman" w:hAnsi="Times New Roman"/>
              </w:rPr>
              <w:t>и</w:t>
            </w:r>
            <w:r w:rsidRPr="00B453F1">
              <w:rPr>
                <w:rFonts w:ascii="Times New Roman" w:hAnsi="Times New Roman"/>
              </w:rPr>
              <w:t xml:space="preserve">) по </w:t>
            </w:r>
            <w:r>
              <w:rPr>
                <w:rFonts w:ascii="Times New Roman" w:hAnsi="Times New Roman"/>
              </w:rPr>
              <w:t>результатам</w:t>
            </w:r>
            <w:r w:rsidRPr="00B453F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ВКР</w:t>
            </w:r>
            <w:r w:rsidRPr="00B453F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52" w:type="dxa"/>
            <w:vAlign w:val="center"/>
          </w:tcPr>
          <w:p w:rsidR="00D0161C" w:rsidRPr="00B453F1" w:rsidRDefault="00D0161C" w:rsidP="00AE0D3F">
            <w:pPr>
              <w:ind w:right="2481" w:firstLine="4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</w:tbl>
    <w:p w:rsidR="00D0161C" w:rsidRDefault="00D0161C" w:rsidP="00D0161C">
      <w:pPr>
        <w:jc w:val="both"/>
        <w:rPr>
          <w:rFonts w:ascii="Times New Roman" w:hAnsi="Times New Roman"/>
          <w:sz w:val="24"/>
          <w:szCs w:val="28"/>
        </w:rPr>
      </w:pPr>
    </w:p>
    <w:p w:rsidR="00D0161C" w:rsidRDefault="00D0161C" w:rsidP="00D0161C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821204">
        <w:rPr>
          <w:rFonts w:ascii="Times New Roman" w:hAnsi="Times New Roman"/>
          <w:sz w:val="24"/>
          <w:szCs w:val="28"/>
        </w:rPr>
        <w:t>Промежуточная аттестация по дисциплине производится</w:t>
      </w:r>
      <w:r>
        <w:rPr>
          <w:rFonts w:ascii="Times New Roman" w:hAnsi="Times New Roman"/>
          <w:sz w:val="24"/>
          <w:szCs w:val="28"/>
        </w:rPr>
        <w:t xml:space="preserve">: в 8 семестре в виде </w:t>
      </w:r>
      <w:r w:rsidRPr="006867A7">
        <w:rPr>
          <w:rFonts w:ascii="Times New Roman" w:hAnsi="Times New Roman"/>
          <w:sz w:val="24"/>
          <w:szCs w:val="28"/>
        </w:rPr>
        <w:t>диффере</w:t>
      </w:r>
      <w:r w:rsidRPr="006867A7">
        <w:rPr>
          <w:rFonts w:ascii="Times New Roman" w:hAnsi="Times New Roman"/>
          <w:sz w:val="24"/>
          <w:szCs w:val="28"/>
        </w:rPr>
        <w:t>н</w:t>
      </w:r>
      <w:r w:rsidRPr="006867A7">
        <w:rPr>
          <w:rFonts w:ascii="Times New Roman" w:hAnsi="Times New Roman"/>
          <w:sz w:val="24"/>
          <w:szCs w:val="28"/>
        </w:rPr>
        <w:t>цированного зачета</w:t>
      </w:r>
      <w:r>
        <w:rPr>
          <w:rFonts w:ascii="Times New Roman" w:hAnsi="Times New Roman"/>
          <w:sz w:val="24"/>
          <w:szCs w:val="28"/>
        </w:rPr>
        <w:t>.</w:t>
      </w:r>
      <w:r w:rsidRPr="00821204">
        <w:rPr>
          <w:rFonts w:ascii="Times New Roman" w:hAnsi="Times New Roman"/>
          <w:sz w:val="24"/>
          <w:szCs w:val="28"/>
        </w:rPr>
        <w:t xml:space="preserve"> </w:t>
      </w:r>
    </w:p>
    <w:p w:rsidR="00D0161C" w:rsidRDefault="00D0161C" w:rsidP="00D0161C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Критерии формирования оценки: итоговая оценка выводится как среднее арифметическое за представленные отчеты и доклады о проделанной работе. </w:t>
      </w:r>
    </w:p>
    <w:p w:rsidR="00D0161C" w:rsidRPr="00132154" w:rsidRDefault="00D0161C" w:rsidP="00D0161C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b/>
        </w:rPr>
      </w:pPr>
      <w:r w:rsidRPr="00132154">
        <w:t>По результатам освоения дисциплины «</w:t>
      </w:r>
      <w:r>
        <w:t xml:space="preserve">Учебно-научный семинар «Пространство проектных решений в </w:t>
      </w:r>
      <w:r w:rsidR="00B41535">
        <w:t xml:space="preserve">программно-аппаратных </w:t>
      </w:r>
      <w:r>
        <w:t xml:space="preserve"> разработках»</w:t>
      </w:r>
      <w:r w:rsidRPr="00132154">
        <w:t xml:space="preserve">» выставляется оценка </w:t>
      </w:r>
      <w:r w:rsidRPr="00132154">
        <w:rPr>
          <w:color w:val="000000"/>
        </w:rPr>
        <w:t>«н</w:t>
      </w:r>
      <w:r w:rsidRPr="00132154">
        <w:rPr>
          <w:color w:val="000000"/>
        </w:rPr>
        <w:t>е</w:t>
      </w:r>
      <w:r w:rsidRPr="00132154">
        <w:rPr>
          <w:color w:val="000000"/>
        </w:rPr>
        <w:t xml:space="preserve">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</w:t>
      </w:r>
      <w:r w:rsidRPr="00132154">
        <w:rPr>
          <w:bCs/>
          <w:color w:val="000000"/>
        </w:rPr>
        <w:t>е</w:t>
      </w:r>
      <w:r w:rsidRPr="00132154">
        <w:rPr>
          <w:bCs/>
          <w:color w:val="000000"/>
        </w:rPr>
        <w:t>стации</w:t>
      </w:r>
    </w:p>
    <w:p w:rsidR="00D0161C" w:rsidRDefault="00D0161C" w:rsidP="00D0161C">
      <w:pPr>
        <w:rPr>
          <w:rFonts w:ascii="Times New Roman" w:hAnsi="Times New Roman"/>
          <w:color w:val="000000"/>
          <w:sz w:val="28"/>
          <w:szCs w:val="28"/>
        </w:rPr>
      </w:pPr>
    </w:p>
    <w:p w:rsidR="00D0161C" w:rsidRDefault="00D0161C" w:rsidP="00D0161C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D0161C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2.2.2 Перечень вопросов для </w:t>
      </w:r>
      <w:proofErr w:type="spellStart"/>
      <w:r w:rsidRPr="00D0161C">
        <w:rPr>
          <w:rFonts w:ascii="Times New Roman" w:hAnsi="Times New Roman"/>
          <w:bCs/>
          <w:color w:val="000000"/>
          <w:sz w:val="24"/>
          <w:szCs w:val="24"/>
          <w:lang w:eastAsia="ru-RU"/>
        </w:rPr>
        <w:t>дифзачета</w:t>
      </w:r>
      <w:proofErr w:type="spellEnd"/>
      <w:r w:rsidRPr="00D0161C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8 семестра</w:t>
      </w:r>
    </w:p>
    <w:p w:rsidR="00D0161C" w:rsidRPr="00B85A3F" w:rsidRDefault="00D0161C" w:rsidP="00D0161C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7D1EA7" w:rsidRPr="00D0161C" w:rsidRDefault="007D1EA7" w:rsidP="007D1EA7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9D4B22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Набор билетов 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для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диф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.з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ачета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</w:t>
      </w:r>
      <w:r w:rsidRPr="009D4B22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формируется и утверждается в установленном порядке в начале учебного года при наличии контингента обучающихся, завершающих освоение дисциплины </w:t>
      </w:r>
      <w:r w:rsidRPr="00D0161C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«Учебно-научный семинар «Пространство проектных решений в системных разработках»»  в текущем учебном году. </w:t>
      </w:r>
    </w:p>
    <w:p w:rsidR="007D1EA7" w:rsidRDefault="007D1EA7" w:rsidP="007D1EA7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7D1EA7" w:rsidRPr="007D1EA7" w:rsidRDefault="007D1EA7" w:rsidP="00D0161C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7D1EA7" w:rsidRPr="007D1EA7" w:rsidSect="00D0161C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:rsidR="00D0161C" w:rsidRPr="0020164F" w:rsidRDefault="00D0161C" w:rsidP="00D0161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0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0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D0161C" w:rsidRDefault="00D0161C" w:rsidP="00D0161C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.7</w:t>
      </w:r>
    </w:p>
    <w:tbl>
      <w:tblPr>
        <w:tblW w:w="14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892"/>
        <w:gridCol w:w="2693"/>
        <w:gridCol w:w="1843"/>
        <w:gridCol w:w="1843"/>
        <w:gridCol w:w="2621"/>
        <w:gridCol w:w="2641"/>
      </w:tblGrid>
      <w:tr w:rsidR="00D0161C" w:rsidRPr="00036BA3" w:rsidTr="00D0161C">
        <w:trPr>
          <w:jc w:val="center"/>
        </w:trPr>
        <w:tc>
          <w:tcPr>
            <w:tcW w:w="1134" w:type="dxa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1892" w:type="dxa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693" w:type="dxa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843" w:type="dxa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1843" w:type="dxa"/>
          </w:tcPr>
          <w:p w:rsidR="00D0161C" w:rsidRPr="00036BA3" w:rsidRDefault="00D0161C" w:rsidP="00D0161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2621" w:type="dxa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641" w:type="dxa"/>
          </w:tcPr>
          <w:p w:rsidR="00D0161C" w:rsidRPr="00036BA3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D0161C" w:rsidRPr="00036BA3" w:rsidTr="00D0161C">
        <w:trPr>
          <w:jc w:val="center"/>
        </w:trPr>
        <w:tc>
          <w:tcPr>
            <w:tcW w:w="1134" w:type="dxa"/>
          </w:tcPr>
          <w:p w:rsidR="00D0161C" w:rsidRPr="008C0192" w:rsidRDefault="00D0161C" w:rsidP="008C0192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3E3423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8C019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:rsidR="00D0161C" w:rsidRPr="00C91697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2693" w:type="dxa"/>
          </w:tcPr>
          <w:p w:rsidR="007D1EA7" w:rsidRDefault="007D1EA7" w:rsidP="007D1EA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533083">
              <w:rPr>
                <w:rFonts w:ascii="Times New Roman" w:hAnsi="Times New Roman"/>
                <w:sz w:val="24"/>
                <w:szCs w:val="24"/>
              </w:rPr>
              <w:t>ПКС-3.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понимает  пр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роду и иерархическую сущности абстракций, а также роль и знание м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тематических моделей в разработке программных и аппаратных технологий</w:t>
            </w:r>
          </w:p>
          <w:p w:rsidR="007D1EA7" w:rsidRDefault="007D1EA7" w:rsidP="007D1EA7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533083">
              <w:rPr>
                <w:rFonts w:ascii="Times New Roman" w:hAnsi="Times New Roman"/>
                <w:sz w:val="24"/>
                <w:szCs w:val="24"/>
              </w:rPr>
              <w:t>ПКС-3.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 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умеет использ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вать логические и алге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б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раические формализмы при </w:t>
            </w:r>
            <w:proofErr w:type="spellStart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характеризации</w:t>
            </w:r>
            <w:proofErr w:type="spellEnd"/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  <w:r w:rsidRPr="00B22F35">
              <w:rPr>
                <w:rFonts w:ascii="Times New Roman" w:hAnsi="Times New Roman"/>
                <w:color w:val="000000"/>
                <w:sz w:val="24"/>
                <w:szCs w:val="24"/>
              </w:rPr>
              <w:t>нологических аспектов, возникающих в процессе разработки программных и программно-аппаратных комплексов</w:t>
            </w:r>
          </w:p>
          <w:p w:rsidR="00D0161C" w:rsidRPr="00563D1E" w:rsidRDefault="007D1EA7" w:rsidP="007D1EA7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533083">
              <w:rPr>
                <w:rFonts w:ascii="Times New Roman" w:hAnsi="Times New Roman"/>
                <w:sz w:val="24"/>
                <w:szCs w:val="24"/>
              </w:rPr>
              <w:t>ПКС-3.8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ab/>
              <w:t>умеет ан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а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лизировать научно-технические публикации и определять дальнейшее направление исследов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а</w:t>
            </w:r>
            <w:r w:rsidRPr="00533083">
              <w:rPr>
                <w:rFonts w:ascii="Times New Roman" w:hAnsi="Times New Roman"/>
                <w:sz w:val="24"/>
                <w:szCs w:val="24"/>
              </w:rPr>
              <w:t>ния в рамках заданной тематики</w:t>
            </w:r>
          </w:p>
        </w:tc>
        <w:tc>
          <w:tcPr>
            <w:tcW w:w="1843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умеет 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анал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зировать и с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стематизировать информацию по теме индивид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у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ального исслед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о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вания</w:t>
            </w:r>
          </w:p>
        </w:tc>
        <w:tc>
          <w:tcPr>
            <w:tcW w:w="1843" w:type="dxa"/>
          </w:tcPr>
          <w:p w:rsidR="00D0161C" w:rsidRPr="002C70F9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Демонстрирует грубые ошибки при 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анализ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 xml:space="preserve"> и систематиз</w:t>
            </w:r>
            <w:r>
              <w:rPr>
                <w:rFonts w:ascii="Times New Roman" w:hAnsi="Times New Roman"/>
                <w:sz w:val="24"/>
                <w:szCs w:val="24"/>
              </w:rPr>
              <w:t>ации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 xml:space="preserve"> по теме индивид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у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ального исслед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о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вания</w:t>
            </w:r>
          </w:p>
        </w:tc>
        <w:tc>
          <w:tcPr>
            <w:tcW w:w="2621" w:type="dxa"/>
          </w:tcPr>
          <w:p w:rsidR="00D0161C" w:rsidRPr="002C70F9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несущ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ственные ошибки при 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анализ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 xml:space="preserve"> и систематиз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ции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 xml:space="preserve"> по т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е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ме индивидуального 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с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следования</w:t>
            </w:r>
          </w:p>
        </w:tc>
        <w:tc>
          <w:tcPr>
            <w:tcW w:w="2641" w:type="dxa"/>
          </w:tcPr>
          <w:p w:rsidR="00D0161C" w:rsidRPr="002C70F9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Демонстрирует высокий уровень умения 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анал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зировать и систематиз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и</w:t>
            </w:r>
            <w:r w:rsidRPr="004764B8">
              <w:rPr>
                <w:rFonts w:ascii="Times New Roman" w:hAnsi="Times New Roman"/>
                <w:sz w:val="24"/>
                <w:szCs w:val="24"/>
              </w:rPr>
              <w:t>ровать информацию по теме индивидуального исследования</w:t>
            </w:r>
          </w:p>
        </w:tc>
      </w:tr>
      <w:tr w:rsidR="008C0192" w:rsidRPr="00036BA3" w:rsidTr="008C0192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192" w:rsidRPr="008C0192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8C0192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3E3423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8C0192">
              <w:rPr>
                <w:rFonts w:ascii="Times New Roman" w:hAnsi="Times New Roman"/>
                <w:b/>
                <w:sz w:val="24"/>
                <w:szCs w:val="24"/>
              </w:rPr>
              <w:t>-1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192" w:rsidRPr="00C91697" w:rsidRDefault="008C0192" w:rsidP="001C1C3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192" w:rsidRPr="0039404D" w:rsidRDefault="008C0192" w:rsidP="0039404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9404D">
              <w:rPr>
                <w:rFonts w:ascii="Times New Roman" w:hAnsi="Times New Roman"/>
                <w:sz w:val="24"/>
                <w:szCs w:val="24"/>
              </w:rPr>
              <w:t>ПК</w:t>
            </w:r>
            <w:r w:rsidR="003E3423" w:rsidRPr="0039404D">
              <w:rPr>
                <w:rFonts w:ascii="Times New Roman" w:hAnsi="Times New Roman"/>
                <w:sz w:val="24"/>
                <w:szCs w:val="24"/>
              </w:rPr>
              <w:t>С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-1.1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ab/>
              <w:t>уметь пр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и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менять современные м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е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тоды проектирования программного обеспеч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е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 xml:space="preserve">ния, позволяющие вести </w:t>
            </w:r>
            <w:r w:rsidRPr="0039404D">
              <w:rPr>
                <w:rFonts w:ascii="Times New Roman" w:hAnsi="Times New Roman"/>
                <w:sz w:val="24"/>
                <w:szCs w:val="24"/>
              </w:rPr>
              <w:lastRenderedPageBreak/>
              <w:t>разработку программных систем средней и выс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о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кой сложности</w:t>
            </w:r>
          </w:p>
          <w:p w:rsidR="008C0192" w:rsidRPr="0039404D" w:rsidRDefault="008C0192" w:rsidP="0039404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9404D">
              <w:rPr>
                <w:rFonts w:ascii="Times New Roman" w:hAnsi="Times New Roman"/>
                <w:sz w:val="24"/>
                <w:szCs w:val="24"/>
              </w:rPr>
              <w:t>ПК</w:t>
            </w:r>
            <w:r w:rsidR="003E3423" w:rsidRPr="0039404D">
              <w:rPr>
                <w:rFonts w:ascii="Times New Roman" w:hAnsi="Times New Roman"/>
                <w:sz w:val="24"/>
                <w:szCs w:val="24"/>
              </w:rPr>
              <w:t>С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- 1.2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ab/>
              <w:t>уметь пр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и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менять методы проект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и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рования предметной о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б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ласти в модели «су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щ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ность-связь» и разраб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а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тывать логическую и ф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и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зическую модель базы данных</w:t>
            </w:r>
          </w:p>
          <w:p w:rsidR="008C0192" w:rsidRPr="0039404D" w:rsidRDefault="008C0192" w:rsidP="0039404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9404D">
              <w:rPr>
                <w:rFonts w:ascii="Times New Roman" w:hAnsi="Times New Roman"/>
                <w:sz w:val="24"/>
                <w:szCs w:val="24"/>
              </w:rPr>
              <w:t>ПК</w:t>
            </w:r>
            <w:r w:rsidR="003E3423" w:rsidRPr="0039404D">
              <w:rPr>
                <w:rFonts w:ascii="Times New Roman" w:hAnsi="Times New Roman"/>
                <w:sz w:val="24"/>
                <w:szCs w:val="24"/>
              </w:rPr>
              <w:t>С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- 1.3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ab/>
              <w:t>уметь пр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и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менять программные компоненты среды пр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о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граммирования, испол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ь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зуемые для формиров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а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ния интерфейса "человек - электронно-вычислительная машина"</w:t>
            </w:r>
          </w:p>
          <w:p w:rsidR="008C0192" w:rsidRPr="0039404D" w:rsidRDefault="008C0192" w:rsidP="0039404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9404D">
              <w:rPr>
                <w:rFonts w:ascii="Times New Roman" w:hAnsi="Times New Roman"/>
                <w:sz w:val="24"/>
                <w:szCs w:val="24"/>
              </w:rPr>
              <w:t>ПК</w:t>
            </w:r>
            <w:r w:rsidR="003E3423" w:rsidRPr="0039404D">
              <w:rPr>
                <w:rFonts w:ascii="Times New Roman" w:hAnsi="Times New Roman"/>
                <w:sz w:val="24"/>
                <w:szCs w:val="24"/>
              </w:rPr>
              <w:t>С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-1.4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ab/>
              <w:t>владеть о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с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новными приемами функционального и л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о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гического программир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о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вания</w:t>
            </w:r>
          </w:p>
          <w:p w:rsidR="008C0192" w:rsidRPr="0039404D" w:rsidRDefault="008C0192" w:rsidP="0039404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9404D">
              <w:rPr>
                <w:rFonts w:ascii="Times New Roman" w:hAnsi="Times New Roman"/>
                <w:sz w:val="24"/>
                <w:szCs w:val="24"/>
              </w:rPr>
              <w:t>ПК</w:t>
            </w:r>
            <w:r w:rsidR="003E3423" w:rsidRPr="0039404D">
              <w:rPr>
                <w:rFonts w:ascii="Times New Roman" w:hAnsi="Times New Roman"/>
                <w:sz w:val="24"/>
                <w:szCs w:val="24"/>
              </w:rPr>
              <w:t>С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-1.5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ab/>
              <w:t>уметь и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с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пользовать программные средства для решения прикладных задач</w:t>
            </w:r>
          </w:p>
          <w:p w:rsidR="008C0192" w:rsidRPr="0039404D" w:rsidRDefault="008C0192" w:rsidP="0039404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192" w:rsidRPr="00035312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531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 умеет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пре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д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ставить пр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о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странство пр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о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 xml:space="preserve">ектных решений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задаче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lastRenderedPageBreak/>
              <w:t>выпускной кв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а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лификационной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192" w:rsidRPr="00035312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5312">
              <w:rPr>
                <w:rFonts w:ascii="Times New Roman" w:hAnsi="Times New Roman"/>
                <w:sz w:val="24"/>
                <w:szCs w:val="24"/>
              </w:rPr>
              <w:lastRenderedPageBreak/>
              <w:t>Демонстрирует слаб</w:t>
            </w:r>
            <w:r>
              <w:rPr>
                <w:rFonts w:ascii="Times New Roman" w:hAnsi="Times New Roman"/>
                <w:sz w:val="24"/>
                <w:szCs w:val="24"/>
              </w:rPr>
              <w:t>ый уровень</w:t>
            </w:r>
            <w:r w:rsidRPr="00035312">
              <w:rPr>
                <w:rFonts w:ascii="Times New Roman" w:hAnsi="Times New Roman"/>
                <w:sz w:val="24"/>
                <w:szCs w:val="24"/>
              </w:rPr>
              <w:t xml:space="preserve"> умени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0353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6297D">
              <w:rPr>
                <w:rFonts w:ascii="Times New Roman" w:hAnsi="Times New Roman"/>
                <w:sz w:val="24"/>
                <w:szCs w:val="24"/>
              </w:rPr>
              <w:t>пре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д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став</w:t>
            </w:r>
            <w:r>
              <w:rPr>
                <w:rFonts w:ascii="Times New Roman" w:hAnsi="Times New Roman"/>
                <w:sz w:val="24"/>
                <w:szCs w:val="24"/>
              </w:rPr>
              <w:t>ля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ь</w:t>
            </w:r>
            <w:proofErr w:type="spellEnd"/>
            <w:r w:rsidRPr="0006297D">
              <w:rPr>
                <w:rFonts w:ascii="Times New Roman" w:hAnsi="Times New Roman"/>
                <w:sz w:val="24"/>
                <w:szCs w:val="24"/>
              </w:rPr>
              <w:t xml:space="preserve"> пр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о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странство пр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о</w:t>
            </w:r>
            <w:r w:rsidRPr="0006297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ектных решений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задаче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для выпускной кв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а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лификационной работы</w:t>
            </w:r>
          </w:p>
          <w:p w:rsidR="008C0192" w:rsidRPr="00035312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192" w:rsidRPr="002C70F9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Допускает незначител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ные ошибки при форм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ровании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пространств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 xml:space="preserve"> проектных решений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задаче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 xml:space="preserve">для выпускной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lastRenderedPageBreak/>
              <w:t>квалификационной р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а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боты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192" w:rsidRPr="00736248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Демонстрирует умение </w:t>
            </w:r>
            <w:r w:rsidRPr="008C0192">
              <w:rPr>
                <w:rFonts w:ascii="Times New Roman" w:hAnsi="Times New Roman"/>
                <w:sz w:val="24"/>
                <w:szCs w:val="24"/>
              </w:rPr>
              <w:t xml:space="preserve">грамотно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 xml:space="preserve">представить пространство проектных решений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задаче </w:t>
            </w:r>
            <w:r w:rsidR="00B41535">
              <w:rPr>
                <w:rFonts w:ascii="Times New Roman" w:hAnsi="Times New Roman"/>
                <w:sz w:val="24"/>
                <w:szCs w:val="24"/>
              </w:rPr>
              <w:t>ра</w:t>
            </w:r>
            <w:r w:rsidR="00B41535">
              <w:rPr>
                <w:rFonts w:ascii="Times New Roman" w:hAnsi="Times New Roman"/>
                <w:sz w:val="24"/>
                <w:szCs w:val="24"/>
              </w:rPr>
              <w:t>з</w:t>
            </w:r>
            <w:r w:rsidR="00B41535">
              <w:rPr>
                <w:rFonts w:ascii="Times New Roman" w:hAnsi="Times New Roman"/>
                <w:sz w:val="24"/>
                <w:szCs w:val="24"/>
              </w:rPr>
              <w:t>работки программно-</w:t>
            </w:r>
            <w:r w:rsidR="00B41535">
              <w:rPr>
                <w:rFonts w:ascii="Times New Roman" w:hAnsi="Times New Roman"/>
                <w:sz w:val="24"/>
                <w:szCs w:val="24"/>
              </w:rPr>
              <w:lastRenderedPageBreak/>
              <w:t>аппаратного обеспеч</w:t>
            </w:r>
            <w:r w:rsidR="00B41535">
              <w:rPr>
                <w:rFonts w:ascii="Times New Roman" w:hAnsi="Times New Roman"/>
                <w:sz w:val="24"/>
                <w:szCs w:val="24"/>
              </w:rPr>
              <w:t>е</w:t>
            </w:r>
            <w:r w:rsidR="00B41535">
              <w:rPr>
                <w:rFonts w:ascii="Times New Roman" w:hAnsi="Times New Roman"/>
                <w:sz w:val="24"/>
                <w:szCs w:val="24"/>
              </w:rPr>
              <w:t xml:space="preserve">ния 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для выпускной кв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а</w:t>
            </w:r>
            <w:r w:rsidRPr="0006297D">
              <w:rPr>
                <w:rFonts w:ascii="Times New Roman" w:hAnsi="Times New Roman"/>
                <w:sz w:val="24"/>
                <w:szCs w:val="24"/>
              </w:rPr>
              <w:t>лификационной работы</w:t>
            </w:r>
          </w:p>
          <w:p w:rsidR="008C0192" w:rsidRPr="002C70F9" w:rsidRDefault="008C0192" w:rsidP="001C1C3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161C" w:rsidRPr="00036BA3" w:rsidTr="00D0161C">
        <w:trPr>
          <w:jc w:val="center"/>
        </w:trPr>
        <w:tc>
          <w:tcPr>
            <w:tcW w:w="1134" w:type="dxa"/>
          </w:tcPr>
          <w:p w:rsidR="00D0161C" w:rsidRPr="008C0192" w:rsidRDefault="00D0161C" w:rsidP="008C0192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ПК</w:t>
            </w:r>
            <w:r w:rsidR="003E3423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8C019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2" w:type="dxa"/>
          </w:tcPr>
          <w:p w:rsidR="00D0161C" w:rsidRPr="00C91697" w:rsidRDefault="00D0161C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2693" w:type="dxa"/>
          </w:tcPr>
          <w:p w:rsidR="008C0192" w:rsidRPr="0039404D" w:rsidRDefault="008C0192" w:rsidP="0039404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9404D">
              <w:rPr>
                <w:rFonts w:ascii="Times New Roman" w:hAnsi="Times New Roman"/>
                <w:sz w:val="24"/>
                <w:szCs w:val="24"/>
              </w:rPr>
              <w:t>ПК</w:t>
            </w:r>
            <w:r w:rsidR="003E3423" w:rsidRPr="0039404D">
              <w:rPr>
                <w:rFonts w:ascii="Times New Roman" w:hAnsi="Times New Roman"/>
                <w:sz w:val="24"/>
                <w:szCs w:val="24"/>
              </w:rPr>
              <w:t>С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-1.6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ab/>
              <w:t xml:space="preserve">Способен на основе знания первых принципов информатики и широкой эрудиции в </w:t>
            </w:r>
            <w:r w:rsidRPr="0039404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моделях и методах с ней связанных проектировать программно-аппаратные средства для решения практических задач на </w:t>
            </w:r>
            <w:proofErr w:type="gramStart"/>
            <w:r w:rsidRPr="0039404D">
              <w:rPr>
                <w:rFonts w:ascii="Times New Roman" w:hAnsi="Times New Roman"/>
                <w:sz w:val="24"/>
                <w:szCs w:val="24"/>
              </w:rPr>
              <w:t>основе</w:t>
            </w:r>
            <w:proofErr w:type="gramEnd"/>
            <w:r w:rsidRPr="0039404D">
              <w:rPr>
                <w:rFonts w:ascii="Times New Roman" w:hAnsi="Times New Roman"/>
                <w:sz w:val="24"/>
                <w:szCs w:val="24"/>
              </w:rPr>
              <w:t xml:space="preserve"> как неформальн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о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го технического задания, так и формальных сп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е</w:t>
            </w:r>
            <w:r w:rsidRPr="0039404D">
              <w:rPr>
                <w:rFonts w:ascii="Times New Roman" w:hAnsi="Times New Roman"/>
                <w:sz w:val="24"/>
                <w:szCs w:val="24"/>
              </w:rPr>
              <w:t>цификаций</w:t>
            </w:r>
          </w:p>
          <w:p w:rsidR="00D0161C" w:rsidRPr="00563D1E" w:rsidRDefault="00D0161C" w:rsidP="008C0192">
            <w:pPr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0161C" w:rsidRPr="00036BA3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 </w:t>
            </w:r>
            <w:r w:rsidRPr="009E32EA">
              <w:rPr>
                <w:rFonts w:ascii="Times New Roman" w:hAnsi="Times New Roman"/>
                <w:sz w:val="24"/>
                <w:szCs w:val="24"/>
              </w:rPr>
              <w:t>зна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9E32EA">
              <w:rPr>
                <w:rFonts w:ascii="Times New Roman" w:hAnsi="Times New Roman"/>
                <w:sz w:val="24"/>
                <w:szCs w:val="24"/>
              </w:rPr>
              <w:t xml:space="preserve">т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применимости инструментов, технологий и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 xml:space="preserve">методологий разработки программных комплексов,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не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>уме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ет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>произвести их оптимальный выбор</w:t>
            </w:r>
          </w:p>
        </w:tc>
        <w:tc>
          <w:tcPr>
            <w:tcW w:w="1843" w:type="dxa"/>
          </w:tcPr>
          <w:p w:rsidR="00D0161C" w:rsidRPr="002C70F9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Демонстрирует фрагментарное знание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применимости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 xml:space="preserve">инструментов, технологий и методологий разработки программных комплексов,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допускает грубые ошибки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при их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 выбор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е</w:t>
            </w:r>
            <w:r w:rsidRPr="001B29C3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2621" w:type="dxa"/>
          </w:tcPr>
          <w:p w:rsidR="00D0161C" w:rsidRPr="002C70F9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Демонстрирует хор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шее, с незначительными недочетами, знание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применимости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 xml:space="preserve">инструментов, технологий и методологий разработки программных комплексов,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допускает несущественные погрешности в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произвести их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о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>птимальн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ом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 выбор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е</w:t>
            </w:r>
            <w:r w:rsidRPr="001B29C3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2641" w:type="dxa"/>
          </w:tcPr>
          <w:p w:rsidR="00D0161C" w:rsidRPr="002C70F9" w:rsidRDefault="00D0161C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Демонстрирует целос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ное знание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применимости инструментов, 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технологий и методологий разработки программных комплексов, уме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ет грамотно</w:t>
            </w:r>
            <w:r w:rsidRPr="002B01A2">
              <w:rPr>
                <w:rFonts w:ascii="Times New Roman" w:hAnsi="Times New Roman"/>
                <w:noProof/>
                <w:sz w:val="24"/>
                <w:szCs w:val="24"/>
              </w:rPr>
              <w:t xml:space="preserve"> произвести их оптимальный выбор</w:t>
            </w:r>
          </w:p>
        </w:tc>
      </w:tr>
    </w:tbl>
    <w:p w:rsidR="00D0161C" w:rsidRDefault="00D0161C" w:rsidP="00AE0D3F">
      <w:pPr>
        <w:ind w:left="0" w:right="0" w:firstLine="0"/>
        <w:textAlignment w:val="baseline"/>
        <w:rPr>
          <w:rFonts w:ascii="Times New Roman" w:hAnsi="Times New Roman"/>
          <w:bCs/>
          <w:color w:val="000000"/>
          <w:sz w:val="24"/>
          <w:szCs w:val="24"/>
        </w:rPr>
        <w:sectPr w:rsidR="00D0161C" w:rsidSect="00D0161C">
          <w:pgSz w:w="16838" w:h="11906" w:orient="landscape"/>
          <w:pgMar w:top="1276" w:right="1134" w:bottom="851" w:left="1134" w:header="709" w:footer="709" w:gutter="0"/>
          <w:cols w:space="708"/>
          <w:docGrid w:linePitch="360"/>
        </w:sectPr>
      </w:pPr>
    </w:p>
    <w:p w:rsidR="00D0161C" w:rsidRDefault="00D0161C" w:rsidP="00D0161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0161C" w:rsidRPr="0020164F" w:rsidRDefault="00D0161C" w:rsidP="00D0161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>Критерии выставления оценок по результатам промежуточной атт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е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D0161C" w:rsidRDefault="00D0161C" w:rsidP="00D0161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B85A3F" w:rsidRDefault="00B85A3F" w:rsidP="00B85A3F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8 семестре - </w:t>
      </w:r>
      <w:r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774B">
        <w:rPr>
          <w:rFonts w:ascii="Times New Roman" w:hAnsi="Times New Roman"/>
          <w:sz w:val="28"/>
          <w:szCs w:val="28"/>
        </w:rPr>
        <w:t>семестра в форме</w:t>
      </w:r>
      <w:r w:rsidR="00891F5E">
        <w:rPr>
          <w:rFonts w:ascii="Times New Roman" w:hAnsi="Times New Roman"/>
          <w:sz w:val="28"/>
          <w:szCs w:val="28"/>
        </w:rPr>
        <w:t xml:space="preserve"> портфолио</w:t>
      </w:r>
      <w:bookmarkStart w:id="1" w:name="_GoBack"/>
      <w:bookmarkEnd w:id="1"/>
      <w:r w:rsidRPr="00AF774B">
        <w:rPr>
          <w:rFonts w:ascii="Times New Roman" w:hAnsi="Times New Roman"/>
          <w:sz w:val="28"/>
          <w:szCs w:val="28"/>
        </w:rPr>
        <w:t xml:space="preserve"> и промежуточная аттестация в </w:t>
      </w:r>
      <w:r>
        <w:rPr>
          <w:rFonts w:ascii="Times New Roman" w:hAnsi="Times New Roman"/>
          <w:sz w:val="28"/>
          <w:szCs w:val="28"/>
        </w:rPr>
        <w:t>8</w:t>
      </w:r>
      <w:r w:rsidRPr="00AF774B">
        <w:rPr>
          <w:rFonts w:ascii="Times New Roman" w:hAnsi="Times New Roman"/>
          <w:sz w:val="28"/>
          <w:szCs w:val="28"/>
        </w:rPr>
        <w:t xml:space="preserve"> семестре в виде </w:t>
      </w:r>
      <w:r>
        <w:rPr>
          <w:rFonts w:ascii="Times New Roman" w:hAnsi="Times New Roman"/>
          <w:sz w:val="28"/>
          <w:szCs w:val="28"/>
        </w:rPr>
        <w:t>дифференцир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ванного зачета.</w:t>
      </w:r>
    </w:p>
    <w:p w:rsidR="00B85A3F" w:rsidRDefault="00B85A3F" w:rsidP="00B85A3F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ности компетенции.</w:t>
      </w:r>
    </w:p>
    <w:p w:rsidR="00B85A3F" w:rsidRDefault="00B85A3F" w:rsidP="00B85A3F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:rsidR="00B85A3F" w:rsidRDefault="00B85A3F" w:rsidP="00B85A3F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мированности компетенции.</w:t>
      </w:r>
    </w:p>
    <w:p w:rsidR="00B85A3F" w:rsidRDefault="00B85A3F" w:rsidP="00B85A3F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ном прохождении одного или двух этапов промежуточной аттестации.</w:t>
      </w:r>
    </w:p>
    <w:p w:rsidR="00B85A3F" w:rsidRDefault="00B85A3F" w:rsidP="00B85A3F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B85A3F" w:rsidRDefault="00B85A3F" w:rsidP="00B85A3F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B85A3F" w:rsidRDefault="00B85A3F" w:rsidP="00B85A3F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D0161C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E3423" w:rsidRDefault="003E3423" w:rsidP="003E3423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E3423" w:rsidRDefault="003E3423" w:rsidP="003E3423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3E3423" w:rsidRPr="003E3423" w:rsidRDefault="003E3423" w:rsidP="003E3423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</w:rPr>
        <w:br/>
      </w:r>
      <w:r w:rsidRPr="004F1F34">
        <w:rPr>
          <w:rFonts w:ascii="Times New Roman" w:hAnsi="Times New Roman"/>
          <w:b/>
          <w:sz w:val="24"/>
          <w:szCs w:val="24"/>
        </w:rPr>
        <w:t>«</w:t>
      </w:r>
      <w:r w:rsidRPr="00C11FEE">
        <w:rPr>
          <w:rFonts w:ascii="Times New Roman" w:hAnsi="Times New Roman"/>
          <w:b/>
          <w:noProof/>
          <w:sz w:val="24"/>
          <w:szCs w:val="24"/>
        </w:rPr>
        <w:t xml:space="preserve">Учебно-научный семинар «Пространство проектных решений в </w:t>
      </w:r>
      <w:r>
        <w:rPr>
          <w:rFonts w:ascii="Times New Roman" w:hAnsi="Times New Roman"/>
          <w:b/>
          <w:noProof/>
          <w:sz w:val="24"/>
          <w:szCs w:val="24"/>
        </w:rPr>
        <w:t>программно-аппаратных</w:t>
      </w:r>
      <w:r w:rsidRPr="00C11FEE">
        <w:rPr>
          <w:rFonts w:ascii="Times New Roman" w:hAnsi="Times New Roman"/>
          <w:b/>
          <w:noProof/>
          <w:sz w:val="24"/>
          <w:szCs w:val="24"/>
        </w:rPr>
        <w:t xml:space="preserve"> разработках»</w:t>
      </w:r>
      <w:r w:rsidRPr="004F1F34">
        <w:rPr>
          <w:rFonts w:ascii="Times New Roman" w:hAnsi="Times New Roman"/>
          <w:b/>
          <w:sz w:val="24"/>
          <w:szCs w:val="24"/>
        </w:rPr>
        <w:t>»</w:t>
      </w: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3E3423" w:rsidRPr="00D75FE0" w:rsidTr="00010427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3E3423" w:rsidRPr="00940BEE" w:rsidRDefault="003E3423" w:rsidP="00010427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3E3423" w:rsidRPr="00D75FE0" w:rsidTr="0001042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3423" w:rsidRPr="00D75FE0" w:rsidTr="0001042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3423" w:rsidRPr="00D75FE0" w:rsidTr="0001042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3423" w:rsidRPr="00D75FE0" w:rsidTr="0001042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3423" w:rsidRPr="00D75FE0" w:rsidTr="0001042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3423" w:rsidRPr="00D75FE0" w:rsidTr="0001042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3423" w:rsidRPr="00D75FE0" w:rsidTr="0001042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423" w:rsidRPr="00940BEE" w:rsidRDefault="003E3423" w:rsidP="00010427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E3423" w:rsidRPr="00940BEE" w:rsidRDefault="003E3423" w:rsidP="000718E9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sectPr w:rsidR="003E3423" w:rsidRPr="00940BEE" w:rsidSect="008C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78B" w:rsidRDefault="0060578B" w:rsidP="00586056">
      <w:r>
        <w:separator/>
      </w:r>
    </w:p>
  </w:endnote>
  <w:endnote w:type="continuationSeparator" w:id="0">
    <w:p w:rsidR="0060578B" w:rsidRDefault="0060578B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61C" w:rsidRDefault="00D0161C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891F5E">
      <w:rPr>
        <w:noProof/>
      </w:rPr>
      <w:t>10</w:t>
    </w:r>
    <w:r>
      <w:fldChar w:fldCharType="end"/>
    </w:r>
  </w:p>
  <w:p w:rsidR="00D0161C" w:rsidRDefault="00D0161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78B" w:rsidRDefault="0060578B" w:rsidP="00586056">
      <w:r>
        <w:separator/>
      </w:r>
    </w:p>
  </w:footnote>
  <w:footnote w:type="continuationSeparator" w:id="0">
    <w:p w:rsidR="0060578B" w:rsidRDefault="0060578B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1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2">
    <w:nsid w:val="40F23874"/>
    <w:multiLevelType w:val="hybridMultilevel"/>
    <w:tmpl w:val="EA50BF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A442AC7"/>
    <w:multiLevelType w:val="hybridMultilevel"/>
    <w:tmpl w:val="8AE0435E"/>
    <w:lvl w:ilvl="0" w:tplc="1652922A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1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8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9"/>
  </w:num>
  <w:num w:numId="3">
    <w:abstractNumId w:val="36"/>
  </w:num>
  <w:num w:numId="4">
    <w:abstractNumId w:val="45"/>
  </w:num>
  <w:num w:numId="5">
    <w:abstractNumId w:val="41"/>
  </w:num>
  <w:num w:numId="6">
    <w:abstractNumId w:val="22"/>
  </w:num>
  <w:num w:numId="7">
    <w:abstractNumId w:val="48"/>
  </w:num>
  <w:num w:numId="8">
    <w:abstractNumId w:val="37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3"/>
  </w:num>
  <w:num w:numId="26">
    <w:abstractNumId w:val="2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2"/>
  </w:num>
  <w:num w:numId="33">
    <w:abstractNumId w:val="47"/>
  </w:num>
  <w:num w:numId="34">
    <w:abstractNumId w:val="34"/>
  </w:num>
  <w:num w:numId="35">
    <w:abstractNumId w:val="26"/>
  </w:num>
  <w:num w:numId="36">
    <w:abstractNumId w:val="15"/>
  </w:num>
  <w:num w:numId="37">
    <w:abstractNumId w:val="27"/>
  </w:num>
  <w:num w:numId="38">
    <w:abstractNumId w:val="39"/>
  </w:num>
  <w:num w:numId="39">
    <w:abstractNumId w:val="43"/>
  </w:num>
  <w:num w:numId="40">
    <w:abstractNumId w:val="44"/>
  </w:num>
  <w:num w:numId="41">
    <w:abstractNumId w:val="21"/>
  </w:num>
  <w:num w:numId="42">
    <w:abstractNumId w:val="46"/>
  </w:num>
  <w:num w:numId="43">
    <w:abstractNumId w:val="28"/>
  </w:num>
  <w:num w:numId="44">
    <w:abstractNumId w:val="14"/>
  </w:num>
  <w:num w:numId="45">
    <w:abstractNumId w:val="19"/>
  </w:num>
  <w:num w:numId="46">
    <w:abstractNumId w:val="35"/>
  </w:num>
  <w:num w:numId="47">
    <w:abstractNumId w:val="30"/>
  </w:num>
  <w:num w:numId="48">
    <w:abstractNumId w:val="38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18E9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D7985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2078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3716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20D0"/>
    <w:rsid w:val="002667A5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3657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26678"/>
    <w:rsid w:val="0033185A"/>
    <w:rsid w:val="0033204F"/>
    <w:rsid w:val="0034071C"/>
    <w:rsid w:val="00343530"/>
    <w:rsid w:val="00345105"/>
    <w:rsid w:val="003452E2"/>
    <w:rsid w:val="003477BF"/>
    <w:rsid w:val="003503A3"/>
    <w:rsid w:val="00357706"/>
    <w:rsid w:val="00365207"/>
    <w:rsid w:val="003727F0"/>
    <w:rsid w:val="003740B4"/>
    <w:rsid w:val="00375ED9"/>
    <w:rsid w:val="00381F45"/>
    <w:rsid w:val="00382373"/>
    <w:rsid w:val="00390BCA"/>
    <w:rsid w:val="003938BC"/>
    <w:rsid w:val="0039404D"/>
    <w:rsid w:val="003A5677"/>
    <w:rsid w:val="003A5D66"/>
    <w:rsid w:val="003A5EDF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423"/>
    <w:rsid w:val="003E3953"/>
    <w:rsid w:val="003F4234"/>
    <w:rsid w:val="003F47D5"/>
    <w:rsid w:val="00401E5B"/>
    <w:rsid w:val="00404186"/>
    <w:rsid w:val="00406B4E"/>
    <w:rsid w:val="004116C1"/>
    <w:rsid w:val="00414CFE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52BD2"/>
    <w:rsid w:val="004538C8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82C"/>
    <w:rsid w:val="004E0C6B"/>
    <w:rsid w:val="004F0A3F"/>
    <w:rsid w:val="004F19F7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3EF"/>
    <w:rsid w:val="00533DD6"/>
    <w:rsid w:val="00544AB6"/>
    <w:rsid w:val="00545C4D"/>
    <w:rsid w:val="00545F91"/>
    <w:rsid w:val="005510D0"/>
    <w:rsid w:val="00554C5F"/>
    <w:rsid w:val="00555248"/>
    <w:rsid w:val="00555980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0B0E"/>
    <w:rsid w:val="00582D0B"/>
    <w:rsid w:val="00586056"/>
    <w:rsid w:val="00586D4E"/>
    <w:rsid w:val="00586EDA"/>
    <w:rsid w:val="00587087"/>
    <w:rsid w:val="0059343B"/>
    <w:rsid w:val="005A0BBC"/>
    <w:rsid w:val="005A5DE7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578B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0A16"/>
    <w:rsid w:val="00662333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F1962"/>
    <w:rsid w:val="006F5972"/>
    <w:rsid w:val="00700857"/>
    <w:rsid w:val="00703F4A"/>
    <w:rsid w:val="00704E28"/>
    <w:rsid w:val="00706C6A"/>
    <w:rsid w:val="00711A33"/>
    <w:rsid w:val="0071298A"/>
    <w:rsid w:val="00713913"/>
    <w:rsid w:val="00715B86"/>
    <w:rsid w:val="00715DA2"/>
    <w:rsid w:val="00716EA3"/>
    <w:rsid w:val="00720D69"/>
    <w:rsid w:val="00720FC8"/>
    <w:rsid w:val="007364A8"/>
    <w:rsid w:val="007404FD"/>
    <w:rsid w:val="00740B5C"/>
    <w:rsid w:val="00740CC6"/>
    <w:rsid w:val="00743CC3"/>
    <w:rsid w:val="007448AB"/>
    <w:rsid w:val="007453F4"/>
    <w:rsid w:val="00747C6C"/>
    <w:rsid w:val="00752ED8"/>
    <w:rsid w:val="00755B25"/>
    <w:rsid w:val="00764E72"/>
    <w:rsid w:val="00773231"/>
    <w:rsid w:val="007747B3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1EA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612F2"/>
    <w:rsid w:val="00861D3D"/>
    <w:rsid w:val="008637F4"/>
    <w:rsid w:val="008638D7"/>
    <w:rsid w:val="00872661"/>
    <w:rsid w:val="00873DA9"/>
    <w:rsid w:val="00874943"/>
    <w:rsid w:val="00880B05"/>
    <w:rsid w:val="0088283E"/>
    <w:rsid w:val="00886D69"/>
    <w:rsid w:val="00887C38"/>
    <w:rsid w:val="008902CB"/>
    <w:rsid w:val="00890FE2"/>
    <w:rsid w:val="00891F5E"/>
    <w:rsid w:val="0089314F"/>
    <w:rsid w:val="008A0454"/>
    <w:rsid w:val="008A62B6"/>
    <w:rsid w:val="008C0192"/>
    <w:rsid w:val="008C52A8"/>
    <w:rsid w:val="008C61F2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1897"/>
    <w:rsid w:val="00A52702"/>
    <w:rsid w:val="00A55571"/>
    <w:rsid w:val="00A558D6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A13B3"/>
    <w:rsid w:val="00AB1BBA"/>
    <w:rsid w:val="00AB4990"/>
    <w:rsid w:val="00AB6C64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2014"/>
    <w:rsid w:val="00B04675"/>
    <w:rsid w:val="00B05DA7"/>
    <w:rsid w:val="00B07906"/>
    <w:rsid w:val="00B201BA"/>
    <w:rsid w:val="00B2210C"/>
    <w:rsid w:val="00B25008"/>
    <w:rsid w:val="00B33D92"/>
    <w:rsid w:val="00B33F8B"/>
    <w:rsid w:val="00B41535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85A3F"/>
    <w:rsid w:val="00B90FDD"/>
    <w:rsid w:val="00B93387"/>
    <w:rsid w:val="00B96C0E"/>
    <w:rsid w:val="00B96DFC"/>
    <w:rsid w:val="00B97D6A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05A1A"/>
    <w:rsid w:val="00C12468"/>
    <w:rsid w:val="00C12EAD"/>
    <w:rsid w:val="00C15232"/>
    <w:rsid w:val="00C154D3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282D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161C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4C3"/>
    <w:rsid w:val="00DF57D3"/>
    <w:rsid w:val="00E07F21"/>
    <w:rsid w:val="00E11B82"/>
    <w:rsid w:val="00E13823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95E87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248A"/>
    <w:rsid w:val="00EE73FB"/>
    <w:rsid w:val="00EF3777"/>
    <w:rsid w:val="00EF5799"/>
    <w:rsid w:val="00F002C7"/>
    <w:rsid w:val="00F0212A"/>
    <w:rsid w:val="00F0235D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42AF"/>
    <w:rsid w:val="00F452A4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A68C6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0192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0192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2A46D-657D-4395-9B0C-C3864378B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14</cp:revision>
  <cp:lastPrinted>2016-01-21T04:03:00Z</cp:lastPrinted>
  <dcterms:created xsi:type="dcterms:W3CDTF">2019-06-22T06:09:00Z</dcterms:created>
  <dcterms:modified xsi:type="dcterms:W3CDTF">2021-03-03T09:39:00Z</dcterms:modified>
</cp:coreProperties>
</file>