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D0" w:rsidRDefault="00C70AD0" w:rsidP="00C70AD0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70AD0" w:rsidRPr="005E4791" w:rsidRDefault="00C70AD0" w:rsidP="00C70AD0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C70AD0" w:rsidRPr="00BC7DEA" w:rsidRDefault="00C70AD0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D1E03" w:rsidRDefault="007D1E03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7D1E03" w:rsidRDefault="007D1E03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7D1E03" w:rsidRPr="0027112A" w:rsidRDefault="00DB5858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7D1E03" w:rsidRPr="00C676AE" w:rsidRDefault="007D1E0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7D1E03" w:rsidRDefault="007D1E0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7D1E03" w:rsidRPr="00C676AE" w:rsidRDefault="007D1E0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C70AD0" w:rsidRPr="00BC7DEA">
        <w:rPr>
          <w:rFonts w:ascii="Times New Roman" w:hAnsi="Times New Roman"/>
          <w:sz w:val="24"/>
          <w:szCs w:val="24"/>
        </w:rPr>
        <w:t>03</w:t>
      </w:r>
      <w:r w:rsidRPr="00C676AE">
        <w:rPr>
          <w:rFonts w:ascii="Times New Roman" w:hAnsi="Times New Roman"/>
          <w:sz w:val="24"/>
          <w:szCs w:val="24"/>
        </w:rPr>
        <w:t>»</w:t>
      </w:r>
      <w:r w:rsidR="00C70AD0" w:rsidRPr="00BC7DEA">
        <w:rPr>
          <w:rFonts w:ascii="Times New Roman" w:hAnsi="Times New Roman"/>
          <w:sz w:val="24"/>
          <w:szCs w:val="24"/>
        </w:rPr>
        <w:t xml:space="preserve"> </w:t>
      </w:r>
      <w:r w:rsidR="00C70AD0">
        <w:rPr>
          <w:rFonts w:ascii="Times New Roman" w:hAnsi="Times New Roman"/>
          <w:sz w:val="24"/>
          <w:szCs w:val="24"/>
        </w:rPr>
        <w:t>июля</w:t>
      </w:r>
      <w:r w:rsidRPr="00C676AE">
        <w:rPr>
          <w:rFonts w:ascii="Times New Roman" w:hAnsi="Times New Roman"/>
          <w:sz w:val="24"/>
          <w:szCs w:val="24"/>
        </w:rPr>
        <w:t xml:space="preserve"> 201</w:t>
      </w:r>
      <w:r w:rsidR="00C70AD0"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7D1E03" w:rsidRDefault="007D1E03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Pr="00C57364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7D1E03" w:rsidRDefault="007D1E03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777CCF">
        <w:rPr>
          <w:rFonts w:ascii="Times New Roman" w:hAnsi="Times New Roman"/>
          <w:b/>
          <w:noProof/>
          <w:sz w:val="24"/>
          <w:szCs w:val="24"/>
        </w:rPr>
        <w:t>Логические методы в инженерии знаний</w:t>
      </w:r>
    </w:p>
    <w:p w:rsidR="007D1E03" w:rsidRDefault="007D1E03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7D1E03" w:rsidRPr="004F0A3F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7D1E03" w:rsidRPr="00C57364" w:rsidRDefault="007D1E03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7D1E03" w:rsidRDefault="007D1E03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D1E03" w:rsidRPr="00C57364" w:rsidRDefault="007D1E03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EB1B9C" w:rsidRPr="00EB1B9C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7D1E03" w:rsidRPr="004F0A3F" w:rsidRDefault="007D1E0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D1E03" w:rsidRPr="00C57364" w:rsidRDefault="007D1E03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7D1E03" w:rsidRDefault="007D1E03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77CCF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EB1B9C">
        <w:rPr>
          <w:rFonts w:ascii="Times New Roman" w:hAnsi="Times New Roman"/>
          <w:noProof/>
          <w:color w:val="000000"/>
          <w:sz w:val="24"/>
          <w:szCs w:val="24"/>
        </w:rPr>
        <w:t>6</w:t>
      </w:r>
    </w:p>
    <w:p w:rsidR="007D1E03" w:rsidRDefault="007D1E0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D1E03" w:rsidRDefault="007D1E0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7D1E03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D1E03" w:rsidRPr="001B374D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D1E03" w:rsidRPr="001B374D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7D1E03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1E03" w:rsidRPr="003E3913" w:rsidRDefault="003E391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352B54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1E03" w:rsidRPr="00B5661C" w:rsidRDefault="00EB1B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:rsidR="007D1E03" w:rsidRPr="005E4791" w:rsidRDefault="007D1E0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Pr="004F0A3F" w:rsidRDefault="007D1E0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1E03" w:rsidRPr="004F0A3F" w:rsidRDefault="00EB1B9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2019</w:t>
      </w:r>
      <w:r w:rsidR="007D1E03"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D1E03"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7D1E03" w:rsidRPr="00FA46AD" w:rsidRDefault="007D1E0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FA46AD"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 w:rsidRPr="00FA46A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FA4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FA46A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«</w:t>
      </w:r>
      <w:r w:rsidRPr="00777CCF">
        <w:rPr>
          <w:rFonts w:ascii="Times New Roman" w:hAnsi="Times New Roman"/>
          <w:bCs/>
          <w:noProof/>
          <w:color w:val="000000"/>
          <w:sz w:val="28"/>
          <w:szCs w:val="28"/>
        </w:rPr>
        <w:t>Логические методы в инженерии знаний</w:t>
      </w:r>
      <w:r w:rsidRPr="00955B18">
        <w:rPr>
          <w:rFonts w:ascii="Times New Roman" w:hAnsi="Times New Roman"/>
          <w:color w:val="000000"/>
          <w:sz w:val="28"/>
          <w:szCs w:val="28"/>
        </w:rPr>
        <w:t>», реализ</w:t>
      </w:r>
      <w:r>
        <w:rPr>
          <w:rFonts w:ascii="Times New Roman" w:hAnsi="Times New Roman"/>
          <w:color w:val="000000"/>
          <w:sz w:val="28"/>
          <w:szCs w:val="28"/>
        </w:rPr>
        <w:t xml:space="preserve">уемой в рамках образовательной программы высшего образования 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09.0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55B18">
        <w:rPr>
          <w:rFonts w:ascii="Times New Roman" w:hAnsi="Times New Roman"/>
          <w:color w:val="000000"/>
          <w:sz w:val="28"/>
          <w:szCs w:val="28"/>
        </w:rPr>
        <w:t>.01 Инфор</w:t>
      </w:r>
      <w:r w:rsidR="00EB1B9C">
        <w:rPr>
          <w:rFonts w:ascii="Times New Roman" w:hAnsi="Times New Roman"/>
          <w:color w:val="000000"/>
          <w:sz w:val="28"/>
          <w:szCs w:val="28"/>
        </w:rPr>
        <w:t xml:space="preserve">матика и вычислительная техника, </w:t>
      </w:r>
      <w:r w:rsidR="00EB1B9C" w:rsidRPr="00EC2F34">
        <w:rPr>
          <w:rFonts w:ascii="Times New Roman" w:hAnsi="Times New Roman"/>
          <w:color w:val="000000"/>
          <w:sz w:val="28"/>
          <w:szCs w:val="28"/>
        </w:rPr>
        <w:t>направленность (профиль): Программная инжен</w:t>
      </w:r>
      <w:r w:rsidR="00EB1B9C" w:rsidRPr="00EC2F34">
        <w:rPr>
          <w:rFonts w:ascii="Times New Roman" w:hAnsi="Times New Roman"/>
          <w:color w:val="000000"/>
          <w:sz w:val="28"/>
          <w:szCs w:val="28"/>
        </w:rPr>
        <w:t>е</w:t>
      </w:r>
      <w:r w:rsidR="00EB1B9C" w:rsidRPr="00EC2F34">
        <w:rPr>
          <w:rFonts w:ascii="Times New Roman" w:hAnsi="Times New Roman"/>
          <w:color w:val="000000"/>
          <w:sz w:val="28"/>
          <w:szCs w:val="28"/>
        </w:rPr>
        <w:t xml:space="preserve">рия и компьютерные науки. </w:t>
      </w:r>
      <w:r w:rsidRPr="00955B1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7D1E03" w:rsidRPr="00FA46AD" w:rsidRDefault="007D1E0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D1E03" w:rsidRDefault="00EB1B9C" w:rsidP="003E3913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EB1B9C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EB1B9C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EB1B9C">
        <w:rPr>
          <w:rFonts w:ascii="Times New Roman" w:hAnsi="Times New Roman"/>
          <w:color w:val="000000"/>
          <w:sz w:val="28"/>
          <w:szCs w:val="28"/>
        </w:rPr>
        <w:t>омежуточной аттестации по</w:t>
      </w:r>
      <w:r w:rsidR="003E3913">
        <w:rPr>
          <w:rFonts w:ascii="Times New Roman" w:hAnsi="Times New Roman"/>
          <w:color w:val="000000"/>
          <w:sz w:val="28"/>
          <w:szCs w:val="28"/>
        </w:rPr>
        <w:t xml:space="preserve"> дисциплине утве</w:t>
      </w:r>
      <w:r w:rsidR="003E3913">
        <w:rPr>
          <w:rFonts w:ascii="Times New Roman" w:hAnsi="Times New Roman"/>
          <w:color w:val="000000"/>
          <w:sz w:val="28"/>
          <w:szCs w:val="28"/>
        </w:rPr>
        <w:t>р</w:t>
      </w:r>
      <w:r w:rsidRPr="00EB1B9C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</w:t>
      </w:r>
      <w:r w:rsidR="003E3913">
        <w:rPr>
          <w:rFonts w:ascii="Times New Roman" w:hAnsi="Times New Roman"/>
          <w:color w:val="000000"/>
          <w:sz w:val="28"/>
          <w:szCs w:val="28"/>
        </w:rPr>
        <w:t>о</w:t>
      </w:r>
      <w:r w:rsidRPr="00EB1B9C">
        <w:rPr>
          <w:rFonts w:ascii="Times New Roman" w:hAnsi="Times New Roman"/>
          <w:color w:val="000000"/>
          <w:sz w:val="28"/>
          <w:szCs w:val="28"/>
        </w:rPr>
        <w:t>гий, протокол № 75 от 0</w:t>
      </w:r>
      <w:r w:rsidR="00C70AD0">
        <w:rPr>
          <w:rFonts w:ascii="Times New Roman" w:hAnsi="Times New Roman"/>
          <w:color w:val="000000"/>
          <w:sz w:val="28"/>
          <w:szCs w:val="28"/>
        </w:rPr>
        <w:t>2</w:t>
      </w:r>
      <w:r w:rsidRPr="00EB1B9C">
        <w:rPr>
          <w:rFonts w:ascii="Times New Roman" w:hAnsi="Times New Roman"/>
          <w:color w:val="000000"/>
          <w:sz w:val="28"/>
          <w:szCs w:val="28"/>
        </w:rPr>
        <w:t>.07.2019.</w:t>
      </w:r>
    </w:p>
    <w:p w:rsidR="00EB1B9C" w:rsidRDefault="00EB1B9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B1B9C" w:rsidRPr="004F0A3F" w:rsidRDefault="00EB1B9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7D1E03" w:rsidRPr="00271336" w:rsidRDefault="007D1E0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sz w:val="28"/>
          <w:szCs w:val="28"/>
        </w:rPr>
      </w:pPr>
      <w:r w:rsidRPr="00271336">
        <w:rPr>
          <w:rFonts w:ascii="Times New Roman" w:hAnsi="Times New Roman"/>
          <w:sz w:val="28"/>
          <w:szCs w:val="28"/>
        </w:rPr>
        <w:t>Разработчики:</w:t>
      </w:r>
    </w:p>
    <w:p w:rsidR="007D1E03" w:rsidRPr="00271336" w:rsidRDefault="007D1E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271336">
        <w:rPr>
          <w:rFonts w:ascii="Times New Roman" w:hAnsi="Times New Roman"/>
          <w:sz w:val="28"/>
          <w:szCs w:val="28"/>
        </w:rPr>
        <w:t xml:space="preserve">доцент кафедры </w:t>
      </w:r>
      <w:r w:rsidRPr="00271336">
        <w:rPr>
          <w:rFonts w:ascii="Times New Roman" w:hAnsi="Times New Roman"/>
          <w:noProof/>
          <w:sz w:val="28"/>
          <w:szCs w:val="28"/>
        </w:rPr>
        <w:t>общей информатики ФИТ</w:t>
      </w:r>
      <w:r w:rsidRPr="00271336">
        <w:rPr>
          <w:rFonts w:ascii="Times New Roman" w:hAnsi="Times New Roman"/>
          <w:sz w:val="28"/>
          <w:szCs w:val="28"/>
        </w:rPr>
        <w:t xml:space="preserve">, </w:t>
      </w:r>
    </w:p>
    <w:p w:rsidR="007D1E03" w:rsidRPr="00C92483" w:rsidRDefault="007D1E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271336">
        <w:rPr>
          <w:rFonts w:ascii="Times New Roman" w:hAnsi="Times New Roman"/>
          <w:sz w:val="28"/>
          <w:szCs w:val="28"/>
        </w:rPr>
        <w:t>кандидат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AB558E" w:rsidRPr="00AB558E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="00271336">
        <w:rPr>
          <w:rFonts w:ascii="Times New Roman" w:hAnsi="Times New Roman"/>
          <w:color w:val="000000"/>
          <w:sz w:val="28"/>
          <w:szCs w:val="28"/>
        </w:rPr>
        <w:t>Г.Э. Яхъяева</w:t>
      </w:r>
    </w:p>
    <w:p w:rsidR="007D1E03" w:rsidRPr="00A95DD0" w:rsidRDefault="007D1E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A315AA" w:rsidRDefault="00A315A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D1E03" w:rsidRPr="006F5972" w:rsidRDefault="007D1E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777CCF">
        <w:rPr>
          <w:rFonts w:ascii="Times New Roman" w:hAnsi="Times New Roman"/>
          <w:noProof/>
          <w:color w:val="000000"/>
          <w:sz w:val="28"/>
          <w:szCs w:val="28"/>
        </w:rPr>
        <w:t>общей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7D1E03" w:rsidRDefault="007D1E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77CCF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 w:rsidR="00271336">
        <w:rPr>
          <w:rFonts w:ascii="Times New Roman" w:hAnsi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271336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AB558E" w:rsidRPr="00AB558E">
        <w:rPr>
          <w:rFonts w:ascii="Times New Roman" w:hAnsi="Times New Roman"/>
          <w:color w:val="000000"/>
          <w:sz w:val="28"/>
          <w:szCs w:val="28"/>
        </w:rPr>
        <w:tab/>
        <w:t xml:space="preserve">     </w:t>
      </w:r>
      <w:r w:rsidRPr="00777CCF">
        <w:rPr>
          <w:rFonts w:ascii="Times New Roman" w:hAnsi="Times New Roman"/>
          <w:noProof/>
          <w:color w:val="000000"/>
          <w:sz w:val="28"/>
          <w:szCs w:val="28"/>
        </w:rPr>
        <w:t>Д.Е. Пальчунов</w:t>
      </w:r>
    </w:p>
    <w:p w:rsidR="007D1E03" w:rsidRPr="00955B18" w:rsidRDefault="007D1E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:rsidR="00A315AA" w:rsidRDefault="00A315A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558E" w:rsidRPr="00AB558E" w:rsidRDefault="00AB558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D1E03" w:rsidRPr="00955B18" w:rsidRDefault="007D1E0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A315AA" w:rsidRDefault="00A315A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B1B9C" w:rsidRPr="00EB1B9C" w:rsidRDefault="00EB1B9C" w:rsidP="00EB1B9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EB1B9C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7D1E03" w:rsidRPr="004F0A3F" w:rsidRDefault="00EB1B9C" w:rsidP="00EB1B9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  <w:r w:rsidRPr="00EB1B9C">
        <w:rPr>
          <w:rFonts w:ascii="Times New Roman" w:hAnsi="Times New Roman"/>
          <w:color w:val="000000"/>
          <w:sz w:val="28"/>
          <w:szCs w:val="28"/>
        </w:rPr>
        <w:t>кандидат технических наук                                                          А.А. Романенко</w:t>
      </w:r>
    </w:p>
    <w:p w:rsidR="007D1E03" w:rsidRPr="004F0A3F" w:rsidRDefault="007D1E0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7D1E03" w:rsidRPr="00C92483" w:rsidRDefault="007D1E03" w:rsidP="00680B29">
      <w:pPr>
        <w:pStyle w:val="af1"/>
        <w:spacing w:before="0" w:beforeAutospacing="0" w:after="0" w:afterAutospacing="0"/>
        <w:ind w:right="-1"/>
        <w:rPr>
          <w:color w:val="000000"/>
          <w:sz w:val="28"/>
          <w:szCs w:val="28"/>
        </w:rPr>
      </w:pPr>
      <w:r w:rsidRPr="00C92483">
        <w:rPr>
          <w:bCs/>
          <w:iCs/>
          <w:color w:val="000000"/>
          <w:sz w:val="28"/>
          <w:szCs w:val="28"/>
        </w:rPr>
        <w:t xml:space="preserve"> </w:t>
      </w: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D1E03" w:rsidRPr="00AB558E" w:rsidRDefault="00215677" w:rsidP="00215677">
      <w:pPr>
        <w:pStyle w:val="12"/>
        <w:numPr>
          <w:ilvl w:val="0"/>
          <w:numId w:val="48"/>
        </w:numPr>
        <w:tabs>
          <w:tab w:val="left" w:pos="284"/>
        </w:tabs>
        <w:ind w:left="426" w:right="-1"/>
        <w:rPr>
          <w:rFonts w:ascii="Times New Roman" w:hAnsi="Times New Roman"/>
          <w:b/>
          <w:color w:val="000000"/>
          <w:sz w:val="28"/>
          <w:szCs w:val="28"/>
        </w:rPr>
      </w:pPr>
      <w:r w:rsidRPr="00AB558E">
        <w:rPr>
          <w:rFonts w:ascii="Times New Roman" w:hAnsi="Times New Roman"/>
          <w:b/>
          <w:color w:val="000000"/>
          <w:sz w:val="28"/>
          <w:szCs w:val="28"/>
        </w:rPr>
        <w:br w:type="page"/>
      </w:r>
      <w:bookmarkStart w:id="0" w:name="_GoBack"/>
      <w:bookmarkEnd w:id="0"/>
      <w:r w:rsidR="007D1E03" w:rsidRPr="00AB558E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 w:rsidR="007D1E03" w:rsidRPr="00AB558E"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7D1E03" w:rsidRPr="002A20EE" w:rsidRDefault="007D1E03" w:rsidP="00215677">
      <w:pPr>
        <w:pStyle w:val="12"/>
        <w:tabs>
          <w:tab w:val="left" w:pos="284"/>
        </w:tabs>
        <w:ind w:left="426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7D1E03" w:rsidRPr="00B33F8B" w:rsidRDefault="007D1E03" w:rsidP="00215677">
      <w:pPr>
        <w:pStyle w:val="12"/>
        <w:numPr>
          <w:ilvl w:val="1"/>
          <w:numId w:val="48"/>
        </w:numPr>
        <w:ind w:left="0" w:right="-1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7D1E03" w:rsidRDefault="007D1E03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52B54" w:rsidRPr="00DB5858" w:rsidRDefault="007D1E03" w:rsidP="00352B54">
      <w:pPr>
        <w:ind w:left="0" w:right="-1" w:firstLine="74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777CCF">
        <w:rPr>
          <w:rFonts w:ascii="Times New Roman" w:hAnsi="Times New Roman"/>
          <w:bCs/>
          <w:noProof/>
          <w:color w:val="000000"/>
          <w:sz w:val="28"/>
          <w:szCs w:val="28"/>
        </w:rPr>
        <w:t>Логические методы в инженерии знаний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проводится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тельной программы (семестра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52B54" w:rsidRPr="00352B54">
        <w:rPr>
          <w:rFonts w:ascii="Times New Roman" w:hAnsi="Times New Roman"/>
          <w:sz w:val="28"/>
          <w:szCs w:val="24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352B54" w:rsidRPr="00352B54">
        <w:rPr>
          <w:rFonts w:ascii="Times New Roman" w:hAnsi="Times New Roman"/>
          <w:sz w:val="28"/>
          <w:szCs w:val="24"/>
        </w:rPr>
        <w:t>1</w:t>
      </w:r>
      <w:proofErr w:type="gramEnd"/>
      <w:r w:rsidR="00352B54" w:rsidRPr="00352B54">
        <w:rPr>
          <w:rFonts w:ascii="Times New Roman" w:hAnsi="Times New Roman"/>
          <w:sz w:val="28"/>
          <w:szCs w:val="24"/>
        </w:rPr>
        <w:t xml:space="preserve">.1). </w:t>
      </w:r>
    </w:p>
    <w:p w:rsidR="007D1E03" w:rsidRPr="00AB4990" w:rsidRDefault="00352B54" w:rsidP="00352B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DB5858">
        <w:rPr>
          <w:rFonts w:ascii="Times New Roman" w:hAnsi="Times New Roman"/>
          <w:sz w:val="28"/>
          <w:szCs w:val="24"/>
        </w:rPr>
        <w:tab/>
      </w:r>
      <w:r w:rsidRPr="00DB5858">
        <w:rPr>
          <w:rFonts w:ascii="Times New Roman" w:hAnsi="Times New Roman"/>
          <w:sz w:val="28"/>
          <w:szCs w:val="24"/>
        </w:rPr>
        <w:tab/>
      </w:r>
      <w:r w:rsidRPr="00DB5858">
        <w:rPr>
          <w:rFonts w:ascii="Times New Roman" w:hAnsi="Times New Roman"/>
          <w:sz w:val="28"/>
          <w:szCs w:val="24"/>
        </w:rPr>
        <w:tab/>
      </w:r>
      <w:r w:rsidRPr="00DB5858">
        <w:rPr>
          <w:rFonts w:ascii="Times New Roman" w:hAnsi="Times New Roman"/>
          <w:sz w:val="28"/>
          <w:szCs w:val="24"/>
        </w:rPr>
        <w:tab/>
      </w:r>
      <w:r w:rsidRPr="00DB5858">
        <w:rPr>
          <w:rFonts w:ascii="Times New Roman" w:hAnsi="Times New Roman"/>
          <w:sz w:val="28"/>
          <w:szCs w:val="24"/>
        </w:rPr>
        <w:tab/>
      </w:r>
      <w:r w:rsidRPr="00DB5858">
        <w:rPr>
          <w:rFonts w:ascii="Times New Roman" w:hAnsi="Times New Roman"/>
          <w:sz w:val="28"/>
          <w:szCs w:val="24"/>
        </w:rPr>
        <w:tab/>
      </w:r>
      <w:r w:rsidRPr="00DB5858">
        <w:rPr>
          <w:rFonts w:ascii="Times New Roman" w:hAnsi="Times New Roman"/>
          <w:sz w:val="28"/>
          <w:szCs w:val="24"/>
        </w:rPr>
        <w:tab/>
      </w:r>
      <w:r w:rsidRPr="00DB5858">
        <w:rPr>
          <w:rFonts w:ascii="Times New Roman" w:hAnsi="Times New Roman"/>
          <w:sz w:val="28"/>
          <w:szCs w:val="24"/>
        </w:rPr>
        <w:tab/>
      </w:r>
      <w:r w:rsidRPr="00DB5858">
        <w:rPr>
          <w:rFonts w:ascii="Times New Roman" w:hAnsi="Times New Roman"/>
          <w:sz w:val="28"/>
          <w:szCs w:val="24"/>
        </w:rPr>
        <w:tab/>
        <w:t xml:space="preserve">     </w:t>
      </w:r>
      <w:r w:rsidR="007D1E03">
        <w:rPr>
          <w:rFonts w:ascii="Times New Roman" w:hAnsi="Times New Roman"/>
          <w:sz w:val="28"/>
          <w:szCs w:val="28"/>
        </w:rPr>
        <w:t>Таблица П</w:t>
      </w:r>
      <w:proofErr w:type="gramStart"/>
      <w:r w:rsidR="007D1E03">
        <w:rPr>
          <w:rFonts w:ascii="Times New Roman" w:hAnsi="Times New Roman"/>
          <w:sz w:val="28"/>
          <w:szCs w:val="28"/>
        </w:rPr>
        <w:t>1</w:t>
      </w:r>
      <w:proofErr w:type="gramEnd"/>
      <w:r w:rsidR="007D1E03"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7D1E03" w:rsidRPr="00D75FE0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D1E03" w:rsidRPr="00FC01FC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D1E03" w:rsidRPr="00F056E8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056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F056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F056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F056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F056E8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Логические методы в инженерии знаний</w:t>
            </w:r>
            <w:r w:rsidRPr="00F056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7D1E03" w:rsidRPr="00F056E8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1E03" w:rsidRPr="00F056E8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056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7A5DC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  <w:p w:rsidR="007D1E03" w:rsidRPr="00F056E8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D1E03" w:rsidRPr="00D75FE0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1E03" w:rsidRPr="00494761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1E03" w:rsidRPr="00F056E8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00D3" w:rsidRDefault="00FF00D3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Сообщение, </w:t>
            </w:r>
          </w:p>
          <w:p w:rsidR="007D1E03" w:rsidRPr="00F056E8" w:rsidRDefault="00FF00D3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1E03" w:rsidRPr="00F056E8" w:rsidRDefault="00C70AD0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00D3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7D1E03" w:rsidRPr="00D75FE0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1E03" w:rsidRPr="00680B29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1E03" w:rsidRPr="00F056E8" w:rsidRDefault="001E741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E7417">
              <w:rPr>
                <w:rFonts w:ascii="Times New Roman" w:hAnsi="Times New Roman"/>
                <w:b/>
                <w:noProof/>
                <w:sz w:val="24"/>
                <w:szCs w:val="24"/>
              </w:rPr>
              <w:t>ПКС-2 Способен разрабатывать компоненты системных программных продуктов</w:t>
            </w:r>
          </w:p>
        </w:tc>
      </w:tr>
      <w:tr w:rsidR="007D1E03" w:rsidRPr="00D75FE0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1E03" w:rsidRPr="001E7417" w:rsidRDefault="001E7417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E7417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1E03" w:rsidRPr="00F056E8" w:rsidRDefault="001E7417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7417">
              <w:rPr>
                <w:rFonts w:ascii="Times New Roman" w:hAnsi="Times New Roman"/>
                <w:noProof/>
                <w:sz w:val="24"/>
                <w:szCs w:val="24"/>
              </w:rPr>
              <w:t>ПКС-2.3 Уметь применять знания в области раз</w:t>
            </w:r>
            <w:r w:rsidR="00F647EC">
              <w:rPr>
                <w:rFonts w:ascii="Times New Roman" w:hAnsi="Times New Roman"/>
                <w:noProof/>
                <w:sz w:val="24"/>
                <w:szCs w:val="24"/>
              </w:rPr>
              <w:t>р</w:t>
            </w:r>
            <w:r w:rsidRPr="001E7417">
              <w:rPr>
                <w:rFonts w:ascii="Times New Roman" w:hAnsi="Times New Roman"/>
                <w:noProof/>
                <w:sz w:val="24"/>
                <w:szCs w:val="24"/>
              </w:rPr>
              <w:t>аботки ПО в предметной области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1E03" w:rsidRPr="00F056E8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056E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1E03" w:rsidRPr="00F056E8" w:rsidRDefault="007D1E0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056E8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7D1E03" w:rsidRPr="00997F4B" w:rsidRDefault="007D1E03" w:rsidP="00680B29">
      <w:pPr>
        <w:ind w:left="0" w:right="-1" w:firstLine="0"/>
        <w:jc w:val="both"/>
        <w:rPr>
          <w:rFonts w:ascii="Times New Roman" w:eastAsia="Calibri" w:hAnsi="Times New Roman"/>
          <w:sz w:val="28"/>
          <w:szCs w:val="28"/>
          <w:highlight w:val="red"/>
        </w:rPr>
      </w:pPr>
    </w:p>
    <w:p w:rsidR="007D1E03" w:rsidRPr="00B555A6" w:rsidRDefault="007D1E03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D1E03" w:rsidRPr="00B33F8B" w:rsidRDefault="007D1E03" w:rsidP="00215677">
      <w:pPr>
        <w:pStyle w:val="12"/>
        <w:numPr>
          <w:ilvl w:val="1"/>
          <w:numId w:val="48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930000" w:rsidRPr="00930000" w:rsidRDefault="00930000" w:rsidP="00930000">
      <w:pPr>
        <w:pStyle w:val="af1"/>
        <w:ind w:firstLine="709"/>
        <w:jc w:val="both"/>
        <w:rPr>
          <w:rFonts w:eastAsia="Times New Roman"/>
          <w:sz w:val="28"/>
          <w:szCs w:val="28"/>
          <w:lang w:eastAsia="en-US"/>
        </w:rPr>
      </w:pPr>
      <w:r w:rsidRPr="00930000">
        <w:rPr>
          <w:rFonts w:eastAsia="Times New Roman"/>
          <w:sz w:val="28"/>
          <w:szCs w:val="28"/>
          <w:lang w:eastAsia="en-US"/>
        </w:rPr>
        <w:t>Текущий контроль по дисциплине «Логические методы в инженерии знаний» осуществляется на практических занятиях и заключается в презент</w:t>
      </w:r>
      <w:r w:rsidRPr="00930000">
        <w:rPr>
          <w:rFonts w:eastAsia="Times New Roman"/>
          <w:sz w:val="28"/>
          <w:szCs w:val="28"/>
          <w:lang w:eastAsia="en-US"/>
        </w:rPr>
        <w:t>а</w:t>
      </w:r>
      <w:r w:rsidRPr="00930000">
        <w:rPr>
          <w:rFonts w:eastAsia="Times New Roman"/>
          <w:sz w:val="28"/>
          <w:szCs w:val="28"/>
          <w:lang w:eastAsia="en-US"/>
        </w:rPr>
        <w:t>ции и защите докладов по основным разделам дисциплины, по результатам которых выставляется оценка «зачтено» или «не зачтено». Оценка «зачтено» по результатам защиты докладов является одним из условий успешного пр</w:t>
      </w:r>
      <w:r w:rsidRPr="00930000">
        <w:rPr>
          <w:rFonts w:eastAsia="Times New Roman"/>
          <w:sz w:val="28"/>
          <w:szCs w:val="28"/>
          <w:lang w:eastAsia="en-US"/>
        </w:rPr>
        <w:t>о</w:t>
      </w:r>
      <w:r w:rsidRPr="00930000">
        <w:rPr>
          <w:rFonts w:eastAsia="Times New Roman"/>
          <w:sz w:val="28"/>
          <w:szCs w:val="28"/>
          <w:lang w:eastAsia="en-US"/>
        </w:rPr>
        <w:t xml:space="preserve">хождения промежуточной аттестации. </w:t>
      </w:r>
    </w:p>
    <w:p w:rsidR="00930000" w:rsidRDefault="00930000" w:rsidP="00930000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  <w:lang w:eastAsia="en-US"/>
        </w:rPr>
      </w:pPr>
      <w:r w:rsidRPr="00930000">
        <w:rPr>
          <w:rFonts w:eastAsia="Times New Roman"/>
          <w:sz w:val="28"/>
          <w:szCs w:val="28"/>
          <w:lang w:eastAsia="en-US"/>
        </w:rPr>
        <w:t>Промежуточная аттестация по дисциплине «Логические методы в и</w:t>
      </w:r>
      <w:r w:rsidRPr="00930000">
        <w:rPr>
          <w:rFonts w:eastAsia="Times New Roman"/>
          <w:sz w:val="28"/>
          <w:szCs w:val="28"/>
          <w:lang w:eastAsia="en-US"/>
        </w:rPr>
        <w:t>н</w:t>
      </w:r>
      <w:r w:rsidRPr="00930000">
        <w:rPr>
          <w:rFonts w:eastAsia="Times New Roman"/>
          <w:sz w:val="28"/>
          <w:szCs w:val="28"/>
          <w:lang w:eastAsia="en-US"/>
        </w:rPr>
        <w:t>женерии знаний» проводится по завершению семестра. Промежуточная атт</w:t>
      </w:r>
      <w:r w:rsidRPr="00930000">
        <w:rPr>
          <w:rFonts w:eastAsia="Times New Roman"/>
          <w:sz w:val="28"/>
          <w:szCs w:val="28"/>
          <w:lang w:eastAsia="en-US"/>
        </w:rPr>
        <w:t>е</w:t>
      </w:r>
      <w:r w:rsidRPr="00930000">
        <w:rPr>
          <w:rFonts w:eastAsia="Times New Roman"/>
          <w:sz w:val="28"/>
          <w:szCs w:val="28"/>
          <w:lang w:eastAsia="en-US"/>
        </w:rPr>
        <w:t xml:space="preserve">стация </w:t>
      </w:r>
      <w:r w:rsidRPr="00FF00D3">
        <w:rPr>
          <w:rFonts w:eastAsia="Times New Roman"/>
          <w:sz w:val="28"/>
          <w:szCs w:val="28"/>
          <w:lang w:eastAsia="en-US"/>
        </w:rPr>
        <w:t xml:space="preserve">проводится в форме </w:t>
      </w:r>
      <w:r w:rsidR="00FF00D3" w:rsidRPr="00FF00D3">
        <w:rPr>
          <w:rFonts w:eastAsia="Times New Roman"/>
          <w:sz w:val="28"/>
          <w:szCs w:val="28"/>
          <w:lang w:eastAsia="en-US"/>
        </w:rPr>
        <w:t>э</w:t>
      </w:r>
      <w:r w:rsidR="00C70AD0" w:rsidRPr="00FF00D3">
        <w:rPr>
          <w:rFonts w:eastAsia="Times New Roman"/>
          <w:sz w:val="28"/>
          <w:szCs w:val="28"/>
          <w:lang w:eastAsia="en-US"/>
        </w:rPr>
        <w:t>кзамен</w:t>
      </w:r>
      <w:r w:rsidR="00FF00D3" w:rsidRPr="00FF00D3">
        <w:rPr>
          <w:rFonts w:eastAsia="Times New Roman"/>
          <w:sz w:val="28"/>
          <w:szCs w:val="28"/>
          <w:lang w:eastAsia="en-US"/>
        </w:rPr>
        <w:t>а.</w:t>
      </w:r>
      <w:r w:rsidRPr="00930000">
        <w:rPr>
          <w:rFonts w:eastAsia="Times New Roman"/>
          <w:sz w:val="28"/>
          <w:szCs w:val="28"/>
          <w:lang w:eastAsia="en-US"/>
        </w:rPr>
        <w:t xml:space="preserve"> Результаты промежуточной аттестации по дисциплине оцениваются по шкале «неудовлетворительно», «удовлетв</w:t>
      </w:r>
      <w:r w:rsidRPr="00930000">
        <w:rPr>
          <w:rFonts w:eastAsia="Times New Roman"/>
          <w:sz w:val="28"/>
          <w:szCs w:val="28"/>
          <w:lang w:eastAsia="en-US"/>
        </w:rPr>
        <w:t>о</w:t>
      </w:r>
      <w:r w:rsidRPr="00930000">
        <w:rPr>
          <w:rFonts w:eastAsia="Times New Roman"/>
          <w:sz w:val="28"/>
          <w:szCs w:val="28"/>
          <w:lang w:eastAsia="en-US"/>
        </w:rPr>
        <w:t>рительно», «хорошо», «отлично». Оценки «отлично», «хорошо», «удовлетв</w:t>
      </w:r>
      <w:r w:rsidRPr="00930000">
        <w:rPr>
          <w:rFonts w:eastAsia="Times New Roman"/>
          <w:sz w:val="28"/>
          <w:szCs w:val="28"/>
          <w:lang w:eastAsia="en-US"/>
        </w:rPr>
        <w:t>о</w:t>
      </w:r>
      <w:r w:rsidRPr="00930000">
        <w:rPr>
          <w:rFonts w:eastAsia="Times New Roman"/>
          <w:sz w:val="28"/>
          <w:szCs w:val="28"/>
          <w:lang w:eastAsia="en-US"/>
        </w:rPr>
        <w:t>рительно» означают успешное прохождение промежуточной аттестации.</w:t>
      </w:r>
    </w:p>
    <w:p w:rsidR="00930000" w:rsidRDefault="00930000" w:rsidP="00930000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  <w:lang w:eastAsia="en-US"/>
        </w:rPr>
      </w:pPr>
    </w:p>
    <w:p w:rsidR="007D1E03" w:rsidRPr="004C1AC4" w:rsidRDefault="007D1E03" w:rsidP="00215677">
      <w:pPr>
        <w:pStyle w:val="12"/>
        <w:numPr>
          <w:ilvl w:val="0"/>
          <w:numId w:val="48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7D1E03" w:rsidRDefault="007D1E03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D1E03" w:rsidRDefault="007D1E03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7D1E03" w:rsidRDefault="007D1E03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7D1E03" w:rsidRPr="004C7433" w:rsidTr="000E7637">
        <w:tc>
          <w:tcPr>
            <w:tcW w:w="675" w:type="dxa"/>
            <w:shd w:val="clear" w:color="auto" w:fill="auto"/>
            <w:vAlign w:val="center"/>
            <w:hideMark/>
          </w:tcPr>
          <w:p w:rsidR="007D1E03" w:rsidRPr="00FF00D3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7D1E03" w:rsidRPr="00FF00D3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7D1E03" w:rsidRPr="000E7637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7D1E03" w:rsidRPr="000E7637" w:rsidRDefault="007D1E03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7D1E03" w:rsidRPr="004C7433" w:rsidTr="000E7637">
        <w:tc>
          <w:tcPr>
            <w:tcW w:w="9460" w:type="dxa"/>
            <w:gridSpan w:val="4"/>
            <w:shd w:val="clear" w:color="auto" w:fill="auto"/>
            <w:hideMark/>
          </w:tcPr>
          <w:p w:rsidR="007D1E03" w:rsidRPr="00FF00D3" w:rsidRDefault="00F056E8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="001E7417" w:rsidRPr="00FF00D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7D1E03" w:rsidRPr="004C7433" w:rsidTr="000E7637">
        <w:tc>
          <w:tcPr>
            <w:tcW w:w="675" w:type="dxa"/>
            <w:shd w:val="clear" w:color="auto" w:fill="auto"/>
            <w:hideMark/>
          </w:tcPr>
          <w:p w:rsidR="007D1E03" w:rsidRPr="00FF00D3" w:rsidRDefault="007D1E0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889" w:type="dxa"/>
            <w:shd w:val="clear" w:color="auto" w:fill="auto"/>
            <w:hideMark/>
          </w:tcPr>
          <w:p w:rsidR="007D1E03" w:rsidRPr="00FF00D3" w:rsidRDefault="00FF00D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Сообщение, д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клад</w:t>
            </w:r>
          </w:p>
        </w:tc>
        <w:tc>
          <w:tcPr>
            <w:tcW w:w="4348" w:type="dxa"/>
            <w:shd w:val="clear" w:color="auto" w:fill="auto"/>
            <w:hideMark/>
          </w:tcPr>
          <w:p w:rsidR="007D1E03" w:rsidRPr="00FF00D3" w:rsidRDefault="007D1E0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Продукт самостоятельной работы ст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дента, представляющий собой публи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ч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ное выступление по представлению п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лученных результатов решения опред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ленной учебно-практической, учебно-исследовательской или научной темы </w:t>
            </w:r>
          </w:p>
        </w:tc>
        <w:tc>
          <w:tcPr>
            <w:tcW w:w="2548" w:type="dxa"/>
            <w:shd w:val="clear" w:color="auto" w:fill="auto"/>
            <w:hideMark/>
          </w:tcPr>
          <w:p w:rsidR="007D1E03" w:rsidRPr="00FF00D3" w:rsidRDefault="007D1E0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Темы докладов, с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FF00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общений </w:t>
            </w:r>
          </w:p>
        </w:tc>
      </w:tr>
      <w:tr w:rsidR="003E4E11" w:rsidRPr="004C7433" w:rsidTr="000E7637">
        <w:tc>
          <w:tcPr>
            <w:tcW w:w="675" w:type="dxa"/>
            <w:shd w:val="clear" w:color="auto" w:fill="auto"/>
          </w:tcPr>
          <w:p w:rsidR="003E4E11" w:rsidRPr="00FF00D3" w:rsidRDefault="003E4E11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shd w:val="clear" w:color="auto" w:fill="auto"/>
          </w:tcPr>
          <w:p w:rsidR="003E4E11" w:rsidRPr="00352B54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52B54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352B54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352B54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shd w:val="clear" w:color="auto" w:fill="auto"/>
          </w:tcPr>
          <w:p w:rsidR="003E4E11" w:rsidRPr="00352B54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52B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</w:t>
            </w:r>
          </w:p>
        </w:tc>
        <w:tc>
          <w:tcPr>
            <w:tcW w:w="2548" w:type="dxa"/>
            <w:shd w:val="clear" w:color="auto" w:fill="auto"/>
          </w:tcPr>
          <w:p w:rsidR="003E4E11" w:rsidRPr="00352B54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52B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3E3913" w:rsidRDefault="003E3913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D1E03" w:rsidRPr="00F056E8" w:rsidRDefault="007D1E03" w:rsidP="00680B29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86D69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:rsidR="00F056E8" w:rsidRDefault="00F056E8" w:rsidP="00F056E8">
      <w:pPr>
        <w:pStyle w:val="12"/>
        <w:ind w:left="36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32C4A" w:rsidRDefault="00A32C4A" w:rsidP="003E4E11">
      <w:pPr>
        <w:pStyle w:val="12"/>
        <w:numPr>
          <w:ilvl w:val="2"/>
          <w:numId w:val="48"/>
        </w:numPr>
        <w:ind w:right="-1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A32C4A">
        <w:rPr>
          <w:rFonts w:ascii="Times New Roman" w:hAnsi="Times New Roman"/>
          <w:b/>
          <w:i/>
          <w:sz w:val="28"/>
          <w:szCs w:val="28"/>
          <w:lang w:eastAsia="ru-RU"/>
        </w:rPr>
        <w:t>Темы докладов, сообщений</w:t>
      </w:r>
      <w:r>
        <w:rPr>
          <w:rFonts w:ascii="Times New Roman" w:hAnsi="Times New Roman"/>
          <w:b/>
          <w:i/>
          <w:sz w:val="28"/>
          <w:szCs w:val="28"/>
          <w:lang w:eastAsia="ru-RU"/>
        </w:rPr>
        <w:t>:</w:t>
      </w:r>
      <w:r w:rsidRPr="00A32C4A">
        <w:rPr>
          <w:rFonts w:ascii="Times New Roman" w:hAnsi="Times New Roman"/>
          <w:b/>
          <w:i/>
          <w:sz w:val="28"/>
          <w:szCs w:val="28"/>
          <w:lang w:eastAsia="ru-RU"/>
        </w:rPr>
        <w:t> </w:t>
      </w:r>
    </w:p>
    <w:p w:rsidR="003E4E11" w:rsidRPr="00A32C4A" w:rsidRDefault="003E4E11" w:rsidP="003E4E11">
      <w:pPr>
        <w:pStyle w:val="12"/>
        <w:ind w:left="1080" w:right="-1" w:firstLine="0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8F415E">
        <w:rPr>
          <w:rFonts w:ascii="Times New Roman" w:hAnsi="Times New Roman"/>
          <w:sz w:val="28"/>
          <w:szCs w:val="28"/>
        </w:rPr>
        <w:t xml:space="preserve">Область искусственного интеллекта (ИИ).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2. Основные понятия и определения ИИ.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>3. Краткий исторический обзор развития работ в области ИИ.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 4. Функциональная структура систем искусственного интеллекта (</w:t>
      </w:r>
      <w:proofErr w:type="gramStart"/>
      <w:r w:rsidRPr="008F415E">
        <w:rPr>
          <w:rFonts w:ascii="Times New Roman" w:hAnsi="Times New Roman"/>
          <w:sz w:val="28"/>
          <w:szCs w:val="28"/>
        </w:rPr>
        <w:t>СИИ</w:t>
      </w:r>
      <w:proofErr w:type="gramEnd"/>
      <w:r w:rsidRPr="008F415E">
        <w:rPr>
          <w:rFonts w:ascii="Times New Roman" w:hAnsi="Times New Roman"/>
          <w:sz w:val="28"/>
          <w:szCs w:val="28"/>
        </w:rPr>
        <w:t xml:space="preserve">).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5. Определение процесса решения проблемной задачи.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6. Модели задач, их классификация.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7. Человеко-машинные системы решения сложных задач.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8. Интеллектуальный интерфейс и его структура в современных ЭВМ.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9. Роль знаний в процессе решения задач.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10. Формальное представление задачи.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11. Анализ условий задачи для выбора методов решения.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12. Решение задач методом поиска в пространстве состояний.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13. Решение задач методом редукции.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14. Метод ключевых состояний и ключевых операторов.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15. Метод анализа средств и целей.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16. Решение задач методом дедуктивного вывода.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17. Логические системы.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18. Метод резолюции и его применение для решения задач.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19. Модели мира и их роль в решении задач.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20. Формальные модели представления знаний.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21. Данные и знания.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22. Переход от Базы Данных к Базе Знаний.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23. Продукционные системы.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24. Представление простых фактов в логических системах.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25. Семантические сети, фреймы, сценарии.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>26. Представления знаний для структурированных объектов, инженерия зн</w:t>
      </w:r>
      <w:r w:rsidRPr="008F415E">
        <w:rPr>
          <w:rFonts w:ascii="Times New Roman" w:hAnsi="Times New Roman"/>
          <w:sz w:val="28"/>
          <w:szCs w:val="28"/>
        </w:rPr>
        <w:t>а</w:t>
      </w:r>
      <w:r w:rsidRPr="008F415E">
        <w:rPr>
          <w:rFonts w:ascii="Times New Roman" w:hAnsi="Times New Roman"/>
          <w:sz w:val="28"/>
          <w:szCs w:val="28"/>
        </w:rPr>
        <w:t xml:space="preserve">ний.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27. Базы знаний.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28. Понятия обучение и самообучения.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29. Классификация методов обучения.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30. Принципы индуктивного обучения для детерминированных и нечетких систем.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31. Обучение с использованием генетических алгоритмов.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lastRenderedPageBreak/>
        <w:t xml:space="preserve">32. Нейронные сети и используемые для них методы обучения.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33. Понятие и обобщенная структура экспертной системы (ЭС).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34. Классификация и основные этапы разработки ЭС.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35. Представление знаний в ЭС.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36. Понятие детерминированных и нечетких систем ИИ.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37. Факторы уверенности и их использование при логическом выводе.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38. Субъективный байесовский метод и вероятностные сети.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39. Основные положения теории </w:t>
      </w:r>
      <w:proofErr w:type="spellStart"/>
      <w:r w:rsidRPr="008F415E">
        <w:rPr>
          <w:rFonts w:ascii="Times New Roman" w:hAnsi="Times New Roman"/>
          <w:sz w:val="28"/>
          <w:szCs w:val="28"/>
        </w:rPr>
        <w:t>Демпстера-Шейфера</w:t>
      </w:r>
      <w:proofErr w:type="spellEnd"/>
      <w:r w:rsidRPr="008F415E">
        <w:rPr>
          <w:rFonts w:ascii="Times New Roman" w:hAnsi="Times New Roman"/>
          <w:sz w:val="28"/>
          <w:szCs w:val="28"/>
        </w:rPr>
        <w:t xml:space="preserve">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40. Нечеткие множества, функции принадлежности, нечеткие отношения и нечеткие логические выводы.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>41. Элементы теории возможностей.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 42. Основные методы распознавания.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43. Системы машинного зрения, распознавания и синтеза речи.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44. Основы этапы обработки визуальной и речевой информации.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45. Робототехнические системы, их классификация.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>46. Функциональная структура интеллектуальных роботов.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 47. Синтаксический и семантический анализ текста и речи.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48. Системы машинного перевода. </w:t>
      </w:r>
    </w:p>
    <w:p w:rsidR="00A32C4A" w:rsidRPr="008F415E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 xml:space="preserve">49. Языки программирования и инструментальные средства, используемые для разработки СИИ. </w:t>
      </w:r>
    </w:p>
    <w:p w:rsidR="007D1E03" w:rsidRDefault="00A32C4A" w:rsidP="00A32C4A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F415E">
        <w:rPr>
          <w:rFonts w:ascii="Times New Roman" w:hAnsi="Times New Roman"/>
          <w:sz w:val="28"/>
          <w:szCs w:val="28"/>
        </w:rPr>
        <w:t>50. Перспективы развития и использования систем искусственного интелле</w:t>
      </w:r>
      <w:r w:rsidRPr="008F415E">
        <w:rPr>
          <w:rFonts w:ascii="Times New Roman" w:hAnsi="Times New Roman"/>
          <w:sz w:val="28"/>
          <w:szCs w:val="28"/>
        </w:rPr>
        <w:t>к</w:t>
      </w:r>
      <w:r w:rsidRPr="008F415E">
        <w:rPr>
          <w:rFonts w:ascii="Times New Roman" w:hAnsi="Times New Roman"/>
          <w:sz w:val="28"/>
          <w:szCs w:val="28"/>
        </w:rPr>
        <w:t>та</w:t>
      </w:r>
    </w:p>
    <w:p w:rsidR="003E4E11" w:rsidRDefault="003E4E11" w:rsidP="00A32C4A">
      <w:pPr>
        <w:ind w:left="0" w:right="-1" w:firstLine="0"/>
        <w:rPr>
          <w:rFonts w:ascii="Times New Roman" w:hAnsi="Times New Roman"/>
          <w:sz w:val="28"/>
          <w:szCs w:val="28"/>
        </w:rPr>
      </w:pPr>
    </w:p>
    <w:p w:rsidR="003E4E11" w:rsidRDefault="003E4E11" w:rsidP="00A32C4A">
      <w:pPr>
        <w:ind w:left="0" w:right="-1" w:firstLine="0"/>
        <w:rPr>
          <w:rFonts w:ascii="Times New Roman" w:hAnsi="Times New Roman"/>
          <w:sz w:val="28"/>
          <w:szCs w:val="28"/>
        </w:rPr>
      </w:pPr>
    </w:p>
    <w:p w:rsidR="003E4E11" w:rsidRPr="00B669A6" w:rsidRDefault="003E4E11" w:rsidP="003E4E11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352B54">
        <w:rPr>
          <w:rFonts w:ascii="Times New Roman" w:hAnsi="Times New Roman"/>
          <w:b/>
          <w:i/>
          <w:color w:val="000000"/>
          <w:sz w:val="28"/>
          <w:szCs w:val="28"/>
        </w:rPr>
        <w:t>2.1.2</w:t>
      </w:r>
      <w:r w:rsidRPr="003E4E11">
        <w:rPr>
          <w:rFonts w:ascii="Times New Roman" w:hAnsi="Times New Roman"/>
          <w:b/>
          <w:i/>
          <w:color w:val="000000"/>
          <w:sz w:val="28"/>
          <w:szCs w:val="28"/>
        </w:rPr>
        <w:t xml:space="preserve">  Форма и перечень вопросов экзаменационного</w:t>
      </w:r>
      <w:r w:rsidRPr="00B669A6">
        <w:rPr>
          <w:rFonts w:ascii="Times New Roman" w:hAnsi="Times New Roman"/>
          <w:b/>
          <w:color w:val="000000"/>
          <w:sz w:val="28"/>
          <w:szCs w:val="28"/>
        </w:rPr>
        <w:t xml:space="preserve"> билета.</w:t>
      </w:r>
    </w:p>
    <w:p w:rsidR="003E4E11" w:rsidRPr="00B669A6" w:rsidRDefault="003E4E11" w:rsidP="003E4E11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</w:p>
    <w:p w:rsidR="003E4E11" w:rsidRPr="00B669A6" w:rsidRDefault="003E4E11" w:rsidP="003E4E11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  <w:r w:rsidRPr="00B669A6">
        <w:rPr>
          <w:rFonts w:ascii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3E4E11" w:rsidRPr="00B669A6" w:rsidRDefault="003E4E11" w:rsidP="003E4E11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B669A6">
        <w:rPr>
          <w:rFonts w:ascii="Times New Roman" w:hAnsi="Times New Roman"/>
          <w:bCs/>
          <w:sz w:val="28"/>
          <w:lang w:eastAsia="ru-RU"/>
        </w:rPr>
        <w:t>Таблица П</w:t>
      </w:r>
      <w:proofErr w:type="gramStart"/>
      <w:r w:rsidRPr="00B669A6">
        <w:rPr>
          <w:rFonts w:ascii="Times New Roman" w:hAnsi="Times New Roman"/>
          <w:bCs/>
          <w:sz w:val="28"/>
          <w:lang w:eastAsia="ru-RU"/>
        </w:rPr>
        <w:t>1</w:t>
      </w:r>
      <w:proofErr w:type="gramEnd"/>
      <w:r w:rsidRPr="00B669A6">
        <w:rPr>
          <w:rFonts w:ascii="Times New Roman" w:hAnsi="Times New Roman"/>
          <w:bCs/>
          <w:sz w:val="28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3E4E11" w:rsidRPr="00B669A6" w:rsidTr="00CF0361">
        <w:tc>
          <w:tcPr>
            <w:tcW w:w="236" w:type="dxa"/>
            <w:tcBorders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B669A6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B669A6">
              <w:rPr>
                <w:rFonts w:ascii="Times New Roman" w:hAnsi="Times New Roman"/>
                <w:b/>
                <w:bCs/>
                <w:noProof/>
                <w:sz w:val="28"/>
                <w:lang w:eastAsia="ru-RU"/>
              </w:rPr>
              <w:t>Экзамен</w:t>
            </w:r>
          </w:p>
          <w:p w:rsidR="003E4E11" w:rsidRPr="00B669A6" w:rsidRDefault="003E4E11" w:rsidP="00CF0361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3E4E11" w:rsidRPr="00B669A6" w:rsidRDefault="003E4E11" w:rsidP="00CF0361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3E4E11" w:rsidRPr="00B669A6" w:rsidTr="00CF0361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Логические методы в инженерии знаний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3E4E11" w:rsidRPr="00B669A6" w:rsidTr="00CF0361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B669A6">
              <w:rPr>
                <w:rFonts w:ascii="Times New Roman" w:hAnsi="Times New Roman"/>
                <w:sz w:val="16"/>
                <w:lang w:eastAsia="ru-RU"/>
              </w:rPr>
              <w:t>наименование дисциплины </w:t>
            </w:r>
          </w:p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3E4E11" w:rsidRPr="0027112A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B669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 w:rsidRPr="00B669A6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27112A" w:rsidRPr="0027112A" w:rsidRDefault="0027112A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E4E11" w:rsidRPr="00B669A6" w:rsidTr="00CF0361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B669A6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3E4E11" w:rsidRPr="00B669A6" w:rsidRDefault="003E4E11" w:rsidP="00CF0361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B669A6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B669A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B669A6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B669A6">
              <w:rPr>
                <w:rFonts w:ascii="Times New Roman" w:hAnsi="Times New Roman"/>
                <w:sz w:val="28"/>
                <w:lang w:eastAsia="ru-RU"/>
              </w:rPr>
              <w:t>1. Вопрос № 1</w:t>
            </w:r>
          </w:p>
          <w:p w:rsidR="003E4E11" w:rsidRPr="00B669A6" w:rsidRDefault="003E4E11" w:rsidP="00CF0361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B669A6">
              <w:rPr>
                <w:rFonts w:ascii="Times New Roman" w:hAnsi="Times New Roman"/>
                <w:sz w:val="28"/>
                <w:lang w:eastAsia="ru-RU"/>
              </w:rPr>
              <w:t>2. Вопрос № 2</w:t>
            </w:r>
          </w:p>
          <w:p w:rsidR="003E4E11" w:rsidRPr="00B669A6" w:rsidRDefault="003E4E11" w:rsidP="00CF0361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B669A6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</w:p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E4E11" w:rsidRPr="00B669A6" w:rsidTr="00CF036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B669A6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E4E11" w:rsidRPr="00B669A6" w:rsidTr="00CF036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B669A6">
              <w:rPr>
                <w:rFonts w:ascii="Times New Roman" w:hAnsi="Times New Roman"/>
                <w:sz w:val="20"/>
                <w:lang w:eastAsia="ru-RU"/>
              </w:rPr>
              <w:t>   </w:t>
            </w:r>
            <w:proofErr w:type="spellStart"/>
            <w:r>
              <w:rPr>
                <w:rFonts w:ascii="Times New Roman" w:hAnsi="Times New Roman"/>
                <w:sz w:val="28"/>
                <w:lang w:eastAsia="ru-RU"/>
              </w:rPr>
              <w:t>Г.Э.Яхъяева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E4E11" w:rsidRPr="00B669A6" w:rsidTr="00CF036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B669A6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E4E11" w:rsidRPr="00B669A6" w:rsidTr="00CF036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B669A6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B669A6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B669A6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E4E11" w:rsidRPr="00B669A6" w:rsidTr="00CF036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B669A6">
              <w:rPr>
                <w:rFonts w:ascii="Times New Roman" w:hAnsi="Times New Roman"/>
                <w:sz w:val="28"/>
                <w:lang w:eastAsia="ru-RU"/>
              </w:rPr>
              <w:t>А.А. Романенко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E4E11" w:rsidRPr="00B669A6" w:rsidTr="00CF036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B669A6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E4E11" w:rsidRPr="00B669A6" w:rsidTr="00CF0361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B669A6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3E4E11" w:rsidRPr="00B669A6" w:rsidRDefault="003E4E11" w:rsidP="00CF0361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4E11" w:rsidRPr="00B669A6" w:rsidRDefault="003E4E11" w:rsidP="00CF0361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4E11" w:rsidRPr="00B669A6" w:rsidRDefault="003E4E11" w:rsidP="00CF036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</w:tbl>
    <w:p w:rsidR="003E4E11" w:rsidRPr="00B669A6" w:rsidRDefault="003E4E11" w:rsidP="003E4E11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4E11" w:rsidRDefault="003E4E11" w:rsidP="00A32C4A">
      <w:pPr>
        <w:ind w:left="0" w:right="-1" w:firstLine="0"/>
        <w:rPr>
          <w:rFonts w:ascii="Times New Roman" w:hAnsi="Times New Roman"/>
          <w:sz w:val="24"/>
          <w:szCs w:val="24"/>
        </w:rPr>
      </w:pPr>
    </w:p>
    <w:p w:rsidR="003E4E11" w:rsidRPr="00352B54" w:rsidRDefault="003E4E11" w:rsidP="003E4E11">
      <w:pPr>
        <w:ind w:left="0" w:right="-1" w:firstLine="567"/>
        <w:rPr>
          <w:rFonts w:ascii="Times New Roman" w:hAnsi="Times New Roman"/>
          <w:sz w:val="28"/>
          <w:szCs w:val="28"/>
        </w:rPr>
      </w:pPr>
      <w:r w:rsidRPr="00352B54">
        <w:rPr>
          <w:rFonts w:ascii="Times New Roman" w:hAnsi="Times New Roman"/>
          <w:sz w:val="28"/>
          <w:szCs w:val="28"/>
        </w:rPr>
        <w:t>Перечень экзаменационных вопросов совпадает с названиями тем д</w:t>
      </w:r>
      <w:r w:rsidRPr="00352B54">
        <w:rPr>
          <w:rFonts w:ascii="Times New Roman" w:hAnsi="Times New Roman"/>
          <w:sz w:val="28"/>
          <w:szCs w:val="28"/>
        </w:rPr>
        <w:t>о</w:t>
      </w:r>
      <w:r w:rsidRPr="00352B54">
        <w:rPr>
          <w:rFonts w:ascii="Times New Roman" w:hAnsi="Times New Roman"/>
          <w:sz w:val="28"/>
          <w:szCs w:val="28"/>
        </w:rPr>
        <w:t>кладов.</w:t>
      </w:r>
    </w:p>
    <w:p w:rsidR="003E4E11" w:rsidRPr="00352B54" w:rsidRDefault="003E4E11" w:rsidP="003E4E11">
      <w:pPr>
        <w:ind w:left="0" w:right="-1" w:firstLine="567"/>
        <w:rPr>
          <w:rFonts w:ascii="Times New Roman" w:hAnsi="Times New Roman"/>
          <w:sz w:val="28"/>
          <w:szCs w:val="28"/>
        </w:rPr>
      </w:pPr>
    </w:p>
    <w:p w:rsidR="003E4E11" w:rsidRPr="003E4E11" w:rsidRDefault="003E4E11" w:rsidP="003E4E11">
      <w:pPr>
        <w:ind w:left="0" w:right="-1" w:firstLine="567"/>
        <w:jc w:val="both"/>
        <w:rPr>
          <w:rFonts w:ascii="Times New Roman" w:hAnsi="Times New Roman"/>
          <w:sz w:val="28"/>
          <w:szCs w:val="28"/>
        </w:rPr>
      </w:pPr>
      <w:r w:rsidRPr="00352B54">
        <w:rPr>
          <w:rFonts w:ascii="Times New Roman" w:hAnsi="Times New Roman"/>
          <w:sz w:val="28"/>
          <w:szCs w:val="28"/>
        </w:rPr>
        <w:t>Набор экзаменационных билетов формируется и утверждается в уст</w:t>
      </w:r>
      <w:r w:rsidRPr="00352B54">
        <w:rPr>
          <w:rFonts w:ascii="Times New Roman" w:hAnsi="Times New Roman"/>
          <w:sz w:val="28"/>
          <w:szCs w:val="28"/>
        </w:rPr>
        <w:t>а</w:t>
      </w:r>
      <w:r w:rsidRPr="00352B54">
        <w:rPr>
          <w:rFonts w:ascii="Times New Roman" w:hAnsi="Times New Roman"/>
          <w:sz w:val="28"/>
          <w:szCs w:val="28"/>
        </w:rPr>
        <w:t>новленном порядке в начале учебного года при наличии контингента обуч</w:t>
      </w:r>
      <w:r w:rsidRPr="00352B54">
        <w:rPr>
          <w:rFonts w:ascii="Times New Roman" w:hAnsi="Times New Roman"/>
          <w:sz w:val="28"/>
          <w:szCs w:val="28"/>
        </w:rPr>
        <w:t>а</w:t>
      </w:r>
      <w:r w:rsidRPr="00352B54">
        <w:rPr>
          <w:rFonts w:ascii="Times New Roman" w:hAnsi="Times New Roman"/>
          <w:sz w:val="28"/>
          <w:szCs w:val="28"/>
        </w:rPr>
        <w:t>ющихся, завершающих освоение дисциплины «</w:t>
      </w:r>
      <w:r w:rsidR="00701D6A" w:rsidRPr="00777CCF">
        <w:rPr>
          <w:rFonts w:ascii="Times New Roman" w:hAnsi="Times New Roman"/>
          <w:bCs/>
          <w:noProof/>
          <w:color w:val="000000"/>
          <w:sz w:val="28"/>
          <w:szCs w:val="28"/>
        </w:rPr>
        <w:t>Логические методы в инженерии знаний</w:t>
      </w:r>
      <w:r w:rsidRPr="00352B54">
        <w:rPr>
          <w:rFonts w:ascii="Times New Roman" w:hAnsi="Times New Roman"/>
          <w:sz w:val="28"/>
          <w:szCs w:val="28"/>
        </w:rPr>
        <w:t>» в текущем учебном году.</w:t>
      </w:r>
      <w:r w:rsidRPr="003E4E11">
        <w:rPr>
          <w:rFonts w:ascii="Times New Roman" w:hAnsi="Times New Roman"/>
          <w:sz w:val="28"/>
          <w:szCs w:val="28"/>
        </w:rPr>
        <w:t xml:space="preserve"> </w:t>
      </w:r>
    </w:p>
    <w:p w:rsidR="003E4E11" w:rsidRPr="002C50C6" w:rsidRDefault="003E4E11" w:rsidP="00A32C4A">
      <w:pPr>
        <w:ind w:left="0" w:right="-1" w:firstLine="0"/>
        <w:rPr>
          <w:rFonts w:ascii="Times New Roman" w:hAnsi="Times New Roman"/>
          <w:sz w:val="24"/>
          <w:szCs w:val="24"/>
        </w:rPr>
        <w:sectPr w:rsidR="003E4E11" w:rsidRPr="002C50C6" w:rsidSect="007D1E03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7D1E03" w:rsidRPr="0020164F" w:rsidRDefault="007D1E03" w:rsidP="00215677">
      <w:pPr>
        <w:numPr>
          <w:ilvl w:val="0"/>
          <w:numId w:val="48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D1E03" w:rsidRDefault="007D1E03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441E83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15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3293"/>
        <w:gridCol w:w="2085"/>
        <w:gridCol w:w="1868"/>
        <w:gridCol w:w="2156"/>
        <w:gridCol w:w="2404"/>
      </w:tblGrid>
      <w:tr w:rsidR="007D1E03" w:rsidRPr="00236346" w:rsidTr="001158A7">
        <w:trPr>
          <w:jc w:val="center"/>
        </w:trPr>
        <w:tc>
          <w:tcPr>
            <w:tcW w:w="1134" w:type="dxa"/>
            <w:shd w:val="clear" w:color="auto" w:fill="auto"/>
          </w:tcPr>
          <w:p w:rsidR="007D1E03" w:rsidRPr="000E7637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auto"/>
          </w:tcPr>
          <w:p w:rsidR="007D1E03" w:rsidRPr="000E7637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3293" w:type="dxa"/>
            <w:shd w:val="clear" w:color="auto" w:fill="auto"/>
          </w:tcPr>
          <w:p w:rsidR="007D1E03" w:rsidRPr="000E7637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085" w:type="dxa"/>
            <w:shd w:val="clear" w:color="auto" w:fill="auto"/>
          </w:tcPr>
          <w:p w:rsidR="007D1E03" w:rsidRPr="000E7637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1868" w:type="dxa"/>
            <w:shd w:val="clear" w:color="auto" w:fill="auto"/>
          </w:tcPr>
          <w:p w:rsidR="007D1E03" w:rsidRPr="000E7637" w:rsidRDefault="001158A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="007D1E03" w:rsidRPr="000E7637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2156" w:type="dxa"/>
            <w:shd w:val="clear" w:color="auto" w:fill="auto"/>
          </w:tcPr>
          <w:p w:rsidR="007D1E03" w:rsidRPr="000E7637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404" w:type="dxa"/>
            <w:shd w:val="clear" w:color="auto" w:fill="auto"/>
          </w:tcPr>
          <w:p w:rsidR="007D1E03" w:rsidRPr="000E7637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</w:tr>
      <w:tr w:rsidR="007D1E03" w:rsidRPr="00123C1D" w:rsidTr="001158A7">
        <w:trPr>
          <w:jc w:val="center"/>
        </w:trPr>
        <w:tc>
          <w:tcPr>
            <w:tcW w:w="1134" w:type="dxa"/>
            <w:shd w:val="clear" w:color="auto" w:fill="auto"/>
          </w:tcPr>
          <w:p w:rsidR="007D1E03" w:rsidRPr="00A95DD0" w:rsidRDefault="001E7417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E74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2551" w:type="dxa"/>
            <w:shd w:val="clear" w:color="auto" w:fill="auto"/>
          </w:tcPr>
          <w:p w:rsidR="003E4E11" w:rsidRDefault="00CB3516" w:rsidP="00C73A9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Доклад, сообщение</w:t>
            </w:r>
          </w:p>
          <w:p w:rsidR="007D1E03" w:rsidRPr="000E7637" w:rsidRDefault="003E4E11" w:rsidP="00C73A9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4E1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Вопросы </w:t>
            </w:r>
            <w:proofErr w:type="spellStart"/>
            <w:proofErr w:type="gramStart"/>
            <w:r w:rsidRPr="003E4E11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экзаменаци-онного</w:t>
            </w:r>
            <w:proofErr w:type="spellEnd"/>
            <w:proofErr w:type="gramEnd"/>
            <w:r w:rsidRPr="003E4E1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билета</w:t>
            </w:r>
          </w:p>
        </w:tc>
        <w:tc>
          <w:tcPr>
            <w:tcW w:w="3293" w:type="dxa"/>
            <w:shd w:val="clear" w:color="auto" w:fill="auto"/>
          </w:tcPr>
          <w:p w:rsidR="007D1E03" w:rsidRPr="000E7637" w:rsidRDefault="001E7417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1E74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ПКС-2.3</w:t>
            </w:r>
            <w:proofErr w:type="gramStart"/>
            <w:r w:rsidRPr="001E74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1E74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знания в области раз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</w:t>
            </w:r>
            <w:r w:rsidRPr="001E74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аботки ПО в предметной области</w:t>
            </w:r>
          </w:p>
        </w:tc>
        <w:tc>
          <w:tcPr>
            <w:tcW w:w="2085" w:type="dxa"/>
            <w:shd w:val="clear" w:color="auto" w:fill="auto"/>
          </w:tcPr>
          <w:p w:rsidR="001158A7" w:rsidRDefault="001158A7" w:rsidP="001158A7">
            <w:pPr>
              <w:autoSpaceDE w:val="0"/>
              <w:autoSpaceDN w:val="0"/>
              <w:adjustRightInd w:val="0"/>
              <w:ind w:left="134" w:right="0" w:hanging="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имеет пре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ставление о формальных 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тодах предста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ления знаний. Не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формализов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вать знания, строить модель знаний. Демо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стрирует неп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нимание осно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ных принципов инженерии зн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ний.</w:t>
            </w:r>
          </w:p>
          <w:p w:rsidR="007D1E03" w:rsidRPr="000E7637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</w:p>
        </w:tc>
        <w:tc>
          <w:tcPr>
            <w:tcW w:w="1868" w:type="dxa"/>
            <w:shd w:val="clear" w:color="auto" w:fill="auto"/>
          </w:tcPr>
          <w:p w:rsidR="001158A7" w:rsidRPr="003D78A3" w:rsidRDefault="001158A7" w:rsidP="001158A7">
            <w:pPr>
              <w:tabs>
                <w:tab w:val="left" w:pos="773"/>
              </w:tabs>
              <w:autoSpaceDE w:val="0"/>
              <w:autoSpaceDN w:val="0"/>
              <w:adjustRightInd w:val="0"/>
              <w:ind w:left="50" w:right="1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 непо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>ное предста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ление о фо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мальных мет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дах предста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ления знаний. Демонстрирует слабое умение формализов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вать знания; строить модель знаний. Д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монстрирует слабое влад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ние основными принципами инженерии знаний.</w:t>
            </w:r>
          </w:p>
          <w:p w:rsidR="007D1E03" w:rsidRPr="000E7637" w:rsidRDefault="007D1E03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6" w:type="dxa"/>
            <w:shd w:val="clear" w:color="auto" w:fill="auto"/>
          </w:tcPr>
          <w:p w:rsidR="001158A7" w:rsidRPr="003D78A3" w:rsidRDefault="001158A7" w:rsidP="001158A7">
            <w:pPr>
              <w:autoSpaceDE w:val="0"/>
              <w:autoSpaceDN w:val="0"/>
              <w:adjustRightInd w:val="0"/>
              <w:ind w:left="108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знание формал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ных методов представления знаний.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достаточной мере формализ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вывать знания; строить модель знаний. Демо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стрирует дост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точное владение основными принципами 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женерии знаний.</w:t>
            </w:r>
          </w:p>
          <w:p w:rsidR="007D1E03" w:rsidRPr="000E7637" w:rsidRDefault="007D1E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auto"/>
          </w:tcPr>
          <w:p w:rsidR="001158A7" w:rsidRDefault="001158A7" w:rsidP="001158A7">
            <w:pPr>
              <w:autoSpaceDE w:val="0"/>
              <w:autoSpaceDN w:val="0"/>
              <w:adjustRightInd w:val="0"/>
              <w:ind w:left="170" w:right="3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четкое предста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ление о формал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ных методах пре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ставления знаний.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полной мере формализ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вывать знания; строить модель знаний. Демо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стрирует</w:t>
            </w:r>
          </w:p>
          <w:p w:rsidR="001158A7" w:rsidRPr="003D78A3" w:rsidRDefault="001158A7" w:rsidP="001158A7">
            <w:pPr>
              <w:autoSpaceDE w:val="0"/>
              <w:autoSpaceDN w:val="0"/>
              <w:adjustRightInd w:val="0"/>
              <w:ind w:left="170" w:right="3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владение основными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ципами инженерии знаний.</w:t>
            </w:r>
          </w:p>
          <w:p w:rsidR="007D1E03" w:rsidRPr="000E7637" w:rsidRDefault="007D1E03" w:rsidP="001158A7">
            <w:pPr>
              <w:ind w:left="170" w:right="43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C7DEA" w:rsidRDefault="00BC7DEA" w:rsidP="00C70AD0">
      <w:pPr>
        <w:ind w:left="0" w:right="-1" w:firstLine="743"/>
        <w:rPr>
          <w:rFonts w:ascii="Times New Roman" w:hAnsi="Times New Roman"/>
          <w:color w:val="000000"/>
          <w:sz w:val="28"/>
          <w:szCs w:val="28"/>
        </w:rPr>
        <w:sectPr w:rsidR="00BC7DEA" w:rsidSect="00BC7DE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D1E03" w:rsidRDefault="007D1E03" w:rsidP="00C70AD0">
      <w:pPr>
        <w:ind w:left="0" w:right="-1" w:firstLine="743"/>
        <w:rPr>
          <w:rFonts w:ascii="Times New Roman" w:hAnsi="Times New Roman"/>
          <w:color w:val="000000"/>
          <w:sz w:val="28"/>
          <w:szCs w:val="28"/>
        </w:rPr>
      </w:pPr>
    </w:p>
    <w:p w:rsidR="007D1E03" w:rsidRPr="00BC7DEA" w:rsidRDefault="007D1E03" w:rsidP="00BC7DEA">
      <w:pPr>
        <w:pStyle w:val="af2"/>
        <w:numPr>
          <w:ilvl w:val="0"/>
          <w:numId w:val="47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BC7DEA">
        <w:rPr>
          <w:rFonts w:ascii="Times New Roman" w:hAnsi="Times New Roman"/>
          <w:b/>
          <w:color w:val="000000"/>
          <w:sz w:val="28"/>
          <w:szCs w:val="28"/>
        </w:rPr>
        <w:t>Критерии выставления оценок по результатам промежуточной атт</w:t>
      </w:r>
      <w:r w:rsidRPr="00BC7DEA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BC7DEA">
        <w:rPr>
          <w:rFonts w:ascii="Times New Roman" w:hAnsi="Times New Roman"/>
          <w:b/>
          <w:color w:val="000000"/>
          <w:sz w:val="28"/>
          <w:szCs w:val="28"/>
        </w:rPr>
        <w:t>стации по дисциплине</w:t>
      </w:r>
    </w:p>
    <w:p w:rsidR="007D1E03" w:rsidRDefault="007D1E03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D1E03" w:rsidRPr="00406B4E" w:rsidRDefault="007D1E03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7D1E03" w:rsidRPr="00BC7DEA" w:rsidRDefault="00C73A9C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C73A9C">
        <w:rPr>
          <w:rFonts w:ascii="Times New Roman" w:hAnsi="Times New Roman"/>
          <w:sz w:val="28"/>
          <w:szCs w:val="28"/>
        </w:rPr>
        <w:t>Р</w:t>
      </w:r>
      <w:r w:rsidR="007D1E03" w:rsidRPr="00C73A9C">
        <w:rPr>
          <w:rFonts w:ascii="Times New Roman" w:hAnsi="Times New Roman"/>
          <w:sz w:val="28"/>
          <w:szCs w:val="28"/>
        </w:rPr>
        <w:t>езультаты промежуточной аттестации определяются оценками «о</w:t>
      </w:r>
      <w:r w:rsidR="007D1E03" w:rsidRPr="00C73A9C">
        <w:rPr>
          <w:rFonts w:ascii="Times New Roman" w:hAnsi="Times New Roman"/>
          <w:sz w:val="28"/>
          <w:szCs w:val="28"/>
        </w:rPr>
        <w:t>т</w:t>
      </w:r>
      <w:r w:rsidR="007D1E03" w:rsidRPr="00C73A9C">
        <w:rPr>
          <w:rFonts w:ascii="Times New Roman" w:hAnsi="Times New Roman"/>
          <w:sz w:val="28"/>
          <w:szCs w:val="28"/>
        </w:rPr>
        <w:t>лично», «</w:t>
      </w:r>
      <w:r w:rsidR="007D1E03" w:rsidRPr="00BC7DEA">
        <w:rPr>
          <w:rFonts w:ascii="Times New Roman" w:hAnsi="Times New Roman"/>
          <w:sz w:val="28"/>
          <w:szCs w:val="28"/>
        </w:rPr>
        <w:t>хорошо», «удовлетворительно», «неудовлетворительно». Оценки «отлично», «хорошо», «удовлетворительно» означают успешное прохожд</w:t>
      </w:r>
      <w:r w:rsidR="007D1E03" w:rsidRPr="00BC7DEA">
        <w:rPr>
          <w:rFonts w:ascii="Times New Roman" w:hAnsi="Times New Roman"/>
          <w:sz w:val="28"/>
          <w:szCs w:val="28"/>
        </w:rPr>
        <w:t>е</w:t>
      </w:r>
      <w:r w:rsidR="007D1E03" w:rsidRPr="00BC7DEA">
        <w:rPr>
          <w:rFonts w:ascii="Times New Roman" w:hAnsi="Times New Roman"/>
          <w:sz w:val="28"/>
          <w:szCs w:val="28"/>
        </w:rPr>
        <w:t>ние промежуточной аттестации.</w:t>
      </w:r>
    </w:p>
    <w:p w:rsidR="007D1E03" w:rsidRPr="00BC7DEA" w:rsidRDefault="007D1E03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BC7DEA">
        <w:rPr>
          <w:rFonts w:ascii="Times New Roman" w:hAnsi="Times New Roman"/>
          <w:sz w:val="28"/>
          <w:szCs w:val="28"/>
        </w:rPr>
        <w:t xml:space="preserve">Оценка «отлично» соответствует продвинутому уровню </w:t>
      </w:r>
      <w:r w:rsidR="00C70AD0" w:rsidRPr="00BC7DEA">
        <w:rPr>
          <w:rFonts w:ascii="Times New Roman" w:hAnsi="Times New Roman"/>
          <w:sz w:val="28"/>
          <w:szCs w:val="28"/>
        </w:rPr>
        <w:t>сформирова</w:t>
      </w:r>
      <w:r w:rsidR="00C70AD0" w:rsidRPr="00BC7DEA">
        <w:rPr>
          <w:rFonts w:ascii="Times New Roman" w:hAnsi="Times New Roman"/>
          <w:sz w:val="28"/>
          <w:szCs w:val="28"/>
        </w:rPr>
        <w:t>н</w:t>
      </w:r>
      <w:r w:rsidR="00C70AD0" w:rsidRPr="00BC7DEA">
        <w:rPr>
          <w:rFonts w:ascii="Times New Roman" w:hAnsi="Times New Roman"/>
          <w:sz w:val="28"/>
          <w:szCs w:val="28"/>
        </w:rPr>
        <w:t xml:space="preserve">ности </w:t>
      </w:r>
      <w:r w:rsidRPr="00BC7DEA">
        <w:rPr>
          <w:rFonts w:ascii="Times New Roman" w:hAnsi="Times New Roman"/>
          <w:sz w:val="28"/>
          <w:szCs w:val="28"/>
        </w:rPr>
        <w:t xml:space="preserve"> компетенции.</w:t>
      </w:r>
    </w:p>
    <w:p w:rsidR="007D1E03" w:rsidRPr="00BC7DEA" w:rsidRDefault="007D1E03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BC7DEA">
        <w:rPr>
          <w:rFonts w:ascii="Times New Roman" w:hAnsi="Times New Roman"/>
          <w:sz w:val="28"/>
          <w:szCs w:val="28"/>
        </w:rPr>
        <w:t xml:space="preserve">Оценка «хорошо» соответствует базовому уровню </w:t>
      </w:r>
      <w:r w:rsidR="00C70AD0" w:rsidRPr="00BC7DEA">
        <w:rPr>
          <w:rFonts w:ascii="Times New Roman" w:hAnsi="Times New Roman"/>
          <w:sz w:val="28"/>
          <w:szCs w:val="28"/>
        </w:rPr>
        <w:t xml:space="preserve">сформированности </w:t>
      </w:r>
      <w:r w:rsidRPr="00BC7DEA">
        <w:rPr>
          <w:rFonts w:ascii="Times New Roman" w:hAnsi="Times New Roman"/>
          <w:sz w:val="28"/>
          <w:szCs w:val="28"/>
        </w:rPr>
        <w:t>компетенции.</w:t>
      </w:r>
    </w:p>
    <w:p w:rsidR="007D1E03" w:rsidRPr="00BC7DEA" w:rsidRDefault="007D1E03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BC7DEA">
        <w:rPr>
          <w:rFonts w:ascii="Times New Roman" w:hAnsi="Times New Roman"/>
          <w:sz w:val="28"/>
          <w:szCs w:val="28"/>
        </w:rPr>
        <w:t xml:space="preserve">Оценка «удовлетворительно» соответствует пороговому уровню </w:t>
      </w:r>
      <w:r w:rsidR="00C70AD0" w:rsidRPr="00BC7DEA">
        <w:rPr>
          <w:rFonts w:ascii="Times New Roman" w:hAnsi="Times New Roman"/>
          <w:sz w:val="28"/>
          <w:szCs w:val="28"/>
        </w:rPr>
        <w:t>сфо</w:t>
      </w:r>
      <w:r w:rsidR="00C70AD0" w:rsidRPr="00BC7DEA">
        <w:rPr>
          <w:rFonts w:ascii="Times New Roman" w:hAnsi="Times New Roman"/>
          <w:sz w:val="28"/>
          <w:szCs w:val="28"/>
        </w:rPr>
        <w:t>р</w:t>
      </w:r>
      <w:r w:rsidR="00C70AD0" w:rsidRPr="00BC7DEA">
        <w:rPr>
          <w:rFonts w:ascii="Times New Roman" w:hAnsi="Times New Roman"/>
          <w:sz w:val="28"/>
          <w:szCs w:val="28"/>
        </w:rPr>
        <w:t>мированности</w:t>
      </w:r>
      <w:r w:rsidRPr="00BC7DEA">
        <w:rPr>
          <w:rFonts w:ascii="Times New Roman" w:hAnsi="Times New Roman"/>
          <w:sz w:val="28"/>
          <w:szCs w:val="28"/>
        </w:rPr>
        <w:t xml:space="preserve"> компетенции.</w:t>
      </w:r>
    </w:p>
    <w:p w:rsidR="007D1E03" w:rsidRPr="00C73A9C" w:rsidRDefault="007D1E03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BC7DEA">
        <w:rPr>
          <w:rFonts w:ascii="Times New Roman" w:hAnsi="Times New Roman"/>
          <w:sz w:val="28"/>
          <w:szCs w:val="28"/>
        </w:rPr>
        <w:t>Оценка «неудовлетворительно» выставляется, если хотя бы одна ко</w:t>
      </w:r>
      <w:r w:rsidRPr="00BC7DEA">
        <w:rPr>
          <w:rFonts w:ascii="Times New Roman" w:hAnsi="Times New Roman"/>
          <w:sz w:val="28"/>
          <w:szCs w:val="28"/>
        </w:rPr>
        <w:t>м</w:t>
      </w:r>
      <w:r w:rsidRPr="00BC7DEA">
        <w:rPr>
          <w:rFonts w:ascii="Times New Roman" w:hAnsi="Times New Roman"/>
          <w:sz w:val="28"/>
          <w:szCs w:val="28"/>
        </w:rPr>
        <w:t>петенция не сформирована.</w:t>
      </w:r>
    </w:p>
    <w:p w:rsidR="007D1E03" w:rsidRDefault="007D1E03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7D1E03" w:rsidSect="00BC7D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1E03" w:rsidRDefault="007D1E03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7D1E03" w:rsidRPr="004F1F34" w:rsidRDefault="007D1E03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7D1E03">
        <w:rPr>
          <w:rFonts w:ascii="Times New Roman" w:hAnsi="Times New Roman"/>
          <w:b/>
          <w:noProof/>
          <w:sz w:val="24"/>
          <w:szCs w:val="24"/>
          <w:lang w:val="ru-RU"/>
        </w:rPr>
        <w:t>Логические методы в инженерии знаний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7D1E03" w:rsidRPr="00940BEE" w:rsidRDefault="007D1E03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7D1E03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7D1E03" w:rsidRPr="00940BEE" w:rsidRDefault="007D1E0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D1E03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1E03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1E03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1E03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1E03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1E03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1E03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E03" w:rsidRPr="00940BEE" w:rsidRDefault="007D1E0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D1E03" w:rsidRDefault="007D1E0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7D1E03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1E03" w:rsidRPr="00940BEE" w:rsidRDefault="007D1E0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7D1E03" w:rsidRPr="00940BEE" w:rsidSect="007D1E0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9AA" w:rsidRDefault="00B529AA" w:rsidP="00586056">
      <w:r>
        <w:separator/>
      </w:r>
    </w:p>
  </w:endnote>
  <w:endnote w:type="continuationSeparator" w:id="0">
    <w:p w:rsidR="00B529AA" w:rsidRDefault="00B529AA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9AA" w:rsidRDefault="00B529AA" w:rsidP="00586056">
      <w:r>
        <w:separator/>
      </w:r>
    </w:p>
  </w:footnote>
  <w:footnote w:type="continuationSeparator" w:id="0">
    <w:p w:rsidR="00B529AA" w:rsidRDefault="00B529AA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0834FC1"/>
    <w:multiLevelType w:val="multilevel"/>
    <w:tmpl w:val="6346E52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0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2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2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0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36"/>
  </w:num>
  <w:num w:numId="4">
    <w:abstractNumId w:val="44"/>
  </w:num>
  <w:num w:numId="5">
    <w:abstractNumId w:val="40"/>
  </w:num>
  <w:num w:numId="6">
    <w:abstractNumId w:val="23"/>
  </w:num>
  <w:num w:numId="7">
    <w:abstractNumId w:val="47"/>
  </w:num>
  <w:num w:numId="8">
    <w:abstractNumId w:val="37"/>
  </w:num>
  <w:num w:numId="9">
    <w:abstractNumId w:val="14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7"/>
  </w:num>
  <w:num w:numId="24">
    <w:abstractNumId w:val="24"/>
  </w:num>
  <w:num w:numId="25">
    <w:abstractNumId w:val="33"/>
  </w:num>
  <w:num w:numId="26">
    <w:abstractNumId w:val="21"/>
  </w:num>
  <w:num w:numId="27">
    <w:abstractNumId w:val="32"/>
  </w:num>
  <w:num w:numId="28">
    <w:abstractNumId w:val="26"/>
  </w:num>
  <w:num w:numId="29">
    <w:abstractNumId w:val="19"/>
  </w:num>
  <w:num w:numId="30">
    <w:abstractNumId w:val="18"/>
  </w:num>
  <w:num w:numId="31">
    <w:abstractNumId w:val="25"/>
  </w:num>
  <w:num w:numId="32">
    <w:abstractNumId w:val="41"/>
  </w:num>
  <w:num w:numId="33">
    <w:abstractNumId w:val="46"/>
  </w:num>
  <w:num w:numId="34">
    <w:abstractNumId w:val="34"/>
  </w:num>
  <w:num w:numId="35">
    <w:abstractNumId w:val="27"/>
  </w:num>
  <w:num w:numId="36">
    <w:abstractNumId w:val="16"/>
  </w:num>
  <w:num w:numId="37">
    <w:abstractNumId w:val="28"/>
  </w:num>
  <w:num w:numId="38">
    <w:abstractNumId w:val="38"/>
  </w:num>
  <w:num w:numId="39">
    <w:abstractNumId w:val="42"/>
  </w:num>
  <w:num w:numId="40">
    <w:abstractNumId w:val="43"/>
  </w:num>
  <w:num w:numId="41">
    <w:abstractNumId w:val="22"/>
  </w:num>
  <w:num w:numId="42">
    <w:abstractNumId w:val="45"/>
  </w:num>
  <w:num w:numId="43">
    <w:abstractNumId w:val="29"/>
  </w:num>
  <w:num w:numId="44">
    <w:abstractNumId w:val="15"/>
  </w:num>
  <w:num w:numId="45">
    <w:abstractNumId w:val="20"/>
  </w:num>
  <w:num w:numId="46">
    <w:abstractNumId w:val="35"/>
  </w:num>
  <w:num w:numId="47">
    <w:abstractNumId w:val="31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45C4"/>
    <w:rsid w:val="000F6941"/>
    <w:rsid w:val="000F6A99"/>
    <w:rsid w:val="000F6E0B"/>
    <w:rsid w:val="0010399A"/>
    <w:rsid w:val="00104675"/>
    <w:rsid w:val="00106400"/>
    <w:rsid w:val="001066FD"/>
    <w:rsid w:val="00113686"/>
    <w:rsid w:val="001158A7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778FF"/>
    <w:rsid w:val="001820E6"/>
    <w:rsid w:val="00183425"/>
    <w:rsid w:val="00185A71"/>
    <w:rsid w:val="00185AF3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E7417"/>
    <w:rsid w:val="001F2BAC"/>
    <w:rsid w:val="001F72D3"/>
    <w:rsid w:val="001F772C"/>
    <w:rsid w:val="0020164F"/>
    <w:rsid w:val="002028C6"/>
    <w:rsid w:val="002100E9"/>
    <w:rsid w:val="00215677"/>
    <w:rsid w:val="0023286F"/>
    <w:rsid w:val="002335DE"/>
    <w:rsid w:val="00244458"/>
    <w:rsid w:val="00247584"/>
    <w:rsid w:val="002667A5"/>
    <w:rsid w:val="00266AC7"/>
    <w:rsid w:val="0027112A"/>
    <w:rsid w:val="00271336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5A3D"/>
    <w:rsid w:val="002B7786"/>
    <w:rsid w:val="002C17BD"/>
    <w:rsid w:val="002C2C8C"/>
    <w:rsid w:val="002C50C6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2F7B7B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52B54"/>
    <w:rsid w:val="00365207"/>
    <w:rsid w:val="003727F0"/>
    <w:rsid w:val="003734E5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13"/>
    <w:rsid w:val="003E3953"/>
    <w:rsid w:val="003E4E11"/>
    <w:rsid w:val="003F4234"/>
    <w:rsid w:val="003F47D5"/>
    <w:rsid w:val="00401E5B"/>
    <w:rsid w:val="00404186"/>
    <w:rsid w:val="00406B4E"/>
    <w:rsid w:val="004152B9"/>
    <w:rsid w:val="00421359"/>
    <w:rsid w:val="004246AA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634C0"/>
    <w:rsid w:val="00463F8D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597F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0382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09B3"/>
    <w:rsid w:val="006C29CD"/>
    <w:rsid w:val="006C6B13"/>
    <w:rsid w:val="006C6C58"/>
    <w:rsid w:val="006E1505"/>
    <w:rsid w:val="006F1962"/>
    <w:rsid w:val="006F5972"/>
    <w:rsid w:val="00701D6A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2DD5"/>
    <w:rsid w:val="007830AE"/>
    <w:rsid w:val="00785AED"/>
    <w:rsid w:val="0079314A"/>
    <w:rsid w:val="007946F6"/>
    <w:rsid w:val="00795B16"/>
    <w:rsid w:val="00797DF3"/>
    <w:rsid w:val="00797F32"/>
    <w:rsid w:val="007A5DC7"/>
    <w:rsid w:val="007B4752"/>
    <w:rsid w:val="007B4E20"/>
    <w:rsid w:val="007C1FE6"/>
    <w:rsid w:val="007C2819"/>
    <w:rsid w:val="007C4FF9"/>
    <w:rsid w:val="007D0E87"/>
    <w:rsid w:val="007D1E03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05711"/>
    <w:rsid w:val="009179F0"/>
    <w:rsid w:val="00920D29"/>
    <w:rsid w:val="00921B98"/>
    <w:rsid w:val="00921E32"/>
    <w:rsid w:val="00923AF5"/>
    <w:rsid w:val="009247FD"/>
    <w:rsid w:val="00925540"/>
    <w:rsid w:val="00926B59"/>
    <w:rsid w:val="00930000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3D6A"/>
    <w:rsid w:val="00985352"/>
    <w:rsid w:val="0098730E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15AA"/>
    <w:rsid w:val="00A32C4A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558E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F8B"/>
    <w:rsid w:val="00B477B0"/>
    <w:rsid w:val="00B51831"/>
    <w:rsid w:val="00B529AA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C7DEA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0AD0"/>
    <w:rsid w:val="00C73A9C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B3516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1389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38D2"/>
    <w:rsid w:val="00DB39E1"/>
    <w:rsid w:val="00DB5858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A08DF"/>
    <w:rsid w:val="00EA24D3"/>
    <w:rsid w:val="00EA5779"/>
    <w:rsid w:val="00EA728C"/>
    <w:rsid w:val="00EB1B9C"/>
    <w:rsid w:val="00EB2940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212A"/>
    <w:rsid w:val="00F04405"/>
    <w:rsid w:val="00F056E8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5C12"/>
    <w:rsid w:val="00F636E9"/>
    <w:rsid w:val="00F647EC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00D3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72AAD-6E88-4F0C-82E4-103DDCAE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8</cp:revision>
  <cp:lastPrinted>2016-01-21T04:03:00Z</cp:lastPrinted>
  <dcterms:created xsi:type="dcterms:W3CDTF">2019-10-24T07:16:00Z</dcterms:created>
  <dcterms:modified xsi:type="dcterms:W3CDTF">2020-11-12T04:19:00Z</dcterms:modified>
</cp:coreProperties>
</file>