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586" w:rsidRDefault="00E23586" w:rsidP="00E23586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E23586" w:rsidRPr="005E4791" w:rsidRDefault="00E23586" w:rsidP="00E23586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E23586" w:rsidRDefault="00E23586" w:rsidP="00E23586">
      <w:pPr>
        <w:ind w:left="0" w:firstLine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BD3187" w:rsidRDefault="00BD3187" w:rsidP="00E23586">
      <w:pPr>
        <w:ind w:left="0" w:firstLine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BD3187" w:rsidRPr="00BD3187" w:rsidRDefault="00BD3187" w:rsidP="00E23586">
      <w:pPr>
        <w:ind w:left="0" w:firstLine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:rsidR="006F1E90" w:rsidRDefault="006F1E90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:rsidR="006F1E90" w:rsidRDefault="006F1E90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6F1E90" w:rsidRPr="0093133C" w:rsidRDefault="00F056F4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93133C">
        <w:rPr>
          <w:rFonts w:ascii="Times New Roman" w:eastAsia="Calibri" w:hAnsi="Times New Roman"/>
          <w:sz w:val="24"/>
          <w:szCs w:val="24"/>
        </w:rPr>
        <w:t xml:space="preserve">  </w:t>
      </w:r>
      <w:r w:rsidR="005F4E38">
        <w:rPr>
          <w:rFonts w:ascii="Times New Roman" w:eastAsia="Calibri" w:hAnsi="Times New Roman"/>
          <w:sz w:val="24"/>
          <w:szCs w:val="24"/>
        </w:rPr>
        <w:t>СОГЛАСОВАНО</w:t>
      </w:r>
    </w:p>
    <w:p w:rsidR="006F1E90" w:rsidRPr="00C676AE" w:rsidRDefault="006F1E90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:rsidR="006F1E90" w:rsidRDefault="006F1E90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6F1E90" w:rsidRPr="00C676AE" w:rsidRDefault="006F1E90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«</w:t>
      </w:r>
      <w:r w:rsidR="00E23586">
        <w:rPr>
          <w:rFonts w:ascii="Times New Roman" w:hAnsi="Times New Roman"/>
          <w:sz w:val="24"/>
          <w:szCs w:val="24"/>
        </w:rPr>
        <w:t>03</w:t>
      </w:r>
      <w:r w:rsidRPr="00C676AE">
        <w:rPr>
          <w:rFonts w:ascii="Times New Roman" w:hAnsi="Times New Roman"/>
          <w:sz w:val="24"/>
          <w:szCs w:val="24"/>
        </w:rPr>
        <w:t>»</w:t>
      </w:r>
      <w:r w:rsidR="00E23586">
        <w:rPr>
          <w:rFonts w:ascii="Times New Roman" w:hAnsi="Times New Roman"/>
          <w:sz w:val="24"/>
          <w:szCs w:val="24"/>
        </w:rPr>
        <w:t xml:space="preserve"> июля </w:t>
      </w:r>
      <w:r w:rsidRPr="00C676AE">
        <w:rPr>
          <w:rFonts w:ascii="Times New Roman" w:hAnsi="Times New Roman"/>
          <w:sz w:val="24"/>
          <w:szCs w:val="24"/>
        </w:rPr>
        <w:t>201</w:t>
      </w:r>
      <w:r w:rsidR="00E23586">
        <w:rPr>
          <w:rFonts w:ascii="Times New Roman" w:hAnsi="Times New Roman"/>
          <w:sz w:val="24"/>
          <w:szCs w:val="24"/>
        </w:rPr>
        <w:t>9</w:t>
      </w:r>
      <w:r w:rsidRPr="00C676AE">
        <w:rPr>
          <w:rFonts w:ascii="Times New Roman" w:hAnsi="Times New Roman"/>
          <w:sz w:val="24"/>
          <w:szCs w:val="24"/>
        </w:rPr>
        <w:t xml:space="preserve"> г.</w:t>
      </w:r>
    </w:p>
    <w:p w:rsidR="006F1E90" w:rsidRDefault="006F1E90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F1E90" w:rsidRPr="00C57364" w:rsidRDefault="006F1E9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6F1E90" w:rsidRDefault="006F1E90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853547">
        <w:rPr>
          <w:rFonts w:ascii="Times New Roman" w:hAnsi="Times New Roman"/>
          <w:b/>
          <w:noProof/>
          <w:sz w:val="24"/>
          <w:szCs w:val="24"/>
        </w:rPr>
        <w:t>Логические основы программирования</w:t>
      </w:r>
    </w:p>
    <w:p w:rsidR="006F1E90" w:rsidRDefault="006F1E90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F1E90" w:rsidRDefault="006F1E9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6F1E90" w:rsidRPr="004F0A3F" w:rsidRDefault="006F1E9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6F1E90" w:rsidRPr="00C57364" w:rsidRDefault="006F1E90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6F1E90" w:rsidRDefault="006F1E90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F1E90" w:rsidRPr="00C57364" w:rsidRDefault="006F1E90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EC2F34" w:rsidRPr="00EC2F34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:rsidR="006F1E90" w:rsidRPr="004F0A3F" w:rsidRDefault="006F1E90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6F1E90" w:rsidRPr="00C57364" w:rsidRDefault="006F1E90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6F1E90" w:rsidRDefault="006F1E90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853547">
        <w:rPr>
          <w:rFonts w:ascii="Times New Roman" w:hAnsi="Times New Roman"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Pr="00853547">
        <w:rPr>
          <w:rFonts w:ascii="Times New Roman" w:hAnsi="Times New Roman"/>
          <w:noProof/>
          <w:color w:val="000000"/>
          <w:sz w:val="24"/>
          <w:szCs w:val="24"/>
        </w:rPr>
        <w:t>3</w:t>
      </w:r>
    </w:p>
    <w:p w:rsidR="006F1E90" w:rsidRDefault="006F1E90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F1E90" w:rsidRDefault="006F1E90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6F1E90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F1E90" w:rsidRPr="001B374D" w:rsidRDefault="006F1E9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F1E90" w:rsidRPr="001B374D" w:rsidRDefault="006F1E9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6F1E90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1E90" w:rsidRPr="00B5661C" w:rsidRDefault="006F1E9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853547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E90" w:rsidRPr="00B5661C" w:rsidRDefault="006F1E9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3547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</w:p>
        </w:tc>
      </w:tr>
    </w:tbl>
    <w:p w:rsidR="006F1E90" w:rsidRPr="005E4791" w:rsidRDefault="006F1E90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F1E90" w:rsidRDefault="006F1E9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F1E90" w:rsidRPr="004F0A3F" w:rsidRDefault="006F1E90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F1E90" w:rsidRPr="004F0A3F" w:rsidRDefault="00EC2F3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Новосибирск 2019</w:t>
      </w:r>
      <w:r w:rsidR="006F1E90"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F1E90" w:rsidRPr="004F0A3F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6F1E90" w:rsidRPr="00EC2F34" w:rsidRDefault="006F1E90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FA46AD"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</w:t>
      </w:r>
      <w:proofErr w:type="gramStart"/>
      <w:r w:rsidRPr="00FA46AD">
        <w:rPr>
          <w:rFonts w:ascii="Times New Roman" w:hAnsi="Times New Roman"/>
          <w:b/>
          <w:color w:val="000000"/>
          <w:sz w:val="28"/>
          <w:szCs w:val="28"/>
        </w:rPr>
        <w:t>дств</w:t>
      </w:r>
      <w:r w:rsidRPr="00FA46A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 w:rsidRPr="00FA46AD"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</w:t>
      </w:r>
      <w:r w:rsidRPr="00A927E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55B18">
        <w:rPr>
          <w:rFonts w:ascii="Times New Roman" w:hAnsi="Times New Roman"/>
          <w:color w:val="000000"/>
          <w:sz w:val="28"/>
          <w:szCs w:val="28"/>
        </w:rPr>
        <w:t>«</w:t>
      </w:r>
      <w:r w:rsidRPr="00853547">
        <w:rPr>
          <w:rFonts w:ascii="Times New Roman" w:hAnsi="Times New Roman"/>
          <w:bCs/>
          <w:noProof/>
          <w:color w:val="000000"/>
          <w:sz w:val="28"/>
          <w:szCs w:val="28"/>
        </w:rPr>
        <w:t>Логические основы программирования</w:t>
      </w:r>
      <w:r w:rsidRPr="00955B18">
        <w:rPr>
          <w:rFonts w:ascii="Times New Roman" w:hAnsi="Times New Roman"/>
          <w:color w:val="000000"/>
          <w:sz w:val="28"/>
          <w:szCs w:val="28"/>
        </w:rPr>
        <w:t>», реализ</w:t>
      </w:r>
      <w:r>
        <w:rPr>
          <w:rFonts w:ascii="Times New Roman" w:hAnsi="Times New Roman"/>
          <w:color w:val="000000"/>
          <w:sz w:val="28"/>
          <w:szCs w:val="28"/>
        </w:rPr>
        <w:t xml:space="preserve">уемой в рамках образовательной программы высшего образования </w:t>
      </w:r>
      <w:r w:rsidRPr="00A927EA">
        <w:rPr>
          <w:rFonts w:ascii="Times New Roman" w:hAnsi="Times New Roman"/>
          <w:color w:val="000000"/>
          <w:sz w:val="28"/>
          <w:szCs w:val="28"/>
        </w:rPr>
        <w:t xml:space="preserve">– программы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55B18">
        <w:rPr>
          <w:rFonts w:ascii="Times New Roman" w:hAnsi="Times New Roman"/>
          <w:color w:val="000000"/>
          <w:sz w:val="28"/>
          <w:szCs w:val="28"/>
        </w:rPr>
        <w:t>09.0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955B18">
        <w:rPr>
          <w:rFonts w:ascii="Times New Roman" w:hAnsi="Times New Roman"/>
          <w:color w:val="000000"/>
          <w:sz w:val="28"/>
          <w:szCs w:val="28"/>
        </w:rPr>
        <w:t xml:space="preserve">.01 Информатика и </w:t>
      </w:r>
      <w:r w:rsidRPr="00EC2F34">
        <w:rPr>
          <w:rFonts w:ascii="Times New Roman" w:hAnsi="Times New Roman"/>
          <w:color w:val="000000"/>
          <w:sz w:val="28"/>
          <w:szCs w:val="28"/>
        </w:rPr>
        <w:t>вычислительная техника</w:t>
      </w:r>
      <w:r w:rsidR="00EC2F34" w:rsidRPr="00EC2F34">
        <w:rPr>
          <w:rFonts w:ascii="Times New Roman" w:hAnsi="Times New Roman"/>
          <w:color w:val="000000"/>
          <w:sz w:val="28"/>
          <w:szCs w:val="28"/>
        </w:rPr>
        <w:t>, направленность (профиль): Программная инжен</w:t>
      </w:r>
      <w:r w:rsidR="00EC2F34" w:rsidRPr="00EC2F34">
        <w:rPr>
          <w:rFonts w:ascii="Times New Roman" w:hAnsi="Times New Roman"/>
          <w:color w:val="000000"/>
          <w:sz w:val="28"/>
          <w:szCs w:val="28"/>
        </w:rPr>
        <w:t>е</w:t>
      </w:r>
      <w:r w:rsidR="00EC2F34" w:rsidRPr="00EC2F34">
        <w:rPr>
          <w:rFonts w:ascii="Times New Roman" w:hAnsi="Times New Roman"/>
          <w:color w:val="000000"/>
          <w:sz w:val="28"/>
          <w:szCs w:val="28"/>
        </w:rPr>
        <w:t>рия и компьютерные науки</w:t>
      </w:r>
      <w:r w:rsidRPr="00EC2F34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6F1E90" w:rsidRPr="00FA46AD" w:rsidRDefault="006F1E90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6F1E90" w:rsidRPr="00EC2F34" w:rsidRDefault="006F1E90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Фонд </w:t>
      </w:r>
      <w:r w:rsidRPr="00EC2F34">
        <w:rPr>
          <w:rFonts w:ascii="Times New Roman" w:hAnsi="Times New Roman"/>
          <w:color w:val="000000"/>
          <w:sz w:val="28"/>
          <w:szCs w:val="28"/>
        </w:rPr>
        <w:t>оценочных сре</w:t>
      </w:r>
      <w:proofErr w:type="gramStart"/>
      <w:r w:rsidRPr="00EC2F34">
        <w:rPr>
          <w:rFonts w:ascii="Times New Roman" w:hAnsi="Times New Roman"/>
          <w:color w:val="000000"/>
          <w:sz w:val="28"/>
          <w:szCs w:val="28"/>
        </w:rPr>
        <w:t>дств пр</w:t>
      </w:r>
      <w:proofErr w:type="gramEnd"/>
      <w:r w:rsidRPr="00EC2F34">
        <w:rPr>
          <w:rFonts w:ascii="Times New Roman" w:hAnsi="Times New Roman"/>
          <w:color w:val="000000"/>
          <w:sz w:val="28"/>
          <w:szCs w:val="28"/>
        </w:rPr>
        <w:t xml:space="preserve">омежуточной аттестации по дисциплине </w:t>
      </w:r>
      <w:r w:rsidR="00EC2F34" w:rsidRPr="00EC2F34">
        <w:rPr>
          <w:rFonts w:ascii="Times New Roman" w:hAnsi="Times New Roman"/>
          <w:color w:val="000000"/>
          <w:sz w:val="28"/>
          <w:szCs w:val="28"/>
        </w:rPr>
        <w:t>утве</w:t>
      </w:r>
      <w:r w:rsidR="00EC2F34" w:rsidRPr="00EC2F34">
        <w:rPr>
          <w:rFonts w:ascii="Times New Roman" w:hAnsi="Times New Roman"/>
          <w:color w:val="000000"/>
          <w:sz w:val="28"/>
          <w:szCs w:val="28"/>
        </w:rPr>
        <w:t>р</w:t>
      </w:r>
      <w:r w:rsidR="00EC2F34" w:rsidRPr="00EC2F34">
        <w:rPr>
          <w:rFonts w:ascii="Times New Roman" w:hAnsi="Times New Roman"/>
          <w:color w:val="000000"/>
          <w:sz w:val="28"/>
          <w:szCs w:val="28"/>
        </w:rPr>
        <w:t>жден решением ученого совета факультета информационных технологий, протокол № 75 от 0</w:t>
      </w:r>
      <w:r w:rsidR="00E23586">
        <w:rPr>
          <w:rFonts w:ascii="Times New Roman" w:hAnsi="Times New Roman"/>
          <w:color w:val="000000"/>
          <w:sz w:val="28"/>
          <w:szCs w:val="28"/>
        </w:rPr>
        <w:t>2</w:t>
      </w:r>
      <w:r w:rsidR="00EC2F34" w:rsidRPr="00EC2F34">
        <w:rPr>
          <w:rFonts w:ascii="Times New Roman" w:hAnsi="Times New Roman"/>
          <w:color w:val="000000"/>
          <w:sz w:val="28"/>
          <w:szCs w:val="28"/>
        </w:rPr>
        <w:t>.07.2019.</w:t>
      </w:r>
    </w:p>
    <w:p w:rsidR="006F1E90" w:rsidRPr="004F0A3F" w:rsidRDefault="006F1E90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:rsidR="00884254" w:rsidRDefault="00884254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84254" w:rsidRDefault="00884254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6F1E90" w:rsidRPr="004F0A3F" w:rsidRDefault="006F1E90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:rsidR="006F1E90" w:rsidRPr="00EF7207" w:rsidRDefault="006F1E90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8"/>
          <w:szCs w:val="28"/>
        </w:rPr>
      </w:pPr>
      <w:r w:rsidRPr="00EF7207">
        <w:rPr>
          <w:rFonts w:ascii="Times New Roman" w:hAnsi="Times New Roman"/>
          <w:sz w:val="28"/>
          <w:szCs w:val="28"/>
        </w:rPr>
        <w:t xml:space="preserve">доцент кафедры </w:t>
      </w:r>
      <w:r w:rsidRPr="00EF7207">
        <w:rPr>
          <w:rFonts w:ascii="Times New Roman" w:hAnsi="Times New Roman"/>
          <w:noProof/>
          <w:sz w:val="28"/>
          <w:szCs w:val="28"/>
        </w:rPr>
        <w:t>общей информатики ФИТ</w:t>
      </w:r>
      <w:r w:rsidRPr="00EF7207">
        <w:rPr>
          <w:rFonts w:ascii="Times New Roman" w:hAnsi="Times New Roman"/>
          <w:sz w:val="28"/>
          <w:szCs w:val="28"/>
        </w:rPr>
        <w:t xml:space="preserve">, </w:t>
      </w:r>
    </w:p>
    <w:p w:rsidR="006F1E90" w:rsidRPr="00EF7207" w:rsidRDefault="006F1E90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8"/>
          <w:szCs w:val="28"/>
        </w:rPr>
      </w:pPr>
      <w:r w:rsidRPr="00EF7207">
        <w:rPr>
          <w:rFonts w:ascii="Times New Roman" w:hAnsi="Times New Roman"/>
          <w:sz w:val="28"/>
          <w:szCs w:val="28"/>
        </w:rPr>
        <w:t>кандидат физико-математических наук</w:t>
      </w:r>
      <w:r w:rsidRPr="00EF7207">
        <w:rPr>
          <w:rFonts w:ascii="Times New Roman" w:hAnsi="Times New Roman"/>
          <w:sz w:val="28"/>
          <w:szCs w:val="28"/>
        </w:rPr>
        <w:tab/>
      </w:r>
      <w:r w:rsidRPr="00EF7207">
        <w:rPr>
          <w:rFonts w:ascii="Times New Roman" w:hAnsi="Times New Roman"/>
          <w:sz w:val="28"/>
          <w:szCs w:val="28"/>
        </w:rPr>
        <w:tab/>
      </w:r>
      <w:r w:rsidRPr="00EF7207">
        <w:rPr>
          <w:rFonts w:ascii="Times New Roman" w:hAnsi="Times New Roman"/>
          <w:sz w:val="28"/>
          <w:szCs w:val="28"/>
        </w:rPr>
        <w:tab/>
      </w:r>
      <w:r w:rsidRPr="00EF7207">
        <w:rPr>
          <w:rFonts w:ascii="Times New Roman" w:hAnsi="Times New Roman"/>
          <w:sz w:val="28"/>
          <w:szCs w:val="28"/>
        </w:rPr>
        <w:tab/>
      </w:r>
      <w:r w:rsidR="00EF7207">
        <w:rPr>
          <w:rFonts w:ascii="Times New Roman" w:hAnsi="Times New Roman"/>
          <w:sz w:val="28"/>
          <w:szCs w:val="28"/>
        </w:rPr>
        <w:t>Г.Э. Яхъяева</w:t>
      </w:r>
    </w:p>
    <w:p w:rsidR="006F1E90" w:rsidRPr="00EF7207" w:rsidRDefault="006F1E90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8"/>
          <w:szCs w:val="28"/>
        </w:rPr>
      </w:pPr>
    </w:p>
    <w:p w:rsidR="00884254" w:rsidRDefault="00884254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84254" w:rsidRDefault="00884254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6F1E90" w:rsidRPr="006F5972" w:rsidRDefault="006F1E90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6F5972">
        <w:rPr>
          <w:rFonts w:ascii="Times New Roman" w:hAnsi="Times New Roman"/>
          <w:color w:val="000000"/>
          <w:sz w:val="28"/>
          <w:szCs w:val="28"/>
        </w:rPr>
        <w:t xml:space="preserve">Заведующий кафедрой </w:t>
      </w:r>
      <w:r w:rsidRPr="00853547">
        <w:rPr>
          <w:rFonts w:ascii="Times New Roman" w:hAnsi="Times New Roman"/>
          <w:noProof/>
          <w:color w:val="000000"/>
          <w:sz w:val="28"/>
          <w:szCs w:val="28"/>
        </w:rPr>
        <w:t>общей информатики ФИТ</w:t>
      </w:r>
      <w:r w:rsidRPr="006F5972">
        <w:rPr>
          <w:rFonts w:ascii="Times New Roman" w:hAnsi="Times New Roman"/>
          <w:color w:val="000000"/>
          <w:sz w:val="28"/>
          <w:szCs w:val="28"/>
        </w:rPr>
        <w:t>,</w:t>
      </w:r>
    </w:p>
    <w:p w:rsidR="006F1E90" w:rsidRDefault="006F1E90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853547">
        <w:rPr>
          <w:rFonts w:ascii="Times New Roman" w:hAnsi="Times New Roman"/>
          <w:noProof/>
          <w:color w:val="000000"/>
          <w:sz w:val="28"/>
          <w:szCs w:val="28"/>
        </w:rPr>
        <w:t>доктор физико-математических наук</w:t>
      </w:r>
      <w:r w:rsidR="00EF7207">
        <w:rPr>
          <w:rFonts w:ascii="Times New Roman" w:hAnsi="Times New Roman"/>
          <w:color w:val="000000"/>
          <w:sz w:val="28"/>
          <w:szCs w:val="28"/>
        </w:rPr>
        <w:tab/>
      </w:r>
      <w:r w:rsidR="00EF7207">
        <w:rPr>
          <w:rFonts w:ascii="Times New Roman" w:hAnsi="Times New Roman"/>
          <w:color w:val="000000"/>
          <w:sz w:val="28"/>
          <w:szCs w:val="28"/>
        </w:rPr>
        <w:tab/>
      </w:r>
      <w:r w:rsidR="00EF7207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853547">
        <w:rPr>
          <w:rFonts w:ascii="Times New Roman" w:hAnsi="Times New Roman"/>
          <w:noProof/>
          <w:color w:val="000000"/>
          <w:sz w:val="28"/>
          <w:szCs w:val="28"/>
        </w:rPr>
        <w:t>Д.Е. Пальчунов</w:t>
      </w:r>
    </w:p>
    <w:p w:rsidR="006F1E90" w:rsidRPr="00955B18" w:rsidRDefault="006F1E90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MS Sans Serif" w:hAnsi="MS Sans Serif"/>
          <w:sz w:val="28"/>
          <w:szCs w:val="28"/>
        </w:rPr>
      </w:pPr>
    </w:p>
    <w:p w:rsidR="00884254" w:rsidRDefault="00884254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84254" w:rsidRDefault="00884254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EC2F34" w:rsidRPr="00EC2F34" w:rsidRDefault="00EC2F34" w:rsidP="00EC2F34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EC2F34">
        <w:rPr>
          <w:rFonts w:ascii="Times New Roman" w:hAnsi="Times New Roman"/>
          <w:color w:val="000000"/>
          <w:sz w:val="28"/>
          <w:szCs w:val="28"/>
        </w:rPr>
        <w:t>Ответственный</w:t>
      </w:r>
      <w:proofErr w:type="gramEnd"/>
      <w:r w:rsidRPr="00EC2F34">
        <w:rPr>
          <w:rFonts w:ascii="Times New Roman" w:hAnsi="Times New Roman"/>
          <w:color w:val="000000"/>
          <w:sz w:val="28"/>
          <w:szCs w:val="28"/>
        </w:rPr>
        <w:t xml:space="preserve"> за образовательную программу:</w:t>
      </w:r>
    </w:p>
    <w:p w:rsidR="00EC2F34" w:rsidRPr="00EC2F34" w:rsidRDefault="00EC2F34" w:rsidP="00EC2F34">
      <w:pPr>
        <w:pStyle w:val="af1"/>
        <w:spacing w:after="0" w:afterAutospacing="0"/>
        <w:rPr>
          <w:color w:val="000000"/>
          <w:sz w:val="28"/>
          <w:szCs w:val="28"/>
          <w:lang w:eastAsia="en-US"/>
        </w:rPr>
      </w:pPr>
      <w:r w:rsidRPr="00EC2F34">
        <w:rPr>
          <w:color w:val="000000"/>
          <w:sz w:val="28"/>
          <w:szCs w:val="28"/>
          <w:lang w:eastAsia="en-US"/>
        </w:rPr>
        <w:t>доцент кафедры систем информатики ФИТ,</w:t>
      </w:r>
    </w:p>
    <w:p w:rsidR="00EC2F34" w:rsidRPr="00EC2F34" w:rsidRDefault="00EC2F34" w:rsidP="00EC2F34">
      <w:pPr>
        <w:pStyle w:val="af1"/>
        <w:spacing w:before="0" w:beforeAutospacing="0" w:after="0" w:afterAutospacing="0"/>
        <w:rPr>
          <w:color w:val="000000"/>
          <w:sz w:val="28"/>
          <w:szCs w:val="28"/>
          <w:lang w:eastAsia="en-US"/>
        </w:rPr>
      </w:pPr>
      <w:r w:rsidRPr="00EC2F34">
        <w:rPr>
          <w:color w:val="000000"/>
          <w:sz w:val="28"/>
          <w:szCs w:val="28"/>
          <w:lang w:eastAsia="en-US"/>
        </w:rPr>
        <w:t xml:space="preserve">кандидат технических наук                 </w:t>
      </w:r>
      <w:r>
        <w:rPr>
          <w:color w:val="000000"/>
          <w:sz w:val="28"/>
          <w:szCs w:val="28"/>
          <w:lang w:eastAsia="en-US"/>
        </w:rPr>
        <w:t xml:space="preserve">                     </w:t>
      </w:r>
      <w:r w:rsidRPr="00EC2F34">
        <w:rPr>
          <w:color w:val="000000"/>
          <w:sz w:val="28"/>
          <w:szCs w:val="28"/>
          <w:lang w:eastAsia="en-US"/>
        </w:rPr>
        <w:t xml:space="preserve">                    А.А. Романенко</w:t>
      </w:r>
    </w:p>
    <w:p w:rsidR="006F1E90" w:rsidRPr="004F0A3F" w:rsidRDefault="006F1E90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8"/>
          <w:szCs w:val="28"/>
        </w:rPr>
      </w:pPr>
    </w:p>
    <w:p w:rsidR="006F1E90" w:rsidRPr="004F0A3F" w:rsidRDefault="006F1E90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6F1E90" w:rsidRDefault="006F1E90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4607D2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по дисциплине</w:t>
      </w:r>
    </w:p>
    <w:p w:rsidR="006F1E90" w:rsidRPr="002A20EE" w:rsidRDefault="006F1E90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6F1E90" w:rsidRPr="00B33F8B" w:rsidRDefault="006F1E90" w:rsidP="004607D2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6F1E90" w:rsidRDefault="006F1E90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C524C8" w:rsidRPr="005F4E38" w:rsidRDefault="006F1E90" w:rsidP="00C524C8">
      <w:pPr>
        <w:ind w:left="0" w:right="-1" w:firstLine="743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Промежуточная аттестация по дисциплине </w:t>
      </w:r>
      <w:r w:rsidRPr="00DC630D">
        <w:rPr>
          <w:rFonts w:ascii="Times New Roman" w:hAnsi="Times New Roman"/>
          <w:sz w:val="28"/>
          <w:szCs w:val="28"/>
        </w:rPr>
        <w:t xml:space="preserve"> «</w:t>
      </w:r>
      <w:r w:rsidRPr="00853547">
        <w:rPr>
          <w:rFonts w:ascii="Times New Roman" w:hAnsi="Times New Roman"/>
          <w:bCs/>
          <w:noProof/>
          <w:color w:val="000000"/>
          <w:sz w:val="28"/>
          <w:szCs w:val="28"/>
        </w:rPr>
        <w:t>Логические основы программирования</w:t>
      </w:r>
      <w:r w:rsidRPr="00DC630D">
        <w:rPr>
          <w:rFonts w:ascii="Times New Roman" w:hAnsi="Times New Roman"/>
          <w:sz w:val="28"/>
          <w:szCs w:val="28"/>
        </w:rPr>
        <w:t>»</w:t>
      </w:r>
      <w:r w:rsidRPr="00544AB6">
        <w:rPr>
          <w:rFonts w:ascii="Times New Roman" w:hAnsi="Times New Roman"/>
          <w:sz w:val="28"/>
          <w:szCs w:val="28"/>
        </w:rPr>
        <w:t xml:space="preserve"> проводится по завершению период</w:t>
      </w:r>
      <w:r>
        <w:rPr>
          <w:rFonts w:ascii="Times New Roman" w:hAnsi="Times New Roman"/>
          <w:sz w:val="28"/>
          <w:szCs w:val="28"/>
        </w:rPr>
        <w:t>а</w:t>
      </w:r>
      <w:r w:rsidRPr="00544AB6">
        <w:rPr>
          <w:rFonts w:ascii="Times New Roman" w:hAnsi="Times New Roman"/>
          <w:sz w:val="28"/>
          <w:szCs w:val="28"/>
        </w:rPr>
        <w:t xml:space="preserve"> освоения обра</w:t>
      </w:r>
      <w:r>
        <w:rPr>
          <w:rFonts w:ascii="Times New Roman" w:hAnsi="Times New Roman"/>
          <w:sz w:val="28"/>
          <w:szCs w:val="28"/>
        </w:rPr>
        <w:t>зов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тельной программы (семестра</w:t>
      </w:r>
      <w:r w:rsidRPr="00544AB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C524C8" w:rsidRPr="00C524C8">
        <w:rPr>
          <w:rFonts w:ascii="Times New Roman" w:hAnsi="Times New Roman"/>
          <w:sz w:val="28"/>
          <w:szCs w:val="24"/>
        </w:rPr>
        <w:t>для оценки сформированности компетенций в части следующих индикаторов достижения компетенции (таблица П</w:t>
      </w:r>
      <w:proofErr w:type="gramStart"/>
      <w:r w:rsidR="00C524C8" w:rsidRPr="00C524C8">
        <w:rPr>
          <w:rFonts w:ascii="Times New Roman" w:hAnsi="Times New Roman"/>
          <w:sz w:val="28"/>
          <w:szCs w:val="24"/>
        </w:rPr>
        <w:t>1</w:t>
      </w:r>
      <w:proofErr w:type="gramEnd"/>
      <w:r w:rsidR="00C524C8" w:rsidRPr="00C524C8">
        <w:rPr>
          <w:rFonts w:ascii="Times New Roman" w:hAnsi="Times New Roman"/>
          <w:sz w:val="28"/>
          <w:szCs w:val="24"/>
        </w:rPr>
        <w:t>.1).</w:t>
      </w:r>
    </w:p>
    <w:p w:rsidR="006F1E90" w:rsidRPr="00AB4990" w:rsidRDefault="00C524C8" w:rsidP="00C524C8">
      <w:pPr>
        <w:ind w:left="5629" w:right="-1" w:firstLine="743"/>
        <w:jc w:val="both"/>
        <w:rPr>
          <w:rFonts w:ascii="Times New Roman" w:hAnsi="Times New Roman"/>
          <w:sz w:val="28"/>
          <w:szCs w:val="28"/>
        </w:rPr>
      </w:pPr>
      <w:r w:rsidRPr="005F4E38">
        <w:rPr>
          <w:rFonts w:ascii="Times New Roman" w:hAnsi="Times New Roman"/>
          <w:sz w:val="28"/>
          <w:szCs w:val="28"/>
        </w:rPr>
        <w:t xml:space="preserve">             </w:t>
      </w:r>
      <w:r w:rsidR="006F1E90">
        <w:rPr>
          <w:rFonts w:ascii="Times New Roman" w:hAnsi="Times New Roman"/>
          <w:sz w:val="28"/>
          <w:szCs w:val="28"/>
        </w:rPr>
        <w:t>Таблица П</w:t>
      </w:r>
      <w:proofErr w:type="gramStart"/>
      <w:r w:rsidR="006F1E90">
        <w:rPr>
          <w:rFonts w:ascii="Times New Roman" w:hAnsi="Times New Roman"/>
          <w:sz w:val="28"/>
          <w:szCs w:val="28"/>
        </w:rPr>
        <w:t>1</w:t>
      </w:r>
      <w:proofErr w:type="gramEnd"/>
      <w:r w:rsidR="006F1E90">
        <w:rPr>
          <w:rFonts w:ascii="Times New Roman" w:hAnsi="Times New Roman"/>
          <w:sz w:val="28"/>
          <w:szCs w:val="28"/>
        </w:rPr>
        <w:t>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71"/>
        <w:gridCol w:w="5103"/>
        <w:gridCol w:w="1944"/>
        <w:gridCol w:w="2046"/>
      </w:tblGrid>
      <w:tr w:rsidR="006F1E90" w:rsidRPr="00D75FE0" w:rsidTr="00AE566B">
        <w:trPr>
          <w:jc w:val="center"/>
        </w:trPr>
        <w:tc>
          <w:tcPr>
            <w:tcW w:w="6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F1E90" w:rsidRPr="00FC01FC" w:rsidRDefault="006F1E9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F1E90" w:rsidRDefault="006F1E9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формируемые в рамках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дисц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«</w:t>
            </w:r>
            <w:r w:rsidRPr="00853547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Логические основы программирования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  <w:p w:rsidR="006F1E90" w:rsidRPr="00DC630D" w:rsidRDefault="006F1E9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1E90" w:rsidRDefault="006F1E9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853547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3</w:t>
            </w:r>
          </w:p>
          <w:p w:rsidR="006F1E90" w:rsidRPr="00FC01FC" w:rsidRDefault="006F1E9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6F1E90" w:rsidRPr="00D75FE0" w:rsidTr="00FD6246">
        <w:trPr>
          <w:trHeight w:val="621"/>
          <w:jc w:val="center"/>
        </w:trPr>
        <w:tc>
          <w:tcPr>
            <w:tcW w:w="67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1E90" w:rsidRPr="00494761" w:rsidRDefault="006F1E9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E90" w:rsidRPr="00494761" w:rsidRDefault="006F1E9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1E90" w:rsidRPr="00F24C1A" w:rsidRDefault="006F1E90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4C1A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1E90" w:rsidRPr="00F24C1A" w:rsidRDefault="006F1E90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4C1A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</w:tr>
      <w:tr w:rsidR="006F1E90" w:rsidRPr="00D75FE0" w:rsidTr="00AE566B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E90" w:rsidRPr="00823426" w:rsidRDefault="006F1E9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1E90" w:rsidRPr="00823426" w:rsidRDefault="006862F7" w:rsidP="00823426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ОПК-8</w:t>
            </w:r>
            <w:r w:rsidRPr="00B2041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 - </w:t>
            </w:r>
            <w:r w:rsidRPr="003113E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Способен разрабатывать алгоритмы и программы, пригодные для практического применения</w:t>
            </w:r>
          </w:p>
        </w:tc>
      </w:tr>
      <w:tr w:rsidR="006F1E90" w:rsidRPr="00D75FE0" w:rsidTr="00AE566B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E90" w:rsidRPr="00680B29" w:rsidRDefault="008F6F25" w:rsidP="006862F7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</w:t>
            </w:r>
            <w:r w:rsidR="006862F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8.2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1E90" w:rsidRPr="00680B29" w:rsidRDefault="006862F7" w:rsidP="00567692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Pr="003113ED">
              <w:rPr>
                <w:rFonts w:ascii="Times New Roman" w:hAnsi="Times New Roman"/>
                <w:sz w:val="24"/>
                <w:szCs w:val="24"/>
              </w:rPr>
              <w:t>меть: составлять алгоритмы, писать и отлаж</w:t>
            </w:r>
            <w:r w:rsidRPr="003113ED">
              <w:rPr>
                <w:rFonts w:ascii="Times New Roman" w:hAnsi="Times New Roman"/>
                <w:sz w:val="24"/>
                <w:szCs w:val="24"/>
              </w:rPr>
              <w:t>и</w:t>
            </w:r>
            <w:r w:rsidRPr="003113ED">
              <w:rPr>
                <w:rFonts w:ascii="Times New Roman" w:hAnsi="Times New Roman"/>
                <w:sz w:val="24"/>
                <w:szCs w:val="24"/>
              </w:rPr>
              <w:t>вать коды на языке программирования, тестир</w:t>
            </w:r>
            <w:r w:rsidRPr="003113ED">
              <w:rPr>
                <w:rFonts w:ascii="Times New Roman" w:hAnsi="Times New Roman"/>
                <w:sz w:val="24"/>
                <w:szCs w:val="24"/>
              </w:rPr>
              <w:t>о</w:t>
            </w:r>
            <w:r w:rsidRPr="003113ED">
              <w:rPr>
                <w:rFonts w:ascii="Times New Roman" w:hAnsi="Times New Roman"/>
                <w:sz w:val="24"/>
                <w:szCs w:val="24"/>
              </w:rPr>
              <w:t>вать работоспособность программы, интегрир</w:t>
            </w:r>
            <w:r w:rsidRPr="003113ED">
              <w:rPr>
                <w:rFonts w:ascii="Times New Roman" w:hAnsi="Times New Roman"/>
                <w:sz w:val="24"/>
                <w:szCs w:val="24"/>
              </w:rPr>
              <w:t>о</w:t>
            </w:r>
            <w:r w:rsidRPr="003113ED">
              <w:rPr>
                <w:rFonts w:ascii="Times New Roman" w:hAnsi="Times New Roman"/>
                <w:sz w:val="24"/>
                <w:szCs w:val="24"/>
              </w:rPr>
              <w:t>вать программные модули.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F1E90" w:rsidRPr="00F24C1A" w:rsidRDefault="006F1E9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24C1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1E90" w:rsidRPr="00F24C1A" w:rsidRDefault="006F1E9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24C1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:rsidR="006F1E90" w:rsidRPr="00997F4B" w:rsidRDefault="006F1E90" w:rsidP="00680B29">
      <w:pPr>
        <w:ind w:left="0" w:right="-1" w:firstLine="0"/>
        <w:jc w:val="both"/>
        <w:rPr>
          <w:rFonts w:ascii="Times New Roman" w:eastAsia="Calibri" w:hAnsi="Times New Roman"/>
          <w:sz w:val="28"/>
          <w:szCs w:val="28"/>
          <w:highlight w:val="red"/>
        </w:rPr>
      </w:pPr>
    </w:p>
    <w:p w:rsidR="00A77F70" w:rsidRPr="00413AE1" w:rsidRDefault="006F1E90" w:rsidP="00413AE1">
      <w:pPr>
        <w:ind w:left="0" w:right="-1" w:firstLine="567"/>
        <w:jc w:val="both"/>
        <w:rPr>
          <w:rFonts w:ascii="Times New Roman" w:hAnsi="Times New Roman"/>
          <w:sz w:val="28"/>
          <w:szCs w:val="28"/>
        </w:rPr>
      </w:pPr>
      <w:r w:rsidRPr="00413AE1">
        <w:rPr>
          <w:rFonts w:ascii="Times New Roman" w:hAnsi="Times New Roman"/>
          <w:sz w:val="28"/>
          <w:szCs w:val="28"/>
        </w:rPr>
        <w:t xml:space="preserve">Тематика экзаменационных вопросов и заданий экзамена </w:t>
      </w:r>
      <w:r w:rsidR="00A77F70" w:rsidRPr="00413AE1">
        <w:rPr>
          <w:rFonts w:ascii="Times New Roman" w:hAnsi="Times New Roman"/>
          <w:sz w:val="28"/>
          <w:szCs w:val="28"/>
        </w:rPr>
        <w:t>соответствуют следующим разделам (темам) дисциплины «Логические основы программ</w:t>
      </w:r>
      <w:r w:rsidR="00A77F70" w:rsidRPr="00413AE1">
        <w:rPr>
          <w:rFonts w:ascii="Times New Roman" w:hAnsi="Times New Roman"/>
          <w:sz w:val="28"/>
          <w:szCs w:val="28"/>
        </w:rPr>
        <w:t>и</w:t>
      </w:r>
      <w:r w:rsidR="00A77F70" w:rsidRPr="00413AE1">
        <w:rPr>
          <w:rFonts w:ascii="Times New Roman" w:hAnsi="Times New Roman"/>
          <w:sz w:val="28"/>
          <w:szCs w:val="28"/>
        </w:rPr>
        <w:t xml:space="preserve">рования»: теорема </w:t>
      </w:r>
      <w:proofErr w:type="spellStart"/>
      <w:r w:rsidR="00A77F70" w:rsidRPr="00413AE1">
        <w:rPr>
          <w:rFonts w:ascii="Times New Roman" w:hAnsi="Times New Roman"/>
          <w:sz w:val="28"/>
          <w:szCs w:val="28"/>
        </w:rPr>
        <w:t>Эрбрана</w:t>
      </w:r>
      <w:proofErr w:type="spellEnd"/>
      <w:r w:rsidR="00A77F70" w:rsidRPr="00413AE1">
        <w:rPr>
          <w:rFonts w:ascii="Times New Roman" w:hAnsi="Times New Roman"/>
          <w:sz w:val="28"/>
          <w:szCs w:val="28"/>
        </w:rPr>
        <w:t xml:space="preserve">, основы  логического программирования, </w:t>
      </w:r>
      <w:proofErr w:type="spellStart"/>
      <w:r w:rsidR="00413AE1" w:rsidRPr="00413AE1">
        <w:rPr>
          <w:rFonts w:ascii="Times New Roman" w:hAnsi="Times New Roman"/>
          <w:sz w:val="28"/>
          <w:szCs w:val="28"/>
        </w:rPr>
        <w:t>бест</w:t>
      </w:r>
      <w:r w:rsidR="00413AE1" w:rsidRPr="00413AE1">
        <w:rPr>
          <w:rFonts w:ascii="Times New Roman" w:hAnsi="Times New Roman"/>
          <w:sz w:val="28"/>
          <w:szCs w:val="28"/>
        </w:rPr>
        <w:t>и</w:t>
      </w:r>
      <w:r w:rsidR="00413AE1" w:rsidRPr="00413AE1">
        <w:rPr>
          <w:rFonts w:ascii="Times New Roman" w:hAnsi="Times New Roman"/>
          <w:sz w:val="28"/>
          <w:szCs w:val="28"/>
        </w:rPr>
        <w:t>повое</w:t>
      </w:r>
      <w:proofErr w:type="spellEnd"/>
      <w:r w:rsidR="00413AE1" w:rsidRPr="00413AE1">
        <w:rPr>
          <w:rFonts w:ascii="Times New Roman" w:hAnsi="Times New Roman"/>
          <w:sz w:val="28"/>
          <w:szCs w:val="28"/>
        </w:rPr>
        <w:t xml:space="preserve"> λ-исчисление, модальные логики, </w:t>
      </w:r>
      <w:proofErr w:type="spellStart"/>
      <w:r w:rsidR="00413AE1" w:rsidRPr="00413AE1">
        <w:rPr>
          <w:rFonts w:ascii="Times New Roman" w:hAnsi="Times New Roman"/>
          <w:sz w:val="28"/>
          <w:szCs w:val="28"/>
        </w:rPr>
        <w:t>темпоральные</w:t>
      </w:r>
      <w:proofErr w:type="spellEnd"/>
      <w:r w:rsidR="00413AE1" w:rsidRPr="00413AE1">
        <w:rPr>
          <w:rFonts w:ascii="Times New Roman" w:hAnsi="Times New Roman"/>
          <w:sz w:val="28"/>
          <w:szCs w:val="28"/>
        </w:rPr>
        <w:t xml:space="preserve"> логики, нечеткие л</w:t>
      </w:r>
      <w:r w:rsidR="00413AE1" w:rsidRPr="00413AE1">
        <w:rPr>
          <w:rFonts w:ascii="Times New Roman" w:hAnsi="Times New Roman"/>
          <w:sz w:val="28"/>
          <w:szCs w:val="28"/>
        </w:rPr>
        <w:t>о</w:t>
      </w:r>
      <w:r w:rsidR="00413AE1" w:rsidRPr="00413AE1">
        <w:rPr>
          <w:rFonts w:ascii="Times New Roman" w:hAnsi="Times New Roman"/>
          <w:sz w:val="28"/>
          <w:szCs w:val="28"/>
        </w:rPr>
        <w:t>гики, анализ формальных понятий.</w:t>
      </w:r>
    </w:p>
    <w:p w:rsidR="006F1E90" w:rsidRPr="00A05749" w:rsidRDefault="00A77F70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 </w:t>
      </w:r>
    </w:p>
    <w:p w:rsidR="006F1E90" w:rsidRPr="00B555A6" w:rsidRDefault="006F1E90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6F1E90" w:rsidRPr="00B33F8B" w:rsidRDefault="006F1E90" w:rsidP="004607D2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6F1E90" w:rsidRDefault="006F1E90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  <w:highlight w:val="cyan"/>
        </w:rPr>
      </w:pPr>
    </w:p>
    <w:p w:rsidR="00AF03F1" w:rsidRPr="00AF03F1" w:rsidRDefault="00AF03F1" w:rsidP="00AF03F1">
      <w:pPr>
        <w:pStyle w:val="af1"/>
        <w:ind w:right="-1" w:firstLine="709"/>
        <w:jc w:val="both"/>
        <w:rPr>
          <w:rFonts w:eastAsia="Times New Roman"/>
          <w:sz w:val="28"/>
          <w:szCs w:val="28"/>
          <w:lang w:eastAsia="en-US"/>
        </w:rPr>
      </w:pPr>
      <w:r w:rsidRPr="00AF03F1">
        <w:rPr>
          <w:rFonts w:eastAsia="Times New Roman"/>
          <w:sz w:val="28"/>
          <w:szCs w:val="28"/>
          <w:lang w:eastAsia="en-US"/>
        </w:rPr>
        <w:t>Промежуточная аттестация проводится в форме экзамена и включает 2 этапа: портфолио и экзамен. Необходимы</w:t>
      </w:r>
      <w:r>
        <w:rPr>
          <w:rFonts w:eastAsia="Times New Roman"/>
          <w:sz w:val="28"/>
          <w:szCs w:val="28"/>
          <w:lang w:eastAsia="en-US"/>
        </w:rPr>
        <w:t>м условием для успешного прох</w:t>
      </w:r>
      <w:r w:rsidR="00C524C8">
        <w:rPr>
          <w:rFonts w:eastAsia="Times New Roman"/>
          <w:sz w:val="28"/>
          <w:szCs w:val="28"/>
          <w:lang w:eastAsia="en-US"/>
        </w:rPr>
        <w:t>о</w:t>
      </w:r>
      <w:r w:rsidR="00C524C8">
        <w:rPr>
          <w:rFonts w:eastAsia="Times New Roman"/>
          <w:sz w:val="28"/>
          <w:szCs w:val="28"/>
          <w:lang w:eastAsia="en-US"/>
        </w:rPr>
        <w:t>ж</w:t>
      </w:r>
      <w:r w:rsidRPr="00AF03F1">
        <w:rPr>
          <w:rFonts w:eastAsia="Times New Roman"/>
          <w:sz w:val="28"/>
          <w:szCs w:val="28"/>
          <w:lang w:eastAsia="en-US"/>
        </w:rPr>
        <w:t xml:space="preserve">дения промежуточной аттестации является оценка «зачтено» по результатам выполненного портфолио. Для оценивания портфолио студенту необходимо сдать все работы, входящие в структуру портфолио. </w:t>
      </w:r>
    </w:p>
    <w:p w:rsidR="00413AE1" w:rsidRDefault="00AF03F1" w:rsidP="00AF03F1">
      <w:pPr>
        <w:pStyle w:val="af1"/>
        <w:spacing w:before="0" w:beforeAutospacing="0" w:after="0" w:afterAutospacing="0"/>
        <w:ind w:right="-1" w:firstLine="709"/>
        <w:jc w:val="both"/>
        <w:rPr>
          <w:rFonts w:eastAsia="Times New Roman"/>
          <w:sz w:val="28"/>
          <w:szCs w:val="28"/>
          <w:lang w:eastAsia="en-US"/>
        </w:rPr>
      </w:pPr>
      <w:r w:rsidRPr="00AF03F1">
        <w:rPr>
          <w:rFonts w:eastAsia="Times New Roman"/>
          <w:sz w:val="28"/>
          <w:szCs w:val="28"/>
          <w:lang w:eastAsia="en-US"/>
        </w:rPr>
        <w:t xml:space="preserve">Экзамен проводится в устной форме. </w:t>
      </w:r>
      <w:r>
        <w:rPr>
          <w:rFonts w:eastAsia="Times New Roman"/>
          <w:sz w:val="28"/>
          <w:szCs w:val="28"/>
          <w:lang w:eastAsia="en-US"/>
        </w:rPr>
        <w:t xml:space="preserve">В процессе ответа на вопросы </w:t>
      </w:r>
      <w:proofErr w:type="spellStart"/>
      <w:r>
        <w:rPr>
          <w:rFonts w:eastAsia="Times New Roman"/>
          <w:sz w:val="28"/>
          <w:szCs w:val="28"/>
          <w:lang w:eastAsia="en-US"/>
        </w:rPr>
        <w:t>э</w:t>
      </w:r>
      <w:r w:rsidRPr="00AF03F1">
        <w:rPr>
          <w:rFonts w:eastAsia="Times New Roman"/>
          <w:sz w:val="28"/>
          <w:szCs w:val="28"/>
          <w:lang w:eastAsia="en-US"/>
        </w:rPr>
        <w:t>заменационного</w:t>
      </w:r>
      <w:proofErr w:type="spellEnd"/>
      <w:r w:rsidRPr="00AF03F1">
        <w:rPr>
          <w:rFonts w:eastAsia="Times New Roman"/>
          <w:sz w:val="28"/>
          <w:szCs w:val="28"/>
          <w:lang w:eastAsia="en-US"/>
        </w:rPr>
        <w:t xml:space="preserve"> билета студенту могут быть заданы дополнительные вопр</w:t>
      </w:r>
      <w:r w:rsidRPr="00AF03F1">
        <w:rPr>
          <w:rFonts w:eastAsia="Times New Roman"/>
          <w:sz w:val="28"/>
          <w:szCs w:val="28"/>
          <w:lang w:eastAsia="en-US"/>
        </w:rPr>
        <w:t>о</w:t>
      </w:r>
      <w:r w:rsidRPr="00AF03F1">
        <w:rPr>
          <w:rFonts w:eastAsia="Times New Roman"/>
          <w:sz w:val="28"/>
          <w:szCs w:val="28"/>
          <w:lang w:eastAsia="en-US"/>
        </w:rPr>
        <w:t>сы по темам дисциплины.</w:t>
      </w:r>
    </w:p>
    <w:p w:rsidR="00AF03F1" w:rsidRDefault="00AF03F1" w:rsidP="00AF03F1">
      <w:pPr>
        <w:pStyle w:val="af1"/>
        <w:spacing w:before="0" w:beforeAutospacing="0" w:after="0" w:afterAutospacing="0"/>
        <w:ind w:right="-1" w:firstLine="709"/>
        <w:jc w:val="both"/>
        <w:rPr>
          <w:rFonts w:eastAsia="Times New Roman"/>
          <w:sz w:val="28"/>
          <w:szCs w:val="28"/>
        </w:rPr>
      </w:pPr>
    </w:p>
    <w:p w:rsidR="00C524C8" w:rsidRDefault="00C524C8" w:rsidP="00AF03F1">
      <w:pPr>
        <w:pStyle w:val="af1"/>
        <w:spacing w:before="0" w:beforeAutospacing="0" w:after="0" w:afterAutospacing="0"/>
        <w:ind w:right="-1" w:firstLine="709"/>
        <w:jc w:val="both"/>
        <w:rPr>
          <w:rFonts w:eastAsia="Times New Roman"/>
          <w:sz w:val="28"/>
          <w:szCs w:val="28"/>
        </w:rPr>
      </w:pPr>
    </w:p>
    <w:p w:rsidR="00C524C8" w:rsidRDefault="00C524C8" w:rsidP="00AF03F1">
      <w:pPr>
        <w:pStyle w:val="af1"/>
        <w:spacing w:before="0" w:beforeAutospacing="0" w:after="0" w:afterAutospacing="0"/>
        <w:ind w:right="-1" w:firstLine="709"/>
        <w:jc w:val="both"/>
        <w:rPr>
          <w:rFonts w:eastAsia="Times New Roman"/>
          <w:sz w:val="28"/>
          <w:szCs w:val="28"/>
        </w:rPr>
      </w:pPr>
    </w:p>
    <w:p w:rsidR="00C524C8" w:rsidRPr="000F6A99" w:rsidRDefault="00C524C8" w:rsidP="00AF03F1">
      <w:pPr>
        <w:pStyle w:val="af1"/>
        <w:spacing w:before="0" w:beforeAutospacing="0" w:after="0" w:afterAutospacing="0"/>
        <w:ind w:right="-1" w:firstLine="709"/>
        <w:jc w:val="both"/>
        <w:rPr>
          <w:rFonts w:eastAsia="Times New Roman"/>
          <w:sz w:val="28"/>
          <w:szCs w:val="28"/>
        </w:rPr>
      </w:pPr>
    </w:p>
    <w:p w:rsidR="006F1E90" w:rsidRPr="004C1AC4" w:rsidRDefault="006F1E90" w:rsidP="004607D2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lastRenderedPageBreak/>
        <w:t>Требования к структуре и содержанию фонда оценочных сре</w:t>
      </w:r>
      <w:proofErr w:type="gramStart"/>
      <w:r w:rsidRPr="004C1AC4"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>омежуточной аттестации по дисциплине</w:t>
      </w:r>
    </w:p>
    <w:p w:rsidR="006F1E90" w:rsidRDefault="006F1E90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ния промежуточной аттестации по дисциплине, представлен в таблице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.2. </w:t>
      </w:r>
    </w:p>
    <w:p w:rsidR="009562BC" w:rsidRDefault="009562BC" w:rsidP="00680B29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6F1E90" w:rsidRPr="004C7433" w:rsidTr="000E7637">
        <w:tc>
          <w:tcPr>
            <w:tcW w:w="675" w:type="dxa"/>
            <w:shd w:val="clear" w:color="auto" w:fill="auto"/>
            <w:vAlign w:val="center"/>
            <w:hideMark/>
          </w:tcPr>
          <w:p w:rsidR="006F1E90" w:rsidRPr="000E7637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shd w:val="clear" w:color="auto" w:fill="auto"/>
            <w:vAlign w:val="center"/>
            <w:hideMark/>
          </w:tcPr>
          <w:p w:rsidR="006F1E90" w:rsidRPr="000E7637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shd w:val="clear" w:color="auto" w:fill="auto"/>
            <w:vAlign w:val="center"/>
            <w:hideMark/>
          </w:tcPr>
          <w:p w:rsidR="006F1E90" w:rsidRPr="000E7637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:rsidR="006F1E90" w:rsidRPr="000E7637" w:rsidRDefault="006F1E90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6F1E90" w:rsidRPr="004C7433" w:rsidTr="000E7637">
        <w:tc>
          <w:tcPr>
            <w:tcW w:w="9460" w:type="dxa"/>
            <w:gridSpan w:val="4"/>
            <w:shd w:val="clear" w:color="auto" w:fill="auto"/>
            <w:hideMark/>
          </w:tcPr>
          <w:p w:rsidR="006F1E90" w:rsidRPr="000E7637" w:rsidRDefault="001F4B2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F4B2B">
              <w:rPr>
                <w:rFonts w:ascii="Times New Roman" w:hAnsi="Times New Roman"/>
                <w:sz w:val="24"/>
                <w:szCs w:val="24"/>
                <w:lang w:eastAsia="ru-RU"/>
              </w:rPr>
              <w:t>Этап 1 - портфолио</w:t>
            </w:r>
          </w:p>
        </w:tc>
      </w:tr>
      <w:tr w:rsidR="006F1E90" w:rsidRPr="004C7433" w:rsidTr="000E7637">
        <w:tc>
          <w:tcPr>
            <w:tcW w:w="675" w:type="dxa"/>
            <w:shd w:val="clear" w:color="auto" w:fill="auto"/>
            <w:hideMark/>
          </w:tcPr>
          <w:p w:rsidR="006F1E90" w:rsidRPr="000E7637" w:rsidRDefault="006F1E90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  <w:shd w:val="clear" w:color="auto" w:fill="auto"/>
            <w:hideMark/>
          </w:tcPr>
          <w:p w:rsidR="006F1E90" w:rsidRPr="000E7637" w:rsidRDefault="006F1E90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Контрольная работа </w:t>
            </w:r>
          </w:p>
        </w:tc>
        <w:tc>
          <w:tcPr>
            <w:tcW w:w="4348" w:type="dxa"/>
            <w:shd w:val="clear" w:color="auto" w:fill="auto"/>
            <w:hideMark/>
          </w:tcPr>
          <w:p w:rsidR="006F1E90" w:rsidRPr="000E7637" w:rsidRDefault="006F1E90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Средство проверки умений применять полученные знания для решения задач определенного типа по теме или разд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лу </w:t>
            </w:r>
          </w:p>
        </w:tc>
        <w:tc>
          <w:tcPr>
            <w:tcW w:w="2548" w:type="dxa"/>
            <w:shd w:val="clear" w:color="auto" w:fill="auto"/>
            <w:hideMark/>
          </w:tcPr>
          <w:p w:rsidR="006F1E90" w:rsidRPr="000E7637" w:rsidRDefault="006F1E90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Комплект контрол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ь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ных заданий по вар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антам  </w:t>
            </w:r>
          </w:p>
        </w:tc>
      </w:tr>
      <w:tr w:rsidR="00C23F76" w:rsidRPr="004C7433" w:rsidTr="00B803E7">
        <w:tc>
          <w:tcPr>
            <w:tcW w:w="9460" w:type="dxa"/>
            <w:gridSpan w:val="4"/>
            <w:shd w:val="clear" w:color="auto" w:fill="auto"/>
          </w:tcPr>
          <w:p w:rsidR="00C23F76" w:rsidRPr="00C23F76" w:rsidRDefault="00C23F76" w:rsidP="00C23F7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23F76">
              <w:rPr>
                <w:rFonts w:ascii="Times New Roman" w:hAnsi="Times New Roman"/>
                <w:sz w:val="24"/>
                <w:szCs w:val="24"/>
                <w:lang w:eastAsia="ru-RU"/>
              </w:rPr>
              <w:t>Этап 2 – экзамен</w:t>
            </w:r>
          </w:p>
        </w:tc>
      </w:tr>
      <w:tr w:rsidR="006F1E90" w:rsidRPr="004C7433" w:rsidTr="000E7637">
        <w:tc>
          <w:tcPr>
            <w:tcW w:w="675" w:type="dxa"/>
            <w:shd w:val="clear" w:color="auto" w:fill="auto"/>
            <w:hideMark/>
          </w:tcPr>
          <w:p w:rsidR="006F1E90" w:rsidRPr="000E7637" w:rsidRDefault="006F1E90" w:rsidP="00680B29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  <w:shd w:val="clear" w:color="auto" w:fill="auto"/>
            <w:hideMark/>
          </w:tcPr>
          <w:p w:rsidR="006F1E90" w:rsidRPr="000E7637" w:rsidRDefault="006F1E90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ный билет</w:t>
            </w:r>
          </w:p>
        </w:tc>
        <w:tc>
          <w:tcPr>
            <w:tcW w:w="4348" w:type="dxa"/>
            <w:shd w:val="clear" w:color="auto" w:fill="auto"/>
            <w:hideMark/>
          </w:tcPr>
          <w:p w:rsidR="006F1E90" w:rsidRPr="000E7637" w:rsidRDefault="006F1E90" w:rsidP="009562B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Комплекс вопросов </w:t>
            </w:r>
          </w:p>
        </w:tc>
        <w:tc>
          <w:tcPr>
            <w:tcW w:w="2548" w:type="dxa"/>
            <w:shd w:val="clear" w:color="auto" w:fill="auto"/>
            <w:hideMark/>
          </w:tcPr>
          <w:p w:rsidR="006F1E90" w:rsidRPr="000E7637" w:rsidRDefault="006F1E90" w:rsidP="009562B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Список теоретических вопросов </w:t>
            </w:r>
          </w:p>
        </w:tc>
      </w:tr>
    </w:tbl>
    <w:p w:rsidR="006F1E90" w:rsidRDefault="006F1E90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B7EA6" w:rsidRDefault="005B7EA6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F1E90" w:rsidRPr="00B86804" w:rsidRDefault="006F1E90" w:rsidP="004607D2">
      <w:pPr>
        <w:pStyle w:val="12"/>
        <w:numPr>
          <w:ilvl w:val="1"/>
          <w:numId w:val="3"/>
        </w:num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B8680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86804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B86804">
        <w:rPr>
          <w:rFonts w:ascii="Times New Roman" w:hAnsi="Times New Roman"/>
          <w:b/>
          <w:color w:val="000000"/>
          <w:sz w:val="28"/>
          <w:szCs w:val="28"/>
        </w:rPr>
        <w:br/>
        <w:t xml:space="preserve">аттестации </w:t>
      </w:r>
    </w:p>
    <w:p w:rsidR="00B86804" w:rsidRPr="00B86804" w:rsidRDefault="00B86804" w:rsidP="00B86804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F1E90" w:rsidRPr="005B7EA6" w:rsidRDefault="006F1E90" w:rsidP="00B86804">
      <w:pPr>
        <w:pStyle w:val="af2"/>
        <w:ind w:left="0" w:right="-1" w:firstLine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2.1.1  </w:t>
      </w:r>
      <w:r w:rsidRPr="005B7EA6">
        <w:rPr>
          <w:rFonts w:ascii="Times New Roman" w:hAnsi="Times New Roman"/>
          <w:b/>
          <w:sz w:val="28"/>
          <w:szCs w:val="28"/>
          <w:lang w:eastAsia="ru-RU"/>
        </w:rPr>
        <w:t>Требования к структуре и содержанию портфолио</w:t>
      </w:r>
      <w:r w:rsidR="00B86804" w:rsidRPr="005B7EA6">
        <w:rPr>
          <w:rFonts w:ascii="Times New Roman" w:hAnsi="Times New Roman"/>
          <w:b/>
          <w:sz w:val="28"/>
          <w:szCs w:val="28"/>
          <w:lang w:eastAsia="ru-RU"/>
        </w:rPr>
        <w:t>.</w:t>
      </w:r>
      <w:r w:rsidRPr="005B7EA6">
        <w:rPr>
          <w:rFonts w:ascii="Times New Roman" w:hAnsi="Times New Roman"/>
          <w:b/>
          <w:sz w:val="28"/>
          <w:szCs w:val="28"/>
          <w:lang w:eastAsia="ru-RU"/>
        </w:rPr>
        <w:t> </w:t>
      </w:r>
    </w:p>
    <w:p w:rsidR="006F1E90" w:rsidRPr="005B7EA6" w:rsidRDefault="006F1E90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5B7EA6">
        <w:rPr>
          <w:rFonts w:ascii="Times New Roman" w:hAnsi="Times New Roman"/>
          <w:color w:val="000000"/>
          <w:sz w:val="28"/>
          <w:szCs w:val="28"/>
        </w:rPr>
        <w:t xml:space="preserve">Портфолио должно содержать результаты </w:t>
      </w:r>
      <w:r w:rsidR="002D0293" w:rsidRPr="005B7EA6">
        <w:rPr>
          <w:rFonts w:ascii="Times New Roman" w:hAnsi="Times New Roman"/>
          <w:color w:val="000000"/>
          <w:sz w:val="28"/>
          <w:szCs w:val="28"/>
        </w:rPr>
        <w:t>выполнения 2-х контрольных р</w:t>
      </w:r>
      <w:r w:rsidR="002D0293" w:rsidRPr="005B7EA6">
        <w:rPr>
          <w:rFonts w:ascii="Times New Roman" w:hAnsi="Times New Roman"/>
          <w:color w:val="000000"/>
          <w:sz w:val="28"/>
          <w:szCs w:val="28"/>
        </w:rPr>
        <w:t>а</w:t>
      </w:r>
      <w:r w:rsidR="002D0293" w:rsidRPr="005B7EA6">
        <w:rPr>
          <w:rFonts w:ascii="Times New Roman" w:hAnsi="Times New Roman"/>
          <w:color w:val="000000"/>
          <w:sz w:val="28"/>
          <w:szCs w:val="28"/>
        </w:rPr>
        <w:t xml:space="preserve">бот </w:t>
      </w:r>
      <w:r w:rsidRPr="005B7EA6">
        <w:rPr>
          <w:rFonts w:ascii="Times New Roman" w:hAnsi="Times New Roman"/>
          <w:color w:val="000000"/>
          <w:sz w:val="28"/>
          <w:szCs w:val="28"/>
        </w:rPr>
        <w:t>по следующим темам:</w:t>
      </w:r>
    </w:p>
    <w:p w:rsidR="006F1E90" w:rsidRPr="005B7EA6" w:rsidRDefault="002D0293" w:rsidP="004607D2">
      <w:pPr>
        <w:pStyle w:val="12"/>
        <w:numPr>
          <w:ilvl w:val="0"/>
          <w:numId w:val="4"/>
        </w:numPr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 w:rsidRPr="005B7EA6">
        <w:rPr>
          <w:rFonts w:ascii="Times New Roman" w:hAnsi="Times New Roman"/>
          <w:color w:val="000000"/>
          <w:sz w:val="28"/>
          <w:szCs w:val="28"/>
        </w:rPr>
        <w:t xml:space="preserve">1-я контрольная работа: теорема </w:t>
      </w:r>
      <w:proofErr w:type="spellStart"/>
      <w:r w:rsidRPr="005B7EA6">
        <w:rPr>
          <w:rFonts w:ascii="Times New Roman" w:hAnsi="Times New Roman"/>
          <w:color w:val="000000"/>
          <w:sz w:val="28"/>
          <w:szCs w:val="28"/>
        </w:rPr>
        <w:t>Эрбрана</w:t>
      </w:r>
      <w:proofErr w:type="spellEnd"/>
      <w:r w:rsidRPr="005B7EA6">
        <w:rPr>
          <w:rFonts w:ascii="Times New Roman" w:hAnsi="Times New Roman"/>
          <w:color w:val="000000"/>
          <w:sz w:val="28"/>
          <w:szCs w:val="28"/>
        </w:rPr>
        <w:t>, основы логического пр</w:t>
      </w:r>
      <w:r w:rsidRPr="005B7EA6">
        <w:rPr>
          <w:rFonts w:ascii="Times New Roman" w:hAnsi="Times New Roman"/>
          <w:color w:val="000000"/>
          <w:sz w:val="28"/>
          <w:szCs w:val="28"/>
        </w:rPr>
        <w:t>о</w:t>
      </w:r>
      <w:r w:rsidRPr="005B7EA6">
        <w:rPr>
          <w:rFonts w:ascii="Times New Roman" w:hAnsi="Times New Roman"/>
          <w:color w:val="000000"/>
          <w:sz w:val="28"/>
          <w:szCs w:val="28"/>
        </w:rPr>
        <w:t xml:space="preserve">граммирования, </w:t>
      </w:r>
      <w:proofErr w:type="spellStart"/>
      <w:r w:rsidRPr="005B7EA6">
        <w:rPr>
          <w:rFonts w:ascii="Times New Roman" w:hAnsi="Times New Roman"/>
          <w:color w:val="000000"/>
          <w:sz w:val="28"/>
          <w:szCs w:val="28"/>
        </w:rPr>
        <w:t>бестиповое</w:t>
      </w:r>
      <w:proofErr w:type="spellEnd"/>
      <w:r w:rsidRPr="005B7EA6">
        <w:rPr>
          <w:rFonts w:ascii="Times New Roman" w:hAnsi="Times New Roman"/>
          <w:color w:val="000000"/>
          <w:sz w:val="28"/>
          <w:szCs w:val="28"/>
        </w:rPr>
        <w:t xml:space="preserve"> лямбда-исчисление.</w:t>
      </w:r>
    </w:p>
    <w:p w:rsidR="002D0293" w:rsidRPr="005B7EA6" w:rsidRDefault="002D0293" w:rsidP="004607D2">
      <w:pPr>
        <w:pStyle w:val="12"/>
        <w:numPr>
          <w:ilvl w:val="0"/>
          <w:numId w:val="4"/>
        </w:numPr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 w:rsidRPr="005B7EA6">
        <w:rPr>
          <w:rFonts w:ascii="Times New Roman" w:hAnsi="Times New Roman"/>
          <w:color w:val="000000"/>
          <w:sz w:val="28"/>
          <w:szCs w:val="28"/>
        </w:rPr>
        <w:t xml:space="preserve">2-я контрольная работа: модальные логики, </w:t>
      </w:r>
      <w:proofErr w:type="spellStart"/>
      <w:r w:rsidRPr="005B7EA6">
        <w:rPr>
          <w:rFonts w:ascii="Times New Roman" w:hAnsi="Times New Roman"/>
          <w:color w:val="000000"/>
          <w:sz w:val="28"/>
          <w:szCs w:val="28"/>
        </w:rPr>
        <w:t>темпоральные</w:t>
      </w:r>
      <w:proofErr w:type="spellEnd"/>
      <w:r w:rsidRPr="005B7EA6">
        <w:rPr>
          <w:rFonts w:ascii="Times New Roman" w:hAnsi="Times New Roman"/>
          <w:color w:val="000000"/>
          <w:sz w:val="28"/>
          <w:szCs w:val="28"/>
        </w:rPr>
        <w:t xml:space="preserve"> логики, н</w:t>
      </w:r>
      <w:r w:rsidRPr="005B7EA6">
        <w:rPr>
          <w:rFonts w:ascii="Times New Roman" w:hAnsi="Times New Roman"/>
          <w:color w:val="000000"/>
          <w:sz w:val="28"/>
          <w:szCs w:val="28"/>
        </w:rPr>
        <w:t>е</w:t>
      </w:r>
      <w:r w:rsidRPr="005B7EA6">
        <w:rPr>
          <w:rFonts w:ascii="Times New Roman" w:hAnsi="Times New Roman"/>
          <w:color w:val="000000"/>
          <w:sz w:val="28"/>
          <w:szCs w:val="28"/>
        </w:rPr>
        <w:t>четкие логики.</w:t>
      </w:r>
    </w:p>
    <w:p w:rsidR="006F1E90" w:rsidRPr="00CF107E" w:rsidRDefault="006F1E90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6F1E90" w:rsidRDefault="006F1E90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2.1.2 </w:t>
      </w:r>
      <w:r w:rsidR="005B7EA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B7EA6">
        <w:rPr>
          <w:rFonts w:ascii="Times New Roman" w:hAnsi="Times New Roman"/>
          <w:b/>
          <w:color w:val="000000"/>
          <w:sz w:val="28"/>
          <w:szCs w:val="28"/>
        </w:rPr>
        <w:t>Форма и перечень вопросов экзаменационного билета</w:t>
      </w:r>
      <w:r w:rsidR="005B7EA6" w:rsidRPr="005B7EA6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6F1E90" w:rsidRDefault="006F1E90" w:rsidP="00680B29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8"/>
          <w:lang w:eastAsia="ru-RU"/>
        </w:rPr>
      </w:pPr>
    </w:p>
    <w:p w:rsidR="006F1E90" w:rsidRDefault="006F1E90" w:rsidP="00680B29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8"/>
          <w:lang w:eastAsia="ru-RU"/>
        </w:rPr>
      </w:pPr>
      <w:r w:rsidRPr="004C7433">
        <w:rPr>
          <w:rFonts w:ascii="Times New Roman" w:hAnsi="Times New Roman"/>
          <w:b/>
          <w:bCs/>
          <w:sz w:val="28"/>
          <w:lang w:eastAsia="ru-RU"/>
        </w:rPr>
        <w:t>Форма  экзаменационного билета</w:t>
      </w:r>
    </w:p>
    <w:p w:rsidR="006F1E90" w:rsidRPr="00886D69" w:rsidRDefault="006F1E90" w:rsidP="00680B29">
      <w:pPr>
        <w:pStyle w:val="12"/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 w:rsidRPr="00886D69">
        <w:rPr>
          <w:rFonts w:ascii="Times New Roman" w:hAnsi="Times New Roman"/>
          <w:bCs/>
          <w:sz w:val="28"/>
          <w:lang w:eastAsia="ru-RU"/>
        </w:rPr>
        <w:t>Таблица П</w:t>
      </w:r>
      <w:proofErr w:type="gramStart"/>
      <w:r w:rsidRPr="00886D69">
        <w:rPr>
          <w:rFonts w:ascii="Times New Roman" w:hAnsi="Times New Roman"/>
          <w:bCs/>
          <w:sz w:val="28"/>
          <w:lang w:eastAsia="ru-RU"/>
        </w:rPr>
        <w:t>1</w:t>
      </w:r>
      <w:proofErr w:type="gramEnd"/>
      <w:r w:rsidRPr="00886D69">
        <w:rPr>
          <w:rFonts w:ascii="Times New Roman" w:hAnsi="Times New Roman"/>
          <w:bCs/>
          <w:sz w:val="28"/>
          <w:lang w:eastAsia="ru-RU"/>
        </w:rPr>
        <w:t>.3</w:t>
      </w:r>
    </w:p>
    <w:tbl>
      <w:tblPr>
        <w:tblW w:w="9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6"/>
        <w:gridCol w:w="4141"/>
        <w:gridCol w:w="4988"/>
        <w:gridCol w:w="236"/>
      </w:tblGrid>
      <w:tr w:rsidR="006F1E90" w:rsidRPr="00D75FE0" w:rsidTr="0033185A">
        <w:tc>
          <w:tcPr>
            <w:tcW w:w="236" w:type="dxa"/>
            <w:tcBorders>
              <w:bottom w:val="nil"/>
              <w:right w:val="nil"/>
            </w:tcBorders>
          </w:tcPr>
          <w:p w:rsidR="006F1E90" w:rsidRPr="00925540" w:rsidRDefault="006F1E9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6F1E90" w:rsidRPr="00925540" w:rsidRDefault="006F1E90" w:rsidP="00D2797A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>Новосибирский государственный университет</w:t>
            </w:r>
          </w:p>
          <w:p w:rsidR="006F1E90" w:rsidRPr="00D2797A" w:rsidRDefault="006F1E9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  <w:r w:rsidRPr="00853547">
              <w:rPr>
                <w:rFonts w:ascii="Times New Roman" w:hAnsi="Times New Roman"/>
                <w:b/>
                <w:bCs/>
                <w:noProof/>
                <w:sz w:val="28"/>
                <w:lang w:eastAsia="ru-RU"/>
              </w:rPr>
              <w:t>Экзамен</w:t>
            </w:r>
          </w:p>
          <w:p w:rsidR="006F1E90" w:rsidRDefault="006F1E90" w:rsidP="00D2797A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6F1E90" w:rsidRPr="00925540" w:rsidRDefault="006F1E90" w:rsidP="00D2797A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bottom w:val="nil"/>
            </w:tcBorders>
          </w:tcPr>
          <w:p w:rsidR="006F1E90" w:rsidRPr="00925540" w:rsidRDefault="006F1E9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6F1E90" w:rsidRPr="00D75FE0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6F1E90" w:rsidRDefault="006F1E9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right w:val="nil"/>
            </w:tcBorders>
          </w:tcPr>
          <w:p w:rsidR="006F1E90" w:rsidRPr="00925540" w:rsidRDefault="006F1E9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853547">
              <w:rPr>
                <w:rFonts w:ascii="Times New Roman" w:hAnsi="Times New Roman"/>
                <w:noProof/>
                <w:sz w:val="28"/>
                <w:lang w:eastAsia="ru-RU"/>
              </w:rPr>
              <w:t>Логические основы программирования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6F1E90" w:rsidRDefault="006F1E9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6F1E90" w:rsidRPr="00D75FE0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6F1E90" w:rsidRDefault="006F1E9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6F1E90" w:rsidRDefault="006F1E9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  <w:r>
              <w:rPr>
                <w:rFonts w:ascii="Times New Roman" w:hAnsi="Times New Roman"/>
                <w:sz w:val="16"/>
                <w:lang w:eastAsia="ru-RU"/>
              </w:rPr>
              <w:t>наименование дисциплины</w:t>
            </w:r>
            <w:r w:rsidRPr="00925540">
              <w:rPr>
                <w:rFonts w:ascii="Times New Roman" w:hAnsi="Times New Roman"/>
                <w:sz w:val="16"/>
                <w:lang w:eastAsia="ru-RU"/>
              </w:rPr>
              <w:t> </w:t>
            </w:r>
          </w:p>
          <w:p w:rsidR="006F1E90" w:rsidRDefault="006F1E9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  <w:p w:rsidR="006F1E90" w:rsidRPr="00925540" w:rsidRDefault="006F1E90" w:rsidP="00D2797A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6F1E90" w:rsidRPr="0093133C" w:rsidRDefault="006F1E9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 w:rsidRPr="00C57364">
              <w:rPr>
                <w:rFonts w:ascii="Times New Roman" w:hAnsi="Times New Roman"/>
                <w:color w:val="000000"/>
                <w:sz w:val="24"/>
                <w:szCs w:val="24"/>
              </w:rPr>
              <w:t>09.0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C5736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.01 </w:t>
            </w:r>
            <w:r w:rsidRPr="00C57364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:rsidR="0093133C" w:rsidRPr="0093133C" w:rsidRDefault="0093133C" w:rsidP="0093133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Программная инженерия и компьютерные науки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6F1E90" w:rsidRDefault="006F1E9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6F1E90" w:rsidRPr="00D75FE0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6F1E90" w:rsidRPr="00925540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6F1E90" w:rsidRPr="00925540" w:rsidRDefault="006F1E90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16"/>
                <w:lang w:eastAsia="ru-RU"/>
              </w:rPr>
              <w:t>наименование образовательной программы </w:t>
            </w:r>
          </w:p>
          <w:p w:rsidR="006F1E90" w:rsidRPr="00925540" w:rsidRDefault="006F1E90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> </w:t>
            </w:r>
          </w:p>
          <w:p w:rsidR="006F1E90" w:rsidRPr="00925540" w:rsidRDefault="006F1E90" w:rsidP="00680B29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925540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№</w:t>
            </w:r>
            <w:r w:rsidRPr="00925540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:rsidR="006F1E90" w:rsidRPr="00925540" w:rsidRDefault="006F1E90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5B7EA6" w:rsidRPr="005B7EA6" w:rsidRDefault="006F1E90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lastRenderedPageBreak/>
              <w:t>1</w:t>
            </w:r>
            <w:r w:rsidRPr="005B7EA6">
              <w:rPr>
                <w:rFonts w:ascii="Times New Roman" w:hAnsi="Times New Roman"/>
                <w:sz w:val="28"/>
                <w:lang w:eastAsia="ru-RU"/>
              </w:rPr>
              <w:t xml:space="preserve">. Вопрос из категории </w:t>
            </w:r>
            <w:r w:rsidR="005B7EA6" w:rsidRPr="005B7EA6">
              <w:rPr>
                <w:rFonts w:ascii="Times New Roman" w:hAnsi="Times New Roman"/>
                <w:sz w:val="28"/>
                <w:lang w:eastAsia="ru-RU"/>
              </w:rPr>
              <w:t>1</w:t>
            </w:r>
          </w:p>
          <w:p w:rsidR="006F1E90" w:rsidRPr="00925540" w:rsidRDefault="006F1E90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5B7EA6">
              <w:rPr>
                <w:rFonts w:ascii="Times New Roman" w:hAnsi="Times New Roman"/>
                <w:sz w:val="28"/>
                <w:lang w:eastAsia="ru-RU"/>
              </w:rPr>
              <w:t>2. Вопрос из категории 2</w:t>
            </w:r>
          </w:p>
          <w:p w:rsidR="006F1E90" w:rsidRPr="00925540" w:rsidRDefault="006F1E90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 xml:space="preserve"> </w:t>
            </w:r>
          </w:p>
          <w:p w:rsidR="006F1E90" w:rsidRPr="00925540" w:rsidRDefault="006F1E90" w:rsidP="00650F8F">
            <w:pPr>
              <w:ind w:left="0" w:right="-1" w:firstLine="0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6F1E90" w:rsidRPr="00925540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6F1E90" w:rsidRPr="00D75FE0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1E90" w:rsidRPr="00925540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:rsidR="006F1E90" w:rsidRPr="00925540" w:rsidRDefault="006F1E90" w:rsidP="00706C6A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>Составитель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F1E90" w:rsidRPr="00925540" w:rsidRDefault="006F1E90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1E90" w:rsidRPr="00925540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6F1E90" w:rsidRPr="00D75FE0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1E90" w:rsidRPr="00925540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1E90" w:rsidRPr="00925540" w:rsidRDefault="006F1E90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F1E90" w:rsidRPr="00925540" w:rsidRDefault="006F1E90" w:rsidP="00C524C8">
            <w:pPr>
              <w:ind w:left="0" w:right="-1" w:firstLine="0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  <w:r w:rsidRPr="00925540">
              <w:rPr>
                <w:rFonts w:ascii="Times New Roman" w:hAnsi="Times New Roman"/>
                <w:sz w:val="20"/>
                <w:lang w:eastAsia="ru-RU"/>
              </w:rPr>
              <w:t>   </w:t>
            </w:r>
            <w:r w:rsidR="00AF03F1">
              <w:rPr>
                <w:rFonts w:ascii="Times New Roman" w:hAnsi="Times New Roman"/>
                <w:sz w:val="28"/>
                <w:lang w:eastAsia="ru-RU"/>
              </w:rPr>
              <w:t>Г.Э</w:t>
            </w:r>
            <w:r w:rsidR="00C524C8">
              <w:rPr>
                <w:rFonts w:ascii="Times New Roman" w:hAnsi="Times New Roman"/>
                <w:sz w:val="28"/>
                <w:lang w:eastAsia="ru-RU"/>
              </w:rPr>
              <w:t xml:space="preserve">. </w:t>
            </w:r>
            <w:proofErr w:type="spellStart"/>
            <w:r w:rsidR="00AF03F1">
              <w:rPr>
                <w:rFonts w:ascii="Times New Roman" w:hAnsi="Times New Roman"/>
                <w:sz w:val="28"/>
                <w:lang w:eastAsia="ru-RU"/>
              </w:rPr>
              <w:t>Яхъяева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1E90" w:rsidRPr="00925540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6F1E90" w:rsidRPr="00D75FE0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1E90" w:rsidRPr="00925540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1E90" w:rsidRDefault="006F1E90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vertAlign w:val="superscript"/>
                <w:lang w:eastAsia="ru-RU"/>
              </w:rPr>
            </w:pPr>
            <w:r w:rsidRPr="00925540">
              <w:rPr>
                <w:rFonts w:ascii="Times New Roman" w:hAnsi="Times New Roman"/>
                <w:vertAlign w:val="superscript"/>
                <w:lang w:eastAsia="ru-RU"/>
              </w:rPr>
              <w:t>(подпись)</w:t>
            </w:r>
          </w:p>
          <w:p w:rsidR="006F1E90" w:rsidRPr="00925540" w:rsidRDefault="006F1E90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F1E90" w:rsidRPr="00925540" w:rsidRDefault="006F1E90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1E90" w:rsidRPr="00925540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6F1E90" w:rsidRPr="00D75FE0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1E90" w:rsidRPr="00925540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F1E90" w:rsidRDefault="006F1E90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proofErr w:type="gramStart"/>
            <w:r w:rsidRPr="00925540">
              <w:rPr>
                <w:rFonts w:ascii="Times New Roman" w:hAnsi="Times New Roman"/>
                <w:sz w:val="28"/>
                <w:lang w:eastAsia="ru-RU"/>
              </w:rPr>
              <w:t>Ответственный</w:t>
            </w:r>
            <w:proofErr w:type="gramEnd"/>
            <w:r w:rsidRPr="00925540">
              <w:rPr>
                <w:rFonts w:ascii="Times New Roman" w:hAnsi="Times New Roman"/>
                <w:sz w:val="28"/>
                <w:lang w:eastAsia="ru-RU"/>
              </w:rPr>
              <w:t xml:space="preserve"> за образовательную программу</w:t>
            </w:r>
            <w:r w:rsidRPr="00925540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</w:p>
          <w:p w:rsidR="006F1E90" w:rsidRPr="00925540" w:rsidRDefault="006F1E90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1E90" w:rsidRPr="00925540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6F1E90" w:rsidRPr="00D75FE0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1E90" w:rsidRPr="00925540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1E90" w:rsidRPr="00925540" w:rsidRDefault="006F1E90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F1E90" w:rsidRPr="00925540" w:rsidRDefault="000A4BA3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0A4BA3">
              <w:rPr>
                <w:rFonts w:ascii="Times New Roman" w:hAnsi="Times New Roman"/>
                <w:sz w:val="28"/>
                <w:lang w:eastAsia="ru-RU"/>
              </w:rPr>
              <w:t>А.А. Романенко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1E90" w:rsidRPr="00925540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6F1E90" w:rsidRPr="00D75FE0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1E90" w:rsidRPr="00925540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1E90" w:rsidRPr="00925540" w:rsidRDefault="006F1E90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vertAlign w:val="superscript"/>
                <w:lang w:eastAsia="ru-RU"/>
              </w:rPr>
            </w:pPr>
            <w:r w:rsidRPr="00925540">
              <w:rPr>
                <w:rFonts w:ascii="Times New Roman" w:hAnsi="Times New Roman"/>
                <w:vertAlign w:val="superscript"/>
                <w:lang w:eastAsia="ru-RU"/>
              </w:rPr>
              <w:t>(подпись)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F1E90" w:rsidRPr="00D2797A" w:rsidRDefault="006F1E90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1E90" w:rsidRPr="00925540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6F1E90" w:rsidRPr="00D75FE0" w:rsidTr="0033185A"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F1E90" w:rsidRPr="00925540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1E90" w:rsidRDefault="006F1E90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  <w:p w:rsidR="006F1E90" w:rsidRDefault="006F1E90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r w:rsidRPr="00925540">
              <w:rPr>
                <w:rFonts w:ascii="Times New Roman" w:hAnsi="Times New Roman"/>
                <w:sz w:val="20"/>
                <w:lang w:eastAsia="ru-RU"/>
              </w:rPr>
              <w:t>«____»__________________20     г. </w:t>
            </w:r>
          </w:p>
          <w:p w:rsidR="006F1E90" w:rsidRPr="0033185A" w:rsidRDefault="006F1E90" w:rsidP="00650F8F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F1E90" w:rsidRPr="00925540" w:rsidRDefault="006F1E90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1E90" w:rsidRPr="00925540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</w:tbl>
    <w:p w:rsidR="006F1E90" w:rsidRDefault="006F1E90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6F1E90" w:rsidRDefault="006F1E90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вопросов экзамена, структурированный по категориям, пре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ставлен в таблице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p w:rsidR="006F1E90" w:rsidRDefault="006F1E90" w:rsidP="00680B29">
      <w:pPr>
        <w:ind w:left="0" w:right="-1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p w:rsidR="006F1E90" w:rsidRDefault="006F1E90" w:rsidP="00680B29">
      <w:pPr>
        <w:ind w:left="0" w:right="-1" w:firstLine="0"/>
        <w:rPr>
          <w:rFonts w:ascii="Times New Roman" w:hAnsi="Times New Roman"/>
          <w:sz w:val="28"/>
          <w:szCs w:val="28"/>
        </w:rPr>
      </w:pPr>
    </w:p>
    <w:tbl>
      <w:tblPr>
        <w:tblW w:w="9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5"/>
        <w:gridCol w:w="6990"/>
      </w:tblGrid>
      <w:tr w:rsidR="006F1E90" w:rsidRPr="002626FB" w:rsidTr="002626FB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E90" w:rsidRPr="002626FB" w:rsidRDefault="006F1E90" w:rsidP="00680B29">
            <w:pPr>
              <w:ind w:left="0" w:right="-1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26FB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E90" w:rsidRPr="002626FB" w:rsidRDefault="006F1E90" w:rsidP="002626FB">
            <w:pPr>
              <w:ind w:left="-489" w:right="-1" w:firstLine="48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26FB">
              <w:rPr>
                <w:rFonts w:ascii="Times New Roman" w:hAnsi="Times New Roman"/>
                <w:sz w:val="28"/>
                <w:szCs w:val="28"/>
              </w:rPr>
              <w:t>Формулировка вопроса</w:t>
            </w:r>
          </w:p>
        </w:tc>
      </w:tr>
      <w:tr w:rsidR="006F1E90" w:rsidRPr="002626FB" w:rsidTr="002626FB"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F1E90" w:rsidRPr="002626FB" w:rsidRDefault="006F1E90" w:rsidP="00680B29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26FB">
              <w:rPr>
                <w:rFonts w:ascii="Times New Roman" w:hAnsi="Times New Roman"/>
                <w:sz w:val="28"/>
                <w:szCs w:val="28"/>
              </w:rPr>
              <w:t xml:space="preserve"> Категория 1 </w:t>
            </w:r>
          </w:p>
          <w:p w:rsidR="006F1E90" w:rsidRPr="002626FB" w:rsidRDefault="005B7EA6" w:rsidP="002F5E9D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26FB">
              <w:rPr>
                <w:rFonts w:ascii="Times New Roman" w:hAnsi="Times New Roman"/>
                <w:sz w:val="28"/>
                <w:szCs w:val="28"/>
              </w:rPr>
              <w:t>(</w:t>
            </w:r>
            <w:r w:rsidR="008F6F25">
              <w:rPr>
                <w:rFonts w:ascii="Times New Roman" w:hAnsi="Times New Roman"/>
                <w:sz w:val="28"/>
                <w:szCs w:val="28"/>
              </w:rPr>
              <w:t>ОПК-</w:t>
            </w:r>
            <w:r w:rsidR="002F5E9D">
              <w:rPr>
                <w:rFonts w:ascii="Times New Roman" w:hAnsi="Times New Roman"/>
                <w:sz w:val="28"/>
                <w:szCs w:val="28"/>
              </w:rPr>
              <w:t>8.2</w:t>
            </w:r>
            <w:r w:rsidR="006F1E90" w:rsidRPr="002626F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6FB" w:rsidRPr="002626FB" w:rsidRDefault="002626FB" w:rsidP="004607D2">
            <w:pPr>
              <w:pStyle w:val="af2"/>
              <w:numPr>
                <w:ilvl w:val="0"/>
                <w:numId w:val="5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Аксиоматизируемые классы</w:t>
            </w:r>
          </w:p>
          <w:p w:rsidR="002626FB" w:rsidRPr="002626FB" w:rsidRDefault="002626FB" w:rsidP="004607D2">
            <w:pPr>
              <w:pStyle w:val="af2"/>
              <w:numPr>
                <w:ilvl w:val="0"/>
                <w:numId w:val="5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Конечно аксиоматизируемые классы</w:t>
            </w:r>
          </w:p>
          <w:p w:rsidR="002626FB" w:rsidRPr="002626FB" w:rsidRDefault="002626FB" w:rsidP="004607D2">
            <w:pPr>
              <w:pStyle w:val="af2"/>
              <w:numPr>
                <w:ilvl w:val="0"/>
                <w:numId w:val="5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Подмодель и элементарная подмодель. Кр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терий элементарного вложения</w:t>
            </w:r>
          </w:p>
          <w:p w:rsidR="002626FB" w:rsidRPr="002626FB" w:rsidRDefault="002626FB" w:rsidP="004607D2">
            <w:pPr>
              <w:pStyle w:val="af2"/>
              <w:numPr>
                <w:ilvl w:val="0"/>
                <w:numId w:val="5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Элементарная и полная диаграммы модели</w:t>
            </w:r>
          </w:p>
          <w:p w:rsidR="002626FB" w:rsidRPr="002626FB" w:rsidRDefault="002626FB" w:rsidP="004607D2">
            <w:pPr>
              <w:pStyle w:val="af2"/>
              <w:numPr>
                <w:ilvl w:val="0"/>
                <w:numId w:val="5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Универсально и экзистенциально аксиомат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зируемые классы. Основные определения и свойства.</w:t>
            </w:r>
          </w:p>
          <w:p w:rsidR="002626FB" w:rsidRPr="002626FB" w:rsidRDefault="002626FB" w:rsidP="004607D2">
            <w:pPr>
              <w:pStyle w:val="af2"/>
              <w:numPr>
                <w:ilvl w:val="0"/>
                <w:numId w:val="5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Универсально и экзистенциально аксиомат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зируемые классы. Необходимое и достаточное усл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вие </w:t>
            </w:r>
            <w:proofErr w:type="spellStart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аксиоматизируемости</w:t>
            </w:r>
            <w:proofErr w:type="spellEnd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2626FB" w:rsidRPr="002626FB" w:rsidRDefault="002626FB" w:rsidP="004607D2">
            <w:pPr>
              <w:pStyle w:val="af2"/>
              <w:numPr>
                <w:ilvl w:val="0"/>
                <w:numId w:val="5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Скулемовские</w:t>
            </w:r>
            <w:proofErr w:type="spellEnd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стандартные формы</w:t>
            </w:r>
          </w:p>
          <w:p w:rsidR="002626FB" w:rsidRPr="002626FB" w:rsidRDefault="002626FB" w:rsidP="004607D2">
            <w:pPr>
              <w:pStyle w:val="af2"/>
              <w:numPr>
                <w:ilvl w:val="0"/>
                <w:numId w:val="5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Эрбрановский</w:t>
            </w:r>
            <w:proofErr w:type="spellEnd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универсум</w:t>
            </w:r>
          </w:p>
          <w:p w:rsidR="002626FB" w:rsidRPr="002626FB" w:rsidRDefault="002626FB" w:rsidP="004607D2">
            <w:pPr>
              <w:pStyle w:val="af2"/>
              <w:numPr>
                <w:ilvl w:val="0"/>
                <w:numId w:val="5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Семантические деревья</w:t>
            </w:r>
          </w:p>
          <w:p w:rsidR="002626FB" w:rsidRPr="002626FB" w:rsidRDefault="002626FB" w:rsidP="004607D2">
            <w:pPr>
              <w:pStyle w:val="af2"/>
              <w:numPr>
                <w:ilvl w:val="0"/>
                <w:numId w:val="5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Теорема </w:t>
            </w:r>
            <w:proofErr w:type="spellStart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Эрбрана</w:t>
            </w:r>
            <w:proofErr w:type="spellEnd"/>
          </w:p>
          <w:p w:rsidR="002626FB" w:rsidRPr="002626FB" w:rsidRDefault="002626FB" w:rsidP="004607D2">
            <w:pPr>
              <w:pStyle w:val="af2"/>
              <w:numPr>
                <w:ilvl w:val="0"/>
                <w:numId w:val="5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Правила </w:t>
            </w:r>
            <w:proofErr w:type="spellStart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Девиса</w:t>
            </w:r>
            <w:proofErr w:type="spellEnd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Патнема</w:t>
            </w:r>
            <w:proofErr w:type="spellEnd"/>
          </w:p>
          <w:p w:rsidR="002626FB" w:rsidRPr="002626FB" w:rsidRDefault="002626FB" w:rsidP="004607D2">
            <w:pPr>
              <w:pStyle w:val="af2"/>
              <w:numPr>
                <w:ilvl w:val="0"/>
                <w:numId w:val="5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Правило </w:t>
            </w:r>
            <w:proofErr w:type="spellStart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резалюций</w:t>
            </w:r>
            <w:proofErr w:type="spellEnd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доя логики высказыв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ний</w:t>
            </w:r>
          </w:p>
          <w:p w:rsidR="002626FB" w:rsidRPr="002626FB" w:rsidRDefault="002626FB" w:rsidP="004607D2">
            <w:pPr>
              <w:pStyle w:val="af2"/>
              <w:numPr>
                <w:ilvl w:val="0"/>
                <w:numId w:val="5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Подстановка и унификация</w:t>
            </w:r>
          </w:p>
          <w:p w:rsidR="002626FB" w:rsidRPr="002626FB" w:rsidRDefault="002626FB" w:rsidP="004607D2">
            <w:pPr>
              <w:pStyle w:val="af2"/>
              <w:numPr>
                <w:ilvl w:val="0"/>
                <w:numId w:val="5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Алгоритм унификации</w:t>
            </w:r>
          </w:p>
          <w:p w:rsidR="002626FB" w:rsidRPr="002626FB" w:rsidRDefault="002626FB" w:rsidP="004607D2">
            <w:pPr>
              <w:pStyle w:val="af2"/>
              <w:numPr>
                <w:ilvl w:val="0"/>
                <w:numId w:val="5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Метод резолюций  для логики предикатов. Теорема о полноте метод резолюций</w:t>
            </w:r>
          </w:p>
          <w:p w:rsidR="002626FB" w:rsidRPr="002626FB" w:rsidRDefault="002626FB" w:rsidP="004607D2">
            <w:pPr>
              <w:pStyle w:val="af2"/>
              <w:numPr>
                <w:ilvl w:val="0"/>
                <w:numId w:val="5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Стратегия вычеркивания</w:t>
            </w:r>
          </w:p>
          <w:p w:rsidR="002626FB" w:rsidRPr="002626FB" w:rsidRDefault="002626FB" w:rsidP="004607D2">
            <w:pPr>
              <w:pStyle w:val="af2"/>
              <w:numPr>
                <w:ilvl w:val="0"/>
                <w:numId w:val="5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Семантическая </w:t>
            </w:r>
            <w:proofErr w:type="spellStart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резалюция</w:t>
            </w:r>
            <w:proofErr w:type="spellEnd"/>
          </w:p>
          <w:p w:rsidR="002626FB" w:rsidRPr="002626FB" w:rsidRDefault="002626FB" w:rsidP="004607D2">
            <w:pPr>
              <w:pStyle w:val="af2"/>
              <w:numPr>
                <w:ilvl w:val="0"/>
                <w:numId w:val="5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Лок-резалюция</w:t>
            </w:r>
            <w:proofErr w:type="spellEnd"/>
          </w:p>
          <w:p w:rsidR="006F1E90" w:rsidRPr="002626FB" w:rsidRDefault="002626FB" w:rsidP="004607D2">
            <w:pPr>
              <w:pStyle w:val="af2"/>
              <w:numPr>
                <w:ilvl w:val="0"/>
                <w:numId w:val="5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Линейная </w:t>
            </w:r>
            <w:proofErr w:type="spellStart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резалюция</w:t>
            </w:r>
            <w:proofErr w:type="spellEnd"/>
          </w:p>
        </w:tc>
      </w:tr>
      <w:tr w:rsidR="006F1E90" w:rsidRPr="002626FB" w:rsidTr="002626FB"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F1E90" w:rsidRPr="002626FB" w:rsidRDefault="006F1E90" w:rsidP="00680B29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26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Категория 2 </w:t>
            </w:r>
          </w:p>
          <w:p w:rsidR="006F1E90" w:rsidRPr="002626FB" w:rsidRDefault="005B7EA6" w:rsidP="002F5E9D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26FB">
              <w:rPr>
                <w:rFonts w:ascii="Times New Roman" w:hAnsi="Times New Roman"/>
                <w:sz w:val="28"/>
                <w:szCs w:val="28"/>
              </w:rPr>
              <w:t>(</w:t>
            </w:r>
            <w:r w:rsidR="008F6F25">
              <w:rPr>
                <w:rFonts w:ascii="Times New Roman" w:hAnsi="Times New Roman"/>
                <w:sz w:val="28"/>
                <w:szCs w:val="28"/>
              </w:rPr>
              <w:t>ОПК-</w:t>
            </w:r>
            <w:r w:rsidR="002F5E9D">
              <w:rPr>
                <w:rFonts w:ascii="Times New Roman" w:hAnsi="Times New Roman"/>
                <w:sz w:val="28"/>
                <w:szCs w:val="28"/>
              </w:rPr>
              <w:t>8.2</w:t>
            </w:r>
            <w:r w:rsidR="006F1E90" w:rsidRPr="002626F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6FB" w:rsidRPr="002626FB" w:rsidRDefault="002626FB" w:rsidP="004607D2">
            <w:pPr>
              <w:pStyle w:val="af2"/>
              <w:numPr>
                <w:ilvl w:val="0"/>
                <w:numId w:val="6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Семантика модальной логики</w:t>
            </w:r>
          </w:p>
          <w:p w:rsidR="002626FB" w:rsidRPr="002626FB" w:rsidRDefault="002626FB" w:rsidP="004607D2">
            <w:pPr>
              <w:pStyle w:val="af2"/>
              <w:numPr>
                <w:ilvl w:val="0"/>
                <w:numId w:val="6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Бисимуляция</w:t>
            </w:r>
            <w:proofErr w:type="spellEnd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Необходимое условие модал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ь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ной эквивалентности.</w:t>
            </w:r>
          </w:p>
          <w:p w:rsidR="002626FB" w:rsidRPr="002626FB" w:rsidRDefault="002626FB" w:rsidP="004607D2">
            <w:pPr>
              <w:pStyle w:val="af2"/>
              <w:numPr>
                <w:ilvl w:val="0"/>
                <w:numId w:val="6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Бисимуляция</w:t>
            </w:r>
            <w:proofErr w:type="spellEnd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Достаточное условие модал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ь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ной эквивалентности.</w:t>
            </w:r>
          </w:p>
          <w:p w:rsidR="002626FB" w:rsidRPr="002626FB" w:rsidRDefault="002626FB" w:rsidP="004607D2">
            <w:pPr>
              <w:pStyle w:val="af2"/>
              <w:numPr>
                <w:ilvl w:val="0"/>
                <w:numId w:val="6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Бисимулятивное</w:t>
            </w:r>
            <w:proofErr w:type="spellEnd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сокращение</w:t>
            </w:r>
          </w:p>
          <w:p w:rsidR="002626FB" w:rsidRPr="002626FB" w:rsidRDefault="002626FB" w:rsidP="004607D2">
            <w:pPr>
              <w:pStyle w:val="af2"/>
              <w:numPr>
                <w:ilvl w:val="0"/>
                <w:numId w:val="6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Дизъюнктное объединение моделей </w:t>
            </w:r>
            <w:proofErr w:type="spellStart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Крипке</w:t>
            </w:r>
            <w:proofErr w:type="spellEnd"/>
          </w:p>
          <w:p w:rsidR="002626FB" w:rsidRPr="002626FB" w:rsidRDefault="002626FB" w:rsidP="004607D2">
            <w:pPr>
              <w:pStyle w:val="af2"/>
              <w:numPr>
                <w:ilvl w:val="0"/>
                <w:numId w:val="6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Подмолели</w:t>
            </w:r>
            <w:proofErr w:type="spellEnd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модели </w:t>
            </w:r>
            <w:proofErr w:type="spellStart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Крипке</w:t>
            </w:r>
            <w:proofErr w:type="spellEnd"/>
          </w:p>
          <w:p w:rsidR="002626FB" w:rsidRPr="002626FB" w:rsidRDefault="002626FB" w:rsidP="004607D2">
            <w:pPr>
              <w:pStyle w:val="af2"/>
              <w:numPr>
                <w:ilvl w:val="0"/>
                <w:numId w:val="6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ОМ-морфизмы</w:t>
            </w:r>
            <w:proofErr w:type="gramEnd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моделей </w:t>
            </w:r>
            <w:proofErr w:type="spellStart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Крипке</w:t>
            </w:r>
            <w:proofErr w:type="spellEnd"/>
          </w:p>
          <w:p w:rsidR="002626FB" w:rsidRPr="002626FB" w:rsidRDefault="002626FB" w:rsidP="004607D2">
            <w:pPr>
              <w:pStyle w:val="af2"/>
              <w:numPr>
                <w:ilvl w:val="0"/>
                <w:numId w:val="6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Разрешимость классов структур </w:t>
            </w:r>
            <w:proofErr w:type="spellStart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Крипке</w:t>
            </w:r>
            <w:proofErr w:type="spellEnd"/>
          </w:p>
          <w:p w:rsidR="002626FB" w:rsidRPr="002626FB" w:rsidRDefault="002626FB" w:rsidP="004607D2">
            <w:pPr>
              <w:pStyle w:val="af2"/>
              <w:numPr>
                <w:ilvl w:val="0"/>
                <w:numId w:val="6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bookmarkStart w:id="1" w:name="RANGE!B30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Неразрешимость классов структур </w:t>
            </w:r>
            <w:proofErr w:type="spellStart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Крипке</w:t>
            </w:r>
            <w:bookmarkEnd w:id="1"/>
            <w:proofErr w:type="spellEnd"/>
          </w:p>
          <w:p w:rsidR="002626FB" w:rsidRPr="002626FB" w:rsidRDefault="002626FB" w:rsidP="004607D2">
            <w:pPr>
              <w:pStyle w:val="af2"/>
              <w:numPr>
                <w:ilvl w:val="0"/>
                <w:numId w:val="6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bookmarkStart w:id="2" w:name="RANGE!B31"/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Стандартная трансляция в логику предик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тов</w:t>
            </w:r>
            <w:bookmarkEnd w:id="2"/>
          </w:p>
          <w:p w:rsidR="002626FB" w:rsidRPr="002626FB" w:rsidRDefault="002626FB" w:rsidP="004607D2">
            <w:pPr>
              <w:pStyle w:val="af2"/>
              <w:numPr>
                <w:ilvl w:val="0"/>
                <w:numId w:val="6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Модальная логика первого порядка. Сема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тика постоянной предметной области</w:t>
            </w:r>
          </w:p>
          <w:p w:rsidR="002626FB" w:rsidRPr="002626FB" w:rsidRDefault="002626FB" w:rsidP="004607D2">
            <w:pPr>
              <w:pStyle w:val="af2"/>
              <w:numPr>
                <w:ilvl w:val="0"/>
                <w:numId w:val="6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Модальная логика первого порядка. Сема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тика переменной предметной области</w:t>
            </w:r>
          </w:p>
          <w:p w:rsidR="002626FB" w:rsidRPr="002626FB" w:rsidRDefault="002626FB" w:rsidP="004607D2">
            <w:pPr>
              <w:pStyle w:val="af2"/>
              <w:numPr>
                <w:ilvl w:val="0"/>
                <w:numId w:val="6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Пропозициональная временная логика. О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новные определения. </w:t>
            </w:r>
          </w:p>
          <w:p w:rsidR="006F1E90" w:rsidRPr="002626FB" w:rsidRDefault="002626FB" w:rsidP="004607D2">
            <w:pPr>
              <w:pStyle w:val="af2"/>
              <w:numPr>
                <w:ilvl w:val="0"/>
                <w:numId w:val="6"/>
              </w:numPr>
              <w:tabs>
                <w:tab w:val="left" w:pos="1212"/>
              </w:tabs>
              <w:ind w:left="361" w:right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Пропозициональная временная логика. В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26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разительная полнота. Разделимость.</w:t>
            </w:r>
          </w:p>
        </w:tc>
      </w:tr>
    </w:tbl>
    <w:p w:rsidR="006F1E90" w:rsidRDefault="006F1E90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6F1E90" w:rsidRDefault="006F1E90" w:rsidP="00680B29">
      <w:pPr>
        <w:ind w:left="0"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Набор экзаменационных билетов формируется и утверждается в уст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новленном порядке в начале учебного года при наличии контингента обуч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ющихся, завершающих освоение дисциплины</w:t>
      </w:r>
      <w:r w:rsidRPr="0094261A">
        <w:rPr>
          <w:rFonts w:ascii="Times New Roman" w:hAnsi="Times New Roman"/>
          <w:sz w:val="28"/>
          <w:szCs w:val="28"/>
        </w:rPr>
        <w:t xml:space="preserve"> «</w:t>
      </w:r>
      <w:r w:rsidRPr="00853547">
        <w:rPr>
          <w:rFonts w:ascii="Times New Roman" w:hAnsi="Times New Roman"/>
          <w:noProof/>
          <w:sz w:val="28"/>
          <w:szCs w:val="28"/>
        </w:rPr>
        <w:t>Логические основы программирования</w:t>
      </w:r>
      <w:r w:rsidRPr="0094261A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в текущем учебном году. </w:t>
      </w:r>
    </w:p>
    <w:p w:rsidR="006F1E90" w:rsidRDefault="006F1E90" w:rsidP="00680B29">
      <w:pPr>
        <w:ind w:left="0" w:right="-1" w:firstLine="851"/>
        <w:jc w:val="both"/>
        <w:rPr>
          <w:rFonts w:ascii="Times New Roman" w:hAnsi="Times New Roman"/>
          <w:sz w:val="28"/>
          <w:szCs w:val="28"/>
        </w:rPr>
      </w:pPr>
    </w:p>
    <w:p w:rsidR="006F1E90" w:rsidRDefault="006F1E90" w:rsidP="00680B29">
      <w:pPr>
        <w:ind w:right="-1"/>
        <w:rPr>
          <w:rFonts w:ascii="Times New Roman" w:hAnsi="Times New Roman"/>
          <w:sz w:val="28"/>
          <w:szCs w:val="28"/>
        </w:rPr>
        <w:sectPr w:rsidR="006F1E90" w:rsidSect="006F1E90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:rsidR="006F1E90" w:rsidRPr="0020164F" w:rsidRDefault="006F1E90" w:rsidP="004607D2">
      <w:pPr>
        <w:numPr>
          <w:ilvl w:val="0"/>
          <w:numId w:val="2"/>
        </w:numPr>
        <w:ind w:right="-1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Критерии оценки сформированности компетенций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6F1E90" w:rsidRDefault="006F1E90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  <w:r w:rsidRPr="00441E83">
        <w:rPr>
          <w:rFonts w:ascii="Times New Roman" w:hAnsi="Times New Roman"/>
          <w:color w:val="000000"/>
          <w:sz w:val="28"/>
          <w:szCs w:val="28"/>
        </w:rPr>
        <w:t>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551"/>
        <w:gridCol w:w="3293"/>
        <w:gridCol w:w="1418"/>
        <w:gridCol w:w="1418"/>
        <w:gridCol w:w="2156"/>
        <w:gridCol w:w="2697"/>
      </w:tblGrid>
      <w:tr w:rsidR="006F1E90" w:rsidRPr="00236346" w:rsidTr="0007262D">
        <w:trPr>
          <w:jc w:val="center"/>
        </w:trPr>
        <w:tc>
          <w:tcPr>
            <w:tcW w:w="1134" w:type="dxa"/>
            <w:shd w:val="clear" w:color="auto" w:fill="auto"/>
          </w:tcPr>
          <w:p w:rsidR="006F1E90" w:rsidRPr="000E7637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2551" w:type="dxa"/>
            <w:shd w:val="clear" w:color="auto" w:fill="auto"/>
          </w:tcPr>
          <w:p w:rsidR="006F1E90" w:rsidRPr="000E7637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Структурные эл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 xml:space="preserve">менты оценочных средств </w:t>
            </w:r>
          </w:p>
        </w:tc>
        <w:tc>
          <w:tcPr>
            <w:tcW w:w="3293" w:type="dxa"/>
            <w:shd w:val="clear" w:color="auto" w:fill="auto"/>
          </w:tcPr>
          <w:p w:rsidR="006F1E90" w:rsidRPr="000E7637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1418" w:type="dxa"/>
            <w:shd w:val="clear" w:color="auto" w:fill="auto"/>
          </w:tcPr>
          <w:p w:rsidR="006F1E90" w:rsidRPr="000E7637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Не сфо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мирован</w:t>
            </w:r>
          </w:p>
        </w:tc>
        <w:tc>
          <w:tcPr>
            <w:tcW w:w="1418" w:type="dxa"/>
            <w:shd w:val="clear" w:color="auto" w:fill="auto"/>
          </w:tcPr>
          <w:p w:rsidR="006F1E90" w:rsidRPr="000E7637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proofErr w:type="spellEnd"/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-вый</w:t>
            </w:r>
            <w:proofErr w:type="gramEnd"/>
            <w:r w:rsidRPr="000E7637">
              <w:rPr>
                <w:rFonts w:ascii="Times New Roman" w:hAnsi="Times New Roman"/>
                <w:b/>
                <w:sz w:val="24"/>
                <w:szCs w:val="24"/>
              </w:rPr>
              <w:t xml:space="preserve"> ур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  <w:tc>
          <w:tcPr>
            <w:tcW w:w="2156" w:type="dxa"/>
            <w:shd w:val="clear" w:color="auto" w:fill="auto"/>
          </w:tcPr>
          <w:p w:rsidR="006F1E90" w:rsidRPr="000E7637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697" w:type="dxa"/>
            <w:shd w:val="clear" w:color="auto" w:fill="auto"/>
          </w:tcPr>
          <w:p w:rsidR="006F1E90" w:rsidRPr="000E7637" w:rsidRDefault="006F1E9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6F1E90" w:rsidRPr="00123C1D" w:rsidTr="0007262D">
        <w:trPr>
          <w:jc w:val="center"/>
        </w:trPr>
        <w:tc>
          <w:tcPr>
            <w:tcW w:w="1134" w:type="dxa"/>
            <w:shd w:val="clear" w:color="auto" w:fill="auto"/>
          </w:tcPr>
          <w:p w:rsidR="006F1E90" w:rsidRPr="00823426" w:rsidRDefault="008F6F25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</w:t>
            </w:r>
            <w:r w:rsidR="006862F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51" w:type="dxa"/>
            <w:shd w:val="clear" w:color="auto" w:fill="auto"/>
          </w:tcPr>
          <w:p w:rsidR="002626FB" w:rsidRPr="002626FB" w:rsidRDefault="002626FB" w:rsidP="002626FB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</w:t>
            </w:r>
            <w:r w:rsidRPr="002626FB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:rsidR="006F1E90" w:rsidRPr="000E7637" w:rsidRDefault="002626FB" w:rsidP="002626FB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2626FB">
              <w:rPr>
                <w:rFonts w:ascii="Times New Roman" w:hAnsi="Times New Roman"/>
                <w:sz w:val="24"/>
                <w:szCs w:val="24"/>
              </w:rPr>
              <w:t>Вопросы э</w:t>
            </w:r>
            <w:r>
              <w:rPr>
                <w:rFonts w:ascii="Times New Roman" w:hAnsi="Times New Roman"/>
                <w:sz w:val="24"/>
                <w:szCs w:val="24"/>
              </w:rPr>
              <w:t>кзаменац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онного билета (этап 2</w:t>
            </w:r>
            <w:r w:rsidRPr="002626F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293" w:type="dxa"/>
            <w:shd w:val="clear" w:color="auto" w:fill="auto"/>
          </w:tcPr>
          <w:p w:rsidR="006F1E90" w:rsidRPr="003A11A8" w:rsidRDefault="006862F7" w:rsidP="002F5E9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ОПК-8.2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F5E9D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Pr="003113ED">
              <w:rPr>
                <w:rFonts w:ascii="Times New Roman" w:hAnsi="Times New Roman"/>
                <w:sz w:val="24"/>
                <w:szCs w:val="24"/>
              </w:rPr>
              <w:t>меть: составлять алгоритмы, писать и отлаж</w:t>
            </w:r>
            <w:r w:rsidRPr="003113ED">
              <w:rPr>
                <w:rFonts w:ascii="Times New Roman" w:hAnsi="Times New Roman"/>
                <w:sz w:val="24"/>
                <w:szCs w:val="24"/>
              </w:rPr>
              <w:t>и</w:t>
            </w:r>
            <w:r w:rsidRPr="003113ED">
              <w:rPr>
                <w:rFonts w:ascii="Times New Roman" w:hAnsi="Times New Roman"/>
                <w:sz w:val="24"/>
                <w:szCs w:val="24"/>
              </w:rPr>
              <w:t>вать коды на языке програ</w:t>
            </w:r>
            <w:r w:rsidRPr="003113ED">
              <w:rPr>
                <w:rFonts w:ascii="Times New Roman" w:hAnsi="Times New Roman"/>
                <w:sz w:val="24"/>
                <w:szCs w:val="24"/>
              </w:rPr>
              <w:t>м</w:t>
            </w:r>
            <w:r w:rsidRPr="003113ED">
              <w:rPr>
                <w:rFonts w:ascii="Times New Roman" w:hAnsi="Times New Roman"/>
                <w:sz w:val="24"/>
                <w:szCs w:val="24"/>
              </w:rPr>
              <w:t>мирования, тестировать р</w:t>
            </w:r>
            <w:r w:rsidRPr="003113ED">
              <w:rPr>
                <w:rFonts w:ascii="Times New Roman" w:hAnsi="Times New Roman"/>
                <w:sz w:val="24"/>
                <w:szCs w:val="24"/>
              </w:rPr>
              <w:t>а</w:t>
            </w:r>
            <w:r w:rsidRPr="003113ED">
              <w:rPr>
                <w:rFonts w:ascii="Times New Roman" w:hAnsi="Times New Roman"/>
                <w:sz w:val="24"/>
                <w:szCs w:val="24"/>
              </w:rPr>
              <w:t>ботоспособность программы, интегрировать программные модули.</w:t>
            </w:r>
          </w:p>
        </w:tc>
        <w:tc>
          <w:tcPr>
            <w:tcW w:w="1418" w:type="dxa"/>
            <w:shd w:val="clear" w:color="auto" w:fill="auto"/>
          </w:tcPr>
          <w:p w:rsidR="00EB1A33" w:rsidRPr="008F6F25" w:rsidRDefault="00EB1A33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 xml:space="preserve">Не знает </w:t>
            </w:r>
            <w:proofErr w:type="gramStart"/>
            <w:r w:rsidRPr="008F6F25">
              <w:rPr>
                <w:rFonts w:ascii="Times New Roman" w:hAnsi="Times New Roman"/>
                <w:sz w:val="24"/>
                <w:szCs w:val="24"/>
              </w:rPr>
              <w:t>основные</w:t>
            </w:r>
            <w:proofErr w:type="gramEnd"/>
          </w:p>
          <w:p w:rsidR="00EB1A33" w:rsidRPr="008F6F25" w:rsidRDefault="00EB1A33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определ</w:t>
            </w:r>
            <w:r w:rsidRPr="008F6F25">
              <w:rPr>
                <w:rFonts w:ascii="Times New Roman" w:hAnsi="Times New Roman"/>
                <w:sz w:val="24"/>
                <w:szCs w:val="24"/>
              </w:rPr>
              <w:t>е</w:t>
            </w:r>
            <w:r w:rsidRPr="008F6F25">
              <w:rPr>
                <w:rFonts w:ascii="Times New Roman" w:hAnsi="Times New Roman"/>
                <w:sz w:val="24"/>
                <w:szCs w:val="24"/>
              </w:rPr>
              <w:t>ния, не может</w:t>
            </w:r>
          </w:p>
          <w:p w:rsidR="00EB1A33" w:rsidRPr="008F6F25" w:rsidRDefault="00EB1A33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сформул</w:t>
            </w:r>
            <w:r w:rsidRPr="008F6F25">
              <w:rPr>
                <w:rFonts w:ascii="Times New Roman" w:hAnsi="Times New Roman"/>
                <w:sz w:val="24"/>
                <w:szCs w:val="24"/>
              </w:rPr>
              <w:t>и</w:t>
            </w:r>
            <w:r w:rsidRPr="008F6F25">
              <w:rPr>
                <w:rFonts w:ascii="Times New Roman" w:hAnsi="Times New Roman"/>
                <w:sz w:val="24"/>
                <w:szCs w:val="24"/>
              </w:rPr>
              <w:t>ровать</w:t>
            </w:r>
          </w:p>
          <w:p w:rsidR="00EB1A33" w:rsidRPr="008F6F25" w:rsidRDefault="00EB1A33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примеры, распознать те</w:t>
            </w:r>
          </w:p>
          <w:p w:rsidR="00EB1A33" w:rsidRPr="008F6F25" w:rsidRDefault="00EB1A33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или иные объекты.</w:t>
            </w:r>
          </w:p>
          <w:p w:rsidR="006F1E90" w:rsidRPr="008F6F25" w:rsidRDefault="006F1E90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2626FB" w:rsidRPr="008F6F25" w:rsidRDefault="002626FB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 xml:space="preserve">Знает </w:t>
            </w:r>
            <w:proofErr w:type="gramStart"/>
            <w:r w:rsidRPr="008F6F25">
              <w:rPr>
                <w:rFonts w:ascii="Times New Roman" w:hAnsi="Times New Roman"/>
                <w:sz w:val="24"/>
                <w:szCs w:val="24"/>
              </w:rPr>
              <w:t>о</w:t>
            </w:r>
            <w:r w:rsidRPr="008F6F25">
              <w:rPr>
                <w:rFonts w:ascii="Times New Roman" w:hAnsi="Times New Roman"/>
                <w:sz w:val="24"/>
                <w:szCs w:val="24"/>
              </w:rPr>
              <w:t>с</w:t>
            </w:r>
            <w:r w:rsidRPr="008F6F25">
              <w:rPr>
                <w:rFonts w:ascii="Times New Roman" w:hAnsi="Times New Roman"/>
                <w:sz w:val="24"/>
                <w:szCs w:val="24"/>
              </w:rPr>
              <w:t>новные</w:t>
            </w:r>
            <w:proofErr w:type="gramEnd"/>
          </w:p>
          <w:p w:rsidR="002626FB" w:rsidRPr="008F6F25" w:rsidRDefault="002626FB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определ</w:t>
            </w:r>
            <w:r w:rsidRPr="008F6F25">
              <w:rPr>
                <w:rFonts w:ascii="Times New Roman" w:hAnsi="Times New Roman"/>
                <w:sz w:val="24"/>
                <w:szCs w:val="24"/>
              </w:rPr>
              <w:t>е</w:t>
            </w:r>
            <w:r w:rsidRPr="008F6F25">
              <w:rPr>
                <w:rFonts w:ascii="Times New Roman" w:hAnsi="Times New Roman"/>
                <w:sz w:val="24"/>
                <w:szCs w:val="24"/>
              </w:rPr>
              <w:t>ния, может</w:t>
            </w:r>
          </w:p>
          <w:p w:rsidR="002626FB" w:rsidRPr="008F6F25" w:rsidRDefault="002626FB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сформул</w:t>
            </w:r>
            <w:r w:rsidRPr="008F6F25">
              <w:rPr>
                <w:rFonts w:ascii="Times New Roman" w:hAnsi="Times New Roman"/>
                <w:sz w:val="24"/>
                <w:szCs w:val="24"/>
              </w:rPr>
              <w:t>и</w:t>
            </w:r>
            <w:r w:rsidRPr="008F6F25">
              <w:rPr>
                <w:rFonts w:ascii="Times New Roman" w:hAnsi="Times New Roman"/>
                <w:sz w:val="24"/>
                <w:szCs w:val="24"/>
              </w:rPr>
              <w:t>ровать</w:t>
            </w:r>
          </w:p>
          <w:p w:rsidR="002626FB" w:rsidRPr="008F6F25" w:rsidRDefault="002626FB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примеры, распознать те</w:t>
            </w:r>
          </w:p>
          <w:p w:rsidR="002626FB" w:rsidRPr="008F6F25" w:rsidRDefault="002626FB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или иные объекты.</w:t>
            </w:r>
          </w:p>
          <w:p w:rsidR="002626FB" w:rsidRPr="008F6F25" w:rsidRDefault="002626FB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Способен</w:t>
            </w:r>
          </w:p>
          <w:p w:rsidR="002626FB" w:rsidRPr="008F6F25" w:rsidRDefault="002626FB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воспрои</w:t>
            </w:r>
            <w:r w:rsidRPr="008F6F25">
              <w:rPr>
                <w:rFonts w:ascii="Times New Roman" w:hAnsi="Times New Roman"/>
                <w:sz w:val="24"/>
                <w:szCs w:val="24"/>
              </w:rPr>
              <w:t>з</w:t>
            </w:r>
            <w:r w:rsidRPr="008F6F25">
              <w:rPr>
                <w:rFonts w:ascii="Times New Roman" w:hAnsi="Times New Roman"/>
                <w:sz w:val="24"/>
                <w:szCs w:val="24"/>
              </w:rPr>
              <w:t>вести</w:t>
            </w:r>
          </w:p>
          <w:p w:rsidR="002626FB" w:rsidRPr="008F6F25" w:rsidRDefault="002626FB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небольшие куски</w:t>
            </w:r>
          </w:p>
          <w:p w:rsidR="006F1E90" w:rsidRPr="008F6F25" w:rsidRDefault="002626FB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доказ</w:t>
            </w:r>
            <w:r w:rsidRPr="008F6F25">
              <w:rPr>
                <w:rFonts w:ascii="Times New Roman" w:hAnsi="Times New Roman"/>
                <w:sz w:val="24"/>
                <w:szCs w:val="24"/>
              </w:rPr>
              <w:t>а</w:t>
            </w:r>
            <w:r w:rsidRPr="008F6F25">
              <w:rPr>
                <w:rFonts w:ascii="Times New Roman" w:hAnsi="Times New Roman"/>
                <w:sz w:val="24"/>
                <w:szCs w:val="24"/>
              </w:rPr>
              <w:t>тельств.</w:t>
            </w:r>
          </w:p>
        </w:tc>
        <w:tc>
          <w:tcPr>
            <w:tcW w:w="2156" w:type="dxa"/>
            <w:shd w:val="clear" w:color="auto" w:fill="auto"/>
          </w:tcPr>
          <w:p w:rsidR="002626FB" w:rsidRPr="008F6F25" w:rsidRDefault="002626FB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Знает все</w:t>
            </w:r>
          </w:p>
          <w:p w:rsidR="002626FB" w:rsidRPr="008F6F25" w:rsidRDefault="002626FB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определения.</w:t>
            </w:r>
          </w:p>
          <w:p w:rsidR="002626FB" w:rsidRPr="008F6F25" w:rsidRDefault="002626FB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Способен</w:t>
            </w:r>
          </w:p>
          <w:p w:rsidR="002626FB" w:rsidRPr="008F6F25" w:rsidRDefault="002626FB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воспроизвести</w:t>
            </w:r>
          </w:p>
          <w:p w:rsidR="002626FB" w:rsidRPr="008F6F25" w:rsidRDefault="002626FB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достаточно</w:t>
            </w:r>
          </w:p>
          <w:p w:rsidR="002626FB" w:rsidRPr="008F6F25" w:rsidRDefault="002626FB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длинные цепочки</w:t>
            </w:r>
          </w:p>
          <w:p w:rsidR="002626FB" w:rsidRPr="008F6F25" w:rsidRDefault="002626FB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рассуждений</w:t>
            </w:r>
          </w:p>
          <w:p w:rsidR="002626FB" w:rsidRPr="008F6F25" w:rsidRDefault="002626FB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(доказательств),</w:t>
            </w:r>
          </w:p>
          <w:p w:rsidR="002626FB" w:rsidRPr="008F6F25" w:rsidRDefault="002626FB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может отличить</w:t>
            </w:r>
          </w:p>
          <w:p w:rsidR="002626FB" w:rsidRPr="008F6F25" w:rsidRDefault="002626FB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верное</w:t>
            </w:r>
          </w:p>
          <w:p w:rsidR="002626FB" w:rsidRPr="008F6F25" w:rsidRDefault="002626FB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рассуждение</w:t>
            </w:r>
          </w:p>
          <w:p w:rsidR="002626FB" w:rsidRPr="008F6F25" w:rsidRDefault="002626FB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 xml:space="preserve">(доказательство) </w:t>
            </w:r>
            <w:proofErr w:type="gramStart"/>
            <w:r w:rsidRPr="008F6F25">
              <w:rPr>
                <w:rFonts w:ascii="Times New Roman" w:hAnsi="Times New Roman"/>
                <w:sz w:val="24"/>
                <w:szCs w:val="24"/>
              </w:rPr>
              <w:t>от</w:t>
            </w:r>
            <w:proofErr w:type="gramEnd"/>
          </w:p>
          <w:p w:rsidR="006F1E90" w:rsidRPr="008F6F25" w:rsidRDefault="002626FB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неверного</w:t>
            </w:r>
          </w:p>
        </w:tc>
        <w:tc>
          <w:tcPr>
            <w:tcW w:w="2697" w:type="dxa"/>
            <w:shd w:val="clear" w:color="auto" w:fill="auto"/>
          </w:tcPr>
          <w:p w:rsidR="006F1E90" w:rsidRPr="008F6F25" w:rsidRDefault="00EB1A33" w:rsidP="00EB1A3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F6F25">
              <w:rPr>
                <w:rFonts w:ascii="Times New Roman" w:hAnsi="Times New Roman"/>
                <w:sz w:val="24"/>
                <w:szCs w:val="24"/>
              </w:rPr>
              <w:t>Знает все определения, может привести нетр</w:t>
            </w:r>
            <w:r w:rsidRPr="008F6F25">
              <w:rPr>
                <w:rFonts w:ascii="Times New Roman" w:hAnsi="Times New Roman"/>
                <w:sz w:val="24"/>
                <w:szCs w:val="24"/>
              </w:rPr>
              <w:t>и</w:t>
            </w:r>
            <w:r w:rsidRPr="008F6F25">
              <w:rPr>
                <w:rFonts w:ascii="Times New Roman" w:hAnsi="Times New Roman"/>
                <w:sz w:val="24"/>
                <w:szCs w:val="24"/>
              </w:rPr>
              <w:t>виальный пример, ор</w:t>
            </w:r>
            <w:r w:rsidRPr="008F6F25">
              <w:rPr>
                <w:rFonts w:ascii="Times New Roman" w:hAnsi="Times New Roman"/>
                <w:sz w:val="24"/>
                <w:szCs w:val="24"/>
              </w:rPr>
              <w:t>и</w:t>
            </w:r>
            <w:r w:rsidRPr="008F6F25">
              <w:rPr>
                <w:rFonts w:ascii="Times New Roman" w:hAnsi="Times New Roman"/>
                <w:sz w:val="24"/>
                <w:szCs w:val="24"/>
              </w:rPr>
              <w:t xml:space="preserve">ентируется в понятиях на лету. </w:t>
            </w:r>
            <w:proofErr w:type="gramStart"/>
            <w:r w:rsidRPr="008F6F25"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 w:rsidRPr="008F6F25">
              <w:rPr>
                <w:rFonts w:ascii="Times New Roman" w:hAnsi="Times New Roman"/>
                <w:sz w:val="24"/>
                <w:szCs w:val="24"/>
              </w:rPr>
              <w:t xml:space="preserve"> во</w:t>
            </w:r>
            <w:r w:rsidRPr="008F6F25">
              <w:rPr>
                <w:rFonts w:ascii="Times New Roman" w:hAnsi="Times New Roman"/>
                <w:sz w:val="24"/>
                <w:szCs w:val="24"/>
              </w:rPr>
              <w:t>с</w:t>
            </w:r>
            <w:r w:rsidRPr="008F6F25">
              <w:rPr>
                <w:rFonts w:ascii="Times New Roman" w:hAnsi="Times New Roman"/>
                <w:sz w:val="24"/>
                <w:szCs w:val="24"/>
              </w:rPr>
              <w:t>произвести доказател</w:t>
            </w:r>
            <w:r w:rsidRPr="008F6F25">
              <w:rPr>
                <w:rFonts w:ascii="Times New Roman" w:hAnsi="Times New Roman"/>
                <w:sz w:val="24"/>
                <w:szCs w:val="24"/>
              </w:rPr>
              <w:t>ь</w:t>
            </w:r>
            <w:r w:rsidRPr="008F6F25">
              <w:rPr>
                <w:rFonts w:ascii="Times New Roman" w:hAnsi="Times New Roman"/>
                <w:sz w:val="24"/>
                <w:szCs w:val="24"/>
              </w:rPr>
              <w:t>ства утверждений из курса полностью, во всех деталях</w:t>
            </w:r>
          </w:p>
        </w:tc>
      </w:tr>
    </w:tbl>
    <w:p w:rsidR="006F1E90" w:rsidRDefault="006F1E90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6F1E90" w:rsidRDefault="006F1E90" w:rsidP="00EB1A33">
      <w:pPr>
        <w:ind w:left="0" w:right="-1" w:firstLine="743"/>
        <w:jc w:val="both"/>
        <w:rPr>
          <w:rFonts w:ascii="Times New Roman" w:hAnsi="Times New Roman"/>
          <w:sz w:val="28"/>
          <w:szCs w:val="28"/>
        </w:rPr>
        <w:sectPr w:rsidR="006F1E90" w:rsidSect="002E0F1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6F1E90" w:rsidRPr="0020164F" w:rsidRDefault="006F1E90" w:rsidP="004607D2">
      <w:pPr>
        <w:pStyle w:val="12"/>
        <w:numPr>
          <w:ilvl w:val="0"/>
          <w:numId w:val="2"/>
        </w:numPr>
        <w:ind w:right="-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выставления оценок по результатам промежуточной а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>т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6F1E90" w:rsidRDefault="006F1E90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AF03F1" w:rsidRPr="00AF03F1" w:rsidRDefault="00AF03F1" w:rsidP="00AF03F1">
      <w:pPr>
        <w:ind w:left="0" w:right="-1" w:firstLine="567"/>
        <w:jc w:val="both"/>
        <w:rPr>
          <w:rFonts w:ascii="Times New Roman" w:hAnsi="Times New Roman"/>
          <w:sz w:val="28"/>
          <w:szCs w:val="28"/>
        </w:rPr>
      </w:pPr>
      <w:r w:rsidRPr="00AF03F1">
        <w:rPr>
          <w:rFonts w:ascii="Times New Roman" w:hAnsi="Times New Roman"/>
          <w:sz w:val="28"/>
          <w:szCs w:val="28"/>
        </w:rPr>
        <w:t>Результаты промежуточной аттес</w:t>
      </w:r>
      <w:r>
        <w:rPr>
          <w:rFonts w:ascii="Times New Roman" w:hAnsi="Times New Roman"/>
          <w:sz w:val="28"/>
          <w:szCs w:val="28"/>
        </w:rPr>
        <w:t>тации определяются оценками «от</w:t>
      </w:r>
      <w:r w:rsidRPr="00AF03F1">
        <w:rPr>
          <w:rFonts w:ascii="Times New Roman" w:hAnsi="Times New Roman"/>
          <w:sz w:val="28"/>
          <w:szCs w:val="28"/>
        </w:rPr>
        <w:t>ли</w:t>
      </w:r>
      <w:r w:rsidRPr="00AF03F1">
        <w:rPr>
          <w:rFonts w:ascii="Times New Roman" w:hAnsi="Times New Roman"/>
          <w:sz w:val="28"/>
          <w:szCs w:val="28"/>
        </w:rPr>
        <w:t>ч</w:t>
      </w:r>
      <w:r w:rsidRPr="00AF03F1">
        <w:rPr>
          <w:rFonts w:ascii="Times New Roman" w:hAnsi="Times New Roman"/>
          <w:sz w:val="28"/>
          <w:szCs w:val="28"/>
        </w:rPr>
        <w:t>но», «хорошо», «удовлетворительно», «неудовлетворительно». Оценки «о</w:t>
      </w:r>
      <w:r w:rsidRPr="00AF03F1">
        <w:rPr>
          <w:rFonts w:ascii="Times New Roman" w:hAnsi="Times New Roman"/>
          <w:sz w:val="28"/>
          <w:szCs w:val="28"/>
        </w:rPr>
        <w:t>т</w:t>
      </w:r>
      <w:r w:rsidRPr="00AF03F1">
        <w:rPr>
          <w:rFonts w:ascii="Times New Roman" w:hAnsi="Times New Roman"/>
          <w:sz w:val="28"/>
          <w:szCs w:val="28"/>
        </w:rPr>
        <w:t>лично», «хорошо», «удовлетворител</w:t>
      </w:r>
      <w:r>
        <w:rPr>
          <w:rFonts w:ascii="Times New Roman" w:hAnsi="Times New Roman"/>
          <w:sz w:val="28"/>
          <w:szCs w:val="28"/>
        </w:rPr>
        <w:t>ьно» означают успешное прохожде</w:t>
      </w:r>
      <w:r w:rsidRPr="00AF03F1">
        <w:rPr>
          <w:rFonts w:ascii="Times New Roman" w:hAnsi="Times New Roman"/>
          <w:sz w:val="28"/>
          <w:szCs w:val="28"/>
        </w:rPr>
        <w:t>ние промежуточной аттестации.</w:t>
      </w:r>
    </w:p>
    <w:p w:rsidR="00AF03F1" w:rsidRPr="00AF03F1" w:rsidRDefault="00AF03F1" w:rsidP="00AF03F1">
      <w:pPr>
        <w:ind w:left="0" w:right="-1" w:firstLine="567"/>
        <w:jc w:val="both"/>
        <w:rPr>
          <w:rFonts w:ascii="Times New Roman" w:hAnsi="Times New Roman"/>
          <w:sz w:val="28"/>
          <w:szCs w:val="28"/>
        </w:rPr>
      </w:pPr>
      <w:r w:rsidRPr="00AF03F1">
        <w:rPr>
          <w:rFonts w:ascii="Times New Roman" w:hAnsi="Times New Roman"/>
          <w:sz w:val="28"/>
          <w:szCs w:val="28"/>
        </w:rPr>
        <w:t xml:space="preserve">Оценка «отлично» соответствует </w:t>
      </w:r>
      <w:r>
        <w:rPr>
          <w:rFonts w:ascii="Times New Roman" w:hAnsi="Times New Roman"/>
          <w:sz w:val="28"/>
          <w:szCs w:val="28"/>
        </w:rPr>
        <w:t>продвинутому уровню сформирова</w:t>
      </w:r>
      <w:r>
        <w:rPr>
          <w:rFonts w:ascii="Times New Roman" w:hAnsi="Times New Roman"/>
          <w:sz w:val="28"/>
          <w:szCs w:val="28"/>
        </w:rPr>
        <w:t>н</w:t>
      </w:r>
      <w:r w:rsidRPr="00AF03F1">
        <w:rPr>
          <w:rFonts w:ascii="Times New Roman" w:hAnsi="Times New Roman"/>
          <w:sz w:val="28"/>
          <w:szCs w:val="28"/>
        </w:rPr>
        <w:t>ности компетенции.</w:t>
      </w:r>
    </w:p>
    <w:p w:rsidR="00AF03F1" w:rsidRPr="00AF03F1" w:rsidRDefault="00AF03F1" w:rsidP="00AF03F1">
      <w:pPr>
        <w:ind w:left="0" w:right="-1" w:firstLine="567"/>
        <w:jc w:val="both"/>
        <w:rPr>
          <w:rFonts w:ascii="Times New Roman" w:hAnsi="Times New Roman"/>
          <w:sz w:val="28"/>
          <w:szCs w:val="28"/>
        </w:rPr>
      </w:pPr>
      <w:r w:rsidRPr="00AF03F1"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компетенции.</w:t>
      </w:r>
    </w:p>
    <w:p w:rsidR="00AF03F1" w:rsidRPr="00AF03F1" w:rsidRDefault="00AF03F1" w:rsidP="00AF03F1">
      <w:pPr>
        <w:ind w:left="0" w:right="-1" w:firstLine="567"/>
        <w:jc w:val="both"/>
        <w:rPr>
          <w:rFonts w:ascii="Times New Roman" w:hAnsi="Times New Roman"/>
          <w:sz w:val="28"/>
          <w:szCs w:val="28"/>
        </w:rPr>
      </w:pPr>
      <w:r w:rsidRPr="00AF03F1">
        <w:rPr>
          <w:rFonts w:ascii="Times New Roman" w:hAnsi="Times New Roman"/>
          <w:sz w:val="28"/>
          <w:szCs w:val="28"/>
        </w:rPr>
        <w:t>Оценка «удовлетворительно» соотв</w:t>
      </w:r>
      <w:r>
        <w:rPr>
          <w:rFonts w:ascii="Times New Roman" w:hAnsi="Times New Roman"/>
          <w:sz w:val="28"/>
          <w:szCs w:val="28"/>
        </w:rPr>
        <w:t>етствует пороговому уровню сфо</w:t>
      </w:r>
      <w:r>
        <w:rPr>
          <w:rFonts w:ascii="Times New Roman" w:hAnsi="Times New Roman"/>
          <w:sz w:val="28"/>
          <w:szCs w:val="28"/>
        </w:rPr>
        <w:t>р</w:t>
      </w:r>
      <w:r w:rsidRPr="00AF03F1">
        <w:rPr>
          <w:rFonts w:ascii="Times New Roman" w:hAnsi="Times New Roman"/>
          <w:sz w:val="28"/>
          <w:szCs w:val="28"/>
        </w:rPr>
        <w:t>мированности компетенции.</w:t>
      </w:r>
    </w:p>
    <w:p w:rsidR="00321ED6" w:rsidRPr="009370B5" w:rsidRDefault="00AF03F1" w:rsidP="00AF03F1">
      <w:pPr>
        <w:ind w:left="0" w:right="-1" w:firstLine="567"/>
        <w:jc w:val="both"/>
        <w:rPr>
          <w:rFonts w:ascii="Times New Roman" w:hAnsi="Times New Roman"/>
          <w:sz w:val="28"/>
          <w:szCs w:val="28"/>
        </w:rPr>
      </w:pPr>
      <w:r w:rsidRPr="00AF03F1">
        <w:rPr>
          <w:rFonts w:ascii="Times New Roman" w:hAnsi="Times New Roman"/>
          <w:sz w:val="28"/>
          <w:szCs w:val="28"/>
        </w:rPr>
        <w:t>Оценка «неудовлетворительно» выставляется, если компетенция не сформирована.</w:t>
      </w:r>
    </w:p>
    <w:p w:rsidR="006F1E90" w:rsidRDefault="006F1E90" w:rsidP="009370B5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6F1E90" w:rsidRDefault="006F1E90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6F1E90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F1E90" w:rsidRDefault="006F1E90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6F1E90" w:rsidRPr="004F1F34" w:rsidRDefault="006F1E90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531AD0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1B66F8">
        <w:rPr>
          <w:rFonts w:ascii="Times New Roman" w:hAnsi="Times New Roman"/>
          <w:b/>
          <w:noProof/>
          <w:sz w:val="24"/>
          <w:szCs w:val="24"/>
          <w:lang w:val="ru-RU"/>
        </w:rPr>
        <w:t>Логические основы программирования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6F1E90" w:rsidRPr="00940BEE" w:rsidRDefault="006F1E90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6F1E90" w:rsidRPr="00D75FE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1E90" w:rsidRPr="00940BEE" w:rsidRDefault="006F1E90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1E90" w:rsidRPr="00940BEE" w:rsidRDefault="006F1E90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F1E90" w:rsidRPr="00940BEE" w:rsidRDefault="006F1E90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E90" w:rsidRPr="00940BEE" w:rsidRDefault="006F1E90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6F1E90" w:rsidRPr="00940BEE" w:rsidRDefault="006F1E90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6F1E90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1E90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1E90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1E90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1E90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1E90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1E90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E90" w:rsidRPr="00940BEE" w:rsidRDefault="006F1E90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F1E90" w:rsidRDefault="006F1E90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6F1E90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F1E90" w:rsidRPr="00940BEE" w:rsidRDefault="006F1E90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6F1E90" w:rsidRPr="00940BEE" w:rsidSect="006F1E9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D38" w:rsidRDefault="00EB5D38" w:rsidP="00586056">
      <w:r>
        <w:separator/>
      </w:r>
    </w:p>
  </w:endnote>
  <w:endnote w:type="continuationSeparator" w:id="0">
    <w:p w:rsidR="00EB5D38" w:rsidRDefault="00EB5D38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D38" w:rsidRDefault="00EB5D38" w:rsidP="00586056">
      <w:r>
        <w:separator/>
      </w:r>
    </w:p>
  </w:footnote>
  <w:footnote w:type="continuationSeparator" w:id="0">
    <w:p w:rsidR="00EB5D38" w:rsidRDefault="00EB5D38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4">
    <w:nsid w:val="2916671B"/>
    <w:multiLevelType w:val="hybridMultilevel"/>
    <w:tmpl w:val="D6E844D2"/>
    <w:lvl w:ilvl="0" w:tplc="5F34DF5C">
      <w:start w:val="1"/>
      <w:numFmt w:val="decimal"/>
      <w:lvlText w:val="Вопро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81E67"/>
    <w:multiLevelType w:val="hybridMultilevel"/>
    <w:tmpl w:val="1AE88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7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A1069AE"/>
    <w:multiLevelType w:val="hybridMultilevel"/>
    <w:tmpl w:val="D6E844D2"/>
    <w:lvl w:ilvl="0" w:tplc="5F34DF5C">
      <w:start w:val="1"/>
      <w:numFmt w:val="decimal"/>
      <w:lvlText w:val="Вопро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5"/>
  </w:num>
  <w:num w:numId="5">
    <w:abstractNumId w:val="18"/>
  </w:num>
  <w:num w:numId="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3773"/>
    <w:rsid w:val="00033617"/>
    <w:rsid w:val="00041D4F"/>
    <w:rsid w:val="00041E5B"/>
    <w:rsid w:val="0004229C"/>
    <w:rsid w:val="00046D16"/>
    <w:rsid w:val="00052325"/>
    <w:rsid w:val="00053A0B"/>
    <w:rsid w:val="00056087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4BA3"/>
    <w:rsid w:val="000A7D79"/>
    <w:rsid w:val="000B1732"/>
    <w:rsid w:val="000B42BB"/>
    <w:rsid w:val="000B63B2"/>
    <w:rsid w:val="000B718E"/>
    <w:rsid w:val="000B78FD"/>
    <w:rsid w:val="000C3FF4"/>
    <w:rsid w:val="000C47CA"/>
    <w:rsid w:val="000D3994"/>
    <w:rsid w:val="000D4934"/>
    <w:rsid w:val="000E543D"/>
    <w:rsid w:val="000E5B8B"/>
    <w:rsid w:val="000E7637"/>
    <w:rsid w:val="000F6941"/>
    <w:rsid w:val="000F6A99"/>
    <w:rsid w:val="000F6E0B"/>
    <w:rsid w:val="0010399A"/>
    <w:rsid w:val="00106400"/>
    <w:rsid w:val="001066FD"/>
    <w:rsid w:val="001202E5"/>
    <w:rsid w:val="00123A94"/>
    <w:rsid w:val="00126A6F"/>
    <w:rsid w:val="00126E56"/>
    <w:rsid w:val="001306BC"/>
    <w:rsid w:val="00136C0F"/>
    <w:rsid w:val="00145653"/>
    <w:rsid w:val="001671DF"/>
    <w:rsid w:val="00170D0C"/>
    <w:rsid w:val="00170FE2"/>
    <w:rsid w:val="001820E6"/>
    <w:rsid w:val="00183425"/>
    <w:rsid w:val="00185A71"/>
    <w:rsid w:val="00185AF3"/>
    <w:rsid w:val="001A0207"/>
    <w:rsid w:val="001A1E6A"/>
    <w:rsid w:val="001B0088"/>
    <w:rsid w:val="001B374D"/>
    <w:rsid w:val="001B66F8"/>
    <w:rsid w:val="001C0864"/>
    <w:rsid w:val="001C4455"/>
    <w:rsid w:val="001C7F8C"/>
    <w:rsid w:val="001D32CD"/>
    <w:rsid w:val="001D5CF7"/>
    <w:rsid w:val="001E08A2"/>
    <w:rsid w:val="001E367A"/>
    <w:rsid w:val="001E5B9C"/>
    <w:rsid w:val="001F2BAC"/>
    <w:rsid w:val="001F4B2B"/>
    <w:rsid w:val="001F72D3"/>
    <w:rsid w:val="001F772C"/>
    <w:rsid w:val="0020164F"/>
    <w:rsid w:val="002028C6"/>
    <w:rsid w:val="002100E9"/>
    <w:rsid w:val="0023286F"/>
    <w:rsid w:val="002335DE"/>
    <w:rsid w:val="00244458"/>
    <w:rsid w:val="00247584"/>
    <w:rsid w:val="002626FB"/>
    <w:rsid w:val="002667A5"/>
    <w:rsid w:val="00272497"/>
    <w:rsid w:val="00274D78"/>
    <w:rsid w:val="00275263"/>
    <w:rsid w:val="0027601E"/>
    <w:rsid w:val="00283868"/>
    <w:rsid w:val="002862BC"/>
    <w:rsid w:val="0028683D"/>
    <w:rsid w:val="00293063"/>
    <w:rsid w:val="002A20EE"/>
    <w:rsid w:val="002A3BF0"/>
    <w:rsid w:val="002A70BF"/>
    <w:rsid w:val="002B2E02"/>
    <w:rsid w:val="002B5A3D"/>
    <w:rsid w:val="002B7786"/>
    <w:rsid w:val="002C17BD"/>
    <w:rsid w:val="002C2C8C"/>
    <w:rsid w:val="002D0293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2F5E9D"/>
    <w:rsid w:val="00303A65"/>
    <w:rsid w:val="00305EE9"/>
    <w:rsid w:val="0031318F"/>
    <w:rsid w:val="00314C48"/>
    <w:rsid w:val="00321A45"/>
    <w:rsid w:val="00321ED6"/>
    <w:rsid w:val="00325FBC"/>
    <w:rsid w:val="00326310"/>
    <w:rsid w:val="0033185A"/>
    <w:rsid w:val="0033204F"/>
    <w:rsid w:val="0034071C"/>
    <w:rsid w:val="00343530"/>
    <w:rsid w:val="00345105"/>
    <w:rsid w:val="003452E2"/>
    <w:rsid w:val="003477BF"/>
    <w:rsid w:val="003503A3"/>
    <w:rsid w:val="00365207"/>
    <w:rsid w:val="003727F0"/>
    <w:rsid w:val="003740B4"/>
    <w:rsid w:val="00375ED9"/>
    <w:rsid w:val="00381F45"/>
    <w:rsid w:val="00382373"/>
    <w:rsid w:val="00390BCA"/>
    <w:rsid w:val="003938BC"/>
    <w:rsid w:val="003A11A8"/>
    <w:rsid w:val="003A5677"/>
    <w:rsid w:val="003A5D66"/>
    <w:rsid w:val="003A5EDF"/>
    <w:rsid w:val="003B013D"/>
    <w:rsid w:val="003B546E"/>
    <w:rsid w:val="003C346B"/>
    <w:rsid w:val="003C4716"/>
    <w:rsid w:val="003C5E79"/>
    <w:rsid w:val="003D3171"/>
    <w:rsid w:val="003D4BA3"/>
    <w:rsid w:val="003E1E52"/>
    <w:rsid w:val="003E3953"/>
    <w:rsid w:val="003F4234"/>
    <w:rsid w:val="003F47D5"/>
    <w:rsid w:val="00401E5B"/>
    <w:rsid w:val="00404186"/>
    <w:rsid w:val="00406B4E"/>
    <w:rsid w:val="00413AE1"/>
    <w:rsid w:val="004152B9"/>
    <w:rsid w:val="00421359"/>
    <w:rsid w:val="004246AA"/>
    <w:rsid w:val="004331E8"/>
    <w:rsid w:val="00433528"/>
    <w:rsid w:val="00433E3B"/>
    <w:rsid w:val="00434997"/>
    <w:rsid w:val="004353F2"/>
    <w:rsid w:val="00441624"/>
    <w:rsid w:val="00441E83"/>
    <w:rsid w:val="00446119"/>
    <w:rsid w:val="00450C09"/>
    <w:rsid w:val="004607D2"/>
    <w:rsid w:val="004634C0"/>
    <w:rsid w:val="0047050F"/>
    <w:rsid w:val="0047374F"/>
    <w:rsid w:val="00484A1D"/>
    <w:rsid w:val="00494761"/>
    <w:rsid w:val="004A32FE"/>
    <w:rsid w:val="004B2565"/>
    <w:rsid w:val="004B43E7"/>
    <w:rsid w:val="004C1AC4"/>
    <w:rsid w:val="004C3622"/>
    <w:rsid w:val="004C7433"/>
    <w:rsid w:val="004D4344"/>
    <w:rsid w:val="004D45A7"/>
    <w:rsid w:val="004D582C"/>
    <w:rsid w:val="004E0C6B"/>
    <w:rsid w:val="004F0A3F"/>
    <w:rsid w:val="004F1F34"/>
    <w:rsid w:val="004F60EF"/>
    <w:rsid w:val="00500695"/>
    <w:rsid w:val="0050089C"/>
    <w:rsid w:val="005017AE"/>
    <w:rsid w:val="005063E4"/>
    <w:rsid w:val="00515DD1"/>
    <w:rsid w:val="00521108"/>
    <w:rsid w:val="00525407"/>
    <w:rsid w:val="00526155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6056"/>
    <w:rsid w:val="0058672E"/>
    <w:rsid w:val="00586D4E"/>
    <w:rsid w:val="00587087"/>
    <w:rsid w:val="0059343B"/>
    <w:rsid w:val="005A71C6"/>
    <w:rsid w:val="005B55B5"/>
    <w:rsid w:val="005B75FB"/>
    <w:rsid w:val="005B7EA6"/>
    <w:rsid w:val="005C0317"/>
    <w:rsid w:val="005D4240"/>
    <w:rsid w:val="005D7C90"/>
    <w:rsid w:val="005E34F7"/>
    <w:rsid w:val="005E4791"/>
    <w:rsid w:val="005F3173"/>
    <w:rsid w:val="005F4689"/>
    <w:rsid w:val="005F489A"/>
    <w:rsid w:val="005F4E38"/>
    <w:rsid w:val="005F51B3"/>
    <w:rsid w:val="00601148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50F8F"/>
    <w:rsid w:val="00651A35"/>
    <w:rsid w:val="006521AE"/>
    <w:rsid w:val="00652D7B"/>
    <w:rsid w:val="00660066"/>
    <w:rsid w:val="00662556"/>
    <w:rsid w:val="00663655"/>
    <w:rsid w:val="00663664"/>
    <w:rsid w:val="0067501E"/>
    <w:rsid w:val="00680B29"/>
    <w:rsid w:val="006862F7"/>
    <w:rsid w:val="006879C4"/>
    <w:rsid w:val="00690297"/>
    <w:rsid w:val="006A3EAD"/>
    <w:rsid w:val="006B1810"/>
    <w:rsid w:val="006B38D6"/>
    <w:rsid w:val="006B5E45"/>
    <w:rsid w:val="006B5EAB"/>
    <w:rsid w:val="006C29CD"/>
    <w:rsid w:val="006C6B13"/>
    <w:rsid w:val="006C6C58"/>
    <w:rsid w:val="006F1962"/>
    <w:rsid w:val="006F1E90"/>
    <w:rsid w:val="006F5972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73231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F0A"/>
    <w:rsid w:val="00815963"/>
    <w:rsid w:val="00820024"/>
    <w:rsid w:val="00823426"/>
    <w:rsid w:val="00831873"/>
    <w:rsid w:val="00837DF8"/>
    <w:rsid w:val="00861D3D"/>
    <w:rsid w:val="008637F4"/>
    <w:rsid w:val="008638D7"/>
    <w:rsid w:val="00872661"/>
    <w:rsid w:val="00873DA9"/>
    <w:rsid w:val="0088283E"/>
    <w:rsid w:val="00884254"/>
    <w:rsid w:val="00886D69"/>
    <w:rsid w:val="00887C38"/>
    <w:rsid w:val="008902CB"/>
    <w:rsid w:val="00890FE2"/>
    <w:rsid w:val="0089314F"/>
    <w:rsid w:val="008A62B6"/>
    <w:rsid w:val="008C52A8"/>
    <w:rsid w:val="008C61F2"/>
    <w:rsid w:val="008D2145"/>
    <w:rsid w:val="008D5774"/>
    <w:rsid w:val="008E5919"/>
    <w:rsid w:val="008E7D0E"/>
    <w:rsid w:val="008F1515"/>
    <w:rsid w:val="008F6F25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3133C"/>
    <w:rsid w:val="00933B8B"/>
    <w:rsid w:val="00934FDA"/>
    <w:rsid w:val="00935C73"/>
    <w:rsid w:val="009370B5"/>
    <w:rsid w:val="009370F2"/>
    <w:rsid w:val="00940BEE"/>
    <w:rsid w:val="0094261A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562BC"/>
    <w:rsid w:val="00962930"/>
    <w:rsid w:val="009630B3"/>
    <w:rsid w:val="00966869"/>
    <w:rsid w:val="00980B41"/>
    <w:rsid w:val="00985352"/>
    <w:rsid w:val="0098730E"/>
    <w:rsid w:val="0099297F"/>
    <w:rsid w:val="00993AF4"/>
    <w:rsid w:val="00995AE8"/>
    <w:rsid w:val="00995D7F"/>
    <w:rsid w:val="00997F4B"/>
    <w:rsid w:val="009A4EA1"/>
    <w:rsid w:val="009A6DEC"/>
    <w:rsid w:val="009B150A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380D"/>
    <w:rsid w:val="00A36335"/>
    <w:rsid w:val="00A42558"/>
    <w:rsid w:val="00A473F8"/>
    <w:rsid w:val="00A47436"/>
    <w:rsid w:val="00A47FF9"/>
    <w:rsid w:val="00A52702"/>
    <w:rsid w:val="00A55571"/>
    <w:rsid w:val="00A57D57"/>
    <w:rsid w:val="00A67D78"/>
    <w:rsid w:val="00A74311"/>
    <w:rsid w:val="00A771F1"/>
    <w:rsid w:val="00A77F70"/>
    <w:rsid w:val="00A8432C"/>
    <w:rsid w:val="00A850DC"/>
    <w:rsid w:val="00A87EB7"/>
    <w:rsid w:val="00A927EA"/>
    <w:rsid w:val="00A934ED"/>
    <w:rsid w:val="00A95554"/>
    <w:rsid w:val="00A95DD0"/>
    <w:rsid w:val="00AB1BBA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D77EE"/>
    <w:rsid w:val="00AE2430"/>
    <w:rsid w:val="00AE2C16"/>
    <w:rsid w:val="00AE360E"/>
    <w:rsid w:val="00AE566B"/>
    <w:rsid w:val="00AF03F1"/>
    <w:rsid w:val="00B04675"/>
    <w:rsid w:val="00B05DA7"/>
    <w:rsid w:val="00B07906"/>
    <w:rsid w:val="00B2210C"/>
    <w:rsid w:val="00B25008"/>
    <w:rsid w:val="00B32DB4"/>
    <w:rsid w:val="00B33F8B"/>
    <w:rsid w:val="00B477B0"/>
    <w:rsid w:val="00B51831"/>
    <w:rsid w:val="00B555A6"/>
    <w:rsid w:val="00B55C40"/>
    <w:rsid w:val="00B5661C"/>
    <w:rsid w:val="00B66583"/>
    <w:rsid w:val="00B73E12"/>
    <w:rsid w:val="00B7412E"/>
    <w:rsid w:val="00B80095"/>
    <w:rsid w:val="00B84AA8"/>
    <w:rsid w:val="00B86804"/>
    <w:rsid w:val="00B90FDD"/>
    <w:rsid w:val="00B93387"/>
    <w:rsid w:val="00B96C0E"/>
    <w:rsid w:val="00B96DFC"/>
    <w:rsid w:val="00BA1B3B"/>
    <w:rsid w:val="00BB3394"/>
    <w:rsid w:val="00BC2573"/>
    <w:rsid w:val="00BC35AD"/>
    <w:rsid w:val="00BD3187"/>
    <w:rsid w:val="00BD7B4B"/>
    <w:rsid w:val="00BE4BA3"/>
    <w:rsid w:val="00BE664A"/>
    <w:rsid w:val="00BE69FC"/>
    <w:rsid w:val="00BF789B"/>
    <w:rsid w:val="00C021DC"/>
    <w:rsid w:val="00C12468"/>
    <w:rsid w:val="00C12EAD"/>
    <w:rsid w:val="00C15232"/>
    <w:rsid w:val="00C16A17"/>
    <w:rsid w:val="00C2178E"/>
    <w:rsid w:val="00C23F76"/>
    <w:rsid w:val="00C25BB8"/>
    <w:rsid w:val="00C31533"/>
    <w:rsid w:val="00C32AE0"/>
    <w:rsid w:val="00C40314"/>
    <w:rsid w:val="00C4217B"/>
    <w:rsid w:val="00C524C8"/>
    <w:rsid w:val="00C57364"/>
    <w:rsid w:val="00C676AE"/>
    <w:rsid w:val="00C750F5"/>
    <w:rsid w:val="00C810A1"/>
    <w:rsid w:val="00C833A4"/>
    <w:rsid w:val="00C92483"/>
    <w:rsid w:val="00C944DB"/>
    <w:rsid w:val="00CA0974"/>
    <w:rsid w:val="00CA09BB"/>
    <w:rsid w:val="00CA4855"/>
    <w:rsid w:val="00CB1505"/>
    <w:rsid w:val="00CB2D55"/>
    <w:rsid w:val="00CD4D98"/>
    <w:rsid w:val="00CE5F56"/>
    <w:rsid w:val="00CF107E"/>
    <w:rsid w:val="00D01A47"/>
    <w:rsid w:val="00D0380E"/>
    <w:rsid w:val="00D05311"/>
    <w:rsid w:val="00D20C1F"/>
    <w:rsid w:val="00D24199"/>
    <w:rsid w:val="00D257ED"/>
    <w:rsid w:val="00D2797A"/>
    <w:rsid w:val="00D34318"/>
    <w:rsid w:val="00D36A9B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406E"/>
    <w:rsid w:val="00DB38D2"/>
    <w:rsid w:val="00DB39E1"/>
    <w:rsid w:val="00DB670B"/>
    <w:rsid w:val="00DC5505"/>
    <w:rsid w:val="00DC630D"/>
    <w:rsid w:val="00DC7A7D"/>
    <w:rsid w:val="00DD4C3D"/>
    <w:rsid w:val="00DE109E"/>
    <w:rsid w:val="00DE4FC6"/>
    <w:rsid w:val="00DF031A"/>
    <w:rsid w:val="00DF340D"/>
    <w:rsid w:val="00DF57D3"/>
    <w:rsid w:val="00E07F21"/>
    <w:rsid w:val="00E11B82"/>
    <w:rsid w:val="00E23579"/>
    <w:rsid w:val="00E23586"/>
    <w:rsid w:val="00E24BB7"/>
    <w:rsid w:val="00E27B0D"/>
    <w:rsid w:val="00E3054D"/>
    <w:rsid w:val="00E337DC"/>
    <w:rsid w:val="00E35746"/>
    <w:rsid w:val="00E40513"/>
    <w:rsid w:val="00E45033"/>
    <w:rsid w:val="00E55BED"/>
    <w:rsid w:val="00E704E8"/>
    <w:rsid w:val="00E71334"/>
    <w:rsid w:val="00E71739"/>
    <w:rsid w:val="00E827F4"/>
    <w:rsid w:val="00E82FA7"/>
    <w:rsid w:val="00E846B1"/>
    <w:rsid w:val="00EA08DF"/>
    <w:rsid w:val="00EA24D3"/>
    <w:rsid w:val="00EA728C"/>
    <w:rsid w:val="00EB1A33"/>
    <w:rsid w:val="00EB2940"/>
    <w:rsid w:val="00EB5D38"/>
    <w:rsid w:val="00EC2F34"/>
    <w:rsid w:val="00EC4077"/>
    <w:rsid w:val="00ED10C9"/>
    <w:rsid w:val="00ED12AC"/>
    <w:rsid w:val="00ED46BE"/>
    <w:rsid w:val="00ED6059"/>
    <w:rsid w:val="00EE73FB"/>
    <w:rsid w:val="00EF3777"/>
    <w:rsid w:val="00EF5799"/>
    <w:rsid w:val="00EF7207"/>
    <w:rsid w:val="00F002C7"/>
    <w:rsid w:val="00F0212A"/>
    <w:rsid w:val="00F04405"/>
    <w:rsid w:val="00F056F4"/>
    <w:rsid w:val="00F0692D"/>
    <w:rsid w:val="00F11A64"/>
    <w:rsid w:val="00F123AC"/>
    <w:rsid w:val="00F14C87"/>
    <w:rsid w:val="00F14E43"/>
    <w:rsid w:val="00F22A49"/>
    <w:rsid w:val="00F22D23"/>
    <w:rsid w:val="00F24C1A"/>
    <w:rsid w:val="00F27880"/>
    <w:rsid w:val="00F34989"/>
    <w:rsid w:val="00F35008"/>
    <w:rsid w:val="00F3769A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C01FC"/>
    <w:rsid w:val="00FC3789"/>
    <w:rsid w:val="00FC456F"/>
    <w:rsid w:val="00FC6AE3"/>
    <w:rsid w:val="00FD6246"/>
    <w:rsid w:val="00FD695E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character" w:styleId="af4">
    <w:name w:val="Placeholder Text"/>
    <w:basedOn w:val="a0"/>
    <w:uiPriority w:val="99"/>
    <w:semiHidden/>
    <w:rsid w:val="00EB1A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character" w:styleId="af4">
    <w:name w:val="Placeholder Text"/>
    <w:basedOn w:val="a0"/>
    <w:uiPriority w:val="99"/>
    <w:semiHidden/>
    <w:rsid w:val="00EB1A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96B39-BE90-431C-9F9C-EB1B2C682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8866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8</cp:revision>
  <cp:lastPrinted>2020-11-11T07:02:00Z</cp:lastPrinted>
  <dcterms:created xsi:type="dcterms:W3CDTF">2019-10-24T07:05:00Z</dcterms:created>
  <dcterms:modified xsi:type="dcterms:W3CDTF">2020-11-11T07:03:00Z</dcterms:modified>
</cp:coreProperties>
</file>