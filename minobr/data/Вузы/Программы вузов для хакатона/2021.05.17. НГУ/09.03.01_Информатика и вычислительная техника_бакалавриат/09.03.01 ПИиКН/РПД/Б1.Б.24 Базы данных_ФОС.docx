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F7F" w:rsidRDefault="00CB2F7F" w:rsidP="00CB2F7F">
      <w:pPr>
        <w:widowControl w:val="0"/>
        <w:autoSpaceDE w:val="0"/>
        <w:autoSpaceDN w:val="0"/>
        <w:adjustRightInd w:val="0"/>
        <w:ind w:right="-1" w:firstLine="0"/>
        <w:jc w:val="center"/>
        <w:rPr>
          <w:color w:val="000000"/>
          <w:szCs w:val="24"/>
        </w:rPr>
      </w:pPr>
      <w:r>
        <w:rPr>
          <w:color w:val="000000"/>
          <w:szCs w:val="24"/>
        </w:rPr>
        <w:t>Министерство науки и высшего образования Российской Федерации</w:t>
      </w:r>
    </w:p>
    <w:p w:rsidR="00CB2F7F" w:rsidRPr="005E4791" w:rsidRDefault="00CB2F7F" w:rsidP="00CB2F7F">
      <w:pPr>
        <w:widowControl w:val="0"/>
        <w:autoSpaceDE w:val="0"/>
        <w:autoSpaceDN w:val="0"/>
        <w:adjustRightInd w:val="0"/>
        <w:ind w:right="-1" w:firstLine="0"/>
        <w:jc w:val="center"/>
        <w:rPr>
          <w:color w:val="000000"/>
          <w:szCs w:val="24"/>
        </w:rPr>
      </w:pPr>
      <w:r w:rsidRPr="005E4791">
        <w:rPr>
          <w:color w:val="000000"/>
          <w:szCs w:val="24"/>
        </w:rPr>
        <w:t xml:space="preserve">Федеральное государственное автономное образовательное учреждение </w:t>
      </w:r>
      <w:r w:rsidRPr="005E4791">
        <w:rPr>
          <w:color w:val="000000"/>
          <w:szCs w:val="24"/>
        </w:rPr>
        <w:br/>
        <w:t>высшего образования «Новосибирский национальный исследовательский</w:t>
      </w:r>
      <w:r>
        <w:rPr>
          <w:color w:val="000000"/>
          <w:szCs w:val="24"/>
        </w:rPr>
        <w:br/>
      </w:r>
      <w:r w:rsidRPr="005E4791">
        <w:rPr>
          <w:color w:val="000000"/>
          <w:szCs w:val="24"/>
        </w:rPr>
        <w:t>государственный университет» (Новосибирский</w:t>
      </w:r>
      <w:r>
        <w:rPr>
          <w:color w:val="000000"/>
          <w:szCs w:val="24"/>
        </w:rPr>
        <w:t xml:space="preserve"> </w:t>
      </w:r>
      <w:r w:rsidRPr="005E4791">
        <w:rPr>
          <w:color w:val="000000"/>
          <w:szCs w:val="24"/>
        </w:rPr>
        <w:t>государственный университет</w:t>
      </w:r>
      <w:r>
        <w:rPr>
          <w:color w:val="000000"/>
          <w:szCs w:val="24"/>
        </w:rPr>
        <w:t>,</w:t>
      </w:r>
      <w:r w:rsidRPr="005E4791">
        <w:rPr>
          <w:color w:val="000000"/>
          <w:szCs w:val="24"/>
        </w:rPr>
        <w:t xml:space="preserve"> НГУ)</w:t>
      </w:r>
    </w:p>
    <w:p w:rsidR="002B5F37" w:rsidRPr="00094CD8" w:rsidRDefault="002B5F37" w:rsidP="00680B29">
      <w:pPr>
        <w:ind w:right="-1" w:firstLine="0"/>
        <w:jc w:val="center"/>
        <w:rPr>
          <w:b/>
          <w:bCs/>
          <w:szCs w:val="24"/>
        </w:rPr>
      </w:pPr>
    </w:p>
    <w:p w:rsidR="002B5F37" w:rsidRPr="00094CD8" w:rsidRDefault="002B5F37" w:rsidP="00680B29">
      <w:pPr>
        <w:ind w:right="-1" w:firstLine="0"/>
        <w:jc w:val="center"/>
        <w:rPr>
          <w:b/>
          <w:bCs/>
          <w:szCs w:val="24"/>
        </w:rPr>
      </w:pPr>
      <w:r w:rsidRPr="00094CD8">
        <w:rPr>
          <w:b/>
          <w:bCs/>
          <w:szCs w:val="24"/>
        </w:rPr>
        <w:t>Факультет информационных технологий</w:t>
      </w:r>
    </w:p>
    <w:p w:rsidR="002B5F37" w:rsidRPr="00094CD8" w:rsidRDefault="002B5F37" w:rsidP="00680B29">
      <w:pPr>
        <w:ind w:right="-1" w:firstLine="0"/>
        <w:jc w:val="center"/>
        <w:rPr>
          <w:szCs w:val="24"/>
        </w:rPr>
      </w:pPr>
    </w:p>
    <w:p w:rsidR="002B5F37" w:rsidRPr="00BA3992" w:rsidRDefault="00C558E8" w:rsidP="00680B29">
      <w:pPr>
        <w:ind w:right="-1" w:firstLine="0"/>
        <w:jc w:val="right"/>
        <w:rPr>
          <w:szCs w:val="24"/>
        </w:rPr>
      </w:pPr>
      <w:r>
        <w:rPr>
          <w:rFonts w:eastAsia="Calibri"/>
          <w:szCs w:val="24"/>
        </w:rPr>
        <w:t>СОГЛАСОВАНО</w:t>
      </w:r>
    </w:p>
    <w:p w:rsidR="002B5F37" w:rsidRPr="00094CD8" w:rsidRDefault="002B5F37" w:rsidP="00680B29">
      <w:pPr>
        <w:spacing w:before="120"/>
        <w:ind w:right="-1" w:firstLine="0"/>
        <w:jc w:val="right"/>
        <w:rPr>
          <w:szCs w:val="24"/>
        </w:rPr>
      </w:pPr>
      <w:r w:rsidRPr="00094CD8">
        <w:rPr>
          <w:szCs w:val="24"/>
        </w:rPr>
        <w:t>Декан ФИТ НГУ</w:t>
      </w:r>
    </w:p>
    <w:p w:rsidR="002B5F37" w:rsidRPr="00094CD8" w:rsidRDefault="002B5F37" w:rsidP="00680B29">
      <w:pPr>
        <w:spacing w:before="120"/>
        <w:ind w:right="-1" w:firstLine="0"/>
        <w:jc w:val="right"/>
        <w:rPr>
          <w:szCs w:val="24"/>
        </w:rPr>
      </w:pPr>
      <w:r w:rsidRPr="00094CD8">
        <w:rPr>
          <w:szCs w:val="24"/>
        </w:rPr>
        <w:t xml:space="preserve">_______________ </w:t>
      </w:r>
      <w:r w:rsidRPr="00094CD8">
        <w:rPr>
          <w:rFonts w:eastAsia="Calibri"/>
          <w:szCs w:val="24"/>
        </w:rPr>
        <w:t>М.М. Лаврентьев</w:t>
      </w:r>
    </w:p>
    <w:p w:rsidR="00174DD5" w:rsidRPr="00C676AE" w:rsidRDefault="00174DD5" w:rsidP="00174DD5">
      <w:pPr>
        <w:spacing w:before="120"/>
        <w:ind w:right="-1" w:firstLine="0"/>
        <w:jc w:val="right"/>
        <w:rPr>
          <w:szCs w:val="24"/>
        </w:rPr>
      </w:pPr>
      <w:r>
        <w:rPr>
          <w:rFonts w:eastAsia="Calibri"/>
          <w:szCs w:val="24"/>
        </w:rPr>
        <w:t>«0</w:t>
      </w:r>
      <w:r w:rsidR="00CB2F7F" w:rsidRPr="00EC77BC">
        <w:rPr>
          <w:rFonts w:eastAsia="Calibri"/>
          <w:szCs w:val="24"/>
        </w:rPr>
        <w:t>3</w:t>
      </w:r>
      <w:r>
        <w:rPr>
          <w:rFonts w:eastAsia="Calibri"/>
          <w:szCs w:val="24"/>
        </w:rPr>
        <w:t>» июля</w:t>
      </w:r>
      <w:r w:rsidRPr="00C676AE">
        <w:rPr>
          <w:rFonts w:eastAsia="Calibri"/>
          <w:szCs w:val="24"/>
        </w:rPr>
        <w:t xml:space="preserve"> 201</w:t>
      </w:r>
      <w:r>
        <w:rPr>
          <w:rFonts w:eastAsia="Calibri"/>
          <w:szCs w:val="24"/>
        </w:rPr>
        <w:t>9</w:t>
      </w:r>
      <w:r w:rsidRPr="00C676AE">
        <w:rPr>
          <w:rFonts w:eastAsia="Calibri"/>
          <w:szCs w:val="24"/>
        </w:rPr>
        <w:t xml:space="preserve"> г.</w:t>
      </w:r>
    </w:p>
    <w:p w:rsidR="002B5F37" w:rsidRPr="00094CD8" w:rsidRDefault="002B5F37" w:rsidP="00680B29">
      <w:pPr>
        <w:spacing w:before="120"/>
        <w:ind w:right="-1" w:firstLine="0"/>
        <w:jc w:val="right"/>
        <w:rPr>
          <w:szCs w:val="24"/>
        </w:rPr>
      </w:pPr>
    </w:p>
    <w:p w:rsidR="002B5F37" w:rsidRPr="00094CD8" w:rsidRDefault="002B5F37" w:rsidP="00680B29">
      <w:pPr>
        <w:ind w:right="-1" w:firstLine="0"/>
        <w:jc w:val="center"/>
        <w:rPr>
          <w:color w:val="000000"/>
          <w:szCs w:val="24"/>
        </w:rPr>
      </w:pPr>
    </w:p>
    <w:p w:rsidR="002B5F37" w:rsidRPr="00094CD8" w:rsidRDefault="002B5F37" w:rsidP="00680B29">
      <w:pPr>
        <w:spacing w:line="276" w:lineRule="auto"/>
        <w:ind w:right="-1" w:firstLine="0"/>
        <w:jc w:val="center"/>
        <w:rPr>
          <w:color w:val="000000"/>
          <w:szCs w:val="24"/>
        </w:rPr>
      </w:pPr>
    </w:p>
    <w:p w:rsidR="002B5F37" w:rsidRPr="00094CD8" w:rsidRDefault="002B5F37" w:rsidP="00680B29">
      <w:pPr>
        <w:spacing w:line="276" w:lineRule="auto"/>
        <w:ind w:right="-1" w:firstLine="0"/>
        <w:jc w:val="center"/>
        <w:rPr>
          <w:color w:val="000000"/>
          <w:szCs w:val="24"/>
        </w:rPr>
      </w:pPr>
    </w:p>
    <w:p w:rsidR="002B5F37" w:rsidRPr="00094CD8" w:rsidRDefault="002B5F37" w:rsidP="00680B29">
      <w:pPr>
        <w:spacing w:line="276" w:lineRule="auto"/>
        <w:ind w:right="-1" w:firstLine="0"/>
        <w:jc w:val="center"/>
        <w:rPr>
          <w:b/>
          <w:caps/>
          <w:color w:val="000000"/>
          <w:szCs w:val="24"/>
        </w:rPr>
      </w:pPr>
      <w:r w:rsidRPr="00094CD8">
        <w:rPr>
          <w:b/>
          <w:caps/>
          <w:color w:val="000000"/>
          <w:szCs w:val="24"/>
        </w:rPr>
        <w:t>Фонд оценочных средств промежуточной аттестации</w:t>
      </w:r>
    </w:p>
    <w:p w:rsidR="002B5F37" w:rsidRPr="00094CD8" w:rsidRDefault="002B5F37" w:rsidP="00680B29">
      <w:pPr>
        <w:ind w:right="-1" w:hanging="1"/>
        <w:jc w:val="center"/>
        <w:rPr>
          <w:color w:val="000000"/>
          <w:szCs w:val="24"/>
        </w:rPr>
      </w:pPr>
      <w:r w:rsidRPr="00094CD8">
        <w:rPr>
          <w:b/>
          <w:szCs w:val="24"/>
        </w:rPr>
        <w:t xml:space="preserve">по дисциплине </w:t>
      </w:r>
      <w:r w:rsidRPr="00094CD8">
        <w:rPr>
          <w:b/>
          <w:noProof/>
          <w:szCs w:val="24"/>
        </w:rPr>
        <w:t>Базы данных</w:t>
      </w:r>
    </w:p>
    <w:p w:rsidR="002B5F37" w:rsidRPr="00094CD8" w:rsidRDefault="002B5F37" w:rsidP="00680B29">
      <w:pPr>
        <w:ind w:right="-1"/>
        <w:rPr>
          <w:color w:val="000000"/>
          <w:szCs w:val="24"/>
        </w:rPr>
      </w:pPr>
    </w:p>
    <w:p w:rsidR="002B5F37" w:rsidRPr="00094CD8" w:rsidRDefault="002B5F37" w:rsidP="00680B29">
      <w:pPr>
        <w:spacing w:line="276" w:lineRule="auto"/>
        <w:ind w:right="-1" w:firstLine="0"/>
        <w:jc w:val="center"/>
        <w:rPr>
          <w:b/>
          <w:color w:val="000000"/>
          <w:szCs w:val="24"/>
        </w:rPr>
      </w:pPr>
    </w:p>
    <w:p w:rsidR="002B5F37" w:rsidRPr="00094CD8" w:rsidRDefault="002B5F37" w:rsidP="00680B29">
      <w:pPr>
        <w:spacing w:line="276" w:lineRule="auto"/>
        <w:ind w:right="-1" w:firstLine="0"/>
        <w:jc w:val="center"/>
        <w:rPr>
          <w:b/>
          <w:bCs/>
          <w:color w:val="000000"/>
          <w:szCs w:val="24"/>
        </w:rPr>
      </w:pPr>
    </w:p>
    <w:p w:rsidR="002B5F37" w:rsidRPr="00094CD8" w:rsidRDefault="002B5F37" w:rsidP="00680B29">
      <w:pPr>
        <w:ind w:left="-142" w:right="-1" w:firstLine="142"/>
        <w:rPr>
          <w:caps/>
          <w:color w:val="000000"/>
          <w:szCs w:val="24"/>
        </w:rPr>
      </w:pPr>
      <w:r w:rsidRPr="00094CD8">
        <w:rPr>
          <w:color w:val="000000"/>
          <w:szCs w:val="24"/>
        </w:rPr>
        <w:t xml:space="preserve">Направление подготовки: 09.03.01 </w:t>
      </w:r>
      <w:r w:rsidRPr="00094CD8">
        <w:rPr>
          <w:caps/>
          <w:color w:val="000000"/>
          <w:szCs w:val="24"/>
        </w:rPr>
        <w:t>ИНФОРМАТИКА И ВЫЧИСЛИТЕЛЬНАЯ ТЕХНИКА</w:t>
      </w:r>
    </w:p>
    <w:p w:rsidR="002B5F37" w:rsidRPr="00094CD8" w:rsidRDefault="002B5F37" w:rsidP="00680B29">
      <w:pPr>
        <w:widowControl w:val="0"/>
        <w:autoSpaceDE w:val="0"/>
        <w:autoSpaceDN w:val="0"/>
        <w:adjustRightInd w:val="0"/>
        <w:ind w:left="-142" w:right="-1" w:firstLine="142"/>
        <w:rPr>
          <w:color w:val="000000"/>
          <w:szCs w:val="24"/>
        </w:rPr>
      </w:pPr>
    </w:p>
    <w:p w:rsidR="002B5F37" w:rsidRPr="00094CD8" w:rsidRDefault="002B5F37" w:rsidP="00680B29">
      <w:pPr>
        <w:widowControl w:val="0"/>
        <w:autoSpaceDE w:val="0"/>
        <w:autoSpaceDN w:val="0"/>
        <w:adjustRightInd w:val="0"/>
        <w:ind w:left="-142" w:right="-1" w:firstLine="142"/>
        <w:rPr>
          <w:color w:val="000000"/>
          <w:szCs w:val="24"/>
        </w:rPr>
      </w:pPr>
      <w:r w:rsidRPr="00094CD8">
        <w:rPr>
          <w:color w:val="000000"/>
          <w:szCs w:val="24"/>
        </w:rPr>
        <w:t xml:space="preserve">Направленность (профиль): </w:t>
      </w:r>
      <w:r w:rsidR="00174DD5" w:rsidRPr="00A178F5">
        <w:rPr>
          <w:rFonts w:eastAsia="Calibri"/>
          <w:szCs w:val="24"/>
        </w:rPr>
        <w:t>Программная инженерия и компьютерные науки</w:t>
      </w:r>
    </w:p>
    <w:p w:rsidR="002B5F37" w:rsidRPr="00094CD8" w:rsidRDefault="002B5F37" w:rsidP="00680B29">
      <w:pPr>
        <w:widowControl w:val="0"/>
        <w:autoSpaceDE w:val="0"/>
        <w:autoSpaceDN w:val="0"/>
        <w:adjustRightInd w:val="0"/>
        <w:spacing w:line="276" w:lineRule="auto"/>
        <w:ind w:right="-1" w:firstLine="0"/>
        <w:rPr>
          <w:color w:val="000000"/>
          <w:szCs w:val="24"/>
        </w:rPr>
      </w:pPr>
    </w:p>
    <w:p w:rsidR="002B5F37" w:rsidRPr="00094CD8" w:rsidRDefault="002B5F37" w:rsidP="00680B29">
      <w:pPr>
        <w:spacing w:line="276" w:lineRule="auto"/>
        <w:ind w:right="-1" w:firstLine="0"/>
        <w:rPr>
          <w:szCs w:val="24"/>
        </w:rPr>
      </w:pPr>
      <w:r w:rsidRPr="00094CD8">
        <w:rPr>
          <w:szCs w:val="24"/>
        </w:rPr>
        <w:t>Квалификация: бакалавр</w:t>
      </w:r>
    </w:p>
    <w:p w:rsidR="002B5F37" w:rsidRPr="00094CD8" w:rsidRDefault="002B5F37" w:rsidP="00680B29">
      <w:pPr>
        <w:spacing w:line="276" w:lineRule="auto"/>
        <w:ind w:right="-1" w:firstLine="0"/>
        <w:rPr>
          <w:color w:val="000000"/>
          <w:szCs w:val="24"/>
        </w:rPr>
      </w:pPr>
    </w:p>
    <w:p w:rsidR="002B5F37" w:rsidRPr="00094CD8" w:rsidRDefault="002B5F37" w:rsidP="00680B29">
      <w:pPr>
        <w:ind w:right="-1" w:firstLine="0"/>
        <w:rPr>
          <w:color w:val="000000"/>
          <w:szCs w:val="24"/>
        </w:rPr>
      </w:pPr>
      <w:r w:rsidRPr="00094CD8">
        <w:rPr>
          <w:color w:val="000000"/>
          <w:szCs w:val="24"/>
        </w:rPr>
        <w:t xml:space="preserve">Форма обучения: очная </w:t>
      </w:r>
      <w:r w:rsidRPr="00094CD8">
        <w:rPr>
          <w:color w:val="000000"/>
          <w:szCs w:val="24"/>
        </w:rPr>
        <w:tab/>
      </w:r>
      <w:r w:rsidRPr="00094CD8">
        <w:rPr>
          <w:color w:val="000000"/>
          <w:szCs w:val="24"/>
        </w:rPr>
        <w:tab/>
      </w:r>
      <w:r w:rsidRPr="00094CD8">
        <w:rPr>
          <w:color w:val="000000"/>
          <w:szCs w:val="24"/>
        </w:rPr>
        <w:tab/>
      </w:r>
      <w:r w:rsidRPr="00094CD8">
        <w:rPr>
          <w:color w:val="000000"/>
          <w:szCs w:val="24"/>
        </w:rPr>
        <w:tab/>
      </w:r>
      <w:r w:rsidRPr="00094CD8">
        <w:rPr>
          <w:color w:val="000000"/>
          <w:szCs w:val="24"/>
        </w:rPr>
        <w:tab/>
        <w:t xml:space="preserve">Год обучения: </w:t>
      </w:r>
      <w:r w:rsidRPr="00094CD8">
        <w:rPr>
          <w:noProof/>
          <w:color w:val="000000"/>
          <w:szCs w:val="24"/>
        </w:rPr>
        <w:t>3</w:t>
      </w:r>
      <w:r w:rsidRPr="00094CD8">
        <w:rPr>
          <w:color w:val="000000"/>
          <w:szCs w:val="24"/>
        </w:rPr>
        <w:t xml:space="preserve">,  семестр </w:t>
      </w:r>
      <w:r w:rsidRPr="00094CD8">
        <w:rPr>
          <w:noProof/>
          <w:color w:val="000000"/>
          <w:szCs w:val="24"/>
        </w:rPr>
        <w:t>5</w:t>
      </w:r>
      <w:r w:rsidRPr="00094CD8">
        <w:rPr>
          <w:color w:val="000000"/>
          <w:szCs w:val="24"/>
        </w:rPr>
        <w:t xml:space="preserve">, </w:t>
      </w:r>
      <w:r w:rsidRPr="00094CD8">
        <w:rPr>
          <w:noProof/>
          <w:color w:val="000000"/>
          <w:szCs w:val="24"/>
        </w:rPr>
        <w:t>6</w:t>
      </w:r>
    </w:p>
    <w:p w:rsidR="002B5F37" w:rsidRPr="00094CD8" w:rsidRDefault="002B5F37" w:rsidP="00680B29">
      <w:pPr>
        <w:ind w:right="-1" w:firstLine="0"/>
        <w:rPr>
          <w:color w:val="000000"/>
          <w:szCs w:val="24"/>
        </w:rPr>
      </w:pPr>
    </w:p>
    <w:p w:rsidR="002B5F37" w:rsidRPr="00094CD8" w:rsidRDefault="002B5F37" w:rsidP="00680B29">
      <w:pPr>
        <w:ind w:right="-1" w:firstLine="0"/>
        <w:rPr>
          <w:color w:val="000000"/>
          <w:szCs w:val="24"/>
        </w:rPr>
      </w:pPr>
    </w:p>
    <w:tbl>
      <w:tblPr>
        <w:tblW w:w="9356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0"/>
        <w:gridCol w:w="2836"/>
      </w:tblGrid>
      <w:tr w:rsidR="002B5F37" w:rsidRPr="00094CD8" w:rsidTr="001B374D">
        <w:trPr>
          <w:trHeight w:val="690"/>
        </w:trPr>
        <w:tc>
          <w:tcPr>
            <w:tcW w:w="65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2B5F37" w:rsidRPr="00094CD8" w:rsidRDefault="002B5F37" w:rsidP="00680B29">
            <w:pPr>
              <w:widowControl w:val="0"/>
              <w:autoSpaceDE w:val="0"/>
              <w:autoSpaceDN w:val="0"/>
              <w:adjustRightInd w:val="0"/>
              <w:ind w:right="-1" w:firstLine="0"/>
              <w:jc w:val="center"/>
              <w:rPr>
                <w:color w:val="000000"/>
                <w:szCs w:val="24"/>
              </w:rPr>
            </w:pPr>
            <w:r w:rsidRPr="00094CD8">
              <w:rPr>
                <w:color w:val="000000"/>
                <w:szCs w:val="24"/>
              </w:rPr>
              <w:t>Форма аттестации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2B5F37" w:rsidRPr="00094CD8" w:rsidRDefault="002B5F37" w:rsidP="00680B29">
            <w:pPr>
              <w:widowControl w:val="0"/>
              <w:autoSpaceDE w:val="0"/>
              <w:autoSpaceDN w:val="0"/>
              <w:adjustRightInd w:val="0"/>
              <w:ind w:right="-1" w:firstLine="0"/>
              <w:jc w:val="center"/>
              <w:rPr>
                <w:color w:val="000000"/>
                <w:szCs w:val="24"/>
              </w:rPr>
            </w:pPr>
            <w:r w:rsidRPr="00094CD8">
              <w:rPr>
                <w:color w:val="000000"/>
                <w:szCs w:val="24"/>
              </w:rPr>
              <w:t>Семестр</w:t>
            </w:r>
          </w:p>
        </w:tc>
      </w:tr>
      <w:tr w:rsidR="002B5F37" w:rsidRPr="00094CD8" w:rsidTr="001B374D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B5F37" w:rsidRPr="00094CD8" w:rsidRDefault="002B5F37" w:rsidP="00680B29">
            <w:pPr>
              <w:widowControl w:val="0"/>
              <w:autoSpaceDE w:val="0"/>
              <w:autoSpaceDN w:val="0"/>
              <w:adjustRightInd w:val="0"/>
              <w:ind w:right="-1" w:firstLine="0"/>
              <w:rPr>
                <w:szCs w:val="24"/>
              </w:rPr>
            </w:pPr>
            <w:r w:rsidRPr="00094CD8">
              <w:rPr>
                <w:noProof/>
                <w:szCs w:val="24"/>
              </w:rPr>
              <w:t>Дифференцированный зачет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5F37" w:rsidRPr="00094CD8" w:rsidRDefault="002B5F37" w:rsidP="00680B29">
            <w:pPr>
              <w:widowControl w:val="0"/>
              <w:autoSpaceDE w:val="0"/>
              <w:autoSpaceDN w:val="0"/>
              <w:adjustRightInd w:val="0"/>
              <w:ind w:right="-1" w:firstLine="0"/>
              <w:jc w:val="center"/>
              <w:rPr>
                <w:color w:val="000000"/>
                <w:szCs w:val="24"/>
              </w:rPr>
            </w:pPr>
            <w:r w:rsidRPr="00094CD8">
              <w:rPr>
                <w:noProof/>
                <w:color w:val="000000"/>
                <w:szCs w:val="24"/>
              </w:rPr>
              <w:t>5</w:t>
            </w:r>
          </w:p>
        </w:tc>
      </w:tr>
      <w:tr w:rsidR="002B5F37" w:rsidRPr="00094CD8" w:rsidTr="001B374D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B5F37" w:rsidRPr="00094CD8" w:rsidRDefault="002B5F37" w:rsidP="00680B29">
            <w:pPr>
              <w:widowControl w:val="0"/>
              <w:autoSpaceDE w:val="0"/>
              <w:autoSpaceDN w:val="0"/>
              <w:adjustRightInd w:val="0"/>
              <w:ind w:right="-1" w:firstLine="0"/>
              <w:rPr>
                <w:szCs w:val="24"/>
              </w:rPr>
            </w:pPr>
            <w:r w:rsidRPr="00094CD8">
              <w:rPr>
                <w:noProof/>
                <w:szCs w:val="24"/>
              </w:rPr>
              <w:t>Экзамен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B5F37" w:rsidRPr="00094CD8" w:rsidRDefault="002B5F37" w:rsidP="00680B29">
            <w:pPr>
              <w:widowControl w:val="0"/>
              <w:autoSpaceDE w:val="0"/>
              <w:autoSpaceDN w:val="0"/>
              <w:adjustRightInd w:val="0"/>
              <w:ind w:right="-1" w:firstLine="0"/>
              <w:jc w:val="center"/>
              <w:rPr>
                <w:color w:val="000000"/>
                <w:szCs w:val="24"/>
              </w:rPr>
            </w:pPr>
            <w:r w:rsidRPr="00094CD8">
              <w:rPr>
                <w:noProof/>
                <w:color w:val="000000"/>
                <w:szCs w:val="24"/>
              </w:rPr>
              <w:t>6</w:t>
            </w:r>
          </w:p>
        </w:tc>
      </w:tr>
    </w:tbl>
    <w:p w:rsidR="002B5F37" w:rsidRPr="00094CD8" w:rsidRDefault="002B5F37" w:rsidP="00680B29">
      <w:pPr>
        <w:ind w:right="-1" w:firstLine="0"/>
        <w:rPr>
          <w:color w:val="000000"/>
          <w:szCs w:val="24"/>
        </w:rPr>
      </w:pPr>
    </w:p>
    <w:p w:rsidR="002B5F37" w:rsidRPr="00094CD8" w:rsidRDefault="002B5F37" w:rsidP="00680B29">
      <w:pPr>
        <w:spacing w:line="276" w:lineRule="auto"/>
        <w:ind w:right="-1" w:firstLine="0"/>
        <w:jc w:val="center"/>
        <w:rPr>
          <w:color w:val="000000"/>
          <w:szCs w:val="24"/>
        </w:rPr>
      </w:pPr>
    </w:p>
    <w:p w:rsidR="002B5F37" w:rsidRPr="00094CD8" w:rsidRDefault="002B5F37" w:rsidP="00680B29">
      <w:pPr>
        <w:spacing w:line="276" w:lineRule="auto"/>
        <w:ind w:right="-1" w:firstLine="0"/>
        <w:jc w:val="center"/>
        <w:rPr>
          <w:color w:val="000000"/>
          <w:szCs w:val="24"/>
        </w:rPr>
      </w:pPr>
    </w:p>
    <w:p w:rsidR="002B5F37" w:rsidRPr="00094CD8" w:rsidRDefault="002B5F37" w:rsidP="00680B29">
      <w:pPr>
        <w:spacing w:line="276" w:lineRule="auto"/>
        <w:ind w:right="-1" w:firstLine="0"/>
        <w:jc w:val="center"/>
        <w:rPr>
          <w:color w:val="000000"/>
          <w:szCs w:val="24"/>
        </w:rPr>
      </w:pPr>
    </w:p>
    <w:p w:rsidR="002B5F37" w:rsidRPr="00094CD8" w:rsidRDefault="002B5F37" w:rsidP="00680B29">
      <w:pPr>
        <w:spacing w:line="276" w:lineRule="auto"/>
        <w:ind w:right="-1" w:firstLine="0"/>
        <w:jc w:val="center"/>
        <w:rPr>
          <w:color w:val="000000"/>
          <w:szCs w:val="24"/>
        </w:rPr>
      </w:pPr>
    </w:p>
    <w:p w:rsidR="002B5F37" w:rsidRPr="00094CD8" w:rsidRDefault="002B5F37" w:rsidP="00680B29">
      <w:pPr>
        <w:spacing w:line="276" w:lineRule="auto"/>
        <w:ind w:right="-1" w:firstLine="0"/>
        <w:jc w:val="center"/>
        <w:rPr>
          <w:color w:val="000000"/>
          <w:szCs w:val="24"/>
        </w:rPr>
      </w:pPr>
    </w:p>
    <w:p w:rsidR="002B5F37" w:rsidRPr="00094CD8" w:rsidRDefault="002B5F37" w:rsidP="00680B29">
      <w:pPr>
        <w:spacing w:line="276" w:lineRule="auto"/>
        <w:ind w:right="-1" w:firstLine="0"/>
        <w:jc w:val="center"/>
        <w:rPr>
          <w:color w:val="000000"/>
          <w:szCs w:val="24"/>
        </w:rPr>
      </w:pPr>
    </w:p>
    <w:p w:rsidR="002B5F37" w:rsidRPr="00094CD8" w:rsidRDefault="002B5F37" w:rsidP="00680B29">
      <w:pPr>
        <w:spacing w:line="276" w:lineRule="auto"/>
        <w:ind w:right="-1" w:firstLine="0"/>
        <w:jc w:val="center"/>
        <w:rPr>
          <w:color w:val="000000"/>
          <w:szCs w:val="24"/>
        </w:rPr>
      </w:pPr>
    </w:p>
    <w:p w:rsidR="002B5F37" w:rsidRPr="00094CD8" w:rsidRDefault="002B5F37" w:rsidP="00680B29">
      <w:pPr>
        <w:spacing w:line="276" w:lineRule="auto"/>
        <w:ind w:right="-1" w:firstLine="0"/>
        <w:jc w:val="center"/>
        <w:rPr>
          <w:color w:val="000000"/>
          <w:szCs w:val="24"/>
        </w:rPr>
      </w:pPr>
    </w:p>
    <w:p w:rsidR="002B5F37" w:rsidRPr="00094CD8" w:rsidRDefault="002B5F37" w:rsidP="00680B29">
      <w:pPr>
        <w:spacing w:line="276" w:lineRule="auto"/>
        <w:ind w:right="-1" w:firstLine="0"/>
        <w:jc w:val="center"/>
        <w:rPr>
          <w:color w:val="000000"/>
          <w:szCs w:val="24"/>
        </w:rPr>
      </w:pPr>
    </w:p>
    <w:p w:rsidR="002B5F37" w:rsidRPr="00094CD8" w:rsidRDefault="00174DD5" w:rsidP="00680B29">
      <w:pPr>
        <w:spacing w:line="276" w:lineRule="auto"/>
        <w:ind w:right="-1" w:firstLine="0"/>
        <w:jc w:val="center"/>
        <w:rPr>
          <w:color w:val="000000"/>
          <w:szCs w:val="24"/>
        </w:rPr>
      </w:pPr>
      <w:r>
        <w:rPr>
          <w:color w:val="000000"/>
          <w:szCs w:val="24"/>
        </w:rPr>
        <w:t>Новосибирск 2019</w:t>
      </w:r>
      <w:r w:rsidR="002B5F37" w:rsidRPr="00094CD8">
        <w:rPr>
          <w:color w:val="000000"/>
          <w:szCs w:val="24"/>
        </w:rPr>
        <w:t xml:space="preserve"> </w:t>
      </w:r>
      <w:r w:rsidR="002B5F37" w:rsidRPr="00094CD8">
        <w:rPr>
          <w:color w:val="000000"/>
          <w:szCs w:val="24"/>
        </w:rPr>
        <w:br w:type="page"/>
      </w:r>
    </w:p>
    <w:p w:rsidR="002B5F37" w:rsidRPr="00094CD8" w:rsidRDefault="002B5F37" w:rsidP="002B018E">
      <w:pPr>
        <w:widowControl w:val="0"/>
        <w:autoSpaceDE w:val="0"/>
        <w:autoSpaceDN w:val="0"/>
        <w:adjustRightInd w:val="0"/>
        <w:ind w:firstLine="0"/>
        <w:rPr>
          <w:color w:val="000000"/>
          <w:szCs w:val="24"/>
        </w:rPr>
      </w:pPr>
      <w:r w:rsidRPr="00094CD8">
        <w:rPr>
          <w:b/>
          <w:color w:val="000000"/>
          <w:szCs w:val="24"/>
        </w:rPr>
        <w:lastRenderedPageBreak/>
        <w:t>Фонд оценочных сре</w:t>
      </w:r>
      <w:proofErr w:type="gramStart"/>
      <w:r w:rsidRPr="00094CD8">
        <w:rPr>
          <w:b/>
          <w:color w:val="000000"/>
          <w:szCs w:val="24"/>
        </w:rPr>
        <w:t>дств</w:t>
      </w:r>
      <w:r w:rsidRPr="00094CD8">
        <w:rPr>
          <w:color w:val="000000"/>
          <w:szCs w:val="24"/>
        </w:rPr>
        <w:t xml:space="preserve"> пр</w:t>
      </w:r>
      <w:proofErr w:type="gramEnd"/>
      <w:r w:rsidRPr="00094CD8">
        <w:rPr>
          <w:color w:val="000000"/>
          <w:szCs w:val="24"/>
        </w:rPr>
        <w:t xml:space="preserve">омежуточной аттестации по дисциплине является </w:t>
      </w:r>
      <w:r w:rsidRPr="00094CD8">
        <w:rPr>
          <w:b/>
          <w:color w:val="000000"/>
          <w:szCs w:val="24"/>
        </w:rPr>
        <w:t>Прилож</w:t>
      </w:r>
      <w:r w:rsidRPr="00094CD8">
        <w:rPr>
          <w:b/>
          <w:color w:val="000000"/>
          <w:szCs w:val="24"/>
        </w:rPr>
        <w:t>е</w:t>
      </w:r>
      <w:r w:rsidRPr="00094CD8">
        <w:rPr>
          <w:b/>
          <w:color w:val="000000"/>
          <w:szCs w:val="24"/>
        </w:rPr>
        <w:t>нием 1</w:t>
      </w:r>
      <w:r w:rsidRPr="00094CD8">
        <w:rPr>
          <w:color w:val="000000"/>
          <w:szCs w:val="24"/>
        </w:rPr>
        <w:t xml:space="preserve"> к рабочей программе дисциплины «</w:t>
      </w:r>
      <w:r w:rsidRPr="00094CD8">
        <w:rPr>
          <w:bCs/>
          <w:noProof/>
          <w:color w:val="000000"/>
          <w:szCs w:val="24"/>
        </w:rPr>
        <w:t>Базы данных</w:t>
      </w:r>
      <w:r w:rsidRPr="00094CD8">
        <w:rPr>
          <w:color w:val="000000"/>
          <w:szCs w:val="24"/>
        </w:rPr>
        <w:t>», реализуемой в рамках образ</w:t>
      </w:r>
      <w:r w:rsidRPr="00094CD8">
        <w:rPr>
          <w:color w:val="000000"/>
          <w:szCs w:val="24"/>
        </w:rPr>
        <w:t>о</w:t>
      </w:r>
      <w:r w:rsidRPr="00094CD8">
        <w:rPr>
          <w:color w:val="000000"/>
          <w:szCs w:val="24"/>
        </w:rPr>
        <w:t xml:space="preserve">вательной программы высшего образования – программы </w:t>
      </w:r>
      <w:proofErr w:type="spellStart"/>
      <w:r w:rsidRPr="00094CD8">
        <w:rPr>
          <w:color w:val="000000"/>
          <w:szCs w:val="24"/>
        </w:rPr>
        <w:t>бакалавриата</w:t>
      </w:r>
      <w:proofErr w:type="spellEnd"/>
      <w:r w:rsidRPr="00094CD8">
        <w:rPr>
          <w:color w:val="000000"/>
          <w:szCs w:val="24"/>
        </w:rPr>
        <w:t xml:space="preserve"> 09.03.01 Инфо</w:t>
      </w:r>
      <w:r w:rsidRPr="00094CD8">
        <w:rPr>
          <w:color w:val="000000"/>
          <w:szCs w:val="24"/>
        </w:rPr>
        <w:t>р</w:t>
      </w:r>
      <w:r w:rsidRPr="00094CD8">
        <w:rPr>
          <w:color w:val="000000"/>
          <w:szCs w:val="24"/>
        </w:rPr>
        <w:t>матика и вычислительная техника</w:t>
      </w:r>
      <w:r w:rsidR="0032363E">
        <w:rPr>
          <w:color w:val="000000"/>
          <w:szCs w:val="24"/>
        </w:rPr>
        <w:t>, направленность</w:t>
      </w:r>
      <w:r w:rsidR="002B018E">
        <w:rPr>
          <w:color w:val="000000"/>
          <w:szCs w:val="24"/>
        </w:rPr>
        <w:t xml:space="preserve"> (</w:t>
      </w:r>
      <w:r w:rsidR="002B018E" w:rsidRPr="00033CDC">
        <w:rPr>
          <w:color w:val="000000"/>
          <w:szCs w:val="24"/>
        </w:rPr>
        <w:t>профиль):</w:t>
      </w:r>
      <w:r w:rsidR="002B018E" w:rsidRPr="00554248">
        <w:rPr>
          <w:color w:val="000000"/>
          <w:szCs w:val="24"/>
        </w:rPr>
        <w:t xml:space="preserve"> </w:t>
      </w:r>
      <w:r w:rsidR="002B018E" w:rsidRPr="002B018E">
        <w:rPr>
          <w:color w:val="000000"/>
          <w:szCs w:val="24"/>
        </w:rPr>
        <w:t>Программная инженерия и компьютерные науки</w:t>
      </w:r>
      <w:r w:rsidR="002B018E">
        <w:rPr>
          <w:color w:val="000000"/>
          <w:szCs w:val="24"/>
        </w:rPr>
        <w:t>.</w:t>
      </w:r>
    </w:p>
    <w:p w:rsidR="002B5F37" w:rsidRPr="00094CD8" w:rsidRDefault="002B5F37" w:rsidP="002B018E">
      <w:pPr>
        <w:widowControl w:val="0"/>
        <w:autoSpaceDE w:val="0"/>
        <w:autoSpaceDN w:val="0"/>
        <w:adjustRightInd w:val="0"/>
        <w:ind w:firstLine="0"/>
        <w:rPr>
          <w:color w:val="000000"/>
          <w:szCs w:val="24"/>
        </w:rPr>
      </w:pPr>
    </w:p>
    <w:p w:rsidR="002B5F37" w:rsidRPr="00094CD8" w:rsidRDefault="002B5F37" w:rsidP="002B018E">
      <w:pPr>
        <w:widowControl w:val="0"/>
        <w:autoSpaceDE w:val="0"/>
        <w:autoSpaceDN w:val="0"/>
        <w:adjustRightInd w:val="0"/>
        <w:ind w:firstLine="0"/>
        <w:rPr>
          <w:color w:val="000000"/>
          <w:szCs w:val="24"/>
        </w:rPr>
      </w:pPr>
      <w:r w:rsidRPr="00094CD8">
        <w:rPr>
          <w:color w:val="000000"/>
          <w:szCs w:val="24"/>
        </w:rPr>
        <w:t>Фонд оценочных сре</w:t>
      </w:r>
      <w:proofErr w:type="gramStart"/>
      <w:r w:rsidRPr="00094CD8">
        <w:rPr>
          <w:color w:val="000000"/>
          <w:szCs w:val="24"/>
        </w:rPr>
        <w:t>дств пр</w:t>
      </w:r>
      <w:proofErr w:type="gramEnd"/>
      <w:r w:rsidRPr="00094CD8">
        <w:rPr>
          <w:color w:val="000000"/>
          <w:szCs w:val="24"/>
        </w:rPr>
        <w:t xml:space="preserve">омежуточной аттестации по дисциплине утвержден решением ученого совета факультета информационных технологий от </w:t>
      </w:r>
      <w:r w:rsidR="002B018E" w:rsidRPr="00554248">
        <w:rPr>
          <w:color w:val="000000"/>
          <w:szCs w:val="24"/>
        </w:rPr>
        <w:t>№ 75 от 0</w:t>
      </w:r>
      <w:r w:rsidR="00CB2F7F" w:rsidRPr="00CB2F7F">
        <w:rPr>
          <w:color w:val="000000"/>
          <w:szCs w:val="24"/>
        </w:rPr>
        <w:t>2</w:t>
      </w:r>
      <w:r w:rsidR="002B018E" w:rsidRPr="00554248">
        <w:rPr>
          <w:color w:val="000000"/>
          <w:szCs w:val="24"/>
        </w:rPr>
        <w:t>.07.2019</w:t>
      </w:r>
      <w:r w:rsidRPr="00094CD8">
        <w:rPr>
          <w:color w:val="000000"/>
          <w:szCs w:val="24"/>
        </w:rPr>
        <w:t>.</w:t>
      </w:r>
    </w:p>
    <w:p w:rsidR="002B5F37" w:rsidRPr="00094CD8" w:rsidRDefault="002B5F37" w:rsidP="002B018E">
      <w:pPr>
        <w:widowControl w:val="0"/>
        <w:autoSpaceDE w:val="0"/>
        <w:autoSpaceDN w:val="0"/>
        <w:adjustRightInd w:val="0"/>
        <w:ind w:firstLine="0"/>
        <w:rPr>
          <w:szCs w:val="24"/>
        </w:rPr>
      </w:pPr>
    </w:p>
    <w:p w:rsidR="00ED4715" w:rsidRDefault="00ED4715" w:rsidP="002B018E">
      <w:pPr>
        <w:widowControl w:val="0"/>
        <w:autoSpaceDE w:val="0"/>
        <w:autoSpaceDN w:val="0"/>
        <w:adjustRightInd w:val="0"/>
        <w:ind w:firstLine="0"/>
        <w:rPr>
          <w:color w:val="000000"/>
          <w:szCs w:val="24"/>
          <w:lang w:val="en-US"/>
        </w:rPr>
      </w:pPr>
    </w:p>
    <w:p w:rsidR="002B5F37" w:rsidRPr="00094CD8" w:rsidRDefault="002B5F37" w:rsidP="002B018E">
      <w:pPr>
        <w:widowControl w:val="0"/>
        <w:autoSpaceDE w:val="0"/>
        <w:autoSpaceDN w:val="0"/>
        <w:adjustRightInd w:val="0"/>
        <w:ind w:firstLine="0"/>
        <w:rPr>
          <w:color w:val="000000"/>
          <w:szCs w:val="24"/>
        </w:rPr>
      </w:pPr>
      <w:r w:rsidRPr="00094CD8">
        <w:rPr>
          <w:color w:val="000000"/>
          <w:szCs w:val="24"/>
        </w:rPr>
        <w:t>Разработчики:</w:t>
      </w:r>
    </w:p>
    <w:p w:rsidR="002B5F37" w:rsidRPr="00094CD8" w:rsidRDefault="002B5F37" w:rsidP="002B018E">
      <w:pPr>
        <w:widowControl w:val="0"/>
        <w:autoSpaceDE w:val="0"/>
        <w:autoSpaceDN w:val="0"/>
        <w:adjustRightInd w:val="0"/>
        <w:ind w:firstLine="0"/>
        <w:rPr>
          <w:szCs w:val="24"/>
        </w:rPr>
      </w:pPr>
      <w:r w:rsidRPr="00094CD8">
        <w:rPr>
          <w:szCs w:val="24"/>
        </w:rPr>
        <w:t xml:space="preserve">доцент кафедры </w:t>
      </w:r>
      <w:r w:rsidRPr="00094CD8">
        <w:rPr>
          <w:noProof/>
          <w:szCs w:val="24"/>
        </w:rPr>
        <w:t>компьютерных систем ФИТ</w:t>
      </w:r>
      <w:r w:rsidRPr="00094CD8">
        <w:rPr>
          <w:szCs w:val="24"/>
        </w:rPr>
        <w:t xml:space="preserve">, </w:t>
      </w:r>
    </w:p>
    <w:p w:rsidR="002B5F37" w:rsidRPr="00094CD8" w:rsidRDefault="002B5F37" w:rsidP="002B018E">
      <w:pPr>
        <w:widowControl w:val="0"/>
        <w:autoSpaceDE w:val="0"/>
        <w:autoSpaceDN w:val="0"/>
        <w:adjustRightInd w:val="0"/>
        <w:ind w:firstLine="0"/>
        <w:rPr>
          <w:color w:val="000000"/>
          <w:szCs w:val="24"/>
        </w:rPr>
      </w:pPr>
      <w:r w:rsidRPr="00094CD8">
        <w:rPr>
          <w:noProof/>
          <w:szCs w:val="24"/>
        </w:rPr>
        <w:t>кандидат технических наук</w:t>
      </w:r>
      <w:r w:rsidRPr="00094CD8">
        <w:rPr>
          <w:color w:val="000000"/>
          <w:szCs w:val="24"/>
        </w:rPr>
        <w:tab/>
      </w:r>
      <w:r w:rsidRPr="00094CD8">
        <w:rPr>
          <w:color w:val="000000"/>
          <w:szCs w:val="24"/>
        </w:rPr>
        <w:tab/>
      </w:r>
      <w:r w:rsidRPr="00094CD8">
        <w:rPr>
          <w:color w:val="000000"/>
          <w:szCs w:val="24"/>
        </w:rPr>
        <w:tab/>
      </w:r>
      <w:r w:rsidR="00D05773" w:rsidRPr="00094CD8">
        <w:rPr>
          <w:color w:val="000000"/>
          <w:szCs w:val="24"/>
        </w:rPr>
        <w:tab/>
      </w:r>
      <w:r w:rsidR="00863FC0">
        <w:rPr>
          <w:color w:val="000000"/>
          <w:szCs w:val="24"/>
        </w:rPr>
        <w:tab/>
      </w:r>
      <w:r w:rsidR="00863FC0">
        <w:rPr>
          <w:color w:val="000000"/>
          <w:szCs w:val="24"/>
        </w:rPr>
        <w:tab/>
      </w:r>
      <w:r w:rsidR="00863FC0">
        <w:rPr>
          <w:color w:val="000000"/>
          <w:szCs w:val="24"/>
        </w:rPr>
        <w:tab/>
      </w:r>
      <w:r w:rsidR="00D05773" w:rsidRPr="00094CD8">
        <w:rPr>
          <w:color w:val="000000"/>
          <w:szCs w:val="24"/>
        </w:rPr>
        <w:tab/>
      </w:r>
      <w:r w:rsidRPr="00094CD8">
        <w:rPr>
          <w:color w:val="000000"/>
          <w:szCs w:val="24"/>
        </w:rPr>
        <w:tab/>
      </w:r>
      <w:r w:rsidR="0060375D" w:rsidRPr="00094CD8">
        <w:rPr>
          <w:color w:val="000000"/>
          <w:szCs w:val="24"/>
        </w:rPr>
        <w:t>Б.Н. Пищик</w:t>
      </w:r>
    </w:p>
    <w:p w:rsidR="002B5F37" w:rsidRDefault="002B5F37" w:rsidP="002B018E">
      <w:pPr>
        <w:widowControl w:val="0"/>
        <w:autoSpaceDE w:val="0"/>
        <w:autoSpaceDN w:val="0"/>
        <w:adjustRightInd w:val="0"/>
        <w:ind w:firstLine="0"/>
        <w:rPr>
          <w:color w:val="000000"/>
          <w:szCs w:val="24"/>
          <w:lang w:val="en-US"/>
        </w:rPr>
      </w:pPr>
    </w:p>
    <w:p w:rsidR="00ED4715" w:rsidRPr="00ED4715" w:rsidRDefault="00ED4715" w:rsidP="002B018E">
      <w:pPr>
        <w:widowControl w:val="0"/>
        <w:autoSpaceDE w:val="0"/>
        <w:autoSpaceDN w:val="0"/>
        <w:adjustRightInd w:val="0"/>
        <w:ind w:firstLine="0"/>
        <w:rPr>
          <w:color w:val="000000"/>
          <w:szCs w:val="24"/>
          <w:lang w:val="en-US"/>
        </w:rPr>
      </w:pPr>
    </w:p>
    <w:p w:rsidR="002B5F37" w:rsidRPr="00094CD8" w:rsidRDefault="002B5F37" w:rsidP="002B018E">
      <w:pPr>
        <w:widowControl w:val="0"/>
        <w:autoSpaceDE w:val="0"/>
        <w:autoSpaceDN w:val="0"/>
        <w:adjustRightInd w:val="0"/>
        <w:ind w:firstLine="0"/>
        <w:rPr>
          <w:color w:val="000000"/>
          <w:szCs w:val="24"/>
        </w:rPr>
      </w:pPr>
      <w:r w:rsidRPr="00094CD8">
        <w:rPr>
          <w:color w:val="000000"/>
          <w:szCs w:val="24"/>
        </w:rPr>
        <w:t xml:space="preserve">Заведующий кафедрой </w:t>
      </w:r>
      <w:r w:rsidRPr="00094CD8">
        <w:rPr>
          <w:noProof/>
          <w:color w:val="000000"/>
          <w:szCs w:val="24"/>
        </w:rPr>
        <w:t>компьютерных систем ФИТ</w:t>
      </w:r>
      <w:r w:rsidRPr="00094CD8">
        <w:rPr>
          <w:color w:val="000000"/>
          <w:szCs w:val="24"/>
        </w:rPr>
        <w:t>,</w:t>
      </w:r>
    </w:p>
    <w:p w:rsidR="002B5F37" w:rsidRPr="00094CD8" w:rsidRDefault="002B5F37" w:rsidP="002B018E">
      <w:pPr>
        <w:widowControl w:val="0"/>
        <w:autoSpaceDE w:val="0"/>
        <w:autoSpaceDN w:val="0"/>
        <w:adjustRightInd w:val="0"/>
        <w:ind w:firstLine="0"/>
        <w:rPr>
          <w:color w:val="000000"/>
          <w:szCs w:val="24"/>
        </w:rPr>
      </w:pPr>
      <w:r w:rsidRPr="00094CD8">
        <w:rPr>
          <w:noProof/>
          <w:color w:val="000000"/>
          <w:szCs w:val="24"/>
        </w:rPr>
        <w:t>кандидат технических наук</w:t>
      </w:r>
      <w:r w:rsidRPr="00094CD8">
        <w:rPr>
          <w:color w:val="000000"/>
          <w:szCs w:val="24"/>
        </w:rPr>
        <w:tab/>
      </w:r>
      <w:r w:rsidRPr="00094CD8">
        <w:rPr>
          <w:color w:val="000000"/>
          <w:szCs w:val="24"/>
        </w:rPr>
        <w:tab/>
      </w:r>
      <w:r w:rsidRPr="00094CD8">
        <w:rPr>
          <w:color w:val="000000"/>
          <w:szCs w:val="24"/>
        </w:rPr>
        <w:tab/>
      </w:r>
      <w:r w:rsidRPr="00094CD8">
        <w:rPr>
          <w:color w:val="000000"/>
          <w:szCs w:val="24"/>
        </w:rPr>
        <w:tab/>
      </w:r>
      <w:r w:rsidR="00D05773" w:rsidRPr="00094CD8">
        <w:rPr>
          <w:color w:val="000000"/>
          <w:szCs w:val="24"/>
        </w:rPr>
        <w:tab/>
      </w:r>
      <w:r w:rsidR="00863FC0">
        <w:rPr>
          <w:color w:val="000000"/>
          <w:szCs w:val="24"/>
        </w:rPr>
        <w:tab/>
      </w:r>
      <w:r w:rsidR="00863FC0">
        <w:rPr>
          <w:color w:val="000000"/>
          <w:szCs w:val="24"/>
        </w:rPr>
        <w:tab/>
      </w:r>
      <w:r w:rsidR="00863FC0">
        <w:rPr>
          <w:color w:val="000000"/>
          <w:szCs w:val="24"/>
        </w:rPr>
        <w:tab/>
      </w:r>
      <w:r w:rsidR="00D05773" w:rsidRPr="00094CD8">
        <w:rPr>
          <w:color w:val="000000"/>
          <w:szCs w:val="24"/>
        </w:rPr>
        <w:tab/>
      </w:r>
      <w:r w:rsidRPr="00094CD8">
        <w:rPr>
          <w:noProof/>
          <w:color w:val="000000"/>
          <w:szCs w:val="24"/>
        </w:rPr>
        <w:t>Б.Н. Пищик</w:t>
      </w:r>
    </w:p>
    <w:p w:rsidR="002B5F37" w:rsidRPr="00094CD8" w:rsidRDefault="002B5F37" w:rsidP="002B018E">
      <w:pPr>
        <w:widowControl w:val="0"/>
        <w:autoSpaceDE w:val="0"/>
        <w:autoSpaceDN w:val="0"/>
        <w:adjustRightInd w:val="0"/>
        <w:ind w:firstLine="0"/>
        <w:rPr>
          <w:szCs w:val="24"/>
        </w:rPr>
      </w:pPr>
    </w:p>
    <w:p w:rsidR="00ED4715" w:rsidRDefault="00ED4715" w:rsidP="002B018E">
      <w:pPr>
        <w:widowControl w:val="0"/>
        <w:autoSpaceDE w:val="0"/>
        <w:autoSpaceDN w:val="0"/>
        <w:adjustRightInd w:val="0"/>
        <w:ind w:firstLine="0"/>
        <w:rPr>
          <w:color w:val="000000"/>
          <w:szCs w:val="24"/>
          <w:lang w:val="en-US"/>
        </w:rPr>
      </w:pPr>
    </w:p>
    <w:p w:rsidR="002B5F37" w:rsidRPr="00094CD8" w:rsidRDefault="002B5F37" w:rsidP="002B018E">
      <w:pPr>
        <w:widowControl w:val="0"/>
        <w:autoSpaceDE w:val="0"/>
        <w:autoSpaceDN w:val="0"/>
        <w:adjustRightInd w:val="0"/>
        <w:ind w:firstLine="0"/>
        <w:rPr>
          <w:color w:val="000000"/>
          <w:szCs w:val="24"/>
        </w:rPr>
      </w:pPr>
      <w:bookmarkStart w:id="0" w:name="_GoBack"/>
      <w:bookmarkEnd w:id="0"/>
      <w:r w:rsidRPr="00094CD8">
        <w:rPr>
          <w:color w:val="000000"/>
          <w:szCs w:val="24"/>
        </w:rPr>
        <w:t>Ответственный за образовательную программу:</w:t>
      </w:r>
    </w:p>
    <w:p w:rsidR="0092262C" w:rsidRDefault="0092262C" w:rsidP="002B018E">
      <w:pPr>
        <w:widowControl w:val="0"/>
        <w:autoSpaceDE w:val="0"/>
        <w:autoSpaceDN w:val="0"/>
        <w:adjustRightInd w:val="0"/>
        <w:ind w:firstLine="0"/>
        <w:rPr>
          <w:color w:val="000000"/>
          <w:szCs w:val="24"/>
          <w:highlight w:val="yellow"/>
        </w:rPr>
      </w:pPr>
    </w:p>
    <w:p w:rsidR="0092262C" w:rsidRPr="0092262C" w:rsidRDefault="0092262C" w:rsidP="002B018E">
      <w:pPr>
        <w:widowControl w:val="0"/>
        <w:autoSpaceDE w:val="0"/>
        <w:autoSpaceDN w:val="0"/>
        <w:adjustRightInd w:val="0"/>
        <w:ind w:firstLine="0"/>
        <w:rPr>
          <w:color w:val="000000"/>
          <w:szCs w:val="24"/>
        </w:rPr>
      </w:pPr>
      <w:r w:rsidRPr="0092262C">
        <w:rPr>
          <w:color w:val="000000"/>
          <w:szCs w:val="24"/>
        </w:rPr>
        <w:t>доцент кафедры систем информатики ФИТ,</w:t>
      </w:r>
    </w:p>
    <w:p w:rsidR="002B5F37" w:rsidRPr="00094CD8" w:rsidRDefault="0092262C" w:rsidP="002B018E">
      <w:pPr>
        <w:widowControl w:val="0"/>
        <w:autoSpaceDE w:val="0"/>
        <w:autoSpaceDN w:val="0"/>
        <w:adjustRightInd w:val="0"/>
        <w:ind w:firstLine="0"/>
        <w:rPr>
          <w:szCs w:val="24"/>
        </w:rPr>
      </w:pPr>
      <w:r w:rsidRPr="0092262C">
        <w:rPr>
          <w:bCs/>
          <w:iCs/>
          <w:color w:val="000000"/>
        </w:rPr>
        <w:t>кандидат технических наук</w:t>
      </w:r>
      <w:r w:rsidRPr="0092262C">
        <w:rPr>
          <w:color w:val="000000"/>
        </w:rPr>
        <w:t xml:space="preserve"> </w:t>
      </w:r>
      <w:r w:rsidRPr="0092262C">
        <w:rPr>
          <w:color w:val="000000"/>
        </w:rPr>
        <w:tab/>
      </w:r>
      <w:r w:rsidRPr="0092262C">
        <w:rPr>
          <w:color w:val="000000"/>
        </w:rPr>
        <w:tab/>
      </w:r>
      <w:r w:rsidRPr="0092262C">
        <w:rPr>
          <w:color w:val="000000"/>
        </w:rPr>
        <w:tab/>
      </w:r>
      <w:r w:rsidRPr="0092262C">
        <w:rPr>
          <w:color w:val="000000"/>
        </w:rPr>
        <w:tab/>
      </w:r>
      <w:r w:rsidRPr="0092262C">
        <w:rPr>
          <w:color w:val="000000"/>
        </w:rPr>
        <w:tab/>
      </w:r>
      <w:r w:rsidRPr="0092262C">
        <w:rPr>
          <w:color w:val="000000"/>
        </w:rPr>
        <w:tab/>
      </w:r>
      <w:r w:rsidRPr="0092262C">
        <w:rPr>
          <w:color w:val="000000"/>
        </w:rPr>
        <w:tab/>
      </w:r>
      <w:r w:rsidRPr="0092262C">
        <w:rPr>
          <w:color w:val="000000"/>
        </w:rPr>
        <w:tab/>
        <w:t>А.А. Романенко</w:t>
      </w:r>
    </w:p>
    <w:p w:rsidR="002B5F37" w:rsidRPr="00094CD8" w:rsidRDefault="002B5F37" w:rsidP="002B018E">
      <w:pPr>
        <w:ind w:firstLine="0"/>
        <w:rPr>
          <w:color w:val="000000"/>
          <w:szCs w:val="24"/>
        </w:rPr>
      </w:pPr>
    </w:p>
    <w:p w:rsidR="002B5F37" w:rsidRPr="00094CD8" w:rsidRDefault="002B5F37" w:rsidP="00680B29">
      <w:pPr>
        <w:ind w:right="-1"/>
        <w:rPr>
          <w:color w:val="000000"/>
          <w:szCs w:val="24"/>
        </w:rPr>
      </w:pPr>
    </w:p>
    <w:p w:rsidR="002B5F37" w:rsidRPr="00094CD8" w:rsidRDefault="002B5F37" w:rsidP="00680B29">
      <w:pPr>
        <w:ind w:right="-1"/>
        <w:rPr>
          <w:color w:val="000000"/>
          <w:szCs w:val="24"/>
        </w:rPr>
      </w:pPr>
    </w:p>
    <w:p w:rsidR="002B5F37" w:rsidRPr="00094CD8" w:rsidRDefault="002B5F37" w:rsidP="00680B29">
      <w:pPr>
        <w:ind w:right="-1"/>
        <w:rPr>
          <w:color w:val="000000"/>
          <w:szCs w:val="24"/>
        </w:rPr>
      </w:pPr>
    </w:p>
    <w:p w:rsidR="002B5F37" w:rsidRPr="00094CD8" w:rsidRDefault="002B5F37" w:rsidP="00680B29">
      <w:pPr>
        <w:ind w:right="-1"/>
        <w:rPr>
          <w:color w:val="000000"/>
          <w:szCs w:val="24"/>
        </w:rPr>
      </w:pPr>
    </w:p>
    <w:p w:rsidR="002B5F37" w:rsidRPr="00094CD8" w:rsidRDefault="002B5F37" w:rsidP="00680B29">
      <w:pPr>
        <w:ind w:right="-1"/>
        <w:rPr>
          <w:color w:val="000000"/>
          <w:szCs w:val="24"/>
        </w:rPr>
      </w:pPr>
    </w:p>
    <w:p w:rsidR="002B5F37" w:rsidRPr="00094CD8" w:rsidRDefault="002B5F37" w:rsidP="00680B29">
      <w:pPr>
        <w:ind w:right="-1"/>
        <w:rPr>
          <w:color w:val="000000"/>
          <w:szCs w:val="24"/>
        </w:rPr>
      </w:pPr>
    </w:p>
    <w:p w:rsidR="002B5F37" w:rsidRPr="00094CD8" w:rsidRDefault="002B5F37" w:rsidP="00680B29">
      <w:pPr>
        <w:ind w:right="-1"/>
        <w:rPr>
          <w:color w:val="000000"/>
          <w:szCs w:val="24"/>
        </w:rPr>
      </w:pPr>
    </w:p>
    <w:p w:rsidR="002B5F37" w:rsidRPr="00094CD8" w:rsidRDefault="002B5F37" w:rsidP="00680B29">
      <w:pPr>
        <w:ind w:right="-1"/>
        <w:rPr>
          <w:color w:val="000000"/>
          <w:szCs w:val="24"/>
        </w:rPr>
      </w:pPr>
    </w:p>
    <w:p w:rsidR="002B5F37" w:rsidRPr="00094CD8" w:rsidRDefault="002B5F37" w:rsidP="00680B29">
      <w:pPr>
        <w:ind w:right="-1"/>
        <w:rPr>
          <w:color w:val="000000"/>
          <w:szCs w:val="24"/>
        </w:rPr>
      </w:pPr>
    </w:p>
    <w:p w:rsidR="002B5F37" w:rsidRPr="00094CD8" w:rsidRDefault="002B5F37" w:rsidP="00680B29">
      <w:pPr>
        <w:ind w:right="-1"/>
        <w:rPr>
          <w:color w:val="000000"/>
          <w:szCs w:val="24"/>
        </w:rPr>
      </w:pPr>
    </w:p>
    <w:p w:rsidR="002B5F37" w:rsidRPr="00094CD8" w:rsidRDefault="002B5F37" w:rsidP="00680B29">
      <w:pPr>
        <w:ind w:right="-1"/>
        <w:rPr>
          <w:color w:val="000000"/>
          <w:szCs w:val="24"/>
        </w:rPr>
      </w:pPr>
    </w:p>
    <w:p w:rsidR="002B5F37" w:rsidRPr="00094CD8" w:rsidRDefault="002B5F37" w:rsidP="00680B29">
      <w:pPr>
        <w:ind w:right="-1"/>
        <w:rPr>
          <w:color w:val="000000"/>
          <w:szCs w:val="24"/>
        </w:rPr>
      </w:pPr>
    </w:p>
    <w:p w:rsidR="002B5F37" w:rsidRPr="00094CD8" w:rsidRDefault="002B5F37" w:rsidP="00680B29">
      <w:pPr>
        <w:ind w:right="-1"/>
        <w:rPr>
          <w:color w:val="000000"/>
          <w:szCs w:val="24"/>
        </w:rPr>
      </w:pPr>
    </w:p>
    <w:p w:rsidR="002B5F37" w:rsidRPr="00094CD8" w:rsidRDefault="002B5F37" w:rsidP="00680B29">
      <w:pPr>
        <w:ind w:right="-1"/>
        <w:rPr>
          <w:color w:val="000000"/>
          <w:szCs w:val="24"/>
        </w:rPr>
      </w:pPr>
    </w:p>
    <w:p w:rsidR="002B5F37" w:rsidRPr="00094CD8" w:rsidRDefault="002B5F37" w:rsidP="00680B29">
      <w:pPr>
        <w:ind w:right="-1"/>
        <w:rPr>
          <w:color w:val="000000"/>
          <w:szCs w:val="24"/>
        </w:rPr>
      </w:pPr>
    </w:p>
    <w:p w:rsidR="002B5F37" w:rsidRPr="00094CD8" w:rsidRDefault="0060375D" w:rsidP="00680B29">
      <w:pPr>
        <w:ind w:right="-1"/>
        <w:rPr>
          <w:color w:val="000000"/>
          <w:szCs w:val="24"/>
        </w:rPr>
      </w:pPr>
      <w:r w:rsidRPr="00094CD8">
        <w:rPr>
          <w:color w:val="000000"/>
          <w:szCs w:val="24"/>
        </w:rPr>
        <w:br w:type="page"/>
      </w:r>
    </w:p>
    <w:p w:rsidR="002B5F37" w:rsidRPr="00094CD8" w:rsidRDefault="002B5F37" w:rsidP="00844C79">
      <w:pPr>
        <w:pStyle w:val="12"/>
        <w:numPr>
          <w:ilvl w:val="0"/>
          <w:numId w:val="2"/>
        </w:numPr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4"/>
          <w:szCs w:val="24"/>
        </w:rPr>
      </w:pPr>
      <w:r w:rsidRPr="00094CD8">
        <w:rPr>
          <w:rFonts w:ascii="Times New Roman" w:hAnsi="Times New Roman"/>
          <w:b/>
          <w:color w:val="000000"/>
          <w:sz w:val="24"/>
          <w:szCs w:val="24"/>
        </w:rPr>
        <w:lastRenderedPageBreak/>
        <w:t>Содержание и порядок проведения промежуточной аттестации</w:t>
      </w:r>
      <w:r w:rsidRPr="00094CD8">
        <w:rPr>
          <w:rFonts w:ascii="Times New Roman" w:hAnsi="Times New Roman"/>
          <w:b/>
          <w:color w:val="000000"/>
          <w:sz w:val="24"/>
          <w:szCs w:val="24"/>
        </w:rPr>
        <w:br/>
        <w:t>по дисциплине</w:t>
      </w:r>
    </w:p>
    <w:p w:rsidR="002B5F37" w:rsidRPr="00094CD8" w:rsidRDefault="002B5F37" w:rsidP="00680B29">
      <w:pPr>
        <w:pStyle w:val="12"/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4"/>
          <w:szCs w:val="24"/>
        </w:rPr>
      </w:pPr>
    </w:p>
    <w:p w:rsidR="002B5F37" w:rsidRPr="00094CD8" w:rsidRDefault="002B5F37" w:rsidP="00844C79">
      <w:pPr>
        <w:pStyle w:val="12"/>
        <w:numPr>
          <w:ilvl w:val="1"/>
          <w:numId w:val="2"/>
        </w:numPr>
        <w:tabs>
          <w:tab w:val="left" w:pos="709"/>
          <w:tab w:val="left" w:pos="851"/>
        </w:tabs>
        <w:ind w:left="0" w:right="-1" w:firstLine="360"/>
        <w:rPr>
          <w:rFonts w:ascii="Times New Roman" w:hAnsi="Times New Roman"/>
          <w:b/>
          <w:sz w:val="24"/>
          <w:szCs w:val="24"/>
        </w:rPr>
      </w:pPr>
      <w:r w:rsidRPr="00094CD8">
        <w:rPr>
          <w:rFonts w:ascii="Times New Roman" w:hAnsi="Times New Roman"/>
          <w:b/>
          <w:sz w:val="24"/>
          <w:szCs w:val="24"/>
        </w:rPr>
        <w:t>Общая характеристика содержания промежуточной аттестации</w:t>
      </w:r>
    </w:p>
    <w:p w:rsidR="002B5F37" w:rsidRPr="00094CD8" w:rsidRDefault="002B5F37" w:rsidP="007D0796">
      <w:pPr>
        <w:rPr>
          <w:szCs w:val="24"/>
        </w:rPr>
      </w:pPr>
    </w:p>
    <w:p w:rsidR="002B5F37" w:rsidRPr="00094CD8" w:rsidRDefault="002B5F37" w:rsidP="007D0796">
      <w:pPr>
        <w:rPr>
          <w:szCs w:val="24"/>
        </w:rPr>
      </w:pPr>
      <w:r w:rsidRPr="00094CD8">
        <w:rPr>
          <w:szCs w:val="24"/>
        </w:rPr>
        <w:t>Промежуточная аттестация по дисциплине  «</w:t>
      </w:r>
      <w:r w:rsidRPr="00094CD8">
        <w:rPr>
          <w:bCs/>
          <w:noProof/>
          <w:szCs w:val="24"/>
        </w:rPr>
        <w:t>Базы данных</w:t>
      </w:r>
      <w:r w:rsidRPr="00094CD8">
        <w:rPr>
          <w:szCs w:val="24"/>
        </w:rPr>
        <w:t>» проводится по заве</w:t>
      </w:r>
      <w:r w:rsidRPr="00094CD8">
        <w:rPr>
          <w:szCs w:val="24"/>
        </w:rPr>
        <w:t>р</w:t>
      </w:r>
      <w:r w:rsidRPr="00094CD8">
        <w:rPr>
          <w:szCs w:val="24"/>
        </w:rPr>
        <w:t xml:space="preserve">шению </w:t>
      </w:r>
      <w:r w:rsidR="00CD057E" w:rsidRPr="00094CD8">
        <w:rPr>
          <w:szCs w:val="24"/>
        </w:rPr>
        <w:t>5 –го семестра (диффе</w:t>
      </w:r>
      <w:r w:rsidR="00765EDD" w:rsidRPr="00094CD8">
        <w:rPr>
          <w:szCs w:val="24"/>
        </w:rPr>
        <w:t>ре</w:t>
      </w:r>
      <w:r w:rsidR="00CD057E" w:rsidRPr="00094CD8">
        <w:rPr>
          <w:szCs w:val="24"/>
        </w:rPr>
        <w:t xml:space="preserve">нцированный зачет) и </w:t>
      </w:r>
      <w:r w:rsidR="00765EDD" w:rsidRPr="00094CD8">
        <w:rPr>
          <w:szCs w:val="24"/>
        </w:rPr>
        <w:t>по завершении 6 –го семестра (э</w:t>
      </w:r>
      <w:r w:rsidR="00765EDD" w:rsidRPr="00094CD8">
        <w:rPr>
          <w:szCs w:val="24"/>
        </w:rPr>
        <w:t>к</w:t>
      </w:r>
      <w:r w:rsidR="00765EDD" w:rsidRPr="00094CD8">
        <w:rPr>
          <w:szCs w:val="24"/>
        </w:rPr>
        <w:t xml:space="preserve">замен) </w:t>
      </w:r>
      <w:r w:rsidRPr="00094CD8">
        <w:rPr>
          <w:szCs w:val="24"/>
        </w:rPr>
        <w:t xml:space="preserve">для оценки сформированности компетенций в части следующих </w:t>
      </w:r>
      <w:r w:rsidR="00DF5B93" w:rsidRPr="00554248">
        <w:rPr>
          <w:szCs w:val="24"/>
        </w:rPr>
        <w:t>индикаторов д</w:t>
      </w:r>
      <w:r w:rsidR="00DF5B93" w:rsidRPr="00554248">
        <w:rPr>
          <w:szCs w:val="24"/>
        </w:rPr>
        <w:t>о</w:t>
      </w:r>
      <w:r w:rsidR="00DF5B93" w:rsidRPr="00554248">
        <w:rPr>
          <w:szCs w:val="24"/>
        </w:rPr>
        <w:t>стижения компетенции</w:t>
      </w:r>
      <w:r w:rsidR="00DF5B93" w:rsidRPr="00094CD8">
        <w:rPr>
          <w:szCs w:val="24"/>
        </w:rPr>
        <w:t xml:space="preserve"> </w:t>
      </w:r>
      <w:r w:rsidRPr="00094CD8">
        <w:rPr>
          <w:szCs w:val="24"/>
        </w:rPr>
        <w:t>(таблица П</w:t>
      </w:r>
      <w:proofErr w:type="gramStart"/>
      <w:r w:rsidRPr="00094CD8">
        <w:rPr>
          <w:szCs w:val="24"/>
        </w:rPr>
        <w:t>1</w:t>
      </w:r>
      <w:proofErr w:type="gramEnd"/>
      <w:r w:rsidRPr="00094CD8">
        <w:rPr>
          <w:szCs w:val="24"/>
        </w:rPr>
        <w:t xml:space="preserve">.1). </w:t>
      </w:r>
    </w:p>
    <w:p w:rsidR="002B5F37" w:rsidRPr="00094CD8" w:rsidRDefault="002B5F37" w:rsidP="00680B29">
      <w:pPr>
        <w:ind w:right="-1" w:firstLine="0"/>
        <w:jc w:val="right"/>
        <w:rPr>
          <w:szCs w:val="24"/>
        </w:rPr>
      </w:pPr>
      <w:r w:rsidRPr="00094CD8">
        <w:rPr>
          <w:szCs w:val="24"/>
        </w:rPr>
        <w:t>Таблица П</w:t>
      </w:r>
      <w:proofErr w:type="gramStart"/>
      <w:r w:rsidRPr="00094CD8">
        <w:rPr>
          <w:szCs w:val="24"/>
        </w:rPr>
        <w:t>1</w:t>
      </w:r>
      <w:proofErr w:type="gramEnd"/>
      <w:r w:rsidRPr="00094CD8">
        <w:rPr>
          <w:szCs w:val="24"/>
        </w:rPr>
        <w:t>.1</w:t>
      </w:r>
    </w:p>
    <w:tbl>
      <w:tblPr>
        <w:tblW w:w="5000" w:type="pct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63"/>
        <w:gridCol w:w="6237"/>
        <w:gridCol w:w="571"/>
        <w:gridCol w:w="563"/>
        <w:gridCol w:w="8"/>
        <w:gridCol w:w="571"/>
        <w:gridCol w:w="572"/>
      </w:tblGrid>
      <w:tr w:rsidR="005B1861" w:rsidRPr="00DA7CE6" w:rsidTr="0032363E">
        <w:trPr>
          <w:trHeight w:val="329"/>
          <w:jc w:val="center"/>
        </w:trPr>
        <w:tc>
          <w:tcPr>
            <w:tcW w:w="46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6A8" w:rsidRPr="00DA7CE6" w:rsidRDefault="00E516A8" w:rsidP="00CE2A28">
            <w:pPr>
              <w:widowControl w:val="0"/>
              <w:autoSpaceDE w:val="0"/>
              <w:autoSpaceDN w:val="0"/>
              <w:adjustRightInd w:val="0"/>
              <w:ind w:right="-1" w:firstLine="0"/>
              <w:jc w:val="center"/>
              <w:rPr>
                <w:bCs/>
                <w:color w:val="000000"/>
                <w:szCs w:val="24"/>
              </w:rPr>
            </w:pPr>
            <w:r w:rsidRPr="00DA7CE6">
              <w:rPr>
                <w:bCs/>
                <w:color w:val="000000"/>
                <w:szCs w:val="24"/>
              </w:rPr>
              <w:t>Код</w:t>
            </w:r>
          </w:p>
        </w:tc>
        <w:tc>
          <w:tcPr>
            <w:tcW w:w="332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16A8" w:rsidRPr="00DA7CE6" w:rsidRDefault="00E516A8" w:rsidP="00CE2A28">
            <w:pPr>
              <w:widowControl w:val="0"/>
              <w:autoSpaceDE w:val="0"/>
              <w:autoSpaceDN w:val="0"/>
              <w:adjustRightInd w:val="0"/>
              <w:ind w:right="-1" w:firstLine="0"/>
              <w:jc w:val="center"/>
              <w:rPr>
                <w:bCs/>
                <w:color w:val="000000"/>
                <w:szCs w:val="24"/>
              </w:rPr>
            </w:pPr>
            <w:r w:rsidRPr="00DA7CE6">
              <w:rPr>
                <w:bCs/>
                <w:color w:val="000000"/>
                <w:szCs w:val="24"/>
              </w:rPr>
              <w:t>Компетенции, формируемые в рамках дисциплины</w:t>
            </w:r>
            <w:r w:rsidRPr="00DA7CE6">
              <w:rPr>
                <w:bCs/>
                <w:color w:val="000000"/>
                <w:szCs w:val="24"/>
              </w:rPr>
              <w:br/>
              <w:t xml:space="preserve"> «</w:t>
            </w:r>
            <w:r w:rsidRPr="00DA7CE6">
              <w:rPr>
                <w:bCs/>
                <w:noProof/>
                <w:color w:val="000000"/>
                <w:szCs w:val="24"/>
              </w:rPr>
              <w:t>Базы данных</w:t>
            </w:r>
            <w:r w:rsidRPr="00DA7CE6">
              <w:rPr>
                <w:bCs/>
                <w:color w:val="000000"/>
                <w:szCs w:val="24"/>
              </w:rPr>
              <w:t>»</w:t>
            </w:r>
          </w:p>
        </w:tc>
        <w:tc>
          <w:tcPr>
            <w:tcW w:w="604" w:type="pct"/>
            <w:gridSpan w:val="2"/>
            <w:tcBorders>
              <w:top w:val="single" w:sz="8" w:space="0" w:color="000000"/>
              <w:left w:val="single" w:sz="4" w:space="0" w:color="auto"/>
              <w:right w:val="single" w:sz="8" w:space="0" w:color="000000"/>
            </w:tcBorders>
          </w:tcPr>
          <w:p w:rsidR="00E516A8" w:rsidRPr="00DA7CE6" w:rsidRDefault="00E516A8" w:rsidP="00E516A8">
            <w:pPr>
              <w:widowControl w:val="0"/>
              <w:autoSpaceDE w:val="0"/>
              <w:autoSpaceDN w:val="0"/>
              <w:adjustRightInd w:val="0"/>
              <w:ind w:right="-1" w:firstLine="0"/>
              <w:jc w:val="center"/>
              <w:rPr>
                <w:bCs/>
                <w:color w:val="000000"/>
                <w:szCs w:val="24"/>
              </w:rPr>
            </w:pPr>
            <w:r w:rsidRPr="00DA7CE6">
              <w:rPr>
                <w:bCs/>
                <w:color w:val="000000"/>
                <w:szCs w:val="24"/>
              </w:rPr>
              <w:t xml:space="preserve">Семестр </w:t>
            </w:r>
            <w:r w:rsidRPr="00DA7CE6">
              <w:rPr>
                <w:bCs/>
                <w:noProof/>
                <w:color w:val="000000"/>
                <w:szCs w:val="24"/>
              </w:rPr>
              <w:t>5</w:t>
            </w:r>
          </w:p>
        </w:tc>
        <w:tc>
          <w:tcPr>
            <w:tcW w:w="613" w:type="pct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E516A8" w:rsidRPr="00DA7CE6" w:rsidRDefault="007F2D63" w:rsidP="00E516A8">
            <w:pPr>
              <w:widowControl w:val="0"/>
              <w:autoSpaceDE w:val="0"/>
              <w:autoSpaceDN w:val="0"/>
              <w:adjustRightInd w:val="0"/>
              <w:ind w:right="-1" w:firstLine="0"/>
              <w:jc w:val="center"/>
              <w:rPr>
                <w:bCs/>
                <w:color w:val="000000"/>
                <w:szCs w:val="24"/>
              </w:rPr>
            </w:pPr>
            <w:r w:rsidRPr="00DA7CE6">
              <w:rPr>
                <w:bCs/>
                <w:color w:val="000000"/>
                <w:szCs w:val="24"/>
              </w:rPr>
              <w:t xml:space="preserve">Семестр </w:t>
            </w:r>
            <w:r w:rsidRPr="00DA7CE6">
              <w:rPr>
                <w:bCs/>
                <w:noProof/>
                <w:color w:val="000000"/>
                <w:szCs w:val="24"/>
              </w:rPr>
              <w:t>6</w:t>
            </w:r>
            <w:r w:rsidRPr="00DA7CE6">
              <w:rPr>
                <w:bCs/>
                <w:color w:val="000000"/>
                <w:szCs w:val="24"/>
              </w:rPr>
              <w:t xml:space="preserve"> </w:t>
            </w:r>
          </w:p>
        </w:tc>
      </w:tr>
      <w:tr w:rsidR="007F2D63" w:rsidRPr="00DA7CE6" w:rsidTr="0032363E">
        <w:trPr>
          <w:cantSplit/>
          <w:trHeight w:val="1422"/>
          <w:jc w:val="center"/>
        </w:trPr>
        <w:tc>
          <w:tcPr>
            <w:tcW w:w="46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17A6" w:rsidRPr="00DA7CE6" w:rsidRDefault="006917A6" w:rsidP="00CE2A28">
            <w:pPr>
              <w:widowControl w:val="0"/>
              <w:autoSpaceDE w:val="0"/>
              <w:autoSpaceDN w:val="0"/>
              <w:adjustRightInd w:val="0"/>
              <w:ind w:right="-1" w:firstLine="0"/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323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7A6" w:rsidRPr="00DA7CE6" w:rsidRDefault="006917A6" w:rsidP="00CE2A28">
            <w:pPr>
              <w:widowControl w:val="0"/>
              <w:autoSpaceDE w:val="0"/>
              <w:autoSpaceDN w:val="0"/>
              <w:adjustRightInd w:val="0"/>
              <w:ind w:right="-1" w:firstLine="0"/>
              <w:rPr>
                <w:color w:val="000000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917A6" w:rsidRPr="00DA7CE6" w:rsidRDefault="006917A6" w:rsidP="005B1861">
            <w:pPr>
              <w:widowControl w:val="0"/>
              <w:ind w:left="113" w:right="-1" w:firstLine="0"/>
              <w:jc w:val="center"/>
              <w:rPr>
                <w:noProof/>
                <w:szCs w:val="24"/>
              </w:rPr>
            </w:pPr>
            <w:r w:rsidRPr="00DA7CE6">
              <w:rPr>
                <w:noProof/>
                <w:szCs w:val="24"/>
              </w:rPr>
              <w:t>Портфолио</w:t>
            </w:r>
          </w:p>
        </w:tc>
        <w:tc>
          <w:tcPr>
            <w:tcW w:w="3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917A6" w:rsidRPr="00DA7CE6" w:rsidRDefault="006917A6" w:rsidP="005B1861">
            <w:pPr>
              <w:widowControl w:val="0"/>
              <w:ind w:left="113" w:right="-1" w:firstLine="0"/>
              <w:jc w:val="center"/>
              <w:rPr>
                <w:szCs w:val="24"/>
              </w:rPr>
            </w:pPr>
            <w:r w:rsidRPr="00DA7CE6">
              <w:rPr>
                <w:noProof/>
                <w:szCs w:val="24"/>
              </w:rPr>
              <w:t>Диф. зачет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917A6" w:rsidRPr="00DA7CE6" w:rsidRDefault="006917A6" w:rsidP="005B1861">
            <w:pPr>
              <w:widowControl w:val="0"/>
              <w:ind w:left="113" w:right="-1" w:firstLine="0"/>
              <w:jc w:val="center"/>
              <w:rPr>
                <w:szCs w:val="24"/>
              </w:rPr>
            </w:pPr>
            <w:r w:rsidRPr="00DA7CE6">
              <w:rPr>
                <w:szCs w:val="24"/>
              </w:rPr>
              <w:t>Портфолио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6917A6" w:rsidRPr="00DA7CE6" w:rsidRDefault="006917A6" w:rsidP="005B1861">
            <w:pPr>
              <w:widowControl w:val="0"/>
              <w:ind w:left="113" w:right="-1" w:firstLine="0"/>
              <w:jc w:val="center"/>
              <w:rPr>
                <w:szCs w:val="24"/>
              </w:rPr>
            </w:pPr>
            <w:r w:rsidRPr="00DA7CE6">
              <w:rPr>
                <w:noProof/>
                <w:szCs w:val="24"/>
              </w:rPr>
              <w:t>Экзамен</w:t>
            </w:r>
          </w:p>
        </w:tc>
      </w:tr>
      <w:tr w:rsidR="0032363E" w:rsidRPr="00DA7CE6" w:rsidTr="0032363E">
        <w:trPr>
          <w:trHeight w:val="286"/>
          <w:jc w:val="center"/>
        </w:trPr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363E" w:rsidRPr="00DA7CE6" w:rsidRDefault="0032363E" w:rsidP="00CE2A28">
            <w:pPr>
              <w:widowControl w:val="0"/>
              <w:autoSpaceDE w:val="0"/>
              <w:autoSpaceDN w:val="0"/>
              <w:adjustRightInd w:val="0"/>
              <w:ind w:right="-1" w:firstLine="0"/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454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363E" w:rsidRPr="00DA7CE6" w:rsidRDefault="0032363E" w:rsidP="0032363E">
            <w:pPr>
              <w:widowControl w:val="0"/>
              <w:ind w:right="-1" w:firstLine="0"/>
              <w:rPr>
                <w:szCs w:val="24"/>
              </w:rPr>
            </w:pPr>
            <w:r w:rsidRPr="00DA7CE6">
              <w:rPr>
                <w:b/>
                <w:color w:val="000000"/>
                <w:szCs w:val="24"/>
                <w:lang w:eastAsia="ru-RU"/>
              </w:rPr>
              <w:t>ОПК-1</w:t>
            </w:r>
            <w:r w:rsidRPr="00DA7CE6">
              <w:rPr>
                <w:b/>
                <w:color w:val="000000"/>
                <w:szCs w:val="24"/>
                <w:lang w:eastAsia="ru-RU"/>
              </w:rPr>
              <w:tab/>
            </w:r>
            <w:proofErr w:type="gramStart"/>
            <w:r w:rsidRPr="00DA7CE6">
              <w:rPr>
                <w:b/>
                <w:color w:val="000000"/>
                <w:szCs w:val="24"/>
                <w:lang w:eastAsia="ru-RU"/>
              </w:rPr>
              <w:t>Способен</w:t>
            </w:r>
            <w:proofErr w:type="gramEnd"/>
            <w:r w:rsidRPr="00DA7CE6">
              <w:rPr>
                <w:b/>
                <w:color w:val="000000"/>
                <w:szCs w:val="24"/>
                <w:lang w:eastAsia="ru-RU"/>
              </w:rPr>
              <w:t xml:space="preserve"> применять естественнонаучные и общеинженерные зн</w:t>
            </w:r>
            <w:r w:rsidRPr="00DA7CE6">
              <w:rPr>
                <w:b/>
                <w:color w:val="000000"/>
                <w:szCs w:val="24"/>
                <w:lang w:eastAsia="ru-RU"/>
              </w:rPr>
              <w:t>а</w:t>
            </w:r>
            <w:r w:rsidRPr="00DA7CE6">
              <w:rPr>
                <w:b/>
                <w:color w:val="000000"/>
                <w:szCs w:val="24"/>
                <w:lang w:eastAsia="ru-RU"/>
              </w:rPr>
              <w:t>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</w:tr>
      <w:tr w:rsidR="005B1861" w:rsidRPr="00DA7CE6" w:rsidTr="0032363E">
        <w:trPr>
          <w:jc w:val="center"/>
        </w:trPr>
        <w:tc>
          <w:tcPr>
            <w:tcW w:w="460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1861" w:rsidRPr="00DA7CE6" w:rsidRDefault="005B1861" w:rsidP="00CE2A28">
            <w:pPr>
              <w:widowControl w:val="0"/>
              <w:ind w:right="-1" w:firstLine="0"/>
              <w:rPr>
                <w:bCs/>
                <w:color w:val="000000"/>
                <w:sz w:val="20"/>
                <w:szCs w:val="20"/>
              </w:rPr>
            </w:pPr>
            <w:r w:rsidRPr="00DA7CE6">
              <w:rPr>
                <w:color w:val="000000"/>
                <w:sz w:val="20"/>
                <w:szCs w:val="20"/>
                <w:lang w:eastAsia="ru-RU"/>
              </w:rPr>
              <w:t>ОПК-1.1</w:t>
            </w:r>
          </w:p>
        </w:tc>
        <w:tc>
          <w:tcPr>
            <w:tcW w:w="3323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1861" w:rsidRPr="00DA7CE6" w:rsidRDefault="005B1861" w:rsidP="00CE2A28">
            <w:pPr>
              <w:widowControl w:val="0"/>
              <w:ind w:right="-1" w:firstLine="0"/>
              <w:rPr>
                <w:szCs w:val="24"/>
              </w:rPr>
            </w:pPr>
            <w:r w:rsidRPr="00DA7CE6">
              <w:rPr>
                <w:color w:val="000000"/>
                <w:szCs w:val="24"/>
                <w:lang w:eastAsia="ru-RU"/>
              </w:rPr>
              <w:t>Знать: основы  математики, физики, вычислительной те</w:t>
            </w:r>
            <w:r w:rsidRPr="00DA7CE6">
              <w:rPr>
                <w:color w:val="000000"/>
                <w:szCs w:val="24"/>
                <w:lang w:eastAsia="ru-RU"/>
              </w:rPr>
              <w:t>х</w:t>
            </w:r>
            <w:r w:rsidRPr="00DA7CE6">
              <w:rPr>
                <w:color w:val="000000"/>
                <w:szCs w:val="24"/>
                <w:lang w:eastAsia="ru-RU"/>
              </w:rPr>
              <w:t>ники и программирования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1861" w:rsidRPr="00DA7CE6" w:rsidRDefault="005B1861" w:rsidP="005B186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bCs/>
                <w:color w:val="000000"/>
                <w:szCs w:val="24"/>
              </w:rPr>
            </w:pPr>
          </w:p>
        </w:tc>
        <w:tc>
          <w:tcPr>
            <w:tcW w:w="304" w:type="pct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1861" w:rsidRPr="00DA7CE6" w:rsidRDefault="005B1861" w:rsidP="005B186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bCs/>
                <w:color w:val="000000"/>
                <w:szCs w:val="24"/>
              </w:rPr>
            </w:pPr>
            <w:r w:rsidRPr="00DA7CE6">
              <w:rPr>
                <w:bCs/>
                <w:color w:val="000000"/>
                <w:szCs w:val="24"/>
              </w:rPr>
              <w:t>+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1861" w:rsidRPr="00DA7CE6" w:rsidRDefault="005B1861" w:rsidP="005B186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bCs/>
                <w:color w:val="000000"/>
                <w:szCs w:val="24"/>
                <w:vertAlign w:val="subscript"/>
              </w:rPr>
            </w:pPr>
          </w:p>
        </w:tc>
        <w:tc>
          <w:tcPr>
            <w:tcW w:w="305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1861" w:rsidRPr="00DA7CE6" w:rsidRDefault="005B1861" w:rsidP="005B186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bCs/>
                <w:color w:val="000000"/>
                <w:szCs w:val="24"/>
              </w:rPr>
            </w:pPr>
            <w:r w:rsidRPr="00DA7CE6">
              <w:rPr>
                <w:bCs/>
                <w:color w:val="000000"/>
                <w:szCs w:val="24"/>
              </w:rPr>
              <w:t>+</w:t>
            </w:r>
          </w:p>
        </w:tc>
      </w:tr>
      <w:tr w:rsidR="005B1861" w:rsidRPr="00DA7CE6" w:rsidTr="0032363E">
        <w:trPr>
          <w:jc w:val="center"/>
        </w:trPr>
        <w:tc>
          <w:tcPr>
            <w:tcW w:w="4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1861" w:rsidRPr="00DA7CE6" w:rsidRDefault="005B1861" w:rsidP="00CE2A28">
            <w:pPr>
              <w:widowControl w:val="0"/>
              <w:ind w:right="-1" w:firstLine="0"/>
              <w:rPr>
                <w:bCs/>
                <w:noProof/>
                <w:color w:val="000000"/>
                <w:sz w:val="20"/>
                <w:szCs w:val="20"/>
              </w:rPr>
            </w:pPr>
            <w:r w:rsidRPr="00DA7CE6">
              <w:rPr>
                <w:color w:val="000000"/>
                <w:sz w:val="20"/>
                <w:szCs w:val="20"/>
                <w:lang w:eastAsia="ru-RU"/>
              </w:rPr>
              <w:t>ОПК-1.2</w:t>
            </w:r>
          </w:p>
        </w:tc>
        <w:tc>
          <w:tcPr>
            <w:tcW w:w="332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1861" w:rsidRPr="00DA7CE6" w:rsidRDefault="005B1861" w:rsidP="00CE2A28">
            <w:pPr>
              <w:widowControl w:val="0"/>
              <w:ind w:right="-1" w:firstLine="0"/>
              <w:rPr>
                <w:szCs w:val="24"/>
              </w:rPr>
            </w:pPr>
            <w:r w:rsidRPr="00DA7CE6">
              <w:rPr>
                <w:color w:val="000000"/>
                <w:szCs w:val="24"/>
                <w:lang w:eastAsia="ru-RU"/>
              </w:rPr>
              <w:t xml:space="preserve">Уметь: решать стандартные профессиональные задачи с применением естественнонаучных и </w:t>
            </w:r>
            <w:proofErr w:type="gramStart"/>
            <w:r w:rsidRPr="00DA7CE6">
              <w:rPr>
                <w:color w:val="000000"/>
                <w:szCs w:val="24"/>
                <w:lang w:eastAsia="ru-RU"/>
              </w:rPr>
              <w:t>обще-инженерных</w:t>
            </w:r>
            <w:proofErr w:type="gramEnd"/>
            <w:r w:rsidRPr="00DA7CE6">
              <w:rPr>
                <w:color w:val="000000"/>
                <w:szCs w:val="24"/>
                <w:lang w:eastAsia="ru-RU"/>
              </w:rPr>
              <w:t xml:space="preserve"> знаний, методов математического анализа и моделиров</w:t>
            </w:r>
            <w:r w:rsidRPr="00DA7CE6">
              <w:rPr>
                <w:color w:val="000000"/>
                <w:szCs w:val="24"/>
                <w:lang w:eastAsia="ru-RU"/>
              </w:rPr>
              <w:t>а</w:t>
            </w:r>
            <w:r w:rsidRPr="00DA7CE6">
              <w:rPr>
                <w:color w:val="000000"/>
                <w:szCs w:val="24"/>
                <w:lang w:eastAsia="ru-RU"/>
              </w:rPr>
              <w:t>ния </w:t>
            </w:r>
          </w:p>
        </w:tc>
        <w:tc>
          <w:tcPr>
            <w:tcW w:w="3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1861" w:rsidRPr="00DA7CE6" w:rsidRDefault="005B1861" w:rsidP="005B186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bCs/>
                <w:color w:val="000000"/>
                <w:szCs w:val="24"/>
              </w:rPr>
            </w:pPr>
            <w:r w:rsidRPr="00DA7CE6">
              <w:rPr>
                <w:bCs/>
                <w:color w:val="000000"/>
                <w:szCs w:val="24"/>
              </w:rPr>
              <w:t>+</w:t>
            </w:r>
          </w:p>
        </w:tc>
        <w:tc>
          <w:tcPr>
            <w:tcW w:w="304" w:type="pct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1861" w:rsidRPr="00DA7CE6" w:rsidRDefault="005B1861" w:rsidP="005B186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bCs/>
                <w:color w:val="000000"/>
                <w:szCs w:val="24"/>
              </w:rPr>
            </w:pPr>
            <w:r w:rsidRPr="00DA7CE6">
              <w:rPr>
                <w:bCs/>
                <w:color w:val="000000"/>
                <w:szCs w:val="24"/>
              </w:rPr>
              <w:t>+</w:t>
            </w:r>
          </w:p>
        </w:tc>
        <w:tc>
          <w:tcPr>
            <w:tcW w:w="30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1861" w:rsidRPr="00DA7CE6" w:rsidRDefault="005B1861" w:rsidP="005B186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bCs/>
                <w:color w:val="000000"/>
                <w:szCs w:val="24"/>
              </w:rPr>
            </w:pPr>
            <w:r w:rsidRPr="00DA7CE6">
              <w:rPr>
                <w:bCs/>
                <w:color w:val="000000"/>
                <w:szCs w:val="24"/>
              </w:rPr>
              <w:t>+</w:t>
            </w:r>
          </w:p>
        </w:tc>
        <w:tc>
          <w:tcPr>
            <w:tcW w:w="30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1861" w:rsidRPr="00DA7CE6" w:rsidRDefault="005B1861" w:rsidP="005B186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bCs/>
                <w:color w:val="000000"/>
                <w:szCs w:val="24"/>
                <w:lang w:val="en-US"/>
              </w:rPr>
            </w:pPr>
          </w:p>
        </w:tc>
      </w:tr>
      <w:tr w:rsidR="0032363E" w:rsidRPr="00DA7CE6" w:rsidTr="0032363E">
        <w:trPr>
          <w:jc w:val="center"/>
        </w:trPr>
        <w:tc>
          <w:tcPr>
            <w:tcW w:w="4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2363E" w:rsidRPr="00DA7CE6" w:rsidRDefault="0032363E" w:rsidP="00CE2A28">
            <w:pPr>
              <w:widowControl w:val="0"/>
              <w:ind w:right="-1" w:firstLine="0"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540" w:type="pct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363E" w:rsidRPr="00DA7CE6" w:rsidRDefault="0032363E" w:rsidP="0032363E">
            <w:pPr>
              <w:widowControl w:val="0"/>
              <w:autoSpaceDE w:val="0"/>
              <w:autoSpaceDN w:val="0"/>
              <w:adjustRightInd w:val="0"/>
              <w:ind w:right="-1" w:firstLine="0"/>
              <w:rPr>
                <w:b/>
                <w:bCs/>
                <w:color w:val="000000"/>
                <w:sz w:val="28"/>
                <w:szCs w:val="28"/>
              </w:rPr>
            </w:pPr>
            <w:r w:rsidRPr="00DA7CE6">
              <w:rPr>
                <w:b/>
                <w:bCs/>
                <w:color w:val="000000"/>
                <w:szCs w:val="24"/>
              </w:rPr>
              <w:t>ОПК-5</w:t>
            </w:r>
            <w:r w:rsidRPr="00DA7CE6">
              <w:rPr>
                <w:b/>
                <w:bCs/>
                <w:color w:val="000000"/>
                <w:szCs w:val="24"/>
              </w:rPr>
              <w:tab/>
            </w:r>
            <w:proofErr w:type="gramStart"/>
            <w:r w:rsidRPr="00DA7CE6">
              <w:rPr>
                <w:b/>
                <w:bCs/>
                <w:color w:val="000000"/>
                <w:szCs w:val="24"/>
              </w:rPr>
              <w:t>Способен</w:t>
            </w:r>
            <w:proofErr w:type="gramEnd"/>
            <w:r w:rsidRPr="00DA7CE6">
              <w:rPr>
                <w:b/>
                <w:bCs/>
                <w:color w:val="000000"/>
                <w:szCs w:val="24"/>
              </w:rPr>
              <w:t xml:space="preserve"> инсталлировать  программное и аппаратное обеспечение для информационных и автоматизированных систем</w:t>
            </w:r>
          </w:p>
        </w:tc>
      </w:tr>
      <w:tr w:rsidR="005B1861" w:rsidRPr="00DA7CE6" w:rsidTr="0032363E">
        <w:trPr>
          <w:jc w:val="center"/>
        </w:trPr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861" w:rsidRPr="00DA7CE6" w:rsidRDefault="005B1861" w:rsidP="00CE2A28">
            <w:pPr>
              <w:widowControl w:val="0"/>
              <w:ind w:right="-1" w:firstLine="0"/>
              <w:rPr>
                <w:bCs/>
                <w:noProof/>
                <w:color w:val="000000"/>
                <w:sz w:val="20"/>
                <w:szCs w:val="20"/>
              </w:rPr>
            </w:pPr>
            <w:r w:rsidRPr="00DA7CE6">
              <w:rPr>
                <w:color w:val="000000"/>
                <w:sz w:val="20"/>
                <w:szCs w:val="20"/>
                <w:lang w:eastAsia="ru-RU"/>
              </w:rPr>
              <w:t>ОПК-5.1</w:t>
            </w:r>
          </w:p>
        </w:tc>
        <w:tc>
          <w:tcPr>
            <w:tcW w:w="3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861" w:rsidRPr="00DA7CE6" w:rsidRDefault="005B1861" w:rsidP="00CE2A28">
            <w:pPr>
              <w:widowControl w:val="0"/>
              <w:ind w:right="-1" w:firstLine="0"/>
              <w:rPr>
                <w:szCs w:val="24"/>
              </w:rPr>
            </w:pPr>
            <w:r w:rsidRPr="00DA7CE6">
              <w:rPr>
                <w:color w:val="000000"/>
                <w:szCs w:val="24"/>
                <w:lang w:eastAsia="ru-RU"/>
              </w:rPr>
              <w:t>Знать: основы системного администрирования, админ</w:t>
            </w:r>
            <w:r w:rsidRPr="00DA7CE6">
              <w:rPr>
                <w:color w:val="000000"/>
                <w:szCs w:val="24"/>
                <w:lang w:eastAsia="ru-RU"/>
              </w:rPr>
              <w:t>и</w:t>
            </w:r>
            <w:r w:rsidRPr="00DA7CE6">
              <w:rPr>
                <w:color w:val="000000"/>
                <w:szCs w:val="24"/>
                <w:lang w:eastAsia="ru-RU"/>
              </w:rPr>
              <w:t>стрирования СУБД, современные стандарты информацио</w:t>
            </w:r>
            <w:r w:rsidRPr="00DA7CE6">
              <w:rPr>
                <w:color w:val="000000"/>
                <w:szCs w:val="24"/>
                <w:lang w:eastAsia="ru-RU"/>
              </w:rPr>
              <w:t>н</w:t>
            </w:r>
            <w:r w:rsidRPr="00DA7CE6">
              <w:rPr>
                <w:color w:val="000000"/>
                <w:szCs w:val="24"/>
                <w:lang w:eastAsia="ru-RU"/>
              </w:rPr>
              <w:t>ного взаимодействия систем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861" w:rsidRPr="00DA7CE6" w:rsidRDefault="005B1861" w:rsidP="005B186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bCs/>
                <w:color w:val="000000"/>
                <w:szCs w:val="24"/>
              </w:rPr>
            </w:pPr>
            <w:r w:rsidRPr="00DA7CE6">
              <w:rPr>
                <w:bCs/>
                <w:color w:val="000000"/>
                <w:szCs w:val="24"/>
              </w:rPr>
              <w:t>+</w:t>
            </w:r>
          </w:p>
        </w:tc>
        <w:tc>
          <w:tcPr>
            <w:tcW w:w="3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861" w:rsidRPr="00DA7CE6" w:rsidRDefault="005B1861" w:rsidP="005B186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bCs/>
                <w:color w:val="000000"/>
                <w:szCs w:val="24"/>
              </w:rPr>
            </w:pPr>
            <w:r w:rsidRPr="00DA7CE6">
              <w:rPr>
                <w:bCs/>
                <w:color w:val="000000"/>
                <w:szCs w:val="24"/>
              </w:rPr>
              <w:t>+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861" w:rsidRPr="00DA7CE6" w:rsidRDefault="005B1861" w:rsidP="005B186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bCs/>
                <w:color w:val="000000"/>
                <w:szCs w:val="24"/>
              </w:rPr>
            </w:pPr>
            <w:r w:rsidRPr="00DA7CE6">
              <w:rPr>
                <w:bCs/>
                <w:color w:val="000000"/>
                <w:szCs w:val="24"/>
              </w:rPr>
              <w:t>+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861" w:rsidRPr="00DA7CE6" w:rsidRDefault="005B1861" w:rsidP="005B186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bCs/>
                <w:color w:val="000000"/>
                <w:szCs w:val="24"/>
              </w:rPr>
            </w:pPr>
            <w:r w:rsidRPr="00DA7CE6">
              <w:rPr>
                <w:bCs/>
                <w:color w:val="000000"/>
                <w:szCs w:val="24"/>
              </w:rPr>
              <w:t>+</w:t>
            </w:r>
          </w:p>
        </w:tc>
      </w:tr>
      <w:tr w:rsidR="005B1861" w:rsidRPr="00DA7CE6" w:rsidTr="0032363E">
        <w:trPr>
          <w:jc w:val="center"/>
        </w:trPr>
        <w:tc>
          <w:tcPr>
            <w:tcW w:w="460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1861" w:rsidRPr="00DA7CE6" w:rsidRDefault="005B1861" w:rsidP="00CE2A28">
            <w:pPr>
              <w:widowControl w:val="0"/>
              <w:ind w:right="-1" w:firstLine="0"/>
              <w:rPr>
                <w:bCs/>
                <w:noProof/>
                <w:color w:val="000000"/>
                <w:sz w:val="20"/>
                <w:szCs w:val="20"/>
              </w:rPr>
            </w:pPr>
            <w:r w:rsidRPr="00DA7CE6">
              <w:rPr>
                <w:color w:val="000000"/>
                <w:sz w:val="20"/>
                <w:szCs w:val="20"/>
                <w:lang w:eastAsia="ru-RU"/>
              </w:rPr>
              <w:t>ОПК-5.2</w:t>
            </w:r>
          </w:p>
        </w:tc>
        <w:tc>
          <w:tcPr>
            <w:tcW w:w="3323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1861" w:rsidRPr="00DA7CE6" w:rsidRDefault="005B1861" w:rsidP="00CE2A28">
            <w:pPr>
              <w:widowControl w:val="0"/>
              <w:ind w:right="-1" w:firstLine="0"/>
              <w:rPr>
                <w:szCs w:val="24"/>
              </w:rPr>
            </w:pPr>
            <w:r w:rsidRPr="00DA7CE6">
              <w:rPr>
                <w:color w:val="000000"/>
                <w:szCs w:val="24"/>
                <w:lang w:eastAsia="ru-RU"/>
              </w:rPr>
              <w:t>Уметь: выполнять параметрическую настройку информац</w:t>
            </w:r>
            <w:r w:rsidRPr="00DA7CE6">
              <w:rPr>
                <w:color w:val="000000"/>
                <w:szCs w:val="24"/>
                <w:lang w:eastAsia="ru-RU"/>
              </w:rPr>
              <w:t>и</w:t>
            </w:r>
            <w:r w:rsidRPr="00DA7CE6">
              <w:rPr>
                <w:color w:val="000000"/>
                <w:szCs w:val="24"/>
                <w:lang w:eastAsia="ru-RU"/>
              </w:rPr>
              <w:t>онных и автоматизированных систем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1861" w:rsidRPr="00DA7CE6" w:rsidRDefault="005B1861" w:rsidP="005B186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bCs/>
                <w:color w:val="000000"/>
                <w:szCs w:val="24"/>
              </w:rPr>
            </w:pPr>
            <w:r w:rsidRPr="00DA7CE6">
              <w:rPr>
                <w:bCs/>
                <w:color w:val="000000"/>
                <w:szCs w:val="24"/>
              </w:rPr>
              <w:t>+</w:t>
            </w:r>
          </w:p>
        </w:tc>
        <w:tc>
          <w:tcPr>
            <w:tcW w:w="304" w:type="pct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1861" w:rsidRPr="00DA7CE6" w:rsidRDefault="005B1861" w:rsidP="005B186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bCs/>
                <w:color w:val="000000"/>
                <w:szCs w:val="24"/>
              </w:rPr>
            </w:pPr>
            <w:r w:rsidRPr="00DA7CE6">
              <w:rPr>
                <w:bCs/>
                <w:color w:val="000000"/>
                <w:szCs w:val="24"/>
              </w:rPr>
              <w:t>+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1861" w:rsidRPr="00DA7CE6" w:rsidRDefault="005B1861" w:rsidP="005B186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bCs/>
                <w:color w:val="000000"/>
                <w:szCs w:val="24"/>
              </w:rPr>
            </w:pPr>
            <w:r w:rsidRPr="00DA7CE6">
              <w:rPr>
                <w:bCs/>
                <w:color w:val="000000"/>
                <w:szCs w:val="24"/>
              </w:rPr>
              <w:t>+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1861" w:rsidRPr="00DA7CE6" w:rsidRDefault="005B1861" w:rsidP="005B186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bCs/>
                <w:color w:val="000000"/>
                <w:szCs w:val="24"/>
              </w:rPr>
            </w:pPr>
          </w:p>
        </w:tc>
      </w:tr>
      <w:tr w:rsidR="005B1861" w:rsidRPr="00DA7CE6" w:rsidTr="0032363E">
        <w:trPr>
          <w:jc w:val="center"/>
        </w:trPr>
        <w:tc>
          <w:tcPr>
            <w:tcW w:w="460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1861" w:rsidRPr="00DA7CE6" w:rsidRDefault="005B1861" w:rsidP="00CE2A28">
            <w:pPr>
              <w:widowControl w:val="0"/>
              <w:ind w:right="-1" w:firstLine="0"/>
              <w:rPr>
                <w:color w:val="000000"/>
                <w:sz w:val="20"/>
                <w:szCs w:val="20"/>
                <w:lang w:eastAsia="ru-RU"/>
              </w:rPr>
            </w:pPr>
            <w:r w:rsidRPr="00DA7CE6">
              <w:rPr>
                <w:color w:val="000000"/>
                <w:sz w:val="20"/>
                <w:szCs w:val="20"/>
                <w:lang w:eastAsia="ru-RU"/>
              </w:rPr>
              <w:t>ОПК-5.3</w:t>
            </w:r>
          </w:p>
        </w:tc>
        <w:tc>
          <w:tcPr>
            <w:tcW w:w="3323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1861" w:rsidRPr="00DA7CE6" w:rsidRDefault="005B1861" w:rsidP="00CE2A28">
            <w:pPr>
              <w:widowControl w:val="0"/>
              <w:ind w:right="-1" w:firstLine="0"/>
              <w:rPr>
                <w:noProof/>
                <w:szCs w:val="24"/>
              </w:rPr>
            </w:pPr>
            <w:r w:rsidRPr="00DA7CE6">
              <w:rPr>
                <w:color w:val="000000"/>
                <w:szCs w:val="24"/>
                <w:lang w:eastAsia="ru-RU"/>
              </w:rPr>
              <w:t>Владеть: навыками инсталляции программного и аппара</w:t>
            </w:r>
            <w:r w:rsidRPr="00DA7CE6">
              <w:rPr>
                <w:color w:val="000000"/>
                <w:szCs w:val="24"/>
                <w:lang w:eastAsia="ru-RU"/>
              </w:rPr>
              <w:t>т</w:t>
            </w:r>
            <w:r w:rsidRPr="00DA7CE6">
              <w:rPr>
                <w:color w:val="000000"/>
                <w:szCs w:val="24"/>
                <w:lang w:eastAsia="ru-RU"/>
              </w:rPr>
              <w:t>ного обеспечения информационных и автоматизированных систем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1861" w:rsidRPr="00DA7CE6" w:rsidRDefault="005B1861" w:rsidP="005B186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bCs/>
                <w:color w:val="000000"/>
                <w:szCs w:val="24"/>
              </w:rPr>
            </w:pPr>
            <w:r w:rsidRPr="00DA7CE6">
              <w:rPr>
                <w:bCs/>
                <w:color w:val="000000"/>
                <w:szCs w:val="24"/>
              </w:rPr>
              <w:t>+</w:t>
            </w:r>
          </w:p>
        </w:tc>
        <w:tc>
          <w:tcPr>
            <w:tcW w:w="304" w:type="pct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1861" w:rsidRPr="00DA7CE6" w:rsidRDefault="005B1861" w:rsidP="005B186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bCs/>
                <w:color w:val="000000"/>
                <w:szCs w:val="24"/>
              </w:rPr>
            </w:pPr>
            <w:r w:rsidRPr="00DA7CE6">
              <w:rPr>
                <w:bCs/>
                <w:color w:val="000000"/>
                <w:szCs w:val="24"/>
              </w:rPr>
              <w:t>+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1861" w:rsidRPr="00DA7CE6" w:rsidRDefault="005B1861" w:rsidP="005B186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bCs/>
                <w:color w:val="000000"/>
                <w:szCs w:val="24"/>
              </w:rPr>
            </w:pPr>
            <w:r w:rsidRPr="00DA7CE6">
              <w:rPr>
                <w:bCs/>
                <w:color w:val="000000"/>
                <w:szCs w:val="24"/>
              </w:rPr>
              <w:t>+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1861" w:rsidRPr="00DA7CE6" w:rsidRDefault="00127E4C" w:rsidP="005B186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bCs/>
                <w:color w:val="000000"/>
                <w:szCs w:val="24"/>
              </w:rPr>
            </w:pPr>
            <w:r w:rsidRPr="00DA7CE6">
              <w:rPr>
                <w:bCs/>
                <w:color w:val="000000"/>
                <w:szCs w:val="24"/>
              </w:rPr>
              <w:t>+</w:t>
            </w:r>
          </w:p>
        </w:tc>
      </w:tr>
      <w:tr w:rsidR="0032363E" w:rsidRPr="00DA7CE6" w:rsidTr="0032363E">
        <w:trPr>
          <w:jc w:val="center"/>
        </w:trPr>
        <w:tc>
          <w:tcPr>
            <w:tcW w:w="460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2363E" w:rsidRPr="00DA7CE6" w:rsidRDefault="0032363E" w:rsidP="00CE2A28">
            <w:pPr>
              <w:widowControl w:val="0"/>
              <w:ind w:right="-1" w:firstLine="0"/>
              <w:rPr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540" w:type="pct"/>
            <w:gridSpan w:val="6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32363E" w:rsidRPr="00DA7CE6" w:rsidRDefault="0032363E" w:rsidP="0032363E">
            <w:pPr>
              <w:widowControl w:val="0"/>
              <w:autoSpaceDE w:val="0"/>
              <w:autoSpaceDN w:val="0"/>
              <w:adjustRightInd w:val="0"/>
              <w:ind w:right="-1" w:firstLine="0"/>
              <w:rPr>
                <w:b/>
                <w:bCs/>
                <w:color w:val="000000"/>
                <w:szCs w:val="24"/>
              </w:rPr>
            </w:pPr>
            <w:r w:rsidRPr="00DA7CE6">
              <w:rPr>
                <w:b/>
                <w:color w:val="000000"/>
                <w:szCs w:val="24"/>
                <w:lang w:eastAsia="ru-RU"/>
              </w:rPr>
              <w:t>ОПК-8</w:t>
            </w:r>
            <w:r w:rsidRPr="00DA7CE6">
              <w:rPr>
                <w:b/>
                <w:color w:val="000000"/>
                <w:szCs w:val="24"/>
                <w:lang w:eastAsia="ru-RU"/>
              </w:rPr>
              <w:tab/>
            </w:r>
            <w:proofErr w:type="gramStart"/>
            <w:r w:rsidRPr="00DA7CE6">
              <w:rPr>
                <w:b/>
                <w:color w:val="000000"/>
                <w:szCs w:val="24"/>
                <w:lang w:eastAsia="ru-RU"/>
              </w:rPr>
              <w:t>Способен</w:t>
            </w:r>
            <w:proofErr w:type="gramEnd"/>
            <w:r w:rsidRPr="00DA7CE6">
              <w:rPr>
                <w:b/>
                <w:color w:val="000000"/>
                <w:szCs w:val="24"/>
                <w:lang w:eastAsia="ru-RU"/>
              </w:rPr>
              <w:t xml:space="preserve"> разрабатывать алгоритмы и программы, пригодные для практического применения</w:t>
            </w:r>
          </w:p>
        </w:tc>
      </w:tr>
      <w:tr w:rsidR="005B1861" w:rsidRPr="00DA7CE6" w:rsidTr="0032363E">
        <w:trPr>
          <w:jc w:val="center"/>
        </w:trPr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1861" w:rsidRPr="00DA7CE6" w:rsidRDefault="005B1861" w:rsidP="00CE2A28">
            <w:pPr>
              <w:widowControl w:val="0"/>
              <w:ind w:right="-1" w:firstLine="0"/>
              <w:rPr>
                <w:bCs/>
                <w:noProof/>
                <w:color w:val="000000"/>
                <w:sz w:val="20"/>
                <w:szCs w:val="20"/>
              </w:rPr>
            </w:pPr>
            <w:r w:rsidRPr="00DA7CE6">
              <w:rPr>
                <w:color w:val="000000"/>
                <w:sz w:val="20"/>
                <w:szCs w:val="20"/>
                <w:lang w:eastAsia="ru-RU"/>
              </w:rPr>
              <w:t>ОПК-8.1</w:t>
            </w:r>
          </w:p>
        </w:tc>
        <w:tc>
          <w:tcPr>
            <w:tcW w:w="33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861" w:rsidRPr="00DA7CE6" w:rsidRDefault="005B1861" w:rsidP="00CE2A28">
            <w:pPr>
              <w:widowControl w:val="0"/>
              <w:ind w:right="-1" w:firstLine="0"/>
              <w:rPr>
                <w:szCs w:val="24"/>
              </w:rPr>
            </w:pPr>
            <w:r w:rsidRPr="00DA7CE6">
              <w:rPr>
                <w:color w:val="000000"/>
                <w:szCs w:val="24"/>
                <w:lang w:eastAsia="ru-RU"/>
              </w:rPr>
              <w:t>Знать: алгоритмические языки программирования, опер</w:t>
            </w:r>
            <w:r w:rsidRPr="00DA7CE6">
              <w:rPr>
                <w:color w:val="000000"/>
                <w:szCs w:val="24"/>
                <w:lang w:eastAsia="ru-RU"/>
              </w:rPr>
              <w:t>а</w:t>
            </w:r>
            <w:r w:rsidRPr="00DA7CE6">
              <w:rPr>
                <w:color w:val="000000"/>
                <w:szCs w:val="24"/>
                <w:lang w:eastAsia="ru-RU"/>
              </w:rPr>
              <w:t>ционные системы и оболочки, современные среды разр</w:t>
            </w:r>
            <w:r w:rsidRPr="00DA7CE6">
              <w:rPr>
                <w:color w:val="000000"/>
                <w:szCs w:val="24"/>
                <w:lang w:eastAsia="ru-RU"/>
              </w:rPr>
              <w:t>а</w:t>
            </w:r>
            <w:r w:rsidRPr="00DA7CE6">
              <w:rPr>
                <w:color w:val="000000"/>
                <w:szCs w:val="24"/>
                <w:lang w:eastAsia="ru-RU"/>
              </w:rPr>
              <w:t>ботки программного обеспечения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861" w:rsidRPr="00DA7CE6" w:rsidRDefault="005B1861" w:rsidP="005B186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bCs/>
                <w:color w:val="000000"/>
                <w:szCs w:val="24"/>
              </w:rPr>
            </w:pPr>
            <w:r w:rsidRPr="00DA7CE6">
              <w:rPr>
                <w:bCs/>
                <w:color w:val="000000"/>
                <w:szCs w:val="24"/>
              </w:rPr>
              <w:t>+</w:t>
            </w:r>
          </w:p>
        </w:tc>
        <w:tc>
          <w:tcPr>
            <w:tcW w:w="3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861" w:rsidRPr="00DA7CE6" w:rsidRDefault="005B1861" w:rsidP="005B186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bCs/>
                <w:color w:val="000000"/>
                <w:szCs w:val="24"/>
              </w:rPr>
            </w:pPr>
            <w:r w:rsidRPr="00DA7CE6">
              <w:rPr>
                <w:bCs/>
                <w:color w:val="000000"/>
                <w:szCs w:val="24"/>
              </w:rPr>
              <w:t>+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861" w:rsidRPr="00DA7CE6" w:rsidRDefault="005B1861" w:rsidP="005B186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bCs/>
                <w:color w:val="000000"/>
                <w:szCs w:val="24"/>
              </w:rPr>
            </w:pPr>
            <w:r w:rsidRPr="00DA7CE6">
              <w:rPr>
                <w:bCs/>
                <w:color w:val="000000"/>
                <w:szCs w:val="24"/>
              </w:rPr>
              <w:t>+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861" w:rsidRPr="00DA7CE6" w:rsidRDefault="005B1861" w:rsidP="005B186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bCs/>
                <w:color w:val="000000"/>
                <w:szCs w:val="24"/>
                <w:lang w:val="en-US"/>
              </w:rPr>
            </w:pPr>
            <w:r w:rsidRPr="00DA7CE6">
              <w:rPr>
                <w:bCs/>
                <w:color w:val="000000"/>
                <w:szCs w:val="24"/>
                <w:lang w:val="en-US"/>
              </w:rPr>
              <w:t>+</w:t>
            </w:r>
          </w:p>
        </w:tc>
      </w:tr>
      <w:tr w:rsidR="005B1861" w:rsidRPr="00DA7CE6" w:rsidTr="0032363E">
        <w:trPr>
          <w:jc w:val="center"/>
        </w:trPr>
        <w:tc>
          <w:tcPr>
            <w:tcW w:w="460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1861" w:rsidRPr="00DA7CE6" w:rsidRDefault="005B1861" w:rsidP="00CE2A28">
            <w:pPr>
              <w:widowControl w:val="0"/>
              <w:ind w:right="-1" w:firstLine="0"/>
              <w:rPr>
                <w:bCs/>
                <w:noProof/>
                <w:color w:val="000000"/>
                <w:sz w:val="20"/>
                <w:szCs w:val="20"/>
              </w:rPr>
            </w:pPr>
            <w:r w:rsidRPr="00DA7CE6">
              <w:rPr>
                <w:color w:val="000000"/>
                <w:sz w:val="20"/>
                <w:szCs w:val="20"/>
                <w:lang w:eastAsia="ru-RU"/>
              </w:rPr>
              <w:t>ОПК-8.2</w:t>
            </w:r>
          </w:p>
        </w:tc>
        <w:tc>
          <w:tcPr>
            <w:tcW w:w="3323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1861" w:rsidRPr="00DA7CE6" w:rsidRDefault="005B1861" w:rsidP="00CE2A28">
            <w:pPr>
              <w:widowControl w:val="0"/>
              <w:ind w:right="-1" w:firstLine="0"/>
              <w:rPr>
                <w:szCs w:val="24"/>
              </w:rPr>
            </w:pPr>
            <w:r w:rsidRPr="00DA7CE6">
              <w:rPr>
                <w:color w:val="000000"/>
                <w:szCs w:val="24"/>
                <w:lang w:eastAsia="ru-RU"/>
              </w:rPr>
              <w:t>Уметь: составлять алгоритмы, писать и отлаживать коды на языке программирования, тестировать работоспособность программы</w:t>
            </w:r>
            <w:proofErr w:type="gramStart"/>
            <w:r w:rsidRPr="00DA7CE6">
              <w:rPr>
                <w:color w:val="000000"/>
                <w:szCs w:val="24"/>
                <w:lang w:eastAsia="ru-RU"/>
              </w:rPr>
              <w:t xml:space="preserve"> ,</w:t>
            </w:r>
            <w:proofErr w:type="gramEnd"/>
            <w:r w:rsidRPr="00DA7CE6">
              <w:rPr>
                <w:color w:val="000000"/>
                <w:szCs w:val="24"/>
                <w:lang w:eastAsia="ru-RU"/>
              </w:rPr>
              <w:t xml:space="preserve"> интегрировать программные модули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1861" w:rsidRPr="00DA7CE6" w:rsidRDefault="005B1861" w:rsidP="005B186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bCs/>
                <w:color w:val="000000"/>
                <w:szCs w:val="24"/>
              </w:rPr>
            </w:pPr>
          </w:p>
        </w:tc>
        <w:tc>
          <w:tcPr>
            <w:tcW w:w="304" w:type="pct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1861" w:rsidRPr="00DA7CE6" w:rsidRDefault="005B1861" w:rsidP="005B186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bCs/>
                <w:color w:val="000000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1861" w:rsidRPr="00DA7CE6" w:rsidRDefault="005B1861" w:rsidP="005B186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bCs/>
                <w:color w:val="000000"/>
                <w:szCs w:val="24"/>
              </w:rPr>
            </w:pPr>
            <w:r w:rsidRPr="00DA7CE6">
              <w:rPr>
                <w:bCs/>
                <w:color w:val="000000"/>
                <w:szCs w:val="24"/>
              </w:rPr>
              <w:t>+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1861" w:rsidRPr="00DA7CE6" w:rsidRDefault="005B1861" w:rsidP="005B186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bCs/>
                <w:color w:val="000000"/>
                <w:szCs w:val="24"/>
                <w:lang w:val="en-US"/>
              </w:rPr>
            </w:pPr>
          </w:p>
        </w:tc>
      </w:tr>
      <w:tr w:rsidR="005B1861" w:rsidRPr="00094CD8" w:rsidTr="0032363E">
        <w:trPr>
          <w:jc w:val="center"/>
        </w:trPr>
        <w:tc>
          <w:tcPr>
            <w:tcW w:w="460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B1861" w:rsidRPr="00DA7CE6" w:rsidRDefault="005B1861" w:rsidP="00CE2A28">
            <w:pPr>
              <w:widowControl w:val="0"/>
              <w:ind w:right="-1" w:firstLine="0"/>
              <w:rPr>
                <w:color w:val="000000"/>
                <w:sz w:val="20"/>
                <w:szCs w:val="20"/>
                <w:lang w:eastAsia="ru-RU"/>
              </w:rPr>
            </w:pPr>
            <w:r w:rsidRPr="00DA7CE6">
              <w:rPr>
                <w:color w:val="000000"/>
                <w:sz w:val="20"/>
                <w:szCs w:val="20"/>
                <w:lang w:eastAsia="ru-RU"/>
              </w:rPr>
              <w:t>ОПК-8.3</w:t>
            </w:r>
          </w:p>
        </w:tc>
        <w:tc>
          <w:tcPr>
            <w:tcW w:w="3323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1861" w:rsidRPr="00DA7CE6" w:rsidRDefault="005B1861" w:rsidP="00CE2A28">
            <w:pPr>
              <w:widowControl w:val="0"/>
              <w:ind w:right="-1" w:firstLine="0"/>
              <w:rPr>
                <w:noProof/>
                <w:szCs w:val="24"/>
              </w:rPr>
            </w:pPr>
            <w:r w:rsidRPr="00DA7CE6">
              <w:rPr>
                <w:color w:val="000000"/>
                <w:szCs w:val="24"/>
                <w:lang w:eastAsia="ru-RU"/>
              </w:rPr>
              <w:t>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1861" w:rsidRPr="00DA7CE6" w:rsidRDefault="005B1861" w:rsidP="005B186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bCs/>
                <w:color w:val="000000"/>
                <w:szCs w:val="24"/>
              </w:rPr>
            </w:pPr>
          </w:p>
        </w:tc>
        <w:tc>
          <w:tcPr>
            <w:tcW w:w="304" w:type="pct"/>
            <w:gridSpan w:val="2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1861" w:rsidRPr="00DA7CE6" w:rsidRDefault="005B1861" w:rsidP="005B186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bCs/>
                <w:color w:val="000000"/>
                <w:szCs w:val="24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1861" w:rsidRPr="00DA7CE6" w:rsidRDefault="005B1861" w:rsidP="005B1861">
            <w:pPr>
              <w:widowControl w:val="0"/>
              <w:autoSpaceDE w:val="0"/>
              <w:autoSpaceDN w:val="0"/>
              <w:adjustRightInd w:val="0"/>
              <w:ind w:firstLine="0"/>
              <w:jc w:val="center"/>
              <w:rPr>
                <w:bCs/>
                <w:color w:val="000000"/>
                <w:szCs w:val="24"/>
              </w:rPr>
            </w:pPr>
            <w:r w:rsidRPr="00DA7CE6">
              <w:rPr>
                <w:bCs/>
                <w:color w:val="000000"/>
                <w:szCs w:val="24"/>
              </w:rPr>
              <w:t>+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B1861" w:rsidRPr="00936E58" w:rsidRDefault="00127E4C" w:rsidP="005B1861">
            <w:pPr>
              <w:ind w:firstLine="0"/>
              <w:jc w:val="center"/>
              <w:rPr>
                <w:bCs/>
                <w:color w:val="000000"/>
                <w:szCs w:val="24"/>
              </w:rPr>
            </w:pPr>
            <w:r w:rsidRPr="00DA7CE6">
              <w:rPr>
                <w:bCs/>
                <w:color w:val="000000"/>
                <w:szCs w:val="24"/>
              </w:rPr>
              <w:t>+</w:t>
            </w:r>
          </w:p>
        </w:tc>
      </w:tr>
    </w:tbl>
    <w:p w:rsidR="00DA7CE6" w:rsidRDefault="00DA7CE6" w:rsidP="007D0796">
      <w:pPr>
        <w:rPr>
          <w:szCs w:val="24"/>
        </w:rPr>
      </w:pPr>
    </w:p>
    <w:p w:rsidR="00CD057E" w:rsidRPr="00094CD8" w:rsidRDefault="002B5F37" w:rsidP="007D0796">
      <w:pPr>
        <w:rPr>
          <w:szCs w:val="24"/>
        </w:rPr>
      </w:pPr>
      <w:r w:rsidRPr="00094CD8">
        <w:rPr>
          <w:szCs w:val="24"/>
        </w:rPr>
        <w:t xml:space="preserve">Тематика экзаменационных вопросов включает </w:t>
      </w:r>
      <w:r w:rsidR="00CD057E" w:rsidRPr="00094CD8">
        <w:rPr>
          <w:szCs w:val="24"/>
        </w:rPr>
        <w:t>разделы, связанные</w:t>
      </w:r>
      <w:r w:rsidR="00E17D63">
        <w:rPr>
          <w:szCs w:val="24"/>
        </w:rPr>
        <w:t xml:space="preserve"> с</w:t>
      </w:r>
      <w:r w:rsidR="00CD057E" w:rsidRPr="00094CD8">
        <w:rPr>
          <w:szCs w:val="24"/>
        </w:rPr>
        <w:t xml:space="preserve"> теорией баз данных, различными моделями баз данных, реализацией систем хранения и</w:t>
      </w:r>
      <w:r w:rsidR="00DF5B93">
        <w:rPr>
          <w:szCs w:val="24"/>
        </w:rPr>
        <w:t xml:space="preserve"> </w:t>
      </w:r>
      <w:r w:rsidR="009B1AE8" w:rsidRPr="00094CD8">
        <w:rPr>
          <w:szCs w:val="24"/>
        </w:rPr>
        <w:t>компонентов систем управления базами данных</w:t>
      </w:r>
      <w:r w:rsidR="00CD057E" w:rsidRPr="00094CD8">
        <w:rPr>
          <w:szCs w:val="24"/>
        </w:rPr>
        <w:t>.</w:t>
      </w:r>
    </w:p>
    <w:p w:rsidR="002B5F37" w:rsidRPr="00094CD8" w:rsidRDefault="002B5F37" w:rsidP="00680B29">
      <w:pPr>
        <w:ind w:right="-1" w:firstLine="743"/>
        <w:rPr>
          <w:szCs w:val="24"/>
        </w:rPr>
      </w:pPr>
    </w:p>
    <w:p w:rsidR="002B5F37" w:rsidRPr="00094CD8" w:rsidRDefault="002B5F37" w:rsidP="00844C79">
      <w:pPr>
        <w:pStyle w:val="12"/>
        <w:numPr>
          <w:ilvl w:val="1"/>
          <w:numId w:val="2"/>
        </w:numPr>
        <w:tabs>
          <w:tab w:val="left" w:pos="709"/>
          <w:tab w:val="left" w:pos="851"/>
        </w:tabs>
        <w:ind w:left="0" w:right="-1" w:firstLine="360"/>
        <w:rPr>
          <w:rFonts w:ascii="Times New Roman" w:hAnsi="Times New Roman"/>
          <w:b/>
          <w:sz w:val="24"/>
          <w:szCs w:val="24"/>
        </w:rPr>
      </w:pPr>
      <w:r w:rsidRPr="00094CD8">
        <w:rPr>
          <w:rFonts w:ascii="Times New Roman" w:hAnsi="Times New Roman"/>
          <w:b/>
          <w:sz w:val="24"/>
          <w:szCs w:val="24"/>
        </w:rPr>
        <w:t>Порядок проведения промежуточной аттестации по дисциплине</w:t>
      </w:r>
    </w:p>
    <w:p w:rsidR="00765EDD" w:rsidRPr="00094CD8" w:rsidRDefault="00765EDD" w:rsidP="00765EDD">
      <w:pPr>
        <w:rPr>
          <w:szCs w:val="24"/>
        </w:rPr>
      </w:pPr>
      <w:r w:rsidRPr="00094CD8">
        <w:rPr>
          <w:szCs w:val="24"/>
        </w:rPr>
        <w:lastRenderedPageBreak/>
        <w:t>В течение 5 семестра студенты:</w:t>
      </w:r>
    </w:p>
    <w:p w:rsidR="00765EDD" w:rsidRPr="00094CD8" w:rsidRDefault="00765EDD" w:rsidP="00844C79">
      <w:pPr>
        <w:numPr>
          <w:ilvl w:val="0"/>
          <w:numId w:val="4"/>
        </w:numPr>
        <w:rPr>
          <w:szCs w:val="24"/>
        </w:rPr>
      </w:pPr>
      <w:proofErr w:type="gramStart"/>
      <w:r w:rsidRPr="00094CD8">
        <w:rPr>
          <w:szCs w:val="24"/>
        </w:rPr>
        <w:t>проходят 3 компьютерных теста по темам дисциплины, освещаемым на ле</w:t>
      </w:r>
      <w:r w:rsidRPr="00094CD8">
        <w:rPr>
          <w:szCs w:val="24"/>
        </w:rPr>
        <w:t>к</w:t>
      </w:r>
      <w:r w:rsidRPr="00094CD8">
        <w:rPr>
          <w:szCs w:val="24"/>
        </w:rPr>
        <w:t xml:space="preserve">циях, </w:t>
      </w:r>
      <w:proofErr w:type="gramEnd"/>
    </w:p>
    <w:p w:rsidR="00765EDD" w:rsidRPr="00094CD8" w:rsidRDefault="00765EDD" w:rsidP="00844C79">
      <w:pPr>
        <w:numPr>
          <w:ilvl w:val="0"/>
          <w:numId w:val="4"/>
        </w:numPr>
        <w:rPr>
          <w:szCs w:val="24"/>
        </w:rPr>
      </w:pPr>
      <w:r w:rsidRPr="00094CD8">
        <w:rPr>
          <w:szCs w:val="24"/>
        </w:rPr>
        <w:t>выполняют индивидуальные задания, на которых получают практику фо</w:t>
      </w:r>
      <w:r w:rsidRPr="00094CD8">
        <w:rPr>
          <w:szCs w:val="24"/>
        </w:rPr>
        <w:t>р</w:t>
      </w:r>
      <w:r w:rsidRPr="00094CD8">
        <w:rPr>
          <w:szCs w:val="24"/>
        </w:rPr>
        <w:t xml:space="preserve">мирования ER модели базы данных для учебного приложения, </w:t>
      </w:r>
    </w:p>
    <w:p w:rsidR="00765EDD" w:rsidRPr="00094CD8" w:rsidRDefault="00765EDD" w:rsidP="00844C79">
      <w:pPr>
        <w:numPr>
          <w:ilvl w:val="0"/>
          <w:numId w:val="4"/>
        </w:numPr>
        <w:rPr>
          <w:szCs w:val="24"/>
        </w:rPr>
      </w:pPr>
      <w:r w:rsidRPr="00094CD8">
        <w:rPr>
          <w:szCs w:val="24"/>
        </w:rPr>
        <w:t xml:space="preserve">реализуют </w:t>
      </w:r>
      <w:proofErr w:type="gramStart"/>
      <w:r w:rsidRPr="00094CD8">
        <w:rPr>
          <w:szCs w:val="24"/>
        </w:rPr>
        <w:t>индивидуальн</w:t>
      </w:r>
      <w:r w:rsidR="00BF44F9">
        <w:rPr>
          <w:szCs w:val="24"/>
        </w:rPr>
        <w:t>ый</w:t>
      </w:r>
      <w:r w:rsidR="001E014C">
        <w:rPr>
          <w:szCs w:val="24"/>
        </w:rPr>
        <w:t xml:space="preserve"> </w:t>
      </w:r>
      <w:r w:rsidR="00BF44F9">
        <w:rPr>
          <w:szCs w:val="24"/>
        </w:rPr>
        <w:t>проект</w:t>
      </w:r>
      <w:proofErr w:type="gramEnd"/>
      <w:r w:rsidRPr="00094CD8">
        <w:rPr>
          <w:szCs w:val="24"/>
        </w:rPr>
        <w:t xml:space="preserve"> на разработку учебного приложения в среде MS </w:t>
      </w:r>
      <w:proofErr w:type="spellStart"/>
      <w:r w:rsidRPr="00094CD8">
        <w:rPr>
          <w:szCs w:val="24"/>
        </w:rPr>
        <w:t>Access</w:t>
      </w:r>
      <w:proofErr w:type="spellEnd"/>
      <w:r w:rsidRPr="00094CD8">
        <w:rPr>
          <w:szCs w:val="24"/>
        </w:rPr>
        <w:t xml:space="preserve">, </w:t>
      </w:r>
    </w:p>
    <w:p w:rsidR="00765EDD" w:rsidRPr="00094CD8" w:rsidRDefault="00765EDD" w:rsidP="00844C79">
      <w:pPr>
        <w:numPr>
          <w:ilvl w:val="0"/>
          <w:numId w:val="4"/>
        </w:numPr>
        <w:rPr>
          <w:szCs w:val="24"/>
        </w:rPr>
      </w:pPr>
      <w:r w:rsidRPr="00094CD8">
        <w:rPr>
          <w:szCs w:val="24"/>
        </w:rPr>
        <w:t xml:space="preserve">выполняют упражнения, изучая язык SQL, </w:t>
      </w:r>
    </w:p>
    <w:p w:rsidR="00765EDD" w:rsidRPr="00094CD8" w:rsidRDefault="00765EDD" w:rsidP="00844C79">
      <w:pPr>
        <w:numPr>
          <w:ilvl w:val="0"/>
          <w:numId w:val="4"/>
        </w:numPr>
        <w:rPr>
          <w:szCs w:val="24"/>
        </w:rPr>
      </w:pPr>
      <w:r w:rsidRPr="00094CD8">
        <w:rPr>
          <w:szCs w:val="24"/>
        </w:rPr>
        <w:t>и выполняют контрольн</w:t>
      </w:r>
      <w:r w:rsidR="00BF44F9">
        <w:rPr>
          <w:szCs w:val="24"/>
        </w:rPr>
        <w:t>ую</w:t>
      </w:r>
      <w:r w:rsidR="001E014C">
        <w:rPr>
          <w:szCs w:val="24"/>
        </w:rPr>
        <w:t xml:space="preserve"> </w:t>
      </w:r>
      <w:r w:rsidR="00BF44F9">
        <w:rPr>
          <w:szCs w:val="24"/>
        </w:rPr>
        <w:t>работу</w:t>
      </w:r>
      <w:r w:rsidRPr="00094CD8">
        <w:rPr>
          <w:szCs w:val="24"/>
        </w:rPr>
        <w:t xml:space="preserve"> на знание операторов SQL.</w:t>
      </w:r>
    </w:p>
    <w:p w:rsidR="00094CD8" w:rsidRPr="00094CD8" w:rsidRDefault="00094CD8" w:rsidP="00094CD8">
      <w:pPr>
        <w:rPr>
          <w:szCs w:val="24"/>
        </w:rPr>
      </w:pPr>
      <w:r w:rsidRPr="00905DA8">
        <w:rPr>
          <w:b/>
          <w:szCs w:val="24"/>
        </w:rPr>
        <w:t>Промежуточная аттестация по дисциплине в 5-м семестре</w:t>
      </w:r>
      <w:r w:rsidRPr="00094CD8">
        <w:rPr>
          <w:szCs w:val="24"/>
        </w:rPr>
        <w:t xml:space="preserve"> проводится в форме </w:t>
      </w:r>
      <w:r w:rsidRPr="00C67AE0">
        <w:rPr>
          <w:b/>
          <w:szCs w:val="24"/>
        </w:rPr>
        <w:t>дифференцированного зачета</w:t>
      </w:r>
      <w:r w:rsidRPr="00094CD8">
        <w:rPr>
          <w:szCs w:val="24"/>
        </w:rPr>
        <w:t>.</w:t>
      </w:r>
    </w:p>
    <w:p w:rsidR="00DA7CE6" w:rsidRDefault="00A11BDC" w:rsidP="00D245B8">
      <w:pPr>
        <w:autoSpaceDE w:val="0"/>
        <w:autoSpaceDN w:val="0"/>
        <w:adjustRightInd w:val="0"/>
      </w:pPr>
      <w:r>
        <w:t xml:space="preserve">Дифференцированный зачет проводится на основании </w:t>
      </w:r>
      <w:r w:rsidRPr="00DA7CE6">
        <w:t>портфолио</w:t>
      </w:r>
      <w:r>
        <w:t xml:space="preserve">, в которое входит </w:t>
      </w:r>
      <w:proofErr w:type="gramStart"/>
      <w:r>
        <w:t>индивидуальный проект</w:t>
      </w:r>
      <w:proofErr w:type="gramEnd"/>
      <w:r>
        <w:t xml:space="preserve"> и итоговая контрольная работа.</w:t>
      </w:r>
      <w:r w:rsidR="00B47D69">
        <w:t xml:space="preserve"> </w:t>
      </w:r>
    </w:p>
    <w:p w:rsidR="00D245B8" w:rsidRPr="00D245B8" w:rsidRDefault="00D245B8" w:rsidP="00D245B8">
      <w:pPr>
        <w:autoSpaceDE w:val="0"/>
        <w:autoSpaceDN w:val="0"/>
        <w:adjustRightInd w:val="0"/>
      </w:pPr>
      <w:r w:rsidRPr="00D245B8">
        <w:t xml:space="preserve">Результат выполнения </w:t>
      </w:r>
      <w:proofErr w:type="gramStart"/>
      <w:r w:rsidRPr="00D245B8">
        <w:rPr>
          <w:szCs w:val="24"/>
        </w:rPr>
        <w:t>индивидуальных проектов</w:t>
      </w:r>
      <w:proofErr w:type="gramEnd"/>
      <w:r w:rsidRPr="00D245B8">
        <w:t xml:space="preserve"> оценивается по </w:t>
      </w:r>
      <w:r w:rsidR="00A11BDC">
        <w:t>5</w:t>
      </w:r>
      <w:r w:rsidRPr="00D245B8">
        <w:t>-балльной шка</w:t>
      </w:r>
      <w:r w:rsidR="00C67AE0">
        <w:t>ле на каждом этапе:</w:t>
      </w:r>
    </w:p>
    <w:p w:rsidR="00D245B8" w:rsidRPr="00D245B8" w:rsidRDefault="00D245B8" w:rsidP="0095399A">
      <w:pPr>
        <w:numPr>
          <w:ilvl w:val="0"/>
          <w:numId w:val="10"/>
        </w:numPr>
        <w:autoSpaceDE w:val="0"/>
        <w:autoSpaceDN w:val="0"/>
        <w:adjustRightInd w:val="0"/>
        <w:jc w:val="left"/>
      </w:pPr>
      <w:r w:rsidRPr="00D245B8">
        <w:t xml:space="preserve">Практика на СУБД </w:t>
      </w:r>
      <w:r w:rsidRPr="00D245B8">
        <w:rPr>
          <w:lang w:val="en-US"/>
        </w:rPr>
        <w:t>MSA</w:t>
      </w:r>
      <w:proofErr w:type="spellStart"/>
      <w:r w:rsidRPr="00D245B8">
        <w:t>ccess</w:t>
      </w:r>
      <w:proofErr w:type="spellEnd"/>
      <w:r w:rsidRPr="00D245B8">
        <w:t>. Р</w:t>
      </w:r>
      <w:r w:rsidR="00C67AE0">
        <w:t>еализация локального приложения;</w:t>
      </w:r>
    </w:p>
    <w:p w:rsidR="00D245B8" w:rsidRPr="00D245B8" w:rsidRDefault="00D245B8" w:rsidP="0095399A">
      <w:pPr>
        <w:numPr>
          <w:ilvl w:val="0"/>
          <w:numId w:val="10"/>
        </w:numPr>
        <w:autoSpaceDE w:val="0"/>
        <w:autoSpaceDN w:val="0"/>
        <w:adjustRightInd w:val="0"/>
        <w:jc w:val="left"/>
      </w:pPr>
      <w:r w:rsidRPr="00D245B8">
        <w:t xml:space="preserve">Изучение языка </w:t>
      </w:r>
      <w:r w:rsidRPr="00D245B8">
        <w:rPr>
          <w:lang w:val="en-US"/>
        </w:rPr>
        <w:t>SQL</w:t>
      </w:r>
      <w:r w:rsidRPr="00D245B8">
        <w:t>. Проектирование схемы д</w:t>
      </w:r>
      <w:r w:rsidR="00C67AE0">
        <w:t>анных и реализация на языке SQL;</w:t>
      </w:r>
    </w:p>
    <w:p w:rsidR="00C67AE0" w:rsidRPr="00C67AE0" w:rsidRDefault="00D245B8" w:rsidP="0095399A">
      <w:pPr>
        <w:numPr>
          <w:ilvl w:val="0"/>
          <w:numId w:val="10"/>
        </w:numPr>
        <w:autoSpaceDE w:val="0"/>
        <w:autoSpaceDN w:val="0"/>
        <w:adjustRightInd w:val="0"/>
        <w:jc w:val="left"/>
      </w:pPr>
      <w:r w:rsidRPr="00D245B8">
        <w:t>Итогов</w:t>
      </w:r>
      <w:r>
        <w:t>ая контрольная работа</w:t>
      </w:r>
      <w:r w:rsidRPr="00D245B8">
        <w:t xml:space="preserve"> на знание языка SQL. </w:t>
      </w:r>
    </w:p>
    <w:p w:rsidR="00765EDD" w:rsidRPr="00094CD8" w:rsidRDefault="00765EDD" w:rsidP="00C67AE0">
      <w:pPr>
        <w:rPr>
          <w:szCs w:val="24"/>
        </w:rPr>
      </w:pPr>
      <w:r w:rsidRPr="00C67AE0">
        <w:rPr>
          <w:b/>
          <w:szCs w:val="24"/>
        </w:rPr>
        <w:t xml:space="preserve">Оценка за </w:t>
      </w:r>
      <w:proofErr w:type="spellStart"/>
      <w:r w:rsidR="00B47D69">
        <w:rPr>
          <w:b/>
          <w:szCs w:val="24"/>
        </w:rPr>
        <w:t>диф</w:t>
      </w:r>
      <w:proofErr w:type="gramStart"/>
      <w:r w:rsidR="00B47D69">
        <w:rPr>
          <w:b/>
          <w:szCs w:val="24"/>
        </w:rPr>
        <w:t>.</w:t>
      </w:r>
      <w:r w:rsidRPr="00C67AE0">
        <w:rPr>
          <w:b/>
          <w:szCs w:val="24"/>
        </w:rPr>
        <w:t>з</w:t>
      </w:r>
      <w:proofErr w:type="gramEnd"/>
      <w:r w:rsidR="00A34452" w:rsidRPr="00C67AE0">
        <w:rPr>
          <w:b/>
          <w:szCs w:val="24"/>
        </w:rPr>
        <w:t>ачет</w:t>
      </w:r>
      <w:proofErr w:type="spellEnd"/>
      <w:r w:rsidR="001E014C">
        <w:rPr>
          <w:b/>
          <w:szCs w:val="24"/>
        </w:rPr>
        <w:t xml:space="preserve"> </w:t>
      </w:r>
      <w:r w:rsidR="00C67AE0">
        <w:rPr>
          <w:szCs w:val="24"/>
        </w:rPr>
        <w:t>формируется как средний</w:t>
      </w:r>
      <w:r w:rsidR="00A34452" w:rsidRPr="00C67AE0">
        <w:rPr>
          <w:szCs w:val="24"/>
        </w:rPr>
        <w:t xml:space="preserve"> балл</w:t>
      </w:r>
      <w:r w:rsidRPr="00C67AE0">
        <w:rPr>
          <w:szCs w:val="24"/>
        </w:rPr>
        <w:t xml:space="preserve"> за индивидуаль</w:t>
      </w:r>
      <w:r w:rsidR="00C67AE0">
        <w:rPr>
          <w:szCs w:val="24"/>
        </w:rPr>
        <w:t>ный</w:t>
      </w:r>
      <w:r w:rsidR="001E014C">
        <w:rPr>
          <w:szCs w:val="24"/>
        </w:rPr>
        <w:t xml:space="preserve"> </w:t>
      </w:r>
      <w:r w:rsidR="00BF44F9" w:rsidRPr="00C67AE0">
        <w:rPr>
          <w:szCs w:val="24"/>
        </w:rPr>
        <w:t>проект и итоговую контрольную</w:t>
      </w:r>
      <w:r w:rsidR="001E014C">
        <w:rPr>
          <w:szCs w:val="24"/>
        </w:rPr>
        <w:t xml:space="preserve"> </w:t>
      </w:r>
      <w:r w:rsidR="00BF44F9" w:rsidRPr="00C67AE0">
        <w:rPr>
          <w:szCs w:val="24"/>
        </w:rPr>
        <w:t>работу</w:t>
      </w:r>
      <w:r w:rsidRPr="00C67AE0">
        <w:rPr>
          <w:szCs w:val="24"/>
        </w:rPr>
        <w:t xml:space="preserve">, с предпочтением </w:t>
      </w:r>
      <w:r w:rsidR="00A34452" w:rsidRPr="00C67AE0">
        <w:rPr>
          <w:szCs w:val="24"/>
        </w:rPr>
        <w:t>балла</w:t>
      </w:r>
      <w:r w:rsidRPr="00C67AE0">
        <w:rPr>
          <w:szCs w:val="24"/>
        </w:rPr>
        <w:t xml:space="preserve"> за </w:t>
      </w:r>
      <w:r w:rsidR="00BF44F9" w:rsidRPr="00C67AE0">
        <w:rPr>
          <w:szCs w:val="24"/>
        </w:rPr>
        <w:t xml:space="preserve">итоговую контрольную работу </w:t>
      </w:r>
      <w:r w:rsidRPr="00C67AE0">
        <w:rPr>
          <w:szCs w:val="24"/>
        </w:rPr>
        <w:t>(при округлении).</w:t>
      </w:r>
    </w:p>
    <w:p w:rsidR="00716562" w:rsidRDefault="00716562" w:rsidP="00463785">
      <w:pPr>
        <w:rPr>
          <w:szCs w:val="24"/>
        </w:rPr>
      </w:pPr>
    </w:p>
    <w:p w:rsidR="00463785" w:rsidRPr="00094CD8" w:rsidRDefault="00463785" w:rsidP="00463785">
      <w:pPr>
        <w:rPr>
          <w:szCs w:val="24"/>
        </w:rPr>
      </w:pPr>
      <w:r w:rsidRPr="00094CD8">
        <w:rPr>
          <w:szCs w:val="24"/>
        </w:rPr>
        <w:t>В течение 6 семестра студенты:</w:t>
      </w:r>
    </w:p>
    <w:p w:rsidR="00463785" w:rsidRPr="00094CD8" w:rsidRDefault="00463785" w:rsidP="00463785">
      <w:pPr>
        <w:numPr>
          <w:ilvl w:val="0"/>
          <w:numId w:val="4"/>
        </w:numPr>
        <w:rPr>
          <w:szCs w:val="24"/>
        </w:rPr>
      </w:pPr>
      <w:proofErr w:type="gramStart"/>
      <w:r w:rsidRPr="00094CD8">
        <w:rPr>
          <w:szCs w:val="24"/>
        </w:rPr>
        <w:t>проходят 3 компьютерных теста по темам дисциплины, освещаемым на ле</w:t>
      </w:r>
      <w:r w:rsidRPr="00094CD8">
        <w:rPr>
          <w:szCs w:val="24"/>
        </w:rPr>
        <w:t>к</w:t>
      </w:r>
      <w:r w:rsidRPr="00094CD8">
        <w:rPr>
          <w:szCs w:val="24"/>
        </w:rPr>
        <w:t xml:space="preserve">циях, </w:t>
      </w:r>
      <w:proofErr w:type="gramEnd"/>
    </w:p>
    <w:p w:rsidR="00463785" w:rsidRPr="00094CD8" w:rsidRDefault="00463785" w:rsidP="00463785">
      <w:pPr>
        <w:numPr>
          <w:ilvl w:val="0"/>
          <w:numId w:val="4"/>
        </w:numPr>
        <w:rPr>
          <w:szCs w:val="24"/>
        </w:rPr>
      </w:pPr>
      <w:r w:rsidRPr="00094CD8">
        <w:rPr>
          <w:szCs w:val="24"/>
        </w:rPr>
        <w:t xml:space="preserve">выполняют упражнения, изучая язык </w:t>
      </w:r>
      <w:r w:rsidRPr="00094CD8">
        <w:rPr>
          <w:szCs w:val="24"/>
          <w:lang w:val="en-US"/>
        </w:rPr>
        <w:t>PL</w:t>
      </w:r>
      <w:r w:rsidRPr="00094CD8">
        <w:rPr>
          <w:szCs w:val="24"/>
        </w:rPr>
        <w:t xml:space="preserve">/SQL, </w:t>
      </w:r>
    </w:p>
    <w:p w:rsidR="00463785" w:rsidRPr="00094CD8" w:rsidRDefault="00463785" w:rsidP="00463785">
      <w:pPr>
        <w:numPr>
          <w:ilvl w:val="0"/>
          <w:numId w:val="4"/>
        </w:numPr>
        <w:rPr>
          <w:szCs w:val="24"/>
        </w:rPr>
      </w:pPr>
      <w:r w:rsidRPr="00094CD8">
        <w:rPr>
          <w:szCs w:val="24"/>
        </w:rPr>
        <w:t xml:space="preserve">реализуют </w:t>
      </w:r>
      <w:proofErr w:type="gramStart"/>
      <w:r w:rsidRPr="00094CD8">
        <w:rPr>
          <w:szCs w:val="24"/>
        </w:rPr>
        <w:t>индивидуальный проект</w:t>
      </w:r>
      <w:proofErr w:type="gramEnd"/>
      <w:r w:rsidRPr="00094CD8">
        <w:rPr>
          <w:szCs w:val="24"/>
        </w:rPr>
        <w:t xml:space="preserve"> (разработка учебного приложения в а</w:t>
      </w:r>
      <w:r w:rsidRPr="00094CD8">
        <w:rPr>
          <w:szCs w:val="24"/>
        </w:rPr>
        <w:t>р</w:t>
      </w:r>
      <w:r w:rsidRPr="00094CD8">
        <w:rPr>
          <w:szCs w:val="24"/>
        </w:rPr>
        <w:t xml:space="preserve">хитектуре клиент-сервер), </w:t>
      </w:r>
    </w:p>
    <w:p w:rsidR="00463785" w:rsidRPr="00094CD8" w:rsidRDefault="00463785" w:rsidP="00463785">
      <w:pPr>
        <w:numPr>
          <w:ilvl w:val="0"/>
          <w:numId w:val="4"/>
        </w:numPr>
        <w:rPr>
          <w:szCs w:val="24"/>
        </w:rPr>
      </w:pPr>
      <w:r w:rsidRPr="00094CD8">
        <w:rPr>
          <w:szCs w:val="24"/>
        </w:rPr>
        <w:t>защищают проект в конце семестра</w:t>
      </w:r>
    </w:p>
    <w:p w:rsidR="00B47D69" w:rsidRPr="00DA7CE6" w:rsidRDefault="00B43B80" w:rsidP="00B47D69">
      <w:pPr>
        <w:autoSpaceDE w:val="0"/>
        <w:autoSpaceDN w:val="0"/>
        <w:adjustRightInd w:val="0"/>
      </w:pPr>
      <w:r w:rsidRPr="00905DA8">
        <w:rPr>
          <w:b/>
          <w:szCs w:val="24"/>
        </w:rPr>
        <w:t>Промежуточная аттестация по дисциплине в 6-м семестре</w:t>
      </w:r>
      <w:r w:rsidRPr="00094CD8">
        <w:rPr>
          <w:szCs w:val="24"/>
        </w:rPr>
        <w:t xml:space="preserve"> проводится </w:t>
      </w:r>
      <w:r w:rsidRPr="00623C43">
        <w:rPr>
          <w:b/>
          <w:szCs w:val="24"/>
        </w:rPr>
        <w:t>в форме экзамена</w:t>
      </w:r>
      <w:r w:rsidRPr="00094CD8">
        <w:rPr>
          <w:szCs w:val="24"/>
        </w:rPr>
        <w:t xml:space="preserve"> в конце семестра</w:t>
      </w:r>
      <w:r w:rsidR="00716562">
        <w:rPr>
          <w:szCs w:val="24"/>
        </w:rPr>
        <w:t xml:space="preserve"> и </w:t>
      </w:r>
      <w:r w:rsidR="00716562" w:rsidRPr="00716562">
        <w:rPr>
          <w:szCs w:val="24"/>
        </w:rPr>
        <w:t>включает</w:t>
      </w:r>
      <w:r w:rsidR="009759D3">
        <w:rPr>
          <w:szCs w:val="24"/>
        </w:rPr>
        <w:t xml:space="preserve"> </w:t>
      </w:r>
      <w:r w:rsidR="00716562" w:rsidRPr="00716562">
        <w:rPr>
          <w:szCs w:val="24"/>
        </w:rPr>
        <w:t>2 этапа</w:t>
      </w:r>
      <w:r w:rsidR="00716562">
        <w:rPr>
          <w:szCs w:val="24"/>
        </w:rPr>
        <w:t>:</w:t>
      </w:r>
      <w:r w:rsidR="001E014C">
        <w:rPr>
          <w:szCs w:val="24"/>
        </w:rPr>
        <w:t xml:space="preserve"> </w:t>
      </w:r>
      <w:r w:rsidR="00436CAB" w:rsidRPr="00DA7CE6">
        <w:rPr>
          <w:szCs w:val="24"/>
        </w:rPr>
        <w:t>портфолио</w:t>
      </w:r>
      <w:r w:rsidR="00716562" w:rsidRPr="00DA7CE6">
        <w:rPr>
          <w:szCs w:val="24"/>
        </w:rPr>
        <w:t xml:space="preserve"> и экзамен.</w:t>
      </w:r>
      <w:r w:rsidR="00B47D69" w:rsidRPr="00DA7CE6">
        <w:rPr>
          <w:szCs w:val="24"/>
        </w:rPr>
        <w:t xml:space="preserve"> </w:t>
      </w:r>
    </w:p>
    <w:p w:rsidR="00436CAB" w:rsidRPr="00094CD8" w:rsidRDefault="00436CAB" w:rsidP="00B43B80">
      <w:pPr>
        <w:rPr>
          <w:szCs w:val="24"/>
        </w:rPr>
      </w:pPr>
      <w:r w:rsidRPr="00DA7CE6">
        <w:rPr>
          <w:szCs w:val="24"/>
        </w:rPr>
        <w:t>Портфолио состоит из итогового проекта 6 семестра</w:t>
      </w:r>
      <w:r>
        <w:rPr>
          <w:szCs w:val="24"/>
        </w:rPr>
        <w:t xml:space="preserve"> и результатов тестирования за 5 и 6 семестры.</w:t>
      </w:r>
    </w:p>
    <w:p w:rsidR="00905DA8" w:rsidRPr="00D245B8" w:rsidRDefault="002B32B3" w:rsidP="00905DA8">
      <w:pPr>
        <w:autoSpaceDE w:val="0"/>
        <w:autoSpaceDN w:val="0"/>
        <w:adjustRightInd w:val="0"/>
      </w:pPr>
      <w:r>
        <w:rPr>
          <w:szCs w:val="24"/>
        </w:rPr>
        <w:t xml:space="preserve">Проект 6 семестра </w:t>
      </w:r>
      <w:r w:rsidR="00905DA8">
        <w:t xml:space="preserve">выполняется в течение семестра и </w:t>
      </w:r>
      <w:r w:rsidR="00905DA8" w:rsidRPr="00DA5876">
        <w:t xml:space="preserve">оценивается </w:t>
      </w:r>
      <w:r w:rsidR="00905DA8" w:rsidRPr="00D245B8">
        <w:t xml:space="preserve">по </w:t>
      </w:r>
      <w:r w:rsidR="00623C43">
        <w:t>этапам</w:t>
      </w:r>
      <w:r w:rsidR="00905DA8" w:rsidRPr="00D245B8">
        <w:t>:</w:t>
      </w:r>
    </w:p>
    <w:p w:rsidR="00905DA8" w:rsidRPr="00DA5876" w:rsidRDefault="00905DA8" w:rsidP="00905DA8">
      <w:pPr>
        <w:numPr>
          <w:ilvl w:val="0"/>
          <w:numId w:val="5"/>
        </w:numPr>
      </w:pPr>
      <w:r>
        <w:t>р</w:t>
      </w:r>
      <w:r w:rsidRPr="00DA5876">
        <w:t>азработка схемы данных для базы данных приложения</w:t>
      </w:r>
      <w:r>
        <w:t>;</w:t>
      </w:r>
    </w:p>
    <w:p w:rsidR="00905DA8" w:rsidRPr="00DA5876" w:rsidRDefault="00905DA8" w:rsidP="00905DA8">
      <w:pPr>
        <w:numPr>
          <w:ilvl w:val="0"/>
          <w:numId w:val="5"/>
        </w:numPr>
      </w:pPr>
      <w:r>
        <w:t>р</w:t>
      </w:r>
      <w:r w:rsidRPr="00DA5876">
        <w:t xml:space="preserve">еализация части </w:t>
      </w:r>
      <w:r>
        <w:t>программы</w:t>
      </w:r>
      <w:r w:rsidRPr="00DA5876">
        <w:t xml:space="preserve"> на PL/SQL (написание триггеров, хранимых процедур и / или функций)</w:t>
      </w:r>
      <w:r>
        <w:t>;</w:t>
      </w:r>
    </w:p>
    <w:p w:rsidR="00905DA8" w:rsidRPr="00DA5876" w:rsidRDefault="00905DA8" w:rsidP="00905DA8">
      <w:pPr>
        <w:numPr>
          <w:ilvl w:val="0"/>
          <w:numId w:val="5"/>
        </w:numPr>
      </w:pPr>
      <w:r>
        <w:t>реализация</w:t>
      </w:r>
      <w:r w:rsidRPr="00DA5876">
        <w:t xml:space="preserve"> SELECT запросов к спроектированной базе данных</w:t>
      </w:r>
      <w:r>
        <w:t>;</w:t>
      </w:r>
    </w:p>
    <w:p w:rsidR="00905DA8" w:rsidRPr="00DA5876" w:rsidRDefault="00905DA8" w:rsidP="00905DA8">
      <w:pPr>
        <w:numPr>
          <w:ilvl w:val="0"/>
          <w:numId w:val="5"/>
        </w:numPr>
      </w:pPr>
      <w:r>
        <w:t>р</w:t>
      </w:r>
      <w:r w:rsidRPr="00DA5876">
        <w:t>азработка приложения на одном из языков программирования, встраивание в пр</w:t>
      </w:r>
      <w:r w:rsidRPr="00DA5876">
        <w:t>и</w:t>
      </w:r>
      <w:r w:rsidRPr="00DA5876">
        <w:t>ложение разработанных ранее запросов</w:t>
      </w:r>
      <w:r>
        <w:t>.</w:t>
      </w:r>
    </w:p>
    <w:p w:rsidR="00905DA8" w:rsidRPr="00E641B5" w:rsidRDefault="002C7BCD" w:rsidP="00905DA8">
      <w:pPr>
        <w:rPr>
          <w:szCs w:val="24"/>
        </w:rPr>
      </w:pPr>
      <w:r>
        <w:rPr>
          <w:b/>
          <w:szCs w:val="24"/>
        </w:rPr>
        <w:t>О</w:t>
      </w:r>
      <w:r w:rsidR="00905DA8" w:rsidRPr="00905DA8">
        <w:rPr>
          <w:b/>
          <w:szCs w:val="24"/>
        </w:rPr>
        <w:t xml:space="preserve">ценка </w:t>
      </w:r>
      <w:r w:rsidR="002B32B3" w:rsidRPr="002B32B3">
        <w:rPr>
          <w:b/>
          <w:szCs w:val="24"/>
        </w:rPr>
        <w:t>итогового проекта 6 семестра</w:t>
      </w:r>
      <w:r w:rsidR="002B32B3">
        <w:rPr>
          <w:szCs w:val="24"/>
        </w:rPr>
        <w:t xml:space="preserve"> </w:t>
      </w:r>
      <w:r w:rsidR="00905DA8">
        <w:rPr>
          <w:szCs w:val="24"/>
        </w:rPr>
        <w:t>формируется как средний</w:t>
      </w:r>
      <w:r w:rsidR="00905DA8" w:rsidRPr="00C67AE0">
        <w:rPr>
          <w:szCs w:val="24"/>
        </w:rPr>
        <w:t xml:space="preserve"> балл</w:t>
      </w:r>
      <w:r w:rsidR="001E014C">
        <w:rPr>
          <w:szCs w:val="24"/>
        </w:rPr>
        <w:t xml:space="preserve"> </w:t>
      </w:r>
      <w:r w:rsidR="00905DA8" w:rsidRPr="00E641B5">
        <w:rPr>
          <w:szCs w:val="24"/>
        </w:rPr>
        <w:t>за работу над этапами проекта, с предпочтением балла за этап «Разработка приложения на одном из языков программирования, встраивание в приложение разработанных ранее запросов</w:t>
      </w:r>
      <w:r w:rsidR="00905DA8">
        <w:rPr>
          <w:szCs w:val="24"/>
        </w:rPr>
        <w:t>»</w:t>
      </w:r>
      <w:r w:rsidR="00905DA8" w:rsidRPr="00E641B5">
        <w:rPr>
          <w:szCs w:val="24"/>
        </w:rPr>
        <w:t xml:space="preserve">  (при округлении).</w:t>
      </w:r>
    </w:p>
    <w:p w:rsidR="00B43B80" w:rsidRPr="008E4182" w:rsidRDefault="00716562" w:rsidP="00716562">
      <w:pPr>
        <w:rPr>
          <w:szCs w:val="24"/>
        </w:rPr>
      </w:pPr>
      <w:r w:rsidRPr="00716562">
        <w:rPr>
          <w:szCs w:val="24"/>
        </w:rPr>
        <w:t xml:space="preserve">Необходимым условием для прохождения промежуточной аттестации является </w:t>
      </w:r>
      <w:r w:rsidR="00B43B80">
        <w:rPr>
          <w:szCs w:val="24"/>
        </w:rPr>
        <w:t xml:space="preserve">успешная защита </w:t>
      </w:r>
      <w:r w:rsidR="002C7BCD" w:rsidRPr="002C7BCD">
        <w:rPr>
          <w:szCs w:val="24"/>
        </w:rPr>
        <w:t>проекта 6 семестра</w:t>
      </w:r>
      <w:r w:rsidR="002C7BCD" w:rsidRPr="002C7BCD">
        <w:rPr>
          <w:bCs/>
          <w:color w:val="000000"/>
          <w:szCs w:val="24"/>
        </w:rPr>
        <w:t xml:space="preserve"> </w:t>
      </w:r>
      <w:r w:rsidR="00B24EC8">
        <w:rPr>
          <w:bCs/>
          <w:color w:val="000000"/>
          <w:szCs w:val="24"/>
        </w:rPr>
        <w:t>(</w:t>
      </w:r>
      <w:r w:rsidR="00623C43" w:rsidRPr="00117A17">
        <w:rPr>
          <w:bCs/>
          <w:color w:val="000000"/>
          <w:szCs w:val="24"/>
        </w:rPr>
        <w:t>оценки: «удовлетворительно», «хорошо», «отли</w:t>
      </w:r>
      <w:r w:rsidR="00623C43" w:rsidRPr="00117A17">
        <w:rPr>
          <w:bCs/>
          <w:color w:val="000000"/>
          <w:szCs w:val="24"/>
        </w:rPr>
        <w:t>ч</w:t>
      </w:r>
      <w:r w:rsidR="00623C43" w:rsidRPr="00117A17">
        <w:rPr>
          <w:bCs/>
          <w:color w:val="000000"/>
          <w:szCs w:val="24"/>
        </w:rPr>
        <w:t>но</w:t>
      </w:r>
      <w:r w:rsidR="00623C43" w:rsidRPr="008E4182">
        <w:rPr>
          <w:bCs/>
          <w:color w:val="000000"/>
          <w:szCs w:val="24"/>
        </w:rPr>
        <w:t xml:space="preserve">»). </w:t>
      </w:r>
      <w:r w:rsidR="00452346" w:rsidRPr="008E4182">
        <w:rPr>
          <w:szCs w:val="24"/>
        </w:rPr>
        <w:t xml:space="preserve">Оценка «неудовлетворительно» за </w:t>
      </w:r>
      <w:proofErr w:type="gramStart"/>
      <w:r w:rsidR="00452346" w:rsidRPr="008E4182">
        <w:rPr>
          <w:szCs w:val="24"/>
        </w:rPr>
        <w:t>индивидуальный проект</w:t>
      </w:r>
      <w:proofErr w:type="gramEnd"/>
      <w:r w:rsidR="00B24EC8" w:rsidRPr="008E4182">
        <w:rPr>
          <w:szCs w:val="24"/>
        </w:rPr>
        <w:t xml:space="preserve"> </w:t>
      </w:r>
      <w:r w:rsidR="00623C43" w:rsidRPr="008E4182">
        <w:rPr>
          <w:szCs w:val="24"/>
        </w:rPr>
        <w:t>означает</w:t>
      </w:r>
      <w:r w:rsidR="00452346" w:rsidRPr="008E4182">
        <w:rPr>
          <w:szCs w:val="24"/>
        </w:rPr>
        <w:t xml:space="preserve"> оценку «неуд</w:t>
      </w:r>
      <w:r w:rsidR="00452346" w:rsidRPr="008E4182">
        <w:rPr>
          <w:szCs w:val="24"/>
        </w:rPr>
        <w:t>о</w:t>
      </w:r>
      <w:r w:rsidR="00452346" w:rsidRPr="008E4182">
        <w:rPr>
          <w:szCs w:val="24"/>
        </w:rPr>
        <w:t>влетворительно» за экзамен.</w:t>
      </w:r>
    </w:p>
    <w:p w:rsidR="00905DA8" w:rsidRDefault="00905DA8" w:rsidP="00905DA8">
      <w:r w:rsidRPr="008E4182">
        <w:rPr>
          <w:szCs w:val="24"/>
        </w:rPr>
        <w:t>Для осуществления текущего контроля</w:t>
      </w:r>
      <w:r w:rsidRPr="00094CD8">
        <w:rPr>
          <w:szCs w:val="24"/>
        </w:rPr>
        <w:t xml:space="preserve"> </w:t>
      </w:r>
      <w:r>
        <w:rPr>
          <w:szCs w:val="24"/>
        </w:rPr>
        <w:t xml:space="preserve">над </w:t>
      </w:r>
      <w:r w:rsidRPr="00094CD8">
        <w:rPr>
          <w:szCs w:val="24"/>
        </w:rPr>
        <w:t xml:space="preserve">освоением теоретического материала дисциплины на зачетных неделях проводится компьютерное тестирование. </w:t>
      </w:r>
      <w:r>
        <w:rPr>
          <w:szCs w:val="24"/>
        </w:rPr>
        <w:t xml:space="preserve">Итоговая оценка  результатов тестирования </w:t>
      </w:r>
      <w:r w:rsidR="00623C43">
        <w:rPr>
          <w:szCs w:val="24"/>
        </w:rPr>
        <w:t xml:space="preserve">по дисциплине в целом </w:t>
      </w:r>
      <w:r w:rsidR="004C6677">
        <w:rPr>
          <w:szCs w:val="24"/>
        </w:rPr>
        <w:t xml:space="preserve">является средним значением от баллов, полученных за тестирование в 5 и 6-ом семестрах. </w:t>
      </w:r>
    </w:p>
    <w:p w:rsidR="000A0636" w:rsidRPr="008E2740" w:rsidRDefault="000A0636" w:rsidP="000A0636">
      <w:pPr>
        <w:ind w:firstLine="426"/>
        <w:rPr>
          <w:bCs/>
          <w:color w:val="000000"/>
          <w:szCs w:val="24"/>
        </w:rPr>
      </w:pPr>
      <w:r w:rsidRPr="00117A17">
        <w:rPr>
          <w:bCs/>
          <w:color w:val="000000"/>
          <w:szCs w:val="24"/>
        </w:rPr>
        <w:lastRenderedPageBreak/>
        <w:t xml:space="preserve">При успешной защите </w:t>
      </w:r>
      <w:r w:rsidR="002C7BCD" w:rsidRPr="002C7BCD">
        <w:rPr>
          <w:szCs w:val="24"/>
        </w:rPr>
        <w:t>проекта 6 семестра</w:t>
      </w:r>
      <w:r w:rsidR="002C7BCD" w:rsidRPr="002C7BCD">
        <w:rPr>
          <w:bCs/>
          <w:color w:val="000000"/>
          <w:szCs w:val="24"/>
        </w:rPr>
        <w:t xml:space="preserve"> </w:t>
      </w:r>
      <w:r w:rsidRPr="00117A17">
        <w:rPr>
          <w:bCs/>
          <w:color w:val="000000"/>
          <w:szCs w:val="24"/>
        </w:rPr>
        <w:t xml:space="preserve">оцениваются </w:t>
      </w:r>
      <w:r>
        <w:rPr>
          <w:bCs/>
          <w:color w:val="000000"/>
          <w:szCs w:val="24"/>
        </w:rPr>
        <w:t>итоги</w:t>
      </w:r>
      <w:r w:rsidRPr="00117A17">
        <w:rPr>
          <w:bCs/>
          <w:color w:val="000000"/>
          <w:szCs w:val="24"/>
        </w:rPr>
        <w:t xml:space="preserve"> тестирования </w:t>
      </w:r>
      <w:r w:rsidRPr="00044812">
        <w:rPr>
          <w:bCs/>
          <w:color w:val="000000"/>
          <w:szCs w:val="24"/>
        </w:rPr>
        <w:t>по дисц</w:t>
      </w:r>
      <w:r w:rsidRPr="00044812">
        <w:rPr>
          <w:bCs/>
          <w:color w:val="000000"/>
          <w:szCs w:val="24"/>
        </w:rPr>
        <w:t>и</w:t>
      </w:r>
      <w:r w:rsidRPr="00044812">
        <w:rPr>
          <w:bCs/>
          <w:color w:val="000000"/>
          <w:szCs w:val="24"/>
        </w:rPr>
        <w:t>плине</w:t>
      </w:r>
      <w:r w:rsidRPr="00117A17">
        <w:rPr>
          <w:bCs/>
          <w:color w:val="000000"/>
          <w:szCs w:val="24"/>
        </w:rPr>
        <w:t xml:space="preserve">. </w:t>
      </w:r>
      <w:r>
        <w:rPr>
          <w:bCs/>
          <w:color w:val="000000"/>
          <w:szCs w:val="24"/>
        </w:rPr>
        <w:t>Оценка</w:t>
      </w:r>
      <w:r w:rsidR="001E014C">
        <w:rPr>
          <w:bCs/>
          <w:color w:val="000000"/>
          <w:szCs w:val="24"/>
        </w:rPr>
        <w:t xml:space="preserve"> </w:t>
      </w:r>
      <w:r>
        <w:rPr>
          <w:bCs/>
          <w:color w:val="000000"/>
          <w:szCs w:val="24"/>
        </w:rPr>
        <w:t>итогов</w:t>
      </w:r>
      <w:r w:rsidRPr="00117A17">
        <w:rPr>
          <w:bCs/>
          <w:color w:val="000000"/>
          <w:szCs w:val="24"/>
        </w:rPr>
        <w:t xml:space="preserve"> тестирования 5- «отлично», 4 - «хорошо», 3 - «удовлетворительно» выставляется за экзамен. </w:t>
      </w:r>
      <w:r>
        <w:rPr>
          <w:bCs/>
          <w:color w:val="000000"/>
          <w:szCs w:val="24"/>
        </w:rPr>
        <w:t xml:space="preserve">Обучающийся, получивший оценку </w:t>
      </w:r>
      <w:r w:rsidRPr="00117A17">
        <w:rPr>
          <w:bCs/>
          <w:color w:val="000000"/>
          <w:szCs w:val="24"/>
        </w:rPr>
        <w:t>2 - «неудовлетвори</w:t>
      </w:r>
      <w:r>
        <w:rPr>
          <w:bCs/>
          <w:color w:val="000000"/>
          <w:szCs w:val="24"/>
        </w:rPr>
        <w:t>тельно» по итогам тестирования, а также обучающий</w:t>
      </w:r>
      <w:r w:rsidRPr="002F347A">
        <w:rPr>
          <w:bCs/>
          <w:color w:val="000000"/>
          <w:szCs w:val="24"/>
        </w:rPr>
        <w:t>ся</w:t>
      </w:r>
      <w:r w:rsidR="00436CAB">
        <w:rPr>
          <w:bCs/>
          <w:color w:val="000000"/>
          <w:szCs w:val="24"/>
        </w:rPr>
        <w:t>,</w:t>
      </w:r>
      <w:r>
        <w:rPr>
          <w:bCs/>
          <w:color w:val="000000"/>
          <w:szCs w:val="24"/>
        </w:rPr>
        <w:t xml:space="preserve"> желающий изменить итоговую оценку т</w:t>
      </w:r>
      <w:r>
        <w:rPr>
          <w:bCs/>
          <w:color w:val="000000"/>
          <w:szCs w:val="24"/>
        </w:rPr>
        <w:t>е</w:t>
      </w:r>
      <w:r>
        <w:rPr>
          <w:bCs/>
          <w:color w:val="000000"/>
          <w:szCs w:val="24"/>
        </w:rPr>
        <w:t>стирования</w:t>
      </w:r>
      <w:r w:rsidR="00436CAB">
        <w:rPr>
          <w:bCs/>
          <w:color w:val="000000"/>
          <w:szCs w:val="24"/>
        </w:rPr>
        <w:t>,</w:t>
      </w:r>
      <w:r>
        <w:rPr>
          <w:bCs/>
          <w:color w:val="000000"/>
          <w:szCs w:val="24"/>
        </w:rPr>
        <w:t xml:space="preserve"> сдает устный экзамен. </w:t>
      </w:r>
      <w:r w:rsidRPr="002F347A">
        <w:rPr>
          <w:bCs/>
          <w:color w:val="000000"/>
          <w:szCs w:val="24"/>
        </w:rPr>
        <w:t>Во время него обучающийся случайным образом в</w:t>
      </w:r>
      <w:r w:rsidRPr="002F347A">
        <w:rPr>
          <w:bCs/>
          <w:color w:val="000000"/>
          <w:szCs w:val="24"/>
        </w:rPr>
        <w:t>ы</w:t>
      </w:r>
      <w:r w:rsidRPr="002F347A">
        <w:rPr>
          <w:bCs/>
          <w:color w:val="000000"/>
          <w:szCs w:val="24"/>
        </w:rPr>
        <w:t xml:space="preserve">бирает билет. </w:t>
      </w:r>
      <w:r w:rsidRPr="008E2740">
        <w:rPr>
          <w:bCs/>
          <w:color w:val="000000"/>
          <w:szCs w:val="24"/>
        </w:rPr>
        <w:t>В процессе ответа на вопросы экзаменационного билета студенту могут быть заданы дополнительные вопросы по темам дисциплины.</w:t>
      </w:r>
    </w:p>
    <w:p w:rsidR="00CE7776" w:rsidRPr="00094CD8" w:rsidRDefault="00CE7776" w:rsidP="00CE7776">
      <w:pPr>
        <w:pStyle w:val="af3"/>
        <w:spacing w:before="0" w:beforeAutospacing="0" w:after="0" w:afterAutospacing="0"/>
        <w:ind w:right="-1" w:firstLine="709"/>
        <w:rPr>
          <w:rFonts w:eastAsia="Times New Roman"/>
        </w:rPr>
      </w:pPr>
    </w:p>
    <w:p w:rsidR="002B5F37" w:rsidRPr="00094CD8" w:rsidRDefault="002B5F37" w:rsidP="00844C79">
      <w:pPr>
        <w:pStyle w:val="12"/>
        <w:numPr>
          <w:ilvl w:val="0"/>
          <w:numId w:val="2"/>
        </w:numPr>
        <w:tabs>
          <w:tab w:val="left" w:pos="284"/>
        </w:tabs>
        <w:ind w:left="0" w:right="-1" w:firstLine="0"/>
        <w:rPr>
          <w:rFonts w:ascii="Times New Roman" w:hAnsi="Times New Roman"/>
          <w:b/>
          <w:color w:val="000000"/>
          <w:sz w:val="24"/>
          <w:szCs w:val="24"/>
        </w:rPr>
      </w:pPr>
      <w:r w:rsidRPr="00094CD8">
        <w:rPr>
          <w:rFonts w:ascii="Times New Roman" w:hAnsi="Times New Roman"/>
          <w:b/>
          <w:color w:val="000000"/>
          <w:sz w:val="24"/>
          <w:szCs w:val="24"/>
        </w:rPr>
        <w:t>Требования к структуре и содержанию фонда оценочных сре</w:t>
      </w:r>
      <w:proofErr w:type="gramStart"/>
      <w:r w:rsidRPr="00094CD8">
        <w:rPr>
          <w:rFonts w:ascii="Times New Roman" w:hAnsi="Times New Roman"/>
          <w:b/>
          <w:color w:val="000000"/>
          <w:sz w:val="24"/>
          <w:szCs w:val="24"/>
        </w:rPr>
        <w:t>дств</w:t>
      </w:r>
      <w:r w:rsidRPr="00094CD8">
        <w:rPr>
          <w:rFonts w:ascii="Times New Roman" w:hAnsi="Times New Roman"/>
          <w:b/>
          <w:color w:val="000000"/>
          <w:sz w:val="24"/>
          <w:szCs w:val="24"/>
        </w:rPr>
        <w:br/>
        <w:t>пр</w:t>
      </w:r>
      <w:proofErr w:type="gramEnd"/>
      <w:r w:rsidRPr="00094CD8">
        <w:rPr>
          <w:rFonts w:ascii="Times New Roman" w:hAnsi="Times New Roman"/>
          <w:b/>
          <w:color w:val="000000"/>
          <w:sz w:val="24"/>
          <w:szCs w:val="24"/>
        </w:rPr>
        <w:t>омежуточной аттестации по дисциплине</w:t>
      </w:r>
    </w:p>
    <w:p w:rsidR="002B5F37" w:rsidRPr="00094CD8" w:rsidRDefault="002B5F37" w:rsidP="00680B29">
      <w:pPr>
        <w:ind w:right="-1"/>
        <w:rPr>
          <w:color w:val="000000"/>
          <w:szCs w:val="24"/>
        </w:rPr>
      </w:pPr>
      <w:r w:rsidRPr="00094CD8">
        <w:rPr>
          <w:color w:val="000000"/>
          <w:szCs w:val="24"/>
        </w:rPr>
        <w:t>Перечень оценочных средств, применяемых на каждом этапе проведения промеж</w:t>
      </w:r>
      <w:r w:rsidRPr="00094CD8">
        <w:rPr>
          <w:color w:val="000000"/>
          <w:szCs w:val="24"/>
        </w:rPr>
        <w:t>у</w:t>
      </w:r>
      <w:r w:rsidRPr="00094CD8">
        <w:rPr>
          <w:color w:val="000000"/>
          <w:szCs w:val="24"/>
        </w:rPr>
        <w:t>точной аттестации по дисциплине, представлен в таблице П</w:t>
      </w:r>
      <w:proofErr w:type="gramStart"/>
      <w:r w:rsidRPr="00094CD8">
        <w:rPr>
          <w:color w:val="000000"/>
          <w:szCs w:val="24"/>
        </w:rPr>
        <w:t>1</w:t>
      </w:r>
      <w:proofErr w:type="gramEnd"/>
      <w:r w:rsidRPr="00094CD8">
        <w:rPr>
          <w:color w:val="000000"/>
          <w:szCs w:val="24"/>
        </w:rPr>
        <w:t xml:space="preserve">.2. </w:t>
      </w:r>
    </w:p>
    <w:p w:rsidR="002B5F37" w:rsidRPr="00094CD8" w:rsidRDefault="002B5F37" w:rsidP="00680B29">
      <w:pPr>
        <w:ind w:right="-1" w:firstLine="0"/>
        <w:jc w:val="right"/>
        <w:rPr>
          <w:color w:val="000000"/>
          <w:szCs w:val="24"/>
        </w:rPr>
      </w:pPr>
      <w:r w:rsidRPr="00094CD8">
        <w:rPr>
          <w:color w:val="000000"/>
          <w:szCs w:val="24"/>
        </w:rPr>
        <w:t>Таблица П</w:t>
      </w:r>
      <w:proofErr w:type="gramStart"/>
      <w:r w:rsidRPr="00094CD8">
        <w:rPr>
          <w:color w:val="000000"/>
          <w:szCs w:val="24"/>
        </w:rPr>
        <w:t>1</w:t>
      </w:r>
      <w:proofErr w:type="gramEnd"/>
      <w:r w:rsidRPr="00094CD8">
        <w:rPr>
          <w:color w:val="000000"/>
          <w:szCs w:val="24"/>
        </w:rPr>
        <w:t>.2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89"/>
        <w:gridCol w:w="4348"/>
        <w:gridCol w:w="2548"/>
      </w:tblGrid>
      <w:tr w:rsidR="002B5F37" w:rsidRPr="00094CD8" w:rsidTr="000E7637">
        <w:tc>
          <w:tcPr>
            <w:tcW w:w="675" w:type="dxa"/>
            <w:shd w:val="clear" w:color="auto" w:fill="auto"/>
            <w:vAlign w:val="center"/>
            <w:hideMark/>
          </w:tcPr>
          <w:p w:rsidR="002B5F37" w:rsidRPr="00094CD8" w:rsidRDefault="002B5F37" w:rsidP="00680B29">
            <w:pPr>
              <w:ind w:right="-1" w:firstLine="0"/>
              <w:jc w:val="center"/>
              <w:textAlignment w:val="baseline"/>
              <w:rPr>
                <w:szCs w:val="24"/>
                <w:lang w:eastAsia="ru-RU"/>
              </w:rPr>
            </w:pPr>
            <w:r w:rsidRPr="00094CD8">
              <w:rPr>
                <w:szCs w:val="24"/>
                <w:lang w:eastAsia="ru-RU"/>
              </w:rPr>
              <w:t xml:space="preserve">№ </w:t>
            </w:r>
            <w:proofErr w:type="gramStart"/>
            <w:r w:rsidRPr="00094CD8">
              <w:rPr>
                <w:szCs w:val="24"/>
                <w:lang w:eastAsia="ru-RU"/>
              </w:rPr>
              <w:t>п</w:t>
            </w:r>
            <w:proofErr w:type="gramEnd"/>
            <w:r w:rsidRPr="00094CD8">
              <w:rPr>
                <w:szCs w:val="24"/>
                <w:lang w:eastAsia="ru-RU"/>
              </w:rPr>
              <w:t>/п</w:t>
            </w:r>
          </w:p>
        </w:tc>
        <w:tc>
          <w:tcPr>
            <w:tcW w:w="1889" w:type="dxa"/>
            <w:shd w:val="clear" w:color="auto" w:fill="auto"/>
            <w:vAlign w:val="center"/>
            <w:hideMark/>
          </w:tcPr>
          <w:p w:rsidR="002B5F37" w:rsidRPr="00094CD8" w:rsidRDefault="002B5F37" w:rsidP="00680B29">
            <w:pPr>
              <w:ind w:right="-1" w:firstLine="0"/>
              <w:jc w:val="center"/>
              <w:textAlignment w:val="baseline"/>
              <w:rPr>
                <w:szCs w:val="24"/>
                <w:lang w:eastAsia="ru-RU"/>
              </w:rPr>
            </w:pPr>
            <w:r w:rsidRPr="00094CD8">
              <w:rPr>
                <w:szCs w:val="24"/>
                <w:lang w:eastAsia="ru-RU"/>
              </w:rPr>
              <w:t>Наименование оценочного средства</w:t>
            </w:r>
          </w:p>
        </w:tc>
        <w:tc>
          <w:tcPr>
            <w:tcW w:w="4348" w:type="dxa"/>
            <w:shd w:val="clear" w:color="auto" w:fill="auto"/>
            <w:vAlign w:val="center"/>
            <w:hideMark/>
          </w:tcPr>
          <w:p w:rsidR="002B5F37" w:rsidRPr="00094CD8" w:rsidRDefault="002B5F37" w:rsidP="00680B29">
            <w:pPr>
              <w:ind w:right="-1" w:firstLine="0"/>
              <w:jc w:val="center"/>
              <w:textAlignment w:val="baseline"/>
              <w:rPr>
                <w:szCs w:val="24"/>
                <w:lang w:eastAsia="ru-RU"/>
              </w:rPr>
            </w:pPr>
            <w:r w:rsidRPr="00094CD8">
              <w:rPr>
                <w:szCs w:val="24"/>
                <w:lang w:eastAsia="ru-RU"/>
              </w:rPr>
              <w:t>Краткая характеристика оценочного средства</w:t>
            </w:r>
          </w:p>
        </w:tc>
        <w:tc>
          <w:tcPr>
            <w:tcW w:w="2548" w:type="dxa"/>
            <w:shd w:val="clear" w:color="auto" w:fill="auto"/>
            <w:vAlign w:val="center"/>
            <w:hideMark/>
          </w:tcPr>
          <w:p w:rsidR="002B5F37" w:rsidRPr="00094CD8" w:rsidRDefault="002B5F37" w:rsidP="00680B29">
            <w:pPr>
              <w:ind w:right="-1" w:firstLine="0"/>
              <w:jc w:val="center"/>
              <w:textAlignment w:val="baseline"/>
              <w:rPr>
                <w:szCs w:val="24"/>
                <w:lang w:eastAsia="ru-RU"/>
              </w:rPr>
            </w:pPr>
            <w:r w:rsidRPr="00094CD8">
              <w:rPr>
                <w:szCs w:val="24"/>
                <w:lang w:eastAsia="ru-RU"/>
              </w:rPr>
              <w:t>Представление</w:t>
            </w:r>
            <w:r w:rsidRPr="00094CD8">
              <w:rPr>
                <w:szCs w:val="24"/>
                <w:lang w:eastAsia="ru-RU"/>
              </w:rPr>
              <w:br/>
              <w:t>оценочного средства в фонде</w:t>
            </w:r>
          </w:p>
        </w:tc>
      </w:tr>
      <w:tr w:rsidR="0051391A" w:rsidRPr="00094CD8" w:rsidTr="000E7637">
        <w:tc>
          <w:tcPr>
            <w:tcW w:w="9460" w:type="dxa"/>
            <w:gridSpan w:val="4"/>
            <w:shd w:val="clear" w:color="auto" w:fill="auto"/>
          </w:tcPr>
          <w:p w:rsidR="0051391A" w:rsidRPr="0051391A" w:rsidRDefault="0051391A" w:rsidP="00680B29">
            <w:pPr>
              <w:ind w:right="-1" w:firstLine="0"/>
              <w:jc w:val="center"/>
              <w:textAlignment w:val="baseline"/>
              <w:rPr>
                <w:b/>
                <w:szCs w:val="24"/>
                <w:lang w:eastAsia="ru-RU"/>
              </w:rPr>
            </w:pPr>
            <w:r w:rsidRPr="0051391A">
              <w:rPr>
                <w:b/>
                <w:szCs w:val="24"/>
                <w:lang w:eastAsia="ru-RU"/>
              </w:rPr>
              <w:t>Семестр 5</w:t>
            </w:r>
          </w:p>
        </w:tc>
      </w:tr>
      <w:tr w:rsidR="002B5F37" w:rsidRPr="00094CD8" w:rsidTr="000E7637">
        <w:tc>
          <w:tcPr>
            <w:tcW w:w="9460" w:type="dxa"/>
            <w:gridSpan w:val="4"/>
            <w:shd w:val="clear" w:color="auto" w:fill="auto"/>
            <w:hideMark/>
          </w:tcPr>
          <w:p w:rsidR="002B5F37" w:rsidRPr="00094CD8" w:rsidRDefault="0051391A" w:rsidP="00680B29">
            <w:pPr>
              <w:ind w:right="-1" w:firstLine="0"/>
              <w:jc w:val="center"/>
              <w:textAlignment w:val="baseline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Портфолио</w:t>
            </w:r>
          </w:p>
        </w:tc>
      </w:tr>
      <w:tr w:rsidR="00A30CFB" w:rsidRPr="00094CD8" w:rsidTr="00080626">
        <w:tc>
          <w:tcPr>
            <w:tcW w:w="675" w:type="dxa"/>
            <w:shd w:val="clear" w:color="auto" w:fill="auto"/>
            <w:hideMark/>
          </w:tcPr>
          <w:p w:rsidR="00A30CFB" w:rsidRPr="00094CD8" w:rsidRDefault="0051391A" w:rsidP="00080626">
            <w:pPr>
              <w:ind w:right="-1" w:firstLine="0"/>
              <w:textAlignment w:val="baseline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1.</w:t>
            </w:r>
          </w:p>
        </w:tc>
        <w:tc>
          <w:tcPr>
            <w:tcW w:w="1889" w:type="dxa"/>
            <w:shd w:val="clear" w:color="auto" w:fill="auto"/>
            <w:hideMark/>
          </w:tcPr>
          <w:p w:rsidR="0051391A" w:rsidRDefault="00A30CFB" w:rsidP="00080626">
            <w:pPr>
              <w:ind w:right="-1" w:firstLine="0"/>
              <w:textAlignment w:val="baseline"/>
              <w:rPr>
                <w:szCs w:val="24"/>
                <w:lang w:eastAsia="ru-RU"/>
              </w:rPr>
            </w:pPr>
            <w:r w:rsidRPr="00094CD8">
              <w:rPr>
                <w:szCs w:val="24"/>
                <w:lang w:eastAsia="ru-RU"/>
              </w:rPr>
              <w:t>Проект </w:t>
            </w:r>
          </w:p>
          <w:p w:rsidR="00A30CFB" w:rsidRPr="00094CD8" w:rsidRDefault="00905DA8" w:rsidP="00080626">
            <w:pPr>
              <w:ind w:right="-1" w:firstLine="0"/>
              <w:textAlignment w:val="baseline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5</w:t>
            </w:r>
            <w:r w:rsidR="008B564C">
              <w:rPr>
                <w:szCs w:val="24"/>
                <w:lang w:eastAsia="ru-RU"/>
              </w:rPr>
              <w:t xml:space="preserve"> семестра</w:t>
            </w:r>
          </w:p>
        </w:tc>
        <w:tc>
          <w:tcPr>
            <w:tcW w:w="4348" w:type="dxa"/>
            <w:shd w:val="clear" w:color="auto" w:fill="auto"/>
            <w:hideMark/>
          </w:tcPr>
          <w:p w:rsidR="00A30CFB" w:rsidRPr="00094CD8" w:rsidRDefault="00A30CFB" w:rsidP="00080626">
            <w:pPr>
              <w:ind w:right="-1" w:firstLine="0"/>
              <w:textAlignment w:val="baseline"/>
              <w:rPr>
                <w:szCs w:val="24"/>
                <w:lang w:eastAsia="ru-RU"/>
              </w:rPr>
            </w:pPr>
            <w:r w:rsidRPr="00094CD8">
              <w:rPr>
                <w:szCs w:val="24"/>
                <w:lang w:eastAsia="ru-RU"/>
              </w:rPr>
              <w:t>Конечный продукт, получаемый в р</w:t>
            </w:r>
            <w:r w:rsidRPr="00094CD8">
              <w:rPr>
                <w:szCs w:val="24"/>
                <w:lang w:eastAsia="ru-RU"/>
              </w:rPr>
              <w:t>е</w:t>
            </w:r>
            <w:r w:rsidRPr="00094CD8">
              <w:rPr>
                <w:szCs w:val="24"/>
                <w:lang w:eastAsia="ru-RU"/>
              </w:rPr>
              <w:t>зультате планирования и выполнения комплекса учебных и исследовател</w:t>
            </w:r>
            <w:r w:rsidRPr="00094CD8">
              <w:rPr>
                <w:szCs w:val="24"/>
                <w:lang w:eastAsia="ru-RU"/>
              </w:rPr>
              <w:t>ь</w:t>
            </w:r>
            <w:r w:rsidRPr="00094CD8">
              <w:rPr>
                <w:szCs w:val="24"/>
                <w:lang w:eastAsia="ru-RU"/>
              </w:rPr>
              <w:t>ских заданий. Позволяет оценить ум</w:t>
            </w:r>
            <w:r w:rsidRPr="00094CD8">
              <w:rPr>
                <w:szCs w:val="24"/>
                <w:lang w:eastAsia="ru-RU"/>
              </w:rPr>
              <w:t>е</w:t>
            </w:r>
            <w:r w:rsidRPr="00094CD8">
              <w:rPr>
                <w:szCs w:val="24"/>
                <w:lang w:eastAsia="ru-RU"/>
              </w:rPr>
              <w:t>ния обучающихся самостоятельно ко</w:t>
            </w:r>
            <w:r w:rsidRPr="00094CD8">
              <w:rPr>
                <w:szCs w:val="24"/>
                <w:lang w:eastAsia="ru-RU"/>
              </w:rPr>
              <w:t>н</w:t>
            </w:r>
            <w:r w:rsidRPr="00094CD8">
              <w:rPr>
                <w:szCs w:val="24"/>
                <w:lang w:eastAsia="ru-RU"/>
              </w:rPr>
              <w:t>струировать свои знания в процессе решения практических задач и пр</w:t>
            </w:r>
            <w:r w:rsidRPr="00094CD8">
              <w:rPr>
                <w:szCs w:val="24"/>
                <w:lang w:eastAsia="ru-RU"/>
              </w:rPr>
              <w:t>о</w:t>
            </w:r>
            <w:r w:rsidRPr="00094CD8">
              <w:rPr>
                <w:szCs w:val="24"/>
                <w:lang w:eastAsia="ru-RU"/>
              </w:rPr>
              <w:t>блем, ориентироваться в информацио</w:t>
            </w:r>
            <w:r w:rsidRPr="00094CD8">
              <w:rPr>
                <w:szCs w:val="24"/>
                <w:lang w:eastAsia="ru-RU"/>
              </w:rPr>
              <w:t>н</w:t>
            </w:r>
            <w:r w:rsidRPr="00094CD8">
              <w:rPr>
                <w:szCs w:val="24"/>
                <w:lang w:eastAsia="ru-RU"/>
              </w:rPr>
              <w:t>ном пространстве и уровень сформир</w:t>
            </w:r>
            <w:r w:rsidRPr="00094CD8">
              <w:rPr>
                <w:szCs w:val="24"/>
                <w:lang w:eastAsia="ru-RU"/>
              </w:rPr>
              <w:t>о</w:t>
            </w:r>
            <w:r w:rsidRPr="00094CD8">
              <w:rPr>
                <w:szCs w:val="24"/>
                <w:lang w:eastAsia="ru-RU"/>
              </w:rPr>
              <w:t>ванности  аналитических, исследов</w:t>
            </w:r>
            <w:r w:rsidRPr="00094CD8">
              <w:rPr>
                <w:szCs w:val="24"/>
                <w:lang w:eastAsia="ru-RU"/>
              </w:rPr>
              <w:t>а</w:t>
            </w:r>
            <w:r w:rsidRPr="00094CD8">
              <w:rPr>
                <w:szCs w:val="24"/>
                <w:lang w:eastAsia="ru-RU"/>
              </w:rPr>
              <w:t>тельских навыков, навыков практич</w:t>
            </w:r>
            <w:r w:rsidRPr="00094CD8">
              <w:rPr>
                <w:szCs w:val="24"/>
                <w:lang w:eastAsia="ru-RU"/>
              </w:rPr>
              <w:t>е</w:t>
            </w:r>
            <w:r w:rsidRPr="00094CD8">
              <w:rPr>
                <w:szCs w:val="24"/>
                <w:lang w:eastAsia="ru-RU"/>
              </w:rPr>
              <w:t>ского и творческого мышления. Может выполняться в индивидуальном поря</w:t>
            </w:r>
            <w:r w:rsidRPr="00094CD8">
              <w:rPr>
                <w:szCs w:val="24"/>
                <w:lang w:eastAsia="ru-RU"/>
              </w:rPr>
              <w:t>д</w:t>
            </w:r>
            <w:r w:rsidRPr="00094CD8">
              <w:rPr>
                <w:szCs w:val="24"/>
                <w:lang w:eastAsia="ru-RU"/>
              </w:rPr>
              <w:t xml:space="preserve">ке или группой </w:t>
            </w:r>
            <w:proofErr w:type="gramStart"/>
            <w:r w:rsidRPr="00094CD8">
              <w:rPr>
                <w:szCs w:val="24"/>
                <w:lang w:eastAsia="ru-RU"/>
              </w:rPr>
              <w:t>обучающихся</w:t>
            </w:r>
            <w:proofErr w:type="gramEnd"/>
            <w:r w:rsidRPr="00094CD8">
              <w:rPr>
                <w:szCs w:val="24"/>
                <w:lang w:eastAsia="ru-RU"/>
              </w:rPr>
              <w:t>. </w:t>
            </w:r>
          </w:p>
        </w:tc>
        <w:tc>
          <w:tcPr>
            <w:tcW w:w="2548" w:type="dxa"/>
            <w:shd w:val="clear" w:color="auto" w:fill="auto"/>
            <w:hideMark/>
          </w:tcPr>
          <w:p w:rsidR="00A30CFB" w:rsidRPr="00094CD8" w:rsidRDefault="00A30CFB" w:rsidP="008B564C">
            <w:pPr>
              <w:ind w:right="-1" w:firstLine="0"/>
              <w:textAlignment w:val="baseline"/>
              <w:rPr>
                <w:szCs w:val="24"/>
                <w:lang w:eastAsia="ru-RU"/>
              </w:rPr>
            </w:pPr>
            <w:r w:rsidRPr="00094CD8">
              <w:rPr>
                <w:szCs w:val="24"/>
                <w:lang w:eastAsia="ru-RU"/>
              </w:rPr>
              <w:t xml:space="preserve">Темы </w:t>
            </w:r>
            <w:proofErr w:type="gramStart"/>
            <w:r w:rsidRPr="00094CD8">
              <w:rPr>
                <w:szCs w:val="24"/>
                <w:lang w:eastAsia="ru-RU"/>
              </w:rPr>
              <w:t>индивидуал</w:t>
            </w:r>
            <w:r w:rsidRPr="00094CD8">
              <w:rPr>
                <w:szCs w:val="24"/>
                <w:lang w:eastAsia="ru-RU"/>
              </w:rPr>
              <w:t>ь</w:t>
            </w:r>
            <w:r w:rsidRPr="00094CD8">
              <w:rPr>
                <w:szCs w:val="24"/>
                <w:lang w:eastAsia="ru-RU"/>
              </w:rPr>
              <w:t>ных проектов</w:t>
            </w:r>
            <w:proofErr w:type="gramEnd"/>
            <w:r w:rsidRPr="00094CD8">
              <w:rPr>
                <w:szCs w:val="24"/>
                <w:lang w:eastAsia="ru-RU"/>
              </w:rPr>
              <w:t>  </w:t>
            </w:r>
          </w:p>
        </w:tc>
      </w:tr>
      <w:tr w:rsidR="002B5F37" w:rsidRPr="00094CD8" w:rsidTr="000E7637">
        <w:tc>
          <w:tcPr>
            <w:tcW w:w="675" w:type="dxa"/>
            <w:shd w:val="clear" w:color="auto" w:fill="auto"/>
            <w:hideMark/>
          </w:tcPr>
          <w:p w:rsidR="002B5F37" w:rsidRPr="00094CD8" w:rsidRDefault="0051391A" w:rsidP="00680B29">
            <w:pPr>
              <w:ind w:right="-1" w:firstLine="0"/>
              <w:textAlignment w:val="baseline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2.</w:t>
            </w:r>
          </w:p>
        </w:tc>
        <w:tc>
          <w:tcPr>
            <w:tcW w:w="1889" w:type="dxa"/>
            <w:shd w:val="clear" w:color="auto" w:fill="auto"/>
            <w:hideMark/>
          </w:tcPr>
          <w:p w:rsidR="002B5F37" w:rsidRDefault="002B5F37" w:rsidP="00680B29">
            <w:pPr>
              <w:ind w:right="-1" w:firstLine="0"/>
              <w:textAlignment w:val="baseline"/>
              <w:rPr>
                <w:szCs w:val="24"/>
                <w:lang w:eastAsia="ru-RU"/>
              </w:rPr>
            </w:pPr>
            <w:r w:rsidRPr="00094CD8">
              <w:rPr>
                <w:szCs w:val="24"/>
                <w:lang w:eastAsia="ru-RU"/>
              </w:rPr>
              <w:t>Контрольная работа </w:t>
            </w:r>
          </w:p>
          <w:p w:rsidR="00241ED2" w:rsidRPr="00157359" w:rsidRDefault="00241ED2" w:rsidP="00680B29">
            <w:pPr>
              <w:ind w:right="-1" w:firstLine="0"/>
              <w:textAlignment w:val="baseline"/>
              <w:rPr>
                <w:szCs w:val="24"/>
                <w:lang w:val="en-US" w:eastAsia="ru-RU"/>
              </w:rPr>
            </w:pPr>
          </w:p>
        </w:tc>
        <w:tc>
          <w:tcPr>
            <w:tcW w:w="4348" w:type="dxa"/>
            <w:shd w:val="clear" w:color="auto" w:fill="auto"/>
            <w:hideMark/>
          </w:tcPr>
          <w:p w:rsidR="00241ED2" w:rsidRPr="00157359" w:rsidRDefault="002B5F37" w:rsidP="00680B29">
            <w:pPr>
              <w:ind w:right="-1" w:firstLine="0"/>
              <w:textAlignment w:val="baseline"/>
              <w:rPr>
                <w:szCs w:val="24"/>
                <w:lang w:eastAsia="ru-RU"/>
              </w:rPr>
            </w:pPr>
            <w:r w:rsidRPr="00094CD8">
              <w:rPr>
                <w:szCs w:val="24"/>
                <w:lang w:eastAsia="ru-RU"/>
              </w:rPr>
              <w:t>Средство проверки умений применять полученные знания для решения задач определенного типа по теме или разд</w:t>
            </w:r>
            <w:r w:rsidRPr="00094CD8">
              <w:rPr>
                <w:szCs w:val="24"/>
                <w:lang w:eastAsia="ru-RU"/>
              </w:rPr>
              <w:t>е</w:t>
            </w:r>
            <w:r w:rsidRPr="00094CD8">
              <w:rPr>
                <w:szCs w:val="24"/>
                <w:lang w:eastAsia="ru-RU"/>
              </w:rPr>
              <w:t>лу </w:t>
            </w:r>
          </w:p>
        </w:tc>
        <w:tc>
          <w:tcPr>
            <w:tcW w:w="2548" w:type="dxa"/>
            <w:shd w:val="clear" w:color="auto" w:fill="auto"/>
            <w:hideMark/>
          </w:tcPr>
          <w:p w:rsidR="002B5F37" w:rsidRPr="00094CD8" w:rsidRDefault="002B5F37" w:rsidP="00680B29">
            <w:pPr>
              <w:ind w:right="-1" w:firstLine="0"/>
              <w:textAlignment w:val="baseline"/>
              <w:rPr>
                <w:szCs w:val="24"/>
                <w:lang w:eastAsia="ru-RU"/>
              </w:rPr>
            </w:pPr>
            <w:r w:rsidRPr="00094CD8">
              <w:rPr>
                <w:szCs w:val="24"/>
                <w:lang w:eastAsia="ru-RU"/>
              </w:rPr>
              <w:t>Комплект контрол</w:t>
            </w:r>
            <w:r w:rsidRPr="00094CD8">
              <w:rPr>
                <w:szCs w:val="24"/>
                <w:lang w:eastAsia="ru-RU"/>
              </w:rPr>
              <w:t>ь</w:t>
            </w:r>
            <w:r w:rsidRPr="00094CD8">
              <w:rPr>
                <w:szCs w:val="24"/>
                <w:lang w:eastAsia="ru-RU"/>
              </w:rPr>
              <w:t>ных заданий по вар</w:t>
            </w:r>
            <w:r w:rsidRPr="00094CD8">
              <w:rPr>
                <w:szCs w:val="24"/>
                <w:lang w:eastAsia="ru-RU"/>
              </w:rPr>
              <w:t>и</w:t>
            </w:r>
            <w:r w:rsidRPr="00094CD8">
              <w:rPr>
                <w:szCs w:val="24"/>
                <w:lang w:eastAsia="ru-RU"/>
              </w:rPr>
              <w:t>антам  </w:t>
            </w:r>
          </w:p>
        </w:tc>
      </w:tr>
      <w:tr w:rsidR="0051391A" w:rsidRPr="00094CD8" w:rsidTr="00364D82">
        <w:tc>
          <w:tcPr>
            <w:tcW w:w="9460" w:type="dxa"/>
            <w:gridSpan w:val="4"/>
            <w:shd w:val="clear" w:color="auto" w:fill="auto"/>
          </w:tcPr>
          <w:p w:rsidR="0051391A" w:rsidRPr="0051391A" w:rsidRDefault="0051391A" w:rsidP="0051391A">
            <w:pPr>
              <w:ind w:right="-1" w:firstLine="0"/>
              <w:jc w:val="center"/>
              <w:textAlignment w:val="baseline"/>
              <w:rPr>
                <w:b/>
                <w:szCs w:val="24"/>
                <w:lang w:eastAsia="ru-RU"/>
              </w:rPr>
            </w:pPr>
            <w:r w:rsidRPr="0051391A">
              <w:rPr>
                <w:b/>
                <w:szCs w:val="24"/>
                <w:lang w:eastAsia="ru-RU"/>
              </w:rPr>
              <w:t>Семестр 6</w:t>
            </w:r>
          </w:p>
        </w:tc>
      </w:tr>
      <w:tr w:rsidR="0051391A" w:rsidRPr="00094CD8" w:rsidTr="00364D82">
        <w:tc>
          <w:tcPr>
            <w:tcW w:w="9460" w:type="dxa"/>
            <w:gridSpan w:val="4"/>
            <w:shd w:val="clear" w:color="auto" w:fill="auto"/>
            <w:hideMark/>
          </w:tcPr>
          <w:p w:rsidR="0051391A" w:rsidRPr="00094CD8" w:rsidRDefault="0051391A" w:rsidP="0051391A">
            <w:pPr>
              <w:ind w:right="-1" w:firstLine="0"/>
              <w:jc w:val="center"/>
              <w:textAlignment w:val="baseline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Портфолио</w:t>
            </w:r>
          </w:p>
        </w:tc>
      </w:tr>
      <w:tr w:rsidR="002B5F37" w:rsidRPr="00094CD8" w:rsidTr="000E7637">
        <w:tc>
          <w:tcPr>
            <w:tcW w:w="675" w:type="dxa"/>
            <w:shd w:val="clear" w:color="auto" w:fill="auto"/>
            <w:hideMark/>
          </w:tcPr>
          <w:p w:rsidR="002B5F37" w:rsidRPr="00094CD8" w:rsidRDefault="0051391A" w:rsidP="00680B29">
            <w:pPr>
              <w:ind w:right="-1" w:firstLine="0"/>
              <w:textAlignment w:val="baseline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3.</w:t>
            </w:r>
          </w:p>
        </w:tc>
        <w:tc>
          <w:tcPr>
            <w:tcW w:w="1889" w:type="dxa"/>
            <w:shd w:val="clear" w:color="auto" w:fill="auto"/>
            <w:hideMark/>
          </w:tcPr>
          <w:p w:rsidR="0051391A" w:rsidRDefault="002B5F37" w:rsidP="00905DA8">
            <w:pPr>
              <w:ind w:right="-1" w:firstLine="0"/>
              <w:textAlignment w:val="baseline"/>
              <w:rPr>
                <w:szCs w:val="24"/>
                <w:lang w:eastAsia="ru-RU"/>
              </w:rPr>
            </w:pPr>
            <w:r w:rsidRPr="00094CD8">
              <w:rPr>
                <w:szCs w:val="24"/>
                <w:lang w:eastAsia="ru-RU"/>
              </w:rPr>
              <w:t>Проект </w:t>
            </w:r>
          </w:p>
          <w:p w:rsidR="002B5F37" w:rsidRPr="00094CD8" w:rsidRDefault="00905DA8" w:rsidP="00905DA8">
            <w:pPr>
              <w:ind w:right="-1" w:firstLine="0"/>
              <w:textAlignment w:val="baseline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6</w:t>
            </w:r>
            <w:r w:rsidR="00144DEC">
              <w:rPr>
                <w:szCs w:val="24"/>
                <w:lang w:eastAsia="ru-RU"/>
              </w:rPr>
              <w:t xml:space="preserve"> </w:t>
            </w:r>
            <w:r w:rsidR="008B564C">
              <w:rPr>
                <w:szCs w:val="24"/>
                <w:lang w:eastAsia="ru-RU"/>
              </w:rPr>
              <w:t>семестра</w:t>
            </w:r>
          </w:p>
        </w:tc>
        <w:tc>
          <w:tcPr>
            <w:tcW w:w="4348" w:type="dxa"/>
            <w:shd w:val="clear" w:color="auto" w:fill="auto"/>
            <w:hideMark/>
          </w:tcPr>
          <w:p w:rsidR="002B5F37" w:rsidRPr="00094CD8" w:rsidRDefault="002B5F37" w:rsidP="00680B29">
            <w:pPr>
              <w:ind w:right="-1" w:firstLine="0"/>
              <w:textAlignment w:val="baseline"/>
              <w:rPr>
                <w:szCs w:val="24"/>
                <w:lang w:eastAsia="ru-RU"/>
              </w:rPr>
            </w:pPr>
            <w:r w:rsidRPr="00094CD8">
              <w:rPr>
                <w:szCs w:val="24"/>
                <w:lang w:eastAsia="ru-RU"/>
              </w:rPr>
              <w:t>Конечный продукт, получаемый в р</w:t>
            </w:r>
            <w:r w:rsidRPr="00094CD8">
              <w:rPr>
                <w:szCs w:val="24"/>
                <w:lang w:eastAsia="ru-RU"/>
              </w:rPr>
              <w:t>е</w:t>
            </w:r>
            <w:r w:rsidRPr="00094CD8">
              <w:rPr>
                <w:szCs w:val="24"/>
                <w:lang w:eastAsia="ru-RU"/>
              </w:rPr>
              <w:t>зультате планирования и выполнения комплекса учебных и исследовател</w:t>
            </w:r>
            <w:r w:rsidRPr="00094CD8">
              <w:rPr>
                <w:szCs w:val="24"/>
                <w:lang w:eastAsia="ru-RU"/>
              </w:rPr>
              <w:t>ь</w:t>
            </w:r>
            <w:r w:rsidRPr="00094CD8">
              <w:rPr>
                <w:szCs w:val="24"/>
                <w:lang w:eastAsia="ru-RU"/>
              </w:rPr>
              <w:t>ских заданий. Позволяет оценить ум</w:t>
            </w:r>
            <w:r w:rsidRPr="00094CD8">
              <w:rPr>
                <w:szCs w:val="24"/>
                <w:lang w:eastAsia="ru-RU"/>
              </w:rPr>
              <w:t>е</w:t>
            </w:r>
            <w:r w:rsidRPr="00094CD8">
              <w:rPr>
                <w:szCs w:val="24"/>
                <w:lang w:eastAsia="ru-RU"/>
              </w:rPr>
              <w:t>ния обучающихся самостоятельно ко</w:t>
            </w:r>
            <w:r w:rsidRPr="00094CD8">
              <w:rPr>
                <w:szCs w:val="24"/>
                <w:lang w:eastAsia="ru-RU"/>
              </w:rPr>
              <w:t>н</w:t>
            </w:r>
            <w:r w:rsidRPr="00094CD8">
              <w:rPr>
                <w:szCs w:val="24"/>
                <w:lang w:eastAsia="ru-RU"/>
              </w:rPr>
              <w:t>струировать свои знания в процессе решения практических задач и пр</w:t>
            </w:r>
            <w:r w:rsidRPr="00094CD8">
              <w:rPr>
                <w:szCs w:val="24"/>
                <w:lang w:eastAsia="ru-RU"/>
              </w:rPr>
              <w:t>о</w:t>
            </w:r>
            <w:r w:rsidRPr="00094CD8">
              <w:rPr>
                <w:szCs w:val="24"/>
                <w:lang w:eastAsia="ru-RU"/>
              </w:rPr>
              <w:t>блем, ориентироваться в информацио</w:t>
            </w:r>
            <w:r w:rsidRPr="00094CD8">
              <w:rPr>
                <w:szCs w:val="24"/>
                <w:lang w:eastAsia="ru-RU"/>
              </w:rPr>
              <w:t>н</w:t>
            </w:r>
            <w:r w:rsidRPr="00094CD8">
              <w:rPr>
                <w:szCs w:val="24"/>
                <w:lang w:eastAsia="ru-RU"/>
              </w:rPr>
              <w:t>ном пространстве и уровень сформир</w:t>
            </w:r>
            <w:r w:rsidRPr="00094CD8">
              <w:rPr>
                <w:szCs w:val="24"/>
                <w:lang w:eastAsia="ru-RU"/>
              </w:rPr>
              <w:t>о</w:t>
            </w:r>
            <w:r w:rsidRPr="00094CD8">
              <w:rPr>
                <w:szCs w:val="24"/>
                <w:lang w:eastAsia="ru-RU"/>
              </w:rPr>
              <w:t>ванности  аналитических, исследов</w:t>
            </w:r>
            <w:r w:rsidRPr="00094CD8">
              <w:rPr>
                <w:szCs w:val="24"/>
                <w:lang w:eastAsia="ru-RU"/>
              </w:rPr>
              <w:t>а</w:t>
            </w:r>
            <w:r w:rsidRPr="00094CD8">
              <w:rPr>
                <w:szCs w:val="24"/>
                <w:lang w:eastAsia="ru-RU"/>
              </w:rPr>
              <w:t>тельских навыков, навыков практич</w:t>
            </w:r>
            <w:r w:rsidRPr="00094CD8">
              <w:rPr>
                <w:szCs w:val="24"/>
                <w:lang w:eastAsia="ru-RU"/>
              </w:rPr>
              <w:t>е</w:t>
            </w:r>
            <w:r w:rsidRPr="00094CD8">
              <w:rPr>
                <w:szCs w:val="24"/>
                <w:lang w:eastAsia="ru-RU"/>
              </w:rPr>
              <w:t>ского и творческого мышления. Может выполняться в индивидуальном поря</w:t>
            </w:r>
            <w:r w:rsidRPr="00094CD8">
              <w:rPr>
                <w:szCs w:val="24"/>
                <w:lang w:eastAsia="ru-RU"/>
              </w:rPr>
              <w:t>д</w:t>
            </w:r>
            <w:r w:rsidRPr="00094CD8">
              <w:rPr>
                <w:szCs w:val="24"/>
                <w:lang w:eastAsia="ru-RU"/>
              </w:rPr>
              <w:t xml:space="preserve">ке или группой </w:t>
            </w:r>
            <w:proofErr w:type="gramStart"/>
            <w:r w:rsidRPr="00094CD8">
              <w:rPr>
                <w:szCs w:val="24"/>
                <w:lang w:eastAsia="ru-RU"/>
              </w:rPr>
              <w:t>обучающихся</w:t>
            </w:r>
            <w:proofErr w:type="gramEnd"/>
            <w:r w:rsidRPr="00094CD8">
              <w:rPr>
                <w:szCs w:val="24"/>
                <w:lang w:eastAsia="ru-RU"/>
              </w:rPr>
              <w:t>. </w:t>
            </w:r>
          </w:p>
        </w:tc>
        <w:tc>
          <w:tcPr>
            <w:tcW w:w="2548" w:type="dxa"/>
            <w:shd w:val="clear" w:color="auto" w:fill="auto"/>
            <w:hideMark/>
          </w:tcPr>
          <w:p w:rsidR="002B5F37" w:rsidRPr="00094CD8" w:rsidRDefault="002B5F37" w:rsidP="008B564C">
            <w:pPr>
              <w:ind w:right="-1" w:firstLine="0"/>
              <w:textAlignment w:val="baseline"/>
              <w:rPr>
                <w:szCs w:val="24"/>
                <w:lang w:eastAsia="ru-RU"/>
              </w:rPr>
            </w:pPr>
            <w:r w:rsidRPr="00094CD8">
              <w:rPr>
                <w:szCs w:val="24"/>
                <w:lang w:eastAsia="ru-RU"/>
              </w:rPr>
              <w:t xml:space="preserve">Темы </w:t>
            </w:r>
            <w:proofErr w:type="gramStart"/>
            <w:r w:rsidRPr="00094CD8">
              <w:rPr>
                <w:szCs w:val="24"/>
                <w:lang w:eastAsia="ru-RU"/>
              </w:rPr>
              <w:t>индивидуал</w:t>
            </w:r>
            <w:r w:rsidRPr="00094CD8">
              <w:rPr>
                <w:szCs w:val="24"/>
                <w:lang w:eastAsia="ru-RU"/>
              </w:rPr>
              <w:t>ь</w:t>
            </w:r>
            <w:r w:rsidRPr="00094CD8">
              <w:rPr>
                <w:szCs w:val="24"/>
                <w:lang w:eastAsia="ru-RU"/>
              </w:rPr>
              <w:t>ных проектов</w:t>
            </w:r>
            <w:proofErr w:type="gramEnd"/>
            <w:r w:rsidRPr="00094CD8">
              <w:rPr>
                <w:szCs w:val="24"/>
                <w:lang w:eastAsia="ru-RU"/>
              </w:rPr>
              <w:t>  </w:t>
            </w:r>
          </w:p>
        </w:tc>
      </w:tr>
      <w:tr w:rsidR="00A30CFB" w:rsidRPr="00094CD8" w:rsidTr="00080626">
        <w:tc>
          <w:tcPr>
            <w:tcW w:w="675" w:type="dxa"/>
            <w:shd w:val="clear" w:color="auto" w:fill="auto"/>
            <w:hideMark/>
          </w:tcPr>
          <w:p w:rsidR="00A30CFB" w:rsidRPr="00094CD8" w:rsidRDefault="00A30CFB" w:rsidP="00080626">
            <w:pPr>
              <w:ind w:right="-1" w:firstLine="0"/>
              <w:textAlignment w:val="baseline"/>
              <w:rPr>
                <w:szCs w:val="24"/>
                <w:lang w:eastAsia="ru-RU"/>
              </w:rPr>
            </w:pPr>
            <w:r w:rsidRPr="00094CD8">
              <w:rPr>
                <w:szCs w:val="24"/>
                <w:lang w:eastAsia="ru-RU"/>
              </w:rPr>
              <w:lastRenderedPageBreak/>
              <w:t>  </w:t>
            </w:r>
            <w:r w:rsidR="0051391A">
              <w:rPr>
                <w:szCs w:val="24"/>
                <w:lang w:eastAsia="ru-RU"/>
              </w:rPr>
              <w:t>4.</w:t>
            </w:r>
          </w:p>
        </w:tc>
        <w:tc>
          <w:tcPr>
            <w:tcW w:w="1889" w:type="dxa"/>
            <w:shd w:val="clear" w:color="auto" w:fill="auto"/>
            <w:hideMark/>
          </w:tcPr>
          <w:p w:rsidR="00A30CFB" w:rsidRPr="00094CD8" w:rsidRDefault="00A30CFB" w:rsidP="00080626">
            <w:pPr>
              <w:ind w:right="-1" w:firstLine="0"/>
              <w:textAlignment w:val="baseline"/>
              <w:rPr>
                <w:szCs w:val="24"/>
                <w:lang w:eastAsia="ru-RU"/>
              </w:rPr>
            </w:pPr>
            <w:r w:rsidRPr="00094CD8">
              <w:rPr>
                <w:szCs w:val="24"/>
                <w:lang w:eastAsia="ru-RU"/>
              </w:rPr>
              <w:t>Тест </w:t>
            </w:r>
          </w:p>
        </w:tc>
        <w:tc>
          <w:tcPr>
            <w:tcW w:w="4348" w:type="dxa"/>
            <w:shd w:val="clear" w:color="auto" w:fill="auto"/>
            <w:hideMark/>
          </w:tcPr>
          <w:p w:rsidR="00A30CFB" w:rsidRPr="00094CD8" w:rsidRDefault="00A30CFB" w:rsidP="00080626">
            <w:pPr>
              <w:ind w:right="-1" w:firstLine="0"/>
              <w:textAlignment w:val="baseline"/>
              <w:rPr>
                <w:szCs w:val="24"/>
                <w:lang w:eastAsia="ru-RU"/>
              </w:rPr>
            </w:pPr>
            <w:r w:rsidRPr="00A30CFB">
              <w:rPr>
                <w:szCs w:val="24"/>
                <w:lang w:eastAsia="ru-RU"/>
              </w:rPr>
              <w:t>Система стандартизированных заданий, позволяющая автоматизировать проц</w:t>
            </w:r>
            <w:r w:rsidRPr="00A30CFB">
              <w:rPr>
                <w:szCs w:val="24"/>
                <w:lang w:eastAsia="ru-RU"/>
              </w:rPr>
              <w:t>е</w:t>
            </w:r>
            <w:r w:rsidRPr="00A30CFB">
              <w:rPr>
                <w:szCs w:val="24"/>
                <w:lang w:eastAsia="ru-RU"/>
              </w:rPr>
              <w:t>дуру измерения уровня знаний и ум</w:t>
            </w:r>
            <w:r w:rsidRPr="00A30CFB">
              <w:rPr>
                <w:szCs w:val="24"/>
                <w:lang w:eastAsia="ru-RU"/>
              </w:rPr>
              <w:t>е</w:t>
            </w:r>
            <w:r w:rsidRPr="00A30CFB">
              <w:rPr>
                <w:szCs w:val="24"/>
                <w:lang w:eastAsia="ru-RU"/>
              </w:rPr>
              <w:t>ний обучающегося (в электронной форме)</w:t>
            </w:r>
            <w:r w:rsidRPr="00094CD8">
              <w:rPr>
                <w:szCs w:val="24"/>
                <w:lang w:eastAsia="ru-RU"/>
              </w:rPr>
              <w:t> </w:t>
            </w:r>
          </w:p>
        </w:tc>
        <w:tc>
          <w:tcPr>
            <w:tcW w:w="2548" w:type="dxa"/>
            <w:shd w:val="clear" w:color="auto" w:fill="auto"/>
            <w:hideMark/>
          </w:tcPr>
          <w:p w:rsidR="00A30CFB" w:rsidRPr="00094CD8" w:rsidRDefault="00A30CFB" w:rsidP="00080626">
            <w:pPr>
              <w:ind w:right="-1" w:firstLine="0"/>
              <w:textAlignment w:val="baseline"/>
              <w:rPr>
                <w:szCs w:val="24"/>
                <w:lang w:eastAsia="ru-RU"/>
              </w:rPr>
            </w:pPr>
            <w:r w:rsidRPr="00A30CFB">
              <w:rPr>
                <w:szCs w:val="24"/>
                <w:lang w:eastAsia="ru-RU"/>
              </w:rPr>
              <w:t>Паспорт банка тест</w:t>
            </w:r>
            <w:r w:rsidRPr="00A30CFB">
              <w:rPr>
                <w:szCs w:val="24"/>
                <w:lang w:eastAsia="ru-RU"/>
              </w:rPr>
              <w:t>о</w:t>
            </w:r>
            <w:r w:rsidRPr="00A30CFB">
              <w:rPr>
                <w:szCs w:val="24"/>
                <w:lang w:eastAsia="ru-RU"/>
              </w:rPr>
              <w:t>вых заданий</w:t>
            </w:r>
            <w:r w:rsidRPr="00094CD8">
              <w:rPr>
                <w:szCs w:val="24"/>
                <w:lang w:eastAsia="ru-RU"/>
              </w:rPr>
              <w:t> </w:t>
            </w:r>
          </w:p>
        </w:tc>
      </w:tr>
      <w:tr w:rsidR="0051391A" w:rsidRPr="00094CD8" w:rsidTr="00364D82">
        <w:tc>
          <w:tcPr>
            <w:tcW w:w="9460" w:type="dxa"/>
            <w:gridSpan w:val="4"/>
            <w:shd w:val="clear" w:color="auto" w:fill="auto"/>
          </w:tcPr>
          <w:p w:rsidR="0051391A" w:rsidRPr="00094CD8" w:rsidRDefault="0051391A" w:rsidP="0051391A">
            <w:pPr>
              <w:ind w:right="-1" w:firstLine="0"/>
              <w:jc w:val="center"/>
              <w:textAlignment w:val="baseline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Экзамен</w:t>
            </w:r>
          </w:p>
        </w:tc>
      </w:tr>
      <w:tr w:rsidR="002B5F37" w:rsidRPr="00094CD8" w:rsidTr="000E7637">
        <w:tc>
          <w:tcPr>
            <w:tcW w:w="675" w:type="dxa"/>
            <w:shd w:val="clear" w:color="auto" w:fill="auto"/>
            <w:hideMark/>
          </w:tcPr>
          <w:p w:rsidR="002B5F37" w:rsidRPr="00094CD8" w:rsidRDefault="0051391A" w:rsidP="00680B29">
            <w:pPr>
              <w:ind w:right="-1" w:firstLine="0"/>
              <w:textAlignment w:val="baseline"/>
              <w:rPr>
                <w:szCs w:val="24"/>
                <w:lang w:eastAsia="ru-RU"/>
              </w:rPr>
            </w:pPr>
            <w:r>
              <w:rPr>
                <w:szCs w:val="24"/>
                <w:lang w:eastAsia="ru-RU"/>
              </w:rPr>
              <w:t>5.</w:t>
            </w:r>
          </w:p>
        </w:tc>
        <w:tc>
          <w:tcPr>
            <w:tcW w:w="1889" w:type="dxa"/>
            <w:shd w:val="clear" w:color="auto" w:fill="auto"/>
            <w:hideMark/>
          </w:tcPr>
          <w:p w:rsidR="002B5F37" w:rsidRPr="00094CD8" w:rsidRDefault="002B5F37" w:rsidP="00680B29">
            <w:pPr>
              <w:ind w:right="-1" w:firstLine="0"/>
              <w:textAlignment w:val="baseline"/>
              <w:rPr>
                <w:szCs w:val="24"/>
                <w:lang w:eastAsia="ru-RU"/>
              </w:rPr>
            </w:pPr>
            <w:r w:rsidRPr="00094CD8">
              <w:rPr>
                <w:szCs w:val="24"/>
                <w:lang w:eastAsia="ru-RU"/>
              </w:rPr>
              <w:t>Экзаменацио</w:t>
            </w:r>
            <w:r w:rsidRPr="00094CD8">
              <w:rPr>
                <w:szCs w:val="24"/>
                <w:lang w:eastAsia="ru-RU"/>
              </w:rPr>
              <w:t>н</w:t>
            </w:r>
            <w:r w:rsidRPr="00094CD8">
              <w:rPr>
                <w:szCs w:val="24"/>
                <w:lang w:eastAsia="ru-RU"/>
              </w:rPr>
              <w:t>ный билет</w:t>
            </w:r>
          </w:p>
        </w:tc>
        <w:tc>
          <w:tcPr>
            <w:tcW w:w="4348" w:type="dxa"/>
            <w:shd w:val="clear" w:color="auto" w:fill="auto"/>
            <w:hideMark/>
          </w:tcPr>
          <w:p w:rsidR="002B5F37" w:rsidRPr="00094CD8" w:rsidRDefault="002B5F37" w:rsidP="008B564C">
            <w:pPr>
              <w:ind w:right="-1" w:firstLine="0"/>
              <w:textAlignment w:val="baseline"/>
              <w:rPr>
                <w:szCs w:val="24"/>
                <w:lang w:eastAsia="ru-RU"/>
              </w:rPr>
            </w:pPr>
            <w:r w:rsidRPr="00094CD8">
              <w:rPr>
                <w:szCs w:val="24"/>
                <w:lang w:eastAsia="ru-RU"/>
              </w:rPr>
              <w:t xml:space="preserve">Комплекс вопросов </w:t>
            </w:r>
            <w:r w:rsidR="00626716" w:rsidRPr="00094CD8">
              <w:rPr>
                <w:szCs w:val="24"/>
                <w:lang w:eastAsia="ru-RU"/>
              </w:rPr>
              <w:t>реконструктивного уровня, позволяющие оценивать и ди</w:t>
            </w:r>
            <w:r w:rsidR="00626716" w:rsidRPr="00094CD8">
              <w:rPr>
                <w:szCs w:val="24"/>
                <w:lang w:eastAsia="ru-RU"/>
              </w:rPr>
              <w:t>а</w:t>
            </w:r>
            <w:r w:rsidR="00626716" w:rsidRPr="00094CD8">
              <w:rPr>
                <w:szCs w:val="24"/>
                <w:lang w:eastAsia="ru-RU"/>
              </w:rPr>
              <w:t>гностировать умения синтезировать, анализировать, обобщать фактический и теоретический материал с формул</w:t>
            </w:r>
            <w:r w:rsidR="00626716" w:rsidRPr="00094CD8">
              <w:rPr>
                <w:szCs w:val="24"/>
                <w:lang w:eastAsia="ru-RU"/>
              </w:rPr>
              <w:t>и</w:t>
            </w:r>
            <w:r w:rsidR="00626716" w:rsidRPr="00094CD8">
              <w:rPr>
                <w:szCs w:val="24"/>
                <w:lang w:eastAsia="ru-RU"/>
              </w:rPr>
              <w:t>рованием конкретных выводов, уст</w:t>
            </w:r>
            <w:r w:rsidR="00626716" w:rsidRPr="00094CD8">
              <w:rPr>
                <w:szCs w:val="24"/>
                <w:lang w:eastAsia="ru-RU"/>
              </w:rPr>
              <w:t>а</w:t>
            </w:r>
            <w:r w:rsidR="00626716" w:rsidRPr="00094CD8">
              <w:rPr>
                <w:szCs w:val="24"/>
                <w:lang w:eastAsia="ru-RU"/>
              </w:rPr>
              <w:t>новлением причинно-следственных связей; </w:t>
            </w:r>
          </w:p>
        </w:tc>
        <w:tc>
          <w:tcPr>
            <w:tcW w:w="2548" w:type="dxa"/>
            <w:shd w:val="clear" w:color="auto" w:fill="auto"/>
            <w:hideMark/>
          </w:tcPr>
          <w:p w:rsidR="002B5F37" w:rsidRPr="00094CD8" w:rsidRDefault="002B5F37" w:rsidP="00680B29">
            <w:pPr>
              <w:ind w:right="-1" w:firstLine="0"/>
              <w:textAlignment w:val="baseline"/>
              <w:rPr>
                <w:szCs w:val="24"/>
                <w:lang w:eastAsia="ru-RU"/>
              </w:rPr>
            </w:pPr>
            <w:r w:rsidRPr="00094CD8">
              <w:rPr>
                <w:szCs w:val="24"/>
                <w:lang w:eastAsia="ru-RU"/>
              </w:rPr>
              <w:t>Список теоретических вопросов и задач</w:t>
            </w:r>
          </w:p>
        </w:tc>
      </w:tr>
    </w:tbl>
    <w:p w:rsidR="002B5F37" w:rsidRPr="00094CD8" w:rsidRDefault="002B5F37" w:rsidP="00680B29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2B5F37" w:rsidRPr="0051391A" w:rsidRDefault="002B5F37" w:rsidP="001D620E">
      <w:pPr>
        <w:pStyle w:val="12"/>
        <w:numPr>
          <w:ilvl w:val="1"/>
          <w:numId w:val="3"/>
        </w:numPr>
        <w:ind w:left="0" w:right="-1" w:firstLine="0"/>
        <w:jc w:val="left"/>
        <w:rPr>
          <w:rFonts w:ascii="Times New Roman" w:hAnsi="Times New Roman"/>
          <w:color w:val="000000"/>
          <w:sz w:val="24"/>
          <w:szCs w:val="24"/>
        </w:rPr>
      </w:pPr>
      <w:r w:rsidRPr="0051391A">
        <w:rPr>
          <w:rFonts w:ascii="Times New Roman" w:hAnsi="Times New Roman"/>
          <w:b/>
          <w:color w:val="000000"/>
          <w:sz w:val="24"/>
          <w:szCs w:val="24"/>
        </w:rPr>
        <w:t>Требования к структуре и содержанию оценочных средств</w:t>
      </w:r>
      <w:r w:rsidR="00A06FF7">
        <w:rPr>
          <w:rFonts w:ascii="Times New Roman" w:hAnsi="Times New Roman"/>
          <w:b/>
          <w:color w:val="000000"/>
          <w:sz w:val="24"/>
          <w:szCs w:val="24"/>
        </w:rPr>
        <w:t xml:space="preserve"> </w:t>
      </w:r>
      <w:r w:rsidRPr="0051391A">
        <w:rPr>
          <w:rFonts w:ascii="Times New Roman" w:hAnsi="Times New Roman"/>
          <w:b/>
          <w:color w:val="000000"/>
          <w:sz w:val="24"/>
          <w:szCs w:val="24"/>
        </w:rPr>
        <w:t xml:space="preserve">аттестации </w:t>
      </w:r>
    </w:p>
    <w:p w:rsidR="0051391A" w:rsidRPr="0051391A" w:rsidRDefault="008451F0" w:rsidP="0051391A">
      <w:pPr>
        <w:pStyle w:val="a"/>
        <w:numPr>
          <w:ilvl w:val="2"/>
          <w:numId w:val="3"/>
        </w:numPr>
        <w:ind w:right="-1"/>
        <w:rPr>
          <w:b/>
          <w:szCs w:val="24"/>
          <w:lang w:eastAsia="ru-RU"/>
        </w:rPr>
      </w:pPr>
      <w:r w:rsidRPr="0051391A">
        <w:rPr>
          <w:b/>
          <w:szCs w:val="24"/>
          <w:lang w:eastAsia="ru-RU"/>
        </w:rPr>
        <w:t xml:space="preserve">Требования к структуре и содержанию </w:t>
      </w:r>
      <w:r w:rsidR="0051391A" w:rsidRPr="0051391A">
        <w:rPr>
          <w:b/>
          <w:szCs w:val="24"/>
          <w:lang w:eastAsia="ru-RU"/>
        </w:rPr>
        <w:t>портфолио (семестр 5)</w:t>
      </w:r>
      <w:r w:rsidRPr="0051391A">
        <w:rPr>
          <w:b/>
          <w:szCs w:val="24"/>
          <w:lang w:eastAsia="ru-RU"/>
        </w:rPr>
        <w:t>.</w:t>
      </w:r>
    </w:p>
    <w:p w:rsidR="008451F0" w:rsidRPr="0051391A" w:rsidRDefault="008451F0" w:rsidP="0051391A">
      <w:pPr>
        <w:pStyle w:val="a"/>
        <w:numPr>
          <w:ilvl w:val="3"/>
          <w:numId w:val="3"/>
        </w:numPr>
        <w:ind w:right="-1"/>
        <w:rPr>
          <w:b/>
          <w:szCs w:val="24"/>
          <w:lang w:eastAsia="ru-RU"/>
        </w:rPr>
      </w:pPr>
      <w:r w:rsidRPr="0051391A">
        <w:rPr>
          <w:b/>
          <w:szCs w:val="24"/>
          <w:lang w:eastAsia="ru-RU"/>
        </w:rPr>
        <w:t> </w:t>
      </w:r>
      <w:r w:rsidR="0051391A" w:rsidRPr="0051391A">
        <w:rPr>
          <w:b/>
          <w:szCs w:val="24"/>
          <w:lang w:eastAsia="ru-RU"/>
        </w:rPr>
        <w:t>Проект 5 семестра</w:t>
      </w:r>
    </w:p>
    <w:p w:rsidR="0051391A" w:rsidRPr="008B564C" w:rsidRDefault="0051391A" w:rsidP="0051391A">
      <w:pPr>
        <w:spacing w:line="240" w:lineRule="atLeast"/>
        <w:rPr>
          <w:bCs/>
        </w:rPr>
      </w:pPr>
      <w:r w:rsidRPr="008B564C">
        <w:rPr>
          <w:bCs/>
        </w:rPr>
        <w:t xml:space="preserve">Практика по курсу  в 5 семестре ориентирована на достижение 2 целей: </w:t>
      </w:r>
    </w:p>
    <w:p w:rsidR="0051391A" w:rsidRPr="008B564C" w:rsidRDefault="0051391A" w:rsidP="0095399A">
      <w:pPr>
        <w:numPr>
          <w:ilvl w:val="0"/>
          <w:numId w:val="29"/>
        </w:numPr>
        <w:spacing w:line="240" w:lineRule="atLeast"/>
        <w:ind w:left="1276"/>
        <w:jc w:val="left"/>
      </w:pPr>
      <w:r w:rsidRPr="008B564C">
        <w:rPr>
          <w:bCs/>
        </w:rPr>
        <w:t>получение навыков работы при р</w:t>
      </w:r>
      <w:r w:rsidRPr="008B564C">
        <w:t>азработке небольших локальных прилож</w:t>
      </w:r>
      <w:r w:rsidRPr="008B564C">
        <w:t>е</w:t>
      </w:r>
      <w:r w:rsidRPr="008B564C">
        <w:t xml:space="preserve">ний, используя доступную СУБД MS </w:t>
      </w:r>
      <w:r w:rsidRPr="008B564C">
        <w:rPr>
          <w:lang w:val="en-US"/>
        </w:rPr>
        <w:t>Access</w:t>
      </w:r>
      <w:r w:rsidRPr="008B564C">
        <w:t xml:space="preserve">, </w:t>
      </w:r>
    </w:p>
    <w:p w:rsidR="0051391A" w:rsidRPr="008B564C" w:rsidRDefault="0051391A" w:rsidP="0095399A">
      <w:pPr>
        <w:numPr>
          <w:ilvl w:val="0"/>
          <w:numId w:val="29"/>
        </w:numPr>
        <w:spacing w:line="240" w:lineRule="atLeast"/>
        <w:ind w:left="1276"/>
        <w:jc w:val="left"/>
        <w:rPr>
          <w:bCs/>
        </w:rPr>
      </w:pPr>
      <w:r w:rsidRPr="008B564C">
        <w:t>изучение языка SQL и получение навыков программирования запросов к базе данных.</w:t>
      </w:r>
    </w:p>
    <w:p w:rsidR="0051391A" w:rsidRPr="008B564C" w:rsidRDefault="0051391A" w:rsidP="0051391A">
      <w:pPr>
        <w:spacing w:line="240" w:lineRule="atLeast"/>
        <w:rPr>
          <w:bCs/>
        </w:rPr>
      </w:pPr>
      <w:r w:rsidRPr="008B564C">
        <w:t xml:space="preserve">Достижение </w:t>
      </w:r>
      <w:r w:rsidRPr="008B564C">
        <w:rPr>
          <w:i/>
        </w:rPr>
        <w:t>первой цели</w:t>
      </w:r>
      <w:r w:rsidR="00EF74A6">
        <w:rPr>
          <w:i/>
        </w:rPr>
        <w:t xml:space="preserve"> </w:t>
      </w:r>
      <w:r w:rsidRPr="008B564C">
        <w:rPr>
          <w:bCs/>
        </w:rPr>
        <w:t>предполагает выполнение проект</w:t>
      </w:r>
      <w:r>
        <w:rPr>
          <w:bCs/>
        </w:rPr>
        <w:t>а 5 семестра, состоящего</w:t>
      </w:r>
      <w:r w:rsidRPr="008B564C">
        <w:rPr>
          <w:bCs/>
        </w:rPr>
        <w:t xml:space="preserve"> из следующих этапов:</w:t>
      </w:r>
    </w:p>
    <w:p w:rsidR="008B564C" w:rsidRPr="008B564C" w:rsidRDefault="008B564C" w:rsidP="0095399A">
      <w:pPr>
        <w:numPr>
          <w:ilvl w:val="0"/>
          <w:numId w:val="9"/>
        </w:numPr>
        <w:rPr>
          <w:bCs/>
        </w:rPr>
      </w:pPr>
      <w:r w:rsidRPr="008B564C">
        <w:rPr>
          <w:bCs/>
        </w:rPr>
        <w:t>проектирование инфологической модели для небольшой информационно</w:t>
      </w:r>
      <w:r w:rsidR="00971789">
        <w:rPr>
          <w:bCs/>
        </w:rPr>
        <w:t>й</w:t>
      </w:r>
      <w:r w:rsidRPr="008B564C">
        <w:rPr>
          <w:bCs/>
        </w:rPr>
        <w:t xml:space="preserve"> системы. Определение сущностей, атрибутов сущностей, идентифицирующих атрибутов, связей между сущностями. При проектировании должны учитываться требования гибкости структур для выполнения перечисленных функций и не избыточного хр</w:t>
      </w:r>
      <w:r w:rsidRPr="008B564C">
        <w:rPr>
          <w:bCs/>
        </w:rPr>
        <w:t>а</w:t>
      </w:r>
      <w:r w:rsidRPr="008B564C">
        <w:rPr>
          <w:bCs/>
        </w:rPr>
        <w:t>нения данных.</w:t>
      </w:r>
    </w:p>
    <w:p w:rsidR="008B564C" w:rsidRPr="008B564C" w:rsidRDefault="008B564C" w:rsidP="0095399A">
      <w:pPr>
        <w:numPr>
          <w:ilvl w:val="0"/>
          <w:numId w:val="9"/>
        </w:numPr>
        <w:rPr>
          <w:bCs/>
        </w:rPr>
      </w:pPr>
      <w:r w:rsidRPr="008B564C">
        <w:rPr>
          <w:bCs/>
        </w:rPr>
        <w:t>проектирование схемы базы данных: описание схем таблиц, типов (доменов) атр</w:t>
      </w:r>
      <w:r w:rsidRPr="008B564C">
        <w:rPr>
          <w:bCs/>
        </w:rPr>
        <w:t>и</w:t>
      </w:r>
      <w:r w:rsidRPr="008B564C">
        <w:rPr>
          <w:bCs/>
        </w:rPr>
        <w:t>бутов, определение ограничений целостности.</w:t>
      </w:r>
    </w:p>
    <w:p w:rsidR="008B564C" w:rsidRPr="008B564C" w:rsidRDefault="008B564C" w:rsidP="0095399A">
      <w:pPr>
        <w:numPr>
          <w:ilvl w:val="0"/>
          <w:numId w:val="9"/>
        </w:numPr>
        <w:rPr>
          <w:bCs/>
        </w:rPr>
      </w:pPr>
      <w:r w:rsidRPr="008B564C">
        <w:rPr>
          <w:bCs/>
        </w:rPr>
        <w:t>реализация запросов, указанных в зада</w:t>
      </w:r>
      <w:r w:rsidR="00BF44F9">
        <w:rPr>
          <w:bCs/>
        </w:rPr>
        <w:t>нии на проект</w:t>
      </w:r>
    </w:p>
    <w:p w:rsidR="008B564C" w:rsidRPr="008B564C" w:rsidRDefault="008B564C" w:rsidP="008B564C">
      <w:pPr>
        <w:rPr>
          <w:bCs/>
        </w:rPr>
      </w:pPr>
      <w:r w:rsidRPr="008B564C">
        <w:rPr>
          <w:bCs/>
        </w:rPr>
        <w:t xml:space="preserve">В заданиях </w:t>
      </w:r>
      <w:r>
        <w:rPr>
          <w:bCs/>
        </w:rPr>
        <w:t xml:space="preserve">к проекту </w:t>
      </w:r>
      <w:r w:rsidRPr="008B564C">
        <w:rPr>
          <w:bCs/>
        </w:rPr>
        <w:t>дана некоторая спецификация решаемой задачи. Специфик</w:t>
      </w:r>
      <w:r w:rsidRPr="008B564C">
        <w:rPr>
          <w:bCs/>
        </w:rPr>
        <w:t>а</w:t>
      </w:r>
      <w:r w:rsidRPr="008B564C">
        <w:rPr>
          <w:bCs/>
        </w:rPr>
        <w:t xml:space="preserve">ция не предполагает оптимального определения структур данных, но задает </w:t>
      </w:r>
      <w:r w:rsidRPr="008B564C">
        <w:rPr>
          <w:bCs/>
          <w:i/>
          <w:iCs/>
        </w:rPr>
        <w:t>полный пер</w:t>
      </w:r>
      <w:r w:rsidRPr="008B564C">
        <w:rPr>
          <w:bCs/>
          <w:i/>
          <w:iCs/>
        </w:rPr>
        <w:t>е</w:t>
      </w:r>
      <w:r w:rsidRPr="008B564C">
        <w:rPr>
          <w:bCs/>
          <w:i/>
          <w:iCs/>
        </w:rPr>
        <w:t>чень</w:t>
      </w:r>
      <w:r w:rsidRPr="008B564C">
        <w:rPr>
          <w:bCs/>
        </w:rPr>
        <w:t xml:space="preserve"> хранимой в базе данных информации и выполняемых программой функций.</w:t>
      </w:r>
    </w:p>
    <w:p w:rsidR="008B564C" w:rsidRPr="008B564C" w:rsidRDefault="008B564C" w:rsidP="008B564C">
      <w:pPr>
        <w:rPr>
          <w:bCs/>
        </w:rPr>
      </w:pPr>
      <w:r w:rsidRPr="008B564C">
        <w:rPr>
          <w:bCs/>
        </w:rPr>
        <w:t xml:space="preserve">Выполнение </w:t>
      </w:r>
      <w:r>
        <w:rPr>
          <w:bCs/>
        </w:rPr>
        <w:t>проекта</w:t>
      </w:r>
      <w:r w:rsidRPr="008B564C">
        <w:rPr>
          <w:bCs/>
        </w:rPr>
        <w:t xml:space="preserve"> производится в среде MS </w:t>
      </w:r>
      <w:proofErr w:type="spellStart"/>
      <w:r w:rsidRPr="008B564C">
        <w:rPr>
          <w:bCs/>
        </w:rPr>
        <w:t>Access</w:t>
      </w:r>
      <w:proofErr w:type="spellEnd"/>
      <w:r w:rsidRPr="008B564C">
        <w:rPr>
          <w:bCs/>
        </w:rPr>
        <w:t xml:space="preserve">. </w:t>
      </w:r>
    </w:p>
    <w:p w:rsidR="003746D2" w:rsidRDefault="008B564C" w:rsidP="008B564C">
      <w:pPr>
        <w:rPr>
          <w:bCs/>
        </w:rPr>
      </w:pPr>
      <w:r w:rsidRPr="008B564C">
        <w:t xml:space="preserve">Достижение </w:t>
      </w:r>
      <w:r w:rsidRPr="008B564C">
        <w:rPr>
          <w:i/>
        </w:rPr>
        <w:t>второй цели</w:t>
      </w:r>
      <w:r w:rsidR="00EC77BC">
        <w:rPr>
          <w:i/>
        </w:rPr>
        <w:t xml:space="preserve"> </w:t>
      </w:r>
      <w:r w:rsidRPr="008B564C">
        <w:rPr>
          <w:bCs/>
        </w:rPr>
        <w:t xml:space="preserve">предполагает выполнения заданий по изучению языка SQL. </w:t>
      </w:r>
      <w:r w:rsidR="003746D2">
        <w:rPr>
          <w:bCs/>
        </w:rPr>
        <w:t>Студенты выполнят упражнения, в которых</w:t>
      </w:r>
      <w:r w:rsidR="00BF44F9">
        <w:rPr>
          <w:bCs/>
        </w:rPr>
        <w:t>,</w:t>
      </w:r>
      <w:r w:rsidR="003746D2">
        <w:rPr>
          <w:bCs/>
        </w:rPr>
        <w:t xml:space="preserve"> используя SQL</w:t>
      </w:r>
      <w:r w:rsidR="00BF44F9">
        <w:rPr>
          <w:bCs/>
        </w:rPr>
        <w:t>,</w:t>
      </w:r>
      <w:r w:rsidR="003746D2">
        <w:rPr>
          <w:bCs/>
        </w:rPr>
        <w:t xml:space="preserve"> создают таблицы, наполняют их данными, изменяют или удаляют строки таблиц.</w:t>
      </w:r>
    </w:p>
    <w:p w:rsidR="00A11BDC" w:rsidRDefault="00A11BDC" w:rsidP="008B564C">
      <w:pPr>
        <w:rPr>
          <w:bCs/>
        </w:rPr>
      </w:pPr>
    </w:p>
    <w:p w:rsidR="00A11BDC" w:rsidRPr="00A11BDC" w:rsidRDefault="00DA7CE6" w:rsidP="00A11BDC">
      <w:r>
        <w:t>Описания вариантов</w:t>
      </w:r>
      <w:r w:rsidR="00A11BDC" w:rsidRPr="00A11BDC">
        <w:t xml:space="preserve"> проект</w:t>
      </w:r>
      <w:r>
        <w:t>а</w:t>
      </w:r>
      <w:r w:rsidR="00A11BDC" w:rsidRPr="00A11BDC">
        <w:t xml:space="preserve"> 5 семестра выложены на портале электронной инфо</w:t>
      </w:r>
      <w:r w:rsidR="00A11BDC" w:rsidRPr="00A11BDC">
        <w:t>р</w:t>
      </w:r>
      <w:r w:rsidR="00A11BDC" w:rsidRPr="00A11BDC">
        <w:t>мационно-образовательной среды</w:t>
      </w:r>
      <w:r w:rsidR="00557299">
        <w:t xml:space="preserve"> НГУ</w:t>
      </w:r>
      <w:r w:rsidR="00A11BDC" w:rsidRPr="00A11BDC">
        <w:t xml:space="preserve">: </w:t>
      </w:r>
    </w:p>
    <w:p w:rsidR="00557299" w:rsidRDefault="00746423" w:rsidP="00A11BDC">
      <w:pPr>
        <w:pStyle w:val="12"/>
        <w:ind w:left="0" w:right="-1" w:firstLine="0"/>
        <w:rPr>
          <w:rFonts w:ascii="Times New Roman" w:hAnsi="Times New Roman"/>
          <w:color w:val="000000"/>
          <w:sz w:val="24"/>
          <w:szCs w:val="24"/>
          <w:u w:val="single"/>
        </w:rPr>
      </w:pPr>
      <w:hyperlink r:id="rId9" w:history="1">
        <w:r w:rsidR="00DA7CE6" w:rsidRPr="004F5E5A">
          <w:rPr>
            <w:rStyle w:val="a6"/>
            <w:rFonts w:ascii="Times New Roman" w:hAnsi="Times New Roman"/>
            <w:bCs/>
            <w:sz w:val="24"/>
            <w:szCs w:val="24"/>
          </w:rPr>
          <w:t>https://drive.google.com/open?id=1aPrGo1XBiQedhvnALgVJL1Erz4aqQlRv</w:t>
        </w:r>
      </w:hyperlink>
    </w:p>
    <w:p w:rsidR="00A11BDC" w:rsidRPr="00DD00C1" w:rsidRDefault="00A11BDC" w:rsidP="00DA7CE6">
      <w:pPr>
        <w:pStyle w:val="12"/>
        <w:pageBreakBefore/>
        <w:ind w:left="0" w:firstLine="0"/>
        <w:rPr>
          <w:rFonts w:ascii="Times New Roman" w:hAnsi="Times New Roman"/>
          <w:b/>
          <w:color w:val="000000"/>
          <w:sz w:val="24"/>
          <w:szCs w:val="24"/>
        </w:rPr>
      </w:pPr>
      <w:r w:rsidRPr="00DD00C1">
        <w:rPr>
          <w:rFonts w:ascii="Times New Roman" w:hAnsi="Times New Roman"/>
          <w:b/>
          <w:color w:val="000000"/>
          <w:sz w:val="24"/>
          <w:szCs w:val="24"/>
          <w:u w:val="single"/>
        </w:rPr>
        <w:lastRenderedPageBreak/>
        <w:t>Пример задания на проект 5 семестра</w:t>
      </w:r>
      <w:r w:rsidRPr="00DD00C1">
        <w:rPr>
          <w:rFonts w:ascii="Times New Roman" w:hAnsi="Times New Roman"/>
          <w:b/>
          <w:color w:val="000000"/>
          <w:sz w:val="24"/>
          <w:szCs w:val="24"/>
        </w:rPr>
        <w:t>:</w:t>
      </w:r>
    </w:p>
    <w:p w:rsidR="00A11BDC" w:rsidRPr="006858F3" w:rsidRDefault="00A11BDC" w:rsidP="00A11BDC">
      <w:pPr>
        <w:spacing w:before="60" w:line="240" w:lineRule="atLeast"/>
        <w:ind w:firstLine="720"/>
        <w:rPr>
          <w:szCs w:val="24"/>
        </w:rPr>
      </w:pPr>
      <w:r w:rsidRPr="006858F3">
        <w:rPr>
          <w:szCs w:val="24"/>
        </w:rPr>
        <w:t xml:space="preserve">Необходимо спроектировать и запрограммировать приложение, выбрав </w:t>
      </w:r>
      <w:r w:rsidRPr="00B04B81">
        <w:rPr>
          <w:szCs w:val="24"/>
          <w:u w:val="single"/>
        </w:rPr>
        <w:t>одно из з</w:t>
      </w:r>
      <w:r w:rsidRPr="00B04B81">
        <w:rPr>
          <w:szCs w:val="24"/>
          <w:u w:val="single"/>
        </w:rPr>
        <w:t>а</w:t>
      </w:r>
      <w:r w:rsidRPr="00B04B81">
        <w:rPr>
          <w:szCs w:val="24"/>
          <w:u w:val="single"/>
        </w:rPr>
        <w:t>даний</w:t>
      </w:r>
      <w:r w:rsidRPr="006858F3">
        <w:rPr>
          <w:szCs w:val="24"/>
        </w:rPr>
        <w:t>, приведенных ниже.</w:t>
      </w:r>
    </w:p>
    <w:p w:rsidR="00A11BDC" w:rsidRPr="006858F3" w:rsidRDefault="00A11BDC" w:rsidP="00A11BDC">
      <w:pPr>
        <w:spacing w:before="60"/>
        <w:ind w:firstLine="720"/>
        <w:rPr>
          <w:bCs/>
          <w:szCs w:val="24"/>
        </w:rPr>
      </w:pPr>
      <w:r w:rsidRPr="006858F3">
        <w:rPr>
          <w:szCs w:val="24"/>
        </w:rPr>
        <w:t xml:space="preserve">В заданиях дана </w:t>
      </w:r>
      <w:r w:rsidRPr="00B04B81">
        <w:rPr>
          <w:i/>
          <w:szCs w:val="24"/>
        </w:rPr>
        <w:t>спецификация</w:t>
      </w:r>
      <w:r w:rsidR="001053A0">
        <w:rPr>
          <w:i/>
          <w:szCs w:val="24"/>
        </w:rPr>
        <w:t xml:space="preserve"> </w:t>
      </w:r>
      <w:r w:rsidRPr="006858F3">
        <w:rPr>
          <w:szCs w:val="24"/>
        </w:rPr>
        <w:t>решаемой задачи. Спецификация не предполагает оптимального определения структур данных, но задает полный перечень хранимой в базе данных информации и выполняемых программой функций.</w:t>
      </w:r>
    </w:p>
    <w:p w:rsidR="00A11BDC" w:rsidRPr="006858F3" w:rsidRDefault="00A11BDC" w:rsidP="00A11BDC">
      <w:pPr>
        <w:spacing w:before="60" w:line="240" w:lineRule="atLeast"/>
        <w:ind w:firstLine="720"/>
        <w:rPr>
          <w:i/>
          <w:szCs w:val="24"/>
        </w:rPr>
      </w:pPr>
      <w:r w:rsidRPr="006858F3">
        <w:rPr>
          <w:szCs w:val="24"/>
        </w:rPr>
        <w:t>Решение заданий, использующих объекты базы данных, предполагает выполнение следующих этапов:</w:t>
      </w:r>
    </w:p>
    <w:p w:rsidR="00A11BDC" w:rsidRPr="00C36246" w:rsidRDefault="00A11BDC" w:rsidP="0095399A">
      <w:pPr>
        <w:numPr>
          <w:ilvl w:val="0"/>
          <w:numId w:val="11"/>
        </w:numPr>
        <w:tabs>
          <w:tab w:val="clear" w:pos="0"/>
          <w:tab w:val="num" w:pos="227"/>
        </w:tabs>
        <w:spacing w:line="240" w:lineRule="atLeast"/>
        <w:ind w:left="681" w:hanging="227"/>
        <w:jc w:val="left"/>
        <w:rPr>
          <w:szCs w:val="24"/>
        </w:rPr>
      </w:pPr>
      <w:r w:rsidRPr="00C36246">
        <w:rPr>
          <w:szCs w:val="24"/>
        </w:rPr>
        <w:t>Проектирование инфологической модели задачи. Определение сущностей, атриб</w:t>
      </w:r>
      <w:r w:rsidRPr="00C36246">
        <w:rPr>
          <w:szCs w:val="24"/>
        </w:rPr>
        <w:t>у</w:t>
      </w:r>
      <w:r w:rsidRPr="00C36246">
        <w:rPr>
          <w:szCs w:val="24"/>
        </w:rPr>
        <w:t>тов сущностей, идентифицирующих атрибутов, связей между сущностями. При проектировании должны учитываться требования гибкости структур для выполн</w:t>
      </w:r>
      <w:r w:rsidRPr="00C36246">
        <w:rPr>
          <w:szCs w:val="24"/>
        </w:rPr>
        <w:t>е</w:t>
      </w:r>
      <w:r w:rsidRPr="00C36246">
        <w:rPr>
          <w:szCs w:val="24"/>
        </w:rPr>
        <w:t>ния перечисленных запросов и не избыточного хранения данных.</w:t>
      </w:r>
    </w:p>
    <w:p w:rsidR="00A11BDC" w:rsidRPr="00C36246" w:rsidRDefault="00A11BDC" w:rsidP="0095399A">
      <w:pPr>
        <w:numPr>
          <w:ilvl w:val="0"/>
          <w:numId w:val="11"/>
        </w:numPr>
        <w:tabs>
          <w:tab w:val="clear" w:pos="0"/>
          <w:tab w:val="num" w:pos="227"/>
        </w:tabs>
        <w:spacing w:line="240" w:lineRule="atLeast"/>
        <w:ind w:left="681" w:hanging="227"/>
        <w:jc w:val="left"/>
        <w:rPr>
          <w:szCs w:val="24"/>
        </w:rPr>
      </w:pPr>
      <w:r w:rsidRPr="00C36246">
        <w:rPr>
          <w:szCs w:val="24"/>
        </w:rPr>
        <w:t>Проектирование схемы базы данных: описание схем таблиц, типов (доменов) атр</w:t>
      </w:r>
      <w:r w:rsidRPr="00C36246">
        <w:rPr>
          <w:szCs w:val="24"/>
        </w:rPr>
        <w:t>и</w:t>
      </w:r>
      <w:r w:rsidRPr="00C36246">
        <w:rPr>
          <w:szCs w:val="24"/>
        </w:rPr>
        <w:t>бутов, определение ограничений целостности.</w:t>
      </w:r>
    </w:p>
    <w:p w:rsidR="00A11BDC" w:rsidRPr="00C36246" w:rsidRDefault="00A11BDC" w:rsidP="0095399A">
      <w:pPr>
        <w:numPr>
          <w:ilvl w:val="0"/>
          <w:numId w:val="11"/>
        </w:numPr>
        <w:tabs>
          <w:tab w:val="clear" w:pos="0"/>
          <w:tab w:val="num" w:pos="227"/>
        </w:tabs>
        <w:spacing w:line="240" w:lineRule="atLeast"/>
        <w:ind w:left="681" w:hanging="227"/>
        <w:jc w:val="left"/>
        <w:rPr>
          <w:szCs w:val="24"/>
        </w:rPr>
      </w:pPr>
      <w:r w:rsidRPr="00C36246">
        <w:rPr>
          <w:szCs w:val="24"/>
        </w:rPr>
        <w:t>Создание форм ввода и редактирования данных</w:t>
      </w:r>
    </w:p>
    <w:p w:rsidR="00A11BDC" w:rsidRPr="00C36246" w:rsidRDefault="00A11BDC" w:rsidP="0095399A">
      <w:pPr>
        <w:numPr>
          <w:ilvl w:val="0"/>
          <w:numId w:val="11"/>
        </w:numPr>
        <w:tabs>
          <w:tab w:val="clear" w:pos="0"/>
          <w:tab w:val="num" w:pos="227"/>
        </w:tabs>
        <w:spacing w:line="240" w:lineRule="atLeast"/>
        <w:ind w:left="681" w:hanging="227"/>
        <w:jc w:val="left"/>
        <w:rPr>
          <w:szCs w:val="24"/>
        </w:rPr>
      </w:pPr>
      <w:r w:rsidRPr="00C36246">
        <w:rPr>
          <w:szCs w:val="24"/>
        </w:rPr>
        <w:t>Создание отчетов по запросам</w:t>
      </w:r>
    </w:p>
    <w:p w:rsidR="00A11BDC" w:rsidRPr="00FA5C46" w:rsidRDefault="00A11BDC" w:rsidP="00A11BDC">
      <w:pPr>
        <w:pStyle w:val="30"/>
        <w:keepLines w:val="0"/>
        <w:numPr>
          <w:ilvl w:val="2"/>
          <w:numId w:val="0"/>
        </w:numPr>
        <w:tabs>
          <w:tab w:val="num" w:pos="720"/>
        </w:tabs>
        <w:spacing w:before="0" w:line="240" w:lineRule="atLeast"/>
        <w:ind w:left="720" w:hanging="720"/>
        <w:jc w:val="left"/>
        <w:rPr>
          <w:rFonts w:ascii="Times New Roman" w:hAnsi="Times New Roman" w:cs="Times New Roman"/>
          <w:b w:val="0"/>
          <w:color w:val="auto"/>
          <w:szCs w:val="24"/>
        </w:rPr>
      </w:pPr>
      <w:r w:rsidRPr="00FA5C46">
        <w:rPr>
          <w:rFonts w:ascii="Times New Roman" w:hAnsi="Times New Roman" w:cs="Times New Roman"/>
          <w:b w:val="0"/>
          <w:bCs w:val="0"/>
          <w:color w:val="auto"/>
          <w:szCs w:val="24"/>
        </w:rPr>
        <w:t>Требования к данным</w:t>
      </w:r>
    </w:p>
    <w:p w:rsidR="00A11BDC" w:rsidRPr="00344A43" w:rsidRDefault="00A11BDC" w:rsidP="0095399A">
      <w:pPr>
        <w:numPr>
          <w:ilvl w:val="0"/>
          <w:numId w:val="12"/>
        </w:numPr>
        <w:spacing w:before="60" w:line="240" w:lineRule="atLeast"/>
        <w:jc w:val="left"/>
        <w:rPr>
          <w:szCs w:val="24"/>
        </w:rPr>
      </w:pPr>
      <w:r w:rsidRPr="00344A43">
        <w:rPr>
          <w:szCs w:val="24"/>
        </w:rPr>
        <w:t xml:space="preserve">Данные, которыми будут наполняться таблицы БД, </w:t>
      </w:r>
      <w:r w:rsidRPr="007E4A8B">
        <w:rPr>
          <w:szCs w:val="24"/>
        </w:rPr>
        <w:t>должны быть</w:t>
      </w:r>
      <w:r w:rsidRPr="00344A43">
        <w:rPr>
          <w:szCs w:val="24"/>
        </w:rPr>
        <w:t xml:space="preserve"> читаемыми и осмысленными. То есть </w:t>
      </w:r>
      <w:r w:rsidRPr="00344A43">
        <w:rPr>
          <w:i/>
          <w:szCs w:val="24"/>
          <w:u w:val="single"/>
        </w:rPr>
        <w:t>не допускается заполнение полей следующим образом</w:t>
      </w:r>
      <w:r w:rsidRPr="00344A43">
        <w:rPr>
          <w:szCs w:val="24"/>
        </w:rPr>
        <w:t xml:space="preserve">: </w:t>
      </w:r>
      <w:r w:rsidRPr="00344A43">
        <w:rPr>
          <w:szCs w:val="24"/>
        </w:rPr>
        <w:br/>
        <w:t>поле Ф.И.О. –«</w:t>
      </w:r>
      <w:proofErr w:type="spellStart"/>
      <w:r w:rsidRPr="00344A43">
        <w:rPr>
          <w:szCs w:val="24"/>
        </w:rPr>
        <w:t>фывфыв</w:t>
      </w:r>
      <w:proofErr w:type="spellEnd"/>
      <w:r w:rsidRPr="00344A43">
        <w:rPr>
          <w:szCs w:val="24"/>
        </w:rPr>
        <w:t>», поле «Описание работы»  - «</w:t>
      </w:r>
      <w:proofErr w:type="spellStart"/>
      <w:r w:rsidRPr="00344A43">
        <w:rPr>
          <w:szCs w:val="24"/>
        </w:rPr>
        <w:t>апкцуку</w:t>
      </w:r>
      <w:proofErr w:type="spellEnd"/>
      <w:r w:rsidRPr="00344A43">
        <w:rPr>
          <w:szCs w:val="24"/>
        </w:rPr>
        <w:t xml:space="preserve">». </w:t>
      </w:r>
    </w:p>
    <w:p w:rsidR="00A11BDC" w:rsidRPr="00344A43" w:rsidRDefault="00A11BDC" w:rsidP="0095399A">
      <w:pPr>
        <w:pStyle w:val="10"/>
        <w:keepLines w:val="0"/>
        <w:numPr>
          <w:ilvl w:val="0"/>
          <w:numId w:val="12"/>
        </w:numPr>
        <w:spacing w:before="60"/>
        <w:jc w:val="left"/>
        <w:rPr>
          <w:rFonts w:ascii="Times New Roman" w:hAnsi="Times New Roman"/>
          <w:b w:val="0"/>
          <w:color w:val="auto"/>
          <w:sz w:val="24"/>
          <w:szCs w:val="24"/>
          <w:u w:val="single"/>
        </w:rPr>
      </w:pPr>
      <w:r w:rsidRPr="00344A43">
        <w:rPr>
          <w:rFonts w:ascii="Times New Roman" w:hAnsi="Times New Roman"/>
          <w:b w:val="0"/>
          <w:color w:val="auto"/>
          <w:sz w:val="24"/>
          <w:szCs w:val="24"/>
        </w:rPr>
        <w:t>В таблицы баз данных необходимо ввести не менее 7-ми объектов каждого вида</w:t>
      </w:r>
    </w:p>
    <w:p w:rsidR="00A11BDC" w:rsidRPr="001D620E" w:rsidRDefault="00A11BDC" w:rsidP="00A11BDC">
      <w:pPr>
        <w:pStyle w:val="10"/>
        <w:keepLines w:val="0"/>
        <w:tabs>
          <w:tab w:val="num" w:pos="432"/>
        </w:tabs>
        <w:spacing w:before="60"/>
        <w:ind w:left="432" w:hanging="432"/>
        <w:jc w:val="center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  <w:u w:val="single"/>
        </w:rPr>
        <w:t>Проект</w:t>
      </w:r>
      <w:r w:rsidRPr="001D620E">
        <w:rPr>
          <w:rFonts w:ascii="Times New Roman" w:hAnsi="Times New Roman"/>
          <w:color w:val="auto"/>
          <w:sz w:val="24"/>
          <w:szCs w:val="24"/>
        </w:rPr>
        <w:t xml:space="preserve"> «Записная книжка»</w:t>
      </w:r>
    </w:p>
    <w:p w:rsidR="00A11BDC" w:rsidRPr="001D620E" w:rsidRDefault="00A11BDC" w:rsidP="00A11BDC">
      <w:pPr>
        <w:ind w:firstLine="284"/>
        <w:rPr>
          <w:szCs w:val="24"/>
        </w:rPr>
      </w:pPr>
      <w:r w:rsidRPr="001D620E">
        <w:rPr>
          <w:szCs w:val="24"/>
        </w:rPr>
        <w:t>В записной книге руководителя фирмы хранятся данные о поручениях (заданиях), в</w:t>
      </w:r>
      <w:r w:rsidRPr="001D620E">
        <w:rPr>
          <w:szCs w:val="24"/>
        </w:rPr>
        <w:t>ы</w:t>
      </w:r>
      <w:r w:rsidRPr="001D620E">
        <w:rPr>
          <w:szCs w:val="24"/>
        </w:rPr>
        <w:t>данных сотрудникам.</w:t>
      </w:r>
    </w:p>
    <w:p w:rsidR="00A11BDC" w:rsidRPr="001D620E" w:rsidRDefault="00A11BDC" w:rsidP="00A11BDC">
      <w:pPr>
        <w:rPr>
          <w:b/>
          <w:i/>
          <w:iCs/>
          <w:szCs w:val="24"/>
          <w:u w:val="single"/>
        </w:rPr>
      </w:pPr>
      <w:r w:rsidRPr="001D620E">
        <w:rPr>
          <w:b/>
          <w:bCs/>
          <w:i/>
          <w:szCs w:val="24"/>
          <w:u w:val="single"/>
        </w:rPr>
        <w:t>Сущности:</w:t>
      </w:r>
    </w:p>
    <w:p w:rsidR="00A11BDC" w:rsidRPr="001D620E" w:rsidRDefault="00A11BDC" w:rsidP="0095399A">
      <w:pPr>
        <w:numPr>
          <w:ilvl w:val="0"/>
          <w:numId w:val="21"/>
        </w:numPr>
        <w:spacing w:line="240" w:lineRule="atLeast"/>
        <w:jc w:val="left"/>
        <w:rPr>
          <w:b/>
          <w:i/>
          <w:iCs/>
          <w:szCs w:val="24"/>
        </w:rPr>
      </w:pPr>
      <w:r w:rsidRPr="001D620E">
        <w:rPr>
          <w:b/>
          <w:i/>
          <w:iCs/>
          <w:szCs w:val="24"/>
        </w:rPr>
        <w:t>Поручение должно хранить следующие данные:</w:t>
      </w:r>
    </w:p>
    <w:p w:rsidR="00A11BDC" w:rsidRPr="001D620E" w:rsidRDefault="00A11BDC" w:rsidP="0095399A">
      <w:pPr>
        <w:numPr>
          <w:ilvl w:val="0"/>
          <w:numId w:val="20"/>
        </w:numPr>
        <w:spacing w:line="240" w:lineRule="atLeast"/>
        <w:jc w:val="left"/>
        <w:rPr>
          <w:szCs w:val="24"/>
        </w:rPr>
      </w:pPr>
      <w:r w:rsidRPr="001D620E">
        <w:rPr>
          <w:szCs w:val="24"/>
        </w:rPr>
        <w:t>Краткую формулировку поручения</w:t>
      </w:r>
    </w:p>
    <w:p w:rsidR="00A11BDC" w:rsidRPr="001D620E" w:rsidRDefault="00A11BDC" w:rsidP="0095399A">
      <w:pPr>
        <w:numPr>
          <w:ilvl w:val="0"/>
          <w:numId w:val="20"/>
        </w:numPr>
        <w:spacing w:line="240" w:lineRule="atLeast"/>
        <w:jc w:val="left"/>
        <w:rPr>
          <w:szCs w:val="24"/>
        </w:rPr>
      </w:pPr>
      <w:r w:rsidRPr="001D620E">
        <w:rPr>
          <w:szCs w:val="24"/>
        </w:rPr>
        <w:t>Подробное описание работы</w:t>
      </w:r>
    </w:p>
    <w:p w:rsidR="00A11BDC" w:rsidRPr="001D620E" w:rsidRDefault="00A11BDC" w:rsidP="0095399A">
      <w:pPr>
        <w:numPr>
          <w:ilvl w:val="0"/>
          <w:numId w:val="20"/>
        </w:numPr>
        <w:spacing w:line="240" w:lineRule="atLeast"/>
        <w:jc w:val="left"/>
        <w:rPr>
          <w:szCs w:val="24"/>
        </w:rPr>
      </w:pPr>
      <w:r w:rsidRPr="001D620E">
        <w:rPr>
          <w:szCs w:val="24"/>
        </w:rPr>
        <w:t>Исполнителя поручения</w:t>
      </w:r>
    </w:p>
    <w:p w:rsidR="00A11BDC" w:rsidRPr="001D620E" w:rsidRDefault="00A11BDC" w:rsidP="0095399A">
      <w:pPr>
        <w:numPr>
          <w:ilvl w:val="0"/>
          <w:numId w:val="20"/>
        </w:numPr>
        <w:spacing w:line="240" w:lineRule="atLeast"/>
        <w:jc w:val="left"/>
        <w:rPr>
          <w:szCs w:val="24"/>
        </w:rPr>
      </w:pPr>
      <w:r w:rsidRPr="001D620E">
        <w:rPr>
          <w:szCs w:val="24"/>
        </w:rPr>
        <w:t>Дату исполнения поручения</w:t>
      </w:r>
    </w:p>
    <w:p w:rsidR="00A11BDC" w:rsidRPr="001D620E" w:rsidRDefault="00A11BDC" w:rsidP="0095399A">
      <w:pPr>
        <w:numPr>
          <w:ilvl w:val="0"/>
          <w:numId w:val="20"/>
        </w:numPr>
        <w:spacing w:line="240" w:lineRule="atLeast"/>
        <w:jc w:val="left"/>
        <w:rPr>
          <w:i/>
          <w:iCs/>
          <w:szCs w:val="24"/>
        </w:rPr>
      </w:pPr>
      <w:r w:rsidRPr="001D620E">
        <w:rPr>
          <w:szCs w:val="24"/>
        </w:rPr>
        <w:t>Отметку о выполнении</w:t>
      </w:r>
    </w:p>
    <w:p w:rsidR="00A11BDC" w:rsidRPr="001D620E" w:rsidRDefault="00A11BDC" w:rsidP="0095399A">
      <w:pPr>
        <w:numPr>
          <w:ilvl w:val="0"/>
          <w:numId w:val="21"/>
        </w:numPr>
        <w:spacing w:line="240" w:lineRule="atLeast"/>
        <w:jc w:val="left"/>
        <w:rPr>
          <w:b/>
          <w:i/>
          <w:iCs/>
          <w:szCs w:val="24"/>
        </w:rPr>
      </w:pPr>
      <w:r w:rsidRPr="001D620E">
        <w:rPr>
          <w:b/>
          <w:i/>
          <w:iCs/>
          <w:szCs w:val="24"/>
        </w:rPr>
        <w:t xml:space="preserve">Исполнители. </w:t>
      </w:r>
    </w:p>
    <w:p w:rsidR="00A11BDC" w:rsidRPr="001D620E" w:rsidRDefault="00A11BDC" w:rsidP="0095399A">
      <w:pPr>
        <w:numPr>
          <w:ilvl w:val="0"/>
          <w:numId w:val="19"/>
        </w:numPr>
        <w:tabs>
          <w:tab w:val="clear" w:pos="0"/>
          <w:tab w:val="num" w:pos="1174"/>
        </w:tabs>
        <w:spacing w:line="240" w:lineRule="atLeast"/>
        <w:ind w:left="1174"/>
        <w:jc w:val="left"/>
        <w:rPr>
          <w:szCs w:val="24"/>
        </w:rPr>
      </w:pPr>
      <w:r w:rsidRPr="001D620E">
        <w:rPr>
          <w:szCs w:val="24"/>
        </w:rPr>
        <w:t>Ф.И.О. исполнителя</w:t>
      </w:r>
    </w:p>
    <w:p w:rsidR="00A11BDC" w:rsidRPr="001D620E" w:rsidRDefault="00A11BDC" w:rsidP="0095399A">
      <w:pPr>
        <w:numPr>
          <w:ilvl w:val="0"/>
          <w:numId w:val="19"/>
        </w:numPr>
        <w:tabs>
          <w:tab w:val="clear" w:pos="0"/>
          <w:tab w:val="num" w:pos="1174"/>
        </w:tabs>
        <w:spacing w:line="240" w:lineRule="atLeast"/>
        <w:ind w:left="1174"/>
        <w:jc w:val="left"/>
        <w:rPr>
          <w:b/>
          <w:i/>
          <w:iCs/>
          <w:szCs w:val="24"/>
        </w:rPr>
      </w:pPr>
      <w:r w:rsidRPr="001D620E">
        <w:rPr>
          <w:szCs w:val="24"/>
        </w:rPr>
        <w:t>Отдел, в котором он работает</w:t>
      </w:r>
    </w:p>
    <w:p w:rsidR="00A11BDC" w:rsidRPr="001D620E" w:rsidRDefault="00A11BDC" w:rsidP="0095399A">
      <w:pPr>
        <w:numPr>
          <w:ilvl w:val="0"/>
          <w:numId w:val="21"/>
        </w:numPr>
        <w:spacing w:line="240" w:lineRule="atLeast"/>
        <w:jc w:val="left"/>
        <w:rPr>
          <w:b/>
          <w:i/>
          <w:iCs/>
          <w:szCs w:val="24"/>
        </w:rPr>
      </w:pPr>
      <w:r w:rsidRPr="001D620E">
        <w:rPr>
          <w:b/>
          <w:i/>
          <w:iCs/>
          <w:szCs w:val="24"/>
        </w:rPr>
        <w:t>Отдел</w:t>
      </w:r>
    </w:p>
    <w:p w:rsidR="00A11BDC" w:rsidRPr="001D620E" w:rsidRDefault="00A11BDC" w:rsidP="0095399A">
      <w:pPr>
        <w:numPr>
          <w:ilvl w:val="0"/>
          <w:numId w:val="18"/>
        </w:numPr>
        <w:spacing w:line="240" w:lineRule="atLeast"/>
        <w:jc w:val="left"/>
        <w:rPr>
          <w:szCs w:val="24"/>
        </w:rPr>
      </w:pPr>
      <w:r w:rsidRPr="001D620E">
        <w:rPr>
          <w:szCs w:val="24"/>
        </w:rPr>
        <w:t>Название отдела</w:t>
      </w:r>
    </w:p>
    <w:p w:rsidR="00A11BDC" w:rsidRPr="001D620E" w:rsidRDefault="00A11BDC" w:rsidP="0095399A">
      <w:pPr>
        <w:numPr>
          <w:ilvl w:val="0"/>
          <w:numId w:val="18"/>
        </w:numPr>
        <w:spacing w:line="240" w:lineRule="atLeast"/>
        <w:jc w:val="left"/>
        <w:rPr>
          <w:szCs w:val="24"/>
        </w:rPr>
      </w:pPr>
      <w:r w:rsidRPr="001D620E">
        <w:rPr>
          <w:szCs w:val="24"/>
        </w:rPr>
        <w:t>Ф.И.О руководителя отдела</w:t>
      </w:r>
    </w:p>
    <w:p w:rsidR="00A11BDC" w:rsidRPr="001D620E" w:rsidRDefault="00A11BDC" w:rsidP="0095399A">
      <w:pPr>
        <w:numPr>
          <w:ilvl w:val="0"/>
          <w:numId w:val="18"/>
        </w:numPr>
        <w:spacing w:line="240" w:lineRule="atLeast"/>
        <w:jc w:val="left"/>
        <w:rPr>
          <w:b/>
          <w:bCs/>
          <w:i/>
          <w:szCs w:val="24"/>
          <w:u w:val="single"/>
        </w:rPr>
      </w:pPr>
      <w:r w:rsidRPr="001D620E">
        <w:rPr>
          <w:szCs w:val="24"/>
        </w:rPr>
        <w:t>Телефон начальника</w:t>
      </w:r>
    </w:p>
    <w:p w:rsidR="00A11BDC" w:rsidRPr="001D620E" w:rsidRDefault="00A11BDC" w:rsidP="00A11BDC">
      <w:pPr>
        <w:rPr>
          <w:szCs w:val="24"/>
        </w:rPr>
      </w:pPr>
      <w:r w:rsidRPr="001D620E">
        <w:rPr>
          <w:b/>
          <w:bCs/>
          <w:i/>
          <w:szCs w:val="24"/>
          <w:u w:val="single"/>
        </w:rPr>
        <w:t>Функциональность:</w:t>
      </w:r>
    </w:p>
    <w:p w:rsidR="00A11BDC" w:rsidRPr="001D620E" w:rsidRDefault="00A11BDC" w:rsidP="0095399A">
      <w:pPr>
        <w:numPr>
          <w:ilvl w:val="0"/>
          <w:numId w:val="17"/>
        </w:numPr>
        <w:jc w:val="left"/>
        <w:rPr>
          <w:szCs w:val="24"/>
        </w:rPr>
      </w:pPr>
      <w:r w:rsidRPr="001D620E">
        <w:rPr>
          <w:szCs w:val="24"/>
        </w:rPr>
        <w:t>Запрограммировать формы ввода новых и редактирования имеющихся данных в таблицах.</w:t>
      </w:r>
    </w:p>
    <w:p w:rsidR="00A11BDC" w:rsidRPr="001D620E" w:rsidRDefault="00A11BDC" w:rsidP="0095399A">
      <w:pPr>
        <w:numPr>
          <w:ilvl w:val="0"/>
          <w:numId w:val="17"/>
        </w:numPr>
        <w:jc w:val="left"/>
        <w:rPr>
          <w:szCs w:val="24"/>
        </w:rPr>
      </w:pPr>
      <w:r w:rsidRPr="001D620E">
        <w:rPr>
          <w:szCs w:val="24"/>
        </w:rPr>
        <w:t>Вывод на экран невыполненных на текущую дату дел и фамилий исполнителей</w:t>
      </w:r>
    </w:p>
    <w:p w:rsidR="00A11BDC" w:rsidRPr="001D620E" w:rsidRDefault="00A11BDC" w:rsidP="0095399A">
      <w:pPr>
        <w:numPr>
          <w:ilvl w:val="0"/>
          <w:numId w:val="17"/>
        </w:numPr>
        <w:jc w:val="left"/>
        <w:rPr>
          <w:szCs w:val="24"/>
        </w:rPr>
      </w:pPr>
      <w:r w:rsidRPr="001D620E">
        <w:rPr>
          <w:szCs w:val="24"/>
        </w:rPr>
        <w:t>Вывод на экран всех дел из заданного промежутка времени  от ... и до ...</w:t>
      </w:r>
    </w:p>
    <w:p w:rsidR="00A11BDC" w:rsidRPr="001D620E" w:rsidRDefault="00A11BDC" w:rsidP="0095399A">
      <w:pPr>
        <w:numPr>
          <w:ilvl w:val="0"/>
          <w:numId w:val="17"/>
        </w:numPr>
        <w:jc w:val="left"/>
        <w:rPr>
          <w:szCs w:val="24"/>
        </w:rPr>
      </w:pPr>
      <w:r w:rsidRPr="001D620E">
        <w:rPr>
          <w:szCs w:val="24"/>
        </w:rPr>
        <w:t>Вывод на экран названий отделов и фамилий начальников, сотрудники которых просрочили выполнение поручений.</w:t>
      </w:r>
    </w:p>
    <w:p w:rsidR="00A11BDC" w:rsidRPr="001D620E" w:rsidRDefault="00A11BDC" w:rsidP="0095399A">
      <w:pPr>
        <w:numPr>
          <w:ilvl w:val="0"/>
          <w:numId w:val="17"/>
        </w:numPr>
        <w:jc w:val="left"/>
        <w:rPr>
          <w:szCs w:val="24"/>
        </w:rPr>
      </w:pPr>
      <w:r w:rsidRPr="001D620E">
        <w:rPr>
          <w:szCs w:val="24"/>
        </w:rPr>
        <w:t>Вывод на экран названий отделов и фамилий начальников и количество сотрудн</w:t>
      </w:r>
      <w:r w:rsidRPr="001D620E">
        <w:rPr>
          <w:szCs w:val="24"/>
        </w:rPr>
        <w:t>и</w:t>
      </w:r>
      <w:r w:rsidRPr="001D620E">
        <w:rPr>
          <w:szCs w:val="24"/>
        </w:rPr>
        <w:t>ков отдела.</w:t>
      </w:r>
    </w:p>
    <w:p w:rsidR="00A11BDC" w:rsidRDefault="00A11BDC" w:rsidP="008B564C">
      <w:pPr>
        <w:rPr>
          <w:bCs/>
        </w:rPr>
      </w:pPr>
    </w:p>
    <w:p w:rsidR="00DD00C1" w:rsidRDefault="00DD00C1" w:rsidP="008B564C">
      <w:pPr>
        <w:rPr>
          <w:bCs/>
        </w:rPr>
      </w:pPr>
    </w:p>
    <w:p w:rsidR="00DD00C1" w:rsidRDefault="00DD00C1" w:rsidP="008B564C">
      <w:pPr>
        <w:rPr>
          <w:bCs/>
        </w:rPr>
      </w:pPr>
    </w:p>
    <w:p w:rsidR="0051391A" w:rsidRPr="0051391A" w:rsidRDefault="0051391A" w:rsidP="0051391A">
      <w:pPr>
        <w:pStyle w:val="a"/>
        <w:numPr>
          <w:ilvl w:val="3"/>
          <w:numId w:val="3"/>
        </w:numPr>
        <w:rPr>
          <w:b/>
          <w:bCs/>
        </w:rPr>
      </w:pPr>
      <w:r w:rsidRPr="0051391A">
        <w:rPr>
          <w:b/>
          <w:bCs/>
        </w:rPr>
        <w:lastRenderedPageBreak/>
        <w:t>Контрольная работа</w:t>
      </w:r>
    </w:p>
    <w:p w:rsidR="00A11BDC" w:rsidRPr="00A11BDC" w:rsidRDefault="003746D2" w:rsidP="00A11BDC">
      <w:pPr>
        <w:rPr>
          <w:szCs w:val="24"/>
        </w:rPr>
      </w:pPr>
      <w:r w:rsidRPr="00A11BDC">
        <w:rPr>
          <w:szCs w:val="24"/>
        </w:rPr>
        <w:t>Завершает этот этап контрольная работа, в которой студент выполняет задание, и</w:t>
      </w:r>
      <w:r w:rsidRPr="00A11BDC">
        <w:rPr>
          <w:szCs w:val="24"/>
        </w:rPr>
        <w:t>с</w:t>
      </w:r>
      <w:r w:rsidRPr="00A11BDC">
        <w:rPr>
          <w:szCs w:val="24"/>
        </w:rPr>
        <w:t xml:space="preserve">пользуя текстовое описание задачи и массив входных данных для ввода данных. </w:t>
      </w:r>
      <w:r w:rsidR="008B564C" w:rsidRPr="00A11BDC">
        <w:rPr>
          <w:szCs w:val="24"/>
        </w:rPr>
        <w:t>Результ</w:t>
      </w:r>
      <w:r w:rsidR="008B564C" w:rsidRPr="00A11BDC">
        <w:rPr>
          <w:szCs w:val="24"/>
        </w:rPr>
        <w:t>а</w:t>
      </w:r>
      <w:r w:rsidR="008B564C" w:rsidRPr="00A11BDC">
        <w:rPr>
          <w:szCs w:val="24"/>
        </w:rPr>
        <w:t>том работы должен быть текстовый файл, в котором в нужном порядке занесены операт</w:t>
      </w:r>
      <w:r w:rsidR="008B564C" w:rsidRPr="00A11BDC">
        <w:rPr>
          <w:szCs w:val="24"/>
        </w:rPr>
        <w:t>о</w:t>
      </w:r>
      <w:r w:rsidR="008B564C" w:rsidRPr="00A11BDC">
        <w:rPr>
          <w:szCs w:val="24"/>
        </w:rPr>
        <w:t>ры SQL с необходимыми комментариями.</w:t>
      </w:r>
      <w:r w:rsidR="00A11BDC" w:rsidRPr="00A11BDC">
        <w:rPr>
          <w:szCs w:val="24"/>
        </w:rPr>
        <w:t xml:space="preserve"> Контрольная работа выполняется в компьюте</w:t>
      </w:r>
      <w:r w:rsidR="00A11BDC" w:rsidRPr="00A11BDC">
        <w:rPr>
          <w:szCs w:val="24"/>
        </w:rPr>
        <w:t>р</w:t>
      </w:r>
      <w:r w:rsidR="00A11BDC" w:rsidRPr="00A11BDC">
        <w:rPr>
          <w:szCs w:val="24"/>
        </w:rPr>
        <w:t xml:space="preserve">ном классе под контролем преподавателя.  Работа содержит задание на создание таблиц базы данных и формулировки 6-ти запросов, упорядоченных по степени сложности от простых к </w:t>
      </w:r>
      <w:proofErr w:type="gramStart"/>
      <w:r w:rsidR="00A11BDC" w:rsidRPr="00A11BDC">
        <w:rPr>
          <w:szCs w:val="24"/>
        </w:rPr>
        <w:t>сложным</w:t>
      </w:r>
      <w:proofErr w:type="gramEnd"/>
      <w:r w:rsidR="00A11BDC" w:rsidRPr="00A11BDC">
        <w:rPr>
          <w:szCs w:val="24"/>
        </w:rPr>
        <w:t>.</w:t>
      </w:r>
    </w:p>
    <w:p w:rsidR="008B564C" w:rsidRPr="00A11BDC" w:rsidRDefault="008B564C" w:rsidP="008B564C">
      <w:pPr>
        <w:rPr>
          <w:szCs w:val="24"/>
        </w:rPr>
      </w:pPr>
    </w:p>
    <w:p w:rsidR="00A11BDC" w:rsidRPr="00094CD8" w:rsidRDefault="00A11BDC" w:rsidP="00BF44F9">
      <w:pPr>
        <w:rPr>
          <w:szCs w:val="24"/>
        </w:rPr>
      </w:pPr>
    </w:p>
    <w:p w:rsidR="007E4A8B" w:rsidRPr="00A11BDC" w:rsidRDefault="007E4A8B" w:rsidP="00DC5EEA">
      <w:pPr>
        <w:pStyle w:val="10"/>
        <w:spacing w:before="0"/>
        <w:rPr>
          <w:rFonts w:ascii="Times New Roman" w:hAnsi="Times New Roman"/>
          <w:color w:val="auto"/>
          <w:sz w:val="24"/>
          <w:szCs w:val="24"/>
          <w:u w:val="single"/>
        </w:rPr>
      </w:pPr>
      <w:r w:rsidRPr="00A11BDC">
        <w:rPr>
          <w:rFonts w:ascii="Times New Roman" w:hAnsi="Times New Roman"/>
          <w:color w:val="auto"/>
          <w:sz w:val="24"/>
          <w:szCs w:val="24"/>
          <w:u w:val="single"/>
        </w:rPr>
        <w:t>Вариант задания на контрольной работе</w:t>
      </w:r>
      <w:r w:rsidR="00DC5EEA" w:rsidRPr="00A11BDC">
        <w:rPr>
          <w:rFonts w:ascii="Times New Roman" w:hAnsi="Times New Roman"/>
          <w:color w:val="auto"/>
          <w:sz w:val="24"/>
          <w:szCs w:val="24"/>
          <w:u w:val="single"/>
        </w:rPr>
        <w:t>.</w:t>
      </w:r>
    </w:p>
    <w:p w:rsidR="007E4A8B" w:rsidRPr="007E4A8B" w:rsidRDefault="007E4A8B" w:rsidP="00DC5EEA">
      <w:pPr>
        <w:pStyle w:val="30"/>
        <w:spacing w:before="0"/>
        <w:rPr>
          <w:rFonts w:ascii="Times New Roman" w:hAnsi="Times New Roman" w:cs="Times New Roman"/>
          <w:color w:val="auto"/>
          <w:szCs w:val="24"/>
        </w:rPr>
      </w:pPr>
      <w:r w:rsidRPr="007E4A8B">
        <w:rPr>
          <w:rFonts w:ascii="Times New Roman" w:hAnsi="Times New Roman" w:cs="Times New Roman"/>
          <w:color w:val="auto"/>
          <w:szCs w:val="24"/>
        </w:rPr>
        <w:t>1 Создание логической структуры БД «Мореходство»</w:t>
      </w:r>
    </w:p>
    <w:p w:rsidR="007E4A8B" w:rsidRPr="007E4A8B" w:rsidRDefault="007E4A8B" w:rsidP="007E4A8B">
      <w:pPr>
        <w:rPr>
          <w:szCs w:val="24"/>
        </w:rPr>
      </w:pPr>
      <w:r w:rsidRPr="007E4A8B">
        <w:rPr>
          <w:szCs w:val="24"/>
        </w:rPr>
        <w:t xml:space="preserve">Дана схема базы данных в виде следующих отношений. С помощью операторов </w:t>
      </w:r>
      <w:r w:rsidRPr="007E4A8B">
        <w:rPr>
          <w:szCs w:val="24"/>
          <w:lang w:val="en-US"/>
        </w:rPr>
        <w:t>SQL</w:t>
      </w:r>
      <w:r w:rsidRPr="007E4A8B">
        <w:rPr>
          <w:szCs w:val="24"/>
        </w:rPr>
        <w:t xml:space="preserve"> создать логическую структуру соответствующих таблиц для хранения с СУБД, и</w:t>
      </w:r>
      <w:r w:rsidRPr="007E4A8B">
        <w:rPr>
          <w:szCs w:val="24"/>
        </w:rPr>
        <w:t>с</w:t>
      </w:r>
      <w:r w:rsidRPr="007E4A8B">
        <w:rPr>
          <w:szCs w:val="24"/>
        </w:rPr>
        <w:t>пользуя известные средства поддержания целостности (</w:t>
      </w:r>
      <w:r w:rsidRPr="007E4A8B">
        <w:rPr>
          <w:szCs w:val="24"/>
          <w:lang w:val="en-US"/>
        </w:rPr>
        <w:t>NOTNULL</w:t>
      </w:r>
      <w:r w:rsidRPr="007E4A8B">
        <w:rPr>
          <w:szCs w:val="24"/>
        </w:rPr>
        <w:t xml:space="preserve">, </w:t>
      </w:r>
      <w:r w:rsidRPr="007E4A8B">
        <w:rPr>
          <w:szCs w:val="24"/>
          <w:lang w:val="en-US"/>
        </w:rPr>
        <w:t>CHECK</w:t>
      </w:r>
      <w:r w:rsidRPr="007E4A8B">
        <w:rPr>
          <w:szCs w:val="24"/>
        </w:rPr>
        <w:t xml:space="preserve"> и т.д.). Обо</w:t>
      </w:r>
      <w:r w:rsidRPr="007E4A8B">
        <w:rPr>
          <w:szCs w:val="24"/>
        </w:rPr>
        <w:t>с</w:t>
      </w:r>
      <w:r w:rsidRPr="007E4A8B">
        <w:rPr>
          <w:szCs w:val="24"/>
        </w:rPr>
        <w:t>новать выбор типов данных  и используемые средства поддержания целостности.</w:t>
      </w:r>
    </w:p>
    <w:p w:rsidR="007E4A8B" w:rsidRPr="007E4A8B" w:rsidRDefault="007E4A8B" w:rsidP="00A371B9">
      <w:pPr>
        <w:spacing w:before="120"/>
        <w:rPr>
          <w:szCs w:val="24"/>
        </w:rPr>
      </w:pPr>
      <w:r w:rsidRPr="007E4A8B">
        <w:rPr>
          <w:szCs w:val="24"/>
        </w:rPr>
        <w:t>СУДНО:</w:t>
      </w:r>
    </w:p>
    <w:p w:rsidR="007E4A8B" w:rsidRPr="007E4A8B" w:rsidRDefault="007E4A8B" w:rsidP="0095399A">
      <w:pPr>
        <w:numPr>
          <w:ilvl w:val="0"/>
          <w:numId w:val="13"/>
        </w:numPr>
        <w:jc w:val="left"/>
        <w:rPr>
          <w:szCs w:val="24"/>
        </w:rPr>
      </w:pPr>
      <w:r w:rsidRPr="007E4A8B">
        <w:rPr>
          <w:szCs w:val="24"/>
        </w:rPr>
        <w:t>Идентификатор</w:t>
      </w:r>
    </w:p>
    <w:p w:rsidR="007E4A8B" w:rsidRPr="007E4A8B" w:rsidRDefault="007E4A8B" w:rsidP="0095399A">
      <w:pPr>
        <w:numPr>
          <w:ilvl w:val="0"/>
          <w:numId w:val="13"/>
        </w:numPr>
        <w:jc w:val="left"/>
        <w:rPr>
          <w:szCs w:val="24"/>
        </w:rPr>
      </w:pPr>
      <w:r w:rsidRPr="007E4A8B">
        <w:rPr>
          <w:szCs w:val="24"/>
        </w:rPr>
        <w:t>Название</w:t>
      </w:r>
    </w:p>
    <w:p w:rsidR="007E4A8B" w:rsidRPr="007E4A8B" w:rsidRDefault="007E4A8B" w:rsidP="0095399A">
      <w:pPr>
        <w:numPr>
          <w:ilvl w:val="0"/>
          <w:numId w:val="13"/>
        </w:numPr>
        <w:jc w:val="left"/>
        <w:rPr>
          <w:szCs w:val="24"/>
        </w:rPr>
      </w:pPr>
      <w:r w:rsidRPr="007E4A8B">
        <w:rPr>
          <w:szCs w:val="24"/>
        </w:rPr>
        <w:t>Порт приписки</w:t>
      </w:r>
    </w:p>
    <w:p w:rsidR="007E4A8B" w:rsidRPr="007E4A8B" w:rsidRDefault="007E4A8B" w:rsidP="0095399A">
      <w:pPr>
        <w:numPr>
          <w:ilvl w:val="0"/>
          <w:numId w:val="13"/>
        </w:numPr>
        <w:jc w:val="left"/>
        <w:rPr>
          <w:szCs w:val="24"/>
        </w:rPr>
      </w:pPr>
      <w:r w:rsidRPr="007E4A8B">
        <w:rPr>
          <w:szCs w:val="24"/>
        </w:rPr>
        <w:t>Льгота(%)</w:t>
      </w:r>
    </w:p>
    <w:p w:rsidR="007E4A8B" w:rsidRPr="007E4A8B" w:rsidRDefault="007E4A8B" w:rsidP="00A371B9">
      <w:pPr>
        <w:spacing w:before="120"/>
        <w:rPr>
          <w:szCs w:val="24"/>
        </w:rPr>
      </w:pPr>
      <w:r w:rsidRPr="007E4A8B">
        <w:rPr>
          <w:szCs w:val="24"/>
        </w:rPr>
        <w:t>МЕСТА ПОГРУЗКИ:</w:t>
      </w:r>
    </w:p>
    <w:p w:rsidR="007E4A8B" w:rsidRPr="007E4A8B" w:rsidRDefault="007E4A8B" w:rsidP="0095399A">
      <w:pPr>
        <w:numPr>
          <w:ilvl w:val="0"/>
          <w:numId w:val="14"/>
        </w:numPr>
        <w:jc w:val="left"/>
        <w:rPr>
          <w:szCs w:val="24"/>
        </w:rPr>
      </w:pPr>
      <w:r w:rsidRPr="007E4A8B">
        <w:rPr>
          <w:szCs w:val="24"/>
        </w:rPr>
        <w:t>Идентификатор</w:t>
      </w:r>
    </w:p>
    <w:p w:rsidR="007E4A8B" w:rsidRPr="007E4A8B" w:rsidRDefault="007E4A8B" w:rsidP="0095399A">
      <w:pPr>
        <w:numPr>
          <w:ilvl w:val="0"/>
          <w:numId w:val="14"/>
        </w:numPr>
        <w:jc w:val="left"/>
        <w:rPr>
          <w:szCs w:val="24"/>
        </w:rPr>
      </w:pPr>
      <w:r w:rsidRPr="007E4A8B">
        <w:rPr>
          <w:szCs w:val="24"/>
        </w:rPr>
        <w:t>Причал</w:t>
      </w:r>
    </w:p>
    <w:p w:rsidR="007E4A8B" w:rsidRPr="007E4A8B" w:rsidRDefault="007E4A8B" w:rsidP="0095399A">
      <w:pPr>
        <w:numPr>
          <w:ilvl w:val="0"/>
          <w:numId w:val="14"/>
        </w:numPr>
        <w:jc w:val="left"/>
        <w:rPr>
          <w:szCs w:val="24"/>
        </w:rPr>
      </w:pPr>
      <w:r w:rsidRPr="007E4A8B">
        <w:rPr>
          <w:szCs w:val="24"/>
        </w:rPr>
        <w:t>Порт</w:t>
      </w:r>
    </w:p>
    <w:p w:rsidR="007E4A8B" w:rsidRPr="007E4A8B" w:rsidRDefault="007E4A8B" w:rsidP="0095399A">
      <w:pPr>
        <w:numPr>
          <w:ilvl w:val="0"/>
          <w:numId w:val="14"/>
        </w:numPr>
        <w:jc w:val="left"/>
        <w:rPr>
          <w:szCs w:val="24"/>
        </w:rPr>
      </w:pPr>
      <w:r w:rsidRPr="007E4A8B">
        <w:rPr>
          <w:szCs w:val="24"/>
        </w:rPr>
        <w:t>Отчисления на погрузку(%)</w:t>
      </w:r>
    </w:p>
    <w:p w:rsidR="007E4A8B" w:rsidRPr="007E4A8B" w:rsidRDefault="007E4A8B" w:rsidP="00A371B9">
      <w:pPr>
        <w:spacing w:before="120"/>
        <w:rPr>
          <w:szCs w:val="24"/>
        </w:rPr>
      </w:pPr>
      <w:r w:rsidRPr="007E4A8B">
        <w:rPr>
          <w:szCs w:val="24"/>
        </w:rPr>
        <w:t>ГРУЗ:</w:t>
      </w:r>
    </w:p>
    <w:p w:rsidR="007E4A8B" w:rsidRPr="007E4A8B" w:rsidRDefault="007E4A8B" w:rsidP="0095399A">
      <w:pPr>
        <w:numPr>
          <w:ilvl w:val="0"/>
          <w:numId w:val="15"/>
        </w:numPr>
        <w:jc w:val="left"/>
        <w:rPr>
          <w:szCs w:val="24"/>
        </w:rPr>
      </w:pPr>
      <w:r w:rsidRPr="007E4A8B">
        <w:rPr>
          <w:szCs w:val="24"/>
        </w:rPr>
        <w:t>Идентификатор</w:t>
      </w:r>
    </w:p>
    <w:p w:rsidR="007E4A8B" w:rsidRPr="007E4A8B" w:rsidRDefault="007E4A8B" w:rsidP="0095399A">
      <w:pPr>
        <w:numPr>
          <w:ilvl w:val="0"/>
          <w:numId w:val="15"/>
        </w:numPr>
        <w:jc w:val="left"/>
        <w:rPr>
          <w:szCs w:val="24"/>
        </w:rPr>
      </w:pPr>
      <w:r w:rsidRPr="007E4A8B">
        <w:rPr>
          <w:szCs w:val="24"/>
        </w:rPr>
        <w:t>Название</w:t>
      </w:r>
    </w:p>
    <w:p w:rsidR="007E4A8B" w:rsidRPr="007E4A8B" w:rsidRDefault="007E4A8B" w:rsidP="0095399A">
      <w:pPr>
        <w:numPr>
          <w:ilvl w:val="0"/>
          <w:numId w:val="15"/>
        </w:numPr>
        <w:jc w:val="left"/>
        <w:rPr>
          <w:szCs w:val="24"/>
        </w:rPr>
      </w:pPr>
      <w:r w:rsidRPr="007E4A8B">
        <w:rPr>
          <w:szCs w:val="24"/>
        </w:rPr>
        <w:t>По</w:t>
      </w:r>
      <w:proofErr w:type="gramStart"/>
      <w:r w:rsidRPr="007E4A8B">
        <w:rPr>
          <w:szCs w:val="24"/>
        </w:rPr>
        <w:t>рт скл</w:t>
      </w:r>
      <w:proofErr w:type="gramEnd"/>
      <w:r w:rsidRPr="007E4A8B">
        <w:rPr>
          <w:szCs w:val="24"/>
        </w:rPr>
        <w:t>адирования</w:t>
      </w:r>
    </w:p>
    <w:p w:rsidR="007E4A8B" w:rsidRPr="007E4A8B" w:rsidRDefault="007E4A8B" w:rsidP="0095399A">
      <w:pPr>
        <w:numPr>
          <w:ilvl w:val="0"/>
          <w:numId w:val="15"/>
        </w:numPr>
        <w:jc w:val="left"/>
        <w:rPr>
          <w:szCs w:val="24"/>
        </w:rPr>
      </w:pPr>
      <w:r w:rsidRPr="007E4A8B">
        <w:rPr>
          <w:szCs w:val="24"/>
        </w:rPr>
        <w:t>Стоимость</w:t>
      </w:r>
    </w:p>
    <w:p w:rsidR="007E4A8B" w:rsidRPr="007E4A8B" w:rsidRDefault="007E4A8B" w:rsidP="0095399A">
      <w:pPr>
        <w:numPr>
          <w:ilvl w:val="0"/>
          <w:numId w:val="15"/>
        </w:numPr>
        <w:jc w:val="left"/>
        <w:rPr>
          <w:szCs w:val="24"/>
        </w:rPr>
      </w:pPr>
      <w:r w:rsidRPr="007E4A8B">
        <w:rPr>
          <w:szCs w:val="24"/>
        </w:rPr>
        <w:t>Макс. Количество</w:t>
      </w:r>
    </w:p>
    <w:p w:rsidR="007E4A8B" w:rsidRPr="007E4A8B" w:rsidRDefault="007E4A8B" w:rsidP="00A371B9">
      <w:pPr>
        <w:spacing w:before="120"/>
        <w:rPr>
          <w:szCs w:val="24"/>
        </w:rPr>
      </w:pPr>
      <w:r w:rsidRPr="007E4A8B">
        <w:rPr>
          <w:szCs w:val="24"/>
        </w:rPr>
        <w:t>ПОГРУЗКА:</w:t>
      </w:r>
    </w:p>
    <w:p w:rsidR="007E4A8B" w:rsidRPr="007E4A8B" w:rsidRDefault="007E4A8B" w:rsidP="0095399A">
      <w:pPr>
        <w:numPr>
          <w:ilvl w:val="0"/>
          <w:numId w:val="16"/>
        </w:numPr>
        <w:jc w:val="left"/>
        <w:rPr>
          <w:szCs w:val="24"/>
        </w:rPr>
      </w:pPr>
      <w:r w:rsidRPr="007E4A8B">
        <w:rPr>
          <w:szCs w:val="24"/>
        </w:rPr>
        <w:t>Номер ведомости</w:t>
      </w:r>
    </w:p>
    <w:p w:rsidR="007E4A8B" w:rsidRPr="007E4A8B" w:rsidRDefault="007E4A8B" w:rsidP="0095399A">
      <w:pPr>
        <w:numPr>
          <w:ilvl w:val="0"/>
          <w:numId w:val="16"/>
        </w:numPr>
        <w:jc w:val="left"/>
        <w:rPr>
          <w:szCs w:val="24"/>
        </w:rPr>
      </w:pPr>
      <w:r w:rsidRPr="007E4A8B">
        <w:rPr>
          <w:szCs w:val="24"/>
        </w:rPr>
        <w:t>Дата</w:t>
      </w:r>
    </w:p>
    <w:p w:rsidR="007E4A8B" w:rsidRPr="007E4A8B" w:rsidRDefault="007E4A8B" w:rsidP="0095399A">
      <w:pPr>
        <w:numPr>
          <w:ilvl w:val="0"/>
          <w:numId w:val="16"/>
        </w:numPr>
        <w:jc w:val="left"/>
        <w:rPr>
          <w:szCs w:val="24"/>
        </w:rPr>
      </w:pPr>
      <w:r w:rsidRPr="007E4A8B">
        <w:rPr>
          <w:szCs w:val="24"/>
        </w:rPr>
        <w:t>Судно</w:t>
      </w:r>
    </w:p>
    <w:p w:rsidR="007E4A8B" w:rsidRPr="007E4A8B" w:rsidRDefault="007E4A8B" w:rsidP="0095399A">
      <w:pPr>
        <w:numPr>
          <w:ilvl w:val="0"/>
          <w:numId w:val="16"/>
        </w:numPr>
        <w:jc w:val="left"/>
        <w:rPr>
          <w:szCs w:val="24"/>
        </w:rPr>
      </w:pPr>
      <w:r w:rsidRPr="007E4A8B">
        <w:rPr>
          <w:szCs w:val="24"/>
        </w:rPr>
        <w:t>Место погрузки</w:t>
      </w:r>
    </w:p>
    <w:p w:rsidR="007E4A8B" w:rsidRPr="007E4A8B" w:rsidRDefault="007E4A8B" w:rsidP="0095399A">
      <w:pPr>
        <w:numPr>
          <w:ilvl w:val="0"/>
          <w:numId w:val="16"/>
        </w:numPr>
        <w:jc w:val="left"/>
        <w:rPr>
          <w:szCs w:val="24"/>
        </w:rPr>
      </w:pPr>
      <w:r w:rsidRPr="007E4A8B">
        <w:rPr>
          <w:szCs w:val="24"/>
        </w:rPr>
        <w:t>Груз</w:t>
      </w:r>
    </w:p>
    <w:p w:rsidR="007E4A8B" w:rsidRPr="007E4A8B" w:rsidRDefault="007E4A8B" w:rsidP="0095399A">
      <w:pPr>
        <w:numPr>
          <w:ilvl w:val="0"/>
          <w:numId w:val="16"/>
        </w:numPr>
        <w:jc w:val="left"/>
        <w:rPr>
          <w:szCs w:val="24"/>
        </w:rPr>
      </w:pPr>
      <w:r w:rsidRPr="007E4A8B">
        <w:rPr>
          <w:szCs w:val="24"/>
        </w:rPr>
        <w:t>Количество</w:t>
      </w:r>
    </w:p>
    <w:p w:rsidR="007E4A8B" w:rsidRPr="007E4A8B" w:rsidRDefault="007E4A8B" w:rsidP="0095399A">
      <w:pPr>
        <w:numPr>
          <w:ilvl w:val="0"/>
          <w:numId w:val="16"/>
        </w:numPr>
        <w:jc w:val="left"/>
        <w:rPr>
          <w:szCs w:val="24"/>
        </w:rPr>
      </w:pPr>
      <w:r w:rsidRPr="007E4A8B">
        <w:rPr>
          <w:szCs w:val="24"/>
        </w:rPr>
        <w:t>Стоимость</w:t>
      </w:r>
    </w:p>
    <w:p w:rsidR="007E4A8B" w:rsidRPr="007E4A8B" w:rsidRDefault="007E4A8B" w:rsidP="007E4A8B">
      <w:pPr>
        <w:pStyle w:val="30"/>
        <w:rPr>
          <w:rFonts w:ascii="Times New Roman" w:hAnsi="Times New Roman" w:cs="Times New Roman"/>
          <w:color w:val="auto"/>
          <w:szCs w:val="24"/>
        </w:rPr>
      </w:pPr>
      <w:r w:rsidRPr="007E4A8B">
        <w:rPr>
          <w:rFonts w:ascii="Times New Roman" w:hAnsi="Times New Roman" w:cs="Times New Roman"/>
          <w:color w:val="auto"/>
          <w:szCs w:val="24"/>
        </w:rPr>
        <w:t>2 Наполнение данными</w:t>
      </w:r>
    </w:p>
    <w:p w:rsidR="007E4A8B" w:rsidRPr="007E4A8B" w:rsidRDefault="007E4A8B" w:rsidP="007E4A8B">
      <w:pPr>
        <w:rPr>
          <w:szCs w:val="24"/>
        </w:rPr>
      </w:pPr>
      <w:r w:rsidRPr="007E4A8B">
        <w:rPr>
          <w:szCs w:val="24"/>
        </w:rPr>
        <w:t>Требуется наполнить базу данных информацией (</w:t>
      </w:r>
      <w:r w:rsidRPr="007E4A8B">
        <w:rPr>
          <w:szCs w:val="24"/>
          <w:lang w:val="en-US"/>
        </w:rPr>
        <w:t>INSERT</w:t>
      </w:r>
      <w:r w:rsidRPr="007E4A8B">
        <w:rPr>
          <w:szCs w:val="24"/>
        </w:rPr>
        <w:t>). Прилагается файл с данными.</w:t>
      </w:r>
    </w:p>
    <w:p w:rsidR="007E4A8B" w:rsidRPr="007E4A8B" w:rsidRDefault="007E4A8B" w:rsidP="007E4A8B">
      <w:pPr>
        <w:rPr>
          <w:szCs w:val="24"/>
        </w:rPr>
      </w:pPr>
      <w:r w:rsidRPr="007E4A8B">
        <w:rPr>
          <w:szCs w:val="24"/>
        </w:rPr>
        <w:t>В случае некорректного ввода данных проверить структуру таблиц и ограничения целостности.</w:t>
      </w:r>
    </w:p>
    <w:p w:rsidR="007E4A8B" w:rsidRPr="007E4A8B" w:rsidRDefault="007E4A8B" w:rsidP="007E4A8B">
      <w:pPr>
        <w:pStyle w:val="30"/>
        <w:rPr>
          <w:rFonts w:ascii="Times New Roman" w:hAnsi="Times New Roman" w:cs="Times New Roman"/>
          <w:color w:val="auto"/>
          <w:szCs w:val="24"/>
        </w:rPr>
      </w:pPr>
      <w:r w:rsidRPr="007E4A8B">
        <w:rPr>
          <w:rFonts w:ascii="Times New Roman" w:hAnsi="Times New Roman" w:cs="Times New Roman"/>
          <w:color w:val="auto"/>
          <w:szCs w:val="24"/>
        </w:rPr>
        <w:t>3 Вывод информации</w:t>
      </w:r>
    </w:p>
    <w:p w:rsidR="007E4A8B" w:rsidRPr="007E4A8B" w:rsidRDefault="007E4A8B" w:rsidP="007E4A8B">
      <w:pPr>
        <w:rPr>
          <w:szCs w:val="24"/>
        </w:rPr>
      </w:pPr>
      <w:r w:rsidRPr="007E4A8B">
        <w:rPr>
          <w:szCs w:val="24"/>
        </w:rPr>
        <w:t>Требуется реализовать запросы по выводу необходимой информации (</w:t>
      </w:r>
      <w:r w:rsidRPr="007E4A8B">
        <w:rPr>
          <w:szCs w:val="24"/>
          <w:lang w:val="en-US"/>
        </w:rPr>
        <w:t>SELECT</w:t>
      </w:r>
      <w:r w:rsidRPr="007E4A8B">
        <w:rPr>
          <w:szCs w:val="24"/>
        </w:rPr>
        <w:t>):</w:t>
      </w:r>
    </w:p>
    <w:p w:rsidR="007E4A8B" w:rsidRPr="007E4A8B" w:rsidRDefault="007E4A8B" w:rsidP="007E4A8B">
      <w:pPr>
        <w:rPr>
          <w:szCs w:val="24"/>
        </w:rPr>
      </w:pPr>
    </w:p>
    <w:p w:rsidR="007E4A8B" w:rsidRPr="007E4A8B" w:rsidRDefault="007E4A8B" w:rsidP="0095399A">
      <w:pPr>
        <w:numPr>
          <w:ilvl w:val="0"/>
          <w:numId w:val="16"/>
        </w:numPr>
        <w:jc w:val="left"/>
        <w:rPr>
          <w:szCs w:val="24"/>
        </w:rPr>
      </w:pPr>
      <w:r w:rsidRPr="007E4A8B">
        <w:rPr>
          <w:szCs w:val="24"/>
        </w:rPr>
        <w:lastRenderedPageBreak/>
        <w:t>Создать запрос для вывода всех различных названий судов и их льгот.</w:t>
      </w:r>
    </w:p>
    <w:p w:rsidR="007E4A8B" w:rsidRPr="007E4A8B" w:rsidRDefault="007E4A8B" w:rsidP="0095399A">
      <w:pPr>
        <w:numPr>
          <w:ilvl w:val="0"/>
          <w:numId w:val="16"/>
        </w:numPr>
        <w:jc w:val="left"/>
        <w:rPr>
          <w:szCs w:val="24"/>
        </w:rPr>
      </w:pPr>
      <w:r w:rsidRPr="007E4A8B">
        <w:rPr>
          <w:szCs w:val="24"/>
        </w:rPr>
        <w:t>Вывести названия судов, производивших погрузку в тех чужих портах, где отчи</w:t>
      </w:r>
      <w:r w:rsidRPr="007E4A8B">
        <w:rPr>
          <w:szCs w:val="24"/>
        </w:rPr>
        <w:t>с</w:t>
      </w:r>
      <w:r w:rsidRPr="007E4A8B">
        <w:rPr>
          <w:szCs w:val="24"/>
        </w:rPr>
        <w:t>ления на погрузку более 3%. Вывести с названиями этих портов и именами прич</w:t>
      </w:r>
      <w:r w:rsidRPr="007E4A8B">
        <w:rPr>
          <w:szCs w:val="24"/>
        </w:rPr>
        <w:t>а</w:t>
      </w:r>
      <w:r w:rsidRPr="007E4A8B">
        <w:rPr>
          <w:szCs w:val="24"/>
        </w:rPr>
        <w:t>лов. Отсортировать по портам.</w:t>
      </w:r>
    </w:p>
    <w:p w:rsidR="007E4A8B" w:rsidRPr="007E4A8B" w:rsidRDefault="007E4A8B" w:rsidP="0095399A">
      <w:pPr>
        <w:numPr>
          <w:ilvl w:val="0"/>
          <w:numId w:val="16"/>
        </w:numPr>
        <w:jc w:val="left"/>
        <w:rPr>
          <w:szCs w:val="24"/>
        </w:rPr>
      </w:pPr>
      <w:r w:rsidRPr="007E4A8B">
        <w:rPr>
          <w:szCs w:val="24"/>
        </w:rPr>
        <w:t>Найти суда, не производившие погрузки на причалах Владивостока.</w:t>
      </w:r>
    </w:p>
    <w:p w:rsidR="007E4A8B" w:rsidRPr="007E4A8B" w:rsidRDefault="007E4A8B" w:rsidP="0095399A">
      <w:pPr>
        <w:numPr>
          <w:ilvl w:val="0"/>
          <w:numId w:val="16"/>
        </w:numPr>
        <w:jc w:val="left"/>
        <w:rPr>
          <w:szCs w:val="24"/>
        </w:rPr>
      </w:pPr>
      <w:r w:rsidRPr="007E4A8B">
        <w:rPr>
          <w:szCs w:val="24"/>
        </w:rPr>
        <w:t>Определить порт приписки судна, производившего самую дорогую погрузку в п</w:t>
      </w:r>
      <w:r w:rsidRPr="007E4A8B">
        <w:rPr>
          <w:szCs w:val="24"/>
        </w:rPr>
        <w:t>е</w:t>
      </w:r>
      <w:r w:rsidRPr="007E4A8B">
        <w:rPr>
          <w:szCs w:val="24"/>
        </w:rPr>
        <w:t xml:space="preserve">риод с 1 июня 2002г. по 1 сентября 2002 г. </w:t>
      </w:r>
    </w:p>
    <w:p w:rsidR="007E4A8B" w:rsidRPr="007E4A8B" w:rsidRDefault="007E4A8B" w:rsidP="0095399A">
      <w:pPr>
        <w:numPr>
          <w:ilvl w:val="0"/>
          <w:numId w:val="16"/>
        </w:numPr>
        <w:jc w:val="left"/>
        <w:rPr>
          <w:szCs w:val="24"/>
        </w:rPr>
      </w:pPr>
      <w:r w:rsidRPr="007E4A8B">
        <w:rPr>
          <w:szCs w:val="24"/>
        </w:rPr>
        <w:t>Найти места погрузки, на которых проходила погрузка всех судов из Риги или Ба</w:t>
      </w:r>
      <w:r w:rsidRPr="007E4A8B">
        <w:rPr>
          <w:szCs w:val="24"/>
        </w:rPr>
        <w:t>л</w:t>
      </w:r>
      <w:r w:rsidRPr="007E4A8B">
        <w:rPr>
          <w:szCs w:val="24"/>
        </w:rPr>
        <w:t xml:space="preserve">тимора в период с 1 мая 2002г. до 15 октября 2002г. </w:t>
      </w:r>
    </w:p>
    <w:p w:rsidR="007E4A8B" w:rsidRPr="007E4A8B" w:rsidRDefault="007E4A8B" w:rsidP="0095399A">
      <w:pPr>
        <w:numPr>
          <w:ilvl w:val="0"/>
          <w:numId w:val="16"/>
        </w:numPr>
        <w:jc w:val="left"/>
        <w:rPr>
          <w:szCs w:val="24"/>
        </w:rPr>
      </w:pPr>
      <w:r w:rsidRPr="007E4A8B">
        <w:rPr>
          <w:szCs w:val="24"/>
        </w:rPr>
        <w:t>Найти среди тех судов, которые производили погрузку в портах Находка и Влад</w:t>
      </w:r>
      <w:r w:rsidRPr="007E4A8B">
        <w:rPr>
          <w:szCs w:val="24"/>
        </w:rPr>
        <w:t>и</w:t>
      </w:r>
      <w:r w:rsidRPr="007E4A8B">
        <w:rPr>
          <w:szCs w:val="24"/>
        </w:rPr>
        <w:t>востока, такие, которые имеют льготы меньше среднего.</w:t>
      </w:r>
    </w:p>
    <w:p w:rsidR="00344A43" w:rsidRPr="007E4A8B" w:rsidRDefault="007E4A8B" w:rsidP="00680B29">
      <w:pPr>
        <w:pStyle w:val="12"/>
        <w:ind w:left="0" w:right="-1" w:firstLine="0"/>
        <w:rPr>
          <w:rFonts w:ascii="Times New Roman" w:hAnsi="Times New Roman"/>
          <w:b/>
          <w:sz w:val="24"/>
          <w:szCs w:val="24"/>
        </w:rPr>
      </w:pPr>
      <w:r w:rsidRPr="007E4A8B">
        <w:rPr>
          <w:rFonts w:ascii="Times New Roman" w:hAnsi="Times New Roman"/>
          <w:b/>
          <w:sz w:val="24"/>
          <w:szCs w:val="24"/>
        </w:rPr>
        <w:t xml:space="preserve">Файл </w:t>
      </w:r>
      <w:r w:rsidR="00DC5EEA">
        <w:rPr>
          <w:rFonts w:ascii="Times New Roman" w:hAnsi="Times New Roman"/>
          <w:b/>
          <w:sz w:val="24"/>
          <w:szCs w:val="24"/>
        </w:rPr>
        <w:t xml:space="preserve">с </w:t>
      </w:r>
      <w:r w:rsidRPr="007E4A8B">
        <w:rPr>
          <w:rFonts w:ascii="Times New Roman" w:hAnsi="Times New Roman"/>
          <w:b/>
          <w:sz w:val="24"/>
          <w:szCs w:val="24"/>
        </w:rPr>
        <w:t>данны</w:t>
      </w:r>
      <w:r w:rsidR="00DC5EEA">
        <w:rPr>
          <w:rFonts w:ascii="Times New Roman" w:hAnsi="Times New Roman"/>
          <w:b/>
          <w:sz w:val="24"/>
          <w:szCs w:val="24"/>
        </w:rPr>
        <w:t>ми</w:t>
      </w:r>
      <w:r w:rsidR="001E014C">
        <w:rPr>
          <w:rFonts w:ascii="Times New Roman" w:hAnsi="Times New Roman"/>
          <w:b/>
          <w:sz w:val="24"/>
          <w:szCs w:val="24"/>
        </w:rPr>
        <w:t xml:space="preserve"> </w:t>
      </w:r>
      <w:r w:rsidRPr="007E4A8B">
        <w:rPr>
          <w:rFonts w:ascii="Times New Roman" w:hAnsi="Times New Roman"/>
          <w:b/>
          <w:sz w:val="24"/>
          <w:szCs w:val="24"/>
        </w:rPr>
        <w:t>для выполнения контрольной работы:</w:t>
      </w:r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 xml:space="preserve">-- </w:t>
      </w:r>
      <w:r w:rsidRPr="007E4A8B">
        <w:rPr>
          <w:rFonts w:ascii="Times New Roman" w:hAnsi="Times New Roman"/>
          <w:sz w:val="24"/>
          <w:szCs w:val="24"/>
        </w:rPr>
        <w:t>СУДНО</w:t>
      </w:r>
      <w:r w:rsidRPr="007E4A8B">
        <w:rPr>
          <w:rFonts w:ascii="Times New Roman" w:hAnsi="Times New Roman"/>
          <w:sz w:val="24"/>
          <w:szCs w:val="24"/>
          <w:lang w:val="en-US"/>
        </w:rPr>
        <w:t>:</w:t>
      </w:r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>1, 'ADMIRAL NAHIMOV','VLADIVOSTOK', 3</w:t>
      </w:r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>2, 'BISTRY','NAHODKA'</w:t>
      </w:r>
      <w:proofErr w:type="gramStart"/>
      <w:r w:rsidRPr="007E4A8B">
        <w:rPr>
          <w:rFonts w:ascii="Times New Roman" w:hAnsi="Times New Roman"/>
          <w:sz w:val="24"/>
          <w:szCs w:val="24"/>
          <w:lang w:val="en-US"/>
        </w:rPr>
        <w:t>,  2</w:t>
      </w:r>
      <w:proofErr w:type="gramEnd"/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>3, 'ADM TRADING 1'</w:t>
      </w:r>
      <w:proofErr w:type="gramStart"/>
      <w:r w:rsidRPr="007E4A8B">
        <w:rPr>
          <w:rFonts w:ascii="Times New Roman" w:hAnsi="Times New Roman"/>
          <w:sz w:val="24"/>
          <w:szCs w:val="24"/>
          <w:lang w:val="en-US"/>
        </w:rPr>
        <w:t>,  'NEW</w:t>
      </w:r>
      <w:proofErr w:type="gramEnd"/>
      <w:r w:rsidRPr="007E4A8B">
        <w:rPr>
          <w:rFonts w:ascii="Times New Roman" w:hAnsi="Times New Roman"/>
          <w:sz w:val="24"/>
          <w:szCs w:val="24"/>
          <w:lang w:val="en-US"/>
        </w:rPr>
        <w:t xml:space="preserve"> YORK', 4</w:t>
      </w:r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>4, 'POLAR STAR'</w:t>
      </w:r>
      <w:proofErr w:type="gramStart"/>
      <w:r w:rsidRPr="007E4A8B">
        <w:rPr>
          <w:rFonts w:ascii="Times New Roman" w:hAnsi="Times New Roman"/>
          <w:sz w:val="24"/>
          <w:szCs w:val="24"/>
          <w:lang w:val="en-US"/>
        </w:rPr>
        <w:t>,  'BALTIMORE',5</w:t>
      </w:r>
      <w:proofErr w:type="gramEnd"/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>5, 'JOHN GREY','NEW ORLEANS', 1</w:t>
      </w:r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>6, 'LUCKY', 'TORONTO'</w:t>
      </w:r>
      <w:proofErr w:type="gramStart"/>
      <w:r w:rsidRPr="007E4A8B">
        <w:rPr>
          <w:rFonts w:ascii="Times New Roman" w:hAnsi="Times New Roman"/>
          <w:sz w:val="24"/>
          <w:szCs w:val="24"/>
          <w:lang w:val="en-US"/>
        </w:rPr>
        <w:t>,  1</w:t>
      </w:r>
      <w:proofErr w:type="gramEnd"/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>7, 'LUNA'</w:t>
      </w:r>
      <w:proofErr w:type="gramStart"/>
      <w:r w:rsidRPr="007E4A8B">
        <w:rPr>
          <w:rFonts w:ascii="Times New Roman" w:hAnsi="Times New Roman"/>
          <w:sz w:val="24"/>
          <w:szCs w:val="24"/>
          <w:lang w:val="en-US"/>
        </w:rPr>
        <w:t>,  'SAKHALIN'</w:t>
      </w:r>
      <w:proofErr w:type="gramEnd"/>
      <w:r w:rsidRPr="007E4A8B">
        <w:rPr>
          <w:rFonts w:ascii="Times New Roman" w:hAnsi="Times New Roman"/>
          <w:sz w:val="24"/>
          <w:szCs w:val="24"/>
          <w:lang w:val="en-US"/>
        </w:rPr>
        <w:t>, 7</w:t>
      </w:r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>8, 'NADEZHNY', 'YUZHNY'</w:t>
      </w:r>
      <w:proofErr w:type="gramStart"/>
      <w:r w:rsidRPr="007E4A8B">
        <w:rPr>
          <w:rFonts w:ascii="Times New Roman" w:hAnsi="Times New Roman"/>
          <w:sz w:val="24"/>
          <w:szCs w:val="24"/>
          <w:lang w:val="en-US"/>
        </w:rPr>
        <w:t>,4</w:t>
      </w:r>
      <w:proofErr w:type="gramEnd"/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>9, 'PETROV','RIGA'</w:t>
      </w:r>
      <w:proofErr w:type="gramStart"/>
      <w:r w:rsidRPr="007E4A8B">
        <w:rPr>
          <w:rFonts w:ascii="Times New Roman" w:hAnsi="Times New Roman"/>
          <w:sz w:val="24"/>
          <w:szCs w:val="24"/>
          <w:lang w:val="en-US"/>
        </w:rPr>
        <w:t>,  5</w:t>
      </w:r>
      <w:proofErr w:type="gramEnd"/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 xml:space="preserve">-- </w:t>
      </w:r>
      <w:r w:rsidRPr="007E4A8B">
        <w:rPr>
          <w:rFonts w:ascii="Times New Roman" w:hAnsi="Times New Roman"/>
          <w:sz w:val="24"/>
          <w:szCs w:val="24"/>
        </w:rPr>
        <w:t>МЕСТОПОГРУЗКИ</w:t>
      </w:r>
      <w:r w:rsidRPr="007E4A8B">
        <w:rPr>
          <w:rFonts w:ascii="Times New Roman" w:hAnsi="Times New Roman"/>
          <w:sz w:val="24"/>
          <w:szCs w:val="24"/>
          <w:lang w:val="en-US"/>
        </w:rPr>
        <w:t>:</w:t>
      </w:r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>1, 'PRICHAL 1','VLADIVOSTOK'</w:t>
      </w:r>
      <w:proofErr w:type="gramStart"/>
      <w:r w:rsidRPr="007E4A8B">
        <w:rPr>
          <w:rFonts w:ascii="Times New Roman" w:hAnsi="Times New Roman"/>
          <w:sz w:val="24"/>
          <w:szCs w:val="24"/>
          <w:lang w:val="en-US"/>
        </w:rPr>
        <w:t>,3</w:t>
      </w:r>
      <w:proofErr w:type="gramEnd"/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>2, 'PRICHAL 2','VLADIVOSTOK'</w:t>
      </w:r>
      <w:proofErr w:type="gramStart"/>
      <w:r w:rsidRPr="007E4A8B">
        <w:rPr>
          <w:rFonts w:ascii="Times New Roman" w:hAnsi="Times New Roman"/>
          <w:sz w:val="24"/>
          <w:szCs w:val="24"/>
          <w:lang w:val="en-US"/>
        </w:rPr>
        <w:t>,4</w:t>
      </w:r>
      <w:proofErr w:type="gramEnd"/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>3, 'PRICHAL 4','VLADIVOSTOK'</w:t>
      </w:r>
      <w:proofErr w:type="gramStart"/>
      <w:r w:rsidRPr="007E4A8B">
        <w:rPr>
          <w:rFonts w:ascii="Times New Roman" w:hAnsi="Times New Roman"/>
          <w:sz w:val="24"/>
          <w:szCs w:val="24"/>
          <w:lang w:val="en-US"/>
        </w:rPr>
        <w:t>,5</w:t>
      </w:r>
      <w:proofErr w:type="gramEnd"/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>4, 'PRICHAL 1','NAHODKA'</w:t>
      </w:r>
      <w:proofErr w:type="gramStart"/>
      <w:r w:rsidRPr="007E4A8B">
        <w:rPr>
          <w:rFonts w:ascii="Times New Roman" w:hAnsi="Times New Roman"/>
          <w:sz w:val="24"/>
          <w:szCs w:val="24"/>
          <w:lang w:val="en-US"/>
        </w:rPr>
        <w:t>,6</w:t>
      </w:r>
      <w:proofErr w:type="gramEnd"/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>5, 'PRICHAL 3','NAHODKA'</w:t>
      </w:r>
      <w:proofErr w:type="gramStart"/>
      <w:r w:rsidRPr="007E4A8B">
        <w:rPr>
          <w:rFonts w:ascii="Times New Roman" w:hAnsi="Times New Roman"/>
          <w:sz w:val="24"/>
          <w:szCs w:val="24"/>
          <w:lang w:val="en-US"/>
        </w:rPr>
        <w:t>,3</w:t>
      </w:r>
      <w:proofErr w:type="gramEnd"/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>6, 'PRICHAL 8','NEW YORK'</w:t>
      </w:r>
      <w:proofErr w:type="gramStart"/>
      <w:r w:rsidRPr="007E4A8B">
        <w:rPr>
          <w:rFonts w:ascii="Times New Roman" w:hAnsi="Times New Roman"/>
          <w:sz w:val="24"/>
          <w:szCs w:val="24"/>
          <w:lang w:val="en-US"/>
        </w:rPr>
        <w:t>,5</w:t>
      </w:r>
      <w:proofErr w:type="gramEnd"/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>7, 'PRICHAL 2','NEW YORK'</w:t>
      </w:r>
      <w:proofErr w:type="gramStart"/>
      <w:r w:rsidRPr="007E4A8B">
        <w:rPr>
          <w:rFonts w:ascii="Times New Roman" w:hAnsi="Times New Roman"/>
          <w:sz w:val="24"/>
          <w:szCs w:val="24"/>
          <w:lang w:val="en-US"/>
        </w:rPr>
        <w:t>,8</w:t>
      </w:r>
      <w:proofErr w:type="gramEnd"/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>8, 'PRICHAL 3','BALTIMORE'</w:t>
      </w:r>
      <w:proofErr w:type="gramStart"/>
      <w:r w:rsidRPr="007E4A8B">
        <w:rPr>
          <w:rFonts w:ascii="Times New Roman" w:hAnsi="Times New Roman"/>
          <w:sz w:val="24"/>
          <w:szCs w:val="24"/>
          <w:lang w:val="en-US"/>
        </w:rPr>
        <w:t>,4</w:t>
      </w:r>
      <w:proofErr w:type="gramEnd"/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>9, 'PRICHAL 6','BALTIMORE'</w:t>
      </w:r>
      <w:proofErr w:type="gramStart"/>
      <w:r w:rsidRPr="007E4A8B">
        <w:rPr>
          <w:rFonts w:ascii="Times New Roman" w:hAnsi="Times New Roman"/>
          <w:sz w:val="24"/>
          <w:szCs w:val="24"/>
          <w:lang w:val="en-US"/>
        </w:rPr>
        <w:t>,4</w:t>
      </w:r>
      <w:proofErr w:type="gramEnd"/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>10, 'PRICHAL 1','SAKHALIN'</w:t>
      </w:r>
      <w:proofErr w:type="gramStart"/>
      <w:r w:rsidRPr="007E4A8B">
        <w:rPr>
          <w:rFonts w:ascii="Times New Roman" w:hAnsi="Times New Roman"/>
          <w:sz w:val="24"/>
          <w:szCs w:val="24"/>
          <w:lang w:val="en-US"/>
        </w:rPr>
        <w:t>,4</w:t>
      </w:r>
      <w:proofErr w:type="gramEnd"/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>11, 'PRICHAL 2','SAKHALIN'</w:t>
      </w:r>
      <w:proofErr w:type="gramStart"/>
      <w:r w:rsidRPr="007E4A8B">
        <w:rPr>
          <w:rFonts w:ascii="Times New Roman" w:hAnsi="Times New Roman"/>
          <w:sz w:val="24"/>
          <w:szCs w:val="24"/>
          <w:lang w:val="en-US"/>
        </w:rPr>
        <w:t>,7</w:t>
      </w:r>
      <w:proofErr w:type="gramEnd"/>
    </w:p>
    <w:p w:rsidR="007E4A8B" w:rsidRPr="00A371B9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A371B9">
        <w:rPr>
          <w:rFonts w:ascii="Times New Roman" w:hAnsi="Times New Roman"/>
          <w:sz w:val="24"/>
          <w:szCs w:val="24"/>
          <w:lang w:val="en-US"/>
        </w:rPr>
        <w:t>12, 'PRICHAL 3','RIGA'</w:t>
      </w:r>
      <w:proofErr w:type="gramStart"/>
      <w:r w:rsidRPr="00A371B9">
        <w:rPr>
          <w:rFonts w:ascii="Times New Roman" w:hAnsi="Times New Roman"/>
          <w:sz w:val="24"/>
          <w:szCs w:val="24"/>
          <w:lang w:val="en-US"/>
        </w:rPr>
        <w:t>,3</w:t>
      </w:r>
      <w:proofErr w:type="gramEnd"/>
    </w:p>
    <w:p w:rsidR="007E4A8B" w:rsidRPr="00A371B9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 xml:space="preserve">-- </w:t>
      </w:r>
      <w:r w:rsidRPr="007E4A8B">
        <w:rPr>
          <w:rFonts w:ascii="Times New Roman" w:hAnsi="Times New Roman"/>
          <w:sz w:val="24"/>
          <w:szCs w:val="24"/>
        </w:rPr>
        <w:t>ГРУЗ</w:t>
      </w:r>
      <w:r w:rsidRPr="007E4A8B">
        <w:rPr>
          <w:rFonts w:ascii="Times New Roman" w:hAnsi="Times New Roman"/>
          <w:sz w:val="24"/>
          <w:szCs w:val="24"/>
          <w:lang w:val="en-US"/>
        </w:rPr>
        <w:t>:</w:t>
      </w:r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>1, 'COMPUTERS'</w:t>
      </w:r>
      <w:proofErr w:type="gramStart"/>
      <w:r w:rsidRPr="007E4A8B">
        <w:rPr>
          <w:rFonts w:ascii="Times New Roman" w:hAnsi="Times New Roman"/>
          <w:sz w:val="24"/>
          <w:szCs w:val="24"/>
          <w:lang w:val="en-US"/>
        </w:rPr>
        <w:t>,  'RIGA'</w:t>
      </w:r>
      <w:proofErr w:type="gramEnd"/>
      <w:r w:rsidRPr="007E4A8B">
        <w:rPr>
          <w:rFonts w:ascii="Times New Roman" w:hAnsi="Times New Roman"/>
          <w:sz w:val="24"/>
          <w:szCs w:val="24"/>
          <w:lang w:val="en-US"/>
        </w:rPr>
        <w:t>, 3000000, 10000</w:t>
      </w:r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>2, 'PRODUCTI','SAKHALIN'</w:t>
      </w:r>
      <w:proofErr w:type="gramStart"/>
      <w:r w:rsidRPr="007E4A8B">
        <w:rPr>
          <w:rFonts w:ascii="Times New Roman" w:hAnsi="Times New Roman"/>
          <w:sz w:val="24"/>
          <w:szCs w:val="24"/>
          <w:lang w:val="en-US"/>
        </w:rPr>
        <w:t>,430000</w:t>
      </w:r>
      <w:proofErr w:type="gramEnd"/>
      <w:r w:rsidRPr="007E4A8B">
        <w:rPr>
          <w:rFonts w:ascii="Times New Roman" w:hAnsi="Times New Roman"/>
          <w:sz w:val="24"/>
          <w:szCs w:val="24"/>
          <w:lang w:val="en-US"/>
        </w:rPr>
        <w:t xml:space="preserve">,  12300 </w:t>
      </w:r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>3, 'NEFT', 'NEW ORLEANS'</w:t>
      </w:r>
      <w:proofErr w:type="gramStart"/>
      <w:r w:rsidRPr="007E4A8B">
        <w:rPr>
          <w:rFonts w:ascii="Times New Roman" w:hAnsi="Times New Roman"/>
          <w:sz w:val="24"/>
          <w:szCs w:val="24"/>
          <w:lang w:val="en-US"/>
        </w:rPr>
        <w:t>,10000000,40030</w:t>
      </w:r>
      <w:proofErr w:type="gramEnd"/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>4, 'LES'</w:t>
      </w:r>
      <w:proofErr w:type="gramStart"/>
      <w:r w:rsidRPr="007E4A8B">
        <w:rPr>
          <w:rFonts w:ascii="Times New Roman" w:hAnsi="Times New Roman"/>
          <w:sz w:val="24"/>
          <w:szCs w:val="24"/>
          <w:lang w:val="en-US"/>
        </w:rPr>
        <w:t>,  'YUZHNY'</w:t>
      </w:r>
      <w:proofErr w:type="gramEnd"/>
      <w:r w:rsidRPr="007E4A8B">
        <w:rPr>
          <w:rFonts w:ascii="Times New Roman" w:hAnsi="Times New Roman"/>
          <w:sz w:val="24"/>
          <w:szCs w:val="24"/>
          <w:lang w:val="en-US"/>
        </w:rPr>
        <w:t>,  653000,  50000</w:t>
      </w:r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>5, 'ORUZHIE', 'NEW YORK'</w:t>
      </w:r>
      <w:proofErr w:type="gramStart"/>
      <w:r w:rsidRPr="007E4A8B">
        <w:rPr>
          <w:rFonts w:ascii="Times New Roman" w:hAnsi="Times New Roman"/>
          <w:sz w:val="24"/>
          <w:szCs w:val="24"/>
          <w:lang w:val="en-US"/>
        </w:rPr>
        <w:t>,460000</w:t>
      </w:r>
      <w:proofErr w:type="gramEnd"/>
      <w:r w:rsidRPr="007E4A8B">
        <w:rPr>
          <w:rFonts w:ascii="Times New Roman" w:hAnsi="Times New Roman"/>
          <w:sz w:val="24"/>
          <w:szCs w:val="24"/>
          <w:lang w:val="en-US"/>
        </w:rPr>
        <w:t>,  98000</w:t>
      </w:r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>6, 'METALL'</w:t>
      </w:r>
      <w:proofErr w:type="gramStart"/>
      <w:r w:rsidRPr="007E4A8B">
        <w:rPr>
          <w:rFonts w:ascii="Times New Roman" w:hAnsi="Times New Roman"/>
          <w:sz w:val="24"/>
          <w:szCs w:val="24"/>
          <w:lang w:val="en-US"/>
        </w:rPr>
        <w:t>,  'NAHODKA'</w:t>
      </w:r>
      <w:proofErr w:type="gramEnd"/>
      <w:r w:rsidRPr="007E4A8B">
        <w:rPr>
          <w:rFonts w:ascii="Times New Roman" w:hAnsi="Times New Roman"/>
          <w:sz w:val="24"/>
          <w:szCs w:val="24"/>
          <w:lang w:val="en-US"/>
        </w:rPr>
        <w:t>, 830000,  400000</w:t>
      </w:r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>7, 'GAZ'</w:t>
      </w:r>
      <w:proofErr w:type="gramStart"/>
      <w:r w:rsidRPr="007E4A8B">
        <w:rPr>
          <w:rFonts w:ascii="Times New Roman" w:hAnsi="Times New Roman"/>
          <w:sz w:val="24"/>
          <w:szCs w:val="24"/>
          <w:lang w:val="en-US"/>
        </w:rPr>
        <w:t>,  'VLADIVOSTOK',750000</w:t>
      </w:r>
      <w:proofErr w:type="gramEnd"/>
      <w:r w:rsidRPr="007E4A8B">
        <w:rPr>
          <w:rFonts w:ascii="Times New Roman" w:hAnsi="Times New Roman"/>
          <w:sz w:val="24"/>
          <w:szCs w:val="24"/>
          <w:lang w:val="en-US"/>
        </w:rPr>
        <w:t>,  410000</w:t>
      </w:r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>8, 'STROIMATERIALI','TORONTO', 750400</w:t>
      </w:r>
      <w:proofErr w:type="gramStart"/>
      <w:r w:rsidRPr="007E4A8B">
        <w:rPr>
          <w:rFonts w:ascii="Times New Roman" w:hAnsi="Times New Roman"/>
          <w:sz w:val="24"/>
          <w:szCs w:val="24"/>
          <w:lang w:val="en-US"/>
        </w:rPr>
        <w:t>,  8900000</w:t>
      </w:r>
      <w:proofErr w:type="gramEnd"/>
      <w:r w:rsidRPr="007E4A8B">
        <w:rPr>
          <w:rFonts w:ascii="Times New Roman" w:hAnsi="Times New Roman"/>
          <w:sz w:val="24"/>
          <w:szCs w:val="24"/>
          <w:lang w:val="en-US"/>
        </w:rPr>
        <w:t xml:space="preserve"> </w:t>
      </w:r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>9, 'ZHIVOTNIE'</w:t>
      </w:r>
      <w:proofErr w:type="gramStart"/>
      <w:r w:rsidRPr="007E4A8B">
        <w:rPr>
          <w:rFonts w:ascii="Times New Roman" w:hAnsi="Times New Roman"/>
          <w:sz w:val="24"/>
          <w:szCs w:val="24"/>
          <w:lang w:val="en-US"/>
        </w:rPr>
        <w:t>,  'NAHODKA'</w:t>
      </w:r>
      <w:proofErr w:type="gramEnd"/>
      <w:r w:rsidRPr="007E4A8B">
        <w:rPr>
          <w:rFonts w:ascii="Times New Roman" w:hAnsi="Times New Roman"/>
          <w:sz w:val="24"/>
          <w:szCs w:val="24"/>
          <w:lang w:val="en-US"/>
        </w:rPr>
        <w:t xml:space="preserve">, 1900000, 350000 </w:t>
      </w:r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>10, 'HIMIKATI'</w:t>
      </w:r>
      <w:proofErr w:type="gramStart"/>
      <w:r w:rsidRPr="007E4A8B">
        <w:rPr>
          <w:rFonts w:ascii="Times New Roman" w:hAnsi="Times New Roman"/>
          <w:sz w:val="24"/>
          <w:szCs w:val="24"/>
          <w:lang w:val="en-US"/>
        </w:rPr>
        <w:t>,  'YUZHNY'</w:t>
      </w:r>
      <w:proofErr w:type="gramEnd"/>
      <w:r w:rsidRPr="007E4A8B">
        <w:rPr>
          <w:rFonts w:ascii="Times New Roman" w:hAnsi="Times New Roman"/>
          <w:sz w:val="24"/>
          <w:szCs w:val="24"/>
          <w:lang w:val="en-US"/>
        </w:rPr>
        <w:t>,  484200,  50430</w:t>
      </w:r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>11, 'MEDPREPARATI', 'SAKHALIN'</w:t>
      </w:r>
      <w:proofErr w:type="gramStart"/>
      <w:r w:rsidRPr="007E4A8B">
        <w:rPr>
          <w:rFonts w:ascii="Times New Roman" w:hAnsi="Times New Roman"/>
          <w:sz w:val="24"/>
          <w:szCs w:val="24"/>
          <w:lang w:val="en-US"/>
        </w:rPr>
        <w:t>,7592300</w:t>
      </w:r>
      <w:proofErr w:type="gramEnd"/>
      <w:r w:rsidRPr="007E4A8B">
        <w:rPr>
          <w:rFonts w:ascii="Times New Roman" w:hAnsi="Times New Roman"/>
          <w:sz w:val="24"/>
          <w:szCs w:val="24"/>
          <w:lang w:val="en-US"/>
        </w:rPr>
        <w:t>, 463000</w:t>
      </w:r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7E4A8B">
        <w:rPr>
          <w:rFonts w:ascii="Times New Roman" w:hAnsi="Times New Roman"/>
          <w:sz w:val="24"/>
          <w:szCs w:val="24"/>
          <w:lang w:val="en-US"/>
        </w:rPr>
        <w:t>12, 'TOVARI', 'RIGA', 753000</w:t>
      </w:r>
      <w:proofErr w:type="gramStart"/>
      <w:r w:rsidRPr="007E4A8B">
        <w:rPr>
          <w:rFonts w:ascii="Times New Roman" w:hAnsi="Times New Roman"/>
          <w:sz w:val="24"/>
          <w:szCs w:val="24"/>
          <w:lang w:val="en-US"/>
        </w:rPr>
        <w:t>,  100000</w:t>
      </w:r>
      <w:proofErr w:type="gramEnd"/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</w:p>
    <w:p w:rsidR="007E4A8B" w:rsidRPr="00A371B9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r w:rsidRPr="00A371B9">
        <w:rPr>
          <w:rFonts w:ascii="Times New Roman" w:hAnsi="Times New Roman"/>
          <w:sz w:val="24"/>
          <w:szCs w:val="24"/>
          <w:lang w:val="en-US"/>
        </w:rPr>
        <w:t xml:space="preserve">-- </w:t>
      </w:r>
      <w:r w:rsidRPr="007E4A8B">
        <w:rPr>
          <w:rFonts w:ascii="Times New Roman" w:hAnsi="Times New Roman"/>
          <w:sz w:val="24"/>
          <w:szCs w:val="24"/>
        </w:rPr>
        <w:t>ПОГРУЗКА</w:t>
      </w:r>
      <w:r w:rsidRPr="00A371B9">
        <w:rPr>
          <w:rFonts w:ascii="Times New Roman" w:hAnsi="Times New Roman"/>
          <w:sz w:val="24"/>
          <w:szCs w:val="24"/>
          <w:lang w:val="en-US"/>
        </w:rPr>
        <w:t>:</w:t>
      </w:r>
    </w:p>
    <w:p w:rsidR="007E4A8B" w:rsidRPr="00A371B9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371B9">
        <w:rPr>
          <w:rFonts w:ascii="Times New Roman" w:hAnsi="Times New Roman"/>
          <w:sz w:val="24"/>
          <w:szCs w:val="24"/>
          <w:lang w:val="en-US"/>
        </w:rPr>
        <w:lastRenderedPageBreak/>
        <w:t>1  ,</w:t>
      </w:r>
      <w:proofErr w:type="gramEnd"/>
      <w:r w:rsidRPr="00A371B9">
        <w:rPr>
          <w:rFonts w:ascii="Times New Roman" w:hAnsi="Times New Roman"/>
          <w:sz w:val="24"/>
          <w:szCs w:val="24"/>
          <w:lang w:val="en-US"/>
        </w:rPr>
        <w:t>'5.05.2002' ,1 , 1, 2 , 6000,  5600000</w:t>
      </w:r>
    </w:p>
    <w:p w:rsidR="007E4A8B" w:rsidRPr="00A371B9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371B9">
        <w:rPr>
          <w:rFonts w:ascii="Times New Roman" w:hAnsi="Times New Roman"/>
          <w:sz w:val="24"/>
          <w:szCs w:val="24"/>
          <w:lang w:val="en-US"/>
        </w:rPr>
        <w:t>2  ,</w:t>
      </w:r>
      <w:proofErr w:type="gramEnd"/>
      <w:r w:rsidRPr="00A371B9">
        <w:rPr>
          <w:rFonts w:ascii="Times New Roman" w:hAnsi="Times New Roman"/>
          <w:sz w:val="24"/>
          <w:szCs w:val="24"/>
          <w:lang w:val="en-US"/>
        </w:rPr>
        <w:t>'8.06.2002' ,1 ,12, 2 , 7000,  4356000</w:t>
      </w:r>
    </w:p>
    <w:p w:rsidR="007E4A8B" w:rsidRPr="00A371B9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371B9">
        <w:rPr>
          <w:rFonts w:ascii="Times New Roman" w:hAnsi="Times New Roman"/>
          <w:sz w:val="24"/>
          <w:szCs w:val="24"/>
          <w:lang w:val="en-US"/>
        </w:rPr>
        <w:t>3  ,</w:t>
      </w:r>
      <w:proofErr w:type="gramEnd"/>
      <w:r w:rsidRPr="00A371B9">
        <w:rPr>
          <w:rFonts w:ascii="Times New Roman" w:hAnsi="Times New Roman"/>
          <w:sz w:val="24"/>
          <w:szCs w:val="24"/>
          <w:lang w:val="en-US"/>
        </w:rPr>
        <w:t xml:space="preserve">'14.07.2002',2 , 3, 4 , 45000, 1200000 </w:t>
      </w:r>
    </w:p>
    <w:p w:rsidR="007E4A8B" w:rsidRPr="00A371B9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371B9">
        <w:rPr>
          <w:rFonts w:ascii="Times New Roman" w:hAnsi="Times New Roman"/>
          <w:sz w:val="24"/>
          <w:szCs w:val="24"/>
          <w:lang w:val="en-US"/>
        </w:rPr>
        <w:t>4  ,</w:t>
      </w:r>
      <w:proofErr w:type="gramEnd"/>
      <w:r w:rsidRPr="00A371B9">
        <w:rPr>
          <w:rFonts w:ascii="Times New Roman" w:hAnsi="Times New Roman"/>
          <w:sz w:val="24"/>
          <w:szCs w:val="24"/>
          <w:lang w:val="en-US"/>
        </w:rPr>
        <w:t xml:space="preserve">'17.07.2002',3 , 4, 5 , 34000, 328800 </w:t>
      </w:r>
    </w:p>
    <w:p w:rsidR="007E4A8B" w:rsidRPr="00A371B9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371B9">
        <w:rPr>
          <w:rFonts w:ascii="Times New Roman" w:hAnsi="Times New Roman"/>
          <w:sz w:val="24"/>
          <w:szCs w:val="24"/>
          <w:lang w:val="en-US"/>
        </w:rPr>
        <w:t>5  ,</w:t>
      </w:r>
      <w:proofErr w:type="gramEnd"/>
      <w:r w:rsidRPr="00A371B9">
        <w:rPr>
          <w:rFonts w:ascii="Times New Roman" w:hAnsi="Times New Roman"/>
          <w:sz w:val="24"/>
          <w:szCs w:val="24"/>
          <w:lang w:val="en-US"/>
        </w:rPr>
        <w:t>'24.07.2002',1 , 5, 8 , 45000, 370000</w:t>
      </w:r>
    </w:p>
    <w:p w:rsidR="007E4A8B" w:rsidRPr="00A371B9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371B9">
        <w:rPr>
          <w:rFonts w:ascii="Times New Roman" w:hAnsi="Times New Roman"/>
          <w:sz w:val="24"/>
          <w:szCs w:val="24"/>
          <w:lang w:val="en-US"/>
        </w:rPr>
        <w:t>6  ,</w:t>
      </w:r>
      <w:proofErr w:type="gramEnd"/>
      <w:r w:rsidRPr="00A371B9">
        <w:rPr>
          <w:rFonts w:ascii="Times New Roman" w:hAnsi="Times New Roman"/>
          <w:sz w:val="24"/>
          <w:szCs w:val="24"/>
          <w:lang w:val="en-US"/>
        </w:rPr>
        <w:t>'4.08.2002' ,4 , 6, 12, 50089, 4100000</w:t>
      </w:r>
    </w:p>
    <w:p w:rsidR="007E4A8B" w:rsidRPr="00A371B9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371B9">
        <w:rPr>
          <w:rFonts w:ascii="Times New Roman" w:hAnsi="Times New Roman"/>
          <w:sz w:val="24"/>
          <w:szCs w:val="24"/>
          <w:lang w:val="en-US"/>
        </w:rPr>
        <w:t>7  ,</w:t>
      </w:r>
      <w:proofErr w:type="gramEnd"/>
      <w:r w:rsidRPr="00A371B9">
        <w:rPr>
          <w:rFonts w:ascii="Times New Roman" w:hAnsi="Times New Roman"/>
          <w:sz w:val="24"/>
          <w:szCs w:val="24"/>
          <w:lang w:val="en-US"/>
        </w:rPr>
        <w:t>'7.08.2002' ,5 , 4, 2 , 30000, 8500000</w:t>
      </w:r>
    </w:p>
    <w:p w:rsidR="007E4A8B" w:rsidRPr="00A371B9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371B9">
        <w:rPr>
          <w:rFonts w:ascii="Times New Roman" w:hAnsi="Times New Roman"/>
          <w:sz w:val="24"/>
          <w:szCs w:val="24"/>
          <w:lang w:val="en-US"/>
        </w:rPr>
        <w:t>8  ,</w:t>
      </w:r>
      <w:proofErr w:type="gramEnd"/>
      <w:r w:rsidRPr="00A371B9">
        <w:rPr>
          <w:rFonts w:ascii="Times New Roman" w:hAnsi="Times New Roman"/>
          <w:sz w:val="24"/>
          <w:szCs w:val="24"/>
          <w:lang w:val="en-US"/>
        </w:rPr>
        <w:t>'14.08.2002',1 , 8, 4 , 20000, 2600000</w:t>
      </w:r>
    </w:p>
    <w:p w:rsidR="007E4A8B" w:rsidRPr="00A371B9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371B9">
        <w:rPr>
          <w:rFonts w:ascii="Times New Roman" w:hAnsi="Times New Roman"/>
          <w:sz w:val="24"/>
          <w:szCs w:val="24"/>
          <w:lang w:val="en-US"/>
        </w:rPr>
        <w:t>9  ,</w:t>
      </w:r>
      <w:proofErr w:type="gramEnd"/>
      <w:r w:rsidRPr="00A371B9">
        <w:rPr>
          <w:rFonts w:ascii="Times New Roman" w:hAnsi="Times New Roman"/>
          <w:sz w:val="24"/>
          <w:szCs w:val="24"/>
          <w:lang w:val="en-US"/>
        </w:rPr>
        <w:t>'19.08.2002',6 , 9, 7 , 67000, 4200000</w:t>
      </w:r>
    </w:p>
    <w:p w:rsidR="007E4A8B" w:rsidRPr="00A371B9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371B9">
        <w:rPr>
          <w:rFonts w:ascii="Times New Roman" w:hAnsi="Times New Roman"/>
          <w:sz w:val="24"/>
          <w:szCs w:val="24"/>
          <w:lang w:val="en-US"/>
        </w:rPr>
        <w:t>10 ,</w:t>
      </w:r>
      <w:proofErr w:type="gramEnd"/>
      <w:r w:rsidRPr="00A371B9">
        <w:rPr>
          <w:rFonts w:ascii="Times New Roman" w:hAnsi="Times New Roman"/>
          <w:sz w:val="24"/>
          <w:szCs w:val="24"/>
          <w:lang w:val="en-US"/>
        </w:rPr>
        <w:t>'25.08.2002',8 ,11, 8 , 67008, 3400000</w:t>
      </w:r>
    </w:p>
    <w:p w:rsidR="007E4A8B" w:rsidRPr="00A371B9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  <w:lang w:val="en-US"/>
        </w:rPr>
      </w:pPr>
      <w:proofErr w:type="gramStart"/>
      <w:r w:rsidRPr="00A371B9">
        <w:rPr>
          <w:rFonts w:ascii="Times New Roman" w:hAnsi="Times New Roman"/>
          <w:sz w:val="24"/>
          <w:szCs w:val="24"/>
          <w:lang w:val="en-US"/>
        </w:rPr>
        <w:t>11 ,</w:t>
      </w:r>
      <w:proofErr w:type="gramEnd"/>
      <w:r w:rsidRPr="00A371B9">
        <w:rPr>
          <w:rFonts w:ascii="Times New Roman" w:hAnsi="Times New Roman"/>
          <w:sz w:val="24"/>
          <w:szCs w:val="24"/>
          <w:lang w:val="en-US"/>
        </w:rPr>
        <w:t>'5.09.2002' ,9 ,12, 3 , 10000, 850000</w:t>
      </w:r>
    </w:p>
    <w:p w:rsidR="007E4A8B" w:rsidRPr="007E4A8B" w:rsidRDefault="007E4A8B" w:rsidP="007E4A8B">
      <w:pPr>
        <w:pStyle w:val="12"/>
        <w:ind w:right="-1" w:firstLine="0"/>
        <w:rPr>
          <w:rFonts w:ascii="Times New Roman" w:hAnsi="Times New Roman"/>
          <w:sz w:val="24"/>
          <w:szCs w:val="24"/>
        </w:rPr>
      </w:pPr>
      <w:r w:rsidRPr="007E4A8B">
        <w:rPr>
          <w:rFonts w:ascii="Times New Roman" w:hAnsi="Times New Roman"/>
          <w:sz w:val="24"/>
          <w:szCs w:val="24"/>
        </w:rPr>
        <w:t>12 ,'9.09.2002' ,9 ,1 , 6 , 13000, 34000000</w:t>
      </w:r>
    </w:p>
    <w:p w:rsidR="007E4A8B" w:rsidRDefault="007E4A8B" w:rsidP="00F96299">
      <w:pPr>
        <w:pStyle w:val="12"/>
        <w:spacing w:after="120"/>
        <w:ind w:left="0"/>
        <w:rPr>
          <w:rFonts w:ascii="Times New Roman" w:hAnsi="Times New Roman"/>
          <w:sz w:val="24"/>
          <w:szCs w:val="24"/>
        </w:rPr>
      </w:pPr>
      <w:r w:rsidRPr="007E4A8B">
        <w:rPr>
          <w:rFonts w:ascii="Times New Roman" w:hAnsi="Times New Roman"/>
          <w:sz w:val="24"/>
          <w:szCs w:val="24"/>
        </w:rPr>
        <w:t>13 ,'1.10.2002' ,5 ,2 , 7 , 78000, 4200000</w:t>
      </w:r>
    </w:p>
    <w:p w:rsidR="00DD00C1" w:rsidRPr="007E4A8B" w:rsidRDefault="00DD00C1" w:rsidP="00F96299">
      <w:pPr>
        <w:pStyle w:val="12"/>
        <w:spacing w:after="120"/>
        <w:ind w:left="0"/>
        <w:rPr>
          <w:rFonts w:ascii="Times New Roman" w:hAnsi="Times New Roman"/>
          <w:sz w:val="24"/>
          <w:szCs w:val="24"/>
        </w:rPr>
      </w:pPr>
    </w:p>
    <w:p w:rsidR="00701319" w:rsidRDefault="00701319" w:rsidP="0095399A">
      <w:pPr>
        <w:pStyle w:val="12"/>
        <w:numPr>
          <w:ilvl w:val="2"/>
          <w:numId w:val="12"/>
        </w:numPr>
        <w:ind w:right="-1"/>
        <w:rPr>
          <w:rFonts w:ascii="Times New Roman" w:hAnsi="Times New Roman"/>
          <w:b/>
          <w:sz w:val="24"/>
          <w:szCs w:val="24"/>
          <w:lang w:eastAsia="ru-RU"/>
        </w:rPr>
      </w:pPr>
      <w:r w:rsidRPr="00FA5C46">
        <w:rPr>
          <w:rFonts w:ascii="Times New Roman" w:hAnsi="Times New Roman"/>
          <w:b/>
          <w:sz w:val="24"/>
          <w:szCs w:val="24"/>
          <w:lang w:eastAsia="ru-RU"/>
        </w:rPr>
        <w:t xml:space="preserve">Требования к структуре и содержанию </w:t>
      </w:r>
      <w:r w:rsidR="00A11BDC">
        <w:rPr>
          <w:rFonts w:ascii="Times New Roman" w:hAnsi="Times New Roman"/>
          <w:b/>
          <w:sz w:val="24"/>
          <w:szCs w:val="24"/>
          <w:lang w:eastAsia="ru-RU"/>
        </w:rPr>
        <w:t>портфолио (6 семестр)</w:t>
      </w:r>
    </w:p>
    <w:p w:rsidR="00DD00C1" w:rsidRDefault="00DD00C1" w:rsidP="00DD00C1">
      <w:pPr>
        <w:pStyle w:val="12"/>
        <w:ind w:left="1080" w:right="-1" w:firstLine="0"/>
        <w:rPr>
          <w:rFonts w:ascii="Times New Roman" w:hAnsi="Times New Roman"/>
          <w:b/>
          <w:sz w:val="24"/>
          <w:szCs w:val="24"/>
          <w:lang w:eastAsia="ru-RU"/>
        </w:rPr>
      </w:pPr>
    </w:p>
    <w:p w:rsidR="00DD00C1" w:rsidRPr="00FA5C46" w:rsidRDefault="00DD00C1" w:rsidP="0095399A">
      <w:pPr>
        <w:pStyle w:val="12"/>
        <w:numPr>
          <w:ilvl w:val="3"/>
          <w:numId w:val="12"/>
        </w:numPr>
        <w:ind w:right="-1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>Проект 6 семестра</w:t>
      </w:r>
    </w:p>
    <w:p w:rsidR="00080626" w:rsidRPr="00DD00C1" w:rsidRDefault="007174A1" w:rsidP="007174A1">
      <w:pPr>
        <w:rPr>
          <w:bCs/>
        </w:rPr>
      </w:pPr>
      <w:proofErr w:type="gramStart"/>
      <w:r w:rsidRPr="00DD00C1">
        <w:rPr>
          <w:bCs/>
        </w:rPr>
        <w:t>Индивидуальный проект</w:t>
      </w:r>
      <w:proofErr w:type="gramEnd"/>
      <w:r w:rsidR="001E014C">
        <w:rPr>
          <w:bCs/>
        </w:rPr>
        <w:t xml:space="preserve"> </w:t>
      </w:r>
      <w:r w:rsidR="00676B09" w:rsidRPr="00DD00C1">
        <w:rPr>
          <w:bCs/>
        </w:rPr>
        <w:t>6-го</w:t>
      </w:r>
      <w:r w:rsidRPr="00DD00C1">
        <w:rPr>
          <w:bCs/>
        </w:rPr>
        <w:t xml:space="preserve"> семестра представляет собой </w:t>
      </w:r>
      <w:r w:rsidR="00080626" w:rsidRPr="00DD00C1">
        <w:rPr>
          <w:bCs/>
        </w:rPr>
        <w:t>полноценное прилож</w:t>
      </w:r>
      <w:r w:rsidR="00080626" w:rsidRPr="00DD00C1">
        <w:rPr>
          <w:bCs/>
        </w:rPr>
        <w:t>е</w:t>
      </w:r>
      <w:r w:rsidR="00080626" w:rsidRPr="00DD00C1">
        <w:rPr>
          <w:bCs/>
        </w:rPr>
        <w:t>ние, работающее с базой данных</w:t>
      </w:r>
      <w:r w:rsidR="00DD00C1" w:rsidRPr="00DD00C1">
        <w:rPr>
          <w:bCs/>
        </w:rPr>
        <w:t>.</w:t>
      </w:r>
    </w:p>
    <w:p w:rsidR="00080626" w:rsidRDefault="00080626" w:rsidP="00080626">
      <w:pPr>
        <w:rPr>
          <w:bCs/>
        </w:rPr>
      </w:pPr>
      <w:r>
        <w:rPr>
          <w:bCs/>
        </w:rPr>
        <w:t>С</w:t>
      </w:r>
      <w:r w:rsidR="007174A1" w:rsidRPr="007174A1">
        <w:rPr>
          <w:bCs/>
        </w:rPr>
        <w:t xml:space="preserve">уть </w:t>
      </w:r>
      <w:r>
        <w:rPr>
          <w:bCs/>
        </w:rPr>
        <w:t xml:space="preserve">проекта </w:t>
      </w:r>
      <w:r w:rsidR="007174A1" w:rsidRPr="007174A1">
        <w:rPr>
          <w:bCs/>
        </w:rPr>
        <w:t xml:space="preserve"> – разработать </w:t>
      </w:r>
      <w:r>
        <w:rPr>
          <w:bCs/>
        </w:rPr>
        <w:t>приложение в архитектуре клиент-сервер</w:t>
      </w:r>
      <w:r w:rsidR="007174A1" w:rsidRPr="007174A1">
        <w:rPr>
          <w:bCs/>
        </w:rPr>
        <w:t xml:space="preserve">, работающее с </w:t>
      </w:r>
      <w:r w:rsidR="00BA7401">
        <w:rPr>
          <w:bCs/>
        </w:rPr>
        <w:t xml:space="preserve">созданной студентом </w:t>
      </w:r>
      <w:r w:rsidR="007174A1" w:rsidRPr="007174A1">
        <w:rPr>
          <w:bCs/>
        </w:rPr>
        <w:t xml:space="preserve">базой данных. </w:t>
      </w:r>
      <w:r>
        <w:rPr>
          <w:bCs/>
        </w:rPr>
        <w:t>Клиент реализуется на языке программирования высокого уровня.</w:t>
      </w:r>
    </w:p>
    <w:p w:rsidR="007174A1" w:rsidRPr="007174A1" w:rsidRDefault="00BA7401" w:rsidP="007174A1">
      <w:pPr>
        <w:rPr>
          <w:bCs/>
        </w:rPr>
      </w:pPr>
      <w:r>
        <w:rPr>
          <w:bCs/>
        </w:rPr>
        <w:t>Реализация проекта</w:t>
      </w:r>
      <w:r w:rsidR="007174A1" w:rsidRPr="007174A1">
        <w:rPr>
          <w:bCs/>
        </w:rPr>
        <w:t xml:space="preserve"> состоит из </w:t>
      </w:r>
      <w:r>
        <w:rPr>
          <w:bCs/>
        </w:rPr>
        <w:t xml:space="preserve">выполнения </w:t>
      </w:r>
      <w:r w:rsidR="007174A1" w:rsidRPr="007174A1">
        <w:rPr>
          <w:bCs/>
        </w:rPr>
        <w:t>задач:</w:t>
      </w:r>
    </w:p>
    <w:p w:rsidR="007174A1" w:rsidRPr="007174A1" w:rsidRDefault="007174A1" w:rsidP="0095399A">
      <w:pPr>
        <w:numPr>
          <w:ilvl w:val="0"/>
          <w:numId w:val="22"/>
        </w:numPr>
      </w:pPr>
      <w:r w:rsidRPr="007174A1">
        <w:t>Разработка схемы данных для базы данных приложения</w:t>
      </w:r>
    </w:p>
    <w:p w:rsidR="007174A1" w:rsidRPr="007174A1" w:rsidRDefault="007174A1" w:rsidP="0095399A">
      <w:pPr>
        <w:numPr>
          <w:ilvl w:val="0"/>
          <w:numId w:val="22"/>
        </w:numPr>
      </w:pPr>
      <w:r w:rsidRPr="007174A1">
        <w:t>Реализация части функционала на PL / SQL (написание триггеров, хранимых пр</w:t>
      </w:r>
      <w:r w:rsidRPr="007174A1">
        <w:t>о</w:t>
      </w:r>
      <w:r w:rsidRPr="007174A1">
        <w:t>цедур и / или функций)</w:t>
      </w:r>
    </w:p>
    <w:p w:rsidR="007174A1" w:rsidRPr="007174A1" w:rsidRDefault="007174A1" w:rsidP="0095399A">
      <w:pPr>
        <w:numPr>
          <w:ilvl w:val="0"/>
          <w:numId w:val="22"/>
        </w:numPr>
      </w:pPr>
      <w:r w:rsidRPr="007174A1">
        <w:t>Написание SELECT запросов к спроектированной базе данных</w:t>
      </w:r>
    </w:p>
    <w:p w:rsidR="007174A1" w:rsidRPr="007174A1" w:rsidRDefault="007174A1" w:rsidP="0095399A">
      <w:pPr>
        <w:numPr>
          <w:ilvl w:val="0"/>
          <w:numId w:val="22"/>
        </w:numPr>
      </w:pPr>
      <w:r w:rsidRPr="007174A1">
        <w:t>Разработка приложения на одном из языков программирования, встраивание в пр</w:t>
      </w:r>
      <w:r w:rsidRPr="007174A1">
        <w:t>и</w:t>
      </w:r>
      <w:r w:rsidRPr="007174A1">
        <w:t>ложение разработанных ранее запросов</w:t>
      </w:r>
    </w:p>
    <w:p w:rsidR="007174A1" w:rsidRDefault="007174A1" w:rsidP="007174A1">
      <w:pPr>
        <w:rPr>
          <w:bCs/>
        </w:rPr>
      </w:pPr>
      <w:r w:rsidRPr="007174A1">
        <w:rPr>
          <w:bCs/>
        </w:rPr>
        <w:t>Основная цель работы над заданием – приобретение навыков студентами при в</w:t>
      </w:r>
      <w:r w:rsidRPr="007174A1">
        <w:rPr>
          <w:bCs/>
        </w:rPr>
        <w:t>ы</w:t>
      </w:r>
      <w:r w:rsidRPr="007174A1">
        <w:rPr>
          <w:bCs/>
        </w:rPr>
        <w:t>полнении полного цикла разработки от проектирования схемы до программирования всех частей приложения. Задания довольно объемные, поэтому каждый студент сможет наглядно убедиться в зависимости каждого последующего шага от предыдущего (как пр</w:t>
      </w:r>
      <w:r w:rsidRPr="007174A1">
        <w:rPr>
          <w:bCs/>
        </w:rPr>
        <w:t>а</w:t>
      </w:r>
      <w:r w:rsidRPr="007174A1">
        <w:rPr>
          <w:bCs/>
        </w:rPr>
        <w:t>вило «плохие» схемы влекут за собой сложности при программировании приложений, а «хорошие» позволяют быстрее и эффективнее пройти стадию программирования).</w:t>
      </w:r>
    </w:p>
    <w:p w:rsidR="00557299" w:rsidRDefault="00DC5EEA" w:rsidP="00DC5EEA">
      <w:pPr>
        <w:rPr>
          <w:bCs/>
        </w:rPr>
      </w:pPr>
      <w:proofErr w:type="gramStart"/>
      <w:r>
        <w:rPr>
          <w:bCs/>
        </w:rPr>
        <w:t>Варианты проектов выложены в</w:t>
      </w:r>
      <w:r w:rsidR="00557299">
        <w:rPr>
          <w:bCs/>
        </w:rPr>
        <w:t xml:space="preserve"> </w:t>
      </w:r>
      <w:r w:rsidRPr="00DC5EEA">
        <w:rPr>
          <w:bCs/>
        </w:rPr>
        <w:t>электронной информаци</w:t>
      </w:r>
      <w:r w:rsidR="00557299">
        <w:rPr>
          <w:bCs/>
        </w:rPr>
        <w:t>онно-образовательной среды НГУ</w:t>
      </w:r>
      <w:r w:rsidRPr="00DC5EEA">
        <w:rPr>
          <w:bCs/>
        </w:rPr>
        <w:t xml:space="preserve">: </w:t>
      </w:r>
      <w:proofErr w:type="gramEnd"/>
    </w:p>
    <w:p w:rsidR="00DA7CE6" w:rsidRDefault="00746423" w:rsidP="00DA7CE6">
      <w:pPr>
        <w:pStyle w:val="12"/>
        <w:ind w:left="0" w:right="-1" w:firstLine="0"/>
      </w:pPr>
      <w:hyperlink r:id="rId10" w:history="1">
        <w:r w:rsidR="00DA7CE6" w:rsidRPr="004F5E5A">
          <w:rPr>
            <w:rStyle w:val="a6"/>
            <w:rFonts w:ascii="Times New Roman" w:hAnsi="Times New Roman"/>
            <w:bCs/>
            <w:sz w:val="24"/>
            <w:szCs w:val="24"/>
          </w:rPr>
          <w:t>https://drive.google.com/open?id=1aPrGo1XBiQedhvnALgVJL1Erz4aqQlRv</w:t>
        </w:r>
      </w:hyperlink>
    </w:p>
    <w:p w:rsidR="00DA7CE6" w:rsidRDefault="00DA7CE6" w:rsidP="00080626">
      <w:pPr>
        <w:pStyle w:val="12"/>
        <w:ind w:left="1080" w:right="-1" w:firstLine="0"/>
        <w:rPr>
          <w:rFonts w:ascii="Times New Roman" w:hAnsi="Times New Roman"/>
          <w:b/>
          <w:sz w:val="24"/>
          <w:szCs w:val="24"/>
          <w:u w:val="single"/>
          <w:lang w:eastAsia="ru-RU"/>
        </w:rPr>
      </w:pPr>
    </w:p>
    <w:p w:rsidR="00080626" w:rsidRDefault="00080626" w:rsidP="00080626">
      <w:pPr>
        <w:pStyle w:val="12"/>
        <w:ind w:left="1080" w:right="-1" w:firstLine="0"/>
        <w:rPr>
          <w:rFonts w:ascii="Times New Roman" w:hAnsi="Times New Roman"/>
          <w:b/>
          <w:bCs/>
          <w:sz w:val="24"/>
          <w:szCs w:val="24"/>
        </w:rPr>
      </w:pPr>
      <w:r w:rsidRPr="00DD00C1">
        <w:rPr>
          <w:rFonts w:ascii="Times New Roman" w:hAnsi="Times New Roman"/>
          <w:b/>
          <w:sz w:val="24"/>
          <w:szCs w:val="24"/>
          <w:u w:val="single"/>
          <w:lang w:eastAsia="ru-RU"/>
        </w:rPr>
        <w:t xml:space="preserve">Пример </w:t>
      </w:r>
      <w:r w:rsidR="00676B09" w:rsidRPr="00DD00C1">
        <w:rPr>
          <w:rFonts w:ascii="Times New Roman" w:hAnsi="Times New Roman"/>
          <w:b/>
          <w:bCs/>
          <w:sz w:val="24"/>
          <w:szCs w:val="24"/>
          <w:u w:val="single"/>
        </w:rPr>
        <w:t>проекта 6-го</w:t>
      </w:r>
      <w:r w:rsidRPr="00DD00C1">
        <w:rPr>
          <w:rFonts w:ascii="Times New Roman" w:hAnsi="Times New Roman"/>
          <w:b/>
          <w:bCs/>
          <w:sz w:val="24"/>
          <w:szCs w:val="24"/>
          <w:u w:val="single"/>
        </w:rPr>
        <w:t xml:space="preserve"> семестра</w:t>
      </w:r>
    </w:p>
    <w:p w:rsidR="00080626" w:rsidRPr="009316EB" w:rsidRDefault="00080626" w:rsidP="00080626">
      <w:pPr>
        <w:spacing w:line="240" w:lineRule="atLeast"/>
      </w:pPr>
      <w:r>
        <w:t xml:space="preserve">Написать приложение </w:t>
      </w:r>
      <w:r>
        <w:rPr>
          <w:b/>
        </w:rPr>
        <w:t xml:space="preserve">на </w:t>
      </w:r>
      <w:r w:rsidR="00A63DD3">
        <w:rPr>
          <w:b/>
        </w:rPr>
        <w:t>одном из языков</w:t>
      </w:r>
      <w:r>
        <w:rPr>
          <w:b/>
        </w:rPr>
        <w:t xml:space="preserve"> программирования высокого уровня (</w:t>
      </w:r>
      <w:r w:rsidR="00676B09" w:rsidRPr="003B150F">
        <w:rPr>
          <w:b/>
          <w:bCs/>
          <w:szCs w:val="24"/>
          <w:lang w:val="en-US"/>
        </w:rPr>
        <w:t>C</w:t>
      </w:r>
      <w:r w:rsidR="00676B09" w:rsidRPr="00556204">
        <w:rPr>
          <w:b/>
          <w:bCs/>
          <w:szCs w:val="24"/>
        </w:rPr>
        <w:t>++</w:t>
      </w:r>
      <w:r w:rsidR="00676B09" w:rsidRPr="00556204">
        <w:rPr>
          <w:szCs w:val="24"/>
        </w:rPr>
        <w:t xml:space="preserve">, </w:t>
      </w:r>
      <w:r w:rsidR="00676B09" w:rsidRPr="003B150F">
        <w:rPr>
          <w:b/>
          <w:szCs w:val="24"/>
          <w:lang w:val="en-US"/>
        </w:rPr>
        <w:t>C</w:t>
      </w:r>
      <w:r w:rsidR="00676B09" w:rsidRPr="00556204">
        <w:rPr>
          <w:b/>
          <w:szCs w:val="24"/>
        </w:rPr>
        <w:t xml:space="preserve">#, </w:t>
      </w:r>
      <w:r w:rsidR="00676B09" w:rsidRPr="003B150F">
        <w:rPr>
          <w:b/>
          <w:szCs w:val="24"/>
          <w:lang w:val="en-US"/>
        </w:rPr>
        <w:t>Java</w:t>
      </w:r>
      <w:r w:rsidR="00676B09" w:rsidRPr="00556204">
        <w:rPr>
          <w:b/>
          <w:szCs w:val="24"/>
        </w:rPr>
        <w:t xml:space="preserve">, </w:t>
      </w:r>
      <w:r w:rsidR="00676B09" w:rsidRPr="003B150F">
        <w:rPr>
          <w:b/>
          <w:szCs w:val="24"/>
          <w:lang w:val="en-US"/>
        </w:rPr>
        <w:t>Python</w:t>
      </w:r>
      <w:r w:rsidR="00853A5B">
        <w:t>)</w:t>
      </w:r>
      <w:r w:rsidR="00A63DD3">
        <w:t>,</w:t>
      </w:r>
      <w:r>
        <w:t xml:space="preserve"> </w:t>
      </w:r>
      <w:r w:rsidR="00A63DD3">
        <w:t>реализующе</w:t>
      </w:r>
      <w:r>
        <w:t>е</w:t>
      </w:r>
      <w:r w:rsidR="00A63DD3">
        <w:t xml:space="preserve"> прототип информационной системы ВУЗа</w:t>
      </w:r>
      <w:r w:rsidR="00DA7CE6">
        <w:t>.</w:t>
      </w:r>
    </w:p>
    <w:p w:rsidR="0079788B" w:rsidRPr="00430BA6" w:rsidRDefault="0079788B" w:rsidP="0079788B">
      <w:pPr>
        <w:rPr>
          <w:color w:val="000000"/>
          <w:szCs w:val="24"/>
        </w:rPr>
      </w:pPr>
      <w:r w:rsidRPr="00430BA6">
        <w:rPr>
          <w:color w:val="000000"/>
          <w:szCs w:val="24"/>
        </w:rPr>
        <w:t>Студенты, организованные в группы, учатся на одном из факультетов, возглавля</w:t>
      </w:r>
      <w:r w:rsidRPr="00430BA6">
        <w:rPr>
          <w:color w:val="000000"/>
          <w:szCs w:val="24"/>
        </w:rPr>
        <w:t>е</w:t>
      </w:r>
      <w:r w:rsidRPr="00430BA6">
        <w:rPr>
          <w:color w:val="000000"/>
          <w:szCs w:val="24"/>
        </w:rPr>
        <w:t xml:space="preserve">мом деканатом, в функции которого входит </w:t>
      </w:r>
      <w:proofErr w:type="gramStart"/>
      <w:r w:rsidRPr="00430BA6">
        <w:rPr>
          <w:color w:val="000000"/>
          <w:szCs w:val="24"/>
        </w:rPr>
        <w:t>контроль за</w:t>
      </w:r>
      <w:proofErr w:type="gramEnd"/>
      <w:r w:rsidRPr="00430BA6">
        <w:rPr>
          <w:color w:val="000000"/>
          <w:szCs w:val="24"/>
        </w:rPr>
        <w:t xml:space="preserve"> учебным процессом. В учебном процессе участвуют преподаватели кафедр, административно относящиеся к одному из факультетов. Преподаватели подразделяются на следующие категории: ассистенты, пр</w:t>
      </w:r>
      <w:r w:rsidRPr="00430BA6">
        <w:rPr>
          <w:color w:val="000000"/>
          <w:szCs w:val="24"/>
        </w:rPr>
        <w:t>е</w:t>
      </w:r>
      <w:r w:rsidRPr="00430BA6">
        <w:rPr>
          <w:color w:val="000000"/>
          <w:szCs w:val="24"/>
        </w:rPr>
        <w:t>подаватели, старшие преподаватели, доценты, профессора. Ассистенты и преподаватели могут обучаться в аспирантуре, ст. преподаватели, доценты, могут возглавлять научные темы, профессора - научные направления. Преподаватели любой из категории в свое вр</w:t>
      </w:r>
      <w:r w:rsidRPr="00430BA6">
        <w:rPr>
          <w:color w:val="000000"/>
          <w:szCs w:val="24"/>
        </w:rPr>
        <w:t>е</w:t>
      </w:r>
      <w:r w:rsidRPr="00430BA6">
        <w:rPr>
          <w:color w:val="000000"/>
          <w:szCs w:val="24"/>
        </w:rPr>
        <w:t xml:space="preserve">мя могли защитить кандидатскую, а доценты и профессора и докторскую диссертацию, </w:t>
      </w:r>
      <w:r w:rsidRPr="00430BA6">
        <w:rPr>
          <w:color w:val="000000"/>
          <w:szCs w:val="24"/>
        </w:rPr>
        <w:lastRenderedPageBreak/>
        <w:t>при этом преподаватели могут занимать должности доцента и профессора только, если они имеют соответственно звания доцента и профессора.</w:t>
      </w:r>
    </w:p>
    <w:p w:rsidR="0079788B" w:rsidRPr="00430BA6" w:rsidRDefault="0079788B" w:rsidP="0079788B">
      <w:pPr>
        <w:rPr>
          <w:color w:val="000000"/>
          <w:szCs w:val="24"/>
        </w:rPr>
      </w:pPr>
      <w:r w:rsidRPr="00430BA6">
        <w:rPr>
          <w:color w:val="000000"/>
          <w:szCs w:val="24"/>
        </w:rPr>
        <w:t>Учебный процесс регламентируется учебным планом, в котором указывается, к</w:t>
      </w:r>
      <w:r w:rsidRPr="00430BA6">
        <w:rPr>
          <w:color w:val="000000"/>
          <w:szCs w:val="24"/>
        </w:rPr>
        <w:t>а</w:t>
      </w:r>
      <w:r w:rsidRPr="00430BA6">
        <w:rPr>
          <w:color w:val="000000"/>
          <w:szCs w:val="24"/>
        </w:rPr>
        <w:t>кие учебные дисциплины на каких курсах и в каких семестрах читаются для студентов каждого года набора</w:t>
      </w:r>
      <w:r>
        <w:rPr>
          <w:color w:val="000000"/>
          <w:szCs w:val="24"/>
        </w:rPr>
        <w:t>.</w:t>
      </w:r>
      <w:r w:rsidRPr="00430BA6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>Указывается количество</w:t>
      </w:r>
      <w:r w:rsidRPr="00430BA6">
        <w:rPr>
          <w:color w:val="000000"/>
          <w:szCs w:val="24"/>
        </w:rPr>
        <w:t xml:space="preserve"> часов на каждый вид занятий по дисц</w:t>
      </w:r>
      <w:r w:rsidRPr="00430BA6">
        <w:rPr>
          <w:color w:val="000000"/>
          <w:szCs w:val="24"/>
        </w:rPr>
        <w:t>и</w:t>
      </w:r>
      <w:r w:rsidRPr="00430BA6">
        <w:rPr>
          <w:color w:val="000000"/>
          <w:szCs w:val="24"/>
        </w:rPr>
        <w:t xml:space="preserve">плине и формы контроля (зачет, </w:t>
      </w:r>
      <w:proofErr w:type="spellStart"/>
      <w:r>
        <w:rPr>
          <w:color w:val="000000"/>
          <w:szCs w:val="24"/>
        </w:rPr>
        <w:t>диф</w:t>
      </w:r>
      <w:proofErr w:type="spellEnd"/>
      <w:r>
        <w:rPr>
          <w:color w:val="000000"/>
          <w:szCs w:val="24"/>
        </w:rPr>
        <w:t xml:space="preserve">. зачет, </w:t>
      </w:r>
      <w:r w:rsidRPr="00430BA6">
        <w:rPr>
          <w:color w:val="000000"/>
          <w:szCs w:val="24"/>
        </w:rPr>
        <w:t xml:space="preserve">экзамен). </w:t>
      </w:r>
      <w:proofErr w:type="gramStart"/>
      <w:r>
        <w:rPr>
          <w:color w:val="000000"/>
          <w:szCs w:val="24"/>
        </w:rPr>
        <w:t>В</w:t>
      </w:r>
      <w:r w:rsidRPr="00430BA6">
        <w:rPr>
          <w:color w:val="000000"/>
          <w:szCs w:val="24"/>
        </w:rPr>
        <w:t>иды занятий: лекции, семинары, лабораторные работы, консультации, курсовые работы, ИР и т.д.</w:t>
      </w:r>
      <w:proofErr w:type="gramEnd"/>
      <w:r w:rsidRPr="00430BA6">
        <w:rPr>
          <w:color w:val="000000"/>
          <w:szCs w:val="24"/>
        </w:rPr>
        <w:t xml:space="preserve"> Перед началом учебного семестра деканаты раздают на кафедры учебные поручения, в которых указываются какие кафедры (не обязательно относящиеся к данному факультету), какие дисциплины и для каких групп должны вести в очередном семестре. Руководствуясь ими, на кафедрах ос</w:t>
      </w:r>
      <w:r w:rsidRPr="00430BA6">
        <w:rPr>
          <w:color w:val="000000"/>
          <w:szCs w:val="24"/>
        </w:rPr>
        <w:t>у</w:t>
      </w:r>
      <w:r w:rsidRPr="00430BA6">
        <w:rPr>
          <w:color w:val="000000"/>
          <w:szCs w:val="24"/>
        </w:rPr>
        <w:t>ществляется распределение нагрузки, при этом по одной дисциплине в одной группе ра</w:t>
      </w:r>
      <w:r w:rsidRPr="00430BA6">
        <w:rPr>
          <w:color w:val="000000"/>
          <w:szCs w:val="24"/>
        </w:rPr>
        <w:t>з</w:t>
      </w:r>
      <w:r w:rsidRPr="00430BA6">
        <w:rPr>
          <w:color w:val="000000"/>
          <w:szCs w:val="24"/>
        </w:rPr>
        <w:t>ные виды занятий могут вести один или несколько разных преподавателей кафедры (с учетом категории преподавателей, например, ассистент не может читать лекции, а пр</w:t>
      </w:r>
      <w:r w:rsidRPr="00430BA6">
        <w:rPr>
          <w:color w:val="000000"/>
          <w:szCs w:val="24"/>
        </w:rPr>
        <w:t>о</w:t>
      </w:r>
      <w:r w:rsidRPr="00430BA6">
        <w:rPr>
          <w:color w:val="000000"/>
          <w:szCs w:val="24"/>
        </w:rPr>
        <w:t xml:space="preserve">фессор никогда не будет проводить лабораторные работы). Преподаватель может вести занятия по одной или нескольким дисциплинам для </w:t>
      </w:r>
      <w:proofErr w:type="gramStart"/>
      <w:r w:rsidRPr="00430BA6">
        <w:rPr>
          <w:color w:val="000000"/>
          <w:szCs w:val="24"/>
        </w:rPr>
        <w:t>студентов</w:t>
      </w:r>
      <w:proofErr w:type="gramEnd"/>
      <w:r w:rsidRPr="00430BA6">
        <w:rPr>
          <w:color w:val="000000"/>
          <w:szCs w:val="24"/>
        </w:rPr>
        <w:t xml:space="preserve"> как своего, так и других факультетов. Сведения о проведенных экзаменах и зачетах собираются деканатом.</w:t>
      </w:r>
    </w:p>
    <w:p w:rsidR="0079788B" w:rsidRPr="00430BA6" w:rsidRDefault="0079788B" w:rsidP="0079788B">
      <w:pPr>
        <w:rPr>
          <w:color w:val="000000"/>
          <w:szCs w:val="24"/>
        </w:rPr>
      </w:pPr>
      <w:r w:rsidRPr="00430BA6">
        <w:rPr>
          <w:color w:val="000000"/>
          <w:szCs w:val="24"/>
        </w:rPr>
        <w:t>По окончании обучения студент выполняет дипломную работу, руководителем к</w:t>
      </w:r>
      <w:r w:rsidRPr="00430BA6">
        <w:rPr>
          <w:color w:val="000000"/>
          <w:szCs w:val="24"/>
        </w:rPr>
        <w:t>о</w:t>
      </w:r>
      <w:r w:rsidRPr="00430BA6">
        <w:rPr>
          <w:color w:val="000000"/>
          <w:szCs w:val="24"/>
        </w:rPr>
        <w:t>торой является преподаватель с кафедры, относящейся к тому же факультету, где обучае</w:t>
      </w:r>
      <w:r w:rsidRPr="00430BA6">
        <w:rPr>
          <w:color w:val="000000"/>
          <w:szCs w:val="24"/>
        </w:rPr>
        <w:t>т</w:t>
      </w:r>
      <w:r w:rsidRPr="00430BA6">
        <w:rPr>
          <w:color w:val="000000"/>
          <w:szCs w:val="24"/>
        </w:rPr>
        <w:t>ся студент, при этом преподаватель может руководить несколькими студентами.</w:t>
      </w:r>
    </w:p>
    <w:p w:rsidR="0079788B" w:rsidRPr="00430BA6" w:rsidRDefault="0079788B" w:rsidP="0079788B">
      <w:pPr>
        <w:rPr>
          <w:color w:val="000000"/>
          <w:szCs w:val="24"/>
          <w:u w:val="single"/>
        </w:rPr>
      </w:pPr>
      <w:r w:rsidRPr="00430BA6">
        <w:rPr>
          <w:color w:val="000000"/>
          <w:szCs w:val="24"/>
          <w:u w:val="single"/>
        </w:rPr>
        <w:t>Виды запросов в информационной системе:</w:t>
      </w:r>
    </w:p>
    <w:p w:rsidR="0079788B" w:rsidRPr="00430BA6" w:rsidRDefault="0079788B" w:rsidP="0095399A">
      <w:pPr>
        <w:numPr>
          <w:ilvl w:val="0"/>
          <w:numId w:val="31"/>
        </w:numPr>
        <w:ind w:left="714" w:hanging="357"/>
        <w:jc w:val="left"/>
        <w:rPr>
          <w:color w:val="000000"/>
          <w:szCs w:val="24"/>
        </w:rPr>
      </w:pPr>
      <w:r w:rsidRPr="00430BA6">
        <w:rPr>
          <w:color w:val="000000"/>
          <w:szCs w:val="24"/>
        </w:rPr>
        <w:t>Получить перечень и общее число студентов указанных групп либо указанного курса (курсов) факультета полностью, по половому признаку, году рождения, во</w:t>
      </w:r>
      <w:r w:rsidRPr="00430BA6">
        <w:rPr>
          <w:color w:val="000000"/>
          <w:szCs w:val="24"/>
        </w:rPr>
        <w:t>з</w:t>
      </w:r>
      <w:r w:rsidRPr="00430BA6">
        <w:rPr>
          <w:color w:val="000000"/>
          <w:szCs w:val="24"/>
        </w:rPr>
        <w:t>расту, признаку наличия детей, по признаку получения и размеру стипендии.</w:t>
      </w:r>
    </w:p>
    <w:p w:rsidR="0079788B" w:rsidRPr="00430BA6" w:rsidRDefault="0079788B" w:rsidP="0095399A">
      <w:pPr>
        <w:numPr>
          <w:ilvl w:val="0"/>
          <w:numId w:val="32"/>
        </w:numPr>
        <w:ind w:left="714" w:hanging="357"/>
        <w:jc w:val="left"/>
        <w:rPr>
          <w:color w:val="000000"/>
          <w:szCs w:val="24"/>
        </w:rPr>
      </w:pPr>
      <w:r w:rsidRPr="00430BA6">
        <w:rPr>
          <w:color w:val="000000"/>
          <w:szCs w:val="24"/>
        </w:rPr>
        <w:t>Получить список и общее число преподавателей указанных кафедр либо указанн</w:t>
      </w:r>
      <w:r w:rsidRPr="00430BA6">
        <w:rPr>
          <w:color w:val="000000"/>
          <w:szCs w:val="24"/>
        </w:rPr>
        <w:t>о</w:t>
      </w:r>
      <w:r w:rsidRPr="00430BA6">
        <w:rPr>
          <w:color w:val="000000"/>
          <w:szCs w:val="24"/>
        </w:rPr>
        <w:t xml:space="preserve">го факультета </w:t>
      </w:r>
      <w:proofErr w:type="gramStart"/>
      <w:r w:rsidRPr="00430BA6">
        <w:rPr>
          <w:color w:val="000000"/>
          <w:szCs w:val="24"/>
        </w:rPr>
        <w:t>полностью</w:t>
      </w:r>
      <w:proofErr w:type="gramEnd"/>
      <w:r w:rsidRPr="00430BA6">
        <w:rPr>
          <w:color w:val="000000"/>
          <w:szCs w:val="24"/>
        </w:rPr>
        <w:t xml:space="preserve"> либо указанных категорий (ассистенты, доценты, пр</w:t>
      </w:r>
      <w:r w:rsidRPr="00430BA6">
        <w:rPr>
          <w:color w:val="000000"/>
          <w:szCs w:val="24"/>
        </w:rPr>
        <w:t>о</w:t>
      </w:r>
      <w:r w:rsidRPr="00430BA6">
        <w:rPr>
          <w:color w:val="000000"/>
          <w:szCs w:val="24"/>
        </w:rPr>
        <w:t>фессора и т.д.) по половому признаку, году рождения, возрасту, признаку наличия и количеству детей, размеру заработной платы, являющихся аспирантами, защ</w:t>
      </w:r>
      <w:r w:rsidRPr="00430BA6">
        <w:rPr>
          <w:color w:val="000000"/>
          <w:szCs w:val="24"/>
        </w:rPr>
        <w:t>и</w:t>
      </w:r>
      <w:r w:rsidRPr="00430BA6">
        <w:rPr>
          <w:color w:val="000000"/>
          <w:szCs w:val="24"/>
        </w:rPr>
        <w:t>тивших кандидатские, докторские диссертации в указанный период.</w:t>
      </w:r>
    </w:p>
    <w:p w:rsidR="0079788B" w:rsidRPr="00430BA6" w:rsidRDefault="0079788B" w:rsidP="0095399A">
      <w:pPr>
        <w:numPr>
          <w:ilvl w:val="0"/>
          <w:numId w:val="33"/>
        </w:numPr>
        <w:ind w:left="714" w:hanging="357"/>
        <w:jc w:val="left"/>
        <w:rPr>
          <w:color w:val="000000"/>
          <w:szCs w:val="24"/>
        </w:rPr>
      </w:pPr>
      <w:r w:rsidRPr="00430BA6">
        <w:rPr>
          <w:color w:val="000000"/>
          <w:szCs w:val="24"/>
        </w:rPr>
        <w:t>Получить перечень и общее число тем кандидатских и докторских диссертаций, защитивших сотрудниками указанной кафедры либо указанного факультета.</w:t>
      </w:r>
    </w:p>
    <w:p w:rsidR="0079788B" w:rsidRPr="00430BA6" w:rsidRDefault="0079788B" w:rsidP="0095399A">
      <w:pPr>
        <w:numPr>
          <w:ilvl w:val="0"/>
          <w:numId w:val="34"/>
        </w:numPr>
        <w:ind w:left="714" w:hanging="357"/>
        <w:jc w:val="left"/>
        <w:rPr>
          <w:color w:val="000000"/>
          <w:szCs w:val="24"/>
        </w:rPr>
      </w:pPr>
      <w:r w:rsidRPr="00430BA6">
        <w:rPr>
          <w:color w:val="000000"/>
          <w:szCs w:val="24"/>
        </w:rPr>
        <w:t>Получить перечень кафедр, проводящих занятия в указанной группе либо на ук</w:t>
      </w:r>
      <w:r w:rsidRPr="00430BA6">
        <w:rPr>
          <w:color w:val="000000"/>
          <w:szCs w:val="24"/>
        </w:rPr>
        <w:t>а</w:t>
      </w:r>
      <w:r w:rsidRPr="00430BA6">
        <w:rPr>
          <w:color w:val="000000"/>
          <w:szCs w:val="24"/>
        </w:rPr>
        <w:t>занном курсе указанного факультета в указанном семестре, либо за указанный п</w:t>
      </w:r>
      <w:r w:rsidRPr="00430BA6">
        <w:rPr>
          <w:color w:val="000000"/>
          <w:szCs w:val="24"/>
        </w:rPr>
        <w:t>е</w:t>
      </w:r>
      <w:r w:rsidRPr="00430BA6">
        <w:rPr>
          <w:color w:val="000000"/>
          <w:szCs w:val="24"/>
        </w:rPr>
        <w:t>риод.</w:t>
      </w:r>
    </w:p>
    <w:p w:rsidR="0079788B" w:rsidRPr="00430BA6" w:rsidRDefault="0079788B" w:rsidP="0095399A">
      <w:pPr>
        <w:numPr>
          <w:ilvl w:val="0"/>
          <w:numId w:val="35"/>
        </w:numPr>
        <w:ind w:left="714" w:hanging="357"/>
        <w:jc w:val="left"/>
        <w:rPr>
          <w:color w:val="000000"/>
          <w:szCs w:val="24"/>
        </w:rPr>
      </w:pPr>
      <w:r w:rsidRPr="00430BA6">
        <w:rPr>
          <w:color w:val="000000"/>
          <w:szCs w:val="24"/>
        </w:rPr>
        <w:t>Получить список и общее число преподавателей, проводивших (проводящих) зан</w:t>
      </w:r>
      <w:r w:rsidRPr="00430BA6">
        <w:rPr>
          <w:color w:val="000000"/>
          <w:szCs w:val="24"/>
        </w:rPr>
        <w:t>я</w:t>
      </w:r>
      <w:r w:rsidRPr="00430BA6">
        <w:rPr>
          <w:color w:val="000000"/>
          <w:szCs w:val="24"/>
        </w:rPr>
        <w:t>тия по указанной дисциплине в указанной группе либо на указанном курсе указа</w:t>
      </w:r>
      <w:r w:rsidRPr="00430BA6">
        <w:rPr>
          <w:color w:val="000000"/>
          <w:szCs w:val="24"/>
        </w:rPr>
        <w:t>н</w:t>
      </w:r>
      <w:r w:rsidRPr="00430BA6">
        <w:rPr>
          <w:color w:val="000000"/>
          <w:szCs w:val="24"/>
        </w:rPr>
        <w:t>ного факультета.</w:t>
      </w:r>
    </w:p>
    <w:p w:rsidR="0079788B" w:rsidRPr="00430BA6" w:rsidRDefault="0079788B" w:rsidP="0095399A">
      <w:pPr>
        <w:numPr>
          <w:ilvl w:val="0"/>
          <w:numId w:val="36"/>
        </w:numPr>
        <w:ind w:left="714" w:hanging="357"/>
        <w:jc w:val="left"/>
        <w:rPr>
          <w:color w:val="000000"/>
          <w:szCs w:val="24"/>
        </w:rPr>
      </w:pPr>
      <w:r w:rsidRPr="00430BA6">
        <w:rPr>
          <w:color w:val="000000"/>
          <w:szCs w:val="24"/>
        </w:rPr>
        <w:t>Получить перечень и общее число преподавателей проводивших (проводящих) лекционные, семинарские и другие виды занятий в указанной группе либо на ук</w:t>
      </w:r>
      <w:r w:rsidRPr="00430BA6">
        <w:rPr>
          <w:color w:val="000000"/>
          <w:szCs w:val="24"/>
        </w:rPr>
        <w:t>а</w:t>
      </w:r>
      <w:r w:rsidRPr="00430BA6">
        <w:rPr>
          <w:color w:val="000000"/>
          <w:szCs w:val="24"/>
        </w:rPr>
        <w:t>занном курсе указанного факультета в указанном семестре, либо за указанный п</w:t>
      </w:r>
      <w:r w:rsidRPr="00430BA6">
        <w:rPr>
          <w:color w:val="000000"/>
          <w:szCs w:val="24"/>
        </w:rPr>
        <w:t>е</w:t>
      </w:r>
      <w:r w:rsidRPr="00430BA6">
        <w:rPr>
          <w:color w:val="000000"/>
          <w:szCs w:val="24"/>
        </w:rPr>
        <w:t>риод.</w:t>
      </w:r>
    </w:p>
    <w:p w:rsidR="0079788B" w:rsidRPr="00430BA6" w:rsidRDefault="0079788B" w:rsidP="0095399A">
      <w:pPr>
        <w:numPr>
          <w:ilvl w:val="0"/>
          <w:numId w:val="37"/>
        </w:numPr>
        <w:ind w:left="714" w:hanging="357"/>
        <w:jc w:val="left"/>
        <w:rPr>
          <w:color w:val="000000"/>
          <w:szCs w:val="24"/>
        </w:rPr>
      </w:pPr>
      <w:r w:rsidRPr="00430BA6">
        <w:rPr>
          <w:color w:val="000000"/>
          <w:szCs w:val="24"/>
        </w:rPr>
        <w:t>Получить список и общее число студентов указанных групп, сдавших зачет либо экзамен по указанной дисциплине с указанной оценкой.</w:t>
      </w:r>
    </w:p>
    <w:p w:rsidR="0079788B" w:rsidRPr="00430BA6" w:rsidRDefault="0079788B" w:rsidP="0095399A">
      <w:pPr>
        <w:numPr>
          <w:ilvl w:val="0"/>
          <w:numId w:val="38"/>
        </w:numPr>
        <w:ind w:left="714" w:hanging="357"/>
        <w:jc w:val="left"/>
        <w:rPr>
          <w:color w:val="000000"/>
          <w:szCs w:val="24"/>
        </w:rPr>
      </w:pPr>
      <w:r w:rsidRPr="00430BA6">
        <w:rPr>
          <w:color w:val="000000"/>
          <w:szCs w:val="24"/>
        </w:rPr>
        <w:t xml:space="preserve">Получить список и общее число студентов указанных групп или указанного курса указанного факультета, сдавших указанную сессию </w:t>
      </w:r>
      <w:proofErr w:type="gramStart"/>
      <w:r w:rsidRPr="00430BA6">
        <w:rPr>
          <w:color w:val="000000"/>
          <w:szCs w:val="24"/>
        </w:rPr>
        <w:t>на</w:t>
      </w:r>
      <w:proofErr w:type="gramEnd"/>
      <w:r w:rsidRPr="00430BA6">
        <w:rPr>
          <w:color w:val="000000"/>
          <w:szCs w:val="24"/>
        </w:rPr>
        <w:t xml:space="preserve"> отлично, без троек, без дв</w:t>
      </w:r>
      <w:r w:rsidRPr="00430BA6">
        <w:rPr>
          <w:color w:val="000000"/>
          <w:szCs w:val="24"/>
        </w:rPr>
        <w:t>о</w:t>
      </w:r>
      <w:r w:rsidRPr="00430BA6">
        <w:rPr>
          <w:color w:val="000000"/>
          <w:szCs w:val="24"/>
        </w:rPr>
        <w:t>ек.</w:t>
      </w:r>
    </w:p>
    <w:p w:rsidR="0079788B" w:rsidRPr="00430BA6" w:rsidRDefault="0079788B" w:rsidP="0095399A">
      <w:pPr>
        <w:numPr>
          <w:ilvl w:val="0"/>
          <w:numId w:val="39"/>
        </w:numPr>
        <w:ind w:left="714" w:hanging="357"/>
        <w:jc w:val="left"/>
        <w:rPr>
          <w:color w:val="000000"/>
          <w:szCs w:val="24"/>
        </w:rPr>
      </w:pPr>
      <w:r w:rsidRPr="00430BA6">
        <w:rPr>
          <w:color w:val="000000"/>
          <w:szCs w:val="24"/>
        </w:rPr>
        <w:t>Получить перечень преподавателей, принимающих (принимавших) экзамены в указанных группах, по указанным дисциплинам, в указанном семестре.</w:t>
      </w:r>
    </w:p>
    <w:p w:rsidR="0079788B" w:rsidRPr="00430BA6" w:rsidRDefault="0079788B" w:rsidP="0095399A">
      <w:pPr>
        <w:numPr>
          <w:ilvl w:val="0"/>
          <w:numId w:val="40"/>
        </w:numPr>
        <w:ind w:left="714" w:hanging="357"/>
        <w:jc w:val="left"/>
        <w:rPr>
          <w:color w:val="000000"/>
          <w:szCs w:val="24"/>
        </w:rPr>
      </w:pPr>
      <w:r w:rsidRPr="00430BA6">
        <w:rPr>
          <w:color w:val="000000"/>
          <w:szCs w:val="24"/>
        </w:rPr>
        <w:t>Получить список студентов указанных групп, либо которым заданный преподав</w:t>
      </w:r>
      <w:r w:rsidRPr="00430BA6">
        <w:rPr>
          <w:color w:val="000000"/>
          <w:szCs w:val="24"/>
        </w:rPr>
        <w:t>а</w:t>
      </w:r>
      <w:r w:rsidRPr="00430BA6">
        <w:rPr>
          <w:color w:val="000000"/>
          <w:szCs w:val="24"/>
        </w:rPr>
        <w:t>тель поставил некоторую оценку за экзамен по определенным дисциплинам, в ук</w:t>
      </w:r>
      <w:r w:rsidRPr="00430BA6">
        <w:rPr>
          <w:color w:val="000000"/>
          <w:szCs w:val="24"/>
        </w:rPr>
        <w:t>а</w:t>
      </w:r>
      <w:r w:rsidRPr="00430BA6">
        <w:rPr>
          <w:color w:val="000000"/>
          <w:szCs w:val="24"/>
        </w:rPr>
        <w:t>занных семестрах, за некоторый период.</w:t>
      </w:r>
    </w:p>
    <w:p w:rsidR="0079788B" w:rsidRPr="00430BA6" w:rsidRDefault="0079788B" w:rsidP="0095399A">
      <w:pPr>
        <w:numPr>
          <w:ilvl w:val="0"/>
          <w:numId w:val="41"/>
        </w:numPr>
        <w:ind w:left="714" w:hanging="357"/>
        <w:jc w:val="left"/>
        <w:rPr>
          <w:color w:val="000000"/>
          <w:szCs w:val="24"/>
        </w:rPr>
      </w:pPr>
      <w:r w:rsidRPr="00430BA6">
        <w:rPr>
          <w:color w:val="000000"/>
          <w:szCs w:val="24"/>
        </w:rPr>
        <w:t>Получить список студентов и тем дипломных работ, выполняемых ими на указа</w:t>
      </w:r>
      <w:r w:rsidRPr="00430BA6">
        <w:rPr>
          <w:color w:val="000000"/>
          <w:szCs w:val="24"/>
        </w:rPr>
        <w:t>н</w:t>
      </w:r>
      <w:r w:rsidRPr="00430BA6">
        <w:rPr>
          <w:color w:val="000000"/>
          <w:szCs w:val="24"/>
        </w:rPr>
        <w:t>ной кафедре либо у указанного преподавателя.</w:t>
      </w:r>
    </w:p>
    <w:p w:rsidR="0079788B" w:rsidRPr="00430BA6" w:rsidRDefault="0079788B" w:rsidP="0095399A">
      <w:pPr>
        <w:numPr>
          <w:ilvl w:val="0"/>
          <w:numId w:val="42"/>
        </w:numPr>
        <w:ind w:left="714" w:hanging="357"/>
        <w:jc w:val="left"/>
        <w:rPr>
          <w:color w:val="000000"/>
          <w:szCs w:val="24"/>
        </w:rPr>
      </w:pPr>
      <w:r w:rsidRPr="00430BA6">
        <w:rPr>
          <w:color w:val="000000"/>
          <w:szCs w:val="24"/>
        </w:rPr>
        <w:lastRenderedPageBreak/>
        <w:t>Получить список руководителей дипломных работ с указанной кафедры, либо ф</w:t>
      </w:r>
      <w:r w:rsidRPr="00430BA6">
        <w:rPr>
          <w:color w:val="000000"/>
          <w:szCs w:val="24"/>
        </w:rPr>
        <w:t>а</w:t>
      </w:r>
      <w:r w:rsidRPr="00430BA6">
        <w:rPr>
          <w:color w:val="000000"/>
          <w:szCs w:val="24"/>
        </w:rPr>
        <w:t>культета полностью и раздельно по некоторым категориям преподавателей.</w:t>
      </w:r>
    </w:p>
    <w:p w:rsidR="0079788B" w:rsidRPr="00430BA6" w:rsidRDefault="0079788B" w:rsidP="0095399A">
      <w:pPr>
        <w:numPr>
          <w:ilvl w:val="0"/>
          <w:numId w:val="43"/>
        </w:numPr>
        <w:ind w:left="714" w:hanging="357"/>
        <w:jc w:val="left"/>
        <w:rPr>
          <w:color w:val="000000"/>
          <w:szCs w:val="24"/>
        </w:rPr>
      </w:pPr>
      <w:r w:rsidRPr="00430BA6">
        <w:rPr>
          <w:color w:val="000000"/>
          <w:szCs w:val="24"/>
        </w:rPr>
        <w:t>Получить нагрузку преподавателей (название дисциплины, количество часов), ее объем по отдельным видам занятий и общую нагрузку в указанном семестре для конкретного преподавателя либо для преподавателей указанной кафедры.</w:t>
      </w:r>
    </w:p>
    <w:p w:rsidR="00CE7776" w:rsidRDefault="00CE7776" w:rsidP="00FA5C46">
      <w:pPr>
        <w:rPr>
          <w:szCs w:val="24"/>
        </w:rPr>
      </w:pPr>
    </w:p>
    <w:p w:rsidR="00DD00C1" w:rsidRDefault="00DD00C1" w:rsidP="0095399A">
      <w:pPr>
        <w:pStyle w:val="12"/>
        <w:numPr>
          <w:ilvl w:val="3"/>
          <w:numId w:val="12"/>
        </w:numPr>
        <w:ind w:right="-1"/>
        <w:rPr>
          <w:rFonts w:ascii="Times New Roman" w:hAnsi="Times New Roman"/>
          <w:b/>
          <w:sz w:val="24"/>
          <w:szCs w:val="24"/>
          <w:lang w:eastAsia="ru-RU"/>
        </w:rPr>
      </w:pPr>
      <w:r>
        <w:rPr>
          <w:rFonts w:ascii="Times New Roman" w:hAnsi="Times New Roman"/>
          <w:b/>
          <w:sz w:val="24"/>
          <w:szCs w:val="24"/>
          <w:lang w:eastAsia="ru-RU"/>
        </w:rPr>
        <w:t>Тестирование</w:t>
      </w:r>
    </w:p>
    <w:p w:rsidR="00511C78" w:rsidRPr="00FA5C46" w:rsidRDefault="00511C78" w:rsidP="00FA5C46">
      <w:pPr>
        <w:rPr>
          <w:szCs w:val="24"/>
        </w:rPr>
      </w:pPr>
      <w:r w:rsidRPr="00FA5C46">
        <w:rPr>
          <w:szCs w:val="24"/>
        </w:rPr>
        <w:t xml:space="preserve">В течение всего обучения (5 и 6 семестры) студенты проходят </w:t>
      </w:r>
      <w:r w:rsidRPr="00CE7776">
        <w:rPr>
          <w:b/>
          <w:szCs w:val="24"/>
        </w:rPr>
        <w:t>компьютерное т</w:t>
      </w:r>
      <w:r w:rsidRPr="00CE7776">
        <w:rPr>
          <w:b/>
          <w:szCs w:val="24"/>
        </w:rPr>
        <w:t>е</w:t>
      </w:r>
      <w:r w:rsidRPr="00CE7776">
        <w:rPr>
          <w:b/>
          <w:szCs w:val="24"/>
        </w:rPr>
        <w:t xml:space="preserve">стирование </w:t>
      </w:r>
      <w:r w:rsidR="002954F5" w:rsidRPr="002954F5">
        <w:rPr>
          <w:szCs w:val="24"/>
        </w:rPr>
        <w:t>по те</w:t>
      </w:r>
      <w:r w:rsidR="002954F5">
        <w:rPr>
          <w:szCs w:val="24"/>
        </w:rPr>
        <w:t>о</w:t>
      </w:r>
      <w:r w:rsidR="002954F5" w:rsidRPr="002954F5">
        <w:rPr>
          <w:szCs w:val="24"/>
        </w:rPr>
        <w:t xml:space="preserve">ретическим разделам </w:t>
      </w:r>
      <w:r w:rsidR="002954F5">
        <w:rPr>
          <w:szCs w:val="24"/>
        </w:rPr>
        <w:t xml:space="preserve">дисциплины </w:t>
      </w:r>
      <w:r w:rsidRPr="00FA5C46">
        <w:rPr>
          <w:szCs w:val="24"/>
        </w:rPr>
        <w:t xml:space="preserve">во время контрольных недель. </w:t>
      </w:r>
    </w:p>
    <w:p w:rsidR="00511C78" w:rsidRPr="00FA5C46" w:rsidRDefault="00511C78" w:rsidP="00FA5C46">
      <w:pPr>
        <w:rPr>
          <w:szCs w:val="24"/>
        </w:rPr>
      </w:pPr>
      <w:r w:rsidRPr="00FA5C46">
        <w:rPr>
          <w:szCs w:val="24"/>
        </w:rPr>
        <w:t>Тестирование проводится в в</w:t>
      </w:r>
      <w:r w:rsidR="00DD00C1">
        <w:rPr>
          <w:szCs w:val="24"/>
        </w:rPr>
        <w:t>иртуальной образовательной среде</w:t>
      </w:r>
      <w:r w:rsidRPr="00FA5C46">
        <w:rPr>
          <w:szCs w:val="24"/>
        </w:rPr>
        <w:t xml:space="preserve"> НГУ E LEARNING </w:t>
      </w:r>
      <w:hyperlink r:id="rId11" w:history="1">
        <w:r w:rsidR="00DD00C1" w:rsidRPr="00EE6E86">
          <w:rPr>
            <w:rStyle w:val="a6"/>
          </w:rPr>
          <w:t>https://el.nsu.ru</w:t>
        </w:r>
      </w:hyperlink>
    </w:p>
    <w:p w:rsidR="00511C78" w:rsidRPr="00FA5C46" w:rsidRDefault="00511C78" w:rsidP="00FA5C46">
      <w:pPr>
        <w:rPr>
          <w:szCs w:val="24"/>
        </w:rPr>
      </w:pPr>
      <w:r w:rsidRPr="00FA5C46">
        <w:rPr>
          <w:szCs w:val="24"/>
        </w:rPr>
        <w:t xml:space="preserve">Тесты 5-го семестра </w:t>
      </w:r>
      <w:hyperlink r:id="rId12" w:history="1">
        <w:r w:rsidR="00DD00C1" w:rsidRPr="00EE6E86">
          <w:rPr>
            <w:rStyle w:val="a6"/>
            <w:szCs w:val="24"/>
          </w:rPr>
          <w:t>https://el.nsu.ru/course/view.php?id=684</w:t>
        </w:r>
      </w:hyperlink>
    </w:p>
    <w:p w:rsidR="00511C78" w:rsidRDefault="00511C78" w:rsidP="00FA5C46">
      <w:pPr>
        <w:rPr>
          <w:szCs w:val="24"/>
        </w:rPr>
      </w:pPr>
      <w:r w:rsidRPr="00FA5C46">
        <w:rPr>
          <w:szCs w:val="24"/>
        </w:rPr>
        <w:t xml:space="preserve">Тесты 6-го семестра </w:t>
      </w:r>
      <w:hyperlink r:id="rId13" w:history="1">
        <w:r w:rsidR="00DD00C1" w:rsidRPr="00EE6E86">
          <w:rPr>
            <w:rStyle w:val="a6"/>
            <w:szCs w:val="24"/>
          </w:rPr>
          <w:t>https://el.nsu.ru/course/view.php?id=416</w:t>
        </w:r>
      </w:hyperlink>
    </w:p>
    <w:p w:rsidR="00CE7776" w:rsidRDefault="00CE7776" w:rsidP="00FA5C46">
      <w:pPr>
        <w:rPr>
          <w:szCs w:val="24"/>
        </w:rPr>
      </w:pPr>
    </w:p>
    <w:p w:rsidR="00B64B33" w:rsidRDefault="00B64B33" w:rsidP="00B64B33">
      <w:pPr>
        <w:rPr>
          <w:szCs w:val="24"/>
        </w:rPr>
      </w:pPr>
      <w:r>
        <w:rPr>
          <w:szCs w:val="24"/>
        </w:rPr>
        <w:t>На каждый тест отводится определенное время, которое видит обучающийся до начала тестирования и по истечению которого ответ фиксируется в системе.</w:t>
      </w:r>
    </w:p>
    <w:p w:rsidR="00B64B33" w:rsidRDefault="00B64B33" w:rsidP="00B64B33">
      <w:pPr>
        <w:rPr>
          <w:szCs w:val="24"/>
        </w:rPr>
      </w:pPr>
      <w:r>
        <w:rPr>
          <w:szCs w:val="24"/>
        </w:rPr>
        <w:t>Тесты содержат от 20  до 40 заданий со временем выполнения от 20 до 40 минут.</w:t>
      </w:r>
    </w:p>
    <w:p w:rsidR="00333568" w:rsidRDefault="00EC7A48" w:rsidP="00333568">
      <w:pPr>
        <w:rPr>
          <w:szCs w:val="24"/>
        </w:rPr>
      </w:pPr>
      <w:r>
        <w:rPr>
          <w:szCs w:val="24"/>
        </w:rPr>
        <w:t>Тестовые задания содержат вопросы по разделам теоретической части дисциплины</w:t>
      </w:r>
      <w:r w:rsidR="00B64B33">
        <w:rPr>
          <w:szCs w:val="24"/>
        </w:rPr>
        <w:t xml:space="preserve"> и состоят из инструкции, вопроса и максимального балла за ответ.</w:t>
      </w:r>
    </w:p>
    <w:p w:rsidR="00EC7A48" w:rsidRDefault="00EC7A48" w:rsidP="00EC7A48">
      <w:pPr>
        <w:rPr>
          <w:szCs w:val="24"/>
        </w:rPr>
      </w:pPr>
      <w:r>
        <w:rPr>
          <w:szCs w:val="24"/>
        </w:rPr>
        <w:t>Категории заданий совпадают с категориями в экзаменационном билете (таблица П</w:t>
      </w:r>
      <w:proofErr w:type="gramStart"/>
      <w:r>
        <w:rPr>
          <w:szCs w:val="24"/>
        </w:rPr>
        <w:t>1</w:t>
      </w:r>
      <w:proofErr w:type="gramEnd"/>
      <w:r>
        <w:rPr>
          <w:szCs w:val="24"/>
        </w:rPr>
        <w:t>.4).</w:t>
      </w:r>
    </w:p>
    <w:p w:rsidR="00EC7A48" w:rsidRDefault="00EC7A48" w:rsidP="00EC7A48">
      <w:pPr>
        <w:rPr>
          <w:szCs w:val="24"/>
        </w:rPr>
      </w:pPr>
      <w:r>
        <w:rPr>
          <w:szCs w:val="24"/>
        </w:rPr>
        <w:t>Используются следующие типы заданий:</w:t>
      </w:r>
    </w:p>
    <w:p w:rsidR="00EC7A48" w:rsidRPr="00EC7A48" w:rsidRDefault="00EC7A48" w:rsidP="0095399A">
      <w:pPr>
        <w:pStyle w:val="a"/>
        <w:numPr>
          <w:ilvl w:val="0"/>
          <w:numId w:val="30"/>
        </w:numPr>
        <w:rPr>
          <w:szCs w:val="24"/>
        </w:rPr>
      </w:pPr>
      <w:r w:rsidRPr="00EC7A48">
        <w:rPr>
          <w:szCs w:val="24"/>
        </w:rPr>
        <w:t>с выбором одного варианта ответа (ОВ, в задании данного типа предлагается несколько вариантов ответа, среди которых один верный</w:t>
      </w:r>
      <w:r>
        <w:rPr>
          <w:szCs w:val="24"/>
        </w:rPr>
        <w:t>)</w:t>
      </w:r>
      <w:r w:rsidRPr="00EC7A48">
        <w:rPr>
          <w:szCs w:val="24"/>
        </w:rPr>
        <w:t xml:space="preserve">, </w:t>
      </w:r>
    </w:p>
    <w:p w:rsidR="00EC7A48" w:rsidRPr="00EC7A48" w:rsidRDefault="00EC7A48" w:rsidP="0095399A">
      <w:pPr>
        <w:pStyle w:val="a"/>
        <w:numPr>
          <w:ilvl w:val="0"/>
          <w:numId w:val="30"/>
        </w:numPr>
        <w:rPr>
          <w:szCs w:val="24"/>
        </w:rPr>
      </w:pPr>
      <w:r w:rsidRPr="00EC7A48">
        <w:rPr>
          <w:szCs w:val="24"/>
        </w:rPr>
        <w:t xml:space="preserve">с кратким регламентированным ответом (КРО, предполагает составление ответа в виде последовательности цифр или письменного ответа), </w:t>
      </w:r>
    </w:p>
    <w:p w:rsidR="00EC7A48" w:rsidRDefault="00EC7A48" w:rsidP="0095399A">
      <w:pPr>
        <w:pStyle w:val="a"/>
        <w:numPr>
          <w:ilvl w:val="0"/>
          <w:numId w:val="30"/>
        </w:numPr>
        <w:rPr>
          <w:szCs w:val="24"/>
        </w:rPr>
      </w:pPr>
      <w:r w:rsidRPr="00EC7A48">
        <w:rPr>
          <w:szCs w:val="24"/>
        </w:rPr>
        <w:t>установлением соответствия (УС, в задании одному варианту из одной та</w:t>
      </w:r>
      <w:r w:rsidRPr="00EC7A48">
        <w:rPr>
          <w:szCs w:val="24"/>
        </w:rPr>
        <w:t>б</w:t>
      </w:r>
      <w:r w:rsidRPr="00EC7A48">
        <w:rPr>
          <w:szCs w:val="24"/>
        </w:rPr>
        <w:t>лицы соответствует вариант из другой)</w:t>
      </w:r>
    </w:p>
    <w:p w:rsidR="00C977DA" w:rsidRDefault="00C977DA" w:rsidP="0095399A">
      <w:pPr>
        <w:pStyle w:val="a"/>
        <w:numPr>
          <w:ilvl w:val="0"/>
          <w:numId w:val="30"/>
        </w:numPr>
        <w:rPr>
          <w:szCs w:val="24"/>
        </w:rPr>
      </w:pPr>
      <w:r>
        <w:rPr>
          <w:szCs w:val="24"/>
        </w:rPr>
        <w:t>с выбором нескольких вариантов ответа (НВ, в задании данного типа пре</w:t>
      </w:r>
      <w:r>
        <w:rPr>
          <w:szCs w:val="24"/>
        </w:rPr>
        <w:t>д</w:t>
      </w:r>
      <w:r>
        <w:rPr>
          <w:szCs w:val="24"/>
        </w:rPr>
        <w:t>лагается несколько вариантов ответа</w:t>
      </w:r>
      <w:r w:rsidR="00E460E0">
        <w:rPr>
          <w:szCs w:val="24"/>
        </w:rPr>
        <w:t>, часть из которых является верной)</w:t>
      </w:r>
    </w:p>
    <w:p w:rsidR="00E11461" w:rsidRPr="00E11461" w:rsidRDefault="00E11461" w:rsidP="00E11461">
      <w:pPr>
        <w:ind w:right="-1"/>
        <w:rPr>
          <w:color w:val="000000"/>
          <w:szCs w:val="24"/>
        </w:rPr>
      </w:pPr>
      <w:r w:rsidRPr="00E11461">
        <w:rPr>
          <w:color w:val="000000"/>
          <w:szCs w:val="24"/>
        </w:rPr>
        <w:t xml:space="preserve">Каждое задание оценивается в баллах. Для разных заданий используются разные системы оценивания: </w:t>
      </w:r>
      <w:proofErr w:type="gramStart"/>
      <w:r w:rsidRPr="00E11461">
        <w:rPr>
          <w:color w:val="000000"/>
          <w:szCs w:val="24"/>
        </w:rPr>
        <w:t>дихотомическая</w:t>
      </w:r>
      <w:proofErr w:type="gramEnd"/>
      <w:r w:rsidRPr="00E11461">
        <w:rPr>
          <w:color w:val="000000"/>
          <w:szCs w:val="24"/>
        </w:rPr>
        <w:t xml:space="preserve"> (верно – 1, неверно – 0) – для  заданий ОВ и КРО и </w:t>
      </w:r>
      <w:proofErr w:type="spellStart"/>
      <w:r w:rsidRPr="00E11461">
        <w:rPr>
          <w:color w:val="000000"/>
          <w:szCs w:val="24"/>
        </w:rPr>
        <w:t>политомическая</w:t>
      </w:r>
      <w:proofErr w:type="spellEnd"/>
      <w:r w:rsidRPr="00E11461">
        <w:rPr>
          <w:color w:val="000000"/>
          <w:szCs w:val="24"/>
        </w:rPr>
        <w:t xml:space="preserve"> – для заданий НВ (полный ответ состоит из нескольких предложенных категорий ответов, каждый из которых оценивается по-разному). Итоговая оценка для т</w:t>
      </w:r>
      <w:r w:rsidRPr="00E11461">
        <w:rPr>
          <w:color w:val="000000"/>
          <w:szCs w:val="24"/>
        </w:rPr>
        <w:t>а</w:t>
      </w:r>
      <w:r w:rsidRPr="00E11461">
        <w:rPr>
          <w:color w:val="000000"/>
          <w:szCs w:val="24"/>
        </w:rPr>
        <w:t>кого задания вычисляется так: из суммы баллов за правильные ответы вычитается сумма баллов за неправильные ответы.</w:t>
      </w:r>
    </w:p>
    <w:p w:rsidR="00E460E0" w:rsidRDefault="00E460E0" w:rsidP="00C977DA">
      <w:pPr>
        <w:rPr>
          <w:szCs w:val="24"/>
        </w:rPr>
      </w:pPr>
      <w:r>
        <w:rPr>
          <w:szCs w:val="24"/>
        </w:rPr>
        <w:t>Общая оценка теста в целом есть сумма баллов по отдельным заданиям. Баллы по тестированию переводятся в традиционную шкалу по таблице:</w:t>
      </w:r>
    </w:p>
    <w:p w:rsidR="00B64B33" w:rsidRDefault="00B64B33" w:rsidP="00C977DA">
      <w:pPr>
        <w:rPr>
          <w:szCs w:val="24"/>
        </w:rPr>
      </w:pPr>
    </w:p>
    <w:tbl>
      <w:tblPr>
        <w:tblStyle w:val="a5"/>
        <w:tblW w:w="5953" w:type="dxa"/>
        <w:tblInd w:w="1668" w:type="dxa"/>
        <w:tblLook w:val="04A0" w:firstRow="1" w:lastRow="0" w:firstColumn="1" w:lastColumn="0" w:noHBand="0" w:noVBand="1"/>
      </w:tblPr>
      <w:tblGrid>
        <w:gridCol w:w="3117"/>
        <w:gridCol w:w="2836"/>
      </w:tblGrid>
      <w:tr w:rsidR="00E460E0" w:rsidTr="00CE2A28">
        <w:tc>
          <w:tcPr>
            <w:tcW w:w="3117" w:type="dxa"/>
          </w:tcPr>
          <w:p w:rsidR="00E460E0" w:rsidRDefault="00E460E0" w:rsidP="00CE2A28">
            <w:pPr>
              <w:ind w:firstLine="0"/>
              <w:jc w:val="center"/>
            </w:pPr>
            <w:r>
              <w:rPr>
                <w:lang w:val="en-US"/>
              </w:rPr>
              <w:t xml:space="preserve">90&lt;= </w:t>
            </w:r>
            <w:proofErr w:type="spellStart"/>
            <w:r>
              <w:rPr>
                <w:lang w:val="en-US"/>
              </w:rPr>
              <w:t>оценка</w:t>
            </w:r>
            <w:proofErr w:type="spellEnd"/>
          </w:p>
        </w:tc>
        <w:tc>
          <w:tcPr>
            <w:tcW w:w="2836" w:type="dxa"/>
          </w:tcPr>
          <w:p w:rsidR="00E460E0" w:rsidRDefault="00E460E0" w:rsidP="00CE2A28">
            <w:pPr>
              <w:ind w:firstLine="0"/>
            </w:pPr>
            <w:r>
              <w:t xml:space="preserve"> 5 (отлично)</w:t>
            </w:r>
          </w:p>
        </w:tc>
      </w:tr>
      <w:tr w:rsidR="00E460E0" w:rsidTr="00CE2A28">
        <w:tc>
          <w:tcPr>
            <w:tcW w:w="3117" w:type="dxa"/>
          </w:tcPr>
          <w:p w:rsidR="00E460E0" w:rsidRDefault="00E460E0" w:rsidP="00CE2A28">
            <w:pPr>
              <w:ind w:firstLine="0"/>
              <w:jc w:val="center"/>
            </w:pPr>
            <w:r>
              <w:t xml:space="preserve">65 </w:t>
            </w:r>
            <w:r>
              <w:rPr>
                <w:lang w:val="en-US"/>
              </w:rPr>
              <w:t xml:space="preserve">&lt;= </w:t>
            </w:r>
            <w:proofErr w:type="spellStart"/>
            <w:r>
              <w:rPr>
                <w:lang w:val="en-US"/>
              </w:rPr>
              <w:t>оценка</w:t>
            </w:r>
            <w:proofErr w:type="spellEnd"/>
            <w:r>
              <w:rPr>
                <w:lang w:val="en-US"/>
              </w:rPr>
              <w:t>&lt;</w:t>
            </w:r>
            <w:r>
              <w:t>9</w:t>
            </w:r>
            <w:r>
              <w:rPr>
                <w:lang w:val="en-US"/>
              </w:rPr>
              <w:t>0</w:t>
            </w:r>
          </w:p>
        </w:tc>
        <w:tc>
          <w:tcPr>
            <w:tcW w:w="2836" w:type="dxa"/>
          </w:tcPr>
          <w:p w:rsidR="00E460E0" w:rsidRDefault="00E460E0" w:rsidP="00CE2A28">
            <w:pPr>
              <w:ind w:firstLine="0"/>
            </w:pPr>
            <w:r>
              <w:t xml:space="preserve"> 4 (хорошо)</w:t>
            </w:r>
          </w:p>
        </w:tc>
      </w:tr>
      <w:tr w:rsidR="00E460E0" w:rsidTr="00CE2A28">
        <w:tc>
          <w:tcPr>
            <w:tcW w:w="3117" w:type="dxa"/>
          </w:tcPr>
          <w:p w:rsidR="00E460E0" w:rsidRDefault="00E460E0" w:rsidP="00CE2A28">
            <w:pPr>
              <w:ind w:firstLine="0"/>
              <w:jc w:val="center"/>
            </w:pPr>
            <w:r>
              <w:t xml:space="preserve">50 </w:t>
            </w:r>
            <w:r>
              <w:rPr>
                <w:lang w:val="en-US"/>
              </w:rPr>
              <w:t xml:space="preserve">&lt;= </w:t>
            </w:r>
            <w:proofErr w:type="spellStart"/>
            <w:r>
              <w:rPr>
                <w:lang w:val="en-US"/>
              </w:rPr>
              <w:t>оценка</w:t>
            </w:r>
            <w:proofErr w:type="spellEnd"/>
            <w:r>
              <w:rPr>
                <w:lang w:val="en-US"/>
              </w:rPr>
              <w:t>&lt;</w:t>
            </w:r>
            <w:r>
              <w:t>65</w:t>
            </w:r>
          </w:p>
        </w:tc>
        <w:tc>
          <w:tcPr>
            <w:tcW w:w="2836" w:type="dxa"/>
          </w:tcPr>
          <w:p w:rsidR="00E460E0" w:rsidRDefault="00E460E0" w:rsidP="00CE2A28">
            <w:pPr>
              <w:ind w:firstLine="0"/>
            </w:pPr>
            <w:r>
              <w:t xml:space="preserve"> 3 (удовлетворительно)</w:t>
            </w:r>
          </w:p>
        </w:tc>
      </w:tr>
      <w:tr w:rsidR="00E460E0" w:rsidTr="00CE2A28">
        <w:tc>
          <w:tcPr>
            <w:tcW w:w="3117" w:type="dxa"/>
          </w:tcPr>
          <w:p w:rsidR="00E460E0" w:rsidRDefault="00E460E0" w:rsidP="00CE2A28">
            <w:pPr>
              <w:ind w:firstLine="0"/>
              <w:jc w:val="center"/>
            </w:pPr>
            <w:proofErr w:type="spellStart"/>
            <w:r>
              <w:rPr>
                <w:lang w:val="en-US"/>
              </w:rPr>
              <w:t>оценка</w:t>
            </w:r>
            <w:proofErr w:type="spellEnd"/>
            <w:r>
              <w:rPr>
                <w:lang w:val="en-US"/>
              </w:rPr>
              <w:t>&lt;50</w:t>
            </w:r>
          </w:p>
        </w:tc>
        <w:tc>
          <w:tcPr>
            <w:tcW w:w="2836" w:type="dxa"/>
          </w:tcPr>
          <w:p w:rsidR="00E460E0" w:rsidRDefault="00E460E0" w:rsidP="00CE2A28">
            <w:pPr>
              <w:ind w:firstLine="0"/>
            </w:pPr>
            <w:r>
              <w:t xml:space="preserve"> 2 (неудовлетворительно)</w:t>
            </w:r>
          </w:p>
        </w:tc>
      </w:tr>
    </w:tbl>
    <w:p w:rsidR="00B64B33" w:rsidRDefault="00B64B33" w:rsidP="00333568">
      <w:pPr>
        <w:rPr>
          <w:szCs w:val="24"/>
        </w:rPr>
      </w:pPr>
    </w:p>
    <w:p w:rsidR="00B64B33" w:rsidRDefault="00B64B33">
      <w:pPr>
        <w:ind w:firstLine="0"/>
        <w:jc w:val="left"/>
        <w:rPr>
          <w:szCs w:val="24"/>
        </w:rPr>
      </w:pPr>
      <w:r>
        <w:rPr>
          <w:szCs w:val="24"/>
        </w:rPr>
        <w:br w:type="page"/>
      </w:r>
    </w:p>
    <w:p w:rsidR="00333568" w:rsidRDefault="00333568" w:rsidP="00333568">
      <w:pPr>
        <w:rPr>
          <w:szCs w:val="24"/>
        </w:rPr>
      </w:pPr>
    </w:p>
    <w:p w:rsidR="002B5F37" w:rsidRDefault="002B5F37" w:rsidP="0095399A">
      <w:pPr>
        <w:pStyle w:val="12"/>
        <w:keepNext/>
        <w:numPr>
          <w:ilvl w:val="3"/>
          <w:numId w:val="12"/>
        </w:numPr>
        <w:rPr>
          <w:rFonts w:ascii="Times New Roman" w:hAnsi="Times New Roman"/>
          <w:b/>
          <w:color w:val="000000"/>
          <w:sz w:val="24"/>
          <w:szCs w:val="24"/>
        </w:rPr>
      </w:pPr>
      <w:r w:rsidRPr="005508CA">
        <w:rPr>
          <w:rFonts w:ascii="Times New Roman" w:hAnsi="Times New Roman"/>
          <w:b/>
          <w:color w:val="000000"/>
          <w:sz w:val="24"/>
          <w:szCs w:val="24"/>
        </w:rPr>
        <w:t>Форма и перечень вопросов экзаменационного билета</w:t>
      </w:r>
    </w:p>
    <w:p w:rsidR="002B5F37" w:rsidRDefault="002B5F37" w:rsidP="005508CA">
      <w:pPr>
        <w:pStyle w:val="12"/>
        <w:keepNext/>
        <w:ind w:left="0" w:firstLine="0"/>
        <w:jc w:val="right"/>
        <w:rPr>
          <w:rFonts w:ascii="Times New Roman" w:hAnsi="Times New Roman"/>
          <w:bCs/>
          <w:sz w:val="24"/>
          <w:szCs w:val="24"/>
          <w:lang w:eastAsia="ru-RU"/>
        </w:rPr>
      </w:pPr>
      <w:r w:rsidRPr="00094CD8">
        <w:rPr>
          <w:rFonts w:ascii="Times New Roman" w:hAnsi="Times New Roman"/>
          <w:bCs/>
          <w:sz w:val="24"/>
          <w:szCs w:val="24"/>
          <w:lang w:eastAsia="ru-RU"/>
        </w:rPr>
        <w:t>Таблица П</w:t>
      </w:r>
      <w:proofErr w:type="gramStart"/>
      <w:r w:rsidRPr="00094CD8">
        <w:rPr>
          <w:rFonts w:ascii="Times New Roman" w:hAnsi="Times New Roman"/>
          <w:bCs/>
          <w:sz w:val="24"/>
          <w:szCs w:val="24"/>
          <w:lang w:eastAsia="ru-RU"/>
        </w:rPr>
        <w:t>1</w:t>
      </w:r>
      <w:proofErr w:type="gramEnd"/>
      <w:r w:rsidRPr="00094CD8">
        <w:rPr>
          <w:rFonts w:ascii="Times New Roman" w:hAnsi="Times New Roman"/>
          <w:bCs/>
          <w:sz w:val="24"/>
          <w:szCs w:val="24"/>
          <w:lang w:eastAsia="ru-RU"/>
        </w:rPr>
        <w:t>.3</w:t>
      </w:r>
    </w:p>
    <w:tbl>
      <w:tblPr>
        <w:tblW w:w="9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36"/>
        <w:gridCol w:w="4141"/>
        <w:gridCol w:w="4987"/>
        <w:gridCol w:w="236"/>
      </w:tblGrid>
      <w:tr w:rsidR="00DD00C1" w:rsidTr="00DD00C1"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D00C1" w:rsidRDefault="00DD00C1">
            <w:pPr>
              <w:ind w:right="-1" w:firstLine="0"/>
              <w:jc w:val="center"/>
              <w:textAlignment w:val="baseline"/>
              <w:rPr>
                <w:sz w:val="28"/>
                <w:lang w:eastAsia="ru-RU"/>
              </w:rPr>
            </w:pPr>
          </w:p>
        </w:tc>
        <w:tc>
          <w:tcPr>
            <w:tcW w:w="91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D00C1" w:rsidRDefault="00DD00C1">
            <w:pPr>
              <w:ind w:right="-1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>
              <w:rPr>
                <w:sz w:val="28"/>
                <w:lang w:eastAsia="ru-RU"/>
              </w:rPr>
              <w:t>Новосибирский государственный университет</w:t>
            </w:r>
          </w:p>
          <w:p w:rsidR="00DD00C1" w:rsidRDefault="00DD00C1">
            <w:pPr>
              <w:ind w:right="-1" w:firstLine="0"/>
              <w:jc w:val="center"/>
              <w:textAlignment w:val="baseline"/>
              <w:rPr>
                <w:b/>
                <w:bCs/>
                <w:sz w:val="28"/>
                <w:lang w:eastAsia="ru-RU"/>
              </w:rPr>
            </w:pPr>
            <w:r>
              <w:rPr>
                <w:b/>
                <w:bCs/>
                <w:noProof/>
                <w:sz w:val="28"/>
                <w:lang w:eastAsia="ru-RU"/>
              </w:rPr>
              <w:t>Экзамен</w:t>
            </w:r>
          </w:p>
          <w:p w:rsidR="00DD00C1" w:rsidRDefault="00DD00C1">
            <w:pPr>
              <w:ind w:right="-1" w:firstLine="0"/>
              <w:textAlignment w:val="baseline"/>
              <w:rPr>
                <w:rFonts w:ascii="Calibri" w:hAnsi="Calibri"/>
                <w:sz w:val="12"/>
                <w:szCs w:val="12"/>
                <w:lang w:eastAsia="ru-RU"/>
              </w:rPr>
            </w:pPr>
          </w:p>
          <w:p w:rsidR="00DD00C1" w:rsidRDefault="00DD00C1">
            <w:pPr>
              <w:ind w:right="-1" w:firstLine="0"/>
              <w:textAlignment w:val="baseline"/>
              <w:rPr>
                <w:sz w:val="12"/>
                <w:szCs w:val="12"/>
                <w:lang w:eastAsia="ru-RU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D00C1" w:rsidRDefault="00DD00C1">
            <w:pPr>
              <w:ind w:right="-1" w:firstLine="0"/>
              <w:jc w:val="center"/>
              <w:textAlignment w:val="baseline"/>
              <w:rPr>
                <w:sz w:val="28"/>
                <w:lang w:eastAsia="ru-RU"/>
              </w:rPr>
            </w:pPr>
          </w:p>
        </w:tc>
      </w:tr>
      <w:tr w:rsidR="00DD00C1" w:rsidTr="00DD00C1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D00C1" w:rsidRDefault="00DD00C1">
            <w:pPr>
              <w:ind w:right="-1" w:firstLine="0"/>
              <w:jc w:val="center"/>
              <w:textAlignment w:val="baseline"/>
              <w:rPr>
                <w:sz w:val="28"/>
                <w:lang w:eastAsia="ru-RU"/>
              </w:rPr>
            </w:pPr>
          </w:p>
        </w:tc>
        <w:tc>
          <w:tcPr>
            <w:tcW w:w="912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DD00C1" w:rsidRDefault="00D7106E">
            <w:pPr>
              <w:ind w:right="-1" w:firstLine="0"/>
              <w:jc w:val="center"/>
              <w:textAlignment w:val="baseline"/>
              <w:rPr>
                <w:sz w:val="28"/>
                <w:lang w:eastAsia="ru-RU"/>
              </w:rPr>
            </w:pPr>
            <w:r>
              <w:rPr>
                <w:noProof/>
                <w:sz w:val="28"/>
                <w:lang w:eastAsia="ru-RU"/>
              </w:rPr>
              <w:t>Базы данных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D00C1" w:rsidRDefault="00DD00C1">
            <w:pPr>
              <w:ind w:right="-1" w:firstLine="0"/>
              <w:jc w:val="center"/>
              <w:textAlignment w:val="baseline"/>
              <w:rPr>
                <w:sz w:val="28"/>
                <w:lang w:eastAsia="ru-RU"/>
              </w:rPr>
            </w:pPr>
          </w:p>
        </w:tc>
      </w:tr>
      <w:tr w:rsidR="00DD00C1" w:rsidTr="00DD00C1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D00C1" w:rsidRDefault="00DD00C1">
            <w:pPr>
              <w:ind w:right="-1" w:firstLine="0"/>
              <w:jc w:val="center"/>
              <w:textAlignment w:val="baseline"/>
              <w:rPr>
                <w:sz w:val="16"/>
                <w:lang w:eastAsia="ru-RU"/>
              </w:rPr>
            </w:pPr>
          </w:p>
        </w:tc>
        <w:tc>
          <w:tcPr>
            <w:tcW w:w="912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DD00C1" w:rsidRDefault="00DD00C1">
            <w:pPr>
              <w:ind w:right="-1" w:firstLine="0"/>
              <w:jc w:val="center"/>
              <w:textAlignment w:val="baseline"/>
              <w:rPr>
                <w:sz w:val="16"/>
                <w:lang w:eastAsia="ru-RU"/>
              </w:rPr>
            </w:pPr>
            <w:r>
              <w:rPr>
                <w:sz w:val="16"/>
                <w:lang w:eastAsia="ru-RU"/>
              </w:rPr>
              <w:t>наименование дисциплины </w:t>
            </w:r>
          </w:p>
          <w:p w:rsidR="00DD00C1" w:rsidRDefault="00DD00C1">
            <w:pPr>
              <w:ind w:right="-1" w:firstLine="0"/>
              <w:jc w:val="center"/>
              <w:textAlignment w:val="baseline"/>
              <w:rPr>
                <w:sz w:val="16"/>
                <w:lang w:eastAsia="ru-RU"/>
              </w:rPr>
            </w:pPr>
          </w:p>
          <w:p w:rsidR="00DD00C1" w:rsidRDefault="00DD00C1">
            <w:pPr>
              <w:ind w:right="-1" w:firstLine="0"/>
              <w:jc w:val="center"/>
              <w:textAlignment w:val="baseline"/>
              <w:rPr>
                <w:rFonts w:ascii="Calibri" w:hAnsi="Calibri"/>
                <w:sz w:val="12"/>
                <w:szCs w:val="12"/>
                <w:lang w:eastAsia="ru-RU"/>
              </w:rPr>
            </w:pPr>
          </w:p>
          <w:p w:rsidR="00BA3992" w:rsidRDefault="00BA3992" w:rsidP="00BA3992">
            <w:pPr>
              <w:ind w:right="-1" w:firstLine="0"/>
              <w:jc w:val="center"/>
              <w:textAlignment w:val="baseline"/>
              <w:rPr>
                <w:caps/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 xml:space="preserve">09.03.01 </w:t>
            </w:r>
            <w:r>
              <w:rPr>
                <w:caps/>
                <w:color w:val="000000"/>
                <w:szCs w:val="24"/>
              </w:rPr>
              <w:t>ИНФОРМАТИКА И ВЫЧИСЛИТЕЛЬНАЯ ТЕХНИКА</w:t>
            </w:r>
          </w:p>
          <w:p w:rsidR="00DD00C1" w:rsidRPr="00DD00C1" w:rsidRDefault="00BA3992" w:rsidP="00BA3992">
            <w:pPr>
              <w:ind w:right="-1" w:firstLine="0"/>
              <w:jc w:val="center"/>
              <w:textAlignment w:val="baseline"/>
              <w:rPr>
                <w:caps/>
                <w:color w:val="000000"/>
                <w:szCs w:val="24"/>
              </w:rPr>
            </w:pPr>
            <w:r>
              <w:rPr>
                <w:rFonts w:eastAsia="Calibri"/>
                <w:szCs w:val="24"/>
              </w:rPr>
              <w:t>Программная инженерия и компьютерные науки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D00C1" w:rsidRDefault="00DD00C1">
            <w:pPr>
              <w:ind w:right="-1" w:firstLine="0"/>
              <w:jc w:val="center"/>
              <w:textAlignment w:val="baseline"/>
              <w:rPr>
                <w:sz w:val="16"/>
                <w:lang w:eastAsia="ru-RU"/>
              </w:rPr>
            </w:pPr>
          </w:p>
        </w:tc>
      </w:tr>
      <w:tr w:rsidR="00DD00C1" w:rsidTr="00DD00C1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D00C1" w:rsidRDefault="00DD00C1">
            <w:pPr>
              <w:ind w:right="-1" w:firstLine="0"/>
              <w:jc w:val="center"/>
              <w:textAlignment w:val="baseline"/>
              <w:rPr>
                <w:sz w:val="16"/>
                <w:lang w:eastAsia="ru-RU"/>
              </w:rPr>
            </w:pPr>
          </w:p>
        </w:tc>
        <w:tc>
          <w:tcPr>
            <w:tcW w:w="912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D00C1" w:rsidRDefault="00DD00C1">
            <w:pPr>
              <w:ind w:right="-1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>
              <w:rPr>
                <w:sz w:val="16"/>
                <w:lang w:eastAsia="ru-RU"/>
              </w:rPr>
              <w:t>наименование образовательной программы </w:t>
            </w:r>
          </w:p>
          <w:p w:rsidR="00DD00C1" w:rsidRDefault="00DD00C1">
            <w:pPr>
              <w:ind w:right="-1" w:firstLine="0"/>
              <w:textAlignment w:val="baseline"/>
              <w:rPr>
                <w:sz w:val="12"/>
                <w:szCs w:val="12"/>
                <w:lang w:eastAsia="ru-RU"/>
              </w:rPr>
            </w:pPr>
            <w:r>
              <w:rPr>
                <w:sz w:val="28"/>
                <w:lang w:eastAsia="ru-RU"/>
              </w:rPr>
              <w:t> </w:t>
            </w:r>
          </w:p>
          <w:p w:rsidR="00DD00C1" w:rsidRDefault="00DD00C1">
            <w:pPr>
              <w:ind w:right="-1" w:firstLine="0"/>
              <w:jc w:val="center"/>
              <w:textAlignment w:val="baseline"/>
              <w:rPr>
                <w:szCs w:val="24"/>
                <w:lang w:eastAsia="ru-RU"/>
              </w:rPr>
            </w:pPr>
            <w:r>
              <w:rPr>
                <w:b/>
                <w:bCs/>
                <w:szCs w:val="24"/>
                <w:lang w:eastAsia="ru-RU"/>
              </w:rPr>
              <w:t>ЭКЗАМЕНАЦИОННЫЙ БИЛЕТ №</w:t>
            </w:r>
            <w:r>
              <w:rPr>
                <w:rFonts w:ascii="Segoe UI Symbol" w:hAnsi="Segoe UI Symbol"/>
                <w:szCs w:val="24"/>
                <w:lang w:eastAsia="ru-RU"/>
              </w:rPr>
              <w:t> </w:t>
            </w:r>
          </w:p>
          <w:p w:rsidR="00DD00C1" w:rsidRDefault="00DD00C1">
            <w:pPr>
              <w:ind w:right="-1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</w:p>
          <w:p w:rsidR="00D7106E" w:rsidRPr="00D7106E" w:rsidRDefault="00D7106E" w:rsidP="00D7106E">
            <w:pPr>
              <w:ind w:right="-1" w:firstLine="0"/>
              <w:textAlignment w:val="baseline"/>
              <w:rPr>
                <w:szCs w:val="24"/>
                <w:lang w:eastAsia="ru-RU"/>
              </w:rPr>
            </w:pPr>
            <w:r w:rsidRPr="00D7106E">
              <w:rPr>
                <w:szCs w:val="24"/>
                <w:lang w:eastAsia="ru-RU"/>
              </w:rPr>
              <w:t xml:space="preserve">1. Вопрос из категории </w:t>
            </w:r>
            <w:proofErr w:type="spellStart"/>
            <w:r w:rsidRPr="00D7106E">
              <w:rPr>
                <w:i/>
                <w:szCs w:val="24"/>
                <w:lang w:val="en-US" w:eastAsia="ru-RU"/>
              </w:rPr>
              <w:t>i</w:t>
            </w:r>
            <w:proofErr w:type="spellEnd"/>
            <w:r w:rsidRPr="00D7106E">
              <w:rPr>
                <w:szCs w:val="24"/>
                <w:lang w:eastAsia="ru-RU"/>
              </w:rPr>
              <w:t xml:space="preserve">  (1 ≤ </w:t>
            </w:r>
            <w:proofErr w:type="spellStart"/>
            <w:r w:rsidRPr="00D7106E">
              <w:rPr>
                <w:i/>
                <w:szCs w:val="24"/>
                <w:lang w:val="en-US" w:eastAsia="ru-RU"/>
              </w:rPr>
              <w:t>i</w:t>
            </w:r>
            <w:proofErr w:type="spellEnd"/>
            <w:r w:rsidR="001E014C">
              <w:rPr>
                <w:szCs w:val="24"/>
                <w:lang w:eastAsia="ru-RU"/>
              </w:rPr>
              <w:t xml:space="preserve"> ≤ 5</w:t>
            </w:r>
            <w:r w:rsidRPr="00D7106E">
              <w:rPr>
                <w:szCs w:val="24"/>
                <w:lang w:eastAsia="ru-RU"/>
              </w:rPr>
              <w:t xml:space="preserve">) </w:t>
            </w:r>
          </w:p>
          <w:p w:rsidR="00D7106E" w:rsidRPr="008F37BB" w:rsidRDefault="00D7106E" w:rsidP="00D7106E">
            <w:pPr>
              <w:ind w:right="-1" w:firstLine="0"/>
              <w:textAlignment w:val="baseline"/>
              <w:rPr>
                <w:szCs w:val="24"/>
                <w:lang w:eastAsia="ru-RU"/>
              </w:rPr>
            </w:pPr>
            <w:r w:rsidRPr="00D7106E">
              <w:rPr>
                <w:szCs w:val="24"/>
                <w:lang w:eastAsia="ru-RU"/>
              </w:rPr>
              <w:t>2. Вопрос из категории</w:t>
            </w:r>
            <w:proofErr w:type="gramStart"/>
            <w:r w:rsidRPr="00D7106E">
              <w:rPr>
                <w:i/>
                <w:szCs w:val="24"/>
                <w:lang w:val="en-US" w:eastAsia="ru-RU"/>
              </w:rPr>
              <w:t>j</w:t>
            </w:r>
            <w:proofErr w:type="gramEnd"/>
            <w:r w:rsidRPr="00D7106E">
              <w:rPr>
                <w:szCs w:val="24"/>
                <w:lang w:eastAsia="ru-RU"/>
              </w:rPr>
              <w:t xml:space="preserve">(1 ≤ </w:t>
            </w:r>
            <w:r w:rsidRPr="00D7106E">
              <w:rPr>
                <w:i/>
                <w:szCs w:val="24"/>
                <w:lang w:val="en-US" w:eastAsia="ru-RU"/>
              </w:rPr>
              <w:t>j</w:t>
            </w:r>
            <w:r w:rsidR="001E014C">
              <w:rPr>
                <w:szCs w:val="24"/>
                <w:lang w:eastAsia="ru-RU"/>
              </w:rPr>
              <w:t xml:space="preserve"> ≤ 5</w:t>
            </w:r>
            <w:r w:rsidRPr="00D7106E">
              <w:rPr>
                <w:szCs w:val="24"/>
                <w:lang w:eastAsia="ru-RU"/>
              </w:rPr>
              <w:t xml:space="preserve">, </w:t>
            </w:r>
            <w:proofErr w:type="spellStart"/>
            <w:r w:rsidRPr="00D7106E">
              <w:rPr>
                <w:i/>
                <w:szCs w:val="24"/>
                <w:lang w:val="en-US" w:eastAsia="ru-RU"/>
              </w:rPr>
              <w:t>i</w:t>
            </w:r>
            <w:proofErr w:type="spellEnd"/>
            <w:r w:rsidRPr="00D7106E">
              <w:rPr>
                <w:i/>
                <w:szCs w:val="24"/>
                <w:lang w:eastAsia="ru-RU"/>
              </w:rPr>
              <w:t xml:space="preserve"> ≠ </w:t>
            </w:r>
            <w:r w:rsidRPr="00D7106E">
              <w:rPr>
                <w:i/>
                <w:szCs w:val="24"/>
                <w:lang w:val="en-US" w:eastAsia="ru-RU"/>
              </w:rPr>
              <w:t>j</w:t>
            </w:r>
            <w:r w:rsidRPr="00D7106E">
              <w:rPr>
                <w:szCs w:val="24"/>
                <w:lang w:eastAsia="ru-RU"/>
              </w:rPr>
              <w:t>)</w:t>
            </w:r>
          </w:p>
          <w:p w:rsidR="00DD00C1" w:rsidRDefault="00DD00C1">
            <w:pPr>
              <w:ind w:right="-1" w:firstLine="0"/>
              <w:textAlignment w:val="baseline"/>
              <w:rPr>
                <w:sz w:val="12"/>
                <w:szCs w:val="12"/>
                <w:lang w:eastAsia="ru-RU"/>
              </w:rPr>
            </w:pPr>
          </w:p>
          <w:p w:rsidR="00DD00C1" w:rsidRDefault="00DD00C1">
            <w:pPr>
              <w:ind w:right="-1" w:firstLine="0"/>
              <w:textAlignment w:val="baseline"/>
              <w:rPr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D00C1" w:rsidRDefault="00DD00C1">
            <w:pPr>
              <w:ind w:right="-1" w:firstLine="0"/>
              <w:jc w:val="center"/>
              <w:textAlignment w:val="baseline"/>
              <w:rPr>
                <w:sz w:val="16"/>
                <w:lang w:eastAsia="ru-RU"/>
              </w:rPr>
            </w:pPr>
          </w:p>
        </w:tc>
      </w:tr>
      <w:tr w:rsidR="00DD00C1" w:rsidTr="00DD00C1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D00C1" w:rsidRDefault="00DD00C1">
            <w:pPr>
              <w:ind w:right="-1" w:firstLine="0"/>
              <w:jc w:val="center"/>
              <w:textAlignment w:val="baseline"/>
              <w:rPr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D00C1" w:rsidRDefault="00DD00C1">
            <w:pPr>
              <w:ind w:right="-1" w:firstLine="0"/>
              <w:textAlignment w:val="baseline"/>
              <w:rPr>
                <w:sz w:val="28"/>
                <w:lang w:eastAsia="ru-RU"/>
              </w:rPr>
            </w:pPr>
            <w:r>
              <w:rPr>
                <w:sz w:val="28"/>
                <w:lang w:eastAsia="ru-RU"/>
              </w:rPr>
              <w:t>Составитель</w:t>
            </w:r>
          </w:p>
        </w:tc>
        <w:tc>
          <w:tcPr>
            <w:tcW w:w="4987" w:type="dxa"/>
            <w:tcBorders>
              <w:top w:val="nil"/>
              <w:left w:val="nil"/>
              <w:bottom w:val="nil"/>
              <w:right w:val="nil"/>
            </w:tcBorders>
          </w:tcPr>
          <w:p w:rsidR="00DD00C1" w:rsidRDefault="00DD00C1">
            <w:pPr>
              <w:ind w:right="-1" w:firstLine="0"/>
              <w:textAlignment w:val="baseline"/>
              <w:rPr>
                <w:sz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D00C1" w:rsidRDefault="00DD00C1">
            <w:pPr>
              <w:ind w:right="-1" w:firstLine="0"/>
              <w:jc w:val="center"/>
              <w:textAlignment w:val="baseline"/>
              <w:rPr>
                <w:sz w:val="16"/>
                <w:lang w:eastAsia="ru-RU"/>
              </w:rPr>
            </w:pPr>
          </w:p>
        </w:tc>
      </w:tr>
      <w:tr w:rsidR="00DD00C1" w:rsidTr="00DD00C1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D00C1" w:rsidRDefault="00DD00C1">
            <w:pPr>
              <w:ind w:right="-1" w:firstLine="0"/>
              <w:jc w:val="center"/>
              <w:textAlignment w:val="baseline"/>
              <w:rPr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00C1" w:rsidRDefault="00DD00C1">
            <w:pPr>
              <w:ind w:right="-1" w:firstLine="0"/>
              <w:textAlignment w:val="baseline"/>
              <w:rPr>
                <w:sz w:val="28"/>
                <w:lang w:eastAsia="ru-RU"/>
              </w:rPr>
            </w:pPr>
          </w:p>
        </w:tc>
        <w:tc>
          <w:tcPr>
            <w:tcW w:w="49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D00C1" w:rsidRDefault="00DD00C1" w:rsidP="00D7106E">
            <w:pPr>
              <w:ind w:right="-1" w:firstLine="0"/>
              <w:textAlignment w:val="baseline"/>
              <w:rPr>
                <w:sz w:val="16"/>
                <w:lang w:eastAsia="ru-RU"/>
              </w:rPr>
            </w:pPr>
            <w:r>
              <w:rPr>
                <w:sz w:val="20"/>
                <w:lang w:eastAsia="ru-RU"/>
              </w:rPr>
              <w:t>   </w:t>
            </w:r>
            <w:r w:rsidR="00D7106E">
              <w:rPr>
                <w:sz w:val="28"/>
                <w:lang w:eastAsia="ru-RU"/>
              </w:rPr>
              <w:t>Б.Н. Пищик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D00C1" w:rsidRDefault="00DD00C1">
            <w:pPr>
              <w:ind w:right="-1" w:firstLine="0"/>
              <w:jc w:val="center"/>
              <w:textAlignment w:val="baseline"/>
              <w:rPr>
                <w:sz w:val="16"/>
                <w:lang w:eastAsia="ru-RU"/>
              </w:rPr>
            </w:pPr>
          </w:p>
        </w:tc>
      </w:tr>
      <w:tr w:rsidR="00DD00C1" w:rsidTr="00DD00C1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D00C1" w:rsidRDefault="00DD00C1">
            <w:pPr>
              <w:ind w:right="-1" w:firstLine="0"/>
              <w:jc w:val="center"/>
              <w:textAlignment w:val="baseline"/>
              <w:rPr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D00C1" w:rsidRDefault="00DD00C1">
            <w:pPr>
              <w:ind w:right="-1" w:firstLine="0"/>
              <w:jc w:val="center"/>
              <w:textAlignment w:val="baseline"/>
              <w:rPr>
                <w:sz w:val="22"/>
                <w:vertAlign w:val="superscript"/>
                <w:lang w:eastAsia="ru-RU"/>
              </w:rPr>
            </w:pPr>
            <w:r>
              <w:rPr>
                <w:vertAlign w:val="superscript"/>
                <w:lang w:eastAsia="ru-RU"/>
              </w:rPr>
              <w:t>(подпись)</w:t>
            </w:r>
          </w:p>
          <w:p w:rsidR="00DD00C1" w:rsidRDefault="00DD00C1">
            <w:pPr>
              <w:ind w:right="-1" w:firstLine="0"/>
              <w:jc w:val="center"/>
              <w:textAlignment w:val="baseline"/>
              <w:rPr>
                <w:sz w:val="28"/>
                <w:lang w:eastAsia="ru-RU"/>
              </w:rPr>
            </w:pPr>
          </w:p>
        </w:tc>
        <w:tc>
          <w:tcPr>
            <w:tcW w:w="4987" w:type="dxa"/>
            <w:tcBorders>
              <w:top w:val="nil"/>
              <w:left w:val="nil"/>
              <w:bottom w:val="nil"/>
              <w:right w:val="nil"/>
            </w:tcBorders>
          </w:tcPr>
          <w:p w:rsidR="00DD00C1" w:rsidRDefault="00DD00C1">
            <w:pPr>
              <w:ind w:right="-1" w:firstLine="0"/>
              <w:textAlignment w:val="baseline"/>
              <w:rPr>
                <w:sz w:val="2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D00C1" w:rsidRDefault="00DD00C1">
            <w:pPr>
              <w:ind w:right="-1" w:firstLine="0"/>
              <w:jc w:val="center"/>
              <w:textAlignment w:val="baseline"/>
              <w:rPr>
                <w:sz w:val="16"/>
                <w:lang w:eastAsia="ru-RU"/>
              </w:rPr>
            </w:pPr>
          </w:p>
        </w:tc>
      </w:tr>
      <w:tr w:rsidR="00DD00C1" w:rsidTr="00DD00C1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D00C1" w:rsidRDefault="00DD00C1">
            <w:pPr>
              <w:ind w:right="-1" w:firstLine="0"/>
              <w:jc w:val="center"/>
              <w:textAlignment w:val="baseline"/>
              <w:rPr>
                <w:sz w:val="16"/>
                <w:lang w:eastAsia="ru-RU"/>
              </w:rPr>
            </w:pPr>
          </w:p>
        </w:tc>
        <w:tc>
          <w:tcPr>
            <w:tcW w:w="912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DD00C1" w:rsidRDefault="00DD00C1">
            <w:pPr>
              <w:ind w:right="-1" w:firstLine="0"/>
              <w:textAlignment w:val="baseline"/>
              <w:rPr>
                <w:sz w:val="20"/>
                <w:lang w:eastAsia="ru-RU"/>
              </w:rPr>
            </w:pPr>
            <w:proofErr w:type="gramStart"/>
            <w:r>
              <w:rPr>
                <w:sz w:val="28"/>
                <w:lang w:eastAsia="ru-RU"/>
              </w:rPr>
              <w:t>Ответственный</w:t>
            </w:r>
            <w:proofErr w:type="gramEnd"/>
            <w:r>
              <w:rPr>
                <w:sz w:val="28"/>
                <w:lang w:eastAsia="ru-RU"/>
              </w:rPr>
              <w:t xml:space="preserve"> за образовательную программу</w:t>
            </w:r>
          </w:p>
          <w:p w:rsidR="00DD00C1" w:rsidRDefault="00DD00C1">
            <w:pPr>
              <w:ind w:right="-1" w:firstLine="0"/>
              <w:textAlignment w:val="baseline"/>
              <w:rPr>
                <w:sz w:val="2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D00C1" w:rsidRDefault="00DD00C1">
            <w:pPr>
              <w:ind w:right="-1" w:firstLine="0"/>
              <w:jc w:val="center"/>
              <w:textAlignment w:val="baseline"/>
              <w:rPr>
                <w:sz w:val="16"/>
                <w:lang w:eastAsia="ru-RU"/>
              </w:rPr>
            </w:pPr>
          </w:p>
        </w:tc>
      </w:tr>
      <w:tr w:rsidR="00DD00C1" w:rsidTr="00DD00C1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D00C1" w:rsidRDefault="00DD00C1">
            <w:pPr>
              <w:ind w:right="-1" w:firstLine="0"/>
              <w:jc w:val="center"/>
              <w:textAlignment w:val="baseline"/>
              <w:rPr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00C1" w:rsidRDefault="00DD00C1">
            <w:pPr>
              <w:ind w:right="-1" w:firstLine="0"/>
              <w:jc w:val="center"/>
              <w:textAlignment w:val="baseline"/>
              <w:rPr>
                <w:sz w:val="28"/>
                <w:lang w:eastAsia="ru-RU"/>
              </w:rPr>
            </w:pPr>
          </w:p>
        </w:tc>
        <w:tc>
          <w:tcPr>
            <w:tcW w:w="498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D00C1" w:rsidRDefault="00D660C4">
            <w:pPr>
              <w:ind w:right="-1" w:firstLine="0"/>
              <w:textAlignment w:val="baseline"/>
              <w:rPr>
                <w:sz w:val="28"/>
                <w:lang w:eastAsia="ru-RU"/>
              </w:rPr>
            </w:pPr>
            <w:r>
              <w:rPr>
                <w:sz w:val="28"/>
                <w:lang w:eastAsia="ru-RU"/>
              </w:rPr>
              <w:t>А.А. Романенко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D00C1" w:rsidRDefault="00DD00C1">
            <w:pPr>
              <w:ind w:right="-1" w:firstLine="0"/>
              <w:jc w:val="center"/>
              <w:textAlignment w:val="baseline"/>
              <w:rPr>
                <w:sz w:val="16"/>
                <w:lang w:eastAsia="ru-RU"/>
              </w:rPr>
            </w:pPr>
          </w:p>
        </w:tc>
      </w:tr>
      <w:tr w:rsidR="00DD00C1" w:rsidTr="00DD00C1"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D00C1" w:rsidRDefault="00DD00C1">
            <w:pPr>
              <w:ind w:right="-1" w:firstLine="0"/>
              <w:jc w:val="center"/>
              <w:textAlignment w:val="baseline"/>
              <w:rPr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D00C1" w:rsidRDefault="00DD00C1">
            <w:pPr>
              <w:ind w:right="-1" w:firstLine="0"/>
              <w:jc w:val="center"/>
              <w:textAlignment w:val="baseline"/>
              <w:rPr>
                <w:sz w:val="22"/>
                <w:vertAlign w:val="superscript"/>
                <w:lang w:eastAsia="ru-RU"/>
              </w:rPr>
            </w:pPr>
            <w:r>
              <w:rPr>
                <w:vertAlign w:val="superscript"/>
                <w:lang w:eastAsia="ru-RU"/>
              </w:rPr>
              <w:t>(подпись)</w:t>
            </w:r>
          </w:p>
        </w:tc>
        <w:tc>
          <w:tcPr>
            <w:tcW w:w="4987" w:type="dxa"/>
            <w:tcBorders>
              <w:top w:val="nil"/>
              <w:left w:val="nil"/>
              <w:bottom w:val="nil"/>
              <w:right w:val="nil"/>
            </w:tcBorders>
          </w:tcPr>
          <w:p w:rsidR="00DD00C1" w:rsidRDefault="00DD00C1">
            <w:pPr>
              <w:ind w:right="-1" w:firstLine="0"/>
              <w:textAlignment w:val="baseline"/>
              <w:rPr>
                <w:sz w:val="2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D00C1" w:rsidRDefault="00DD00C1">
            <w:pPr>
              <w:ind w:right="-1" w:firstLine="0"/>
              <w:jc w:val="center"/>
              <w:textAlignment w:val="baseline"/>
              <w:rPr>
                <w:sz w:val="16"/>
                <w:lang w:eastAsia="ru-RU"/>
              </w:rPr>
            </w:pPr>
          </w:p>
        </w:tc>
      </w:tr>
      <w:tr w:rsidR="00DD00C1" w:rsidTr="00DD00C1">
        <w:tc>
          <w:tcPr>
            <w:tcW w:w="23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D00C1" w:rsidRDefault="00DD00C1">
            <w:pPr>
              <w:ind w:right="-1" w:firstLine="0"/>
              <w:jc w:val="center"/>
              <w:textAlignment w:val="baseline"/>
              <w:rPr>
                <w:sz w:val="16"/>
                <w:lang w:eastAsia="ru-RU"/>
              </w:rPr>
            </w:pPr>
          </w:p>
        </w:tc>
        <w:tc>
          <w:tcPr>
            <w:tcW w:w="414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00C1" w:rsidRDefault="00DD00C1">
            <w:pPr>
              <w:ind w:right="-1" w:firstLine="0"/>
              <w:textAlignment w:val="baseline"/>
              <w:rPr>
                <w:sz w:val="20"/>
                <w:lang w:eastAsia="ru-RU"/>
              </w:rPr>
            </w:pPr>
          </w:p>
          <w:p w:rsidR="00DD00C1" w:rsidRDefault="00DD00C1">
            <w:pPr>
              <w:ind w:right="-1" w:firstLine="0"/>
              <w:textAlignment w:val="baseline"/>
              <w:rPr>
                <w:sz w:val="20"/>
                <w:lang w:eastAsia="ru-RU"/>
              </w:rPr>
            </w:pPr>
            <w:r>
              <w:rPr>
                <w:sz w:val="20"/>
                <w:lang w:eastAsia="ru-RU"/>
              </w:rPr>
              <w:t>«____»__________________20     г. </w:t>
            </w:r>
          </w:p>
          <w:p w:rsidR="00DD00C1" w:rsidRDefault="00DD00C1">
            <w:pPr>
              <w:ind w:right="-1" w:firstLine="0"/>
              <w:textAlignment w:val="baseline"/>
              <w:rPr>
                <w:sz w:val="12"/>
                <w:szCs w:val="12"/>
                <w:lang w:eastAsia="ru-RU"/>
              </w:rPr>
            </w:pPr>
          </w:p>
        </w:tc>
        <w:tc>
          <w:tcPr>
            <w:tcW w:w="498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D00C1" w:rsidRDefault="00DD00C1">
            <w:pPr>
              <w:ind w:right="-1" w:firstLine="0"/>
              <w:textAlignment w:val="baseline"/>
              <w:rPr>
                <w:sz w:val="28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D00C1" w:rsidRDefault="00DD00C1">
            <w:pPr>
              <w:ind w:right="-1" w:firstLine="0"/>
              <w:jc w:val="center"/>
              <w:textAlignment w:val="baseline"/>
              <w:rPr>
                <w:sz w:val="16"/>
                <w:lang w:eastAsia="ru-RU"/>
              </w:rPr>
            </w:pPr>
          </w:p>
        </w:tc>
      </w:tr>
    </w:tbl>
    <w:p w:rsidR="00DD00C1" w:rsidRDefault="00DD00C1" w:rsidP="005508CA">
      <w:pPr>
        <w:pStyle w:val="12"/>
        <w:keepNext/>
        <w:ind w:left="0" w:firstLine="0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DD00C1" w:rsidRDefault="00DD00C1" w:rsidP="005508CA">
      <w:pPr>
        <w:pStyle w:val="12"/>
        <w:keepNext/>
        <w:ind w:left="0" w:firstLine="0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2B5F37" w:rsidRPr="00094CD8" w:rsidRDefault="002B5F37" w:rsidP="00DD00C1">
      <w:pPr>
        <w:pStyle w:val="a"/>
        <w:numPr>
          <w:ilvl w:val="0"/>
          <w:numId w:val="0"/>
        </w:numPr>
        <w:ind w:right="-1"/>
        <w:rPr>
          <w:szCs w:val="24"/>
        </w:rPr>
      </w:pPr>
      <w:r w:rsidRPr="00094CD8">
        <w:rPr>
          <w:szCs w:val="24"/>
        </w:rPr>
        <w:t>Перечень вопросов экзамена, структурированный по категориям, представлен в таблице П</w:t>
      </w:r>
      <w:proofErr w:type="gramStart"/>
      <w:r w:rsidRPr="00094CD8">
        <w:rPr>
          <w:szCs w:val="24"/>
        </w:rPr>
        <w:t>1</w:t>
      </w:r>
      <w:proofErr w:type="gramEnd"/>
      <w:r w:rsidRPr="00094CD8">
        <w:rPr>
          <w:szCs w:val="24"/>
        </w:rPr>
        <w:t>.4</w:t>
      </w:r>
    </w:p>
    <w:p w:rsidR="002B5F37" w:rsidRPr="00094CD8" w:rsidRDefault="002B5F37" w:rsidP="00680B29">
      <w:pPr>
        <w:ind w:right="-1" w:firstLine="0"/>
        <w:jc w:val="right"/>
        <w:rPr>
          <w:szCs w:val="24"/>
        </w:rPr>
      </w:pPr>
      <w:r w:rsidRPr="00094CD8">
        <w:rPr>
          <w:szCs w:val="24"/>
        </w:rPr>
        <w:t>Таблица П</w:t>
      </w:r>
      <w:proofErr w:type="gramStart"/>
      <w:r w:rsidRPr="00094CD8">
        <w:rPr>
          <w:szCs w:val="24"/>
        </w:rPr>
        <w:t>1</w:t>
      </w:r>
      <w:proofErr w:type="gramEnd"/>
      <w:r w:rsidRPr="00094CD8">
        <w:rPr>
          <w:szCs w:val="24"/>
        </w:rPr>
        <w:t>.4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1526"/>
        <w:gridCol w:w="8080"/>
      </w:tblGrid>
      <w:tr w:rsidR="002B5F37" w:rsidRPr="00094CD8" w:rsidTr="0032261B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F37" w:rsidRPr="00F46FF7" w:rsidRDefault="002B5F37" w:rsidP="00680B29">
            <w:pPr>
              <w:ind w:right="-1" w:firstLine="0"/>
              <w:jc w:val="center"/>
              <w:rPr>
                <w:szCs w:val="24"/>
              </w:rPr>
            </w:pPr>
            <w:r w:rsidRPr="00F46FF7">
              <w:rPr>
                <w:szCs w:val="24"/>
              </w:rPr>
              <w:t>Категория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F37" w:rsidRPr="00094CD8" w:rsidRDefault="002B5F37" w:rsidP="00680B29">
            <w:pPr>
              <w:ind w:right="-1" w:firstLine="0"/>
              <w:jc w:val="center"/>
              <w:rPr>
                <w:szCs w:val="24"/>
                <w:highlight w:val="yellow"/>
              </w:rPr>
            </w:pPr>
            <w:r w:rsidRPr="005508CA">
              <w:rPr>
                <w:szCs w:val="24"/>
              </w:rPr>
              <w:t>Формулировка вопроса</w:t>
            </w:r>
          </w:p>
        </w:tc>
      </w:tr>
      <w:tr w:rsidR="005069E0" w:rsidRPr="00094CD8" w:rsidTr="0032261B">
        <w:tc>
          <w:tcPr>
            <w:tcW w:w="15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 w:firstLine="0"/>
              <w:rPr>
                <w:szCs w:val="24"/>
              </w:rPr>
            </w:pPr>
            <w:r w:rsidRPr="00F46FF7">
              <w:rPr>
                <w:szCs w:val="24"/>
              </w:rPr>
              <w:t xml:space="preserve"> Категория 1 </w:t>
            </w:r>
          </w:p>
          <w:p w:rsidR="005069E0" w:rsidRPr="00F46FF7" w:rsidRDefault="005069E0" w:rsidP="00680B29">
            <w:pPr>
              <w:ind w:right="-1" w:firstLine="0"/>
              <w:rPr>
                <w:szCs w:val="24"/>
              </w:rPr>
            </w:pPr>
            <w:r w:rsidRPr="00F46FF7">
              <w:rPr>
                <w:szCs w:val="24"/>
              </w:rPr>
              <w:t>(</w:t>
            </w:r>
            <w:r>
              <w:rPr>
                <w:bCs/>
                <w:noProof/>
                <w:color w:val="000000"/>
                <w:szCs w:val="24"/>
              </w:rPr>
              <w:t>ОПК-1</w:t>
            </w:r>
            <w:r w:rsidRPr="00F46FF7">
              <w:rPr>
                <w:bCs/>
                <w:noProof/>
                <w:color w:val="000000"/>
                <w:szCs w:val="24"/>
              </w:rPr>
              <w:t>.1</w:t>
            </w:r>
            <w:r w:rsidRPr="00F46FF7">
              <w:rPr>
                <w:szCs w:val="24"/>
              </w:rPr>
              <w:t>)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741B6D" w:rsidRDefault="005069E0" w:rsidP="0095399A">
            <w:pPr>
              <w:pStyle w:val="a"/>
              <w:numPr>
                <w:ilvl w:val="0"/>
                <w:numId w:val="27"/>
              </w:numPr>
              <w:ind w:left="113" w:firstLine="0"/>
              <w:rPr>
                <w:szCs w:val="24"/>
              </w:rPr>
            </w:pPr>
            <w:r w:rsidRPr="00741B6D">
              <w:rPr>
                <w:szCs w:val="24"/>
              </w:rPr>
              <w:t xml:space="preserve">История возникновения и современная роль баз данных. </w:t>
            </w:r>
          </w:p>
        </w:tc>
      </w:tr>
      <w:tr w:rsidR="005069E0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741B6D" w:rsidRDefault="005069E0" w:rsidP="0095399A">
            <w:pPr>
              <w:pStyle w:val="a"/>
              <w:numPr>
                <w:ilvl w:val="0"/>
                <w:numId w:val="27"/>
              </w:numPr>
              <w:ind w:left="113" w:firstLine="0"/>
              <w:rPr>
                <w:szCs w:val="24"/>
              </w:rPr>
            </w:pPr>
            <w:r w:rsidRPr="00741B6D">
              <w:rPr>
                <w:szCs w:val="24"/>
              </w:rPr>
              <w:t xml:space="preserve">Преимущества и свойства баз данных. </w:t>
            </w:r>
          </w:p>
        </w:tc>
      </w:tr>
      <w:tr w:rsidR="005069E0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741B6D" w:rsidRDefault="005069E0" w:rsidP="0095399A">
            <w:pPr>
              <w:pStyle w:val="a"/>
              <w:numPr>
                <w:ilvl w:val="0"/>
                <w:numId w:val="27"/>
              </w:numPr>
              <w:ind w:left="113" w:firstLine="0"/>
              <w:rPr>
                <w:szCs w:val="24"/>
              </w:rPr>
            </w:pPr>
            <w:r w:rsidRPr="00741B6D">
              <w:rPr>
                <w:szCs w:val="24"/>
              </w:rPr>
              <w:t xml:space="preserve">Понятия избыточности, целостности данных. </w:t>
            </w:r>
          </w:p>
        </w:tc>
      </w:tr>
      <w:tr w:rsidR="005069E0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741B6D" w:rsidRDefault="005069E0" w:rsidP="0095399A">
            <w:pPr>
              <w:pStyle w:val="a"/>
              <w:numPr>
                <w:ilvl w:val="0"/>
                <w:numId w:val="27"/>
              </w:numPr>
              <w:ind w:left="113" w:firstLine="0"/>
              <w:rPr>
                <w:szCs w:val="24"/>
              </w:rPr>
            </w:pPr>
            <w:r w:rsidRPr="00741B6D">
              <w:rPr>
                <w:szCs w:val="24"/>
              </w:rPr>
              <w:t>Понятия безопасности и независимости данных.</w:t>
            </w:r>
          </w:p>
        </w:tc>
      </w:tr>
      <w:tr w:rsidR="005069E0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741B6D" w:rsidRDefault="005069E0" w:rsidP="0095399A">
            <w:pPr>
              <w:pStyle w:val="a"/>
              <w:numPr>
                <w:ilvl w:val="0"/>
                <w:numId w:val="27"/>
              </w:numPr>
              <w:ind w:left="113" w:firstLine="0"/>
              <w:jc w:val="left"/>
              <w:rPr>
                <w:szCs w:val="24"/>
              </w:rPr>
            </w:pPr>
            <w:r w:rsidRPr="00A23859">
              <w:rPr>
                <w:szCs w:val="24"/>
              </w:rPr>
              <w:t>Архитектура системы баз данных.</w:t>
            </w:r>
          </w:p>
        </w:tc>
      </w:tr>
      <w:tr w:rsidR="005069E0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741B6D" w:rsidRDefault="005069E0" w:rsidP="0095399A">
            <w:pPr>
              <w:pStyle w:val="a"/>
              <w:numPr>
                <w:ilvl w:val="0"/>
                <w:numId w:val="27"/>
              </w:numPr>
              <w:ind w:left="113" w:firstLine="0"/>
              <w:jc w:val="left"/>
              <w:rPr>
                <w:szCs w:val="24"/>
              </w:rPr>
            </w:pPr>
            <w:r w:rsidRPr="00A23859">
              <w:rPr>
                <w:szCs w:val="24"/>
              </w:rPr>
              <w:t>Пользователи системы баз данных.</w:t>
            </w:r>
          </w:p>
        </w:tc>
      </w:tr>
      <w:tr w:rsidR="005069E0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741B6D" w:rsidRDefault="005069E0" w:rsidP="0095399A">
            <w:pPr>
              <w:pStyle w:val="a"/>
              <w:numPr>
                <w:ilvl w:val="0"/>
                <w:numId w:val="27"/>
              </w:numPr>
              <w:ind w:left="113" w:firstLine="0"/>
              <w:jc w:val="left"/>
              <w:rPr>
                <w:szCs w:val="24"/>
              </w:rPr>
            </w:pPr>
            <w:r w:rsidRPr="00741B6D">
              <w:rPr>
                <w:szCs w:val="24"/>
              </w:rPr>
              <w:t>Реляционная алгебра.</w:t>
            </w:r>
          </w:p>
        </w:tc>
      </w:tr>
      <w:tr w:rsidR="005069E0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741B6D" w:rsidRDefault="005069E0" w:rsidP="0095399A">
            <w:pPr>
              <w:pStyle w:val="a"/>
              <w:numPr>
                <w:ilvl w:val="0"/>
                <w:numId w:val="27"/>
              </w:numPr>
              <w:ind w:left="113" w:firstLine="0"/>
              <w:jc w:val="left"/>
              <w:rPr>
                <w:szCs w:val="24"/>
              </w:rPr>
            </w:pPr>
            <w:r w:rsidRPr="00741B6D">
              <w:rPr>
                <w:szCs w:val="24"/>
              </w:rPr>
              <w:t>Реляционное исчисление.</w:t>
            </w:r>
          </w:p>
        </w:tc>
      </w:tr>
      <w:tr w:rsidR="005069E0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741B6D" w:rsidRDefault="005069E0" w:rsidP="0095399A">
            <w:pPr>
              <w:pStyle w:val="a"/>
              <w:numPr>
                <w:ilvl w:val="0"/>
                <w:numId w:val="27"/>
              </w:numPr>
              <w:ind w:left="113" w:firstLine="0"/>
              <w:jc w:val="left"/>
              <w:rPr>
                <w:szCs w:val="24"/>
              </w:rPr>
            </w:pPr>
            <w:r w:rsidRPr="00741B6D">
              <w:rPr>
                <w:szCs w:val="24"/>
              </w:rPr>
              <w:t>Эквивалентность реляционного исчисления и реляционной алгебры.</w:t>
            </w:r>
          </w:p>
        </w:tc>
      </w:tr>
      <w:tr w:rsidR="005069E0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32261B" w:rsidRDefault="005069E0" w:rsidP="0095399A">
            <w:pPr>
              <w:pStyle w:val="a"/>
              <w:numPr>
                <w:ilvl w:val="0"/>
                <w:numId w:val="27"/>
              </w:numPr>
              <w:ind w:left="113" w:firstLine="0"/>
              <w:jc w:val="left"/>
              <w:rPr>
                <w:szCs w:val="24"/>
              </w:rPr>
            </w:pPr>
            <w:r w:rsidRPr="0032261B">
              <w:rPr>
                <w:szCs w:val="24"/>
              </w:rPr>
              <w:t>Иерархическая модель данных.</w:t>
            </w:r>
          </w:p>
        </w:tc>
      </w:tr>
      <w:tr w:rsidR="005069E0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32261B" w:rsidRDefault="005069E0" w:rsidP="0095399A">
            <w:pPr>
              <w:pStyle w:val="a"/>
              <w:numPr>
                <w:ilvl w:val="0"/>
                <w:numId w:val="27"/>
              </w:numPr>
              <w:ind w:left="113" w:firstLine="0"/>
              <w:jc w:val="left"/>
              <w:rPr>
                <w:szCs w:val="24"/>
              </w:rPr>
            </w:pPr>
            <w:r w:rsidRPr="0032261B">
              <w:rPr>
                <w:szCs w:val="24"/>
              </w:rPr>
              <w:t>Сетевая модель данных.</w:t>
            </w:r>
          </w:p>
        </w:tc>
      </w:tr>
      <w:tr w:rsidR="005069E0" w:rsidRPr="00094CD8" w:rsidTr="0032261B">
        <w:tc>
          <w:tcPr>
            <w:tcW w:w="15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 w:firstLine="0"/>
              <w:rPr>
                <w:szCs w:val="24"/>
              </w:rPr>
            </w:pPr>
            <w:r w:rsidRPr="00F46FF7">
              <w:rPr>
                <w:szCs w:val="24"/>
              </w:rPr>
              <w:t xml:space="preserve">Категория 2 </w:t>
            </w:r>
          </w:p>
          <w:p w:rsidR="005069E0" w:rsidRPr="00F46FF7" w:rsidRDefault="005069E0" w:rsidP="00CE2A28">
            <w:pPr>
              <w:ind w:right="-1" w:firstLine="0"/>
              <w:rPr>
                <w:szCs w:val="24"/>
              </w:rPr>
            </w:pPr>
            <w:r w:rsidRPr="00F46FF7">
              <w:rPr>
                <w:szCs w:val="24"/>
              </w:rPr>
              <w:t>(</w:t>
            </w:r>
            <w:r>
              <w:rPr>
                <w:bCs/>
                <w:noProof/>
                <w:color w:val="000000"/>
                <w:szCs w:val="24"/>
              </w:rPr>
              <w:t>ОПК-5</w:t>
            </w:r>
            <w:r w:rsidRPr="00F46FF7">
              <w:rPr>
                <w:bCs/>
                <w:noProof/>
                <w:color w:val="000000"/>
                <w:szCs w:val="24"/>
              </w:rPr>
              <w:t>.</w:t>
            </w:r>
            <w:r>
              <w:rPr>
                <w:bCs/>
                <w:noProof/>
                <w:color w:val="000000"/>
                <w:szCs w:val="24"/>
              </w:rPr>
              <w:t>1</w:t>
            </w:r>
            <w:r w:rsidRPr="00F46FF7">
              <w:rPr>
                <w:szCs w:val="24"/>
              </w:rPr>
              <w:t>)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32261B" w:rsidRDefault="005069E0" w:rsidP="0095399A">
            <w:pPr>
              <w:pStyle w:val="a"/>
              <w:numPr>
                <w:ilvl w:val="0"/>
                <w:numId w:val="27"/>
              </w:numPr>
              <w:ind w:left="113" w:firstLine="0"/>
              <w:jc w:val="left"/>
              <w:rPr>
                <w:szCs w:val="24"/>
              </w:rPr>
            </w:pPr>
            <w:r w:rsidRPr="003020D0">
              <w:rPr>
                <w:szCs w:val="24"/>
              </w:rPr>
              <w:t xml:space="preserve">Принципы моделирования предметной области. </w:t>
            </w:r>
          </w:p>
        </w:tc>
      </w:tr>
      <w:tr w:rsidR="005069E0" w:rsidRPr="00094CD8" w:rsidTr="001E014C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 w:firstLine="0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32261B" w:rsidRDefault="005069E0" w:rsidP="0095399A">
            <w:pPr>
              <w:pStyle w:val="a"/>
              <w:numPr>
                <w:ilvl w:val="0"/>
                <w:numId w:val="27"/>
              </w:numPr>
              <w:ind w:left="113" w:firstLine="0"/>
              <w:jc w:val="left"/>
              <w:rPr>
                <w:szCs w:val="24"/>
              </w:rPr>
            </w:pPr>
            <w:r w:rsidRPr="003020D0">
              <w:rPr>
                <w:szCs w:val="24"/>
              </w:rPr>
              <w:t xml:space="preserve">Модель сущность-связь. Основные понятия и методы. </w:t>
            </w:r>
          </w:p>
        </w:tc>
      </w:tr>
      <w:tr w:rsidR="005069E0" w:rsidRPr="00094CD8" w:rsidTr="001E014C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 w:firstLine="0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32261B" w:rsidRDefault="005069E0" w:rsidP="0095399A">
            <w:pPr>
              <w:pStyle w:val="a"/>
              <w:numPr>
                <w:ilvl w:val="0"/>
                <w:numId w:val="27"/>
              </w:numPr>
              <w:ind w:left="113" w:firstLine="0"/>
              <w:jc w:val="left"/>
              <w:rPr>
                <w:szCs w:val="24"/>
              </w:rPr>
            </w:pPr>
            <w:r w:rsidRPr="003020D0">
              <w:rPr>
                <w:szCs w:val="24"/>
              </w:rPr>
              <w:t xml:space="preserve">Этапы разработки инфологической модели. </w:t>
            </w:r>
          </w:p>
        </w:tc>
      </w:tr>
      <w:tr w:rsidR="005069E0" w:rsidRPr="00094CD8" w:rsidTr="001E014C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 w:firstLine="0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32261B" w:rsidRDefault="005069E0" w:rsidP="0095399A">
            <w:pPr>
              <w:pStyle w:val="a"/>
              <w:numPr>
                <w:ilvl w:val="0"/>
                <w:numId w:val="27"/>
              </w:numPr>
              <w:ind w:left="113" w:firstLine="0"/>
              <w:jc w:val="left"/>
              <w:rPr>
                <w:szCs w:val="24"/>
              </w:rPr>
            </w:pPr>
            <w:r w:rsidRPr="0032261B">
              <w:rPr>
                <w:szCs w:val="24"/>
              </w:rPr>
              <w:t>Проектирование реляционной базы данных. Функциональные завис</w:t>
            </w:r>
            <w:r w:rsidRPr="0032261B">
              <w:rPr>
                <w:szCs w:val="24"/>
              </w:rPr>
              <w:t>и</w:t>
            </w:r>
            <w:r w:rsidRPr="0032261B">
              <w:rPr>
                <w:szCs w:val="24"/>
              </w:rPr>
              <w:t>мости.</w:t>
            </w:r>
          </w:p>
        </w:tc>
      </w:tr>
      <w:tr w:rsidR="005069E0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32261B" w:rsidRDefault="005069E0" w:rsidP="0095399A">
            <w:pPr>
              <w:pStyle w:val="a"/>
              <w:numPr>
                <w:ilvl w:val="0"/>
                <w:numId w:val="27"/>
              </w:numPr>
              <w:ind w:left="113" w:firstLine="0"/>
              <w:jc w:val="left"/>
              <w:rPr>
                <w:szCs w:val="24"/>
              </w:rPr>
            </w:pPr>
            <w:r w:rsidRPr="0032261B">
              <w:rPr>
                <w:szCs w:val="24"/>
              </w:rPr>
              <w:t>Нормальные формы отношений.</w:t>
            </w:r>
          </w:p>
        </w:tc>
      </w:tr>
      <w:tr w:rsidR="005069E0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32261B" w:rsidRDefault="005069E0" w:rsidP="0095399A">
            <w:pPr>
              <w:pStyle w:val="a"/>
              <w:numPr>
                <w:ilvl w:val="0"/>
                <w:numId w:val="27"/>
              </w:numPr>
              <w:ind w:left="113" w:firstLine="0"/>
              <w:jc w:val="left"/>
              <w:rPr>
                <w:szCs w:val="24"/>
              </w:rPr>
            </w:pPr>
            <w:r w:rsidRPr="0032261B">
              <w:rPr>
                <w:szCs w:val="24"/>
              </w:rPr>
              <w:t>Декомпозиция схем отношений.</w:t>
            </w:r>
          </w:p>
        </w:tc>
      </w:tr>
      <w:tr w:rsidR="005069E0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32261B" w:rsidRDefault="005069E0" w:rsidP="0095399A">
            <w:pPr>
              <w:pStyle w:val="a"/>
              <w:numPr>
                <w:ilvl w:val="0"/>
                <w:numId w:val="27"/>
              </w:numPr>
              <w:ind w:left="113" w:firstLine="0"/>
              <w:jc w:val="left"/>
              <w:rPr>
                <w:szCs w:val="24"/>
              </w:rPr>
            </w:pPr>
            <w:r w:rsidRPr="0032261B">
              <w:rPr>
                <w:szCs w:val="24"/>
              </w:rPr>
              <w:t>Администрирование БД: организационные формы.</w:t>
            </w:r>
          </w:p>
        </w:tc>
      </w:tr>
      <w:tr w:rsidR="005069E0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32261B" w:rsidRDefault="005069E0" w:rsidP="0095399A">
            <w:pPr>
              <w:pStyle w:val="a"/>
              <w:numPr>
                <w:ilvl w:val="0"/>
                <w:numId w:val="27"/>
              </w:numPr>
              <w:ind w:left="113" w:firstLine="0"/>
              <w:jc w:val="left"/>
              <w:rPr>
                <w:szCs w:val="24"/>
              </w:rPr>
            </w:pPr>
            <w:r w:rsidRPr="0032261B">
              <w:rPr>
                <w:szCs w:val="24"/>
              </w:rPr>
              <w:t>Функции АБД.</w:t>
            </w:r>
          </w:p>
        </w:tc>
      </w:tr>
      <w:tr w:rsidR="005069E0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32261B" w:rsidRDefault="005069E0" w:rsidP="0095399A">
            <w:pPr>
              <w:pStyle w:val="a"/>
              <w:numPr>
                <w:ilvl w:val="0"/>
                <w:numId w:val="27"/>
              </w:numPr>
              <w:ind w:left="113" w:firstLine="0"/>
              <w:jc w:val="left"/>
              <w:rPr>
                <w:szCs w:val="24"/>
              </w:rPr>
            </w:pPr>
            <w:r w:rsidRPr="0032261B">
              <w:rPr>
                <w:szCs w:val="24"/>
              </w:rPr>
              <w:t>АБД. Обеспечение защиты базы данных.</w:t>
            </w:r>
          </w:p>
        </w:tc>
      </w:tr>
      <w:tr w:rsidR="005069E0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32261B" w:rsidRDefault="005069E0" w:rsidP="0095399A">
            <w:pPr>
              <w:pStyle w:val="a"/>
              <w:numPr>
                <w:ilvl w:val="0"/>
                <w:numId w:val="27"/>
              </w:numPr>
              <w:ind w:left="113" w:firstLine="0"/>
              <w:jc w:val="left"/>
              <w:rPr>
                <w:szCs w:val="24"/>
              </w:rPr>
            </w:pPr>
            <w:r w:rsidRPr="0032261B">
              <w:rPr>
                <w:szCs w:val="24"/>
              </w:rPr>
              <w:t>АБД. Введение словаря данных.</w:t>
            </w:r>
          </w:p>
        </w:tc>
      </w:tr>
      <w:tr w:rsidR="005069E0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32261B" w:rsidRDefault="005069E0" w:rsidP="0095399A">
            <w:pPr>
              <w:pStyle w:val="a"/>
              <w:numPr>
                <w:ilvl w:val="0"/>
                <w:numId w:val="27"/>
              </w:numPr>
              <w:ind w:left="113" w:firstLine="0"/>
              <w:jc w:val="left"/>
              <w:rPr>
                <w:szCs w:val="24"/>
              </w:rPr>
            </w:pPr>
            <w:r w:rsidRPr="0032261B">
              <w:rPr>
                <w:szCs w:val="24"/>
              </w:rPr>
              <w:t>АБД. Управление пользователями базы данных.</w:t>
            </w:r>
          </w:p>
        </w:tc>
      </w:tr>
      <w:tr w:rsidR="005069E0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32261B" w:rsidRDefault="005069E0" w:rsidP="0095399A">
            <w:pPr>
              <w:pStyle w:val="a"/>
              <w:numPr>
                <w:ilvl w:val="0"/>
                <w:numId w:val="27"/>
              </w:numPr>
              <w:ind w:left="113" w:firstLine="0"/>
              <w:jc w:val="left"/>
              <w:rPr>
                <w:szCs w:val="24"/>
              </w:rPr>
            </w:pPr>
            <w:r w:rsidRPr="0032261B">
              <w:rPr>
                <w:szCs w:val="24"/>
              </w:rPr>
              <w:t>АБД. Обеспечение целостности базы данных.</w:t>
            </w:r>
          </w:p>
        </w:tc>
      </w:tr>
      <w:tr w:rsidR="005069E0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5508CA" w:rsidRDefault="005069E0" w:rsidP="0095399A">
            <w:pPr>
              <w:pStyle w:val="a"/>
              <w:numPr>
                <w:ilvl w:val="0"/>
                <w:numId w:val="27"/>
              </w:numPr>
              <w:ind w:left="113" w:firstLine="0"/>
              <w:jc w:val="left"/>
              <w:rPr>
                <w:szCs w:val="24"/>
              </w:rPr>
            </w:pPr>
            <w:r w:rsidRPr="005508CA">
              <w:rPr>
                <w:szCs w:val="24"/>
              </w:rPr>
              <w:t>Проблемы параллельного доступа к БД.</w:t>
            </w:r>
          </w:p>
        </w:tc>
      </w:tr>
      <w:tr w:rsidR="005069E0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5508CA" w:rsidRDefault="005069E0" w:rsidP="0095399A">
            <w:pPr>
              <w:pStyle w:val="a"/>
              <w:numPr>
                <w:ilvl w:val="0"/>
                <w:numId w:val="27"/>
              </w:numPr>
              <w:ind w:left="113" w:firstLine="0"/>
              <w:jc w:val="left"/>
              <w:rPr>
                <w:szCs w:val="24"/>
              </w:rPr>
            </w:pPr>
            <w:r w:rsidRPr="005508CA">
              <w:rPr>
                <w:szCs w:val="24"/>
              </w:rPr>
              <w:t>Управление мультидоступом к базе данных.</w:t>
            </w:r>
          </w:p>
        </w:tc>
      </w:tr>
      <w:tr w:rsidR="005069E0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5508CA" w:rsidRDefault="005069E0" w:rsidP="0095399A">
            <w:pPr>
              <w:pStyle w:val="a"/>
              <w:numPr>
                <w:ilvl w:val="0"/>
                <w:numId w:val="27"/>
              </w:numPr>
              <w:ind w:left="113" w:firstLine="0"/>
              <w:jc w:val="left"/>
              <w:rPr>
                <w:szCs w:val="24"/>
              </w:rPr>
            </w:pPr>
            <w:r w:rsidRPr="005508CA">
              <w:rPr>
                <w:szCs w:val="24"/>
              </w:rPr>
              <w:t xml:space="preserve">Транзакции, блокировки, </w:t>
            </w:r>
            <w:proofErr w:type="spellStart"/>
            <w:r w:rsidRPr="005508CA">
              <w:rPr>
                <w:szCs w:val="24"/>
              </w:rPr>
              <w:t>сериализуемость</w:t>
            </w:r>
            <w:proofErr w:type="spellEnd"/>
            <w:r w:rsidRPr="005508CA">
              <w:rPr>
                <w:szCs w:val="24"/>
              </w:rPr>
              <w:t>.</w:t>
            </w:r>
          </w:p>
        </w:tc>
      </w:tr>
      <w:tr w:rsidR="005069E0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5508CA" w:rsidRDefault="005069E0" w:rsidP="0095399A">
            <w:pPr>
              <w:pStyle w:val="a"/>
              <w:numPr>
                <w:ilvl w:val="0"/>
                <w:numId w:val="27"/>
              </w:numPr>
              <w:ind w:left="113" w:firstLine="0"/>
              <w:jc w:val="left"/>
              <w:rPr>
                <w:szCs w:val="24"/>
              </w:rPr>
            </w:pPr>
            <w:r w:rsidRPr="005508CA">
              <w:rPr>
                <w:szCs w:val="24"/>
              </w:rPr>
              <w:t>Способы решения конфликтов при параллельном доступе.</w:t>
            </w:r>
          </w:p>
        </w:tc>
      </w:tr>
      <w:tr w:rsidR="005069E0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5508CA" w:rsidRDefault="005069E0" w:rsidP="0095399A">
            <w:pPr>
              <w:pStyle w:val="a"/>
              <w:numPr>
                <w:ilvl w:val="0"/>
                <w:numId w:val="27"/>
              </w:numPr>
              <w:ind w:left="113" w:firstLine="0"/>
              <w:jc w:val="left"/>
              <w:rPr>
                <w:szCs w:val="24"/>
              </w:rPr>
            </w:pPr>
            <w:r w:rsidRPr="005508CA">
              <w:rPr>
                <w:szCs w:val="24"/>
              </w:rPr>
              <w:t>Защита от отказов. Протоколы журнализации.</w:t>
            </w:r>
          </w:p>
        </w:tc>
      </w:tr>
      <w:tr w:rsidR="005069E0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5508CA" w:rsidRDefault="005069E0" w:rsidP="0095399A">
            <w:pPr>
              <w:pStyle w:val="a"/>
              <w:numPr>
                <w:ilvl w:val="0"/>
                <w:numId w:val="27"/>
              </w:numPr>
              <w:ind w:left="113" w:firstLine="0"/>
              <w:jc w:val="left"/>
              <w:rPr>
                <w:szCs w:val="24"/>
              </w:rPr>
            </w:pPr>
            <w:r w:rsidRPr="005508CA">
              <w:rPr>
                <w:szCs w:val="24"/>
              </w:rPr>
              <w:t>Резервное копирование базы данных.</w:t>
            </w:r>
          </w:p>
        </w:tc>
      </w:tr>
      <w:tr w:rsidR="005069E0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5508CA" w:rsidRDefault="005069E0" w:rsidP="0095399A">
            <w:pPr>
              <w:pStyle w:val="a"/>
              <w:numPr>
                <w:ilvl w:val="0"/>
                <w:numId w:val="27"/>
              </w:numPr>
              <w:ind w:left="113" w:firstLine="0"/>
              <w:jc w:val="left"/>
              <w:rPr>
                <w:szCs w:val="24"/>
              </w:rPr>
            </w:pPr>
            <w:r w:rsidRPr="005508CA">
              <w:rPr>
                <w:szCs w:val="24"/>
              </w:rPr>
              <w:t>Управление системным журналом.</w:t>
            </w:r>
          </w:p>
        </w:tc>
      </w:tr>
      <w:tr w:rsidR="005069E0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5508CA" w:rsidRDefault="005069E0" w:rsidP="0095399A">
            <w:pPr>
              <w:pStyle w:val="a"/>
              <w:numPr>
                <w:ilvl w:val="0"/>
                <w:numId w:val="27"/>
              </w:numPr>
              <w:ind w:left="113" w:firstLine="0"/>
              <w:jc w:val="left"/>
              <w:rPr>
                <w:szCs w:val="24"/>
              </w:rPr>
            </w:pPr>
            <w:r w:rsidRPr="005508CA">
              <w:rPr>
                <w:szCs w:val="24"/>
              </w:rPr>
              <w:t>Восстановление базы данных.</w:t>
            </w:r>
          </w:p>
        </w:tc>
      </w:tr>
      <w:tr w:rsidR="005069E0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5508CA" w:rsidRDefault="005069E0" w:rsidP="0095399A">
            <w:pPr>
              <w:pStyle w:val="a"/>
              <w:numPr>
                <w:ilvl w:val="0"/>
                <w:numId w:val="27"/>
              </w:numPr>
              <w:ind w:left="113" w:firstLine="0"/>
              <w:jc w:val="left"/>
              <w:rPr>
                <w:szCs w:val="24"/>
              </w:rPr>
            </w:pPr>
            <w:r w:rsidRPr="005508CA">
              <w:rPr>
                <w:szCs w:val="24"/>
              </w:rPr>
              <w:t>Распределенные базы данных. Основные правила.</w:t>
            </w:r>
          </w:p>
        </w:tc>
      </w:tr>
      <w:tr w:rsidR="005069E0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5508CA" w:rsidRDefault="005069E0" w:rsidP="0095399A">
            <w:pPr>
              <w:pStyle w:val="a"/>
              <w:numPr>
                <w:ilvl w:val="0"/>
                <w:numId w:val="27"/>
              </w:numPr>
              <w:ind w:left="113" w:firstLine="0"/>
              <w:jc w:val="left"/>
              <w:rPr>
                <w:szCs w:val="24"/>
              </w:rPr>
            </w:pPr>
            <w:r w:rsidRPr="005508CA">
              <w:rPr>
                <w:szCs w:val="24"/>
              </w:rPr>
              <w:t>Распределенные базы данных. Формы распределения.</w:t>
            </w:r>
          </w:p>
        </w:tc>
      </w:tr>
      <w:tr w:rsidR="005069E0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5508CA" w:rsidRDefault="005069E0" w:rsidP="0095399A">
            <w:pPr>
              <w:pStyle w:val="a"/>
              <w:numPr>
                <w:ilvl w:val="0"/>
                <w:numId w:val="27"/>
              </w:numPr>
              <w:ind w:left="113" w:firstLine="0"/>
              <w:jc w:val="left"/>
              <w:rPr>
                <w:szCs w:val="24"/>
              </w:rPr>
            </w:pPr>
            <w:r w:rsidRPr="005508CA">
              <w:rPr>
                <w:szCs w:val="24"/>
              </w:rPr>
              <w:t>Обработка запросов и управление транзакциями в распределенной среде.</w:t>
            </w:r>
          </w:p>
        </w:tc>
      </w:tr>
      <w:tr w:rsidR="005069E0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5508CA" w:rsidRDefault="005069E0" w:rsidP="0095399A">
            <w:pPr>
              <w:pStyle w:val="a"/>
              <w:numPr>
                <w:ilvl w:val="0"/>
                <w:numId w:val="27"/>
              </w:numPr>
              <w:ind w:left="113" w:firstLine="0"/>
              <w:jc w:val="left"/>
              <w:rPr>
                <w:szCs w:val="24"/>
              </w:rPr>
            </w:pPr>
            <w:r w:rsidRPr="005508CA">
              <w:rPr>
                <w:szCs w:val="24"/>
              </w:rPr>
              <w:t>Требования к параллельной системе баз данных.</w:t>
            </w:r>
          </w:p>
        </w:tc>
      </w:tr>
      <w:tr w:rsidR="005069E0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5508CA" w:rsidRDefault="005069E0" w:rsidP="0095399A">
            <w:pPr>
              <w:pStyle w:val="a"/>
              <w:numPr>
                <w:ilvl w:val="0"/>
                <w:numId w:val="27"/>
              </w:numPr>
              <w:ind w:left="113" w:firstLine="0"/>
              <w:jc w:val="left"/>
              <w:rPr>
                <w:szCs w:val="24"/>
              </w:rPr>
            </w:pPr>
            <w:r w:rsidRPr="005508CA">
              <w:rPr>
                <w:szCs w:val="24"/>
              </w:rPr>
              <w:t>Архитектура параллельных баз данных.</w:t>
            </w:r>
          </w:p>
        </w:tc>
      </w:tr>
      <w:tr w:rsidR="005069E0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069E0" w:rsidRPr="00F46FF7" w:rsidRDefault="005069E0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069E0" w:rsidRPr="005508CA" w:rsidRDefault="005069E0" w:rsidP="0095399A">
            <w:pPr>
              <w:pStyle w:val="a"/>
              <w:numPr>
                <w:ilvl w:val="0"/>
                <w:numId w:val="27"/>
              </w:numPr>
              <w:ind w:left="113" w:firstLine="0"/>
              <w:jc w:val="left"/>
              <w:rPr>
                <w:szCs w:val="24"/>
              </w:rPr>
            </w:pPr>
            <w:r w:rsidRPr="005508CA">
              <w:rPr>
                <w:szCs w:val="24"/>
              </w:rPr>
              <w:t>Выполнение запросов в параллельных базах данных.</w:t>
            </w:r>
          </w:p>
        </w:tc>
      </w:tr>
      <w:tr w:rsidR="0032261B" w:rsidRPr="00094CD8" w:rsidTr="0032261B">
        <w:tc>
          <w:tcPr>
            <w:tcW w:w="15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2261B" w:rsidRPr="00F46FF7" w:rsidRDefault="0032261B" w:rsidP="00680B29">
            <w:pPr>
              <w:ind w:right="-1" w:firstLine="0"/>
              <w:rPr>
                <w:szCs w:val="24"/>
              </w:rPr>
            </w:pPr>
            <w:r w:rsidRPr="00F46FF7">
              <w:rPr>
                <w:szCs w:val="24"/>
              </w:rPr>
              <w:t xml:space="preserve">Категория 3 </w:t>
            </w:r>
          </w:p>
          <w:p w:rsidR="0032261B" w:rsidRPr="00F46FF7" w:rsidRDefault="0032261B" w:rsidP="00680B29">
            <w:pPr>
              <w:ind w:right="-1" w:firstLine="0"/>
              <w:rPr>
                <w:szCs w:val="24"/>
              </w:rPr>
            </w:pPr>
            <w:r w:rsidRPr="00F46FF7">
              <w:rPr>
                <w:szCs w:val="24"/>
              </w:rPr>
              <w:t>(</w:t>
            </w:r>
            <w:r w:rsidR="00CE2A28">
              <w:rPr>
                <w:noProof/>
                <w:szCs w:val="24"/>
              </w:rPr>
              <w:t>ОПК-5</w:t>
            </w:r>
            <w:r w:rsidRPr="00F46FF7">
              <w:rPr>
                <w:noProof/>
                <w:szCs w:val="24"/>
              </w:rPr>
              <w:t>.3</w:t>
            </w:r>
            <w:r w:rsidRPr="00F46FF7">
              <w:rPr>
                <w:szCs w:val="24"/>
              </w:rPr>
              <w:t>)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61B" w:rsidRPr="0032261B" w:rsidRDefault="0032261B" w:rsidP="0095399A">
            <w:pPr>
              <w:pStyle w:val="a"/>
              <w:numPr>
                <w:ilvl w:val="0"/>
                <w:numId w:val="27"/>
              </w:numPr>
              <w:ind w:left="113" w:firstLine="0"/>
              <w:jc w:val="left"/>
              <w:rPr>
                <w:szCs w:val="24"/>
              </w:rPr>
            </w:pPr>
            <w:r w:rsidRPr="00B52CD4">
              <w:rPr>
                <w:szCs w:val="24"/>
              </w:rPr>
              <w:t>Типовая структура системы управления базой данных</w:t>
            </w:r>
          </w:p>
        </w:tc>
      </w:tr>
      <w:tr w:rsidR="0032261B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32261B" w:rsidRPr="00F46FF7" w:rsidRDefault="0032261B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61B" w:rsidRPr="0032261B" w:rsidRDefault="0032261B" w:rsidP="0095399A">
            <w:pPr>
              <w:pStyle w:val="a"/>
              <w:numPr>
                <w:ilvl w:val="0"/>
                <w:numId w:val="27"/>
              </w:numPr>
              <w:ind w:left="113" w:firstLine="0"/>
              <w:jc w:val="left"/>
              <w:rPr>
                <w:szCs w:val="24"/>
              </w:rPr>
            </w:pPr>
            <w:r w:rsidRPr="00B52CD4">
              <w:rPr>
                <w:szCs w:val="24"/>
              </w:rPr>
              <w:t>Функции системы управления базой данных.</w:t>
            </w:r>
          </w:p>
        </w:tc>
      </w:tr>
      <w:tr w:rsidR="00224D2D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24D2D" w:rsidRPr="00F46FF7" w:rsidRDefault="00224D2D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D2D" w:rsidRPr="005508CA" w:rsidRDefault="00224D2D" w:rsidP="0095399A">
            <w:pPr>
              <w:pStyle w:val="a"/>
              <w:numPr>
                <w:ilvl w:val="0"/>
                <w:numId w:val="27"/>
              </w:numPr>
              <w:ind w:left="113" w:firstLine="0"/>
              <w:jc w:val="left"/>
              <w:rPr>
                <w:szCs w:val="24"/>
              </w:rPr>
            </w:pPr>
            <w:r w:rsidRPr="001E7DE4">
              <w:rPr>
                <w:szCs w:val="24"/>
              </w:rPr>
              <w:t>Модель организации внешней памяти. Куча. Временные характер</w:t>
            </w:r>
            <w:r w:rsidRPr="001E7DE4">
              <w:rPr>
                <w:szCs w:val="24"/>
              </w:rPr>
              <w:t>и</w:t>
            </w:r>
            <w:r w:rsidRPr="001E7DE4">
              <w:rPr>
                <w:szCs w:val="24"/>
              </w:rPr>
              <w:t>стики операций.</w:t>
            </w:r>
          </w:p>
        </w:tc>
      </w:tr>
      <w:tr w:rsidR="00224D2D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24D2D" w:rsidRPr="00F46FF7" w:rsidRDefault="00224D2D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D2D" w:rsidRPr="005508CA" w:rsidRDefault="00224D2D" w:rsidP="0095399A">
            <w:pPr>
              <w:pStyle w:val="a"/>
              <w:numPr>
                <w:ilvl w:val="0"/>
                <w:numId w:val="27"/>
              </w:numPr>
              <w:ind w:left="113" w:firstLine="0"/>
              <w:jc w:val="left"/>
              <w:rPr>
                <w:szCs w:val="24"/>
              </w:rPr>
            </w:pPr>
            <w:r w:rsidRPr="001E7DE4">
              <w:rPr>
                <w:szCs w:val="24"/>
              </w:rPr>
              <w:t xml:space="preserve">Хешированные файлы. Временные характеристики операций </w:t>
            </w:r>
          </w:p>
        </w:tc>
      </w:tr>
      <w:tr w:rsidR="00224D2D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24D2D" w:rsidRPr="00F46FF7" w:rsidRDefault="00224D2D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D2D" w:rsidRPr="005508CA" w:rsidRDefault="00224D2D" w:rsidP="0095399A">
            <w:pPr>
              <w:pStyle w:val="a"/>
              <w:numPr>
                <w:ilvl w:val="0"/>
                <w:numId w:val="27"/>
              </w:numPr>
              <w:ind w:left="113" w:firstLine="0"/>
              <w:jc w:val="left"/>
              <w:rPr>
                <w:szCs w:val="24"/>
              </w:rPr>
            </w:pPr>
            <w:r w:rsidRPr="001E7DE4">
              <w:rPr>
                <w:szCs w:val="24"/>
              </w:rPr>
              <w:t>Индексированные файлы. Временные характеристики операций</w:t>
            </w:r>
          </w:p>
        </w:tc>
      </w:tr>
      <w:tr w:rsidR="00224D2D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24D2D" w:rsidRPr="00F46FF7" w:rsidRDefault="00224D2D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D2D" w:rsidRPr="005508CA" w:rsidRDefault="00224D2D" w:rsidP="0095399A">
            <w:pPr>
              <w:pStyle w:val="a"/>
              <w:numPr>
                <w:ilvl w:val="0"/>
                <w:numId w:val="27"/>
              </w:numPr>
              <w:ind w:left="113" w:firstLine="0"/>
              <w:jc w:val="left"/>
              <w:rPr>
                <w:szCs w:val="24"/>
              </w:rPr>
            </w:pPr>
            <w:r w:rsidRPr="001E7DE4">
              <w:rPr>
                <w:szCs w:val="24"/>
              </w:rPr>
              <w:t>В-деревья. Временные характеристики операций.</w:t>
            </w:r>
          </w:p>
        </w:tc>
      </w:tr>
      <w:tr w:rsidR="00224D2D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24D2D" w:rsidRPr="00F46FF7" w:rsidRDefault="00224D2D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D2D" w:rsidRPr="005508CA" w:rsidRDefault="00224D2D" w:rsidP="0095399A">
            <w:pPr>
              <w:pStyle w:val="a"/>
              <w:numPr>
                <w:ilvl w:val="0"/>
                <w:numId w:val="27"/>
              </w:numPr>
              <w:ind w:left="113" w:firstLine="0"/>
              <w:jc w:val="left"/>
              <w:rPr>
                <w:szCs w:val="24"/>
              </w:rPr>
            </w:pPr>
            <w:r w:rsidRPr="001E7DE4">
              <w:rPr>
                <w:szCs w:val="24"/>
              </w:rPr>
              <w:t>Файлы с плотным индексом Временные характеристики операций.</w:t>
            </w:r>
          </w:p>
        </w:tc>
      </w:tr>
      <w:tr w:rsidR="00224D2D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24D2D" w:rsidRPr="00F46FF7" w:rsidRDefault="00224D2D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D2D" w:rsidRPr="005508CA" w:rsidRDefault="00224D2D" w:rsidP="0095399A">
            <w:pPr>
              <w:pStyle w:val="a"/>
              <w:numPr>
                <w:ilvl w:val="0"/>
                <w:numId w:val="27"/>
              </w:numPr>
              <w:ind w:left="113" w:firstLine="0"/>
              <w:jc w:val="left"/>
              <w:rPr>
                <w:szCs w:val="24"/>
              </w:rPr>
            </w:pPr>
            <w:r w:rsidRPr="005508CA">
              <w:rPr>
                <w:szCs w:val="24"/>
              </w:rPr>
              <w:t>Файлы с записями переменной длины. Вторичное индексирование.</w:t>
            </w:r>
          </w:p>
        </w:tc>
      </w:tr>
      <w:tr w:rsidR="00224D2D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24D2D" w:rsidRPr="00F46FF7" w:rsidRDefault="00224D2D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D2D" w:rsidRPr="005508CA" w:rsidRDefault="00224D2D" w:rsidP="0095399A">
            <w:pPr>
              <w:pStyle w:val="a"/>
              <w:numPr>
                <w:ilvl w:val="0"/>
                <w:numId w:val="27"/>
              </w:numPr>
              <w:ind w:left="113" w:firstLine="0"/>
              <w:jc w:val="left"/>
              <w:rPr>
                <w:szCs w:val="24"/>
              </w:rPr>
            </w:pPr>
            <w:r w:rsidRPr="005508CA">
              <w:rPr>
                <w:szCs w:val="24"/>
              </w:rPr>
              <w:t>Поиск по частичному соответствию.</w:t>
            </w:r>
          </w:p>
        </w:tc>
      </w:tr>
      <w:tr w:rsidR="00BF0749" w:rsidRPr="00094CD8" w:rsidTr="0032261B">
        <w:tc>
          <w:tcPr>
            <w:tcW w:w="15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F0749" w:rsidRPr="00F46FF7" w:rsidRDefault="00BF0749" w:rsidP="00680B29">
            <w:pPr>
              <w:ind w:right="-1" w:firstLine="0"/>
              <w:rPr>
                <w:szCs w:val="24"/>
              </w:rPr>
            </w:pPr>
            <w:r w:rsidRPr="00F46FF7">
              <w:rPr>
                <w:szCs w:val="24"/>
              </w:rPr>
              <w:t xml:space="preserve">Категория 4 </w:t>
            </w:r>
          </w:p>
          <w:p w:rsidR="00BF0749" w:rsidRPr="00F46FF7" w:rsidRDefault="00BF0749" w:rsidP="00CE2A28">
            <w:pPr>
              <w:ind w:right="-1" w:firstLine="0"/>
              <w:rPr>
                <w:szCs w:val="24"/>
              </w:rPr>
            </w:pPr>
            <w:r w:rsidRPr="00F46FF7">
              <w:rPr>
                <w:szCs w:val="24"/>
              </w:rPr>
              <w:t>(</w:t>
            </w:r>
            <w:r>
              <w:rPr>
                <w:szCs w:val="24"/>
              </w:rPr>
              <w:t>О</w:t>
            </w:r>
            <w:r w:rsidRPr="00F46FF7">
              <w:rPr>
                <w:noProof/>
                <w:szCs w:val="24"/>
              </w:rPr>
              <w:t>ПК-</w:t>
            </w:r>
            <w:r>
              <w:rPr>
                <w:noProof/>
                <w:szCs w:val="24"/>
              </w:rPr>
              <w:t>8</w:t>
            </w:r>
            <w:r w:rsidRPr="00F46FF7">
              <w:rPr>
                <w:noProof/>
                <w:szCs w:val="24"/>
              </w:rPr>
              <w:t>.1</w:t>
            </w:r>
            <w:r w:rsidRPr="00F46FF7">
              <w:rPr>
                <w:szCs w:val="24"/>
              </w:rPr>
              <w:t>)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749" w:rsidRPr="00F46FF7" w:rsidRDefault="00BF0749" w:rsidP="0095399A">
            <w:pPr>
              <w:pStyle w:val="a"/>
              <w:numPr>
                <w:ilvl w:val="0"/>
                <w:numId w:val="27"/>
              </w:numPr>
              <w:ind w:left="113" w:firstLine="0"/>
              <w:jc w:val="left"/>
              <w:rPr>
                <w:szCs w:val="24"/>
              </w:rPr>
            </w:pPr>
            <w:r w:rsidRPr="00F46FF7">
              <w:rPr>
                <w:szCs w:val="24"/>
              </w:rPr>
              <w:t>SQL-92: Структура стандарта.</w:t>
            </w:r>
          </w:p>
        </w:tc>
      </w:tr>
      <w:tr w:rsidR="00BF0749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F0749" w:rsidRPr="00F46FF7" w:rsidRDefault="00BF0749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749" w:rsidRPr="00F46FF7" w:rsidRDefault="00BF0749" w:rsidP="0095399A">
            <w:pPr>
              <w:pStyle w:val="a"/>
              <w:numPr>
                <w:ilvl w:val="0"/>
                <w:numId w:val="27"/>
              </w:numPr>
              <w:ind w:left="113" w:firstLine="0"/>
              <w:jc w:val="left"/>
              <w:rPr>
                <w:szCs w:val="24"/>
              </w:rPr>
            </w:pPr>
            <w:r w:rsidRPr="00F46FF7">
              <w:rPr>
                <w:szCs w:val="24"/>
              </w:rPr>
              <w:t>SQL-92. Операторы описания данных.</w:t>
            </w:r>
          </w:p>
        </w:tc>
      </w:tr>
      <w:tr w:rsidR="00BF0749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F0749" w:rsidRPr="00F46FF7" w:rsidRDefault="00BF0749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749" w:rsidRPr="00F46FF7" w:rsidRDefault="00BF0749" w:rsidP="0095399A">
            <w:pPr>
              <w:pStyle w:val="a"/>
              <w:numPr>
                <w:ilvl w:val="0"/>
                <w:numId w:val="27"/>
              </w:numPr>
              <w:ind w:left="113" w:firstLine="0"/>
              <w:jc w:val="left"/>
              <w:rPr>
                <w:szCs w:val="24"/>
              </w:rPr>
            </w:pPr>
            <w:r w:rsidRPr="00F46FF7">
              <w:rPr>
                <w:szCs w:val="24"/>
              </w:rPr>
              <w:t>SQL-92. Операторы манипулирования данными.</w:t>
            </w:r>
          </w:p>
        </w:tc>
      </w:tr>
      <w:tr w:rsidR="00BF0749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F0749" w:rsidRPr="00F46FF7" w:rsidRDefault="00BF0749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749" w:rsidRPr="00F46FF7" w:rsidRDefault="00BF0749" w:rsidP="0095399A">
            <w:pPr>
              <w:pStyle w:val="a"/>
              <w:numPr>
                <w:ilvl w:val="0"/>
                <w:numId w:val="27"/>
              </w:numPr>
              <w:ind w:left="113" w:firstLine="0"/>
              <w:jc w:val="left"/>
              <w:rPr>
                <w:szCs w:val="24"/>
              </w:rPr>
            </w:pPr>
            <w:r w:rsidRPr="00F46FF7">
              <w:rPr>
                <w:szCs w:val="24"/>
              </w:rPr>
              <w:t>SQL-92. Ограничения целостности.</w:t>
            </w:r>
          </w:p>
        </w:tc>
      </w:tr>
      <w:tr w:rsidR="00BF0749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F0749" w:rsidRPr="00F46FF7" w:rsidRDefault="00BF0749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749" w:rsidRPr="00F46FF7" w:rsidRDefault="00BF0749" w:rsidP="0095399A">
            <w:pPr>
              <w:pStyle w:val="a"/>
              <w:numPr>
                <w:ilvl w:val="0"/>
                <w:numId w:val="27"/>
              </w:numPr>
              <w:ind w:left="113" w:firstLine="0"/>
              <w:jc w:val="left"/>
              <w:rPr>
                <w:szCs w:val="24"/>
              </w:rPr>
            </w:pPr>
            <w:r w:rsidRPr="00F46FF7">
              <w:rPr>
                <w:szCs w:val="24"/>
              </w:rPr>
              <w:t>SQL-92. Операторы ограничения доступа.</w:t>
            </w:r>
          </w:p>
        </w:tc>
      </w:tr>
      <w:tr w:rsidR="00BF0749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F0749" w:rsidRPr="00F46FF7" w:rsidRDefault="00BF0749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749" w:rsidRPr="00F46FF7" w:rsidRDefault="00BF0749" w:rsidP="0095399A">
            <w:pPr>
              <w:pStyle w:val="a"/>
              <w:numPr>
                <w:ilvl w:val="0"/>
                <w:numId w:val="27"/>
              </w:numPr>
              <w:ind w:left="113" w:firstLine="0"/>
              <w:jc w:val="left"/>
              <w:rPr>
                <w:szCs w:val="24"/>
              </w:rPr>
            </w:pPr>
            <w:r w:rsidRPr="00F46FF7">
              <w:rPr>
                <w:szCs w:val="24"/>
              </w:rPr>
              <w:t>SQL-92. Представления.</w:t>
            </w:r>
          </w:p>
        </w:tc>
      </w:tr>
      <w:tr w:rsidR="00BF0749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F0749" w:rsidRPr="00F46FF7" w:rsidRDefault="00BF0749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749" w:rsidRPr="00F46FF7" w:rsidRDefault="00BF0749" w:rsidP="0095399A">
            <w:pPr>
              <w:pStyle w:val="a"/>
              <w:numPr>
                <w:ilvl w:val="0"/>
                <w:numId w:val="27"/>
              </w:numPr>
              <w:ind w:left="113" w:firstLine="0"/>
              <w:jc w:val="left"/>
              <w:rPr>
                <w:szCs w:val="24"/>
              </w:rPr>
            </w:pPr>
            <w:r w:rsidRPr="00F46FF7">
              <w:rPr>
                <w:szCs w:val="24"/>
              </w:rPr>
              <w:t>SQL-92. Курсоры.</w:t>
            </w:r>
          </w:p>
        </w:tc>
      </w:tr>
      <w:tr w:rsidR="00BF0749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F0749" w:rsidRPr="00F46FF7" w:rsidRDefault="00BF0749" w:rsidP="00680B29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0749" w:rsidRPr="00F46FF7" w:rsidRDefault="00BF0749" w:rsidP="0095399A">
            <w:pPr>
              <w:pStyle w:val="a"/>
              <w:numPr>
                <w:ilvl w:val="0"/>
                <w:numId w:val="27"/>
              </w:numPr>
              <w:ind w:left="113" w:firstLine="0"/>
              <w:jc w:val="left"/>
              <w:rPr>
                <w:szCs w:val="24"/>
              </w:rPr>
            </w:pPr>
            <w:r w:rsidRPr="00F46FF7">
              <w:rPr>
                <w:szCs w:val="24"/>
              </w:rPr>
              <w:t>Методы доступа к базе данных из языков программирования.</w:t>
            </w:r>
          </w:p>
        </w:tc>
      </w:tr>
      <w:tr w:rsidR="00F46FF7" w:rsidRPr="00094CD8" w:rsidTr="0032261B">
        <w:tc>
          <w:tcPr>
            <w:tcW w:w="15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F46FF7" w:rsidRPr="00F46FF7" w:rsidRDefault="00F46FF7" w:rsidP="00CE2A28">
            <w:pPr>
              <w:ind w:right="-1" w:firstLine="0"/>
              <w:rPr>
                <w:szCs w:val="24"/>
              </w:rPr>
            </w:pPr>
            <w:r w:rsidRPr="00F46FF7">
              <w:rPr>
                <w:szCs w:val="24"/>
              </w:rPr>
              <w:t>Категория 5 (</w:t>
            </w:r>
            <w:r w:rsidR="00CE2A28">
              <w:rPr>
                <w:szCs w:val="24"/>
              </w:rPr>
              <w:t>О</w:t>
            </w:r>
            <w:r w:rsidRPr="00F46FF7">
              <w:rPr>
                <w:noProof/>
                <w:szCs w:val="24"/>
              </w:rPr>
              <w:t>ПК-</w:t>
            </w:r>
            <w:r w:rsidR="00CE2A28">
              <w:rPr>
                <w:noProof/>
                <w:szCs w:val="24"/>
              </w:rPr>
              <w:t>8</w:t>
            </w:r>
            <w:r w:rsidRPr="00F46FF7">
              <w:rPr>
                <w:noProof/>
                <w:szCs w:val="24"/>
              </w:rPr>
              <w:t>.</w:t>
            </w:r>
            <w:r w:rsidR="00CE2A28">
              <w:rPr>
                <w:noProof/>
                <w:szCs w:val="24"/>
              </w:rPr>
              <w:t>3</w:t>
            </w:r>
            <w:r w:rsidRPr="00F46FF7">
              <w:rPr>
                <w:noProof/>
                <w:szCs w:val="24"/>
              </w:rPr>
              <w:t>)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46FF7" w:rsidRPr="00F46FF7" w:rsidRDefault="005069E0" w:rsidP="0095399A">
            <w:pPr>
              <w:pStyle w:val="a"/>
              <w:numPr>
                <w:ilvl w:val="0"/>
                <w:numId w:val="27"/>
              </w:numPr>
              <w:ind w:left="113" w:firstLine="0"/>
              <w:jc w:val="left"/>
              <w:rPr>
                <w:szCs w:val="24"/>
              </w:rPr>
            </w:pPr>
            <w:r w:rsidRPr="0032261B">
              <w:rPr>
                <w:szCs w:val="24"/>
              </w:rPr>
              <w:t>Принципы оптимизации запросов. Основные стадии.</w:t>
            </w:r>
          </w:p>
        </w:tc>
      </w:tr>
      <w:tr w:rsidR="00224D2D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24D2D" w:rsidRPr="00F46FF7" w:rsidRDefault="00224D2D" w:rsidP="000E00E5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D2D" w:rsidRPr="005508CA" w:rsidRDefault="00224D2D" w:rsidP="0095399A">
            <w:pPr>
              <w:pStyle w:val="a"/>
              <w:numPr>
                <w:ilvl w:val="0"/>
                <w:numId w:val="27"/>
              </w:numPr>
              <w:ind w:left="113" w:firstLine="0"/>
              <w:jc w:val="left"/>
              <w:rPr>
                <w:szCs w:val="24"/>
              </w:rPr>
            </w:pPr>
            <w:r w:rsidRPr="005508CA">
              <w:rPr>
                <w:szCs w:val="24"/>
              </w:rPr>
              <w:t>Архитектура Клиент-Сервер.</w:t>
            </w:r>
          </w:p>
        </w:tc>
      </w:tr>
      <w:tr w:rsidR="00224D2D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24D2D" w:rsidRPr="00F46FF7" w:rsidRDefault="00224D2D" w:rsidP="000E00E5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D2D" w:rsidRPr="005508CA" w:rsidRDefault="00224D2D" w:rsidP="0095399A">
            <w:pPr>
              <w:pStyle w:val="a"/>
              <w:numPr>
                <w:ilvl w:val="0"/>
                <w:numId w:val="27"/>
              </w:numPr>
              <w:ind w:left="113" w:firstLine="0"/>
              <w:jc w:val="left"/>
              <w:rPr>
                <w:szCs w:val="24"/>
              </w:rPr>
            </w:pPr>
            <w:r w:rsidRPr="005508CA">
              <w:rPr>
                <w:szCs w:val="24"/>
              </w:rPr>
              <w:t>Эволюция архитектуры Клиент-Сервер.</w:t>
            </w:r>
          </w:p>
        </w:tc>
      </w:tr>
      <w:tr w:rsidR="00224D2D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24D2D" w:rsidRPr="00F46FF7" w:rsidRDefault="00224D2D" w:rsidP="000E00E5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D2D" w:rsidRPr="005508CA" w:rsidRDefault="00224D2D" w:rsidP="0095399A">
            <w:pPr>
              <w:pStyle w:val="a"/>
              <w:numPr>
                <w:ilvl w:val="0"/>
                <w:numId w:val="27"/>
              </w:numPr>
              <w:ind w:left="113" w:firstLine="0"/>
              <w:jc w:val="left"/>
              <w:rPr>
                <w:szCs w:val="24"/>
              </w:rPr>
            </w:pPr>
            <w:r w:rsidRPr="005508CA">
              <w:rPr>
                <w:szCs w:val="24"/>
              </w:rPr>
              <w:t xml:space="preserve">Эволюция сервера баз данных. Мультипроцессорность. </w:t>
            </w:r>
            <w:proofErr w:type="spellStart"/>
            <w:r w:rsidRPr="005508CA">
              <w:rPr>
                <w:szCs w:val="24"/>
              </w:rPr>
              <w:t>Многопото</w:t>
            </w:r>
            <w:r w:rsidRPr="005508CA">
              <w:rPr>
                <w:szCs w:val="24"/>
              </w:rPr>
              <w:t>ч</w:t>
            </w:r>
            <w:r w:rsidRPr="005508CA">
              <w:rPr>
                <w:szCs w:val="24"/>
              </w:rPr>
              <w:t>ность</w:t>
            </w:r>
            <w:proofErr w:type="spellEnd"/>
            <w:r w:rsidRPr="005508CA">
              <w:rPr>
                <w:szCs w:val="24"/>
              </w:rPr>
              <w:t>.</w:t>
            </w:r>
          </w:p>
        </w:tc>
      </w:tr>
      <w:tr w:rsidR="00224D2D" w:rsidRPr="00094CD8" w:rsidTr="0032261B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224D2D" w:rsidRPr="00F46FF7" w:rsidRDefault="00224D2D" w:rsidP="000E00E5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24D2D" w:rsidRPr="005508CA" w:rsidRDefault="00224D2D" w:rsidP="0095399A">
            <w:pPr>
              <w:pStyle w:val="a"/>
              <w:numPr>
                <w:ilvl w:val="0"/>
                <w:numId w:val="27"/>
              </w:numPr>
              <w:ind w:left="113" w:firstLine="0"/>
              <w:jc w:val="left"/>
              <w:rPr>
                <w:szCs w:val="24"/>
              </w:rPr>
            </w:pPr>
            <w:r w:rsidRPr="005508CA">
              <w:rPr>
                <w:szCs w:val="24"/>
              </w:rPr>
              <w:t>Активный сервер. Процедуры БД. Триггеры.</w:t>
            </w:r>
          </w:p>
        </w:tc>
      </w:tr>
      <w:tr w:rsidR="005508CA" w:rsidRPr="00094CD8" w:rsidTr="000E00E5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508CA" w:rsidRPr="00F46FF7" w:rsidRDefault="005508CA" w:rsidP="000E00E5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8CA" w:rsidRPr="005508CA" w:rsidRDefault="005508CA" w:rsidP="0095399A">
            <w:pPr>
              <w:pStyle w:val="a"/>
              <w:numPr>
                <w:ilvl w:val="0"/>
                <w:numId w:val="27"/>
              </w:numPr>
              <w:ind w:left="113" w:firstLine="0"/>
              <w:jc w:val="left"/>
              <w:rPr>
                <w:szCs w:val="24"/>
              </w:rPr>
            </w:pPr>
            <w:r w:rsidRPr="005508CA">
              <w:rPr>
                <w:szCs w:val="24"/>
              </w:rPr>
              <w:t>Критерий перехода к хранилищам данных.</w:t>
            </w:r>
          </w:p>
        </w:tc>
      </w:tr>
      <w:tr w:rsidR="005508CA" w:rsidRPr="00094CD8" w:rsidTr="000E00E5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508CA" w:rsidRPr="00F46FF7" w:rsidRDefault="005508CA" w:rsidP="000E00E5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8CA" w:rsidRPr="005508CA" w:rsidRDefault="005508CA" w:rsidP="0095399A">
            <w:pPr>
              <w:pStyle w:val="a"/>
              <w:numPr>
                <w:ilvl w:val="0"/>
                <w:numId w:val="27"/>
              </w:numPr>
              <w:ind w:left="113" w:firstLine="0"/>
              <w:jc w:val="left"/>
              <w:rPr>
                <w:szCs w:val="24"/>
              </w:rPr>
            </w:pPr>
            <w:r w:rsidRPr="005508CA">
              <w:rPr>
                <w:szCs w:val="24"/>
              </w:rPr>
              <w:t>Концептуальная архитектура хранилища.</w:t>
            </w:r>
          </w:p>
        </w:tc>
      </w:tr>
      <w:tr w:rsidR="005508CA" w:rsidRPr="00094CD8" w:rsidTr="000E00E5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508CA" w:rsidRPr="00F46FF7" w:rsidRDefault="005508CA" w:rsidP="000E00E5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8CA" w:rsidRPr="005508CA" w:rsidRDefault="005508CA" w:rsidP="0095399A">
            <w:pPr>
              <w:pStyle w:val="a"/>
              <w:numPr>
                <w:ilvl w:val="0"/>
                <w:numId w:val="27"/>
              </w:numPr>
              <w:ind w:left="113" w:firstLine="0"/>
              <w:jc w:val="left"/>
              <w:rPr>
                <w:szCs w:val="24"/>
              </w:rPr>
            </w:pPr>
            <w:r w:rsidRPr="005508CA">
              <w:rPr>
                <w:szCs w:val="24"/>
              </w:rPr>
              <w:t>Корпоративная модель данных хранилища. Схемы типа «звезда», «снежинка».</w:t>
            </w:r>
          </w:p>
        </w:tc>
      </w:tr>
      <w:tr w:rsidR="005508CA" w:rsidRPr="00094CD8" w:rsidTr="000E00E5">
        <w:tc>
          <w:tcPr>
            <w:tcW w:w="1526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5508CA" w:rsidRPr="00F46FF7" w:rsidRDefault="005508CA" w:rsidP="000E00E5">
            <w:pPr>
              <w:ind w:right="-1"/>
              <w:rPr>
                <w:szCs w:val="24"/>
              </w:rPr>
            </w:pP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508CA" w:rsidRPr="005508CA" w:rsidRDefault="005508CA" w:rsidP="0095399A">
            <w:pPr>
              <w:pStyle w:val="a"/>
              <w:numPr>
                <w:ilvl w:val="0"/>
                <w:numId w:val="27"/>
              </w:numPr>
              <w:ind w:left="113" w:firstLine="0"/>
              <w:jc w:val="left"/>
              <w:rPr>
                <w:szCs w:val="24"/>
              </w:rPr>
            </w:pPr>
            <w:r w:rsidRPr="005508CA">
              <w:rPr>
                <w:szCs w:val="24"/>
              </w:rPr>
              <w:t>Методы аналитической обработки данных</w:t>
            </w:r>
          </w:p>
        </w:tc>
      </w:tr>
    </w:tbl>
    <w:p w:rsidR="002B5F37" w:rsidRPr="00094CD8" w:rsidRDefault="002B5F37" w:rsidP="00680B29">
      <w:pPr>
        <w:ind w:right="-1" w:firstLine="0"/>
        <w:rPr>
          <w:szCs w:val="24"/>
        </w:rPr>
      </w:pPr>
    </w:p>
    <w:p w:rsidR="002B5F37" w:rsidRPr="00094CD8" w:rsidRDefault="002B5F37" w:rsidP="00680B29">
      <w:pPr>
        <w:ind w:right="-1" w:firstLine="851"/>
        <w:rPr>
          <w:szCs w:val="24"/>
        </w:rPr>
      </w:pPr>
      <w:r w:rsidRPr="00094CD8">
        <w:rPr>
          <w:szCs w:val="24"/>
        </w:rPr>
        <w:t>Набор экзаменационных билетов формируется и утверждается в установленном порядке в начале учебного года при наличии контингента обучающихся, завершающих освоение дисциплины «</w:t>
      </w:r>
      <w:r w:rsidRPr="00094CD8">
        <w:rPr>
          <w:noProof/>
          <w:szCs w:val="24"/>
        </w:rPr>
        <w:t>Базы данных</w:t>
      </w:r>
      <w:r w:rsidRPr="00094CD8">
        <w:rPr>
          <w:szCs w:val="24"/>
        </w:rPr>
        <w:t xml:space="preserve">» в текущем учебном году. </w:t>
      </w:r>
    </w:p>
    <w:p w:rsidR="002B5F37" w:rsidRPr="00094CD8" w:rsidRDefault="002B5F37" w:rsidP="00680B29">
      <w:pPr>
        <w:ind w:right="-1"/>
        <w:rPr>
          <w:szCs w:val="24"/>
        </w:rPr>
        <w:sectPr w:rsidR="002B5F37" w:rsidRPr="00094CD8" w:rsidSect="002B018E">
          <w:pgSz w:w="11906" w:h="16838"/>
          <w:pgMar w:top="1134" w:right="850" w:bottom="1134" w:left="1701" w:header="709" w:footer="709" w:gutter="0"/>
          <w:pgNumType w:start="1"/>
          <w:cols w:space="708"/>
          <w:docGrid w:linePitch="360"/>
        </w:sectPr>
      </w:pPr>
    </w:p>
    <w:p w:rsidR="002B5F37" w:rsidRPr="00BB3CF6" w:rsidRDefault="002B5F37" w:rsidP="00844C79">
      <w:pPr>
        <w:numPr>
          <w:ilvl w:val="0"/>
          <w:numId w:val="2"/>
        </w:numPr>
        <w:ind w:right="-1"/>
        <w:rPr>
          <w:b/>
          <w:color w:val="000000"/>
          <w:szCs w:val="24"/>
        </w:rPr>
      </w:pPr>
      <w:r w:rsidRPr="00BB3CF6">
        <w:rPr>
          <w:b/>
          <w:color w:val="000000"/>
          <w:szCs w:val="24"/>
        </w:rPr>
        <w:lastRenderedPageBreak/>
        <w:t>Критерии оценки сформированности компетенций в рамках промежуточной аттестации по дисциплине</w:t>
      </w:r>
    </w:p>
    <w:p w:rsidR="002B5F37" w:rsidRPr="00094CD8" w:rsidRDefault="002B5F37" w:rsidP="00680B29">
      <w:pPr>
        <w:ind w:right="-1" w:firstLine="743"/>
        <w:jc w:val="right"/>
        <w:rPr>
          <w:szCs w:val="24"/>
        </w:rPr>
      </w:pPr>
      <w:r w:rsidRPr="00094CD8">
        <w:rPr>
          <w:color w:val="000000"/>
          <w:szCs w:val="24"/>
        </w:rPr>
        <w:t>Таблица П</w:t>
      </w:r>
      <w:proofErr w:type="gramStart"/>
      <w:r w:rsidRPr="00094CD8">
        <w:rPr>
          <w:color w:val="000000"/>
          <w:szCs w:val="24"/>
        </w:rPr>
        <w:t>1</w:t>
      </w:r>
      <w:proofErr w:type="gramEnd"/>
      <w:r w:rsidRPr="00094CD8">
        <w:rPr>
          <w:color w:val="000000"/>
          <w:szCs w:val="24"/>
        </w:rPr>
        <w:t>.5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042"/>
        <w:gridCol w:w="1701"/>
        <w:gridCol w:w="2696"/>
        <w:gridCol w:w="1980"/>
        <w:gridCol w:w="2310"/>
        <w:gridCol w:w="2420"/>
        <w:gridCol w:w="2518"/>
      </w:tblGrid>
      <w:tr w:rsidR="002B5F37" w:rsidRPr="00BB3CF6" w:rsidTr="00EA7041">
        <w:trPr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F37" w:rsidRPr="00BB3CF6" w:rsidRDefault="002B5F37" w:rsidP="00680B29">
            <w:pPr>
              <w:ind w:right="-1"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BB3CF6">
              <w:rPr>
                <w:b/>
                <w:sz w:val="20"/>
                <w:szCs w:val="20"/>
              </w:rPr>
              <w:t xml:space="preserve">Шифр </w:t>
            </w:r>
            <w:proofErr w:type="gramStart"/>
            <w:r w:rsidRPr="00BB3CF6">
              <w:rPr>
                <w:b/>
                <w:sz w:val="20"/>
                <w:szCs w:val="20"/>
              </w:rPr>
              <w:t>компе-</w:t>
            </w:r>
            <w:proofErr w:type="spellStart"/>
            <w:r w:rsidRPr="00BB3CF6">
              <w:rPr>
                <w:b/>
                <w:sz w:val="20"/>
                <w:szCs w:val="20"/>
              </w:rPr>
              <w:t>тенций</w:t>
            </w:r>
            <w:proofErr w:type="spellEnd"/>
            <w:proofErr w:type="gramEnd"/>
          </w:p>
          <w:p w:rsidR="002B5F37" w:rsidRPr="00BB3CF6" w:rsidRDefault="002B5F37" w:rsidP="00680B29">
            <w:pPr>
              <w:ind w:right="-1"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F37" w:rsidRPr="00BB3CF6" w:rsidRDefault="002B5F37" w:rsidP="000B77D1">
            <w:pPr>
              <w:ind w:right="-1"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BB3CF6">
              <w:rPr>
                <w:b/>
                <w:sz w:val="20"/>
                <w:szCs w:val="20"/>
              </w:rPr>
              <w:t>Структурные элементы оц</w:t>
            </w:r>
            <w:r w:rsidRPr="00BB3CF6">
              <w:rPr>
                <w:b/>
                <w:sz w:val="20"/>
                <w:szCs w:val="20"/>
              </w:rPr>
              <w:t>е</w:t>
            </w:r>
            <w:r w:rsidRPr="00BB3CF6">
              <w:rPr>
                <w:b/>
                <w:sz w:val="20"/>
                <w:szCs w:val="20"/>
              </w:rPr>
              <w:t>ночных средств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F37" w:rsidRPr="00BB3CF6" w:rsidRDefault="002B5F37" w:rsidP="00680B29">
            <w:pPr>
              <w:ind w:right="-1" w:firstLine="0"/>
              <w:jc w:val="center"/>
              <w:textAlignment w:val="baseline"/>
              <w:rPr>
                <w:bCs/>
                <w:sz w:val="20"/>
                <w:szCs w:val="20"/>
              </w:rPr>
            </w:pPr>
            <w:r w:rsidRPr="00BB3CF6">
              <w:rPr>
                <w:b/>
                <w:sz w:val="20"/>
                <w:szCs w:val="20"/>
              </w:rPr>
              <w:t>Показатель</w:t>
            </w:r>
            <w:r w:rsidRPr="00BB3CF6">
              <w:rPr>
                <w:b/>
                <w:sz w:val="20"/>
                <w:szCs w:val="20"/>
              </w:rPr>
              <w:br/>
              <w:t>сформированности</w:t>
            </w:r>
          </w:p>
          <w:p w:rsidR="002B5F37" w:rsidRPr="00BB3CF6" w:rsidRDefault="002B5F37" w:rsidP="00680B29">
            <w:pPr>
              <w:ind w:right="-1" w:firstLine="0"/>
              <w:jc w:val="center"/>
              <w:textAlignment w:val="baseline"/>
              <w:rPr>
                <w:b/>
                <w:sz w:val="20"/>
                <w:szCs w:val="20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F37" w:rsidRPr="00BB3CF6" w:rsidRDefault="002B5F37" w:rsidP="00680B29">
            <w:pPr>
              <w:ind w:right="-1"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BB3CF6">
              <w:rPr>
                <w:b/>
                <w:sz w:val="20"/>
                <w:szCs w:val="20"/>
              </w:rPr>
              <w:t>Не сформирован</w:t>
            </w:r>
          </w:p>
          <w:p w:rsidR="002B5F37" w:rsidRPr="00BB3CF6" w:rsidRDefault="002B5F37" w:rsidP="00680B29">
            <w:pPr>
              <w:ind w:right="-1"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BB3CF6">
              <w:rPr>
                <w:b/>
                <w:sz w:val="20"/>
                <w:szCs w:val="20"/>
              </w:rPr>
              <w:t>(2 балла)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F37" w:rsidRPr="00BB3CF6" w:rsidRDefault="002B5F37" w:rsidP="00680B29">
            <w:pPr>
              <w:ind w:right="-1"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BB3CF6">
              <w:rPr>
                <w:b/>
                <w:sz w:val="20"/>
                <w:szCs w:val="20"/>
              </w:rPr>
              <w:t>Пороговый уровень</w:t>
            </w:r>
          </w:p>
          <w:p w:rsidR="002B5F37" w:rsidRPr="00BB3CF6" w:rsidRDefault="002B5F37" w:rsidP="00680B29">
            <w:pPr>
              <w:ind w:right="-1"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BB3CF6">
              <w:rPr>
                <w:b/>
                <w:sz w:val="20"/>
                <w:szCs w:val="20"/>
              </w:rPr>
              <w:t>(3 балла)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F37" w:rsidRPr="00BB3CF6" w:rsidRDefault="002B5F37" w:rsidP="00680B29">
            <w:pPr>
              <w:ind w:right="-1"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BB3CF6">
              <w:rPr>
                <w:b/>
                <w:sz w:val="20"/>
                <w:szCs w:val="20"/>
              </w:rPr>
              <w:t>Базовый уровень</w:t>
            </w:r>
          </w:p>
          <w:p w:rsidR="002B5F37" w:rsidRPr="00BB3CF6" w:rsidRDefault="002B5F37" w:rsidP="00680B29">
            <w:pPr>
              <w:ind w:right="-1" w:firstLine="0"/>
              <w:jc w:val="center"/>
              <w:textAlignment w:val="baseline"/>
              <w:rPr>
                <w:sz w:val="20"/>
                <w:szCs w:val="20"/>
              </w:rPr>
            </w:pPr>
            <w:r w:rsidRPr="00BB3CF6">
              <w:rPr>
                <w:b/>
                <w:sz w:val="20"/>
                <w:szCs w:val="20"/>
              </w:rPr>
              <w:t>(4 балла)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5F37" w:rsidRPr="00BB3CF6" w:rsidRDefault="002B5F37" w:rsidP="00680B29">
            <w:pPr>
              <w:ind w:right="-1"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BB3CF6">
              <w:rPr>
                <w:b/>
                <w:sz w:val="20"/>
                <w:szCs w:val="20"/>
              </w:rPr>
              <w:t xml:space="preserve">Продвинутый </w:t>
            </w:r>
          </w:p>
          <w:p w:rsidR="002B5F37" w:rsidRPr="00BB3CF6" w:rsidRDefault="002B5F37" w:rsidP="00680B29">
            <w:pPr>
              <w:ind w:right="-1" w:firstLine="0"/>
              <w:jc w:val="center"/>
              <w:textAlignment w:val="baseline"/>
              <w:rPr>
                <w:b/>
                <w:sz w:val="20"/>
                <w:szCs w:val="20"/>
              </w:rPr>
            </w:pPr>
            <w:r w:rsidRPr="00BB3CF6">
              <w:rPr>
                <w:b/>
                <w:sz w:val="20"/>
                <w:szCs w:val="20"/>
              </w:rPr>
              <w:t>(5 баллов)</w:t>
            </w:r>
          </w:p>
          <w:p w:rsidR="002B5F37" w:rsidRPr="00BB3CF6" w:rsidRDefault="002B5F37" w:rsidP="00680B29">
            <w:pPr>
              <w:ind w:right="-1" w:firstLine="0"/>
              <w:jc w:val="center"/>
              <w:textAlignment w:val="baseline"/>
              <w:rPr>
                <w:sz w:val="20"/>
                <w:szCs w:val="20"/>
              </w:rPr>
            </w:pPr>
          </w:p>
        </w:tc>
      </w:tr>
      <w:tr w:rsidR="00D74315" w:rsidRPr="00BB3CF6" w:rsidTr="00EA7041">
        <w:trPr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315" w:rsidRPr="00BB3CF6" w:rsidRDefault="00D74315" w:rsidP="00EA7041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  <w:lang w:val="en-US"/>
              </w:rPr>
              <w:t>ОПК-</w:t>
            </w:r>
            <w:r w:rsidR="00932BF2" w:rsidRPr="00BB3CF6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315" w:rsidRPr="00BB3CF6" w:rsidRDefault="00330D4E" w:rsidP="00F42A76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>В</w:t>
            </w:r>
            <w:r w:rsidR="00D74315" w:rsidRPr="00BB3CF6">
              <w:rPr>
                <w:sz w:val="20"/>
                <w:szCs w:val="20"/>
              </w:rPr>
              <w:t>опрос</w:t>
            </w:r>
            <w:r w:rsidRPr="00BB3CF6">
              <w:rPr>
                <w:sz w:val="20"/>
                <w:szCs w:val="20"/>
              </w:rPr>
              <w:t>ы</w:t>
            </w:r>
            <w:r w:rsidR="00D74315" w:rsidRPr="00BB3CF6">
              <w:rPr>
                <w:sz w:val="20"/>
                <w:szCs w:val="20"/>
              </w:rPr>
              <w:t xml:space="preserve"> </w:t>
            </w:r>
            <w:r w:rsidR="00F42A76" w:rsidRPr="00BB3CF6">
              <w:rPr>
                <w:sz w:val="20"/>
                <w:szCs w:val="20"/>
              </w:rPr>
              <w:t>из к</w:t>
            </w:r>
            <w:r w:rsidR="00F42A76" w:rsidRPr="00BB3CF6">
              <w:rPr>
                <w:sz w:val="20"/>
                <w:szCs w:val="20"/>
              </w:rPr>
              <w:t>а</w:t>
            </w:r>
            <w:r w:rsidR="00F42A76" w:rsidRPr="00BB3CF6">
              <w:rPr>
                <w:sz w:val="20"/>
                <w:szCs w:val="20"/>
              </w:rPr>
              <w:t xml:space="preserve">тегории </w:t>
            </w:r>
            <w:r w:rsidR="00D74315" w:rsidRPr="00BB3CF6">
              <w:rPr>
                <w:sz w:val="20"/>
                <w:szCs w:val="20"/>
              </w:rPr>
              <w:t>1</w:t>
            </w:r>
            <w:r w:rsidR="00EA7041" w:rsidRPr="00BB3CF6">
              <w:rPr>
                <w:rStyle w:val="ab"/>
                <w:sz w:val="20"/>
                <w:szCs w:val="20"/>
              </w:rPr>
              <w:footnoteReference w:id="1"/>
            </w:r>
            <w:r w:rsidR="00D74315" w:rsidRPr="00BB3CF6">
              <w:rPr>
                <w:sz w:val="20"/>
                <w:szCs w:val="20"/>
              </w:rPr>
              <w:t xml:space="preserve"> экз</w:t>
            </w:r>
            <w:r w:rsidR="00D74315" w:rsidRPr="00BB3CF6">
              <w:rPr>
                <w:sz w:val="20"/>
                <w:szCs w:val="20"/>
              </w:rPr>
              <w:t>а</w:t>
            </w:r>
            <w:r w:rsidR="00D74315" w:rsidRPr="00BB3CF6">
              <w:rPr>
                <w:sz w:val="20"/>
                <w:szCs w:val="20"/>
              </w:rPr>
              <w:t xml:space="preserve">менационного билета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315" w:rsidRPr="00BB3CF6" w:rsidRDefault="00932BF2" w:rsidP="00932BF2">
            <w:pPr>
              <w:ind w:right="-1" w:firstLine="0"/>
              <w:jc w:val="left"/>
              <w:textAlignment w:val="baseline"/>
              <w:rPr>
                <w:b/>
                <w:sz w:val="20"/>
                <w:szCs w:val="20"/>
              </w:rPr>
            </w:pPr>
            <w:r w:rsidRPr="00BB3CF6">
              <w:rPr>
                <w:bCs/>
                <w:noProof/>
                <w:sz w:val="20"/>
                <w:szCs w:val="20"/>
              </w:rPr>
              <w:t>ОПК-1</w:t>
            </w:r>
            <w:r w:rsidR="00EA7041" w:rsidRPr="00BB3CF6">
              <w:rPr>
                <w:bCs/>
                <w:noProof/>
                <w:sz w:val="20"/>
                <w:szCs w:val="20"/>
              </w:rPr>
              <w:t>.1</w:t>
            </w:r>
            <w:proofErr w:type="gramStart"/>
            <w:r w:rsidR="00EA7041" w:rsidRPr="00BB3CF6">
              <w:rPr>
                <w:bCs/>
                <w:noProof/>
                <w:sz w:val="20"/>
                <w:szCs w:val="20"/>
              </w:rPr>
              <w:t xml:space="preserve"> </w:t>
            </w:r>
            <w:r w:rsidRPr="00BB3CF6">
              <w:rPr>
                <w:sz w:val="20"/>
                <w:szCs w:val="20"/>
                <w:lang w:eastAsia="ru-RU"/>
              </w:rPr>
              <w:t>З</w:t>
            </w:r>
            <w:proofErr w:type="gramEnd"/>
            <w:r w:rsidRPr="00BB3CF6">
              <w:rPr>
                <w:sz w:val="20"/>
                <w:szCs w:val="20"/>
                <w:lang w:eastAsia="ru-RU"/>
              </w:rPr>
              <w:t>нать: основы м</w:t>
            </w:r>
            <w:r w:rsidRPr="00BB3CF6">
              <w:rPr>
                <w:sz w:val="20"/>
                <w:szCs w:val="20"/>
                <w:lang w:eastAsia="ru-RU"/>
              </w:rPr>
              <w:t>а</w:t>
            </w:r>
            <w:r w:rsidRPr="00BB3CF6">
              <w:rPr>
                <w:sz w:val="20"/>
                <w:szCs w:val="20"/>
                <w:lang w:eastAsia="ru-RU"/>
              </w:rPr>
              <w:t>тематики, физики, вычисл</w:t>
            </w:r>
            <w:r w:rsidRPr="00BB3CF6">
              <w:rPr>
                <w:sz w:val="20"/>
                <w:szCs w:val="20"/>
                <w:lang w:eastAsia="ru-RU"/>
              </w:rPr>
              <w:t>и</w:t>
            </w:r>
            <w:r w:rsidRPr="00BB3CF6">
              <w:rPr>
                <w:sz w:val="20"/>
                <w:szCs w:val="20"/>
                <w:lang w:eastAsia="ru-RU"/>
              </w:rPr>
              <w:t>тельной техники и програ</w:t>
            </w:r>
            <w:r w:rsidRPr="00BB3CF6">
              <w:rPr>
                <w:sz w:val="20"/>
                <w:szCs w:val="20"/>
                <w:lang w:eastAsia="ru-RU"/>
              </w:rPr>
              <w:t>м</w:t>
            </w:r>
            <w:r w:rsidRPr="00BB3CF6">
              <w:rPr>
                <w:sz w:val="20"/>
                <w:szCs w:val="20"/>
                <w:lang w:eastAsia="ru-RU"/>
              </w:rPr>
              <w:t>мирования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0C33" w:rsidRPr="00BB3CF6" w:rsidRDefault="0072116F" w:rsidP="00EA7041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>Демонстрирует ф</w:t>
            </w:r>
            <w:r w:rsidR="00280C33" w:rsidRPr="00BB3CF6">
              <w:rPr>
                <w:sz w:val="20"/>
                <w:szCs w:val="20"/>
              </w:rPr>
              <w:t>рагментарные зн</w:t>
            </w:r>
            <w:r w:rsidR="00280C33" w:rsidRPr="00BB3CF6">
              <w:rPr>
                <w:sz w:val="20"/>
                <w:szCs w:val="20"/>
              </w:rPr>
              <w:t>а</w:t>
            </w:r>
            <w:r w:rsidR="00280C33" w:rsidRPr="00BB3CF6">
              <w:rPr>
                <w:sz w:val="20"/>
                <w:szCs w:val="20"/>
              </w:rPr>
              <w:t xml:space="preserve">ния </w:t>
            </w:r>
            <w:r w:rsidR="005C344C" w:rsidRPr="00BB3CF6">
              <w:rPr>
                <w:sz w:val="20"/>
                <w:szCs w:val="20"/>
              </w:rPr>
              <w:t xml:space="preserve">по </w:t>
            </w:r>
            <w:r w:rsidR="00F42A76" w:rsidRPr="00BB3CF6">
              <w:rPr>
                <w:sz w:val="20"/>
                <w:szCs w:val="20"/>
              </w:rPr>
              <w:t>вопрос</w:t>
            </w:r>
            <w:r w:rsidR="005C344C" w:rsidRPr="00BB3CF6">
              <w:rPr>
                <w:sz w:val="20"/>
                <w:szCs w:val="20"/>
              </w:rPr>
              <w:t>у</w:t>
            </w:r>
            <w:r w:rsidR="00F42A76" w:rsidRPr="00BB3CF6">
              <w:rPr>
                <w:sz w:val="20"/>
                <w:szCs w:val="20"/>
              </w:rPr>
              <w:t xml:space="preserve"> из категории 1</w:t>
            </w:r>
            <w:r w:rsidR="00280C33" w:rsidRPr="00BB3CF6">
              <w:rPr>
                <w:sz w:val="20"/>
                <w:szCs w:val="20"/>
              </w:rPr>
              <w:t>,</w:t>
            </w:r>
            <w:r w:rsidR="00932BF2" w:rsidRPr="00BB3CF6">
              <w:rPr>
                <w:sz w:val="20"/>
                <w:szCs w:val="20"/>
              </w:rPr>
              <w:t xml:space="preserve"> </w:t>
            </w:r>
            <w:r w:rsidR="00BA4D67" w:rsidRPr="00BB3CF6">
              <w:rPr>
                <w:sz w:val="20"/>
                <w:szCs w:val="20"/>
              </w:rPr>
              <w:t xml:space="preserve">оценка за тестирование </w:t>
            </w:r>
            <w:r w:rsidR="00456194" w:rsidRPr="00BB3CF6">
              <w:rPr>
                <w:sz w:val="20"/>
                <w:szCs w:val="20"/>
              </w:rPr>
              <w:t>&lt; 50  баллов</w:t>
            </w:r>
          </w:p>
          <w:p w:rsidR="00D74315" w:rsidRPr="00BB3CF6" w:rsidRDefault="00D74315" w:rsidP="00EA7041">
            <w:pPr>
              <w:ind w:right="-1"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315" w:rsidRPr="00BB3CF6" w:rsidRDefault="0072116F" w:rsidP="005C344C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 xml:space="preserve">Демонстрирует общие знания </w:t>
            </w:r>
            <w:r w:rsidR="005C344C" w:rsidRPr="00BB3CF6">
              <w:rPr>
                <w:sz w:val="20"/>
                <w:szCs w:val="20"/>
              </w:rPr>
              <w:t xml:space="preserve">по </w:t>
            </w:r>
            <w:r w:rsidR="00F42A76" w:rsidRPr="00BB3CF6">
              <w:rPr>
                <w:sz w:val="20"/>
                <w:szCs w:val="20"/>
              </w:rPr>
              <w:t>вопрос</w:t>
            </w:r>
            <w:r w:rsidR="005C344C" w:rsidRPr="00BB3CF6">
              <w:rPr>
                <w:sz w:val="20"/>
                <w:szCs w:val="20"/>
              </w:rPr>
              <w:t>у</w:t>
            </w:r>
            <w:r w:rsidR="00F42A76" w:rsidRPr="00BB3CF6">
              <w:rPr>
                <w:sz w:val="20"/>
                <w:szCs w:val="20"/>
              </w:rPr>
              <w:t xml:space="preserve"> из категории 1,</w:t>
            </w:r>
            <w:r w:rsidRPr="00BB3CF6">
              <w:rPr>
                <w:sz w:val="20"/>
                <w:szCs w:val="20"/>
              </w:rPr>
              <w:t xml:space="preserve"> </w:t>
            </w:r>
            <w:r w:rsidR="00BA4D67"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своены</w:t>
            </w:r>
            <w:r w:rsidR="00F42A76" w:rsidRPr="00BB3CF6">
              <w:rPr>
                <w:sz w:val="20"/>
                <w:szCs w:val="20"/>
              </w:rPr>
              <w:t xml:space="preserve"> базовые понятия мод</w:t>
            </w:r>
            <w:r w:rsidR="00F42A76" w:rsidRPr="00BB3CF6">
              <w:rPr>
                <w:sz w:val="20"/>
                <w:szCs w:val="20"/>
              </w:rPr>
              <w:t>е</w:t>
            </w:r>
            <w:r w:rsidR="00F42A76" w:rsidRPr="00BB3CF6">
              <w:rPr>
                <w:sz w:val="20"/>
                <w:szCs w:val="20"/>
              </w:rPr>
              <w:t>лей данных</w:t>
            </w:r>
            <w:r w:rsidRPr="00BB3CF6">
              <w:rPr>
                <w:sz w:val="20"/>
                <w:szCs w:val="20"/>
              </w:rPr>
              <w:t xml:space="preserve">, оценка за тестирование </w:t>
            </w:r>
            <w:r w:rsidR="00456194" w:rsidRPr="00BB3CF6">
              <w:rPr>
                <w:sz w:val="20"/>
                <w:szCs w:val="20"/>
              </w:rPr>
              <w:t>в баллах находится в диапазоне  (50 &lt;= оценка &lt; 65)</w:t>
            </w:r>
            <w:r w:rsidR="00BA4D67" w:rsidRPr="00BB3CF6">
              <w:rPr>
                <w:sz w:val="20"/>
                <w:szCs w:val="20"/>
              </w:rPr>
              <w:t xml:space="preserve">, </w:t>
            </w:r>
            <w:r w:rsidRPr="00BB3CF6">
              <w:rPr>
                <w:sz w:val="20"/>
                <w:szCs w:val="20"/>
              </w:rPr>
              <w:t>оценка за проект «уд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влетворительно».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74315" w:rsidRPr="00BB3CF6" w:rsidRDefault="0072116F" w:rsidP="003B6193">
            <w:pPr>
              <w:ind w:right="-1" w:firstLine="0"/>
              <w:textAlignment w:val="baseline"/>
              <w:rPr>
                <w:b/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>Демонстрирует углу</w:t>
            </w:r>
            <w:r w:rsidRPr="00BB3CF6">
              <w:rPr>
                <w:sz w:val="20"/>
                <w:szCs w:val="20"/>
              </w:rPr>
              <w:t>б</w:t>
            </w:r>
            <w:r w:rsidRPr="00BB3CF6">
              <w:rPr>
                <w:sz w:val="20"/>
                <w:szCs w:val="20"/>
              </w:rPr>
              <w:t xml:space="preserve">ленные знания </w:t>
            </w:r>
            <w:r w:rsidR="005C344C" w:rsidRPr="00BB3CF6">
              <w:rPr>
                <w:sz w:val="20"/>
                <w:szCs w:val="20"/>
              </w:rPr>
              <w:t xml:space="preserve">по </w:t>
            </w:r>
            <w:r w:rsidR="00F42A76" w:rsidRPr="00BB3CF6">
              <w:rPr>
                <w:sz w:val="20"/>
                <w:szCs w:val="20"/>
              </w:rPr>
              <w:t>вопр</w:t>
            </w:r>
            <w:r w:rsidR="00F42A76" w:rsidRPr="00BB3CF6">
              <w:rPr>
                <w:sz w:val="20"/>
                <w:szCs w:val="20"/>
              </w:rPr>
              <w:t>о</w:t>
            </w:r>
            <w:r w:rsidR="00F42A76" w:rsidRPr="00BB3CF6">
              <w:rPr>
                <w:sz w:val="20"/>
                <w:szCs w:val="20"/>
              </w:rPr>
              <w:t>с</w:t>
            </w:r>
            <w:r w:rsidR="005C344C" w:rsidRPr="00BB3CF6">
              <w:rPr>
                <w:sz w:val="20"/>
                <w:szCs w:val="20"/>
              </w:rPr>
              <w:t>у</w:t>
            </w:r>
            <w:r w:rsidR="00F42A76" w:rsidRPr="00BB3CF6">
              <w:rPr>
                <w:sz w:val="20"/>
                <w:szCs w:val="20"/>
              </w:rPr>
              <w:t xml:space="preserve"> из категории 1, осво</w:t>
            </w:r>
            <w:r w:rsidR="00F42A76" w:rsidRPr="00BB3CF6">
              <w:rPr>
                <w:sz w:val="20"/>
                <w:szCs w:val="20"/>
              </w:rPr>
              <w:t>е</w:t>
            </w:r>
            <w:r w:rsidR="00F42A76" w:rsidRPr="00BB3CF6">
              <w:rPr>
                <w:sz w:val="20"/>
                <w:szCs w:val="20"/>
              </w:rPr>
              <w:t>ны понятия моделей да</w:t>
            </w:r>
            <w:r w:rsidR="00F42A76" w:rsidRPr="00BB3CF6">
              <w:rPr>
                <w:sz w:val="20"/>
                <w:szCs w:val="20"/>
              </w:rPr>
              <w:t>н</w:t>
            </w:r>
            <w:r w:rsidR="00F42A76" w:rsidRPr="00BB3CF6">
              <w:rPr>
                <w:sz w:val="20"/>
                <w:szCs w:val="20"/>
              </w:rPr>
              <w:t>ных</w:t>
            </w:r>
            <w:r w:rsidRPr="00BB3CF6">
              <w:rPr>
                <w:sz w:val="20"/>
                <w:szCs w:val="20"/>
              </w:rPr>
              <w:t>,</w:t>
            </w:r>
            <w:r w:rsidR="00456194" w:rsidRPr="00BB3CF6">
              <w:rPr>
                <w:sz w:val="20"/>
                <w:szCs w:val="20"/>
              </w:rPr>
              <w:t xml:space="preserve"> оценка за тестир</w:t>
            </w:r>
            <w:r w:rsidR="00456194" w:rsidRPr="00BB3CF6">
              <w:rPr>
                <w:sz w:val="20"/>
                <w:szCs w:val="20"/>
              </w:rPr>
              <w:t>о</w:t>
            </w:r>
            <w:r w:rsidR="00456194" w:rsidRPr="00BB3CF6">
              <w:rPr>
                <w:sz w:val="20"/>
                <w:szCs w:val="20"/>
              </w:rPr>
              <w:t>вание в баллах находится в диапазоне  (50 &lt;= оце</w:t>
            </w:r>
            <w:r w:rsidR="00456194" w:rsidRPr="00BB3CF6">
              <w:rPr>
                <w:sz w:val="20"/>
                <w:szCs w:val="20"/>
              </w:rPr>
              <w:t>н</w:t>
            </w:r>
            <w:r w:rsidR="00456194" w:rsidRPr="00BB3CF6">
              <w:rPr>
                <w:sz w:val="20"/>
                <w:szCs w:val="20"/>
              </w:rPr>
              <w:t>ка &lt; 65),</w:t>
            </w:r>
            <w:r w:rsidR="003B6193" w:rsidRPr="00BB3CF6">
              <w:rPr>
                <w:sz w:val="20"/>
                <w:szCs w:val="20"/>
              </w:rPr>
              <w:t xml:space="preserve"> </w:t>
            </w:r>
            <w:r w:rsidRPr="00BB3CF6">
              <w:rPr>
                <w:sz w:val="20"/>
                <w:szCs w:val="20"/>
              </w:rPr>
              <w:t>делает незнач</w:t>
            </w:r>
            <w:r w:rsidRPr="00BB3CF6">
              <w:rPr>
                <w:sz w:val="20"/>
                <w:szCs w:val="20"/>
              </w:rPr>
              <w:t>и</w:t>
            </w:r>
            <w:r w:rsidRPr="00BB3CF6">
              <w:rPr>
                <w:sz w:val="20"/>
                <w:szCs w:val="20"/>
              </w:rPr>
              <w:t>тельные ошибки при формулировке ответа, оценка за проект «хор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шо».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116F" w:rsidRPr="00BB3CF6" w:rsidRDefault="0072116F" w:rsidP="0072116F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>Демонстрирует глуб</w:t>
            </w:r>
            <w:r w:rsidR="003B6193" w:rsidRPr="00BB3CF6">
              <w:rPr>
                <w:sz w:val="20"/>
                <w:szCs w:val="20"/>
              </w:rPr>
              <w:t>окие</w:t>
            </w:r>
            <w:r w:rsidRPr="00BB3CF6">
              <w:rPr>
                <w:sz w:val="20"/>
                <w:szCs w:val="20"/>
              </w:rPr>
              <w:t xml:space="preserve"> знания </w:t>
            </w:r>
            <w:r w:rsidR="003B6193" w:rsidRPr="00BB3CF6">
              <w:rPr>
                <w:sz w:val="20"/>
                <w:szCs w:val="20"/>
              </w:rPr>
              <w:t>по вопросу из к</w:t>
            </w:r>
            <w:r w:rsidR="003B6193" w:rsidRPr="00BB3CF6">
              <w:rPr>
                <w:sz w:val="20"/>
                <w:szCs w:val="20"/>
              </w:rPr>
              <w:t>а</w:t>
            </w:r>
            <w:r w:rsidR="003B6193" w:rsidRPr="00BB3CF6">
              <w:rPr>
                <w:sz w:val="20"/>
                <w:szCs w:val="20"/>
              </w:rPr>
              <w:t>тегории 1, уверенно ор</w:t>
            </w:r>
            <w:r w:rsidR="003B6193" w:rsidRPr="00BB3CF6">
              <w:rPr>
                <w:sz w:val="20"/>
                <w:szCs w:val="20"/>
              </w:rPr>
              <w:t>и</w:t>
            </w:r>
            <w:r w:rsidR="003B6193" w:rsidRPr="00BB3CF6">
              <w:rPr>
                <w:sz w:val="20"/>
                <w:szCs w:val="20"/>
              </w:rPr>
              <w:t xml:space="preserve">ентируется в понятиях моделей данных, </w:t>
            </w:r>
            <w:r w:rsidR="001D7249" w:rsidRPr="00BB3CF6">
              <w:rPr>
                <w:sz w:val="20"/>
                <w:szCs w:val="20"/>
              </w:rPr>
              <w:t>оценка за тестирование &gt;90  ба</w:t>
            </w:r>
            <w:r w:rsidR="001D7249" w:rsidRPr="00BB3CF6">
              <w:rPr>
                <w:sz w:val="20"/>
                <w:szCs w:val="20"/>
              </w:rPr>
              <w:t>л</w:t>
            </w:r>
            <w:r w:rsidR="001D7249" w:rsidRPr="00BB3CF6">
              <w:rPr>
                <w:sz w:val="20"/>
                <w:szCs w:val="20"/>
              </w:rPr>
              <w:t>лов,</w:t>
            </w:r>
            <w:r w:rsidR="003B6193" w:rsidRPr="00BB3CF6">
              <w:rPr>
                <w:sz w:val="20"/>
                <w:szCs w:val="20"/>
              </w:rPr>
              <w:t xml:space="preserve"> </w:t>
            </w:r>
            <w:r w:rsidR="001D7249" w:rsidRPr="00BB3CF6">
              <w:rPr>
                <w:sz w:val="20"/>
                <w:szCs w:val="20"/>
              </w:rPr>
              <w:t>четко и</w:t>
            </w:r>
            <w:r w:rsidR="003B6193" w:rsidRPr="00BB3CF6">
              <w:rPr>
                <w:sz w:val="20"/>
                <w:szCs w:val="20"/>
              </w:rPr>
              <w:t xml:space="preserve"> </w:t>
            </w:r>
            <w:r w:rsidR="001D7249" w:rsidRPr="00BB3CF6">
              <w:rPr>
                <w:sz w:val="20"/>
                <w:szCs w:val="20"/>
              </w:rPr>
              <w:t>корректно о</w:t>
            </w:r>
            <w:r w:rsidR="001D7249" w:rsidRPr="00BB3CF6">
              <w:rPr>
                <w:sz w:val="20"/>
                <w:szCs w:val="20"/>
              </w:rPr>
              <w:t>т</w:t>
            </w:r>
            <w:r w:rsidR="001D7249" w:rsidRPr="00BB3CF6">
              <w:rPr>
                <w:sz w:val="20"/>
                <w:szCs w:val="20"/>
              </w:rPr>
              <w:t>вечает на вопросы,</w:t>
            </w:r>
            <w:r w:rsidR="003B6193" w:rsidRPr="00BB3CF6">
              <w:rPr>
                <w:sz w:val="20"/>
                <w:szCs w:val="20"/>
              </w:rPr>
              <w:t xml:space="preserve"> </w:t>
            </w:r>
            <w:r w:rsidRPr="00BB3CF6">
              <w:rPr>
                <w:sz w:val="20"/>
                <w:szCs w:val="20"/>
              </w:rPr>
              <w:t>оценка за проект</w:t>
            </w:r>
            <w:r w:rsidR="003B6193" w:rsidRPr="00BB3CF6">
              <w:rPr>
                <w:sz w:val="20"/>
                <w:szCs w:val="20"/>
              </w:rPr>
              <w:t xml:space="preserve"> </w:t>
            </w:r>
            <w:r w:rsidR="00456194" w:rsidRPr="00BB3CF6">
              <w:rPr>
                <w:sz w:val="20"/>
                <w:szCs w:val="20"/>
              </w:rPr>
              <w:t>«хорошо» или</w:t>
            </w:r>
            <w:r w:rsidR="003B6193" w:rsidRPr="00BB3CF6">
              <w:rPr>
                <w:sz w:val="20"/>
                <w:szCs w:val="20"/>
              </w:rPr>
              <w:t xml:space="preserve"> </w:t>
            </w:r>
            <w:r w:rsidRPr="00BB3CF6">
              <w:rPr>
                <w:sz w:val="20"/>
                <w:szCs w:val="20"/>
              </w:rPr>
              <w:t>«</w:t>
            </w:r>
            <w:r w:rsidR="00456194" w:rsidRPr="00BB3CF6">
              <w:rPr>
                <w:sz w:val="20"/>
                <w:szCs w:val="20"/>
              </w:rPr>
              <w:t>отлично</w:t>
            </w:r>
            <w:r w:rsidRPr="00BB3CF6">
              <w:rPr>
                <w:sz w:val="20"/>
                <w:szCs w:val="20"/>
              </w:rPr>
              <w:t>».</w:t>
            </w:r>
          </w:p>
          <w:p w:rsidR="00D74315" w:rsidRPr="00BB3CF6" w:rsidRDefault="00D74315" w:rsidP="00EA7041">
            <w:pPr>
              <w:ind w:right="-1" w:firstLine="0"/>
              <w:textAlignment w:val="baseline"/>
              <w:rPr>
                <w:b/>
                <w:sz w:val="20"/>
                <w:szCs w:val="20"/>
              </w:rPr>
            </w:pPr>
          </w:p>
        </w:tc>
      </w:tr>
      <w:tr w:rsidR="001D7249" w:rsidRPr="00BB3CF6" w:rsidTr="00EA7041">
        <w:trPr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49" w:rsidRPr="00BB3CF6" w:rsidRDefault="001D7249" w:rsidP="00EA7041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  <w:lang w:val="en-US"/>
              </w:rPr>
              <w:t>ОПК-</w:t>
            </w:r>
            <w:r w:rsidR="00932BF2" w:rsidRPr="00BB3CF6">
              <w:rPr>
                <w:sz w:val="20"/>
                <w:szCs w:val="20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49" w:rsidRPr="00BB3CF6" w:rsidRDefault="00330D4E" w:rsidP="00F42A76">
            <w:pPr>
              <w:ind w:right="-1" w:firstLine="0"/>
              <w:textAlignment w:val="baseline"/>
              <w:rPr>
                <w:sz w:val="20"/>
                <w:szCs w:val="20"/>
              </w:rPr>
            </w:pPr>
            <w:proofErr w:type="gramStart"/>
            <w:r w:rsidRPr="00BB3CF6">
              <w:rPr>
                <w:sz w:val="20"/>
                <w:szCs w:val="20"/>
              </w:rPr>
              <w:t>И</w:t>
            </w:r>
            <w:r w:rsidR="001D7249" w:rsidRPr="00BB3CF6">
              <w:rPr>
                <w:sz w:val="20"/>
                <w:szCs w:val="20"/>
              </w:rPr>
              <w:t>ндивидуальные проекты</w:t>
            </w:r>
            <w:proofErr w:type="gramEnd"/>
            <w:r w:rsidR="001D7249" w:rsidRPr="00BB3CF6">
              <w:rPr>
                <w:sz w:val="20"/>
                <w:szCs w:val="20"/>
              </w:rPr>
              <w:t xml:space="preserve"> 5-го и 6-го семестров,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49" w:rsidRPr="00BB3CF6" w:rsidRDefault="001E014C" w:rsidP="00EA7041">
            <w:pPr>
              <w:ind w:right="-1" w:firstLine="0"/>
              <w:textAlignment w:val="baseline"/>
              <w:rPr>
                <w:bCs/>
                <w:noProof/>
                <w:sz w:val="20"/>
                <w:szCs w:val="20"/>
              </w:rPr>
            </w:pPr>
            <w:r w:rsidRPr="00BB3CF6">
              <w:rPr>
                <w:bCs/>
                <w:noProof/>
                <w:sz w:val="20"/>
                <w:szCs w:val="20"/>
              </w:rPr>
              <w:t>ОПК-1</w:t>
            </w:r>
            <w:r w:rsidR="001D7249" w:rsidRPr="00BB3CF6">
              <w:rPr>
                <w:bCs/>
                <w:noProof/>
                <w:sz w:val="20"/>
                <w:szCs w:val="20"/>
              </w:rPr>
              <w:t>.</w:t>
            </w:r>
            <w:r w:rsidR="00F42A76" w:rsidRPr="00BB3CF6">
              <w:rPr>
                <w:bCs/>
                <w:noProof/>
                <w:sz w:val="20"/>
                <w:szCs w:val="20"/>
              </w:rPr>
              <w:t>2</w:t>
            </w:r>
            <w:proofErr w:type="gramStart"/>
            <w:r w:rsidRPr="00BB3CF6">
              <w:rPr>
                <w:szCs w:val="24"/>
                <w:lang w:eastAsia="ru-RU"/>
              </w:rPr>
              <w:t xml:space="preserve"> </w:t>
            </w:r>
            <w:r w:rsidRPr="00BB3CF6">
              <w:rPr>
                <w:sz w:val="20"/>
                <w:szCs w:val="20"/>
                <w:lang w:eastAsia="ru-RU"/>
              </w:rPr>
              <w:t>У</w:t>
            </w:r>
            <w:proofErr w:type="gramEnd"/>
            <w:r w:rsidRPr="00BB3CF6">
              <w:rPr>
                <w:sz w:val="20"/>
                <w:szCs w:val="20"/>
                <w:lang w:eastAsia="ru-RU"/>
              </w:rPr>
              <w:t>меть: решать стандартные професси</w:t>
            </w:r>
            <w:r w:rsidRPr="00BB3CF6">
              <w:rPr>
                <w:sz w:val="20"/>
                <w:szCs w:val="20"/>
                <w:lang w:eastAsia="ru-RU"/>
              </w:rPr>
              <w:t>о</w:t>
            </w:r>
            <w:r w:rsidRPr="00BB3CF6">
              <w:rPr>
                <w:sz w:val="20"/>
                <w:szCs w:val="20"/>
                <w:lang w:eastAsia="ru-RU"/>
              </w:rPr>
              <w:t>нальные задачи с примен</w:t>
            </w:r>
            <w:r w:rsidRPr="00BB3CF6">
              <w:rPr>
                <w:sz w:val="20"/>
                <w:szCs w:val="20"/>
                <w:lang w:eastAsia="ru-RU"/>
              </w:rPr>
              <w:t>е</w:t>
            </w:r>
            <w:r w:rsidRPr="00BB3CF6">
              <w:rPr>
                <w:sz w:val="20"/>
                <w:szCs w:val="20"/>
                <w:lang w:eastAsia="ru-RU"/>
              </w:rPr>
              <w:t>нием естественнонаучных и обще-инженерных знаний, методов математического анализа и моделирования</w:t>
            </w:r>
            <w:r w:rsidRPr="00BB3CF6">
              <w:rPr>
                <w:szCs w:val="24"/>
                <w:lang w:eastAsia="ru-RU"/>
              </w:rPr>
              <w:t> 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49" w:rsidRPr="00BB3CF6" w:rsidRDefault="001D7249" w:rsidP="001D7249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 xml:space="preserve">Демонстрирует фрагментарные </w:t>
            </w:r>
            <w:r w:rsidR="00112DB6" w:rsidRPr="00BB3CF6">
              <w:rPr>
                <w:sz w:val="20"/>
                <w:szCs w:val="20"/>
              </w:rPr>
              <w:t>умения</w:t>
            </w:r>
            <w:r w:rsidRPr="00BB3CF6">
              <w:rPr>
                <w:sz w:val="20"/>
                <w:szCs w:val="20"/>
              </w:rPr>
              <w:t xml:space="preserve"> </w:t>
            </w:r>
            <w:r w:rsidR="003B6193" w:rsidRPr="00BB3CF6">
              <w:rPr>
                <w:sz w:val="20"/>
                <w:szCs w:val="20"/>
              </w:rPr>
              <w:t>при</w:t>
            </w:r>
            <w:r w:rsidR="00932BF2" w:rsidRPr="00BB3CF6">
              <w:rPr>
                <w:sz w:val="20"/>
                <w:szCs w:val="20"/>
              </w:rPr>
              <w:t xml:space="preserve"> </w:t>
            </w:r>
            <w:r w:rsidRPr="00BB3CF6">
              <w:rPr>
                <w:sz w:val="20"/>
                <w:szCs w:val="20"/>
              </w:rPr>
              <w:t>прое</w:t>
            </w:r>
            <w:r w:rsidRPr="00BB3CF6">
              <w:rPr>
                <w:sz w:val="20"/>
                <w:szCs w:val="20"/>
              </w:rPr>
              <w:t>к</w:t>
            </w:r>
            <w:r w:rsidRPr="00BB3CF6">
              <w:rPr>
                <w:sz w:val="20"/>
                <w:szCs w:val="20"/>
              </w:rPr>
              <w:t>тировани</w:t>
            </w:r>
            <w:r w:rsidR="003B6193" w:rsidRPr="00BB3CF6">
              <w:rPr>
                <w:sz w:val="20"/>
                <w:szCs w:val="20"/>
              </w:rPr>
              <w:t>и</w:t>
            </w:r>
            <w:r w:rsidRPr="00BB3CF6">
              <w:rPr>
                <w:sz w:val="20"/>
                <w:szCs w:val="20"/>
              </w:rPr>
              <w:t xml:space="preserve"> </w:t>
            </w:r>
            <w:r w:rsidR="00806BFF" w:rsidRPr="00BB3CF6">
              <w:rPr>
                <w:sz w:val="20"/>
                <w:szCs w:val="20"/>
              </w:rPr>
              <w:t>и реал</w:t>
            </w:r>
            <w:r w:rsidR="00806BFF" w:rsidRPr="00BB3CF6">
              <w:rPr>
                <w:sz w:val="20"/>
                <w:szCs w:val="20"/>
              </w:rPr>
              <w:t>и</w:t>
            </w:r>
            <w:r w:rsidR="00806BFF" w:rsidRPr="00BB3CF6">
              <w:rPr>
                <w:sz w:val="20"/>
                <w:szCs w:val="20"/>
              </w:rPr>
              <w:t>зации учебного приложения,</w:t>
            </w:r>
            <w:r w:rsidRPr="00BB3CF6">
              <w:rPr>
                <w:sz w:val="20"/>
                <w:szCs w:val="20"/>
              </w:rPr>
              <w:t xml:space="preserve"> оценка за тестирование &lt; 50  баллов, неуд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влетворительная оценка за проект</w:t>
            </w:r>
          </w:p>
          <w:p w:rsidR="001D7249" w:rsidRPr="00BB3CF6" w:rsidRDefault="001D7249" w:rsidP="001D7249">
            <w:pPr>
              <w:ind w:right="-1"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49" w:rsidRPr="00BB3CF6" w:rsidRDefault="001D7249" w:rsidP="00112DB6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 xml:space="preserve">Демонстрирует общие </w:t>
            </w:r>
            <w:r w:rsidR="00112DB6" w:rsidRPr="00BB3CF6">
              <w:rPr>
                <w:sz w:val="20"/>
                <w:szCs w:val="20"/>
              </w:rPr>
              <w:t>умения</w:t>
            </w:r>
            <w:r w:rsidRPr="00BB3CF6">
              <w:rPr>
                <w:sz w:val="20"/>
                <w:szCs w:val="20"/>
              </w:rPr>
              <w:t xml:space="preserve"> </w:t>
            </w:r>
            <w:r w:rsidR="003B6193" w:rsidRPr="00BB3CF6">
              <w:rPr>
                <w:sz w:val="20"/>
                <w:szCs w:val="20"/>
              </w:rPr>
              <w:t>при</w:t>
            </w:r>
            <w:r w:rsidR="005C344C" w:rsidRPr="00BB3CF6">
              <w:rPr>
                <w:sz w:val="20"/>
                <w:szCs w:val="20"/>
              </w:rPr>
              <w:t xml:space="preserve"> проектир</w:t>
            </w:r>
            <w:r w:rsidR="005C344C" w:rsidRPr="00BB3CF6">
              <w:rPr>
                <w:sz w:val="20"/>
                <w:szCs w:val="20"/>
              </w:rPr>
              <w:t>о</w:t>
            </w:r>
            <w:r w:rsidR="005C344C" w:rsidRPr="00BB3CF6">
              <w:rPr>
                <w:sz w:val="20"/>
                <w:szCs w:val="20"/>
              </w:rPr>
              <w:t>вани</w:t>
            </w:r>
            <w:r w:rsidR="003B6193" w:rsidRPr="00BB3CF6">
              <w:rPr>
                <w:sz w:val="20"/>
                <w:szCs w:val="20"/>
              </w:rPr>
              <w:t>и</w:t>
            </w:r>
            <w:r w:rsidR="005C344C" w:rsidRPr="00BB3CF6">
              <w:rPr>
                <w:sz w:val="20"/>
                <w:szCs w:val="20"/>
              </w:rPr>
              <w:t xml:space="preserve"> и реализации учебного приложения</w:t>
            </w:r>
            <w:r w:rsidRPr="00BB3CF6">
              <w:rPr>
                <w:sz w:val="20"/>
                <w:szCs w:val="20"/>
              </w:rPr>
              <w:t>, оценка за тестирование в баллах находится в диапазоне  (50 &lt;= оце</w:t>
            </w:r>
            <w:r w:rsidRPr="00BB3CF6">
              <w:rPr>
                <w:sz w:val="20"/>
                <w:szCs w:val="20"/>
              </w:rPr>
              <w:t>н</w:t>
            </w:r>
            <w:r w:rsidRPr="00BB3CF6">
              <w:rPr>
                <w:sz w:val="20"/>
                <w:szCs w:val="20"/>
              </w:rPr>
              <w:t>ка &lt; 65), оценка за пр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ект «удовлетворител</w:t>
            </w:r>
            <w:r w:rsidRPr="00BB3CF6">
              <w:rPr>
                <w:sz w:val="20"/>
                <w:szCs w:val="20"/>
              </w:rPr>
              <w:t>ь</w:t>
            </w:r>
            <w:r w:rsidRPr="00BB3CF6">
              <w:rPr>
                <w:sz w:val="20"/>
                <w:szCs w:val="20"/>
              </w:rPr>
              <w:t>но».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49" w:rsidRPr="00BB3CF6" w:rsidRDefault="001D7249" w:rsidP="003B6193">
            <w:pPr>
              <w:ind w:right="-1" w:firstLine="0"/>
              <w:textAlignment w:val="baseline"/>
              <w:rPr>
                <w:b/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 xml:space="preserve">Демонстрирует </w:t>
            </w:r>
            <w:r w:rsidR="003B6193" w:rsidRPr="00BB3CF6">
              <w:rPr>
                <w:sz w:val="20"/>
                <w:szCs w:val="20"/>
              </w:rPr>
              <w:t>хорошие навыки и умения при проектировании и реал</w:t>
            </w:r>
            <w:r w:rsidR="003B6193" w:rsidRPr="00BB3CF6">
              <w:rPr>
                <w:sz w:val="20"/>
                <w:szCs w:val="20"/>
              </w:rPr>
              <w:t>и</w:t>
            </w:r>
            <w:r w:rsidR="003B6193" w:rsidRPr="00BB3CF6">
              <w:rPr>
                <w:sz w:val="20"/>
                <w:szCs w:val="20"/>
              </w:rPr>
              <w:t>зации учебного прил</w:t>
            </w:r>
            <w:r w:rsidR="003B6193" w:rsidRPr="00BB3CF6">
              <w:rPr>
                <w:sz w:val="20"/>
                <w:szCs w:val="20"/>
              </w:rPr>
              <w:t>о</w:t>
            </w:r>
            <w:r w:rsidR="003B6193" w:rsidRPr="00BB3CF6">
              <w:rPr>
                <w:sz w:val="20"/>
                <w:szCs w:val="20"/>
              </w:rPr>
              <w:t>жения</w:t>
            </w:r>
            <w:r w:rsidRPr="00BB3CF6">
              <w:rPr>
                <w:sz w:val="20"/>
                <w:szCs w:val="20"/>
              </w:rPr>
              <w:t>, оценка за тест</w:t>
            </w:r>
            <w:r w:rsidRPr="00BB3CF6">
              <w:rPr>
                <w:sz w:val="20"/>
                <w:szCs w:val="20"/>
              </w:rPr>
              <w:t>и</w:t>
            </w:r>
            <w:r w:rsidRPr="00BB3CF6">
              <w:rPr>
                <w:sz w:val="20"/>
                <w:szCs w:val="20"/>
              </w:rPr>
              <w:t>рование в баллах нах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дится в диапазоне  (50 &lt;= оценка &lt; 65),делает н</w:t>
            </w:r>
            <w:r w:rsidRPr="00BB3CF6">
              <w:rPr>
                <w:sz w:val="20"/>
                <w:szCs w:val="20"/>
              </w:rPr>
              <w:t>е</w:t>
            </w:r>
            <w:r w:rsidRPr="00BB3CF6">
              <w:rPr>
                <w:sz w:val="20"/>
                <w:szCs w:val="20"/>
              </w:rPr>
              <w:t>значительные ошибки при формулировке отв</w:t>
            </w:r>
            <w:r w:rsidRPr="00BB3CF6">
              <w:rPr>
                <w:sz w:val="20"/>
                <w:szCs w:val="20"/>
              </w:rPr>
              <w:t>е</w:t>
            </w:r>
            <w:r w:rsidRPr="00BB3CF6">
              <w:rPr>
                <w:sz w:val="20"/>
                <w:szCs w:val="20"/>
              </w:rPr>
              <w:t>та, оценка за проект «х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рошо».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49" w:rsidRPr="00BB3CF6" w:rsidRDefault="001D7249" w:rsidP="001D7249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 xml:space="preserve">Демонстрирует </w:t>
            </w:r>
            <w:r w:rsidR="003B6193" w:rsidRPr="00BB3CF6">
              <w:rPr>
                <w:sz w:val="20"/>
                <w:szCs w:val="20"/>
              </w:rPr>
              <w:t>уверенные навыки и умения при пр</w:t>
            </w:r>
            <w:r w:rsidR="003B6193" w:rsidRPr="00BB3CF6">
              <w:rPr>
                <w:sz w:val="20"/>
                <w:szCs w:val="20"/>
              </w:rPr>
              <w:t>о</w:t>
            </w:r>
            <w:r w:rsidR="003B6193" w:rsidRPr="00BB3CF6">
              <w:rPr>
                <w:sz w:val="20"/>
                <w:szCs w:val="20"/>
              </w:rPr>
              <w:t>ектировании и реализации учебного приложения</w:t>
            </w:r>
            <w:r w:rsidRPr="00BB3CF6">
              <w:rPr>
                <w:sz w:val="20"/>
                <w:szCs w:val="20"/>
              </w:rPr>
              <w:t>, оценка за тестирование &gt;90  баллов, четко и</w:t>
            </w:r>
            <w:r w:rsidR="003B6193" w:rsidRPr="00BB3CF6">
              <w:rPr>
                <w:sz w:val="20"/>
                <w:szCs w:val="20"/>
              </w:rPr>
              <w:t xml:space="preserve"> </w:t>
            </w:r>
            <w:r w:rsidRPr="00BB3CF6">
              <w:rPr>
                <w:sz w:val="20"/>
                <w:szCs w:val="20"/>
              </w:rPr>
              <w:t>ко</w:t>
            </w:r>
            <w:r w:rsidRPr="00BB3CF6">
              <w:rPr>
                <w:sz w:val="20"/>
                <w:szCs w:val="20"/>
              </w:rPr>
              <w:t>р</w:t>
            </w:r>
            <w:r w:rsidRPr="00BB3CF6">
              <w:rPr>
                <w:sz w:val="20"/>
                <w:szCs w:val="20"/>
              </w:rPr>
              <w:t>ректно отвечает на вопр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сы,</w:t>
            </w:r>
            <w:r w:rsidR="003B6193" w:rsidRPr="00BB3CF6">
              <w:rPr>
                <w:sz w:val="20"/>
                <w:szCs w:val="20"/>
              </w:rPr>
              <w:t xml:space="preserve"> </w:t>
            </w:r>
            <w:r w:rsidRPr="00BB3CF6">
              <w:rPr>
                <w:sz w:val="20"/>
                <w:szCs w:val="20"/>
              </w:rPr>
              <w:t>оценка за проект «х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рошо» ил</w:t>
            </w:r>
            <w:proofErr w:type="gramStart"/>
            <w:r w:rsidRPr="00BB3CF6">
              <w:rPr>
                <w:sz w:val="20"/>
                <w:szCs w:val="20"/>
              </w:rPr>
              <w:t>и«</w:t>
            </w:r>
            <w:proofErr w:type="gramEnd"/>
            <w:r w:rsidRPr="00BB3CF6">
              <w:rPr>
                <w:sz w:val="20"/>
                <w:szCs w:val="20"/>
              </w:rPr>
              <w:t>отлично».</w:t>
            </w:r>
          </w:p>
          <w:p w:rsidR="001D7249" w:rsidRPr="00BB3CF6" w:rsidRDefault="001D7249" w:rsidP="001D7249">
            <w:pPr>
              <w:ind w:right="-1" w:firstLine="0"/>
              <w:textAlignment w:val="baseline"/>
              <w:rPr>
                <w:b/>
                <w:sz w:val="20"/>
                <w:szCs w:val="20"/>
              </w:rPr>
            </w:pPr>
          </w:p>
        </w:tc>
      </w:tr>
      <w:tr w:rsidR="001D7249" w:rsidRPr="00BB3CF6" w:rsidTr="00EA7041">
        <w:trPr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49" w:rsidRPr="00BB3CF6" w:rsidRDefault="001D7249" w:rsidP="001512FE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  <w:lang w:val="en-US"/>
              </w:rPr>
              <w:t>ОПК-</w:t>
            </w:r>
            <w:r w:rsidR="001512FE" w:rsidRPr="00BB3CF6">
              <w:rPr>
                <w:sz w:val="20"/>
                <w:szCs w:val="20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49" w:rsidRPr="00BB3CF6" w:rsidRDefault="00330D4E" w:rsidP="00F42A76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>В</w:t>
            </w:r>
            <w:r w:rsidR="001D7249" w:rsidRPr="00BB3CF6">
              <w:rPr>
                <w:sz w:val="20"/>
                <w:szCs w:val="20"/>
              </w:rPr>
              <w:t>опрос</w:t>
            </w:r>
            <w:r w:rsidRPr="00BB3CF6">
              <w:rPr>
                <w:sz w:val="20"/>
                <w:szCs w:val="20"/>
              </w:rPr>
              <w:t>ы</w:t>
            </w:r>
            <w:r w:rsidR="001D7249" w:rsidRPr="00BB3CF6">
              <w:rPr>
                <w:sz w:val="20"/>
                <w:szCs w:val="20"/>
              </w:rPr>
              <w:t xml:space="preserve"> </w:t>
            </w:r>
            <w:r w:rsidR="00F42A76" w:rsidRPr="00BB3CF6">
              <w:rPr>
                <w:sz w:val="20"/>
                <w:szCs w:val="20"/>
              </w:rPr>
              <w:t>из к</w:t>
            </w:r>
            <w:r w:rsidR="00F42A76" w:rsidRPr="00BB3CF6">
              <w:rPr>
                <w:sz w:val="20"/>
                <w:szCs w:val="20"/>
              </w:rPr>
              <w:t>а</w:t>
            </w:r>
            <w:r w:rsidR="00F42A76" w:rsidRPr="00BB3CF6">
              <w:rPr>
                <w:sz w:val="20"/>
                <w:szCs w:val="20"/>
              </w:rPr>
              <w:t xml:space="preserve">тегории </w:t>
            </w:r>
            <w:r w:rsidR="001512FE" w:rsidRPr="00BB3CF6">
              <w:rPr>
                <w:sz w:val="20"/>
                <w:szCs w:val="20"/>
              </w:rPr>
              <w:t>2</w:t>
            </w:r>
            <w:r w:rsidR="001D7249" w:rsidRPr="00BB3CF6">
              <w:rPr>
                <w:sz w:val="20"/>
                <w:szCs w:val="20"/>
              </w:rPr>
              <w:t xml:space="preserve"> экз</w:t>
            </w:r>
            <w:r w:rsidR="001D7249" w:rsidRPr="00BB3CF6">
              <w:rPr>
                <w:sz w:val="20"/>
                <w:szCs w:val="20"/>
              </w:rPr>
              <w:t>а</w:t>
            </w:r>
            <w:r w:rsidR="001D7249" w:rsidRPr="00BB3CF6">
              <w:rPr>
                <w:sz w:val="20"/>
                <w:szCs w:val="20"/>
              </w:rPr>
              <w:t>менационного билета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49" w:rsidRPr="00BB3CF6" w:rsidRDefault="001512FE" w:rsidP="001512FE">
            <w:pPr>
              <w:ind w:right="-1" w:firstLine="0"/>
              <w:textAlignment w:val="baseline"/>
              <w:rPr>
                <w:bCs/>
                <w:noProof/>
                <w:sz w:val="20"/>
                <w:szCs w:val="20"/>
              </w:rPr>
            </w:pPr>
            <w:r w:rsidRPr="00BB3CF6">
              <w:rPr>
                <w:noProof/>
                <w:sz w:val="20"/>
                <w:szCs w:val="20"/>
              </w:rPr>
              <w:t>ОПК-5.1</w:t>
            </w:r>
            <w:proofErr w:type="gramStart"/>
            <w:r w:rsidRPr="00BB3CF6">
              <w:rPr>
                <w:noProof/>
                <w:sz w:val="20"/>
                <w:szCs w:val="20"/>
              </w:rPr>
              <w:t xml:space="preserve"> </w:t>
            </w:r>
            <w:r w:rsidRPr="00BB3CF6">
              <w:rPr>
                <w:sz w:val="20"/>
                <w:szCs w:val="20"/>
                <w:lang w:eastAsia="ru-RU"/>
              </w:rPr>
              <w:t>З</w:t>
            </w:r>
            <w:proofErr w:type="gramEnd"/>
            <w:r w:rsidRPr="00BB3CF6">
              <w:rPr>
                <w:sz w:val="20"/>
                <w:szCs w:val="20"/>
                <w:lang w:eastAsia="ru-RU"/>
              </w:rPr>
              <w:t>нать: основы с</w:t>
            </w:r>
            <w:r w:rsidRPr="00BB3CF6">
              <w:rPr>
                <w:sz w:val="20"/>
                <w:szCs w:val="20"/>
                <w:lang w:eastAsia="ru-RU"/>
              </w:rPr>
              <w:t>и</w:t>
            </w:r>
            <w:r w:rsidRPr="00BB3CF6">
              <w:rPr>
                <w:sz w:val="20"/>
                <w:szCs w:val="20"/>
                <w:lang w:eastAsia="ru-RU"/>
              </w:rPr>
              <w:t>стемного администриров</w:t>
            </w:r>
            <w:r w:rsidRPr="00BB3CF6">
              <w:rPr>
                <w:sz w:val="20"/>
                <w:szCs w:val="20"/>
                <w:lang w:eastAsia="ru-RU"/>
              </w:rPr>
              <w:t>а</w:t>
            </w:r>
            <w:r w:rsidRPr="00BB3CF6">
              <w:rPr>
                <w:sz w:val="20"/>
                <w:szCs w:val="20"/>
                <w:lang w:eastAsia="ru-RU"/>
              </w:rPr>
              <w:t>ния, администрирования СУБД, современные ста</w:t>
            </w:r>
            <w:r w:rsidRPr="00BB3CF6">
              <w:rPr>
                <w:sz w:val="20"/>
                <w:szCs w:val="20"/>
                <w:lang w:eastAsia="ru-RU"/>
              </w:rPr>
              <w:t>н</w:t>
            </w:r>
            <w:r w:rsidRPr="00BB3CF6">
              <w:rPr>
                <w:sz w:val="20"/>
                <w:szCs w:val="20"/>
                <w:lang w:eastAsia="ru-RU"/>
              </w:rPr>
              <w:t>дарты информационного взаимодействия систем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49" w:rsidRPr="00BB3CF6" w:rsidRDefault="001D7249" w:rsidP="001D7249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>Демонстрирует фрагментарные зн</w:t>
            </w:r>
            <w:r w:rsidRPr="00BB3CF6">
              <w:rPr>
                <w:sz w:val="20"/>
                <w:szCs w:val="20"/>
              </w:rPr>
              <w:t>а</w:t>
            </w:r>
            <w:r w:rsidRPr="00BB3CF6">
              <w:rPr>
                <w:sz w:val="20"/>
                <w:szCs w:val="20"/>
              </w:rPr>
              <w:t xml:space="preserve">ния </w:t>
            </w:r>
            <w:r w:rsidR="005C344C" w:rsidRPr="00BB3CF6">
              <w:rPr>
                <w:sz w:val="20"/>
                <w:szCs w:val="20"/>
              </w:rPr>
              <w:t xml:space="preserve">по </w:t>
            </w:r>
            <w:r w:rsidR="00711914" w:rsidRPr="00BB3CF6">
              <w:rPr>
                <w:sz w:val="20"/>
                <w:szCs w:val="20"/>
              </w:rPr>
              <w:t>вопрос</w:t>
            </w:r>
            <w:r w:rsidR="005C344C" w:rsidRPr="00BB3CF6">
              <w:rPr>
                <w:sz w:val="20"/>
                <w:szCs w:val="20"/>
              </w:rPr>
              <w:t>у</w:t>
            </w:r>
            <w:r w:rsidR="00711914" w:rsidRPr="00BB3CF6">
              <w:rPr>
                <w:sz w:val="20"/>
                <w:szCs w:val="20"/>
              </w:rPr>
              <w:t xml:space="preserve"> из категории 2 </w:t>
            </w:r>
            <w:r w:rsidR="00A94397" w:rsidRPr="00BB3CF6">
              <w:rPr>
                <w:sz w:val="20"/>
                <w:szCs w:val="20"/>
              </w:rPr>
              <w:t>и ум</w:t>
            </w:r>
            <w:r w:rsidR="00A94397" w:rsidRPr="00BB3CF6">
              <w:rPr>
                <w:sz w:val="20"/>
                <w:szCs w:val="20"/>
              </w:rPr>
              <w:t>е</w:t>
            </w:r>
            <w:r w:rsidR="00A94397" w:rsidRPr="00BB3CF6">
              <w:rPr>
                <w:sz w:val="20"/>
                <w:szCs w:val="20"/>
              </w:rPr>
              <w:t xml:space="preserve">ние разрабатывать процедуры доступа </w:t>
            </w:r>
            <w:r w:rsidR="00A94397" w:rsidRPr="00BB3CF6">
              <w:rPr>
                <w:sz w:val="20"/>
                <w:szCs w:val="20"/>
              </w:rPr>
              <w:lastRenderedPageBreak/>
              <w:t>к базе данных,</w:t>
            </w:r>
            <w:r w:rsidRPr="00BB3CF6">
              <w:rPr>
                <w:sz w:val="20"/>
                <w:szCs w:val="20"/>
              </w:rPr>
              <w:t xml:space="preserve"> оценка за тестир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вание &lt; 50  баллов, неудовлетворител</w:t>
            </w:r>
            <w:r w:rsidRPr="00BB3CF6">
              <w:rPr>
                <w:sz w:val="20"/>
                <w:szCs w:val="20"/>
              </w:rPr>
              <w:t>ь</w:t>
            </w:r>
            <w:r w:rsidRPr="00BB3CF6">
              <w:rPr>
                <w:sz w:val="20"/>
                <w:szCs w:val="20"/>
              </w:rPr>
              <w:t>ная оценка за пр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ект</w:t>
            </w:r>
          </w:p>
          <w:p w:rsidR="001D7249" w:rsidRPr="00BB3CF6" w:rsidRDefault="001D7249" w:rsidP="001D7249">
            <w:pPr>
              <w:ind w:right="-1"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49" w:rsidRPr="00BB3CF6" w:rsidRDefault="001D7249" w:rsidP="005C344C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lastRenderedPageBreak/>
              <w:t xml:space="preserve">Демонстрирует общие знания </w:t>
            </w:r>
            <w:r w:rsidR="005C344C" w:rsidRPr="00BB3CF6">
              <w:rPr>
                <w:sz w:val="20"/>
                <w:szCs w:val="20"/>
              </w:rPr>
              <w:t xml:space="preserve">по вопросу из категории 2 </w:t>
            </w:r>
            <w:r w:rsidR="00A94397" w:rsidRPr="00BB3CF6">
              <w:rPr>
                <w:sz w:val="20"/>
                <w:szCs w:val="20"/>
              </w:rPr>
              <w:t xml:space="preserve"> и умение разрабатывать процед</w:t>
            </w:r>
            <w:r w:rsidR="00A94397" w:rsidRPr="00BB3CF6">
              <w:rPr>
                <w:sz w:val="20"/>
                <w:szCs w:val="20"/>
              </w:rPr>
              <w:t>у</w:t>
            </w:r>
            <w:r w:rsidR="00A94397" w:rsidRPr="00BB3CF6">
              <w:rPr>
                <w:sz w:val="20"/>
                <w:szCs w:val="20"/>
              </w:rPr>
              <w:t>ры доступа к базе да</w:t>
            </w:r>
            <w:r w:rsidR="00A94397" w:rsidRPr="00BB3CF6">
              <w:rPr>
                <w:sz w:val="20"/>
                <w:szCs w:val="20"/>
              </w:rPr>
              <w:t>н</w:t>
            </w:r>
            <w:r w:rsidR="00A94397" w:rsidRPr="00BB3CF6">
              <w:rPr>
                <w:sz w:val="20"/>
                <w:szCs w:val="20"/>
              </w:rPr>
              <w:t>ных,</w:t>
            </w:r>
            <w:r w:rsidRPr="00BB3CF6">
              <w:rPr>
                <w:sz w:val="20"/>
                <w:szCs w:val="20"/>
              </w:rPr>
              <w:t xml:space="preserve"> освоены базовые </w:t>
            </w:r>
            <w:r w:rsidRPr="00BB3CF6">
              <w:rPr>
                <w:sz w:val="20"/>
                <w:szCs w:val="20"/>
              </w:rPr>
              <w:lastRenderedPageBreak/>
              <w:t>понятия моде</w:t>
            </w:r>
            <w:r w:rsidR="004D3668" w:rsidRPr="00BB3CF6">
              <w:rPr>
                <w:sz w:val="20"/>
                <w:szCs w:val="20"/>
              </w:rPr>
              <w:t>лей</w:t>
            </w:r>
            <w:r w:rsidRPr="00BB3CF6">
              <w:rPr>
                <w:sz w:val="20"/>
                <w:szCs w:val="20"/>
              </w:rPr>
              <w:t>, оце</w:t>
            </w:r>
            <w:r w:rsidRPr="00BB3CF6">
              <w:rPr>
                <w:sz w:val="20"/>
                <w:szCs w:val="20"/>
              </w:rPr>
              <w:t>н</w:t>
            </w:r>
            <w:r w:rsidRPr="00BB3CF6">
              <w:rPr>
                <w:sz w:val="20"/>
                <w:szCs w:val="20"/>
              </w:rPr>
              <w:t>ка за тестирование в баллах находится в диапазоне  (50 &lt;= оце</w:t>
            </w:r>
            <w:r w:rsidRPr="00BB3CF6">
              <w:rPr>
                <w:sz w:val="20"/>
                <w:szCs w:val="20"/>
              </w:rPr>
              <w:t>н</w:t>
            </w:r>
            <w:r w:rsidRPr="00BB3CF6">
              <w:rPr>
                <w:sz w:val="20"/>
                <w:szCs w:val="20"/>
              </w:rPr>
              <w:t>ка &lt; 65), оценка за пр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ект «удовлетворител</w:t>
            </w:r>
            <w:r w:rsidRPr="00BB3CF6">
              <w:rPr>
                <w:sz w:val="20"/>
                <w:szCs w:val="20"/>
              </w:rPr>
              <w:t>ь</w:t>
            </w:r>
            <w:r w:rsidRPr="00BB3CF6">
              <w:rPr>
                <w:sz w:val="20"/>
                <w:szCs w:val="20"/>
              </w:rPr>
              <w:t>но».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49" w:rsidRPr="00BB3CF6" w:rsidRDefault="001D7249" w:rsidP="001D7249">
            <w:pPr>
              <w:ind w:right="-1" w:firstLine="0"/>
              <w:textAlignment w:val="baseline"/>
              <w:rPr>
                <w:b/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lastRenderedPageBreak/>
              <w:t>Демонстрирует углу</w:t>
            </w:r>
            <w:r w:rsidRPr="00BB3CF6">
              <w:rPr>
                <w:sz w:val="20"/>
                <w:szCs w:val="20"/>
              </w:rPr>
              <w:t>б</w:t>
            </w:r>
            <w:r w:rsidRPr="00BB3CF6">
              <w:rPr>
                <w:sz w:val="20"/>
                <w:szCs w:val="20"/>
              </w:rPr>
              <w:t xml:space="preserve">ленные знания </w:t>
            </w:r>
            <w:r w:rsidR="003B6193" w:rsidRPr="00BB3CF6">
              <w:rPr>
                <w:sz w:val="20"/>
                <w:szCs w:val="20"/>
              </w:rPr>
              <w:t>по вопр</w:t>
            </w:r>
            <w:r w:rsidR="003B6193" w:rsidRPr="00BB3CF6">
              <w:rPr>
                <w:sz w:val="20"/>
                <w:szCs w:val="20"/>
              </w:rPr>
              <w:t>о</w:t>
            </w:r>
            <w:r w:rsidR="003B6193" w:rsidRPr="00BB3CF6">
              <w:rPr>
                <w:sz w:val="20"/>
                <w:szCs w:val="20"/>
              </w:rPr>
              <w:t xml:space="preserve">су из категории 2  </w:t>
            </w:r>
            <w:r w:rsidR="00A94397" w:rsidRPr="00BB3CF6">
              <w:rPr>
                <w:sz w:val="20"/>
                <w:szCs w:val="20"/>
              </w:rPr>
              <w:t>и ум</w:t>
            </w:r>
            <w:r w:rsidR="00A94397" w:rsidRPr="00BB3CF6">
              <w:rPr>
                <w:sz w:val="20"/>
                <w:szCs w:val="20"/>
              </w:rPr>
              <w:t>е</w:t>
            </w:r>
            <w:r w:rsidR="00A94397" w:rsidRPr="00BB3CF6">
              <w:rPr>
                <w:sz w:val="20"/>
                <w:szCs w:val="20"/>
              </w:rPr>
              <w:t>ние разрабатывать пр</w:t>
            </w:r>
            <w:r w:rsidR="00A94397" w:rsidRPr="00BB3CF6">
              <w:rPr>
                <w:sz w:val="20"/>
                <w:szCs w:val="20"/>
              </w:rPr>
              <w:t>о</w:t>
            </w:r>
            <w:r w:rsidR="00A94397" w:rsidRPr="00BB3CF6">
              <w:rPr>
                <w:sz w:val="20"/>
                <w:szCs w:val="20"/>
              </w:rPr>
              <w:t>цедуры доступа к базе данных,</w:t>
            </w:r>
            <w:r w:rsidR="0090130F" w:rsidRPr="00BB3CF6">
              <w:rPr>
                <w:sz w:val="20"/>
                <w:szCs w:val="20"/>
              </w:rPr>
              <w:t xml:space="preserve"> </w:t>
            </w:r>
            <w:r w:rsidRPr="00BB3CF6">
              <w:rPr>
                <w:sz w:val="20"/>
                <w:szCs w:val="20"/>
              </w:rPr>
              <w:t>оценка за тест</w:t>
            </w:r>
            <w:r w:rsidRPr="00BB3CF6">
              <w:rPr>
                <w:sz w:val="20"/>
                <w:szCs w:val="20"/>
              </w:rPr>
              <w:t>и</w:t>
            </w:r>
            <w:r w:rsidRPr="00BB3CF6">
              <w:rPr>
                <w:sz w:val="20"/>
                <w:szCs w:val="20"/>
              </w:rPr>
              <w:lastRenderedPageBreak/>
              <w:t>рование в баллах нах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дится в диапазоне  (50 &lt;= оценка &lt; 65),делает н</w:t>
            </w:r>
            <w:r w:rsidRPr="00BB3CF6">
              <w:rPr>
                <w:sz w:val="20"/>
                <w:szCs w:val="20"/>
              </w:rPr>
              <w:t>е</w:t>
            </w:r>
            <w:r w:rsidRPr="00BB3CF6">
              <w:rPr>
                <w:sz w:val="20"/>
                <w:szCs w:val="20"/>
              </w:rPr>
              <w:t>значительные ошибки при формулировке отв</w:t>
            </w:r>
            <w:r w:rsidRPr="00BB3CF6">
              <w:rPr>
                <w:sz w:val="20"/>
                <w:szCs w:val="20"/>
              </w:rPr>
              <w:t>е</w:t>
            </w:r>
            <w:r w:rsidRPr="00BB3CF6">
              <w:rPr>
                <w:sz w:val="20"/>
                <w:szCs w:val="20"/>
              </w:rPr>
              <w:t>та, оценка за проект «х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рошо».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D7249" w:rsidRPr="00BB3CF6" w:rsidRDefault="001D7249" w:rsidP="001D7249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lastRenderedPageBreak/>
              <w:t xml:space="preserve">Демонстрирует </w:t>
            </w:r>
            <w:r w:rsidR="003B6193" w:rsidRPr="00BB3CF6">
              <w:rPr>
                <w:sz w:val="20"/>
                <w:szCs w:val="20"/>
              </w:rPr>
              <w:t xml:space="preserve">глубокие </w:t>
            </w:r>
            <w:r w:rsidR="00A94397" w:rsidRPr="00BB3CF6">
              <w:rPr>
                <w:sz w:val="20"/>
                <w:szCs w:val="20"/>
              </w:rPr>
              <w:t xml:space="preserve">знания </w:t>
            </w:r>
            <w:r w:rsidR="003B6193" w:rsidRPr="00BB3CF6">
              <w:rPr>
                <w:sz w:val="20"/>
                <w:szCs w:val="20"/>
              </w:rPr>
              <w:t>по вопросу из к</w:t>
            </w:r>
            <w:r w:rsidR="003B6193" w:rsidRPr="00BB3CF6">
              <w:rPr>
                <w:sz w:val="20"/>
                <w:szCs w:val="20"/>
              </w:rPr>
              <w:t>а</w:t>
            </w:r>
            <w:r w:rsidR="003B6193" w:rsidRPr="00BB3CF6">
              <w:rPr>
                <w:sz w:val="20"/>
                <w:szCs w:val="20"/>
              </w:rPr>
              <w:t>тегории 2</w:t>
            </w:r>
            <w:r w:rsidR="00A94397" w:rsidRPr="00BB3CF6">
              <w:rPr>
                <w:sz w:val="20"/>
                <w:szCs w:val="20"/>
              </w:rPr>
              <w:t xml:space="preserve"> и </w:t>
            </w:r>
            <w:r w:rsidR="003B6193" w:rsidRPr="00BB3CF6">
              <w:rPr>
                <w:sz w:val="20"/>
                <w:szCs w:val="20"/>
              </w:rPr>
              <w:t xml:space="preserve">уверенные навыки </w:t>
            </w:r>
            <w:r w:rsidR="00A94397" w:rsidRPr="00BB3CF6">
              <w:rPr>
                <w:sz w:val="20"/>
                <w:szCs w:val="20"/>
              </w:rPr>
              <w:t>разраб</w:t>
            </w:r>
            <w:r w:rsidR="0090130F" w:rsidRPr="00BB3CF6">
              <w:rPr>
                <w:sz w:val="20"/>
                <w:szCs w:val="20"/>
              </w:rPr>
              <w:t>отки</w:t>
            </w:r>
            <w:r w:rsidR="00A94397" w:rsidRPr="00BB3CF6">
              <w:rPr>
                <w:sz w:val="20"/>
                <w:szCs w:val="20"/>
              </w:rPr>
              <w:t xml:space="preserve"> проц</w:t>
            </w:r>
            <w:r w:rsidR="00A94397" w:rsidRPr="00BB3CF6">
              <w:rPr>
                <w:sz w:val="20"/>
                <w:szCs w:val="20"/>
              </w:rPr>
              <w:t>е</w:t>
            </w:r>
            <w:r w:rsidR="00A94397" w:rsidRPr="00BB3CF6">
              <w:rPr>
                <w:sz w:val="20"/>
                <w:szCs w:val="20"/>
              </w:rPr>
              <w:t>ду</w:t>
            </w:r>
            <w:r w:rsidR="0090130F" w:rsidRPr="00BB3CF6">
              <w:rPr>
                <w:sz w:val="20"/>
                <w:szCs w:val="20"/>
              </w:rPr>
              <w:t>р</w:t>
            </w:r>
            <w:r w:rsidR="00A94397" w:rsidRPr="00BB3CF6">
              <w:rPr>
                <w:sz w:val="20"/>
                <w:szCs w:val="20"/>
              </w:rPr>
              <w:t xml:space="preserve"> доступа к базе да</w:t>
            </w:r>
            <w:r w:rsidR="00A94397" w:rsidRPr="00BB3CF6">
              <w:rPr>
                <w:sz w:val="20"/>
                <w:szCs w:val="20"/>
              </w:rPr>
              <w:t>н</w:t>
            </w:r>
            <w:r w:rsidR="00A94397" w:rsidRPr="00BB3CF6">
              <w:rPr>
                <w:sz w:val="20"/>
                <w:szCs w:val="20"/>
              </w:rPr>
              <w:t>ных,</w:t>
            </w:r>
            <w:r w:rsidR="0090130F" w:rsidRPr="00BB3CF6">
              <w:rPr>
                <w:sz w:val="20"/>
                <w:szCs w:val="20"/>
              </w:rPr>
              <w:t xml:space="preserve"> </w:t>
            </w:r>
            <w:r w:rsidRPr="00BB3CF6">
              <w:rPr>
                <w:sz w:val="20"/>
                <w:szCs w:val="20"/>
              </w:rPr>
              <w:t>оценка за тестиров</w:t>
            </w:r>
            <w:r w:rsidRPr="00BB3CF6">
              <w:rPr>
                <w:sz w:val="20"/>
                <w:szCs w:val="20"/>
              </w:rPr>
              <w:t>а</w:t>
            </w:r>
            <w:r w:rsidRPr="00BB3CF6">
              <w:rPr>
                <w:sz w:val="20"/>
                <w:szCs w:val="20"/>
              </w:rPr>
              <w:lastRenderedPageBreak/>
              <w:t>ние &gt;90  баллов, четко и</w:t>
            </w:r>
            <w:r w:rsidR="0090130F" w:rsidRPr="00BB3CF6">
              <w:rPr>
                <w:sz w:val="20"/>
                <w:szCs w:val="20"/>
              </w:rPr>
              <w:t xml:space="preserve"> </w:t>
            </w:r>
            <w:r w:rsidRPr="00BB3CF6">
              <w:rPr>
                <w:sz w:val="20"/>
                <w:szCs w:val="20"/>
              </w:rPr>
              <w:t>корректно отвечает на в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просы,</w:t>
            </w:r>
            <w:r w:rsidR="0090130F" w:rsidRPr="00BB3CF6">
              <w:rPr>
                <w:sz w:val="20"/>
                <w:szCs w:val="20"/>
              </w:rPr>
              <w:t xml:space="preserve"> </w:t>
            </w:r>
            <w:r w:rsidRPr="00BB3CF6">
              <w:rPr>
                <w:sz w:val="20"/>
                <w:szCs w:val="20"/>
              </w:rPr>
              <w:t>оценка за проект «хорошо» или</w:t>
            </w:r>
            <w:r w:rsidR="0090130F" w:rsidRPr="00BB3CF6">
              <w:rPr>
                <w:sz w:val="20"/>
                <w:szCs w:val="20"/>
              </w:rPr>
              <w:t xml:space="preserve"> </w:t>
            </w:r>
            <w:r w:rsidRPr="00BB3CF6">
              <w:rPr>
                <w:sz w:val="20"/>
                <w:szCs w:val="20"/>
              </w:rPr>
              <w:t>«отлично».</w:t>
            </w:r>
          </w:p>
          <w:p w:rsidR="001D7249" w:rsidRPr="00BB3CF6" w:rsidRDefault="001D7249" w:rsidP="001D7249">
            <w:pPr>
              <w:ind w:right="-1" w:firstLine="0"/>
              <w:textAlignment w:val="baseline"/>
              <w:rPr>
                <w:b/>
                <w:sz w:val="20"/>
                <w:szCs w:val="20"/>
              </w:rPr>
            </w:pPr>
          </w:p>
        </w:tc>
      </w:tr>
      <w:tr w:rsidR="00A94397" w:rsidRPr="00BB3CF6" w:rsidTr="00EA7041">
        <w:trPr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397" w:rsidRPr="00BB3CF6" w:rsidRDefault="001512FE" w:rsidP="000E00E5">
            <w:pPr>
              <w:ind w:right="-1" w:firstLine="0"/>
              <w:textAlignment w:val="baseline"/>
              <w:rPr>
                <w:bCs/>
                <w:sz w:val="20"/>
                <w:szCs w:val="20"/>
              </w:rPr>
            </w:pPr>
            <w:r w:rsidRPr="00BB3CF6">
              <w:rPr>
                <w:sz w:val="20"/>
                <w:szCs w:val="20"/>
                <w:lang w:val="en-US"/>
              </w:rPr>
              <w:lastRenderedPageBreak/>
              <w:t>ОПК-</w:t>
            </w:r>
            <w:r w:rsidRPr="00BB3CF6">
              <w:rPr>
                <w:sz w:val="20"/>
                <w:szCs w:val="20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397" w:rsidRPr="00BB3CF6" w:rsidRDefault="00330D4E" w:rsidP="001512FE">
            <w:pPr>
              <w:ind w:right="-1" w:firstLine="0"/>
              <w:textAlignment w:val="baseline"/>
              <w:rPr>
                <w:sz w:val="20"/>
                <w:szCs w:val="20"/>
              </w:rPr>
            </w:pPr>
            <w:proofErr w:type="gramStart"/>
            <w:r w:rsidRPr="00BB3CF6">
              <w:rPr>
                <w:sz w:val="20"/>
                <w:szCs w:val="20"/>
              </w:rPr>
              <w:t>И</w:t>
            </w:r>
            <w:r w:rsidR="00A94397" w:rsidRPr="00BB3CF6">
              <w:rPr>
                <w:sz w:val="20"/>
                <w:szCs w:val="20"/>
              </w:rPr>
              <w:t>ндивидуальные проекты</w:t>
            </w:r>
            <w:proofErr w:type="gramEnd"/>
            <w:r w:rsidR="00A94397" w:rsidRPr="00BB3CF6">
              <w:rPr>
                <w:sz w:val="20"/>
                <w:szCs w:val="20"/>
              </w:rPr>
              <w:t xml:space="preserve"> 5-го и 6-го семестров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397" w:rsidRPr="00BB3CF6" w:rsidRDefault="001512FE" w:rsidP="001512FE">
            <w:pPr>
              <w:ind w:right="-1" w:firstLine="0"/>
              <w:textAlignment w:val="baseline"/>
              <w:rPr>
                <w:noProof/>
                <w:sz w:val="20"/>
                <w:szCs w:val="20"/>
              </w:rPr>
            </w:pPr>
            <w:r w:rsidRPr="00BB3CF6">
              <w:rPr>
                <w:noProof/>
                <w:sz w:val="20"/>
                <w:szCs w:val="20"/>
              </w:rPr>
              <w:t>ОПК-5.2</w:t>
            </w:r>
            <w:proofErr w:type="gramStart"/>
            <w:r w:rsidRPr="00BB3CF6">
              <w:rPr>
                <w:noProof/>
                <w:sz w:val="20"/>
                <w:szCs w:val="20"/>
              </w:rPr>
              <w:t xml:space="preserve"> </w:t>
            </w:r>
            <w:r w:rsidRPr="00BB3CF6">
              <w:rPr>
                <w:sz w:val="20"/>
                <w:szCs w:val="20"/>
                <w:lang w:eastAsia="ru-RU"/>
              </w:rPr>
              <w:t>У</w:t>
            </w:r>
            <w:proofErr w:type="gramEnd"/>
            <w:r w:rsidRPr="00BB3CF6">
              <w:rPr>
                <w:sz w:val="20"/>
                <w:szCs w:val="20"/>
                <w:lang w:eastAsia="ru-RU"/>
              </w:rPr>
              <w:t>меть: выполнять параметрическую настройку информационных и автом</w:t>
            </w:r>
            <w:r w:rsidRPr="00BB3CF6">
              <w:rPr>
                <w:sz w:val="20"/>
                <w:szCs w:val="20"/>
                <w:lang w:eastAsia="ru-RU"/>
              </w:rPr>
              <w:t>а</w:t>
            </w:r>
            <w:r w:rsidRPr="00BB3CF6">
              <w:rPr>
                <w:sz w:val="20"/>
                <w:szCs w:val="20"/>
                <w:lang w:eastAsia="ru-RU"/>
              </w:rPr>
              <w:t>тизированных систем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397" w:rsidRPr="00BB3CF6" w:rsidRDefault="00A94397" w:rsidP="00C67AE0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>Демонстрирует фрагментарные зн</w:t>
            </w:r>
            <w:r w:rsidRPr="00BB3CF6">
              <w:rPr>
                <w:sz w:val="20"/>
                <w:szCs w:val="20"/>
              </w:rPr>
              <w:t>а</w:t>
            </w:r>
            <w:r w:rsidRPr="00BB3CF6">
              <w:rPr>
                <w:sz w:val="20"/>
                <w:szCs w:val="20"/>
              </w:rPr>
              <w:t>ния  методологии проектирования баз данных и умение разработать ER м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дель, оценка за т</w:t>
            </w:r>
            <w:r w:rsidRPr="00BB3CF6">
              <w:rPr>
                <w:sz w:val="20"/>
                <w:szCs w:val="20"/>
              </w:rPr>
              <w:t>е</w:t>
            </w:r>
            <w:r w:rsidRPr="00BB3CF6">
              <w:rPr>
                <w:sz w:val="20"/>
                <w:szCs w:val="20"/>
              </w:rPr>
              <w:t>стирование &lt; 50  баллов, неудовл</w:t>
            </w:r>
            <w:r w:rsidRPr="00BB3CF6">
              <w:rPr>
                <w:sz w:val="20"/>
                <w:szCs w:val="20"/>
              </w:rPr>
              <w:t>е</w:t>
            </w:r>
            <w:r w:rsidRPr="00BB3CF6">
              <w:rPr>
                <w:sz w:val="20"/>
                <w:szCs w:val="20"/>
              </w:rPr>
              <w:t>творительная оце</w:t>
            </w:r>
            <w:r w:rsidRPr="00BB3CF6">
              <w:rPr>
                <w:sz w:val="20"/>
                <w:szCs w:val="20"/>
              </w:rPr>
              <w:t>н</w:t>
            </w:r>
            <w:r w:rsidRPr="00BB3CF6">
              <w:rPr>
                <w:sz w:val="20"/>
                <w:szCs w:val="20"/>
              </w:rPr>
              <w:t>ка за проект</w:t>
            </w:r>
          </w:p>
          <w:p w:rsidR="00A94397" w:rsidRPr="00BB3CF6" w:rsidRDefault="00A94397" w:rsidP="00C67AE0">
            <w:pPr>
              <w:ind w:right="-1"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397" w:rsidRPr="00BB3CF6" w:rsidRDefault="00A94397" w:rsidP="00C67AE0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>Демонстрирует общие знания методологии проектирования баз данных и умение разр</w:t>
            </w:r>
            <w:r w:rsidRPr="00BB3CF6">
              <w:rPr>
                <w:sz w:val="20"/>
                <w:szCs w:val="20"/>
              </w:rPr>
              <w:t>а</w:t>
            </w:r>
            <w:r w:rsidRPr="00BB3CF6">
              <w:rPr>
                <w:sz w:val="20"/>
                <w:szCs w:val="20"/>
              </w:rPr>
              <w:t>ботать ER модель, осв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ены базовые понятия модели</w:t>
            </w:r>
            <w:r w:rsidR="004D3668" w:rsidRPr="00BB3CF6">
              <w:rPr>
                <w:sz w:val="20"/>
                <w:szCs w:val="20"/>
              </w:rPr>
              <w:t>рования</w:t>
            </w:r>
            <w:r w:rsidRPr="00BB3CF6">
              <w:rPr>
                <w:sz w:val="20"/>
                <w:szCs w:val="20"/>
              </w:rPr>
              <w:t>, оценка за тестирование в ба</w:t>
            </w:r>
            <w:r w:rsidRPr="00BB3CF6">
              <w:rPr>
                <w:sz w:val="20"/>
                <w:szCs w:val="20"/>
              </w:rPr>
              <w:t>л</w:t>
            </w:r>
            <w:r w:rsidRPr="00BB3CF6">
              <w:rPr>
                <w:sz w:val="20"/>
                <w:szCs w:val="20"/>
              </w:rPr>
              <w:t>лах находится в диап</w:t>
            </w:r>
            <w:r w:rsidRPr="00BB3CF6">
              <w:rPr>
                <w:sz w:val="20"/>
                <w:szCs w:val="20"/>
              </w:rPr>
              <w:t>а</w:t>
            </w:r>
            <w:r w:rsidRPr="00BB3CF6">
              <w:rPr>
                <w:sz w:val="20"/>
                <w:szCs w:val="20"/>
              </w:rPr>
              <w:t>зоне  (50 &lt;= оценка &lt; 65), оценка за проект «удовлетворительно».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397" w:rsidRPr="00BB3CF6" w:rsidRDefault="00A94397" w:rsidP="00C67AE0">
            <w:pPr>
              <w:ind w:right="-1" w:firstLine="0"/>
              <w:textAlignment w:val="baseline"/>
              <w:rPr>
                <w:b/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>Демонстрирует углу</w:t>
            </w:r>
            <w:r w:rsidRPr="00BB3CF6">
              <w:rPr>
                <w:sz w:val="20"/>
                <w:szCs w:val="20"/>
              </w:rPr>
              <w:t>б</w:t>
            </w:r>
            <w:r w:rsidRPr="00BB3CF6">
              <w:rPr>
                <w:sz w:val="20"/>
                <w:szCs w:val="20"/>
              </w:rPr>
              <w:t>ленные знания  метод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логии проектирования баз данных и умение ра</w:t>
            </w:r>
            <w:r w:rsidRPr="00BB3CF6">
              <w:rPr>
                <w:sz w:val="20"/>
                <w:szCs w:val="20"/>
              </w:rPr>
              <w:t>з</w:t>
            </w:r>
            <w:r w:rsidRPr="00BB3CF6">
              <w:rPr>
                <w:sz w:val="20"/>
                <w:szCs w:val="20"/>
              </w:rPr>
              <w:t>работать ER модель, оценка за тестирование в баллах находится в ди</w:t>
            </w:r>
            <w:r w:rsidRPr="00BB3CF6">
              <w:rPr>
                <w:sz w:val="20"/>
                <w:szCs w:val="20"/>
              </w:rPr>
              <w:t>а</w:t>
            </w:r>
            <w:r w:rsidRPr="00BB3CF6">
              <w:rPr>
                <w:sz w:val="20"/>
                <w:szCs w:val="20"/>
              </w:rPr>
              <w:t>пазоне  (50 &lt;= оценка &lt; 65),делает незначител</w:t>
            </w:r>
            <w:r w:rsidRPr="00BB3CF6">
              <w:rPr>
                <w:sz w:val="20"/>
                <w:szCs w:val="20"/>
              </w:rPr>
              <w:t>ь</w:t>
            </w:r>
            <w:r w:rsidRPr="00BB3CF6">
              <w:rPr>
                <w:sz w:val="20"/>
                <w:szCs w:val="20"/>
              </w:rPr>
              <w:t>ные ошибки при форм</w:t>
            </w:r>
            <w:r w:rsidRPr="00BB3CF6">
              <w:rPr>
                <w:sz w:val="20"/>
                <w:szCs w:val="20"/>
              </w:rPr>
              <w:t>у</w:t>
            </w:r>
            <w:r w:rsidRPr="00BB3CF6">
              <w:rPr>
                <w:sz w:val="20"/>
                <w:szCs w:val="20"/>
              </w:rPr>
              <w:t>лировке ответа, оценка за проект «хорошо».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94397" w:rsidRPr="00BB3CF6" w:rsidRDefault="00A94397" w:rsidP="00C67AE0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 xml:space="preserve">Демонстрирует </w:t>
            </w:r>
            <w:r w:rsidR="002725B3" w:rsidRPr="00BB3CF6">
              <w:rPr>
                <w:sz w:val="20"/>
                <w:szCs w:val="20"/>
              </w:rPr>
              <w:t xml:space="preserve">глубокие </w:t>
            </w:r>
            <w:r w:rsidRPr="00BB3CF6">
              <w:rPr>
                <w:sz w:val="20"/>
                <w:szCs w:val="20"/>
              </w:rPr>
              <w:t xml:space="preserve"> знания  методологии пр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 xml:space="preserve">ектирования баз данных и </w:t>
            </w:r>
            <w:r w:rsidR="002725B3" w:rsidRPr="00BB3CF6">
              <w:rPr>
                <w:sz w:val="20"/>
                <w:szCs w:val="20"/>
              </w:rPr>
              <w:t xml:space="preserve">уверенное </w:t>
            </w:r>
            <w:r w:rsidRPr="00BB3CF6">
              <w:rPr>
                <w:sz w:val="20"/>
                <w:szCs w:val="20"/>
              </w:rPr>
              <w:t>умение разр</w:t>
            </w:r>
            <w:r w:rsidRPr="00BB3CF6">
              <w:rPr>
                <w:sz w:val="20"/>
                <w:szCs w:val="20"/>
              </w:rPr>
              <w:t>а</w:t>
            </w:r>
            <w:r w:rsidRPr="00BB3CF6">
              <w:rPr>
                <w:sz w:val="20"/>
                <w:szCs w:val="20"/>
              </w:rPr>
              <w:t>ботать ER модель,</w:t>
            </w:r>
            <w:r w:rsidR="002725B3" w:rsidRPr="00BB3CF6">
              <w:rPr>
                <w:sz w:val="20"/>
                <w:szCs w:val="20"/>
              </w:rPr>
              <w:t xml:space="preserve"> </w:t>
            </w:r>
            <w:r w:rsidRPr="00BB3CF6">
              <w:rPr>
                <w:sz w:val="20"/>
                <w:szCs w:val="20"/>
              </w:rPr>
              <w:t>оценка за тестирование &gt;90  ба</w:t>
            </w:r>
            <w:r w:rsidRPr="00BB3CF6">
              <w:rPr>
                <w:sz w:val="20"/>
                <w:szCs w:val="20"/>
              </w:rPr>
              <w:t>л</w:t>
            </w:r>
            <w:r w:rsidRPr="00BB3CF6">
              <w:rPr>
                <w:sz w:val="20"/>
                <w:szCs w:val="20"/>
              </w:rPr>
              <w:t>лов, четко и</w:t>
            </w:r>
            <w:r w:rsidR="002725B3" w:rsidRPr="00BB3CF6">
              <w:rPr>
                <w:sz w:val="20"/>
                <w:szCs w:val="20"/>
              </w:rPr>
              <w:t xml:space="preserve"> </w:t>
            </w:r>
            <w:r w:rsidRPr="00BB3CF6">
              <w:rPr>
                <w:sz w:val="20"/>
                <w:szCs w:val="20"/>
              </w:rPr>
              <w:t>корректно о</w:t>
            </w:r>
            <w:r w:rsidRPr="00BB3CF6">
              <w:rPr>
                <w:sz w:val="20"/>
                <w:szCs w:val="20"/>
              </w:rPr>
              <w:t>т</w:t>
            </w:r>
            <w:r w:rsidRPr="00BB3CF6">
              <w:rPr>
                <w:sz w:val="20"/>
                <w:szCs w:val="20"/>
              </w:rPr>
              <w:t>вечает на вопросы,</w:t>
            </w:r>
            <w:r w:rsidR="002725B3" w:rsidRPr="00BB3CF6">
              <w:rPr>
                <w:sz w:val="20"/>
                <w:szCs w:val="20"/>
              </w:rPr>
              <w:t xml:space="preserve"> </w:t>
            </w:r>
            <w:r w:rsidRPr="00BB3CF6">
              <w:rPr>
                <w:sz w:val="20"/>
                <w:szCs w:val="20"/>
              </w:rPr>
              <w:t>оценка за проект «хорошо» или</w:t>
            </w:r>
            <w:r w:rsidR="002725B3" w:rsidRPr="00BB3CF6">
              <w:rPr>
                <w:sz w:val="20"/>
                <w:szCs w:val="20"/>
              </w:rPr>
              <w:t xml:space="preserve"> </w:t>
            </w:r>
            <w:r w:rsidRPr="00BB3CF6">
              <w:rPr>
                <w:sz w:val="20"/>
                <w:szCs w:val="20"/>
              </w:rPr>
              <w:t>«отлично».</w:t>
            </w:r>
          </w:p>
          <w:p w:rsidR="00A94397" w:rsidRPr="00BB3CF6" w:rsidRDefault="00A94397" w:rsidP="00C67AE0">
            <w:pPr>
              <w:ind w:right="-1" w:firstLine="0"/>
              <w:textAlignment w:val="baseline"/>
              <w:rPr>
                <w:b/>
                <w:sz w:val="20"/>
                <w:szCs w:val="20"/>
              </w:rPr>
            </w:pPr>
          </w:p>
        </w:tc>
      </w:tr>
      <w:tr w:rsidR="004D3668" w:rsidRPr="00BB3CF6" w:rsidTr="00EA7041">
        <w:trPr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668" w:rsidRPr="00BB3CF6" w:rsidRDefault="001512FE" w:rsidP="000E00E5">
            <w:pPr>
              <w:ind w:right="-1" w:firstLine="0"/>
              <w:textAlignment w:val="baseline"/>
              <w:rPr>
                <w:bCs/>
                <w:noProof/>
                <w:sz w:val="20"/>
                <w:szCs w:val="20"/>
              </w:rPr>
            </w:pPr>
            <w:r w:rsidRPr="00BB3CF6">
              <w:rPr>
                <w:sz w:val="20"/>
                <w:szCs w:val="20"/>
                <w:lang w:val="en-US"/>
              </w:rPr>
              <w:t>ОПК-</w:t>
            </w:r>
            <w:r w:rsidRPr="00BB3CF6">
              <w:rPr>
                <w:sz w:val="20"/>
                <w:szCs w:val="20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668" w:rsidRPr="00BB3CF6" w:rsidRDefault="00330D4E" w:rsidP="001512FE">
            <w:pPr>
              <w:ind w:right="-1" w:firstLine="0"/>
              <w:textAlignment w:val="baseline"/>
              <w:rPr>
                <w:sz w:val="20"/>
                <w:szCs w:val="20"/>
              </w:rPr>
            </w:pPr>
            <w:proofErr w:type="gramStart"/>
            <w:r w:rsidRPr="00BB3CF6">
              <w:rPr>
                <w:sz w:val="20"/>
                <w:szCs w:val="20"/>
              </w:rPr>
              <w:t>И</w:t>
            </w:r>
            <w:r w:rsidR="004D3668" w:rsidRPr="00BB3CF6">
              <w:rPr>
                <w:sz w:val="20"/>
                <w:szCs w:val="20"/>
              </w:rPr>
              <w:t>ндивидуальные проекты</w:t>
            </w:r>
            <w:proofErr w:type="gramEnd"/>
            <w:r w:rsidR="004D3668" w:rsidRPr="00BB3CF6">
              <w:rPr>
                <w:sz w:val="20"/>
                <w:szCs w:val="20"/>
              </w:rPr>
              <w:t xml:space="preserve"> 5-го</w:t>
            </w:r>
            <w:r w:rsidR="005C344C" w:rsidRPr="00BB3CF6">
              <w:rPr>
                <w:sz w:val="20"/>
                <w:szCs w:val="20"/>
              </w:rPr>
              <w:t xml:space="preserve"> и</w:t>
            </w:r>
            <w:r w:rsidR="004D3668" w:rsidRPr="00BB3CF6">
              <w:rPr>
                <w:sz w:val="20"/>
                <w:szCs w:val="20"/>
              </w:rPr>
              <w:t xml:space="preserve">  </w:t>
            </w:r>
            <w:r w:rsidR="005C344C" w:rsidRPr="00BB3CF6">
              <w:rPr>
                <w:sz w:val="20"/>
                <w:szCs w:val="20"/>
              </w:rPr>
              <w:t>6-го семестров</w:t>
            </w:r>
            <w:r w:rsidR="004D3668" w:rsidRPr="00BB3CF6">
              <w:rPr>
                <w:sz w:val="20"/>
                <w:szCs w:val="20"/>
              </w:rPr>
              <w:t>,</w:t>
            </w:r>
            <w:r w:rsidR="001512FE" w:rsidRPr="00BB3CF6">
              <w:rPr>
                <w:sz w:val="20"/>
                <w:szCs w:val="20"/>
              </w:rPr>
              <w:t xml:space="preserve"> вопрос из кат</w:t>
            </w:r>
            <w:r w:rsidR="001512FE" w:rsidRPr="00BB3CF6">
              <w:rPr>
                <w:sz w:val="20"/>
                <w:szCs w:val="20"/>
              </w:rPr>
              <w:t>е</w:t>
            </w:r>
            <w:r w:rsidR="001512FE" w:rsidRPr="00BB3CF6">
              <w:rPr>
                <w:sz w:val="20"/>
                <w:szCs w:val="20"/>
              </w:rPr>
              <w:t>гории 3 экзам</w:t>
            </w:r>
            <w:r w:rsidR="001512FE" w:rsidRPr="00BB3CF6">
              <w:rPr>
                <w:sz w:val="20"/>
                <w:szCs w:val="20"/>
              </w:rPr>
              <w:t>е</w:t>
            </w:r>
            <w:r w:rsidR="001512FE" w:rsidRPr="00BB3CF6">
              <w:rPr>
                <w:sz w:val="20"/>
                <w:szCs w:val="20"/>
              </w:rPr>
              <w:t>национного б</w:t>
            </w:r>
            <w:r w:rsidR="001512FE" w:rsidRPr="00BB3CF6">
              <w:rPr>
                <w:sz w:val="20"/>
                <w:szCs w:val="20"/>
              </w:rPr>
              <w:t>и</w:t>
            </w:r>
            <w:r w:rsidR="001512FE" w:rsidRPr="00BB3CF6">
              <w:rPr>
                <w:sz w:val="20"/>
                <w:szCs w:val="20"/>
              </w:rPr>
              <w:t>лета</w:t>
            </w:r>
            <w:r w:rsidR="004D3668" w:rsidRPr="00BB3CF6">
              <w:rPr>
                <w:sz w:val="20"/>
                <w:szCs w:val="20"/>
              </w:rPr>
              <w:t xml:space="preserve"> 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668" w:rsidRPr="00BB3CF6" w:rsidRDefault="001512FE" w:rsidP="000B77D1">
            <w:pPr>
              <w:tabs>
                <w:tab w:val="left" w:pos="402"/>
              </w:tabs>
              <w:ind w:right="-1" w:firstLine="0"/>
              <w:textAlignment w:val="baseline"/>
              <w:rPr>
                <w:noProof/>
                <w:sz w:val="20"/>
                <w:szCs w:val="20"/>
              </w:rPr>
            </w:pPr>
            <w:r w:rsidRPr="00BB3CF6">
              <w:rPr>
                <w:noProof/>
                <w:sz w:val="20"/>
                <w:szCs w:val="20"/>
              </w:rPr>
              <w:t>ОПК-5.3</w:t>
            </w:r>
            <w:r w:rsidR="004D3668" w:rsidRPr="00BB3CF6">
              <w:rPr>
                <w:noProof/>
                <w:sz w:val="20"/>
                <w:szCs w:val="20"/>
              </w:rPr>
              <w:t>.</w:t>
            </w:r>
            <w:r w:rsidRPr="00BB3CF6">
              <w:rPr>
                <w:sz w:val="20"/>
                <w:szCs w:val="20"/>
                <w:lang w:eastAsia="ru-RU"/>
              </w:rPr>
              <w:t xml:space="preserve"> Владеть: навыками инсталляции программного и аппаратного обеспечения информационных и автом</w:t>
            </w:r>
            <w:r w:rsidRPr="00BB3CF6">
              <w:rPr>
                <w:sz w:val="20"/>
                <w:szCs w:val="20"/>
                <w:lang w:eastAsia="ru-RU"/>
              </w:rPr>
              <w:t>а</w:t>
            </w:r>
            <w:r w:rsidRPr="00BB3CF6">
              <w:rPr>
                <w:sz w:val="20"/>
                <w:szCs w:val="20"/>
                <w:lang w:eastAsia="ru-RU"/>
              </w:rPr>
              <w:t>тизированных систем</w:t>
            </w:r>
            <w:r w:rsidRPr="00BB3CF6">
              <w:rPr>
                <w:noProof/>
                <w:sz w:val="20"/>
                <w:szCs w:val="20"/>
              </w:rPr>
              <w:t xml:space="preserve"> </w:t>
            </w:r>
            <w:r w:rsidR="004D3668" w:rsidRPr="00BB3CF6">
              <w:rPr>
                <w:noProof/>
                <w:sz w:val="20"/>
                <w:szCs w:val="20"/>
              </w:rPr>
              <w:t>"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668" w:rsidRPr="00BB3CF6" w:rsidRDefault="004D3668" w:rsidP="00C67AE0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>Демонстрирует фрагментарные зн</w:t>
            </w:r>
            <w:r w:rsidRPr="00BB3CF6">
              <w:rPr>
                <w:sz w:val="20"/>
                <w:szCs w:val="20"/>
              </w:rPr>
              <w:t>а</w:t>
            </w:r>
            <w:r w:rsidRPr="00BB3CF6">
              <w:rPr>
                <w:sz w:val="20"/>
                <w:szCs w:val="20"/>
              </w:rPr>
              <w:t xml:space="preserve">ния </w:t>
            </w:r>
            <w:r w:rsidR="005C344C" w:rsidRPr="00BB3CF6">
              <w:rPr>
                <w:sz w:val="20"/>
                <w:szCs w:val="20"/>
              </w:rPr>
              <w:t>по вопросу из категории 3</w:t>
            </w:r>
            <w:r w:rsidRPr="00BB3CF6">
              <w:rPr>
                <w:sz w:val="20"/>
                <w:szCs w:val="20"/>
              </w:rPr>
              <w:t>, оценка за тестирование &lt; 50  баллов, неуд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влетворительная оценка за проект</w:t>
            </w:r>
          </w:p>
          <w:p w:rsidR="004D3668" w:rsidRPr="00BB3CF6" w:rsidRDefault="004D3668" w:rsidP="00C67AE0">
            <w:pPr>
              <w:ind w:right="-1"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668" w:rsidRPr="00BB3CF6" w:rsidRDefault="004D3668" w:rsidP="004D3668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 xml:space="preserve">Демонстрирует общие знания </w:t>
            </w:r>
            <w:r w:rsidR="005C344C" w:rsidRPr="00BB3CF6">
              <w:rPr>
                <w:sz w:val="20"/>
                <w:szCs w:val="20"/>
              </w:rPr>
              <w:t>по вопросу из категории 3</w:t>
            </w:r>
            <w:r w:rsidRPr="00BB3CF6">
              <w:rPr>
                <w:sz w:val="20"/>
                <w:szCs w:val="20"/>
              </w:rPr>
              <w:t>, оценка за тестирование в баллах находится в диапазоне  (50 &lt;= оценка &lt; 65), оценка за проект «уд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влетворительно».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668" w:rsidRPr="00BB3CF6" w:rsidRDefault="004D3668" w:rsidP="00C67AE0">
            <w:pPr>
              <w:ind w:right="-1" w:firstLine="0"/>
              <w:textAlignment w:val="baseline"/>
              <w:rPr>
                <w:b/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>Демонстрирует углу</w:t>
            </w:r>
            <w:r w:rsidRPr="00BB3CF6">
              <w:rPr>
                <w:sz w:val="20"/>
                <w:szCs w:val="20"/>
              </w:rPr>
              <w:t>б</w:t>
            </w:r>
            <w:r w:rsidRPr="00BB3CF6">
              <w:rPr>
                <w:sz w:val="20"/>
                <w:szCs w:val="20"/>
              </w:rPr>
              <w:t xml:space="preserve">ленные знания </w:t>
            </w:r>
            <w:r w:rsidR="00BB3CF6" w:rsidRPr="00BB3CF6">
              <w:rPr>
                <w:sz w:val="20"/>
                <w:szCs w:val="20"/>
              </w:rPr>
              <w:t>по вопр</w:t>
            </w:r>
            <w:r w:rsidR="00BB3CF6" w:rsidRPr="00BB3CF6">
              <w:rPr>
                <w:sz w:val="20"/>
                <w:szCs w:val="20"/>
              </w:rPr>
              <w:t>о</w:t>
            </w:r>
            <w:r w:rsidR="00BB3CF6" w:rsidRPr="00BB3CF6">
              <w:rPr>
                <w:sz w:val="20"/>
                <w:szCs w:val="20"/>
              </w:rPr>
              <w:t>су из категории 3</w:t>
            </w:r>
            <w:r w:rsidRPr="00BB3CF6">
              <w:rPr>
                <w:sz w:val="20"/>
                <w:szCs w:val="20"/>
              </w:rPr>
              <w:t>, оценка за тестирование в баллах находится в диапазоне  (50 &lt;= оценка &lt; 65),</w:t>
            </w:r>
            <w:r w:rsidR="00BB3CF6" w:rsidRPr="00BB3CF6">
              <w:rPr>
                <w:sz w:val="20"/>
                <w:szCs w:val="20"/>
              </w:rPr>
              <w:t xml:space="preserve"> </w:t>
            </w:r>
            <w:r w:rsidRPr="00BB3CF6">
              <w:rPr>
                <w:sz w:val="20"/>
                <w:szCs w:val="20"/>
              </w:rPr>
              <w:t>д</w:t>
            </w:r>
            <w:r w:rsidRPr="00BB3CF6">
              <w:rPr>
                <w:sz w:val="20"/>
                <w:szCs w:val="20"/>
              </w:rPr>
              <w:t>е</w:t>
            </w:r>
            <w:r w:rsidRPr="00BB3CF6">
              <w:rPr>
                <w:sz w:val="20"/>
                <w:szCs w:val="20"/>
              </w:rPr>
              <w:t>лает незначительные ошибки при формул</w:t>
            </w:r>
            <w:r w:rsidRPr="00BB3CF6">
              <w:rPr>
                <w:sz w:val="20"/>
                <w:szCs w:val="20"/>
              </w:rPr>
              <w:t>и</w:t>
            </w:r>
            <w:r w:rsidRPr="00BB3CF6">
              <w:rPr>
                <w:sz w:val="20"/>
                <w:szCs w:val="20"/>
              </w:rPr>
              <w:t>ровке ответа, оценка за проект «хорошо».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668" w:rsidRPr="00BB3CF6" w:rsidRDefault="004D3668" w:rsidP="00C67AE0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 xml:space="preserve">Демонстрирует </w:t>
            </w:r>
            <w:r w:rsidR="00BB3CF6" w:rsidRPr="00BB3CF6">
              <w:rPr>
                <w:sz w:val="20"/>
                <w:szCs w:val="20"/>
              </w:rPr>
              <w:t xml:space="preserve">глубокие </w:t>
            </w:r>
            <w:r w:rsidRPr="00BB3CF6">
              <w:rPr>
                <w:sz w:val="20"/>
                <w:szCs w:val="20"/>
              </w:rPr>
              <w:t xml:space="preserve"> знания </w:t>
            </w:r>
            <w:r w:rsidR="00BB3CF6" w:rsidRPr="00BB3CF6">
              <w:rPr>
                <w:sz w:val="20"/>
                <w:szCs w:val="20"/>
              </w:rPr>
              <w:t>по вопросу из к</w:t>
            </w:r>
            <w:r w:rsidR="00BB3CF6" w:rsidRPr="00BB3CF6">
              <w:rPr>
                <w:sz w:val="20"/>
                <w:szCs w:val="20"/>
              </w:rPr>
              <w:t>а</w:t>
            </w:r>
            <w:r w:rsidR="00BB3CF6" w:rsidRPr="00BB3CF6">
              <w:rPr>
                <w:sz w:val="20"/>
                <w:szCs w:val="20"/>
              </w:rPr>
              <w:t>тегории 3</w:t>
            </w:r>
            <w:r w:rsidRPr="00BB3CF6">
              <w:rPr>
                <w:sz w:val="20"/>
                <w:szCs w:val="20"/>
              </w:rPr>
              <w:t>,оценка за тест</w:t>
            </w:r>
            <w:r w:rsidRPr="00BB3CF6">
              <w:rPr>
                <w:sz w:val="20"/>
                <w:szCs w:val="20"/>
              </w:rPr>
              <w:t>и</w:t>
            </w:r>
            <w:r w:rsidRPr="00BB3CF6">
              <w:rPr>
                <w:sz w:val="20"/>
                <w:szCs w:val="20"/>
              </w:rPr>
              <w:t>рование &gt;90  баллов, че</w:t>
            </w:r>
            <w:r w:rsidRPr="00BB3CF6">
              <w:rPr>
                <w:sz w:val="20"/>
                <w:szCs w:val="20"/>
              </w:rPr>
              <w:t>т</w:t>
            </w:r>
            <w:r w:rsidRPr="00BB3CF6">
              <w:rPr>
                <w:sz w:val="20"/>
                <w:szCs w:val="20"/>
              </w:rPr>
              <w:t>ко и</w:t>
            </w:r>
            <w:r w:rsidR="00BB3CF6" w:rsidRPr="00BB3CF6">
              <w:rPr>
                <w:sz w:val="20"/>
                <w:szCs w:val="20"/>
              </w:rPr>
              <w:t xml:space="preserve"> </w:t>
            </w:r>
            <w:r w:rsidRPr="00BB3CF6">
              <w:rPr>
                <w:sz w:val="20"/>
                <w:szCs w:val="20"/>
              </w:rPr>
              <w:t>корректно отвечает на вопросы,</w:t>
            </w:r>
            <w:r w:rsidR="00BB3CF6" w:rsidRPr="00BB3CF6">
              <w:rPr>
                <w:sz w:val="20"/>
                <w:szCs w:val="20"/>
              </w:rPr>
              <w:t xml:space="preserve"> </w:t>
            </w:r>
            <w:r w:rsidRPr="00BB3CF6">
              <w:rPr>
                <w:sz w:val="20"/>
                <w:szCs w:val="20"/>
              </w:rPr>
              <w:t>оценка за проект «хорошо» или «о</w:t>
            </w:r>
            <w:r w:rsidRPr="00BB3CF6">
              <w:rPr>
                <w:sz w:val="20"/>
                <w:szCs w:val="20"/>
              </w:rPr>
              <w:t>т</w:t>
            </w:r>
            <w:r w:rsidRPr="00BB3CF6">
              <w:rPr>
                <w:sz w:val="20"/>
                <w:szCs w:val="20"/>
              </w:rPr>
              <w:t>лично».</w:t>
            </w:r>
          </w:p>
          <w:p w:rsidR="004D3668" w:rsidRPr="00BB3CF6" w:rsidRDefault="004D3668" w:rsidP="00C67AE0">
            <w:pPr>
              <w:ind w:right="-1" w:firstLine="0"/>
              <w:textAlignment w:val="baseline"/>
              <w:rPr>
                <w:b/>
                <w:sz w:val="20"/>
                <w:szCs w:val="20"/>
              </w:rPr>
            </w:pPr>
          </w:p>
        </w:tc>
      </w:tr>
      <w:tr w:rsidR="004D3668" w:rsidRPr="00BB3CF6" w:rsidTr="001512FE">
        <w:trPr>
          <w:trHeight w:val="1975"/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668" w:rsidRPr="00BB3CF6" w:rsidRDefault="001512FE" w:rsidP="000E00E5">
            <w:pPr>
              <w:ind w:right="-1" w:firstLine="0"/>
              <w:textAlignment w:val="baseline"/>
              <w:rPr>
                <w:bCs/>
                <w:sz w:val="20"/>
                <w:szCs w:val="20"/>
              </w:rPr>
            </w:pPr>
            <w:r w:rsidRPr="00BB3CF6">
              <w:rPr>
                <w:sz w:val="20"/>
                <w:szCs w:val="20"/>
                <w:lang w:val="en-US"/>
              </w:rPr>
              <w:t>ОПК-</w:t>
            </w:r>
            <w:r w:rsidRPr="00BB3CF6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668" w:rsidRPr="00BB3CF6" w:rsidRDefault="00330D4E" w:rsidP="00280C33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>Контрольная р</w:t>
            </w:r>
            <w:r w:rsidRPr="00BB3CF6">
              <w:rPr>
                <w:sz w:val="20"/>
                <w:szCs w:val="20"/>
              </w:rPr>
              <w:t>а</w:t>
            </w:r>
            <w:r w:rsidRPr="00BB3CF6">
              <w:rPr>
                <w:sz w:val="20"/>
                <w:szCs w:val="20"/>
              </w:rPr>
              <w:t>бота 5</w:t>
            </w:r>
            <w:r w:rsidR="004D3668" w:rsidRPr="00BB3CF6">
              <w:rPr>
                <w:sz w:val="20"/>
                <w:szCs w:val="20"/>
              </w:rPr>
              <w:t>-го с</w:t>
            </w:r>
            <w:r w:rsidR="004D3668" w:rsidRPr="00BB3CF6">
              <w:rPr>
                <w:sz w:val="20"/>
                <w:szCs w:val="20"/>
              </w:rPr>
              <w:t>е</w:t>
            </w:r>
            <w:r w:rsidR="004D3668" w:rsidRPr="00BB3CF6">
              <w:rPr>
                <w:sz w:val="20"/>
                <w:szCs w:val="20"/>
              </w:rPr>
              <w:t xml:space="preserve">местра, </w:t>
            </w:r>
            <w:proofErr w:type="gramStart"/>
            <w:r w:rsidRPr="00BB3CF6">
              <w:rPr>
                <w:sz w:val="20"/>
                <w:szCs w:val="20"/>
              </w:rPr>
              <w:t>индив</w:t>
            </w:r>
            <w:r w:rsidRPr="00BB3CF6">
              <w:rPr>
                <w:sz w:val="20"/>
                <w:szCs w:val="20"/>
              </w:rPr>
              <w:t>и</w:t>
            </w:r>
            <w:r w:rsidRPr="00BB3CF6">
              <w:rPr>
                <w:sz w:val="20"/>
                <w:szCs w:val="20"/>
              </w:rPr>
              <w:t>дуальные прое</w:t>
            </w:r>
            <w:r w:rsidRPr="00BB3CF6">
              <w:rPr>
                <w:sz w:val="20"/>
                <w:szCs w:val="20"/>
              </w:rPr>
              <w:t>к</w:t>
            </w:r>
            <w:r w:rsidRPr="00BB3CF6">
              <w:rPr>
                <w:sz w:val="20"/>
                <w:szCs w:val="20"/>
              </w:rPr>
              <w:t>ты</w:t>
            </w:r>
            <w:proofErr w:type="gramEnd"/>
            <w:r w:rsidRPr="00BB3CF6">
              <w:rPr>
                <w:sz w:val="20"/>
                <w:szCs w:val="20"/>
              </w:rPr>
              <w:t xml:space="preserve"> 6-го семестра, </w:t>
            </w:r>
            <w:r w:rsidR="004D3668" w:rsidRPr="00BB3CF6">
              <w:rPr>
                <w:sz w:val="20"/>
                <w:szCs w:val="20"/>
              </w:rPr>
              <w:t>вопрос</w:t>
            </w:r>
            <w:r w:rsidR="001512FE" w:rsidRPr="00BB3CF6">
              <w:rPr>
                <w:sz w:val="20"/>
                <w:szCs w:val="20"/>
              </w:rPr>
              <w:t xml:space="preserve"> из кат</w:t>
            </w:r>
            <w:r w:rsidR="001512FE" w:rsidRPr="00BB3CF6">
              <w:rPr>
                <w:sz w:val="20"/>
                <w:szCs w:val="20"/>
              </w:rPr>
              <w:t>е</w:t>
            </w:r>
            <w:r w:rsidR="001512FE" w:rsidRPr="00BB3CF6">
              <w:rPr>
                <w:sz w:val="20"/>
                <w:szCs w:val="20"/>
              </w:rPr>
              <w:t>гории</w:t>
            </w:r>
            <w:r w:rsidR="004D3668" w:rsidRPr="00BB3CF6">
              <w:rPr>
                <w:sz w:val="20"/>
                <w:szCs w:val="20"/>
              </w:rPr>
              <w:t xml:space="preserve"> </w:t>
            </w:r>
            <w:r w:rsidR="001512FE" w:rsidRPr="00BB3CF6">
              <w:rPr>
                <w:sz w:val="20"/>
                <w:szCs w:val="20"/>
              </w:rPr>
              <w:t xml:space="preserve">4 </w:t>
            </w:r>
            <w:r w:rsidR="004D3668" w:rsidRPr="00BB3CF6">
              <w:rPr>
                <w:sz w:val="20"/>
                <w:szCs w:val="20"/>
              </w:rPr>
              <w:t>экзам</w:t>
            </w:r>
            <w:r w:rsidR="004D3668" w:rsidRPr="00BB3CF6">
              <w:rPr>
                <w:sz w:val="20"/>
                <w:szCs w:val="20"/>
              </w:rPr>
              <w:t>е</w:t>
            </w:r>
            <w:r w:rsidR="004D3668" w:rsidRPr="00BB3CF6">
              <w:rPr>
                <w:sz w:val="20"/>
                <w:szCs w:val="20"/>
              </w:rPr>
              <w:t>национного б</w:t>
            </w:r>
            <w:r w:rsidR="004D3668" w:rsidRPr="00BB3CF6">
              <w:rPr>
                <w:sz w:val="20"/>
                <w:szCs w:val="20"/>
              </w:rPr>
              <w:t>и</w:t>
            </w:r>
            <w:r w:rsidR="004D3668" w:rsidRPr="00BB3CF6">
              <w:rPr>
                <w:sz w:val="20"/>
                <w:szCs w:val="20"/>
              </w:rPr>
              <w:t>лета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668" w:rsidRPr="00BB3CF6" w:rsidRDefault="001512FE" w:rsidP="00EA7041">
            <w:pPr>
              <w:ind w:right="-1" w:firstLine="0"/>
              <w:textAlignment w:val="baseline"/>
              <w:rPr>
                <w:noProof/>
                <w:sz w:val="20"/>
                <w:szCs w:val="20"/>
              </w:rPr>
            </w:pPr>
            <w:r w:rsidRPr="00BB3CF6">
              <w:rPr>
                <w:sz w:val="20"/>
                <w:szCs w:val="20"/>
                <w:lang w:eastAsia="ru-RU"/>
              </w:rPr>
              <w:t>ОПК-8.1</w:t>
            </w:r>
            <w:proofErr w:type="gramStart"/>
            <w:r w:rsidRPr="00BB3CF6">
              <w:rPr>
                <w:sz w:val="20"/>
                <w:szCs w:val="20"/>
                <w:lang w:eastAsia="ru-RU"/>
              </w:rPr>
              <w:t xml:space="preserve"> З</w:t>
            </w:r>
            <w:proofErr w:type="gramEnd"/>
            <w:r w:rsidRPr="00BB3CF6">
              <w:rPr>
                <w:sz w:val="20"/>
                <w:szCs w:val="20"/>
                <w:lang w:eastAsia="ru-RU"/>
              </w:rPr>
              <w:t>нать: алгоритм</w:t>
            </w:r>
            <w:r w:rsidRPr="00BB3CF6">
              <w:rPr>
                <w:sz w:val="20"/>
                <w:szCs w:val="20"/>
                <w:lang w:eastAsia="ru-RU"/>
              </w:rPr>
              <w:t>и</w:t>
            </w:r>
            <w:r w:rsidRPr="00BB3CF6">
              <w:rPr>
                <w:sz w:val="20"/>
                <w:szCs w:val="20"/>
                <w:lang w:eastAsia="ru-RU"/>
              </w:rPr>
              <w:t>ческие языки программир</w:t>
            </w:r>
            <w:r w:rsidRPr="00BB3CF6">
              <w:rPr>
                <w:sz w:val="20"/>
                <w:szCs w:val="20"/>
                <w:lang w:eastAsia="ru-RU"/>
              </w:rPr>
              <w:t>о</w:t>
            </w:r>
            <w:r w:rsidRPr="00BB3CF6">
              <w:rPr>
                <w:sz w:val="20"/>
                <w:szCs w:val="20"/>
                <w:lang w:eastAsia="ru-RU"/>
              </w:rPr>
              <w:t>вания, операционные сист</w:t>
            </w:r>
            <w:r w:rsidRPr="00BB3CF6">
              <w:rPr>
                <w:sz w:val="20"/>
                <w:szCs w:val="20"/>
                <w:lang w:eastAsia="ru-RU"/>
              </w:rPr>
              <w:t>е</w:t>
            </w:r>
            <w:r w:rsidRPr="00BB3CF6">
              <w:rPr>
                <w:sz w:val="20"/>
                <w:szCs w:val="20"/>
                <w:lang w:eastAsia="ru-RU"/>
              </w:rPr>
              <w:t>мы и оболочки, совреме</w:t>
            </w:r>
            <w:r w:rsidRPr="00BB3CF6">
              <w:rPr>
                <w:sz w:val="20"/>
                <w:szCs w:val="20"/>
                <w:lang w:eastAsia="ru-RU"/>
              </w:rPr>
              <w:t>н</w:t>
            </w:r>
            <w:r w:rsidRPr="00BB3CF6">
              <w:rPr>
                <w:sz w:val="20"/>
                <w:szCs w:val="20"/>
                <w:lang w:eastAsia="ru-RU"/>
              </w:rPr>
              <w:t>ные среды разработки пр</w:t>
            </w:r>
            <w:r w:rsidRPr="00BB3CF6">
              <w:rPr>
                <w:sz w:val="20"/>
                <w:szCs w:val="20"/>
                <w:lang w:eastAsia="ru-RU"/>
              </w:rPr>
              <w:t>о</w:t>
            </w:r>
            <w:r w:rsidRPr="00BB3CF6">
              <w:rPr>
                <w:sz w:val="20"/>
                <w:szCs w:val="20"/>
                <w:lang w:eastAsia="ru-RU"/>
              </w:rPr>
              <w:t>граммного обеспечения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668" w:rsidRPr="00BB3CF6" w:rsidRDefault="004D3668" w:rsidP="004D3668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>Демонстрирует фрагментарные зн</w:t>
            </w:r>
            <w:r w:rsidRPr="00BB3CF6">
              <w:rPr>
                <w:sz w:val="20"/>
                <w:szCs w:val="20"/>
              </w:rPr>
              <w:t>а</w:t>
            </w:r>
            <w:r w:rsidRPr="00BB3CF6">
              <w:rPr>
                <w:sz w:val="20"/>
                <w:szCs w:val="20"/>
              </w:rPr>
              <w:t>ния языка SQL и способы использ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вания SQL с друг</w:t>
            </w:r>
            <w:r w:rsidRPr="00BB3CF6">
              <w:rPr>
                <w:sz w:val="20"/>
                <w:szCs w:val="20"/>
              </w:rPr>
              <w:t>и</w:t>
            </w:r>
            <w:r w:rsidRPr="00BB3CF6">
              <w:rPr>
                <w:sz w:val="20"/>
                <w:szCs w:val="20"/>
              </w:rPr>
              <w:t>ми языками пр</w:t>
            </w:r>
            <w:r w:rsidRPr="00BB3CF6">
              <w:rPr>
                <w:sz w:val="20"/>
                <w:szCs w:val="20"/>
              </w:rPr>
              <w:t>о</w:t>
            </w:r>
            <w:r w:rsidR="00C83A8B" w:rsidRPr="00BB3CF6">
              <w:rPr>
                <w:sz w:val="20"/>
                <w:szCs w:val="20"/>
              </w:rPr>
              <w:t>граммирования</w:t>
            </w:r>
            <w:r w:rsidRPr="00BB3CF6">
              <w:rPr>
                <w:sz w:val="20"/>
                <w:szCs w:val="20"/>
              </w:rPr>
              <w:t>, умение программ</w:t>
            </w:r>
            <w:r w:rsidRPr="00BB3CF6">
              <w:rPr>
                <w:sz w:val="20"/>
                <w:szCs w:val="20"/>
              </w:rPr>
              <w:t>и</w:t>
            </w:r>
            <w:r w:rsidRPr="00BB3CF6">
              <w:rPr>
                <w:sz w:val="20"/>
                <w:szCs w:val="20"/>
              </w:rPr>
              <w:t>ровать на языке SQL, в том числе из включающего яз</w:t>
            </w:r>
            <w:r w:rsidRPr="00BB3CF6">
              <w:rPr>
                <w:sz w:val="20"/>
                <w:szCs w:val="20"/>
              </w:rPr>
              <w:t>ы</w:t>
            </w:r>
            <w:r w:rsidRPr="00BB3CF6">
              <w:rPr>
                <w:sz w:val="20"/>
                <w:szCs w:val="20"/>
              </w:rPr>
              <w:lastRenderedPageBreak/>
              <w:t>ка, оценка за тест</w:t>
            </w:r>
            <w:r w:rsidRPr="00BB3CF6">
              <w:rPr>
                <w:sz w:val="20"/>
                <w:szCs w:val="20"/>
              </w:rPr>
              <w:t>и</w:t>
            </w:r>
            <w:r w:rsidRPr="00BB3CF6">
              <w:rPr>
                <w:sz w:val="20"/>
                <w:szCs w:val="20"/>
              </w:rPr>
              <w:t>рование &lt; 50  ба</w:t>
            </w:r>
            <w:r w:rsidRPr="00BB3CF6">
              <w:rPr>
                <w:sz w:val="20"/>
                <w:szCs w:val="20"/>
              </w:rPr>
              <w:t>л</w:t>
            </w:r>
            <w:r w:rsidRPr="00BB3CF6">
              <w:rPr>
                <w:sz w:val="20"/>
                <w:szCs w:val="20"/>
              </w:rPr>
              <w:t>лов, неудовлетвор</w:t>
            </w:r>
            <w:r w:rsidRPr="00BB3CF6">
              <w:rPr>
                <w:sz w:val="20"/>
                <w:szCs w:val="20"/>
              </w:rPr>
              <w:t>и</w:t>
            </w:r>
            <w:r w:rsidRPr="00BB3CF6">
              <w:rPr>
                <w:sz w:val="20"/>
                <w:szCs w:val="20"/>
              </w:rPr>
              <w:t>тельная оценка за проект.</w:t>
            </w: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668" w:rsidRPr="00BB3CF6" w:rsidRDefault="004D3668" w:rsidP="004D3668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lastRenderedPageBreak/>
              <w:t>Демонстрирует общие знания языка SQL и способы использования SQL с другими языками программирования, умение программир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вать на языке SQL, в том числе из включа</w:t>
            </w:r>
            <w:r w:rsidRPr="00BB3CF6">
              <w:rPr>
                <w:sz w:val="20"/>
                <w:szCs w:val="20"/>
              </w:rPr>
              <w:t>ю</w:t>
            </w:r>
            <w:r w:rsidRPr="00BB3CF6">
              <w:rPr>
                <w:sz w:val="20"/>
                <w:szCs w:val="20"/>
              </w:rPr>
              <w:t xml:space="preserve">щего языка, оценка за тестирование в баллах находится в диапазоне  </w:t>
            </w:r>
            <w:r w:rsidRPr="00BB3CF6">
              <w:rPr>
                <w:sz w:val="20"/>
                <w:szCs w:val="20"/>
              </w:rPr>
              <w:lastRenderedPageBreak/>
              <w:t>(50 &lt;= оценка &lt; 65), оценка за проект «уд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влетворительно».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668" w:rsidRPr="00BB3CF6" w:rsidRDefault="004D3668" w:rsidP="00C67AE0">
            <w:pPr>
              <w:ind w:right="-1" w:firstLine="0"/>
              <w:textAlignment w:val="baseline"/>
              <w:rPr>
                <w:b/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lastRenderedPageBreak/>
              <w:t>Демонстрирует углу</w:t>
            </w:r>
            <w:r w:rsidRPr="00BB3CF6">
              <w:rPr>
                <w:sz w:val="20"/>
                <w:szCs w:val="20"/>
              </w:rPr>
              <w:t>б</w:t>
            </w:r>
            <w:r w:rsidRPr="00BB3CF6">
              <w:rPr>
                <w:sz w:val="20"/>
                <w:szCs w:val="20"/>
              </w:rPr>
              <w:t>ленные знания языка SQL и способы испол</w:t>
            </w:r>
            <w:r w:rsidRPr="00BB3CF6">
              <w:rPr>
                <w:sz w:val="20"/>
                <w:szCs w:val="20"/>
              </w:rPr>
              <w:t>ь</w:t>
            </w:r>
            <w:r w:rsidRPr="00BB3CF6">
              <w:rPr>
                <w:sz w:val="20"/>
                <w:szCs w:val="20"/>
              </w:rPr>
              <w:t>зования SQL с другими языками программиров</w:t>
            </w:r>
            <w:r w:rsidRPr="00BB3CF6">
              <w:rPr>
                <w:sz w:val="20"/>
                <w:szCs w:val="20"/>
              </w:rPr>
              <w:t>а</w:t>
            </w:r>
            <w:r w:rsidRPr="00BB3CF6">
              <w:rPr>
                <w:sz w:val="20"/>
                <w:szCs w:val="20"/>
              </w:rPr>
              <w:t>ния</w:t>
            </w:r>
            <w:proofErr w:type="gramStart"/>
            <w:r w:rsidRPr="00BB3CF6">
              <w:rPr>
                <w:sz w:val="20"/>
                <w:szCs w:val="20"/>
              </w:rPr>
              <w:t xml:space="preserve"> ,</w:t>
            </w:r>
            <w:proofErr w:type="gramEnd"/>
            <w:r w:rsidRPr="00BB3CF6">
              <w:rPr>
                <w:sz w:val="20"/>
                <w:szCs w:val="20"/>
              </w:rPr>
              <w:t xml:space="preserve"> умение программ</w:t>
            </w:r>
            <w:r w:rsidRPr="00BB3CF6">
              <w:rPr>
                <w:sz w:val="20"/>
                <w:szCs w:val="20"/>
              </w:rPr>
              <w:t>и</w:t>
            </w:r>
            <w:r w:rsidRPr="00BB3CF6">
              <w:rPr>
                <w:sz w:val="20"/>
                <w:szCs w:val="20"/>
              </w:rPr>
              <w:t>ровать на языке SQL, в том числе из включа</w:t>
            </w:r>
            <w:r w:rsidRPr="00BB3CF6">
              <w:rPr>
                <w:sz w:val="20"/>
                <w:szCs w:val="20"/>
              </w:rPr>
              <w:t>ю</w:t>
            </w:r>
            <w:r w:rsidRPr="00BB3CF6">
              <w:rPr>
                <w:sz w:val="20"/>
                <w:szCs w:val="20"/>
              </w:rPr>
              <w:t>щего языка, оценка за т</w:t>
            </w:r>
            <w:r w:rsidRPr="00BB3CF6">
              <w:rPr>
                <w:sz w:val="20"/>
                <w:szCs w:val="20"/>
              </w:rPr>
              <w:t>е</w:t>
            </w:r>
            <w:r w:rsidRPr="00BB3CF6">
              <w:rPr>
                <w:sz w:val="20"/>
                <w:szCs w:val="20"/>
              </w:rPr>
              <w:t xml:space="preserve">стирование в баллах находится в диапазоне  </w:t>
            </w:r>
            <w:r w:rsidRPr="00BB3CF6">
              <w:rPr>
                <w:sz w:val="20"/>
                <w:szCs w:val="20"/>
              </w:rPr>
              <w:lastRenderedPageBreak/>
              <w:t>(50 &lt;= оценка &lt; 65),</w:t>
            </w:r>
            <w:r w:rsidR="00BB3CF6" w:rsidRPr="00BB3CF6">
              <w:rPr>
                <w:sz w:val="20"/>
                <w:szCs w:val="20"/>
              </w:rPr>
              <w:t xml:space="preserve"> </w:t>
            </w:r>
            <w:r w:rsidRPr="00BB3CF6">
              <w:rPr>
                <w:sz w:val="20"/>
                <w:szCs w:val="20"/>
              </w:rPr>
              <w:t>д</w:t>
            </w:r>
            <w:r w:rsidRPr="00BB3CF6">
              <w:rPr>
                <w:sz w:val="20"/>
                <w:szCs w:val="20"/>
              </w:rPr>
              <w:t>е</w:t>
            </w:r>
            <w:r w:rsidRPr="00BB3CF6">
              <w:rPr>
                <w:sz w:val="20"/>
                <w:szCs w:val="20"/>
              </w:rPr>
              <w:t>лает незначительные ошибки при формул</w:t>
            </w:r>
            <w:r w:rsidRPr="00BB3CF6">
              <w:rPr>
                <w:sz w:val="20"/>
                <w:szCs w:val="20"/>
              </w:rPr>
              <w:t>и</w:t>
            </w:r>
            <w:r w:rsidRPr="00BB3CF6">
              <w:rPr>
                <w:sz w:val="20"/>
                <w:szCs w:val="20"/>
              </w:rPr>
              <w:t>ровке ответа, оценка за проект «хорошо».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3668" w:rsidRPr="00BB3CF6" w:rsidRDefault="004D3668" w:rsidP="00C67AE0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lastRenderedPageBreak/>
              <w:t xml:space="preserve">Демонстрирует </w:t>
            </w:r>
            <w:r w:rsidR="00BB3CF6" w:rsidRPr="00BB3CF6">
              <w:rPr>
                <w:sz w:val="20"/>
                <w:szCs w:val="20"/>
              </w:rPr>
              <w:t xml:space="preserve">глубокие </w:t>
            </w:r>
            <w:r w:rsidRPr="00BB3CF6">
              <w:rPr>
                <w:sz w:val="20"/>
                <w:szCs w:val="20"/>
              </w:rPr>
              <w:t>знания языка SQL и сп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собы использования SQL с другими языками пр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граммирования, умение программировать на языке SQL, в том числе из вкл</w:t>
            </w:r>
            <w:r w:rsidRPr="00BB3CF6">
              <w:rPr>
                <w:sz w:val="20"/>
                <w:szCs w:val="20"/>
              </w:rPr>
              <w:t>ю</w:t>
            </w:r>
            <w:r w:rsidRPr="00BB3CF6">
              <w:rPr>
                <w:sz w:val="20"/>
                <w:szCs w:val="20"/>
              </w:rPr>
              <w:t>чающего языка,</w:t>
            </w:r>
            <w:r w:rsidR="00BB3CF6" w:rsidRPr="00BB3CF6">
              <w:rPr>
                <w:sz w:val="20"/>
                <w:szCs w:val="20"/>
              </w:rPr>
              <w:t xml:space="preserve"> </w:t>
            </w:r>
            <w:r w:rsidRPr="00BB3CF6">
              <w:rPr>
                <w:sz w:val="20"/>
                <w:szCs w:val="20"/>
              </w:rPr>
              <w:t>оценка за тестирование &gt;90  баллов, четко и</w:t>
            </w:r>
            <w:r w:rsidR="00BB3CF6" w:rsidRPr="00BB3CF6">
              <w:rPr>
                <w:sz w:val="20"/>
                <w:szCs w:val="20"/>
              </w:rPr>
              <w:t xml:space="preserve"> </w:t>
            </w:r>
            <w:r w:rsidRPr="00BB3CF6">
              <w:rPr>
                <w:sz w:val="20"/>
                <w:szCs w:val="20"/>
              </w:rPr>
              <w:t>корректно отвеч</w:t>
            </w:r>
            <w:r w:rsidRPr="00BB3CF6">
              <w:rPr>
                <w:sz w:val="20"/>
                <w:szCs w:val="20"/>
              </w:rPr>
              <w:t>а</w:t>
            </w:r>
            <w:r w:rsidRPr="00BB3CF6">
              <w:rPr>
                <w:sz w:val="20"/>
                <w:szCs w:val="20"/>
              </w:rPr>
              <w:t>ет на вопросы,</w:t>
            </w:r>
            <w:r w:rsidR="00BB3CF6" w:rsidRPr="00BB3CF6">
              <w:rPr>
                <w:sz w:val="20"/>
                <w:szCs w:val="20"/>
              </w:rPr>
              <w:t xml:space="preserve"> </w:t>
            </w:r>
            <w:r w:rsidRPr="00BB3CF6">
              <w:rPr>
                <w:sz w:val="20"/>
                <w:szCs w:val="20"/>
              </w:rPr>
              <w:t xml:space="preserve">оценка за </w:t>
            </w:r>
            <w:r w:rsidRPr="00BB3CF6">
              <w:rPr>
                <w:sz w:val="20"/>
                <w:szCs w:val="20"/>
              </w:rPr>
              <w:lastRenderedPageBreak/>
              <w:t>проект «хорошо» или «о</w:t>
            </w:r>
            <w:r w:rsidRPr="00BB3CF6">
              <w:rPr>
                <w:sz w:val="20"/>
                <w:szCs w:val="20"/>
              </w:rPr>
              <w:t>т</w:t>
            </w:r>
            <w:r w:rsidRPr="00BB3CF6">
              <w:rPr>
                <w:sz w:val="20"/>
                <w:szCs w:val="20"/>
              </w:rPr>
              <w:t>лично».</w:t>
            </w:r>
          </w:p>
          <w:p w:rsidR="004D3668" w:rsidRPr="00BB3CF6" w:rsidRDefault="004D3668" w:rsidP="00C67AE0">
            <w:pPr>
              <w:ind w:right="-1" w:firstLine="0"/>
              <w:textAlignment w:val="baseline"/>
              <w:rPr>
                <w:b/>
                <w:sz w:val="20"/>
                <w:szCs w:val="20"/>
              </w:rPr>
            </w:pPr>
          </w:p>
        </w:tc>
      </w:tr>
      <w:tr w:rsidR="00C83A8B" w:rsidRPr="00BB3CF6" w:rsidTr="00EA7041">
        <w:trPr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A8B" w:rsidRPr="00BB3CF6" w:rsidRDefault="001512FE" w:rsidP="000E00E5">
            <w:pPr>
              <w:ind w:right="-1" w:firstLine="0"/>
              <w:textAlignment w:val="baseline"/>
              <w:rPr>
                <w:bCs/>
                <w:noProof/>
                <w:sz w:val="20"/>
                <w:szCs w:val="20"/>
              </w:rPr>
            </w:pPr>
            <w:r w:rsidRPr="00BB3CF6">
              <w:rPr>
                <w:sz w:val="20"/>
                <w:szCs w:val="20"/>
                <w:lang w:val="en-US"/>
              </w:rPr>
              <w:lastRenderedPageBreak/>
              <w:t>ОПК-</w:t>
            </w:r>
            <w:r w:rsidRPr="00BB3CF6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A8B" w:rsidRPr="00BB3CF6" w:rsidRDefault="00330D4E" w:rsidP="00280C33">
            <w:pPr>
              <w:ind w:right="-1" w:firstLine="0"/>
              <w:textAlignment w:val="baseline"/>
              <w:rPr>
                <w:sz w:val="20"/>
                <w:szCs w:val="20"/>
              </w:rPr>
            </w:pPr>
            <w:proofErr w:type="gramStart"/>
            <w:r w:rsidRPr="00BB3CF6">
              <w:rPr>
                <w:sz w:val="20"/>
                <w:szCs w:val="20"/>
              </w:rPr>
              <w:t>И</w:t>
            </w:r>
            <w:r w:rsidR="001512FE" w:rsidRPr="00BB3CF6">
              <w:rPr>
                <w:sz w:val="20"/>
                <w:szCs w:val="20"/>
              </w:rPr>
              <w:t>ндивидуальные проекты</w:t>
            </w:r>
            <w:proofErr w:type="gramEnd"/>
            <w:r w:rsidR="001512FE" w:rsidRPr="00BB3CF6">
              <w:rPr>
                <w:sz w:val="20"/>
                <w:szCs w:val="20"/>
              </w:rPr>
              <w:t xml:space="preserve"> 5-го и 6-го семестров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A8B" w:rsidRPr="00BB3CF6" w:rsidRDefault="001512FE" w:rsidP="00EA7041">
            <w:pPr>
              <w:ind w:right="-1" w:firstLine="0"/>
              <w:textAlignment w:val="baseline"/>
              <w:rPr>
                <w:noProof/>
                <w:sz w:val="20"/>
                <w:szCs w:val="20"/>
              </w:rPr>
            </w:pPr>
            <w:r w:rsidRPr="00BB3CF6">
              <w:rPr>
                <w:sz w:val="20"/>
                <w:szCs w:val="20"/>
                <w:lang w:eastAsia="ru-RU"/>
              </w:rPr>
              <w:t>ОПК-8.2</w:t>
            </w:r>
            <w:proofErr w:type="gramStart"/>
            <w:r w:rsidRPr="00BB3CF6">
              <w:rPr>
                <w:sz w:val="20"/>
                <w:szCs w:val="20"/>
                <w:lang w:eastAsia="ru-RU"/>
              </w:rPr>
              <w:t xml:space="preserve"> У</w:t>
            </w:r>
            <w:proofErr w:type="gramEnd"/>
            <w:r w:rsidRPr="00BB3CF6">
              <w:rPr>
                <w:sz w:val="20"/>
                <w:szCs w:val="20"/>
                <w:lang w:eastAsia="ru-RU"/>
              </w:rPr>
              <w:t>меть: составлять алгоритмы, писать и отл</w:t>
            </w:r>
            <w:r w:rsidRPr="00BB3CF6">
              <w:rPr>
                <w:sz w:val="20"/>
                <w:szCs w:val="20"/>
                <w:lang w:eastAsia="ru-RU"/>
              </w:rPr>
              <w:t>а</w:t>
            </w:r>
            <w:r w:rsidRPr="00BB3CF6">
              <w:rPr>
                <w:sz w:val="20"/>
                <w:szCs w:val="20"/>
                <w:lang w:eastAsia="ru-RU"/>
              </w:rPr>
              <w:t>живать коды на языке пр</w:t>
            </w:r>
            <w:r w:rsidRPr="00BB3CF6">
              <w:rPr>
                <w:sz w:val="20"/>
                <w:szCs w:val="20"/>
                <w:lang w:eastAsia="ru-RU"/>
              </w:rPr>
              <w:t>о</w:t>
            </w:r>
            <w:r w:rsidRPr="00BB3CF6">
              <w:rPr>
                <w:sz w:val="20"/>
                <w:szCs w:val="20"/>
                <w:lang w:eastAsia="ru-RU"/>
              </w:rPr>
              <w:t>граммирования, тестировать работоспособность пр</w:t>
            </w:r>
            <w:r w:rsidRPr="00BB3CF6">
              <w:rPr>
                <w:sz w:val="20"/>
                <w:szCs w:val="20"/>
                <w:lang w:eastAsia="ru-RU"/>
              </w:rPr>
              <w:t>о</w:t>
            </w:r>
            <w:r w:rsidR="00BB3CF6" w:rsidRPr="00BB3CF6">
              <w:rPr>
                <w:sz w:val="20"/>
                <w:szCs w:val="20"/>
                <w:lang w:eastAsia="ru-RU"/>
              </w:rPr>
              <w:t>граммы</w:t>
            </w:r>
            <w:r w:rsidRPr="00BB3CF6">
              <w:rPr>
                <w:sz w:val="20"/>
                <w:szCs w:val="20"/>
                <w:lang w:eastAsia="ru-RU"/>
              </w:rPr>
              <w:t>, интегрировать пр</w:t>
            </w:r>
            <w:r w:rsidRPr="00BB3CF6">
              <w:rPr>
                <w:sz w:val="20"/>
                <w:szCs w:val="20"/>
                <w:lang w:eastAsia="ru-RU"/>
              </w:rPr>
              <w:t>о</w:t>
            </w:r>
            <w:r w:rsidRPr="00BB3CF6">
              <w:rPr>
                <w:sz w:val="20"/>
                <w:szCs w:val="20"/>
                <w:lang w:eastAsia="ru-RU"/>
              </w:rPr>
              <w:t>граммные модули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A8B" w:rsidRPr="00BB3CF6" w:rsidRDefault="00C83A8B" w:rsidP="00C67AE0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 xml:space="preserve">Демонстрирует фрагментарные </w:t>
            </w:r>
            <w:r w:rsidR="005C344C" w:rsidRPr="00BB3CF6">
              <w:rPr>
                <w:sz w:val="20"/>
                <w:szCs w:val="20"/>
              </w:rPr>
              <w:t xml:space="preserve">умения разработки приложений </w:t>
            </w:r>
            <w:r w:rsidR="005C344C" w:rsidRPr="00BB3CF6">
              <w:rPr>
                <w:sz w:val="20"/>
                <w:szCs w:val="20"/>
                <w:lang w:val="en-US"/>
              </w:rPr>
              <w:t>c</w:t>
            </w:r>
            <w:r w:rsidR="005C344C" w:rsidRPr="00BB3CF6">
              <w:rPr>
                <w:sz w:val="20"/>
                <w:szCs w:val="20"/>
              </w:rPr>
              <w:t xml:space="preserve"> баз</w:t>
            </w:r>
            <w:r w:rsidR="005C344C" w:rsidRPr="00BB3CF6">
              <w:rPr>
                <w:sz w:val="20"/>
                <w:szCs w:val="20"/>
              </w:rPr>
              <w:t>а</w:t>
            </w:r>
            <w:r w:rsidR="005C344C" w:rsidRPr="00BB3CF6">
              <w:rPr>
                <w:sz w:val="20"/>
                <w:szCs w:val="20"/>
              </w:rPr>
              <w:t>ми данных</w:t>
            </w:r>
            <w:r w:rsidRPr="00BB3CF6">
              <w:rPr>
                <w:sz w:val="20"/>
                <w:szCs w:val="20"/>
              </w:rPr>
              <w:t>, оценка за тестирование &lt; 50  баллов, неуд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влетворительная оценка за проект</w:t>
            </w:r>
          </w:p>
          <w:p w:rsidR="00C83A8B" w:rsidRPr="00BB3CF6" w:rsidRDefault="00C83A8B" w:rsidP="00C67AE0">
            <w:pPr>
              <w:ind w:right="-1"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A8B" w:rsidRPr="00BB3CF6" w:rsidRDefault="00C83A8B" w:rsidP="005C344C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 xml:space="preserve">Демонстрирует </w:t>
            </w:r>
            <w:r w:rsidR="005C344C" w:rsidRPr="00BB3CF6">
              <w:rPr>
                <w:sz w:val="20"/>
                <w:szCs w:val="20"/>
              </w:rPr>
              <w:t>базовые умения разработки пр</w:t>
            </w:r>
            <w:r w:rsidR="005C344C" w:rsidRPr="00BB3CF6">
              <w:rPr>
                <w:sz w:val="20"/>
                <w:szCs w:val="20"/>
              </w:rPr>
              <w:t>и</w:t>
            </w:r>
            <w:r w:rsidR="005C344C" w:rsidRPr="00BB3CF6">
              <w:rPr>
                <w:sz w:val="20"/>
                <w:szCs w:val="20"/>
              </w:rPr>
              <w:t xml:space="preserve">ложений </w:t>
            </w:r>
            <w:r w:rsidR="005C344C" w:rsidRPr="00BB3CF6">
              <w:rPr>
                <w:sz w:val="20"/>
                <w:szCs w:val="20"/>
                <w:lang w:val="en-US"/>
              </w:rPr>
              <w:t>c</w:t>
            </w:r>
            <w:r w:rsidR="005C344C" w:rsidRPr="00BB3CF6">
              <w:rPr>
                <w:sz w:val="20"/>
                <w:szCs w:val="20"/>
              </w:rPr>
              <w:t xml:space="preserve"> базами да</w:t>
            </w:r>
            <w:r w:rsidR="005C344C" w:rsidRPr="00BB3CF6">
              <w:rPr>
                <w:sz w:val="20"/>
                <w:szCs w:val="20"/>
              </w:rPr>
              <w:t>н</w:t>
            </w:r>
            <w:r w:rsidR="005C344C" w:rsidRPr="00BB3CF6">
              <w:rPr>
                <w:sz w:val="20"/>
                <w:szCs w:val="20"/>
              </w:rPr>
              <w:t>ных</w:t>
            </w:r>
            <w:r w:rsidRPr="00BB3CF6">
              <w:rPr>
                <w:sz w:val="20"/>
                <w:szCs w:val="20"/>
              </w:rPr>
              <w:t>, оценка за тестир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вание в баллах находи</w:t>
            </w:r>
            <w:r w:rsidRPr="00BB3CF6">
              <w:rPr>
                <w:sz w:val="20"/>
                <w:szCs w:val="20"/>
              </w:rPr>
              <w:t>т</w:t>
            </w:r>
            <w:r w:rsidRPr="00BB3CF6">
              <w:rPr>
                <w:sz w:val="20"/>
                <w:szCs w:val="20"/>
              </w:rPr>
              <w:t>ся в диапазоне  (50 &lt;= оценка &lt; 65), оценка за проект «удовлетвор</w:t>
            </w:r>
            <w:r w:rsidRPr="00BB3CF6">
              <w:rPr>
                <w:sz w:val="20"/>
                <w:szCs w:val="20"/>
              </w:rPr>
              <w:t>и</w:t>
            </w:r>
            <w:r w:rsidRPr="00BB3CF6">
              <w:rPr>
                <w:sz w:val="20"/>
                <w:szCs w:val="20"/>
              </w:rPr>
              <w:t>тельно».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A8B" w:rsidRPr="00BB3CF6" w:rsidRDefault="00C83A8B" w:rsidP="00C67AE0">
            <w:pPr>
              <w:ind w:right="-1" w:firstLine="0"/>
              <w:textAlignment w:val="baseline"/>
              <w:rPr>
                <w:b/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 xml:space="preserve">Демонстрирует </w:t>
            </w:r>
            <w:r w:rsidR="00BB3CF6" w:rsidRPr="00BB3CF6">
              <w:rPr>
                <w:sz w:val="20"/>
                <w:szCs w:val="20"/>
              </w:rPr>
              <w:t>хорошие навыки и умения разр</w:t>
            </w:r>
            <w:r w:rsidR="00BB3CF6" w:rsidRPr="00BB3CF6">
              <w:rPr>
                <w:sz w:val="20"/>
                <w:szCs w:val="20"/>
              </w:rPr>
              <w:t>а</w:t>
            </w:r>
            <w:r w:rsidR="00BB3CF6" w:rsidRPr="00BB3CF6">
              <w:rPr>
                <w:sz w:val="20"/>
                <w:szCs w:val="20"/>
              </w:rPr>
              <w:t xml:space="preserve">ботки приложений </w:t>
            </w:r>
            <w:r w:rsidR="00BB3CF6" w:rsidRPr="00BB3CF6">
              <w:rPr>
                <w:sz w:val="20"/>
                <w:szCs w:val="20"/>
                <w:lang w:val="en-US"/>
              </w:rPr>
              <w:t>c</w:t>
            </w:r>
            <w:r w:rsidR="00BB3CF6" w:rsidRPr="00BB3CF6">
              <w:rPr>
                <w:sz w:val="20"/>
                <w:szCs w:val="20"/>
              </w:rPr>
              <w:t xml:space="preserve"> б</w:t>
            </w:r>
            <w:r w:rsidR="00BB3CF6" w:rsidRPr="00BB3CF6">
              <w:rPr>
                <w:sz w:val="20"/>
                <w:szCs w:val="20"/>
              </w:rPr>
              <w:t>а</w:t>
            </w:r>
            <w:r w:rsidR="00BB3CF6" w:rsidRPr="00BB3CF6">
              <w:rPr>
                <w:sz w:val="20"/>
                <w:szCs w:val="20"/>
              </w:rPr>
              <w:t>зами данных</w:t>
            </w:r>
            <w:r w:rsidRPr="00BB3CF6">
              <w:rPr>
                <w:sz w:val="20"/>
                <w:szCs w:val="20"/>
              </w:rPr>
              <w:t>, оценка за тестирование в баллах находится в диапазоне  (50 &lt;= оценка &lt; 65),делает незначител</w:t>
            </w:r>
            <w:r w:rsidRPr="00BB3CF6">
              <w:rPr>
                <w:sz w:val="20"/>
                <w:szCs w:val="20"/>
              </w:rPr>
              <w:t>ь</w:t>
            </w:r>
            <w:r w:rsidRPr="00BB3CF6">
              <w:rPr>
                <w:sz w:val="20"/>
                <w:szCs w:val="20"/>
              </w:rPr>
              <w:t>ные ошибки при форм</w:t>
            </w:r>
            <w:r w:rsidRPr="00BB3CF6">
              <w:rPr>
                <w:sz w:val="20"/>
                <w:szCs w:val="20"/>
              </w:rPr>
              <w:t>у</w:t>
            </w:r>
            <w:r w:rsidRPr="00BB3CF6">
              <w:rPr>
                <w:sz w:val="20"/>
                <w:szCs w:val="20"/>
              </w:rPr>
              <w:t>лировке ответа, оценка за проект «хорошо».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A8B" w:rsidRPr="00BB3CF6" w:rsidRDefault="00C83A8B" w:rsidP="00C67AE0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 xml:space="preserve">Демонстрирует </w:t>
            </w:r>
            <w:r w:rsidR="00BB3CF6" w:rsidRPr="00BB3CF6">
              <w:rPr>
                <w:sz w:val="20"/>
                <w:szCs w:val="20"/>
              </w:rPr>
              <w:t>уверенные навыки и умения разр</w:t>
            </w:r>
            <w:r w:rsidR="00BB3CF6" w:rsidRPr="00BB3CF6">
              <w:rPr>
                <w:sz w:val="20"/>
                <w:szCs w:val="20"/>
              </w:rPr>
              <w:t>а</w:t>
            </w:r>
            <w:r w:rsidR="00BB3CF6" w:rsidRPr="00BB3CF6">
              <w:rPr>
                <w:sz w:val="20"/>
                <w:szCs w:val="20"/>
              </w:rPr>
              <w:t xml:space="preserve">ботки приложений </w:t>
            </w:r>
            <w:r w:rsidR="00BB3CF6" w:rsidRPr="00BB3CF6">
              <w:rPr>
                <w:sz w:val="20"/>
                <w:szCs w:val="20"/>
                <w:lang w:val="en-US"/>
              </w:rPr>
              <w:t>c</w:t>
            </w:r>
            <w:r w:rsidR="00BB3CF6" w:rsidRPr="00BB3CF6">
              <w:rPr>
                <w:sz w:val="20"/>
                <w:szCs w:val="20"/>
              </w:rPr>
              <w:t xml:space="preserve"> баз</w:t>
            </w:r>
            <w:r w:rsidR="00BB3CF6" w:rsidRPr="00BB3CF6">
              <w:rPr>
                <w:sz w:val="20"/>
                <w:szCs w:val="20"/>
              </w:rPr>
              <w:t>а</w:t>
            </w:r>
            <w:r w:rsidR="00BB3CF6" w:rsidRPr="00BB3CF6">
              <w:rPr>
                <w:sz w:val="20"/>
                <w:szCs w:val="20"/>
              </w:rPr>
              <w:t>ми данных</w:t>
            </w:r>
            <w:r w:rsidRPr="00BB3CF6">
              <w:rPr>
                <w:sz w:val="20"/>
                <w:szCs w:val="20"/>
              </w:rPr>
              <w:t>,</w:t>
            </w:r>
            <w:r w:rsidR="00BB3CF6" w:rsidRPr="00BB3CF6">
              <w:rPr>
                <w:sz w:val="20"/>
                <w:szCs w:val="20"/>
              </w:rPr>
              <w:t xml:space="preserve"> </w:t>
            </w:r>
            <w:r w:rsidRPr="00BB3CF6">
              <w:rPr>
                <w:sz w:val="20"/>
                <w:szCs w:val="20"/>
              </w:rPr>
              <w:t>оценка за т</w:t>
            </w:r>
            <w:r w:rsidRPr="00BB3CF6">
              <w:rPr>
                <w:sz w:val="20"/>
                <w:szCs w:val="20"/>
              </w:rPr>
              <w:t>е</w:t>
            </w:r>
            <w:r w:rsidRPr="00BB3CF6">
              <w:rPr>
                <w:sz w:val="20"/>
                <w:szCs w:val="20"/>
              </w:rPr>
              <w:t>стирование &gt;90  баллов, четко и</w:t>
            </w:r>
            <w:r w:rsidR="00BB3CF6" w:rsidRPr="00BB3CF6">
              <w:rPr>
                <w:sz w:val="20"/>
                <w:szCs w:val="20"/>
              </w:rPr>
              <w:t xml:space="preserve"> </w:t>
            </w:r>
            <w:r w:rsidRPr="00BB3CF6">
              <w:rPr>
                <w:sz w:val="20"/>
                <w:szCs w:val="20"/>
              </w:rPr>
              <w:t>корректно отвеч</w:t>
            </w:r>
            <w:r w:rsidRPr="00BB3CF6">
              <w:rPr>
                <w:sz w:val="20"/>
                <w:szCs w:val="20"/>
              </w:rPr>
              <w:t>а</w:t>
            </w:r>
            <w:r w:rsidRPr="00BB3CF6">
              <w:rPr>
                <w:sz w:val="20"/>
                <w:szCs w:val="20"/>
              </w:rPr>
              <w:t>ет на вопросы,</w:t>
            </w:r>
            <w:r w:rsidR="00BB3CF6" w:rsidRPr="00BB3CF6">
              <w:rPr>
                <w:sz w:val="20"/>
                <w:szCs w:val="20"/>
              </w:rPr>
              <w:t xml:space="preserve"> </w:t>
            </w:r>
            <w:r w:rsidRPr="00BB3CF6">
              <w:rPr>
                <w:sz w:val="20"/>
                <w:szCs w:val="20"/>
              </w:rPr>
              <w:t>оценка за проект «хорошо» или</w:t>
            </w:r>
            <w:r w:rsidR="00BB3CF6" w:rsidRPr="00BB3CF6">
              <w:rPr>
                <w:sz w:val="20"/>
                <w:szCs w:val="20"/>
              </w:rPr>
              <w:t xml:space="preserve"> </w:t>
            </w:r>
            <w:r w:rsidRPr="00BB3CF6">
              <w:rPr>
                <w:sz w:val="20"/>
                <w:szCs w:val="20"/>
              </w:rPr>
              <w:t>«о</w:t>
            </w:r>
            <w:r w:rsidRPr="00BB3CF6">
              <w:rPr>
                <w:sz w:val="20"/>
                <w:szCs w:val="20"/>
              </w:rPr>
              <w:t>т</w:t>
            </w:r>
            <w:r w:rsidRPr="00BB3CF6">
              <w:rPr>
                <w:sz w:val="20"/>
                <w:szCs w:val="20"/>
              </w:rPr>
              <w:t>лично».</w:t>
            </w:r>
          </w:p>
          <w:p w:rsidR="00C83A8B" w:rsidRPr="00BB3CF6" w:rsidRDefault="00C83A8B" w:rsidP="00C67AE0">
            <w:pPr>
              <w:ind w:right="-1" w:firstLine="0"/>
              <w:textAlignment w:val="baseline"/>
              <w:rPr>
                <w:b/>
                <w:sz w:val="20"/>
                <w:szCs w:val="20"/>
              </w:rPr>
            </w:pPr>
          </w:p>
        </w:tc>
      </w:tr>
      <w:tr w:rsidR="00C83A8B" w:rsidRPr="00BB3CF6" w:rsidTr="00EA7041">
        <w:trPr>
          <w:jc w:val="center"/>
        </w:trPr>
        <w:tc>
          <w:tcPr>
            <w:tcW w:w="1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A8B" w:rsidRPr="00BB3CF6" w:rsidRDefault="001512FE" w:rsidP="00C67AE0">
            <w:pPr>
              <w:ind w:right="-1" w:firstLine="0"/>
              <w:textAlignment w:val="baseline"/>
              <w:rPr>
                <w:bCs/>
                <w:sz w:val="20"/>
                <w:szCs w:val="20"/>
              </w:rPr>
            </w:pPr>
            <w:r w:rsidRPr="00BB3CF6">
              <w:rPr>
                <w:sz w:val="20"/>
                <w:szCs w:val="20"/>
                <w:lang w:val="en-US"/>
              </w:rPr>
              <w:t>ОПК-</w:t>
            </w:r>
            <w:r w:rsidRPr="00BB3CF6">
              <w:rPr>
                <w:sz w:val="20"/>
                <w:szCs w:val="20"/>
              </w:rPr>
              <w:t>8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A8B" w:rsidRPr="00BB3CF6" w:rsidRDefault="00330D4E" w:rsidP="00330D4E">
            <w:pPr>
              <w:ind w:right="-1" w:firstLine="0"/>
              <w:textAlignment w:val="baseline"/>
              <w:rPr>
                <w:sz w:val="20"/>
                <w:szCs w:val="20"/>
              </w:rPr>
            </w:pPr>
            <w:proofErr w:type="gramStart"/>
            <w:r w:rsidRPr="00BB3CF6">
              <w:rPr>
                <w:sz w:val="20"/>
                <w:szCs w:val="20"/>
              </w:rPr>
              <w:t>Индивидуальные проекты</w:t>
            </w:r>
            <w:proofErr w:type="gramEnd"/>
            <w:r w:rsidRPr="00BB3CF6">
              <w:rPr>
                <w:sz w:val="20"/>
                <w:szCs w:val="20"/>
              </w:rPr>
              <w:t xml:space="preserve"> 6-го с</w:t>
            </w:r>
            <w:r w:rsidRPr="00BB3CF6">
              <w:rPr>
                <w:sz w:val="20"/>
                <w:szCs w:val="20"/>
              </w:rPr>
              <w:t>е</w:t>
            </w:r>
            <w:r w:rsidRPr="00BB3CF6">
              <w:rPr>
                <w:sz w:val="20"/>
                <w:szCs w:val="20"/>
              </w:rPr>
              <w:t>местра, вопрос из категории 5 экзаменационн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го билета</w:t>
            </w:r>
          </w:p>
        </w:tc>
        <w:tc>
          <w:tcPr>
            <w:tcW w:w="2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A8B" w:rsidRPr="00BB3CF6" w:rsidRDefault="001512FE" w:rsidP="00C67AE0">
            <w:pPr>
              <w:ind w:right="-1" w:firstLine="0"/>
              <w:textAlignment w:val="baseline"/>
              <w:rPr>
                <w:noProof/>
                <w:sz w:val="20"/>
                <w:szCs w:val="20"/>
              </w:rPr>
            </w:pPr>
            <w:r w:rsidRPr="00BB3CF6">
              <w:rPr>
                <w:sz w:val="20"/>
                <w:szCs w:val="20"/>
                <w:lang w:eastAsia="ru-RU"/>
              </w:rPr>
              <w:t>ОПК-8.3</w:t>
            </w:r>
            <w:proofErr w:type="gramStart"/>
            <w:r w:rsidRPr="00BB3CF6">
              <w:rPr>
                <w:sz w:val="20"/>
                <w:szCs w:val="20"/>
                <w:lang w:eastAsia="ru-RU"/>
              </w:rPr>
              <w:t xml:space="preserve"> В</w:t>
            </w:r>
            <w:proofErr w:type="gramEnd"/>
            <w:r w:rsidRPr="00BB3CF6">
              <w:rPr>
                <w:sz w:val="20"/>
                <w:szCs w:val="20"/>
                <w:lang w:eastAsia="ru-RU"/>
              </w:rPr>
              <w:t>ладеть: языком программирования; навык</w:t>
            </w:r>
            <w:r w:rsidRPr="00BB3CF6">
              <w:rPr>
                <w:sz w:val="20"/>
                <w:szCs w:val="20"/>
                <w:lang w:eastAsia="ru-RU"/>
              </w:rPr>
              <w:t>а</w:t>
            </w:r>
            <w:r w:rsidRPr="00BB3CF6">
              <w:rPr>
                <w:sz w:val="20"/>
                <w:szCs w:val="20"/>
                <w:lang w:eastAsia="ru-RU"/>
              </w:rPr>
              <w:t>ми отладки и тестирования работоспособности пр</w:t>
            </w:r>
            <w:r w:rsidRPr="00BB3CF6">
              <w:rPr>
                <w:sz w:val="20"/>
                <w:szCs w:val="20"/>
                <w:lang w:eastAsia="ru-RU"/>
              </w:rPr>
              <w:t>о</w:t>
            </w:r>
            <w:r w:rsidRPr="00BB3CF6">
              <w:rPr>
                <w:sz w:val="20"/>
                <w:szCs w:val="20"/>
                <w:lang w:eastAsia="ru-RU"/>
              </w:rPr>
              <w:t>граммы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A8B" w:rsidRPr="00BB3CF6" w:rsidRDefault="00C83A8B" w:rsidP="001D7249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>Демонстрирует фрагментарные зн</w:t>
            </w:r>
            <w:r w:rsidRPr="00BB3CF6">
              <w:rPr>
                <w:sz w:val="20"/>
                <w:szCs w:val="20"/>
              </w:rPr>
              <w:t>а</w:t>
            </w:r>
            <w:r w:rsidRPr="00BB3CF6">
              <w:rPr>
                <w:sz w:val="20"/>
                <w:szCs w:val="20"/>
              </w:rPr>
              <w:t xml:space="preserve">ния </w:t>
            </w:r>
            <w:r w:rsidR="005C344C" w:rsidRPr="00BB3CF6">
              <w:rPr>
                <w:sz w:val="20"/>
                <w:szCs w:val="20"/>
              </w:rPr>
              <w:t>по вопросу из категории 5</w:t>
            </w:r>
            <w:r w:rsidRPr="00BB3CF6">
              <w:rPr>
                <w:sz w:val="20"/>
                <w:szCs w:val="20"/>
              </w:rPr>
              <w:t>, оценка за тестирование &lt; 50  баллов, неуд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влетворительная оценка за проект</w:t>
            </w:r>
          </w:p>
          <w:p w:rsidR="00C83A8B" w:rsidRPr="00BB3CF6" w:rsidRDefault="00C83A8B" w:rsidP="001D7249">
            <w:pPr>
              <w:ind w:right="-1" w:firstLine="0"/>
              <w:textAlignment w:val="baseline"/>
              <w:rPr>
                <w:sz w:val="20"/>
                <w:szCs w:val="20"/>
              </w:rPr>
            </w:pPr>
          </w:p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A8B" w:rsidRPr="00BB3CF6" w:rsidRDefault="00C83A8B" w:rsidP="00BD07D2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 xml:space="preserve">Демонстрирует общие знания </w:t>
            </w:r>
            <w:r w:rsidR="005C344C" w:rsidRPr="00BB3CF6">
              <w:rPr>
                <w:sz w:val="20"/>
                <w:szCs w:val="20"/>
              </w:rPr>
              <w:t>по вопросу из категории 5</w:t>
            </w:r>
            <w:r w:rsidRPr="00BB3CF6">
              <w:rPr>
                <w:sz w:val="20"/>
                <w:szCs w:val="20"/>
              </w:rPr>
              <w:t>, оценка за тестирование в баллах находится в диапазоне  (50 &lt;= оценка &lt; 65), оценка за проект «уд</w:t>
            </w:r>
            <w:r w:rsidRPr="00BB3CF6">
              <w:rPr>
                <w:sz w:val="20"/>
                <w:szCs w:val="20"/>
              </w:rPr>
              <w:t>о</w:t>
            </w:r>
            <w:r w:rsidRPr="00BB3CF6">
              <w:rPr>
                <w:sz w:val="20"/>
                <w:szCs w:val="20"/>
              </w:rPr>
              <w:t>влетворительно».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A8B" w:rsidRPr="00BB3CF6" w:rsidRDefault="00C83A8B" w:rsidP="001D7249">
            <w:pPr>
              <w:ind w:right="-1" w:firstLine="0"/>
              <w:textAlignment w:val="baseline"/>
              <w:rPr>
                <w:b/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>Демонстрирует углу</w:t>
            </w:r>
            <w:r w:rsidRPr="00BB3CF6">
              <w:rPr>
                <w:sz w:val="20"/>
                <w:szCs w:val="20"/>
              </w:rPr>
              <w:t>б</w:t>
            </w:r>
            <w:r w:rsidRPr="00BB3CF6">
              <w:rPr>
                <w:sz w:val="20"/>
                <w:szCs w:val="20"/>
              </w:rPr>
              <w:t xml:space="preserve">ленные знания </w:t>
            </w:r>
            <w:r w:rsidR="00BB3CF6" w:rsidRPr="00BB3CF6">
              <w:rPr>
                <w:sz w:val="20"/>
                <w:szCs w:val="20"/>
              </w:rPr>
              <w:t>по вопр</w:t>
            </w:r>
            <w:r w:rsidR="00BB3CF6" w:rsidRPr="00BB3CF6">
              <w:rPr>
                <w:sz w:val="20"/>
                <w:szCs w:val="20"/>
              </w:rPr>
              <w:t>о</w:t>
            </w:r>
            <w:r w:rsidR="00BB3CF6" w:rsidRPr="00BB3CF6">
              <w:rPr>
                <w:sz w:val="20"/>
                <w:szCs w:val="20"/>
              </w:rPr>
              <w:t>су из категории 5</w:t>
            </w:r>
            <w:r w:rsidRPr="00BB3CF6">
              <w:rPr>
                <w:sz w:val="20"/>
                <w:szCs w:val="20"/>
              </w:rPr>
              <w:t>, оценка за тестирование в баллах находится в диапазоне  (50 &lt;= оценка &lt; 65),делает незначител</w:t>
            </w:r>
            <w:r w:rsidRPr="00BB3CF6">
              <w:rPr>
                <w:sz w:val="20"/>
                <w:szCs w:val="20"/>
              </w:rPr>
              <w:t>ь</w:t>
            </w:r>
            <w:r w:rsidRPr="00BB3CF6">
              <w:rPr>
                <w:sz w:val="20"/>
                <w:szCs w:val="20"/>
              </w:rPr>
              <w:t>ные ошибки при форм</w:t>
            </w:r>
            <w:r w:rsidRPr="00BB3CF6">
              <w:rPr>
                <w:sz w:val="20"/>
                <w:szCs w:val="20"/>
              </w:rPr>
              <w:t>у</w:t>
            </w:r>
            <w:r w:rsidRPr="00BB3CF6">
              <w:rPr>
                <w:sz w:val="20"/>
                <w:szCs w:val="20"/>
              </w:rPr>
              <w:t>лировке ответа, оценка за проект «хорошо».</w:t>
            </w:r>
          </w:p>
        </w:tc>
        <w:tc>
          <w:tcPr>
            <w:tcW w:w="2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3A8B" w:rsidRPr="00BB3CF6" w:rsidRDefault="00C83A8B" w:rsidP="001D7249">
            <w:pPr>
              <w:ind w:right="-1" w:firstLine="0"/>
              <w:textAlignment w:val="baseline"/>
              <w:rPr>
                <w:sz w:val="20"/>
                <w:szCs w:val="20"/>
              </w:rPr>
            </w:pPr>
            <w:r w:rsidRPr="00BB3CF6">
              <w:rPr>
                <w:sz w:val="20"/>
                <w:szCs w:val="20"/>
              </w:rPr>
              <w:t xml:space="preserve">Демонстрирует </w:t>
            </w:r>
            <w:r w:rsidR="00BB3CF6" w:rsidRPr="00BB3CF6">
              <w:rPr>
                <w:sz w:val="20"/>
                <w:szCs w:val="20"/>
              </w:rPr>
              <w:t xml:space="preserve">глубокие </w:t>
            </w:r>
            <w:r w:rsidRPr="00BB3CF6">
              <w:rPr>
                <w:sz w:val="20"/>
                <w:szCs w:val="20"/>
              </w:rPr>
              <w:t xml:space="preserve">знания </w:t>
            </w:r>
            <w:r w:rsidR="00BB3CF6" w:rsidRPr="00BB3CF6">
              <w:rPr>
                <w:sz w:val="20"/>
                <w:szCs w:val="20"/>
              </w:rPr>
              <w:t>по вопросу из к</w:t>
            </w:r>
            <w:r w:rsidR="00BB3CF6" w:rsidRPr="00BB3CF6">
              <w:rPr>
                <w:sz w:val="20"/>
                <w:szCs w:val="20"/>
              </w:rPr>
              <w:t>а</w:t>
            </w:r>
            <w:r w:rsidR="00BB3CF6" w:rsidRPr="00BB3CF6">
              <w:rPr>
                <w:sz w:val="20"/>
                <w:szCs w:val="20"/>
              </w:rPr>
              <w:t>тегории 5</w:t>
            </w:r>
            <w:r w:rsidRPr="00BB3CF6">
              <w:rPr>
                <w:sz w:val="20"/>
                <w:szCs w:val="20"/>
              </w:rPr>
              <w:t>,оценка за тест</w:t>
            </w:r>
            <w:r w:rsidRPr="00BB3CF6">
              <w:rPr>
                <w:sz w:val="20"/>
                <w:szCs w:val="20"/>
              </w:rPr>
              <w:t>и</w:t>
            </w:r>
            <w:r w:rsidRPr="00BB3CF6">
              <w:rPr>
                <w:sz w:val="20"/>
                <w:szCs w:val="20"/>
              </w:rPr>
              <w:t>рование &gt;90  баллов, че</w:t>
            </w:r>
            <w:r w:rsidRPr="00BB3CF6">
              <w:rPr>
                <w:sz w:val="20"/>
                <w:szCs w:val="20"/>
              </w:rPr>
              <w:t>т</w:t>
            </w:r>
            <w:r w:rsidRPr="00BB3CF6">
              <w:rPr>
                <w:sz w:val="20"/>
                <w:szCs w:val="20"/>
              </w:rPr>
              <w:t>ко и</w:t>
            </w:r>
            <w:r w:rsidR="00BB3CF6" w:rsidRPr="00BB3CF6">
              <w:rPr>
                <w:sz w:val="20"/>
                <w:szCs w:val="20"/>
              </w:rPr>
              <w:t xml:space="preserve"> </w:t>
            </w:r>
            <w:r w:rsidRPr="00BB3CF6">
              <w:rPr>
                <w:sz w:val="20"/>
                <w:szCs w:val="20"/>
              </w:rPr>
              <w:t>корректно отвечает на вопросы,</w:t>
            </w:r>
            <w:r w:rsidR="00BB3CF6" w:rsidRPr="00BB3CF6">
              <w:rPr>
                <w:sz w:val="20"/>
                <w:szCs w:val="20"/>
              </w:rPr>
              <w:t xml:space="preserve"> </w:t>
            </w:r>
            <w:r w:rsidRPr="00BB3CF6">
              <w:rPr>
                <w:sz w:val="20"/>
                <w:szCs w:val="20"/>
              </w:rPr>
              <w:t>оценка за проект «хорошо» или</w:t>
            </w:r>
            <w:r w:rsidR="00BB3CF6" w:rsidRPr="00BB3CF6">
              <w:rPr>
                <w:sz w:val="20"/>
                <w:szCs w:val="20"/>
              </w:rPr>
              <w:t xml:space="preserve"> </w:t>
            </w:r>
            <w:r w:rsidRPr="00BB3CF6">
              <w:rPr>
                <w:sz w:val="20"/>
                <w:szCs w:val="20"/>
              </w:rPr>
              <w:t>«о</w:t>
            </w:r>
            <w:r w:rsidRPr="00BB3CF6">
              <w:rPr>
                <w:sz w:val="20"/>
                <w:szCs w:val="20"/>
              </w:rPr>
              <w:t>т</w:t>
            </w:r>
            <w:r w:rsidRPr="00BB3CF6">
              <w:rPr>
                <w:sz w:val="20"/>
                <w:szCs w:val="20"/>
              </w:rPr>
              <w:t>лично».</w:t>
            </w:r>
          </w:p>
          <w:p w:rsidR="00C83A8B" w:rsidRPr="00BB3CF6" w:rsidRDefault="00C83A8B" w:rsidP="001D7249">
            <w:pPr>
              <w:ind w:right="-1" w:firstLine="0"/>
              <w:textAlignment w:val="baseline"/>
              <w:rPr>
                <w:b/>
                <w:sz w:val="20"/>
                <w:szCs w:val="20"/>
              </w:rPr>
            </w:pPr>
          </w:p>
        </w:tc>
      </w:tr>
    </w:tbl>
    <w:p w:rsidR="002B5F37" w:rsidRPr="00094CD8" w:rsidRDefault="002B5F37" w:rsidP="00680B29">
      <w:pPr>
        <w:ind w:right="-1" w:firstLine="743"/>
        <w:rPr>
          <w:szCs w:val="24"/>
        </w:rPr>
      </w:pPr>
    </w:p>
    <w:p w:rsidR="002B5F37" w:rsidRPr="00094CD8" w:rsidRDefault="002B5F37" w:rsidP="00680B29">
      <w:pPr>
        <w:ind w:right="-1" w:firstLine="0"/>
        <w:jc w:val="right"/>
        <w:rPr>
          <w:szCs w:val="24"/>
        </w:rPr>
      </w:pPr>
    </w:p>
    <w:p w:rsidR="002B5F37" w:rsidRPr="00094CD8" w:rsidRDefault="002B5F37" w:rsidP="00680B29">
      <w:pPr>
        <w:ind w:right="-1" w:firstLine="743"/>
        <w:rPr>
          <w:szCs w:val="24"/>
        </w:rPr>
      </w:pPr>
    </w:p>
    <w:p w:rsidR="002B5F37" w:rsidRPr="00094CD8" w:rsidRDefault="002B5F37" w:rsidP="00680B29">
      <w:pPr>
        <w:ind w:right="-1" w:firstLine="743"/>
        <w:rPr>
          <w:szCs w:val="24"/>
        </w:rPr>
        <w:sectPr w:rsidR="002B5F37" w:rsidRPr="00094CD8" w:rsidSect="002E0F1E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2B5F37" w:rsidRPr="00094CD8" w:rsidRDefault="002B5F37" w:rsidP="00844C79">
      <w:pPr>
        <w:pStyle w:val="12"/>
        <w:numPr>
          <w:ilvl w:val="0"/>
          <w:numId w:val="2"/>
        </w:numPr>
        <w:tabs>
          <w:tab w:val="left" w:pos="284"/>
        </w:tabs>
        <w:ind w:right="-1"/>
        <w:rPr>
          <w:rFonts w:ascii="Times New Roman" w:hAnsi="Times New Roman"/>
          <w:b/>
          <w:color w:val="000000"/>
          <w:sz w:val="24"/>
          <w:szCs w:val="24"/>
        </w:rPr>
      </w:pPr>
      <w:r w:rsidRPr="00094CD8">
        <w:rPr>
          <w:rFonts w:ascii="Times New Roman" w:hAnsi="Times New Roman"/>
          <w:b/>
          <w:color w:val="000000"/>
          <w:sz w:val="24"/>
          <w:szCs w:val="24"/>
        </w:rPr>
        <w:lastRenderedPageBreak/>
        <w:t>Критерии выставления оценок по результатам промежуточной аттестации по дисциплине</w:t>
      </w:r>
    </w:p>
    <w:p w:rsidR="002B5F37" w:rsidRPr="00094CD8" w:rsidRDefault="002B5F37" w:rsidP="00680B29">
      <w:pPr>
        <w:ind w:right="-1" w:firstLine="743"/>
        <w:rPr>
          <w:szCs w:val="24"/>
        </w:rPr>
      </w:pPr>
    </w:p>
    <w:p w:rsidR="002B5F37" w:rsidRPr="00094CD8" w:rsidRDefault="002B5F37" w:rsidP="00680B29">
      <w:pPr>
        <w:autoSpaceDE w:val="0"/>
        <w:autoSpaceDN w:val="0"/>
        <w:adjustRightInd w:val="0"/>
        <w:ind w:right="-1"/>
        <w:rPr>
          <w:szCs w:val="24"/>
        </w:rPr>
      </w:pPr>
      <w:r w:rsidRPr="00094CD8">
        <w:rPr>
          <w:szCs w:val="24"/>
        </w:rPr>
        <w:t xml:space="preserve">Результаты промежуточной </w:t>
      </w:r>
      <w:r w:rsidRPr="004F736C">
        <w:rPr>
          <w:szCs w:val="24"/>
        </w:rPr>
        <w:t xml:space="preserve">аттестации в </w:t>
      </w:r>
      <w:r w:rsidRPr="004F736C">
        <w:rPr>
          <w:noProof/>
          <w:szCs w:val="24"/>
        </w:rPr>
        <w:t>5</w:t>
      </w:r>
      <w:r w:rsidRPr="004F736C">
        <w:rPr>
          <w:szCs w:val="24"/>
        </w:rPr>
        <w:t xml:space="preserve"> семестре</w:t>
      </w:r>
      <w:r w:rsidRPr="00094CD8">
        <w:rPr>
          <w:szCs w:val="24"/>
        </w:rPr>
        <w:t xml:space="preserve"> определяются оценками</w:t>
      </w:r>
      <w:r w:rsidR="0073691E">
        <w:rPr>
          <w:szCs w:val="24"/>
        </w:rPr>
        <w:t>:</w:t>
      </w:r>
      <w:r w:rsidR="00E702D4">
        <w:rPr>
          <w:szCs w:val="24"/>
        </w:rPr>
        <w:t xml:space="preserve"> </w:t>
      </w:r>
      <w:r w:rsidR="0073691E">
        <w:rPr>
          <w:szCs w:val="24"/>
        </w:rPr>
        <w:t>5 </w:t>
      </w:r>
      <w:r w:rsidR="0073691E">
        <w:rPr>
          <w:szCs w:val="24"/>
        </w:rPr>
        <w:noBreakHyphen/>
        <w:t> </w:t>
      </w:r>
      <w:r w:rsidRPr="004F736C">
        <w:rPr>
          <w:szCs w:val="24"/>
        </w:rPr>
        <w:t xml:space="preserve">«отлично», </w:t>
      </w:r>
      <w:r w:rsidR="004F736C" w:rsidRPr="004F736C">
        <w:rPr>
          <w:szCs w:val="24"/>
        </w:rPr>
        <w:t xml:space="preserve">4 </w:t>
      </w:r>
      <w:r w:rsidR="0073691E">
        <w:rPr>
          <w:szCs w:val="24"/>
        </w:rPr>
        <w:noBreakHyphen/>
      </w:r>
      <w:r w:rsidRPr="004F736C">
        <w:rPr>
          <w:szCs w:val="24"/>
        </w:rPr>
        <w:t xml:space="preserve">«хорошо», </w:t>
      </w:r>
      <w:r w:rsidR="004F736C" w:rsidRPr="004F736C">
        <w:rPr>
          <w:szCs w:val="24"/>
        </w:rPr>
        <w:t xml:space="preserve">3 </w:t>
      </w:r>
      <w:r w:rsidR="0073691E">
        <w:rPr>
          <w:szCs w:val="24"/>
        </w:rPr>
        <w:noBreakHyphen/>
      </w:r>
      <w:r w:rsidRPr="004F736C">
        <w:rPr>
          <w:szCs w:val="24"/>
        </w:rPr>
        <w:t xml:space="preserve">«удовлетворительно», </w:t>
      </w:r>
      <w:r w:rsidR="004F736C" w:rsidRPr="004F736C">
        <w:rPr>
          <w:szCs w:val="24"/>
        </w:rPr>
        <w:t xml:space="preserve">2 </w:t>
      </w:r>
      <w:r w:rsidR="0073691E">
        <w:rPr>
          <w:szCs w:val="24"/>
        </w:rPr>
        <w:noBreakHyphen/>
      </w:r>
      <w:r w:rsidRPr="004F736C">
        <w:rPr>
          <w:szCs w:val="24"/>
        </w:rPr>
        <w:t>«неудовлетворительно».</w:t>
      </w:r>
      <w:r w:rsidRPr="00094CD8">
        <w:rPr>
          <w:szCs w:val="24"/>
        </w:rPr>
        <w:t xml:space="preserve"> Оценки «отлично», «хорошо», «удовлетворительно» означают успешное прохождение промеж</w:t>
      </w:r>
      <w:r w:rsidRPr="00094CD8">
        <w:rPr>
          <w:szCs w:val="24"/>
        </w:rPr>
        <w:t>у</w:t>
      </w:r>
      <w:r w:rsidRPr="00094CD8">
        <w:rPr>
          <w:szCs w:val="24"/>
        </w:rPr>
        <w:t>точной аттестации.</w:t>
      </w:r>
    </w:p>
    <w:p w:rsidR="00BD07D2" w:rsidRPr="00094CD8" w:rsidRDefault="00BD07D2" w:rsidP="00BD07D2">
      <w:pPr>
        <w:rPr>
          <w:szCs w:val="24"/>
        </w:rPr>
      </w:pPr>
      <w:r w:rsidRPr="00094CD8">
        <w:rPr>
          <w:szCs w:val="24"/>
        </w:rPr>
        <w:t>В течение 5 семестра студенты:</w:t>
      </w:r>
    </w:p>
    <w:p w:rsidR="00BD07D2" w:rsidRPr="00094CD8" w:rsidRDefault="00BD07D2" w:rsidP="00BD07D2">
      <w:pPr>
        <w:numPr>
          <w:ilvl w:val="0"/>
          <w:numId w:val="4"/>
        </w:numPr>
        <w:rPr>
          <w:szCs w:val="24"/>
        </w:rPr>
      </w:pPr>
      <w:proofErr w:type="gramStart"/>
      <w:r w:rsidRPr="00094CD8">
        <w:rPr>
          <w:szCs w:val="24"/>
        </w:rPr>
        <w:t>проходят 3 компьютерных теста по темам дисциплины, освещаемым на ле</w:t>
      </w:r>
      <w:r w:rsidRPr="00094CD8">
        <w:rPr>
          <w:szCs w:val="24"/>
        </w:rPr>
        <w:t>к</w:t>
      </w:r>
      <w:r w:rsidRPr="00094CD8">
        <w:rPr>
          <w:szCs w:val="24"/>
        </w:rPr>
        <w:t xml:space="preserve">циях, </w:t>
      </w:r>
      <w:proofErr w:type="gramEnd"/>
    </w:p>
    <w:p w:rsidR="00BD07D2" w:rsidRPr="00094CD8" w:rsidRDefault="00BD07D2" w:rsidP="00BD07D2">
      <w:pPr>
        <w:numPr>
          <w:ilvl w:val="0"/>
          <w:numId w:val="4"/>
        </w:numPr>
        <w:rPr>
          <w:szCs w:val="24"/>
        </w:rPr>
      </w:pPr>
      <w:r w:rsidRPr="00094CD8">
        <w:rPr>
          <w:szCs w:val="24"/>
        </w:rPr>
        <w:t>выполняют индивидуальные задания, на которых получают практику фо</w:t>
      </w:r>
      <w:r w:rsidRPr="00094CD8">
        <w:rPr>
          <w:szCs w:val="24"/>
        </w:rPr>
        <w:t>р</w:t>
      </w:r>
      <w:r w:rsidRPr="00094CD8">
        <w:rPr>
          <w:szCs w:val="24"/>
        </w:rPr>
        <w:t xml:space="preserve">мирования ER модели базы данных для учебного приложения, </w:t>
      </w:r>
    </w:p>
    <w:p w:rsidR="00BD07D2" w:rsidRPr="00094CD8" w:rsidRDefault="00BD07D2" w:rsidP="00BD07D2">
      <w:pPr>
        <w:numPr>
          <w:ilvl w:val="0"/>
          <w:numId w:val="4"/>
        </w:numPr>
        <w:rPr>
          <w:szCs w:val="24"/>
        </w:rPr>
      </w:pPr>
      <w:r w:rsidRPr="00094CD8">
        <w:rPr>
          <w:szCs w:val="24"/>
        </w:rPr>
        <w:t xml:space="preserve">реализуют </w:t>
      </w:r>
      <w:proofErr w:type="gramStart"/>
      <w:r w:rsidRPr="00094CD8">
        <w:rPr>
          <w:szCs w:val="24"/>
        </w:rPr>
        <w:t>индивидуальн</w:t>
      </w:r>
      <w:r>
        <w:rPr>
          <w:szCs w:val="24"/>
        </w:rPr>
        <w:t>ый</w:t>
      </w:r>
      <w:r w:rsidR="00774433">
        <w:rPr>
          <w:szCs w:val="24"/>
        </w:rPr>
        <w:t xml:space="preserve"> </w:t>
      </w:r>
      <w:r>
        <w:rPr>
          <w:szCs w:val="24"/>
        </w:rPr>
        <w:t>проект</w:t>
      </w:r>
      <w:proofErr w:type="gramEnd"/>
      <w:r w:rsidRPr="00094CD8">
        <w:rPr>
          <w:szCs w:val="24"/>
        </w:rPr>
        <w:t xml:space="preserve"> на разработку учебного приложения в среде MS </w:t>
      </w:r>
      <w:proofErr w:type="spellStart"/>
      <w:r w:rsidRPr="00094CD8">
        <w:rPr>
          <w:szCs w:val="24"/>
        </w:rPr>
        <w:t>Access</w:t>
      </w:r>
      <w:proofErr w:type="spellEnd"/>
      <w:r w:rsidRPr="00094CD8">
        <w:rPr>
          <w:szCs w:val="24"/>
        </w:rPr>
        <w:t xml:space="preserve">, </w:t>
      </w:r>
    </w:p>
    <w:p w:rsidR="00BD07D2" w:rsidRPr="00094CD8" w:rsidRDefault="00BD07D2" w:rsidP="00BD07D2">
      <w:pPr>
        <w:numPr>
          <w:ilvl w:val="0"/>
          <w:numId w:val="4"/>
        </w:numPr>
        <w:rPr>
          <w:szCs w:val="24"/>
        </w:rPr>
      </w:pPr>
      <w:r w:rsidRPr="00094CD8">
        <w:rPr>
          <w:szCs w:val="24"/>
        </w:rPr>
        <w:t xml:space="preserve">выполняют упражнения, изучая язык SQL, </w:t>
      </w:r>
    </w:p>
    <w:p w:rsidR="00BD07D2" w:rsidRPr="00094CD8" w:rsidRDefault="00BD07D2" w:rsidP="00BD07D2">
      <w:pPr>
        <w:numPr>
          <w:ilvl w:val="0"/>
          <w:numId w:val="4"/>
        </w:numPr>
        <w:rPr>
          <w:szCs w:val="24"/>
        </w:rPr>
      </w:pPr>
      <w:r w:rsidRPr="00094CD8">
        <w:rPr>
          <w:szCs w:val="24"/>
        </w:rPr>
        <w:t>и выполняют контрольн</w:t>
      </w:r>
      <w:r>
        <w:rPr>
          <w:szCs w:val="24"/>
        </w:rPr>
        <w:t>ую</w:t>
      </w:r>
      <w:r w:rsidR="00806BFF">
        <w:rPr>
          <w:szCs w:val="24"/>
        </w:rPr>
        <w:t xml:space="preserve"> </w:t>
      </w:r>
      <w:r>
        <w:rPr>
          <w:szCs w:val="24"/>
        </w:rPr>
        <w:t>работу</w:t>
      </w:r>
      <w:r w:rsidRPr="00094CD8">
        <w:rPr>
          <w:szCs w:val="24"/>
        </w:rPr>
        <w:t xml:space="preserve"> на знание операторов SQL.</w:t>
      </w:r>
    </w:p>
    <w:p w:rsidR="00BD07D2" w:rsidRPr="00D245B8" w:rsidRDefault="00BD07D2" w:rsidP="00BD07D2">
      <w:pPr>
        <w:autoSpaceDE w:val="0"/>
        <w:autoSpaceDN w:val="0"/>
        <w:adjustRightInd w:val="0"/>
      </w:pPr>
      <w:r w:rsidRPr="00D245B8">
        <w:t xml:space="preserve">Результат выполнения </w:t>
      </w:r>
      <w:proofErr w:type="gramStart"/>
      <w:r w:rsidRPr="00D245B8">
        <w:rPr>
          <w:szCs w:val="24"/>
        </w:rPr>
        <w:t>индивидуальных проектов</w:t>
      </w:r>
      <w:proofErr w:type="gramEnd"/>
      <w:r w:rsidRPr="00D245B8">
        <w:t xml:space="preserve"> оценивается по </w:t>
      </w:r>
      <w:r w:rsidR="00A11BDC">
        <w:t>5</w:t>
      </w:r>
      <w:r w:rsidRPr="00D245B8">
        <w:t>-балльной шк</w:t>
      </w:r>
      <w:r w:rsidRPr="00D245B8">
        <w:t>а</w:t>
      </w:r>
      <w:r w:rsidRPr="00D245B8">
        <w:t>ле:</w:t>
      </w:r>
    </w:p>
    <w:p w:rsidR="00BD07D2" w:rsidRPr="00D245B8" w:rsidRDefault="00BD07D2" w:rsidP="0095399A">
      <w:pPr>
        <w:numPr>
          <w:ilvl w:val="0"/>
          <w:numId w:val="10"/>
        </w:numPr>
        <w:autoSpaceDE w:val="0"/>
        <w:autoSpaceDN w:val="0"/>
        <w:adjustRightInd w:val="0"/>
        <w:jc w:val="left"/>
      </w:pPr>
      <w:r w:rsidRPr="00D245B8">
        <w:t xml:space="preserve">Практика на СУБД </w:t>
      </w:r>
      <w:r w:rsidRPr="00D245B8">
        <w:rPr>
          <w:lang w:val="en-US"/>
        </w:rPr>
        <w:t>MSA</w:t>
      </w:r>
      <w:proofErr w:type="spellStart"/>
      <w:r w:rsidRPr="00D245B8">
        <w:t>ccess</w:t>
      </w:r>
      <w:proofErr w:type="spellEnd"/>
      <w:r w:rsidRPr="00D245B8">
        <w:t>. Реализация локального приложения:</w:t>
      </w:r>
    </w:p>
    <w:p w:rsidR="00BD07D2" w:rsidRPr="00D245B8" w:rsidRDefault="00BD07D2" w:rsidP="0095399A">
      <w:pPr>
        <w:numPr>
          <w:ilvl w:val="1"/>
          <w:numId w:val="24"/>
        </w:numPr>
        <w:autoSpaceDE w:val="0"/>
        <w:autoSpaceDN w:val="0"/>
        <w:adjustRightInd w:val="0"/>
        <w:jc w:val="left"/>
      </w:pPr>
      <w:r w:rsidRPr="00D245B8">
        <w:t>Разработана схема – 3</w:t>
      </w:r>
    </w:p>
    <w:p w:rsidR="00BD07D2" w:rsidRPr="00D245B8" w:rsidRDefault="00BD07D2" w:rsidP="0095399A">
      <w:pPr>
        <w:numPr>
          <w:ilvl w:val="1"/>
          <w:numId w:val="24"/>
        </w:numPr>
        <w:autoSpaceDE w:val="0"/>
        <w:autoSpaceDN w:val="0"/>
        <w:adjustRightInd w:val="0"/>
        <w:jc w:val="left"/>
      </w:pPr>
      <w:proofErr w:type="gramStart"/>
      <w:r w:rsidRPr="00D245B8">
        <w:t>Выполнен</w:t>
      </w:r>
      <w:proofErr w:type="gramEnd"/>
      <w:r w:rsidRPr="00D245B8">
        <w:t xml:space="preserve"> п.1 и реализованы формы для работы с таблицами – 4</w:t>
      </w:r>
    </w:p>
    <w:p w:rsidR="00BD07D2" w:rsidRDefault="00BD07D2" w:rsidP="0095399A">
      <w:pPr>
        <w:numPr>
          <w:ilvl w:val="1"/>
          <w:numId w:val="24"/>
        </w:numPr>
        <w:autoSpaceDE w:val="0"/>
        <w:autoSpaceDN w:val="0"/>
        <w:adjustRightInd w:val="0"/>
        <w:jc w:val="left"/>
      </w:pPr>
      <w:proofErr w:type="gramStart"/>
      <w:r w:rsidRPr="00D245B8">
        <w:t>Выполнен</w:t>
      </w:r>
      <w:proofErr w:type="gramEnd"/>
      <w:r w:rsidRPr="00D245B8">
        <w:t xml:space="preserve"> п.2 и реализованы запросы на выборку данных -5</w:t>
      </w:r>
    </w:p>
    <w:p w:rsidR="00BD07D2" w:rsidRPr="00D245B8" w:rsidRDefault="00BD07D2" w:rsidP="0095399A">
      <w:pPr>
        <w:numPr>
          <w:ilvl w:val="1"/>
          <w:numId w:val="24"/>
        </w:numPr>
        <w:autoSpaceDE w:val="0"/>
        <w:autoSpaceDN w:val="0"/>
        <w:adjustRightInd w:val="0"/>
        <w:jc w:val="left"/>
      </w:pPr>
      <w:r>
        <w:t>Не выполнено ни одно из выше перечисленного - 2</w:t>
      </w:r>
    </w:p>
    <w:p w:rsidR="00BD07D2" w:rsidRPr="00D245B8" w:rsidRDefault="00BD07D2" w:rsidP="0095399A">
      <w:pPr>
        <w:numPr>
          <w:ilvl w:val="0"/>
          <w:numId w:val="10"/>
        </w:numPr>
        <w:autoSpaceDE w:val="0"/>
        <w:autoSpaceDN w:val="0"/>
        <w:adjustRightInd w:val="0"/>
        <w:jc w:val="left"/>
      </w:pPr>
      <w:r w:rsidRPr="00D245B8">
        <w:t xml:space="preserve">Изучение языка </w:t>
      </w:r>
      <w:r w:rsidRPr="00D245B8">
        <w:rPr>
          <w:lang w:val="en-US"/>
        </w:rPr>
        <w:t>SQL</w:t>
      </w:r>
      <w:r w:rsidRPr="00D245B8">
        <w:t>. Проектирование схемы данных и реализация на языке SQL.</w:t>
      </w:r>
    </w:p>
    <w:p w:rsidR="00BD07D2" w:rsidRPr="00D245B8" w:rsidRDefault="00BD07D2" w:rsidP="0095399A">
      <w:pPr>
        <w:numPr>
          <w:ilvl w:val="1"/>
          <w:numId w:val="25"/>
        </w:numPr>
        <w:autoSpaceDE w:val="0"/>
        <w:autoSpaceDN w:val="0"/>
        <w:adjustRightInd w:val="0"/>
        <w:jc w:val="left"/>
      </w:pPr>
      <w:r w:rsidRPr="00D245B8">
        <w:t>Разработана схема – 3</w:t>
      </w:r>
    </w:p>
    <w:p w:rsidR="00BD07D2" w:rsidRPr="00D245B8" w:rsidRDefault="00BD07D2" w:rsidP="0095399A">
      <w:pPr>
        <w:numPr>
          <w:ilvl w:val="1"/>
          <w:numId w:val="25"/>
        </w:numPr>
        <w:autoSpaceDE w:val="0"/>
        <w:autoSpaceDN w:val="0"/>
        <w:adjustRightInd w:val="0"/>
        <w:jc w:val="left"/>
      </w:pPr>
      <w:proofErr w:type="gramStart"/>
      <w:r w:rsidRPr="00D245B8">
        <w:t>Выполнен</w:t>
      </w:r>
      <w:proofErr w:type="gramEnd"/>
      <w:r w:rsidRPr="00D245B8">
        <w:t xml:space="preserve"> п.1 и осуществлено наполнение данными – 4</w:t>
      </w:r>
    </w:p>
    <w:p w:rsidR="00BD07D2" w:rsidRDefault="00BD07D2" w:rsidP="0095399A">
      <w:pPr>
        <w:numPr>
          <w:ilvl w:val="1"/>
          <w:numId w:val="25"/>
        </w:numPr>
        <w:autoSpaceDE w:val="0"/>
        <w:autoSpaceDN w:val="0"/>
        <w:adjustRightInd w:val="0"/>
        <w:jc w:val="left"/>
      </w:pPr>
      <w:proofErr w:type="gramStart"/>
      <w:r w:rsidRPr="00D245B8">
        <w:t>Выполнен</w:t>
      </w:r>
      <w:proofErr w:type="gramEnd"/>
      <w:r w:rsidRPr="00D245B8">
        <w:t xml:space="preserve"> п. 2 и реализованы запросы на выборку данных – 5</w:t>
      </w:r>
    </w:p>
    <w:p w:rsidR="00BD07D2" w:rsidRPr="00D245B8" w:rsidRDefault="00BD07D2" w:rsidP="0095399A">
      <w:pPr>
        <w:numPr>
          <w:ilvl w:val="1"/>
          <w:numId w:val="25"/>
        </w:numPr>
        <w:autoSpaceDE w:val="0"/>
        <w:autoSpaceDN w:val="0"/>
        <w:adjustRightInd w:val="0"/>
        <w:jc w:val="left"/>
      </w:pPr>
      <w:r>
        <w:t>Не выполнено ни одно из выше перечисленного - 2</w:t>
      </w:r>
    </w:p>
    <w:p w:rsidR="00A11BDC" w:rsidRDefault="00BD07D2" w:rsidP="0095399A">
      <w:pPr>
        <w:numPr>
          <w:ilvl w:val="0"/>
          <w:numId w:val="10"/>
        </w:numPr>
        <w:autoSpaceDE w:val="0"/>
        <w:autoSpaceDN w:val="0"/>
        <w:adjustRightInd w:val="0"/>
        <w:jc w:val="left"/>
      </w:pPr>
      <w:r w:rsidRPr="00D245B8">
        <w:t>Итогов</w:t>
      </w:r>
      <w:r>
        <w:t>ая контрольная работа</w:t>
      </w:r>
      <w:r w:rsidRPr="00D245B8">
        <w:t xml:space="preserve"> на знание языка SQL. </w:t>
      </w:r>
    </w:p>
    <w:p w:rsidR="00BD07D2" w:rsidRPr="00D245B8" w:rsidRDefault="00BD07D2" w:rsidP="0095399A">
      <w:pPr>
        <w:numPr>
          <w:ilvl w:val="0"/>
          <w:numId w:val="26"/>
        </w:numPr>
        <w:autoSpaceDE w:val="0"/>
        <w:autoSpaceDN w:val="0"/>
        <w:adjustRightInd w:val="0"/>
        <w:spacing w:before="120"/>
        <w:jc w:val="left"/>
      </w:pPr>
      <w:r>
        <w:t>Созданы таблицы и правильно</w:t>
      </w:r>
      <w:r w:rsidR="00806BFF">
        <w:t xml:space="preserve"> </w:t>
      </w:r>
      <w:r>
        <w:t>за</w:t>
      </w:r>
      <w:r w:rsidRPr="00D245B8">
        <w:t>программирова</w:t>
      </w:r>
      <w:r>
        <w:t>ны первые</w:t>
      </w:r>
      <w:r w:rsidRPr="00D245B8">
        <w:t xml:space="preserve"> 3-х запро</w:t>
      </w:r>
      <w:r>
        <w:t>са</w:t>
      </w:r>
      <w:r w:rsidRPr="00D245B8">
        <w:t xml:space="preserve"> – 3</w:t>
      </w:r>
    </w:p>
    <w:p w:rsidR="00BD07D2" w:rsidRPr="00D245B8" w:rsidRDefault="00BD07D2" w:rsidP="0095399A">
      <w:pPr>
        <w:numPr>
          <w:ilvl w:val="0"/>
          <w:numId w:val="26"/>
        </w:numPr>
        <w:autoSpaceDE w:val="0"/>
        <w:autoSpaceDN w:val="0"/>
        <w:adjustRightInd w:val="0"/>
        <w:jc w:val="left"/>
      </w:pPr>
      <w:r>
        <w:t>Созданы таблицы и правильно</w:t>
      </w:r>
      <w:r w:rsidR="00806BFF">
        <w:t xml:space="preserve"> </w:t>
      </w:r>
      <w:r>
        <w:t>за</w:t>
      </w:r>
      <w:r w:rsidRPr="00D245B8">
        <w:t>программирова</w:t>
      </w:r>
      <w:r>
        <w:t>ны первые</w:t>
      </w:r>
      <w:r w:rsidRPr="00D245B8">
        <w:t xml:space="preserve"> 5-х запросов – 4</w:t>
      </w:r>
    </w:p>
    <w:p w:rsidR="00BD07D2" w:rsidRDefault="00BD07D2" w:rsidP="0095399A">
      <w:pPr>
        <w:numPr>
          <w:ilvl w:val="0"/>
          <w:numId w:val="26"/>
        </w:numPr>
        <w:autoSpaceDE w:val="0"/>
        <w:autoSpaceDN w:val="0"/>
        <w:adjustRightInd w:val="0"/>
        <w:jc w:val="left"/>
      </w:pPr>
      <w:r>
        <w:t>Созданы таблицы и правильно</w:t>
      </w:r>
      <w:r w:rsidR="00806BFF">
        <w:t xml:space="preserve"> </w:t>
      </w:r>
      <w:r>
        <w:t>за</w:t>
      </w:r>
      <w:r w:rsidRPr="00D245B8">
        <w:t>программирова</w:t>
      </w:r>
      <w:r>
        <w:t xml:space="preserve">ны все </w:t>
      </w:r>
      <w:r w:rsidRPr="00D245B8">
        <w:t xml:space="preserve"> 6 запросов – 5 </w:t>
      </w:r>
    </w:p>
    <w:p w:rsidR="00BD07D2" w:rsidRPr="00D245B8" w:rsidRDefault="00BD07D2" w:rsidP="0095399A">
      <w:pPr>
        <w:numPr>
          <w:ilvl w:val="0"/>
          <w:numId w:val="26"/>
        </w:numPr>
        <w:autoSpaceDE w:val="0"/>
        <w:autoSpaceDN w:val="0"/>
        <w:adjustRightInd w:val="0"/>
        <w:jc w:val="left"/>
      </w:pPr>
      <w:r>
        <w:t>Не выполнено ни одно из выше перечисленного - 2</w:t>
      </w:r>
    </w:p>
    <w:p w:rsidR="00BD07D2" w:rsidRPr="00094CD8" w:rsidRDefault="00BD07D2" w:rsidP="00BD07D2">
      <w:pPr>
        <w:rPr>
          <w:szCs w:val="24"/>
        </w:rPr>
      </w:pPr>
      <w:r w:rsidRPr="00094CD8">
        <w:rPr>
          <w:bCs/>
          <w:color w:val="000000"/>
          <w:szCs w:val="24"/>
        </w:rPr>
        <w:t xml:space="preserve">Оценка за </w:t>
      </w:r>
      <w:r w:rsidR="00A11BDC">
        <w:rPr>
          <w:bCs/>
          <w:color w:val="000000"/>
          <w:szCs w:val="24"/>
        </w:rPr>
        <w:t xml:space="preserve">дифференцированный </w:t>
      </w:r>
      <w:r w:rsidRPr="00094CD8">
        <w:rPr>
          <w:bCs/>
          <w:color w:val="000000"/>
          <w:szCs w:val="24"/>
        </w:rPr>
        <w:t>зачет</w:t>
      </w:r>
      <w:r w:rsidR="00A11BDC">
        <w:rPr>
          <w:bCs/>
          <w:color w:val="000000"/>
          <w:szCs w:val="24"/>
        </w:rPr>
        <w:t xml:space="preserve"> в 5 семестре</w:t>
      </w:r>
      <w:r w:rsidRPr="00094CD8">
        <w:rPr>
          <w:bCs/>
          <w:color w:val="000000"/>
          <w:szCs w:val="24"/>
        </w:rPr>
        <w:t xml:space="preserve"> выставляется в виде среднего балла </w:t>
      </w:r>
      <w:r w:rsidR="00A11BDC">
        <w:rPr>
          <w:bCs/>
          <w:color w:val="000000"/>
          <w:szCs w:val="24"/>
        </w:rPr>
        <w:t>за выполненный</w:t>
      </w:r>
      <w:r w:rsidR="00806BFF">
        <w:rPr>
          <w:bCs/>
          <w:color w:val="000000"/>
          <w:szCs w:val="24"/>
        </w:rPr>
        <w:t xml:space="preserve"> </w:t>
      </w:r>
      <w:proofErr w:type="gramStart"/>
      <w:r w:rsidRPr="00094CD8">
        <w:rPr>
          <w:bCs/>
          <w:color w:val="000000"/>
          <w:szCs w:val="24"/>
        </w:rPr>
        <w:t>индивидуаль</w:t>
      </w:r>
      <w:r w:rsidR="00A11BDC">
        <w:rPr>
          <w:bCs/>
          <w:color w:val="000000"/>
          <w:szCs w:val="24"/>
        </w:rPr>
        <w:t>ный</w:t>
      </w:r>
      <w:r w:rsidR="00806BFF">
        <w:rPr>
          <w:bCs/>
          <w:color w:val="000000"/>
          <w:szCs w:val="24"/>
        </w:rPr>
        <w:t xml:space="preserve"> </w:t>
      </w:r>
      <w:r w:rsidR="00A11BDC">
        <w:rPr>
          <w:bCs/>
          <w:color w:val="000000"/>
          <w:szCs w:val="24"/>
        </w:rPr>
        <w:t>проект</w:t>
      </w:r>
      <w:proofErr w:type="gramEnd"/>
      <w:r>
        <w:rPr>
          <w:bCs/>
          <w:color w:val="000000"/>
          <w:szCs w:val="24"/>
        </w:rPr>
        <w:t xml:space="preserve"> и итоговую контрольную</w:t>
      </w:r>
      <w:r w:rsidR="00806BFF">
        <w:rPr>
          <w:bCs/>
          <w:color w:val="000000"/>
          <w:szCs w:val="24"/>
        </w:rPr>
        <w:t xml:space="preserve"> </w:t>
      </w:r>
      <w:r>
        <w:rPr>
          <w:bCs/>
          <w:color w:val="000000"/>
          <w:szCs w:val="24"/>
        </w:rPr>
        <w:t>работу</w:t>
      </w:r>
      <w:r w:rsidRPr="00094CD8">
        <w:rPr>
          <w:bCs/>
          <w:color w:val="000000"/>
          <w:szCs w:val="24"/>
        </w:rPr>
        <w:t>, с пре</w:t>
      </w:r>
      <w:r w:rsidRPr="00094CD8">
        <w:rPr>
          <w:bCs/>
          <w:color w:val="000000"/>
          <w:szCs w:val="24"/>
        </w:rPr>
        <w:t>д</w:t>
      </w:r>
      <w:r w:rsidRPr="00094CD8">
        <w:rPr>
          <w:bCs/>
          <w:color w:val="000000"/>
          <w:szCs w:val="24"/>
        </w:rPr>
        <w:t xml:space="preserve">почтением балла за </w:t>
      </w:r>
      <w:r>
        <w:rPr>
          <w:bCs/>
          <w:color w:val="000000"/>
          <w:szCs w:val="24"/>
        </w:rPr>
        <w:t>итоговую контрольную</w:t>
      </w:r>
      <w:r w:rsidR="00806BFF">
        <w:rPr>
          <w:bCs/>
          <w:color w:val="000000"/>
          <w:szCs w:val="24"/>
        </w:rPr>
        <w:t xml:space="preserve"> </w:t>
      </w:r>
      <w:r>
        <w:rPr>
          <w:bCs/>
          <w:color w:val="000000"/>
          <w:szCs w:val="24"/>
        </w:rPr>
        <w:t>работу</w:t>
      </w:r>
      <w:r w:rsidRPr="00094CD8">
        <w:rPr>
          <w:bCs/>
          <w:color w:val="000000"/>
          <w:szCs w:val="24"/>
        </w:rPr>
        <w:t xml:space="preserve"> (при округлении).</w:t>
      </w:r>
    </w:p>
    <w:p w:rsidR="002B5F37" w:rsidRPr="00094CD8" w:rsidRDefault="002B5F37" w:rsidP="00680B29">
      <w:pPr>
        <w:adjustRightInd w:val="0"/>
        <w:ind w:right="-1" w:firstLine="360"/>
        <w:rPr>
          <w:szCs w:val="24"/>
        </w:rPr>
      </w:pPr>
    </w:p>
    <w:p w:rsidR="004F736C" w:rsidRPr="00094CD8" w:rsidRDefault="004F736C" w:rsidP="004F736C">
      <w:pPr>
        <w:autoSpaceDE w:val="0"/>
        <w:autoSpaceDN w:val="0"/>
        <w:adjustRightInd w:val="0"/>
        <w:ind w:right="-1"/>
        <w:rPr>
          <w:szCs w:val="24"/>
        </w:rPr>
      </w:pPr>
      <w:r w:rsidRPr="00094CD8">
        <w:rPr>
          <w:szCs w:val="24"/>
        </w:rPr>
        <w:t xml:space="preserve">Результаты промежуточной </w:t>
      </w:r>
      <w:r w:rsidRPr="004F736C">
        <w:rPr>
          <w:szCs w:val="24"/>
        </w:rPr>
        <w:t xml:space="preserve">аттестации в </w:t>
      </w:r>
      <w:r>
        <w:rPr>
          <w:noProof/>
          <w:szCs w:val="24"/>
        </w:rPr>
        <w:t>6</w:t>
      </w:r>
      <w:r w:rsidRPr="004F736C">
        <w:rPr>
          <w:szCs w:val="24"/>
        </w:rPr>
        <w:t xml:space="preserve"> семестре</w:t>
      </w:r>
      <w:r w:rsidRPr="00094CD8">
        <w:rPr>
          <w:szCs w:val="24"/>
        </w:rPr>
        <w:t xml:space="preserve"> определяются оценками</w:t>
      </w:r>
      <w:r w:rsidR="0073691E">
        <w:rPr>
          <w:szCs w:val="24"/>
        </w:rPr>
        <w:t>:</w:t>
      </w:r>
      <w:r w:rsidR="00E702D4">
        <w:rPr>
          <w:szCs w:val="24"/>
        </w:rPr>
        <w:t xml:space="preserve"> </w:t>
      </w:r>
      <w:r w:rsidR="0073691E">
        <w:rPr>
          <w:szCs w:val="24"/>
        </w:rPr>
        <w:t>5 </w:t>
      </w:r>
      <w:r w:rsidR="0073691E">
        <w:rPr>
          <w:szCs w:val="24"/>
        </w:rPr>
        <w:noBreakHyphen/>
        <w:t> </w:t>
      </w:r>
      <w:r w:rsidR="0073691E" w:rsidRPr="004F736C">
        <w:rPr>
          <w:szCs w:val="24"/>
        </w:rPr>
        <w:t xml:space="preserve">«отлично», 4 </w:t>
      </w:r>
      <w:r w:rsidR="0073691E">
        <w:rPr>
          <w:szCs w:val="24"/>
        </w:rPr>
        <w:noBreakHyphen/>
      </w:r>
      <w:r w:rsidR="0073691E" w:rsidRPr="004F736C">
        <w:rPr>
          <w:szCs w:val="24"/>
        </w:rPr>
        <w:t xml:space="preserve"> «хорошо», 3 </w:t>
      </w:r>
      <w:r w:rsidR="0073691E">
        <w:rPr>
          <w:szCs w:val="24"/>
        </w:rPr>
        <w:noBreakHyphen/>
      </w:r>
      <w:r w:rsidR="0073691E" w:rsidRPr="004F736C">
        <w:rPr>
          <w:szCs w:val="24"/>
        </w:rPr>
        <w:t xml:space="preserve"> «удовлетворительно», 2 </w:t>
      </w:r>
      <w:r w:rsidR="0073691E">
        <w:rPr>
          <w:szCs w:val="24"/>
        </w:rPr>
        <w:noBreakHyphen/>
      </w:r>
      <w:r w:rsidR="0073691E" w:rsidRPr="004F736C">
        <w:rPr>
          <w:szCs w:val="24"/>
        </w:rPr>
        <w:t xml:space="preserve"> «неудовлетворительно».</w:t>
      </w:r>
      <w:r w:rsidRPr="00094CD8">
        <w:rPr>
          <w:szCs w:val="24"/>
        </w:rPr>
        <w:t xml:space="preserve"> Оценки «отлично», «хорошо», «удовлетворительно» означают успешное прохождение промеж</w:t>
      </w:r>
      <w:r w:rsidRPr="00094CD8">
        <w:rPr>
          <w:szCs w:val="24"/>
        </w:rPr>
        <w:t>у</w:t>
      </w:r>
      <w:r w:rsidRPr="00094CD8">
        <w:rPr>
          <w:szCs w:val="24"/>
        </w:rPr>
        <w:t>точной аттестации.</w:t>
      </w:r>
    </w:p>
    <w:p w:rsidR="004F736C" w:rsidRPr="00094CD8" w:rsidRDefault="004F736C" w:rsidP="004F736C">
      <w:pPr>
        <w:rPr>
          <w:szCs w:val="24"/>
        </w:rPr>
      </w:pPr>
      <w:r w:rsidRPr="00094CD8">
        <w:rPr>
          <w:szCs w:val="24"/>
        </w:rPr>
        <w:t>В течение 6 семестра студенты:</w:t>
      </w:r>
    </w:p>
    <w:p w:rsidR="004F736C" w:rsidRPr="00094CD8" w:rsidRDefault="004F736C" w:rsidP="004F736C">
      <w:pPr>
        <w:numPr>
          <w:ilvl w:val="0"/>
          <w:numId w:val="4"/>
        </w:numPr>
        <w:rPr>
          <w:szCs w:val="24"/>
        </w:rPr>
      </w:pPr>
      <w:proofErr w:type="gramStart"/>
      <w:r w:rsidRPr="00094CD8">
        <w:rPr>
          <w:szCs w:val="24"/>
        </w:rPr>
        <w:t>проходят 3 компьютерных теста по темам дисциплины, освещаемым на ле</w:t>
      </w:r>
      <w:r w:rsidRPr="00094CD8">
        <w:rPr>
          <w:szCs w:val="24"/>
        </w:rPr>
        <w:t>к</w:t>
      </w:r>
      <w:r w:rsidRPr="00094CD8">
        <w:rPr>
          <w:szCs w:val="24"/>
        </w:rPr>
        <w:t xml:space="preserve">циях, </w:t>
      </w:r>
      <w:proofErr w:type="gramEnd"/>
    </w:p>
    <w:p w:rsidR="004F736C" w:rsidRPr="00094CD8" w:rsidRDefault="004F736C" w:rsidP="004F736C">
      <w:pPr>
        <w:numPr>
          <w:ilvl w:val="0"/>
          <w:numId w:val="4"/>
        </w:numPr>
        <w:rPr>
          <w:szCs w:val="24"/>
        </w:rPr>
      </w:pPr>
      <w:r w:rsidRPr="00094CD8">
        <w:rPr>
          <w:szCs w:val="24"/>
        </w:rPr>
        <w:t xml:space="preserve">выполняют упражнения, изучая язык </w:t>
      </w:r>
      <w:r w:rsidRPr="00094CD8">
        <w:rPr>
          <w:szCs w:val="24"/>
          <w:lang w:val="en-US"/>
        </w:rPr>
        <w:t>PL</w:t>
      </w:r>
      <w:r w:rsidRPr="00094CD8">
        <w:rPr>
          <w:szCs w:val="24"/>
        </w:rPr>
        <w:t xml:space="preserve">/SQL, </w:t>
      </w:r>
    </w:p>
    <w:p w:rsidR="004F736C" w:rsidRPr="00094CD8" w:rsidRDefault="004F736C" w:rsidP="004F736C">
      <w:pPr>
        <w:numPr>
          <w:ilvl w:val="0"/>
          <w:numId w:val="4"/>
        </w:numPr>
        <w:rPr>
          <w:szCs w:val="24"/>
        </w:rPr>
      </w:pPr>
      <w:r w:rsidRPr="00094CD8">
        <w:rPr>
          <w:szCs w:val="24"/>
        </w:rPr>
        <w:t xml:space="preserve">реализуют </w:t>
      </w:r>
      <w:proofErr w:type="gramStart"/>
      <w:r w:rsidRPr="00094CD8">
        <w:rPr>
          <w:szCs w:val="24"/>
        </w:rPr>
        <w:t>индивидуальный проект</w:t>
      </w:r>
      <w:proofErr w:type="gramEnd"/>
      <w:r w:rsidRPr="00094CD8">
        <w:rPr>
          <w:szCs w:val="24"/>
        </w:rPr>
        <w:t xml:space="preserve"> (разработка учебного приложения в а</w:t>
      </w:r>
      <w:r w:rsidRPr="00094CD8">
        <w:rPr>
          <w:szCs w:val="24"/>
        </w:rPr>
        <w:t>р</w:t>
      </w:r>
      <w:r w:rsidRPr="00094CD8">
        <w:rPr>
          <w:szCs w:val="24"/>
        </w:rPr>
        <w:t xml:space="preserve">хитектуре клиент-сервер), </w:t>
      </w:r>
    </w:p>
    <w:p w:rsidR="004F736C" w:rsidRPr="00094CD8" w:rsidRDefault="004F736C" w:rsidP="004F736C">
      <w:pPr>
        <w:numPr>
          <w:ilvl w:val="0"/>
          <w:numId w:val="4"/>
        </w:numPr>
        <w:rPr>
          <w:szCs w:val="24"/>
        </w:rPr>
      </w:pPr>
      <w:r w:rsidRPr="00094CD8">
        <w:rPr>
          <w:szCs w:val="24"/>
        </w:rPr>
        <w:t>защищают проект в конце семестра</w:t>
      </w:r>
    </w:p>
    <w:p w:rsidR="004F736C" w:rsidRPr="00D245B8" w:rsidRDefault="004F736C" w:rsidP="004F736C">
      <w:pPr>
        <w:autoSpaceDE w:val="0"/>
        <w:autoSpaceDN w:val="0"/>
        <w:adjustRightInd w:val="0"/>
      </w:pPr>
      <w:proofErr w:type="gramStart"/>
      <w:r>
        <w:t>Индивидуальный п</w:t>
      </w:r>
      <w:r w:rsidRPr="00DA5876">
        <w:t>роект</w:t>
      </w:r>
      <w:proofErr w:type="gramEnd"/>
      <w:r w:rsidR="00806BFF">
        <w:t xml:space="preserve"> </w:t>
      </w:r>
      <w:r>
        <w:t xml:space="preserve">выполняется в течение семестра и </w:t>
      </w:r>
      <w:r w:rsidRPr="00DA5876">
        <w:t xml:space="preserve">оценивается по </w:t>
      </w:r>
      <w:r>
        <w:t xml:space="preserve">этапам: </w:t>
      </w:r>
    </w:p>
    <w:p w:rsidR="004F736C" w:rsidRPr="00DA5876" w:rsidRDefault="004F736C" w:rsidP="004F736C">
      <w:pPr>
        <w:numPr>
          <w:ilvl w:val="0"/>
          <w:numId w:val="5"/>
        </w:numPr>
      </w:pPr>
      <w:r>
        <w:t>Этап «</w:t>
      </w:r>
      <w:r w:rsidRPr="00DA5876">
        <w:t>Разработка схемы данных для базы данных приложения</w:t>
      </w:r>
      <w:r>
        <w:t>»</w:t>
      </w:r>
    </w:p>
    <w:p w:rsidR="004F736C" w:rsidRPr="00DA5876" w:rsidRDefault="004F736C" w:rsidP="004F736C">
      <w:pPr>
        <w:numPr>
          <w:ilvl w:val="0"/>
          <w:numId w:val="8"/>
        </w:numPr>
      </w:pPr>
      <w:r w:rsidRPr="00DA5876">
        <w:t>учтена часть требований задания, большая часть требований опущена в схеме – 3</w:t>
      </w:r>
      <w:r>
        <w:t>,</w:t>
      </w:r>
    </w:p>
    <w:p w:rsidR="004F736C" w:rsidRPr="00DA5876" w:rsidRDefault="004F736C" w:rsidP="004F736C">
      <w:pPr>
        <w:numPr>
          <w:ilvl w:val="0"/>
          <w:numId w:val="8"/>
        </w:numPr>
      </w:pPr>
      <w:r w:rsidRPr="00DA5876">
        <w:lastRenderedPageBreak/>
        <w:t xml:space="preserve">схема содержит ряд недочетов, некоторые запросы, перечисленные в задании невыполнимы в спроектированной схеме </w:t>
      </w:r>
      <w:r>
        <w:t>–</w:t>
      </w:r>
      <w:r w:rsidRPr="00DA5876">
        <w:t xml:space="preserve"> 4</w:t>
      </w:r>
      <w:r>
        <w:t>,</w:t>
      </w:r>
    </w:p>
    <w:p w:rsidR="004F736C" w:rsidRDefault="004F736C" w:rsidP="004F736C">
      <w:pPr>
        <w:numPr>
          <w:ilvl w:val="0"/>
          <w:numId w:val="8"/>
        </w:numPr>
      </w:pPr>
      <w:r w:rsidRPr="00DA5876">
        <w:t xml:space="preserve">все требования задания соблюдены в схеме </w:t>
      </w:r>
      <w:r>
        <w:t>–</w:t>
      </w:r>
      <w:r w:rsidRPr="00DA5876">
        <w:t xml:space="preserve"> 5</w:t>
      </w:r>
      <w:r>
        <w:t>,</w:t>
      </w:r>
    </w:p>
    <w:p w:rsidR="004F736C" w:rsidRPr="00DA5876" w:rsidRDefault="004F736C" w:rsidP="004F736C">
      <w:pPr>
        <w:numPr>
          <w:ilvl w:val="0"/>
          <w:numId w:val="8"/>
        </w:numPr>
      </w:pPr>
      <w:r>
        <w:t>не выполнен ни один из предыдущих пунктов – 2.</w:t>
      </w:r>
    </w:p>
    <w:p w:rsidR="004F736C" w:rsidRPr="00DA5876" w:rsidRDefault="004F736C" w:rsidP="004F736C">
      <w:pPr>
        <w:numPr>
          <w:ilvl w:val="0"/>
          <w:numId w:val="5"/>
        </w:numPr>
      </w:pPr>
      <w:r>
        <w:t>Этап «</w:t>
      </w:r>
      <w:r w:rsidRPr="00DA5876">
        <w:t xml:space="preserve">Реализация части </w:t>
      </w:r>
      <w:r>
        <w:t>программы</w:t>
      </w:r>
      <w:r w:rsidRPr="00DA5876">
        <w:t xml:space="preserve"> на PL/SQL (написание триггеров, хранимых процедур и / или функций)</w:t>
      </w:r>
      <w:r>
        <w:t>»</w:t>
      </w:r>
    </w:p>
    <w:p w:rsidR="004F736C" w:rsidRPr="00DA5876" w:rsidRDefault="004F736C" w:rsidP="004F736C">
      <w:pPr>
        <w:numPr>
          <w:ilvl w:val="0"/>
          <w:numId w:val="8"/>
        </w:numPr>
      </w:pPr>
      <w:r w:rsidRPr="00DA5876">
        <w:t xml:space="preserve">для таблиц </w:t>
      </w:r>
      <w:proofErr w:type="gramStart"/>
      <w:r w:rsidRPr="00DA5876">
        <w:t>реализован</w:t>
      </w:r>
      <w:proofErr w:type="gramEnd"/>
      <w:r w:rsidR="00806BFF">
        <w:t xml:space="preserve"> </w:t>
      </w:r>
      <w:proofErr w:type="spellStart"/>
      <w:r w:rsidRPr="00DA5876">
        <w:t>autoincrement</w:t>
      </w:r>
      <w:proofErr w:type="spellEnd"/>
      <w:r w:rsidRPr="00DA5876">
        <w:t xml:space="preserve"> – 3</w:t>
      </w:r>
      <w:r>
        <w:t>,</w:t>
      </w:r>
    </w:p>
    <w:p w:rsidR="004F736C" w:rsidRPr="00DA5876" w:rsidRDefault="004F736C" w:rsidP="004F736C">
      <w:pPr>
        <w:numPr>
          <w:ilvl w:val="0"/>
          <w:numId w:val="8"/>
        </w:numPr>
      </w:pPr>
      <w:r w:rsidRPr="00DA5876">
        <w:t>выполнен п. 1 и разработана несложная (несколько строк в исполнительном блоке PL / SQL) процедура / функция / триггер – 4</w:t>
      </w:r>
      <w:r>
        <w:t>,</w:t>
      </w:r>
    </w:p>
    <w:p w:rsidR="004F736C" w:rsidRDefault="004F736C" w:rsidP="004F736C">
      <w:pPr>
        <w:numPr>
          <w:ilvl w:val="0"/>
          <w:numId w:val="8"/>
        </w:numPr>
      </w:pPr>
      <w:r w:rsidRPr="00DA5876">
        <w:t>выполнен п. 2 и создана процедура / функция / триггер, содержащая в себе зн</w:t>
      </w:r>
      <w:r w:rsidRPr="00DA5876">
        <w:t>а</w:t>
      </w:r>
      <w:r w:rsidRPr="00DA5876">
        <w:t>чительный функционал бизнес-логики разрабатываемого приложения – 5</w:t>
      </w:r>
      <w:r>
        <w:t>,</w:t>
      </w:r>
    </w:p>
    <w:p w:rsidR="004F736C" w:rsidRPr="00DA5876" w:rsidRDefault="004F736C" w:rsidP="004F736C">
      <w:pPr>
        <w:numPr>
          <w:ilvl w:val="0"/>
          <w:numId w:val="8"/>
        </w:numPr>
      </w:pPr>
      <w:r>
        <w:t>не выполнен ни один из предыдущих пунктов – 2.</w:t>
      </w:r>
    </w:p>
    <w:p w:rsidR="004F736C" w:rsidRPr="00DA5876" w:rsidRDefault="004F736C" w:rsidP="004F736C">
      <w:pPr>
        <w:numPr>
          <w:ilvl w:val="0"/>
          <w:numId w:val="5"/>
        </w:numPr>
      </w:pPr>
      <w:r>
        <w:t>Этап «</w:t>
      </w:r>
      <w:r w:rsidRPr="00DA5876">
        <w:t>Написание SELECT запросов к спроектированной базе данных</w:t>
      </w:r>
      <w:r>
        <w:t>»</w:t>
      </w:r>
    </w:p>
    <w:p w:rsidR="004F736C" w:rsidRPr="00DA5876" w:rsidRDefault="004F736C" w:rsidP="004F736C">
      <w:pPr>
        <w:numPr>
          <w:ilvl w:val="0"/>
          <w:numId w:val="6"/>
        </w:numPr>
      </w:pPr>
      <w:r>
        <w:t>р</w:t>
      </w:r>
      <w:r w:rsidRPr="00DA5876">
        <w:t>еализовано 50% запросов – 3</w:t>
      </w:r>
      <w:r>
        <w:t>,</w:t>
      </w:r>
    </w:p>
    <w:p w:rsidR="004F736C" w:rsidRPr="00DA5876" w:rsidRDefault="004F736C" w:rsidP="004F736C">
      <w:pPr>
        <w:numPr>
          <w:ilvl w:val="0"/>
          <w:numId w:val="6"/>
        </w:numPr>
      </w:pPr>
      <w:r>
        <w:t>р</w:t>
      </w:r>
      <w:r w:rsidRPr="00DA5876">
        <w:t>еализовано 80% запросов – 4</w:t>
      </w:r>
      <w:r>
        <w:t>,</w:t>
      </w:r>
    </w:p>
    <w:p w:rsidR="004F736C" w:rsidRDefault="004F736C" w:rsidP="004F736C">
      <w:pPr>
        <w:numPr>
          <w:ilvl w:val="0"/>
          <w:numId w:val="6"/>
        </w:numPr>
      </w:pPr>
      <w:r>
        <w:t>р</w:t>
      </w:r>
      <w:r w:rsidRPr="00DA5876">
        <w:t xml:space="preserve">еализовано более 80% запросов </w:t>
      </w:r>
      <w:r>
        <w:t>–</w:t>
      </w:r>
      <w:r w:rsidRPr="00DA5876">
        <w:t xml:space="preserve"> 5</w:t>
      </w:r>
      <w:r>
        <w:t>,</w:t>
      </w:r>
    </w:p>
    <w:p w:rsidR="004F736C" w:rsidRPr="00DA5876" w:rsidRDefault="004F736C" w:rsidP="004F736C">
      <w:pPr>
        <w:numPr>
          <w:ilvl w:val="0"/>
          <w:numId w:val="6"/>
        </w:numPr>
      </w:pPr>
      <w:r>
        <w:t>не выполнен ни один из предыдущих пунктов – 2.</w:t>
      </w:r>
    </w:p>
    <w:p w:rsidR="004F736C" w:rsidRPr="00DA5876" w:rsidRDefault="004F736C" w:rsidP="004F736C">
      <w:pPr>
        <w:numPr>
          <w:ilvl w:val="0"/>
          <w:numId w:val="5"/>
        </w:numPr>
      </w:pPr>
      <w:r>
        <w:t>Этап «</w:t>
      </w:r>
      <w:r w:rsidRPr="00DA5876">
        <w:t>Разработка приложения на одном из языков программирования, встраивание в приложение разработанных ранее запросов</w:t>
      </w:r>
      <w:r>
        <w:t>»</w:t>
      </w:r>
    </w:p>
    <w:p w:rsidR="004F736C" w:rsidRPr="00DA5876" w:rsidRDefault="004F736C" w:rsidP="004F736C">
      <w:pPr>
        <w:numPr>
          <w:ilvl w:val="0"/>
          <w:numId w:val="7"/>
        </w:numPr>
      </w:pPr>
      <w:r>
        <w:t>п</w:t>
      </w:r>
      <w:r w:rsidRPr="00DA5876">
        <w:t>риложение подключается к базе данных, позволяет редактировать ряд ключ</w:t>
      </w:r>
      <w:r w:rsidRPr="00DA5876">
        <w:t>е</w:t>
      </w:r>
      <w:r w:rsidRPr="00DA5876">
        <w:t>вых таблиц – 3</w:t>
      </w:r>
      <w:r>
        <w:t>,</w:t>
      </w:r>
    </w:p>
    <w:p w:rsidR="004F736C" w:rsidRPr="00DA5876" w:rsidRDefault="004F736C" w:rsidP="004F736C">
      <w:pPr>
        <w:numPr>
          <w:ilvl w:val="0"/>
          <w:numId w:val="7"/>
        </w:numPr>
      </w:pPr>
      <w:r>
        <w:t>р</w:t>
      </w:r>
      <w:r w:rsidRPr="00DA5876">
        <w:t>едактируются все таблицы, удобный пользовательский интерфейс, пользов</w:t>
      </w:r>
      <w:r w:rsidRPr="00DA5876">
        <w:t>а</w:t>
      </w:r>
      <w:r w:rsidRPr="00DA5876">
        <w:t>телю не видны первичные ключи – 4</w:t>
      </w:r>
      <w:r>
        <w:t>,</w:t>
      </w:r>
    </w:p>
    <w:p w:rsidR="004F736C" w:rsidRPr="00DA5876" w:rsidRDefault="004F736C" w:rsidP="004F736C">
      <w:pPr>
        <w:numPr>
          <w:ilvl w:val="0"/>
          <w:numId w:val="7"/>
        </w:numPr>
      </w:pPr>
      <w:r>
        <w:t>в</w:t>
      </w:r>
      <w:r w:rsidRPr="00DA5876">
        <w:t xml:space="preserve"> приложении реализованы все SELECT запросы, указанные в задании – 5</w:t>
      </w:r>
      <w:r>
        <w:t>,</w:t>
      </w:r>
    </w:p>
    <w:p w:rsidR="004F736C" w:rsidRPr="00DA5876" w:rsidRDefault="004F736C" w:rsidP="004F736C">
      <w:pPr>
        <w:numPr>
          <w:ilvl w:val="0"/>
          <w:numId w:val="7"/>
        </w:numPr>
      </w:pPr>
      <w:r>
        <w:t>не выполнен ни один из предыдущих пунктов – 2.</w:t>
      </w:r>
    </w:p>
    <w:p w:rsidR="004F736C" w:rsidRPr="00E641B5" w:rsidRDefault="004F736C" w:rsidP="004F736C">
      <w:pPr>
        <w:rPr>
          <w:szCs w:val="24"/>
        </w:rPr>
      </w:pPr>
      <w:r w:rsidRPr="00E641B5">
        <w:rPr>
          <w:szCs w:val="24"/>
        </w:rPr>
        <w:t xml:space="preserve">Итоговая оценка </w:t>
      </w:r>
      <w:proofErr w:type="gramStart"/>
      <w:r w:rsidRPr="00E641B5">
        <w:rPr>
          <w:szCs w:val="24"/>
        </w:rPr>
        <w:t>индивидуального проекта</w:t>
      </w:r>
      <w:proofErr w:type="gramEnd"/>
      <w:r w:rsidRPr="00E641B5">
        <w:rPr>
          <w:szCs w:val="24"/>
        </w:rPr>
        <w:t xml:space="preserve"> выставляется в виде среднего балла за работу над этапами проекта, с предпочтением балла</w:t>
      </w:r>
      <w:r w:rsidR="00DF7722">
        <w:rPr>
          <w:szCs w:val="24"/>
        </w:rPr>
        <w:t xml:space="preserve"> (при округлении)</w:t>
      </w:r>
      <w:r w:rsidRPr="00E641B5">
        <w:rPr>
          <w:szCs w:val="24"/>
        </w:rPr>
        <w:t xml:space="preserve"> за этап «Разработка приложения на одном из языков программирования, встраивание в приложение разраб</w:t>
      </w:r>
      <w:r w:rsidRPr="00E641B5">
        <w:rPr>
          <w:szCs w:val="24"/>
        </w:rPr>
        <w:t>о</w:t>
      </w:r>
      <w:r w:rsidRPr="00E641B5">
        <w:rPr>
          <w:szCs w:val="24"/>
        </w:rPr>
        <w:t>танных ранее за</w:t>
      </w:r>
      <w:r>
        <w:rPr>
          <w:szCs w:val="24"/>
        </w:rPr>
        <w:t>просов»</w:t>
      </w:r>
      <w:r w:rsidR="00DF7722">
        <w:rPr>
          <w:szCs w:val="24"/>
        </w:rPr>
        <w:t>.</w:t>
      </w:r>
    </w:p>
    <w:p w:rsidR="00701319" w:rsidRDefault="00701319" w:rsidP="00943CF4">
      <w:pPr>
        <w:rPr>
          <w:szCs w:val="24"/>
        </w:rPr>
      </w:pPr>
    </w:p>
    <w:p w:rsidR="00943CF4" w:rsidRDefault="00943CF4" w:rsidP="00943CF4">
      <w:pPr>
        <w:rPr>
          <w:szCs w:val="24"/>
        </w:rPr>
      </w:pPr>
      <w:r w:rsidRPr="00094CD8">
        <w:rPr>
          <w:szCs w:val="24"/>
        </w:rPr>
        <w:t>Результаты компьютерных тестов оцениваются в баллах. В течение каждого с</w:t>
      </w:r>
      <w:r w:rsidRPr="00094CD8">
        <w:rPr>
          <w:szCs w:val="24"/>
        </w:rPr>
        <w:t>е</w:t>
      </w:r>
      <w:r w:rsidRPr="00094CD8">
        <w:rPr>
          <w:szCs w:val="24"/>
        </w:rPr>
        <w:t>местра студент может набрать максимальное количество – 100  баллов</w:t>
      </w:r>
      <w:r>
        <w:rPr>
          <w:szCs w:val="24"/>
        </w:rPr>
        <w:t>.</w:t>
      </w:r>
    </w:p>
    <w:p w:rsidR="004F736C" w:rsidRDefault="00943CF4" w:rsidP="004F736C">
      <w:pPr>
        <w:rPr>
          <w:szCs w:val="24"/>
        </w:rPr>
      </w:pPr>
      <w:r w:rsidRPr="0073691E">
        <w:rPr>
          <w:szCs w:val="24"/>
        </w:rPr>
        <w:t xml:space="preserve">Итоговая оценка тестирования по дисциплине </w:t>
      </w:r>
      <w:r w:rsidR="0073691E" w:rsidRPr="0073691E">
        <w:rPr>
          <w:szCs w:val="24"/>
        </w:rPr>
        <w:t xml:space="preserve">представляет </w:t>
      </w:r>
      <w:r w:rsidR="0073691E">
        <w:rPr>
          <w:szCs w:val="24"/>
        </w:rPr>
        <w:t>собой</w:t>
      </w:r>
      <w:r w:rsidR="0073691E" w:rsidRPr="0073691E">
        <w:rPr>
          <w:szCs w:val="24"/>
        </w:rPr>
        <w:t xml:space="preserve"> среднюю ари</w:t>
      </w:r>
      <w:r w:rsidR="0073691E" w:rsidRPr="0073691E">
        <w:rPr>
          <w:szCs w:val="24"/>
        </w:rPr>
        <w:t>ф</w:t>
      </w:r>
      <w:r w:rsidR="0073691E" w:rsidRPr="0073691E">
        <w:rPr>
          <w:szCs w:val="24"/>
        </w:rPr>
        <w:t>метическую оценку</w:t>
      </w:r>
      <w:r w:rsidR="00774433">
        <w:rPr>
          <w:szCs w:val="24"/>
        </w:rPr>
        <w:t xml:space="preserve"> </w:t>
      </w:r>
      <w:r>
        <w:rPr>
          <w:szCs w:val="24"/>
        </w:rPr>
        <w:t>результатов тестирования в 5-ом и 6-ом семестрах. Оценка100 бал</w:t>
      </w:r>
      <w:r>
        <w:rPr>
          <w:szCs w:val="24"/>
        </w:rPr>
        <w:t>ь</w:t>
      </w:r>
      <w:r w:rsidR="009E0E44">
        <w:rPr>
          <w:szCs w:val="24"/>
        </w:rPr>
        <w:t>ной шкале приводится к 5</w:t>
      </w:r>
      <w:r>
        <w:rPr>
          <w:szCs w:val="24"/>
        </w:rPr>
        <w:t>-бальной шкале по следующей системе соответствия:</w:t>
      </w:r>
    </w:p>
    <w:tbl>
      <w:tblPr>
        <w:tblStyle w:val="a5"/>
        <w:tblW w:w="5953" w:type="dxa"/>
        <w:tblInd w:w="1668" w:type="dxa"/>
        <w:tblLook w:val="04A0" w:firstRow="1" w:lastRow="0" w:firstColumn="1" w:lastColumn="0" w:noHBand="0" w:noVBand="1"/>
      </w:tblPr>
      <w:tblGrid>
        <w:gridCol w:w="3117"/>
        <w:gridCol w:w="2836"/>
      </w:tblGrid>
      <w:tr w:rsidR="00943CF4" w:rsidTr="00C67AE0">
        <w:tc>
          <w:tcPr>
            <w:tcW w:w="3117" w:type="dxa"/>
          </w:tcPr>
          <w:p w:rsidR="00943CF4" w:rsidRDefault="00943CF4" w:rsidP="00C67AE0">
            <w:pPr>
              <w:ind w:firstLine="0"/>
              <w:jc w:val="center"/>
            </w:pPr>
            <w:r>
              <w:rPr>
                <w:lang w:val="en-US"/>
              </w:rPr>
              <w:t xml:space="preserve">90&lt;= </w:t>
            </w:r>
            <w:proofErr w:type="spellStart"/>
            <w:r>
              <w:rPr>
                <w:lang w:val="en-US"/>
              </w:rPr>
              <w:t>оценка</w:t>
            </w:r>
            <w:proofErr w:type="spellEnd"/>
          </w:p>
        </w:tc>
        <w:tc>
          <w:tcPr>
            <w:tcW w:w="2836" w:type="dxa"/>
          </w:tcPr>
          <w:p w:rsidR="00943CF4" w:rsidRDefault="00943CF4" w:rsidP="00C67AE0">
            <w:pPr>
              <w:ind w:firstLine="0"/>
            </w:pPr>
            <w:r>
              <w:t xml:space="preserve"> 5 (отлично)</w:t>
            </w:r>
          </w:p>
        </w:tc>
      </w:tr>
      <w:tr w:rsidR="00943CF4" w:rsidTr="00C67AE0">
        <w:tc>
          <w:tcPr>
            <w:tcW w:w="3117" w:type="dxa"/>
          </w:tcPr>
          <w:p w:rsidR="00943CF4" w:rsidRDefault="00943CF4" w:rsidP="00C67AE0">
            <w:pPr>
              <w:ind w:firstLine="0"/>
              <w:jc w:val="center"/>
            </w:pPr>
            <w:r>
              <w:t xml:space="preserve">65 </w:t>
            </w:r>
            <w:r>
              <w:rPr>
                <w:lang w:val="en-US"/>
              </w:rPr>
              <w:t xml:space="preserve">&lt;= </w:t>
            </w:r>
            <w:proofErr w:type="spellStart"/>
            <w:r>
              <w:rPr>
                <w:lang w:val="en-US"/>
              </w:rPr>
              <w:t>оценка</w:t>
            </w:r>
            <w:proofErr w:type="spellEnd"/>
            <w:r>
              <w:rPr>
                <w:lang w:val="en-US"/>
              </w:rPr>
              <w:t>&lt;</w:t>
            </w:r>
            <w:r>
              <w:t>9</w:t>
            </w:r>
            <w:r>
              <w:rPr>
                <w:lang w:val="en-US"/>
              </w:rPr>
              <w:t>0</w:t>
            </w:r>
          </w:p>
        </w:tc>
        <w:tc>
          <w:tcPr>
            <w:tcW w:w="2836" w:type="dxa"/>
          </w:tcPr>
          <w:p w:rsidR="00943CF4" w:rsidRDefault="00943CF4" w:rsidP="00C67AE0">
            <w:pPr>
              <w:ind w:firstLine="0"/>
            </w:pPr>
            <w:r>
              <w:t xml:space="preserve"> 4 (хорошо)</w:t>
            </w:r>
          </w:p>
        </w:tc>
      </w:tr>
      <w:tr w:rsidR="00943CF4" w:rsidTr="00C67AE0">
        <w:tc>
          <w:tcPr>
            <w:tcW w:w="3117" w:type="dxa"/>
          </w:tcPr>
          <w:p w:rsidR="00943CF4" w:rsidRDefault="00943CF4" w:rsidP="00C67AE0">
            <w:pPr>
              <w:ind w:firstLine="0"/>
              <w:jc w:val="center"/>
            </w:pPr>
            <w:r>
              <w:t xml:space="preserve">50 </w:t>
            </w:r>
            <w:r>
              <w:rPr>
                <w:lang w:val="en-US"/>
              </w:rPr>
              <w:t xml:space="preserve">&lt;= </w:t>
            </w:r>
            <w:proofErr w:type="spellStart"/>
            <w:r>
              <w:rPr>
                <w:lang w:val="en-US"/>
              </w:rPr>
              <w:t>оценка</w:t>
            </w:r>
            <w:proofErr w:type="spellEnd"/>
            <w:r>
              <w:rPr>
                <w:lang w:val="en-US"/>
              </w:rPr>
              <w:t>&lt;</w:t>
            </w:r>
            <w:r>
              <w:t>65</w:t>
            </w:r>
          </w:p>
        </w:tc>
        <w:tc>
          <w:tcPr>
            <w:tcW w:w="2836" w:type="dxa"/>
          </w:tcPr>
          <w:p w:rsidR="00943CF4" w:rsidRDefault="00943CF4" w:rsidP="00C67AE0">
            <w:pPr>
              <w:ind w:firstLine="0"/>
            </w:pPr>
            <w:r>
              <w:t xml:space="preserve"> 3 (удовлетворительно)</w:t>
            </w:r>
          </w:p>
        </w:tc>
      </w:tr>
      <w:tr w:rsidR="00943CF4" w:rsidTr="00C67AE0">
        <w:tc>
          <w:tcPr>
            <w:tcW w:w="3117" w:type="dxa"/>
          </w:tcPr>
          <w:p w:rsidR="00943CF4" w:rsidRDefault="00943CF4" w:rsidP="00C67AE0">
            <w:pPr>
              <w:ind w:firstLine="0"/>
              <w:jc w:val="center"/>
            </w:pPr>
            <w:proofErr w:type="spellStart"/>
            <w:r>
              <w:rPr>
                <w:lang w:val="en-US"/>
              </w:rPr>
              <w:t>оценка</w:t>
            </w:r>
            <w:proofErr w:type="spellEnd"/>
            <w:r>
              <w:rPr>
                <w:lang w:val="en-US"/>
              </w:rPr>
              <w:t>&lt;50</w:t>
            </w:r>
          </w:p>
        </w:tc>
        <w:tc>
          <w:tcPr>
            <w:tcW w:w="2836" w:type="dxa"/>
          </w:tcPr>
          <w:p w:rsidR="00943CF4" w:rsidRDefault="00943CF4" w:rsidP="00C67AE0">
            <w:pPr>
              <w:ind w:firstLine="0"/>
            </w:pPr>
            <w:r>
              <w:t xml:space="preserve"> 2 (неудовлетворительно)</w:t>
            </w:r>
          </w:p>
        </w:tc>
      </w:tr>
    </w:tbl>
    <w:p w:rsidR="0073691E" w:rsidRPr="008E4182" w:rsidRDefault="0073691E" w:rsidP="0073691E">
      <w:pPr>
        <w:ind w:firstLine="426"/>
        <w:rPr>
          <w:bCs/>
          <w:color w:val="000000"/>
          <w:szCs w:val="24"/>
        </w:rPr>
      </w:pPr>
      <w:r w:rsidRPr="00117A17">
        <w:rPr>
          <w:bCs/>
          <w:color w:val="000000"/>
          <w:szCs w:val="24"/>
        </w:rPr>
        <w:t xml:space="preserve">Необходимым условием для прохождения промежуточной аттестации является успешная защита </w:t>
      </w:r>
      <w:proofErr w:type="gramStart"/>
      <w:r w:rsidRPr="00117A17">
        <w:rPr>
          <w:bCs/>
          <w:color w:val="000000"/>
          <w:szCs w:val="24"/>
        </w:rPr>
        <w:t>индивидуального проекта</w:t>
      </w:r>
      <w:proofErr w:type="gramEnd"/>
      <w:r w:rsidRPr="00117A17">
        <w:rPr>
          <w:bCs/>
          <w:color w:val="000000"/>
          <w:szCs w:val="24"/>
        </w:rPr>
        <w:t xml:space="preserve"> (оценки: «удовлетворительно», «хорошо», «отлично»).</w:t>
      </w:r>
      <w:r w:rsidR="005F7AA1">
        <w:rPr>
          <w:bCs/>
          <w:color w:val="000000"/>
          <w:szCs w:val="24"/>
        </w:rPr>
        <w:t xml:space="preserve"> </w:t>
      </w:r>
      <w:r w:rsidRPr="008E4182">
        <w:rPr>
          <w:bCs/>
          <w:color w:val="000000"/>
          <w:szCs w:val="24"/>
        </w:rPr>
        <w:t xml:space="preserve">Оценка «неудовлетворительно» за </w:t>
      </w:r>
      <w:proofErr w:type="gramStart"/>
      <w:r w:rsidRPr="008E4182">
        <w:rPr>
          <w:bCs/>
          <w:color w:val="000000"/>
          <w:szCs w:val="24"/>
        </w:rPr>
        <w:t>индивидуальный проект</w:t>
      </w:r>
      <w:proofErr w:type="gramEnd"/>
      <w:r w:rsidR="00E702D4" w:rsidRPr="008E4182">
        <w:rPr>
          <w:bCs/>
          <w:color w:val="000000"/>
          <w:szCs w:val="24"/>
        </w:rPr>
        <w:t xml:space="preserve"> </w:t>
      </w:r>
      <w:r w:rsidRPr="008E4182">
        <w:rPr>
          <w:bCs/>
          <w:color w:val="000000"/>
          <w:szCs w:val="24"/>
        </w:rPr>
        <w:t>означает оценку «неудовлетворительно» за экзамен.</w:t>
      </w:r>
    </w:p>
    <w:p w:rsidR="0073691E" w:rsidRPr="008E2740" w:rsidRDefault="0073691E" w:rsidP="0073691E">
      <w:pPr>
        <w:ind w:firstLine="426"/>
        <w:rPr>
          <w:bCs/>
          <w:color w:val="000000"/>
          <w:szCs w:val="24"/>
        </w:rPr>
      </w:pPr>
      <w:r w:rsidRPr="008E4182">
        <w:rPr>
          <w:bCs/>
          <w:color w:val="000000"/>
          <w:szCs w:val="24"/>
        </w:rPr>
        <w:t xml:space="preserve">При успешной защите </w:t>
      </w:r>
      <w:proofErr w:type="gramStart"/>
      <w:r w:rsidRPr="008E4182">
        <w:rPr>
          <w:bCs/>
          <w:color w:val="000000"/>
          <w:szCs w:val="24"/>
        </w:rPr>
        <w:t>индивидуального</w:t>
      </w:r>
      <w:r w:rsidRPr="00117A17">
        <w:rPr>
          <w:bCs/>
          <w:color w:val="000000"/>
          <w:szCs w:val="24"/>
        </w:rPr>
        <w:t xml:space="preserve"> проекта</w:t>
      </w:r>
      <w:proofErr w:type="gramEnd"/>
      <w:r w:rsidRPr="00117A17">
        <w:rPr>
          <w:bCs/>
          <w:color w:val="000000"/>
          <w:szCs w:val="24"/>
        </w:rPr>
        <w:t xml:space="preserve"> оцениваются </w:t>
      </w:r>
      <w:r>
        <w:rPr>
          <w:bCs/>
          <w:color w:val="000000"/>
          <w:szCs w:val="24"/>
        </w:rPr>
        <w:t>итоги</w:t>
      </w:r>
      <w:r w:rsidRPr="00117A17">
        <w:rPr>
          <w:bCs/>
          <w:color w:val="000000"/>
          <w:szCs w:val="24"/>
        </w:rPr>
        <w:t xml:space="preserve"> тестирования </w:t>
      </w:r>
      <w:r w:rsidRPr="00044812">
        <w:rPr>
          <w:bCs/>
          <w:color w:val="000000"/>
          <w:szCs w:val="24"/>
        </w:rPr>
        <w:t>по дисциплине</w:t>
      </w:r>
      <w:r w:rsidRPr="00117A17">
        <w:rPr>
          <w:bCs/>
          <w:color w:val="000000"/>
          <w:szCs w:val="24"/>
        </w:rPr>
        <w:t xml:space="preserve">. </w:t>
      </w:r>
      <w:r>
        <w:rPr>
          <w:bCs/>
          <w:color w:val="000000"/>
          <w:szCs w:val="24"/>
        </w:rPr>
        <w:t>Оценка</w:t>
      </w:r>
      <w:r w:rsidR="00806BFF">
        <w:rPr>
          <w:bCs/>
          <w:color w:val="000000"/>
          <w:szCs w:val="24"/>
        </w:rPr>
        <w:t xml:space="preserve"> </w:t>
      </w:r>
      <w:r>
        <w:rPr>
          <w:bCs/>
          <w:color w:val="000000"/>
          <w:szCs w:val="24"/>
        </w:rPr>
        <w:t>итогов</w:t>
      </w:r>
      <w:r w:rsidRPr="00117A17">
        <w:rPr>
          <w:bCs/>
          <w:color w:val="000000"/>
          <w:szCs w:val="24"/>
        </w:rPr>
        <w:t xml:space="preserve"> тестирования 5- «отлично», 4 - «хорошо», 3 - «удовлетвор</w:t>
      </w:r>
      <w:r w:rsidRPr="00117A17">
        <w:rPr>
          <w:bCs/>
          <w:color w:val="000000"/>
          <w:szCs w:val="24"/>
        </w:rPr>
        <w:t>и</w:t>
      </w:r>
      <w:r w:rsidRPr="00117A17">
        <w:rPr>
          <w:bCs/>
          <w:color w:val="000000"/>
          <w:szCs w:val="24"/>
        </w:rPr>
        <w:t xml:space="preserve">тельно» выставляется за экзамен. </w:t>
      </w:r>
      <w:r>
        <w:rPr>
          <w:bCs/>
          <w:color w:val="000000"/>
          <w:szCs w:val="24"/>
        </w:rPr>
        <w:t xml:space="preserve">Обучающийся, получивший оценку </w:t>
      </w:r>
      <w:r w:rsidRPr="00117A17">
        <w:rPr>
          <w:bCs/>
          <w:color w:val="000000"/>
          <w:szCs w:val="24"/>
        </w:rPr>
        <w:t>2 - «неудовлетвор</w:t>
      </w:r>
      <w:r w:rsidRPr="00117A17">
        <w:rPr>
          <w:bCs/>
          <w:color w:val="000000"/>
          <w:szCs w:val="24"/>
        </w:rPr>
        <w:t>и</w:t>
      </w:r>
      <w:r>
        <w:rPr>
          <w:bCs/>
          <w:color w:val="000000"/>
          <w:szCs w:val="24"/>
        </w:rPr>
        <w:t>тельно» по итогам тестирования, а также обучающий</w:t>
      </w:r>
      <w:r w:rsidRPr="002F347A">
        <w:rPr>
          <w:bCs/>
          <w:color w:val="000000"/>
          <w:szCs w:val="24"/>
        </w:rPr>
        <w:t>ся</w:t>
      </w:r>
      <w:r>
        <w:rPr>
          <w:bCs/>
          <w:color w:val="000000"/>
          <w:szCs w:val="24"/>
        </w:rPr>
        <w:t xml:space="preserve"> желающий изменить итоговую оценку тестирования сдает устный экзамен. </w:t>
      </w:r>
      <w:r w:rsidRPr="002F347A">
        <w:rPr>
          <w:bCs/>
          <w:color w:val="000000"/>
          <w:szCs w:val="24"/>
        </w:rPr>
        <w:t>Во время него обучающийся случайным обр</w:t>
      </w:r>
      <w:r w:rsidRPr="002F347A">
        <w:rPr>
          <w:bCs/>
          <w:color w:val="000000"/>
          <w:szCs w:val="24"/>
        </w:rPr>
        <w:t>а</w:t>
      </w:r>
      <w:r w:rsidRPr="002F347A">
        <w:rPr>
          <w:bCs/>
          <w:color w:val="000000"/>
          <w:szCs w:val="24"/>
        </w:rPr>
        <w:t xml:space="preserve">зом выбирает билет, содержащий два вопроса из фонда оценочных средств. </w:t>
      </w:r>
      <w:r w:rsidRPr="008E2740">
        <w:rPr>
          <w:bCs/>
          <w:color w:val="000000"/>
          <w:szCs w:val="24"/>
        </w:rPr>
        <w:t>В процессе ответа на вопросы экзаменационного билета студенту могут быть заданы дополнительные вопросы по темам дисциплины.</w:t>
      </w:r>
    </w:p>
    <w:p w:rsidR="0073691E" w:rsidRPr="002F347A" w:rsidRDefault="0073691E" w:rsidP="0073691E">
      <w:pPr>
        <w:ind w:firstLine="426"/>
        <w:rPr>
          <w:bCs/>
          <w:color w:val="000000"/>
          <w:szCs w:val="24"/>
        </w:rPr>
      </w:pPr>
    </w:p>
    <w:p w:rsidR="0073691E" w:rsidRPr="002F347A" w:rsidRDefault="0073691E" w:rsidP="0073691E">
      <w:pPr>
        <w:ind w:firstLine="426"/>
        <w:rPr>
          <w:bCs/>
          <w:color w:val="000000"/>
          <w:szCs w:val="24"/>
        </w:rPr>
      </w:pPr>
      <w:r w:rsidRPr="002F347A">
        <w:rPr>
          <w:bCs/>
          <w:color w:val="000000"/>
          <w:szCs w:val="24"/>
        </w:rPr>
        <w:t>По результатам экзамена выставляется оценка «неудовлетворительно», «удовлетвор</w:t>
      </w:r>
      <w:r w:rsidRPr="002F347A">
        <w:rPr>
          <w:bCs/>
          <w:color w:val="000000"/>
          <w:szCs w:val="24"/>
        </w:rPr>
        <w:t>и</w:t>
      </w:r>
      <w:r w:rsidRPr="002F347A">
        <w:rPr>
          <w:bCs/>
          <w:color w:val="000000"/>
          <w:szCs w:val="24"/>
        </w:rPr>
        <w:t>тельно», «хорошо» или «отлично».</w:t>
      </w:r>
    </w:p>
    <w:p w:rsidR="0073691E" w:rsidRPr="002F347A" w:rsidRDefault="0073691E" w:rsidP="0073691E">
      <w:pPr>
        <w:ind w:firstLine="426"/>
        <w:rPr>
          <w:bCs/>
          <w:color w:val="000000"/>
          <w:szCs w:val="24"/>
        </w:rPr>
      </w:pPr>
      <w:r w:rsidRPr="002F347A">
        <w:rPr>
          <w:bCs/>
          <w:color w:val="000000"/>
          <w:szCs w:val="24"/>
        </w:rPr>
        <w:t>Оценка «отлично» соответствует продвинутому уровню сформированности комп</w:t>
      </w:r>
      <w:r w:rsidRPr="002F347A">
        <w:rPr>
          <w:bCs/>
          <w:color w:val="000000"/>
          <w:szCs w:val="24"/>
        </w:rPr>
        <w:t>е</w:t>
      </w:r>
      <w:r w:rsidRPr="002F347A">
        <w:rPr>
          <w:bCs/>
          <w:color w:val="000000"/>
          <w:szCs w:val="24"/>
        </w:rPr>
        <w:t>тенции.</w:t>
      </w:r>
    </w:p>
    <w:p w:rsidR="0073691E" w:rsidRPr="002F347A" w:rsidRDefault="0073691E" w:rsidP="0073691E">
      <w:pPr>
        <w:ind w:firstLine="426"/>
        <w:rPr>
          <w:bCs/>
          <w:color w:val="000000"/>
          <w:szCs w:val="24"/>
        </w:rPr>
      </w:pPr>
      <w:r w:rsidRPr="002F347A">
        <w:rPr>
          <w:bCs/>
          <w:color w:val="000000"/>
          <w:szCs w:val="24"/>
        </w:rPr>
        <w:t>Оценка «хорошо» соответствует базовому уровню сформированности компетенции.</w:t>
      </w:r>
    </w:p>
    <w:p w:rsidR="0073691E" w:rsidRPr="002F347A" w:rsidRDefault="0073691E" w:rsidP="0073691E">
      <w:pPr>
        <w:ind w:firstLine="426"/>
        <w:rPr>
          <w:bCs/>
          <w:color w:val="000000"/>
          <w:szCs w:val="24"/>
        </w:rPr>
      </w:pPr>
      <w:r w:rsidRPr="002F347A">
        <w:rPr>
          <w:bCs/>
          <w:color w:val="000000"/>
          <w:szCs w:val="24"/>
        </w:rPr>
        <w:t>Оценка «удовлетворительно» соответствует пороговому уровню сформированности компетенции.</w:t>
      </w:r>
    </w:p>
    <w:p w:rsidR="0073691E" w:rsidRPr="0073691E" w:rsidRDefault="0073691E" w:rsidP="0073691E">
      <w:pPr>
        <w:ind w:firstLine="426"/>
        <w:rPr>
          <w:bCs/>
          <w:color w:val="000000"/>
          <w:szCs w:val="24"/>
        </w:rPr>
      </w:pPr>
      <w:r w:rsidRPr="0073691E">
        <w:rPr>
          <w:bCs/>
          <w:color w:val="000000"/>
          <w:szCs w:val="24"/>
        </w:rPr>
        <w:t>Оценка «неудовлетворительно» выставляется, если хотя бы одна компетенция не сформирована.</w:t>
      </w:r>
    </w:p>
    <w:p w:rsidR="004F736C" w:rsidRDefault="004F736C" w:rsidP="00A77BE8">
      <w:pPr>
        <w:adjustRightInd w:val="0"/>
        <w:ind w:right="-1" w:firstLine="360"/>
        <w:rPr>
          <w:szCs w:val="24"/>
        </w:rPr>
      </w:pPr>
    </w:p>
    <w:p w:rsidR="002B5F37" w:rsidRPr="0069182D" w:rsidRDefault="002B5F37" w:rsidP="0069182D">
      <w:pPr>
        <w:ind w:firstLine="426"/>
        <w:rPr>
          <w:bCs/>
          <w:color w:val="000000"/>
          <w:szCs w:val="24"/>
        </w:rPr>
      </w:pPr>
      <w:r w:rsidRPr="0069182D">
        <w:rPr>
          <w:bCs/>
          <w:color w:val="000000"/>
          <w:szCs w:val="24"/>
        </w:rPr>
        <w:t>Итоговая оценка результатов промежуточной аттестации выставляется по следующей формуле:</w:t>
      </w:r>
    </w:p>
    <w:p w:rsidR="002B5F37" w:rsidRPr="0069182D" w:rsidRDefault="002B5F37" w:rsidP="0069182D">
      <w:pPr>
        <w:ind w:firstLine="426"/>
        <w:rPr>
          <w:bCs/>
          <w:color w:val="000000"/>
          <w:szCs w:val="24"/>
        </w:rPr>
      </w:pPr>
    </w:p>
    <w:p w:rsidR="002B5F37" w:rsidRPr="0069182D" w:rsidRDefault="0069182D" w:rsidP="0069182D">
      <w:pPr>
        <w:ind w:firstLine="426"/>
        <w:rPr>
          <w:bCs/>
          <w:color w:val="000000"/>
          <w:szCs w:val="24"/>
        </w:rPr>
      </w:pPr>
      <w:r>
        <w:rPr>
          <w:bCs/>
          <w:color w:val="000000"/>
          <w:szCs w:val="24"/>
        </w:rPr>
        <w:t>Итоговая Оценка = 0.</w:t>
      </w:r>
      <w:r w:rsidR="00794ABA">
        <w:rPr>
          <w:bCs/>
          <w:color w:val="000000"/>
          <w:szCs w:val="24"/>
        </w:rPr>
        <w:t>4</w:t>
      </w:r>
      <w:proofErr w:type="gramStart"/>
      <w:r w:rsidR="002B5F37" w:rsidRPr="0069182D">
        <w:rPr>
          <w:bCs/>
          <w:color w:val="000000"/>
          <w:szCs w:val="24"/>
        </w:rPr>
        <w:sym w:font="Wingdings" w:char="F09F"/>
      </w:r>
      <w:r w:rsidR="002B5F37" w:rsidRPr="0069182D">
        <w:rPr>
          <w:bCs/>
          <w:color w:val="000000"/>
          <w:szCs w:val="24"/>
        </w:rPr>
        <w:t xml:space="preserve"> О</w:t>
      </w:r>
      <w:proofErr w:type="gramEnd"/>
      <w:r w:rsidR="002B5F37" w:rsidRPr="0069182D">
        <w:rPr>
          <w:bCs/>
          <w:color w:val="000000"/>
          <w:szCs w:val="24"/>
        </w:rPr>
        <w:t>_1 + 0.</w:t>
      </w:r>
      <w:r w:rsidR="00794ABA">
        <w:rPr>
          <w:bCs/>
          <w:color w:val="000000"/>
          <w:szCs w:val="24"/>
        </w:rPr>
        <w:t>6</w:t>
      </w:r>
      <w:r w:rsidR="002B5F37" w:rsidRPr="0069182D">
        <w:rPr>
          <w:bCs/>
          <w:color w:val="000000"/>
          <w:szCs w:val="24"/>
        </w:rPr>
        <w:sym w:font="Wingdings" w:char="F09F"/>
      </w:r>
      <w:r w:rsidR="002B5F37" w:rsidRPr="0069182D">
        <w:rPr>
          <w:bCs/>
          <w:color w:val="000000"/>
          <w:szCs w:val="24"/>
        </w:rPr>
        <w:t xml:space="preserve"> О_2;</w:t>
      </w:r>
    </w:p>
    <w:p w:rsidR="002B5F37" w:rsidRPr="0069182D" w:rsidRDefault="002B5F37" w:rsidP="0069182D">
      <w:pPr>
        <w:ind w:firstLine="426"/>
        <w:rPr>
          <w:bCs/>
          <w:color w:val="000000"/>
          <w:szCs w:val="24"/>
        </w:rPr>
      </w:pPr>
      <w:r w:rsidRPr="0069182D">
        <w:rPr>
          <w:bCs/>
          <w:color w:val="000000"/>
          <w:szCs w:val="24"/>
        </w:rPr>
        <w:t>О_1 - итоговая оценка по компетенциям, не вынесенным экзамен,</w:t>
      </w:r>
    </w:p>
    <w:p w:rsidR="002B5F37" w:rsidRPr="0069182D" w:rsidRDefault="002B5F37" w:rsidP="0069182D">
      <w:pPr>
        <w:ind w:firstLine="426"/>
        <w:rPr>
          <w:bCs/>
          <w:color w:val="000000"/>
          <w:szCs w:val="24"/>
        </w:rPr>
      </w:pPr>
      <w:r w:rsidRPr="0069182D">
        <w:rPr>
          <w:bCs/>
          <w:color w:val="000000"/>
          <w:szCs w:val="24"/>
        </w:rPr>
        <w:t>О_2 - итоговая оценка по компетенциям, вынесенным на экзамен.</w:t>
      </w:r>
    </w:p>
    <w:p w:rsidR="002B5F37" w:rsidRPr="0069182D" w:rsidRDefault="002B5F37" w:rsidP="0069182D">
      <w:pPr>
        <w:ind w:firstLine="426"/>
        <w:rPr>
          <w:bCs/>
          <w:color w:val="000000"/>
          <w:szCs w:val="24"/>
        </w:rPr>
      </w:pPr>
      <w:r w:rsidRPr="0069182D">
        <w:rPr>
          <w:bCs/>
          <w:color w:val="000000"/>
          <w:szCs w:val="24"/>
        </w:rPr>
        <w:t>Оценки</w:t>
      </w:r>
      <w:proofErr w:type="gramStart"/>
      <w:r w:rsidRPr="0069182D">
        <w:rPr>
          <w:bCs/>
          <w:color w:val="000000"/>
          <w:szCs w:val="24"/>
        </w:rPr>
        <w:t xml:space="preserve"> О</w:t>
      </w:r>
      <w:proofErr w:type="gramEnd"/>
      <w:r w:rsidRPr="0069182D">
        <w:rPr>
          <w:bCs/>
          <w:color w:val="000000"/>
          <w:szCs w:val="24"/>
        </w:rPr>
        <w:t xml:space="preserve">_1 и О_2 представляют </w:t>
      </w:r>
      <w:r w:rsidR="0073691E" w:rsidRPr="0069182D">
        <w:rPr>
          <w:bCs/>
          <w:color w:val="000000"/>
          <w:szCs w:val="24"/>
        </w:rPr>
        <w:t>собой</w:t>
      </w:r>
      <w:r w:rsidRPr="0069182D">
        <w:rPr>
          <w:bCs/>
          <w:color w:val="000000"/>
          <w:szCs w:val="24"/>
        </w:rPr>
        <w:t xml:space="preserve"> соответствующие средние арифметические оценок по компетенциям не вынесенным и вынесенным соответственно на экзамен. </w:t>
      </w:r>
    </w:p>
    <w:p w:rsidR="002B5F37" w:rsidRPr="0069182D" w:rsidRDefault="002B5F37" w:rsidP="0069182D">
      <w:pPr>
        <w:ind w:firstLine="426"/>
        <w:rPr>
          <w:bCs/>
          <w:color w:val="000000"/>
          <w:szCs w:val="24"/>
        </w:rPr>
        <w:sectPr w:rsidR="002B5F37" w:rsidRPr="0069182D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B5F37" w:rsidRPr="00094CD8" w:rsidRDefault="002B5F37" w:rsidP="00531AD0">
      <w:pPr>
        <w:pStyle w:val="a9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094CD8">
        <w:rPr>
          <w:rFonts w:ascii="Times New Roman" w:hAnsi="Times New Roman"/>
          <w:b/>
          <w:sz w:val="24"/>
          <w:szCs w:val="24"/>
          <w:lang w:val="ru-RU"/>
        </w:rPr>
        <w:lastRenderedPageBreak/>
        <w:t>Лист актуализации фонда оценочных сре</w:t>
      </w:r>
      <w:proofErr w:type="gramStart"/>
      <w:r w:rsidRPr="00094CD8">
        <w:rPr>
          <w:rFonts w:ascii="Times New Roman" w:hAnsi="Times New Roman"/>
          <w:b/>
          <w:sz w:val="24"/>
          <w:szCs w:val="24"/>
          <w:lang w:val="ru-RU"/>
        </w:rPr>
        <w:t>дств пр</w:t>
      </w:r>
      <w:proofErr w:type="gramEnd"/>
      <w:r w:rsidRPr="00094CD8">
        <w:rPr>
          <w:rFonts w:ascii="Times New Roman" w:hAnsi="Times New Roman"/>
          <w:b/>
          <w:sz w:val="24"/>
          <w:szCs w:val="24"/>
          <w:lang w:val="ru-RU"/>
        </w:rPr>
        <w:t>омежуточной аттестации</w:t>
      </w:r>
    </w:p>
    <w:p w:rsidR="002B5F37" w:rsidRPr="00094CD8" w:rsidRDefault="002B5F37" w:rsidP="00680B29">
      <w:pPr>
        <w:pStyle w:val="a9"/>
        <w:ind w:left="0" w:right="-1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094CD8">
        <w:rPr>
          <w:rFonts w:ascii="Times New Roman" w:hAnsi="Times New Roman"/>
          <w:b/>
          <w:sz w:val="24"/>
          <w:szCs w:val="24"/>
          <w:lang w:val="ru-RU"/>
        </w:rPr>
        <w:t xml:space="preserve"> по дисциплине</w:t>
      </w:r>
      <w:r w:rsidRPr="00094CD8">
        <w:rPr>
          <w:rFonts w:ascii="Times New Roman" w:hAnsi="Times New Roman"/>
          <w:b/>
          <w:sz w:val="24"/>
          <w:szCs w:val="24"/>
          <w:lang w:val="ru-RU"/>
        </w:rPr>
        <w:br/>
        <w:t>«</w:t>
      </w:r>
      <w:r w:rsidRPr="00094CD8">
        <w:rPr>
          <w:rFonts w:ascii="Times New Roman" w:hAnsi="Times New Roman"/>
          <w:b/>
          <w:noProof/>
          <w:sz w:val="24"/>
          <w:szCs w:val="24"/>
        </w:rPr>
        <w:t>Базы данных</w:t>
      </w:r>
      <w:r w:rsidRPr="00094CD8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2B5F37" w:rsidRPr="00094CD8" w:rsidRDefault="002B5F37" w:rsidP="00680B29">
      <w:pPr>
        <w:pStyle w:val="a9"/>
        <w:ind w:left="0" w:right="-1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2B5F37" w:rsidRPr="00094CD8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5F37" w:rsidRPr="00094CD8" w:rsidRDefault="002B5F37" w:rsidP="00680B29">
            <w:pPr>
              <w:ind w:right="-1" w:firstLine="0"/>
              <w:jc w:val="center"/>
              <w:rPr>
                <w:szCs w:val="24"/>
              </w:rPr>
            </w:pPr>
            <w:r w:rsidRPr="00094CD8">
              <w:rPr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5F37" w:rsidRPr="00094CD8" w:rsidRDefault="002B5F37" w:rsidP="00680B29">
            <w:pPr>
              <w:ind w:right="-1" w:firstLine="0"/>
              <w:jc w:val="center"/>
              <w:rPr>
                <w:szCs w:val="24"/>
              </w:rPr>
            </w:pPr>
            <w:r w:rsidRPr="00094CD8">
              <w:rPr>
                <w:szCs w:val="24"/>
              </w:rPr>
              <w:t>Характеристика внесенных</w:t>
            </w:r>
            <w:r w:rsidRPr="00094CD8">
              <w:rPr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B5F37" w:rsidRPr="00094CD8" w:rsidRDefault="002B5F37" w:rsidP="00680B29">
            <w:pPr>
              <w:ind w:right="-1" w:firstLine="0"/>
              <w:jc w:val="center"/>
              <w:rPr>
                <w:szCs w:val="24"/>
              </w:rPr>
            </w:pPr>
            <w:r w:rsidRPr="00094CD8">
              <w:rPr>
                <w:szCs w:val="24"/>
              </w:rPr>
              <w:t>Дата и №</w:t>
            </w:r>
            <w:r w:rsidRPr="00094CD8">
              <w:rPr>
                <w:szCs w:val="24"/>
              </w:rPr>
              <w:br/>
              <w:t xml:space="preserve"> протокола Ученого совета 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F37" w:rsidRPr="00094CD8" w:rsidRDefault="002B5F37" w:rsidP="00680B29">
            <w:pPr>
              <w:ind w:right="-1" w:firstLine="0"/>
              <w:jc w:val="center"/>
              <w:rPr>
                <w:szCs w:val="24"/>
              </w:rPr>
            </w:pPr>
            <w:r w:rsidRPr="00094CD8">
              <w:rPr>
                <w:szCs w:val="24"/>
              </w:rPr>
              <w:t>Подпись</w:t>
            </w:r>
          </w:p>
          <w:p w:rsidR="002B5F37" w:rsidRPr="00094CD8" w:rsidRDefault="002B5F37" w:rsidP="00680B29">
            <w:pPr>
              <w:ind w:right="-1" w:firstLine="0"/>
              <w:jc w:val="center"/>
              <w:rPr>
                <w:szCs w:val="24"/>
              </w:rPr>
            </w:pPr>
            <w:r w:rsidRPr="00094CD8">
              <w:rPr>
                <w:szCs w:val="24"/>
              </w:rPr>
              <w:t>ответственного</w:t>
            </w:r>
          </w:p>
        </w:tc>
      </w:tr>
      <w:tr w:rsidR="002B5F37" w:rsidRPr="00094CD8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5F37" w:rsidRPr="00094CD8" w:rsidRDefault="002B5F37" w:rsidP="00680B29">
            <w:pPr>
              <w:snapToGrid w:val="0"/>
              <w:ind w:right="-1" w:firstLine="0"/>
              <w:jc w:val="center"/>
              <w:rPr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5F37" w:rsidRPr="00094CD8" w:rsidRDefault="002B5F37" w:rsidP="00680B29">
            <w:pPr>
              <w:snapToGrid w:val="0"/>
              <w:ind w:right="-1" w:firstLine="0"/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B5F37" w:rsidRPr="00094CD8" w:rsidRDefault="002B5F37" w:rsidP="00680B29">
            <w:pPr>
              <w:snapToGrid w:val="0"/>
              <w:ind w:right="-1" w:firstLine="0"/>
              <w:jc w:val="center"/>
              <w:rPr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F37" w:rsidRPr="00094CD8" w:rsidRDefault="002B5F37" w:rsidP="00680B29">
            <w:pPr>
              <w:snapToGrid w:val="0"/>
              <w:ind w:right="-1" w:firstLine="0"/>
              <w:jc w:val="center"/>
              <w:rPr>
                <w:szCs w:val="24"/>
              </w:rPr>
            </w:pPr>
          </w:p>
        </w:tc>
      </w:tr>
      <w:tr w:rsidR="002B5F37" w:rsidRPr="00094CD8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5F37" w:rsidRPr="00094CD8" w:rsidRDefault="002B5F37" w:rsidP="00680B29">
            <w:pPr>
              <w:snapToGrid w:val="0"/>
              <w:ind w:right="-1" w:firstLine="0"/>
              <w:jc w:val="center"/>
              <w:rPr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5F37" w:rsidRPr="00094CD8" w:rsidRDefault="002B5F37" w:rsidP="00680B29">
            <w:pPr>
              <w:snapToGrid w:val="0"/>
              <w:ind w:right="-1" w:firstLine="0"/>
              <w:jc w:val="center"/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B5F37" w:rsidRPr="00094CD8" w:rsidRDefault="002B5F37" w:rsidP="00680B29">
            <w:pPr>
              <w:snapToGrid w:val="0"/>
              <w:ind w:right="-1" w:firstLine="0"/>
              <w:jc w:val="center"/>
              <w:rPr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F37" w:rsidRPr="00094CD8" w:rsidRDefault="002B5F37" w:rsidP="00680B29">
            <w:pPr>
              <w:snapToGrid w:val="0"/>
              <w:ind w:right="-1" w:firstLine="0"/>
              <w:jc w:val="center"/>
              <w:rPr>
                <w:szCs w:val="24"/>
              </w:rPr>
            </w:pPr>
          </w:p>
        </w:tc>
      </w:tr>
      <w:tr w:rsidR="002B5F37" w:rsidRPr="00094CD8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5F37" w:rsidRPr="00094CD8" w:rsidRDefault="002B5F37" w:rsidP="00680B29">
            <w:pPr>
              <w:snapToGrid w:val="0"/>
              <w:ind w:right="-1" w:firstLine="0"/>
              <w:jc w:val="center"/>
              <w:rPr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5F37" w:rsidRPr="00094CD8" w:rsidRDefault="002B5F37" w:rsidP="00680B29">
            <w:pPr>
              <w:snapToGrid w:val="0"/>
              <w:ind w:right="-1" w:firstLine="0"/>
              <w:jc w:val="center"/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B5F37" w:rsidRPr="00094CD8" w:rsidRDefault="002B5F37" w:rsidP="00680B29">
            <w:pPr>
              <w:snapToGrid w:val="0"/>
              <w:ind w:right="-1" w:firstLine="0"/>
              <w:jc w:val="center"/>
              <w:rPr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F37" w:rsidRPr="00094CD8" w:rsidRDefault="002B5F37" w:rsidP="00680B29">
            <w:pPr>
              <w:snapToGrid w:val="0"/>
              <w:ind w:right="-1" w:firstLine="0"/>
              <w:jc w:val="center"/>
              <w:rPr>
                <w:szCs w:val="24"/>
              </w:rPr>
            </w:pPr>
          </w:p>
        </w:tc>
      </w:tr>
      <w:tr w:rsidR="002B5F37" w:rsidRPr="00094CD8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5F37" w:rsidRPr="00094CD8" w:rsidRDefault="002B5F37" w:rsidP="00680B29">
            <w:pPr>
              <w:snapToGrid w:val="0"/>
              <w:ind w:right="-1" w:firstLine="0"/>
              <w:jc w:val="center"/>
              <w:rPr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5F37" w:rsidRPr="00094CD8" w:rsidRDefault="002B5F37" w:rsidP="00680B29">
            <w:pPr>
              <w:snapToGrid w:val="0"/>
              <w:ind w:right="-1" w:firstLine="0"/>
              <w:jc w:val="center"/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B5F37" w:rsidRPr="00094CD8" w:rsidRDefault="002B5F37" w:rsidP="00680B29">
            <w:pPr>
              <w:snapToGrid w:val="0"/>
              <w:ind w:right="-1" w:firstLine="0"/>
              <w:jc w:val="center"/>
              <w:rPr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F37" w:rsidRPr="00094CD8" w:rsidRDefault="002B5F37" w:rsidP="00680B29">
            <w:pPr>
              <w:snapToGrid w:val="0"/>
              <w:ind w:right="-1" w:firstLine="0"/>
              <w:jc w:val="center"/>
              <w:rPr>
                <w:szCs w:val="24"/>
              </w:rPr>
            </w:pPr>
          </w:p>
        </w:tc>
      </w:tr>
      <w:tr w:rsidR="002B5F37" w:rsidRPr="00094CD8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5F37" w:rsidRPr="00094CD8" w:rsidRDefault="002B5F37" w:rsidP="00680B29">
            <w:pPr>
              <w:snapToGrid w:val="0"/>
              <w:ind w:right="-1" w:firstLine="0"/>
              <w:jc w:val="center"/>
              <w:rPr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5F37" w:rsidRPr="00094CD8" w:rsidRDefault="002B5F37" w:rsidP="00680B29">
            <w:pPr>
              <w:snapToGrid w:val="0"/>
              <w:ind w:right="-1" w:firstLine="0"/>
              <w:jc w:val="center"/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B5F37" w:rsidRPr="00094CD8" w:rsidRDefault="002B5F37" w:rsidP="00680B29">
            <w:pPr>
              <w:snapToGrid w:val="0"/>
              <w:ind w:right="-1" w:firstLine="0"/>
              <w:jc w:val="center"/>
              <w:rPr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F37" w:rsidRPr="00094CD8" w:rsidRDefault="002B5F37" w:rsidP="00680B29">
            <w:pPr>
              <w:snapToGrid w:val="0"/>
              <w:ind w:right="-1" w:firstLine="0"/>
              <w:jc w:val="center"/>
              <w:rPr>
                <w:szCs w:val="24"/>
              </w:rPr>
            </w:pPr>
          </w:p>
        </w:tc>
      </w:tr>
      <w:tr w:rsidR="002B5F37" w:rsidRPr="00094CD8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5F37" w:rsidRPr="00094CD8" w:rsidRDefault="002B5F37" w:rsidP="00680B29">
            <w:pPr>
              <w:snapToGrid w:val="0"/>
              <w:ind w:right="-1" w:firstLine="0"/>
              <w:jc w:val="center"/>
              <w:rPr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5F37" w:rsidRPr="00094CD8" w:rsidRDefault="002B5F37" w:rsidP="00680B29">
            <w:pPr>
              <w:snapToGrid w:val="0"/>
              <w:ind w:right="-1" w:firstLine="0"/>
              <w:jc w:val="center"/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B5F37" w:rsidRPr="00094CD8" w:rsidRDefault="002B5F37" w:rsidP="00680B29">
            <w:pPr>
              <w:snapToGrid w:val="0"/>
              <w:ind w:right="-1" w:firstLine="0"/>
              <w:jc w:val="center"/>
              <w:rPr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F37" w:rsidRPr="00094CD8" w:rsidRDefault="002B5F37" w:rsidP="00680B29">
            <w:pPr>
              <w:snapToGrid w:val="0"/>
              <w:ind w:right="-1" w:firstLine="0"/>
              <w:jc w:val="center"/>
              <w:rPr>
                <w:szCs w:val="24"/>
              </w:rPr>
            </w:pPr>
          </w:p>
        </w:tc>
      </w:tr>
      <w:tr w:rsidR="002B5F37" w:rsidRPr="00094CD8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5F37" w:rsidRPr="00094CD8" w:rsidRDefault="002B5F37" w:rsidP="00680B29">
            <w:pPr>
              <w:snapToGrid w:val="0"/>
              <w:ind w:right="-1" w:firstLine="0"/>
              <w:jc w:val="center"/>
              <w:rPr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2B5F37" w:rsidRPr="00094CD8" w:rsidRDefault="002B5F37" w:rsidP="00680B29">
            <w:pPr>
              <w:snapToGrid w:val="0"/>
              <w:ind w:right="-1" w:firstLine="0"/>
              <w:jc w:val="center"/>
              <w:rPr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2B5F37" w:rsidRPr="00094CD8" w:rsidRDefault="002B5F37" w:rsidP="00680B29">
            <w:pPr>
              <w:snapToGrid w:val="0"/>
              <w:ind w:right="-1" w:firstLine="0"/>
              <w:jc w:val="center"/>
              <w:rPr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5F37" w:rsidRPr="00094CD8" w:rsidRDefault="002B5F37" w:rsidP="00680B29">
            <w:pPr>
              <w:snapToGrid w:val="0"/>
              <w:ind w:right="-1" w:firstLine="0"/>
              <w:jc w:val="center"/>
              <w:rPr>
                <w:szCs w:val="24"/>
              </w:rPr>
            </w:pPr>
          </w:p>
        </w:tc>
      </w:tr>
    </w:tbl>
    <w:p w:rsidR="002B5F37" w:rsidRPr="00094CD8" w:rsidRDefault="002B5F37" w:rsidP="00680B29">
      <w:pPr>
        <w:ind w:right="-1" w:firstLine="0"/>
        <w:rPr>
          <w:szCs w:val="24"/>
        </w:rPr>
        <w:sectPr w:rsidR="002B5F37" w:rsidRPr="00094CD8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B5F37" w:rsidRPr="00094CD8" w:rsidRDefault="002B5F37" w:rsidP="00680B29">
      <w:pPr>
        <w:ind w:right="-1" w:firstLine="0"/>
        <w:rPr>
          <w:szCs w:val="24"/>
        </w:rPr>
      </w:pPr>
    </w:p>
    <w:sectPr w:rsidR="002B5F37" w:rsidRPr="00094CD8" w:rsidSect="002B5F37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6423" w:rsidRDefault="00746423" w:rsidP="00586056">
      <w:r>
        <w:separator/>
      </w:r>
    </w:p>
  </w:endnote>
  <w:endnote w:type="continuationSeparator" w:id="0">
    <w:p w:rsidR="00746423" w:rsidRDefault="00746423" w:rsidP="0058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6423" w:rsidRDefault="00746423" w:rsidP="00586056">
      <w:r>
        <w:separator/>
      </w:r>
    </w:p>
  </w:footnote>
  <w:footnote w:type="continuationSeparator" w:id="0">
    <w:p w:rsidR="00746423" w:rsidRDefault="00746423" w:rsidP="00586056">
      <w:r>
        <w:continuationSeparator/>
      </w:r>
    </w:p>
  </w:footnote>
  <w:footnote w:id="1">
    <w:p w:rsidR="0032363E" w:rsidRDefault="0032363E">
      <w:pPr>
        <w:pStyle w:val="ad"/>
      </w:pPr>
      <w:r>
        <w:rPr>
          <w:rStyle w:val="ab"/>
        </w:rPr>
        <w:footnoteRef/>
      </w:r>
      <w:r w:rsidRPr="00EA7041">
        <w:rPr>
          <w:rFonts w:ascii="Times New Roman" w:hAnsi="Times New Roman"/>
          <w:sz w:val="22"/>
          <w:szCs w:val="22"/>
        </w:rPr>
        <w:t xml:space="preserve">Выбор показателя сформированности компетенции (укрупненной характеристики компетенции) из </w:t>
      </w:r>
      <w:proofErr w:type="gramStart"/>
      <w:r w:rsidRPr="00EA7041">
        <w:rPr>
          <w:rFonts w:ascii="Times New Roman" w:hAnsi="Times New Roman"/>
          <w:sz w:val="22"/>
          <w:szCs w:val="22"/>
        </w:rPr>
        <w:t>представленных</w:t>
      </w:r>
      <w:proofErr w:type="gramEnd"/>
      <w:r w:rsidRPr="00EA7041">
        <w:rPr>
          <w:rFonts w:ascii="Times New Roman" w:hAnsi="Times New Roman"/>
          <w:sz w:val="22"/>
          <w:szCs w:val="22"/>
        </w:rPr>
        <w:t xml:space="preserve"> для оценки осуществляется случайным образом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2007" w:hanging="360"/>
      </w:pPr>
      <w:rPr>
        <w:rFonts w:ascii="Symbol" w:hAnsi="Symbol" w:hint="default"/>
      </w:rPr>
    </w:lvl>
  </w:abstractNum>
  <w:abstractNum w:abstractNumId="1">
    <w:nsid w:val="00000008"/>
    <w:multiLevelType w:val="singleLevel"/>
    <w:tmpl w:val="00000008"/>
    <w:name w:val="WW8Num7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hint="default"/>
      </w:rPr>
    </w:lvl>
  </w:abstractNum>
  <w:abstractNum w:abstractNumId="2">
    <w:nsid w:val="00000009"/>
    <w:multiLevelType w:val="singleLevel"/>
    <w:tmpl w:val="00000009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sz w:val="24"/>
        <w:szCs w:val="24"/>
      </w:rPr>
    </w:lvl>
  </w:abstractNum>
  <w:abstractNum w:abstractNumId="3">
    <w:nsid w:val="0000000A"/>
    <w:multiLevelType w:val="singleLevel"/>
    <w:tmpl w:val="0000000A"/>
    <w:name w:val="WW8Num15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4">
    <w:nsid w:val="0000000B"/>
    <w:multiLevelType w:val="singleLevel"/>
    <w:tmpl w:val="0000000B"/>
    <w:name w:val="WW8Num20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5">
    <w:nsid w:val="0000000C"/>
    <w:multiLevelType w:val="singleLevel"/>
    <w:tmpl w:val="0000000C"/>
    <w:name w:val="WW8Num2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6">
    <w:nsid w:val="0000000D"/>
    <w:multiLevelType w:val="singleLevel"/>
    <w:tmpl w:val="0000000D"/>
    <w:name w:val="WW8Num22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7">
    <w:nsid w:val="0000000E"/>
    <w:multiLevelType w:val="singleLevel"/>
    <w:tmpl w:val="0000000E"/>
    <w:name w:val="WW8Num23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hint="default"/>
        <w:sz w:val="24"/>
      </w:rPr>
    </w:lvl>
  </w:abstractNum>
  <w:abstractNum w:abstractNumId="8">
    <w:nsid w:val="0000000F"/>
    <w:multiLevelType w:val="singleLevel"/>
    <w:tmpl w:val="0000000F"/>
    <w:name w:val="WW8Num24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9">
    <w:nsid w:val="00000010"/>
    <w:multiLevelType w:val="singleLevel"/>
    <w:tmpl w:val="00000010"/>
    <w:name w:val="WW8Num25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0">
    <w:nsid w:val="00000014"/>
    <w:multiLevelType w:val="singleLevel"/>
    <w:tmpl w:val="00000014"/>
    <w:name w:val="WW8Num19"/>
    <w:lvl w:ilvl="0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cs="Symbol" w:hint="default"/>
        <w:sz w:val="24"/>
        <w:szCs w:val="24"/>
      </w:rPr>
    </w:lvl>
  </w:abstractNum>
  <w:abstractNum w:abstractNumId="11">
    <w:nsid w:val="00000015"/>
    <w:multiLevelType w:val="singleLevel"/>
    <w:tmpl w:val="00000015"/>
    <w:name w:val="WW8Num26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2">
    <w:nsid w:val="00000016"/>
    <w:multiLevelType w:val="singleLevel"/>
    <w:tmpl w:val="00000016"/>
    <w:name w:val="WW8Num31"/>
    <w:lvl w:ilvl="0">
      <w:numFmt w:val="bullet"/>
      <w:lvlText w:val="–"/>
      <w:lvlJc w:val="left"/>
      <w:pPr>
        <w:tabs>
          <w:tab w:val="num" w:pos="0"/>
        </w:tabs>
        <w:ind w:left="928" w:hanging="360"/>
      </w:pPr>
      <w:rPr>
        <w:rFonts w:ascii="Times New Roman" w:hAnsi="Times New Roman" w:hint="default"/>
      </w:rPr>
    </w:lvl>
  </w:abstractNum>
  <w:abstractNum w:abstractNumId="13">
    <w:nsid w:val="00000018"/>
    <w:multiLevelType w:val="singleLevel"/>
    <w:tmpl w:val="00000018"/>
    <w:name w:val="WW8Num32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4">
    <w:nsid w:val="00000019"/>
    <w:multiLevelType w:val="singleLevel"/>
    <w:tmpl w:val="00000019"/>
    <w:name w:val="WW8Num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sz w:val="24"/>
        <w:szCs w:val="24"/>
      </w:rPr>
    </w:lvl>
  </w:abstractNum>
  <w:abstractNum w:abstractNumId="15">
    <w:nsid w:val="0000001E"/>
    <w:multiLevelType w:val="singleLevel"/>
    <w:tmpl w:val="0000001E"/>
    <w:name w:val="WW8Num2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6">
    <w:nsid w:val="00000024"/>
    <w:multiLevelType w:val="singleLevel"/>
    <w:tmpl w:val="00000024"/>
    <w:name w:val="WW8Num35"/>
    <w:lvl w:ilvl="0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cs="Symbol" w:hint="default"/>
        <w:sz w:val="24"/>
        <w:szCs w:val="24"/>
      </w:rPr>
    </w:lvl>
  </w:abstractNum>
  <w:abstractNum w:abstractNumId="17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8">
    <w:nsid w:val="0CD4403B"/>
    <w:multiLevelType w:val="hybridMultilevel"/>
    <w:tmpl w:val="C8087872"/>
    <w:lvl w:ilvl="0" w:tplc="60A65A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48C35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12DEB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E431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4A02B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BEA74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A6930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CC3C4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ED238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12862B8"/>
    <w:multiLevelType w:val="hybridMultilevel"/>
    <w:tmpl w:val="10F838D6"/>
    <w:lvl w:ilvl="0" w:tplc="04190001">
      <w:start w:val="1"/>
      <w:numFmt w:val="bullet"/>
      <w:lvlText w:val=""/>
      <w:lvlJc w:val="left"/>
      <w:pPr>
        <w:ind w:left="1212" w:hanging="360"/>
      </w:pPr>
      <w:rPr>
        <w:rFonts w:ascii="Symbol" w:hAnsi="Symbol" w:hint="default"/>
      </w:rPr>
    </w:lvl>
    <w:lvl w:ilvl="1" w:tplc="04190003">
      <w:start w:val="1"/>
      <w:numFmt w:val="bullet"/>
      <w:lvlText w:val=""/>
      <w:lvlJc w:val="left"/>
      <w:pPr>
        <w:ind w:left="1932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0">
    <w:nsid w:val="17827D32"/>
    <w:multiLevelType w:val="hybridMultilevel"/>
    <w:tmpl w:val="73AC2176"/>
    <w:lvl w:ilvl="0" w:tplc="138C66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C816E0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C504A24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BB214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2C26A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796D96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B41C8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0EA0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156B68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2BC3C44"/>
    <w:multiLevelType w:val="hybridMultilevel"/>
    <w:tmpl w:val="90BCDFCE"/>
    <w:lvl w:ilvl="0" w:tplc="0419000F">
      <w:start w:val="1"/>
      <w:numFmt w:val="decimal"/>
      <w:lvlText w:val="%1."/>
      <w:lvlJc w:val="center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A1A521B"/>
    <w:multiLevelType w:val="hybridMultilevel"/>
    <w:tmpl w:val="1C4616A4"/>
    <w:lvl w:ilvl="0" w:tplc="864EDA68">
      <w:start w:val="1"/>
      <w:numFmt w:val="decimal"/>
      <w:pStyle w:val="a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3416633E"/>
    <w:multiLevelType w:val="hybridMultilevel"/>
    <w:tmpl w:val="11AEAC6A"/>
    <w:lvl w:ilvl="0" w:tplc="E3C816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C816E0">
      <w:start w:val="1"/>
      <w:numFmt w:val="bullet"/>
      <w:lvlText w:val="‒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660F2B"/>
    <w:multiLevelType w:val="multilevel"/>
    <w:tmpl w:val="30FA534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</w:abstractNum>
  <w:abstractNum w:abstractNumId="25">
    <w:nsid w:val="3B973EC4"/>
    <w:multiLevelType w:val="hybridMultilevel"/>
    <w:tmpl w:val="55D40AC8"/>
    <w:name w:val="WW8Num182"/>
    <w:lvl w:ilvl="0" w:tplc="0388B4BE">
      <w:start w:val="1"/>
      <w:numFmt w:val="decimal"/>
      <w:lvlText w:val="%1."/>
      <w:lvlJc w:val="left"/>
      <w:pPr>
        <w:tabs>
          <w:tab w:val="num" w:pos="227"/>
        </w:tabs>
        <w:ind w:left="681" w:hanging="227"/>
      </w:pPr>
      <w:rPr>
        <w:rFonts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1330655"/>
    <w:multiLevelType w:val="hybridMultilevel"/>
    <w:tmpl w:val="902C93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29D5382"/>
    <w:multiLevelType w:val="hybridMultilevel"/>
    <w:tmpl w:val="AF2E2B0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2C412EF"/>
    <w:multiLevelType w:val="hybridMultilevel"/>
    <w:tmpl w:val="0A74837E"/>
    <w:lvl w:ilvl="0" w:tplc="04190001">
      <w:start w:val="1"/>
      <w:numFmt w:val="bullet"/>
      <w:lvlText w:val=""/>
      <w:lvlJc w:val="left"/>
      <w:pPr>
        <w:ind w:left="681" w:hanging="227"/>
      </w:pPr>
      <w:rPr>
        <w:rFonts w:ascii="Symbol" w:hAnsi="Symbol" w:hint="default"/>
      </w:rPr>
    </w:lvl>
    <w:lvl w:ilvl="1" w:tplc="0419000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56611D7"/>
    <w:multiLevelType w:val="hybridMultilevel"/>
    <w:tmpl w:val="3BB85CC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47C05189"/>
    <w:multiLevelType w:val="multilevel"/>
    <w:tmpl w:val="3D484B50"/>
    <w:name w:val="WW8Num3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0"/>
        <w:vertAlign w:val="baseline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  <w:color w:val="000000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00000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00000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000000"/>
      </w:rPr>
    </w:lvl>
  </w:abstractNum>
  <w:abstractNum w:abstractNumId="31">
    <w:nsid w:val="4DEF0ED0"/>
    <w:multiLevelType w:val="hybridMultilevel"/>
    <w:tmpl w:val="0BE4AA26"/>
    <w:lvl w:ilvl="0" w:tplc="40B85E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3A65051"/>
    <w:multiLevelType w:val="hybridMultilevel"/>
    <w:tmpl w:val="04C44048"/>
    <w:lvl w:ilvl="0" w:tplc="04190001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3">
    <w:nsid w:val="53FA75E0"/>
    <w:multiLevelType w:val="hybridMultilevel"/>
    <w:tmpl w:val="A5E0F652"/>
    <w:lvl w:ilvl="0" w:tplc="FAC0391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562E5F26"/>
    <w:multiLevelType w:val="multilevel"/>
    <w:tmpl w:val="18A6F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9FB2E7B"/>
    <w:multiLevelType w:val="hybridMultilevel"/>
    <w:tmpl w:val="A2C4BBD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5F587E93"/>
    <w:multiLevelType w:val="multilevel"/>
    <w:tmpl w:val="BCF48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pStyle w:val="a0"/>
      <w:lvlText w:val=""/>
      <w:lvlJc w:val="left"/>
      <w:pPr>
        <w:tabs>
          <w:tab w:val="num" w:pos="1477"/>
        </w:tabs>
        <w:ind w:left="1477" w:hanging="397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5FBD3081"/>
    <w:multiLevelType w:val="multilevel"/>
    <w:tmpl w:val="06DC8574"/>
    <w:lvl w:ilvl="0">
      <w:start w:val="1"/>
      <w:numFmt w:val="decimal"/>
      <w:pStyle w:val="1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pStyle w:val="3"/>
      <w:isLgl/>
      <w:lvlText w:val="%1.%2."/>
      <w:lvlJc w:val="left"/>
      <w:pPr>
        <w:ind w:left="1107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cs="Times New Roman" w:hint="default"/>
      </w:rPr>
    </w:lvl>
  </w:abstractNum>
  <w:abstractNum w:abstractNumId="38">
    <w:nsid w:val="60A67EA6"/>
    <w:multiLevelType w:val="hybridMultilevel"/>
    <w:tmpl w:val="016604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2966FC3"/>
    <w:multiLevelType w:val="hybridMultilevel"/>
    <w:tmpl w:val="B238B6C8"/>
    <w:lvl w:ilvl="0" w:tplc="0DFA7416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D01C36A8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8AA7248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B1A235B2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49CEF482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C4E2960A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6DC599E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71506678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747C5844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>
    <w:nsid w:val="652F0E27"/>
    <w:multiLevelType w:val="hybridMultilevel"/>
    <w:tmpl w:val="1B9C872E"/>
    <w:lvl w:ilvl="0" w:tplc="E3C816E0">
      <w:start w:val="1"/>
      <w:numFmt w:val="bullet"/>
      <w:lvlText w:val="‒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4776DC12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2F2C3426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E1CE5EF0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8166ADA8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72385F94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335EE8D8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4A586440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6F86D2A6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41">
    <w:nsid w:val="68EA13BE"/>
    <w:multiLevelType w:val="hybridMultilevel"/>
    <w:tmpl w:val="0F92B98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6D732942"/>
    <w:multiLevelType w:val="hybridMultilevel"/>
    <w:tmpl w:val="F7F4E78C"/>
    <w:lvl w:ilvl="0" w:tplc="E3C816E0">
      <w:start w:val="1"/>
      <w:numFmt w:val="bullet"/>
      <w:lvlText w:val="‒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decimal"/>
      <w:lvlText w:val="%2."/>
      <w:lvlJc w:val="left"/>
      <w:pPr>
        <w:ind w:left="1788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17"/>
  </w:num>
  <w:num w:numId="3">
    <w:abstractNumId w:val="24"/>
  </w:num>
  <w:num w:numId="4">
    <w:abstractNumId w:val="39"/>
  </w:num>
  <w:num w:numId="5">
    <w:abstractNumId w:val="31"/>
  </w:num>
  <w:num w:numId="6">
    <w:abstractNumId w:val="19"/>
  </w:num>
  <w:num w:numId="7">
    <w:abstractNumId w:val="32"/>
  </w:num>
  <w:num w:numId="8">
    <w:abstractNumId w:val="42"/>
  </w:num>
  <w:num w:numId="9">
    <w:abstractNumId w:val="28"/>
  </w:num>
  <w:num w:numId="10">
    <w:abstractNumId w:val="18"/>
  </w:num>
  <w:num w:numId="11">
    <w:abstractNumId w:val="7"/>
  </w:num>
  <w:num w:numId="12">
    <w:abstractNumId w:val="30"/>
  </w:num>
  <w:num w:numId="13">
    <w:abstractNumId w:val="41"/>
  </w:num>
  <w:num w:numId="14">
    <w:abstractNumId w:val="27"/>
  </w:num>
  <w:num w:numId="15">
    <w:abstractNumId w:val="35"/>
  </w:num>
  <w:num w:numId="16">
    <w:abstractNumId w:val="29"/>
  </w:num>
  <w:num w:numId="17">
    <w:abstractNumId w:val="2"/>
  </w:num>
  <w:num w:numId="18">
    <w:abstractNumId w:val="10"/>
  </w:num>
  <w:num w:numId="19">
    <w:abstractNumId w:val="13"/>
  </w:num>
  <w:num w:numId="20">
    <w:abstractNumId w:val="16"/>
  </w:num>
  <w:num w:numId="21">
    <w:abstractNumId w:val="25"/>
  </w:num>
  <w:num w:numId="22">
    <w:abstractNumId w:val="26"/>
  </w:num>
  <w:num w:numId="23">
    <w:abstractNumId w:val="36"/>
  </w:num>
  <w:num w:numId="24">
    <w:abstractNumId w:val="20"/>
  </w:num>
  <w:num w:numId="25">
    <w:abstractNumId w:val="23"/>
  </w:num>
  <w:num w:numId="26">
    <w:abstractNumId w:val="40"/>
  </w:num>
  <w:num w:numId="27">
    <w:abstractNumId w:val="21"/>
  </w:num>
  <w:num w:numId="28">
    <w:abstractNumId w:val="22"/>
  </w:num>
  <w:num w:numId="29">
    <w:abstractNumId w:val="38"/>
  </w:num>
  <w:num w:numId="30">
    <w:abstractNumId w:val="33"/>
  </w:num>
  <w:num w:numId="31">
    <w:abstractNumId w:val="34"/>
  </w:num>
  <w:num w:numId="32">
    <w:abstractNumId w:val="34"/>
    <w:lvlOverride w:ilvl="0">
      <w:startOverride w:val="2"/>
    </w:lvlOverride>
  </w:num>
  <w:num w:numId="33">
    <w:abstractNumId w:val="34"/>
    <w:lvlOverride w:ilvl="0">
      <w:startOverride w:val="3"/>
    </w:lvlOverride>
  </w:num>
  <w:num w:numId="34">
    <w:abstractNumId w:val="34"/>
    <w:lvlOverride w:ilvl="0">
      <w:startOverride w:val="4"/>
    </w:lvlOverride>
  </w:num>
  <w:num w:numId="35">
    <w:abstractNumId w:val="34"/>
    <w:lvlOverride w:ilvl="0">
      <w:startOverride w:val="5"/>
    </w:lvlOverride>
  </w:num>
  <w:num w:numId="36">
    <w:abstractNumId w:val="34"/>
    <w:lvlOverride w:ilvl="0">
      <w:startOverride w:val="6"/>
    </w:lvlOverride>
  </w:num>
  <w:num w:numId="37">
    <w:abstractNumId w:val="34"/>
    <w:lvlOverride w:ilvl="0">
      <w:startOverride w:val="7"/>
    </w:lvlOverride>
  </w:num>
  <w:num w:numId="38">
    <w:abstractNumId w:val="34"/>
    <w:lvlOverride w:ilvl="0">
      <w:startOverride w:val="8"/>
    </w:lvlOverride>
  </w:num>
  <w:num w:numId="39">
    <w:abstractNumId w:val="34"/>
    <w:lvlOverride w:ilvl="0">
      <w:startOverride w:val="9"/>
    </w:lvlOverride>
  </w:num>
  <w:num w:numId="40">
    <w:abstractNumId w:val="34"/>
    <w:lvlOverride w:ilvl="0">
      <w:startOverride w:val="10"/>
    </w:lvlOverride>
  </w:num>
  <w:num w:numId="41">
    <w:abstractNumId w:val="34"/>
    <w:lvlOverride w:ilvl="0">
      <w:startOverride w:val="11"/>
    </w:lvlOverride>
  </w:num>
  <w:num w:numId="42">
    <w:abstractNumId w:val="34"/>
    <w:lvlOverride w:ilvl="0">
      <w:startOverride w:val="12"/>
    </w:lvlOverride>
  </w:num>
  <w:num w:numId="43">
    <w:abstractNumId w:val="34"/>
    <w:lvlOverride w:ilvl="0">
      <w:startOverride w:val="13"/>
    </w:lvlOverride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autoHyphenation/>
  <w:hyphenationZone w:val="142"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A3BF0"/>
    <w:rsid w:val="00016A9F"/>
    <w:rsid w:val="00023773"/>
    <w:rsid w:val="00033617"/>
    <w:rsid w:val="00041D4F"/>
    <w:rsid w:val="00041E5B"/>
    <w:rsid w:val="0004229C"/>
    <w:rsid w:val="00046D16"/>
    <w:rsid w:val="00052325"/>
    <w:rsid w:val="00053A0B"/>
    <w:rsid w:val="00056087"/>
    <w:rsid w:val="00064386"/>
    <w:rsid w:val="000717F6"/>
    <w:rsid w:val="000724EB"/>
    <w:rsid w:val="0007262D"/>
    <w:rsid w:val="000730A7"/>
    <w:rsid w:val="000741B7"/>
    <w:rsid w:val="00080626"/>
    <w:rsid w:val="0008286F"/>
    <w:rsid w:val="00082C5D"/>
    <w:rsid w:val="000861E3"/>
    <w:rsid w:val="00086595"/>
    <w:rsid w:val="0008679E"/>
    <w:rsid w:val="00090535"/>
    <w:rsid w:val="000911C2"/>
    <w:rsid w:val="00092949"/>
    <w:rsid w:val="00094CD8"/>
    <w:rsid w:val="00094EFF"/>
    <w:rsid w:val="000A0636"/>
    <w:rsid w:val="000A7D79"/>
    <w:rsid w:val="000B1732"/>
    <w:rsid w:val="000B5964"/>
    <w:rsid w:val="000B63B2"/>
    <w:rsid w:val="000B718E"/>
    <w:rsid w:val="000B77D1"/>
    <w:rsid w:val="000B78FD"/>
    <w:rsid w:val="000C47CA"/>
    <w:rsid w:val="000D3994"/>
    <w:rsid w:val="000D4934"/>
    <w:rsid w:val="000D55C4"/>
    <w:rsid w:val="000E00E5"/>
    <w:rsid w:val="000E543D"/>
    <w:rsid w:val="000E7637"/>
    <w:rsid w:val="000F6941"/>
    <w:rsid w:val="000F6A99"/>
    <w:rsid w:val="000F6E0B"/>
    <w:rsid w:val="00102DB8"/>
    <w:rsid w:val="0010399A"/>
    <w:rsid w:val="00104C84"/>
    <w:rsid w:val="001053A0"/>
    <w:rsid w:val="00106400"/>
    <w:rsid w:val="00112DB6"/>
    <w:rsid w:val="001202E5"/>
    <w:rsid w:val="00123A94"/>
    <w:rsid w:val="00126A6F"/>
    <w:rsid w:val="00126E56"/>
    <w:rsid w:val="00127E4C"/>
    <w:rsid w:val="001306BC"/>
    <w:rsid w:val="00136C0F"/>
    <w:rsid w:val="00144DEC"/>
    <w:rsid w:val="00145653"/>
    <w:rsid w:val="001512FE"/>
    <w:rsid w:val="00157359"/>
    <w:rsid w:val="001671DF"/>
    <w:rsid w:val="001677F0"/>
    <w:rsid w:val="00170D0C"/>
    <w:rsid w:val="00170FE2"/>
    <w:rsid w:val="00174DD5"/>
    <w:rsid w:val="001753DD"/>
    <w:rsid w:val="001820E6"/>
    <w:rsid w:val="00183425"/>
    <w:rsid w:val="00185A71"/>
    <w:rsid w:val="00185AF3"/>
    <w:rsid w:val="00197013"/>
    <w:rsid w:val="001A0207"/>
    <w:rsid w:val="001A1E6A"/>
    <w:rsid w:val="001B0088"/>
    <w:rsid w:val="001B374D"/>
    <w:rsid w:val="001C0864"/>
    <w:rsid w:val="001C2536"/>
    <w:rsid w:val="001C7F8C"/>
    <w:rsid w:val="001D32CD"/>
    <w:rsid w:val="001D5CF7"/>
    <w:rsid w:val="001D620E"/>
    <w:rsid w:val="001D7249"/>
    <w:rsid w:val="001E014C"/>
    <w:rsid w:val="001E08A2"/>
    <w:rsid w:val="001E367A"/>
    <w:rsid w:val="001E5B9C"/>
    <w:rsid w:val="001E6649"/>
    <w:rsid w:val="001F016F"/>
    <w:rsid w:val="001F72D3"/>
    <w:rsid w:val="0020164F"/>
    <w:rsid w:val="002028C6"/>
    <w:rsid w:val="00203585"/>
    <w:rsid w:val="002100E9"/>
    <w:rsid w:val="00212FFC"/>
    <w:rsid w:val="002225C9"/>
    <w:rsid w:val="00224D2D"/>
    <w:rsid w:val="0023286F"/>
    <w:rsid w:val="002335DE"/>
    <w:rsid w:val="00241ED2"/>
    <w:rsid w:val="00244458"/>
    <w:rsid w:val="00247584"/>
    <w:rsid w:val="00272497"/>
    <w:rsid w:val="002725B3"/>
    <w:rsid w:val="00274D78"/>
    <w:rsid w:val="00275263"/>
    <w:rsid w:val="0027601E"/>
    <w:rsid w:val="00280C33"/>
    <w:rsid w:val="00282A43"/>
    <w:rsid w:val="00283868"/>
    <w:rsid w:val="002862BC"/>
    <w:rsid w:val="0028683D"/>
    <w:rsid w:val="00293063"/>
    <w:rsid w:val="002954F5"/>
    <w:rsid w:val="002A20EE"/>
    <w:rsid w:val="002A3BF0"/>
    <w:rsid w:val="002A6756"/>
    <w:rsid w:val="002A70BF"/>
    <w:rsid w:val="002B018E"/>
    <w:rsid w:val="002B32B3"/>
    <w:rsid w:val="002B5A3D"/>
    <w:rsid w:val="002B5F37"/>
    <w:rsid w:val="002B7786"/>
    <w:rsid w:val="002C17BD"/>
    <w:rsid w:val="002C2C8C"/>
    <w:rsid w:val="002C7BCD"/>
    <w:rsid w:val="002D3354"/>
    <w:rsid w:val="002D41F4"/>
    <w:rsid w:val="002D4960"/>
    <w:rsid w:val="002D4FAE"/>
    <w:rsid w:val="002D5178"/>
    <w:rsid w:val="002E0F1E"/>
    <w:rsid w:val="002E28D8"/>
    <w:rsid w:val="002E795A"/>
    <w:rsid w:val="002E7D27"/>
    <w:rsid w:val="002F14EC"/>
    <w:rsid w:val="002F1DBD"/>
    <w:rsid w:val="002F5B84"/>
    <w:rsid w:val="00303A65"/>
    <w:rsid w:val="00305EE9"/>
    <w:rsid w:val="0031318F"/>
    <w:rsid w:val="00314C48"/>
    <w:rsid w:val="00321A45"/>
    <w:rsid w:val="0032261B"/>
    <w:rsid w:val="0032363E"/>
    <w:rsid w:val="00325FBC"/>
    <w:rsid w:val="00326310"/>
    <w:rsid w:val="00330D4E"/>
    <w:rsid w:val="0033204F"/>
    <w:rsid w:val="00332E8C"/>
    <w:rsid w:val="00333568"/>
    <w:rsid w:val="0034071C"/>
    <w:rsid w:val="00343530"/>
    <w:rsid w:val="003448EA"/>
    <w:rsid w:val="00344A43"/>
    <w:rsid w:val="00345105"/>
    <w:rsid w:val="003452E2"/>
    <w:rsid w:val="0034579B"/>
    <w:rsid w:val="003477BF"/>
    <w:rsid w:val="003503A3"/>
    <w:rsid w:val="00364D82"/>
    <w:rsid w:val="00365207"/>
    <w:rsid w:val="003727F0"/>
    <w:rsid w:val="003740B4"/>
    <w:rsid w:val="003746D2"/>
    <w:rsid w:val="00375ED9"/>
    <w:rsid w:val="00381F45"/>
    <w:rsid w:val="00382373"/>
    <w:rsid w:val="00390BCA"/>
    <w:rsid w:val="003938BC"/>
    <w:rsid w:val="003A5677"/>
    <w:rsid w:val="003A5D66"/>
    <w:rsid w:val="003A5EDF"/>
    <w:rsid w:val="003B013D"/>
    <w:rsid w:val="003B546E"/>
    <w:rsid w:val="003B6193"/>
    <w:rsid w:val="003C346B"/>
    <w:rsid w:val="003C4716"/>
    <w:rsid w:val="003C5E79"/>
    <w:rsid w:val="003D3171"/>
    <w:rsid w:val="003D4BA3"/>
    <w:rsid w:val="003E3953"/>
    <w:rsid w:val="003F4234"/>
    <w:rsid w:val="003F47D5"/>
    <w:rsid w:val="00401E5B"/>
    <w:rsid w:val="00406B4E"/>
    <w:rsid w:val="004152B9"/>
    <w:rsid w:val="00421359"/>
    <w:rsid w:val="004246AA"/>
    <w:rsid w:val="004324FC"/>
    <w:rsid w:val="004331E8"/>
    <w:rsid w:val="00433E3B"/>
    <w:rsid w:val="00434997"/>
    <w:rsid w:val="004353F2"/>
    <w:rsid w:val="00436CAB"/>
    <w:rsid w:val="00441624"/>
    <w:rsid w:val="00441E83"/>
    <w:rsid w:val="00446119"/>
    <w:rsid w:val="004470DD"/>
    <w:rsid w:val="00450C09"/>
    <w:rsid w:val="00452346"/>
    <w:rsid w:val="00456194"/>
    <w:rsid w:val="004634C0"/>
    <w:rsid w:val="00463785"/>
    <w:rsid w:val="00463902"/>
    <w:rsid w:val="00466750"/>
    <w:rsid w:val="0047050F"/>
    <w:rsid w:val="0047374F"/>
    <w:rsid w:val="004755D7"/>
    <w:rsid w:val="00484A1D"/>
    <w:rsid w:val="00494761"/>
    <w:rsid w:val="004A32FE"/>
    <w:rsid w:val="004A38CB"/>
    <w:rsid w:val="004A3D99"/>
    <w:rsid w:val="004B2565"/>
    <w:rsid w:val="004C1AC4"/>
    <w:rsid w:val="004C3622"/>
    <w:rsid w:val="004C596D"/>
    <w:rsid w:val="004C5E94"/>
    <w:rsid w:val="004C6677"/>
    <w:rsid w:val="004C7433"/>
    <w:rsid w:val="004D3668"/>
    <w:rsid w:val="004D4344"/>
    <w:rsid w:val="004D45A7"/>
    <w:rsid w:val="004D582C"/>
    <w:rsid w:val="004E0C6B"/>
    <w:rsid w:val="004E1BF7"/>
    <w:rsid w:val="004F0A3F"/>
    <w:rsid w:val="004F1F34"/>
    <w:rsid w:val="004F60EF"/>
    <w:rsid w:val="004F736C"/>
    <w:rsid w:val="00500695"/>
    <w:rsid w:val="0050089C"/>
    <w:rsid w:val="005017AE"/>
    <w:rsid w:val="005069E0"/>
    <w:rsid w:val="00511C78"/>
    <w:rsid w:val="0051391A"/>
    <w:rsid w:val="00515DD1"/>
    <w:rsid w:val="00521108"/>
    <w:rsid w:val="00525407"/>
    <w:rsid w:val="00527477"/>
    <w:rsid w:val="00531A7C"/>
    <w:rsid w:val="00531AD0"/>
    <w:rsid w:val="00532526"/>
    <w:rsid w:val="00532760"/>
    <w:rsid w:val="00533DD6"/>
    <w:rsid w:val="00544AB6"/>
    <w:rsid w:val="00545C4D"/>
    <w:rsid w:val="00545F91"/>
    <w:rsid w:val="005508CA"/>
    <w:rsid w:val="005510D0"/>
    <w:rsid w:val="00554C5F"/>
    <w:rsid w:val="00555248"/>
    <w:rsid w:val="00557098"/>
    <w:rsid w:val="00557235"/>
    <w:rsid w:val="00557299"/>
    <w:rsid w:val="005602DD"/>
    <w:rsid w:val="00562E88"/>
    <w:rsid w:val="005646CC"/>
    <w:rsid w:val="005661BC"/>
    <w:rsid w:val="005671D4"/>
    <w:rsid w:val="0057082D"/>
    <w:rsid w:val="00573D0B"/>
    <w:rsid w:val="00576E0E"/>
    <w:rsid w:val="005775A3"/>
    <w:rsid w:val="00582D0B"/>
    <w:rsid w:val="00584C91"/>
    <w:rsid w:val="00586056"/>
    <w:rsid w:val="00586D4E"/>
    <w:rsid w:val="00587087"/>
    <w:rsid w:val="0059343B"/>
    <w:rsid w:val="005A71C6"/>
    <w:rsid w:val="005A7B80"/>
    <w:rsid w:val="005B1861"/>
    <w:rsid w:val="005B55B5"/>
    <w:rsid w:val="005B7183"/>
    <w:rsid w:val="005B75FB"/>
    <w:rsid w:val="005C0317"/>
    <w:rsid w:val="005C2FF6"/>
    <w:rsid w:val="005C344C"/>
    <w:rsid w:val="005C3FB3"/>
    <w:rsid w:val="005D4240"/>
    <w:rsid w:val="005D7C90"/>
    <w:rsid w:val="005E3438"/>
    <w:rsid w:val="005E34F7"/>
    <w:rsid w:val="005E4791"/>
    <w:rsid w:val="005F3173"/>
    <w:rsid w:val="005F4689"/>
    <w:rsid w:val="005F489A"/>
    <w:rsid w:val="005F51B3"/>
    <w:rsid w:val="005F7AA1"/>
    <w:rsid w:val="0060375D"/>
    <w:rsid w:val="006040F8"/>
    <w:rsid w:val="006048AC"/>
    <w:rsid w:val="00606FC1"/>
    <w:rsid w:val="00610E88"/>
    <w:rsid w:val="00615085"/>
    <w:rsid w:val="00615CD8"/>
    <w:rsid w:val="00617BBE"/>
    <w:rsid w:val="006200FE"/>
    <w:rsid w:val="006220F3"/>
    <w:rsid w:val="00623C43"/>
    <w:rsid w:val="00626716"/>
    <w:rsid w:val="006316C3"/>
    <w:rsid w:val="00636844"/>
    <w:rsid w:val="00642AB3"/>
    <w:rsid w:val="00651A35"/>
    <w:rsid w:val="006521AE"/>
    <w:rsid w:val="00652D7B"/>
    <w:rsid w:val="00662556"/>
    <w:rsid w:val="00663655"/>
    <w:rsid w:val="00663664"/>
    <w:rsid w:val="0067501E"/>
    <w:rsid w:val="00675177"/>
    <w:rsid w:val="00676B09"/>
    <w:rsid w:val="00680B29"/>
    <w:rsid w:val="006879C4"/>
    <w:rsid w:val="00690297"/>
    <w:rsid w:val="006917A6"/>
    <w:rsid w:val="0069182D"/>
    <w:rsid w:val="00691B52"/>
    <w:rsid w:val="006A3EAD"/>
    <w:rsid w:val="006B5E45"/>
    <w:rsid w:val="006C29CD"/>
    <w:rsid w:val="006C6B13"/>
    <w:rsid w:val="006C6C58"/>
    <w:rsid w:val="006F1962"/>
    <w:rsid w:val="006F5972"/>
    <w:rsid w:val="00701319"/>
    <w:rsid w:val="00703F4A"/>
    <w:rsid w:val="00704E28"/>
    <w:rsid w:val="00711914"/>
    <w:rsid w:val="00711A33"/>
    <w:rsid w:val="0071298A"/>
    <w:rsid w:val="00713913"/>
    <w:rsid w:val="00715DA2"/>
    <w:rsid w:val="00716562"/>
    <w:rsid w:val="00716EA3"/>
    <w:rsid w:val="007174A1"/>
    <w:rsid w:val="00720D69"/>
    <w:rsid w:val="00720F32"/>
    <w:rsid w:val="00720FC8"/>
    <w:rsid w:val="0072116F"/>
    <w:rsid w:val="0072579D"/>
    <w:rsid w:val="0073691E"/>
    <w:rsid w:val="007404FD"/>
    <w:rsid w:val="00740B5C"/>
    <w:rsid w:val="00740CC6"/>
    <w:rsid w:val="00741B6D"/>
    <w:rsid w:val="00743CC3"/>
    <w:rsid w:val="007448AB"/>
    <w:rsid w:val="00746423"/>
    <w:rsid w:val="00747C6C"/>
    <w:rsid w:val="00752ED8"/>
    <w:rsid w:val="00755B25"/>
    <w:rsid w:val="00764E72"/>
    <w:rsid w:val="00765EDD"/>
    <w:rsid w:val="00773231"/>
    <w:rsid w:val="00774433"/>
    <w:rsid w:val="00774CD6"/>
    <w:rsid w:val="0078266F"/>
    <w:rsid w:val="00782D42"/>
    <w:rsid w:val="00785AED"/>
    <w:rsid w:val="00792D3E"/>
    <w:rsid w:val="0079314A"/>
    <w:rsid w:val="007946F6"/>
    <w:rsid w:val="00794ABA"/>
    <w:rsid w:val="00795B16"/>
    <w:rsid w:val="0079788B"/>
    <w:rsid w:val="00797DF3"/>
    <w:rsid w:val="00797F32"/>
    <w:rsid w:val="007B4752"/>
    <w:rsid w:val="007B4E20"/>
    <w:rsid w:val="007C1FE6"/>
    <w:rsid w:val="007C2819"/>
    <w:rsid w:val="007C4FF9"/>
    <w:rsid w:val="007D0796"/>
    <w:rsid w:val="007D0E87"/>
    <w:rsid w:val="007D1DD4"/>
    <w:rsid w:val="007D666A"/>
    <w:rsid w:val="007D751A"/>
    <w:rsid w:val="007E22BF"/>
    <w:rsid w:val="007E42F9"/>
    <w:rsid w:val="007E4A8B"/>
    <w:rsid w:val="007E5029"/>
    <w:rsid w:val="007F2D63"/>
    <w:rsid w:val="007F5E9A"/>
    <w:rsid w:val="008004D5"/>
    <w:rsid w:val="008019B7"/>
    <w:rsid w:val="00801ED2"/>
    <w:rsid w:val="00803E2E"/>
    <w:rsid w:val="00806BFF"/>
    <w:rsid w:val="0080774F"/>
    <w:rsid w:val="00810F0A"/>
    <w:rsid w:val="00820024"/>
    <w:rsid w:val="00831873"/>
    <w:rsid w:val="00844C79"/>
    <w:rsid w:val="008451F0"/>
    <w:rsid w:val="00853A5B"/>
    <w:rsid w:val="00861D3D"/>
    <w:rsid w:val="008637F4"/>
    <w:rsid w:val="008638D7"/>
    <w:rsid w:val="00863FC0"/>
    <w:rsid w:val="00872661"/>
    <w:rsid w:val="00873DA9"/>
    <w:rsid w:val="0088283E"/>
    <w:rsid w:val="00885844"/>
    <w:rsid w:val="00886D69"/>
    <w:rsid w:val="00887C38"/>
    <w:rsid w:val="008902CB"/>
    <w:rsid w:val="00890FE2"/>
    <w:rsid w:val="0089314F"/>
    <w:rsid w:val="008A62B6"/>
    <w:rsid w:val="008A6F48"/>
    <w:rsid w:val="008B564C"/>
    <w:rsid w:val="008C242D"/>
    <w:rsid w:val="008C52A8"/>
    <w:rsid w:val="008C61F2"/>
    <w:rsid w:val="008D2145"/>
    <w:rsid w:val="008D5774"/>
    <w:rsid w:val="008D6DCA"/>
    <w:rsid w:val="008E4182"/>
    <w:rsid w:val="008E5411"/>
    <w:rsid w:val="008E5919"/>
    <w:rsid w:val="008E7D0E"/>
    <w:rsid w:val="008F1515"/>
    <w:rsid w:val="008F192F"/>
    <w:rsid w:val="008F37BB"/>
    <w:rsid w:val="0090130F"/>
    <w:rsid w:val="009040DD"/>
    <w:rsid w:val="00905DA8"/>
    <w:rsid w:val="00907581"/>
    <w:rsid w:val="009179F0"/>
    <w:rsid w:val="00920D29"/>
    <w:rsid w:val="00921B98"/>
    <w:rsid w:val="0092262C"/>
    <w:rsid w:val="00923AF5"/>
    <w:rsid w:val="009247FD"/>
    <w:rsid w:val="00925540"/>
    <w:rsid w:val="00926B59"/>
    <w:rsid w:val="009316EB"/>
    <w:rsid w:val="00932BF2"/>
    <w:rsid w:val="00933B8B"/>
    <w:rsid w:val="00934FDA"/>
    <w:rsid w:val="00935C73"/>
    <w:rsid w:val="009370F2"/>
    <w:rsid w:val="00940BEE"/>
    <w:rsid w:val="0094261A"/>
    <w:rsid w:val="00943CF4"/>
    <w:rsid w:val="00944F9E"/>
    <w:rsid w:val="009469D5"/>
    <w:rsid w:val="00950D32"/>
    <w:rsid w:val="009522F3"/>
    <w:rsid w:val="00953012"/>
    <w:rsid w:val="00953463"/>
    <w:rsid w:val="0095399A"/>
    <w:rsid w:val="00955B18"/>
    <w:rsid w:val="0095616D"/>
    <w:rsid w:val="00962930"/>
    <w:rsid w:val="009630B3"/>
    <w:rsid w:val="00971740"/>
    <w:rsid w:val="00971789"/>
    <w:rsid w:val="009759D3"/>
    <w:rsid w:val="00980B41"/>
    <w:rsid w:val="00985352"/>
    <w:rsid w:val="0098730E"/>
    <w:rsid w:val="0099297F"/>
    <w:rsid w:val="00993AF4"/>
    <w:rsid w:val="00995AE8"/>
    <w:rsid w:val="009A4EA1"/>
    <w:rsid w:val="009A6DEC"/>
    <w:rsid w:val="009B150A"/>
    <w:rsid w:val="009B1AE8"/>
    <w:rsid w:val="009B523F"/>
    <w:rsid w:val="009D5F95"/>
    <w:rsid w:val="009D7612"/>
    <w:rsid w:val="009E0E44"/>
    <w:rsid w:val="009E403D"/>
    <w:rsid w:val="009E549D"/>
    <w:rsid w:val="009E5F7A"/>
    <w:rsid w:val="009E6978"/>
    <w:rsid w:val="009F4B63"/>
    <w:rsid w:val="00A00846"/>
    <w:rsid w:val="00A00F2D"/>
    <w:rsid w:val="00A05749"/>
    <w:rsid w:val="00A05E9E"/>
    <w:rsid w:val="00A06FF7"/>
    <w:rsid w:val="00A079FC"/>
    <w:rsid w:val="00A10C6F"/>
    <w:rsid w:val="00A11BDC"/>
    <w:rsid w:val="00A12165"/>
    <w:rsid w:val="00A12A96"/>
    <w:rsid w:val="00A130C5"/>
    <w:rsid w:val="00A14B2F"/>
    <w:rsid w:val="00A2163E"/>
    <w:rsid w:val="00A22481"/>
    <w:rsid w:val="00A22FF8"/>
    <w:rsid w:val="00A231F8"/>
    <w:rsid w:val="00A30CFB"/>
    <w:rsid w:val="00A3380D"/>
    <w:rsid w:val="00A34452"/>
    <w:rsid w:val="00A36335"/>
    <w:rsid w:val="00A371B9"/>
    <w:rsid w:val="00A42558"/>
    <w:rsid w:val="00A473F8"/>
    <w:rsid w:val="00A47436"/>
    <w:rsid w:val="00A47FF9"/>
    <w:rsid w:val="00A51739"/>
    <w:rsid w:val="00A52702"/>
    <w:rsid w:val="00A55571"/>
    <w:rsid w:val="00A57D57"/>
    <w:rsid w:val="00A63DD3"/>
    <w:rsid w:val="00A74311"/>
    <w:rsid w:val="00A77029"/>
    <w:rsid w:val="00A771F1"/>
    <w:rsid w:val="00A77BE8"/>
    <w:rsid w:val="00A8432C"/>
    <w:rsid w:val="00A850DC"/>
    <w:rsid w:val="00A87EB7"/>
    <w:rsid w:val="00A908F1"/>
    <w:rsid w:val="00A927EA"/>
    <w:rsid w:val="00A94397"/>
    <w:rsid w:val="00A95554"/>
    <w:rsid w:val="00A95DD0"/>
    <w:rsid w:val="00AA2E6F"/>
    <w:rsid w:val="00AA38B4"/>
    <w:rsid w:val="00AB1BBA"/>
    <w:rsid w:val="00AB4990"/>
    <w:rsid w:val="00AB7D44"/>
    <w:rsid w:val="00AC2060"/>
    <w:rsid w:val="00AC72FF"/>
    <w:rsid w:val="00AD20A6"/>
    <w:rsid w:val="00AD2654"/>
    <w:rsid w:val="00AD2980"/>
    <w:rsid w:val="00AD419C"/>
    <w:rsid w:val="00AD519C"/>
    <w:rsid w:val="00AD576F"/>
    <w:rsid w:val="00AE0E77"/>
    <w:rsid w:val="00AE2430"/>
    <w:rsid w:val="00AE2C16"/>
    <w:rsid w:val="00AE566B"/>
    <w:rsid w:val="00B02930"/>
    <w:rsid w:val="00B0361B"/>
    <w:rsid w:val="00B04675"/>
    <w:rsid w:val="00B04B81"/>
    <w:rsid w:val="00B05DA7"/>
    <w:rsid w:val="00B07906"/>
    <w:rsid w:val="00B2210C"/>
    <w:rsid w:val="00B24EC8"/>
    <w:rsid w:val="00B25008"/>
    <w:rsid w:val="00B33F8B"/>
    <w:rsid w:val="00B43B80"/>
    <w:rsid w:val="00B477B0"/>
    <w:rsid w:val="00B47D69"/>
    <w:rsid w:val="00B51831"/>
    <w:rsid w:val="00B555A6"/>
    <w:rsid w:val="00B55C40"/>
    <w:rsid w:val="00B5614C"/>
    <w:rsid w:val="00B5661C"/>
    <w:rsid w:val="00B64B33"/>
    <w:rsid w:val="00B66583"/>
    <w:rsid w:val="00B73E12"/>
    <w:rsid w:val="00B7412E"/>
    <w:rsid w:val="00B80095"/>
    <w:rsid w:val="00B90FDD"/>
    <w:rsid w:val="00B93181"/>
    <w:rsid w:val="00B93387"/>
    <w:rsid w:val="00B96C0E"/>
    <w:rsid w:val="00B96DFC"/>
    <w:rsid w:val="00BA1B3B"/>
    <w:rsid w:val="00BA3992"/>
    <w:rsid w:val="00BA4D67"/>
    <w:rsid w:val="00BA7401"/>
    <w:rsid w:val="00BB3394"/>
    <w:rsid w:val="00BB3A8B"/>
    <w:rsid w:val="00BB3CF6"/>
    <w:rsid w:val="00BC1241"/>
    <w:rsid w:val="00BC2573"/>
    <w:rsid w:val="00BC35AD"/>
    <w:rsid w:val="00BD07D2"/>
    <w:rsid w:val="00BD6489"/>
    <w:rsid w:val="00BD7B4B"/>
    <w:rsid w:val="00BE4BA3"/>
    <w:rsid w:val="00BE664A"/>
    <w:rsid w:val="00BF0749"/>
    <w:rsid w:val="00BF1985"/>
    <w:rsid w:val="00BF44F9"/>
    <w:rsid w:val="00BF789B"/>
    <w:rsid w:val="00C021DC"/>
    <w:rsid w:val="00C12468"/>
    <w:rsid w:val="00C12EAD"/>
    <w:rsid w:val="00C15232"/>
    <w:rsid w:val="00C16A17"/>
    <w:rsid w:val="00C20376"/>
    <w:rsid w:val="00C2178E"/>
    <w:rsid w:val="00C27D74"/>
    <w:rsid w:val="00C31533"/>
    <w:rsid w:val="00C32AE0"/>
    <w:rsid w:val="00C36246"/>
    <w:rsid w:val="00C40314"/>
    <w:rsid w:val="00C4217B"/>
    <w:rsid w:val="00C558E8"/>
    <w:rsid w:val="00C57364"/>
    <w:rsid w:val="00C606A8"/>
    <w:rsid w:val="00C635E2"/>
    <w:rsid w:val="00C676AE"/>
    <w:rsid w:val="00C67AE0"/>
    <w:rsid w:val="00C750F5"/>
    <w:rsid w:val="00C810A1"/>
    <w:rsid w:val="00C833A4"/>
    <w:rsid w:val="00C83A8B"/>
    <w:rsid w:val="00C92483"/>
    <w:rsid w:val="00C944DB"/>
    <w:rsid w:val="00C977DA"/>
    <w:rsid w:val="00CA0974"/>
    <w:rsid w:val="00CA09BB"/>
    <w:rsid w:val="00CA4855"/>
    <w:rsid w:val="00CB1505"/>
    <w:rsid w:val="00CB2D55"/>
    <w:rsid w:val="00CB2F7F"/>
    <w:rsid w:val="00CD057E"/>
    <w:rsid w:val="00CD4D98"/>
    <w:rsid w:val="00CE2A28"/>
    <w:rsid w:val="00CE5F56"/>
    <w:rsid w:val="00CE7776"/>
    <w:rsid w:val="00CF107E"/>
    <w:rsid w:val="00D01A47"/>
    <w:rsid w:val="00D0380E"/>
    <w:rsid w:val="00D05311"/>
    <w:rsid w:val="00D05341"/>
    <w:rsid w:val="00D05773"/>
    <w:rsid w:val="00D20C1F"/>
    <w:rsid w:val="00D24199"/>
    <w:rsid w:val="00D245B8"/>
    <w:rsid w:val="00D257ED"/>
    <w:rsid w:val="00D31E79"/>
    <w:rsid w:val="00D34318"/>
    <w:rsid w:val="00D36A9B"/>
    <w:rsid w:val="00D54D24"/>
    <w:rsid w:val="00D5648B"/>
    <w:rsid w:val="00D63686"/>
    <w:rsid w:val="00D64C1D"/>
    <w:rsid w:val="00D660C4"/>
    <w:rsid w:val="00D66482"/>
    <w:rsid w:val="00D70628"/>
    <w:rsid w:val="00D70651"/>
    <w:rsid w:val="00D7106E"/>
    <w:rsid w:val="00D73619"/>
    <w:rsid w:val="00D73723"/>
    <w:rsid w:val="00D74315"/>
    <w:rsid w:val="00D75FE0"/>
    <w:rsid w:val="00D77E8A"/>
    <w:rsid w:val="00D810E3"/>
    <w:rsid w:val="00D83977"/>
    <w:rsid w:val="00D841BF"/>
    <w:rsid w:val="00D847B0"/>
    <w:rsid w:val="00D84E6D"/>
    <w:rsid w:val="00D86603"/>
    <w:rsid w:val="00D90E34"/>
    <w:rsid w:val="00D9672E"/>
    <w:rsid w:val="00D9676E"/>
    <w:rsid w:val="00D96C96"/>
    <w:rsid w:val="00DA0633"/>
    <w:rsid w:val="00DA2436"/>
    <w:rsid w:val="00DA406E"/>
    <w:rsid w:val="00DA5876"/>
    <w:rsid w:val="00DA7CE6"/>
    <w:rsid w:val="00DB38D2"/>
    <w:rsid w:val="00DB39E1"/>
    <w:rsid w:val="00DB670B"/>
    <w:rsid w:val="00DC5EEA"/>
    <w:rsid w:val="00DC630D"/>
    <w:rsid w:val="00DC7A7D"/>
    <w:rsid w:val="00DD00C1"/>
    <w:rsid w:val="00DD396D"/>
    <w:rsid w:val="00DD4C3D"/>
    <w:rsid w:val="00DE4FC6"/>
    <w:rsid w:val="00DF031A"/>
    <w:rsid w:val="00DF340D"/>
    <w:rsid w:val="00DF57D3"/>
    <w:rsid w:val="00DF5B93"/>
    <w:rsid w:val="00DF7722"/>
    <w:rsid w:val="00E0131E"/>
    <w:rsid w:val="00E07F21"/>
    <w:rsid w:val="00E11461"/>
    <w:rsid w:val="00E11B82"/>
    <w:rsid w:val="00E17D63"/>
    <w:rsid w:val="00E22DC4"/>
    <w:rsid w:val="00E23579"/>
    <w:rsid w:val="00E24BB7"/>
    <w:rsid w:val="00E27B0D"/>
    <w:rsid w:val="00E3054D"/>
    <w:rsid w:val="00E337DC"/>
    <w:rsid w:val="00E35746"/>
    <w:rsid w:val="00E359D0"/>
    <w:rsid w:val="00E378E7"/>
    <w:rsid w:val="00E45033"/>
    <w:rsid w:val="00E460E0"/>
    <w:rsid w:val="00E516A8"/>
    <w:rsid w:val="00E55BED"/>
    <w:rsid w:val="00E641B5"/>
    <w:rsid w:val="00E702D4"/>
    <w:rsid w:val="00E704E8"/>
    <w:rsid w:val="00E71334"/>
    <w:rsid w:val="00E71739"/>
    <w:rsid w:val="00E77A84"/>
    <w:rsid w:val="00E827F4"/>
    <w:rsid w:val="00E82FA7"/>
    <w:rsid w:val="00E846B1"/>
    <w:rsid w:val="00EA24D3"/>
    <w:rsid w:val="00EA7041"/>
    <w:rsid w:val="00EA728C"/>
    <w:rsid w:val="00EB2940"/>
    <w:rsid w:val="00EC3CA2"/>
    <w:rsid w:val="00EC4077"/>
    <w:rsid w:val="00EC77BC"/>
    <w:rsid w:val="00EC7A48"/>
    <w:rsid w:val="00ED10C9"/>
    <w:rsid w:val="00ED12AC"/>
    <w:rsid w:val="00ED46BE"/>
    <w:rsid w:val="00ED4715"/>
    <w:rsid w:val="00ED6059"/>
    <w:rsid w:val="00EE73FB"/>
    <w:rsid w:val="00EF299C"/>
    <w:rsid w:val="00EF3777"/>
    <w:rsid w:val="00EF5799"/>
    <w:rsid w:val="00EF74A6"/>
    <w:rsid w:val="00F002C7"/>
    <w:rsid w:val="00F04405"/>
    <w:rsid w:val="00F0692D"/>
    <w:rsid w:val="00F11A64"/>
    <w:rsid w:val="00F123AC"/>
    <w:rsid w:val="00F14C87"/>
    <w:rsid w:val="00F14E43"/>
    <w:rsid w:val="00F22A49"/>
    <w:rsid w:val="00F27880"/>
    <w:rsid w:val="00F34989"/>
    <w:rsid w:val="00F35008"/>
    <w:rsid w:val="00F3769A"/>
    <w:rsid w:val="00F42A76"/>
    <w:rsid w:val="00F45BBB"/>
    <w:rsid w:val="00F469F8"/>
    <w:rsid w:val="00F46FF7"/>
    <w:rsid w:val="00F55C12"/>
    <w:rsid w:val="00F636E9"/>
    <w:rsid w:val="00F66F83"/>
    <w:rsid w:val="00F671A0"/>
    <w:rsid w:val="00F72D82"/>
    <w:rsid w:val="00F733CF"/>
    <w:rsid w:val="00F73838"/>
    <w:rsid w:val="00F81707"/>
    <w:rsid w:val="00F83029"/>
    <w:rsid w:val="00F83764"/>
    <w:rsid w:val="00F870B1"/>
    <w:rsid w:val="00F87636"/>
    <w:rsid w:val="00F91197"/>
    <w:rsid w:val="00F91AE8"/>
    <w:rsid w:val="00F92C31"/>
    <w:rsid w:val="00F94B8D"/>
    <w:rsid w:val="00F94D4B"/>
    <w:rsid w:val="00F96299"/>
    <w:rsid w:val="00FA14B8"/>
    <w:rsid w:val="00FA242E"/>
    <w:rsid w:val="00FA46AD"/>
    <w:rsid w:val="00FA5C46"/>
    <w:rsid w:val="00FC01FC"/>
    <w:rsid w:val="00FC3789"/>
    <w:rsid w:val="00FC456F"/>
    <w:rsid w:val="00FC6AE3"/>
    <w:rsid w:val="00FD6246"/>
    <w:rsid w:val="00FE02CC"/>
    <w:rsid w:val="00FE1AFC"/>
    <w:rsid w:val="00FE641D"/>
    <w:rsid w:val="00FE66F9"/>
    <w:rsid w:val="00FF57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9B523F"/>
    <w:pPr>
      <w:ind w:firstLine="709"/>
      <w:jc w:val="both"/>
    </w:pPr>
    <w:rPr>
      <w:rFonts w:ascii="Times New Roman" w:eastAsia="Times New Roman" w:hAnsi="Times New Roman"/>
      <w:sz w:val="24"/>
      <w:szCs w:val="22"/>
      <w:lang w:eastAsia="en-US"/>
    </w:rPr>
  </w:style>
  <w:style w:type="paragraph" w:styleId="10">
    <w:name w:val="heading 1"/>
    <w:basedOn w:val="a1"/>
    <w:next w:val="a1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1"/>
    <w:next w:val="a1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paragraph" w:styleId="30">
    <w:name w:val="heading 3"/>
    <w:basedOn w:val="a1"/>
    <w:next w:val="a1"/>
    <w:link w:val="31"/>
    <w:semiHidden/>
    <w:unhideWhenUsed/>
    <w:qFormat/>
    <w:locked/>
    <w:rsid w:val="00344A4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uiPriority w:val="59"/>
    <w:rsid w:val="000523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Абзац списка1"/>
    <w:basedOn w:val="a1"/>
    <w:link w:val="ListParagraphChar"/>
    <w:rsid w:val="0047050F"/>
    <w:pPr>
      <w:ind w:left="720"/>
    </w:pPr>
    <w:rPr>
      <w:rFonts w:ascii="Calibri" w:eastAsia="Calibri" w:hAnsi="Calibri"/>
      <w:sz w:val="20"/>
      <w:szCs w:val="20"/>
    </w:r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eastAsia="ru-RU"/>
    </w:rPr>
  </w:style>
  <w:style w:type="character" w:styleId="a6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firstLine="567"/>
    </w:pPr>
    <w:rPr>
      <w:b/>
      <w:szCs w:val="24"/>
    </w:rPr>
  </w:style>
  <w:style w:type="paragraph" w:customStyle="1" w:styleId="21">
    <w:name w:val="Стиль2"/>
    <w:basedOn w:val="a1"/>
    <w:link w:val="22"/>
    <w:rsid w:val="005D4240"/>
    <w:pPr>
      <w:tabs>
        <w:tab w:val="left" w:pos="993"/>
      </w:tabs>
      <w:ind w:firstLine="567"/>
    </w:pPr>
    <w:rPr>
      <w:rFonts w:eastAsia="Calibri"/>
      <w:b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b/>
      <w:szCs w:val="24"/>
      <w:lang w:eastAsia="en-US"/>
    </w:rPr>
  </w:style>
  <w:style w:type="paragraph" w:customStyle="1" w:styleId="3">
    <w:name w:val="Стиль3"/>
    <w:basedOn w:val="12"/>
    <w:link w:val="32"/>
    <w:rsid w:val="005D4240"/>
    <w:pPr>
      <w:numPr>
        <w:ilvl w:val="1"/>
        <w:numId w:val="1"/>
      </w:numPr>
      <w:tabs>
        <w:tab w:val="left" w:pos="993"/>
      </w:tabs>
      <w:ind w:left="0" w:firstLine="567"/>
    </w:pPr>
    <w:rPr>
      <w:b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2">
    <w:name w:val="Стиль3 Знак"/>
    <w:link w:val="3"/>
    <w:locked/>
    <w:rsid w:val="005D4240"/>
    <w:rPr>
      <w:b/>
      <w:szCs w:val="24"/>
      <w:lang w:eastAsia="en-US"/>
    </w:rPr>
  </w:style>
  <w:style w:type="paragraph" w:customStyle="1" w:styleId="14">
    <w:name w:val="Заголовок оглавления1"/>
    <w:basedOn w:val="10"/>
    <w:next w:val="a1"/>
    <w:rsid w:val="00711A33"/>
    <w:pPr>
      <w:spacing w:line="276" w:lineRule="auto"/>
      <w:ind w:firstLine="0"/>
      <w:outlineLvl w:val="9"/>
    </w:pPr>
  </w:style>
  <w:style w:type="paragraph" w:styleId="23">
    <w:name w:val="toc 2"/>
    <w:basedOn w:val="a1"/>
    <w:next w:val="a1"/>
    <w:autoRedefine/>
    <w:semiHidden/>
    <w:rsid w:val="00711A33"/>
    <w:pPr>
      <w:spacing w:after="100"/>
      <w:ind w:left="220"/>
    </w:pPr>
  </w:style>
  <w:style w:type="paragraph" w:styleId="a7">
    <w:name w:val="Balloon Text"/>
    <w:basedOn w:val="a1"/>
    <w:link w:val="a8"/>
    <w:semiHidden/>
    <w:rsid w:val="00711A33"/>
    <w:rPr>
      <w:rFonts w:ascii="Tahoma" w:eastAsia="Calibri" w:hAnsi="Tahoma"/>
      <w:sz w:val="16"/>
      <w:szCs w:val="16"/>
    </w:rPr>
  </w:style>
  <w:style w:type="character" w:customStyle="1" w:styleId="a8">
    <w:name w:val="Текст выноски Знак"/>
    <w:link w:val="a7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1"/>
    <w:next w:val="a1"/>
    <w:autoRedefine/>
    <w:semiHidden/>
    <w:rsid w:val="00711A33"/>
    <w:pPr>
      <w:spacing w:after="100" w:line="276" w:lineRule="auto"/>
      <w:ind w:firstLine="0"/>
    </w:pPr>
    <w:rPr>
      <w:rFonts w:eastAsia="Calibri"/>
    </w:rPr>
  </w:style>
  <w:style w:type="paragraph" w:styleId="33">
    <w:name w:val="toc 3"/>
    <w:basedOn w:val="a1"/>
    <w:next w:val="a1"/>
    <w:autoRedefine/>
    <w:semiHidden/>
    <w:rsid w:val="00711A33"/>
    <w:pPr>
      <w:spacing w:after="100" w:line="276" w:lineRule="auto"/>
      <w:ind w:left="440" w:firstLine="0"/>
    </w:pPr>
    <w:rPr>
      <w:rFonts w:eastAsia="Calibri"/>
    </w:rPr>
  </w:style>
  <w:style w:type="paragraph" w:styleId="a9">
    <w:name w:val="Body Text"/>
    <w:basedOn w:val="a1"/>
    <w:link w:val="aa"/>
    <w:rsid w:val="005646CC"/>
    <w:pPr>
      <w:widowControl w:val="0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a">
    <w:name w:val="Основной текст Знак"/>
    <w:link w:val="a9"/>
    <w:locked/>
    <w:rsid w:val="005646CC"/>
    <w:rPr>
      <w:rFonts w:ascii="Arial" w:eastAsia="Times New Roman" w:hAnsi="Arial" w:cs="Times New Roman"/>
      <w:sz w:val="20"/>
      <w:szCs w:val="20"/>
      <w:lang w:val="en-US"/>
    </w:rPr>
  </w:style>
  <w:style w:type="character" w:styleId="ab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c">
    <w:name w:val="Письмо"/>
    <w:basedOn w:val="a1"/>
    <w:rsid w:val="007404FD"/>
    <w:pPr>
      <w:autoSpaceDE w:val="0"/>
      <w:autoSpaceDN w:val="0"/>
      <w:spacing w:line="320" w:lineRule="exact"/>
      <w:ind w:firstLine="720"/>
    </w:pPr>
    <w:rPr>
      <w:rFonts w:eastAsia="Calibri"/>
      <w:sz w:val="28"/>
      <w:szCs w:val="28"/>
      <w:lang w:eastAsia="ru-RU"/>
    </w:rPr>
  </w:style>
  <w:style w:type="paragraph" w:styleId="ad">
    <w:name w:val="footnote text"/>
    <w:basedOn w:val="a1"/>
    <w:link w:val="ae"/>
    <w:semiHidden/>
    <w:rsid w:val="00DA406E"/>
    <w:rPr>
      <w:rFonts w:ascii="Calibri" w:eastAsia="Calibri" w:hAnsi="Calibri"/>
      <w:sz w:val="20"/>
      <w:szCs w:val="20"/>
    </w:rPr>
  </w:style>
  <w:style w:type="character" w:customStyle="1" w:styleId="ae">
    <w:name w:val="Текст сноски Знак"/>
    <w:link w:val="ad"/>
    <w:semiHidden/>
    <w:locked/>
    <w:rsid w:val="00DA406E"/>
    <w:rPr>
      <w:rFonts w:cs="Times New Roman"/>
      <w:sz w:val="20"/>
      <w:szCs w:val="20"/>
    </w:rPr>
  </w:style>
  <w:style w:type="paragraph" w:styleId="af">
    <w:name w:val="header"/>
    <w:basedOn w:val="a1"/>
    <w:link w:val="af0"/>
    <w:semiHidden/>
    <w:rsid w:val="00586D4E"/>
    <w:pPr>
      <w:tabs>
        <w:tab w:val="center" w:pos="4677"/>
        <w:tab w:val="right" w:pos="9355"/>
      </w:tabs>
    </w:pPr>
    <w:rPr>
      <w:rFonts w:ascii="Calibri" w:eastAsia="Calibri" w:hAnsi="Calibri"/>
      <w:sz w:val="20"/>
      <w:szCs w:val="20"/>
    </w:rPr>
  </w:style>
  <w:style w:type="character" w:customStyle="1" w:styleId="af0">
    <w:name w:val="Верхний колонтитул Знак"/>
    <w:link w:val="af"/>
    <w:semiHidden/>
    <w:locked/>
    <w:rsid w:val="00586D4E"/>
    <w:rPr>
      <w:rFonts w:cs="Times New Roman"/>
    </w:rPr>
  </w:style>
  <w:style w:type="paragraph" w:styleId="af1">
    <w:name w:val="footer"/>
    <w:basedOn w:val="a1"/>
    <w:link w:val="af2"/>
    <w:semiHidden/>
    <w:rsid w:val="00586D4E"/>
    <w:pPr>
      <w:tabs>
        <w:tab w:val="center" w:pos="4677"/>
        <w:tab w:val="right" w:pos="9355"/>
      </w:tabs>
    </w:pPr>
    <w:rPr>
      <w:rFonts w:ascii="Calibri" w:eastAsia="Calibri" w:hAnsi="Calibri"/>
      <w:sz w:val="20"/>
      <w:szCs w:val="20"/>
    </w:rPr>
  </w:style>
  <w:style w:type="character" w:customStyle="1" w:styleId="af2">
    <w:name w:val="Нижний колонтитул Знак"/>
    <w:link w:val="af1"/>
    <w:semiHidden/>
    <w:locked/>
    <w:rsid w:val="00586D4E"/>
    <w:rPr>
      <w:rFonts w:cs="Times New Roman"/>
    </w:rPr>
  </w:style>
  <w:style w:type="paragraph" w:styleId="af3">
    <w:name w:val="Normal (Web)"/>
    <w:basedOn w:val="a1"/>
    <w:uiPriority w:val="99"/>
    <w:rsid w:val="00A00F2D"/>
    <w:pPr>
      <w:spacing w:before="100" w:beforeAutospacing="1" w:after="100" w:afterAutospacing="1"/>
      <w:ind w:firstLine="0"/>
    </w:pPr>
    <w:rPr>
      <w:rFonts w:eastAsia="Calibri"/>
      <w:szCs w:val="24"/>
      <w:lang w:eastAsia="ru-RU"/>
    </w:rPr>
  </w:style>
  <w:style w:type="paragraph" w:styleId="a">
    <w:name w:val="List Paragraph"/>
    <w:basedOn w:val="a1"/>
    <w:link w:val="af4"/>
    <w:qFormat/>
    <w:rsid w:val="0032261B"/>
    <w:pPr>
      <w:numPr>
        <w:numId w:val="28"/>
      </w:numPr>
      <w:contextualSpacing/>
    </w:pPr>
    <w:rPr>
      <w:rFonts w:eastAsia="Calibri"/>
    </w:rPr>
  </w:style>
  <w:style w:type="character" w:customStyle="1" w:styleId="af4">
    <w:name w:val="Абзац списка Знак"/>
    <w:link w:val="a"/>
    <w:rsid w:val="0032261B"/>
    <w:rPr>
      <w:rFonts w:ascii="Times New Roman" w:hAnsi="Times New Roman"/>
      <w:sz w:val="24"/>
      <w:szCs w:val="22"/>
      <w:lang w:eastAsia="en-US"/>
    </w:rPr>
  </w:style>
  <w:style w:type="character" w:customStyle="1" w:styleId="31">
    <w:name w:val="Заголовок 3 Знак"/>
    <w:basedOn w:val="a2"/>
    <w:link w:val="30"/>
    <w:semiHidden/>
    <w:rsid w:val="00344A43"/>
    <w:rPr>
      <w:rFonts w:asciiTheme="majorHAnsi" w:eastAsiaTheme="majorEastAsia" w:hAnsiTheme="majorHAnsi" w:cstheme="majorBidi"/>
      <w:b/>
      <w:bCs/>
      <w:color w:val="4F81BD" w:themeColor="accent1"/>
      <w:sz w:val="24"/>
      <w:szCs w:val="22"/>
      <w:lang w:eastAsia="en-US"/>
    </w:rPr>
  </w:style>
  <w:style w:type="paragraph" w:customStyle="1" w:styleId="a0">
    <w:name w:val="маркмрованный"/>
    <w:basedOn w:val="a1"/>
    <w:rsid w:val="00080626"/>
    <w:pPr>
      <w:numPr>
        <w:ilvl w:val="1"/>
        <w:numId w:val="23"/>
      </w:numPr>
      <w:jc w:val="left"/>
    </w:pPr>
    <w:rPr>
      <w:szCs w:val="20"/>
      <w:lang w:eastAsia="ru-RU"/>
    </w:rPr>
  </w:style>
  <w:style w:type="character" w:styleId="af5">
    <w:name w:val="FollowedHyperlink"/>
    <w:basedOn w:val="a2"/>
    <w:rsid w:val="00EC77B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29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l.nsu.ru/course/view.php?id=416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el.nsu.ru/course/view.php?id=68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l.nsu.ru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open?id=1aPrGo1XBiQedhvnALgVJL1Erz4aqQlRv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drive.google.com/open?id=1aPrGo1XBiQedhvnALgVJL1Erz4aqQlRv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D6D4DA-2FAC-45BD-861E-D5A15AF66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22</Pages>
  <Words>6692</Words>
  <Characters>38151</Characters>
  <Application>Microsoft Office Word</Application>
  <DocSecurity>0</DocSecurity>
  <Lines>317</Lines>
  <Paragraphs>89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Дом</Company>
  <LinksUpToDate>false</LinksUpToDate>
  <CharactersWithSpaces>44754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nds</dc:creator>
  <cp:lastModifiedBy>user</cp:lastModifiedBy>
  <cp:revision>10</cp:revision>
  <cp:lastPrinted>2019-02-06T03:13:00Z</cp:lastPrinted>
  <dcterms:created xsi:type="dcterms:W3CDTF">2020-01-17T06:17:00Z</dcterms:created>
  <dcterms:modified xsi:type="dcterms:W3CDTF">2020-11-11T07:37:00Z</dcterms:modified>
</cp:coreProperties>
</file>