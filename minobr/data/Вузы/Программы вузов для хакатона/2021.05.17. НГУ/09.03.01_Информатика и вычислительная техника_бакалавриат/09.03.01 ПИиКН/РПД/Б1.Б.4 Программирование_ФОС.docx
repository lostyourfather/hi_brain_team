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CD" w:rsidRDefault="005D35CD" w:rsidP="005D35CD">
      <w:pPr>
        <w:widowControl w:val="0"/>
        <w:autoSpaceDE w:val="0"/>
        <w:autoSpaceDN w:val="0"/>
        <w:adjustRightInd w:val="0"/>
        <w:ind w:left="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D35CD" w:rsidRPr="005E4791" w:rsidRDefault="005D35CD" w:rsidP="005D35CD">
      <w:pPr>
        <w:widowControl w:val="0"/>
        <w:autoSpaceDE w:val="0"/>
        <w:autoSpaceDN w:val="0"/>
        <w:adjustRightInd w:val="0"/>
        <w:ind w:left="0" w:right="0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</w:r>
      <w:r w:rsidRPr="005D35CD"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 w:rsidRPr="005E4791">
        <w:rPr>
          <w:rFonts w:ascii="Times New Roman" w:hAnsi="Times New Roman"/>
          <w:color w:val="000000"/>
          <w:sz w:val="24"/>
          <w:szCs w:val="24"/>
        </w:rPr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D35CD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5D35CD" w:rsidRPr="005D35CD" w:rsidRDefault="005D35CD" w:rsidP="005D35CD">
      <w:pPr>
        <w:ind w:left="0" w:right="0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75964" w:rsidRDefault="00C75964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C75964" w:rsidRDefault="00C75964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C75964" w:rsidRPr="005F6CF0" w:rsidRDefault="00FF5461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C75964" w:rsidRPr="00C676AE" w:rsidRDefault="00C7596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C75964" w:rsidRDefault="00C7596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C75964" w:rsidRPr="00C676AE" w:rsidRDefault="005D35CD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FF5461">
        <w:rPr>
          <w:rFonts w:ascii="Times New Roman" w:hAnsi="Times New Roman"/>
          <w:sz w:val="24"/>
          <w:szCs w:val="24"/>
        </w:rPr>
        <w:t>03</w:t>
      </w:r>
      <w:r w:rsidR="00C75964" w:rsidRPr="00C676AE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июля </w:t>
      </w:r>
      <w:r w:rsidR="00C75964" w:rsidRPr="00C676AE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9</w:t>
      </w:r>
      <w:r w:rsidR="00C75964" w:rsidRPr="00C676AE">
        <w:rPr>
          <w:rFonts w:ascii="Times New Roman" w:hAnsi="Times New Roman"/>
          <w:sz w:val="24"/>
          <w:szCs w:val="24"/>
        </w:rPr>
        <w:t>г.</w:t>
      </w:r>
    </w:p>
    <w:p w:rsidR="00C75964" w:rsidRDefault="00C75964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Pr="00C573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C75964" w:rsidRDefault="00C75964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Программирование</w:t>
      </w:r>
    </w:p>
    <w:p w:rsidR="00C75964" w:rsidRDefault="00C75964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C75964" w:rsidRPr="004F0A3F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75964" w:rsidRPr="00C57364" w:rsidRDefault="00C75964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C75964" w:rsidRDefault="00C7596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75964" w:rsidRPr="00B51C64" w:rsidRDefault="00C75964" w:rsidP="00B51C64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B51C64" w:rsidRPr="00B51C64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C75964" w:rsidRPr="00C57364" w:rsidRDefault="00C75964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B51C64">
        <w:rPr>
          <w:rFonts w:ascii="Times New Roman" w:hAnsi="Times New Roman"/>
          <w:sz w:val="24"/>
          <w:szCs w:val="24"/>
        </w:rPr>
        <w:t>Квалификация: бакалавр</w:t>
      </w:r>
    </w:p>
    <w:p w:rsidR="00C75964" w:rsidRDefault="00C75964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75964" w:rsidRPr="00774CD6" w:rsidRDefault="00C7596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семестр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C75964" w:rsidRDefault="00C7596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C75964" w:rsidRDefault="00C7596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C75964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75964" w:rsidRPr="001B374D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75964" w:rsidRPr="001B374D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C75964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Pr="00B5661C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Pr="00B5661C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C75964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C75964" w:rsidRPr="005E4791" w:rsidRDefault="00C7596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Pr="004F0A3F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5964" w:rsidRPr="004F0A3F" w:rsidRDefault="00C7596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5D35CD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26852" w:rsidRPr="00C26852" w:rsidRDefault="00C75964" w:rsidP="00C26852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омежуточной аттестации по дисциплине является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Программирование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Информатика и вычислительная техника</w:t>
      </w:r>
      <w:r w:rsidR="00C26852" w:rsidRPr="00C26852">
        <w:rPr>
          <w:rFonts w:ascii="Times New Roman" w:hAnsi="Times New Roman"/>
          <w:color w:val="000000"/>
          <w:sz w:val="28"/>
          <w:szCs w:val="28"/>
        </w:rPr>
        <w:t xml:space="preserve">, направленность (профиль): Программная инженерия и компьютерные науки. </w:t>
      </w:r>
    </w:p>
    <w:p w:rsidR="00C75964" w:rsidRPr="00FA46AD" w:rsidRDefault="00C7596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75964" w:rsidRPr="00FA46AD" w:rsidRDefault="00C7596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51C64" w:rsidRPr="00B51C64" w:rsidRDefault="00B51C64" w:rsidP="00B51C64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B51C64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C75964" w:rsidRPr="004F0A3F" w:rsidRDefault="00C7596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C75964" w:rsidRPr="00B56C6F" w:rsidRDefault="00C7596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56C6F"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C75964" w:rsidRPr="00E22135" w:rsidRDefault="00295EB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E22135">
        <w:rPr>
          <w:rFonts w:ascii="Times New Roman" w:hAnsi="Times New Roman"/>
          <w:color w:val="000000"/>
          <w:sz w:val="28"/>
          <w:szCs w:val="28"/>
        </w:rPr>
        <w:t xml:space="preserve">Старший преподаватель </w:t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 xml:space="preserve">кафедры общей информатики ФИТ, </w:t>
      </w:r>
    </w:p>
    <w:p w:rsidR="00C75964" w:rsidRPr="00E22135" w:rsidRDefault="00295EB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E22135">
        <w:rPr>
          <w:rFonts w:ascii="Times New Roman" w:hAnsi="Times New Roman"/>
          <w:color w:val="000000"/>
          <w:sz w:val="28"/>
          <w:szCs w:val="28"/>
        </w:rPr>
        <w:t>кандидат физико-математических наук</w:t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ab/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ab/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ab/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ab/>
      </w:r>
      <w:r w:rsidR="00E22135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 w:rsidR="00B56C6F" w:rsidRPr="00E22135">
        <w:rPr>
          <w:rFonts w:ascii="Times New Roman" w:hAnsi="Times New Roman"/>
          <w:color w:val="000000"/>
          <w:sz w:val="28"/>
          <w:szCs w:val="28"/>
        </w:rPr>
        <w:t>Е</w:t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>.</w:t>
      </w:r>
      <w:r w:rsidR="00B56C6F" w:rsidRPr="00E22135">
        <w:rPr>
          <w:rFonts w:ascii="Times New Roman" w:hAnsi="Times New Roman"/>
          <w:color w:val="000000"/>
          <w:sz w:val="28"/>
          <w:szCs w:val="28"/>
        </w:rPr>
        <w:t>С</w:t>
      </w:r>
      <w:r w:rsidR="00C75964" w:rsidRPr="00E22135">
        <w:rPr>
          <w:rFonts w:ascii="Times New Roman" w:hAnsi="Times New Roman"/>
          <w:color w:val="000000"/>
          <w:sz w:val="28"/>
          <w:szCs w:val="28"/>
        </w:rPr>
        <w:t>.</w:t>
      </w:r>
      <w:r w:rsidR="00B56C6F" w:rsidRPr="00E22135">
        <w:rPr>
          <w:rFonts w:ascii="Times New Roman" w:hAnsi="Times New Roman"/>
          <w:color w:val="000000"/>
          <w:sz w:val="28"/>
          <w:szCs w:val="28"/>
        </w:rPr>
        <w:t>Петров</w:t>
      </w:r>
      <w:proofErr w:type="spellEnd"/>
    </w:p>
    <w:p w:rsidR="00C75964" w:rsidRPr="00A95DD0" w:rsidRDefault="00C7596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26852" w:rsidRDefault="00C2685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75964" w:rsidRPr="006F5972" w:rsidRDefault="00C7596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C75964" w:rsidRDefault="00C7596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E22135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:rsidR="00C75964" w:rsidRPr="00955B18" w:rsidRDefault="00C7596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C75964" w:rsidRPr="00955B18" w:rsidRDefault="00C7596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5D35CD" w:rsidRPr="005D35CD" w:rsidRDefault="005D35CD" w:rsidP="005D35C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4"/>
        </w:rPr>
      </w:pPr>
      <w:r w:rsidRPr="005D35CD">
        <w:rPr>
          <w:rFonts w:ascii="Times New Roman" w:hAnsi="Times New Roman"/>
          <w:color w:val="000000"/>
          <w:sz w:val="28"/>
          <w:szCs w:val="24"/>
        </w:rPr>
        <w:t>доцент кафедры систем информатики ФИТ,</w:t>
      </w:r>
    </w:p>
    <w:p w:rsidR="005D35CD" w:rsidRPr="005D35CD" w:rsidRDefault="005D35CD" w:rsidP="005D35CD">
      <w:pPr>
        <w:pStyle w:val="af1"/>
        <w:spacing w:before="0" w:beforeAutospacing="0" w:after="0" w:afterAutospacing="0"/>
        <w:rPr>
          <w:color w:val="000000"/>
          <w:sz w:val="28"/>
        </w:rPr>
      </w:pPr>
      <w:r w:rsidRPr="005D35CD">
        <w:rPr>
          <w:bCs/>
          <w:iCs/>
          <w:color w:val="000000"/>
          <w:sz w:val="28"/>
        </w:rPr>
        <w:t>кандидат технических наук</w:t>
      </w:r>
      <w:r w:rsidRPr="005D35CD">
        <w:rPr>
          <w:color w:val="000000"/>
          <w:sz w:val="28"/>
        </w:rPr>
        <w:t xml:space="preserve">                                </w:t>
      </w:r>
      <w:r>
        <w:rPr>
          <w:color w:val="000000"/>
          <w:sz w:val="28"/>
        </w:rPr>
        <w:t xml:space="preserve">                        </w:t>
      </w:r>
      <w:r w:rsidR="00E22135">
        <w:rPr>
          <w:color w:val="000000"/>
          <w:sz w:val="28"/>
        </w:rPr>
        <w:t xml:space="preserve">   </w:t>
      </w:r>
      <w:r w:rsidRPr="005D35CD">
        <w:rPr>
          <w:color w:val="000000"/>
          <w:sz w:val="28"/>
        </w:rPr>
        <w:t>А.А. Романенко</w:t>
      </w:r>
    </w:p>
    <w:p w:rsidR="00C75964" w:rsidRDefault="00C75964" w:rsidP="005D35CD">
      <w:pPr>
        <w:ind w:left="0" w:right="-1" w:firstLine="743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3177" w:rsidRDefault="00923177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3177" w:rsidRDefault="00923177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5D35CD" w:rsidRDefault="005D35CD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5D35CD" w:rsidRDefault="005D35CD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5D35CD" w:rsidRDefault="005D35CD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3177" w:rsidRDefault="00923177" w:rsidP="00E33D82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9A7BA5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C75964" w:rsidRPr="002A20EE" w:rsidRDefault="00C75964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C75964" w:rsidRPr="00B33F8B" w:rsidRDefault="00C75964" w:rsidP="009A7BA5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C75964" w:rsidRDefault="00C7596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75964" w:rsidRPr="00F35008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</w:t>
      </w:r>
      <w:r w:rsidR="00B56C6F">
        <w:rPr>
          <w:rFonts w:ascii="Times New Roman" w:hAnsi="Times New Roman"/>
          <w:sz w:val="28"/>
          <w:szCs w:val="28"/>
        </w:rPr>
        <w:t xml:space="preserve">дисциплине </w:t>
      </w:r>
      <w:r w:rsidR="00B56C6F" w:rsidRPr="00DC630D">
        <w:rPr>
          <w:rFonts w:ascii="Times New Roman" w:hAnsi="Times New Roman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Программирование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1E1B7D" w:rsidRPr="001E1B7D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</w:t>
      </w:r>
      <w:r w:rsidR="001E1B7D" w:rsidRPr="001E1B7D">
        <w:rPr>
          <w:rFonts w:ascii="Times New Roman" w:hAnsi="Times New Roman"/>
          <w:sz w:val="28"/>
          <w:szCs w:val="28"/>
        </w:rPr>
        <w:t>н</w:t>
      </w:r>
      <w:r w:rsidR="001E1B7D" w:rsidRPr="001E1B7D">
        <w:rPr>
          <w:rFonts w:ascii="Times New Roman" w:hAnsi="Times New Roman"/>
          <w:sz w:val="28"/>
          <w:szCs w:val="28"/>
        </w:rPr>
        <w:t>дикаторов достижения компетенции (таблица П</w:t>
      </w:r>
      <w:proofErr w:type="gramStart"/>
      <w:r w:rsidR="001E1B7D" w:rsidRPr="001E1B7D">
        <w:rPr>
          <w:rFonts w:ascii="Times New Roman" w:hAnsi="Times New Roman"/>
          <w:sz w:val="28"/>
          <w:szCs w:val="28"/>
        </w:rPr>
        <w:t>1</w:t>
      </w:r>
      <w:proofErr w:type="gramEnd"/>
      <w:r w:rsidR="001E1B7D" w:rsidRPr="001E1B7D">
        <w:rPr>
          <w:rFonts w:ascii="Times New Roman" w:hAnsi="Times New Roman"/>
          <w:sz w:val="28"/>
          <w:szCs w:val="28"/>
        </w:rPr>
        <w:t>.1).</w:t>
      </w:r>
    </w:p>
    <w:p w:rsidR="00C75964" w:rsidRPr="00AB4990" w:rsidRDefault="00C75964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5000" w:type="pct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60"/>
        <w:gridCol w:w="4742"/>
        <w:gridCol w:w="779"/>
        <w:gridCol w:w="779"/>
        <w:gridCol w:w="1226"/>
        <w:gridCol w:w="1147"/>
        <w:gridCol w:w="51"/>
      </w:tblGrid>
      <w:tr w:rsidR="00C75964" w:rsidRPr="00401288" w:rsidTr="00116ED2">
        <w:trPr>
          <w:jc w:val="center"/>
        </w:trPr>
        <w:tc>
          <w:tcPr>
            <w:tcW w:w="35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52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C75964" w:rsidP="00923177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40128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Программирование</w:t>
            </w: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83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C75964" w:rsidP="0040128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40128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Pr="00401288" w:rsidRDefault="00C75964" w:rsidP="0040128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40128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5D35CD" w:rsidRPr="00401288" w:rsidTr="00B9565F">
        <w:trPr>
          <w:gridAfter w:val="1"/>
          <w:wAfter w:w="27" w:type="pct"/>
          <w:trHeight w:val="621"/>
          <w:jc w:val="center"/>
        </w:trPr>
        <w:tc>
          <w:tcPr>
            <w:tcW w:w="35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52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sz w:val="24"/>
                <w:szCs w:val="24"/>
              </w:rPr>
              <w:t>Пор</w:t>
            </w:r>
            <w:r w:rsidRPr="00401288">
              <w:rPr>
                <w:rFonts w:ascii="Times New Roman" w:hAnsi="Times New Roman"/>
                <w:sz w:val="24"/>
                <w:szCs w:val="24"/>
              </w:rPr>
              <w:t>т</w:t>
            </w:r>
            <w:r w:rsidRPr="00401288">
              <w:rPr>
                <w:rFonts w:ascii="Times New Roman" w:hAnsi="Times New Roman"/>
                <w:sz w:val="24"/>
                <w:szCs w:val="24"/>
              </w:rPr>
              <w:t>фолио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зачет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401288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401288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C75964" w:rsidRPr="00401288" w:rsidTr="00F17BE2">
        <w:trPr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Pr="00401288" w:rsidRDefault="00C7596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48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F662A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50E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деятельности: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128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 w:rsidRPr="0040128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.1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математики, физики, вычислительной техники и программирования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ОПК-1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ОПК-1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.3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C75964" w:rsidRPr="00401288" w:rsidTr="00F17BE2">
        <w:trPr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Pr="00401288" w:rsidRDefault="00C7596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8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F662A1" w:rsidP="008019B7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E5A6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 Способен разрабатывать алгоритмы и программы, пригодные для практическ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ого применения: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401288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401288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C75964" w:rsidRPr="00401288" w:rsidTr="00F17BE2">
        <w:trPr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964" w:rsidRPr="00401288" w:rsidRDefault="00C7596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8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5964" w:rsidRPr="00401288" w:rsidRDefault="00F662A1" w:rsidP="008019B7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E5A6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</w:tr>
      <w:tr w:rsidR="005D35CD" w:rsidRPr="00494761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ОПК-9.1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94761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494761" w:rsidTr="00B9565F">
        <w:trPr>
          <w:gridAfter w:val="1"/>
          <w:wAfter w:w="27" w:type="pct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ОПК-9.2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Уметь: находить и анализировать техническую документацию по </w:t>
            </w: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lastRenderedPageBreak/>
              <w:t>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94761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5D35CD" w:rsidRPr="00D75FE0" w:rsidTr="00B9565F">
        <w:trPr>
          <w:gridAfter w:val="1"/>
          <w:wAfter w:w="27" w:type="pct"/>
          <w:trHeight w:val="1125"/>
          <w:jc w:val="center"/>
        </w:trPr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401288" w:rsidRDefault="005D35CD" w:rsidP="00F662A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>ОПК-9.3</w:t>
            </w:r>
          </w:p>
        </w:tc>
        <w:tc>
          <w:tcPr>
            <w:tcW w:w="2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5CD" w:rsidRPr="00DB08D2" w:rsidRDefault="005D35CD" w:rsidP="00F662A1">
            <w:pPr>
              <w:pStyle w:val="af2"/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DB08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01288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5CD" w:rsidRPr="00494761" w:rsidRDefault="005D35CD" w:rsidP="00F662A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128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401288" w:rsidRDefault="00C75964" w:rsidP="00401288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401288">
        <w:rPr>
          <w:rFonts w:ascii="Times New Roman" w:hAnsi="Times New Roman"/>
          <w:sz w:val="28"/>
          <w:szCs w:val="28"/>
        </w:rPr>
        <w:t xml:space="preserve">Промежуточная аттестация включает 2 этапа. </w:t>
      </w:r>
      <w:r w:rsidR="00B51C64">
        <w:rPr>
          <w:rFonts w:ascii="Times New Roman" w:hAnsi="Times New Roman"/>
          <w:sz w:val="28"/>
          <w:szCs w:val="28"/>
        </w:rPr>
        <w:t>Все</w:t>
      </w:r>
      <w:r w:rsidRPr="00401288">
        <w:rPr>
          <w:rFonts w:ascii="Times New Roman" w:hAnsi="Times New Roman"/>
          <w:sz w:val="28"/>
          <w:szCs w:val="28"/>
        </w:rPr>
        <w:t xml:space="preserve"> компетенций оцен</w:t>
      </w:r>
      <w:r w:rsidRPr="00401288">
        <w:rPr>
          <w:rFonts w:ascii="Times New Roman" w:hAnsi="Times New Roman"/>
          <w:sz w:val="28"/>
          <w:szCs w:val="28"/>
        </w:rPr>
        <w:t>и</w:t>
      </w:r>
      <w:r w:rsidRPr="00401288">
        <w:rPr>
          <w:rFonts w:ascii="Times New Roman" w:hAnsi="Times New Roman"/>
          <w:sz w:val="28"/>
          <w:szCs w:val="28"/>
        </w:rPr>
        <w:t xml:space="preserve">вается </w:t>
      </w:r>
      <w:r w:rsidR="00B51C64">
        <w:rPr>
          <w:rFonts w:ascii="Times New Roman" w:hAnsi="Times New Roman"/>
          <w:sz w:val="28"/>
          <w:szCs w:val="28"/>
        </w:rPr>
        <w:t xml:space="preserve">как </w:t>
      </w:r>
      <w:r w:rsidR="00F17BE2">
        <w:rPr>
          <w:rFonts w:ascii="Times New Roman" w:hAnsi="Times New Roman"/>
          <w:sz w:val="28"/>
          <w:szCs w:val="28"/>
        </w:rPr>
        <w:t xml:space="preserve">на основе </w:t>
      </w:r>
      <w:r w:rsidRPr="00401288">
        <w:rPr>
          <w:rFonts w:ascii="Times New Roman" w:hAnsi="Times New Roman"/>
          <w:sz w:val="28"/>
          <w:szCs w:val="28"/>
        </w:rPr>
        <w:t>портфолио, в которое входят работы, выполненные в рамках дисциплины</w:t>
      </w:r>
      <w:r w:rsidR="00B51C64">
        <w:rPr>
          <w:rFonts w:ascii="Times New Roman" w:hAnsi="Times New Roman"/>
          <w:sz w:val="28"/>
          <w:szCs w:val="28"/>
        </w:rPr>
        <w:t>, так и</w:t>
      </w:r>
      <w:r w:rsidR="00401288" w:rsidRPr="00401288">
        <w:rPr>
          <w:rFonts w:ascii="Times New Roman" w:hAnsi="Times New Roman"/>
          <w:sz w:val="28"/>
          <w:szCs w:val="28"/>
        </w:rPr>
        <w:t xml:space="preserve"> дифференцированным зачётом или</w:t>
      </w:r>
      <w:r w:rsidRPr="00401288">
        <w:rPr>
          <w:rFonts w:ascii="Times New Roman" w:hAnsi="Times New Roman"/>
          <w:sz w:val="28"/>
          <w:szCs w:val="28"/>
        </w:rPr>
        <w:t xml:space="preserve"> экзаменом.</w:t>
      </w:r>
    </w:p>
    <w:p w:rsidR="00C75964" w:rsidRPr="00401288" w:rsidRDefault="00F17BE2" w:rsidP="00401288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C75964" w:rsidRPr="00401288">
        <w:rPr>
          <w:rFonts w:ascii="Times New Roman" w:hAnsi="Times New Roman"/>
          <w:sz w:val="28"/>
          <w:szCs w:val="28"/>
        </w:rPr>
        <w:t>кзаменационны</w:t>
      </w:r>
      <w:r>
        <w:rPr>
          <w:rFonts w:ascii="Times New Roman" w:hAnsi="Times New Roman"/>
          <w:sz w:val="28"/>
          <w:szCs w:val="28"/>
        </w:rPr>
        <w:t>е</w:t>
      </w:r>
      <w:r w:rsidR="00C75964" w:rsidRPr="00401288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я</w:t>
      </w:r>
      <w:r w:rsidR="00C75964" w:rsidRPr="004012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проверяют знания и умения в рамках тем, перечисленных в программе учебной дисциплины. </w:t>
      </w:r>
    </w:p>
    <w:p w:rsidR="00C75964" w:rsidRPr="00B555A6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C75964" w:rsidRPr="00B33F8B" w:rsidRDefault="00C75964" w:rsidP="009A7BA5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bCs/>
          <w:sz w:val="28"/>
          <w:szCs w:val="28"/>
        </w:rPr>
        <w:t>Промежуточная аттестация по дисциплине «</w:t>
      </w:r>
      <w:r w:rsidRPr="00F662A1">
        <w:rPr>
          <w:rFonts w:ascii="Times New Roman" w:hAnsi="Times New Roman"/>
          <w:sz w:val="28"/>
          <w:szCs w:val="28"/>
        </w:rPr>
        <w:t>Программирование</w:t>
      </w:r>
      <w:r w:rsidRPr="00F662A1">
        <w:rPr>
          <w:rFonts w:ascii="Times New Roman" w:hAnsi="Times New Roman"/>
          <w:bCs/>
          <w:sz w:val="28"/>
          <w:szCs w:val="28"/>
        </w:rPr>
        <w:t>»</w:t>
      </w:r>
      <w:r w:rsidRPr="00F662A1">
        <w:rPr>
          <w:rFonts w:ascii="Times New Roman" w:hAnsi="Times New Roman"/>
          <w:sz w:val="28"/>
          <w:szCs w:val="28"/>
        </w:rPr>
        <w:t xml:space="preserve"> </w:t>
      </w:r>
      <w:r w:rsidRPr="00F662A1">
        <w:rPr>
          <w:rFonts w:ascii="Times New Roman" w:hAnsi="Times New Roman"/>
          <w:bCs/>
          <w:sz w:val="28"/>
          <w:szCs w:val="28"/>
        </w:rPr>
        <w:t>пр</w:t>
      </w:r>
      <w:r w:rsidRPr="00F662A1">
        <w:rPr>
          <w:rFonts w:ascii="Times New Roman" w:hAnsi="Times New Roman"/>
          <w:bCs/>
          <w:sz w:val="28"/>
          <w:szCs w:val="28"/>
        </w:rPr>
        <w:t>о</w:t>
      </w:r>
      <w:r w:rsidRPr="00F662A1">
        <w:rPr>
          <w:rFonts w:ascii="Times New Roman" w:hAnsi="Times New Roman"/>
          <w:bCs/>
          <w:sz w:val="28"/>
          <w:szCs w:val="28"/>
        </w:rPr>
        <w:t xml:space="preserve">водится по завершению каждого периода ее освоения (семестра). </w:t>
      </w:r>
      <w:r w:rsidRPr="00F662A1">
        <w:rPr>
          <w:rFonts w:ascii="Times New Roman" w:hAnsi="Times New Roman"/>
          <w:sz w:val="28"/>
          <w:szCs w:val="28"/>
        </w:rPr>
        <w:t>Результаты промежуточной аттестации по дисциплине оцениваются по шкале «неуд</w:t>
      </w:r>
      <w:r w:rsidRPr="00F662A1">
        <w:rPr>
          <w:rFonts w:ascii="Times New Roman" w:hAnsi="Times New Roman"/>
          <w:sz w:val="28"/>
          <w:szCs w:val="28"/>
        </w:rPr>
        <w:t>о</w:t>
      </w:r>
      <w:r w:rsidRPr="00F662A1">
        <w:rPr>
          <w:rFonts w:ascii="Times New Roman" w:hAnsi="Times New Roman"/>
          <w:sz w:val="28"/>
          <w:szCs w:val="28"/>
        </w:rPr>
        <w:t xml:space="preserve">влетворительно», «удовлетворительно», «хорошо», </w:t>
      </w:r>
      <w:r w:rsidRPr="00F662A1">
        <w:rPr>
          <w:rFonts w:ascii="Times New Roman" w:hAnsi="Times New Roman"/>
          <w:bCs/>
          <w:sz w:val="28"/>
          <w:szCs w:val="28"/>
        </w:rPr>
        <w:t>«отлично».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выставляется на основании взвешенной суммы баллов ВСБ, полученных в течение семестра. При ВСБ в интервале [0, 2.5) выставляется оценка «неудовлетворительно»; в интервале [2.5, 3.5) – «удовлетворительно»; [3.5, 4.5) – «хорошо»; [4.5, ∞) – «отлично».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bCs/>
          <w:sz w:val="28"/>
          <w:szCs w:val="28"/>
        </w:rPr>
        <w:t xml:space="preserve">Оценки </w:t>
      </w:r>
      <w:r w:rsidRPr="00F662A1">
        <w:rPr>
          <w:rFonts w:ascii="Times New Roman" w:hAnsi="Times New Roman"/>
          <w:sz w:val="28"/>
          <w:szCs w:val="28"/>
        </w:rPr>
        <w:t xml:space="preserve">«удовлетворительно», «хорошо», </w:t>
      </w:r>
      <w:r w:rsidRPr="00F662A1">
        <w:rPr>
          <w:rFonts w:ascii="Times New Roman" w:hAnsi="Times New Roman"/>
          <w:bCs/>
          <w:sz w:val="28"/>
          <w:szCs w:val="28"/>
        </w:rPr>
        <w:t>«отлично» означают успе</w:t>
      </w:r>
      <w:r w:rsidRPr="00F662A1">
        <w:rPr>
          <w:rFonts w:ascii="Times New Roman" w:hAnsi="Times New Roman"/>
          <w:bCs/>
          <w:sz w:val="28"/>
          <w:szCs w:val="28"/>
        </w:rPr>
        <w:t>ш</w:t>
      </w:r>
      <w:r w:rsidRPr="00F662A1">
        <w:rPr>
          <w:rFonts w:ascii="Times New Roman" w:hAnsi="Times New Roman"/>
          <w:bCs/>
          <w:sz w:val="28"/>
          <w:szCs w:val="28"/>
        </w:rPr>
        <w:t xml:space="preserve">ное прохождение промежуточной аттестации и </w:t>
      </w:r>
      <w:r w:rsidRPr="00F662A1">
        <w:rPr>
          <w:rFonts w:ascii="Times New Roman" w:hAnsi="Times New Roman"/>
          <w:sz w:val="28"/>
          <w:szCs w:val="28"/>
        </w:rPr>
        <w:t>соответствуют соответстве</w:t>
      </w:r>
      <w:r w:rsidRPr="00F662A1">
        <w:rPr>
          <w:rFonts w:ascii="Times New Roman" w:hAnsi="Times New Roman"/>
          <w:sz w:val="28"/>
          <w:szCs w:val="28"/>
        </w:rPr>
        <w:t>н</w:t>
      </w:r>
      <w:r w:rsidRPr="00F662A1">
        <w:rPr>
          <w:rFonts w:ascii="Times New Roman" w:hAnsi="Times New Roman"/>
          <w:sz w:val="28"/>
          <w:szCs w:val="28"/>
        </w:rPr>
        <w:t>но пороговому, базовому и продвинутому уровню сформированности комп</w:t>
      </w:r>
      <w:r w:rsidRPr="00F662A1">
        <w:rPr>
          <w:rFonts w:ascii="Times New Roman" w:hAnsi="Times New Roman"/>
          <w:sz w:val="28"/>
          <w:szCs w:val="28"/>
        </w:rPr>
        <w:t>е</w:t>
      </w:r>
      <w:r w:rsidRPr="00F662A1">
        <w:rPr>
          <w:rFonts w:ascii="Times New Roman" w:hAnsi="Times New Roman"/>
          <w:sz w:val="28"/>
          <w:szCs w:val="28"/>
        </w:rPr>
        <w:t>тенций на момент аттестации.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 1 семестре оценка за освоение дисциплины выставляется на основе портфолио работ студента, которое включает:</w:t>
      </w:r>
    </w:p>
    <w:p w:rsidR="00F662A1" w:rsidRPr="00F662A1" w:rsidRDefault="00F662A1" w:rsidP="005B6D14">
      <w:pPr>
        <w:numPr>
          <w:ilvl w:val="0"/>
          <w:numId w:val="18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3 контрольных работы (1-я и 2-я контрольная неделя в каждой группе, к</w:t>
      </w:r>
      <w:r w:rsidRPr="00F662A1">
        <w:rPr>
          <w:rFonts w:ascii="Times New Roman" w:hAnsi="Times New Roman"/>
          <w:sz w:val="28"/>
          <w:szCs w:val="28"/>
        </w:rPr>
        <w:t>о</w:t>
      </w:r>
      <w:r w:rsidRPr="00F662A1">
        <w:rPr>
          <w:rFonts w:ascii="Times New Roman" w:hAnsi="Times New Roman"/>
          <w:sz w:val="28"/>
          <w:szCs w:val="28"/>
        </w:rPr>
        <w:t>нец семестра потоковая</w:t>
      </w:r>
      <w:r w:rsidR="005B6D14" w:rsidRPr="005B6D14">
        <w:rPr>
          <w:rFonts w:ascii="Times New Roman" w:hAnsi="Times New Roman"/>
          <w:sz w:val="28"/>
          <w:szCs w:val="28"/>
        </w:rPr>
        <w:t xml:space="preserve"> или во время дифференцированного зачета</w:t>
      </w:r>
      <w:r w:rsidRPr="00F662A1">
        <w:rPr>
          <w:rFonts w:ascii="Times New Roman" w:hAnsi="Times New Roman"/>
          <w:sz w:val="28"/>
          <w:szCs w:val="28"/>
        </w:rPr>
        <w:t>);</w:t>
      </w:r>
    </w:p>
    <w:p w:rsidR="00F662A1" w:rsidRDefault="00F662A1" w:rsidP="00F662A1">
      <w:pPr>
        <w:numPr>
          <w:ilvl w:val="0"/>
          <w:numId w:val="18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7 лабораторных работ по темам, изучаемым в 1 семестре.</w:t>
      </w:r>
    </w:p>
    <w:p w:rsid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за освоение дисциплины в 1 семестре выставляется на основ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>нии взвешенной суммы баллов ВСБ = 0,6 * БЛР + 0,4 * БКР, где БКР и БЛР – это соответственно средний балл по пятибалльной шкале за контрольные и лабораторные работы, входящие в портфолио студента.</w:t>
      </w:r>
    </w:p>
    <w:p w:rsidR="005B6D14" w:rsidRPr="00F662A1" w:rsidRDefault="005B6D14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5B6D14">
        <w:rPr>
          <w:rFonts w:ascii="Times New Roman" w:hAnsi="Times New Roman"/>
          <w:sz w:val="28"/>
          <w:szCs w:val="28"/>
        </w:rPr>
        <w:t>Дифференцированный зачет заключается в выполнении одной или н</w:t>
      </w:r>
      <w:r w:rsidRPr="005B6D14">
        <w:rPr>
          <w:rFonts w:ascii="Times New Roman" w:hAnsi="Times New Roman"/>
          <w:sz w:val="28"/>
          <w:szCs w:val="28"/>
        </w:rPr>
        <w:t>е</w:t>
      </w:r>
      <w:r w:rsidRPr="005B6D14">
        <w:rPr>
          <w:rFonts w:ascii="Times New Roman" w:hAnsi="Times New Roman"/>
          <w:sz w:val="28"/>
          <w:szCs w:val="28"/>
        </w:rPr>
        <w:t>скольких контрольных работ с целью замещения эквивалентных контрол</w:t>
      </w:r>
      <w:r w:rsidRPr="005B6D14">
        <w:rPr>
          <w:rFonts w:ascii="Times New Roman" w:hAnsi="Times New Roman"/>
          <w:sz w:val="28"/>
          <w:szCs w:val="28"/>
        </w:rPr>
        <w:t>ь</w:t>
      </w:r>
      <w:r w:rsidRPr="005B6D14">
        <w:rPr>
          <w:rFonts w:ascii="Times New Roman" w:hAnsi="Times New Roman"/>
          <w:sz w:val="28"/>
          <w:szCs w:val="28"/>
        </w:rPr>
        <w:t>ных работ в портфолио и повышения БКР.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 2 семестре промежуточная аттестация по дисциплине включает 2 этапа:</w:t>
      </w:r>
    </w:p>
    <w:p w:rsidR="00F662A1" w:rsidRPr="00F662A1" w:rsidRDefault="00F662A1" w:rsidP="00F662A1">
      <w:pPr>
        <w:numPr>
          <w:ilvl w:val="0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подготовку портфолио, которое включает:</w:t>
      </w:r>
    </w:p>
    <w:p w:rsidR="00F662A1" w:rsidRPr="00F662A1" w:rsidRDefault="00F662A1" w:rsidP="00F662A1">
      <w:pPr>
        <w:numPr>
          <w:ilvl w:val="1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lastRenderedPageBreak/>
        <w:t>3 контрольных работы (1-я и 2-я контрольная неделя в каждой гру</w:t>
      </w:r>
      <w:r w:rsidRPr="00F662A1">
        <w:rPr>
          <w:rFonts w:ascii="Times New Roman" w:hAnsi="Times New Roman"/>
          <w:sz w:val="28"/>
          <w:szCs w:val="28"/>
        </w:rPr>
        <w:t>п</w:t>
      </w:r>
      <w:r w:rsidRPr="00F662A1">
        <w:rPr>
          <w:rFonts w:ascii="Times New Roman" w:hAnsi="Times New Roman"/>
          <w:sz w:val="28"/>
          <w:szCs w:val="28"/>
        </w:rPr>
        <w:t>пе, конец семестра потоковая);</w:t>
      </w:r>
    </w:p>
    <w:p w:rsidR="00F662A1" w:rsidRPr="00F662A1" w:rsidRDefault="00F662A1" w:rsidP="00F662A1">
      <w:pPr>
        <w:numPr>
          <w:ilvl w:val="1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6 лабораторных работ по темам, изучаемым в 2 семестре;</w:t>
      </w:r>
    </w:p>
    <w:p w:rsidR="00F662A1" w:rsidRPr="00F662A1" w:rsidRDefault="00F662A1" w:rsidP="00F662A1">
      <w:pPr>
        <w:numPr>
          <w:ilvl w:val="0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выполнение экзаменационных заданий.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за освоение дисциплины в 2 семестре выставляется на основ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 xml:space="preserve">нии взвешенной суммы баллов ВСБ = 0,24 * БКР + 0,36 * БЛР + 0,4 * БЭЗ, где БКР, БЛР – это соответственно средний балл по пятибалльной шкале за контрольные и лабораторные работы, входящие в портфолио студента, а БЭЗ – это балл, полученный за выполнение экзаменационного задания. </w:t>
      </w:r>
    </w:p>
    <w:p w:rsidR="00F662A1" w:rsidRPr="00F662A1" w:rsidRDefault="00F662A1" w:rsidP="00F662A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БЭЗ – это второй в порядке возрастания балл за выполнение частей э</w:t>
      </w:r>
      <w:r w:rsidRPr="00F662A1">
        <w:rPr>
          <w:rFonts w:ascii="Times New Roman" w:hAnsi="Times New Roman"/>
          <w:sz w:val="28"/>
          <w:szCs w:val="28"/>
        </w:rPr>
        <w:t>к</w:t>
      </w:r>
      <w:r w:rsidRPr="00F662A1">
        <w:rPr>
          <w:rFonts w:ascii="Times New Roman" w:hAnsi="Times New Roman"/>
          <w:sz w:val="28"/>
          <w:szCs w:val="28"/>
        </w:rPr>
        <w:t>заменационного задания (билета), включающего три темы для собеседования и две задачи для письменного решения. Каждая часть экзаменационного з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>дания оценивается по пятибалльной шкале.</w:t>
      </w:r>
    </w:p>
    <w:p w:rsidR="00B24EB0" w:rsidRDefault="005F62CC" w:rsidP="005F62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3C7B98">
        <w:rPr>
          <w:rFonts w:ascii="Times New Roman" w:hAnsi="Times New Roman"/>
          <w:sz w:val="28"/>
          <w:szCs w:val="28"/>
        </w:rPr>
        <w:t>Контрольная работа с</w:t>
      </w:r>
      <w:r w:rsidR="006F0BE6">
        <w:rPr>
          <w:rFonts w:ascii="Times New Roman" w:hAnsi="Times New Roman"/>
          <w:sz w:val="28"/>
          <w:szCs w:val="28"/>
        </w:rPr>
        <w:t>остоит из 1</w:t>
      </w:r>
      <w:r w:rsidRPr="005930EB">
        <w:rPr>
          <w:rFonts w:ascii="Times New Roman" w:hAnsi="Times New Roman"/>
          <w:sz w:val="28"/>
          <w:szCs w:val="28"/>
        </w:rPr>
        <w:t>-20 заданий</w:t>
      </w:r>
      <w:r w:rsidR="00A01ACF" w:rsidRPr="005930EB">
        <w:rPr>
          <w:rFonts w:ascii="Times New Roman" w:hAnsi="Times New Roman"/>
          <w:sz w:val="28"/>
          <w:szCs w:val="28"/>
        </w:rPr>
        <w:t>. Выполнение каждого з</w:t>
      </w:r>
      <w:r w:rsidR="00A01ACF" w:rsidRPr="005930EB">
        <w:rPr>
          <w:rFonts w:ascii="Times New Roman" w:hAnsi="Times New Roman"/>
          <w:sz w:val="28"/>
          <w:szCs w:val="28"/>
        </w:rPr>
        <w:t>а</w:t>
      </w:r>
      <w:r w:rsidR="00A01ACF" w:rsidRPr="005930EB">
        <w:rPr>
          <w:rFonts w:ascii="Times New Roman" w:hAnsi="Times New Roman"/>
          <w:sz w:val="28"/>
          <w:szCs w:val="28"/>
        </w:rPr>
        <w:t>дания оценивается балл</w:t>
      </w:r>
      <w:r w:rsidR="001A678A" w:rsidRPr="005930EB">
        <w:rPr>
          <w:rFonts w:ascii="Times New Roman" w:hAnsi="Times New Roman"/>
          <w:sz w:val="28"/>
          <w:szCs w:val="28"/>
        </w:rPr>
        <w:t>а</w:t>
      </w:r>
      <w:r w:rsidR="00A01ACF" w:rsidRPr="005930EB">
        <w:rPr>
          <w:rFonts w:ascii="Times New Roman" w:hAnsi="Times New Roman"/>
          <w:sz w:val="28"/>
          <w:szCs w:val="28"/>
        </w:rPr>
        <w:t>м</w:t>
      </w:r>
      <w:r w:rsidR="001A678A" w:rsidRPr="005930EB">
        <w:rPr>
          <w:rFonts w:ascii="Times New Roman" w:hAnsi="Times New Roman"/>
          <w:sz w:val="28"/>
          <w:szCs w:val="28"/>
        </w:rPr>
        <w:t>и</w:t>
      </w:r>
      <w:r w:rsidR="00A01ACF" w:rsidRPr="005930EB">
        <w:rPr>
          <w:rFonts w:ascii="Times New Roman" w:hAnsi="Times New Roman"/>
          <w:sz w:val="28"/>
          <w:szCs w:val="28"/>
        </w:rPr>
        <w:t xml:space="preserve"> от 0 (не </w:t>
      </w:r>
      <w:r w:rsidR="001A678A" w:rsidRPr="005930EB">
        <w:rPr>
          <w:rFonts w:ascii="Times New Roman" w:hAnsi="Times New Roman"/>
          <w:sz w:val="28"/>
          <w:szCs w:val="28"/>
        </w:rPr>
        <w:t>выполнено</w:t>
      </w:r>
      <w:r w:rsidR="00A01ACF" w:rsidRPr="005930EB">
        <w:rPr>
          <w:rFonts w:ascii="Times New Roman" w:hAnsi="Times New Roman"/>
          <w:sz w:val="28"/>
          <w:szCs w:val="28"/>
        </w:rPr>
        <w:t xml:space="preserve">) до </w:t>
      </w:r>
      <w:r w:rsidR="001A678A" w:rsidRPr="005930EB">
        <w:rPr>
          <w:rFonts w:ascii="Times New Roman" w:hAnsi="Times New Roman"/>
          <w:sz w:val="28"/>
          <w:szCs w:val="28"/>
        </w:rPr>
        <w:t>полной стоимости зад</w:t>
      </w:r>
      <w:r w:rsidR="001A678A" w:rsidRPr="005930EB">
        <w:rPr>
          <w:rFonts w:ascii="Times New Roman" w:hAnsi="Times New Roman"/>
          <w:sz w:val="28"/>
          <w:szCs w:val="28"/>
        </w:rPr>
        <w:t>а</w:t>
      </w:r>
      <w:r w:rsidR="001A678A" w:rsidRPr="005930EB">
        <w:rPr>
          <w:rFonts w:ascii="Times New Roman" w:hAnsi="Times New Roman"/>
          <w:sz w:val="28"/>
          <w:szCs w:val="28"/>
        </w:rPr>
        <w:t>ния (выполнено)</w:t>
      </w:r>
      <w:r w:rsidR="00A01ACF" w:rsidRPr="005930EB">
        <w:rPr>
          <w:rFonts w:ascii="Times New Roman" w:hAnsi="Times New Roman"/>
          <w:sz w:val="28"/>
          <w:szCs w:val="28"/>
        </w:rPr>
        <w:t>.</w:t>
      </w:r>
      <w:r w:rsidRPr="005930EB">
        <w:rPr>
          <w:rFonts w:ascii="Times New Roman" w:hAnsi="Times New Roman"/>
          <w:sz w:val="28"/>
          <w:szCs w:val="28"/>
        </w:rPr>
        <w:t xml:space="preserve"> </w:t>
      </w:r>
      <w:r w:rsidR="00B24EB0">
        <w:rPr>
          <w:rFonts w:ascii="Times New Roman" w:hAnsi="Times New Roman"/>
          <w:sz w:val="28"/>
          <w:szCs w:val="28"/>
        </w:rPr>
        <w:t xml:space="preserve">Контрольная работа оценивается </w:t>
      </w:r>
      <w:r w:rsidRPr="005930EB">
        <w:rPr>
          <w:rFonts w:ascii="Times New Roman" w:hAnsi="Times New Roman"/>
          <w:sz w:val="28"/>
          <w:szCs w:val="28"/>
        </w:rPr>
        <w:t>на основе суммы баллов за выполнение заданий</w:t>
      </w:r>
      <w:r w:rsidR="00B24EB0">
        <w:rPr>
          <w:rFonts w:ascii="Times New Roman" w:hAnsi="Times New Roman"/>
          <w:sz w:val="28"/>
          <w:szCs w:val="28"/>
        </w:rPr>
        <w:t xml:space="preserve"> по следующим правилам:</w:t>
      </w:r>
    </w:p>
    <w:p w:rsidR="00B24EB0" w:rsidRDefault="00B24EB0" w:rsidP="009A7BA5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контрольная работа отсутствует в портфолио – БКР = 0;</w:t>
      </w:r>
    </w:p>
    <w:p w:rsidR="00B24EB0" w:rsidRDefault="00B24EB0" w:rsidP="009A7BA5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D064B8" w:rsidRPr="005930EB">
        <w:rPr>
          <w:rFonts w:ascii="Times New Roman" w:hAnsi="Times New Roman"/>
          <w:sz w:val="28"/>
          <w:szCs w:val="28"/>
        </w:rPr>
        <w:t xml:space="preserve">енее 50% </w:t>
      </w:r>
      <w:r w:rsidR="001A678A" w:rsidRPr="005930EB">
        <w:rPr>
          <w:rFonts w:ascii="Times New Roman" w:hAnsi="Times New Roman"/>
          <w:sz w:val="28"/>
          <w:szCs w:val="28"/>
        </w:rPr>
        <w:t xml:space="preserve">суммарной стоимости всех заданий </w:t>
      </w:r>
      <w:r w:rsidR="00D064B8" w:rsidRPr="005930E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БКР = </w:t>
      </w:r>
      <w:r w:rsidR="00D064B8" w:rsidRPr="005930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 w:rsidR="00B24EB0" w:rsidRDefault="00D064B8" w:rsidP="009A7BA5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от 50% до 75% </w:t>
      </w:r>
      <w:r w:rsidR="001A0A11" w:rsidRPr="005930EB">
        <w:rPr>
          <w:rFonts w:ascii="Times New Roman" w:hAnsi="Times New Roman"/>
          <w:sz w:val="28"/>
          <w:szCs w:val="28"/>
        </w:rPr>
        <w:t xml:space="preserve">суммарной стоимости всех заданий </w:t>
      </w:r>
      <w:r w:rsidRPr="005930EB">
        <w:rPr>
          <w:rFonts w:ascii="Times New Roman" w:hAnsi="Times New Roman"/>
          <w:sz w:val="28"/>
          <w:szCs w:val="28"/>
        </w:rPr>
        <w:t>--</w:t>
      </w:r>
      <w:r w:rsidR="001A678A" w:rsidRPr="005930EB">
        <w:rPr>
          <w:rFonts w:ascii="Times New Roman" w:hAnsi="Times New Roman"/>
          <w:sz w:val="28"/>
          <w:szCs w:val="28"/>
        </w:rPr>
        <w:t xml:space="preserve"> </w:t>
      </w:r>
      <w:r w:rsidR="00B24EB0"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3</w:t>
      </w:r>
      <w:r w:rsidR="00B24EB0">
        <w:rPr>
          <w:rFonts w:ascii="Times New Roman" w:hAnsi="Times New Roman"/>
          <w:sz w:val="28"/>
          <w:szCs w:val="28"/>
        </w:rPr>
        <w:t>;</w:t>
      </w:r>
    </w:p>
    <w:p w:rsidR="00B24EB0" w:rsidRDefault="00D064B8" w:rsidP="009A7BA5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>от 75% до 87,</w:t>
      </w:r>
      <w:r w:rsidR="00A01ACF" w:rsidRPr="005930EB">
        <w:rPr>
          <w:rFonts w:ascii="Times New Roman" w:hAnsi="Times New Roman"/>
          <w:sz w:val="28"/>
          <w:szCs w:val="28"/>
        </w:rPr>
        <w:t xml:space="preserve">5% </w:t>
      </w:r>
      <w:r w:rsidR="001A0A11" w:rsidRPr="005930EB">
        <w:rPr>
          <w:rFonts w:ascii="Times New Roman" w:hAnsi="Times New Roman"/>
          <w:sz w:val="28"/>
          <w:szCs w:val="28"/>
        </w:rPr>
        <w:t xml:space="preserve">суммарной стоимости всех заданий </w:t>
      </w:r>
      <w:r w:rsidR="00A01ACF" w:rsidRPr="005930EB">
        <w:rPr>
          <w:rFonts w:ascii="Times New Roman" w:hAnsi="Times New Roman"/>
          <w:sz w:val="28"/>
          <w:szCs w:val="28"/>
        </w:rPr>
        <w:t xml:space="preserve">-- </w:t>
      </w:r>
      <w:r w:rsidR="00B24EB0">
        <w:rPr>
          <w:rFonts w:ascii="Times New Roman" w:hAnsi="Times New Roman"/>
          <w:sz w:val="28"/>
          <w:szCs w:val="28"/>
        </w:rPr>
        <w:t xml:space="preserve">БКР = </w:t>
      </w:r>
      <w:r w:rsidR="00A01ACF" w:rsidRPr="005930EB">
        <w:rPr>
          <w:rFonts w:ascii="Times New Roman" w:hAnsi="Times New Roman"/>
          <w:sz w:val="28"/>
          <w:szCs w:val="28"/>
        </w:rPr>
        <w:t>4</w:t>
      </w:r>
      <w:r w:rsidR="00B24EB0">
        <w:rPr>
          <w:rFonts w:ascii="Times New Roman" w:hAnsi="Times New Roman"/>
          <w:sz w:val="28"/>
          <w:szCs w:val="28"/>
        </w:rPr>
        <w:t>;</w:t>
      </w:r>
    </w:p>
    <w:p w:rsidR="005F62CC" w:rsidRPr="005930EB" w:rsidRDefault="00A01ACF" w:rsidP="009A7BA5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от 87,5% </w:t>
      </w:r>
      <w:r w:rsidR="001A0A11" w:rsidRPr="005930EB">
        <w:rPr>
          <w:rFonts w:ascii="Times New Roman" w:hAnsi="Times New Roman"/>
          <w:sz w:val="28"/>
          <w:szCs w:val="28"/>
        </w:rPr>
        <w:t xml:space="preserve">суммарной стоимости всех заданий </w:t>
      </w:r>
      <w:r w:rsidRPr="005930EB">
        <w:rPr>
          <w:rFonts w:ascii="Times New Roman" w:hAnsi="Times New Roman"/>
          <w:sz w:val="28"/>
          <w:szCs w:val="28"/>
        </w:rPr>
        <w:t xml:space="preserve">-- </w:t>
      </w:r>
      <w:r w:rsidR="00B24EB0"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5.</w:t>
      </w:r>
    </w:p>
    <w:p w:rsidR="003C7B98" w:rsidRDefault="001A678A" w:rsidP="005F62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>Лабораторн</w:t>
      </w:r>
      <w:r w:rsidR="003C7B98">
        <w:rPr>
          <w:rFonts w:ascii="Times New Roman" w:hAnsi="Times New Roman"/>
          <w:sz w:val="28"/>
          <w:szCs w:val="28"/>
        </w:rPr>
        <w:t>ая</w:t>
      </w:r>
      <w:r w:rsidRPr="005930EB">
        <w:rPr>
          <w:rFonts w:ascii="Times New Roman" w:hAnsi="Times New Roman"/>
          <w:sz w:val="28"/>
          <w:szCs w:val="28"/>
        </w:rPr>
        <w:t xml:space="preserve"> работ</w:t>
      </w:r>
      <w:r w:rsidR="003C7B98">
        <w:rPr>
          <w:rFonts w:ascii="Times New Roman" w:hAnsi="Times New Roman"/>
          <w:sz w:val="28"/>
          <w:szCs w:val="28"/>
        </w:rPr>
        <w:t>а</w:t>
      </w:r>
      <w:r w:rsidRPr="005930EB">
        <w:rPr>
          <w:rFonts w:ascii="Times New Roman" w:hAnsi="Times New Roman"/>
          <w:sz w:val="28"/>
          <w:szCs w:val="28"/>
        </w:rPr>
        <w:t xml:space="preserve"> оценива</w:t>
      </w:r>
      <w:r w:rsidR="003C7B98">
        <w:rPr>
          <w:rFonts w:ascii="Times New Roman" w:hAnsi="Times New Roman"/>
          <w:sz w:val="28"/>
          <w:szCs w:val="28"/>
        </w:rPr>
        <w:t>е</w:t>
      </w:r>
      <w:r w:rsidRPr="005930EB">
        <w:rPr>
          <w:rFonts w:ascii="Times New Roman" w:hAnsi="Times New Roman"/>
          <w:sz w:val="28"/>
          <w:szCs w:val="28"/>
        </w:rPr>
        <w:t xml:space="preserve">тся </w:t>
      </w:r>
      <w:r w:rsidR="009B4A76">
        <w:rPr>
          <w:rFonts w:ascii="Times New Roman" w:hAnsi="Times New Roman"/>
          <w:sz w:val="28"/>
          <w:szCs w:val="28"/>
        </w:rPr>
        <w:t xml:space="preserve">по пятибалльной шкале </w:t>
      </w:r>
      <w:r w:rsidRPr="005930EB">
        <w:rPr>
          <w:rFonts w:ascii="Times New Roman" w:hAnsi="Times New Roman"/>
          <w:sz w:val="28"/>
          <w:szCs w:val="28"/>
        </w:rPr>
        <w:t>на основе результатов автоматического тестирования и собеседования с преподават</w:t>
      </w:r>
      <w:r w:rsidRPr="005930EB">
        <w:rPr>
          <w:rFonts w:ascii="Times New Roman" w:hAnsi="Times New Roman"/>
          <w:sz w:val="28"/>
          <w:szCs w:val="28"/>
        </w:rPr>
        <w:t>е</w:t>
      </w:r>
      <w:r w:rsidRPr="005930EB">
        <w:rPr>
          <w:rFonts w:ascii="Times New Roman" w:hAnsi="Times New Roman"/>
          <w:sz w:val="28"/>
          <w:szCs w:val="28"/>
        </w:rPr>
        <w:t>лем по теме лабораторной работы</w:t>
      </w:r>
      <w:r w:rsidR="003C7B98">
        <w:rPr>
          <w:rFonts w:ascii="Times New Roman" w:hAnsi="Times New Roman"/>
          <w:sz w:val="28"/>
          <w:szCs w:val="28"/>
        </w:rPr>
        <w:t xml:space="preserve"> по следующим правилам:</w:t>
      </w:r>
    </w:p>
    <w:p w:rsidR="003C7B98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C32F17" w:rsidRPr="005930EB">
        <w:rPr>
          <w:rFonts w:ascii="Times New Roman" w:hAnsi="Times New Roman"/>
          <w:sz w:val="28"/>
          <w:szCs w:val="28"/>
        </w:rPr>
        <w:t xml:space="preserve">од лабораторной работы </w:t>
      </w:r>
      <w:r w:rsidR="00F662A1">
        <w:rPr>
          <w:rFonts w:ascii="Times New Roman" w:hAnsi="Times New Roman"/>
          <w:sz w:val="28"/>
          <w:szCs w:val="28"/>
        </w:rPr>
        <w:t xml:space="preserve">не опубликован на </w:t>
      </w:r>
      <w:proofErr w:type="spellStart"/>
      <w:r w:rsidR="00F662A1">
        <w:rPr>
          <w:rFonts w:ascii="Times New Roman" w:hAnsi="Times New Roman"/>
          <w:sz w:val="28"/>
          <w:szCs w:val="28"/>
          <w:lang w:val="en-US"/>
        </w:rPr>
        <w:t>gitlab</w:t>
      </w:r>
      <w:proofErr w:type="spellEnd"/>
      <w:r w:rsidR="00F662A1" w:rsidRPr="00F662A1">
        <w:rPr>
          <w:rFonts w:ascii="Times New Roman" w:hAnsi="Times New Roman"/>
          <w:sz w:val="28"/>
          <w:szCs w:val="28"/>
        </w:rPr>
        <w:t>.</w:t>
      </w:r>
      <w:proofErr w:type="spellStart"/>
      <w:r w:rsidR="000075F5">
        <w:rPr>
          <w:rFonts w:ascii="Times New Roman" w:hAnsi="Times New Roman"/>
          <w:sz w:val="28"/>
          <w:szCs w:val="28"/>
          <w:lang w:val="en-US"/>
        </w:rPr>
        <w:t>ccfit</w:t>
      </w:r>
      <w:proofErr w:type="spellEnd"/>
      <w:r w:rsidR="000075F5" w:rsidRPr="000075F5">
        <w:rPr>
          <w:rFonts w:ascii="Times New Roman" w:hAnsi="Times New Roman"/>
          <w:sz w:val="28"/>
          <w:szCs w:val="28"/>
        </w:rPr>
        <w:t>.</w:t>
      </w:r>
      <w:proofErr w:type="spellStart"/>
      <w:r w:rsidR="000075F5">
        <w:rPr>
          <w:rFonts w:ascii="Times New Roman" w:hAnsi="Times New Roman"/>
          <w:sz w:val="28"/>
          <w:szCs w:val="28"/>
          <w:lang w:val="en-US"/>
        </w:rPr>
        <w:t>nsu</w:t>
      </w:r>
      <w:proofErr w:type="spellEnd"/>
      <w:r w:rsidR="000075F5" w:rsidRPr="000075F5">
        <w:rPr>
          <w:rFonts w:ascii="Times New Roman" w:hAnsi="Times New Roman"/>
          <w:sz w:val="28"/>
          <w:szCs w:val="28"/>
        </w:rPr>
        <w:t>.</w:t>
      </w:r>
      <w:proofErr w:type="spellStart"/>
      <w:r w:rsidR="000075F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0075F5" w:rsidRPr="007110E0">
        <w:rPr>
          <w:rFonts w:ascii="Times New Roman" w:hAnsi="Times New Roman"/>
          <w:sz w:val="28"/>
          <w:szCs w:val="28"/>
        </w:rPr>
        <w:t xml:space="preserve"> </w:t>
      </w:r>
      <w:r w:rsidR="00C32F17" w:rsidRPr="005930EB">
        <w:rPr>
          <w:rFonts w:ascii="Times New Roman" w:hAnsi="Times New Roman"/>
          <w:sz w:val="28"/>
          <w:szCs w:val="28"/>
        </w:rPr>
        <w:t xml:space="preserve">– </w:t>
      </w:r>
      <w:r w:rsidR="00B24EB0">
        <w:rPr>
          <w:rFonts w:ascii="Times New Roman" w:hAnsi="Times New Roman"/>
          <w:sz w:val="28"/>
          <w:szCs w:val="28"/>
        </w:rPr>
        <w:t xml:space="preserve">БЛР = </w:t>
      </w:r>
      <w:r w:rsidR="00C32F17" w:rsidRPr="005930E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:rsidR="003C7B98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C32F17" w:rsidRPr="005930EB">
        <w:rPr>
          <w:rFonts w:ascii="Times New Roman" w:hAnsi="Times New Roman"/>
          <w:sz w:val="28"/>
          <w:szCs w:val="28"/>
        </w:rPr>
        <w:t xml:space="preserve">шибки </w:t>
      </w:r>
      <w:r w:rsidR="005930EB" w:rsidRPr="005930EB">
        <w:rPr>
          <w:rFonts w:ascii="Times New Roman" w:hAnsi="Times New Roman"/>
          <w:sz w:val="28"/>
          <w:szCs w:val="28"/>
        </w:rPr>
        <w:t xml:space="preserve">или предупреждения во время </w:t>
      </w:r>
      <w:r w:rsidR="009B4A76">
        <w:rPr>
          <w:rFonts w:ascii="Times New Roman" w:hAnsi="Times New Roman"/>
          <w:sz w:val="28"/>
          <w:szCs w:val="28"/>
        </w:rPr>
        <w:t xml:space="preserve">компиляции </w:t>
      </w:r>
      <w:r w:rsidR="00C32F17" w:rsidRPr="005930EB">
        <w:rPr>
          <w:rFonts w:ascii="Times New Roman" w:hAnsi="Times New Roman"/>
          <w:sz w:val="28"/>
          <w:szCs w:val="28"/>
        </w:rPr>
        <w:t>или сборки</w:t>
      </w:r>
      <w:r w:rsidR="005930EB" w:rsidRPr="005930EB">
        <w:rPr>
          <w:rFonts w:ascii="Times New Roman" w:hAnsi="Times New Roman"/>
          <w:sz w:val="28"/>
          <w:szCs w:val="28"/>
        </w:rPr>
        <w:t xml:space="preserve"> – </w:t>
      </w:r>
      <w:r w:rsidR="00B24EB0">
        <w:rPr>
          <w:rFonts w:ascii="Times New Roman" w:hAnsi="Times New Roman"/>
          <w:sz w:val="28"/>
          <w:szCs w:val="28"/>
        </w:rPr>
        <w:t xml:space="preserve">БЛР </w:t>
      </w:r>
      <w:r w:rsidR="00B24EB0" w:rsidRPr="00B24EB0">
        <w:rPr>
          <w:rFonts w:ascii="Times New Roman" w:hAnsi="Times New Roman"/>
          <w:sz w:val="28"/>
          <w:szCs w:val="28"/>
        </w:rPr>
        <w:t>&lt;</w:t>
      </w:r>
      <w:r w:rsidR="00B24EB0">
        <w:rPr>
          <w:rFonts w:ascii="Times New Roman" w:hAnsi="Times New Roman"/>
          <w:sz w:val="28"/>
          <w:szCs w:val="28"/>
        </w:rPr>
        <w:t>=</w:t>
      </w:r>
      <w:r w:rsidR="00B24EB0" w:rsidRPr="00B24EB0">
        <w:rPr>
          <w:rFonts w:ascii="Times New Roman" w:hAnsi="Times New Roman"/>
          <w:sz w:val="28"/>
          <w:szCs w:val="28"/>
        </w:rPr>
        <w:t xml:space="preserve"> </w:t>
      </w:r>
      <w:r w:rsidR="005930EB" w:rsidRPr="005930E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;</w:t>
      </w:r>
    </w:p>
    <w:p w:rsidR="003C7B98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930EB" w:rsidRPr="005930EB">
        <w:rPr>
          <w:rFonts w:ascii="Times New Roman" w:hAnsi="Times New Roman"/>
          <w:sz w:val="28"/>
          <w:szCs w:val="28"/>
        </w:rPr>
        <w:t xml:space="preserve">роходят менее 50% автоматических тестов – </w:t>
      </w:r>
      <w:r w:rsidR="00B24EB0">
        <w:rPr>
          <w:rFonts w:ascii="Times New Roman" w:hAnsi="Times New Roman"/>
          <w:sz w:val="28"/>
          <w:szCs w:val="28"/>
        </w:rPr>
        <w:t xml:space="preserve">БЛР </w:t>
      </w:r>
      <w:r w:rsidR="00B24EB0" w:rsidRPr="00B24EB0">
        <w:rPr>
          <w:rFonts w:ascii="Times New Roman" w:hAnsi="Times New Roman"/>
          <w:sz w:val="28"/>
          <w:szCs w:val="28"/>
        </w:rPr>
        <w:t xml:space="preserve">&lt;= </w:t>
      </w:r>
      <w:r w:rsidR="005930EB" w:rsidRPr="005930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 w:rsidR="003C7B98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930EB" w:rsidRPr="005930EB">
        <w:rPr>
          <w:rFonts w:ascii="Times New Roman" w:hAnsi="Times New Roman"/>
          <w:sz w:val="28"/>
          <w:szCs w:val="28"/>
        </w:rPr>
        <w:t xml:space="preserve">роходят менее 100% автоматических тестов – </w:t>
      </w:r>
      <w:r w:rsidR="00B24EB0">
        <w:rPr>
          <w:rFonts w:ascii="Times New Roman" w:hAnsi="Times New Roman"/>
          <w:sz w:val="28"/>
          <w:szCs w:val="28"/>
        </w:rPr>
        <w:t xml:space="preserve">БЛР </w:t>
      </w:r>
      <w:r w:rsidR="00B24EB0" w:rsidRPr="00B24EB0">
        <w:rPr>
          <w:rFonts w:ascii="Times New Roman" w:hAnsi="Times New Roman"/>
          <w:sz w:val="28"/>
          <w:szCs w:val="28"/>
        </w:rPr>
        <w:t xml:space="preserve">&lt;= </w:t>
      </w:r>
      <w:r w:rsidR="005930EB" w:rsidRPr="005930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;</w:t>
      </w:r>
    </w:p>
    <w:p w:rsidR="003C7B98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на сайте </w:t>
      </w:r>
      <w:r>
        <w:rPr>
          <w:rFonts w:ascii="Times New Roman" w:hAnsi="Times New Roman"/>
          <w:sz w:val="28"/>
          <w:szCs w:val="28"/>
        </w:rPr>
        <w:t xml:space="preserve">есть неисправленные замечания </w:t>
      </w:r>
      <w:r w:rsidR="005930EB" w:rsidRPr="005930EB">
        <w:rPr>
          <w:rFonts w:ascii="Times New Roman" w:hAnsi="Times New Roman"/>
          <w:sz w:val="28"/>
          <w:szCs w:val="28"/>
        </w:rPr>
        <w:t>преподавателя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C32F17" w:rsidRPr="005930EB">
        <w:rPr>
          <w:rFonts w:ascii="Times New Roman" w:hAnsi="Times New Roman"/>
          <w:sz w:val="28"/>
          <w:szCs w:val="28"/>
        </w:rPr>
        <w:t>по оформлению кода</w:t>
      </w:r>
      <w:r w:rsidR="005930EB" w:rsidRPr="005930EB">
        <w:rPr>
          <w:rFonts w:ascii="Times New Roman" w:hAnsi="Times New Roman"/>
          <w:sz w:val="28"/>
          <w:szCs w:val="28"/>
        </w:rPr>
        <w:t xml:space="preserve"> – </w:t>
      </w:r>
      <w:r w:rsidR="00B24EB0">
        <w:rPr>
          <w:rFonts w:ascii="Times New Roman" w:hAnsi="Times New Roman"/>
          <w:sz w:val="28"/>
          <w:szCs w:val="28"/>
        </w:rPr>
        <w:t xml:space="preserve">БЛР </w:t>
      </w:r>
      <w:r w:rsidR="00B24EB0" w:rsidRPr="00B24EB0">
        <w:rPr>
          <w:rFonts w:ascii="Times New Roman" w:hAnsi="Times New Roman"/>
          <w:sz w:val="28"/>
          <w:szCs w:val="28"/>
        </w:rPr>
        <w:t xml:space="preserve">&lt;= </w:t>
      </w:r>
      <w:r w:rsidR="005930EB" w:rsidRPr="005930E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 w:rsidR="003C7B98" w:rsidRPr="005930EB" w:rsidRDefault="003C7B98" w:rsidP="009A7BA5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5930EB">
        <w:rPr>
          <w:rFonts w:ascii="Times New Roman" w:hAnsi="Times New Roman"/>
          <w:sz w:val="28"/>
          <w:szCs w:val="28"/>
        </w:rPr>
        <w:t xml:space="preserve">наче – </w:t>
      </w:r>
      <w:r w:rsidR="00B24EB0">
        <w:rPr>
          <w:rFonts w:ascii="Times New Roman" w:hAnsi="Times New Roman"/>
          <w:sz w:val="28"/>
          <w:szCs w:val="28"/>
        </w:rPr>
        <w:t xml:space="preserve">БЛР = </w:t>
      </w:r>
      <w:r w:rsidRPr="005930EB">
        <w:rPr>
          <w:rFonts w:ascii="Times New Roman" w:hAnsi="Times New Roman"/>
          <w:sz w:val="28"/>
          <w:szCs w:val="28"/>
        </w:rPr>
        <w:t>5.</w:t>
      </w:r>
    </w:p>
    <w:p w:rsidR="00C75964" w:rsidRPr="000F6A99" w:rsidRDefault="00C75964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C75964" w:rsidRPr="004C1AC4" w:rsidRDefault="00C75964" w:rsidP="009A7BA5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промежуточной аттестации по дисциплине</w:t>
      </w:r>
    </w:p>
    <w:p w:rsidR="00C75964" w:rsidRDefault="00C7596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дисциплине, представлен в таблице П1.2. </w:t>
      </w:r>
    </w:p>
    <w:p w:rsidR="006F0BE6" w:rsidRDefault="006F0BE6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4252"/>
        <w:gridCol w:w="3115"/>
      </w:tblGrid>
      <w:tr w:rsidR="00C75964" w:rsidRPr="006F0BE6" w:rsidTr="009B4A76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964" w:rsidRPr="006F0BE6" w:rsidRDefault="00C7596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964" w:rsidRPr="006F0BE6" w:rsidRDefault="00C7596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Наимен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вание оц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ночного средства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964" w:rsidRPr="006F0BE6" w:rsidRDefault="00C7596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964" w:rsidRPr="006F0BE6" w:rsidRDefault="00C75964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де</w:t>
            </w:r>
          </w:p>
        </w:tc>
      </w:tr>
      <w:tr w:rsidR="00C75964" w:rsidRPr="006F0BE6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964" w:rsidRPr="006F0BE6" w:rsidRDefault="009B4A76" w:rsidP="00D54D2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Семестр 1</w:t>
            </w:r>
          </w:p>
        </w:tc>
      </w:tr>
      <w:tr w:rsidR="009B4A76" w:rsidRPr="006F0BE6" w:rsidTr="009B4A76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A76" w:rsidRPr="006F0BE6" w:rsidRDefault="009B4A76" w:rsidP="00D55DF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A76" w:rsidRPr="006F0BE6" w:rsidRDefault="009B4A76" w:rsidP="00D55DFD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Портф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лио 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CC5" w:rsidRDefault="009B4A76" w:rsidP="009B4A7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дисциплине</w:t>
            </w:r>
          </w:p>
          <w:p w:rsidR="00031CC5" w:rsidRPr="006F0BE6" w:rsidRDefault="00031CC5" w:rsidP="009B4A76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A76" w:rsidRPr="009B4A76" w:rsidRDefault="004B5AC6" w:rsidP="009B4A7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="009B4A76"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контрольных работы</w:t>
            </w:r>
            <w:r w:rsidR="009B4A76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</w:p>
          <w:p w:rsidR="009B4A76" w:rsidRPr="006F0BE6" w:rsidRDefault="009B4A76" w:rsidP="00C63C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>7 лабораторных работ по темам, изучаемым в 1 с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>местре</w:t>
            </w:r>
          </w:p>
        </w:tc>
      </w:tr>
      <w:tr w:rsidR="007110E0" w:rsidRPr="006F0BE6" w:rsidTr="009B4A76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 зачет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заданий по темам 1 семестра для письменного выполнения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Default="00197887" w:rsidP="0019788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 более 3 к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>онтрольны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работ для замены ко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>трольных работ в портф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7110E0">
              <w:rPr>
                <w:rFonts w:ascii="Times New Roman" w:hAnsi="Times New Roman"/>
                <w:sz w:val="24"/>
                <w:szCs w:val="24"/>
                <w:lang w:eastAsia="ru-RU"/>
              </w:rPr>
              <w:t>лио по желанию студента</w:t>
            </w:r>
          </w:p>
        </w:tc>
      </w:tr>
      <w:tr w:rsidR="007110E0" w:rsidRPr="006F0BE6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 w:rsidR="007110E0" w:rsidRPr="006F0BE6" w:rsidTr="009B4A76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Портф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лио 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дисциплине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9B4A7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контрольных работы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</w:p>
          <w:p w:rsidR="007110E0" w:rsidRPr="006F0BE6" w:rsidRDefault="007110E0" w:rsidP="007110E0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лабораторных работ по темам, изучаемым в 1 с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B4A76">
              <w:rPr>
                <w:rFonts w:ascii="Times New Roman" w:hAnsi="Times New Roman"/>
                <w:sz w:val="24"/>
                <w:szCs w:val="24"/>
                <w:lang w:eastAsia="ru-RU"/>
              </w:rPr>
              <w:t>местре</w:t>
            </w:r>
          </w:p>
        </w:tc>
      </w:tr>
      <w:tr w:rsidR="007110E0" w:rsidRPr="006F0BE6" w:rsidTr="009B4A76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ционный билет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заданий по 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мам 1 и 2 семестра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E0" w:rsidRPr="006F0BE6" w:rsidRDefault="007110E0" w:rsidP="007110E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F0B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просов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 практических 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даний</w:t>
            </w:r>
          </w:p>
        </w:tc>
      </w:tr>
    </w:tbl>
    <w:p w:rsidR="00C75964" w:rsidRDefault="00C75964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75964" w:rsidRPr="00F06A6A" w:rsidRDefault="00C75964" w:rsidP="009A7BA5">
      <w:pPr>
        <w:pStyle w:val="12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06A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06A6A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F06A6A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F06A6A" w:rsidRPr="00F06A6A" w:rsidRDefault="00F06A6A" w:rsidP="00F06A6A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75964" w:rsidRPr="00C63C61" w:rsidRDefault="00C75964" w:rsidP="00F06A6A">
      <w:pPr>
        <w:pStyle w:val="af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 xml:space="preserve">2.1.1 </w:t>
      </w:r>
      <w:r w:rsidRPr="00C63C61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  <w:r w:rsidR="00C63C61" w:rsidRPr="00C63C61">
        <w:rPr>
          <w:rFonts w:ascii="Times New Roman" w:hAnsi="Times New Roman"/>
          <w:sz w:val="28"/>
          <w:szCs w:val="28"/>
          <w:lang w:eastAsia="ru-RU"/>
        </w:rPr>
        <w:t>1 семестра</w:t>
      </w:r>
    </w:p>
    <w:p w:rsidR="00C63C61" w:rsidRPr="00C63C61" w:rsidRDefault="00C7596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 xml:space="preserve">Портфолио </w:t>
      </w:r>
      <w:r w:rsidR="00C63C61" w:rsidRPr="00C63C61">
        <w:rPr>
          <w:rFonts w:ascii="Times New Roman" w:hAnsi="Times New Roman"/>
          <w:color w:val="000000"/>
          <w:sz w:val="28"/>
          <w:szCs w:val="28"/>
        </w:rPr>
        <w:t>состоит из следующих элементов:</w:t>
      </w:r>
    </w:p>
    <w:p w:rsidR="00C63C61" w:rsidRPr="00C63C61" w:rsidRDefault="00C63C61" w:rsidP="009A7BA5">
      <w:pPr>
        <w:pStyle w:val="12"/>
        <w:numPr>
          <w:ilvl w:val="0"/>
          <w:numId w:val="8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>контрольных работы по языку программирования Си;</w:t>
      </w:r>
    </w:p>
    <w:p w:rsidR="00C63C61" w:rsidRPr="00C63C61" w:rsidRDefault="00C63C61" w:rsidP="009A7BA5">
      <w:pPr>
        <w:pStyle w:val="12"/>
        <w:numPr>
          <w:ilvl w:val="0"/>
          <w:numId w:val="8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>7 лабораторных работ по темам, изучаемым в 1 семестре и перечисленным в программе дисциплины.</w:t>
      </w:r>
    </w:p>
    <w:p w:rsidR="00C63C61" w:rsidRPr="00C63C61" w:rsidRDefault="00C63C61" w:rsidP="00C63C61">
      <w:pPr>
        <w:pStyle w:val="af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 xml:space="preserve">2.1.2 </w:t>
      </w:r>
      <w:r w:rsidRPr="00C63C61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2 семестра</w:t>
      </w:r>
    </w:p>
    <w:p w:rsidR="00C63C61" w:rsidRPr="00C63C61" w:rsidRDefault="00C63C61" w:rsidP="00C63C61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>Портфолио состоит из следующих элементов:</w:t>
      </w:r>
    </w:p>
    <w:p w:rsidR="00C63C61" w:rsidRPr="00C63C61" w:rsidRDefault="00C63C61" w:rsidP="009A7BA5">
      <w:pPr>
        <w:pStyle w:val="12"/>
        <w:numPr>
          <w:ilvl w:val="0"/>
          <w:numId w:val="9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>контрольных работы по языку программирования Си;</w:t>
      </w:r>
    </w:p>
    <w:p w:rsidR="00C63C61" w:rsidRPr="00C63C61" w:rsidRDefault="00C63C61" w:rsidP="009A7BA5">
      <w:pPr>
        <w:pStyle w:val="12"/>
        <w:numPr>
          <w:ilvl w:val="0"/>
          <w:numId w:val="9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 w:rsidRPr="00C63C61">
        <w:rPr>
          <w:rFonts w:ascii="Times New Roman" w:hAnsi="Times New Roman"/>
          <w:color w:val="000000"/>
          <w:sz w:val="28"/>
          <w:szCs w:val="28"/>
        </w:rPr>
        <w:t>6 лабораторных работ по темам, изучаемым в 2 семестре и перечисленным в программе дисциплины.</w:t>
      </w:r>
    </w:p>
    <w:p w:rsidR="00C75964" w:rsidRDefault="00C75964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C75964" w:rsidRDefault="00C7596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2.1.</w:t>
      </w:r>
      <w:r w:rsidR="007D0B2D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Форма и перечень вопросов экзаменационного билета</w:t>
      </w:r>
    </w:p>
    <w:p w:rsidR="00C75964" w:rsidRDefault="00C75964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C75964" w:rsidRDefault="00C75964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 экзаменационного билета</w:t>
      </w:r>
    </w:p>
    <w:p w:rsidR="00C75964" w:rsidRDefault="00C75964" w:rsidP="00680B29">
      <w:pPr>
        <w:pStyle w:val="12"/>
        <w:ind w:left="0" w:right="-1" w:firstLine="0"/>
        <w:jc w:val="right"/>
        <w:rPr>
          <w:rFonts w:ascii="Times New Roman" w:hAnsi="Times New Roman"/>
          <w:bCs/>
          <w:sz w:val="28"/>
          <w:lang w:eastAsia="ru-RU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П1.3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C75964" w:rsidRPr="00D75FE0" w:rsidTr="00B56C6F">
        <w:tc>
          <w:tcPr>
            <w:tcW w:w="236" w:type="dxa"/>
            <w:tcBorders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C75964" w:rsidRPr="007D0B2D" w:rsidRDefault="00C75964" w:rsidP="00A13A0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D0B2D"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 Семестр</w:t>
            </w:r>
            <w:r w:rsidR="007D0B2D" w:rsidRPr="007D0B2D">
              <w:rPr>
                <w:rFonts w:ascii="Times New Roman" w:hAnsi="Times New Roman"/>
                <w:b/>
                <w:bCs/>
                <w:sz w:val="28"/>
                <w:lang w:eastAsia="ru-RU"/>
              </w:rPr>
              <w:t xml:space="preserve"> 2</w:t>
            </w:r>
          </w:p>
          <w:p w:rsidR="00C75964" w:rsidRPr="00925540" w:rsidRDefault="00C75964" w:rsidP="00B56C6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853547">
              <w:rPr>
                <w:rFonts w:ascii="Times New Roman" w:hAnsi="Times New Roman"/>
                <w:noProof/>
                <w:sz w:val="28"/>
                <w:lang w:eastAsia="ru-RU"/>
              </w:rPr>
              <w:t>Программирование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C75964" w:rsidRPr="005F6CF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5F6CF0" w:rsidRPr="005F6CF0" w:rsidRDefault="005F6CF0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B51C64"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C75964" w:rsidRPr="00925540" w:rsidRDefault="00C75964" w:rsidP="00B56C6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C75964" w:rsidRPr="00ED4907" w:rsidRDefault="00C75964" w:rsidP="009A7BA5">
            <w:pPr>
              <w:numPr>
                <w:ilvl w:val="0"/>
                <w:numId w:val="10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t xml:space="preserve">Вопрос из категории </w:t>
            </w:r>
            <w:r w:rsidR="00ED4907" w:rsidRPr="00ED4907">
              <w:rPr>
                <w:rFonts w:ascii="Times New Roman" w:hAnsi="Times New Roman"/>
                <w:sz w:val="28"/>
                <w:lang w:eastAsia="ru-RU"/>
              </w:rPr>
              <w:t>«Алгоритмы и структуры данных»</w:t>
            </w:r>
          </w:p>
          <w:p w:rsidR="00C75964" w:rsidRPr="00ED4907" w:rsidRDefault="00C75964" w:rsidP="009A7BA5">
            <w:pPr>
              <w:numPr>
                <w:ilvl w:val="0"/>
                <w:numId w:val="10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lastRenderedPageBreak/>
              <w:t xml:space="preserve">Вопрос из категории </w:t>
            </w:r>
            <w:r w:rsidR="00ED4907" w:rsidRPr="00ED4907">
              <w:rPr>
                <w:rFonts w:ascii="Times New Roman" w:hAnsi="Times New Roman"/>
                <w:sz w:val="28"/>
                <w:lang w:eastAsia="ru-RU"/>
              </w:rPr>
              <w:t>«Язык Си»</w:t>
            </w:r>
          </w:p>
          <w:p w:rsidR="00ED4907" w:rsidRPr="00ED4907" w:rsidRDefault="00ED4907" w:rsidP="009A7BA5">
            <w:pPr>
              <w:numPr>
                <w:ilvl w:val="0"/>
                <w:numId w:val="10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t>Вопрос из категории «Язык Си»</w:t>
            </w:r>
          </w:p>
          <w:p w:rsidR="00C75964" w:rsidRPr="00ED4907" w:rsidRDefault="00C75964" w:rsidP="009A7BA5">
            <w:pPr>
              <w:numPr>
                <w:ilvl w:val="0"/>
                <w:numId w:val="10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t>Задача</w:t>
            </w:r>
            <w:r w:rsidR="00F662A1" w:rsidRPr="00F662A1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="00F662A1">
              <w:rPr>
                <w:rFonts w:ascii="Times New Roman" w:hAnsi="Times New Roman"/>
                <w:sz w:val="28"/>
                <w:lang w:eastAsia="ru-RU"/>
              </w:rPr>
              <w:t>на написание кода на языке Си</w:t>
            </w:r>
          </w:p>
          <w:p w:rsidR="00ED4907" w:rsidRPr="00ED4907" w:rsidRDefault="00ED4907" w:rsidP="009A7BA5">
            <w:pPr>
              <w:numPr>
                <w:ilvl w:val="0"/>
                <w:numId w:val="10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t>Задача</w:t>
            </w:r>
            <w:r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="00F662A1">
              <w:rPr>
                <w:rFonts w:ascii="Times New Roman" w:hAnsi="Times New Roman"/>
                <w:sz w:val="28"/>
                <w:lang w:eastAsia="ru-RU"/>
              </w:rPr>
              <w:t>на составление алгоритма</w:t>
            </w:r>
          </w:p>
          <w:p w:rsidR="00C75964" w:rsidRPr="00925540" w:rsidRDefault="00C75964" w:rsidP="00B56C6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5964" w:rsidRPr="00925540" w:rsidRDefault="00C75964" w:rsidP="00ED4907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ED4907">
              <w:rPr>
                <w:rFonts w:ascii="Times New Roman" w:hAnsi="Times New Roman"/>
                <w:sz w:val="28"/>
                <w:lang w:eastAsia="ru-RU"/>
              </w:rPr>
              <w:t>   </w:t>
            </w:r>
            <w:r w:rsidR="00ED4907">
              <w:rPr>
                <w:rFonts w:ascii="Times New Roman" w:hAnsi="Times New Roman"/>
                <w:sz w:val="28"/>
                <w:lang w:eastAsia="ru-RU"/>
              </w:rPr>
              <w:t>Е</w:t>
            </w:r>
            <w:r w:rsidRPr="00ED4907">
              <w:rPr>
                <w:rFonts w:ascii="Times New Roman" w:hAnsi="Times New Roman"/>
                <w:sz w:val="28"/>
                <w:lang w:eastAsia="ru-RU"/>
              </w:rPr>
              <w:t>.</w:t>
            </w:r>
            <w:r w:rsidR="00ED4907">
              <w:rPr>
                <w:rFonts w:ascii="Times New Roman" w:hAnsi="Times New Roman"/>
                <w:sz w:val="28"/>
                <w:lang w:eastAsia="ru-RU"/>
              </w:rPr>
              <w:t>С</w:t>
            </w:r>
            <w:r w:rsidRPr="00ED4907">
              <w:rPr>
                <w:rFonts w:ascii="Times New Roman" w:hAnsi="Times New Roman"/>
                <w:sz w:val="28"/>
                <w:lang w:eastAsia="ru-RU"/>
              </w:rPr>
              <w:t xml:space="preserve">. </w:t>
            </w:r>
            <w:r w:rsidR="00ED4907">
              <w:rPr>
                <w:rFonts w:ascii="Times New Roman" w:hAnsi="Times New Roman"/>
                <w:sz w:val="28"/>
                <w:lang w:eastAsia="ru-RU"/>
              </w:rPr>
              <w:t>Петров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5964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964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5964" w:rsidRPr="00925540" w:rsidRDefault="00BC6BCA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110E0"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5964" w:rsidRPr="00D2797A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5964" w:rsidRPr="00D75FE0" w:rsidTr="00B56C6F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964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C75964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C75964" w:rsidRPr="0033185A" w:rsidRDefault="00C75964" w:rsidP="00B56C6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75964" w:rsidRPr="00925540" w:rsidRDefault="00C75964" w:rsidP="00B56C6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5964" w:rsidRPr="00925540" w:rsidRDefault="00C75964" w:rsidP="00B56C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C75964" w:rsidRPr="00886D69" w:rsidRDefault="00C75964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П1.4</w:t>
      </w:r>
    </w:p>
    <w:p w:rsidR="00C75964" w:rsidRDefault="00C75964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7"/>
        <w:gridCol w:w="7929"/>
      </w:tblGrid>
      <w:tr w:rsidR="00C75964" w:rsidRPr="00516A10" w:rsidTr="00516A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964" w:rsidRPr="00516A10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964" w:rsidRPr="00516A10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ED4907" w:rsidRPr="00516A10" w:rsidTr="00C95AC3">
        <w:trPr>
          <w:trHeight w:val="2967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6BCA" w:rsidRDefault="00ED4907" w:rsidP="00197887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Алгоритмы и структ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у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ры данных 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(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ОПК-8.1 – ОПК-8.3; ОПК-1.1 – ОПК-1.3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BC6BCA" w:rsidRPr="00516A10" w:rsidRDefault="00BC6BCA" w:rsidP="00516A1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Беллмана-Форда построения кратчайшего пути в графе.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 </w:t>
            </w:r>
            <w:proofErr w:type="spellStart"/>
            <w:r w:rsidRPr="00516A10">
              <w:rPr>
                <w:sz w:val="28"/>
                <w:szCs w:val="28"/>
              </w:rPr>
              <w:t>Бойера</w:t>
            </w:r>
            <w:proofErr w:type="spellEnd"/>
            <w:r w:rsidRPr="00516A10">
              <w:rPr>
                <w:sz w:val="28"/>
                <w:szCs w:val="28"/>
              </w:rPr>
              <w:t xml:space="preserve">-Мура поиска подстроки в строке без </w:t>
            </w:r>
            <w:proofErr w:type="spellStart"/>
            <w:r w:rsidRPr="00516A10">
              <w:rPr>
                <w:sz w:val="28"/>
                <w:szCs w:val="28"/>
              </w:rPr>
              <w:t>су</w:t>
            </w:r>
            <w:r w:rsidRPr="00516A10">
              <w:rPr>
                <w:sz w:val="28"/>
                <w:szCs w:val="28"/>
              </w:rPr>
              <w:t>ф</w:t>
            </w:r>
            <w:r w:rsidRPr="00516A10">
              <w:rPr>
                <w:sz w:val="28"/>
                <w:szCs w:val="28"/>
              </w:rPr>
              <w:t>фиксной</w:t>
            </w:r>
            <w:proofErr w:type="spellEnd"/>
            <w:r w:rsidRPr="00516A10">
              <w:rPr>
                <w:sz w:val="28"/>
                <w:szCs w:val="28"/>
              </w:rPr>
              <w:t xml:space="preserve"> эвристики.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Рабина-Карпа поиска подстроки в строке.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топологической сортировки.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Алгоритмы записи целых чисел в произвольной </w:t>
            </w:r>
            <w:proofErr w:type="spellStart"/>
            <w:r w:rsidRPr="00516A10">
              <w:rPr>
                <w:sz w:val="28"/>
                <w:szCs w:val="28"/>
              </w:rPr>
              <w:t>с.с</w:t>
            </w:r>
            <w:proofErr w:type="spellEnd"/>
            <w:r w:rsidRPr="00516A10">
              <w:rPr>
                <w:sz w:val="28"/>
                <w:szCs w:val="28"/>
              </w:rPr>
              <w:t xml:space="preserve">. 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Алгоритмы обхода графа в глубину и в ширину. Оценки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Алгоритмы обхода деревьев (в ширину, в глубину: в пре/пост/инфиксном порядке).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Алгоритмы перевода записи вещественных чисел из </w:t>
            </w:r>
            <w:proofErr w:type="spellStart"/>
            <w:r w:rsidRPr="00516A10">
              <w:rPr>
                <w:sz w:val="28"/>
                <w:szCs w:val="28"/>
              </w:rPr>
              <w:t>с.с</w:t>
            </w:r>
            <w:proofErr w:type="spellEnd"/>
            <w:r w:rsidRPr="00516A10">
              <w:rPr>
                <w:sz w:val="28"/>
                <w:szCs w:val="28"/>
              </w:rPr>
              <w:t xml:space="preserve">. в </w:t>
            </w:r>
            <w:proofErr w:type="spellStart"/>
            <w:r w:rsidRPr="00516A10">
              <w:rPr>
                <w:sz w:val="28"/>
                <w:szCs w:val="28"/>
              </w:rPr>
              <w:t>с.с</w:t>
            </w:r>
            <w:proofErr w:type="spellEnd"/>
            <w:r w:rsidRPr="00516A10">
              <w:rPr>
                <w:sz w:val="28"/>
                <w:szCs w:val="28"/>
              </w:rPr>
              <w:t>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Алгоритмы перевода записи целых чисел из </w:t>
            </w:r>
            <w:proofErr w:type="spellStart"/>
            <w:r w:rsidRPr="00516A10">
              <w:rPr>
                <w:sz w:val="28"/>
                <w:szCs w:val="28"/>
              </w:rPr>
              <w:t>с.с</w:t>
            </w:r>
            <w:proofErr w:type="spellEnd"/>
            <w:r w:rsidRPr="00516A10">
              <w:rPr>
                <w:sz w:val="28"/>
                <w:szCs w:val="28"/>
              </w:rPr>
              <w:t xml:space="preserve">. в </w:t>
            </w:r>
            <w:proofErr w:type="spellStart"/>
            <w:r w:rsidRPr="00516A10">
              <w:rPr>
                <w:sz w:val="28"/>
                <w:szCs w:val="28"/>
              </w:rPr>
              <w:t>с.с</w:t>
            </w:r>
            <w:proofErr w:type="spellEnd"/>
            <w:r w:rsidRPr="00516A10">
              <w:rPr>
                <w:sz w:val="28"/>
                <w:szCs w:val="28"/>
              </w:rPr>
              <w:t xml:space="preserve">. 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Алгоритмы с возвратом на примере расстановки ферзей.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Алгоритмы сортировки массива простым включением, простым выбором, «пузырьком».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 </w:t>
            </w:r>
            <w:proofErr w:type="spellStart"/>
            <w:r w:rsidRPr="00516A10">
              <w:rPr>
                <w:sz w:val="28"/>
                <w:szCs w:val="28"/>
              </w:rPr>
              <w:t>Краскала</w:t>
            </w:r>
            <w:proofErr w:type="spellEnd"/>
            <w:r w:rsidRPr="00516A10">
              <w:rPr>
                <w:sz w:val="28"/>
                <w:szCs w:val="28"/>
              </w:rPr>
              <w:t xml:space="preserve"> построения каркаса графа (без СНМ).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Прима каркаса графа.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быстрой сортировки Хоара.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обхода графа в ширину с использованием оч</w:t>
            </w:r>
            <w:r w:rsidRPr="00516A10">
              <w:rPr>
                <w:sz w:val="28"/>
                <w:szCs w:val="28"/>
              </w:rPr>
              <w:t>е</w:t>
            </w:r>
            <w:r w:rsidRPr="00516A10">
              <w:rPr>
                <w:sz w:val="28"/>
                <w:szCs w:val="28"/>
              </w:rPr>
              <w:lastRenderedPageBreak/>
              <w:t>реди.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пирамидальной сортировки. Оценка сложн</w:t>
            </w:r>
            <w:r w:rsidRPr="00516A10">
              <w:rPr>
                <w:sz w:val="28"/>
                <w:szCs w:val="28"/>
              </w:rPr>
              <w:t>о</w:t>
            </w:r>
            <w:r w:rsidRPr="00516A10">
              <w:rPr>
                <w:sz w:val="28"/>
                <w:szCs w:val="28"/>
              </w:rPr>
              <w:t>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 </w:t>
            </w:r>
            <w:proofErr w:type="spellStart"/>
            <w:r w:rsidRPr="00516A10">
              <w:rPr>
                <w:sz w:val="28"/>
                <w:szCs w:val="28"/>
              </w:rPr>
              <w:t>Флойда-Уоршелла</w:t>
            </w:r>
            <w:proofErr w:type="spellEnd"/>
            <w:r w:rsidRPr="00516A10">
              <w:rPr>
                <w:sz w:val="28"/>
                <w:szCs w:val="28"/>
              </w:rPr>
              <w:t xml:space="preserve"> вычисления длин кратча</w:t>
            </w:r>
            <w:r w:rsidRPr="00516A10">
              <w:rPr>
                <w:sz w:val="28"/>
                <w:szCs w:val="28"/>
              </w:rPr>
              <w:t>й</w:t>
            </w:r>
            <w:r w:rsidRPr="00516A10">
              <w:rPr>
                <w:sz w:val="28"/>
                <w:szCs w:val="28"/>
              </w:rPr>
              <w:t>ших путей между всеми парами вершин.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Алгоритм </w:t>
            </w:r>
            <w:proofErr w:type="spellStart"/>
            <w:r w:rsidRPr="00516A10">
              <w:rPr>
                <w:sz w:val="28"/>
                <w:szCs w:val="28"/>
              </w:rPr>
              <w:t>Дейкстры</w:t>
            </w:r>
            <w:proofErr w:type="spellEnd"/>
            <w:r w:rsidRPr="00516A10">
              <w:rPr>
                <w:sz w:val="28"/>
                <w:szCs w:val="28"/>
              </w:rPr>
              <w:t xml:space="preserve"> поиска кратчайших путей в графе.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вставки элемента в АВЛ-дерево. Длинный и короткий повороты.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Метод динамического программирования на примере конкретной задачи. Обратный ход. Оценка сложности.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Метод Хаффмана построения оптимального префиксного двоичного кода.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 xml:space="preserve">Методы поиска в массиве: линейный поиск, бинарный поиск, хэш-таблицы. Оценка сложности. 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Алгоритм построения постфиксной записи арифметич</w:t>
            </w:r>
            <w:r w:rsidRPr="00516A10">
              <w:rPr>
                <w:sz w:val="28"/>
                <w:szCs w:val="28"/>
              </w:rPr>
              <w:t>е</w:t>
            </w:r>
            <w:r w:rsidRPr="00516A10">
              <w:rPr>
                <w:sz w:val="28"/>
                <w:szCs w:val="28"/>
              </w:rPr>
              <w:t>ского выражения. Алгоритм вычисления выражения по постфиксной записи.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Граф. Представление в ЭВМ: матрица смежности, матр</w:t>
            </w:r>
            <w:r w:rsidRPr="00516A10">
              <w:rPr>
                <w:sz w:val="28"/>
                <w:szCs w:val="28"/>
              </w:rPr>
              <w:t>и</w:t>
            </w:r>
            <w:r w:rsidRPr="00516A10">
              <w:rPr>
                <w:sz w:val="28"/>
                <w:szCs w:val="28"/>
              </w:rPr>
              <w:t>ца инцидентности, список дуг, упакованный список дуг.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Дерево. Дерево двоичного поиска. Способы представл</w:t>
            </w:r>
            <w:r w:rsidRPr="00516A10">
              <w:rPr>
                <w:sz w:val="28"/>
                <w:szCs w:val="28"/>
              </w:rPr>
              <w:t>е</w:t>
            </w:r>
            <w:r w:rsidRPr="00516A10">
              <w:rPr>
                <w:sz w:val="28"/>
                <w:szCs w:val="28"/>
              </w:rPr>
              <w:t>ния деревьев в ЭВМ: скобочная запись, список предков, ук</w:t>
            </w:r>
            <w:r w:rsidRPr="00516A10">
              <w:rPr>
                <w:sz w:val="28"/>
                <w:szCs w:val="28"/>
              </w:rPr>
              <w:t>а</w:t>
            </w:r>
            <w:r w:rsidRPr="00516A10">
              <w:rPr>
                <w:sz w:val="28"/>
                <w:szCs w:val="28"/>
              </w:rPr>
              <w:t>затели.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Стек и очередь как абстрактные типы данных. Способы реализации на языке Си. Реализация очереди с помощью циклического буфера.</w:t>
            </w:r>
          </w:p>
          <w:p w:rsidR="00516A10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Список как абстрактный тип данных. Одно- и двусвязные, циклические списки. Способы реализации на языке Си.</w:t>
            </w:r>
          </w:p>
          <w:p w:rsidR="00ED4907" w:rsidRPr="00516A10" w:rsidRDefault="00516A10" w:rsidP="009A7BA5">
            <w:pPr>
              <w:pStyle w:val="af1"/>
              <w:numPr>
                <w:ilvl w:val="0"/>
                <w:numId w:val="11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516A10">
              <w:rPr>
                <w:sz w:val="28"/>
                <w:szCs w:val="28"/>
              </w:rPr>
              <w:t>Система непересекающихся множеств как абстрактный тип данных. Реализация на языке Си через дерево с рангом и сжатием путей.</w:t>
            </w:r>
          </w:p>
        </w:tc>
      </w:tr>
      <w:tr w:rsidR="00ED4907" w:rsidRPr="00C833A4" w:rsidTr="00516A10">
        <w:trPr>
          <w:trHeight w:val="2346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6BCA" w:rsidRPr="00516A10" w:rsidRDefault="00ED4907" w:rsidP="00197887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Язык Си 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(ОПК-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8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.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1 – ОПК-8.3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Вещественные типы. Операции над вещественн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ы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ми числами. Представление в памяти, распределение на чи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с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ловой прямой. Преобразования между вещественными т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и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пами языка Си.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Выражения. Классы операций по числу операндов, размещению относительно операндов. Приоритет, ассоци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а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тивность. Связь приоритета и класса операции.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Язык Си. 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Динамически распределяемая память. 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Стандар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т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ные функции для работы с динамической памятью.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Понятие времени жизни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>,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 области видимости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 и св</w:t>
            </w:r>
            <w:r w:rsidR="00FA2378">
              <w:rPr>
                <w:rFonts w:ascii="Times New Roman" w:hAnsi="Times New Roman"/>
                <w:sz w:val="28"/>
                <w:szCs w:val="28"/>
              </w:rPr>
              <w:t>я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зывания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 переменных. Глобальные и локальные переменные. Модификаторы области видимости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>,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 времени жизни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 и связ</w:t>
            </w:r>
            <w:r w:rsidR="00FA2378">
              <w:rPr>
                <w:rFonts w:ascii="Times New Roman" w:hAnsi="Times New Roman"/>
                <w:sz w:val="28"/>
                <w:szCs w:val="28"/>
              </w:rPr>
              <w:t>ы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вания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Язык Си. Понятие указателя. Операции над указателями. 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Язык Си. Понятие функции. 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Граф вызовов, стек вызовов. 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Описание функций. Передаваемые параметры</w:t>
            </w:r>
            <w:r w:rsidR="00FA2378">
              <w:rPr>
                <w:rFonts w:ascii="Times New Roman" w:hAnsi="Times New Roman"/>
                <w:sz w:val="28"/>
                <w:szCs w:val="28"/>
              </w:rPr>
              <w:t>, во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звра</w:t>
            </w:r>
            <w:r w:rsidR="00FA2378">
              <w:rPr>
                <w:rFonts w:ascii="Times New Roman" w:hAnsi="Times New Roman"/>
                <w:sz w:val="28"/>
                <w:szCs w:val="28"/>
              </w:rPr>
              <w:t>ща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е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мое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 значени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е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Язык Си. Препроцессор. 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Понятие макроподстановки. Си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н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таксис директив </w:t>
            </w:r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define</w:t>
            </w:r>
            <w:r w:rsidR="00FA2378" w:rsidRPr="00FA237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A2378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spellStart"/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undef</w:t>
            </w:r>
            <w:proofErr w:type="spellEnd"/>
            <w:r w:rsidRPr="00516A1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16A10" w:rsidRPr="00B51C64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Язык Си. Препроцессор. 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Понятие словной компиляции. Синтаксис</w:t>
            </w:r>
            <w:r w:rsidR="00FA2378" w:rsidRPr="00B51C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A2378">
              <w:rPr>
                <w:rFonts w:ascii="Times New Roman" w:hAnsi="Times New Roman"/>
                <w:sz w:val="28"/>
                <w:szCs w:val="28"/>
              </w:rPr>
              <w:t>директив</w:t>
            </w:r>
            <w:r w:rsidR="00FA2378" w:rsidRPr="00B51C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include</w:t>
            </w:r>
            <w:r w:rsidR="00FA2378" w:rsidRPr="00B51C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="00FA2378" w:rsidRPr="00B51C64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="00FA2378" w:rsidRPr="00B51C64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="00FA2378">
              <w:rPr>
                <w:rFonts w:ascii="Times New Roman" w:hAnsi="Times New Roman"/>
                <w:sz w:val="28"/>
                <w:szCs w:val="28"/>
                <w:lang w:val="en-US"/>
              </w:rPr>
              <w:t>endif</w:t>
            </w:r>
            <w:proofErr w:type="spellEnd"/>
            <w:r w:rsidRPr="00B51C6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Массивы. Многомерные массивы. Инициализат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о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ры массивов. Расположение элементов в памяти. Связь с указателями.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Строки. Длина строки. Инициализаторы строк. Функции работы со строками. Связь с массивами.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Функции с переменным числом параметров. Доступ к значениям фактических параметров. Особенности использования.</w:t>
            </w:r>
          </w:p>
          <w:p w:rsidR="00516A10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Структуры. Описание структур. Операции над структурами. Инициализатор структур. Расположение эл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е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ментов в памяти.</w:t>
            </w:r>
          </w:p>
          <w:p w:rsidR="00ED4907" w:rsidRPr="00516A10" w:rsidRDefault="00516A10" w:rsidP="009A7BA5">
            <w:pPr>
              <w:numPr>
                <w:ilvl w:val="0"/>
                <w:numId w:val="12"/>
              </w:numPr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Язык Си. Целочисленные типы. Операции над целыми числами. Представление в памяти. Преобразования между целочисленными типами.</w:t>
            </w:r>
          </w:p>
        </w:tc>
      </w:tr>
    </w:tbl>
    <w:p w:rsidR="00C75964" w:rsidRDefault="00C75964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16A10" w:rsidRDefault="00516A10" w:rsidP="00516A10">
      <w:pPr>
        <w:ind w:left="0"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задач, представлен в таблице П1.4.1</w:t>
      </w:r>
    </w:p>
    <w:p w:rsidR="00AE7AAC" w:rsidRDefault="00AE7AAC" w:rsidP="00AE7AAC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П1.4.1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7"/>
        <w:gridCol w:w="7929"/>
      </w:tblGrid>
      <w:tr w:rsidR="00AE7AAC" w:rsidRPr="00516A10" w:rsidTr="00AE7AAC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AAC" w:rsidRPr="00516A10" w:rsidRDefault="00AE7AAC" w:rsidP="00D55DFD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AAC" w:rsidRPr="00516A10" w:rsidRDefault="00AE7AAC" w:rsidP="004379F8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Формулировка </w:t>
            </w:r>
            <w:r w:rsidR="004379F8"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</w:tr>
      <w:tr w:rsidR="00AE7AAC" w:rsidRPr="00516A10" w:rsidTr="00C95AC3">
        <w:trPr>
          <w:trHeight w:val="5235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7AAC" w:rsidRDefault="00AE7AAC" w:rsidP="00D55DF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A10">
              <w:rPr>
                <w:rFonts w:ascii="Times New Roman" w:hAnsi="Times New Roman"/>
                <w:sz w:val="28"/>
                <w:szCs w:val="28"/>
              </w:rPr>
              <w:t>Алгоритмы и структ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>у</w:t>
            </w:r>
            <w:r w:rsidRPr="00516A10">
              <w:rPr>
                <w:rFonts w:ascii="Times New Roman" w:hAnsi="Times New Roman"/>
                <w:sz w:val="28"/>
                <w:szCs w:val="28"/>
              </w:rPr>
              <w:t xml:space="preserve">ры данных </w:t>
            </w:r>
            <w:r w:rsidR="00781279" w:rsidRPr="00197887">
              <w:rPr>
                <w:rFonts w:ascii="Times New Roman" w:hAnsi="Times New Roman"/>
                <w:sz w:val="28"/>
                <w:szCs w:val="28"/>
              </w:rPr>
              <w:t>(О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ПК-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1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.1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 xml:space="preserve"> ОПК-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1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.</w:t>
            </w:r>
            <w:r w:rsidR="00197887" w:rsidRPr="00197887">
              <w:rPr>
                <w:rFonts w:ascii="Times New Roman" w:hAnsi="Times New Roman"/>
                <w:sz w:val="28"/>
                <w:szCs w:val="28"/>
              </w:rPr>
              <w:t>3</w:t>
            </w:r>
            <w:r w:rsidRPr="0019788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BC6BCA" w:rsidRPr="00516A10" w:rsidRDefault="00BC6BCA" w:rsidP="00D55DF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 xml:space="preserve">Односвязный список задан указателем на первый элемент. Написать функцию, </w:t>
            </w:r>
            <w:r w:rsidR="00A0182F">
              <w:rPr>
                <w:sz w:val="28"/>
                <w:szCs w:val="28"/>
              </w:rPr>
              <w:t>меняющую порядок элементов на о</w:t>
            </w:r>
            <w:r w:rsidR="00A0182F">
              <w:rPr>
                <w:sz w:val="28"/>
                <w:szCs w:val="28"/>
              </w:rPr>
              <w:t>б</w:t>
            </w:r>
            <w:r w:rsidR="00A0182F">
              <w:rPr>
                <w:sz w:val="28"/>
                <w:szCs w:val="28"/>
              </w:rPr>
              <w:t>ратный за счёт изменения связей элементов</w:t>
            </w:r>
            <w:r w:rsidRPr="00AE7AAC">
              <w:rPr>
                <w:sz w:val="28"/>
                <w:szCs w:val="28"/>
              </w:rPr>
              <w:t>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Простой способ шифровки текста, состоящего из строчных латинских букв и знаков препинания, состоит в замене ка</w:t>
            </w:r>
            <w:r w:rsidRPr="00AE7AAC">
              <w:rPr>
                <w:sz w:val="28"/>
                <w:szCs w:val="28"/>
              </w:rPr>
              <w:t>ж</w:t>
            </w:r>
            <w:r w:rsidRPr="00AE7AAC">
              <w:rPr>
                <w:sz w:val="28"/>
                <w:szCs w:val="28"/>
              </w:rPr>
              <w:t>дой буквы на букву с заданным циклическим сдвигом n (е</w:t>
            </w:r>
            <w:r w:rsidRPr="00AE7AAC">
              <w:rPr>
                <w:sz w:val="28"/>
                <w:szCs w:val="28"/>
              </w:rPr>
              <w:t>с</w:t>
            </w:r>
            <w:r w:rsidRPr="00AE7AAC">
              <w:rPr>
                <w:sz w:val="28"/>
                <w:szCs w:val="28"/>
              </w:rPr>
              <w:t>ли сдвиг 1, то "a" заменяется на "b",</w:t>
            </w:r>
            <w:r w:rsidR="009F7B35">
              <w:rPr>
                <w:sz w:val="28"/>
                <w:szCs w:val="28"/>
              </w:rPr>
              <w:t xml:space="preserve"> </w:t>
            </w:r>
            <w:r w:rsidRPr="00AE7AAC">
              <w:rPr>
                <w:sz w:val="28"/>
                <w:szCs w:val="28"/>
              </w:rPr>
              <w:t>"b" на "c", "z" на "a"; е</w:t>
            </w:r>
            <w:r w:rsidRPr="00AE7AAC">
              <w:rPr>
                <w:sz w:val="28"/>
                <w:szCs w:val="28"/>
              </w:rPr>
              <w:t>с</w:t>
            </w:r>
            <w:r w:rsidRPr="00AE7AAC">
              <w:rPr>
                <w:sz w:val="28"/>
                <w:szCs w:val="28"/>
              </w:rPr>
              <w:t>ли сдвиг 2, то "a" заменяется на "c", "y" на "a", "z" на "b"). Написать функцию зашифровки и расшифровки текста. И</w:t>
            </w:r>
            <w:r w:rsidRPr="00AE7AAC">
              <w:rPr>
                <w:sz w:val="28"/>
                <w:szCs w:val="28"/>
              </w:rPr>
              <w:t>с</w:t>
            </w:r>
            <w:r w:rsidRPr="00AE7AAC">
              <w:rPr>
                <w:sz w:val="28"/>
                <w:szCs w:val="28"/>
              </w:rPr>
              <w:t>ходный текст берется из файла, результаты помещаются в другой файл.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Многочлен от двух переменных задается в виде матрицы вещественных коэффициентов, в позиции (i, j) стоит коэ</w:t>
            </w:r>
            <w:r w:rsidRPr="00AE7AAC">
              <w:rPr>
                <w:sz w:val="28"/>
                <w:szCs w:val="28"/>
              </w:rPr>
              <w:t>ф</w:t>
            </w:r>
            <w:r w:rsidRPr="00AE7AAC">
              <w:rPr>
                <w:sz w:val="28"/>
                <w:szCs w:val="28"/>
              </w:rPr>
              <w:t>фициент при x^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AE7AAC">
              <w:rPr>
                <w:sz w:val="28"/>
                <w:szCs w:val="28"/>
              </w:rPr>
              <w:t xml:space="preserve"> * </w:t>
            </w:r>
            <w:proofErr w:type="spellStart"/>
            <w:r w:rsidRPr="00AE7AAC">
              <w:rPr>
                <w:sz w:val="28"/>
                <w:szCs w:val="28"/>
              </w:rPr>
              <w:t>y^j</w:t>
            </w:r>
            <w:proofErr w:type="spellEnd"/>
            <w:r w:rsidRPr="00AE7AAC">
              <w:rPr>
                <w:sz w:val="28"/>
                <w:szCs w:val="28"/>
              </w:rPr>
              <w:t>. Написать функцию, умножающую многочлены, заданные таким образом.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Дана непустая последовательность слов, составленных из строчных латинских букв; между соседними словами пр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бел, в конце -- точка. Написать функцию, которая печатает в алфавитном порядке все согласные буквы, которые входят только в одно слово.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lastRenderedPageBreak/>
              <w:t>Написать функцию для перевода числа из одной позицио</w:t>
            </w:r>
            <w:r w:rsidRPr="00AE7AAC">
              <w:rPr>
                <w:sz w:val="28"/>
                <w:szCs w:val="28"/>
              </w:rPr>
              <w:t>н</w:t>
            </w:r>
            <w:r w:rsidRPr="00AE7AAC">
              <w:rPr>
                <w:sz w:val="28"/>
                <w:szCs w:val="28"/>
              </w:rPr>
              <w:t>ной системы счисления в другую. Цифры, большие 9, об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значить латинскими буквами А, В, С, ... Основан</w:t>
            </w:r>
            <w:r>
              <w:rPr>
                <w:sz w:val="28"/>
                <w:szCs w:val="28"/>
              </w:rPr>
              <w:t>ия систем счисления не больше 36</w:t>
            </w:r>
            <w:r w:rsidRPr="00AE7AAC">
              <w:rPr>
                <w:sz w:val="28"/>
                <w:szCs w:val="28"/>
              </w:rPr>
              <w:t>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Простое число называется числом Мерсенна, если оно м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жет быть представлено в виде 2^р-1, где р -- простое число. Написать функцию, печатающую все чи</w:t>
            </w:r>
            <w:r>
              <w:rPr>
                <w:sz w:val="28"/>
                <w:szCs w:val="28"/>
              </w:rPr>
              <w:t xml:space="preserve">сла </w:t>
            </w:r>
            <w:r w:rsidR="009F7B35">
              <w:rPr>
                <w:sz w:val="28"/>
                <w:szCs w:val="28"/>
              </w:rPr>
              <w:t>Мерсенна</w:t>
            </w:r>
            <w:r>
              <w:rPr>
                <w:sz w:val="28"/>
                <w:szCs w:val="28"/>
              </w:rPr>
              <w:t>, меньшие данного n.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Время суток представлено в виде структуры, содержащей информацию о часе, минутах и секундах. Написать фун</w:t>
            </w:r>
            <w:r w:rsidRPr="00AE7AAC">
              <w:rPr>
                <w:sz w:val="28"/>
                <w:szCs w:val="28"/>
              </w:rPr>
              <w:t>к</w:t>
            </w:r>
            <w:r w:rsidRPr="00AE7AAC">
              <w:rPr>
                <w:sz w:val="28"/>
                <w:szCs w:val="28"/>
              </w:rPr>
              <w:t xml:space="preserve">цию, которая увеличивает значение времени на n секунд (после 23:59:59 идет 00:00:00) 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 xml:space="preserve">Дана последовательность </w:t>
            </w:r>
            <w:r w:rsidR="00B16EA0">
              <w:rPr>
                <w:sz w:val="28"/>
                <w:szCs w:val="28"/>
              </w:rPr>
              <w:t xml:space="preserve">ненулевых </w:t>
            </w:r>
            <w:r w:rsidRPr="00AE7AAC">
              <w:rPr>
                <w:sz w:val="28"/>
                <w:szCs w:val="28"/>
              </w:rPr>
              <w:t xml:space="preserve">целых чисел a[0], a[1], a[2], ... длины не менее 3. </w:t>
            </w:r>
            <w:r w:rsidR="00B16EA0">
              <w:rPr>
                <w:sz w:val="28"/>
                <w:szCs w:val="28"/>
              </w:rPr>
              <w:t>Триплетом называются три посл</w:t>
            </w:r>
            <w:r w:rsidR="00B16EA0">
              <w:rPr>
                <w:sz w:val="28"/>
                <w:szCs w:val="28"/>
              </w:rPr>
              <w:t>е</w:t>
            </w:r>
            <w:r w:rsidR="00B16EA0">
              <w:rPr>
                <w:sz w:val="28"/>
                <w:szCs w:val="28"/>
              </w:rPr>
              <w:t xml:space="preserve">довательных элемента последовательности. Знаки чисел в триплете </w:t>
            </w:r>
            <w:r w:rsidRPr="00AE7AAC">
              <w:rPr>
                <w:sz w:val="28"/>
                <w:szCs w:val="28"/>
              </w:rPr>
              <w:t>мо</w:t>
            </w:r>
            <w:r w:rsidR="00B16EA0">
              <w:rPr>
                <w:sz w:val="28"/>
                <w:szCs w:val="28"/>
              </w:rPr>
              <w:t>гут образовывать 8 комбинаций (</w:t>
            </w:r>
            <w:r w:rsidRPr="00AE7AAC">
              <w:rPr>
                <w:sz w:val="28"/>
                <w:szCs w:val="28"/>
              </w:rPr>
              <w:t>+++, ++-, +-+, +--, -++, -+-, --+, ---</w:t>
            </w:r>
            <w:r w:rsidR="00B16EA0">
              <w:rPr>
                <w:sz w:val="28"/>
                <w:szCs w:val="28"/>
              </w:rPr>
              <w:t>)</w:t>
            </w:r>
            <w:r w:rsidRPr="00AE7AAC">
              <w:rPr>
                <w:sz w:val="28"/>
                <w:szCs w:val="28"/>
              </w:rPr>
              <w:t>.</w:t>
            </w:r>
            <w:r w:rsidR="00B16EA0">
              <w:rPr>
                <w:sz w:val="28"/>
                <w:szCs w:val="28"/>
              </w:rPr>
              <w:t xml:space="preserve"> </w:t>
            </w:r>
            <w:r w:rsidRPr="00AE7AAC">
              <w:rPr>
                <w:sz w:val="28"/>
                <w:szCs w:val="28"/>
              </w:rPr>
              <w:t xml:space="preserve">Написать функцию, </w:t>
            </w:r>
            <w:r w:rsidR="00B16EA0">
              <w:rPr>
                <w:sz w:val="28"/>
                <w:szCs w:val="28"/>
              </w:rPr>
              <w:t xml:space="preserve">записывающую в массив из 8 элементов </w:t>
            </w:r>
            <w:r w:rsidRPr="00AE7AAC">
              <w:rPr>
                <w:sz w:val="28"/>
                <w:szCs w:val="28"/>
              </w:rPr>
              <w:t xml:space="preserve">число </w:t>
            </w:r>
            <w:r w:rsidR="00B16EA0">
              <w:rPr>
                <w:sz w:val="28"/>
                <w:szCs w:val="28"/>
              </w:rPr>
              <w:t>триплетов</w:t>
            </w:r>
            <w:r w:rsidRPr="00AE7AAC">
              <w:rPr>
                <w:sz w:val="28"/>
                <w:szCs w:val="28"/>
              </w:rPr>
              <w:t>, имеющих каждую из перечисленных комбинаций знаков.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 для печати распределения слов во вхо</w:t>
            </w:r>
            <w:r w:rsidRPr="00AE7AAC">
              <w:rPr>
                <w:sz w:val="28"/>
                <w:szCs w:val="28"/>
              </w:rPr>
              <w:t>д</w:t>
            </w:r>
            <w:r w:rsidRPr="00AE7AAC">
              <w:rPr>
                <w:sz w:val="28"/>
                <w:szCs w:val="28"/>
              </w:rPr>
              <w:t xml:space="preserve">ном </w:t>
            </w:r>
            <w:r w:rsidR="00B16EA0">
              <w:rPr>
                <w:sz w:val="28"/>
                <w:szCs w:val="28"/>
              </w:rPr>
              <w:t xml:space="preserve">файле </w:t>
            </w:r>
            <w:r w:rsidRPr="00AE7AAC">
              <w:rPr>
                <w:sz w:val="28"/>
                <w:szCs w:val="28"/>
              </w:rPr>
              <w:t>по их длине (сколько слов из одной буквы, скол</w:t>
            </w:r>
            <w:r w:rsidRPr="00AE7AAC">
              <w:rPr>
                <w:sz w:val="28"/>
                <w:szCs w:val="28"/>
              </w:rPr>
              <w:t>ь</w:t>
            </w:r>
            <w:r w:rsidRPr="00AE7AAC">
              <w:rPr>
                <w:sz w:val="28"/>
                <w:szCs w:val="28"/>
              </w:rPr>
              <w:t xml:space="preserve">ко из двух и т.д.). </w:t>
            </w:r>
            <w:r w:rsidR="00B16EA0">
              <w:rPr>
                <w:sz w:val="28"/>
                <w:szCs w:val="28"/>
              </w:rPr>
              <w:t xml:space="preserve">Файл содержит </w:t>
            </w:r>
            <w:r w:rsidRPr="00AE7AAC">
              <w:rPr>
                <w:sz w:val="28"/>
                <w:szCs w:val="28"/>
              </w:rPr>
              <w:t>строчны</w:t>
            </w:r>
            <w:r w:rsidR="00B16EA0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 xml:space="preserve"> латински</w:t>
            </w:r>
            <w:r w:rsidR="00B16EA0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 xml:space="preserve"> букв</w:t>
            </w:r>
            <w:r w:rsidR="00B16EA0">
              <w:rPr>
                <w:sz w:val="28"/>
                <w:szCs w:val="28"/>
              </w:rPr>
              <w:t>ы</w:t>
            </w:r>
            <w:r w:rsidRPr="00AE7AAC">
              <w:rPr>
                <w:sz w:val="28"/>
                <w:szCs w:val="28"/>
              </w:rPr>
              <w:t xml:space="preserve"> и пробел</w:t>
            </w:r>
            <w:r w:rsidR="00B16EA0">
              <w:rPr>
                <w:sz w:val="28"/>
                <w:szCs w:val="28"/>
              </w:rPr>
              <w:t>ы</w:t>
            </w:r>
            <w:r w:rsidRPr="00AE7AAC">
              <w:rPr>
                <w:sz w:val="28"/>
                <w:szCs w:val="28"/>
              </w:rPr>
              <w:t>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Ориентированный граф задан матрицей смежности. Написать функцию, находящую все вершины, в которые есть путь из данной.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Задано двоичное дерево, элементами которого являются целые числа. Написать функцию для нахождения наибол</w:t>
            </w:r>
            <w:r w:rsidRPr="00AE7AAC">
              <w:rPr>
                <w:sz w:val="28"/>
                <w:szCs w:val="28"/>
              </w:rPr>
              <w:t>ь</w:t>
            </w:r>
            <w:r w:rsidRPr="00AE7AAC">
              <w:rPr>
                <w:sz w:val="28"/>
                <w:szCs w:val="28"/>
              </w:rPr>
              <w:t xml:space="preserve">шего элемента дерева. 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подсчитывающая в файле целых ч</w:t>
            </w:r>
            <w:r w:rsidRPr="00AE7AAC">
              <w:rPr>
                <w:sz w:val="28"/>
                <w:szCs w:val="28"/>
              </w:rPr>
              <w:t>и</w:t>
            </w:r>
            <w:r w:rsidRPr="00AE7AAC">
              <w:rPr>
                <w:sz w:val="28"/>
                <w:szCs w:val="28"/>
              </w:rPr>
              <w:t xml:space="preserve">сел количество элементов равных минимальному </w:t>
            </w:r>
            <w:r w:rsidR="00B16EA0">
              <w:rPr>
                <w:sz w:val="28"/>
                <w:szCs w:val="28"/>
              </w:rPr>
              <w:t>за один просмотр файла</w:t>
            </w:r>
            <w:r w:rsidRPr="00AE7AAC">
              <w:rPr>
                <w:sz w:val="28"/>
                <w:szCs w:val="28"/>
              </w:rPr>
              <w:t>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которая объединяет два упорядоче</w:t>
            </w:r>
            <w:r w:rsidRPr="00AE7AAC">
              <w:rPr>
                <w:sz w:val="28"/>
                <w:szCs w:val="28"/>
              </w:rPr>
              <w:t>н</w:t>
            </w:r>
            <w:r w:rsidRPr="00AE7AAC">
              <w:rPr>
                <w:sz w:val="28"/>
                <w:szCs w:val="28"/>
              </w:rPr>
              <w:t>ных списка целых чисел в один упорядоченный список.</w:t>
            </w:r>
          </w:p>
          <w:p w:rsidR="00AE7AAC" w:rsidRPr="00AE7AAC" w:rsidRDefault="0037355D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печатающую названия и количество деталей, которых нет</w:t>
            </w:r>
            <w:r>
              <w:rPr>
                <w:sz w:val="28"/>
                <w:szCs w:val="28"/>
              </w:rPr>
              <w:t xml:space="preserve"> на складе</w:t>
            </w:r>
            <w:r w:rsidRPr="00AE7AAC">
              <w:rPr>
                <w:sz w:val="28"/>
                <w:szCs w:val="28"/>
              </w:rPr>
              <w:t xml:space="preserve"> или не хватает для удовл</w:t>
            </w:r>
            <w:r w:rsidRPr="00AE7AAC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>творения заявки.</w:t>
            </w:r>
            <w:r>
              <w:rPr>
                <w:sz w:val="28"/>
                <w:szCs w:val="28"/>
              </w:rPr>
              <w:t xml:space="preserve"> Описание </w:t>
            </w:r>
            <w:r w:rsidR="00AE7AAC" w:rsidRPr="00AE7AAC">
              <w:rPr>
                <w:sz w:val="28"/>
                <w:szCs w:val="28"/>
              </w:rPr>
              <w:t>детал</w:t>
            </w:r>
            <w:r>
              <w:rPr>
                <w:sz w:val="28"/>
                <w:szCs w:val="28"/>
              </w:rPr>
              <w:t>ей</w:t>
            </w:r>
            <w:r w:rsidR="00AE7AAC" w:rsidRPr="00AE7A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складе и деталей в 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явке хранятся в двух файлах</w:t>
            </w:r>
            <w:r w:rsidR="00AE7AAC" w:rsidRPr="00AE7AAC">
              <w:rPr>
                <w:sz w:val="28"/>
                <w:szCs w:val="28"/>
              </w:rPr>
              <w:t>. Для каждой детали задано название (не более 10 символов), код (целое число), и кол</w:t>
            </w:r>
            <w:r w:rsidR="00AE7AAC" w:rsidRPr="00AE7AAC">
              <w:rPr>
                <w:sz w:val="28"/>
                <w:szCs w:val="28"/>
              </w:rPr>
              <w:t>и</w:t>
            </w:r>
            <w:r w:rsidR="00AE7AAC" w:rsidRPr="00AE7AAC">
              <w:rPr>
                <w:sz w:val="28"/>
                <w:szCs w:val="28"/>
              </w:rPr>
              <w:t xml:space="preserve">чество (целое число). </w:t>
            </w:r>
            <w:r>
              <w:rPr>
                <w:sz w:val="28"/>
                <w:szCs w:val="28"/>
              </w:rPr>
              <w:t>Каждый ф</w:t>
            </w:r>
            <w:r w:rsidR="00AE7AAC" w:rsidRPr="00AE7AAC">
              <w:rPr>
                <w:sz w:val="28"/>
                <w:szCs w:val="28"/>
              </w:rPr>
              <w:t>айл упорядочен по возраст</w:t>
            </w:r>
            <w:r w:rsidR="00AE7AAC" w:rsidRPr="00AE7AAC">
              <w:rPr>
                <w:sz w:val="28"/>
                <w:szCs w:val="28"/>
              </w:rPr>
              <w:t>а</w:t>
            </w:r>
            <w:r w:rsidR="00AE7AAC" w:rsidRPr="00AE7AAC">
              <w:rPr>
                <w:sz w:val="28"/>
                <w:szCs w:val="28"/>
              </w:rPr>
              <w:t>нию кода.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Гамма-функция Г(x) обладает свойством: Г(x+1)</w:t>
            </w:r>
            <w:r w:rsidR="00C03DA0">
              <w:rPr>
                <w:sz w:val="28"/>
                <w:szCs w:val="28"/>
              </w:rPr>
              <w:t xml:space="preserve"> </w:t>
            </w:r>
            <w:r w:rsidRPr="00AE7AAC">
              <w:rPr>
                <w:sz w:val="28"/>
                <w:szCs w:val="28"/>
              </w:rPr>
              <w:t>=</w:t>
            </w:r>
            <w:r w:rsidR="00C03DA0">
              <w:rPr>
                <w:sz w:val="28"/>
                <w:szCs w:val="28"/>
              </w:rPr>
              <w:t xml:space="preserve"> </w:t>
            </w:r>
            <w:r w:rsidRPr="00AE7AAC">
              <w:rPr>
                <w:sz w:val="28"/>
                <w:szCs w:val="28"/>
              </w:rPr>
              <w:t>x*Г(x). Дана таблица приближенных значений гамма-функции на отрезке от 1.00 до 1.99 с шагом 0.01. Написать функцию, приближенно вычисляющую Г(x) с помощью этой таблицы.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lastRenderedPageBreak/>
              <w:t>Дана матрица A целых чисел. Написать функцию, которая отметит единицами в массиве B все симметричные строки А и нулями все несимметричные строки А.</w:t>
            </w:r>
          </w:p>
          <w:p w:rsidR="0037355D" w:rsidRDefault="0037355D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AE7AAC" w:rsidRPr="00AE7AAC">
              <w:rPr>
                <w:sz w:val="28"/>
                <w:szCs w:val="28"/>
              </w:rPr>
              <w:t>ана матрица A. Написать функцию, которая построит матрицу B, такую что элемент B[i][j] равен произведению элементов матрицы A, показанных на рисунке.</w:t>
            </w:r>
          </w:p>
          <w:p w:rsidR="0037355D" w:rsidRPr="0037355D" w:rsidRDefault="00CF0B4C" w:rsidP="0037355D">
            <w:pPr>
              <w:ind w:left="720" w:right="283" w:firstLine="72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</w:t>
            </w:r>
          </w:p>
          <w:p w:rsidR="0037355D" w:rsidRPr="0037355D" w:rsidRDefault="0037355D" w:rsidP="0037355D">
            <w:pPr>
              <w:ind w:left="295" w:right="283" w:firstLine="720"/>
              <w:jc w:val="both"/>
              <w:rPr>
                <w:rFonts w:ascii="Consolas" w:hAnsi="Consolas"/>
              </w:rPr>
            </w:pPr>
            <w:r w:rsidRPr="0037355D">
              <w:rPr>
                <w:rFonts w:ascii="Consolas" w:hAnsi="Consolas"/>
              </w:rPr>
              <w:t>______________</w:t>
            </w:r>
          </w:p>
          <w:p w:rsidR="0037355D" w:rsidRPr="0037355D" w:rsidRDefault="0037355D" w:rsidP="0037355D">
            <w:pPr>
              <w:ind w:left="295" w:right="283" w:firstLine="720"/>
              <w:jc w:val="both"/>
              <w:rPr>
                <w:rFonts w:ascii="Consolas" w:hAnsi="Consolas"/>
              </w:rPr>
            </w:pPr>
            <w:r w:rsidRPr="0037355D">
              <w:rPr>
                <w:rFonts w:ascii="Consolas" w:hAnsi="Consolas"/>
              </w:rPr>
              <w:t>|</w:t>
            </w:r>
            <w:r w:rsidRPr="0037355D">
              <w:rPr>
                <w:rFonts w:ascii="Consolas" w:hAnsi="Consolas"/>
              </w:rPr>
              <w:tab/>
            </w:r>
            <w:r w:rsidRPr="0037355D">
              <w:rPr>
                <w:rFonts w:ascii="Consolas" w:hAnsi="Consolas"/>
              </w:rPr>
              <w:tab/>
              <w:t xml:space="preserve">   </w:t>
            </w:r>
            <w:r w:rsidRPr="00CF0B4C">
              <w:rPr>
                <w:rFonts w:ascii="Consolas" w:hAnsi="Consolas"/>
                <w:sz w:val="24"/>
              </w:rPr>
              <w:t xml:space="preserve"> </w:t>
            </w:r>
            <w:r w:rsidRPr="0037355D">
              <w:rPr>
                <w:rFonts w:ascii="Consolas" w:hAnsi="Consolas"/>
              </w:rPr>
              <w:t>|</w:t>
            </w:r>
          </w:p>
          <w:p w:rsidR="0037355D" w:rsidRPr="0037355D" w:rsidRDefault="0037355D" w:rsidP="0037355D">
            <w:pPr>
              <w:ind w:left="295" w:right="283" w:firstLine="720"/>
              <w:jc w:val="both"/>
              <w:rPr>
                <w:rFonts w:ascii="Consolas" w:hAnsi="Consolas"/>
              </w:rPr>
            </w:pPr>
            <w:r w:rsidRPr="0037355D">
              <w:rPr>
                <w:rFonts w:ascii="Consolas" w:hAnsi="Consolas"/>
              </w:rPr>
              <w:t>|</w:t>
            </w:r>
            <w:r w:rsidRPr="0037355D">
              <w:rPr>
                <w:rFonts w:ascii="Consolas" w:hAnsi="Consolas"/>
              </w:rPr>
              <w:tab/>
            </w:r>
            <w:r w:rsidRPr="0037355D">
              <w:rPr>
                <w:rFonts w:ascii="Consolas" w:hAnsi="Consolas"/>
              </w:rPr>
              <w:tab/>
            </w:r>
            <w:r w:rsidR="00CF0B4C">
              <w:rPr>
                <w:rFonts w:ascii="Consolas" w:hAnsi="Consolas"/>
              </w:rPr>
              <w:t xml:space="preserve">   </w:t>
            </w:r>
            <w:r w:rsidR="00CF0B4C" w:rsidRPr="00CF0B4C">
              <w:rPr>
                <w:rFonts w:ascii="Consolas" w:hAnsi="Consolas"/>
                <w:sz w:val="24"/>
              </w:rPr>
              <w:t xml:space="preserve"> </w:t>
            </w:r>
            <w:r w:rsidRPr="0037355D">
              <w:rPr>
                <w:rFonts w:ascii="Consolas" w:hAnsi="Consolas"/>
              </w:rPr>
              <w:t>|</w:t>
            </w:r>
          </w:p>
          <w:p w:rsidR="0037355D" w:rsidRPr="0037355D" w:rsidRDefault="0037355D" w:rsidP="0037355D">
            <w:pPr>
              <w:ind w:right="283"/>
              <w:jc w:val="both"/>
              <w:rPr>
                <w:rFonts w:ascii="Consolas" w:hAnsi="Consolas"/>
              </w:rPr>
            </w:pPr>
            <w:r w:rsidRPr="0037355D">
              <w:rPr>
                <w:rFonts w:ascii="Consolas" w:hAnsi="Consolas"/>
              </w:rPr>
              <w:t>i</w:t>
            </w:r>
            <w:r w:rsidRPr="00CF0B4C">
              <w:rPr>
                <w:rFonts w:ascii="Consolas" w:hAnsi="Consolas"/>
                <w:sz w:val="28"/>
              </w:rPr>
              <w:t xml:space="preserve"> </w:t>
            </w:r>
            <w:r w:rsidRPr="0037355D">
              <w:rPr>
                <w:rFonts w:ascii="Consolas" w:hAnsi="Consolas"/>
              </w:rPr>
              <w:t>|</w:t>
            </w:r>
            <w:r w:rsidRPr="0037355D">
              <w:rPr>
                <w:rFonts w:ascii="Consolas" w:hAnsi="Consolas"/>
              </w:rPr>
              <w:tab/>
              <w:t>**********|</w:t>
            </w:r>
          </w:p>
          <w:p w:rsidR="0037355D" w:rsidRPr="0037355D" w:rsidRDefault="0037355D" w:rsidP="0037355D">
            <w:pPr>
              <w:ind w:left="295" w:right="283" w:firstLine="720"/>
              <w:jc w:val="both"/>
              <w:rPr>
                <w:rFonts w:ascii="Consolas" w:hAnsi="Consolas"/>
              </w:rPr>
            </w:pPr>
            <w:r w:rsidRPr="0037355D">
              <w:rPr>
                <w:rFonts w:ascii="Consolas" w:hAnsi="Consolas"/>
              </w:rPr>
              <w:t>|</w:t>
            </w:r>
            <w:r w:rsidRPr="0037355D">
              <w:rPr>
                <w:rFonts w:ascii="Consolas" w:hAnsi="Consolas"/>
              </w:rPr>
              <w:tab/>
              <w:t>**********|</w:t>
            </w:r>
          </w:p>
          <w:p w:rsidR="0037355D" w:rsidRPr="0037355D" w:rsidRDefault="0037355D" w:rsidP="00CF0B4C">
            <w:pPr>
              <w:ind w:left="295" w:right="283" w:firstLine="720"/>
              <w:jc w:val="both"/>
              <w:rPr>
                <w:rFonts w:ascii="Consolas" w:hAnsi="Consolas"/>
                <w:u w:val="single"/>
              </w:rPr>
            </w:pPr>
            <w:r w:rsidRPr="00CF0B4C">
              <w:rPr>
                <w:rFonts w:ascii="Consolas" w:hAnsi="Consolas"/>
                <w:u w:val="single"/>
              </w:rPr>
              <w:t>|</w:t>
            </w:r>
            <w:r w:rsidR="00CF0B4C" w:rsidRPr="00CF0B4C">
              <w:rPr>
                <w:rFonts w:ascii="Consolas" w:hAnsi="Consolas"/>
                <w:u w:val="single"/>
              </w:rPr>
              <w:tab/>
            </w:r>
            <w:r w:rsidRPr="0037355D">
              <w:rPr>
                <w:rFonts w:ascii="Consolas" w:hAnsi="Consolas"/>
                <w:u w:val="single"/>
              </w:rPr>
              <w:t>**********|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Анкета студента содержит: фамилию, номер группы и набор слушаемых курсов лекций (не более 10). Написать функцию, считывающую анкеты из одного файла и запис</w:t>
            </w:r>
            <w:r w:rsidRPr="00AE7AAC">
              <w:rPr>
                <w:sz w:val="28"/>
                <w:szCs w:val="28"/>
              </w:rPr>
              <w:t>ы</w:t>
            </w:r>
            <w:r w:rsidRPr="00AE7AAC">
              <w:rPr>
                <w:sz w:val="28"/>
                <w:szCs w:val="28"/>
              </w:rPr>
              <w:t>вающую в другой файл списки фамилий студентов, слуш</w:t>
            </w:r>
            <w:r w:rsidRPr="00AE7AAC">
              <w:rPr>
                <w:sz w:val="28"/>
                <w:szCs w:val="28"/>
              </w:rPr>
              <w:t>а</w:t>
            </w:r>
            <w:r w:rsidRPr="00AE7AAC">
              <w:rPr>
                <w:sz w:val="28"/>
                <w:szCs w:val="28"/>
              </w:rPr>
              <w:t>ющих каждый курс лекций, разделяя их пустыми строками.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</w:t>
            </w:r>
            <w:r w:rsidR="00CF0B4C">
              <w:rPr>
                <w:sz w:val="28"/>
                <w:szCs w:val="28"/>
              </w:rPr>
              <w:t>,</w:t>
            </w:r>
            <w:r w:rsidRPr="00AE7AAC">
              <w:rPr>
                <w:sz w:val="28"/>
                <w:szCs w:val="28"/>
              </w:rPr>
              <w:t xml:space="preserve"> вычисл</w:t>
            </w:r>
            <w:r w:rsidR="00CF0B4C">
              <w:rPr>
                <w:sz w:val="28"/>
                <w:szCs w:val="28"/>
              </w:rPr>
              <w:t>яющую</w:t>
            </w:r>
            <w:r w:rsidRPr="00AE7AAC">
              <w:rPr>
                <w:sz w:val="28"/>
                <w:szCs w:val="28"/>
              </w:rPr>
              <w:t xml:space="preserve"> высот</w:t>
            </w:r>
            <w:r w:rsidR="00CF0B4C">
              <w:rPr>
                <w:sz w:val="28"/>
                <w:szCs w:val="28"/>
              </w:rPr>
              <w:t>у</w:t>
            </w:r>
            <w:r w:rsidRPr="00AE7AAC">
              <w:rPr>
                <w:sz w:val="28"/>
                <w:szCs w:val="28"/>
              </w:rPr>
              <w:t xml:space="preserve"> двоичного д</w:t>
            </w:r>
            <w:r w:rsidRPr="00AE7AAC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>рева.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Дана последовательность вещественных чисел. Написать функцию, которая строит по этой последовательности два односвязных списка, первый из которых содержит все неп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вторяющиеся</w:t>
            </w:r>
            <w:r w:rsidR="00CF0B4C">
              <w:rPr>
                <w:sz w:val="28"/>
                <w:szCs w:val="28"/>
              </w:rPr>
              <w:t xml:space="preserve"> положительные числа после</w:t>
            </w:r>
            <w:r w:rsidRPr="00AE7AAC">
              <w:rPr>
                <w:sz w:val="28"/>
                <w:szCs w:val="28"/>
              </w:rPr>
              <w:t>довательности, а второй -- все неповторяющиеся отрицательные.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Анкета студента содержит: фамилию, номер группы и набор слушаемых курсов лекций (не более 10).  Написать функцию, считывающую анкеты из одного файла и запис</w:t>
            </w:r>
            <w:r w:rsidRPr="00AE7AAC">
              <w:rPr>
                <w:sz w:val="28"/>
                <w:szCs w:val="28"/>
              </w:rPr>
              <w:t>ы</w:t>
            </w:r>
            <w:r w:rsidRPr="00AE7AAC">
              <w:rPr>
                <w:sz w:val="28"/>
                <w:szCs w:val="28"/>
              </w:rPr>
              <w:t>вающую в другой файл все пары студентов, которые не сл</w:t>
            </w:r>
            <w:r w:rsidRPr="00AE7AAC">
              <w:rPr>
                <w:sz w:val="28"/>
                <w:szCs w:val="28"/>
              </w:rPr>
              <w:t>у</w:t>
            </w:r>
            <w:r w:rsidRPr="00AE7AAC">
              <w:rPr>
                <w:sz w:val="28"/>
                <w:szCs w:val="28"/>
              </w:rPr>
              <w:t>шают одинаковые лекции.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проверяющую, является ли строка арифметическим выражением, составленным из однобу</w:t>
            </w:r>
            <w:r w:rsidRPr="00AE7AAC">
              <w:rPr>
                <w:sz w:val="28"/>
                <w:szCs w:val="28"/>
              </w:rPr>
              <w:t>к</w:t>
            </w:r>
            <w:r w:rsidRPr="00AE7AAC">
              <w:rPr>
                <w:sz w:val="28"/>
                <w:szCs w:val="28"/>
              </w:rPr>
              <w:t>венных идентификаторов</w:t>
            </w:r>
            <w:r w:rsidR="00CF0B4C">
              <w:rPr>
                <w:sz w:val="28"/>
                <w:szCs w:val="28"/>
              </w:rPr>
              <w:t xml:space="preserve"> </w:t>
            </w:r>
            <w:r w:rsidRPr="00AE7AAC">
              <w:rPr>
                <w:sz w:val="28"/>
                <w:szCs w:val="28"/>
              </w:rPr>
              <w:t>и двуместных операций + и -.</w:t>
            </w:r>
          </w:p>
          <w:p w:rsidR="00AE7AAC" w:rsidRPr="00AE7AAC" w:rsidRDefault="00CF0B4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AE7AAC" w:rsidRPr="00AE7AAC">
              <w:rPr>
                <w:sz w:val="28"/>
                <w:szCs w:val="28"/>
              </w:rPr>
              <w:t>рифметическое выражение представлено двоичным д</w:t>
            </w:r>
            <w:r w:rsidR="00AE7AAC" w:rsidRPr="00AE7AAC">
              <w:rPr>
                <w:sz w:val="28"/>
                <w:szCs w:val="28"/>
              </w:rPr>
              <w:t>е</w:t>
            </w:r>
            <w:r w:rsidR="00AE7AAC" w:rsidRPr="00AE7AAC">
              <w:rPr>
                <w:sz w:val="28"/>
                <w:szCs w:val="28"/>
              </w:rPr>
              <w:t>ревом, в узлах которого находятся знаки операций, а в л</w:t>
            </w:r>
            <w:r w:rsidR="00AE7AAC" w:rsidRPr="00AE7AAC">
              <w:rPr>
                <w:sz w:val="28"/>
                <w:szCs w:val="28"/>
              </w:rPr>
              <w:t>и</w:t>
            </w:r>
            <w:r w:rsidR="00AE7AAC" w:rsidRPr="00AE7AAC">
              <w:rPr>
                <w:sz w:val="28"/>
                <w:szCs w:val="28"/>
              </w:rPr>
              <w:t>стьях – аргументы операций. Написать функцию, вычисл</w:t>
            </w:r>
            <w:r w:rsidR="00AE7AAC" w:rsidRPr="00AE7AAC">
              <w:rPr>
                <w:sz w:val="28"/>
                <w:szCs w:val="28"/>
              </w:rPr>
              <w:t>я</w:t>
            </w:r>
            <w:r w:rsidR="00AE7AAC" w:rsidRPr="00AE7AAC">
              <w:rPr>
                <w:sz w:val="28"/>
                <w:szCs w:val="28"/>
              </w:rPr>
              <w:t>ющую по заданному дереву значение выражения.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Два натуральных числа представлены в k-</w:t>
            </w:r>
            <w:proofErr w:type="spellStart"/>
            <w:r w:rsidR="00CF0B4C">
              <w:rPr>
                <w:sz w:val="28"/>
                <w:szCs w:val="28"/>
              </w:rPr>
              <w:t>р</w:t>
            </w:r>
            <w:r w:rsidRPr="00AE7AAC">
              <w:rPr>
                <w:sz w:val="28"/>
                <w:szCs w:val="28"/>
              </w:rPr>
              <w:t>ичной</w:t>
            </w:r>
            <w:proofErr w:type="spellEnd"/>
            <w:r w:rsidRPr="00AE7AAC">
              <w:rPr>
                <w:sz w:val="28"/>
                <w:szCs w:val="28"/>
              </w:rPr>
              <w:t xml:space="preserve"> системе счисления (1 &lt; k &lt;= 10) как последовательности цифр из и</w:t>
            </w:r>
            <w:r w:rsidRPr="00AE7AAC">
              <w:rPr>
                <w:sz w:val="28"/>
                <w:szCs w:val="28"/>
              </w:rPr>
              <w:t>н</w:t>
            </w:r>
            <w:r w:rsidRPr="00AE7AAC">
              <w:rPr>
                <w:sz w:val="28"/>
                <w:szCs w:val="28"/>
              </w:rPr>
              <w:t>тервала [0, k-1]. Написать функцию, которая построит ан</w:t>
            </w:r>
            <w:r w:rsidRPr="00AE7AAC">
              <w:rPr>
                <w:sz w:val="28"/>
                <w:szCs w:val="28"/>
              </w:rPr>
              <w:t>а</w:t>
            </w:r>
            <w:r w:rsidRPr="00AE7AAC">
              <w:rPr>
                <w:sz w:val="28"/>
                <w:szCs w:val="28"/>
              </w:rPr>
              <w:t xml:space="preserve">логичное представление для разности данных чисел. 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В каждой вершине бинарного дерева хранится вещ</w:t>
            </w:r>
            <w:r w:rsidRPr="00AE7AAC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>ственное число. Написать функцию, которая находит разн</w:t>
            </w:r>
            <w:r w:rsidRPr="00AE7AAC">
              <w:rPr>
                <w:sz w:val="28"/>
                <w:szCs w:val="28"/>
              </w:rPr>
              <w:t>и</w:t>
            </w:r>
            <w:r w:rsidRPr="00AE7AAC">
              <w:rPr>
                <w:sz w:val="28"/>
                <w:szCs w:val="28"/>
              </w:rPr>
              <w:t>цу между максимальным и минимальным числом в дереве.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Дана строка, содержащая запись выражения, принадл</w:t>
            </w:r>
            <w:r w:rsidRPr="00AE7AAC">
              <w:rPr>
                <w:sz w:val="28"/>
                <w:szCs w:val="28"/>
              </w:rPr>
              <w:t>е</w:t>
            </w:r>
            <w:r w:rsidRPr="00AE7AAC">
              <w:rPr>
                <w:sz w:val="28"/>
                <w:szCs w:val="28"/>
              </w:rPr>
              <w:t>жащего грамматике, заданной следующими БНФ:</w:t>
            </w:r>
          </w:p>
          <w:p w:rsidR="00AE7AAC" w:rsidRPr="00AE7AAC" w:rsidRDefault="00AE7AAC" w:rsidP="00CF0B4C">
            <w:pPr>
              <w:pStyle w:val="af1"/>
              <w:spacing w:before="0" w:beforeAutospacing="0" w:after="0" w:afterAutospacing="0"/>
              <w:ind w:left="360"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lastRenderedPageBreak/>
              <w:t>&lt;выражение</w:t>
            </w:r>
            <w:proofErr w:type="gramStart"/>
            <w:r w:rsidRPr="00AE7AAC">
              <w:rPr>
                <w:sz w:val="28"/>
                <w:szCs w:val="28"/>
              </w:rPr>
              <w:t>&gt; ::= &lt;</w:t>
            </w:r>
            <w:proofErr w:type="gramEnd"/>
            <w:r w:rsidRPr="00AE7AAC">
              <w:rPr>
                <w:sz w:val="28"/>
                <w:szCs w:val="28"/>
              </w:rPr>
              <w:t>цифра&gt; | (&lt;выражение&gt; &lt;знак&gt; &lt;цифра&gt;)</w:t>
            </w:r>
          </w:p>
          <w:p w:rsidR="00AE7AAC" w:rsidRPr="00AE7AAC" w:rsidRDefault="00AE7AAC" w:rsidP="00CF0B4C">
            <w:pPr>
              <w:pStyle w:val="af1"/>
              <w:spacing w:before="0" w:beforeAutospacing="0" w:after="0" w:afterAutospacing="0"/>
              <w:ind w:left="360"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&lt;знак</w:t>
            </w:r>
            <w:proofErr w:type="gramStart"/>
            <w:r w:rsidRPr="00AE7AAC">
              <w:rPr>
                <w:sz w:val="28"/>
                <w:szCs w:val="28"/>
              </w:rPr>
              <w:t>&gt; :: = + | – | *</w:t>
            </w:r>
            <w:proofErr w:type="gramEnd"/>
          </w:p>
          <w:p w:rsidR="00AE7AAC" w:rsidRPr="00AE7AAC" w:rsidRDefault="00AE7AAC" w:rsidP="00CF0B4C">
            <w:pPr>
              <w:pStyle w:val="af1"/>
              <w:spacing w:before="0" w:beforeAutospacing="0" w:after="0" w:afterAutospacing="0"/>
              <w:ind w:left="360"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&lt;цифра&gt;</w:t>
            </w:r>
            <w:proofErr w:type="gramStart"/>
            <w:r w:rsidRPr="00AE7AAC">
              <w:rPr>
                <w:sz w:val="28"/>
                <w:szCs w:val="28"/>
              </w:rPr>
              <w:t xml:space="preserve"> :</w:t>
            </w:r>
            <w:proofErr w:type="gramEnd"/>
            <w:r w:rsidRPr="00AE7AAC">
              <w:rPr>
                <w:sz w:val="28"/>
                <w:szCs w:val="28"/>
              </w:rPr>
              <w:t>: = 0 | 1 | 2 | 3 | 4 | 5 | 6 | 7 | 8 | 9</w:t>
            </w:r>
          </w:p>
          <w:p w:rsidR="00AE7AAC" w:rsidRPr="00AE7AAC" w:rsidRDefault="00AE7AAC" w:rsidP="00CF0B4C">
            <w:pPr>
              <w:pStyle w:val="af1"/>
              <w:spacing w:before="0" w:beforeAutospacing="0" w:after="0" w:afterAutospacing="0"/>
              <w:ind w:left="360"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которая по записи выражения в текст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вом файле вычислит его значение.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Граф задан списком дуг в файле. Написать функцию, подсчитывающую число его вершин.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Граф задан списком дуг в файле. Написать функцию, к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>торая запишет в другой файл представление этого графа списками смежности.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выполняющую подсчет числа лист</w:t>
            </w:r>
            <w:r w:rsidRPr="00AE7AAC">
              <w:rPr>
                <w:sz w:val="28"/>
                <w:szCs w:val="28"/>
              </w:rPr>
              <w:t>ь</w:t>
            </w:r>
            <w:r w:rsidRPr="00AE7AAC">
              <w:rPr>
                <w:sz w:val="28"/>
                <w:szCs w:val="28"/>
              </w:rPr>
              <w:t>ев произвольного бинарного дерева.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Дано произвольное целое число K и массив. Написать функцию, перемещающую каждый элемент на K позиций вперед, считая, что за последним элементом массива снова идет 0-й. Каждый элемент разрешается перемещать только один раз. Использовать дополнительный массив нельзя.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которая сосчитает число пар рядом стоящих единиц в двоичной записи целого числа без знака.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вычисляющую квадратный корень из данног</w:t>
            </w:r>
            <w:r w:rsidR="00CF0B4C">
              <w:rPr>
                <w:sz w:val="28"/>
                <w:szCs w:val="28"/>
              </w:rPr>
              <w:t>о числа, используя только опера</w:t>
            </w:r>
            <w:r w:rsidRPr="00AE7AAC">
              <w:rPr>
                <w:sz w:val="28"/>
                <w:szCs w:val="28"/>
              </w:rPr>
              <w:t>ции +, /, *.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 массив целых чисел без знака. Написать функцию, которая найдет в массиве число, в двоичной записи которого больше всего единиц.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Дано дерево, вершины которого имеют произвольное число потомков и хранят символы. Написать функцию, к</w:t>
            </w:r>
            <w:r w:rsidRPr="00AE7AAC">
              <w:rPr>
                <w:sz w:val="28"/>
                <w:szCs w:val="28"/>
              </w:rPr>
              <w:t>о</w:t>
            </w:r>
            <w:r w:rsidRPr="00AE7AAC">
              <w:rPr>
                <w:sz w:val="28"/>
                <w:szCs w:val="28"/>
              </w:rPr>
              <w:t xml:space="preserve">торая печатает все элементы дерева по уровням, разделяя уровни переводом строки: сначала </w:t>
            </w:r>
            <w:r w:rsidR="00CF0B4C">
              <w:rPr>
                <w:sz w:val="28"/>
                <w:szCs w:val="28"/>
              </w:rPr>
              <w:t>--</w:t>
            </w:r>
            <w:r w:rsidRPr="00AE7AAC">
              <w:rPr>
                <w:sz w:val="28"/>
                <w:szCs w:val="28"/>
              </w:rPr>
              <w:t xml:space="preserve"> из корня дерева, затем </w:t>
            </w:r>
            <w:r w:rsidR="00CF0B4C">
              <w:rPr>
                <w:sz w:val="28"/>
                <w:szCs w:val="28"/>
              </w:rPr>
              <w:t>--</w:t>
            </w:r>
            <w:r w:rsidRPr="00AE7AAC">
              <w:rPr>
                <w:sz w:val="28"/>
                <w:szCs w:val="28"/>
              </w:rPr>
              <w:t xml:space="preserve"> из вершин, дочерних по отношению к корню, затем </w:t>
            </w:r>
            <w:r w:rsidR="00CF0B4C">
              <w:rPr>
                <w:sz w:val="28"/>
                <w:szCs w:val="28"/>
              </w:rPr>
              <w:t xml:space="preserve">-- </w:t>
            </w:r>
            <w:r w:rsidRPr="00AE7AAC">
              <w:rPr>
                <w:sz w:val="28"/>
                <w:szCs w:val="28"/>
              </w:rPr>
              <w:t>из вершин, дочерних по отношению к этим вершинам, и т. д.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 xml:space="preserve">Дано дерево, вершины которого имеют произвольное число потомков и хранят целые числа. </w:t>
            </w:r>
            <w:r w:rsidR="00CF0B4C" w:rsidRPr="00AE7AAC">
              <w:rPr>
                <w:sz w:val="28"/>
                <w:szCs w:val="28"/>
              </w:rPr>
              <w:t>Написать</w:t>
            </w:r>
            <w:r w:rsidRPr="00AE7AAC">
              <w:rPr>
                <w:sz w:val="28"/>
                <w:szCs w:val="28"/>
              </w:rPr>
              <w:t xml:space="preserve"> функцию, которая находит в дереве длину кратчайшего пути от корня до вершины с данным значением.</w:t>
            </w:r>
          </w:p>
          <w:p w:rsidR="00AE7AAC" w:rsidRPr="00AE7AAC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>Написать функцию, которая подсчитывает число вершин на данном уровне дерева, вершины которого имеют прои</w:t>
            </w:r>
            <w:r w:rsidRPr="00AE7AAC">
              <w:rPr>
                <w:sz w:val="28"/>
                <w:szCs w:val="28"/>
              </w:rPr>
              <w:t>з</w:t>
            </w:r>
            <w:r w:rsidRPr="00AE7AAC">
              <w:rPr>
                <w:sz w:val="28"/>
                <w:szCs w:val="28"/>
              </w:rPr>
              <w:t>вольное число потомков.</w:t>
            </w:r>
          </w:p>
          <w:p w:rsidR="00AE7AAC" w:rsidRPr="00516A10" w:rsidRDefault="00AE7AAC" w:rsidP="009A7BA5">
            <w:pPr>
              <w:pStyle w:val="af1"/>
              <w:numPr>
                <w:ilvl w:val="0"/>
                <w:numId w:val="13"/>
              </w:numPr>
              <w:spacing w:before="0" w:beforeAutospacing="0" w:after="0" w:afterAutospacing="0"/>
              <w:ind w:right="-1"/>
              <w:rPr>
                <w:sz w:val="28"/>
                <w:szCs w:val="28"/>
              </w:rPr>
            </w:pPr>
            <w:r w:rsidRPr="00AE7AAC">
              <w:rPr>
                <w:sz w:val="28"/>
                <w:szCs w:val="28"/>
              </w:rPr>
              <w:t xml:space="preserve">Написать функцию, которая изменит порядок слов в строке на обратный. Слова разделяются </w:t>
            </w:r>
            <w:r w:rsidR="00CF0B4C" w:rsidRPr="00AE7AAC">
              <w:rPr>
                <w:sz w:val="28"/>
                <w:szCs w:val="28"/>
              </w:rPr>
              <w:t>пробелами</w:t>
            </w:r>
            <w:r w:rsidRPr="00AE7AAC">
              <w:rPr>
                <w:sz w:val="28"/>
                <w:szCs w:val="28"/>
              </w:rPr>
              <w:t>.</w:t>
            </w:r>
          </w:p>
        </w:tc>
      </w:tr>
    </w:tbl>
    <w:p w:rsidR="00AE7AAC" w:rsidRDefault="00AE7AAC" w:rsidP="00516A10">
      <w:pPr>
        <w:ind w:left="0" w:right="-1" w:firstLine="0"/>
        <w:rPr>
          <w:rFonts w:ascii="Times New Roman" w:hAnsi="Times New Roman"/>
          <w:sz w:val="28"/>
          <w:szCs w:val="28"/>
        </w:rPr>
      </w:pPr>
    </w:p>
    <w:p w:rsidR="00AE7AAC" w:rsidRDefault="00AE7AAC" w:rsidP="00AE7AAC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</w:t>
      </w:r>
      <w:r w:rsidRPr="0094261A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noProof/>
          <w:sz w:val="28"/>
          <w:szCs w:val="28"/>
        </w:rPr>
        <w:t>Программирование</w:t>
      </w:r>
      <w:r w:rsidRPr="0094261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тек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щем учебном году.</w:t>
      </w:r>
    </w:p>
    <w:p w:rsidR="00AE7AAC" w:rsidRDefault="00AE7AAC" w:rsidP="00516A10">
      <w:pPr>
        <w:ind w:left="0" w:right="-1" w:firstLine="0"/>
        <w:rPr>
          <w:rFonts w:ascii="Times New Roman" w:hAnsi="Times New Roman"/>
          <w:sz w:val="28"/>
          <w:szCs w:val="28"/>
        </w:rPr>
      </w:pPr>
    </w:p>
    <w:p w:rsidR="00AE7AAC" w:rsidRDefault="00AE7AAC" w:rsidP="00516A10">
      <w:pPr>
        <w:ind w:left="0" w:right="-1" w:firstLine="0"/>
        <w:rPr>
          <w:rFonts w:ascii="Times New Roman" w:hAnsi="Times New Roman"/>
          <w:sz w:val="28"/>
          <w:szCs w:val="28"/>
        </w:rPr>
        <w:sectPr w:rsidR="00AE7AAC" w:rsidSect="00C75964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C75964" w:rsidRPr="0020164F" w:rsidRDefault="00C75964" w:rsidP="009A7BA5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75964" w:rsidRDefault="00C75964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76"/>
        <w:gridCol w:w="4394"/>
        <w:gridCol w:w="2024"/>
        <w:gridCol w:w="2024"/>
        <w:gridCol w:w="2024"/>
        <w:gridCol w:w="2025"/>
      </w:tblGrid>
      <w:tr w:rsidR="00C75964" w:rsidRPr="00236346" w:rsidTr="00590FE8">
        <w:trPr>
          <w:jc w:val="center"/>
        </w:trPr>
        <w:tc>
          <w:tcPr>
            <w:tcW w:w="900" w:type="dxa"/>
            <w:shd w:val="clear" w:color="auto" w:fill="auto"/>
          </w:tcPr>
          <w:p w:rsidR="00C75964" w:rsidRPr="00C03DA0" w:rsidRDefault="00C75964" w:rsidP="0075741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Шифр ко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те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</w:p>
        </w:tc>
        <w:tc>
          <w:tcPr>
            <w:tcW w:w="1276" w:type="dxa"/>
            <w:shd w:val="clear" w:color="auto" w:fill="auto"/>
          </w:tcPr>
          <w:p w:rsidR="00C75964" w:rsidRPr="00757417" w:rsidRDefault="00C7596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>Стру</w:t>
            </w: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>турные элементы оцено</w:t>
            </w: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 xml:space="preserve">ных средств </w:t>
            </w:r>
          </w:p>
        </w:tc>
        <w:tc>
          <w:tcPr>
            <w:tcW w:w="4394" w:type="dxa"/>
            <w:shd w:val="clear" w:color="auto" w:fill="auto"/>
          </w:tcPr>
          <w:p w:rsidR="00C75964" w:rsidRPr="00757417" w:rsidRDefault="00C7596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5741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5741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024" w:type="dxa"/>
            <w:shd w:val="clear" w:color="auto" w:fill="auto"/>
          </w:tcPr>
          <w:p w:rsidR="00006DA6" w:rsidRPr="00C03DA0" w:rsidRDefault="00C75964" w:rsidP="004136E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C03DA0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024" w:type="dxa"/>
            <w:shd w:val="clear" w:color="auto" w:fill="auto"/>
          </w:tcPr>
          <w:p w:rsidR="00006DA6" w:rsidRPr="000E7637" w:rsidRDefault="00C75964" w:rsidP="004136E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024" w:type="dxa"/>
            <w:shd w:val="clear" w:color="auto" w:fill="auto"/>
          </w:tcPr>
          <w:p w:rsidR="00006DA6" w:rsidRPr="000E7637" w:rsidRDefault="00C75964" w:rsidP="004136E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025" w:type="dxa"/>
            <w:shd w:val="clear" w:color="auto" w:fill="auto"/>
          </w:tcPr>
          <w:p w:rsidR="00006DA6" w:rsidRPr="000E7637" w:rsidRDefault="00C75964" w:rsidP="004136E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757417" w:rsidRPr="00123C1D" w:rsidTr="00590FE8">
        <w:trPr>
          <w:jc w:val="center"/>
        </w:trPr>
        <w:tc>
          <w:tcPr>
            <w:tcW w:w="900" w:type="dxa"/>
            <w:shd w:val="clear" w:color="auto" w:fill="auto"/>
          </w:tcPr>
          <w:p w:rsidR="00757417" w:rsidRPr="00C03DA0" w:rsidRDefault="00757417" w:rsidP="00757417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03D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</w:t>
            </w:r>
            <w:r w:rsidR="00E36E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лио</w:t>
            </w:r>
          </w:p>
          <w:p w:rsid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757417" w:rsidRPr="00757417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Вопросы и задачи </w:t>
            </w:r>
            <w:r w:rsidR="00757417" w:rsidRPr="00757417">
              <w:rPr>
                <w:rFonts w:ascii="Times New Roman" w:hAnsi="Times New Roman"/>
                <w:sz w:val="24"/>
                <w:szCs w:val="24"/>
              </w:rPr>
              <w:t>экзамен</w:t>
            </w:r>
            <w:r w:rsidR="00757417" w:rsidRPr="00757417">
              <w:rPr>
                <w:rFonts w:ascii="Times New Roman" w:hAnsi="Times New Roman"/>
                <w:sz w:val="24"/>
                <w:szCs w:val="24"/>
              </w:rPr>
              <w:t>а</w:t>
            </w:r>
            <w:r w:rsidR="00757417" w:rsidRPr="00757417">
              <w:rPr>
                <w:rFonts w:ascii="Times New Roman" w:hAnsi="Times New Roman"/>
                <w:sz w:val="24"/>
                <w:szCs w:val="24"/>
              </w:rPr>
              <w:t>ционного билета</w:t>
            </w:r>
            <w:r w:rsidRPr="00757417">
              <w:rPr>
                <w:rStyle w:val="a9"/>
                <w:rFonts w:ascii="Times New Roman" w:hAnsi="Times New Roman"/>
                <w:sz w:val="24"/>
                <w:szCs w:val="24"/>
              </w:rPr>
              <w:footnoteReference w:id="1"/>
            </w:r>
          </w:p>
        </w:tc>
        <w:tc>
          <w:tcPr>
            <w:tcW w:w="4394" w:type="dxa"/>
            <w:shd w:val="clear" w:color="auto" w:fill="auto"/>
          </w:tcPr>
          <w:p w:rsidR="002E739E" w:rsidRPr="002E739E" w:rsidRDefault="002E739E" w:rsidP="002E739E">
            <w:pPr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ОПК-1.1 Знать: основы математики, физики, вычислительной техники и программирования</w:t>
            </w:r>
          </w:p>
          <w:p w:rsidR="002E739E" w:rsidRPr="002E739E" w:rsidRDefault="002E739E" w:rsidP="002E739E">
            <w:pPr>
              <w:ind w:left="0" w:right="0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ОПК-1.2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  <w:p w:rsidR="00757417" w:rsidRPr="00757417" w:rsidRDefault="002E739E" w:rsidP="002E739E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2024" w:type="dxa"/>
            <w:shd w:val="clear" w:color="auto" w:fill="auto"/>
          </w:tcPr>
          <w:p w:rsidR="00757417" w:rsidRPr="00C03DA0" w:rsidRDefault="00EB31A4" w:rsidP="00EB31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Испытывает трудности с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писью простых алгоритмов (пр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смотр массива, обмен</w:t>
            </w:r>
            <w:r w:rsidR="001A1D24">
              <w:rPr>
                <w:rFonts w:ascii="Times New Roman" w:hAnsi="Times New Roman"/>
                <w:sz w:val="24"/>
                <w:szCs w:val="24"/>
              </w:rPr>
              <w:t xml:space="preserve"> значений переменных и т.п.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24" w:type="dxa"/>
            <w:shd w:val="clear" w:color="auto" w:fill="auto"/>
          </w:tcPr>
          <w:p w:rsidR="00573B90" w:rsidRPr="000E7637" w:rsidRDefault="00EB31A4" w:rsidP="00EB31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Уверенно зап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сывает алгори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мы, включенные в программу дисциплины</w:t>
            </w:r>
          </w:p>
        </w:tc>
        <w:tc>
          <w:tcPr>
            <w:tcW w:w="2024" w:type="dxa"/>
            <w:shd w:val="clear" w:color="auto" w:fill="auto"/>
          </w:tcPr>
          <w:p w:rsidR="00757417" w:rsidRPr="00220C08" w:rsidRDefault="005A74F3" w:rsidP="00220C0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20C08">
              <w:rPr>
                <w:rFonts w:ascii="Times New Roman" w:hAnsi="Times New Roman"/>
                <w:sz w:val="24"/>
                <w:szCs w:val="24"/>
              </w:rPr>
              <w:t>Д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>ополни</w:t>
            </w:r>
            <w:r w:rsidRPr="00220C08">
              <w:rPr>
                <w:rFonts w:ascii="Times New Roman" w:hAnsi="Times New Roman"/>
                <w:sz w:val="24"/>
                <w:szCs w:val="24"/>
              </w:rPr>
              <w:t>тельно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 xml:space="preserve"> к пороговому уровню: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>верно о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 xml:space="preserve">ценивает время работы и расход памяти 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>алгори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>т</w:t>
            </w:r>
            <w:r w:rsidR="00EE1B08" w:rsidRPr="00220C08">
              <w:rPr>
                <w:rFonts w:ascii="Times New Roman" w:hAnsi="Times New Roman"/>
                <w:sz w:val="24"/>
                <w:szCs w:val="24"/>
              </w:rPr>
              <w:t>мов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 xml:space="preserve"> на заданном множестве вхо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д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ных данных</w:t>
            </w:r>
          </w:p>
        </w:tc>
        <w:tc>
          <w:tcPr>
            <w:tcW w:w="2025" w:type="dxa"/>
            <w:shd w:val="clear" w:color="auto" w:fill="auto"/>
          </w:tcPr>
          <w:p w:rsidR="00757417" w:rsidRPr="00220C08" w:rsidRDefault="003D729E" w:rsidP="00D55DF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20C08">
              <w:rPr>
                <w:rFonts w:ascii="Times New Roman" w:hAnsi="Times New Roman"/>
                <w:sz w:val="24"/>
                <w:szCs w:val="24"/>
              </w:rPr>
              <w:t>Дополнительно к базовому уро</w:t>
            </w:r>
            <w:r w:rsidRPr="00220C08">
              <w:rPr>
                <w:rFonts w:ascii="Times New Roman" w:hAnsi="Times New Roman"/>
                <w:sz w:val="24"/>
                <w:szCs w:val="24"/>
              </w:rPr>
              <w:t>в</w:t>
            </w:r>
            <w:r w:rsidRPr="00220C08">
              <w:rPr>
                <w:rFonts w:ascii="Times New Roman" w:hAnsi="Times New Roman"/>
                <w:sz w:val="24"/>
                <w:szCs w:val="24"/>
              </w:rPr>
              <w:t>ню: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 xml:space="preserve"> верно указ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ы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 xml:space="preserve">вает </w:t>
            </w:r>
            <w:r w:rsidR="00D55DFD">
              <w:rPr>
                <w:rFonts w:ascii="Times New Roman" w:hAnsi="Times New Roman"/>
                <w:sz w:val="24"/>
                <w:szCs w:val="24"/>
              </w:rPr>
              <w:t xml:space="preserve">способ устранения 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узки</w:t>
            </w:r>
            <w:r w:rsidR="00D55DFD">
              <w:rPr>
                <w:rFonts w:ascii="Times New Roman" w:hAnsi="Times New Roman"/>
                <w:sz w:val="24"/>
                <w:szCs w:val="24"/>
              </w:rPr>
              <w:t>х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 xml:space="preserve"> мест алгоритма в зависимости от множества вхо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д</w:t>
            </w:r>
            <w:r w:rsidR="00220C08" w:rsidRPr="00220C08">
              <w:rPr>
                <w:rFonts w:ascii="Times New Roman" w:hAnsi="Times New Roman"/>
                <w:sz w:val="24"/>
                <w:szCs w:val="24"/>
              </w:rPr>
              <w:t>ных данных</w:t>
            </w:r>
          </w:p>
        </w:tc>
      </w:tr>
      <w:tr w:rsidR="00EE1B08" w:rsidRPr="00123C1D" w:rsidTr="00590FE8">
        <w:trPr>
          <w:trHeight w:val="416"/>
          <w:jc w:val="center"/>
        </w:trPr>
        <w:tc>
          <w:tcPr>
            <w:tcW w:w="900" w:type="dxa"/>
            <w:shd w:val="clear" w:color="auto" w:fill="auto"/>
          </w:tcPr>
          <w:p w:rsidR="00EE1B08" w:rsidRPr="00C03DA0" w:rsidRDefault="00EE1B08" w:rsidP="004136E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03D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</w:t>
            </w:r>
            <w:r w:rsidR="00E36E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лио</w:t>
            </w:r>
          </w:p>
          <w:p w:rsid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E1B08" w:rsidRPr="00757417" w:rsidRDefault="00EE1B08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57417">
              <w:rPr>
                <w:rFonts w:ascii="Times New Roman" w:hAnsi="Times New Roman"/>
                <w:sz w:val="24"/>
                <w:szCs w:val="24"/>
              </w:rPr>
              <w:t>Вопрос</w:t>
            </w:r>
            <w:r w:rsidR="002E739E">
              <w:rPr>
                <w:rFonts w:ascii="Times New Roman" w:hAnsi="Times New Roman"/>
                <w:sz w:val="24"/>
                <w:szCs w:val="24"/>
              </w:rPr>
              <w:t>ы и задачи</w:t>
            </w:r>
            <w:r w:rsidRPr="00757417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 w:rsidRPr="00757417">
              <w:rPr>
                <w:rFonts w:ascii="Times New Roman" w:hAnsi="Times New Roman"/>
                <w:sz w:val="24"/>
                <w:szCs w:val="24"/>
              </w:rPr>
              <w:t>а</w:t>
            </w:r>
            <w:r w:rsidRPr="00757417">
              <w:rPr>
                <w:rFonts w:ascii="Times New Roman" w:hAnsi="Times New Roman"/>
                <w:sz w:val="24"/>
                <w:szCs w:val="24"/>
              </w:rPr>
              <w:lastRenderedPageBreak/>
              <w:t>ционного билета</w:t>
            </w:r>
            <w:r w:rsidR="002E739E" w:rsidRPr="00757417">
              <w:rPr>
                <w:rStyle w:val="a9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  <w:tc>
          <w:tcPr>
            <w:tcW w:w="4394" w:type="dxa"/>
            <w:shd w:val="clear" w:color="auto" w:fill="auto"/>
          </w:tcPr>
          <w:p w:rsidR="002E739E" w:rsidRP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ОПК-8.1 Знать: алгоритмические языки программирования, операционные с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стемы и оболочки, современные среды разработки программного обеспечения</w:t>
            </w:r>
          </w:p>
          <w:p w:rsidR="002E739E" w:rsidRP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ОПК-8.2 Уметь: составлять алгоритмы, писать и отлаживать коды на языке пр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граммирования, тестировать работосп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собность программы, интегрировать программные модули</w:t>
            </w:r>
          </w:p>
          <w:p w:rsidR="00EE1B08" w:rsidRP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ОПК-8.3 Владеть: языком программ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рования; навыками отладки и тестир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вания работоспособности программы</w:t>
            </w:r>
          </w:p>
        </w:tc>
        <w:tc>
          <w:tcPr>
            <w:tcW w:w="2024" w:type="dxa"/>
            <w:shd w:val="clear" w:color="auto" w:fill="auto"/>
          </w:tcPr>
          <w:p w:rsidR="00EE1B08" w:rsidRPr="00C03DA0" w:rsidRDefault="00EE1B08" w:rsidP="00D55DF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03DA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Неверно </w:t>
            </w:r>
            <w:r>
              <w:rPr>
                <w:rFonts w:ascii="Times New Roman" w:hAnsi="Times New Roman"/>
                <w:sz w:val="24"/>
                <w:szCs w:val="24"/>
              </w:rPr>
              <w:t>объя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няет на примерах</w:t>
            </w:r>
            <w:r w:rsidRPr="00C03D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смысл </w:t>
            </w:r>
            <w:r w:rsidRPr="00C03DA0">
              <w:rPr>
                <w:rFonts w:ascii="Times New Roman" w:hAnsi="Times New Roman"/>
                <w:sz w:val="24"/>
                <w:szCs w:val="24"/>
              </w:rPr>
              <w:t>констру</w:t>
            </w:r>
            <w:r w:rsidRPr="00C03DA0">
              <w:rPr>
                <w:rFonts w:ascii="Times New Roman" w:hAnsi="Times New Roman"/>
                <w:sz w:val="24"/>
                <w:szCs w:val="24"/>
              </w:rPr>
              <w:t>к</w:t>
            </w:r>
            <w:r w:rsidRPr="00C03DA0">
              <w:rPr>
                <w:rFonts w:ascii="Times New Roman" w:hAnsi="Times New Roman"/>
                <w:sz w:val="24"/>
                <w:szCs w:val="24"/>
              </w:rPr>
              <w:t xml:space="preserve">ций языка Си </w:t>
            </w:r>
          </w:p>
        </w:tc>
        <w:tc>
          <w:tcPr>
            <w:tcW w:w="2024" w:type="dxa"/>
            <w:shd w:val="clear" w:color="auto" w:fill="auto"/>
          </w:tcPr>
          <w:p w:rsidR="00EE1B08" w:rsidRPr="000E7637" w:rsidRDefault="00EE1B08" w:rsidP="00006D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Верно объясняет в общем виде смысл констру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ций языка Си</w:t>
            </w:r>
          </w:p>
        </w:tc>
        <w:tc>
          <w:tcPr>
            <w:tcW w:w="2024" w:type="dxa"/>
            <w:shd w:val="clear" w:color="auto" w:fill="auto"/>
          </w:tcPr>
          <w:p w:rsidR="00006DA6" w:rsidRPr="00220C08" w:rsidRDefault="005A74F3" w:rsidP="00D55DF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20C08">
              <w:rPr>
                <w:rFonts w:ascii="Times New Roman" w:hAnsi="Times New Roman"/>
                <w:sz w:val="24"/>
                <w:szCs w:val="24"/>
              </w:rPr>
              <w:t>Дополнительно к пороговому уровню: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 xml:space="preserve"> знает количественные характеристики конструкций 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lastRenderedPageBreak/>
              <w:t>языка Си (то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ч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ность, время р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а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боты, расход п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а</w:t>
            </w:r>
            <w:r w:rsidR="00006DA6" w:rsidRPr="00220C08">
              <w:rPr>
                <w:rFonts w:ascii="Times New Roman" w:hAnsi="Times New Roman"/>
                <w:sz w:val="24"/>
                <w:szCs w:val="24"/>
              </w:rPr>
              <w:t>мяти и т.п.)</w:t>
            </w:r>
          </w:p>
        </w:tc>
        <w:tc>
          <w:tcPr>
            <w:tcW w:w="2025" w:type="dxa"/>
            <w:shd w:val="clear" w:color="auto" w:fill="auto"/>
          </w:tcPr>
          <w:p w:rsidR="00EE1B08" w:rsidRPr="00220C08" w:rsidRDefault="00006DA6" w:rsidP="003D72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20C08">
              <w:rPr>
                <w:rFonts w:ascii="Times New Roman" w:hAnsi="Times New Roman"/>
                <w:sz w:val="24"/>
                <w:szCs w:val="24"/>
              </w:rPr>
              <w:lastRenderedPageBreak/>
              <w:t>Дополнительно к базовому уро</w:t>
            </w:r>
            <w:r w:rsidRPr="00220C08">
              <w:rPr>
                <w:rFonts w:ascii="Times New Roman" w:hAnsi="Times New Roman"/>
                <w:sz w:val="24"/>
                <w:szCs w:val="24"/>
              </w:rPr>
              <w:t>в</w:t>
            </w:r>
            <w:r w:rsidRPr="00220C08">
              <w:rPr>
                <w:rFonts w:ascii="Times New Roman" w:hAnsi="Times New Roman"/>
                <w:sz w:val="24"/>
                <w:szCs w:val="24"/>
              </w:rPr>
              <w:t>ню: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 xml:space="preserve"> знает и пр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>и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>меняет методики создания кач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>е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>ственных пр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t>о</w:t>
            </w:r>
            <w:r w:rsidR="003D729E" w:rsidRPr="00220C08">
              <w:rPr>
                <w:rFonts w:ascii="Times New Roman" w:hAnsi="Times New Roman"/>
                <w:sz w:val="24"/>
                <w:szCs w:val="24"/>
              </w:rPr>
              <w:lastRenderedPageBreak/>
              <w:t>грамм</w:t>
            </w:r>
          </w:p>
        </w:tc>
      </w:tr>
      <w:tr w:rsidR="00C75964" w:rsidRPr="00123C1D" w:rsidTr="00590FE8">
        <w:trPr>
          <w:jc w:val="center"/>
        </w:trPr>
        <w:tc>
          <w:tcPr>
            <w:tcW w:w="900" w:type="dxa"/>
            <w:shd w:val="clear" w:color="auto" w:fill="auto"/>
          </w:tcPr>
          <w:p w:rsidR="00C75964" w:rsidRPr="00401FD6" w:rsidRDefault="00E36EBB" w:rsidP="00E36EBB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</w:t>
            </w:r>
            <w:r w:rsidR="00116ED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C07BA7" w:rsidRPr="001E1B7D" w:rsidRDefault="00116ED2" w:rsidP="00116ED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лио</w:t>
            </w:r>
          </w:p>
          <w:p w:rsidR="00C75964" w:rsidRPr="00C07BA7" w:rsidRDefault="00C07BA7" w:rsidP="00C07BA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57417">
              <w:rPr>
                <w:rFonts w:ascii="Times New Roman" w:hAnsi="Times New Roman"/>
                <w:sz w:val="24"/>
                <w:szCs w:val="24"/>
              </w:rPr>
              <w:t>Вопрос</w:t>
            </w:r>
            <w:r>
              <w:rPr>
                <w:rFonts w:ascii="Times New Roman" w:hAnsi="Times New Roman"/>
                <w:sz w:val="24"/>
                <w:szCs w:val="24"/>
              </w:rPr>
              <w:t>ы и задачи</w:t>
            </w:r>
            <w:r w:rsidRPr="00757417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 w:rsidRPr="00757417">
              <w:rPr>
                <w:rFonts w:ascii="Times New Roman" w:hAnsi="Times New Roman"/>
                <w:sz w:val="24"/>
                <w:szCs w:val="24"/>
              </w:rPr>
              <w:t>а</w:t>
            </w:r>
            <w:r w:rsidRPr="00757417">
              <w:rPr>
                <w:rFonts w:ascii="Times New Roman" w:hAnsi="Times New Roman"/>
                <w:sz w:val="24"/>
                <w:szCs w:val="24"/>
              </w:rPr>
              <w:t>ционного билета</w:t>
            </w:r>
            <w:r w:rsidRPr="001E1B7D">
              <w:rPr>
                <w:rStyle w:val="a9"/>
                <w:rFonts w:ascii="Times New Roman" w:hAnsi="Times New Roman"/>
                <w:sz w:val="24"/>
                <w:szCs w:val="24"/>
              </w:rPr>
              <w:t>2</w:t>
            </w:r>
            <w:r w:rsidR="00C75964" w:rsidRPr="00C07B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:rsidR="002E739E" w:rsidRP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ОПК-9.1</w:t>
            </w:r>
            <w:proofErr w:type="gramStart"/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 xml:space="preserve"> З</w:t>
            </w:r>
            <w:proofErr w:type="gramEnd"/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нать: классификацию пр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граммных средств и возможности их применения для решения практических задач</w:t>
            </w:r>
          </w:p>
          <w:p w:rsidR="002E739E" w:rsidRPr="002E739E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ОПК-9.2 Уметь: находить и анализир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вать техническую документацию по и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пользованию программного средства, выбирать и использовать необходимые функции программных средств для р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шения конкретной задачи</w:t>
            </w:r>
          </w:p>
          <w:p w:rsidR="00C75964" w:rsidRPr="00757417" w:rsidRDefault="002E739E" w:rsidP="002E739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ОПК-9.3 Владеть: способами описания методики использования программного средства для решения конкретной зад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2E739E">
              <w:rPr>
                <w:rFonts w:ascii="Times New Roman" w:hAnsi="Times New Roman"/>
                <w:bCs/>
                <w:sz w:val="24"/>
                <w:szCs w:val="24"/>
              </w:rPr>
              <w:t>чи в виде документа, презентации или видеоролика </w:t>
            </w:r>
          </w:p>
        </w:tc>
        <w:tc>
          <w:tcPr>
            <w:tcW w:w="2024" w:type="dxa"/>
            <w:shd w:val="clear" w:color="auto" w:fill="auto"/>
          </w:tcPr>
          <w:p w:rsidR="00C75964" w:rsidRPr="004379F8" w:rsidRDefault="004379F8" w:rsidP="004136E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од лаборато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р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ной работы о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т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сутствует на са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>й</w:t>
            </w:r>
            <w:r w:rsidRPr="004379F8">
              <w:rPr>
                <w:rFonts w:ascii="Times New Roman" w:hAnsi="Times New Roman"/>
                <w:sz w:val="24"/>
                <w:szCs w:val="28"/>
              </w:rPr>
              <w:t xml:space="preserve">те </w:t>
            </w:r>
            <w:proofErr w:type="spellStart"/>
            <w:r w:rsidRPr="004379F8">
              <w:rPr>
                <w:rFonts w:ascii="Times New Roman" w:hAnsi="Times New Roman"/>
                <w:sz w:val="24"/>
                <w:szCs w:val="28"/>
                <w:lang w:val="en-US"/>
              </w:rPr>
              <w:t>github</w:t>
            </w:r>
            <w:proofErr w:type="spellEnd"/>
            <w:r w:rsidRPr="004379F8">
              <w:rPr>
                <w:rFonts w:ascii="Times New Roman" w:hAnsi="Times New Roman"/>
                <w:sz w:val="24"/>
                <w:szCs w:val="28"/>
              </w:rPr>
              <w:t>.</w:t>
            </w:r>
            <w:r w:rsidRPr="004379F8">
              <w:rPr>
                <w:rFonts w:ascii="Times New Roman" w:hAnsi="Times New Roman"/>
                <w:sz w:val="24"/>
                <w:szCs w:val="28"/>
                <w:lang w:val="en-US"/>
              </w:rPr>
              <w:t>com</w:t>
            </w:r>
            <w:r>
              <w:rPr>
                <w:rFonts w:ascii="Times New Roman" w:hAnsi="Times New Roman"/>
                <w:sz w:val="24"/>
                <w:szCs w:val="28"/>
              </w:rPr>
              <w:t>, либо о</w:t>
            </w:r>
            <w:r w:rsidRPr="004379F8">
              <w:rPr>
                <w:rFonts w:ascii="Times New Roman" w:hAnsi="Times New Roman"/>
                <w:sz w:val="24"/>
                <w:szCs w:val="24"/>
              </w:rPr>
              <w:t>шибки или предупреждения во время комп</w:t>
            </w:r>
            <w:r w:rsidRPr="004379F8">
              <w:rPr>
                <w:rFonts w:ascii="Times New Roman" w:hAnsi="Times New Roman"/>
                <w:sz w:val="24"/>
                <w:szCs w:val="24"/>
              </w:rPr>
              <w:t>и</w:t>
            </w:r>
            <w:r w:rsidRPr="004379F8">
              <w:rPr>
                <w:rFonts w:ascii="Times New Roman" w:hAnsi="Times New Roman"/>
                <w:sz w:val="24"/>
                <w:szCs w:val="24"/>
              </w:rPr>
              <w:t>ляции или сбо</w:t>
            </w:r>
            <w:r w:rsidRPr="004379F8">
              <w:rPr>
                <w:rFonts w:ascii="Times New Roman" w:hAnsi="Times New Roman"/>
                <w:sz w:val="24"/>
                <w:szCs w:val="24"/>
              </w:rPr>
              <w:t>р</w:t>
            </w:r>
            <w:r w:rsidRPr="004379F8">
              <w:rPr>
                <w:rFonts w:ascii="Times New Roman" w:hAnsi="Times New Roman"/>
                <w:sz w:val="24"/>
                <w:szCs w:val="24"/>
              </w:rPr>
              <w:t>ки</w:t>
            </w:r>
            <w:r>
              <w:rPr>
                <w:rFonts w:ascii="Times New Roman" w:hAnsi="Times New Roman"/>
                <w:sz w:val="24"/>
                <w:szCs w:val="24"/>
              </w:rPr>
              <w:t>, либо прох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 менее 50% автоматических тестов</w:t>
            </w:r>
          </w:p>
        </w:tc>
        <w:tc>
          <w:tcPr>
            <w:tcW w:w="2024" w:type="dxa"/>
            <w:shd w:val="clear" w:color="auto" w:fill="auto"/>
          </w:tcPr>
          <w:p w:rsidR="00C75964" w:rsidRPr="00401FD6" w:rsidRDefault="00401FD6" w:rsidP="00401FD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лаборато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ной работы есть на сайте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401FD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/>
                <w:sz w:val="24"/>
                <w:szCs w:val="24"/>
              </w:rPr>
              <w:t>, соб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рается без пр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дупреждений компилятора и линкера, прох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 от 50% до 99% тестов</w:t>
            </w:r>
          </w:p>
        </w:tc>
        <w:tc>
          <w:tcPr>
            <w:tcW w:w="2024" w:type="dxa"/>
            <w:shd w:val="clear" w:color="auto" w:fill="auto"/>
          </w:tcPr>
          <w:p w:rsidR="00C75964" w:rsidRPr="00401FD6" w:rsidRDefault="00401FD6" w:rsidP="004136E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Дополнительно к пороговому уровню: прох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 100% авт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матических 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стов, но на сайте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401FD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401F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есть неисправленные замечания пр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подавателя по оформлению 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025" w:type="dxa"/>
            <w:shd w:val="clear" w:color="auto" w:fill="auto"/>
          </w:tcPr>
          <w:p w:rsidR="00C75964" w:rsidRPr="00401FD6" w:rsidRDefault="00401FD6" w:rsidP="004136E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Дополнительно к базовому уро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ню: исправлены все замечания преподавателя по оформлению 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 на сайте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401FD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</w:tc>
      </w:tr>
    </w:tbl>
    <w:p w:rsidR="00C75964" w:rsidRDefault="00C75964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C75964" w:rsidRDefault="00C75964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C75964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75964" w:rsidRPr="0020164F" w:rsidRDefault="00C75964" w:rsidP="009A7BA5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bCs/>
          <w:sz w:val="28"/>
          <w:szCs w:val="28"/>
        </w:rPr>
        <w:t>Промежуточная аттестация по дисциплине «</w:t>
      </w:r>
      <w:r w:rsidRPr="00F662A1">
        <w:rPr>
          <w:rFonts w:ascii="Times New Roman" w:hAnsi="Times New Roman"/>
          <w:sz w:val="28"/>
          <w:szCs w:val="28"/>
        </w:rPr>
        <w:t>Программирование</w:t>
      </w:r>
      <w:r w:rsidRPr="00F662A1">
        <w:rPr>
          <w:rFonts w:ascii="Times New Roman" w:hAnsi="Times New Roman"/>
          <w:bCs/>
          <w:sz w:val="28"/>
          <w:szCs w:val="28"/>
        </w:rPr>
        <w:t>»</w:t>
      </w:r>
      <w:r w:rsidRPr="00F662A1">
        <w:rPr>
          <w:rFonts w:ascii="Times New Roman" w:hAnsi="Times New Roman"/>
          <w:sz w:val="28"/>
          <w:szCs w:val="28"/>
        </w:rPr>
        <w:t xml:space="preserve"> </w:t>
      </w:r>
      <w:r w:rsidRPr="00F662A1">
        <w:rPr>
          <w:rFonts w:ascii="Times New Roman" w:hAnsi="Times New Roman"/>
          <w:bCs/>
          <w:sz w:val="28"/>
          <w:szCs w:val="28"/>
        </w:rPr>
        <w:t>пр</w:t>
      </w:r>
      <w:r w:rsidRPr="00F662A1">
        <w:rPr>
          <w:rFonts w:ascii="Times New Roman" w:hAnsi="Times New Roman"/>
          <w:bCs/>
          <w:sz w:val="28"/>
          <w:szCs w:val="28"/>
        </w:rPr>
        <w:t>о</w:t>
      </w:r>
      <w:r w:rsidRPr="00F662A1">
        <w:rPr>
          <w:rFonts w:ascii="Times New Roman" w:hAnsi="Times New Roman"/>
          <w:bCs/>
          <w:sz w:val="28"/>
          <w:szCs w:val="28"/>
        </w:rPr>
        <w:t xml:space="preserve">водится по завершению каждого периода ее освоения (семестра). </w:t>
      </w:r>
      <w:r w:rsidRPr="00F662A1">
        <w:rPr>
          <w:rFonts w:ascii="Times New Roman" w:hAnsi="Times New Roman"/>
          <w:sz w:val="28"/>
          <w:szCs w:val="28"/>
        </w:rPr>
        <w:t>Результаты промежуточной аттестации по дисциплине оцениваются по шкале «неуд</w:t>
      </w:r>
      <w:r w:rsidRPr="00F662A1">
        <w:rPr>
          <w:rFonts w:ascii="Times New Roman" w:hAnsi="Times New Roman"/>
          <w:sz w:val="28"/>
          <w:szCs w:val="28"/>
        </w:rPr>
        <w:t>о</w:t>
      </w:r>
      <w:r w:rsidRPr="00F662A1">
        <w:rPr>
          <w:rFonts w:ascii="Times New Roman" w:hAnsi="Times New Roman"/>
          <w:sz w:val="28"/>
          <w:szCs w:val="28"/>
        </w:rPr>
        <w:t xml:space="preserve">влетворительно», «удовлетворительно», «хорошо», </w:t>
      </w:r>
      <w:r w:rsidRPr="00F662A1">
        <w:rPr>
          <w:rFonts w:ascii="Times New Roman" w:hAnsi="Times New Roman"/>
          <w:bCs/>
          <w:sz w:val="28"/>
          <w:szCs w:val="28"/>
        </w:rPr>
        <w:t>«отлично».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выставляется на основании взвешенной суммы баллов ВСБ, полученных в течение семестра. При ВСБ в интервале [0, 2.5) выставляется оценка «неудовлетворительно»; в интервале [2.5, 3.5) – «удовлетворительно»; [3.5, 4.5) – «хорошо»; [4.5, ∞) – «отлично».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bCs/>
          <w:sz w:val="28"/>
          <w:szCs w:val="28"/>
        </w:rPr>
      </w:pPr>
      <w:r w:rsidRPr="00F662A1">
        <w:rPr>
          <w:rFonts w:ascii="Times New Roman" w:hAnsi="Times New Roman"/>
          <w:bCs/>
          <w:sz w:val="28"/>
          <w:szCs w:val="28"/>
        </w:rPr>
        <w:t xml:space="preserve">Оценки </w:t>
      </w:r>
      <w:r w:rsidRPr="00F662A1">
        <w:rPr>
          <w:rFonts w:ascii="Times New Roman" w:hAnsi="Times New Roman"/>
          <w:sz w:val="28"/>
          <w:szCs w:val="28"/>
        </w:rPr>
        <w:t xml:space="preserve">«удовлетворительно», «хорошо», </w:t>
      </w:r>
      <w:r w:rsidRPr="00F662A1">
        <w:rPr>
          <w:rFonts w:ascii="Times New Roman" w:hAnsi="Times New Roman"/>
          <w:bCs/>
          <w:sz w:val="28"/>
          <w:szCs w:val="28"/>
        </w:rPr>
        <w:t>«отлично» означают успе</w:t>
      </w:r>
      <w:r w:rsidRPr="00F662A1">
        <w:rPr>
          <w:rFonts w:ascii="Times New Roman" w:hAnsi="Times New Roman"/>
          <w:bCs/>
          <w:sz w:val="28"/>
          <w:szCs w:val="28"/>
        </w:rPr>
        <w:t>ш</w:t>
      </w:r>
      <w:r w:rsidRPr="00F662A1">
        <w:rPr>
          <w:rFonts w:ascii="Times New Roman" w:hAnsi="Times New Roman"/>
          <w:bCs/>
          <w:sz w:val="28"/>
          <w:szCs w:val="28"/>
        </w:rPr>
        <w:t xml:space="preserve">ное прохождение промежуточной аттестации и </w:t>
      </w:r>
      <w:r w:rsidRPr="00F662A1">
        <w:rPr>
          <w:rFonts w:ascii="Times New Roman" w:hAnsi="Times New Roman"/>
          <w:sz w:val="28"/>
          <w:szCs w:val="28"/>
        </w:rPr>
        <w:t>соответствуют соответстве</w:t>
      </w:r>
      <w:r w:rsidRPr="00F662A1">
        <w:rPr>
          <w:rFonts w:ascii="Times New Roman" w:hAnsi="Times New Roman"/>
          <w:sz w:val="28"/>
          <w:szCs w:val="28"/>
        </w:rPr>
        <w:t>н</w:t>
      </w:r>
      <w:r w:rsidRPr="00F662A1">
        <w:rPr>
          <w:rFonts w:ascii="Times New Roman" w:hAnsi="Times New Roman"/>
          <w:sz w:val="28"/>
          <w:szCs w:val="28"/>
        </w:rPr>
        <w:t>но пороговому, базовому и продвинутому уровню сформированности комп</w:t>
      </w:r>
      <w:r w:rsidRPr="00F662A1">
        <w:rPr>
          <w:rFonts w:ascii="Times New Roman" w:hAnsi="Times New Roman"/>
          <w:sz w:val="28"/>
          <w:szCs w:val="28"/>
        </w:rPr>
        <w:t>е</w:t>
      </w:r>
      <w:r w:rsidRPr="00F662A1">
        <w:rPr>
          <w:rFonts w:ascii="Times New Roman" w:hAnsi="Times New Roman"/>
          <w:sz w:val="28"/>
          <w:szCs w:val="28"/>
        </w:rPr>
        <w:t>тенций на момент аттестации.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 1 семестре оценка за освоение дисциплины выставляется на основе портфолио работ студента, которое включает:</w:t>
      </w:r>
    </w:p>
    <w:p w:rsidR="00E36EBB" w:rsidRPr="00F662A1" w:rsidRDefault="00E36EBB" w:rsidP="00197887">
      <w:pPr>
        <w:numPr>
          <w:ilvl w:val="0"/>
          <w:numId w:val="18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3 контрольных работы (1-я и 2-я контрольная неделя в каждой группе, к</w:t>
      </w:r>
      <w:r w:rsidRPr="00F662A1">
        <w:rPr>
          <w:rFonts w:ascii="Times New Roman" w:hAnsi="Times New Roman"/>
          <w:sz w:val="28"/>
          <w:szCs w:val="28"/>
        </w:rPr>
        <w:t>о</w:t>
      </w:r>
      <w:r w:rsidRPr="00F662A1">
        <w:rPr>
          <w:rFonts w:ascii="Times New Roman" w:hAnsi="Times New Roman"/>
          <w:sz w:val="28"/>
          <w:szCs w:val="28"/>
        </w:rPr>
        <w:t>нец семестра потоковая</w:t>
      </w:r>
      <w:r w:rsidR="00197887" w:rsidRPr="00197887">
        <w:rPr>
          <w:rFonts w:ascii="Times New Roman" w:hAnsi="Times New Roman"/>
          <w:sz w:val="28"/>
          <w:szCs w:val="28"/>
        </w:rPr>
        <w:t xml:space="preserve"> или во время дифференцированного зачета</w:t>
      </w:r>
      <w:r w:rsidRPr="00F662A1">
        <w:rPr>
          <w:rFonts w:ascii="Times New Roman" w:hAnsi="Times New Roman"/>
          <w:sz w:val="28"/>
          <w:szCs w:val="28"/>
        </w:rPr>
        <w:t>);</w:t>
      </w:r>
    </w:p>
    <w:p w:rsidR="00E36EBB" w:rsidRPr="00F662A1" w:rsidRDefault="00E36EBB" w:rsidP="00E36EBB">
      <w:pPr>
        <w:numPr>
          <w:ilvl w:val="0"/>
          <w:numId w:val="18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7 лабораторных работ по темам, изучаемым в 1 семестре.</w:t>
      </w:r>
    </w:p>
    <w:p w:rsidR="00E36EBB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за освоение дисциплины в 1 семестре выставляется на основ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>нии взвешенной суммы баллов ВСБ = 0,6 * БЛР + 0,4 * БКР, где БКР и БЛР – это соответственно средний балл по пятибалльной шкале за контрольные и лабораторные работы, входящие в портфолио студента.</w:t>
      </w:r>
    </w:p>
    <w:p w:rsidR="00197887" w:rsidRPr="00F662A1" w:rsidRDefault="00197887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197887">
        <w:rPr>
          <w:rFonts w:ascii="Times New Roman" w:hAnsi="Times New Roman"/>
          <w:sz w:val="28"/>
          <w:szCs w:val="28"/>
        </w:rPr>
        <w:t>Дифференцированный зачет заключается в выполнении одной или н</w:t>
      </w:r>
      <w:r w:rsidRPr="00197887">
        <w:rPr>
          <w:rFonts w:ascii="Times New Roman" w:hAnsi="Times New Roman"/>
          <w:sz w:val="28"/>
          <w:szCs w:val="28"/>
        </w:rPr>
        <w:t>е</w:t>
      </w:r>
      <w:r w:rsidRPr="00197887">
        <w:rPr>
          <w:rFonts w:ascii="Times New Roman" w:hAnsi="Times New Roman"/>
          <w:sz w:val="28"/>
          <w:szCs w:val="28"/>
        </w:rPr>
        <w:t>скольких контрольных работ с целью замещения эквивалентных контрол</w:t>
      </w:r>
      <w:r w:rsidRPr="00197887">
        <w:rPr>
          <w:rFonts w:ascii="Times New Roman" w:hAnsi="Times New Roman"/>
          <w:sz w:val="28"/>
          <w:szCs w:val="28"/>
        </w:rPr>
        <w:t>ь</w:t>
      </w:r>
      <w:r w:rsidRPr="00197887">
        <w:rPr>
          <w:rFonts w:ascii="Times New Roman" w:hAnsi="Times New Roman"/>
          <w:sz w:val="28"/>
          <w:szCs w:val="28"/>
        </w:rPr>
        <w:t>ных работ в портфолио и повышения БКР.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 2 семестре промежуточная аттестация по дисциплине включает 2 этапа:</w:t>
      </w:r>
    </w:p>
    <w:p w:rsidR="00E36EBB" w:rsidRPr="00F662A1" w:rsidRDefault="00E36EBB" w:rsidP="00E36EBB">
      <w:pPr>
        <w:numPr>
          <w:ilvl w:val="0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подготовку портфолио, которое включает:</w:t>
      </w:r>
    </w:p>
    <w:p w:rsidR="00E36EBB" w:rsidRPr="00F662A1" w:rsidRDefault="00E36EBB" w:rsidP="00E36EBB">
      <w:pPr>
        <w:numPr>
          <w:ilvl w:val="1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3 контрольных работы (1-я и 2-я контрольная неделя в каждой гру</w:t>
      </w:r>
      <w:r w:rsidRPr="00F662A1">
        <w:rPr>
          <w:rFonts w:ascii="Times New Roman" w:hAnsi="Times New Roman"/>
          <w:sz w:val="28"/>
          <w:szCs w:val="28"/>
        </w:rPr>
        <w:t>п</w:t>
      </w:r>
      <w:r w:rsidRPr="00F662A1">
        <w:rPr>
          <w:rFonts w:ascii="Times New Roman" w:hAnsi="Times New Roman"/>
          <w:sz w:val="28"/>
          <w:szCs w:val="28"/>
        </w:rPr>
        <w:t>пе, конец семестра потоковая);</w:t>
      </w:r>
    </w:p>
    <w:p w:rsidR="00E36EBB" w:rsidRPr="00F662A1" w:rsidRDefault="00E36EBB" w:rsidP="00E36EBB">
      <w:pPr>
        <w:numPr>
          <w:ilvl w:val="1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6 лабораторных работ по темам, изучаемым в 2 семестре;</w:t>
      </w:r>
    </w:p>
    <w:p w:rsidR="00E36EBB" w:rsidRPr="00F662A1" w:rsidRDefault="00E36EBB" w:rsidP="00E36EBB">
      <w:pPr>
        <w:numPr>
          <w:ilvl w:val="0"/>
          <w:numId w:val="19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выполнение экзаменационных заданий.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Оценка за освоение дисциплины в 2 семестре выставляется на основ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 xml:space="preserve">нии взвешенной суммы баллов ВСБ = 0,24 * БКР + 0,36 * БЛР + 0,4 * БЭЗ, где БКР, БЛР – это соответственно средний балл по пятибалльной шкале за контрольные и лабораторные работы, входящие в портфолио студента, а БЭЗ – это балл, полученный за выполнение экзаменационного задания. </w:t>
      </w:r>
    </w:p>
    <w:p w:rsidR="00E36EBB" w:rsidRPr="00F662A1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662A1">
        <w:rPr>
          <w:rFonts w:ascii="Times New Roman" w:hAnsi="Times New Roman"/>
          <w:sz w:val="28"/>
          <w:szCs w:val="28"/>
        </w:rPr>
        <w:t>БЭЗ – это второй в порядке возрастания балл за выполнение частей э</w:t>
      </w:r>
      <w:r w:rsidRPr="00F662A1">
        <w:rPr>
          <w:rFonts w:ascii="Times New Roman" w:hAnsi="Times New Roman"/>
          <w:sz w:val="28"/>
          <w:szCs w:val="28"/>
        </w:rPr>
        <w:t>к</w:t>
      </w:r>
      <w:r w:rsidRPr="00F662A1">
        <w:rPr>
          <w:rFonts w:ascii="Times New Roman" w:hAnsi="Times New Roman"/>
          <w:sz w:val="28"/>
          <w:szCs w:val="28"/>
        </w:rPr>
        <w:t>заменационного задания (билета), включающего три темы для собеседования и две задачи для письменного решения. Каждая часть экзаменационного з</w:t>
      </w:r>
      <w:r w:rsidRPr="00F662A1">
        <w:rPr>
          <w:rFonts w:ascii="Times New Roman" w:hAnsi="Times New Roman"/>
          <w:sz w:val="28"/>
          <w:szCs w:val="28"/>
        </w:rPr>
        <w:t>а</w:t>
      </w:r>
      <w:r w:rsidRPr="00F662A1">
        <w:rPr>
          <w:rFonts w:ascii="Times New Roman" w:hAnsi="Times New Roman"/>
          <w:sz w:val="28"/>
          <w:szCs w:val="28"/>
        </w:rPr>
        <w:t>дания оценивается по пятибалльной шкале.</w:t>
      </w:r>
    </w:p>
    <w:p w:rsidR="00E36EBB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3C7B98">
        <w:rPr>
          <w:rFonts w:ascii="Times New Roman" w:hAnsi="Times New Roman"/>
          <w:sz w:val="28"/>
          <w:szCs w:val="28"/>
        </w:rPr>
        <w:lastRenderedPageBreak/>
        <w:t>Контрольная работа с</w:t>
      </w:r>
      <w:r>
        <w:rPr>
          <w:rFonts w:ascii="Times New Roman" w:hAnsi="Times New Roman"/>
          <w:sz w:val="28"/>
          <w:szCs w:val="28"/>
        </w:rPr>
        <w:t>остоит из 1</w:t>
      </w:r>
      <w:r w:rsidRPr="005930EB">
        <w:rPr>
          <w:rFonts w:ascii="Times New Roman" w:hAnsi="Times New Roman"/>
          <w:sz w:val="28"/>
          <w:szCs w:val="28"/>
        </w:rPr>
        <w:t>-20 заданий. Выполнение каждого з</w:t>
      </w:r>
      <w:r w:rsidRPr="005930EB">
        <w:rPr>
          <w:rFonts w:ascii="Times New Roman" w:hAnsi="Times New Roman"/>
          <w:sz w:val="28"/>
          <w:szCs w:val="28"/>
        </w:rPr>
        <w:t>а</w:t>
      </w:r>
      <w:r w:rsidRPr="005930EB">
        <w:rPr>
          <w:rFonts w:ascii="Times New Roman" w:hAnsi="Times New Roman"/>
          <w:sz w:val="28"/>
          <w:szCs w:val="28"/>
        </w:rPr>
        <w:t>дания оценивается баллами от 0 (не выполнено) до полной стоимости зад</w:t>
      </w:r>
      <w:r w:rsidRPr="005930EB">
        <w:rPr>
          <w:rFonts w:ascii="Times New Roman" w:hAnsi="Times New Roman"/>
          <w:sz w:val="28"/>
          <w:szCs w:val="28"/>
        </w:rPr>
        <w:t>а</w:t>
      </w:r>
      <w:r w:rsidRPr="005930EB">
        <w:rPr>
          <w:rFonts w:ascii="Times New Roman" w:hAnsi="Times New Roman"/>
          <w:sz w:val="28"/>
          <w:szCs w:val="28"/>
        </w:rPr>
        <w:t xml:space="preserve">ния (выполнено). </w:t>
      </w:r>
      <w:r>
        <w:rPr>
          <w:rFonts w:ascii="Times New Roman" w:hAnsi="Times New Roman"/>
          <w:sz w:val="28"/>
          <w:szCs w:val="28"/>
        </w:rPr>
        <w:t xml:space="preserve">Контрольная работа оценивается </w:t>
      </w:r>
      <w:r w:rsidRPr="005930EB">
        <w:rPr>
          <w:rFonts w:ascii="Times New Roman" w:hAnsi="Times New Roman"/>
          <w:sz w:val="28"/>
          <w:szCs w:val="28"/>
        </w:rPr>
        <w:t>на основе суммы баллов за выполнение заданий</w:t>
      </w:r>
      <w:r>
        <w:rPr>
          <w:rFonts w:ascii="Times New Roman" w:hAnsi="Times New Roman"/>
          <w:sz w:val="28"/>
          <w:szCs w:val="28"/>
        </w:rPr>
        <w:t xml:space="preserve"> по следующим правилам:</w:t>
      </w:r>
    </w:p>
    <w:p w:rsidR="00E36EBB" w:rsidRDefault="00E36EBB" w:rsidP="00E36EBB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контрольная работа отсутствует в портфолио – БКР = 0;</w:t>
      </w:r>
    </w:p>
    <w:p w:rsidR="00E36EBB" w:rsidRDefault="00E36EBB" w:rsidP="00E36EBB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930EB">
        <w:rPr>
          <w:rFonts w:ascii="Times New Roman" w:hAnsi="Times New Roman"/>
          <w:sz w:val="28"/>
          <w:szCs w:val="28"/>
        </w:rPr>
        <w:t xml:space="preserve">енее 50% суммарной стоимости всех заданий – </w:t>
      </w:r>
      <w:r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от 50% до 75% суммарной стоимости всех заданий -- </w:t>
      </w:r>
      <w:r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от 75% до 87,5% суммарной стоимости всех заданий -- </w:t>
      </w:r>
      <w:r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 w:rsidR="00E36EBB" w:rsidRPr="005930EB" w:rsidRDefault="00E36EBB" w:rsidP="00E36EBB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от 87,5% суммарной стоимости всех заданий -- </w:t>
      </w:r>
      <w:r>
        <w:rPr>
          <w:rFonts w:ascii="Times New Roman" w:hAnsi="Times New Roman"/>
          <w:sz w:val="28"/>
          <w:szCs w:val="28"/>
        </w:rPr>
        <w:t xml:space="preserve">БКР = </w:t>
      </w:r>
      <w:r w:rsidRPr="005930EB">
        <w:rPr>
          <w:rFonts w:ascii="Times New Roman" w:hAnsi="Times New Roman"/>
          <w:sz w:val="28"/>
          <w:szCs w:val="28"/>
        </w:rPr>
        <w:t>5.</w:t>
      </w:r>
    </w:p>
    <w:p w:rsidR="00E36EBB" w:rsidRDefault="00E36EBB" w:rsidP="00E36EB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>Лабораторн</w:t>
      </w:r>
      <w:r>
        <w:rPr>
          <w:rFonts w:ascii="Times New Roman" w:hAnsi="Times New Roman"/>
          <w:sz w:val="28"/>
          <w:szCs w:val="28"/>
        </w:rPr>
        <w:t>ая</w:t>
      </w:r>
      <w:r w:rsidRPr="005930EB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>а</w:t>
      </w:r>
      <w:r w:rsidRPr="005930EB">
        <w:rPr>
          <w:rFonts w:ascii="Times New Roman" w:hAnsi="Times New Roman"/>
          <w:sz w:val="28"/>
          <w:szCs w:val="28"/>
        </w:rPr>
        <w:t xml:space="preserve"> оценива</w:t>
      </w:r>
      <w:r>
        <w:rPr>
          <w:rFonts w:ascii="Times New Roman" w:hAnsi="Times New Roman"/>
          <w:sz w:val="28"/>
          <w:szCs w:val="28"/>
        </w:rPr>
        <w:t>е</w:t>
      </w:r>
      <w:r w:rsidRPr="005930EB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 xml:space="preserve">по пятибалльной шкале </w:t>
      </w:r>
      <w:r w:rsidRPr="005930EB">
        <w:rPr>
          <w:rFonts w:ascii="Times New Roman" w:hAnsi="Times New Roman"/>
          <w:sz w:val="28"/>
          <w:szCs w:val="28"/>
        </w:rPr>
        <w:t>на основе результатов автоматического тестирования и собеседования с преподават</w:t>
      </w:r>
      <w:r w:rsidRPr="005930EB">
        <w:rPr>
          <w:rFonts w:ascii="Times New Roman" w:hAnsi="Times New Roman"/>
          <w:sz w:val="28"/>
          <w:szCs w:val="28"/>
        </w:rPr>
        <w:t>е</w:t>
      </w:r>
      <w:r w:rsidRPr="005930EB">
        <w:rPr>
          <w:rFonts w:ascii="Times New Roman" w:hAnsi="Times New Roman"/>
          <w:sz w:val="28"/>
          <w:szCs w:val="28"/>
        </w:rPr>
        <w:t>лем по теме лабораторной работы</w:t>
      </w:r>
      <w:r>
        <w:rPr>
          <w:rFonts w:ascii="Times New Roman" w:hAnsi="Times New Roman"/>
          <w:sz w:val="28"/>
          <w:szCs w:val="28"/>
        </w:rPr>
        <w:t xml:space="preserve"> по следующим правилам:</w:t>
      </w:r>
    </w:p>
    <w:p w:rsidR="00E36EB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5930EB">
        <w:rPr>
          <w:rFonts w:ascii="Times New Roman" w:hAnsi="Times New Roman"/>
          <w:sz w:val="28"/>
          <w:szCs w:val="28"/>
        </w:rPr>
        <w:t xml:space="preserve">од лабораторной работы </w:t>
      </w:r>
      <w:r>
        <w:rPr>
          <w:rFonts w:ascii="Times New Roman" w:hAnsi="Times New Roman"/>
          <w:sz w:val="28"/>
          <w:szCs w:val="28"/>
        </w:rPr>
        <w:t xml:space="preserve">не опубликован на </w:t>
      </w:r>
      <w:proofErr w:type="spellStart"/>
      <w:r w:rsidRPr="005930EB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5930EB">
        <w:rPr>
          <w:rFonts w:ascii="Times New Roman" w:hAnsi="Times New Roman"/>
          <w:sz w:val="28"/>
          <w:szCs w:val="28"/>
        </w:rPr>
        <w:t>.</w:t>
      </w:r>
      <w:r w:rsidRPr="005930EB"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gitlab</w:t>
      </w:r>
      <w:proofErr w:type="spellEnd"/>
      <w:r w:rsidRPr="00F662A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bitbucket</w:t>
      </w:r>
      <w:proofErr w:type="spellEnd"/>
      <w:r w:rsidRPr="00F662A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org</w:t>
      </w:r>
      <w:r w:rsidRPr="005930E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БЛР = </w:t>
      </w:r>
      <w:r w:rsidRPr="005930E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930EB">
        <w:rPr>
          <w:rFonts w:ascii="Times New Roman" w:hAnsi="Times New Roman"/>
          <w:sz w:val="28"/>
          <w:szCs w:val="28"/>
        </w:rPr>
        <w:t xml:space="preserve">шибки или предупреждения во время </w:t>
      </w:r>
      <w:r>
        <w:rPr>
          <w:rFonts w:ascii="Times New Roman" w:hAnsi="Times New Roman"/>
          <w:sz w:val="28"/>
          <w:szCs w:val="28"/>
        </w:rPr>
        <w:t xml:space="preserve">компиляции </w:t>
      </w:r>
      <w:r w:rsidRPr="005930EB">
        <w:rPr>
          <w:rFonts w:ascii="Times New Roman" w:hAnsi="Times New Roman"/>
          <w:sz w:val="28"/>
          <w:szCs w:val="28"/>
        </w:rPr>
        <w:t xml:space="preserve">или сборки – </w:t>
      </w:r>
      <w:r>
        <w:rPr>
          <w:rFonts w:ascii="Times New Roman" w:hAnsi="Times New Roman"/>
          <w:sz w:val="28"/>
          <w:szCs w:val="28"/>
        </w:rPr>
        <w:t xml:space="preserve">БЛР </w:t>
      </w:r>
      <w:r w:rsidRPr="00B24EB0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=</w:t>
      </w:r>
      <w:r w:rsidRPr="00B24EB0">
        <w:rPr>
          <w:rFonts w:ascii="Times New Roman" w:hAnsi="Times New Roman"/>
          <w:sz w:val="28"/>
          <w:szCs w:val="28"/>
        </w:rPr>
        <w:t xml:space="preserve"> </w:t>
      </w:r>
      <w:r w:rsidRPr="005930E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930EB">
        <w:rPr>
          <w:rFonts w:ascii="Times New Roman" w:hAnsi="Times New Roman"/>
          <w:sz w:val="28"/>
          <w:szCs w:val="28"/>
        </w:rPr>
        <w:t xml:space="preserve">роходят менее 50% автоматических тестов – </w:t>
      </w:r>
      <w:r>
        <w:rPr>
          <w:rFonts w:ascii="Times New Roman" w:hAnsi="Times New Roman"/>
          <w:sz w:val="28"/>
          <w:szCs w:val="28"/>
        </w:rPr>
        <w:t xml:space="preserve">БЛР </w:t>
      </w:r>
      <w:r w:rsidRPr="00B24EB0">
        <w:rPr>
          <w:rFonts w:ascii="Times New Roman" w:hAnsi="Times New Roman"/>
          <w:sz w:val="28"/>
          <w:szCs w:val="28"/>
        </w:rPr>
        <w:t xml:space="preserve">&lt;= </w:t>
      </w:r>
      <w:r w:rsidRPr="005930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930EB">
        <w:rPr>
          <w:rFonts w:ascii="Times New Roman" w:hAnsi="Times New Roman"/>
          <w:sz w:val="28"/>
          <w:szCs w:val="28"/>
        </w:rPr>
        <w:t xml:space="preserve">роходят менее 100% автоматических тестов – </w:t>
      </w:r>
      <w:r>
        <w:rPr>
          <w:rFonts w:ascii="Times New Roman" w:hAnsi="Times New Roman"/>
          <w:sz w:val="28"/>
          <w:szCs w:val="28"/>
        </w:rPr>
        <w:t xml:space="preserve">БЛР </w:t>
      </w:r>
      <w:r w:rsidRPr="00B24EB0">
        <w:rPr>
          <w:rFonts w:ascii="Times New Roman" w:hAnsi="Times New Roman"/>
          <w:sz w:val="28"/>
          <w:szCs w:val="28"/>
        </w:rPr>
        <w:t xml:space="preserve">&lt;= </w:t>
      </w:r>
      <w:r w:rsidRPr="005930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;</w:t>
      </w:r>
    </w:p>
    <w:p w:rsidR="00E36EB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5930EB">
        <w:rPr>
          <w:rFonts w:ascii="Times New Roman" w:hAnsi="Times New Roman"/>
          <w:sz w:val="28"/>
          <w:szCs w:val="28"/>
        </w:rPr>
        <w:t xml:space="preserve">на сайте </w:t>
      </w:r>
      <w:r>
        <w:rPr>
          <w:rFonts w:ascii="Times New Roman" w:hAnsi="Times New Roman"/>
          <w:sz w:val="28"/>
          <w:szCs w:val="28"/>
        </w:rPr>
        <w:t xml:space="preserve">есть неисправленные замечания </w:t>
      </w:r>
      <w:r w:rsidRPr="005930EB">
        <w:rPr>
          <w:rFonts w:ascii="Times New Roman" w:hAnsi="Times New Roman"/>
          <w:sz w:val="28"/>
          <w:szCs w:val="28"/>
        </w:rPr>
        <w:t>преподавателя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30EB">
        <w:rPr>
          <w:rFonts w:ascii="Times New Roman" w:hAnsi="Times New Roman"/>
          <w:sz w:val="28"/>
          <w:szCs w:val="28"/>
        </w:rPr>
        <w:t>по оформл</w:t>
      </w:r>
      <w:r w:rsidRPr="005930EB">
        <w:rPr>
          <w:rFonts w:ascii="Times New Roman" w:hAnsi="Times New Roman"/>
          <w:sz w:val="28"/>
          <w:szCs w:val="28"/>
        </w:rPr>
        <w:t>е</w:t>
      </w:r>
      <w:r w:rsidRPr="005930EB">
        <w:rPr>
          <w:rFonts w:ascii="Times New Roman" w:hAnsi="Times New Roman"/>
          <w:sz w:val="28"/>
          <w:szCs w:val="28"/>
        </w:rPr>
        <w:t xml:space="preserve">нию кода – </w:t>
      </w:r>
      <w:r>
        <w:rPr>
          <w:rFonts w:ascii="Times New Roman" w:hAnsi="Times New Roman"/>
          <w:sz w:val="28"/>
          <w:szCs w:val="28"/>
        </w:rPr>
        <w:t xml:space="preserve">БЛР </w:t>
      </w:r>
      <w:r w:rsidRPr="00B24EB0">
        <w:rPr>
          <w:rFonts w:ascii="Times New Roman" w:hAnsi="Times New Roman"/>
          <w:sz w:val="28"/>
          <w:szCs w:val="28"/>
        </w:rPr>
        <w:t xml:space="preserve">&lt;= </w:t>
      </w:r>
      <w:r w:rsidRPr="005930E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 w:rsidR="00E36EBB" w:rsidRPr="005930EB" w:rsidRDefault="00E36EBB" w:rsidP="00E36EBB">
      <w:pPr>
        <w:numPr>
          <w:ilvl w:val="0"/>
          <w:numId w:val="7"/>
        </w:num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5930EB">
        <w:rPr>
          <w:rFonts w:ascii="Times New Roman" w:hAnsi="Times New Roman"/>
          <w:sz w:val="28"/>
          <w:szCs w:val="28"/>
        </w:rPr>
        <w:t xml:space="preserve">наче – </w:t>
      </w:r>
      <w:r>
        <w:rPr>
          <w:rFonts w:ascii="Times New Roman" w:hAnsi="Times New Roman"/>
          <w:sz w:val="28"/>
          <w:szCs w:val="28"/>
        </w:rPr>
        <w:t xml:space="preserve">БЛР = </w:t>
      </w:r>
      <w:r w:rsidRPr="005930EB">
        <w:rPr>
          <w:rFonts w:ascii="Times New Roman" w:hAnsi="Times New Roman"/>
          <w:sz w:val="28"/>
          <w:szCs w:val="28"/>
        </w:rPr>
        <w:t>5.</w:t>
      </w:r>
    </w:p>
    <w:p w:rsidR="00C75964" w:rsidRDefault="00C7596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C75964" w:rsidRDefault="00C7596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C7596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5964" w:rsidRDefault="00C7596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C75964" w:rsidRPr="004F1F34" w:rsidRDefault="00C75964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53547">
        <w:rPr>
          <w:rFonts w:ascii="Times New Roman" w:hAnsi="Times New Roman"/>
          <w:b/>
          <w:noProof/>
          <w:sz w:val="24"/>
          <w:szCs w:val="24"/>
        </w:rPr>
        <w:t>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C75964" w:rsidRPr="00940BEE" w:rsidRDefault="00C75964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C75964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C75964" w:rsidRPr="00940BEE" w:rsidRDefault="00C7596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96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64" w:rsidRPr="00940BEE" w:rsidRDefault="00C7596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5964" w:rsidRDefault="00C7596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C7596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5964" w:rsidRPr="00940BEE" w:rsidRDefault="00C7596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C75964" w:rsidRPr="00940BEE" w:rsidSect="00C759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B66" w:rsidRDefault="00DA5B66" w:rsidP="00586056">
      <w:r>
        <w:separator/>
      </w:r>
    </w:p>
  </w:endnote>
  <w:endnote w:type="continuationSeparator" w:id="0">
    <w:p w:rsidR="00DA5B66" w:rsidRDefault="00DA5B66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B66" w:rsidRDefault="00DA5B66" w:rsidP="00586056">
      <w:r>
        <w:separator/>
      </w:r>
    </w:p>
  </w:footnote>
  <w:footnote w:type="continuationSeparator" w:id="0">
    <w:p w:rsidR="00DA5B66" w:rsidRDefault="00DA5B66" w:rsidP="00586056">
      <w:r>
        <w:continuationSeparator/>
      </w:r>
    </w:p>
  </w:footnote>
  <w:footnote w:id="1">
    <w:p w:rsidR="005D35CD" w:rsidRPr="00757417" w:rsidRDefault="005D35CD" w:rsidP="002E739E">
      <w:pPr>
        <w:pStyle w:val="ab"/>
        <w:ind w:left="227" w:right="0" w:firstLine="0"/>
        <w:rPr>
          <w:rFonts w:ascii="Times New Roman" w:hAnsi="Times New Roman"/>
          <w:sz w:val="22"/>
          <w:szCs w:val="22"/>
        </w:rPr>
      </w:pPr>
      <w:r w:rsidRPr="00757417">
        <w:rPr>
          <w:rStyle w:val="a9"/>
          <w:rFonts w:ascii="Times New Roman" w:hAnsi="Times New Roman"/>
          <w:sz w:val="22"/>
          <w:szCs w:val="22"/>
        </w:rPr>
        <w:footnoteRef/>
      </w:r>
      <w:r w:rsidRPr="00757417">
        <w:rPr>
          <w:rFonts w:ascii="Times New Roman" w:hAnsi="Times New Roman"/>
          <w:sz w:val="22"/>
          <w:szCs w:val="22"/>
        </w:rPr>
        <w:t xml:space="preserve"> Выбор показателя сформированности компетенции (укрупненной характеристики компетенции) из представленных для оценки осуществляется сл</w:t>
      </w:r>
      <w:r w:rsidRPr="00757417">
        <w:rPr>
          <w:rFonts w:ascii="Times New Roman" w:hAnsi="Times New Roman"/>
          <w:sz w:val="22"/>
          <w:szCs w:val="22"/>
        </w:rPr>
        <w:t>у</w:t>
      </w:r>
      <w:r w:rsidRPr="00757417">
        <w:rPr>
          <w:rFonts w:ascii="Times New Roman" w:hAnsi="Times New Roman"/>
          <w:sz w:val="22"/>
          <w:szCs w:val="22"/>
        </w:rPr>
        <w:t>чайным образом</w:t>
      </w:r>
    </w:p>
  </w:footnote>
  <w:footnote w:id="2">
    <w:p w:rsidR="005D35CD" w:rsidRPr="00F733CF" w:rsidRDefault="005D35CD" w:rsidP="002E739E">
      <w:pPr>
        <w:pStyle w:val="ab"/>
        <w:ind w:left="227" w:right="0" w:firstLine="0"/>
        <w:rPr>
          <w:rFonts w:ascii="Times New Roman" w:hAnsi="Times New Roman"/>
          <w:sz w:val="22"/>
          <w:szCs w:val="22"/>
        </w:rPr>
      </w:pPr>
      <w:r w:rsidRPr="00757417">
        <w:rPr>
          <w:rStyle w:val="a9"/>
          <w:rFonts w:ascii="Times New Roman" w:hAnsi="Times New Roman"/>
          <w:sz w:val="22"/>
          <w:szCs w:val="22"/>
        </w:rPr>
        <w:footnoteRef/>
      </w:r>
      <w:r w:rsidRPr="00757417">
        <w:rPr>
          <w:rFonts w:ascii="Times New Roman" w:hAnsi="Times New Roman"/>
          <w:sz w:val="22"/>
          <w:szCs w:val="22"/>
        </w:rPr>
        <w:t xml:space="preserve"> Выбор показателя сформированности компетенции (укрупненной характеристики компетенции) из представленных для оценки осуществляется сл</w:t>
      </w:r>
      <w:r w:rsidRPr="00757417">
        <w:rPr>
          <w:rFonts w:ascii="Times New Roman" w:hAnsi="Times New Roman"/>
          <w:sz w:val="22"/>
          <w:szCs w:val="22"/>
        </w:rPr>
        <w:t>у</w:t>
      </w:r>
      <w:r w:rsidRPr="00757417">
        <w:rPr>
          <w:rFonts w:ascii="Times New Roman" w:hAnsi="Times New Roman"/>
          <w:sz w:val="22"/>
          <w:szCs w:val="22"/>
        </w:rPr>
        <w:t>чайным образом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106641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18720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5DD7A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73D3B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9161DC7"/>
    <w:multiLevelType w:val="hybridMultilevel"/>
    <w:tmpl w:val="4CA853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B5259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2C75301"/>
    <w:multiLevelType w:val="hybridMultilevel"/>
    <w:tmpl w:val="A0AA369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4F44F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23">
    <w:nsid w:val="37FD1D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7354C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CF919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DFF4D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9">
    <w:nsid w:val="62E819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52806B4"/>
    <w:multiLevelType w:val="hybridMultilevel"/>
    <w:tmpl w:val="07CA3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FD166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1D719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13"/>
  </w:num>
  <w:num w:numId="3">
    <w:abstractNumId w:val="22"/>
  </w:num>
  <w:num w:numId="4">
    <w:abstractNumId w:val="14"/>
  </w:num>
  <w:num w:numId="5">
    <w:abstractNumId w:val="32"/>
  </w:num>
  <w:num w:numId="6">
    <w:abstractNumId w:val="19"/>
  </w:num>
  <w:num w:numId="7">
    <w:abstractNumId w:val="25"/>
  </w:num>
  <w:num w:numId="8">
    <w:abstractNumId w:val="16"/>
  </w:num>
  <w:num w:numId="9">
    <w:abstractNumId w:val="21"/>
  </w:num>
  <w:num w:numId="10">
    <w:abstractNumId w:val="31"/>
  </w:num>
  <w:num w:numId="11">
    <w:abstractNumId w:val="17"/>
  </w:num>
  <w:num w:numId="12">
    <w:abstractNumId w:val="29"/>
  </w:num>
  <w:num w:numId="13">
    <w:abstractNumId w:val="15"/>
  </w:num>
  <w:num w:numId="14">
    <w:abstractNumId w:val="27"/>
  </w:num>
  <w:num w:numId="15">
    <w:abstractNumId w:val="26"/>
  </w:num>
  <w:num w:numId="16">
    <w:abstractNumId w:val="23"/>
  </w:num>
  <w:num w:numId="17">
    <w:abstractNumId w:val="30"/>
  </w:num>
  <w:num w:numId="18">
    <w:abstractNumId w:val="20"/>
  </w:num>
  <w:num w:numId="19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6DA6"/>
    <w:rsid w:val="000075F5"/>
    <w:rsid w:val="00016A9F"/>
    <w:rsid w:val="00023773"/>
    <w:rsid w:val="00031CC5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7340"/>
    <w:rsid w:val="000A7D79"/>
    <w:rsid w:val="000B1732"/>
    <w:rsid w:val="000B63B2"/>
    <w:rsid w:val="000B652A"/>
    <w:rsid w:val="000B718E"/>
    <w:rsid w:val="000B78FD"/>
    <w:rsid w:val="000C47CA"/>
    <w:rsid w:val="000D3994"/>
    <w:rsid w:val="000D4934"/>
    <w:rsid w:val="000E543D"/>
    <w:rsid w:val="000E7637"/>
    <w:rsid w:val="000F2D1F"/>
    <w:rsid w:val="000F6941"/>
    <w:rsid w:val="000F6A99"/>
    <w:rsid w:val="000F6E0B"/>
    <w:rsid w:val="0010399A"/>
    <w:rsid w:val="00106400"/>
    <w:rsid w:val="00116ED2"/>
    <w:rsid w:val="001202E5"/>
    <w:rsid w:val="00121056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97887"/>
    <w:rsid w:val="001A0207"/>
    <w:rsid w:val="001A0A11"/>
    <w:rsid w:val="001A1D24"/>
    <w:rsid w:val="001A1E6A"/>
    <w:rsid w:val="001A678A"/>
    <w:rsid w:val="001B0088"/>
    <w:rsid w:val="001B374D"/>
    <w:rsid w:val="001C0864"/>
    <w:rsid w:val="001C7F8C"/>
    <w:rsid w:val="001D32CD"/>
    <w:rsid w:val="001D5CF7"/>
    <w:rsid w:val="001E08A2"/>
    <w:rsid w:val="001E1B7D"/>
    <w:rsid w:val="001E367A"/>
    <w:rsid w:val="001E5B9C"/>
    <w:rsid w:val="001F72D3"/>
    <w:rsid w:val="0020164F"/>
    <w:rsid w:val="002028C6"/>
    <w:rsid w:val="00207184"/>
    <w:rsid w:val="002100E9"/>
    <w:rsid w:val="00220C08"/>
    <w:rsid w:val="0023286F"/>
    <w:rsid w:val="002335DE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3063"/>
    <w:rsid w:val="00295EB1"/>
    <w:rsid w:val="002A20EE"/>
    <w:rsid w:val="002A3BF0"/>
    <w:rsid w:val="002A70BF"/>
    <w:rsid w:val="002B5A3D"/>
    <w:rsid w:val="002B7786"/>
    <w:rsid w:val="002B7C14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39E"/>
    <w:rsid w:val="002E795A"/>
    <w:rsid w:val="002E7D27"/>
    <w:rsid w:val="002F1DBD"/>
    <w:rsid w:val="002F5B84"/>
    <w:rsid w:val="00303A65"/>
    <w:rsid w:val="00305EE9"/>
    <w:rsid w:val="0031318F"/>
    <w:rsid w:val="00314C48"/>
    <w:rsid w:val="00317E0D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65207"/>
    <w:rsid w:val="003727F0"/>
    <w:rsid w:val="0037355D"/>
    <w:rsid w:val="003740B4"/>
    <w:rsid w:val="00375ED9"/>
    <w:rsid w:val="00381F45"/>
    <w:rsid w:val="00382373"/>
    <w:rsid w:val="00390BCA"/>
    <w:rsid w:val="003938BC"/>
    <w:rsid w:val="003A2D31"/>
    <w:rsid w:val="003A5677"/>
    <w:rsid w:val="003A5D66"/>
    <w:rsid w:val="003A5EDF"/>
    <w:rsid w:val="003B013D"/>
    <w:rsid w:val="003B2DBA"/>
    <w:rsid w:val="003B546E"/>
    <w:rsid w:val="003C346B"/>
    <w:rsid w:val="003C4716"/>
    <w:rsid w:val="003C5E79"/>
    <w:rsid w:val="003C7B98"/>
    <w:rsid w:val="003D3171"/>
    <w:rsid w:val="003D4BA3"/>
    <w:rsid w:val="003D729E"/>
    <w:rsid w:val="003E3953"/>
    <w:rsid w:val="003F4234"/>
    <w:rsid w:val="003F47D5"/>
    <w:rsid w:val="00401288"/>
    <w:rsid w:val="00401E5B"/>
    <w:rsid w:val="00401FD6"/>
    <w:rsid w:val="00406B4E"/>
    <w:rsid w:val="004136E5"/>
    <w:rsid w:val="004152B9"/>
    <w:rsid w:val="00421359"/>
    <w:rsid w:val="004246AA"/>
    <w:rsid w:val="004331E8"/>
    <w:rsid w:val="00433E3B"/>
    <w:rsid w:val="00434997"/>
    <w:rsid w:val="004353F2"/>
    <w:rsid w:val="004379F8"/>
    <w:rsid w:val="00441624"/>
    <w:rsid w:val="00441E83"/>
    <w:rsid w:val="00446119"/>
    <w:rsid w:val="00450C09"/>
    <w:rsid w:val="004634C0"/>
    <w:rsid w:val="0047050F"/>
    <w:rsid w:val="0047374F"/>
    <w:rsid w:val="00484A1D"/>
    <w:rsid w:val="00494761"/>
    <w:rsid w:val="004A32FE"/>
    <w:rsid w:val="004A3D99"/>
    <w:rsid w:val="004B2565"/>
    <w:rsid w:val="004B5AC6"/>
    <w:rsid w:val="004C1AC4"/>
    <w:rsid w:val="004C3622"/>
    <w:rsid w:val="004C596D"/>
    <w:rsid w:val="004C7433"/>
    <w:rsid w:val="004C7D53"/>
    <w:rsid w:val="004D4344"/>
    <w:rsid w:val="004D45A7"/>
    <w:rsid w:val="004D582C"/>
    <w:rsid w:val="004E0C6B"/>
    <w:rsid w:val="004E4056"/>
    <w:rsid w:val="004F0A3F"/>
    <w:rsid w:val="004F1F34"/>
    <w:rsid w:val="004F60EF"/>
    <w:rsid w:val="00500695"/>
    <w:rsid w:val="0050089C"/>
    <w:rsid w:val="005017AE"/>
    <w:rsid w:val="00515DD1"/>
    <w:rsid w:val="00516A10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3B90"/>
    <w:rsid w:val="00576E0E"/>
    <w:rsid w:val="005775A3"/>
    <w:rsid w:val="00582D0B"/>
    <w:rsid w:val="00584C91"/>
    <w:rsid w:val="00586056"/>
    <w:rsid w:val="00586D4E"/>
    <w:rsid w:val="00587087"/>
    <w:rsid w:val="00590FE8"/>
    <w:rsid w:val="005930EB"/>
    <w:rsid w:val="00593247"/>
    <w:rsid w:val="0059343B"/>
    <w:rsid w:val="005A71C6"/>
    <w:rsid w:val="005A74F3"/>
    <w:rsid w:val="005A7B80"/>
    <w:rsid w:val="005B55B5"/>
    <w:rsid w:val="005B6D14"/>
    <w:rsid w:val="005B75FB"/>
    <w:rsid w:val="005C0317"/>
    <w:rsid w:val="005D35CD"/>
    <w:rsid w:val="005D4240"/>
    <w:rsid w:val="005D7C90"/>
    <w:rsid w:val="005E34F7"/>
    <w:rsid w:val="005E4791"/>
    <w:rsid w:val="005F3173"/>
    <w:rsid w:val="005F4689"/>
    <w:rsid w:val="005F489A"/>
    <w:rsid w:val="005F51B3"/>
    <w:rsid w:val="005F62CC"/>
    <w:rsid w:val="005F6CF0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91B52"/>
    <w:rsid w:val="006A3EAD"/>
    <w:rsid w:val="006B5E45"/>
    <w:rsid w:val="006C29CD"/>
    <w:rsid w:val="006C6B13"/>
    <w:rsid w:val="006C6C58"/>
    <w:rsid w:val="006E5B27"/>
    <w:rsid w:val="006F0BE6"/>
    <w:rsid w:val="006F1962"/>
    <w:rsid w:val="006F5972"/>
    <w:rsid w:val="006F637E"/>
    <w:rsid w:val="00703F4A"/>
    <w:rsid w:val="00704E28"/>
    <w:rsid w:val="007110E0"/>
    <w:rsid w:val="00711A33"/>
    <w:rsid w:val="0071298A"/>
    <w:rsid w:val="00713913"/>
    <w:rsid w:val="00715DA2"/>
    <w:rsid w:val="00716EA3"/>
    <w:rsid w:val="00720D69"/>
    <w:rsid w:val="00720FC8"/>
    <w:rsid w:val="00737A8F"/>
    <w:rsid w:val="007404FD"/>
    <w:rsid w:val="00740B5C"/>
    <w:rsid w:val="00740CC6"/>
    <w:rsid w:val="00743CC3"/>
    <w:rsid w:val="007448AB"/>
    <w:rsid w:val="00747C6C"/>
    <w:rsid w:val="00752ED8"/>
    <w:rsid w:val="00755B25"/>
    <w:rsid w:val="00757417"/>
    <w:rsid w:val="00764E72"/>
    <w:rsid w:val="00773231"/>
    <w:rsid w:val="00774CD6"/>
    <w:rsid w:val="00781279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B5C3E"/>
    <w:rsid w:val="007C1FE6"/>
    <w:rsid w:val="007C2819"/>
    <w:rsid w:val="007C43E6"/>
    <w:rsid w:val="007C4FF9"/>
    <w:rsid w:val="007D0B2D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20024"/>
    <w:rsid w:val="00831873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95CC2"/>
    <w:rsid w:val="008A62B6"/>
    <w:rsid w:val="008B303E"/>
    <w:rsid w:val="008C52A8"/>
    <w:rsid w:val="008C61F2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3177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A7BA5"/>
    <w:rsid w:val="009B150A"/>
    <w:rsid w:val="009B4A76"/>
    <w:rsid w:val="009D5F95"/>
    <w:rsid w:val="009D7612"/>
    <w:rsid w:val="009E403D"/>
    <w:rsid w:val="009E549D"/>
    <w:rsid w:val="009E5F7A"/>
    <w:rsid w:val="009E6978"/>
    <w:rsid w:val="009F4B63"/>
    <w:rsid w:val="009F7B35"/>
    <w:rsid w:val="00A00846"/>
    <w:rsid w:val="00A00F2D"/>
    <w:rsid w:val="00A0182F"/>
    <w:rsid w:val="00A01ACF"/>
    <w:rsid w:val="00A05749"/>
    <w:rsid w:val="00A05E9E"/>
    <w:rsid w:val="00A079FC"/>
    <w:rsid w:val="00A10C6F"/>
    <w:rsid w:val="00A12165"/>
    <w:rsid w:val="00A12A96"/>
    <w:rsid w:val="00A130C5"/>
    <w:rsid w:val="00A13A02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5DF6"/>
    <w:rsid w:val="00A57D57"/>
    <w:rsid w:val="00A74311"/>
    <w:rsid w:val="00A771F1"/>
    <w:rsid w:val="00A77BE8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AE7AAC"/>
    <w:rsid w:val="00B0361B"/>
    <w:rsid w:val="00B0436D"/>
    <w:rsid w:val="00B04675"/>
    <w:rsid w:val="00B05DA7"/>
    <w:rsid w:val="00B07906"/>
    <w:rsid w:val="00B16EA0"/>
    <w:rsid w:val="00B2210C"/>
    <w:rsid w:val="00B24EB0"/>
    <w:rsid w:val="00B25008"/>
    <w:rsid w:val="00B33F8B"/>
    <w:rsid w:val="00B43F55"/>
    <w:rsid w:val="00B477B0"/>
    <w:rsid w:val="00B51831"/>
    <w:rsid w:val="00B51C64"/>
    <w:rsid w:val="00B555A6"/>
    <w:rsid w:val="00B55C40"/>
    <w:rsid w:val="00B5614C"/>
    <w:rsid w:val="00B5661C"/>
    <w:rsid w:val="00B56C6F"/>
    <w:rsid w:val="00B66583"/>
    <w:rsid w:val="00B73E12"/>
    <w:rsid w:val="00B7412E"/>
    <w:rsid w:val="00B80095"/>
    <w:rsid w:val="00B90FDD"/>
    <w:rsid w:val="00B93387"/>
    <w:rsid w:val="00B9565F"/>
    <w:rsid w:val="00B96C0E"/>
    <w:rsid w:val="00B96DFC"/>
    <w:rsid w:val="00BA1B3B"/>
    <w:rsid w:val="00BB3394"/>
    <w:rsid w:val="00BC2573"/>
    <w:rsid w:val="00BC35AD"/>
    <w:rsid w:val="00BC6BAF"/>
    <w:rsid w:val="00BC6BCA"/>
    <w:rsid w:val="00BD7B4B"/>
    <w:rsid w:val="00BE4BA3"/>
    <w:rsid w:val="00BE664A"/>
    <w:rsid w:val="00BF789B"/>
    <w:rsid w:val="00C021DC"/>
    <w:rsid w:val="00C03DA0"/>
    <w:rsid w:val="00C07BA7"/>
    <w:rsid w:val="00C12468"/>
    <w:rsid w:val="00C12EAD"/>
    <w:rsid w:val="00C15232"/>
    <w:rsid w:val="00C16A17"/>
    <w:rsid w:val="00C2178E"/>
    <w:rsid w:val="00C26852"/>
    <w:rsid w:val="00C31533"/>
    <w:rsid w:val="00C32AE0"/>
    <w:rsid w:val="00C32F17"/>
    <w:rsid w:val="00C40314"/>
    <w:rsid w:val="00C4217B"/>
    <w:rsid w:val="00C57364"/>
    <w:rsid w:val="00C63C61"/>
    <w:rsid w:val="00C676AE"/>
    <w:rsid w:val="00C750F5"/>
    <w:rsid w:val="00C75964"/>
    <w:rsid w:val="00C810A1"/>
    <w:rsid w:val="00C833A4"/>
    <w:rsid w:val="00C92483"/>
    <w:rsid w:val="00C944DB"/>
    <w:rsid w:val="00C95AC3"/>
    <w:rsid w:val="00CA0974"/>
    <w:rsid w:val="00CA09BB"/>
    <w:rsid w:val="00CA4855"/>
    <w:rsid w:val="00CB1505"/>
    <w:rsid w:val="00CB2D55"/>
    <w:rsid w:val="00CD4D98"/>
    <w:rsid w:val="00CE5F56"/>
    <w:rsid w:val="00CF0B4C"/>
    <w:rsid w:val="00CF107E"/>
    <w:rsid w:val="00D01A47"/>
    <w:rsid w:val="00D0380E"/>
    <w:rsid w:val="00D05311"/>
    <w:rsid w:val="00D064B8"/>
    <w:rsid w:val="00D20C1F"/>
    <w:rsid w:val="00D24199"/>
    <w:rsid w:val="00D257ED"/>
    <w:rsid w:val="00D34318"/>
    <w:rsid w:val="00D36A9B"/>
    <w:rsid w:val="00D54D24"/>
    <w:rsid w:val="00D55DFD"/>
    <w:rsid w:val="00D5648B"/>
    <w:rsid w:val="00D63686"/>
    <w:rsid w:val="00D64C1D"/>
    <w:rsid w:val="00D66482"/>
    <w:rsid w:val="00D70628"/>
    <w:rsid w:val="00D70651"/>
    <w:rsid w:val="00D70B8D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066"/>
    <w:rsid w:val="00DA406E"/>
    <w:rsid w:val="00DA5B66"/>
    <w:rsid w:val="00DB38D2"/>
    <w:rsid w:val="00DB39E1"/>
    <w:rsid w:val="00DB670B"/>
    <w:rsid w:val="00DC630D"/>
    <w:rsid w:val="00DC7A7D"/>
    <w:rsid w:val="00DD4C3D"/>
    <w:rsid w:val="00DE4FC6"/>
    <w:rsid w:val="00DF031A"/>
    <w:rsid w:val="00DF340D"/>
    <w:rsid w:val="00DF57D3"/>
    <w:rsid w:val="00DF6530"/>
    <w:rsid w:val="00E07F21"/>
    <w:rsid w:val="00E11B82"/>
    <w:rsid w:val="00E22135"/>
    <w:rsid w:val="00E23579"/>
    <w:rsid w:val="00E24BB7"/>
    <w:rsid w:val="00E27B0D"/>
    <w:rsid w:val="00E3054D"/>
    <w:rsid w:val="00E337DC"/>
    <w:rsid w:val="00E33D82"/>
    <w:rsid w:val="00E35746"/>
    <w:rsid w:val="00E36EBB"/>
    <w:rsid w:val="00E45033"/>
    <w:rsid w:val="00E55BED"/>
    <w:rsid w:val="00E704E8"/>
    <w:rsid w:val="00E71334"/>
    <w:rsid w:val="00E71739"/>
    <w:rsid w:val="00E827F4"/>
    <w:rsid w:val="00E82FA7"/>
    <w:rsid w:val="00E846B1"/>
    <w:rsid w:val="00E866B7"/>
    <w:rsid w:val="00EA24D3"/>
    <w:rsid w:val="00EA728C"/>
    <w:rsid w:val="00EB2940"/>
    <w:rsid w:val="00EB31A4"/>
    <w:rsid w:val="00EC4077"/>
    <w:rsid w:val="00ED0DFE"/>
    <w:rsid w:val="00ED10C9"/>
    <w:rsid w:val="00ED12AC"/>
    <w:rsid w:val="00ED46BE"/>
    <w:rsid w:val="00ED4907"/>
    <w:rsid w:val="00ED6059"/>
    <w:rsid w:val="00EE1B08"/>
    <w:rsid w:val="00EE2140"/>
    <w:rsid w:val="00EE73FB"/>
    <w:rsid w:val="00EF3777"/>
    <w:rsid w:val="00EF5799"/>
    <w:rsid w:val="00F002C7"/>
    <w:rsid w:val="00F04405"/>
    <w:rsid w:val="00F0692D"/>
    <w:rsid w:val="00F06A6A"/>
    <w:rsid w:val="00F11A64"/>
    <w:rsid w:val="00F123AC"/>
    <w:rsid w:val="00F14C87"/>
    <w:rsid w:val="00F14E43"/>
    <w:rsid w:val="00F17BE2"/>
    <w:rsid w:val="00F22A49"/>
    <w:rsid w:val="00F27880"/>
    <w:rsid w:val="00F34989"/>
    <w:rsid w:val="00F35008"/>
    <w:rsid w:val="00F35566"/>
    <w:rsid w:val="00F3769A"/>
    <w:rsid w:val="00F469F8"/>
    <w:rsid w:val="00F55C12"/>
    <w:rsid w:val="00F636E9"/>
    <w:rsid w:val="00F662A1"/>
    <w:rsid w:val="00F66F83"/>
    <w:rsid w:val="00F671A0"/>
    <w:rsid w:val="00F709F9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2378"/>
    <w:rsid w:val="00FA46AD"/>
    <w:rsid w:val="00FC01FC"/>
    <w:rsid w:val="00FC3789"/>
    <w:rsid w:val="00FC456F"/>
    <w:rsid w:val="00FC6AE3"/>
    <w:rsid w:val="00FD2BFA"/>
    <w:rsid w:val="00FD6246"/>
    <w:rsid w:val="00FE02CC"/>
    <w:rsid w:val="00FE1AFC"/>
    <w:rsid w:val="00FE641D"/>
    <w:rsid w:val="00FE66F9"/>
    <w:rsid w:val="00FF5461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styleId="af4">
    <w:name w:val="Body Text Indent"/>
    <w:basedOn w:val="a"/>
    <w:link w:val="af5"/>
    <w:semiHidden/>
    <w:unhideWhenUsed/>
    <w:rsid w:val="00AE7AAC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semiHidden/>
    <w:rsid w:val="00AE7AAC"/>
    <w:rPr>
      <w:rFonts w:eastAsia="Times New Roman"/>
      <w:sz w:val="22"/>
      <w:szCs w:val="22"/>
      <w:lang w:eastAsia="en-US"/>
    </w:rPr>
  </w:style>
  <w:style w:type="paragraph" w:styleId="24">
    <w:name w:val="Body Text Indent 2"/>
    <w:basedOn w:val="a"/>
    <w:link w:val="25"/>
    <w:semiHidden/>
    <w:unhideWhenUsed/>
    <w:rsid w:val="00AE7AA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AE7AAC"/>
    <w:rPr>
      <w:rFonts w:eastAsia="Times New Roman"/>
      <w:sz w:val="22"/>
      <w:szCs w:val="22"/>
      <w:lang w:eastAsia="en-US"/>
    </w:rPr>
  </w:style>
  <w:style w:type="paragraph" w:styleId="26">
    <w:name w:val="Body Text 2"/>
    <w:basedOn w:val="a"/>
    <w:link w:val="27"/>
    <w:semiHidden/>
    <w:unhideWhenUsed/>
    <w:rsid w:val="00AE7AAC"/>
    <w:pPr>
      <w:spacing w:after="120" w:line="480" w:lineRule="auto"/>
    </w:pPr>
  </w:style>
  <w:style w:type="character" w:customStyle="1" w:styleId="27">
    <w:name w:val="Основной текст 2 Знак"/>
    <w:link w:val="26"/>
    <w:semiHidden/>
    <w:rsid w:val="00AE7AAC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styleId="af4">
    <w:name w:val="Body Text Indent"/>
    <w:basedOn w:val="a"/>
    <w:link w:val="af5"/>
    <w:semiHidden/>
    <w:unhideWhenUsed/>
    <w:rsid w:val="00AE7AAC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semiHidden/>
    <w:rsid w:val="00AE7AAC"/>
    <w:rPr>
      <w:rFonts w:eastAsia="Times New Roman"/>
      <w:sz w:val="22"/>
      <w:szCs w:val="22"/>
      <w:lang w:eastAsia="en-US"/>
    </w:rPr>
  </w:style>
  <w:style w:type="paragraph" w:styleId="24">
    <w:name w:val="Body Text Indent 2"/>
    <w:basedOn w:val="a"/>
    <w:link w:val="25"/>
    <w:semiHidden/>
    <w:unhideWhenUsed/>
    <w:rsid w:val="00AE7AA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AE7AAC"/>
    <w:rPr>
      <w:rFonts w:eastAsia="Times New Roman"/>
      <w:sz w:val="22"/>
      <w:szCs w:val="22"/>
      <w:lang w:eastAsia="en-US"/>
    </w:rPr>
  </w:style>
  <w:style w:type="paragraph" w:styleId="26">
    <w:name w:val="Body Text 2"/>
    <w:basedOn w:val="a"/>
    <w:link w:val="27"/>
    <w:semiHidden/>
    <w:unhideWhenUsed/>
    <w:rsid w:val="00AE7AAC"/>
    <w:pPr>
      <w:spacing w:after="120" w:line="480" w:lineRule="auto"/>
    </w:pPr>
  </w:style>
  <w:style w:type="character" w:customStyle="1" w:styleId="27">
    <w:name w:val="Основной текст 2 Знак"/>
    <w:link w:val="26"/>
    <w:semiHidden/>
    <w:rsid w:val="00AE7AAC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C7714-83C2-4D23-99EA-5F3F497E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4241</Words>
  <Characters>24180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9</cp:revision>
  <cp:lastPrinted>2020-11-11T05:36:00Z</cp:lastPrinted>
  <dcterms:created xsi:type="dcterms:W3CDTF">2019-10-17T09:17:00Z</dcterms:created>
  <dcterms:modified xsi:type="dcterms:W3CDTF">2020-11-11T05:40:00Z</dcterms:modified>
</cp:coreProperties>
</file>