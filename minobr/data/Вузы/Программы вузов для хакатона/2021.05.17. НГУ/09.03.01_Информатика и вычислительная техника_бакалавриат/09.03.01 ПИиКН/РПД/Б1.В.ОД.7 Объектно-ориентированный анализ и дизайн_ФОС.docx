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F6C" w:rsidRDefault="00F93F6C" w:rsidP="00F93F6C">
      <w:pPr>
        <w:widowControl w:val="0"/>
        <w:autoSpaceDE w:val="0"/>
        <w:autoSpaceDN w:val="0"/>
        <w:adjustRightInd w:val="0"/>
        <w:ind w:left="0" w:righ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F93F6C" w:rsidRPr="005E4791" w:rsidRDefault="00F93F6C" w:rsidP="00F93F6C">
      <w:pPr>
        <w:widowControl w:val="0"/>
        <w:autoSpaceDE w:val="0"/>
        <w:autoSpaceDN w:val="0"/>
        <w:adjustRightInd w:val="0"/>
        <w:ind w:left="0" w:right="0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</w:r>
      <w:r w:rsidRPr="00F93F6C">
        <w:rPr>
          <w:rFonts w:ascii="Times New Roman" w:hAnsi="Times New Roman"/>
          <w:color w:val="000000"/>
          <w:sz w:val="24"/>
          <w:szCs w:val="24"/>
        </w:rPr>
        <w:t xml:space="preserve">                 </w:t>
      </w:r>
      <w:r w:rsidRPr="005E4791">
        <w:rPr>
          <w:rFonts w:ascii="Times New Roman" w:hAnsi="Times New Roman"/>
          <w:color w:val="000000"/>
          <w:sz w:val="24"/>
          <w:szCs w:val="24"/>
        </w:rPr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F93F6C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764F31" w:rsidRDefault="00764F31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64F31" w:rsidRDefault="00764F31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764F31" w:rsidRDefault="00764F31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764F31" w:rsidRDefault="007C4C0A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СОГЛАС ОВАНО</w:t>
      </w:r>
      <w:proofErr w:type="gramEnd"/>
    </w:p>
    <w:p w:rsidR="00764F31" w:rsidRPr="00C676AE" w:rsidRDefault="00764F31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764F31" w:rsidRDefault="00764F31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764F31" w:rsidRPr="00C676AE" w:rsidRDefault="00764F31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F93F6C">
        <w:rPr>
          <w:rFonts w:ascii="Times New Roman" w:hAnsi="Times New Roman"/>
          <w:sz w:val="24"/>
          <w:szCs w:val="24"/>
        </w:rPr>
        <w:t>03</w:t>
      </w:r>
      <w:r w:rsidRPr="00C676AE">
        <w:rPr>
          <w:rFonts w:ascii="Times New Roman" w:hAnsi="Times New Roman"/>
          <w:sz w:val="24"/>
          <w:szCs w:val="24"/>
        </w:rPr>
        <w:t>»</w:t>
      </w:r>
      <w:r w:rsidR="00F93F6C">
        <w:rPr>
          <w:rFonts w:ascii="Times New Roman" w:hAnsi="Times New Roman"/>
          <w:sz w:val="24"/>
          <w:szCs w:val="24"/>
        </w:rPr>
        <w:t xml:space="preserve"> июля</w:t>
      </w:r>
      <w:r w:rsidRPr="00C676AE">
        <w:rPr>
          <w:rFonts w:ascii="Times New Roman" w:hAnsi="Times New Roman"/>
          <w:sz w:val="24"/>
          <w:szCs w:val="24"/>
        </w:rPr>
        <w:t xml:space="preserve"> 201</w:t>
      </w:r>
      <w:r w:rsidR="00F93F6C">
        <w:rPr>
          <w:rFonts w:ascii="Times New Roman" w:hAnsi="Times New Roman"/>
          <w:sz w:val="24"/>
          <w:szCs w:val="24"/>
        </w:rPr>
        <w:t>9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764F31" w:rsidRDefault="00764F31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64F31" w:rsidRPr="00C57364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764F31" w:rsidRDefault="00764F31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853547">
        <w:rPr>
          <w:rFonts w:ascii="Times New Roman" w:hAnsi="Times New Roman"/>
          <w:b/>
          <w:noProof/>
          <w:sz w:val="24"/>
          <w:szCs w:val="24"/>
        </w:rPr>
        <w:t>Объектно-ориентированный анализ и дизайн</w:t>
      </w:r>
    </w:p>
    <w:p w:rsidR="00764F31" w:rsidRDefault="00764F31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4F31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764F31" w:rsidRPr="004F0A3F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764F31" w:rsidRPr="00C57364" w:rsidRDefault="00764F31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764F31" w:rsidRDefault="00764F31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4F31" w:rsidRPr="00C57364" w:rsidRDefault="00764F31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8D44CE" w:rsidRPr="0008775F">
        <w:rPr>
          <w:rFonts w:ascii="Times New Roman" w:hAnsi="Times New Roman"/>
          <w:color w:val="000000"/>
          <w:sz w:val="24"/>
          <w:szCs w:val="24"/>
        </w:rPr>
        <w:t>Программная инженерия и компьютерные науки</w:t>
      </w:r>
    </w:p>
    <w:p w:rsidR="00764F31" w:rsidRPr="004F0A3F" w:rsidRDefault="00764F3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64F31" w:rsidRPr="00C57364" w:rsidRDefault="00764F31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764F31" w:rsidRDefault="00764F31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853547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853547">
        <w:rPr>
          <w:rFonts w:ascii="Times New Roman" w:hAnsi="Times New Roman"/>
          <w:noProof/>
          <w:color w:val="000000"/>
          <w:sz w:val="24"/>
          <w:szCs w:val="24"/>
        </w:rPr>
        <w:t>5</w:t>
      </w:r>
    </w:p>
    <w:p w:rsidR="00764F31" w:rsidRDefault="00764F3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64F31" w:rsidRDefault="00764F3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764F31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64F31" w:rsidRPr="001B374D" w:rsidRDefault="00764F3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64F31" w:rsidRPr="001B374D" w:rsidRDefault="00764F3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764F31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4F31" w:rsidRPr="00B5661C" w:rsidRDefault="00764F3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F31" w:rsidRPr="00B5661C" w:rsidRDefault="00764F3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5</w:t>
            </w:r>
          </w:p>
        </w:tc>
      </w:tr>
    </w:tbl>
    <w:p w:rsidR="00764F31" w:rsidRPr="005E4791" w:rsidRDefault="00764F31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64F31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64F31" w:rsidRPr="004F0A3F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64F31" w:rsidRPr="004F0A3F" w:rsidRDefault="00764F31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494A61">
        <w:rPr>
          <w:rFonts w:ascii="Times New Roman" w:hAnsi="Times New Roman"/>
          <w:color w:val="000000"/>
          <w:sz w:val="28"/>
          <w:szCs w:val="28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764F31" w:rsidRPr="00FA46AD" w:rsidRDefault="00764F3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FA46AD">
        <w:rPr>
          <w:rFonts w:ascii="Times New Roman" w:hAnsi="Times New Roman"/>
          <w:b/>
          <w:color w:val="000000"/>
          <w:sz w:val="28"/>
          <w:szCs w:val="28"/>
        </w:rPr>
        <w:t>Фонд оценочных сре</w:t>
      </w:r>
      <w:proofErr w:type="gramStart"/>
      <w:r w:rsidRPr="00FA46AD">
        <w:rPr>
          <w:rFonts w:ascii="Times New Roman" w:hAnsi="Times New Roman"/>
          <w:b/>
          <w:color w:val="000000"/>
          <w:sz w:val="28"/>
          <w:szCs w:val="28"/>
        </w:rPr>
        <w:t>дств</w:t>
      </w:r>
      <w:r w:rsidRPr="00FA4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 w:rsidRPr="00FA46AD"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955B18">
        <w:rPr>
          <w:rFonts w:ascii="Times New Roman" w:hAnsi="Times New Roman"/>
          <w:color w:val="000000"/>
          <w:sz w:val="28"/>
          <w:szCs w:val="28"/>
        </w:rPr>
        <w:t>«</w:t>
      </w:r>
      <w:r w:rsidRPr="00853547">
        <w:rPr>
          <w:rFonts w:ascii="Times New Roman" w:hAnsi="Times New Roman"/>
          <w:bCs/>
          <w:noProof/>
          <w:color w:val="000000"/>
          <w:sz w:val="28"/>
          <w:szCs w:val="28"/>
        </w:rPr>
        <w:t>Объектно-ориентированный анализ и дизайн</w:t>
      </w:r>
      <w:r w:rsidRPr="00955B18">
        <w:rPr>
          <w:rFonts w:ascii="Times New Roman" w:hAnsi="Times New Roman"/>
          <w:color w:val="000000"/>
          <w:sz w:val="28"/>
          <w:szCs w:val="28"/>
        </w:rPr>
        <w:t>», реализ</w:t>
      </w:r>
      <w:r>
        <w:rPr>
          <w:rFonts w:ascii="Times New Roman" w:hAnsi="Times New Roman"/>
          <w:color w:val="000000"/>
          <w:sz w:val="28"/>
          <w:szCs w:val="28"/>
        </w:rPr>
        <w:t xml:space="preserve">уемой в рамках образовательной программы высшего образования </w:t>
      </w:r>
      <w:r w:rsidRPr="00A927EA">
        <w:rPr>
          <w:rFonts w:ascii="Times New Roman" w:hAnsi="Times New Roman"/>
          <w:color w:val="000000"/>
          <w:sz w:val="28"/>
          <w:szCs w:val="28"/>
        </w:rPr>
        <w:t xml:space="preserve">– программы </w:t>
      </w:r>
      <w:r>
        <w:rPr>
          <w:rFonts w:ascii="Times New Roman" w:hAnsi="Times New Roman"/>
          <w:color w:val="000000"/>
          <w:sz w:val="28"/>
          <w:szCs w:val="28"/>
        </w:rPr>
        <w:t xml:space="preserve">бакалавриата </w:t>
      </w:r>
      <w:r w:rsidRPr="00955B18">
        <w:rPr>
          <w:rFonts w:ascii="Times New Roman" w:hAnsi="Times New Roman"/>
          <w:color w:val="000000"/>
          <w:sz w:val="28"/>
          <w:szCs w:val="28"/>
        </w:rPr>
        <w:t>09.0</w:t>
      </w:r>
      <w:r>
        <w:rPr>
          <w:rFonts w:ascii="Times New Roman" w:hAnsi="Times New Roman"/>
          <w:color w:val="000000"/>
          <w:sz w:val="28"/>
          <w:szCs w:val="28"/>
        </w:rPr>
        <w:t>3</w:t>
      </w:r>
      <w:r w:rsidRPr="00955B18">
        <w:rPr>
          <w:rFonts w:ascii="Times New Roman" w:hAnsi="Times New Roman"/>
          <w:color w:val="000000"/>
          <w:sz w:val="28"/>
          <w:szCs w:val="28"/>
        </w:rPr>
        <w:t>.01 И</w:t>
      </w:r>
      <w:r w:rsidRPr="00955B18">
        <w:rPr>
          <w:rFonts w:ascii="Times New Roman" w:hAnsi="Times New Roman"/>
          <w:color w:val="000000"/>
          <w:sz w:val="28"/>
          <w:szCs w:val="28"/>
        </w:rPr>
        <w:t>н</w:t>
      </w:r>
      <w:r w:rsidRPr="00955B18">
        <w:rPr>
          <w:rFonts w:ascii="Times New Roman" w:hAnsi="Times New Roman"/>
          <w:color w:val="000000"/>
          <w:sz w:val="28"/>
          <w:szCs w:val="28"/>
        </w:rPr>
        <w:t>форматика и вычислительная техника</w:t>
      </w:r>
      <w:r w:rsidR="00AE6350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AE6350" w:rsidRPr="00AE6350">
        <w:rPr>
          <w:rFonts w:ascii="Times New Roman" w:hAnsi="Times New Roman"/>
          <w:color w:val="000000"/>
          <w:sz w:val="28"/>
          <w:szCs w:val="28"/>
        </w:rPr>
        <w:t xml:space="preserve">направленность (профиль): </w:t>
      </w:r>
      <w:r w:rsidR="00AE6350" w:rsidRPr="0087443C">
        <w:rPr>
          <w:rFonts w:ascii="Times New Roman" w:hAnsi="Times New Roman"/>
          <w:color w:val="000000"/>
          <w:sz w:val="28"/>
          <w:szCs w:val="28"/>
        </w:rPr>
        <w:t>Пр</w:t>
      </w:r>
      <w:r w:rsidR="00AE6350" w:rsidRPr="0087443C">
        <w:rPr>
          <w:rFonts w:ascii="Times New Roman" w:hAnsi="Times New Roman"/>
          <w:color w:val="000000"/>
          <w:sz w:val="28"/>
          <w:szCs w:val="28"/>
        </w:rPr>
        <w:t>о</w:t>
      </w:r>
      <w:r w:rsidR="00AE6350" w:rsidRPr="0087443C">
        <w:rPr>
          <w:rFonts w:ascii="Times New Roman" w:hAnsi="Times New Roman"/>
          <w:color w:val="000000"/>
          <w:sz w:val="28"/>
          <w:szCs w:val="28"/>
        </w:rPr>
        <w:t>граммная инженерия и компьютерные науки.</w:t>
      </w:r>
    </w:p>
    <w:p w:rsidR="00764F31" w:rsidRPr="00FA46AD" w:rsidRDefault="00764F3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93F6C" w:rsidRPr="00F93F6C" w:rsidRDefault="00F93F6C" w:rsidP="00F93F6C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4"/>
        </w:rPr>
      </w:pPr>
      <w:r w:rsidRPr="00F93F6C">
        <w:rPr>
          <w:rFonts w:ascii="Times New Roman" w:hAnsi="Times New Roman"/>
          <w:color w:val="000000"/>
          <w:sz w:val="28"/>
          <w:szCs w:val="24"/>
        </w:rPr>
        <w:t>Фонд оценочных сре</w:t>
      </w:r>
      <w:proofErr w:type="gramStart"/>
      <w:r w:rsidRPr="00F93F6C">
        <w:rPr>
          <w:rFonts w:ascii="Times New Roman" w:hAnsi="Times New Roman"/>
          <w:color w:val="000000"/>
          <w:sz w:val="28"/>
          <w:szCs w:val="24"/>
        </w:rPr>
        <w:t>дств пр</w:t>
      </w:r>
      <w:proofErr w:type="gramEnd"/>
      <w:r w:rsidRPr="00F93F6C">
        <w:rPr>
          <w:rFonts w:ascii="Times New Roman" w:hAnsi="Times New Roman"/>
          <w:color w:val="000000"/>
          <w:sz w:val="28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02.07.2019.</w:t>
      </w:r>
    </w:p>
    <w:p w:rsidR="00764F31" w:rsidRPr="004F0A3F" w:rsidRDefault="00764F3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764F31" w:rsidRDefault="00764F3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EA16EE" w:rsidRPr="00EA16EE" w:rsidRDefault="00EA16E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764F31" w:rsidRPr="00C92483" w:rsidRDefault="008261D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564FE">
        <w:rPr>
          <w:rFonts w:ascii="Times New Roman" w:hAnsi="Times New Roman"/>
          <w:sz w:val="28"/>
          <w:szCs w:val="28"/>
        </w:rPr>
        <w:t>Ст</w:t>
      </w:r>
      <w:proofErr w:type="gramStart"/>
      <w:r w:rsidRPr="002564FE">
        <w:rPr>
          <w:rFonts w:ascii="Times New Roman" w:hAnsi="Times New Roman"/>
          <w:sz w:val="28"/>
          <w:szCs w:val="28"/>
        </w:rPr>
        <w:t>.п</w:t>
      </w:r>
      <w:proofErr w:type="gramEnd"/>
      <w:r w:rsidRPr="002564FE">
        <w:rPr>
          <w:rFonts w:ascii="Times New Roman" w:hAnsi="Times New Roman"/>
          <w:sz w:val="28"/>
          <w:szCs w:val="28"/>
        </w:rPr>
        <w:t>реподаватель</w:t>
      </w:r>
      <w:proofErr w:type="spellEnd"/>
      <w:r w:rsidRPr="008261D1">
        <w:rPr>
          <w:rFonts w:ascii="Times New Roman" w:hAnsi="Times New Roman"/>
          <w:i/>
          <w:sz w:val="28"/>
          <w:szCs w:val="28"/>
        </w:rPr>
        <w:t xml:space="preserve"> </w:t>
      </w:r>
      <w:r w:rsidR="00764F31" w:rsidRPr="00AB1BBA">
        <w:rPr>
          <w:rFonts w:ascii="Times New Roman" w:hAnsi="Times New Roman"/>
          <w:sz w:val="28"/>
          <w:szCs w:val="28"/>
        </w:rPr>
        <w:t xml:space="preserve">кафедры </w:t>
      </w:r>
      <w:r w:rsidR="00764F31" w:rsidRPr="00853547">
        <w:rPr>
          <w:rFonts w:ascii="Times New Roman" w:hAnsi="Times New Roman"/>
          <w:noProof/>
          <w:sz w:val="28"/>
          <w:szCs w:val="28"/>
        </w:rPr>
        <w:t xml:space="preserve">общей информатики </w:t>
      </w:r>
      <w:r w:rsidR="00764F31" w:rsidRPr="00E51828">
        <w:rPr>
          <w:rFonts w:ascii="Times New Roman" w:hAnsi="Times New Roman"/>
          <w:noProof/>
          <w:sz w:val="28"/>
          <w:szCs w:val="28"/>
        </w:rPr>
        <w:t>ФИТ</w:t>
      </w:r>
      <w:r w:rsidRPr="00E51828">
        <w:rPr>
          <w:rFonts w:ascii="Times New Roman" w:hAnsi="Times New Roman"/>
          <w:noProof/>
          <w:sz w:val="28"/>
          <w:szCs w:val="28"/>
        </w:rPr>
        <w:t xml:space="preserve">     </w:t>
      </w:r>
      <w:r w:rsidR="00EA16EE" w:rsidRPr="00EA16EE">
        <w:rPr>
          <w:rFonts w:ascii="Times New Roman" w:hAnsi="Times New Roman"/>
          <w:noProof/>
          <w:sz w:val="28"/>
          <w:szCs w:val="28"/>
        </w:rPr>
        <w:tab/>
        <w:t xml:space="preserve">     </w:t>
      </w:r>
      <w:r w:rsidRPr="00E51828">
        <w:rPr>
          <w:rFonts w:ascii="Times New Roman" w:hAnsi="Times New Roman"/>
          <w:color w:val="000000"/>
          <w:sz w:val="28"/>
          <w:szCs w:val="28"/>
        </w:rPr>
        <w:t>В</w:t>
      </w:r>
      <w:r w:rsidR="00764F31" w:rsidRPr="00E51828">
        <w:rPr>
          <w:rFonts w:ascii="Times New Roman" w:hAnsi="Times New Roman"/>
          <w:color w:val="000000"/>
          <w:sz w:val="28"/>
          <w:szCs w:val="28"/>
        </w:rPr>
        <w:t>.</w:t>
      </w:r>
      <w:r w:rsidRPr="00E51828">
        <w:rPr>
          <w:rFonts w:ascii="Times New Roman" w:hAnsi="Times New Roman"/>
          <w:color w:val="000000"/>
          <w:sz w:val="28"/>
          <w:szCs w:val="28"/>
        </w:rPr>
        <w:t>В</w:t>
      </w:r>
      <w:r w:rsidR="00764F31" w:rsidRPr="00E51828">
        <w:rPr>
          <w:rFonts w:ascii="Times New Roman" w:hAnsi="Times New Roman"/>
          <w:color w:val="000000"/>
          <w:sz w:val="28"/>
          <w:szCs w:val="28"/>
        </w:rPr>
        <w:t>.</w:t>
      </w:r>
      <w:r w:rsidRPr="00E51828">
        <w:rPr>
          <w:rFonts w:ascii="Times New Roman" w:hAnsi="Times New Roman"/>
          <w:color w:val="000000"/>
          <w:sz w:val="28"/>
          <w:szCs w:val="28"/>
        </w:rPr>
        <w:t xml:space="preserve"> Мухортов</w:t>
      </w:r>
    </w:p>
    <w:p w:rsidR="00764F31" w:rsidRPr="00A95DD0" w:rsidRDefault="00764F3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EA16EE" w:rsidRPr="00EA16EE" w:rsidRDefault="00EA16E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64F31" w:rsidRPr="006F5972" w:rsidRDefault="00764F3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853547">
        <w:rPr>
          <w:rFonts w:ascii="Times New Roman" w:hAnsi="Times New Roman"/>
          <w:noProof/>
          <w:color w:val="000000"/>
          <w:sz w:val="28"/>
          <w:szCs w:val="28"/>
        </w:rPr>
        <w:t>общей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764F31" w:rsidRDefault="00764F3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853547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8261D1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EA16EE" w:rsidRPr="00EA16EE">
        <w:rPr>
          <w:rFonts w:ascii="Times New Roman" w:hAnsi="Times New Roman"/>
          <w:color w:val="000000"/>
          <w:sz w:val="28"/>
          <w:szCs w:val="28"/>
        </w:rPr>
        <w:tab/>
        <w:t xml:space="preserve">     </w:t>
      </w:r>
      <w:r w:rsidRPr="00853547">
        <w:rPr>
          <w:rFonts w:ascii="Times New Roman" w:hAnsi="Times New Roman"/>
          <w:noProof/>
          <w:color w:val="000000"/>
          <w:sz w:val="28"/>
          <w:szCs w:val="28"/>
        </w:rPr>
        <w:t>Д.Е. Пальчунов</w:t>
      </w:r>
    </w:p>
    <w:p w:rsidR="00764F31" w:rsidRPr="00955B18" w:rsidRDefault="00764F3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8"/>
          <w:szCs w:val="28"/>
        </w:rPr>
      </w:pPr>
    </w:p>
    <w:p w:rsidR="00EA16EE" w:rsidRPr="00EA16EE" w:rsidRDefault="00EA16EE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64F31" w:rsidRPr="00955B18" w:rsidRDefault="00764F31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F93F6C" w:rsidRPr="00F93F6C" w:rsidRDefault="00F93F6C" w:rsidP="00F93F6C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8"/>
          <w:szCs w:val="28"/>
        </w:rPr>
      </w:pPr>
      <w:r w:rsidRPr="00F93F6C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F93F6C" w:rsidRPr="00F93F6C" w:rsidRDefault="00F93F6C" w:rsidP="00F93F6C">
      <w:pPr>
        <w:pStyle w:val="af1"/>
        <w:spacing w:before="0" w:beforeAutospacing="0" w:after="0" w:afterAutospacing="0"/>
        <w:rPr>
          <w:color w:val="000000"/>
        </w:rPr>
      </w:pPr>
      <w:r w:rsidRPr="00F93F6C">
        <w:rPr>
          <w:bCs/>
          <w:iCs/>
          <w:color w:val="000000"/>
          <w:sz w:val="28"/>
          <w:szCs w:val="28"/>
        </w:rPr>
        <w:t>кандидат технических наук</w:t>
      </w:r>
      <w:r w:rsidRPr="00F93F6C">
        <w:rPr>
          <w:color w:val="000000"/>
          <w:sz w:val="28"/>
          <w:szCs w:val="28"/>
        </w:rPr>
        <w:t xml:space="preserve">                                  </w:t>
      </w:r>
      <w:r>
        <w:rPr>
          <w:color w:val="000000"/>
          <w:sz w:val="28"/>
          <w:szCs w:val="28"/>
        </w:rPr>
        <w:t xml:space="preserve">                  </w:t>
      </w:r>
      <w:r w:rsidR="00EA16EE" w:rsidRPr="00EA16EE">
        <w:rPr>
          <w:color w:val="000000"/>
          <w:sz w:val="28"/>
          <w:szCs w:val="28"/>
        </w:rPr>
        <w:tab/>
        <w:t xml:space="preserve">   </w:t>
      </w:r>
      <w:r w:rsidR="00EA16EE">
        <w:rPr>
          <w:color w:val="000000"/>
          <w:sz w:val="28"/>
          <w:szCs w:val="28"/>
          <w:lang w:val="en-US"/>
        </w:rPr>
        <w:t xml:space="preserve">  </w:t>
      </w:r>
      <w:bookmarkStart w:id="0" w:name="_GoBack"/>
      <w:bookmarkEnd w:id="0"/>
      <w:r w:rsidRPr="00F93F6C">
        <w:rPr>
          <w:color w:val="000000"/>
          <w:sz w:val="28"/>
          <w:szCs w:val="28"/>
        </w:rPr>
        <w:t>А.А. Романен</w:t>
      </w:r>
      <w:r w:rsidRPr="00F93F6C">
        <w:rPr>
          <w:color w:val="000000"/>
          <w:sz w:val="28"/>
        </w:rPr>
        <w:t>ко</w:t>
      </w:r>
    </w:p>
    <w:p w:rsidR="00764F31" w:rsidRPr="00F93F6C" w:rsidRDefault="00764F31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E51828" w:rsidRDefault="00E51828" w:rsidP="00E51828">
      <w:pPr>
        <w:pStyle w:val="ListParagraph1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E51828" w:rsidRDefault="00E51828" w:rsidP="00E51828">
      <w:pPr>
        <w:pStyle w:val="ListParagraph1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764F31" w:rsidRDefault="00E51828" w:rsidP="00BA0408">
      <w:pPr>
        <w:pStyle w:val="ListParagraph1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  <w:r w:rsidR="00764F31"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 w:rsidR="00764F31"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764F31" w:rsidRPr="002A20EE" w:rsidRDefault="00764F31" w:rsidP="00680B29">
      <w:pPr>
        <w:pStyle w:val="ListParagraph1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764F31" w:rsidRPr="00B33F8B" w:rsidRDefault="00764F31" w:rsidP="00BA0408">
      <w:pPr>
        <w:pStyle w:val="ListParagraph1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764F31" w:rsidRDefault="00764F31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64F31" w:rsidRPr="00F35008" w:rsidRDefault="00764F3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</w:t>
      </w:r>
      <w:r w:rsidRPr="00DC630D">
        <w:rPr>
          <w:rFonts w:ascii="Times New Roman" w:hAnsi="Times New Roman"/>
          <w:sz w:val="28"/>
          <w:szCs w:val="28"/>
        </w:rPr>
        <w:t xml:space="preserve"> «</w:t>
      </w:r>
      <w:r w:rsidRPr="00853547">
        <w:rPr>
          <w:rFonts w:ascii="Times New Roman" w:hAnsi="Times New Roman"/>
          <w:bCs/>
          <w:noProof/>
          <w:color w:val="000000"/>
          <w:sz w:val="28"/>
          <w:szCs w:val="28"/>
        </w:rPr>
        <w:t>Объектно-ориентированный анализ и дизайн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проводится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обра</w:t>
      </w:r>
      <w:r>
        <w:rPr>
          <w:rFonts w:ascii="Times New Roman" w:hAnsi="Times New Roman"/>
          <w:sz w:val="28"/>
          <w:szCs w:val="28"/>
        </w:rPr>
        <w:t>зовательной программы (семестра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для </w:t>
      </w:r>
      <w:r w:rsidRPr="00544AB6">
        <w:rPr>
          <w:rFonts w:ascii="Times New Roman" w:hAnsi="Times New Roman"/>
          <w:sz w:val="28"/>
          <w:szCs w:val="28"/>
        </w:rPr>
        <w:t>оценк</w:t>
      </w:r>
      <w:r>
        <w:rPr>
          <w:rFonts w:ascii="Times New Roman" w:hAnsi="Times New Roman"/>
          <w:sz w:val="28"/>
          <w:szCs w:val="28"/>
        </w:rPr>
        <w:t>и</w:t>
      </w:r>
      <w:r w:rsidRPr="00544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сформирова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ности </w:t>
      </w:r>
      <w:r w:rsidRPr="00562E88">
        <w:rPr>
          <w:rFonts w:ascii="Times New Roman" w:hAnsi="Times New Roman"/>
          <w:sz w:val="28"/>
          <w:szCs w:val="28"/>
        </w:rPr>
        <w:t>компетенций</w:t>
      </w:r>
      <w:r w:rsidRPr="00544AB6">
        <w:rPr>
          <w:rFonts w:ascii="Times New Roman" w:hAnsi="Times New Roman"/>
          <w:sz w:val="28"/>
          <w:szCs w:val="28"/>
        </w:rPr>
        <w:t xml:space="preserve"> в части следующих </w:t>
      </w:r>
      <w:r w:rsidR="001A63F9" w:rsidRPr="001A63F9">
        <w:rPr>
          <w:rFonts w:ascii="Times New Roman" w:hAnsi="Times New Roman"/>
          <w:sz w:val="28"/>
          <w:szCs w:val="28"/>
        </w:rPr>
        <w:t>индикаторов</w:t>
      </w:r>
      <w:r w:rsidR="001A63F9" w:rsidRPr="00554248">
        <w:rPr>
          <w:rFonts w:ascii="Times New Roman" w:hAnsi="Times New Roman"/>
          <w:sz w:val="24"/>
          <w:szCs w:val="24"/>
        </w:rPr>
        <w:t xml:space="preserve"> </w:t>
      </w:r>
      <w:r w:rsidR="001A63F9" w:rsidRPr="001A63F9">
        <w:rPr>
          <w:rFonts w:ascii="Times New Roman" w:hAnsi="Times New Roman"/>
          <w:sz w:val="28"/>
          <w:szCs w:val="28"/>
        </w:rPr>
        <w:t>достижения</w:t>
      </w:r>
      <w:r w:rsidR="001A63F9" w:rsidRPr="00554248">
        <w:rPr>
          <w:rFonts w:ascii="Times New Roman" w:hAnsi="Times New Roman"/>
          <w:sz w:val="24"/>
          <w:szCs w:val="24"/>
        </w:rPr>
        <w:t xml:space="preserve"> </w:t>
      </w:r>
      <w:r w:rsidR="001A63F9" w:rsidRPr="001A63F9">
        <w:rPr>
          <w:rFonts w:ascii="Times New Roman" w:hAnsi="Times New Roman"/>
          <w:sz w:val="28"/>
          <w:szCs w:val="28"/>
        </w:rPr>
        <w:t>компете</w:t>
      </w:r>
      <w:r w:rsidR="001A63F9" w:rsidRPr="001A63F9">
        <w:rPr>
          <w:rFonts w:ascii="Times New Roman" w:hAnsi="Times New Roman"/>
          <w:sz w:val="28"/>
          <w:szCs w:val="28"/>
        </w:rPr>
        <w:t>н</w:t>
      </w:r>
      <w:r w:rsidR="001A63F9" w:rsidRPr="001A63F9">
        <w:rPr>
          <w:rFonts w:ascii="Times New Roman" w:hAnsi="Times New Roman"/>
          <w:sz w:val="28"/>
          <w:szCs w:val="28"/>
        </w:rPr>
        <w:t>ции</w:t>
      </w:r>
      <w:r w:rsidRPr="00544A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.1). </w:t>
      </w:r>
    </w:p>
    <w:p w:rsidR="00764F31" w:rsidRPr="00AB4990" w:rsidRDefault="00764F31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5"/>
        <w:gridCol w:w="5940"/>
        <w:gridCol w:w="1260"/>
        <w:gridCol w:w="1549"/>
      </w:tblGrid>
      <w:tr w:rsidR="00764F31" w:rsidRPr="00D75FE0" w:rsidTr="00B70D3A">
        <w:trPr>
          <w:jc w:val="center"/>
        </w:trPr>
        <w:tc>
          <w:tcPr>
            <w:tcW w:w="101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64F31" w:rsidRPr="00FC01FC" w:rsidRDefault="00764F3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9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64F31" w:rsidRPr="00DC630D" w:rsidRDefault="00764F31" w:rsidP="008261D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дисциплины</w:t>
            </w: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Pr="00853547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Объектно-ориентированный анализ и дизайн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28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4F31" w:rsidRPr="00FC01FC" w:rsidRDefault="00764F31" w:rsidP="008261D1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853547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764F31" w:rsidRPr="00D75FE0" w:rsidTr="002F1BE1">
        <w:trPr>
          <w:trHeight w:val="621"/>
          <w:jc w:val="center"/>
        </w:trPr>
        <w:tc>
          <w:tcPr>
            <w:tcW w:w="10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4F31" w:rsidRPr="00494761" w:rsidRDefault="00764F3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F31" w:rsidRPr="00494761" w:rsidRDefault="00764F3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4F31" w:rsidRPr="00680B29" w:rsidRDefault="008261D1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4F31" w:rsidRPr="00680B29" w:rsidRDefault="00764F31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</w:tr>
      <w:tr w:rsidR="00764F31" w:rsidRPr="00D75FE0" w:rsidTr="00B70D3A">
        <w:trPr>
          <w:jc w:val="center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F31" w:rsidRPr="00680B29" w:rsidRDefault="00764F3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7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4F31" w:rsidRPr="00680B29" w:rsidRDefault="001A63F9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C020F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</w:tr>
      <w:tr w:rsidR="00764F31" w:rsidRPr="00D75FE0" w:rsidTr="002F1BE1">
        <w:trPr>
          <w:jc w:val="center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F31" w:rsidRPr="00680B29" w:rsidRDefault="00764F31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B70D3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85354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4F31" w:rsidRPr="00680B29" w:rsidRDefault="00B70D3A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5179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методы и приемы формализации задач; принципы построения и функционирования систем среднего и крупного масштабов сложности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64F31" w:rsidRPr="008261D1" w:rsidRDefault="003A6B40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4F31" w:rsidRPr="008261D1" w:rsidRDefault="00764F3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8261D1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B70D3A" w:rsidRPr="00D75FE0" w:rsidTr="002F1BE1">
        <w:trPr>
          <w:jc w:val="center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D3A" w:rsidRPr="00853547" w:rsidRDefault="00B70D3A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</w:pPr>
            <w:r w:rsidRPr="0085354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85354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-1.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0D3A" w:rsidRPr="00853547" w:rsidRDefault="00B70D3A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E5179">
              <w:rPr>
                <w:rFonts w:ascii="Times New Roman" w:hAnsi="Times New Roman"/>
                <w:bCs/>
                <w:noProof/>
                <w:sz w:val="24"/>
                <w:szCs w:val="24"/>
              </w:rPr>
              <w:t>Владеть: инструментальными средствами моделирования информационных систем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D3A" w:rsidRDefault="00B70D3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0D3A" w:rsidRDefault="00B70D3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B70D3A" w:rsidRPr="00D75FE0" w:rsidTr="002F1BE1">
        <w:trPr>
          <w:jc w:val="center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D3A" w:rsidRPr="00853547" w:rsidRDefault="00B70D3A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85354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85354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-1.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0D3A" w:rsidRPr="00853547" w:rsidRDefault="00B70D3A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E5179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языки моделирования информационных систем, программных комплексов и их компонентов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D3A" w:rsidRDefault="00B70D3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0D3A" w:rsidRDefault="00B70D3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764F31" w:rsidRPr="00D75FE0" w:rsidTr="002F1BE1">
        <w:trPr>
          <w:jc w:val="center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F31" w:rsidRPr="00680B29" w:rsidRDefault="00764F31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53547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B70D3A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853547">
              <w:rPr>
                <w:rFonts w:ascii="Times New Roman" w:hAnsi="Times New Roman"/>
                <w:b/>
                <w:noProof/>
                <w:sz w:val="24"/>
                <w:szCs w:val="24"/>
              </w:rPr>
              <w:t>-1.</w:t>
            </w:r>
            <w:r w:rsidR="00B70D3A">
              <w:rPr>
                <w:rFonts w:ascii="Times New Roman" w:hAnsi="Times New Roman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4F31" w:rsidRPr="00680B29" w:rsidRDefault="00B70D3A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5179">
              <w:rPr>
                <w:rFonts w:ascii="Times New Roman" w:hAnsi="Times New Roman"/>
                <w:bCs/>
                <w:noProof/>
                <w:sz w:val="24"/>
                <w:szCs w:val="24"/>
              </w:rPr>
              <w:t>Уметь: разрабатывать модели информационных систем для их последующей реализации на выбраном языке программирования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64F31" w:rsidRDefault="008261D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4F31" w:rsidRPr="00494761" w:rsidRDefault="008261D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764F31" w:rsidRPr="00D75FE0" w:rsidTr="00B70D3A">
        <w:trPr>
          <w:jc w:val="center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F31" w:rsidRPr="00680B29" w:rsidRDefault="00764F31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7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4F31" w:rsidRPr="008019B7" w:rsidRDefault="00B70D3A" w:rsidP="00567692">
            <w:pPr>
              <w:widowControl w:val="0"/>
              <w:autoSpaceDE w:val="0"/>
              <w:autoSpaceDN w:val="0"/>
              <w:adjustRightInd w:val="0"/>
              <w:ind w:left="0" w:right="57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6C020F">
              <w:rPr>
                <w:rFonts w:ascii="Times New Roman" w:hAnsi="Times New Roman"/>
                <w:b/>
                <w:sz w:val="24"/>
                <w:szCs w:val="24"/>
              </w:rPr>
              <w:t xml:space="preserve">ПКС-2 </w:t>
            </w:r>
            <w:proofErr w:type="gramStart"/>
            <w:r w:rsidRPr="006C020F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6C020F">
              <w:rPr>
                <w:rFonts w:ascii="Times New Roman" w:hAnsi="Times New Roman"/>
                <w:b/>
                <w:sz w:val="24"/>
                <w:szCs w:val="24"/>
              </w:rPr>
              <w:t xml:space="preserve"> разрабатывать компоненты системных программных пр</w:t>
            </w:r>
            <w:r w:rsidRPr="006C020F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6C020F">
              <w:rPr>
                <w:rFonts w:ascii="Times New Roman" w:hAnsi="Times New Roman"/>
                <w:b/>
                <w:sz w:val="24"/>
                <w:szCs w:val="24"/>
              </w:rPr>
              <w:t>дуктов</w:t>
            </w:r>
          </w:p>
        </w:tc>
      </w:tr>
      <w:tr w:rsidR="00B70D3A" w:rsidRPr="00D75FE0" w:rsidTr="002F1BE1">
        <w:trPr>
          <w:jc w:val="center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D3A" w:rsidRPr="00853547" w:rsidRDefault="00B70D3A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ПКС-2.1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0D3A" w:rsidRPr="00853547" w:rsidRDefault="00B70D3A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E5179">
              <w:rPr>
                <w:rFonts w:ascii="Times New Roman" w:hAnsi="Times New Roman"/>
                <w:bCs/>
                <w:noProof/>
                <w:sz w:val="24"/>
                <w:szCs w:val="24"/>
              </w:rPr>
              <w:t>Владеть: навыками разработки программ на языках высокого уровня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D3A" w:rsidRDefault="00B70D3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0D3A" w:rsidRDefault="00B70D3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B70D3A" w:rsidRPr="00D75FE0" w:rsidTr="002F1BE1">
        <w:trPr>
          <w:jc w:val="center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D3A" w:rsidRPr="00853547" w:rsidRDefault="00B70D3A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ПКС-2.2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0D3A" w:rsidRPr="00853547" w:rsidRDefault="00B70D3A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C79E9">
              <w:rPr>
                <w:rFonts w:ascii="Times New Roman" w:hAnsi="Times New Roman"/>
                <w:bCs/>
                <w:noProof/>
                <w:sz w:val="24"/>
                <w:szCs w:val="24"/>
              </w:rPr>
              <w:t>Владеть: средствами коллективной разработки программного обеспечения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D3A" w:rsidRDefault="00B70D3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0D3A" w:rsidRDefault="00B70D3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B70D3A" w:rsidRPr="00D75FE0" w:rsidTr="002F1BE1">
        <w:trPr>
          <w:jc w:val="center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D3A" w:rsidRPr="00853547" w:rsidRDefault="00B70D3A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ПКС-2.7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0D3A" w:rsidRPr="00853547" w:rsidRDefault="00B70D3A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C79E9">
              <w:rPr>
                <w:rFonts w:ascii="Times New Roman" w:hAnsi="Times New Roman"/>
                <w:bCs/>
                <w:noProof/>
                <w:sz w:val="24"/>
                <w:szCs w:val="24"/>
              </w:rPr>
              <w:t>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D3A" w:rsidRDefault="00B70D3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0D3A" w:rsidRDefault="00B70D3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  <w:tr w:rsidR="00B70D3A" w:rsidRPr="00D75FE0" w:rsidTr="002F1BE1">
        <w:trPr>
          <w:jc w:val="center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0D3A" w:rsidRPr="00853547" w:rsidRDefault="00B70D3A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ПКС-2.8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0D3A" w:rsidRPr="00853547" w:rsidRDefault="00B70D3A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C79E9">
              <w:rPr>
                <w:rFonts w:ascii="Times New Roman" w:hAnsi="Times New Roman"/>
                <w:bCs/>
                <w:noProof/>
                <w:sz w:val="24"/>
                <w:szCs w:val="24"/>
              </w:rPr>
              <w:t>Владеть: инструментальными средствами документирования программной архитектуры, включая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</w:t>
            </w:r>
            <w:r w:rsidRPr="004C79E9">
              <w:rPr>
                <w:rFonts w:ascii="Times New Roman" w:hAnsi="Times New Roman"/>
                <w:bCs/>
                <w:noProof/>
                <w:sz w:val="24"/>
                <w:szCs w:val="24"/>
              </w:rPr>
              <w:t>модель базы данных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70D3A" w:rsidRDefault="002F1BE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70D3A" w:rsidRDefault="00B70D3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64F31" w:rsidRPr="00D75FE0" w:rsidTr="002F1BE1">
        <w:trPr>
          <w:jc w:val="center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64F31" w:rsidRPr="00680B29" w:rsidRDefault="00B70D3A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ПКС-2.9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4F31" w:rsidRPr="00680B29" w:rsidRDefault="00B70D3A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79E9">
              <w:rPr>
                <w:rFonts w:ascii="Times New Roman" w:hAnsi="Times New Roman"/>
                <w:bCs/>
                <w:noProof/>
                <w:sz w:val="24"/>
                <w:szCs w:val="24"/>
              </w:rPr>
              <w:t>Знать: шаблоны проектирования и архитектурные шаблоны построения информационных систем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64F31" w:rsidRDefault="00764F3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64F31" w:rsidRPr="00494761" w:rsidRDefault="008261D1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764F31" w:rsidRPr="00997F4B" w:rsidRDefault="00764F31" w:rsidP="00680B29">
      <w:pPr>
        <w:ind w:left="0" w:right="-1" w:firstLine="0"/>
        <w:jc w:val="both"/>
        <w:rPr>
          <w:rFonts w:ascii="Times New Roman" w:eastAsia="Calibri" w:hAnsi="Times New Roman"/>
          <w:sz w:val="28"/>
          <w:szCs w:val="28"/>
          <w:highlight w:val="red"/>
        </w:rPr>
      </w:pPr>
    </w:p>
    <w:p w:rsidR="00876DAF" w:rsidRPr="006634BF" w:rsidRDefault="00764F31" w:rsidP="00680B29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 w:rsidRPr="006634BF">
        <w:rPr>
          <w:rFonts w:ascii="Times New Roman" w:hAnsi="Times New Roman"/>
          <w:sz w:val="28"/>
          <w:szCs w:val="28"/>
        </w:rPr>
        <w:t xml:space="preserve">Промежуточная аттестация включает 2 этапа. </w:t>
      </w:r>
      <w:r w:rsidR="00710DD9" w:rsidRPr="006634BF">
        <w:rPr>
          <w:rFonts w:ascii="Times New Roman" w:hAnsi="Times New Roman"/>
          <w:sz w:val="28"/>
          <w:szCs w:val="28"/>
        </w:rPr>
        <w:t>Часть</w:t>
      </w:r>
      <w:r w:rsidRPr="006634BF">
        <w:rPr>
          <w:rFonts w:ascii="Times New Roman" w:hAnsi="Times New Roman"/>
          <w:sz w:val="28"/>
          <w:szCs w:val="28"/>
        </w:rPr>
        <w:t xml:space="preserve"> компетенци</w:t>
      </w:r>
      <w:r w:rsidR="00710DD9" w:rsidRPr="006634BF">
        <w:rPr>
          <w:rFonts w:ascii="Times New Roman" w:hAnsi="Times New Roman"/>
          <w:sz w:val="28"/>
          <w:szCs w:val="28"/>
        </w:rPr>
        <w:t>й</w:t>
      </w:r>
      <w:r w:rsidRPr="006634BF">
        <w:rPr>
          <w:rFonts w:ascii="Times New Roman" w:hAnsi="Times New Roman"/>
          <w:sz w:val="28"/>
          <w:szCs w:val="28"/>
        </w:rPr>
        <w:t xml:space="preserve"> оц</w:t>
      </w:r>
      <w:r w:rsidRPr="006634BF">
        <w:rPr>
          <w:rFonts w:ascii="Times New Roman" w:hAnsi="Times New Roman"/>
          <w:sz w:val="28"/>
          <w:szCs w:val="28"/>
        </w:rPr>
        <w:t>е</w:t>
      </w:r>
      <w:r w:rsidRPr="006634BF">
        <w:rPr>
          <w:rFonts w:ascii="Times New Roman" w:hAnsi="Times New Roman"/>
          <w:sz w:val="28"/>
          <w:szCs w:val="28"/>
        </w:rPr>
        <w:t xml:space="preserve">нивается </w:t>
      </w:r>
      <w:r w:rsidR="008E3983" w:rsidRPr="006634BF">
        <w:rPr>
          <w:rFonts w:ascii="Times New Roman" w:hAnsi="Times New Roman"/>
          <w:sz w:val="28"/>
          <w:szCs w:val="28"/>
        </w:rPr>
        <w:t>в процессе текущей аттестации</w:t>
      </w:r>
      <w:r w:rsidRPr="006634BF">
        <w:rPr>
          <w:rFonts w:ascii="Times New Roman" w:hAnsi="Times New Roman"/>
          <w:sz w:val="28"/>
          <w:szCs w:val="28"/>
        </w:rPr>
        <w:t>, в</w:t>
      </w:r>
      <w:r w:rsidR="00710DD9" w:rsidRPr="006634BF">
        <w:rPr>
          <w:rFonts w:ascii="Times New Roman" w:hAnsi="Times New Roman"/>
          <w:sz w:val="28"/>
          <w:szCs w:val="28"/>
        </w:rPr>
        <w:t>ыполняемой в форме докладов по этапам выполняемого проекта. Оставшаяся часть компетенций оценивается в процессе собеседования</w:t>
      </w:r>
      <w:r w:rsidRPr="006634BF">
        <w:rPr>
          <w:rFonts w:ascii="Times New Roman" w:hAnsi="Times New Roman"/>
          <w:sz w:val="28"/>
          <w:szCs w:val="28"/>
        </w:rPr>
        <w:t>.</w:t>
      </w:r>
    </w:p>
    <w:p w:rsidR="00764F31" w:rsidRPr="006634BF" w:rsidRDefault="00710DD9" w:rsidP="00680B29">
      <w:pPr>
        <w:ind w:left="0" w:right="-1" w:firstLine="708"/>
        <w:jc w:val="both"/>
        <w:rPr>
          <w:rFonts w:ascii="Times New Roman" w:hAnsi="Times New Roman"/>
          <w:sz w:val="28"/>
          <w:szCs w:val="28"/>
        </w:rPr>
      </w:pPr>
      <w:r w:rsidRPr="006634BF">
        <w:rPr>
          <w:rFonts w:ascii="Times New Roman" w:hAnsi="Times New Roman"/>
          <w:sz w:val="28"/>
          <w:szCs w:val="28"/>
        </w:rPr>
        <w:t xml:space="preserve"> </w:t>
      </w:r>
    </w:p>
    <w:p w:rsidR="00764F31" w:rsidRDefault="00764F31" w:rsidP="00876DAF">
      <w:pPr>
        <w:ind w:left="0" w:right="-1" w:firstLine="720"/>
        <w:jc w:val="both"/>
        <w:rPr>
          <w:rFonts w:ascii="Times New Roman" w:hAnsi="Times New Roman"/>
          <w:sz w:val="28"/>
          <w:szCs w:val="28"/>
        </w:rPr>
      </w:pPr>
      <w:r w:rsidRPr="006634BF">
        <w:rPr>
          <w:rFonts w:ascii="Times New Roman" w:hAnsi="Times New Roman"/>
          <w:sz w:val="28"/>
          <w:szCs w:val="28"/>
        </w:rPr>
        <w:t xml:space="preserve">Тематика вопросов </w:t>
      </w:r>
      <w:r w:rsidR="003856E7" w:rsidRPr="006634BF">
        <w:rPr>
          <w:rFonts w:ascii="Times New Roman" w:hAnsi="Times New Roman"/>
          <w:sz w:val="28"/>
          <w:szCs w:val="28"/>
        </w:rPr>
        <w:t>на собеседовании</w:t>
      </w:r>
      <w:r w:rsidRPr="006634BF">
        <w:rPr>
          <w:rFonts w:ascii="Times New Roman" w:hAnsi="Times New Roman"/>
          <w:sz w:val="28"/>
          <w:szCs w:val="28"/>
        </w:rPr>
        <w:t xml:space="preserve"> носит комплексный характер, т.к. включает вопросы ситуационно-производственного, практического, а также </w:t>
      </w:r>
      <w:r w:rsidRPr="006634BF">
        <w:rPr>
          <w:rFonts w:ascii="Times New Roman" w:hAnsi="Times New Roman"/>
          <w:sz w:val="28"/>
          <w:szCs w:val="28"/>
        </w:rPr>
        <w:lastRenderedPageBreak/>
        <w:t>научно-исследовательского содержания, и включает следующие темы (разд</w:t>
      </w:r>
      <w:r w:rsidRPr="006634BF">
        <w:rPr>
          <w:rFonts w:ascii="Times New Roman" w:hAnsi="Times New Roman"/>
          <w:sz w:val="28"/>
          <w:szCs w:val="28"/>
        </w:rPr>
        <w:t>е</w:t>
      </w:r>
      <w:r w:rsidRPr="006634BF">
        <w:rPr>
          <w:rFonts w:ascii="Times New Roman" w:hAnsi="Times New Roman"/>
          <w:sz w:val="28"/>
          <w:szCs w:val="28"/>
        </w:rPr>
        <w:t xml:space="preserve">лы): </w:t>
      </w:r>
    </w:p>
    <w:p w:rsidR="006634BF" w:rsidRPr="006634BF" w:rsidRDefault="00644CA5" w:rsidP="00BA0408">
      <w:pPr>
        <w:numPr>
          <w:ilvl w:val="1"/>
          <w:numId w:val="9"/>
        </w:numPr>
        <w:tabs>
          <w:tab w:val="clear" w:pos="360"/>
        </w:tabs>
        <w:ind w:left="540" w:right="-1"/>
        <w:jc w:val="both"/>
        <w:rPr>
          <w:rFonts w:ascii="Times New Roman" w:hAnsi="Times New Roman"/>
          <w:sz w:val="28"/>
          <w:szCs w:val="28"/>
        </w:rPr>
      </w:pPr>
      <w:r w:rsidRPr="006634BF">
        <w:rPr>
          <w:rFonts w:ascii="Times New Roman" w:hAnsi="Times New Roman"/>
          <w:sz w:val="28"/>
          <w:szCs w:val="28"/>
        </w:rPr>
        <w:t xml:space="preserve">Основы языка </w:t>
      </w:r>
      <w:r w:rsidRPr="006634BF">
        <w:rPr>
          <w:rFonts w:ascii="Times New Roman" w:hAnsi="Times New Roman"/>
          <w:sz w:val="28"/>
          <w:szCs w:val="28"/>
          <w:lang w:val="en-US"/>
        </w:rPr>
        <w:t>UML</w:t>
      </w:r>
    </w:p>
    <w:p w:rsidR="00644CA5" w:rsidRPr="006634BF" w:rsidRDefault="00644CA5" w:rsidP="00BA0408">
      <w:pPr>
        <w:numPr>
          <w:ilvl w:val="1"/>
          <w:numId w:val="9"/>
        </w:numPr>
        <w:tabs>
          <w:tab w:val="clear" w:pos="360"/>
        </w:tabs>
        <w:ind w:left="540" w:right="-1"/>
        <w:jc w:val="both"/>
        <w:rPr>
          <w:rFonts w:ascii="Times New Roman" w:hAnsi="Times New Roman"/>
          <w:sz w:val="28"/>
          <w:szCs w:val="28"/>
        </w:rPr>
      </w:pPr>
      <w:r w:rsidRPr="006634BF">
        <w:rPr>
          <w:rFonts w:ascii="Times New Roman" w:hAnsi="Times New Roman"/>
          <w:sz w:val="28"/>
          <w:szCs w:val="28"/>
        </w:rPr>
        <w:t xml:space="preserve">Анализ требований </w:t>
      </w:r>
      <w:proofErr w:type="gramStart"/>
      <w:r w:rsidRPr="006634BF">
        <w:rPr>
          <w:rFonts w:ascii="Times New Roman" w:hAnsi="Times New Roman"/>
          <w:sz w:val="28"/>
          <w:szCs w:val="28"/>
        </w:rPr>
        <w:t>к</w:t>
      </w:r>
      <w:proofErr w:type="gramEnd"/>
      <w:r w:rsidRPr="006634BF">
        <w:rPr>
          <w:rFonts w:ascii="Times New Roman" w:hAnsi="Times New Roman"/>
          <w:sz w:val="28"/>
          <w:szCs w:val="28"/>
        </w:rPr>
        <w:t xml:space="preserve"> ПО</w:t>
      </w:r>
      <w:r w:rsidR="006634BF" w:rsidRPr="006634BF">
        <w:rPr>
          <w:rFonts w:ascii="Times New Roman" w:hAnsi="Times New Roman"/>
          <w:sz w:val="28"/>
          <w:szCs w:val="28"/>
        </w:rPr>
        <w:t xml:space="preserve"> и бизнес-анализ</w:t>
      </w:r>
    </w:p>
    <w:p w:rsidR="006634BF" w:rsidRPr="00644CA5" w:rsidRDefault="006634BF" w:rsidP="00BA0408">
      <w:pPr>
        <w:numPr>
          <w:ilvl w:val="1"/>
          <w:numId w:val="9"/>
        </w:numPr>
        <w:tabs>
          <w:tab w:val="clear" w:pos="360"/>
        </w:tabs>
        <w:ind w:left="540" w:right="-1"/>
        <w:jc w:val="both"/>
        <w:rPr>
          <w:rFonts w:ascii="Times New Roman" w:hAnsi="Times New Roman"/>
          <w:sz w:val="28"/>
          <w:szCs w:val="28"/>
        </w:rPr>
      </w:pPr>
      <w:r w:rsidRPr="006634BF">
        <w:rPr>
          <w:rFonts w:ascii="Times New Roman" w:hAnsi="Times New Roman"/>
          <w:sz w:val="28"/>
          <w:szCs w:val="28"/>
        </w:rPr>
        <w:t>Объектно-ориентированный анализ</w:t>
      </w:r>
    </w:p>
    <w:p w:rsidR="00644CA5" w:rsidRDefault="00644CA5" w:rsidP="00BA0408">
      <w:pPr>
        <w:numPr>
          <w:ilvl w:val="1"/>
          <w:numId w:val="9"/>
        </w:numPr>
        <w:tabs>
          <w:tab w:val="clear" w:pos="360"/>
        </w:tabs>
        <w:ind w:left="540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ОО проектирования</w:t>
      </w:r>
    </w:p>
    <w:p w:rsidR="00644CA5" w:rsidRDefault="00644CA5" w:rsidP="00BA0408">
      <w:pPr>
        <w:numPr>
          <w:ilvl w:val="1"/>
          <w:numId w:val="9"/>
        </w:numPr>
        <w:tabs>
          <w:tab w:val="clear" w:pos="360"/>
        </w:tabs>
        <w:ind w:left="540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Шаблоны проектирования</w:t>
      </w:r>
    </w:p>
    <w:p w:rsidR="00644CA5" w:rsidRPr="00B555A6" w:rsidRDefault="00644CA5" w:rsidP="00BA0408">
      <w:pPr>
        <w:numPr>
          <w:ilvl w:val="1"/>
          <w:numId w:val="9"/>
        </w:numPr>
        <w:tabs>
          <w:tab w:val="clear" w:pos="360"/>
        </w:tabs>
        <w:ind w:left="540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Архитектурные шаблоны</w:t>
      </w:r>
    </w:p>
    <w:p w:rsidR="00764F31" w:rsidRPr="00B33F8B" w:rsidRDefault="00764F31" w:rsidP="00BA0408">
      <w:pPr>
        <w:pStyle w:val="ListParagraph1"/>
        <w:numPr>
          <w:ilvl w:val="1"/>
          <w:numId w:val="2"/>
        </w:numPr>
        <w:tabs>
          <w:tab w:val="left" w:pos="709"/>
          <w:tab w:val="left" w:pos="851"/>
        </w:tabs>
        <w:spacing w:before="240" w:after="120"/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644CA5" w:rsidRDefault="00764F31" w:rsidP="00644CA5">
      <w:pPr>
        <w:ind w:left="0" w:right="-1" w:firstLine="540"/>
        <w:jc w:val="both"/>
        <w:rPr>
          <w:rFonts w:ascii="Times New Roman" w:hAnsi="Times New Roman"/>
          <w:sz w:val="28"/>
          <w:szCs w:val="28"/>
        </w:rPr>
      </w:pPr>
      <w:r w:rsidRPr="007A4501">
        <w:rPr>
          <w:rFonts w:ascii="Times New Roman" w:hAnsi="Times New Roman"/>
          <w:sz w:val="28"/>
          <w:szCs w:val="28"/>
        </w:rPr>
        <w:t xml:space="preserve">Промежуточная аттестация проводится </w:t>
      </w:r>
      <w:r w:rsidR="00876DAF">
        <w:rPr>
          <w:rFonts w:ascii="Times New Roman" w:hAnsi="Times New Roman"/>
          <w:sz w:val="28"/>
          <w:szCs w:val="28"/>
        </w:rPr>
        <w:t xml:space="preserve">по завершению семестра </w:t>
      </w:r>
      <w:r w:rsidRPr="007A4501">
        <w:rPr>
          <w:rFonts w:ascii="Times New Roman" w:hAnsi="Times New Roman"/>
          <w:sz w:val="28"/>
          <w:szCs w:val="28"/>
        </w:rPr>
        <w:t>в форме</w:t>
      </w:r>
      <w:r w:rsidR="00876DAF">
        <w:rPr>
          <w:rFonts w:ascii="Times New Roman" w:hAnsi="Times New Roman"/>
          <w:sz w:val="28"/>
          <w:szCs w:val="28"/>
        </w:rPr>
        <w:t xml:space="preserve"> дифференцированного</w:t>
      </w:r>
      <w:r w:rsidRPr="007A4501">
        <w:rPr>
          <w:rFonts w:ascii="Times New Roman" w:hAnsi="Times New Roman"/>
          <w:sz w:val="28"/>
          <w:szCs w:val="28"/>
        </w:rPr>
        <w:t xml:space="preserve"> зачета. </w:t>
      </w:r>
    </w:p>
    <w:p w:rsidR="00F248F9" w:rsidRPr="007A4501" w:rsidRDefault="00764F31" w:rsidP="00644CA5">
      <w:pPr>
        <w:spacing w:before="120"/>
        <w:ind w:left="0" w:right="0" w:firstLine="634"/>
        <w:jc w:val="both"/>
        <w:rPr>
          <w:rFonts w:ascii="Times New Roman" w:hAnsi="Times New Roman"/>
          <w:sz w:val="28"/>
          <w:szCs w:val="28"/>
        </w:rPr>
      </w:pPr>
      <w:r w:rsidRPr="007A4501">
        <w:rPr>
          <w:rFonts w:ascii="Times New Roman" w:hAnsi="Times New Roman"/>
          <w:sz w:val="28"/>
          <w:szCs w:val="28"/>
        </w:rPr>
        <w:t xml:space="preserve">Необходимым условием для прохождения промежуточной аттестации является </w:t>
      </w:r>
      <w:r w:rsidR="00E51828" w:rsidRPr="007A4501">
        <w:rPr>
          <w:rFonts w:ascii="Times New Roman" w:hAnsi="Times New Roman"/>
          <w:sz w:val="28"/>
          <w:szCs w:val="28"/>
        </w:rPr>
        <w:t xml:space="preserve">успешное прохождение четырех этапов </w:t>
      </w:r>
      <w:r w:rsidR="00020481">
        <w:rPr>
          <w:rFonts w:ascii="Times New Roman" w:hAnsi="Times New Roman"/>
          <w:sz w:val="28"/>
          <w:szCs w:val="28"/>
        </w:rPr>
        <w:t>текущей аттестации, соо</w:t>
      </w:r>
      <w:r w:rsidR="00020481">
        <w:rPr>
          <w:rFonts w:ascii="Times New Roman" w:hAnsi="Times New Roman"/>
          <w:sz w:val="28"/>
          <w:szCs w:val="28"/>
        </w:rPr>
        <w:t>т</w:t>
      </w:r>
      <w:r w:rsidR="00020481">
        <w:rPr>
          <w:rFonts w:ascii="Times New Roman" w:hAnsi="Times New Roman"/>
          <w:sz w:val="28"/>
          <w:szCs w:val="28"/>
        </w:rPr>
        <w:t xml:space="preserve">ветствующих этапам выполнения </w:t>
      </w:r>
      <w:r w:rsidR="00E51828" w:rsidRPr="007A4501">
        <w:rPr>
          <w:rFonts w:ascii="Times New Roman" w:hAnsi="Times New Roman"/>
          <w:sz w:val="28"/>
          <w:szCs w:val="28"/>
        </w:rPr>
        <w:t>проекта</w:t>
      </w:r>
      <w:r w:rsidR="00F248F9" w:rsidRPr="007A4501">
        <w:rPr>
          <w:rFonts w:ascii="Times New Roman" w:hAnsi="Times New Roman"/>
          <w:sz w:val="28"/>
          <w:szCs w:val="28"/>
        </w:rPr>
        <w:t>:</w:t>
      </w:r>
    </w:p>
    <w:p w:rsidR="00764F31" w:rsidRPr="007A4501" w:rsidRDefault="00F248F9" w:rsidP="00BA0408">
      <w:pPr>
        <w:numPr>
          <w:ilvl w:val="0"/>
          <w:numId w:val="5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7A4501">
        <w:rPr>
          <w:rFonts w:ascii="Times New Roman" w:hAnsi="Times New Roman"/>
          <w:sz w:val="28"/>
          <w:szCs w:val="28"/>
        </w:rPr>
        <w:t>Модель требований (</w:t>
      </w:r>
      <w:r w:rsidR="00020481">
        <w:rPr>
          <w:rFonts w:ascii="Times New Roman" w:hAnsi="Times New Roman"/>
          <w:sz w:val="28"/>
          <w:szCs w:val="28"/>
        </w:rPr>
        <w:t>варинатов использования</w:t>
      </w:r>
      <w:r w:rsidRPr="007A4501">
        <w:rPr>
          <w:rFonts w:ascii="Times New Roman" w:hAnsi="Times New Roman"/>
          <w:sz w:val="28"/>
          <w:szCs w:val="28"/>
        </w:rPr>
        <w:t>)</w:t>
      </w:r>
    </w:p>
    <w:p w:rsidR="00F248F9" w:rsidRPr="007A4501" w:rsidRDefault="00F248F9" w:rsidP="00BA0408">
      <w:pPr>
        <w:numPr>
          <w:ilvl w:val="0"/>
          <w:numId w:val="5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7A4501">
        <w:rPr>
          <w:rFonts w:ascii="Times New Roman" w:hAnsi="Times New Roman"/>
          <w:sz w:val="28"/>
          <w:szCs w:val="28"/>
        </w:rPr>
        <w:t>Аналитическая модель</w:t>
      </w:r>
    </w:p>
    <w:p w:rsidR="00F248F9" w:rsidRPr="007A4501" w:rsidRDefault="00F248F9" w:rsidP="00BA0408">
      <w:pPr>
        <w:numPr>
          <w:ilvl w:val="0"/>
          <w:numId w:val="5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7A4501">
        <w:rPr>
          <w:rFonts w:ascii="Times New Roman" w:hAnsi="Times New Roman"/>
          <w:sz w:val="28"/>
          <w:szCs w:val="28"/>
        </w:rPr>
        <w:t>Дизайн модель</w:t>
      </w:r>
    </w:p>
    <w:p w:rsidR="00F248F9" w:rsidRPr="007A4501" w:rsidRDefault="00F248F9" w:rsidP="00BA0408">
      <w:pPr>
        <w:numPr>
          <w:ilvl w:val="0"/>
          <w:numId w:val="5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7A4501">
        <w:rPr>
          <w:rFonts w:ascii="Times New Roman" w:hAnsi="Times New Roman"/>
          <w:sz w:val="28"/>
          <w:szCs w:val="28"/>
        </w:rPr>
        <w:t xml:space="preserve">Реализация проекта </w:t>
      </w:r>
    </w:p>
    <w:p w:rsidR="00764F31" w:rsidRPr="007A4501" w:rsidRDefault="00764F31" w:rsidP="006634BF">
      <w:pPr>
        <w:spacing w:before="120"/>
        <w:ind w:left="0" w:right="0" w:firstLine="634"/>
        <w:jc w:val="both"/>
        <w:rPr>
          <w:rFonts w:ascii="Times New Roman" w:hAnsi="Times New Roman"/>
          <w:sz w:val="28"/>
          <w:szCs w:val="28"/>
        </w:rPr>
      </w:pPr>
      <w:r w:rsidRPr="007A4501">
        <w:rPr>
          <w:rFonts w:ascii="Times New Roman" w:hAnsi="Times New Roman"/>
          <w:sz w:val="28"/>
          <w:szCs w:val="28"/>
        </w:rPr>
        <w:t>Оценка за</w:t>
      </w:r>
      <w:r w:rsidR="00E51828" w:rsidRPr="007A4501">
        <w:rPr>
          <w:rFonts w:ascii="Times New Roman" w:hAnsi="Times New Roman"/>
          <w:sz w:val="28"/>
          <w:szCs w:val="28"/>
        </w:rPr>
        <w:t xml:space="preserve"> этапы проекта</w:t>
      </w:r>
      <w:r w:rsidRPr="007A4501">
        <w:rPr>
          <w:rFonts w:ascii="Times New Roman" w:hAnsi="Times New Roman"/>
          <w:sz w:val="28"/>
          <w:szCs w:val="28"/>
        </w:rPr>
        <w:t xml:space="preserve"> выставляется </w:t>
      </w:r>
      <w:r w:rsidR="00876DAF">
        <w:rPr>
          <w:rFonts w:ascii="Times New Roman" w:hAnsi="Times New Roman"/>
          <w:sz w:val="28"/>
          <w:szCs w:val="28"/>
        </w:rPr>
        <w:t xml:space="preserve">в ходе текущей аттестации </w:t>
      </w:r>
      <w:r w:rsidRPr="007A4501">
        <w:rPr>
          <w:rFonts w:ascii="Times New Roman" w:hAnsi="Times New Roman"/>
          <w:sz w:val="28"/>
          <w:szCs w:val="28"/>
        </w:rPr>
        <w:t xml:space="preserve">при выполнении всех следующих условий: </w:t>
      </w:r>
    </w:p>
    <w:p w:rsidR="00F248F9" w:rsidRPr="007A4501" w:rsidRDefault="00F248F9" w:rsidP="00BA0408">
      <w:pPr>
        <w:pStyle w:val="ListParagraph1"/>
        <w:numPr>
          <w:ilvl w:val="0"/>
          <w:numId w:val="4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7A4501">
        <w:rPr>
          <w:rFonts w:ascii="Times New Roman" w:hAnsi="Times New Roman"/>
          <w:sz w:val="28"/>
          <w:szCs w:val="28"/>
        </w:rPr>
        <w:t>Цели этапа выполнены</w:t>
      </w:r>
    </w:p>
    <w:p w:rsidR="00764F31" w:rsidRPr="007A4501" w:rsidRDefault="00F248F9" w:rsidP="00BA0408">
      <w:pPr>
        <w:pStyle w:val="ListParagraph1"/>
        <w:numPr>
          <w:ilvl w:val="0"/>
          <w:numId w:val="4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7A4501">
        <w:rPr>
          <w:rFonts w:ascii="Times New Roman" w:hAnsi="Times New Roman"/>
          <w:sz w:val="28"/>
          <w:szCs w:val="28"/>
        </w:rPr>
        <w:t>Студент может объяснить</w:t>
      </w:r>
      <w:r w:rsidR="00764F31" w:rsidRPr="007A4501">
        <w:rPr>
          <w:rFonts w:ascii="Times New Roman" w:hAnsi="Times New Roman"/>
          <w:sz w:val="28"/>
          <w:szCs w:val="28"/>
        </w:rPr>
        <w:t xml:space="preserve"> </w:t>
      </w:r>
      <w:r w:rsidRPr="007A4501">
        <w:rPr>
          <w:rFonts w:ascii="Times New Roman" w:hAnsi="Times New Roman"/>
          <w:sz w:val="28"/>
          <w:szCs w:val="28"/>
        </w:rPr>
        <w:t>все принятые при разработке модели или кода решения</w:t>
      </w:r>
    </w:p>
    <w:p w:rsidR="00F248F9" w:rsidRDefault="00F248F9" w:rsidP="00BA0408">
      <w:pPr>
        <w:pStyle w:val="ListParagraph1"/>
        <w:numPr>
          <w:ilvl w:val="0"/>
          <w:numId w:val="4"/>
        </w:numPr>
        <w:ind w:right="-1"/>
        <w:jc w:val="both"/>
        <w:rPr>
          <w:rFonts w:ascii="Times New Roman" w:hAnsi="Times New Roman"/>
          <w:sz w:val="28"/>
          <w:szCs w:val="28"/>
        </w:rPr>
      </w:pPr>
      <w:r w:rsidRPr="007A4501">
        <w:rPr>
          <w:rFonts w:ascii="Times New Roman" w:hAnsi="Times New Roman"/>
          <w:sz w:val="28"/>
          <w:szCs w:val="28"/>
        </w:rPr>
        <w:t>Студент знает соответствующий этапу теоретический материал</w:t>
      </w:r>
    </w:p>
    <w:p w:rsidR="006634BF" w:rsidRDefault="006634BF" w:rsidP="006634BF">
      <w:pPr>
        <w:spacing w:before="120"/>
        <w:ind w:left="0" w:right="0" w:firstLine="634"/>
        <w:jc w:val="both"/>
        <w:rPr>
          <w:rFonts w:ascii="Times New Roman" w:hAnsi="Times New Roman"/>
          <w:sz w:val="28"/>
          <w:szCs w:val="28"/>
        </w:rPr>
      </w:pPr>
      <w:r w:rsidRPr="006634BF">
        <w:rPr>
          <w:rFonts w:ascii="Times New Roman" w:hAnsi="Times New Roman"/>
          <w:sz w:val="28"/>
          <w:szCs w:val="28"/>
        </w:rPr>
        <w:t>Оценка</w:t>
      </w:r>
      <w:r w:rsidRPr="006634BF">
        <w:rPr>
          <w:rFonts w:ascii="Times New Roman" w:hAnsi="Times New Roman"/>
          <w:bCs/>
          <w:color w:val="000000"/>
          <w:sz w:val="28"/>
          <w:szCs w:val="28"/>
        </w:rPr>
        <w:t xml:space="preserve"> за этап текущей аттестации выставляется </w:t>
      </w:r>
      <w:r w:rsidRPr="006634BF">
        <w:rPr>
          <w:rFonts w:ascii="Times New Roman" w:hAnsi="Times New Roman"/>
          <w:color w:val="000000"/>
          <w:sz w:val="28"/>
          <w:szCs w:val="28"/>
        </w:rPr>
        <w:t>по шкале «неудовл</w:t>
      </w:r>
      <w:r w:rsidRPr="006634BF">
        <w:rPr>
          <w:rFonts w:ascii="Times New Roman" w:hAnsi="Times New Roman"/>
          <w:color w:val="000000"/>
          <w:sz w:val="28"/>
          <w:szCs w:val="28"/>
        </w:rPr>
        <w:t>е</w:t>
      </w:r>
      <w:r w:rsidRPr="006634BF">
        <w:rPr>
          <w:rFonts w:ascii="Times New Roman" w:hAnsi="Times New Roman"/>
          <w:color w:val="000000"/>
          <w:sz w:val="28"/>
          <w:szCs w:val="28"/>
        </w:rPr>
        <w:t xml:space="preserve">творительно», «удовлетворительно», «хорошо», </w:t>
      </w:r>
      <w:r w:rsidRPr="006634BF">
        <w:rPr>
          <w:rFonts w:ascii="Times New Roman" w:hAnsi="Times New Roman"/>
          <w:bCs/>
          <w:color w:val="000000"/>
          <w:sz w:val="28"/>
          <w:szCs w:val="28"/>
        </w:rPr>
        <w:t xml:space="preserve">«отлично». </w:t>
      </w:r>
      <w:r w:rsidRPr="006634BF">
        <w:rPr>
          <w:rFonts w:ascii="Times New Roman" w:hAnsi="Times New Roman"/>
          <w:sz w:val="28"/>
          <w:szCs w:val="28"/>
        </w:rPr>
        <w:t>Оценки «отли</w:t>
      </w:r>
      <w:r w:rsidRPr="006634BF">
        <w:rPr>
          <w:rFonts w:ascii="Times New Roman" w:hAnsi="Times New Roman"/>
          <w:sz w:val="28"/>
          <w:szCs w:val="28"/>
        </w:rPr>
        <w:t>ч</w:t>
      </w:r>
      <w:r w:rsidRPr="006634BF">
        <w:rPr>
          <w:rFonts w:ascii="Times New Roman" w:hAnsi="Times New Roman"/>
          <w:sz w:val="28"/>
          <w:szCs w:val="28"/>
        </w:rPr>
        <w:t>но», «хорошо» и «удовлетворительно» соответствуют продвинутому, баз</w:t>
      </w:r>
      <w:r w:rsidRPr="006634BF">
        <w:rPr>
          <w:rFonts w:ascii="Times New Roman" w:hAnsi="Times New Roman"/>
          <w:sz w:val="28"/>
          <w:szCs w:val="28"/>
        </w:rPr>
        <w:t>о</w:t>
      </w:r>
      <w:r w:rsidRPr="006634BF">
        <w:rPr>
          <w:rFonts w:ascii="Times New Roman" w:hAnsi="Times New Roman"/>
          <w:sz w:val="28"/>
          <w:szCs w:val="28"/>
        </w:rPr>
        <w:t>вому и пороговому уровнями сформированности компетенций.</w:t>
      </w:r>
    </w:p>
    <w:p w:rsidR="00CF1718" w:rsidRPr="00CF1718" w:rsidRDefault="00CF1718" w:rsidP="00CF1718">
      <w:pPr>
        <w:spacing w:before="120"/>
        <w:ind w:left="0" w:right="0" w:firstLine="634"/>
        <w:jc w:val="both"/>
        <w:rPr>
          <w:rFonts w:ascii="Times New Roman" w:hAnsi="Times New Roman"/>
          <w:sz w:val="28"/>
          <w:szCs w:val="28"/>
        </w:rPr>
      </w:pPr>
      <w:r w:rsidRPr="00CF1718">
        <w:rPr>
          <w:rFonts w:ascii="Times New Roman" w:hAnsi="Times New Roman"/>
          <w:sz w:val="28"/>
          <w:szCs w:val="28"/>
        </w:rPr>
        <w:t xml:space="preserve">Результаты промежуточной аттестации по дисциплине оцениваются по шкале «неудовлетворительно», «удовлетворительно», «хорошо», «отлично» и </w:t>
      </w:r>
      <w:bookmarkStart w:id="1" w:name="_Hlk536073703"/>
      <w:r w:rsidRPr="00CF1718">
        <w:rPr>
          <w:rFonts w:ascii="Times New Roman" w:hAnsi="Times New Roman"/>
          <w:sz w:val="28"/>
          <w:szCs w:val="28"/>
        </w:rPr>
        <w:t>рассчитываются как среднее арифметическое от оценок за четыре этапа выполнения проекта</w:t>
      </w:r>
      <w:bookmarkEnd w:id="1"/>
      <w:r w:rsidRPr="00CF1718">
        <w:rPr>
          <w:rFonts w:ascii="Times New Roman" w:hAnsi="Times New Roman"/>
          <w:sz w:val="28"/>
          <w:szCs w:val="28"/>
        </w:rPr>
        <w:t xml:space="preserve"> и оценки за собеседование по материалу лекций. Оце</w:t>
      </w:r>
      <w:r w:rsidRPr="00CF1718">
        <w:rPr>
          <w:rFonts w:ascii="Times New Roman" w:hAnsi="Times New Roman"/>
          <w:sz w:val="28"/>
          <w:szCs w:val="28"/>
        </w:rPr>
        <w:t>н</w:t>
      </w:r>
      <w:r w:rsidRPr="00CF1718">
        <w:rPr>
          <w:rFonts w:ascii="Times New Roman" w:hAnsi="Times New Roman"/>
          <w:sz w:val="28"/>
          <w:szCs w:val="28"/>
        </w:rPr>
        <w:t>ки «отлично», «хорошо», «удовлетворительно» означают успешное прохо</w:t>
      </w:r>
      <w:r w:rsidRPr="00CF1718">
        <w:rPr>
          <w:rFonts w:ascii="Times New Roman" w:hAnsi="Times New Roman"/>
          <w:sz w:val="28"/>
          <w:szCs w:val="28"/>
        </w:rPr>
        <w:t>ж</w:t>
      </w:r>
      <w:r w:rsidRPr="00CF1718">
        <w:rPr>
          <w:rFonts w:ascii="Times New Roman" w:hAnsi="Times New Roman"/>
          <w:sz w:val="28"/>
          <w:szCs w:val="28"/>
        </w:rPr>
        <w:t>дение промежуточной аттестации.</w:t>
      </w:r>
    </w:p>
    <w:p w:rsidR="00764F31" w:rsidRPr="000F6A99" w:rsidRDefault="00764F31" w:rsidP="00680B29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  <w:sz w:val="28"/>
          <w:szCs w:val="28"/>
        </w:rPr>
      </w:pPr>
    </w:p>
    <w:p w:rsidR="00764F31" w:rsidRPr="004C1AC4" w:rsidRDefault="00764F31" w:rsidP="00BA0408">
      <w:pPr>
        <w:pStyle w:val="ListParagraph1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дисциплине</w:t>
      </w:r>
    </w:p>
    <w:p w:rsidR="00764F31" w:rsidRDefault="00764F31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764F31" w:rsidRDefault="00764F31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p w:rsidR="00764F31" w:rsidRDefault="00764F31" w:rsidP="00680B29">
      <w:pPr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5"/>
        <w:gridCol w:w="1998"/>
        <w:gridCol w:w="4969"/>
        <w:gridCol w:w="2038"/>
      </w:tblGrid>
      <w:tr w:rsidR="00764F31" w:rsidRPr="004C7433" w:rsidTr="00C171AC">
        <w:tc>
          <w:tcPr>
            <w:tcW w:w="295" w:type="pct"/>
            <w:shd w:val="clear" w:color="auto" w:fill="auto"/>
            <w:vAlign w:val="center"/>
            <w:hideMark/>
          </w:tcPr>
          <w:p w:rsidR="00764F31" w:rsidRPr="000E7637" w:rsidRDefault="00764F3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п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044" w:type="pct"/>
            <w:shd w:val="clear" w:color="auto" w:fill="auto"/>
            <w:vAlign w:val="center"/>
            <w:hideMark/>
          </w:tcPr>
          <w:p w:rsidR="00764F31" w:rsidRPr="000E7637" w:rsidRDefault="00764F3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Наименование 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оценочного средства</w:t>
            </w:r>
          </w:p>
        </w:tc>
        <w:tc>
          <w:tcPr>
            <w:tcW w:w="2596" w:type="pct"/>
            <w:shd w:val="clear" w:color="auto" w:fill="auto"/>
            <w:vAlign w:val="center"/>
            <w:hideMark/>
          </w:tcPr>
          <w:p w:rsidR="00764F31" w:rsidRPr="000E7637" w:rsidRDefault="00764F3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Краткая характеристика оценочного средства</w:t>
            </w:r>
          </w:p>
        </w:tc>
        <w:tc>
          <w:tcPr>
            <w:tcW w:w="1065" w:type="pct"/>
            <w:shd w:val="clear" w:color="auto" w:fill="auto"/>
            <w:vAlign w:val="center"/>
            <w:hideMark/>
          </w:tcPr>
          <w:p w:rsidR="00764F31" w:rsidRPr="000E7637" w:rsidRDefault="00764F31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br/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оценочного сре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ства в фонде</w:t>
            </w:r>
          </w:p>
        </w:tc>
      </w:tr>
      <w:tr w:rsidR="00764F31" w:rsidRPr="004C7433" w:rsidTr="00C171AC">
        <w:trPr>
          <w:trHeight w:val="225"/>
        </w:trPr>
        <w:tc>
          <w:tcPr>
            <w:tcW w:w="295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764F31" w:rsidRPr="000E7637" w:rsidRDefault="00764F31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044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764F31" w:rsidRPr="000E7637" w:rsidRDefault="00764F31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596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764F31" w:rsidRPr="00C171AC" w:rsidRDefault="00C171AC" w:rsidP="00C171A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 этап - проект</w:t>
            </w:r>
          </w:p>
        </w:tc>
        <w:tc>
          <w:tcPr>
            <w:tcW w:w="1065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764F31" w:rsidRPr="000E7637" w:rsidRDefault="00764F31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</w:tr>
      <w:tr w:rsidR="00C171AC" w:rsidRPr="004C7433" w:rsidTr="00C171AC">
        <w:trPr>
          <w:trHeight w:val="3915"/>
        </w:trPr>
        <w:tc>
          <w:tcPr>
            <w:tcW w:w="295" w:type="pct"/>
            <w:tcBorders>
              <w:top w:val="single" w:sz="4" w:space="0" w:color="auto"/>
            </w:tcBorders>
            <w:shd w:val="clear" w:color="auto" w:fill="auto"/>
          </w:tcPr>
          <w:p w:rsidR="00C171AC" w:rsidRDefault="00C171AC" w:rsidP="00680B29">
            <w:pPr>
              <w:ind w:left="0" w:right="-1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clear" w:color="auto" w:fill="auto"/>
          </w:tcPr>
          <w:p w:rsidR="00C171AC" w:rsidRDefault="00C171AC" w:rsidP="00C171A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Проект </w:t>
            </w:r>
          </w:p>
        </w:tc>
        <w:tc>
          <w:tcPr>
            <w:tcW w:w="2596" w:type="pct"/>
            <w:tcBorders>
              <w:top w:val="single" w:sz="4" w:space="0" w:color="auto"/>
            </w:tcBorders>
            <w:shd w:val="clear" w:color="auto" w:fill="auto"/>
          </w:tcPr>
          <w:p w:rsidR="00C171AC" w:rsidRDefault="00C171AC" w:rsidP="00C171A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Конечный продукт, получаемый в результате планирования и выполнения комплекса уче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б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ных и исследовательских заданий. Позволяет оценить умения обучающихся самостоятел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но конструировать свои знания в процессе решения практических задач и проблем, ор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ентироваться в информационном простра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стве и уровень сформированности  аналит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ческих, исследовательских навыков, навыков практического и творческого мышления. Может выполняться в индивидуальном п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рядке или группой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. </w:t>
            </w:r>
          </w:p>
        </w:tc>
        <w:tc>
          <w:tcPr>
            <w:tcW w:w="1065" w:type="pct"/>
            <w:tcBorders>
              <w:top w:val="single" w:sz="4" w:space="0" w:color="auto"/>
            </w:tcBorders>
            <w:shd w:val="clear" w:color="auto" w:fill="auto"/>
          </w:tcPr>
          <w:p w:rsidR="00C171AC" w:rsidRDefault="00C171AC" w:rsidP="00C171A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проекту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  </w:t>
            </w:r>
          </w:p>
        </w:tc>
      </w:tr>
      <w:tr w:rsidR="00764F31" w:rsidRPr="004C7433" w:rsidTr="00C171AC">
        <w:trPr>
          <w:trHeight w:val="311"/>
        </w:trPr>
        <w:tc>
          <w:tcPr>
            <w:tcW w:w="295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764F31" w:rsidRPr="000E7637" w:rsidRDefault="00764F31" w:rsidP="00680B29">
            <w:pPr>
              <w:ind w:left="0" w:right="-1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044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764F31" w:rsidRPr="000E7637" w:rsidRDefault="00764F31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96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764F31" w:rsidRPr="000E7637" w:rsidRDefault="00C171AC" w:rsidP="00C171AC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 этап – дифференцированный зачет</w:t>
            </w:r>
          </w:p>
        </w:tc>
        <w:tc>
          <w:tcPr>
            <w:tcW w:w="1065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764F31" w:rsidRPr="000E7637" w:rsidRDefault="00764F31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C171AC" w:rsidRPr="004C7433" w:rsidTr="00C171AC">
        <w:trPr>
          <w:trHeight w:val="2040"/>
        </w:trPr>
        <w:tc>
          <w:tcPr>
            <w:tcW w:w="295" w:type="pct"/>
            <w:tcBorders>
              <w:top w:val="single" w:sz="4" w:space="0" w:color="auto"/>
            </w:tcBorders>
            <w:shd w:val="clear" w:color="auto" w:fill="auto"/>
          </w:tcPr>
          <w:p w:rsidR="00C171AC" w:rsidRPr="000E7637" w:rsidRDefault="00C171AC" w:rsidP="00680B29">
            <w:pPr>
              <w:ind w:left="0" w:right="-1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1044" w:type="pct"/>
            <w:tcBorders>
              <w:top w:val="single" w:sz="4" w:space="0" w:color="auto"/>
            </w:tcBorders>
            <w:shd w:val="clear" w:color="auto" w:fill="auto"/>
          </w:tcPr>
          <w:p w:rsidR="00C171AC" w:rsidRDefault="00C171AC" w:rsidP="00C171A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 </w:t>
            </w:r>
          </w:p>
        </w:tc>
        <w:tc>
          <w:tcPr>
            <w:tcW w:w="2596" w:type="pct"/>
            <w:tcBorders>
              <w:top w:val="single" w:sz="4" w:space="0" w:color="auto"/>
            </w:tcBorders>
            <w:shd w:val="clear" w:color="auto" w:fill="auto"/>
          </w:tcPr>
          <w:p w:rsidR="00C171AC" w:rsidRDefault="00C171AC" w:rsidP="00C171A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Средство контроля, организованное как сп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циальная беседа преподавателя с </w:t>
            </w:r>
            <w:proofErr w:type="gramStart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обуча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щимся</w:t>
            </w:r>
            <w:proofErr w:type="gramEnd"/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циплиной, и рассчитанное на выяснение об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ъ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ема знаний обучающегося по определенному разделу, теме, проблеме и т.п. </w:t>
            </w:r>
          </w:p>
        </w:tc>
        <w:tc>
          <w:tcPr>
            <w:tcW w:w="1065" w:type="pct"/>
            <w:tcBorders>
              <w:top w:val="single" w:sz="4" w:space="0" w:color="auto"/>
            </w:tcBorders>
            <w:shd w:val="clear" w:color="auto" w:fill="auto"/>
          </w:tcPr>
          <w:p w:rsidR="00C171AC" w:rsidRDefault="00C171AC" w:rsidP="00C171AC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Примеры вопр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сов для собес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дования</w:t>
            </w:r>
            <w:r w:rsidRPr="000E7637">
              <w:rPr>
                <w:rFonts w:ascii="Times New Roman" w:hAnsi="Times New Roman"/>
                <w:sz w:val="24"/>
                <w:szCs w:val="24"/>
                <w:lang w:eastAsia="ru-RU"/>
              </w:rPr>
              <w:t>  </w:t>
            </w:r>
          </w:p>
        </w:tc>
      </w:tr>
    </w:tbl>
    <w:p w:rsidR="00764F31" w:rsidRDefault="00764F31" w:rsidP="00680B29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4F31" w:rsidRPr="00E34990" w:rsidRDefault="00764F31" w:rsidP="00BA0408">
      <w:pPr>
        <w:pStyle w:val="ListParagraph1"/>
        <w:numPr>
          <w:ilvl w:val="1"/>
          <w:numId w:val="3"/>
        </w:numPr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E3499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34990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E34990">
        <w:rPr>
          <w:rFonts w:ascii="Times New Roman" w:hAnsi="Times New Roman"/>
          <w:b/>
          <w:color w:val="000000"/>
          <w:sz w:val="28"/>
          <w:szCs w:val="28"/>
        </w:rPr>
        <w:br/>
        <w:t>аттестации</w:t>
      </w:r>
    </w:p>
    <w:p w:rsidR="00E34990" w:rsidRDefault="009055F0" w:rsidP="00BA0408">
      <w:pPr>
        <w:pStyle w:val="af2"/>
        <w:numPr>
          <w:ilvl w:val="2"/>
          <w:numId w:val="3"/>
        </w:numPr>
        <w:ind w:right="-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Требования к проекту </w:t>
      </w:r>
    </w:p>
    <w:p w:rsidR="00CA03A7" w:rsidRDefault="00CA03A7" w:rsidP="00E34990">
      <w:pPr>
        <w:spacing w:before="120"/>
        <w:ind w:right="-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Тема проекта предлагается студентом и согласовывается с преподав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телем.</w:t>
      </w:r>
    </w:p>
    <w:p w:rsidR="00483641" w:rsidRDefault="00E34990" w:rsidP="00E34990">
      <w:pPr>
        <w:spacing w:before="120"/>
        <w:ind w:right="-6"/>
        <w:jc w:val="both"/>
        <w:rPr>
          <w:rFonts w:ascii="Times New Roman" w:hAnsi="Times New Roman"/>
          <w:color w:val="000000"/>
          <w:sz w:val="28"/>
          <w:szCs w:val="28"/>
        </w:rPr>
      </w:pPr>
      <w:r w:rsidRPr="00E34990">
        <w:rPr>
          <w:rFonts w:ascii="Times New Roman" w:hAnsi="Times New Roman"/>
          <w:color w:val="000000"/>
          <w:sz w:val="28"/>
          <w:szCs w:val="28"/>
        </w:rPr>
        <w:t xml:space="preserve">Разрабатываемые в рамках </w:t>
      </w:r>
      <w:r w:rsidR="00CA03A7">
        <w:rPr>
          <w:rFonts w:ascii="Times New Roman" w:hAnsi="Times New Roman"/>
          <w:color w:val="000000"/>
          <w:sz w:val="28"/>
          <w:szCs w:val="28"/>
        </w:rPr>
        <w:t>проекта</w:t>
      </w:r>
      <w:r w:rsidRPr="00E34990">
        <w:rPr>
          <w:rFonts w:ascii="Times New Roman" w:hAnsi="Times New Roman"/>
          <w:color w:val="000000"/>
          <w:sz w:val="28"/>
          <w:szCs w:val="28"/>
        </w:rPr>
        <w:t xml:space="preserve"> UML-модель и документ «Технич</w:t>
      </w:r>
      <w:r w:rsidRPr="00E34990">
        <w:rPr>
          <w:rFonts w:ascii="Times New Roman" w:hAnsi="Times New Roman"/>
          <w:color w:val="000000"/>
          <w:sz w:val="28"/>
          <w:szCs w:val="28"/>
        </w:rPr>
        <w:t>е</w:t>
      </w:r>
      <w:r w:rsidRPr="00E34990">
        <w:rPr>
          <w:rFonts w:ascii="Times New Roman" w:hAnsi="Times New Roman"/>
          <w:color w:val="000000"/>
          <w:sz w:val="28"/>
          <w:szCs w:val="28"/>
        </w:rPr>
        <w:t>ское описание» по стилю оформления должны соответ</w:t>
      </w:r>
      <w:r w:rsidR="00483641">
        <w:rPr>
          <w:rFonts w:ascii="Times New Roman" w:hAnsi="Times New Roman"/>
          <w:color w:val="000000"/>
          <w:sz w:val="28"/>
          <w:szCs w:val="28"/>
        </w:rPr>
        <w:t>ст</w:t>
      </w:r>
      <w:r w:rsidRPr="00E34990">
        <w:rPr>
          <w:rFonts w:ascii="Times New Roman" w:hAnsi="Times New Roman"/>
          <w:color w:val="000000"/>
          <w:sz w:val="28"/>
          <w:szCs w:val="28"/>
        </w:rPr>
        <w:t>вовать шаблонам</w:t>
      </w:r>
      <w:r w:rsidR="00483641">
        <w:rPr>
          <w:rFonts w:ascii="Times New Roman" w:hAnsi="Times New Roman"/>
          <w:color w:val="000000"/>
          <w:sz w:val="28"/>
          <w:szCs w:val="28"/>
        </w:rPr>
        <w:t>:</w:t>
      </w:r>
    </w:p>
    <w:p w:rsidR="00483641" w:rsidRPr="007A4501" w:rsidRDefault="00E34990" w:rsidP="00BA0408">
      <w:pPr>
        <w:numPr>
          <w:ilvl w:val="0"/>
          <w:numId w:val="8"/>
        </w:numPr>
        <w:spacing w:before="120"/>
        <w:ind w:right="0"/>
        <w:rPr>
          <w:rFonts w:ascii="Times New Roman" w:hAnsi="Times New Roman"/>
          <w:b/>
          <w:sz w:val="28"/>
          <w:szCs w:val="28"/>
        </w:rPr>
      </w:pPr>
      <w:r w:rsidRPr="0048364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83641" w:rsidRPr="007A4501">
        <w:rPr>
          <w:rFonts w:ascii="Times New Roman" w:hAnsi="Times New Roman"/>
          <w:sz w:val="28"/>
          <w:szCs w:val="28"/>
        </w:rPr>
        <w:t xml:space="preserve">Пример UML модели  - </w:t>
      </w:r>
      <w:hyperlink r:id="rId9" w:history="1">
        <w:r w:rsidR="007A4501" w:rsidRPr="00FE78DD">
          <w:rPr>
            <w:rStyle w:val="a4"/>
            <w:rFonts w:ascii="Times New Roman" w:hAnsi="Times New Roman"/>
            <w:sz w:val="28"/>
            <w:szCs w:val="28"/>
          </w:rPr>
          <w:t>http://inteks.ru/</w:t>
        </w:r>
        <w:r w:rsidR="007A4501" w:rsidRPr="00FE78DD">
          <w:rPr>
            <w:rStyle w:val="a4"/>
            <w:rFonts w:ascii="Times New Roman" w:hAnsi="Times New Roman"/>
            <w:sz w:val="28"/>
            <w:szCs w:val="28"/>
            <w:lang w:val="en-US"/>
          </w:rPr>
          <w:t>ooad</w:t>
        </w:r>
        <w:r w:rsidR="007A4501" w:rsidRPr="00FE78DD">
          <w:rPr>
            <w:rStyle w:val="a4"/>
            <w:rFonts w:ascii="Times New Roman" w:hAnsi="Times New Roman"/>
            <w:sz w:val="28"/>
            <w:szCs w:val="28"/>
          </w:rPr>
          <w:t>/</w:t>
        </w:r>
      </w:hyperlink>
    </w:p>
    <w:p w:rsidR="00483641" w:rsidRPr="007A4501" w:rsidRDefault="00483641" w:rsidP="00BA0408">
      <w:pPr>
        <w:numPr>
          <w:ilvl w:val="0"/>
          <w:numId w:val="8"/>
        </w:numPr>
        <w:spacing w:before="120"/>
        <w:ind w:right="0"/>
        <w:rPr>
          <w:rFonts w:ascii="Times New Roman" w:hAnsi="Times New Roman"/>
          <w:b/>
          <w:sz w:val="28"/>
          <w:szCs w:val="28"/>
        </w:rPr>
      </w:pPr>
      <w:r w:rsidRPr="007A4501">
        <w:rPr>
          <w:rFonts w:ascii="Times New Roman" w:hAnsi="Times New Roman"/>
          <w:sz w:val="28"/>
          <w:szCs w:val="28"/>
        </w:rPr>
        <w:t xml:space="preserve">Шаблон документа «Техническое описание проекта» на сайте автора программы - </w:t>
      </w:r>
      <w:hyperlink r:id="rId10" w:history="1">
        <w:r w:rsidR="007A4501" w:rsidRPr="00FE78DD">
          <w:rPr>
            <w:rStyle w:val="a4"/>
            <w:rFonts w:ascii="Times New Roman" w:hAnsi="Times New Roman"/>
            <w:sz w:val="28"/>
            <w:szCs w:val="28"/>
          </w:rPr>
          <w:t>http://inteks.ru/</w:t>
        </w:r>
        <w:proofErr w:type="spellStart"/>
        <w:r w:rsidR="007A4501" w:rsidRPr="00FE78DD">
          <w:rPr>
            <w:rStyle w:val="a4"/>
            <w:rFonts w:ascii="Times New Roman" w:hAnsi="Times New Roman"/>
            <w:sz w:val="28"/>
            <w:szCs w:val="28"/>
            <w:lang w:val="en-US"/>
          </w:rPr>
          <w:t>ooad</w:t>
        </w:r>
        <w:proofErr w:type="spellEnd"/>
        <w:r w:rsidR="007A4501" w:rsidRPr="00FE78DD">
          <w:rPr>
            <w:rStyle w:val="a4"/>
            <w:rFonts w:ascii="Times New Roman" w:hAnsi="Times New Roman"/>
            <w:sz w:val="28"/>
            <w:szCs w:val="28"/>
          </w:rPr>
          <w:t>/</w:t>
        </w:r>
      </w:hyperlink>
    </w:p>
    <w:p w:rsidR="00E34990" w:rsidRPr="00E34990" w:rsidRDefault="00E34990" w:rsidP="00E34990">
      <w:pPr>
        <w:spacing w:before="120"/>
        <w:jc w:val="both"/>
        <w:rPr>
          <w:rFonts w:ascii="Times New Roman" w:hAnsi="Times New Roman"/>
          <w:color w:val="000000"/>
          <w:sz w:val="28"/>
          <w:szCs w:val="28"/>
        </w:rPr>
      </w:pPr>
      <w:r w:rsidRPr="00E34990">
        <w:rPr>
          <w:rFonts w:ascii="Times New Roman" w:hAnsi="Times New Roman"/>
          <w:color w:val="000000"/>
          <w:sz w:val="28"/>
          <w:szCs w:val="28"/>
        </w:rPr>
        <w:t>Файл UML модели должен содержать:</w:t>
      </w:r>
    </w:p>
    <w:p w:rsidR="00E34990" w:rsidRPr="00E34990" w:rsidRDefault="00E34990" w:rsidP="00BA0408">
      <w:pPr>
        <w:numPr>
          <w:ilvl w:val="0"/>
          <w:numId w:val="6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E34990">
        <w:rPr>
          <w:rFonts w:ascii="Times New Roman" w:hAnsi="Times New Roman"/>
          <w:color w:val="000000"/>
          <w:sz w:val="28"/>
          <w:szCs w:val="28"/>
        </w:rPr>
        <w:t>Модель требований (вариантов использования)</w:t>
      </w:r>
    </w:p>
    <w:p w:rsidR="00E34990" w:rsidRPr="00E34990" w:rsidRDefault="00E34990" w:rsidP="00BA0408">
      <w:pPr>
        <w:numPr>
          <w:ilvl w:val="0"/>
          <w:numId w:val="6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E34990">
        <w:rPr>
          <w:rFonts w:ascii="Times New Roman" w:hAnsi="Times New Roman"/>
          <w:color w:val="000000"/>
          <w:sz w:val="28"/>
          <w:szCs w:val="28"/>
        </w:rPr>
        <w:t>Аналитическую модель</w:t>
      </w:r>
    </w:p>
    <w:p w:rsidR="00E34990" w:rsidRPr="00E34990" w:rsidRDefault="00E34990" w:rsidP="00BA0408">
      <w:pPr>
        <w:numPr>
          <w:ilvl w:val="0"/>
          <w:numId w:val="6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E34990">
        <w:rPr>
          <w:rFonts w:ascii="Times New Roman" w:hAnsi="Times New Roman"/>
          <w:color w:val="000000"/>
          <w:sz w:val="28"/>
          <w:szCs w:val="28"/>
        </w:rPr>
        <w:t>Дизайн модель</w:t>
      </w:r>
    </w:p>
    <w:p w:rsidR="007A4501" w:rsidRPr="007A4501" w:rsidRDefault="007A4501" w:rsidP="00E34990">
      <w:pPr>
        <w:spacing w:before="120"/>
        <w:ind w:right="-6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Модель требований оформляется как набор </w:t>
      </w:r>
      <w:r w:rsidRPr="00E34990">
        <w:rPr>
          <w:rFonts w:ascii="Times New Roman" w:hAnsi="Times New Roman"/>
          <w:color w:val="000000"/>
          <w:sz w:val="28"/>
          <w:szCs w:val="28"/>
        </w:rPr>
        <w:t>вариантов использования</w:t>
      </w:r>
      <w:r>
        <w:rPr>
          <w:rFonts w:ascii="Times New Roman" w:hAnsi="Times New Roman"/>
          <w:color w:val="000000"/>
          <w:sz w:val="28"/>
          <w:szCs w:val="28"/>
        </w:rPr>
        <w:t xml:space="preserve"> с текстовым описанием,</w:t>
      </w:r>
      <w:r w:rsidRPr="00E3499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при необходимости </w:t>
      </w:r>
      <w:r w:rsidRPr="00E34990">
        <w:rPr>
          <w:rFonts w:ascii="Times New Roman" w:hAnsi="Times New Roman"/>
          <w:color w:val="000000"/>
          <w:sz w:val="28"/>
          <w:szCs w:val="28"/>
        </w:rPr>
        <w:t>содержащих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34990">
        <w:rPr>
          <w:rFonts w:ascii="Times New Roman" w:hAnsi="Times New Roman"/>
          <w:color w:val="000000"/>
          <w:sz w:val="28"/>
          <w:szCs w:val="28"/>
        </w:rPr>
        <w:t>диаграммы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34990">
        <w:rPr>
          <w:rFonts w:ascii="Times New Roman" w:hAnsi="Times New Roman"/>
          <w:color w:val="000000"/>
          <w:sz w:val="28"/>
          <w:szCs w:val="28"/>
        </w:rPr>
        <w:t>деятельн</w:t>
      </w:r>
      <w:r w:rsidRPr="00E34990">
        <w:rPr>
          <w:rFonts w:ascii="Times New Roman" w:hAnsi="Times New Roman"/>
          <w:color w:val="000000"/>
          <w:sz w:val="28"/>
          <w:szCs w:val="28"/>
        </w:rPr>
        <w:t>о</w:t>
      </w:r>
      <w:r w:rsidRPr="00E34990">
        <w:rPr>
          <w:rFonts w:ascii="Times New Roman" w:hAnsi="Times New Roman"/>
          <w:color w:val="000000"/>
          <w:sz w:val="28"/>
          <w:szCs w:val="28"/>
        </w:rPr>
        <w:t>стей</w:t>
      </w:r>
      <w:r>
        <w:rPr>
          <w:rFonts w:ascii="Times New Roman" w:hAnsi="Times New Roman"/>
          <w:color w:val="000000"/>
          <w:sz w:val="28"/>
          <w:szCs w:val="28"/>
        </w:rPr>
        <w:t>, описывающие возможные сценарии варианта использования.</w:t>
      </w:r>
    </w:p>
    <w:p w:rsidR="00E34990" w:rsidRPr="00D3378F" w:rsidRDefault="00E34990" w:rsidP="00E34990">
      <w:pPr>
        <w:spacing w:before="120"/>
        <w:ind w:right="-6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D3378F">
        <w:rPr>
          <w:rFonts w:ascii="Times New Roman" w:hAnsi="Times New Roman"/>
          <w:color w:val="000000"/>
          <w:sz w:val="28"/>
          <w:szCs w:val="28"/>
        </w:rPr>
        <w:lastRenderedPageBreak/>
        <w:t>Аналитическая</w:t>
      </w:r>
      <w:proofErr w:type="gramEnd"/>
      <w:r w:rsidRPr="00D3378F">
        <w:rPr>
          <w:rFonts w:ascii="Times New Roman" w:hAnsi="Times New Roman"/>
          <w:color w:val="000000"/>
          <w:sz w:val="28"/>
          <w:szCs w:val="28"/>
        </w:rPr>
        <w:t xml:space="preserve"> и дизайн модели оформляются как набор вариантов и</w:t>
      </w:r>
      <w:r w:rsidRPr="00D3378F">
        <w:rPr>
          <w:rFonts w:ascii="Times New Roman" w:hAnsi="Times New Roman"/>
          <w:color w:val="000000"/>
          <w:sz w:val="28"/>
          <w:szCs w:val="28"/>
        </w:rPr>
        <w:t>с</w:t>
      </w:r>
      <w:r w:rsidRPr="00D3378F">
        <w:rPr>
          <w:rFonts w:ascii="Times New Roman" w:hAnsi="Times New Roman"/>
          <w:color w:val="000000"/>
          <w:sz w:val="28"/>
          <w:szCs w:val="28"/>
        </w:rPr>
        <w:t xml:space="preserve">пользования со стереотипом «use-case realization», содержащих необходимые диаграммы классов, пакетов, </w:t>
      </w:r>
      <w:r w:rsidR="007A4501" w:rsidRPr="00D3378F">
        <w:rPr>
          <w:rFonts w:ascii="Times New Roman" w:hAnsi="Times New Roman"/>
          <w:color w:val="000000"/>
          <w:sz w:val="28"/>
          <w:szCs w:val="28"/>
        </w:rPr>
        <w:t xml:space="preserve">последовательностей, </w:t>
      </w:r>
      <w:r w:rsidRPr="00D3378F">
        <w:rPr>
          <w:rFonts w:ascii="Times New Roman" w:hAnsi="Times New Roman"/>
          <w:color w:val="000000"/>
          <w:sz w:val="28"/>
          <w:szCs w:val="28"/>
        </w:rPr>
        <w:t>коллабораций и/или деятел</w:t>
      </w:r>
      <w:r w:rsidRPr="00D3378F">
        <w:rPr>
          <w:rFonts w:ascii="Times New Roman" w:hAnsi="Times New Roman"/>
          <w:color w:val="000000"/>
          <w:sz w:val="28"/>
          <w:szCs w:val="28"/>
        </w:rPr>
        <w:t>ь</w:t>
      </w:r>
      <w:r w:rsidRPr="00D3378F">
        <w:rPr>
          <w:rFonts w:ascii="Times New Roman" w:hAnsi="Times New Roman"/>
          <w:color w:val="000000"/>
          <w:sz w:val="28"/>
          <w:szCs w:val="28"/>
        </w:rPr>
        <w:t>ностей, описывающие реализацию этих вариантов использования в терминах данной (аналитической или дизайн) модели.</w:t>
      </w:r>
    </w:p>
    <w:p w:rsidR="00E34990" w:rsidRPr="00E34990" w:rsidRDefault="00E34990" w:rsidP="00E34990">
      <w:pPr>
        <w:spacing w:before="120"/>
        <w:ind w:right="-6"/>
        <w:jc w:val="both"/>
        <w:rPr>
          <w:rFonts w:ascii="Times New Roman" w:hAnsi="Times New Roman"/>
          <w:color w:val="000000"/>
          <w:sz w:val="28"/>
          <w:szCs w:val="28"/>
        </w:rPr>
      </w:pPr>
      <w:r w:rsidRPr="00E34990">
        <w:rPr>
          <w:rFonts w:ascii="Times New Roman" w:hAnsi="Times New Roman"/>
          <w:color w:val="000000"/>
          <w:sz w:val="28"/>
          <w:szCs w:val="28"/>
        </w:rPr>
        <w:t>Документ «Техническое описание» должен содержать все указан</w:t>
      </w:r>
      <w:r w:rsidR="00D3378F">
        <w:rPr>
          <w:rFonts w:ascii="Times New Roman" w:hAnsi="Times New Roman"/>
          <w:color w:val="000000"/>
          <w:sz w:val="28"/>
          <w:szCs w:val="28"/>
        </w:rPr>
        <w:t>н</w:t>
      </w:r>
      <w:r w:rsidRPr="00E34990">
        <w:rPr>
          <w:rFonts w:ascii="Times New Roman" w:hAnsi="Times New Roman"/>
          <w:color w:val="000000"/>
          <w:sz w:val="28"/>
          <w:szCs w:val="28"/>
        </w:rPr>
        <w:t>ые в шаблоне документа разделы и быть написан грамотным техническим языком.</w:t>
      </w:r>
    </w:p>
    <w:p w:rsidR="00E34990" w:rsidRDefault="00E34990" w:rsidP="00E34990">
      <w:pPr>
        <w:pStyle w:val="af2"/>
        <w:ind w:right="-1" w:firstLine="0"/>
        <w:rPr>
          <w:rFonts w:ascii="Times New Roman" w:hAnsi="Times New Roman"/>
          <w:color w:val="000000"/>
          <w:sz w:val="28"/>
          <w:szCs w:val="28"/>
          <w:highlight w:val="magenta"/>
        </w:rPr>
      </w:pPr>
    </w:p>
    <w:p w:rsidR="00E34990" w:rsidRDefault="00E34990" w:rsidP="00BA0408">
      <w:pPr>
        <w:pStyle w:val="ListParagraph1"/>
        <w:numPr>
          <w:ilvl w:val="2"/>
          <w:numId w:val="3"/>
        </w:numPr>
        <w:ind w:right="-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Примеры вопросов для собеседования</w:t>
      </w:r>
    </w:p>
    <w:p w:rsidR="00764F31" w:rsidRPr="00D3378F" w:rsidRDefault="00AB3896" w:rsidP="00D3378F">
      <w:pPr>
        <w:pStyle w:val="ListParagraph1"/>
        <w:spacing w:before="120"/>
        <w:ind w:left="-450" w:right="0" w:firstLine="12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Везде, где это возможно, преподавателю следует задавать студенту вопросы не по примерам</w:t>
      </w:r>
      <w:r w:rsidR="00E6510E">
        <w:rPr>
          <w:rFonts w:ascii="Times New Roman" w:hAnsi="Times New Roman"/>
          <w:color w:val="000000"/>
          <w:sz w:val="28"/>
          <w:szCs w:val="28"/>
        </w:rPr>
        <w:t xml:space="preserve">, рассмотренным на </w:t>
      </w:r>
      <w:r>
        <w:rPr>
          <w:rFonts w:ascii="Times New Roman" w:hAnsi="Times New Roman"/>
          <w:color w:val="000000"/>
          <w:sz w:val="28"/>
          <w:szCs w:val="28"/>
        </w:rPr>
        <w:t>лекци</w:t>
      </w:r>
      <w:r w:rsidR="00E6510E">
        <w:rPr>
          <w:rFonts w:ascii="Times New Roman" w:hAnsi="Times New Roman"/>
          <w:color w:val="000000"/>
          <w:sz w:val="28"/>
          <w:szCs w:val="28"/>
        </w:rPr>
        <w:t>ях</w:t>
      </w:r>
      <w:r>
        <w:rPr>
          <w:rFonts w:ascii="Times New Roman" w:hAnsi="Times New Roman"/>
          <w:color w:val="000000"/>
          <w:sz w:val="28"/>
          <w:szCs w:val="28"/>
        </w:rPr>
        <w:t>, а в контексте выполненн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го студентом проекта. Такой подход делает бессмысленным заучивание готовых ответов на заранее известные вопросы, и требует более глубокого понимания материала.</w:t>
      </w:r>
    </w:p>
    <w:p w:rsidR="0008706E" w:rsidRPr="0008706E" w:rsidRDefault="0008706E" w:rsidP="00BA0408">
      <w:pPr>
        <w:numPr>
          <w:ilvl w:val="0"/>
          <w:numId w:val="7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08706E">
        <w:rPr>
          <w:rFonts w:ascii="Times New Roman" w:hAnsi="Times New Roman"/>
          <w:color w:val="000000"/>
          <w:sz w:val="28"/>
          <w:szCs w:val="28"/>
        </w:rPr>
        <w:t>Сформулируйте принцип подстановки</w:t>
      </w:r>
      <w:r w:rsidR="00925E01" w:rsidRPr="00925E0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8706E">
        <w:rPr>
          <w:rFonts w:ascii="Times New Roman" w:hAnsi="Times New Roman"/>
          <w:color w:val="000000"/>
          <w:sz w:val="28"/>
          <w:szCs w:val="28"/>
        </w:rPr>
        <w:t>(</w:t>
      </w:r>
      <w:r w:rsidR="00925E01">
        <w:rPr>
          <w:rFonts w:ascii="Times New Roman" w:hAnsi="Times New Roman"/>
          <w:color w:val="000000"/>
          <w:sz w:val="28"/>
          <w:szCs w:val="28"/>
          <w:lang w:val="en-US"/>
        </w:rPr>
        <w:t>LSP</w:t>
      </w:r>
      <w:r w:rsidRPr="0008706E">
        <w:rPr>
          <w:rFonts w:ascii="Times New Roman" w:hAnsi="Times New Roman"/>
          <w:color w:val="000000"/>
          <w:sz w:val="28"/>
          <w:szCs w:val="28"/>
        </w:rPr>
        <w:t xml:space="preserve">), приведите пример </w:t>
      </w:r>
      <w:r w:rsidR="00E6510E">
        <w:rPr>
          <w:rFonts w:ascii="Times New Roman" w:hAnsi="Times New Roman"/>
          <w:color w:val="000000"/>
          <w:sz w:val="28"/>
          <w:szCs w:val="28"/>
        </w:rPr>
        <w:t>в</w:t>
      </w:r>
      <w:r w:rsidR="00E6510E">
        <w:rPr>
          <w:rFonts w:ascii="Times New Roman" w:hAnsi="Times New Roman"/>
          <w:color w:val="000000"/>
          <w:sz w:val="28"/>
          <w:szCs w:val="28"/>
        </w:rPr>
        <w:t>ы</w:t>
      </w:r>
      <w:r w:rsidR="00E6510E">
        <w:rPr>
          <w:rFonts w:ascii="Times New Roman" w:hAnsi="Times New Roman"/>
          <w:color w:val="000000"/>
          <w:sz w:val="28"/>
          <w:szCs w:val="28"/>
        </w:rPr>
        <w:t>полнения</w:t>
      </w:r>
      <w:r w:rsidRPr="0008706E">
        <w:rPr>
          <w:rFonts w:ascii="Times New Roman" w:hAnsi="Times New Roman"/>
          <w:color w:val="000000"/>
          <w:sz w:val="28"/>
          <w:szCs w:val="28"/>
        </w:rPr>
        <w:t xml:space="preserve"> данного принципа с использованием классов вашего проекта.</w:t>
      </w:r>
    </w:p>
    <w:p w:rsidR="0008706E" w:rsidRPr="0008706E" w:rsidRDefault="0008706E" w:rsidP="00BA0408">
      <w:pPr>
        <w:numPr>
          <w:ilvl w:val="0"/>
          <w:numId w:val="7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08706E">
        <w:rPr>
          <w:rFonts w:ascii="Times New Roman" w:hAnsi="Times New Roman"/>
          <w:color w:val="000000"/>
          <w:sz w:val="28"/>
          <w:szCs w:val="28"/>
        </w:rPr>
        <w:t xml:space="preserve"> Посчитайте метрики стабильности и абстрактности для пакетов вашего проекта и докажите соблюдение принципа стабильности абстракций</w:t>
      </w:r>
      <w:r w:rsidR="000B2FED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0B2FED">
        <w:rPr>
          <w:rFonts w:ascii="Times New Roman" w:hAnsi="Times New Roman"/>
          <w:color w:val="000000"/>
          <w:sz w:val="28"/>
          <w:szCs w:val="28"/>
          <w:lang w:val="en-US"/>
        </w:rPr>
        <w:t>SAP</w:t>
      </w:r>
      <w:r w:rsidR="000B2FED">
        <w:rPr>
          <w:rFonts w:ascii="Times New Roman" w:hAnsi="Times New Roman"/>
          <w:color w:val="000000"/>
          <w:sz w:val="28"/>
          <w:szCs w:val="28"/>
        </w:rPr>
        <w:t>)</w:t>
      </w:r>
      <w:r w:rsidRPr="0008706E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764F31" w:rsidRDefault="0008706E" w:rsidP="00BA0408">
      <w:pPr>
        <w:numPr>
          <w:ilvl w:val="0"/>
          <w:numId w:val="7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AB3896">
        <w:rPr>
          <w:rFonts w:ascii="Times New Roman" w:hAnsi="Times New Roman"/>
          <w:color w:val="000000"/>
          <w:sz w:val="28"/>
          <w:szCs w:val="28"/>
        </w:rPr>
        <w:t>Обоснуйте использование связи типа «агрегация»</w:t>
      </w:r>
      <w:r w:rsidR="00AB3896" w:rsidRPr="00AB3896">
        <w:rPr>
          <w:rFonts w:ascii="Times New Roman" w:hAnsi="Times New Roman"/>
          <w:color w:val="000000"/>
          <w:sz w:val="28"/>
          <w:szCs w:val="28"/>
        </w:rPr>
        <w:t xml:space="preserve"> («композиция»)</w:t>
      </w:r>
      <w:r w:rsidRPr="00AB389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B3896" w:rsidRPr="00AB3896">
        <w:rPr>
          <w:rFonts w:ascii="Times New Roman" w:hAnsi="Times New Roman"/>
          <w:color w:val="000000"/>
          <w:sz w:val="28"/>
          <w:szCs w:val="28"/>
        </w:rPr>
        <w:t>между</w:t>
      </w:r>
      <w:r w:rsidRPr="00AB3896">
        <w:rPr>
          <w:rFonts w:ascii="Times New Roman" w:hAnsi="Times New Roman"/>
          <w:color w:val="000000"/>
          <w:sz w:val="28"/>
          <w:szCs w:val="28"/>
        </w:rPr>
        <w:t xml:space="preserve"> данны</w:t>
      </w:r>
      <w:r w:rsidR="00AB3896" w:rsidRPr="00AB3896">
        <w:rPr>
          <w:rFonts w:ascii="Times New Roman" w:hAnsi="Times New Roman"/>
          <w:color w:val="000000"/>
          <w:sz w:val="28"/>
          <w:szCs w:val="28"/>
        </w:rPr>
        <w:t>ми</w:t>
      </w:r>
      <w:r w:rsidRPr="00AB3896">
        <w:rPr>
          <w:rFonts w:ascii="Times New Roman" w:hAnsi="Times New Roman"/>
          <w:color w:val="000000"/>
          <w:sz w:val="28"/>
          <w:szCs w:val="28"/>
        </w:rPr>
        <w:t xml:space="preserve"> дву</w:t>
      </w:r>
      <w:r w:rsidR="00AB3896" w:rsidRPr="00AB3896">
        <w:rPr>
          <w:rFonts w:ascii="Times New Roman" w:hAnsi="Times New Roman"/>
          <w:color w:val="000000"/>
          <w:sz w:val="28"/>
          <w:szCs w:val="28"/>
        </w:rPr>
        <w:t>мя</w:t>
      </w:r>
      <w:r w:rsidRPr="00AB3896">
        <w:rPr>
          <w:rFonts w:ascii="Times New Roman" w:hAnsi="Times New Roman"/>
          <w:color w:val="000000"/>
          <w:sz w:val="28"/>
          <w:szCs w:val="28"/>
        </w:rPr>
        <w:t xml:space="preserve"> класс</w:t>
      </w:r>
      <w:r w:rsidR="00AB3896" w:rsidRPr="00AB3896">
        <w:rPr>
          <w:rFonts w:ascii="Times New Roman" w:hAnsi="Times New Roman"/>
          <w:color w:val="000000"/>
          <w:sz w:val="28"/>
          <w:szCs w:val="28"/>
        </w:rPr>
        <w:t>ами</w:t>
      </w:r>
      <w:r w:rsidRPr="00AB3896">
        <w:rPr>
          <w:rFonts w:ascii="Times New Roman" w:hAnsi="Times New Roman"/>
          <w:color w:val="000000"/>
          <w:sz w:val="28"/>
          <w:szCs w:val="28"/>
        </w:rPr>
        <w:t xml:space="preserve"> вашего проекта.</w:t>
      </w:r>
      <w:r w:rsidR="00AB389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="00AB3896" w:rsidRPr="00AB3896">
        <w:rPr>
          <w:rFonts w:ascii="Times New Roman" w:hAnsi="Times New Roman"/>
          <w:color w:val="000000"/>
          <w:sz w:val="28"/>
          <w:szCs w:val="28"/>
        </w:rPr>
        <w:t>Возможно</w:t>
      </w:r>
      <w:proofErr w:type="gramEnd"/>
      <w:r w:rsidR="00AB3896" w:rsidRPr="00AB3896">
        <w:rPr>
          <w:rFonts w:ascii="Times New Roman" w:hAnsi="Times New Roman"/>
          <w:color w:val="000000"/>
          <w:sz w:val="28"/>
          <w:szCs w:val="28"/>
        </w:rPr>
        <w:t xml:space="preserve"> ли испол</w:t>
      </w:r>
      <w:r w:rsidR="00AB3896" w:rsidRPr="00AB3896">
        <w:rPr>
          <w:rFonts w:ascii="Times New Roman" w:hAnsi="Times New Roman"/>
          <w:color w:val="000000"/>
          <w:sz w:val="28"/>
          <w:szCs w:val="28"/>
        </w:rPr>
        <w:t>ь</w:t>
      </w:r>
      <w:r w:rsidR="00AB3896" w:rsidRPr="00AB3896">
        <w:rPr>
          <w:rFonts w:ascii="Times New Roman" w:hAnsi="Times New Roman"/>
          <w:color w:val="000000"/>
          <w:sz w:val="28"/>
          <w:szCs w:val="28"/>
        </w:rPr>
        <w:t>зовать другой вид связи и  каковы  будут последствия?</w:t>
      </w:r>
    </w:p>
    <w:p w:rsidR="00AB3896" w:rsidRDefault="00AB3896" w:rsidP="00BA0408">
      <w:pPr>
        <w:numPr>
          <w:ilvl w:val="0"/>
          <w:numId w:val="7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Докажите правомерность </w:t>
      </w:r>
      <w:r w:rsidR="00F5424C">
        <w:rPr>
          <w:rFonts w:ascii="Times New Roman" w:hAnsi="Times New Roman"/>
          <w:color w:val="000000"/>
          <w:sz w:val="28"/>
          <w:szCs w:val="28"/>
        </w:rPr>
        <w:t xml:space="preserve">связи «генерализация» между </w:t>
      </w:r>
      <w:r w:rsidR="00475444">
        <w:rPr>
          <w:rFonts w:ascii="Times New Roman" w:hAnsi="Times New Roman"/>
          <w:color w:val="000000"/>
          <w:sz w:val="28"/>
          <w:szCs w:val="28"/>
        </w:rPr>
        <w:t xml:space="preserve">данными </w:t>
      </w:r>
      <w:r w:rsidR="00F5424C" w:rsidRPr="00AB3896">
        <w:rPr>
          <w:rFonts w:ascii="Times New Roman" w:hAnsi="Times New Roman"/>
          <w:color w:val="000000"/>
          <w:sz w:val="28"/>
          <w:szCs w:val="28"/>
        </w:rPr>
        <w:t xml:space="preserve"> кла</w:t>
      </w:r>
      <w:r w:rsidR="00F5424C" w:rsidRPr="00AB3896">
        <w:rPr>
          <w:rFonts w:ascii="Times New Roman" w:hAnsi="Times New Roman"/>
          <w:color w:val="000000"/>
          <w:sz w:val="28"/>
          <w:szCs w:val="28"/>
        </w:rPr>
        <w:t>с</w:t>
      </w:r>
      <w:r w:rsidR="00F5424C" w:rsidRPr="00AB3896">
        <w:rPr>
          <w:rFonts w:ascii="Times New Roman" w:hAnsi="Times New Roman"/>
          <w:color w:val="000000"/>
          <w:sz w:val="28"/>
          <w:szCs w:val="28"/>
        </w:rPr>
        <w:t>сами вашего проекта.</w:t>
      </w:r>
    </w:p>
    <w:p w:rsidR="00925E01" w:rsidRDefault="005E540A" w:rsidP="00BA0408">
      <w:pPr>
        <w:numPr>
          <w:ilvl w:val="0"/>
          <w:numId w:val="7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Обоснуйте выполнение</w:t>
      </w:r>
      <w:r w:rsidR="00925E01">
        <w:rPr>
          <w:rFonts w:ascii="Times New Roman" w:hAnsi="Times New Roman"/>
          <w:color w:val="000000"/>
          <w:sz w:val="28"/>
          <w:szCs w:val="28"/>
        </w:rPr>
        <w:t xml:space="preserve"> закона Деметры</w:t>
      </w:r>
      <w:r>
        <w:rPr>
          <w:rFonts w:ascii="Times New Roman" w:hAnsi="Times New Roman"/>
          <w:color w:val="000000"/>
          <w:sz w:val="28"/>
          <w:szCs w:val="28"/>
        </w:rPr>
        <w:t xml:space="preserve"> на примере класса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из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дизайн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модели вашего проекта.</w:t>
      </w:r>
    </w:p>
    <w:p w:rsidR="005E540A" w:rsidRDefault="005E540A" w:rsidP="00BA0408">
      <w:pPr>
        <w:numPr>
          <w:ilvl w:val="0"/>
          <w:numId w:val="7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5E540A">
        <w:rPr>
          <w:rFonts w:ascii="Times New Roman" w:hAnsi="Times New Roman"/>
          <w:color w:val="000000"/>
          <w:sz w:val="28"/>
          <w:szCs w:val="28"/>
        </w:rPr>
        <w:t xml:space="preserve">Приведите пример выполнения принципа </w:t>
      </w:r>
      <w:r w:rsidRPr="005E540A">
        <w:rPr>
          <w:rFonts w:ascii="Times New Roman" w:hAnsi="Times New Roman"/>
          <w:color w:val="000000"/>
          <w:sz w:val="28"/>
          <w:szCs w:val="28"/>
          <w:lang w:val="en-US"/>
        </w:rPr>
        <w:t>DIP</w:t>
      </w:r>
      <w:r w:rsidRPr="005E540A">
        <w:rPr>
          <w:rFonts w:ascii="Times New Roman" w:hAnsi="Times New Roman"/>
          <w:color w:val="000000"/>
          <w:sz w:val="28"/>
          <w:szCs w:val="28"/>
        </w:rPr>
        <w:t xml:space="preserve"> в дизайн модели вашего проекта.</w:t>
      </w:r>
    </w:p>
    <w:p w:rsidR="005E540A" w:rsidRDefault="005E540A" w:rsidP="00BA0408">
      <w:pPr>
        <w:numPr>
          <w:ilvl w:val="0"/>
          <w:numId w:val="7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5E540A">
        <w:rPr>
          <w:rFonts w:ascii="Times New Roman" w:hAnsi="Times New Roman"/>
          <w:color w:val="000000"/>
          <w:sz w:val="28"/>
          <w:szCs w:val="28"/>
        </w:rPr>
        <w:t xml:space="preserve">Приведите пример </w:t>
      </w:r>
      <w:r>
        <w:rPr>
          <w:rFonts w:ascii="Times New Roman" w:hAnsi="Times New Roman"/>
          <w:color w:val="000000"/>
          <w:sz w:val="28"/>
          <w:szCs w:val="28"/>
        </w:rPr>
        <w:t>применения</w:t>
      </w:r>
      <w:r w:rsidRPr="005E540A">
        <w:rPr>
          <w:rFonts w:ascii="Times New Roman" w:hAnsi="Times New Roman"/>
          <w:color w:val="000000"/>
          <w:sz w:val="28"/>
          <w:szCs w:val="28"/>
        </w:rPr>
        <w:t xml:space="preserve"> принципа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ISP</w:t>
      </w:r>
      <w:r w:rsidRPr="005E540A">
        <w:rPr>
          <w:rFonts w:ascii="Times New Roman" w:hAnsi="Times New Roman"/>
          <w:color w:val="000000"/>
          <w:sz w:val="28"/>
          <w:szCs w:val="28"/>
        </w:rPr>
        <w:t xml:space="preserve"> в дизайн модели вашего проекта.</w:t>
      </w:r>
    </w:p>
    <w:p w:rsidR="005E540A" w:rsidRDefault="005E540A" w:rsidP="00BA0408">
      <w:pPr>
        <w:numPr>
          <w:ilvl w:val="0"/>
          <w:numId w:val="7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5E540A">
        <w:rPr>
          <w:rFonts w:ascii="Times New Roman" w:hAnsi="Times New Roman"/>
          <w:color w:val="000000"/>
          <w:sz w:val="28"/>
          <w:szCs w:val="28"/>
        </w:rPr>
        <w:t xml:space="preserve">Приведите пример </w:t>
      </w:r>
      <w:r>
        <w:rPr>
          <w:rFonts w:ascii="Times New Roman" w:hAnsi="Times New Roman"/>
          <w:color w:val="000000"/>
          <w:sz w:val="28"/>
          <w:szCs w:val="28"/>
        </w:rPr>
        <w:t>применения</w:t>
      </w:r>
      <w:r w:rsidRPr="005E540A">
        <w:rPr>
          <w:rFonts w:ascii="Times New Roman" w:hAnsi="Times New Roman"/>
          <w:color w:val="000000"/>
          <w:sz w:val="28"/>
          <w:szCs w:val="28"/>
        </w:rPr>
        <w:t xml:space="preserve"> принципа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OCP</w:t>
      </w:r>
      <w:r w:rsidRPr="005E540A">
        <w:rPr>
          <w:rFonts w:ascii="Times New Roman" w:hAnsi="Times New Roman"/>
          <w:color w:val="000000"/>
          <w:sz w:val="28"/>
          <w:szCs w:val="28"/>
        </w:rPr>
        <w:t xml:space="preserve"> в дизайн модели вашего проекта.</w:t>
      </w:r>
    </w:p>
    <w:p w:rsidR="005E540A" w:rsidRDefault="005E540A" w:rsidP="00BA0408">
      <w:pPr>
        <w:numPr>
          <w:ilvl w:val="0"/>
          <w:numId w:val="7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Какой подвид архитектурного шаблона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MVC</w:t>
      </w:r>
      <w:r w:rsidRPr="005E540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использован при прое</w:t>
      </w:r>
      <w:r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 xml:space="preserve">тировании пользовательского интерфейса в вашем проекте и в чем </w:t>
      </w:r>
      <w:r w:rsidR="00475444">
        <w:rPr>
          <w:rFonts w:ascii="Times New Roman" w:hAnsi="Times New Roman"/>
          <w:color w:val="000000"/>
          <w:sz w:val="28"/>
          <w:szCs w:val="28"/>
        </w:rPr>
        <w:t xml:space="preserve">его </w:t>
      </w:r>
      <w:r>
        <w:rPr>
          <w:rFonts w:ascii="Times New Roman" w:hAnsi="Times New Roman"/>
          <w:color w:val="000000"/>
          <w:sz w:val="28"/>
          <w:szCs w:val="28"/>
        </w:rPr>
        <w:t xml:space="preserve">отличие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от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канонического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MVC</w:t>
      </w:r>
      <w:r w:rsidRPr="005E540A">
        <w:rPr>
          <w:rFonts w:ascii="Times New Roman" w:hAnsi="Times New Roman"/>
          <w:color w:val="000000"/>
          <w:sz w:val="28"/>
          <w:szCs w:val="28"/>
        </w:rPr>
        <w:t>?</w:t>
      </w:r>
    </w:p>
    <w:p w:rsidR="004B382B" w:rsidRDefault="00475444" w:rsidP="00BA0408">
      <w:pPr>
        <w:numPr>
          <w:ilvl w:val="0"/>
          <w:numId w:val="7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Какие механизмы расширения семантики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UML</w:t>
      </w:r>
      <w:r w:rsidRPr="0047544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использованы (могли быть использованы) для моделирования схемы базы данных вашего проекта?</w:t>
      </w:r>
    </w:p>
    <w:p w:rsidR="006F1E00" w:rsidRDefault="004B382B" w:rsidP="00BA0408">
      <w:pPr>
        <w:numPr>
          <w:ilvl w:val="0"/>
          <w:numId w:val="7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Приведите пример применения шаблона проектирования в вашем пр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>екте и обоснуйте использование выбранного шаблона.</w:t>
      </w:r>
    </w:p>
    <w:p w:rsidR="00AB3896" w:rsidRPr="006F1E00" w:rsidRDefault="006F1E00" w:rsidP="00BA0408">
      <w:pPr>
        <w:numPr>
          <w:ilvl w:val="0"/>
          <w:numId w:val="7"/>
        </w:numPr>
        <w:spacing w:before="120"/>
        <w:ind w:right="0"/>
        <w:jc w:val="both"/>
        <w:rPr>
          <w:rFonts w:ascii="Times New Roman" w:hAnsi="Times New Roman"/>
          <w:color w:val="000000"/>
          <w:sz w:val="28"/>
          <w:szCs w:val="28"/>
        </w:rPr>
      </w:pPr>
      <w:r w:rsidRPr="006F1E00">
        <w:rPr>
          <w:rFonts w:ascii="Times New Roman" w:hAnsi="Times New Roman"/>
          <w:color w:val="000000"/>
          <w:sz w:val="28"/>
          <w:szCs w:val="28"/>
        </w:rPr>
        <w:lastRenderedPageBreak/>
        <w:t>Как изменилось бы поведение вашего ПО, если бы в модели требов</w:t>
      </w:r>
      <w:r w:rsidRPr="006F1E00">
        <w:rPr>
          <w:rFonts w:ascii="Times New Roman" w:hAnsi="Times New Roman"/>
          <w:color w:val="000000"/>
          <w:sz w:val="28"/>
          <w:szCs w:val="28"/>
        </w:rPr>
        <w:t>а</w:t>
      </w:r>
      <w:r w:rsidRPr="006F1E00">
        <w:rPr>
          <w:rFonts w:ascii="Times New Roman" w:hAnsi="Times New Roman"/>
          <w:color w:val="000000"/>
          <w:sz w:val="28"/>
          <w:szCs w:val="28"/>
        </w:rPr>
        <w:t>ний связь между двумя данными вариантами использования была з</w:t>
      </w:r>
      <w:r w:rsidRPr="006F1E00">
        <w:rPr>
          <w:rFonts w:ascii="Times New Roman" w:hAnsi="Times New Roman"/>
          <w:color w:val="000000"/>
          <w:sz w:val="28"/>
          <w:szCs w:val="28"/>
        </w:rPr>
        <w:t>а</w:t>
      </w:r>
      <w:r w:rsidRPr="006F1E00">
        <w:rPr>
          <w:rFonts w:ascii="Times New Roman" w:hAnsi="Times New Roman"/>
          <w:color w:val="000000"/>
          <w:sz w:val="28"/>
          <w:szCs w:val="28"/>
        </w:rPr>
        <w:t>менена с «</w:t>
      </w:r>
      <w:r w:rsidRPr="006F1E00">
        <w:rPr>
          <w:rFonts w:ascii="Times New Roman" w:hAnsi="Times New Roman"/>
          <w:color w:val="000000"/>
          <w:sz w:val="28"/>
          <w:szCs w:val="28"/>
          <w:lang w:val="en-US"/>
        </w:rPr>
        <w:t>extend</w:t>
      </w:r>
      <w:r w:rsidRPr="006F1E00">
        <w:rPr>
          <w:rFonts w:ascii="Times New Roman" w:hAnsi="Times New Roman"/>
          <w:color w:val="000000"/>
          <w:sz w:val="28"/>
          <w:szCs w:val="28"/>
        </w:rPr>
        <w:t>» на «</w:t>
      </w:r>
      <w:r w:rsidRPr="006F1E00">
        <w:rPr>
          <w:rFonts w:ascii="Times New Roman" w:hAnsi="Times New Roman"/>
          <w:color w:val="000000"/>
          <w:sz w:val="28"/>
          <w:szCs w:val="28"/>
          <w:lang w:val="en-US"/>
        </w:rPr>
        <w:t>include</w:t>
      </w:r>
      <w:r w:rsidRPr="006F1E00">
        <w:rPr>
          <w:rFonts w:ascii="Times New Roman" w:hAnsi="Times New Roman"/>
          <w:color w:val="000000"/>
          <w:sz w:val="28"/>
          <w:szCs w:val="28"/>
        </w:rPr>
        <w:t>» (</w:t>
      </w:r>
      <w:proofErr w:type="gramStart"/>
      <w:r w:rsidRPr="006F1E00">
        <w:rPr>
          <w:rFonts w:ascii="Times New Roman" w:hAnsi="Times New Roman"/>
          <w:color w:val="000000"/>
          <w:sz w:val="28"/>
          <w:szCs w:val="28"/>
        </w:rPr>
        <w:t>или</w:t>
      </w:r>
      <w:proofErr w:type="gramEnd"/>
      <w:r w:rsidRPr="006F1E00">
        <w:rPr>
          <w:rFonts w:ascii="Times New Roman" w:hAnsi="Times New Roman"/>
          <w:color w:val="000000"/>
          <w:sz w:val="28"/>
          <w:szCs w:val="28"/>
        </w:rPr>
        <w:t xml:space="preserve"> наоборот, в зависимости от модели проекта студента)?</w:t>
      </w:r>
    </w:p>
    <w:p w:rsidR="005E540A" w:rsidRPr="00AB3896" w:rsidRDefault="005E540A" w:rsidP="005E540A">
      <w:pPr>
        <w:spacing w:before="120"/>
        <w:ind w:left="0" w:right="0" w:firstLine="743"/>
        <w:jc w:val="both"/>
        <w:rPr>
          <w:rFonts w:ascii="Times New Roman" w:hAnsi="Times New Roman"/>
          <w:color w:val="000000"/>
          <w:sz w:val="28"/>
          <w:szCs w:val="28"/>
        </w:rPr>
        <w:sectPr w:rsidR="005E540A" w:rsidRPr="00AB3896" w:rsidSect="00764F31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</w:p>
    <w:p w:rsidR="00764F31" w:rsidRPr="0020164F" w:rsidRDefault="00764F31" w:rsidP="00BA0408">
      <w:pPr>
        <w:numPr>
          <w:ilvl w:val="0"/>
          <w:numId w:val="2"/>
        </w:numPr>
        <w:spacing w:before="120" w:after="120"/>
        <w:ind w:right="0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764F31" w:rsidRPr="000B2FED" w:rsidRDefault="00764F31" w:rsidP="00680B29">
      <w:pPr>
        <w:ind w:left="0" w:right="-1" w:firstLine="743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="000B2FED">
        <w:rPr>
          <w:rFonts w:ascii="Times New Roman" w:hAnsi="Times New Roman"/>
          <w:color w:val="000000"/>
          <w:sz w:val="28"/>
          <w:szCs w:val="28"/>
          <w:lang w:val="en-US"/>
        </w:rPr>
        <w:t>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49"/>
        <w:gridCol w:w="1520"/>
        <w:gridCol w:w="2970"/>
        <w:gridCol w:w="1980"/>
        <w:gridCol w:w="2310"/>
        <w:gridCol w:w="2420"/>
        <w:gridCol w:w="2518"/>
      </w:tblGrid>
      <w:tr w:rsidR="00764F31" w:rsidRPr="00D75FE0" w:rsidTr="003A6B40">
        <w:trPr>
          <w:jc w:val="center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F31" w:rsidRPr="00D75FE0" w:rsidRDefault="00764F31" w:rsidP="0033636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ко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м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пе-те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ций</w:t>
            </w:r>
            <w:proofErr w:type="gramEnd"/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F31" w:rsidRPr="00D75FE0" w:rsidRDefault="00764F3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Структу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ные эл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менты оц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AEC" w:rsidRPr="00C90027" w:rsidRDefault="00764F31" w:rsidP="0033636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C90027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C90027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  <w:p w:rsidR="00764F31" w:rsidRPr="00C90027" w:rsidRDefault="00764F31" w:rsidP="0033636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F31" w:rsidRDefault="00764F3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  <w:p w:rsidR="00764F31" w:rsidRPr="00D75FE0" w:rsidRDefault="00764F3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(2 балла)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F31" w:rsidRDefault="00764F3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Пороговый ур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  <w:p w:rsidR="00764F31" w:rsidRPr="00D75FE0" w:rsidRDefault="00764F3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(3 балла)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F31" w:rsidRDefault="00764F3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  <w:p w:rsidR="00764F31" w:rsidRPr="00D75FE0" w:rsidRDefault="00764F3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(4 балла)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F31" w:rsidRDefault="00764F3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D75FE0">
              <w:rPr>
                <w:rFonts w:ascii="Times New Roman" w:hAnsi="Times New Roman"/>
                <w:b/>
                <w:sz w:val="24"/>
                <w:szCs w:val="24"/>
              </w:rPr>
              <w:t xml:space="preserve">Продвинутый </w:t>
            </w:r>
          </w:p>
          <w:p w:rsidR="00764F31" w:rsidRDefault="00764F3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(5 баллов)</w:t>
            </w:r>
          </w:p>
          <w:p w:rsidR="00764F31" w:rsidRPr="00D75FE0" w:rsidRDefault="00764F3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1BE1" w:rsidRPr="00980B41" w:rsidTr="003A6B40">
        <w:trPr>
          <w:jc w:val="center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E1" w:rsidRPr="0033636E" w:rsidRDefault="002F1BE1" w:rsidP="002F1BE1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B59" w:rsidRPr="0033636E" w:rsidRDefault="004F0B59" w:rsidP="004F0B5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Проект, </w:t>
            </w:r>
            <w:proofErr w:type="spellStart"/>
            <w:r w:rsidR="00922A3E"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gramStart"/>
            <w:r w:rsidR="00922A3E">
              <w:rPr>
                <w:rFonts w:ascii="Times New Roman" w:hAnsi="Times New Roman"/>
                <w:sz w:val="24"/>
                <w:szCs w:val="24"/>
              </w:rPr>
              <w:t>.з</w:t>
            </w:r>
            <w:proofErr w:type="gramEnd"/>
            <w:r w:rsidR="00922A3E">
              <w:rPr>
                <w:rFonts w:ascii="Times New Roman" w:hAnsi="Times New Roman"/>
                <w:sz w:val="24"/>
                <w:szCs w:val="24"/>
              </w:rPr>
              <w:t>ачет</w:t>
            </w:r>
            <w:proofErr w:type="spellEnd"/>
          </w:p>
          <w:p w:rsidR="002F1BE1" w:rsidRPr="0033636E" w:rsidRDefault="002F1BE1" w:rsidP="002F1BE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E1" w:rsidRPr="00C90027" w:rsidRDefault="002F1BE1" w:rsidP="002F1BE1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90027">
              <w:rPr>
                <w:rFonts w:ascii="Times New Roman" w:hAnsi="Times New Roman"/>
                <w:sz w:val="24"/>
                <w:szCs w:val="24"/>
              </w:rPr>
              <w:t>ПКС-1.1</w:t>
            </w:r>
            <w:proofErr w:type="gramStart"/>
            <w:r w:rsidRPr="00C90027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C90027">
              <w:rPr>
                <w:rFonts w:ascii="Times New Roman" w:hAnsi="Times New Roman"/>
                <w:sz w:val="24"/>
                <w:szCs w:val="24"/>
              </w:rPr>
              <w:t>нать принципы объектно-ориентированного прое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к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тирования информацио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н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ных систем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E1" w:rsidRPr="00FA4EB6" w:rsidRDefault="002F1BE1" w:rsidP="002F1BE1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Фрагментарные знания принц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пов ОО прое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тирования.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E1" w:rsidRPr="00FA4EB6" w:rsidRDefault="002F1BE1" w:rsidP="002F1BE1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FA4EB6">
              <w:rPr>
                <w:rFonts w:ascii="Times New Roman" w:hAnsi="Times New Roman"/>
                <w:sz w:val="24"/>
                <w:szCs w:val="24"/>
              </w:rPr>
              <w:t xml:space="preserve">Демонстрирует уверенное знание базовых </w:t>
            </w:r>
            <w:r w:rsidR="004F0B59" w:rsidRPr="00FA4EB6">
              <w:rPr>
                <w:rFonts w:ascii="Times New Roman" w:hAnsi="Times New Roman"/>
                <w:sz w:val="24"/>
                <w:szCs w:val="24"/>
              </w:rPr>
              <w:t>(</w:t>
            </w:r>
            <w:r w:rsidR="004F0B59" w:rsidRPr="00FA4EB6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4F0B59" w:rsidRPr="00FA4EB6">
              <w:rPr>
                <w:rFonts w:ascii="Times New Roman" w:hAnsi="Times New Roman"/>
                <w:sz w:val="24"/>
                <w:szCs w:val="24"/>
              </w:rPr>
              <w:t>.</w:t>
            </w:r>
            <w:r w:rsidR="004F0B59" w:rsidRPr="00FA4EB6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="004F0B59" w:rsidRPr="00FA4EB6">
              <w:rPr>
                <w:rFonts w:ascii="Times New Roman" w:hAnsi="Times New Roman"/>
                <w:sz w:val="24"/>
                <w:szCs w:val="24"/>
              </w:rPr>
              <w:t>.</w:t>
            </w:r>
            <w:r w:rsidR="004F0B59" w:rsidRPr="00FA4EB6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="004F0B59" w:rsidRPr="00FA4EB6">
              <w:rPr>
                <w:rFonts w:ascii="Times New Roman" w:hAnsi="Times New Roman"/>
                <w:sz w:val="24"/>
                <w:szCs w:val="24"/>
              </w:rPr>
              <w:t>.</w:t>
            </w:r>
            <w:r w:rsidR="004F0B59" w:rsidRPr="00FA4EB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4F0B59" w:rsidRPr="00FA4EB6">
              <w:rPr>
                <w:rFonts w:ascii="Times New Roman" w:hAnsi="Times New Roman"/>
                <w:sz w:val="24"/>
                <w:szCs w:val="24"/>
              </w:rPr>
              <w:t>.</w:t>
            </w:r>
            <w:r w:rsidR="004F0B59" w:rsidRPr="00FA4EB6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4F0B59">
              <w:rPr>
                <w:rFonts w:ascii="Times New Roman" w:hAnsi="Times New Roman"/>
                <w:sz w:val="24"/>
                <w:szCs w:val="24"/>
              </w:rPr>
              <w:t>)</w:t>
            </w:r>
            <w:r w:rsidR="004F0B59" w:rsidRPr="00FA4E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принципов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E1" w:rsidRPr="00FA4EB6" w:rsidRDefault="002F1BE1" w:rsidP="002F1BE1">
            <w:pPr>
              <w:widowControl w:val="0"/>
              <w:ind w:left="0" w:right="-1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4EB6">
              <w:rPr>
                <w:rFonts w:ascii="Times New Roman" w:hAnsi="Times New Roman"/>
                <w:sz w:val="24"/>
                <w:szCs w:val="24"/>
              </w:rPr>
              <w:t>Демонстрирует ув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е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 xml:space="preserve">ренное знание </w:t>
            </w:r>
            <w:r w:rsidRPr="00FA4EB6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.</w:t>
            </w:r>
            <w:r w:rsidRPr="00FA4EB6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.</w:t>
            </w:r>
            <w:r w:rsidRPr="00FA4EB6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.</w:t>
            </w:r>
            <w:r w:rsidRPr="00FA4EB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.</w:t>
            </w:r>
            <w:r w:rsidRPr="00FA4EB6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 xml:space="preserve"> принципов, умеет привести со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б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ственные примеры нарушения этих принципов и спос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о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бы устранения этих нарушений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E1" w:rsidRPr="00FA4EB6" w:rsidRDefault="002F1BE1" w:rsidP="002F1BE1">
            <w:pPr>
              <w:widowControl w:val="0"/>
              <w:ind w:left="0" w:right="-1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4EB6">
              <w:rPr>
                <w:rFonts w:ascii="Times New Roman" w:hAnsi="Times New Roman"/>
                <w:sz w:val="24"/>
                <w:szCs w:val="24"/>
              </w:rPr>
              <w:t>Демонстрирует ув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е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ренное знание всех принципов О</w:t>
            </w:r>
            <w:proofErr w:type="gramStart"/>
            <w:r w:rsidRPr="00FA4EB6">
              <w:rPr>
                <w:rFonts w:ascii="Times New Roman" w:hAnsi="Times New Roman"/>
                <w:sz w:val="24"/>
                <w:szCs w:val="24"/>
              </w:rPr>
              <w:t>О-</w:t>
            </w:r>
            <w:proofErr w:type="gramEnd"/>
            <w:r w:rsidRPr="00FA4EB6">
              <w:rPr>
                <w:rFonts w:ascii="Times New Roman" w:hAnsi="Times New Roman"/>
                <w:sz w:val="24"/>
                <w:szCs w:val="24"/>
              </w:rPr>
              <w:t xml:space="preserve"> пр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о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ектирования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(не тол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 </w:t>
            </w:r>
            <w:r w:rsidRPr="00FA4EB6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.</w:t>
            </w:r>
            <w:r w:rsidRPr="00FA4EB6">
              <w:rPr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.</w:t>
            </w:r>
            <w:r w:rsidRPr="00FA4EB6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.</w:t>
            </w:r>
            <w:r w:rsidRPr="00FA4EB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.</w:t>
            </w:r>
            <w:r w:rsidRPr="00FA4EB6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, умеет доказать соблюдение этих принципов в разработаной им д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и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зайн-модели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F1BE1" w:rsidRPr="00980B41" w:rsidTr="003A6B40">
        <w:trPr>
          <w:jc w:val="center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E1" w:rsidRDefault="002F1BE1" w:rsidP="002F1BE1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A3E" w:rsidRPr="0033636E" w:rsidRDefault="002F1BE1" w:rsidP="00922A3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Проект, </w:t>
            </w:r>
            <w:proofErr w:type="spellStart"/>
            <w:r w:rsidR="00922A3E"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gramStart"/>
            <w:r w:rsidR="00922A3E">
              <w:rPr>
                <w:rFonts w:ascii="Times New Roman" w:hAnsi="Times New Roman"/>
                <w:sz w:val="24"/>
                <w:szCs w:val="24"/>
              </w:rPr>
              <w:t>.з</w:t>
            </w:r>
            <w:proofErr w:type="gramEnd"/>
            <w:r w:rsidR="00922A3E">
              <w:rPr>
                <w:rFonts w:ascii="Times New Roman" w:hAnsi="Times New Roman"/>
                <w:sz w:val="24"/>
                <w:szCs w:val="24"/>
              </w:rPr>
              <w:t>ачет</w:t>
            </w:r>
            <w:proofErr w:type="spellEnd"/>
          </w:p>
          <w:p w:rsidR="002F1BE1" w:rsidRPr="0033636E" w:rsidRDefault="002F1BE1" w:rsidP="002F1BE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E1" w:rsidRPr="00C90027" w:rsidRDefault="002F1BE1" w:rsidP="002F1BE1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C90027">
              <w:rPr>
                <w:rFonts w:ascii="Times New Roman" w:hAnsi="Times New Roman"/>
                <w:sz w:val="24"/>
                <w:szCs w:val="24"/>
              </w:rPr>
              <w:t>ПКС-1.1</w:t>
            </w:r>
            <w:proofErr w:type="gramStart"/>
            <w:r w:rsidRPr="00C90027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C90027">
              <w:rPr>
                <w:rFonts w:ascii="Times New Roman" w:hAnsi="Times New Roman"/>
                <w:sz w:val="24"/>
                <w:szCs w:val="24"/>
              </w:rPr>
              <w:t>меть проект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и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ровать и реализовывать информационные системы в соответствии с утве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р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жденной спецификацией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E1" w:rsidRDefault="002F1BE1" w:rsidP="002F1BE1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Разработанная студентом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стема полностью или частично не соответствует модели требов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ний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E1" w:rsidRPr="0033636E" w:rsidRDefault="002F1BE1" w:rsidP="002F1BE1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Разработанная ст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дентом система в целом соответств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ет модели требов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ний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E1" w:rsidRPr="004413E6" w:rsidRDefault="002F1BE1" w:rsidP="002F1BE1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Разработанная ст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дентом система с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ответствует модели требований и дизайн модели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1BE1" w:rsidRPr="004413E6" w:rsidRDefault="002F1BE1" w:rsidP="002F1BE1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Разработанная ст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дентом система соо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ветствует модели требований и дизайн модели, документ «Техническое опис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ние проекта» соотве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ствует реализации</w:t>
            </w:r>
          </w:p>
        </w:tc>
      </w:tr>
      <w:tr w:rsidR="004F0B59" w:rsidRPr="00980B41" w:rsidTr="003A6B40">
        <w:trPr>
          <w:jc w:val="center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B59" w:rsidRPr="0033636E" w:rsidRDefault="004F0B59" w:rsidP="004F0B5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B59" w:rsidRPr="0033636E" w:rsidRDefault="003A6B40" w:rsidP="004F0B5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B59" w:rsidRPr="00C90027" w:rsidRDefault="004F0B59" w:rsidP="004F0B59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90027">
              <w:rPr>
                <w:rFonts w:ascii="Times New Roman" w:hAnsi="Times New Roman"/>
                <w:sz w:val="24"/>
                <w:szCs w:val="24"/>
              </w:rPr>
              <w:t>ПКС-1.2</w:t>
            </w:r>
            <w:proofErr w:type="gramStart"/>
            <w:r w:rsidRPr="00C90027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C90027">
              <w:rPr>
                <w:rFonts w:ascii="Times New Roman" w:hAnsi="Times New Roman"/>
                <w:sz w:val="24"/>
                <w:szCs w:val="24"/>
              </w:rPr>
              <w:t xml:space="preserve">ладеть </w:t>
            </w:r>
            <w:r w:rsidRPr="00C90027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0027"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-средствами (на примере ASTAH  Community)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B59" w:rsidRPr="0033636E" w:rsidRDefault="004F0B59" w:rsidP="004F0B59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Фрагментарные навыки владения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средством.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B59" w:rsidRPr="004413E6" w:rsidRDefault="004F0B59" w:rsidP="004F0B59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33636E">
              <w:rPr>
                <w:rFonts w:ascii="Times New Roman" w:hAnsi="Times New Roman"/>
                <w:sz w:val="24"/>
                <w:szCs w:val="24"/>
              </w:rPr>
              <w:t xml:space="preserve">Демонстрирует 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зовое 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умение раб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о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тать с элементами модели требований (вариантов испол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ь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зования) и аналит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и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ческой моделью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F0B59" w:rsidRPr="0033636E" w:rsidRDefault="004F0B59" w:rsidP="004F0B59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B59" w:rsidRPr="004413E6" w:rsidRDefault="004F0B59" w:rsidP="004F0B59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4413E6">
              <w:rPr>
                <w:rFonts w:ascii="Times New Roman" w:hAnsi="Times New Roman"/>
                <w:sz w:val="24"/>
                <w:szCs w:val="24"/>
              </w:rPr>
              <w:t>Демонстрирует ум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е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 xml:space="preserve">ние работать </w:t>
            </w:r>
            <w:proofErr w:type="gramStart"/>
            <w:r w:rsidRPr="004413E6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 w:rsidRPr="004413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всеми 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элементами модел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 xml:space="preserve"> требований (вариа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н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тов использования)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 xml:space="preserve"> аналитической мод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е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sz w:val="24"/>
                <w:szCs w:val="24"/>
              </w:rPr>
              <w:t>и, включая ди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граммы состояний и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последовательностей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B59" w:rsidRPr="004413E6" w:rsidRDefault="004F0B59" w:rsidP="004F0B59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4413E6">
              <w:rPr>
                <w:rFonts w:ascii="Times New Roman" w:hAnsi="Times New Roman"/>
                <w:sz w:val="24"/>
                <w:szCs w:val="24"/>
              </w:rPr>
              <w:lastRenderedPageBreak/>
              <w:t>Демонстрирует ум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е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ние работать с эл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е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ментами всех мод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е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лей: требований (в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а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риантов использов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а</w:t>
            </w:r>
            <w:r w:rsidRPr="004413E6">
              <w:rPr>
                <w:rFonts w:ascii="Times New Roman" w:hAnsi="Times New Roman"/>
                <w:sz w:val="24"/>
                <w:szCs w:val="24"/>
              </w:rPr>
              <w:t>ния), аналитической и дизайн моделью</w:t>
            </w:r>
          </w:p>
        </w:tc>
      </w:tr>
      <w:tr w:rsidR="003A6B40" w:rsidRPr="00980B41" w:rsidTr="003A6B40">
        <w:trPr>
          <w:jc w:val="center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B40" w:rsidRPr="0033636E" w:rsidRDefault="003A6B40" w:rsidP="003A6B40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ПКС-1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A3E" w:rsidRPr="0033636E" w:rsidRDefault="00922A3E" w:rsidP="00922A3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ачет</w:t>
            </w:r>
            <w:proofErr w:type="spellEnd"/>
          </w:p>
          <w:p w:rsidR="003A6B40" w:rsidRPr="0033636E" w:rsidRDefault="003A6B40" w:rsidP="003A6B40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B40" w:rsidRPr="00C90027" w:rsidRDefault="003A6B40" w:rsidP="003A6B40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90027">
              <w:rPr>
                <w:rFonts w:ascii="Times New Roman" w:hAnsi="Times New Roman"/>
                <w:sz w:val="24"/>
                <w:szCs w:val="24"/>
              </w:rPr>
              <w:t>ПКС-1.3</w:t>
            </w:r>
            <w:proofErr w:type="gramStart"/>
            <w:r w:rsidRPr="00C90027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C90027">
              <w:rPr>
                <w:rFonts w:ascii="Times New Roman" w:hAnsi="Times New Roman"/>
                <w:sz w:val="24"/>
                <w:szCs w:val="24"/>
              </w:rPr>
              <w:t xml:space="preserve">нать основы языка </w:t>
            </w:r>
            <w:r w:rsidRPr="00C90027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B40" w:rsidRPr="0033636E" w:rsidRDefault="003A6B40" w:rsidP="003A6B40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3636E">
              <w:rPr>
                <w:rFonts w:ascii="Times New Roman" w:hAnsi="Times New Roman"/>
                <w:sz w:val="24"/>
                <w:szCs w:val="24"/>
              </w:rPr>
              <w:t>Фрагментарные знания элеме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н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тов языка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B40" w:rsidRPr="0033636E" w:rsidRDefault="003A6B40" w:rsidP="003A6B4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3636E">
              <w:rPr>
                <w:rFonts w:ascii="Times New Roman" w:hAnsi="Times New Roman"/>
                <w:sz w:val="24"/>
                <w:szCs w:val="24"/>
              </w:rPr>
              <w:t>Знает основные элементы языка: варианты использ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о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вания, классы, п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а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кеты и виды связей между ними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B40" w:rsidRPr="0033636E" w:rsidRDefault="003A6B40" w:rsidP="003A6B4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3636E">
              <w:rPr>
                <w:rFonts w:ascii="Times New Roman" w:hAnsi="Times New Roman"/>
                <w:sz w:val="24"/>
                <w:szCs w:val="24"/>
              </w:rPr>
              <w:t>Демонстрирует п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о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нимание отличий элементов моделей вариантов использ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о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 xml:space="preserve">вания, </w:t>
            </w:r>
            <w:proofErr w:type="gramStart"/>
            <w:r w:rsidRPr="0033636E">
              <w:rPr>
                <w:rFonts w:ascii="Times New Roman" w:hAnsi="Times New Roman"/>
                <w:sz w:val="24"/>
                <w:szCs w:val="24"/>
              </w:rPr>
              <w:t>аналитич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е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ской</w:t>
            </w:r>
            <w:proofErr w:type="gramEnd"/>
            <w:r w:rsidRPr="0033636E">
              <w:rPr>
                <w:rFonts w:ascii="Times New Roman" w:hAnsi="Times New Roman"/>
                <w:sz w:val="24"/>
                <w:szCs w:val="24"/>
              </w:rPr>
              <w:t xml:space="preserve"> и дизайн мод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е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лей и связей между ними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B40" w:rsidRPr="0033636E" w:rsidRDefault="003A6B40" w:rsidP="003A6B40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3636E">
              <w:rPr>
                <w:rFonts w:ascii="Times New Roman" w:hAnsi="Times New Roman"/>
                <w:sz w:val="24"/>
                <w:szCs w:val="24"/>
              </w:rPr>
              <w:t>Помимо знания о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с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 xml:space="preserve">новных элементов языка </w:t>
            </w:r>
            <w:r w:rsidRPr="0033636E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 xml:space="preserve"> и пон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и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мания различных м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о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делей, демонстрирует понимание механи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з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мов расширения с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>е</w:t>
            </w:r>
            <w:r w:rsidRPr="0033636E">
              <w:rPr>
                <w:rFonts w:ascii="Times New Roman" w:hAnsi="Times New Roman"/>
                <w:sz w:val="24"/>
                <w:szCs w:val="24"/>
              </w:rPr>
              <w:t xml:space="preserve">мантики </w:t>
            </w:r>
            <w:r w:rsidRPr="0033636E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C39E7" w:rsidRPr="00980B41" w:rsidTr="003A6B40">
        <w:trPr>
          <w:jc w:val="center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33636E" w:rsidRDefault="007C39E7" w:rsidP="007C39E7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ПКС-1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A3E" w:rsidRPr="0033636E" w:rsidRDefault="007C39E7" w:rsidP="00922A3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Проект, </w:t>
            </w:r>
            <w:proofErr w:type="spellStart"/>
            <w:r w:rsidR="00922A3E"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gramStart"/>
            <w:r w:rsidR="00922A3E">
              <w:rPr>
                <w:rFonts w:ascii="Times New Roman" w:hAnsi="Times New Roman"/>
                <w:sz w:val="24"/>
                <w:szCs w:val="24"/>
              </w:rPr>
              <w:t>.з</w:t>
            </w:r>
            <w:proofErr w:type="gramEnd"/>
            <w:r w:rsidR="00922A3E">
              <w:rPr>
                <w:rFonts w:ascii="Times New Roman" w:hAnsi="Times New Roman"/>
                <w:sz w:val="24"/>
                <w:szCs w:val="24"/>
              </w:rPr>
              <w:t>ачет</w:t>
            </w:r>
            <w:proofErr w:type="spellEnd"/>
          </w:p>
          <w:p w:rsidR="007C39E7" w:rsidRPr="0033636E" w:rsidRDefault="007C39E7" w:rsidP="007C39E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7C39E7" w:rsidRPr="0033636E" w:rsidRDefault="007C39E7" w:rsidP="007C39E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C90027" w:rsidRDefault="007C39E7" w:rsidP="007C39E7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90027">
              <w:rPr>
                <w:rFonts w:ascii="Times New Roman" w:hAnsi="Times New Roman"/>
                <w:sz w:val="24"/>
                <w:szCs w:val="24"/>
              </w:rPr>
              <w:t>ПКС-1.4</w:t>
            </w:r>
            <w:proofErr w:type="gramStart"/>
            <w:r w:rsidRPr="00C90027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C90027">
              <w:rPr>
                <w:rFonts w:ascii="Times New Roman" w:hAnsi="Times New Roman"/>
                <w:sz w:val="24"/>
                <w:szCs w:val="24"/>
              </w:rPr>
              <w:t>меть разраб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а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 xml:space="preserve">тывать </w:t>
            </w:r>
            <w:r w:rsidRPr="00C90027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 xml:space="preserve"> модели и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н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формационных систем методом сверху вниз: м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о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дель требований, анал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и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тическая модель, модель реализации.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7C39E7" w:rsidRDefault="007C39E7" w:rsidP="007C39E7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7C39E7">
              <w:rPr>
                <w:rFonts w:ascii="Times New Roman" w:hAnsi="Times New Roman"/>
                <w:sz w:val="24"/>
                <w:szCs w:val="24"/>
              </w:rPr>
              <w:t>Аналитическая модель не з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кончена.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7C39E7" w:rsidRDefault="007C39E7" w:rsidP="007C39E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C39E7">
              <w:rPr>
                <w:rFonts w:ascii="Times New Roman" w:hAnsi="Times New Roman"/>
                <w:sz w:val="24"/>
                <w:szCs w:val="24"/>
              </w:rPr>
              <w:t>Разработаная ст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у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дентом модель с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держит полностью проработаную м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дель требований (вариантов испол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ь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зования) и аналит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ческую модель.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7C39E7" w:rsidRDefault="007C39E7" w:rsidP="007C39E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C39E7">
              <w:rPr>
                <w:rFonts w:ascii="Times New Roman" w:hAnsi="Times New Roman"/>
                <w:sz w:val="24"/>
                <w:szCs w:val="24"/>
              </w:rPr>
              <w:t>Разработаная ст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у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дентом модель явл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я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ется полной: соде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р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жит модель требов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ний (вариантов и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с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пользования), анал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тическую и дизайн модели.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7C39E7" w:rsidRDefault="007C39E7" w:rsidP="007C39E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C39E7">
              <w:rPr>
                <w:rFonts w:ascii="Times New Roman" w:hAnsi="Times New Roman"/>
                <w:sz w:val="24"/>
                <w:szCs w:val="24"/>
              </w:rPr>
              <w:t>Разработаная студе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н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том модель является полной: содержит м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дель требований (в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риантов использов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ния), аналитическую и дизайн модели. Д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зайн-модель соотве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т</w:t>
            </w:r>
            <w:r w:rsidRPr="007C39E7">
              <w:rPr>
                <w:rFonts w:ascii="Times New Roman" w:hAnsi="Times New Roman"/>
                <w:sz w:val="24"/>
                <w:szCs w:val="24"/>
              </w:rPr>
              <w:t>ствует реализации.</w:t>
            </w:r>
          </w:p>
        </w:tc>
      </w:tr>
      <w:tr w:rsidR="007C39E7" w:rsidRPr="00980B41" w:rsidTr="003A6B40">
        <w:trPr>
          <w:jc w:val="center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33636E" w:rsidRDefault="007C39E7" w:rsidP="007C39E7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33636E" w:rsidRDefault="007C39E7" w:rsidP="007C39E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C90027" w:rsidRDefault="007C39E7" w:rsidP="007C39E7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90027">
              <w:rPr>
                <w:rFonts w:ascii="Times New Roman" w:hAnsi="Times New Roman"/>
                <w:sz w:val="24"/>
                <w:szCs w:val="24"/>
              </w:rPr>
              <w:t>ПКС-2.1</w:t>
            </w:r>
            <w:proofErr w:type="gramStart"/>
            <w:r w:rsidRPr="00C90027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C90027">
              <w:rPr>
                <w:rFonts w:ascii="Times New Roman" w:hAnsi="Times New Roman"/>
                <w:sz w:val="24"/>
                <w:szCs w:val="24"/>
              </w:rPr>
              <w:t>ладеть навыком разработки информацио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н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ных систем на объектно-ориентированном языке по выбору студента</w:t>
            </w:r>
            <w:r w:rsidR="00F81F89" w:rsidRPr="00C9002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33636E" w:rsidRDefault="0087443C" w:rsidP="007C39E7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 не ре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лизован.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33636E" w:rsidRDefault="0087443C" w:rsidP="007C39E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 частично реализован на 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бранном языке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граммирования.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33636E" w:rsidRDefault="0087443C" w:rsidP="007C39E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 частично 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ализован на выбра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ном языке програ</w:t>
            </w: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</w:rPr>
              <w:t>мирования, при этом реализованы все а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хитектурно важные требования.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33636E" w:rsidRDefault="0087443C" w:rsidP="007C39E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 полностью реализован на в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бранном языке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граммирования.</w:t>
            </w:r>
          </w:p>
        </w:tc>
      </w:tr>
      <w:tr w:rsidR="007C39E7" w:rsidRPr="00980B41" w:rsidTr="003A6B40">
        <w:trPr>
          <w:jc w:val="center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33636E" w:rsidRDefault="007C39E7" w:rsidP="007C39E7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33636E" w:rsidRDefault="007C39E7" w:rsidP="007C39E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C90027" w:rsidRDefault="007C39E7" w:rsidP="007C39E7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90027">
              <w:rPr>
                <w:rFonts w:ascii="Times New Roman" w:hAnsi="Times New Roman"/>
                <w:sz w:val="24"/>
                <w:szCs w:val="24"/>
              </w:rPr>
              <w:t>ПКС-2.2</w:t>
            </w:r>
            <w:proofErr w:type="gramStart"/>
            <w:r w:rsidRPr="00C90027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C90027">
              <w:rPr>
                <w:rFonts w:ascii="Times New Roman" w:hAnsi="Times New Roman"/>
                <w:sz w:val="24"/>
                <w:szCs w:val="24"/>
              </w:rPr>
              <w:t>ладеть сре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д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 xml:space="preserve">ствами контроля версий ПО, на примере </w:t>
            </w:r>
            <w:r w:rsidRPr="00C90027">
              <w:rPr>
                <w:rFonts w:ascii="Times New Roman" w:hAnsi="Times New Roman"/>
                <w:sz w:val="24"/>
                <w:szCs w:val="24"/>
                <w:lang w:val="en-US"/>
              </w:rPr>
              <w:t>GitLab</w:t>
            </w:r>
            <w:r w:rsidR="00F81F89" w:rsidRPr="00C9002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F81F89" w:rsidRDefault="00F81F89" w:rsidP="007C39E7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владеет навыком и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пользования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Git</w:t>
            </w:r>
            <w:r w:rsidRPr="00F81F8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33636E" w:rsidRDefault="0087443C" w:rsidP="007C39E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Частично владеет навыком использ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Git</w:t>
            </w:r>
            <w:r w:rsidRPr="00F81F8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33636E" w:rsidRDefault="0087443C" w:rsidP="007C39E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целом владеет навыком использ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Git</w:t>
            </w:r>
            <w:r>
              <w:rPr>
                <w:rFonts w:ascii="Times New Roman" w:hAnsi="Times New Roman"/>
                <w:sz w:val="24"/>
                <w:szCs w:val="24"/>
              </w:rPr>
              <w:t>, допускает неточности в пон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мании терминов</w:t>
            </w:r>
            <w:r w:rsidRPr="00F81F8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39E7" w:rsidRPr="0033636E" w:rsidRDefault="0087443C" w:rsidP="007C39E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Полностью владеет навыком использов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Git</w:t>
            </w:r>
            <w:r w:rsidRPr="00F81F8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81F89" w:rsidRPr="00980B41" w:rsidTr="003A6B40">
        <w:trPr>
          <w:jc w:val="center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33636E" w:rsidRDefault="00F81F89" w:rsidP="00F81F8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A3E" w:rsidRPr="0033636E" w:rsidRDefault="00F81F89" w:rsidP="00922A3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Проект, </w:t>
            </w:r>
            <w:proofErr w:type="spellStart"/>
            <w:r w:rsidR="00922A3E"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gramStart"/>
            <w:r w:rsidR="00922A3E">
              <w:rPr>
                <w:rFonts w:ascii="Times New Roman" w:hAnsi="Times New Roman"/>
                <w:sz w:val="24"/>
                <w:szCs w:val="24"/>
              </w:rPr>
              <w:t>.з</w:t>
            </w:r>
            <w:proofErr w:type="gramEnd"/>
            <w:r w:rsidR="00922A3E">
              <w:rPr>
                <w:rFonts w:ascii="Times New Roman" w:hAnsi="Times New Roman"/>
                <w:sz w:val="24"/>
                <w:szCs w:val="24"/>
              </w:rPr>
              <w:t>ачет</w:t>
            </w:r>
            <w:proofErr w:type="spellEnd"/>
          </w:p>
          <w:p w:rsidR="00F81F89" w:rsidRPr="0033636E" w:rsidRDefault="00F81F89" w:rsidP="00F81F8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C90027" w:rsidRDefault="00F81F89" w:rsidP="00F81F89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90027">
              <w:rPr>
                <w:rFonts w:ascii="Times New Roman" w:hAnsi="Times New Roman"/>
                <w:sz w:val="24"/>
                <w:szCs w:val="24"/>
              </w:rPr>
              <w:t>ПКС-2.7</w:t>
            </w:r>
            <w:proofErr w:type="gramStart"/>
            <w:r w:rsidRPr="00C90027"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 w:rsidRPr="00C90027">
              <w:rPr>
                <w:rFonts w:ascii="Times New Roman" w:hAnsi="Times New Roman"/>
                <w:sz w:val="24"/>
                <w:szCs w:val="24"/>
              </w:rPr>
              <w:t xml:space="preserve">меть строить </w:t>
            </w:r>
            <w:r w:rsidRPr="00C90027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 xml:space="preserve"> модель реализации (</w:t>
            </w:r>
            <w:r w:rsidRPr="00C90027">
              <w:rPr>
                <w:rFonts w:ascii="Times New Roman" w:hAnsi="Times New Roman"/>
                <w:sz w:val="24"/>
                <w:szCs w:val="24"/>
                <w:lang w:val="en-US"/>
              </w:rPr>
              <w:t>design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0027">
              <w:rPr>
                <w:rFonts w:ascii="Times New Roman" w:hAnsi="Times New Roman"/>
                <w:sz w:val="24"/>
                <w:szCs w:val="24"/>
                <w:lang w:val="en-US"/>
              </w:rPr>
              <w:t>model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) и обосн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о</w:t>
            </w:r>
            <w:r w:rsidRPr="00C90027">
              <w:rPr>
                <w:rFonts w:ascii="Times New Roman" w:hAnsi="Times New Roman"/>
                <w:sz w:val="24"/>
                <w:szCs w:val="24"/>
              </w:rPr>
              <w:lastRenderedPageBreak/>
              <w:t>вывать архитектурное р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е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шение для выбранного проекта с использованием объектно-ориентированных техн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о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логий.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Default="00F81F89" w:rsidP="00F81F89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Не может обо</w:t>
            </w: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новать испол</w:t>
            </w:r>
            <w:r>
              <w:rPr>
                <w:rFonts w:ascii="Times New Roman" w:hAnsi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/>
                <w:sz w:val="24"/>
                <w:szCs w:val="24"/>
              </w:rPr>
              <w:t>зованное в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екте архите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турное решение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944459" w:rsidRDefault="00F81F89" w:rsidP="00F81F89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9C62B9">
              <w:rPr>
                <w:rFonts w:ascii="Times New Roman" w:hAnsi="Times New Roman"/>
                <w:sz w:val="24"/>
                <w:szCs w:val="24"/>
              </w:rPr>
              <w:lastRenderedPageBreak/>
              <w:t>Умеет обосновать хотя бы один вар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>и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 xml:space="preserve">ант </w:t>
            </w:r>
            <w:proofErr w:type="gramStart"/>
            <w:r w:rsidRPr="009C62B9">
              <w:rPr>
                <w:rFonts w:ascii="Times New Roman" w:hAnsi="Times New Roman"/>
                <w:sz w:val="24"/>
                <w:szCs w:val="24"/>
              </w:rPr>
              <w:t xml:space="preserve">архитектурного </w:t>
            </w:r>
            <w:r w:rsidRPr="009C62B9">
              <w:rPr>
                <w:rFonts w:ascii="Times New Roman" w:hAnsi="Times New Roman"/>
                <w:sz w:val="24"/>
                <w:szCs w:val="24"/>
              </w:rPr>
              <w:lastRenderedPageBreak/>
              <w:t>решения</w:t>
            </w:r>
            <w:proofErr w:type="gramEnd"/>
            <w:r w:rsidRPr="009C62B9">
              <w:rPr>
                <w:rFonts w:ascii="Times New Roman" w:hAnsi="Times New Roman"/>
                <w:sz w:val="24"/>
                <w:szCs w:val="24"/>
              </w:rPr>
              <w:t xml:space="preserve"> для своего проекта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9C62B9" w:rsidRDefault="00F81F89" w:rsidP="00F81F89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9C62B9">
              <w:rPr>
                <w:rFonts w:ascii="Times New Roman" w:hAnsi="Times New Roman"/>
                <w:sz w:val="24"/>
                <w:szCs w:val="24"/>
              </w:rPr>
              <w:lastRenderedPageBreak/>
              <w:t>Умеет обосновать хотя бы один вар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>и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 xml:space="preserve">ант </w:t>
            </w:r>
            <w:proofErr w:type="gramStart"/>
            <w:r w:rsidRPr="009C62B9">
              <w:rPr>
                <w:rFonts w:ascii="Times New Roman" w:hAnsi="Times New Roman"/>
                <w:sz w:val="24"/>
                <w:szCs w:val="24"/>
              </w:rPr>
              <w:t xml:space="preserve">архитектурного </w:t>
            </w:r>
            <w:r w:rsidRPr="009C62B9">
              <w:rPr>
                <w:rFonts w:ascii="Times New Roman" w:hAnsi="Times New Roman"/>
                <w:sz w:val="24"/>
                <w:szCs w:val="24"/>
              </w:rPr>
              <w:lastRenderedPageBreak/>
              <w:t>решения</w:t>
            </w:r>
            <w:proofErr w:type="gramEnd"/>
            <w:r w:rsidRPr="009C62B9">
              <w:rPr>
                <w:rFonts w:ascii="Times New Roman" w:hAnsi="Times New Roman"/>
                <w:sz w:val="24"/>
                <w:szCs w:val="24"/>
              </w:rPr>
              <w:t xml:space="preserve"> для своего проекта</w:t>
            </w:r>
            <w:r>
              <w:rPr>
                <w:rFonts w:ascii="Times New Roman" w:hAnsi="Times New Roman"/>
                <w:sz w:val="24"/>
                <w:szCs w:val="24"/>
              </w:rPr>
              <w:t>, д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>емонстр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>и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>рует уверенное зн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>а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>ние архитектурных шаблонов, излож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>е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>ных в курсе лекций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9C62B9" w:rsidRDefault="00F81F89" w:rsidP="00F81F89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 xml:space="preserve">ожет обосновать выбор </w:t>
            </w:r>
            <w:proofErr w:type="gramStart"/>
            <w:r w:rsidRPr="009C62B9">
              <w:rPr>
                <w:rFonts w:ascii="Times New Roman" w:hAnsi="Times New Roman"/>
                <w:sz w:val="24"/>
                <w:szCs w:val="24"/>
              </w:rPr>
              <w:t>архитектурн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>о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>го решения</w:t>
            </w:r>
            <w:proofErr w:type="gramEnd"/>
            <w:r w:rsidRPr="009C62B9">
              <w:rPr>
                <w:rFonts w:ascii="Times New Roman" w:hAnsi="Times New Roman"/>
                <w:sz w:val="24"/>
                <w:szCs w:val="24"/>
              </w:rPr>
              <w:t xml:space="preserve"> в выпо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>л</w:t>
            </w:r>
            <w:r w:rsidRPr="009C62B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неном проекте,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может </w:t>
            </w:r>
            <w:r w:rsidRPr="009C62B9">
              <w:rPr>
                <w:rFonts w:ascii="Times New Roman" w:hAnsi="Times New Roman"/>
                <w:sz w:val="24"/>
                <w:szCs w:val="24"/>
              </w:rPr>
              <w:t>предложить другие решения и сравнить их между собой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81F89" w:rsidRPr="00980B41" w:rsidTr="003A6B40">
        <w:trPr>
          <w:jc w:val="center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33636E" w:rsidRDefault="00F81F89" w:rsidP="00F81F8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ПКС-2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A3E" w:rsidRPr="0033636E" w:rsidRDefault="00F81F89" w:rsidP="00922A3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C39E7">
              <w:rPr>
                <w:rFonts w:ascii="Times New Roman" w:hAnsi="Times New Roman"/>
                <w:sz w:val="24"/>
                <w:szCs w:val="24"/>
              </w:rPr>
              <w:t xml:space="preserve">Проект, </w:t>
            </w:r>
            <w:proofErr w:type="spellStart"/>
            <w:r w:rsidR="00922A3E"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gramStart"/>
            <w:r w:rsidR="00922A3E">
              <w:rPr>
                <w:rFonts w:ascii="Times New Roman" w:hAnsi="Times New Roman"/>
                <w:sz w:val="24"/>
                <w:szCs w:val="24"/>
              </w:rPr>
              <w:t>.з</w:t>
            </w:r>
            <w:proofErr w:type="gramEnd"/>
            <w:r w:rsidR="00922A3E">
              <w:rPr>
                <w:rFonts w:ascii="Times New Roman" w:hAnsi="Times New Roman"/>
                <w:sz w:val="24"/>
                <w:szCs w:val="24"/>
              </w:rPr>
              <w:t>ачет</w:t>
            </w:r>
            <w:proofErr w:type="spellEnd"/>
          </w:p>
          <w:p w:rsidR="00F81F89" w:rsidRPr="0033636E" w:rsidRDefault="00F81F89" w:rsidP="00F81F8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C90027" w:rsidRDefault="00F81F89" w:rsidP="00F81F89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90027">
              <w:rPr>
                <w:rFonts w:ascii="Times New Roman" w:hAnsi="Times New Roman"/>
                <w:sz w:val="24"/>
                <w:szCs w:val="24"/>
              </w:rPr>
              <w:t>ПКС-2.8</w:t>
            </w:r>
            <w:proofErr w:type="gramStart"/>
            <w:r w:rsidRPr="00C90027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  <w:r w:rsidRPr="00C90027">
              <w:rPr>
                <w:rFonts w:ascii="Times New Roman" w:hAnsi="Times New Roman"/>
                <w:sz w:val="24"/>
                <w:szCs w:val="24"/>
              </w:rPr>
              <w:t>ладеть навыком документирования треб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о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ваний и архитектуры пр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о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граммного решения.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33636E" w:rsidRDefault="0087443C" w:rsidP="00F81F89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«Те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/>
                <w:sz w:val="24"/>
                <w:szCs w:val="24"/>
              </w:rPr>
              <w:t>ническое опис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ние проекта» отсутствует.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33636E" w:rsidRDefault="0087443C" w:rsidP="00F81F8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«Техн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ческое описание проекта» неполон.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33636E" w:rsidRDefault="0087443C" w:rsidP="00F81F8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«Технич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ское описание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екта» полностью 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вершен, однако имеются неточности в описании требов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ний и/или  архите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туры.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33636E" w:rsidRDefault="00F81F89" w:rsidP="00F81F8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«Технич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ское описание прое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та» полно и точно описывает реализ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ванный проект гр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мотным техническим языком.</w:t>
            </w:r>
          </w:p>
        </w:tc>
      </w:tr>
      <w:tr w:rsidR="00F81F89" w:rsidRPr="00980B41" w:rsidTr="003A6B40">
        <w:trPr>
          <w:jc w:val="center"/>
        </w:trPr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33636E" w:rsidRDefault="00F81F89" w:rsidP="00F81F8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2A3E" w:rsidRPr="0033636E" w:rsidRDefault="00922A3E" w:rsidP="00922A3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ачет</w:t>
            </w:r>
            <w:proofErr w:type="spellEnd"/>
          </w:p>
          <w:p w:rsidR="00F81F89" w:rsidRPr="0033636E" w:rsidRDefault="00F81F89" w:rsidP="00922A3E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C90027" w:rsidRDefault="00F81F89" w:rsidP="00F81F89">
            <w:pPr>
              <w:widowControl w:val="0"/>
              <w:ind w:left="0" w:right="-1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90027">
              <w:rPr>
                <w:rFonts w:ascii="Times New Roman" w:hAnsi="Times New Roman"/>
                <w:sz w:val="24"/>
                <w:szCs w:val="24"/>
              </w:rPr>
              <w:t>ПКС-2.9</w:t>
            </w:r>
            <w:proofErr w:type="gramStart"/>
            <w:r w:rsidRPr="00C90027"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 w:rsidRPr="00C90027">
              <w:rPr>
                <w:rFonts w:ascii="Times New Roman" w:hAnsi="Times New Roman"/>
                <w:sz w:val="24"/>
                <w:szCs w:val="24"/>
              </w:rPr>
              <w:t>нать шаблоны объектно-ориентированного прое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к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тирования и архитекту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р</w:t>
            </w:r>
            <w:r w:rsidRPr="00C90027">
              <w:rPr>
                <w:rFonts w:ascii="Times New Roman" w:hAnsi="Times New Roman"/>
                <w:sz w:val="24"/>
                <w:szCs w:val="24"/>
              </w:rPr>
              <w:t>ные шаблоны.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FA4EB6" w:rsidRDefault="00F81F89" w:rsidP="00F81F89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Фрагментарные знания шабл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нов проектир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вания.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FA4EB6" w:rsidRDefault="00F81F89" w:rsidP="00F81F89">
            <w:pPr>
              <w:widowControl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FA4EB6">
              <w:rPr>
                <w:rFonts w:ascii="Times New Roman" w:hAnsi="Times New Roman"/>
                <w:sz w:val="24"/>
                <w:szCs w:val="24"/>
              </w:rPr>
              <w:t xml:space="preserve">Демонстрирует уверенное знание </w:t>
            </w:r>
            <w:r>
              <w:rPr>
                <w:rFonts w:ascii="Times New Roman" w:hAnsi="Times New Roman"/>
                <w:sz w:val="24"/>
                <w:szCs w:val="24"/>
              </w:rPr>
              <w:t>шаблонов проект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рования.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FA4EB6" w:rsidRDefault="00F81F89" w:rsidP="00F81F89">
            <w:pPr>
              <w:widowControl w:val="0"/>
              <w:ind w:left="0" w:right="-1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4EB6">
              <w:rPr>
                <w:rFonts w:ascii="Times New Roman" w:hAnsi="Times New Roman"/>
                <w:sz w:val="24"/>
                <w:szCs w:val="24"/>
              </w:rPr>
              <w:t>Демонстрирует ув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е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 xml:space="preserve">ренное </w:t>
            </w:r>
            <w:r>
              <w:rPr>
                <w:rFonts w:ascii="Times New Roman" w:hAnsi="Times New Roman"/>
                <w:sz w:val="24"/>
                <w:szCs w:val="24"/>
              </w:rPr>
              <w:t>знание ша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лонов проектиров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и архитектурных шаблонов.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1F89" w:rsidRPr="00FA4EB6" w:rsidRDefault="00F81F89" w:rsidP="00F81F89">
            <w:pPr>
              <w:widowControl w:val="0"/>
              <w:ind w:left="0" w:right="-1"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FA4EB6">
              <w:rPr>
                <w:rFonts w:ascii="Times New Roman" w:hAnsi="Times New Roman"/>
                <w:sz w:val="24"/>
                <w:szCs w:val="24"/>
              </w:rPr>
              <w:t>Демонстрирует ув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>е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 xml:space="preserve">ренное </w:t>
            </w:r>
            <w:r>
              <w:rPr>
                <w:rFonts w:ascii="Times New Roman" w:hAnsi="Times New Roman"/>
                <w:sz w:val="24"/>
                <w:szCs w:val="24"/>
              </w:rPr>
              <w:t>знание ша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лонов проектиров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ния и архитектурных шаблонов.</w:t>
            </w:r>
            <w:r w:rsidRPr="00FA4E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Может объяснить использ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вание шаблонов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ектирования и арх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тектурных шаблонов в собственной мод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ли.</w:t>
            </w:r>
          </w:p>
        </w:tc>
      </w:tr>
    </w:tbl>
    <w:p w:rsidR="00764F31" w:rsidRDefault="00764F3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764F31" w:rsidRPr="00AB4990" w:rsidRDefault="00764F31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</w:p>
    <w:p w:rsidR="00764F31" w:rsidRDefault="00764F3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764F31" w:rsidRDefault="00764F3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764F31" w:rsidRDefault="00764F3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764F31" w:rsidRDefault="00764F31" w:rsidP="00425428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764F31" w:rsidRDefault="00764F3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764F31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764F31" w:rsidRPr="0020164F" w:rsidRDefault="00764F31" w:rsidP="00BA0408">
      <w:pPr>
        <w:pStyle w:val="ListParagraph1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выставления оценок по результатам промежуточной а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764F31" w:rsidRDefault="00764F31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764F31" w:rsidRPr="00483641" w:rsidRDefault="00764F31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83641">
        <w:rPr>
          <w:rFonts w:ascii="Times New Roman" w:hAnsi="Times New Roman"/>
          <w:sz w:val="28"/>
          <w:szCs w:val="28"/>
        </w:rPr>
        <w:t xml:space="preserve">Результаты промежуточной аттестации </w:t>
      </w:r>
      <w:r w:rsidR="00483641" w:rsidRPr="00483641">
        <w:rPr>
          <w:rFonts w:ascii="Times New Roman" w:hAnsi="Times New Roman"/>
          <w:sz w:val="28"/>
          <w:szCs w:val="28"/>
        </w:rPr>
        <w:t>по дисциплине</w:t>
      </w:r>
      <w:r w:rsidRPr="00483641">
        <w:rPr>
          <w:rFonts w:ascii="Times New Roman" w:hAnsi="Times New Roman"/>
          <w:sz w:val="28"/>
          <w:szCs w:val="28"/>
        </w:rPr>
        <w:t xml:space="preserve"> определяются оценками «отлично», «хорошо», «удовлетворительно», «неудовлетворител</w:t>
      </w:r>
      <w:r w:rsidRPr="00483641">
        <w:rPr>
          <w:rFonts w:ascii="Times New Roman" w:hAnsi="Times New Roman"/>
          <w:sz w:val="28"/>
          <w:szCs w:val="28"/>
        </w:rPr>
        <w:t>ь</w:t>
      </w:r>
      <w:r w:rsidRPr="00483641">
        <w:rPr>
          <w:rFonts w:ascii="Times New Roman" w:hAnsi="Times New Roman"/>
          <w:sz w:val="28"/>
          <w:szCs w:val="28"/>
        </w:rPr>
        <w:t>но». Оценки «отлично», «хорошо», «удовлетворительно» означают успешное прохождение промежуточной аттестации.</w:t>
      </w:r>
    </w:p>
    <w:p w:rsidR="005F522A" w:rsidRDefault="00764F31" w:rsidP="00944459">
      <w:pPr>
        <w:autoSpaceDE w:val="0"/>
        <w:autoSpaceDN w:val="0"/>
        <w:adjustRightInd w:val="0"/>
        <w:spacing w:before="120"/>
        <w:ind w:left="0" w:right="0" w:firstLine="706"/>
        <w:jc w:val="both"/>
        <w:rPr>
          <w:rFonts w:ascii="Times New Roman" w:hAnsi="Times New Roman"/>
          <w:sz w:val="28"/>
          <w:szCs w:val="28"/>
        </w:rPr>
      </w:pPr>
      <w:r w:rsidRPr="00483641">
        <w:rPr>
          <w:rFonts w:ascii="Times New Roman" w:hAnsi="Times New Roman"/>
          <w:sz w:val="28"/>
          <w:szCs w:val="28"/>
        </w:rPr>
        <w:t xml:space="preserve">Итоговая оценка результатов промежуточной аттестации </w:t>
      </w:r>
      <w:r w:rsidR="00483641" w:rsidRPr="00483641">
        <w:rPr>
          <w:rFonts w:ascii="Times New Roman" w:hAnsi="Times New Roman"/>
          <w:sz w:val="28"/>
          <w:szCs w:val="28"/>
        </w:rPr>
        <w:t>рассчитыв</w:t>
      </w:r>
      <w:r w:rsidR="00483641" w:rsidRPr="00483641">
        <w:rPr>
          <w:rFonts w:ascii="Times New Roman" w:hAnsi="Times New Roman"/>
          <w:sz w:val="28"/>
          <w:szCs w:val="28"/>
        </w:rPr>
        <w:t>а</w:t>
      </w:r>
      <w:r w:rsidR="005F522A">
        <w:rPr>
          <w:rFonts w:ascii="Times New Roman" w:hAnsi="Times New Roman"/>
          <w:sz w:val="28"/>
          <w:szCs w:val="28"/>
        </w:rPr>
        <w:t>е</w:t>
      </w:r>
      <w:r w:rsidR="00483641" w:rsidRPr="00483641">
        <w:rPr>
          <w:rFonts w:ascii="Times New Roman" w:hAnsi="Times New Roman"/>
          <w:sz w:val="28"/>
          <w:szCs w:val="28"/>
        </w:rPr>
        <w:t>тся как среднее арифметическое</w:t>
      </w:r>
      <w:r w:rsidR="005F522A">
        <w:rPr>
          <w:rFonts w:ascii="Times New Roman" w:hAnsi="Times New Roman"/>
          <w:sz w:val="28"/>
          <w:szCs w:val="28"/>
        </w:rPr>
        <w:t xml:space="preserve"> с округлением до ближайщего целого</w:t>
      </w:r>
      <w:r w:rsidR="00483641" w:rsidRPr="00483641">
        <w:rPr>
          <w:rFonts w:ascii="Times New Roman" w:hAnsi="Times New Roman"/>
          <w:sz w:val="28"/>
          <w:szCs w:val="28"/>
        </w:rPr>
        <w:t xml:space="preserve"> от оценок </w:t>
      </w:r>
      <w:r w:rsidR="001A63F9" w:rsidRPr="00483641">
        <w:rPr>
          <w:rFonts w:ascii="Times New Roman" w:hAnsi="Times New Roman"/>
          <w:sz w:val="28"/>
          <w:szCs w:val="28"/>
        </w:rPr>
        <w:t>за четыре этапа выполнения проекта</w:t>
      </w:r>
      <w:r w:rsidR="001A63F9">
        <w:rPr>
          <w:rFonts w:ascii="Times New Roman" w:hAnsi="Times New Roman"/>
          <w:sz w:val="28"/>
          <w:szCs w:val="28"/>
        </w:rPr>
        <w:t xml:space="preserve"> </w:t>
      </w:r>
      <w:r w:rsidR="001A63F9" w:rsidRPr="00CF1718">
        <w:rPr>
          <w:rFonts w:ascii="Times New Roman" w:hAnsi="Times New Roman"/>
          <w:sz w:val="28"/>
          <w:szCs w:val="28"/>
        </w:rPr>
        <w:t xml:space="preserve">и </w:t>
      </w:r>
      <w:r w:rsidR="00B30AEC">
        <w:rPr>
          <w:rFonts w:ascii="Times New Roman" w:hAnsi="Times New Roman"/>
          <w:sz w:val="28"/>
          <w:szCs w:val="28"/>
        </w:rPr>
        <w:t xml:space="preserve">оценкой за </w:t>
      </w:r>
      <w:proofErr w:type="spellStart"/>
      <w:r w:rsidR="00B30AEC">
        <w:rPr>
          <w:rFonts w:ascii="Times New Roman" w:hAnsi="Times New Roman"/>
          <w:sz w:val="28"/>
          <w:szCs w:val="28"/>
        </w:rPr>
        <w:t>диф</w:t>
      </w:r>
      <w:proofErr w:type="gramStart"/>
      <w:r w:rsidR="00B30AEC">
        <w:rPr>
          <w:rFonts w:ascii="Times New Roman" w:hAnsi="Times New Roman"/>
          <w:sz w:val="28"/>
          <w:szCs w:val="28"/>
        </w:rPr>
        <w:t>.з</w:t>
      </w:r>
      <w:proofErr w:type="gramEnd"/>
      <w:r w:rsidR="00B30AEC">
        <w:rPr>
          <w:rFonts w:ascii="Times New Roman" w:hAnsi="Times New Roman"/>
          <w:sz w:val="28"/>
          <w:szCs w:val="28"/>
        </w:rPr>
        <w:t>ачет</w:t>
      </w:r>
      <w:proofErr w:type="spellEnd"/>
      <w:r w:rsidR="005F522A">
        <w:rPr>
          <w:rFonts w:ascii="Times New Roman" w:hAnsi="Times New Roman"/>
          <w:sz w:val="28"/>
          <w:szCs w:val="28"/>
        </w:rPr>
        <w:t xml:space="preserve">. </w:t>
      </w:r>
    </w:p>
    <w:p w:rsidR="005F522A" w:rsidRDefault="005F522A" w:rsidP="001A63F9">
      <w:pPr>
        <w:autoSpaceDE w:val="0"/>
        <w:autoSpaceDN w:val="0"/>
        <w:adjustRightInd w:val="0"/>
        <w:spacing w:before="120"/>
        <w:ind w:left="0" w:right="0" w:firstLine="743"/>
        <w:jc w:val="both"/>
        <w:rPr>
          <w:rFonts w:ascii="Times New Roman" w:hAnsi="Times New Roman"/>
          <w:b/>
          <w:sz w:val="24"/>
          <w:szCs w:val="24"/>
        </w:rPr>
        <w:sectPr w:rsidR="005F522A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4F31" w:rsidRDefault="00764F31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764F31" w:rsidRPr="004F1F34" w:rsidRDefault="00764F31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DD1D42">
        <w:rPr>
          <w:rFonts w:ascii="Times New Roman" w:hAnsi="Times New Roman"/>
          <w:b/>
          <w:noProof/>
          <w:sz w:val="24"/>
          <w:szCs w:val="24"/>
          <w:lang w:val="ru-RU"/>
        </w:rPr>
        <w:t>Объектно-ориентированный анализ и дизайн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764F31" w:rsidRPr="00940BEE" w:rsidRDefault="00764F31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764F31" w:rsidRPr="00D75FE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764F31" w:rsidRPr="00940BEE" w:rsidRDefault="00764F31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764F3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F3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F3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F3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F3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F3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4F31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F31" w:rsidRPr="00940BEE" w:rsidRDefault="00764F31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64F31" w:rsidRDefault="00764F31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764F31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4F31" w:rsidRPr="00940BEE" w:rsidRDefault="00764F31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764F31" w:rsidRPr="00940BEE" w:rsidSect="00764F3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C43" w:rsidRDefault="00956C43" w:rsidP="00586056">
      <w:r>
        <w:separator/>
      </w:r>
    </w:p>
  </w:endnote>
  <w:endnote w:type="continuationSeparator" w:id="0">
    <w:p w:rsidR="00956C43" w:rsidRDefault="00956C43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C43" w:rsidRDefault="00956C43" w:rsidP="00586056">
      <w:r>
        <w:separator/>
      </w:r>
    </w:p>
  </w:footnote>
  <w:footnote w:type="continuationSeparator" w:id="0">
    <w:p w:rsidR="00956C43" w:rsidRDefault="00956C43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0CFF57CA"/>
    <w:multiLevelType w:val="hybridMultilevel"/>
    <w:tmpl w:val="F198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4E01F2"/>
    <w:multiLevelType w:val="hybridMultilevel"/>
    <w:tmpl w:val="C4D0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D406DE"/>
    <w:multiLevelType w:val="hybridMultilevel"/>
    <w:tmpl w:val="56BCF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8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46EA459F"/>
    <w:multiLevelType w:val="hybridMultilevel"/>
    <w:tmpl w:val="364C9028"/>
    <w:lvl w:ilvl="0" w:tplc="79A4244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21">
    <w:nsid w:val="6DE9444C"/>
    <w:multiLevelType w:val="multilevel"/>
    <w:tmpl w:val="3FEA50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22">
    <w:nsid w:val="7A601201"/>
    <w:multiLevelType w:val="hybridMultilevel"/>
    <w:tmpl w:val="C73E156C"/>
    <w:lvl w:ilvl="0" w:tplc="79A42448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19"/>
  </w:num>
  <w:num w:numId="5">
    <w:abstractNumId w:val="22"/>
  </w:num>
  <w:num w:numId="6">
    <w:abstractNumId w:val="15"/>
  </w:num>
  <w:num w:numId="7">
    <w:abstractNumId w:val="14"/>
  </w:num>
  <w:num w:numId="8">
    <w:abstractNumId w:val="16"/>
  </w:num>
  <w:num w:numId="9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1276D"/>
    <w:rsid w:val="00016A9F"/>
    <w:rsid w:val="00020481"/>
    <w:rsid w:val="00023773"/>
    <w:rsid w:val="00033617"/>
    <w:rsid w:val="00037DAD"/>
    <w:rsid w:val="00041D4F"/>
    <w:rsid w:val="00041E5B"/>
    <w:rsid w:val="0004229C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8706E"/>
    <w:rsid w:val="00090535"/>
    <w:rsid w:val="00092949"/>
    <w:rsid w:val="00094EFF"/>
    <w:rsid w:val="000A2DCA"/>
    <w:rsid w:val="000A7D79"/>
    <w:rsid w:val="000B1732"/>
    <w:rsid w:val="000B2FED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7637"/>
    <w:rsid w:val="000F48DB"/>
    <w:rsid w:val="000F6941"/>
    <w:rsid w:val="000F6A99"/>
    <w:rsid w:val="000F6E0B"/>
    <w:rsid w:val="0010399A"/>
    <w:rsid w:val="00106400"/>
    <w:rsid w:val="001066FD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A0207"/>
    <w:rsid w:val="001A1E6A"/>
    <w:rsid w:val="001A5DAD"/>
    <w:rsid w:val="001A63F9"/>
    <w:rsid w:val="001B0088"/>
    <w:rsid w:val="001B374D"/>
    <w:rsid w:val="001C0864"/>
    <w:rsid w:val="001C7F8C"/>
    <w:rsid w:val="001D32CD"/>
    <w:rsid w:val="001D5CF7"/>
    <w:rsid w:val="001E08A2"/>
    <w:rsid w:val="001E367A"/>
    <w:rsid w:val="001E5B9C"/>
    <w:rsid w:val="001F2BAC"/>
    <w:rsid w:val="001F72D3"/>
    <w:rsid w:val="001F772C"/>
    <w:rsid w:val="0020164F"/>
    <w:rsid w:val="002028C6"/>
    <w:rsid w:val="002100E9"/>
    <w:rsid w:val="0023286F"/>
    <w:rsid w:val="002335DE"/>
    <w:rsid w:val="00244458"/>
    <w:rsid w:val="00247584"/>
    <w:rsid w:val="002564FE"/>
    <w:rsid w:val="002667A5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BE1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3185A"/>
    <w:rsid w:val="0033204F"/>
    <w:rsid w:val="0033636E"/>
    <w:rsid w:val="0034071C"/>
    <w:rsid w:val="00343530"/>
    <w:rsid w:val="00345105"/>
    <w:rsid w:val="003452E2"/>
    <w:rsid w:val="003477BF"/>
    <w:rsid w:val="003503A3"/>
    <w:rsid w:val="00365207"/>
    <w:rsid w:val="003727F0"/>
    <w:rsid w:val="003740B4"/>
    <w:rsid w:val="00375ED9"/>
    <w:rsid w:val="00381F45"/>
    <w:rsid w:val="00382373"/>
    <w:rsid w:val="003856E7"/>
    <w:rsid w:val="00390BCA"/>
    <w:rsid w:val="003938BC"/>
    <w:rsid w:val="003A5677"/>
    <w:rsid w:val="003A5D66"/>
    <w:rsid w:val="003A5EDF"/>
    <w:rsid w:val="003A6B40"/>
    <w:rsid w:val="003B013D"/>
    <w:rsid w:val="003B546E"/>
    <w:rsid w:val="003C346B"/>
    <w:rsid w:val="003C4716"/>
    <w:rsid w:val="003C5E79"/>
    <w:rsid w:val="003D3171"/>
    <w:rsid w:val="003D4BA3"/>
    <w:rsid w:val="003E1E52"/>
    <w:rsid w:val="003E3953"/>
    <w:rsid w:val="003E654A"/>
    <w:rsid w:val="003F4234"/>
    <w:rsid w:val="003F47D5"/>
    <w:rsid w:val="003F5C8C"/>
    <w:rsid w:val="00401E5B"/>
    <w:rsid w:val="00404186"/>
    <w:rsid w:val="00406B4E"/>
    <w:rsid w:val="004152B9"/>
    <w:rsid w:val="004163F8"/>
    <w:rsid w:val="00421359"/>
    <w:rsid w:val="004246AA"/>
    <w:rsid w:val="00425428"/>
    <w:rsid w:val="004272EA"/>
    <w:rsid w:val="004331E8"/>
    <w:rsid w:val="00433528"/>
    <w:rsid w:val="00433E3B"/>
    <w:rsid w:val="00434997"/>
    <w:rsid w:val="004353F2"/>
    <w:rsid w:val="004413E6"/>
    <w:rsid w:val="00441624"/>
    <w:rsid w:val="00441E83"/>
    <w:rsid w:val="00446119"/>
    <w:rsid w:val="00450C09"/>
    <w:rsid w:val="004634C0"/>
    <w:rsid w:val="0047050F"/>
    <w:rsid w:val="0047374F"/>
    <w:rsid w:val="00475444"/>
    <w:rsid w:val="00483641"/>
    <w:rsid w:val="00484A1D"/>
    <w:rsid w:val="00494761"/>
    <w:rsid w:val="00494A61"/>
    <w:rsid w:val="004A32FE"/>
    <w:rsid w:val="004B2565"/>
    <w:rsid w:val="004B382B"/>
    <w:rsid w:val="004B43E7"/>
    <w:rsid w:val="004C1AC4"/>
    <w:rsid w:val="004C3622"/>
    <w:rsid w:val="004C7433"/>
    <w:rsid w:val="004D4344"/>
    <w:rsid w:val="004D45A7"/>
    <w:rsid w:val="004D53BE"/>
    <w:rsid w:val="004D582C"/>
    <w:rsid w:val="004E0C6B"/>
    <w:rsid w:val="004F0A3F"/>
    <w:rsid w:val="004F0B59"/>
    <w:rsid w:val="004F10E3"/>
    <w:rsid w:val="004F1D3B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2271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6056"/>
    <w:rsid w:val="00586D4E"/>
    <w:rsid w:val="00587087"/>
    <w:rsid w:val="0059343B"/>
    <w:rsid w:val="005A6BC3"/>
    <w:rsid w:val="005A71C6"/>
    <w:rsid w:val="005B55B5"/>
    <w:rsid w:val="005B75FB"/>
    <w:rsid w:val="005C0317"/>
    <w:rsid w:val="005D4240"/>
    <w:rsid w:val="005D7C90"/>
    <w:rsid w:val="005E34F7"/>
    <w:rsid w:val="005E4791"/>
    <w:rsid w:val="005E540A"/>
    <w:rsid w:val="005F3173"/>
    <w:rsid w:val="005F4689"/>
    <w:rsid w:val="005F489A"/>
    <w:rsid w:val="005F51B3"/>
    <w:rsid w:val="005F522A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44CA5"/>
    <w:rsid w:val="00650F8F"/>
    <w:rsid w:val="00651A35"/>
    <w:rsid w:val="006521AE"/>
    <w:rsid w:val="00652D7B"/>
    <w:rsid w:val="00662556"/>
    <w:rsid w:val="006634BF"/>
    <w:rsid w:val="00663655"/>
    <w:rsid w:val="00663664"/>
    <w:rsid w:val="0067501E"/>
    <w:rsid w:val="00675C72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E37C3"/>
    <w:rsid w:val="006F1962"/>
    <w:rsid w:val="006F1E00"/>
    <w:rsid w:val="006F5972"/>
    <w:rsid w:val="006F67D3"/>
    <w:rsid w:val="00703F4A"/>
    <w:rsid w:val="00704E28"/>
    <w:rsid w:val="00706C6A"/>
    <w:rsid w:val="00710DD9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21FC"/>
    <w:rsid w:val="00764E72"/>
    <w:rsid w:val="00764F31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A4501"/>
    <w:rsid w:val="007B4752"/>
    <w:rsid w:val="007B4E20"/>
    <w:rsid w:val="007C1FE6"/>
    <w:rsid w:val="007C2819"/>
    <w:rsid w:val="007C39E7"/>
    <w:rsid w:val="007C4C0A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F0A"/>
    <w:rsid w:val="00815963"/>
    <w:rsid w:val="00820024"/>
    <w:rsid w:val="008261D1"/>
    <w:rsid w:val="00831873"/>
    <w:rsid w:val="00837DF8"/>
    <w:rsid w:val="00861D3D"/>
    <w:rsid w:val="008637F4"/>
    <w:rsid w:val="008638D7"/>
    <w:rsid w:val="00872661"/>
    <w:rsid w:val="00873DA9"/>
    <w:rsid w:val="0087443C"/>
    <w:rsid w:val="00876DAF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44CE"/>
    <w:rsid w:val="008D5774"/>
    <w:rsid w:val="008E3983"/>
    <w:rsid w:val="008E5919"/>
    <w:rsid w:val="008E7D0E"/>
    <w:rsid w:val="008F1515"/>
    <w:rsid w:val="009040DD"/>
    <w:rsid w:val="009055F0"/>
    <w:rsid w:val="009179F0"/>
    <w:rsid w:val="00920D29"/>
    <w:rsid w:val="00921B98"/>
    <w:rsid w:val="00921E32"/>
    <w:rsid w:val="00922A3E"/>
    <w:rsid w:val="00923AF5"/>
    <w:rsid w:val="009247FD"/>
    <w:rsid w:val="00925540"/>
    <w:rsid w:val="00925E01"/>
    <w:rsid w:val="00926B59"/>
    <w:rsid w:val="00933B8B"/>
    <w:rsid w:val="00934FDA"/>
    <w:rsid w:val="00935C73"/>
    <w:rsid w:val="009370F2"/>
    <w:rsid w:val="00940BEE"/>
    <w:rsid w:val="0094261A"/>
    <w:rsid w:val="00944459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56C43"/>
    <w:rsid w:val="00962930"/>
    <w:rsid w:val="009630B3"/>
    <w:rsid w:val="00980B41"/>
    <w:rsid w:val="00985352"/>
    <w:rsid w:val="0098730E"/>
    <w:rsid w:val="0099297F"/>
    <w:rsid w:val="00993AF4"/>
    <w:rsid w:val="00995AE8"/>
    <w:rsid w:val="00997F4B"/>
    <w:rsid w:val="009A4EA1"/>
    <w:rsid w:val="009A6DEC"/>
    <w:rsid w:val="009B150A"/>
    <w:rsid w:val="009C62B9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66EF"/>
    <w:rsid w:val="00A2163E"/>
    <w:rsid w:val="00A22481"/>
    <w:rsid w:val="00A22FF8"/>
    <w:rsid w:val="00A231F8"/>
    <w:rsid w:val="00A3380D"/>
    <w:rsid w:val="00A35026"/>
    <w:rsid w:val="00A36335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77D72"/>
    <w:rsid w:val="00A8432C"/>
    <w:rsid w:val="00A850DC"/>
    <w:rsid w:val="00A87EB7"/>
    <w:rsid w:val="00A927EA"/>
    <w:rsid w:val="00A95554"/>
    <w:rsid w:val="00A95DD0"/>
    <w:rsid w:val="00AB1BBA"/>
    <w:rsid w:val="00AB3896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AE6350"/>
    <w:rsid w:val="00B04675"/>
    <w:rsid w:val="00B05DA7"/>
    <w:rsid w:val="00B07906"/>
    <w:rsid w:val="00B2210C"/>
    <w:rsid w:val="00B25008"/>
    <w:rsid w:val="00B30AEC"/>
    <w:rsid w:val="00B33F8B"/>
    <w:rsid w:val="00B477B0"/>
    <w:rsid w:val="00B51831"/>
    <w:rsid w:val="00B555A6"/>
    <w:rsid w:val="00B55C40"/>
    <w:rsid w:val="00B5661C"/>
    <w:rsid w:val="00B577A5"/>
    <w:rsid w:val="00B66583"/>
    <w:rsid w:val="00B70D3A"/>
    <w:rsid w:val="00B73E12"/>
    <w:rsid w:val="00B7412E"/>
    <w:rsid w:val="00B80095"/>
    <w:rsid w:val="00B84AA8"/>
    <w:rsid w:val="00B90FDD"/>
    <w:rsid w:val="00B92B96"/>
    <w:rsid w:val="00B93387"/>
    <w:rsid w:val="00B96C0E"/>
    <w:rsid w:val="00B96DFC"/>
    <w:rsid w:val="00B97276"/>
    <w:rsid w:val="00BA0408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EAD"/>
    <w:rsid w:val="00C15232"/>
    <w:rsid w:val="00C16A17"/>
    <w:rsid w:val="00C171AC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0027"/>
    <w:rsid w:val="00C92483"/>
    <w:rsid w:val="00C944DB"/>
    <w:rsid w:val="00CA03A7"/>
    <w:rsid w:val="00CA0974"/>
    <w:rsid w:val="00CA09BB"/>
    <w:rsid w:val="00CA4855"/>
    <w:rsid w:val="00CB1505"/>
    <w:rsid w:val="00CB2D55"/>
    <w:rsid w:val="00CD4D98"/>
    <w:rsid w:val="00CE5F56"/>
    <w:rsid w:val="00CF107E"/>
    <w:rsid w:val="00CF1718"/>
    <w:rsid w:val="00CF6385"/>
    <w:rsid w:val="00D01A47"/>
    <w:rsid w:val="00D0380E"/>
    <w:rsid w:val="00D05311"/>
    <w:rsid w:val="00D20C1F"/>
    <w:rsid w:val="00D24199"/>
    <w:rsid w:val="00D257ED"/>
    <w:rsid w:val="00D2797A"/>
    <w:rsid w:val="00D3290E"/>
    <w:rsid w:val="00D3378F"/>
    <w:rsid w:val="00D34318"/>
    <w:rsid w:val="00D36A9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B38D2"/>
    <w:rsid w:val="00DB39E1"/>
    <w:rsid w:val="00DB670B"/>
    <w:rsid w:val="00DC630D"/>
    <w:rsid w:val="00DC7A7D"/>
    <w:rsid w:val="00DD1D42"/>
    <w:rsid w:val="00DD4C3D"/>
    <w:rsid w:val="00DE109E"/>
    <w:rsid w:val="00DE4FC6"/>
    <w:rsid w:val="00DF031A"/>
    <w:rsid w:val="00DF340D"/>
    <w:rsid w:val="00DF57D3"/>
    <w:rsid w:val="00E07F21"/>
    <w:rsid w:val="00E11B82"/>
    <w:rsid w:val="00E23579"/>
    <w:rsid w:val="00E24BB7"/>
    <w:rsid w:val="00E27B0D"/>
    <w:rsid w:val="00E3054D"/>
    <w:rsid w:val="00E337DC"/>
    <w:rsid w:val="00E34990"/>
    <w:rsid w:val="00E35746"/>
    <w:rsid w:val="00E45033"/>
    <w:rsid w:val="00E51828"/>
    <w:rsid w:val="00E55BED"/>
    <w:rsid w:val="00E6510E"/>
    <w:rsid w:val="00E704E8"/>
    <w:rsid w:val="00E71334"/>
    <w:rsid w:val="00E71739"/>
    <w:rsid w:val="00E827F4"/>
    <w:rsid w:val="00E82FA7"/>
    <w:rsid w:val="00E846B1"/>
    <w:rsid w:val="00EA08DF"/>
    <w:rsid w:val="00EA16EE"/>
    <w:rsid w:val="00EA24D3"/>
    <w:rsid w:val="00EA728C"/>
    <w:rsid w:val="00EB2940"/>
    <w:rsid w:val="00EC4077"/>
    <w:rsid w:val="00ED10C9"/>
    <w:rsid w:val="00ED12AC"/>
    <w:rsid w:val="00ED46BE"/>
    <w:rsid w:val="00ED6059"/>
    <w:rsid w:val="00EE73FB"/>
    <w:rsid w:val="00EF2183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48F9"/>
    <w:rsid w:val="00F27880"/>
    <w:rsid w:val="00F34989"/>
    <w:rsid w:val="00F35008"/>
    <w:rsid w:val="00F3769A"/>
    <w:rsid w:val="00F469F8"/>
    <w:rsid w:val="00F5424C"/>
    <w:rsid w:val="00F55C12"/>
    <w:rsid w:val="00F636E9"/>
    <w:rsid w:val="00F66F83"/>
    <w:rsid w:val="00F671A0"/>
    <w:rsid w:val="00F72D82"/>
    <w:rsid w:val="00F733CF"/>
    <w:rsid w:val="00F73838"/>
    <w:rsid w:val="00F81707"/>
    <w:rsid w:val="00F81F89"/>
    <w:rsid w:val="00F83029"/>
    <w:rsid w:val="00F83764"/>
    <w:rsid w:val="00F87636"/>
    <w:rsid w:val="00F91AE8"/>
    <w:rsid w:val="00F92C31"/>
    <w:rsid w:val="00F93F6C"/>
    <w:rsid w:val="00F94B8D"/>
    <w:rsid w:val="00F94D4B"/>
    <w:rsid w:val="00FA14B8"/>
    <w:rsid w:val="00FA46AD"/>
    <w:rsid w:val="00FA4EB6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Normal Table" w:semiHidden="0" w:unhideWhenUsed="0"/>
    <w:lsdException w:name="Table Web 2" w:semiHidden="0" w:unhideWhenUsed="0"/>
    <w:lsdException w:name="Table Grid" w:locked="1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ListParagraph1"/>
    <w:link w:val="12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ListParagraph1"/>
    <w:locked/>
    <w:rsid w:val="005D4240"/>
    <w:rPr>
      <w:rFonts w:cs="Times New Roman"/>
    </w:rPr>
  </w:style>
  <w:style w:type="character" w:customStyle="1" w:styleId="12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val="ru-RU"/>
    </w:rPr>
  </w:style>
  <w:style w:type="paragraph" w:customStyle="1" w:styleId="3">
    <w:name w:val="Стиль3"/>
    <w:basedOn w:val="ListParagraph1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val="ru-RU"/>
    </w:rPr>
  </w:style>
  <w:style w:type="paragraph" w:customStyle="1" w:styleId="TOCHeading1">
    <w:name w:val="TOC Heading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semiHidden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semiHidden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rsid w:val="000C47CA"/>
    <w:rPr>
      <w:sz w:val="22"/>
      <w:szCs w:val="22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7A450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inteks.ru/ooa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nteks.ru/o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86A43-35B9-413F-BFE5-C74B99A64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12</Pages>
  <Words>2355</Words>
  <Characters>13424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Дом</Company>
  <LinksUpToDate>false</LinksUpToDate>
  <CharactersWithSpaces>15748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33</cp:revision>
  <cp:lastPrinted>2016-01-21T04:03:00Z</cp:lastPrinted>
  <dcterms:created xsi:type="dcterms:W3CDTF">2019-01-11T12:39:00Z</dcterms:created>
  <dcterms:modified xsi:type="dcterms:W3CDTF">2020-11-12T02:27:00Z</dcterms:modified>
</cp:coreProperties>
</file>