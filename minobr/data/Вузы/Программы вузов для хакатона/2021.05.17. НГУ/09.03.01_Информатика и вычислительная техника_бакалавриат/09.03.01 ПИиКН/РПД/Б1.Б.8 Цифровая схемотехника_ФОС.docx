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C07" w:rsidRPr="00851A1D" w:rsidRDefault="00263C07" w:rsidP="00263C07">
      <w:pPr>
        <w:widowControl w:val="0"/>
        <w:autoSpaceDE w:val="0"/>
        <w:autoSpaceDN w:val="0"/>
        <w:adjustRightInd w:val="0"/>
        <w:ind w:left="0" w:right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851A1D"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263C07" w:rsidRPr="00851A1D" w:rsidRDefault="00263C07" w:rsidP="00263C07">
      <w:pPr>
        <w:widowControl w:val="0"/>
        <w:autoSpaceDE w:val="0"/>
        <w:autoSpaceDN w:val="0"/>
        <w:adjustRightInd w:val="0"/>
        <w:ind w:left="0" w:right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851A1D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851A1D">
        <w:rPr>
          <w:rFonts w:ascii="Times New Roman" w:hAnsi="Times New Roman"/>
          <w:color w:val="000000"/>
          <w:sz w:val="24"/>
          <w:szCs w:val="24"/>
        </w:rPr>
        <w:br/>
        <w:t xml:space="preserve">                высшего образования «Новосибирский национальный исследовательский</w:t>
      </w:r>
      <w:r w:rsidRPr="00851A1D">
        <w:rPr>
          <w:rFonts w:ascii="Times New Roman" w:hAnsi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:rsidR="00345F9F" w:rsidRPr="00851A1D" w:rsidRDefault="00345F9F" w:rsidP="00263C07">
      <w:pPr>
        <w:ind w:left="0" w:right="0" w:firstLine="0"/>
        <w:rPr>
          <w:rFonts w:ascii="Times New Roman" w:hAnsi="Times New Roman"/>
          <w:b/>
          <w:bCs/>
          <w:sz w:val="24"/>
          <w:szCs w:val="24"/>
        </w:rPr>
      </w:pPr>
    </w:p>
    <w:p w:rsidR="00345F9F" w:rsidRPr="00851A1D" w:rsidRDefault="00345F9F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851A1D">
        <w:rPr>
          <w:rFonts w:ascii="Times New Roman" w:hAnsi="Times New Roman"/>
          <w:b/>
          <w:bCs/>
          <w:sz w:val="24"/>
          <w:szCs w:val="24"/>
        </w:rPr>
        <w:t>Факультет информационных технологий</w:t>
      </w:r>
    </w:p>
    <w:p w:rsidR="00345F9F" w:rsidRPr="00851A1D" w:rsidRDefault="00345F9F" w:rsidP="00680B29">
      <w:pPr>
        <w:ind w:left="0" w:right="-1" w:firstLine="0"/>
        <w:jc w:val="center"/>
        <w:rPr>
          <w:rFonts w:ascii="Times New Roman" w:hAnsi="Times New Roman"/>
          <w:sz w:val="24"/>
          <w:szCs w:val="24"/>
        </w:rPr>
      </w:pPr>
    </w:p>
    <w:p w:rsidR="00345F9F" w:rsidRPr="0030112D" w:rsidRDefault="0030112D" w:rsidP="00680B29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СОГЛАСОВАНО</w:t>
      </w:r>
    </w:p>
    <w:p w:rsidR="00345F9F" w:rsidRPr="00851A1D" w:rsidRDefault="00345F9F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851A1D">
        <w:rPr>
          <w:rFonts w:ascii="Times New Roman" w:hAnsi="Times New Roman"/>
          <w:sz w:val="24"/>
          <w:szCs w:val="24"/>
        </w:rPr>
        <w:t>Декан ФИТ НГУ</w:t>
      </w:r>
    </w:p>
    <w:p w:rsidR="00345F9F" w:rsidRPr="00851A1D" w:rsidRDefault="00345F9F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851A1D">
        <w:rPr>
          <w:rFonts w:ascii="Times New Roman" w:hAnsi="Times New Roman"/>
          <w:sz w:val="24"/>
          <w:szCs w:val="24"/>
        </w:rPr>
        <w:t xml:space="preserve">_______________ </w:t>
      </w:r>
      <w:r w:rsidRPr="00851A1D"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345F9F" w:rsidRPr="00851A1D" w:rsidRDefault="00345F9F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851A1D">
        <w:rPr>
          <w:rFonts w:ascii="Times New Roman" w:hAnsi="Times New Roman"/>
          <w:sz w:val="24"/>
          <w:szCs w:val="24"/>
        </w:rPr>
        <w:t>«</w:t>
      </w:r>
      <w:r w:rsidR="00263C07" w:rsidRPr="00851A1D">
        <w:rPr>
          <w:rFonts w:ascii="Times New Roman" w:hAnsi="Times New Roman"/>
          <w:sz w:val="24"/>
          <w:szCs w:val="24"/>
        </w:rPr>
        <w:t>03</w:t>
      </w:r>
      <w:r w:rsidRPr="00851A1D">
        <w:rPr>
          <w:rFonts w:ascii="Times New Roman" w:hAnsi="Times New Roman"/>
          <w:sz w:val="24"/>
          <w:szCs w:val="24"/>
        </w:rPr>
        <w:t>»</w:t>
      </w:r>
      <w:r w:rsidR="00263C07" w:rsidRPr="00851A1D">
        <w:rPr>
          <w:rFonts w:ascii="Times New Roman" w:hAnsi="Times New Roman"/>
          <w:sz w:val="24"/>
          <w:szCs w:val="24"/>
        </w:rPr>
        <w:t xml:space="preserve"> июля</w:t>
      </w:r>
      <w:r w:rsidRPr="00851A1D">
        <w:rPr>
          <w:rFonts w:ascii="Times New Roman" w:hAnsi="Times New Roman"/>
          <w:sz w:val="24"/>
          <w:szCs w:val="24"/>
        </w:rPr>
        <w:t xml:space="preserve"> 201</w:t>
      </w:r>
      <w:r w:rsidR="00263C07" w:rsidRPr="00851A1D">
        <w:rPr>
          <w:rFonts w:ascii="Times New Roman" w:hAnsi="Times New Roman"/>
          <w:sz w:val="24"/>
          <w:szCs w:val="24"/>
        </w:rPr>
        <w:t>9</w:t>
      </w:r>
      <w:r w:rsidRPr="00851A1D">
        <w:rPr>
          <w:rFonts w:ascii="Times New Roman" w:hAnsi="Times New Roman"/>
          <w:sz w:val="24"/>
          <w:szCs w:val="24"/>
        </w:rPr>
        <w:t xml:space="preserve"> г.</w:t>
      </w:r>
    </w:p>
    <w:p w:rsidR="00345F9F" w:rsidRPr="00851A1D" w:rsidRDefault="00345F9F" w:rsidP="00680B29">
      <w:pPr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45F9F" w:rsidRPr="00851A1D" w:rsidRDefault="00345F9F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45F9F" w:rsidRPr="00851A1D" w:rsidRDefault="00345F9F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45F9F" w:rsidRPr="00851A1D" w:rsidRDefault="00345F9F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851A1D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345F9F" w:rsidRPr="00851A1D" w:rsidRDefault="00345F9F" w:rsidP="00680B29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851A1D">
        <w:rPr>
          <w:rFonts w:ascii="Times New Roman" w:hAnsi="Times New Roman"/>
          <w:b/>
          <w:sz w:val="24"/>
          <w:szCs w:val="24"/>
        </w:rPr>
        <w:t xml:space="preserve">по дисциплине </w:t>
      </w:r>
      <w:r w:rsidRPr="00851A1D">
        <w:rPr>
          <w:rFonts w:ascii="Times New Roman" w:hAnsi="Times New Roman"/>
          <w:b/>
          <w:noProof/>
          <w:sz w:val="24"/>
          <w:szCs w:val="24"/>
        </w:rPr>
        <w:t>Цифровая схемотехника</w:t>
      </w:r>
    </w:p>
    <w:p w:rsidR="00345F9F" w:rsidRPr="00851A1D" w:rsidRDefault="00345F9F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45F9F" w:rsidRPr="00851A1D" w:rsidRDefault="00345F9F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345F9F" w:rsidRPr="00851A1D" w:rsidRDefault="00345F9F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345F9F" w:rsidRPr="00851A1D" w:rsidRDefault="00345F9F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851A1D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09.03.01 </w:t>
      </w:r>
      <w:r w:rsidRPr="00851A1D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345F9F" w:rsidRPr="00851A1D" w:rsidRDefault="00345F9F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63C07" w:rsidRPr="00851A1D" w:rsidRDefault="00345F9F" w:rsidP="00263C07">
      <w:pPr>
        <w:widowControl w:val="0"/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851A1D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="00263C07" w:rsidRPr="00851A1D">
        <w:rPr>
          <w:rFonts w:ascii="Times New Roman" w:eastAsia="Calibri" w:hAnsi="Times New Roman"/>
          <w:sz w:val="24"/>
          <w:szCs w:val="24"/>
        </w:rPr>
        <w:t>Программная инженерия и компьютерные науки</w:t>
      </w:r>
      <w:r w:rsidR="00263C07" w:rsidRPr="00851A1D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345F9F" w:rsidRPr="00851A1D" w:rsidRDefault="00345F9F" w:rsidP="00263C07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45F9F" w:rsidRPr="00851A1D" w:rsidRDefault="00345F9F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851A1D">
        <w:rPr>
          <w:rFonts w:ascii="Times New Roman" w:hAnsi="Times New Roman"/>
          <w:sz w:val="24"/>
          <w:szCs w:val="24"/>
        </w:rPr>
        <w:t>Квалификация: бакалавр</w:t>
      </w:r>
    </w:p>
    <w:p w:rsidR="00345F9F" w:rsidRPr="00851A1D" w:rsidRDefault="00345F9F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45F9F" w:rsidRPr="00851A1D" w:rsidRDefault="00345F9F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851A1D"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 w:rsidRPr="00851A1D">
        <w:rPr>
          <w:rFonts w:ascii="Times New Roman" w:hAnsi="Times New Roman"/>
          <w:color w:val="000000"/>
          <w:sz w:val="24"/>
          <w:szCs w:val="24"/>
        </w:rPr>
        <w:tab/>
      </w:r>
      <w:r w:rsidRPr="00851A1D">
        <w:rPr>
          <w:rFonts w:ascii="Times New Roman" w:hAnsi="Times New Roman"/>
          <w:color w:val="000000"/>
          <w:sz w:val="24"/>
          <w:szCs w:val="24"/>
        </w:rPr>
        <w:tab/>
      </w:r>
      <w:r w:rsidRPr="00851A1D">
        <w:rPr>
          <w:rFonts w:ascii="Times New Roman" w:hAnsi="Times New Roman"/>
          <w:color w:val="000000"/>
          <w:sz w:val="24"/>
          <w:szCs w:val="24"/>
        </w:rPr>
        <w:tab/>
      </w:r>
      <w:r w:rsidRPr="00851A1D">
        <w:rPr>
          <w:rFonts w:ascii="Times New Roman" w:hAnsi="Times New Roman"/>
          <w:color w:val="000000"/>
          <w:sz w:val="24"/>
          <w:szCs w:val="24"/>
        </w:rPr>
        <w:tab/>
      </w:r>
      <w:r w:rsidRPr="00851A1D"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Pr="00851A1D">
        <w:rPr>
          <w:rFonts w:ascii="Times New Roman" w:hAnsi="Times New Roman"/>
          <w:noProof/>
          <w:color w:val="000000"/>
          <w:sz w:val="24"/>
          <w:szCs w:val="24"/>
        </w:rPr>
        <w:t>1</w:t>
      </w:r>
      <w:r w:rsidRPr="00851A1D">
        <w:rPr>
          <w:rFonts w:ascii="Times New Roman" w:hAnsi="Times New Roman"/>
          <w:color w:val="000000"/>
          <w:sz w:val="24"/>
          <w:szCs w:val="24"/>
        </w:rPr>
        <w:t xml:space="preserve">,  семестр </w:t>
      </w:r>
      <w:r w:rsidRPr="00851A1D">
        <w:rPr>
          <w:rFonts w:ascii="Times New Roman" w:hAnsi="Times New Roman"/>
          <w:noProof/>
          <w:color w:val="000000"/>
          <w:sz w:val="24"/>
          <w:szCs w:val="24"/>
        </w:rPr>
        <w:t>2</w:t>
      </w:r>
    </w:p>
    <w:p w:rsidR="00345F9F" w:rsidRPr="00851A1D" w:rsidRDefault="00345F9F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345F9F" w:rsidRPr="00851A1D" w:rsidRDefault="00345F9F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345F9F" w:rsidRPr="00851A1D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345F9F" w:rsidRPr="00851A1D" w:rsidRDefault="00345F9F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345F9F" w:rsidRPr="00851A1D" w:rsidRDefault="00345F9F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345F9F" w:rsidRPr="00851A1D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5F9F" w:rsidRPr="00851A1D" w:rsidRDefault="00345F9F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noProof/>
                <w:sz w:val="24"/>
                <w:szCs w:val="24"/>
              </w:rPr>
              <w:t>Дифференцированный зачет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5F9F" w:rsidRPr="00851A1D" w:rsidRDefault="00345F9F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2</w:t>
            </w:r>
          </w:p>
        </w:tc>
      </w:tr>
    </w:tbl>
    <w:p w:rsidR="00345F9F" w:rsidRPr="00851A1D" w:rsidRDefault="00345F9F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345F9F" w:rsidRPr="00851A1D" w:rsidRDefault="00345F9F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45F9F" w:rsidRPr="00851A1D" w:rsidRDefault="00345F9F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45F9F" w:rsidRPr="00851A1D" w:rsidRDefault="00345F9F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45F9F" w:rsidRPr="00851A1D" w:rsidRDefault="00345F9F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45F9F" w:rsidRPr="00851A1D" w:rsidRDefault="00345F9F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45F9F" w:rsidRPr="00851A1D" w:rsidRDefault="00345F9F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45F9F" w:rsidRPr="00851A1D" w:rsidRDefault="00345F9F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45F9F" w:rsidRPr="00851A1D" w:rsidRDefault="00345F9F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45F9F" w:rsidRPr="00851A1D" w:rsidRDefault="00345F9F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45F9F" w:rsidRPr="00851A1D" w:rsidRDefault="00345F9F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851A1D">
        <w:rPr>
          <w:rFonts w:ascii="Times New Roman" w:hAnsi="Times New Roman"/>
          <w:color w:val="000000"/>
          <w:sz w:val="28"/>
          <w:szCs w:val="28"/>
        </w:rPr>
        <w:t>Новосибирск 201</w:t>
      </w:r>
      <w:r w:rsidR="00D5538A" w:rsidRPr="00851A1D">
        <w:rPr>
          <w:rFonts w:ascii="Times New Roman" w:hAnsi="Times New Roman"/>
          <w:color w:val="000000"/>
          <w:sz w:val="28"/>
          <w:szCs w:val="28"/>
        </w:rPr>
        <w:t>9</w:t>
      </w:r>
      <w:r w:rsidRPr="00851A1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51A1D">
        <w:rPr>
          <w:rFonts w:ascii="Times New Roman" w:hAnsi="Times New Roman"/>
          <w:color w:val="000000"/>
          <w:sz w:val="28"/>
          <w:szCs w:val="28"/>
        </w:rPr>
        <w:br w:type="page"/>
      </w:r>
    </w:p>
    <w:p w:rsidR="00345F9F" w:rsidRPr="00851A1D" w:rsidRDefault="00345F9F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851A1D">
        <w:rPr>
          <w:rFonts w:ascii="Times New Roman" w:hAnsi="Times New Roman"/>
          <w:b/>
          <w:color w:val="000000"/>
          <w:sz w:val="28"/>
          <w:szCs w:val="28"/>
        </w:rPr>
        <w:t>Фонд оценочных сре</w:t>
      </w:r>
      <w:proofErr w:type="gramStart"/>
      <w:r w:rsidRPr="00851A1D">
        <w:rPr>
          <w:rFonts w:ascii="Times New Roman" w:hAnsi="Times New Roman"/>
          <w:b/>
          <w:color w:val="000000"/>
          <w:sz w:val="28"/>
          <w:szCs w:val="28"/>
        </w:rPr>
        <w:t>дств</w:t>
      </w:r>
      <w:r w:rsidRPr="00851A1D">
        <w:rPr>
          <w:rFonts w:ascii="Times New Roman" w:hAnsi="Times New Roman"/>
          <w:color w:val="000000"/>
          <w:sz w:val="28"/>
          <w:szCs w:val="28"/>
        </w:rPr>
        <w:t xml:space="preserve"> пр</w:t>
      </w:r>
      <w:proofErr w:type="gramEnd"/>
      <w:r w:rsidRPr="00851A1D">
        <w:rPr>
          <w:rFonts w:ascii="Times New Roman" w:hAnsi="Times New Roman"/>
          <w:color w:val="000000"/>
          <w:sz w:val="28"/>
          <w:szCs w:val="28"/>
        </w:rPr>
        <w:t>омежуточной аттестации по дисциплине явл</w:t>
      </w:r>
      <w:r w:rsidRPr="00851A1D">
        <w:rPr>
          <w:rFonts w:ascii="Times New Roman" w:hAnsi="Times New Roman"/>
          <w:color w:val="000000"/>
          <w:sz w:val="28"/>
          <w:szCs w:val="28"/>
        </w:rPr>
        <w:t>я</w:t>
      </w:r>
      <w:r w:rsidRPr="00851A1D">
        <w:rPr>
          <w:rFonts w:ascii="Times New Roman" w:hAnsi="Times New Roman"/>
          <w:color w:val="000000"/>
          <w:sz w:val="28"/>
          <w:szCs w:val="28"/>
        </w:rPr>
        <w:t xml:space="preserve">ется </w:t>
      </w:r>
      <w:r w:rsidRPr="00851A1D">
        <w:rPr>
          <w:rFonts w:ascii="Times New Roman" w:hAnsi="Times New Roman"/>
          <w:b/>
          <w:color w:val="000000"/>
          <w:sz w:val="28"/>
          <w:szCs w:val="28"/>
        </w:rPr>
        <w:t>Приложением 1</w:t>
      </w:r>
      <w:r w:rsidRPr="00851A1D">
        <w:rPr>
          <w:rFonts w:ascii="Times New Roman" w:hAnsi="Times New Roman"/>
          <w:color w:val="000000"/>
          <w:sz w:val="28"/>
          <w:szCs w:val="28"/>
        </w:rPr>
        <w:t xml:space="preserve"> к рабочей программе дисциплины «</w:t>
      </w:r>
      <w:r w:rsidRPr="00851A1D">
        <w:rPr>
          <w:rFonts w:ascii="Times New Roman" w:hAnsi="Times New Roman"/>
          <w:bCs/>
          <w:noProof/>
          <w:color w:val="000000"/>
          <w:sz w:val="28"/>
          <w:szCs w:val="28"/>
        </w:rPr>
        <w:t>Цифровая схемотехника</w:t>
      </w:r>
      <w:r w:rsidRPr="00851A1D">
        <w:rPr>
          <w:rFonts w:ascii="Times New Roman" w:hAnsi="Times New Roman"/>
          <w:color w:val="000000"/>
          <w:sz w:val="28"/>
          <w:szCs w:val="28"/>
        </w:rPr>
        <w:t xml:space="preserve">», реализуемой в рамках образовательной программы высшего образования – программы </w:t>
      </w:r>
      <w:proofErr w:type="spellStart"/>
      <w:r w:rsidRPr="00851A1D">
        <w:rPr>
          <w:rFonts w:ascii="Times New Roman" w:hAnsi="Times New Roman"/>
          <w:color w:val="000000"/>
          <w:sz w:val="28"/>
          <w:szCs w:val="28"/>
        </w:rPr>
        <w:t>бакалавриата</w:t>
      </w:r>
      <w:proofErr w:type="spellEnd"/>
      <w:r w:rsidRPr="00851A1D">
        <w:rPr>
          <w:rFonts w:ascii="Times New Roman" w:hAnsi="Times New Roman"/>
          <w:color w:val="000000"/>
          <w:sz w:val="28"/>
          <w:szCs w:val="28"/>
        </w:rPr>
        <w:t xml:space="preserve"> 09.03.01 Информатика и вычисл</w:t>
      </w:r>
      <w:r w:rsidRPr="00851A1D">
        <w:rPr>
          <w:rFonts w:ascii="Times New Roman" w:hAnsi="Times New Roman"/>
          <w:color w:val="000000"/>
          <w:sz w:val="28"/>
          <w:szCs w:val="28"/>
        </w:rPr>
        <w:t>и</w:t>
      </w:r>
      <w:r w:rsidRPr="00851A1D">
        <w:rPr>
          <w:rFonts w:ascii="Times New Roman" w:hAnsi="Times New Roman"/>
          <w:color w:val="000000"/>
          <w:sz w:val="28"/>
          <w:szCs w:val="28"/>
        </w:rPr>
        <w:t>тельная техника</w:t>
      </w:r>
      <w:r w:rsidR="00263C07" w:rsidRPr="00851A1D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263C07" w:rsidRPr="00851A1D">
        <w:rPr>
          <w:rFonts w:ascii="Times New Roman" w:hAnsi="Times New Roman"/>
          <w:color w:val="000000"/>
          <w:sz w:val="28"/>
          <w:szCs w:val="28"/>
        </w:rPr>
        <w:t>направленность (профиль): Программная инженерия и ко</w:t>
      </w:r>
      <w:r w:rsidR="00263C07" w:rsidRPr="00851A1D">
        <w:rPr>
          <w:rFonts w:ascii="Times New Roman" w:hAnsi="Times New Roman"/>
          <w:color w:val="000000"/>
          <w:sz w:val="28"/>
          <w:szCs w:val="28"/>
        </w:rPr>
        <w:t>м</w:t>
      </w:r>
      <w:r w:rsidR="00263C07" w:rsidRPr="00851A1D">
        <w:rPr>
          <w:rFonts w:ascii="Times New Roman" w:hAnsi="Times New Roman"/>
          <w:color w:val="000000"/>
          <w:sz w:val="28"/>
          <w:szCs w:val="28"/>
        </w:rPr>
        <w:t>пьютерные науки</w:t>
      </w:r>
      <w:r w:rsidRPr="00851A1D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345F9F" w:rsidRPr="00851A1D" w:rsidRDefault="00345F9F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80C0A" w:rsidRPr="00851A1D" w:rsidRDefault="00380C0A" w:rsidP="00380C0A">
      <w:pPr>
        <w:widowControl w:val="0"/>
        <w:suppressAutoHyphens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851A1D">
        <w:rPr>
          <w:rFonts w:ascii="Times New Roman" w:hAnsi="Times New Roman"/>
          <w:color w:val="000000"/>
          <w:sz w:val="28"/>
          <w:szCs w:val="28"/>
        </w:rPr>
        <w:t>Фонд оценочных сре</w:t>
      </w:r>
      <w:proofErr w:type="gramStart"/>
      <w:r w:rsidRPr="00851A1D">
        <w:rPr>
          <w:rFonts w:ascii="Times New Roman" w:hAnsi="Times New Roman"/>
          <w:color w:val="000000"/>
          <w:sz w:val="28"/>
          <w:szCs w:val="28"/>
        </w:rPr>
        <w:t>дств пр</w:t>
      </w:r>
      <w:proofErr w:type="gramEnd"/>
      <w:r w:rsidRPr="00851A1D">
        <w:rPr>
          <w:rFonts w:ascii="Times New Roman" w:hAnsi="Times New Roman"/>
          <w:color w:val="000000"/>
          <w:sz w:val="28"/>
          <w:szCs w:val="28"/>
        </w:rPr>
        <w:t>омежуточной аттестации по дисциплине утвержден решением ученого совета факультета информационных технологий, протокол № 75 от 02.07.2019.</w:t>
      </w:r>
    </w:p>
    <w:p w:rsidR="00380C0A" w:rsidRPr="00851A1D" w:rsidRDefault="00380C0A" w:rsidP="00380C0A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rPr>
          <w:rFonts w:ascii="MS Sans Serif" w:hAnsi="MS Sans Serif"/>
          <w:sz w:val="24"/>
          <w:szCs w:val="24"/>
        </w:rPr>
      </w:pPr>
    </w:p>
    <w:p w:rsidR="00345F9F" w:rsidRPr="00851A1D" w:rsidRDefault="00345F9F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MS Sans Serif" w:hAnsi="MS Sans Serif"/>
          <w:sz w:val="28"/>
          <w:szCs w:val="28"/>
        </w:rPr>
      </w:pPr>
    </w:p>
    <w:p w:rsidR="00345F9F" w:rsidRPr="00851A1D" w:rsidRDefault="00345F9F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851A1D">
        <w:rPr>
          <w:rFonts w:ascii="Times New Roman" w:hAnsi="Times New Roman"/>
          <w:color w:val="000000"/>
          <w:sz w:val="28"/>
          <w:szCs w:val="28"/>
        </w:rPr>
        <w:t>Разработчики:</w:t>
      </w:r>
    </w:p>
    <w:p w:rsidR="007320F4" w:rsidRPr="00851A1D" w:rsidRDefault="007320F4" w:rsidP="007320F4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sz w:val="28"/>
          <w:szCs w:val="28"/>
        </w:rPr>
      </w:pPr>
      <w:r w:rsidRPr="00851A1D">
        <w:rPr>
          <w:rFonts w:ascii="Times New Roman" w:hAnsi="Times New Roman"/>
          <w:sz w:val="28"/>
          <w:szCs w:val="28"/>
        </w:rPr>
        <w:t xml:space="preserve">профессор кафедры компьютерных технологий ФИТ, </w:t>
      </w:r>
    </w:p>
    <w:p w:rsidR="00345F9F" w:rsidRPr="00851A1D" w:rsidRDefault="007320F4" w:rsidP="007320F4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sz w:val="28"/>
          <w:szCs w:val="28"/>
        </w:rPr>
      </w:pPr>
      <w:r w:rsidRPr="00851A1D">
        <w:rPr>
          <w:rFonts w:ascii="Times New Roman" w:hAnsi="Times New Roman"/>
          <w:sz w:val="28"/>
          <w:szCs w:val="28"/>
        </w:rPr>
        <w:t>доктор технических наук</w:t>
      </w:r>
      <w:r w:rsidRPr="00851A1D">
        <w:rPr>
          <w:rFonts w:ascii="Times New Roman" w:hAnsi="Times New Roman"/>
          <w:sz w:val="28"/>
          <w:szCs w:val="28"/>
        </w:rPr>
        <w:tab/>
      </w:r>
      <w:r w:rsidRPr="00851A1D">
        <w:rPr>
          <w:rFonts w:ascii="Times New Roman" w:hAnsi="Times New Roman"/>
          <w:sz w:val="28"/>
          <w:szCs w:val="28"/>
        </w:rPr>
        <w:tab/>
      </w:r>
      <w:r w:rsidRPr="00851A1D">
        <w:rPr>
          <w:rFonts w:ascii="Times New Roman" w:hAnsi="Times New Roman"/>
          <w:sz w:val="28"/>
          <w:szCs w:val="28"/>
        </w:rPr>
        <w:tab/>
      </w:r>
      <w:r w:rsidRPr="00851A1D">
        <w:rPr>
          <w:rFonts w:ascii="Times New Roman" w:hAnsi="Times New Roman"/>
          <w:sz w:val="28"/>
          <w:szCs w:val="28"/>
        </w:rPr>
        <w:tab/>
      </w:r>
      <w:r w:rsidRPr="00851A1D">
        <w:rPr>
          <w:rFonts w:ascii="Times New Roman" w:hAnsi="Times New Roman"/>
          <w:sz w:val="28"/>
          <w:szCs w:val="28"/>
        </w:rPr>
        <w:tab/>
      </w:r>
      <w:r w:rsidRPr="00851A1D">
        <w:rPr>
          <w:rFonts w:ascii="Times New Roman" w:hAnsi="Times New Roman"/>
          <w:sz w:val="28"/>
          <w:szCs w:val="28"/>
        </w:rPr>
        <w:tab/>
        <w:t xml:space="preserve">В. Е. </w:t>
      </w:r>
      <w:proofErr w:type="spellStart"/>
      <w:r w:rsidRPr="00851A1D">
        <w:rPr>
          <w:rFonts w:ascii="Times New Roman" w:hAnsi="Times New Roman"/>
          <w:sz w:val="28"/>
          <w:szCs w:val="28"/>
        </w:rPr>
        <w:t>Зюбин</w:t>
      </w:r>
      <w:proofErr w:type="spellEnd"/>
    </w:p>
    <w:p w:rsidR="007320F4" w:rsidRPr="00851A1D" w:rsidRDefault="007320F4" w:rsidP="007320F4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105BF0" w:rsidRDefault="00105BF0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345F9F" w:rsidRPr="00851A1D" w:rsidRDefault="00345F9F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851A1D">
        <w:rPr>
          <w:rFonts w:ascii="Times New Roman" w:hAnsi="Times New Roman"/>
          <w:color w:val="000000"/>
          <w:sz w:val="28"/>
          <w:szCs w:val="28"/>
        </w:rPr>
        <w:t xml:space="preserve">Заведующий кафедрой </w:t>
      </w:r>
      <w:r w:rsidRPr="00851A1D">
        <w:rPr>
          <w:rFonts w:ascii="Times New Roman" w:hAnsi="Times New Roman"/>
          <w:noProof/>
          <w:color w:val="000000"/>
          <w:sz w:val="28"/>
          <w:szCs w:val="28"/>
        </w:rPr>
        <w:t>компьютерных технологий ФИТ</w:t>
      </w:r>
      <w:r w:rsidRPr="00851A1D">
        <w:rPr>
          <w:rFonts w:ascii="Times New Roman" w:hAnsi="Times New Roman"/>
          <w:color w:val="000000"/>
          <w:sz w:val="28"/>
          <w:szCs w:val="28"/>
        </w:rPr>
        <w:t>,</w:t>
      </w:r>
    </w:p>
    <w:p w:rsidR="00345F9F" w:rsidRPr="00851A1D" w:rsidRDefault="00345F9F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851A1D">
        <w:rPr>
          <w:rFonts w:ascii="Times New Roman" w:hAnsi="Times New Roman"/>
          <w:noProof/>
          <w:color w:val="000000"/>
          <w:sz w:val="28"/>
          <w:szCs w:val="28"/>
        </w:rPr>
        <w:t>доктор технических наук</w:t>
      </w:r>
      <w:r w:rsidRPr="00851A1D">
        <w:rPr>
          <w:rFonts w:ascii="Times New Roman" w:hAnsi="Times New Roman"/>
          <w:color w:val="000000"/>
          <w:sz w:val="28"/>
          <w:szCs w:val="28"/>
        </w:rPr>
        <w:tab/>
      </w:r>
      <w:r w:rsidRPr="00851A1D">
        <w:rPr>
          <w:rFonts w:ascii="Times New Roman" w:hAnsi="Times New Roman"/>
          <w:color w:val="000000"/>
          <w:sz w:val="28"/>
          <w:szCs w:val="28"/>
        </w:rPr>
        <w:tab/>
      </w:r>
      <w:r w:rsidR="007320F4" w:rsidRPr="00851A1D">
        <w:rPr>
          <w:rFonts w:ascii="Times New Roman" w:hAnsi="Times New Roman"/>
          <w:color w:val="000000"/>
          <w:sz w:val="28"/>
          <w:szCs w:val="28"/>
        </w:rPr>
        <w:tab/>
      </w:r>
      <w:r w:rsidR="007320F4" w:rsidRPr="00851A1D">
        <w:rPr>
          <w:rFonts w:ascii="Times New Roman" w:hAnsi="Times New Roman"/>
          <w:color w:val="000000"/>
          <w:sz w:val="28"/>
          <w:szCs w:val="28"/>
        </w:rPr>
        <w:tab/>
      </w:r>
      <w:r w:rsidRPr="00851A1D">
        <w:rPr>
          <w:rFonts w:ascii="Times New Roman" w:hAnsi="Times New Roman"/>
          <w:color w:val="000000"/>
          <w:sz w:val="28"/>
          <w:szCs w:val="28"/>
        </w:rPr>
        <w:tab/>
      </w:r>
      <w:r w:rsidRPr="00851A1D">
        <w:rPr>
          <w:rFonts w:ascii="Times New Roman" w:hAnsi="Times New Roman"/>
          <w:color w:val="000000"/>
          <w:sz w:val="28"/>
          <w:szCs w:val="28"/>
        </w:rPr>
        <w:tab/>
      </w:r>
      <w:r w:rsidRPr="00851A1D">
        <w:rPr>
          <w:rFonts w:ascii="Times New Roman" w:hAnsi="Times New Roman"/>
          <w:noProof/>
          <w:color w:val="000000"/>
          <w:sz w:val="28"/>
          <w:szCs w:val="28"/>
        </w:rPr>
        <w:t>В.Е. Зюбин</w:t>
      </w:r>
    </w:p>
    <w:p w:rsidR="00345F9F" w:rsidRPr="00851A1D" w:rsidRDefault="00345F9F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MS Sans Serif" w:hAnsi="MS Sans Serif"/>
          <w:sz w:val="28"/>
          <w:szCs w:val="28"/>
        </w:rPr>
      </w:pPr>
    </w:p>
    <w:p w:rsidR="00105BF0" w:rsidRDefault="00105BF0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345F9F" w:rsidRPr="00851A1D" w:rsidRDefault="00345F9F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bookmarkStart w:id="0" w:name="_GoBack"/>
      <w:bookmarkEnd w:id="0"/>
      <w:r w:rsidRPr="00851A1D">
        <w:rPr>
          <w:rFonts w:ascii="Times New Roman" w:hAnsi="Times New Roman"/>
          <w:color w:val="000000"/>
          <w:sz w:val="28"/>
          <w:szCs w:val="28"/>
        </w:rPr>
        <w:t>Ответственный за образовательную программу:</w:t>
      </w:r>
    </w:p>
    <w:p w:rsidR="00380C0A" w:rsidRPr="00851A1D" w:rsidRDefault="00380C0A" w:rsidP="00380C0A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8"/>
          <w:szCs w:val="28"/>
        </w:rPr>
      </w:pPr>
      <w:r w:rsidRPr="00851A1D">
        <w:rPr>
          <w:rFonts w:ascii="Times New Roman" w:hAnsi="Times New Roman"/>
          <w:color w:val="000000"/>
          <w:sz w:val="28"/>
          <w:szCs w:val="28"/>
        </w:rPr>
        <w:t>доцент кафедры систем информатики ФИТ,</w:t>
      </w:r>
    </w:p>
    <w:p w:rsidR="00380C0A" w:rsidRPr="00851A1D" w:rsidRDefault="00380C0A" w:rsidP="00380C0A">
      <w:pPr>
        <w:pStyle w:val="af1"/>
        <w:spacing w:before="0" w:beforeAutospacing="0" w:after="0" w:afterAutospacing="0"/>
        <w:rPr>
          <w:color w:val="000000"/>
          <w:sz w:val="28"/>
          <w:szCs w:val="28"/>
        </w:rPr>
      </w:pPr>
      <w:r w:rsidRPr="00851A1D">
        <w:rPr>
          <w:bCs/>
          <w:iCs/>
          <w:color w:val="000000"/>
          <w:sz w:val="28"/>
          <w:szCs w:val="28"/>
        </w:rPr>
        <w:t>кандидат технических наук</w:t>
      </w:r>
      <w:r w:rsidRPr="00851A1D">
        <w:rPr>
          <w:color w:val="000000"/>
          <w:sz w:val="28"/>
          <w:szCs w:val="28"/>
        </w:rPr>
        <w:t xml:space="preserve">                                                      А.А. Романенко</w:t>
      </w:r>
    </w:p>
    <w:p w:rsidR="00345F9F" w:rsidRPr="00851A1D" w:rsidRDefault="00345F9F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45F9F" w:rsidRPr="00851A1D" w:rsidRDefault="00345F9F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45F9F" w:rsidRPr="00851A1D" w:rsidRDefault="00345F9F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45F9F" w:rsidRPr="00851A1D" w:rsidRDefault="00345F9F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45F9F" w:rsidRPr="00851A1D" w:rsidRDefault="00345F9F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45F9F" w:rsidRPr="00851A1D" w:rsidRDefault="00345F9F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45F9F" w:rsidRPr="00851A1D" w:rsidRDefault="00345F9F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45F9F" w:rsidRPr="00851A1D" w:rsidRDefault="00345F9F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45F9F" w:rsidRPr="00851A1D" w:rsidRDefault="00345F9F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45F9F" w:rsidRPr="00851A1D" w:rsidRDefault="00345F9F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45F9F" w:rsidRPr="00851A1D" w:rsidRDefault="00345F9F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45F9F" w:rsidRPr="00851A1D" w:rsidRDefault="00345F9F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45F9F" w:rsidRPr="00851A1D" w:rsidRDefault="00345F9F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45F9F" w:rsidRPr="00851A1D" w:rsidRDefault="00345F9F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45F9F" w:rsidRPr="00851A1D" w:rsidRDefault="00345F9F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45F9F" w:rsidRPr="00851A1D" w:rsidRDefault="00345F9F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345F9F" w:rsidRPr="00851A1D" w:rsidRDefault="007320F4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  <w:r w:rsidRPr="00851A1D">
        <w:rPr>
          <w:rFonts w:ascii="Times New Roman" w:hAnsi="Times New Roman"/>
          <w:color w:val="000000"/>
          <w:sz w:val="28"/>
          <w:szCs w:val="28"/>
        </w:rPr>
        <w:br w:type="page"/>
      </w:r>
    </w:p>
    <w:p w:rsidR="00345F9F" w:rsidRPr="00851A1D" w:rsidRDefault="00345F9F" w:rsidP="00680B29">
      <w:pPr>
        <w:pStyle w:val="12"/>
        <w:numPr>
          <w:ilvl w:val="0"/>
          <w:numId w:val="29"/>
        </w:numPr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8"/>
          <w:szCs w:val="28"/>
        </w:rPr>
      </w:pPr>
      <w:r w:rsidRPr="00851A1D">
        <w:rPr>
          <w:rFonts w:ascii="Times New Roman" w:hAnsi="Times New Roman"/>
          <w:b/>
          <w:color w:val="000000"/>
          <w:sz w:val="28"/>
          <w:szCs w:val="28"/>
        </w:rPr>
        <w:t>Содержание и порядок проведения промежуточной аттестации</w:t>
      </w:r>
      <w:r w:rsidRPr="00851A1D">
        <w:rPr>
          <w:rFonts w:ascii="Times New Roman" w:hAnsi="Times New Roman"/>
          <w:b/>
          <w:color w:val="000000"/>
          <w:sz w:val="28"/>
          <w:szCs w:val="28"/>
        </w:rPr>
        <w:br/>
        <w:t>по дисциплине</w:t>
      </w:r>
    </w:p>
    <w:p w:rsidR="00345F9F" w:rsidRPr="00851A1D" w:rsidRDefault="00345F9F" w:rsidP="00680B29">
      <w:pPr>
        <w:pStyle w:val="12"/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8"/>
          <w:szCs w:val="28"/>
        </w:rPr>
      </w:pPr>
    </w:p>
    <w:p w:rsidR="00345F9F" w:rsidRPr="00851A1D" w:rsidRDefault="00345F9F" w:rsidP="00680B29">
      <w:pPr>
        <w:pStyle w:val="12"/>
        <w:numPr>
          <w:ilvl w:val="1"/>
          <w:numId w:val="29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8"/>
          <w:szCs w:val="28"/>
        </w:rPr>
      </w:pPr>
      <w:r w:rsidRPr="00851A1D">
        <w:rPr>
          <w:rFonts w:ascii="Times New Roman" w:hAnsi="Times New Roman"/>
          <w:b/>
          <w:sz w:val="28"/>
          <w:szCs w:val="28"/>
        </w:rPr>
        <w:t>Общая характеристика содержания промежуточной аттестации</w:t>
      </w:r>
    </w:p>
    <w:p w:rsidR="00345F9F" w:rsidRPr="00851A1D" w:rsidRDefault="00345F9F" w:rsidP="00680B29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4B37CC" w:rsidRPr="00851A1D" w:rsidRDefault="00345F9F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 w:rsidRPr="00851A1D">
        <w:rPr>
          <w:rFonts w:ascii="Times New Roman" w:hAnsi="Times New Roman"/>
          <w:sz w:val="28"/>
          <w:szCs w:val="28"/>
        </w:rPr>
        <w:t>Промежуточная аттестация по дисциплине «</w:t>
      </w:r>
      <w:r w:rsidRPr="00851A1D">
        <w:rPr>
          <w:rFonts w:ascii="Times New Roman" w:hAnsi="Times New Roman"/>
          <w:bCs/>
          <w:noProof/>
          <w:color w:val="000000"/>
          <w:sz w:val="28"/>
          <w:szCs w:val="28"/>
        </w:rPr>
        <w:t>Цифровая схемотехника</w:t>
      </w:r>
      <w:r w:rsidRPr="00851A1D">
        <w:rPr>
          <w:rFonts w:ascii="Times New Roman" w:hAnsi="Times New Roman"/>
          <w:sz w:val="28"/>
          <w:szCs w:val="28"/>
        </w:rPr>
        <w:t>» проводится по завершению периода освоения образовательной программы (семестра</w:t>
      </w:r>
      <w:r w:rsidR="00380C0A" w:rsidRPr="00851A1D">
        <w:rPr>
          <w:rFonts w:ascii="Times New Roman" w:hAnsi="Times New Roman"/>
          <w:sz w:val="28"/>
          <w:szCs w:val="28"/>
        </w:rPr>
        <w:t>)</w:t>
      </w:r>
      <w:r w:rsidR="00380C0A" w:rsidRPr="00851A1D">
        <w:rPr>
          <w:rFonts w:ascii="Times New Roman" w:hAnsi="Times New Roman"/>
          <w:sz w:val="24"/>
          <w:szCs w:val="24"/>
        </w:rPr>
        <w:t xml:space="preserve"> </w:t>
      </w:r>
      <w:r w:rsidR="00380C0A" w:rsidRPr="00851A1D">
        <w:rPr>
          <w:rFonts w:ascii="Times New Roman" w:hAnsi="Times New Roman"/>
          <w:sz w:val="28"/>
          <w:szCs w:val="28"/>
        </w:rPr>
        <w:t>для оценки сформированности компетенций в части следующих индикаторов достижения компетенции (таблица П</w:t>
      </w:r>
      <w:proofErr w:type="gramStart"/>
      <w:r w:rsidR="00380C0A" w:rsidRPr="00851A1D">
        <w:rPr>
          <w:rFonts w:ascii="Times New Roman" w:hAnsi="Times New Roman"/>
          <w:sz w:val="28"/>
          <w:szCs w:val="28"/>
        </w:rPr>
        <w:t>1</w:t>
      </w:r>
      <w:proofErr w:type="gramEnd"/>
      <w:r w:rsidR="00380C0A" w:rsidRPr="00851A1D">
        <w:rPr>
          <w:rFonts w:ascii="Times New Roman" w:hAnsi="Times New Roman"/>
          <w:sz w:val="28"/>
          <w:szCs w:val="28"/>
        </w:rPr>
        <w:t>.1).</w:t>
      </w:r>
    </w:p>
    <w:p w:rsidR="00345F9F" w:rsidRPr="00851A1D" w:rsidRDefault="00345F9F" w:rsidP="00680B29">
      <w:pPr>
        <w:ind w:left="0" w:right="-1" w:firstLine="0"/>
        <w:jc w:val="right"/>
        <w:rPr>
          <w:rFonts w:ascii="Times New Roman" w:hAnsi="Times New Roman"/>
          <w:sz w:val="28"/>
          <w:szCs w:val="28"/>
        </w:rPr>
      </w:pPr>
      <w:r w:rsidRPr="00851A1D">
        <w:rPr>
          <w:rFonts w:ascii="Times New Roman" w:hAnsi="Times New Roman"/>
          <w:sz w:val="28"/>
          <w:szCs w:val="28"/>
        </w:rPr>
        <w:t>Таблица П</w:t>
      </w:r>
      <w:proofErr w:type="gramStart"/>
      <w:r w:rsidRPr="00851A1D">
        <w:rPr>
          <w:rFonts w:ascii="Times New Roman" w:hAnsi="Times New Roman"/>
          <w:sz w:val="28"/>
          <w:szCs w:val="28"/>
        </w:rPr>
        <w:t>1</w:t>
      </w:r>
      <w:proofErr w:type="gramEnd"/>
      <w:r w:rsidRPr="00851A1D">
        <w:rPr>
          <w:rFonts w:ascii="Times New Roman" w:hAnsi="Times New Roman"/>
          <w:sz w:val="28"/>
          <w:szCs w:val="28"/>
        </w:rPr>
        <w:t>.1</w:t>
      </w:r>
    </w:p>
    <w:tbl>
      <w:tblPr>
        <w:tblW w:w="9764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71"/>
        <w:gridCol w:w="5103"/>
        <w:gridCol w:w="1944"/>
        <w:gridCol w:w="2046"/>
      </w:tblGrid>
      <w:tr w:rsidR="00345F9F" w:rsidRPr="00851A1D" w:rsidTr="00AE566B">
        <w:trPr>
          <w:jc w:val="center"/>
        </w:trPr>
        <w:tc>
          <w:tcPr>
            <w:tcW w:w="67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345F9F" w:rsidRPr="00851A1D" w:rsidRDefault="00345F9F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510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345F9F" w:rsidRPr="00851A1D" w:rsidRDefault="00345F9F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Компетенции, формируемые в рамках дисц</w:t>
            </w:r>
            <w:r w:rsidRPr="00851A1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851A1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плины</w:t>
            </w:r>
            <w:r w:rsidRPr="00851A1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 xml:space="preserve"> «</w:t>
            </w:r>
            <w:r w:rsidRPr="00851A1D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Цифровая схемотехника</w:t>
            </w:r>
            <w:r w:rsidRPr="00851A1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»</w:t>
            </w:r>
          </w:p>
          <w:p w:rsidR="00345F9F" w:rsidRPr="00851A1D" w:rsidRDefault="00345F9F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5F9F" w:rsidRPr="00851A1D" w:rsidRDefault="00345F9F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Семестр </w:t>
            </w:r>
            <w:r w:rsidRPr="00851A1D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2</w:t>
            </w:r>
          </w:p>
          <w:p w:rsidR="00345F9F" w:rsidRPr="00851A1D" w:rsidRDefault="00345F9F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345F9F" w:rsidRPr="00851A1D" w:rsidTr="00FD6246">
        <w:trPr>
          <w:trHeight w:val="621"/>
          <w:jc w:val="center"/>
        </w:trPr>
        <w:tc>
          <w:tcPr>
            <w:tcW w:w="67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5F9F" w:rsidRPr="00851A1D" w:rsidRDefault="00345F9F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10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5F9F" w:rsidRPr="00851A1D" w:rsidRDefault="00345F9F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5F9F" w:rsidRPr="00851A1D" w:rsidRDefault="004B37CC" w:rsidP="00680B29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sz w:val="24"/>
                <w:szCs w:val="24"/>
              </w:rPr>
              <w:t>Отчет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5F9F" w:rsidRPr="00851A1D" w:rsidRDefault="00345F9F" w:rsidP="00680B29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noProof/>
                <w:sz w:val="24"/>
                <w:szCs w:val="24"/>
              </w:rPr>
              <w:t>Дифференцированный зачет</w:t>
            </w:r>
          </w:p>
        </w:tc>
      </w:tr>
      <w:tr w:rsidR="00345F9F" w:rsidRPr="00851A1D" w:rsidTr="00AE566B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5F9F" w:rsidRPr="00851A1D" w:rsidRDefault="00345F9F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5F9F" w:rsidRPr="00851A1D" w:rsidRDefault="00345F9F" w:rsidP="00380C0A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ОПК-1 - </w:t>
            </w:r>
            <w:r w:rsidR="00380C0A" w:rsidRPr="00851A1D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С</w:t>
            </w:r>
            <w:r w:rsidR="004D6258" w:rsidRPr="00851A1D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</w:tr>
      <w:tr w:rsidR="00345F9F" w:rsidRPr="00851A1D" w:rsidTr="00AE566B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5F9F" w:rsidRPr="00851A1D" w:rsidRDefault="00345F9F" w:rsidP="004D6258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ОПК-1.</w:t>
            </w:r>
            <w:r w:rsidR="004D6258" w:rsidRPr="00851A1D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1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5F9F" w:rsidRPr="00851A1D" w:rsidRDefault="00380C0A" w:rsidP="00567692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noProof/>
                <w:sz w:val="24"/>
                <w:szCs w:val="24"/>
              </w:rPr>
              <w:t>З</w:t>
            </w:r>
            <w:r w:rsidR="004D6258" w:rsidRPr="00851A1D">
              <w:rPr>
                <w:rFonts w:ascii="Times New Roman" w:hAnsi="Times New Roman"/>
                <w:noProof/>
                <w:sz w:val="24"/>
                <w:szCs w:val="24"/>
              </w:rPr>
              <w:t>нать</w:t>
            </w:r>
            <w:r w:rsidRPr="00851A1D">
              <w:rPr>
                <w:rFonts w:ascii="Times New Roman" w:hAnsi="Times New Roman"/>
                <w:noProof/>
                <w:sz w:val="24"/>
                <w:szCs w:val="24"/>
              </w:rPr>
              <w:t>:</w:t>
            </w:r>
            <w:r w:rsidR="004D6258" w:rsidRPr="00851A1D">
              <w:rPr>
                <w:rFonts w:ascii="Times New Roman" w:hAnsi="Times New Roman"/>
                <w:noProof/>
                <w:sz w:val="24"/>
                <w:szCs w:val="24"/>
              </w:rPr>
              <w:t xml:space="preserve"> основы</w:t>
            </w:r>
            <w:r w:rsidR="004D6258" w:rsidRPr="00851A1D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 </w:t>
            </w:r>
            <w:r w:rsidR="004D6258" w:rsidRPr="00851A1D">
              <w:rPr>
                <w:rFonts w:ascii="Times New Roman" w:hAnsi="Times New Roman"/>
                <w:noProof/>
                <w:sz w:val="24"/>
                <w:szCs w:val="24"/>
              </w:rPr>
              <w:t xml:space="preserve"> математики, физики, вычислительной техники и программирования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45F9F" w:rsidRPr="00851A1D" w:rsidRDefault="00345F9F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851A1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5F9F" w:rsidRPr="00851A1D" w:rsidRDefault="00345F9F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851A1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4D6258" w:rsidRPr="00851A1D" w:rsidTr="00AE566B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258" w:rsidRPr="00851A1D" w:rsidRDefault="004D6258" w:rsidP="004D6258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ОПК-1.2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258" w:rsidRPr="00851A1D" w:rsidRDefault="00380C0A" w:rsidP="00567692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51A1D">
              <w:rPr>
                <w:rFonts w:ascii="Times New Roman" w:hAnsi="Times New Roman"/>
                <w:bCs/>
                <w:noProof/>
                <w:sz w:val="24"/>
                <w:szCs w:val="24"/>
              </w:rPr>
              <w:t>У</w:t>
            </w:r>
            <w:r w:rsidR="004D6258" w:rsidRPr="00851A1D">
              <w:rPr>
                <w:rFonts w:ascii="Times New Roman" w:hAnsi="Times New Roman"/>
                <w:bCs/>
                <w:noProof/>
                <w:sz w:val="24"/>
                <w:szCs w:val="24"/>
              </w:rPr>
              <w:t>меть</w:t>
            </w:r>
            <w:r w:rsidRPr="00851A1D">
              <w:rPr>
                <w:rFonts w:ascii="Times New Roman" w:hAnsi="Times New Roman"/>
                <w:bCs/>
                <w:noProof/>
                <w:sz w:val="24"/>
                <w:szCs w:val="24"/>
              </w:rPr>
              <w:t>:</w:t>
            </w:r>
            <w:r w:rsidR="004D6258" w:rsidRPr="00851A1D">
              <w:rPr>
                <w:rFonts w:ascii="Times New Roman" w:hAnsi="Times New Roman"/>
                <w:bCs/>
                <w:noProof/>
                <w:sz w:val="24"/>
                <w:szCs w:val="24"/>
              </w:rPr>
              <w:t xml:space="preserve"> решать стандартные профессиональные задачи с применением естественнонаучных и обще-инженерных знаний, методов математического анализа и моделирования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D6258" w:rsidRPr="00851A1D" w:rsidRDefault="004D6258" w:rsidP="008B7812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851A1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258" w:rsidRPr="00851A1D" w:rsidRDefault="004D6258" w:rsidP="008B7812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851A1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4D6258" w:rsidRPr="00851A1D" w:rsidTr="00AE566B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6258" w:rsidRPr="00851A1D" w:rsidRDefault="004D6258" w:rsidP="004D6258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ОПК-1.3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258" w:rsidRPr="00851A1D" w:rsidRDefault="00380C0A" w:rsidP="00567692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bCs/>
                <w:noProof/>
                <w:sz w:val="24"/>
                <w:szCs w:val="24"/>
              </w:rPr>
            </w:pPr>
            <w:r w:rsidRPr="00851A1D">
              <w:rPr>
                <w:rFonts w:ascii="Times New Roman" w:hAnsi="Times New Roman"/>
                <w:bCs/>
                <w:noProof/>
                <w:sz w:val="24"/>
                <w:szCs w:val="24"/>
              </w:rPr>
              <w:t>В</w:t>
            </w:r>
            <w:r w:rsidR="004D6258" w:rsidRPr="00851A1D">
              <w:rPr>
                <w:rFonts w:ascii="Times New Roman" w:hAnsi="Times New Roman"/>
                <w:bCs/>
                <w:noProof/>
                <w:sz w:val="24"/>
                <w:szCs w:val="24"/>
              </w:rPr>
              <w:t>ладеть</w:t>
            </w:r>
            <w:r w:rsidRPr="00851A1D">
              <w:rPr>
                <w:rFonts w:ascii="Times New Roman" w:hAnsi="Times New Roman"/>
                <w:bCs/>
                <w:noProof/>
                <w:sz w:val="24"/>
                <w:szCs w:val="24"/>
              </w:rPr>
              <w:t>:</w:t>
            </w:r>
            <w:r w:rsidR="004D6258" w:rsidRPr="00851A1D">
              <w:rPr>
                <w:rFonts w:ascii="Times New Roman" w:hAnsi="Times New Roman"/>
                <w:bCs/>
                <w:noProof/>
                <w:sz w:val="24"/>
                <w:szCs w:val="24"/>
              </w:rPr>
              <w:t xml:space="preserve">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D6258" w:rsidRPr="00851A1D" w:rsidRDefault="004D6258" w:rsidP="008B7812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851A1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D6258" w:rsidRPr="00851A1D" w:rsidRDefault="004D6258" w:rsidP="008B7812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851A1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</w:tbl>
    <w:p w:rsidR="00345F9F" w:rsidRPr="00851A1D" w:rsidRDefault="00345F9F" w:rsidP="00680B29">
      <w:pPr>
        <w:ind w:left="0" w:right="-1" w:firstLine="0"/>
        <w:jc w:val="both"/>
        <w:rPr>
          <w:rFonts w:ascii="Times New Roman" w:eastAsia="Calibri" w:hAnsi="Times New Roman"/>
          <w:sz w:val="28"/>
          <w:szCs w:val="28"/>
        </w:rPr>
      </w:pPr>
    </w:p>
    <w:p w:rsidR="004B37CC" w:rsidRPr="00851A1D" w:rsidRDefault="004B37CC" w:rsidP="004B37CC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 w:rsidRPr="00851A1D">
        <w:rPr>
          <w:rFonts w:ascii="Times New Roman" w:hAnsi="Times New Roman"/>
          <w:sz w:val="28"/>
          <w:szCs w:val="28"/>
        </w:rPr>
        <w:t xml:space="preserve">Промежуточная аттестация по дисциплине «Цифровая </w:t>
      </w:r>
      <w:proofErr w:type="spellStart"/>
      <w:r w:rsidRPr="00851A1D">
        <w:rPr>
          <w:rFonts w:ascii="Times New Roman" w:hAnsi="Times New Roman"/>
          <w:sz w:val="28"/>
          <w:szCs w:val="28"/>
        </w:rPr>
        <w:t>схемотехника</w:t>
      </w:r>
      <w:proofErr w:type="spellEnd"/>
      <w:r w:rsidRPr="00851A1D">
        <w:rPr>
          <w:rFonts w:ascii="Times New Roman" w:hAnsi="Times New Roman"/>
          <w:sz w:val="28"/>
          <w:szCs w:val="28"/>
        </w:rPr>
        <w:t>» проводится по завершению каждого период</w:t>
      </w:r>
      <w:r w:rsidR="00100927" w:rsidRPr="00851A1D">
        <w:rPr>
          <w:rFonts w:ascii="Times New Roman" w:hAnsi="Times New Roman"/>
          <w:sz w:val="28"/>
          <w:szCs w:val="28"/>
        </w:rPr>
        <w:t>а ее освоения</w:t>
      </w:r>
      <w:r w:rsidRPr="00851A1D">
        <w:rPr>
          <w:rFonts w:ascii="Times New Roman" w:hAnsi="Times New Roman"/>
          <w:sz w:val="28"/>
          <w:szCs w:val="28"/>
        </w:rPr>
        <w:t xml:space="preserve">. Промежуточная аттестация по дисциплине проводится в форме </w:t>
      </w:r>
      <w:proofErr w:type="spellStart"/>
      <w:r w:rsidR="00380C0A" w:rsidRPr="00851A1D">
        <w:rPr>
          <w:rFonts w:ascii="Times New Roman" w:hAnsi="Times New Roman"/>
          <w:sz w:val="28"/>
          <w:szCs w:val="28"/>
        </w:rPr>
        <w:t>диф</w:t>
      </w:r>
      <w:proofErr w:type="gramStart"/>
      <w:r w:rsidR="00380C0A" w:rsidRPr="00851A1D">
        <w:rPr>
          <w:rFonts w:ascii="Times New Roman" w:hAnsi="Times New Roman"/>
          <w:sz w:val="28"/>
          <w:szCs w:val="28"/>
        </w:rPr>
        <w:t>.з</w:t>
      </w:r>
      <w:proofErr w:type="gramEnd"/>
      <w:r w:rsidR="00380C0A" w:rsidRPr="00851A1D">
        <w:rPr>
          <w:rFonts w:ascii="Times New Roman" w:hAnsi="Times New Roman"/>
          <w:sz w:val="28"/>
          <w:szCs w:val="28"/>
        </w:rPr>
        <w:t>ачет</w:t>
      </w:r>
      <w:r w:rsidR="009F7C70" w:rsidRPr="00851A1D">
        <w:rPr>
          <w:rFonts w:ascii="Times New Roman" w:hAnsi="Times New Roman"/>
          <w:sz w:val="28"/>
          <w:szCs w:val="28"/>
        </w:rPr>
        <w:t>а</w:t>
      </w:r>
      <w:proofErr w:type="spellEnd"/>
      <w:r w:rsidR="00380C0A" w:rsidRPr="00851A1D">
        <w:rPr>
          <w:rFonts w:ascii="Times New Roman" w:hAnsi="Times New Roman"/>
          <w:sz w:val="28"/>
          <w:szCs w:val="28"/>
        </w:rPr>
        <w:t>.</w:t>
      </w:r>
      <w:r w:rsidRPr="00851A1D">
        <w:rPr>
          <w:rFonts w:ascii="Times New Roman" w:hAnsi="Times New Roman"/>
          <w:sz w:val="28"/>
          <w:szCs w:val="28"/>
        </w:rPr>
        <w:t xml:space="preserve"> Результаты пр</w:t>
      </w:r>
      <w:r w:rsidRPr="00851A1D">
        <w:rPr>
          <w:rFonts w:ascii="Times New Roman" w:hAnsi="Times New Roman"/>
          <w:sz w:val="28"/>
          <w:szCs w:val="28"/>
        </w:rPr>
        <w:t>о</w:t>
      </w:r>
      <w:r w:rsidRPr="00851A1D">
        <w:rPr>
          <w:rFonts w:ascii="Times New Roman" w:hAnsi="Times New Roman"/>
          <w:sz w:val="28"/>
          <w:szCs w:val="28"/>
        </w:rPr>
        <w:t>межуточной аттестации по дисциплине оцениваются по шкале «неудовлетв</w:t>
      </w:r>
      <w:r w:rsidRPr="00851A1D">
        <w:rPr>
          <w:rFonts w:ascii="Times New Roman" w:hAnsi="Times New Roman"/>
          <w:sz w:val="28"/>
          <w:szCs w:val="28"/>
        </w:rPr>
        <w:t>о</w:t>
      </w:r>
      <w:r w:rsidRPr="00851A1D">
        <w:rPr>
          <w:rFonts w:ascii="Times New Roman" w:hAnsi="Times New Roman"/>
          <w:sz w:val="28"/>
          <w:szCs w:val="28"/>
        </w:rPr>
        <w:t>рительно», «удовлетворительно», «хорошо», «отлично». Оценки «отлично», «хорошо», «удовлетворительно» означают успешное прохождение промеж</w:t>
      </w:r>
      <w:r w:rsidRPr="00851A1D">
        <w:rPr>
          <w:rFonts w:ascii="Times New Roman" w:hAnsi="Times New Roman"/>
          <w:sz w:val="28"/>
          <w:szCs w:val="28"/>
        </w:rPr>
        <w:t>у</w:t>
      </w:r>
      <w:r w:rsidRPr="00851A1D">
        <w:rPr>
          <w:rFonts w:ascii="Times New Roman" w:hAnsi="Times New Roman"/>
          <w:sz w:val="28"/>
          <w:szCs w:val="28"/>
        </w:rPr>
        <w:t>точной аттестации.</w:t>
      </w:r>
    </w:p>
    <w:p w:rsidR="004B37CC" w:rsidRPr="00851A1D" w:rsidRDefault="004B37CC" w:rsidP="004B37CC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 w:rsidRPr="00851A1D">
        <w:rPr>
          <w:rFonts w:ascii="Times New Roman" w:hAnsi="Times New Roman"/>
          <w:sz w:val="28"/>
          <w:szCs w:val="28"/>
        </w:rPr>
        <w:t>Оценка «отлично» соответствует продвинутому уровню сформирова</w:t>
      </w:r>
      <w:r w:rsidRPr="00851A1D">
        <w:rPr>
          <w:rFonts w:ascii="Times New Roman" w:hAnsi="Times New Roman"/>
          <w:sz w:val="28"/>
          <w:szCs w:val="28"/>
        </w:rPr>
        <w:t>н</w:t>
      </w:r>
      <w:r w:rsidRPr="00851A1D">
        <w:rPr>
          <w:rFonts w:ascii="Times New Roman" w:hAnsi="Times New Roman"/>
          <w:sz w:val="28"/>
          <w:szCs w:val="28"/>
        </w:rPr>
        <w:t>ности компетенции.</w:t>
      </w:r>
    </w:p>
    <w:p w:rsidR="004B37CC" w:rsidRPr="00851A1D" w:rsidRDefault="004B37CC" w:rsidP="004B37CC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 w:rsidRPr="00851A1D">
        <w:rPr>
          <w:rFonts w:ascii="Times New Roman" w:hAnsi="Times New Roman"/>
          <w:sz w:val="28"/>
          <w:szCs w:val="28"/>
        </w:rPr>
        <w:t>Оценка «хорошо» соответствует базовому уровню сформированности компетенции.</w:t>
      </w:r>
    </w:p>
    <w:p w:rsidR="00345F9F" w:rsidRPr="00851A1D" w:rsidRDefault="004B37CC" w:rsidP="004B37CC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 w:rsidRPr="00851A1D">
        <w:rPr>
          <w:rFonts w:ascii="Times New Roman" w:hAnsi="Times New Roman"/>
          <w:sz w:val="28"/>
          <w:szCs w:val="28"/>
        </w:rPr>
        <w:t>Оценка «удовлетворительно» соответствует пороговому уровню сфо</w:t>
      </w:r>
      <w:r w:rsidRPr="00851A1D">
        <w:rPr>
          <w:rFonts w:ascii="Times New Roman" w:hAnsi="Times New Roman"/>
          <w:sz w:val="28"/>
          <w:szCs w:val="28"/>
        </w:rPr>
        <w:t>р</w:t>
      </w:r>
      <w:r w:rsidRPr="00851A1D">
        <w:rPr>
          <w:rFonts w:ascii="Times New Roman" w:hAnsi="Times New Roman"/>
          <w:sz w:val="28"/>
          <w:szCs w:val="28"/>
        </w:rPr>
        <w:t>мированности компетенции.</w:t>
      </w:r>
    </w:p>
    <w:p w:rsidR="004B37CC" w:rsidRPr="00851A1D" w:rsidRDefault="004B37CC" w:rsidP="004B37CC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 w:rsidRPr="00851A1D">
        <w:rPr>
          <w:rFonts w:ascii="Times New Roman" w:hAnsi="Times New Roman"/>
          <w:sz w:val="28"/>
          <w:szCs w:val="28"/>
        </w:rPr>
        <w:t>Промежуточная аттестация включает 2 этапа. Компетенции оценивае</w:t>
      </w:r>
      <w:r w:rsidRPr="00851A1D">
        <w:rPr>
          <w:rFonts w:ascii="Times New Roman" w:hAnsi="Times New Roman"/>
          <w:sz w:val="28"/>
          <w:szCs w:val="28"/>
        </w:rPr>
        <w:t>т</w:t>
      </w:r>
      <w:r w:rsidRPr="00851A1D">
        <w:rPr>
          <w:rFonts w:ascii="Times New Roman" w:hAnsi="Times New Roman"/>
          <w:sz w:val="28"/>
          <w:szCs w:val="28"/>
        </w:rPr>
        <w:t xml:space="preserve">ся через </w:t>
      </w:r>
      <w:r w:rsidR="00C7210E" w:rsidRPr="00851A1D">
        <w:rPr>
          <w:rFonts w:ascii="Times New Roman" w:hAnsi="Times New Roman"/>
          <w:sz w:val="28"/>
          <w:szCs w:val="28"/>
        </w:rPr>
        <w:t>отчет</w:t>
      </w:r>
      <w:r w:rsidRPr="00851A1D">
        <w:rPr>
          <w:rFonts w:ascii="Times New Roman" w:hAnsi="Times New Roman"/>
          <w:sz w:val="28"/>
          <w:szCs w:val="28"/>
        </w:rPr>
        <w:t>, котор</w:t>
      </w:r>
      <w:r w:rsidR="00C7210E" w:rsidRPr="00851A1D">
        <w:rPr>
          <w:rFonts w:ascii="Times New Roman" w:hAnsi="Times New Roman"/>
          <w:sz w:val="28"/>
          <w:szCs w:val="28"/>
        </w:rPr>
        <w:t>ый</w:t>
      </w:r>
      <w:r w:rsidRPr="00851A1D">
        <w:rPr>
          <w:rFonts w:ascii="Times New Roman" w:hAnsi="Times New Roman"/>
          <w:sz w:val="28"/>
          <w:szCs w:val="28"/>
        </w:rPr>
        <w:t xml:space="preserve"> </w:t>
      </w:r>
      <w:r w:rsidR="00C7210E" w:rsidRPr="00851A1D">
        <w:rPr>
          <w:rFonts w:ascii="Times New Roman" w:hAnsi="Times New Roman"/>
          <w:sz w:val="28"/>
          <w:szCs w:val="28"/>
        </w:rPr>
        <w:t xml:space="preserve">содержит результаты </w:t>
      </w:r>
      <w:r w:rsidRPr="00851A1D">
        <w:rPr>
          <w:rFonts w:ascii="Times New Roman" w:hAnsi="Times New Roman"/>
          <w:sz w:val="28"/>
          <w:szCs w:val="28"/>
        </w:rPr>
        <w:t>работ, выполненны</w:t>
      </w:r>
      <w:r w:rsidR="00C7210E" w:rsidRPr="00851A1D">
        <w:rPr>
          <w:rFonts w:ascii="Times New Roman" w:hAnsi="Times New Roman"/>
          <w:sz w:val="28"/>
          <w:szCs w:val="28"/>
        </w:rPr>
        <w:t>х</w:t>
      </w:r>
      <w:r w:rsidRPr="00851A1D">
        <w:rPr>
          <w:rFonts w:ascii="Times New Roman" w:hAnsi="Times New Roman"/>
          <w:sz w:val="28"/>
          <w:szCs w:val="28"/>
        </w:rPr>
        <w:t xml:space="preserve"> в рамках дисциплины. Также компетенции оцениваются </w:t>
      </w:r>
      <w:r w:rsidR="009F7C70" w:rsidRPr="00851A1D">
        <w:rPr>
          <w:rFonts w:ascii="Times New Roman" w:hAnsi="Times New Roman"/>
          <w:sz w:val="28"/>
          <w:szCs w:val="28"/>
        </w:rPr>
        <w:t>на</w:t>
      </w:r>
      <w:r w:rsidR="00744C19" w:rsidRPr="00851A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4C19" w:rsidRPr="00851A1D">
        <w:rPr>
          <w:rFonts w:ascii="Times New Roman" w:hAnsi="Times New Roman"/>
          <w:sz w:val="28"/>
          <w:szCs w:val="28"/>
        </w:rPr>
        <w:t>диф</w:t>
      </w:r>
      <w:proofErr w:type="gramStart"/>
      <w:r w:rsidR="00744C19" w:rsidRPr="00851A1D">
        <w:rPr>
          <w:rFonts w:ascii="Times New Roman" w:hAnsi="Times New Roman"/>
          <w:sz w:val="28"/>
          <w:szCs w:val="28"/>
        </w:rPr>
        <w:t>.з</w:t>
      </w:r>
      <w:proofErr w:type="gramEnd"/>
      <w:r w:rsidR="00744C19" w:rsidRPr="00851A1D">
        <w:rPr>
          <w:rFonts w:ascii="Times New Roman" w:hAnsi="Times New Roman"/>
          <w:sz w:val="28"/>
          <w:szCs w:val="28"/>
        </w:rPr>
        <w:t>ачете</w:t>
      </w:r>
      <w:proofErr w:type="spellEnd"/>
      <w:r w:rsidR="00744C19" w:rsidRPr="00851A1D">
        <w:rPr>
          <w:rFonts w:ascii="Times New Roman" w:hAnsi="Times New Roman"/>
          <w:sz w:val="28"/>
          <w:szCs w:val="28"/>
        </w:rPr>
        <w:t xml:space="preserve"> </w:t>
      </w:r>
      <w:r w:rsidR="009F7C70" w:rsidRPr="00851A1D">
        <w:rPr>
          <w:rFonts w:ascii="Times New Roman" w:hAnsi="Times New Roman"/>
          <w:sz w:val="28"/>
          <w:szCs w:val="28"/>
        </w:rPr>
        <w:t xml:space="preserve"> </w:t>
      </w:r>
      <w:r w:rsidR="00744C19" w:rsidRPr="00851A1D">
        <w:rPr>
          <w:rFonts w:ascii="Times New Roman" w:hAnsi="Times New Roman"/>
          <w:sz w:val="28"/>
          <w:szCs w:val="28"/>
        </w:rPr>
        <w:t>(</w:t>
      </w:r>
      <w:r w:rsidR="003B3F2D" w:rsidRPr="00851A1D">
        <w:rPr>
          <w:rFonts w:ascii="Times New Roman" w:hAnsi="Times New Roman"/>
          <w:sz w:val="28"/>
          <w:szCs w:val="28"/>
        </w:rPr>
        <w:t>собеседов</w:t>
      </w:r>
      <w:r w:rsidR="003B3F2D" w:rsidRPr="00851A1D">
        <w:rPr>
          <w:rFonts w:ascii="Times New Roman" w:hAnsi="Times New Roman"/>
          <w:sz w:val="28"/>
          <w:szCs w:val="28"/>
        </w:rPr>
        <w:t>а</w:t>
      </w:r>
      <w:r w:rsidR="003B3F2D" w:rsidRPr="00851A1D">
        <w:rPr>
          <w:rFonts w:ascii="Times New Roman" w:hAnsi="Times New Roman"/>
          <w:sz w:val="28"/>
          <w:szCs w:val="28"/>
        </w:rPr>
        <w:t>нии</w:t>
      </w:r>
      <w:r w:rsidR="00744C19" w:rsidRPr="00851A1D">
        <w:rPr>
          <w:rFonts w:ascii="Times New Roman" w:hAnsi="Times New Roman"/>
          <w:sz w:val="28"/>
          <w:szCs w:val="28"/>
        </w:rPr>
        <w:t>)</w:t>
      </w:r>
      <w:r w:rsidRPr="00851A1D">
        <w:rPr>
          <w:rFonts w:ascii="Times New Roman" w:hAnsi="Times New Roman"/>
          <w:sz w:val="28"/>
          <w:szCs w:val="28"/>
        </w:rPr>
        <w:t>.</w:t>
      </w:r>
      <w:r w:rsidR="00380C0A" w:rsidRPr="00851A1D">
        <w:rPr>
          <w:rFonts w:ascii="Times New Roman" w:hAnsi="Times New Roman"/>
          <w:sz w:val="28"/>
          <w:szCs w:val="28"/>
        </w:rPr>
        <w:t xml:space="preserve"> </w:t>
      </w:r>
    </w:p>
    <w:p w:rsidR="004B37CC" w:rsidRPr="00851A1D" w:rsidRDefault="004B37CC" w:rsidP="004B37CC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 w:rsidRPr="00851A1D">
        <w:rPr>
          <w:rFonts w:ascii="Times New Roman" w:hAnsi="Times New Roman"/>
          <w:sz w:val="28"/>
          <w:szCs w:val="28"/>
        </w:rPr>
        <w:lastRenderedPageBreak/>
        <w:t>Тематика вопросов и заданий носит комплексный характер, т.к. вкл</w:t>
      </w:r>
      <w:r w:rsidRPr="00851A1D">
        <w:rPr>
          <w:rFonts w:ascii="Times New Roman" w:hAnsi="Times New Roman"/>
          <w:sz w:val="28"/>
          <w:szCs w:val="28"/>
        </w:rPr>
        <w:t>ю</w:t>
      </w:r>
      <w:r w:rsidRPr="00851A1D">
        <w:rPr>
          <w:rFonts w:ascii="Times New Roman" w:hAnsi="Times New Roman"/>
          <w:sz w:val="28"/>
          <w:szCs w:val="28"/>
        </w:rPr>
        <w:t>чает вопросы ситуационно-производственного, практического, а также нау</w:t>
      </w:r>
      <w:r w:rsidRPr="00851A1D">
        <w:rPr>
          <w:rFonts w:ascii="Times New Roman" w:hAnsi="Times New Roman"/>
          <w:sz w:val="28"/>
          <w:szCs w:val="28"/>
        </w:rPr>
        <w:t>ч</w:t>
      </w:r>
      <w:r w:rsidRPr="00851A1D">
        <w:rPr>
          <w:rFonts w:ascii="Times New Roman" w:hAnsi="Times New Roman"/>
          <w:sz w:val="28"/>
          <w:szCs w:val="28"/>
        </w:rPr>
        <w:t xml:space="preserve">но-исследовательского содержания, и включает следующие темы: </w:t>
      </w:r>
    </w:p>
    <w:p w:rsidR="004B37CC" w:rsidRPr="00851A1D" w:rsidRDefault="004B37CC" w:rsidP="004B37CC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 w:rsidRPr="00851A1D">
        <w:rPr>
          <w:rFonts w:ascii="Times New Roman" w:hAnsi="Times New Roman"/>
          <w:sz w:val="28"/>
          <w:szCs w:val="28"/>
        </w:rPr>
        <w:t>Тема 1. Схемы и автоматы</w:t>
      </w:r>
    </w:p>
    <w:p w:rsidR="004B37CC" w:rsidRPr="00851A1D" w:rsidRDefault="004B37CC" w:rsidP="004B37CC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 w:rsidRPr="00851A1D">
        <w:rPr>
          <w:rFonts w:ascii="Times New Roman" w:hAnsi="Times New Roman"/>
          <w:sz w:val="28"/>
          <w:szCs w:val="28"/>
        </w:rPr>
        <w:t>Тема 2. Программируемые логические интегральные схемы</w:t>
      </w:r>
    </w:p>
    <w:p w:rsidR="004B37CC" w:rsidRPr="00851A1D" w:rsidRDefault="004B37CC" w:rsidP="004B37CC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 w:rsidRPr="00851A1D">
        <w:rPr>
          <w:rFonts w:ascii="Times New Roman" w:hAnsi="Times New Roman"/>
          <w:sz w:val="28"/>
          <w:szCs w:val="28"/>
        </w:rPr>
        <w:t>Тема 3. Архитектура ЭВМ и периферия</w:t>
      </w:r>
      <w:r w:rsidR="00380C0A" w:rsidRPr="00851A1D">
        <w:rPr>
          <w:rFonts w:ascii="Times New Roman" w:hAnsi="Times New Roman"/>
          <w:sz w:val="28"/>
          <w:szCs w:val="28"/>
        </w:rPr>
        <w:t xml:space="preserve"> </w:t>
      </w:r>
    </w:p>
    <w:p w:rsidR="00C7210E" w:rsidRPr="00851A1D" w:rsidRDefault="00C7210E" w:rsidP="004B37CC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345F9F" w:rsidRPr="00851A1D" w:rsidRDefault="00345F9F" w:rsidP="00680B29">
      <w:pPr>
        <w:pStyle w:val="12"/>
        <w:numPr>
          <w:ilvl w:val="1"/>
          <w:numId w:val="29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8"/>
          <w:szCs w:val="28"/>
        </w:rPr>
      </w:pPr>
      <w:r w:rsidRPr="00851A1D">
        <w:rPr>
          <w:rFonts w:ascii="Times New Roman" w:hAnsi="Times New Roman"/>
          <w:b/>
          <w:sz w:val="28"/>
          <w:szCs w:val="28"/>
        </w:rPr>
        <w:t>Порядок проведения промежуточной аттестации по дисциплине</w:t>
      </w:r>
    </w:p>
    <w:p w:rsidR="00345F9F" w:rsidRPr="00851A1D" w:rsidRDefault="00345F9F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4B37CC" w:rsidRPr="00851A1D" w:rsidRDefault="004B37CC" w:rsidP="00C7210E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 w:rsidRPr="00851A1D">
        <w:rPr>
          <w:rFonts w:ascii="Times New Roman" w:hAnsi="Times New Roman"/>
          <w:sz w:val="28"/>
          <w:szCs w:val="28"/>
        </w:rPr>
        <w:t xml:space="preserve">Промежуточная аттестация проводится в форме </w:t>
      </w:r>
      <w:proofErr w:type="spellStart"/>
      <w:r w:rsidRPr="00851A1D">
        <w:rPr>
          <w:rFonts w:ascii="Times New Roman" w:hAnsi="Times New Roman"/>
          <w:sz w:val="28"/>
          <w:szCs w:val="28"/>
        </w:rPr>
        <w:t>диф</w:t>
      </w:r>
      <w:proofErr w:type="gramStart"/>
      <w:r w:rsidR="00C7210E" w:rsidRPr="00851A1D">
        <w:rPr>
          <w:rFonts w:ascii="Times New Roman" w:hAnsi="Times New Roman"/>
          <w:sz w:val="28"/>
          <w:szCs w:val="28"/>
        </w:rPr>
        <w:t>.</w:t>
      </w:r>
      <w:r w:rsidRPr="00851A1D">
        <w:rPr>
          <w:rFonts w:ascii="Times New Roman" w:hAnsi="Times New Roman"/>
          <w:sz w:val="28"/>
          <w:szCs w:val="28"/>
        </w:rPr>
        <w:t>з</w:t>
      </w:r>
      <w:proofErr w:type="gramEnd"/>
      <w:r w:rsidRPr="00851A1D">
        <w:rPr>
          <w:rFonts w:ascii="Times New Roman" w:hAnsi="Times New Roman"/>
          <w:sz w:val="28"/>
          <w:szCs w:val="28"/>
        </w:rPr>
        <w:t>ачета</w:t>
      </w:r>
      <w:proofErr w:type="spellEnd"/>
      <w:r w:rsidRPr="00851A1D">
        <w:rPr>
          <w:rFonts w:ascii="Times New Roman" w:hAnsi="Times New Roman"/>
          <w:sz w:val="28"/>
          <w:szCs w:val="28"/>
        </w:rPr>
        <w:t xml:space="preserve"> и включает 2 этапа:</w:t>
      </w:r>
      <w:r w:rsidR="00744C19" w:rsidRPr="00851A1D">
        <w:rPr>
          <w:rFonts w:ascii="Times New Roman" w:hAnsi="Times New Roman"/>
          <w:sz w:val="28"/>
          <w:szCs w:val="28"/>
        </w:rPr>
        <w:t xml:space="preserve"> защиту отчета и</w:t>
      </w:r>
      <w:r w:rsidRPr="00851A1D">
        <w:rPr>
          <w:rFonts w:ascii="Times New Roman" w:hAnsi="Times New Roman"/>
          <w:sz w:val="28"/>
          <w:szCs w:val="28"/>
        </w:rPr>
        <w:t xml:space="preserve"> </w:t>
      </w:r>
      <w:r w:rsidR="00C7210E" w:rsidRPr="00851A1D">
        <w:rPr>
          <w:rFonts w:ascii="Times New Roman" w:hAnsi="Times New Roman"/>
          <w:sz w:val="28"/>
          <w:szCs w:val="28"/>
        </w:rPr>
        <w:t>собеседование</w:t>
      </w:r>
      <w:r w:rsidRPr="00851A1D">
        <w:rPr>
          <w:rFonts w:ascii="Times New Roman" w:hAnsi="Times New Roman"/>
          <w:sz w:val="28"/>
          <w:szCs w:val="28"/>
        </w:rPr>
        <w:t>. Необходимым условием для пр</w:t>
      </w:r>
      <w:r w:rsidRPr="00851A1D">
        <w:rPr>
          <w:rFonts w:ascii="Times New Roman" w:hAnsi="Times New Roman"/>
          <w:sz w:val="28"/>
          <w:szCs w:val="28"/>
        </w:rPr>
        <w:t>о</w:t>
      </w:r>
      <w:r w:rsidRPr="00851A1D">
        <w:rPr>
          <w:rFonts w:ascii="Times New Roman" w:hAnsi="Times New Roman"/>
          <w:sz w:val="28"/>
          <w:szCs w:val="28"/>
        </w:rPr>
        <w:t>хождения промежуточной аттестации является оценка не ниже «удовлетв</w:t>
      </w:r>
      <w:r w:rsidRPr="00851A1D">
        <w:rPr>
          <w:rFonts w:ascii="Times New Roman" w:hAnsi="Times New Roman"/>
          <w:sz w:val="28"/>
          <w:szCs w:val="28"/>
        </w:rPr>
        <w:t>о</w:t>
      </w:r>
      <w:r w:rsidRPr="00851A1D">
        <w:rPr>
          <w:rFonts w:ascii="Times New Roman" w:hAnsi="Times New Roman"/>
          <w:sz w:val="28"/>
          <w:szCs w:val="28"/>
        </w:rPr>
        <w:t xml:space="preserve">рительно» по результатам </w:t>
      </w:r>
      <w:r w:rsidR="00C7210E" w:rsidRPr="00851A1D">
        <w:rPr>
          <w:rFonts w:ascii="Times New Roman" w:hAnsi="Times New Roman"/>
          <w:sz w:val="28"/>
          <w:szCs w:val="28"/>
        </w:rPr>
        <w:t>защиты отчета</w:t>
      </w:r>
      <w:r w:rsidRPr="00851A1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851A1D">
        <w:rPr>
          <w:rFonts w:ascii="Times New Roman" w:hAnsi="Times New Roman"/>
          <w:sz w:val="28"/>
          <w:szCs w:val="28"/>
        </w:rPr>
        <w:t>Диф</w:t>
      </w:r>
      <w:proofErr w:type="gramStart"/>
      <w:r w:rsidR="00C7210E" w:rsidRPr="00851A1D">
        <w:rPr>
          <w:rFonts w:ascii="Times New Roman" w:hAnsi="Times New Roman"/>
          <w:sz w:val="28"/>
          <w:szCs w:val="28"/>
        </w:rPr>
        <w:t>.</w:t>
      </w:r>
      <w:r w:rsidRPr="00851A1D">
        <w:rPr>
          <w:rFonts w:ascii="Times New Roman" w:hAnsi="Times New Roman"/>
          <w:sz w:val="28"/>
          <w:szCs w:val="28"/>
        </w:rPr>
        <w:t>з</w:t>
      </w:r>
      <w:proofErr w:type="gramEnd"/>
      <w:r w:rsidRPr="00851A1D">
        <w:rPr>
          <w:rFonts w:ascii="Times New Roman" w:hAnsi="Times New Roman"/>
          <w:sz w:val="28"/>
          <w:szCs w:val="28"/>
        </w:rPr>
        <w:t>ачет</w:t>
      </w:r>
      <w:proofErr w:type="spellEnd"/>
      <w:r w:rsidRPr="00851A1D">
        <w:rPr>
          <w:rFonts w:ascii="Times New Roman" w:hAnsi="Times New Roman"/>
          <w:sz w:val="28"/>
          <w:szCs w:val="28"/>
        </w:rPr>
        <w:t xml:space="preserve"> проводится в устной форме. Во время проведения </w:t>
      </w:r>
      <w:proofErr w:type="spellStart"/>
      <w:r w:rsidRPr="00851A1D">
        <w:rPr>
          <w:rFonts w:ascii="Times New Roman" w:hAnsi="Times New Roman"/>
          <w:sz w:val="28"/>
          <w:szCs w:val="28"/>
        </w:rPr>
        <w:t>диф</w:t>
      </w:r>
      <w:proofErr w:type="gramStart"/>
      <w:r w:rsidR="00C7210E" w:rsidRPr="00851A1D">
        <w:rPr>
          <w:rFonts w:ascii="Times New Roman" w:hAnsi="Times New Roman"/>
          <w:sz w:val="28"/>
          <w:szCs w:val="28"/>
        </w:rPr>
        <w:t>.</w:t>
      </w:r>
      <w:r w:rsidRPr="00851A1D">
        <w:rPr>
          <w:rFonts w:ascii="Times New Roman" w:hAnsi="Times New Roman"/>
          <w:sz w:val="28"/>
          <w:szCs w:val="28"/>
        </w:rPr>
        <w:t>з</w:t>
      </w:r>
      <w:proofErr w:type="gramEnd"/>
      <w:r w:rsidRPr="00851A1D">
        <w:rPr>
          <w:rFonts w:ascii="Times New Roman" w:hAnsi="Times New Roman"/>
          <w:sz w:val="28"/>
          <w:szCs w:val="28"/>
        </w:rPr>
        <w:t>ачета</w:t>
      </w:r>
      <w:proofErr w:type="spellEnd"/>
      <w:r w:rsidRPr="00851A1D">
        <w:rPr>
          <w:rFonts w:ascii="Times New Roman" w:hAnsi="Times New Roman"/>
          <w:sz w:val="28"/>
          <w:szCs w:val="28"/>
        </w:rPr>
        <w:t xml:space="preserve"> студенту разрешается использовать справочники, в том числе и доступные через Интернет, калькуляторы. В пр</w:t>
      </w:r>
      <w:r w:rsidRPr="00851A1D">
        <w:rPr>
          <w:rFonts w:ascii="Times New Roman" w:hAnsi="Times New Roman"/>
          <w:sz w:val="28"/>
          <w:szCs w:val="28"/>
        </w:rPr>
        <w:t>о</w:t>
      </w:r>
      <w:r w:rsidRPr="00851A1D">
        <w:rPr>
          <w:rFonts w:ascii="Times New Roman" w:hAnsi="Times New Roman"/>
          <w:sz w:val="28"/>
          <w:szCs w:val="28"/>
        </w:rPr>
        <w:t>цессе защиты отчета студенту могут быть заданы дополнительные вопросы по темам дисциплины.</w:t>
      </w:r>
    </w:p>
    <w:p w:rsidR="004B37CC" w:rsidRPr="00851A1D" w:rsidRDefault="004B37CC" w:rsidP="004B37CC">
      <w:pPr>
        <w:pStyle w:val="af1"/>
        <w:spacing w:before="0" w:beforeAutospacing="0" w:after="0" w:afterAutospacing="0"/>
        <w:ind w:right="-1"/>
        <w:jc w:val="both"/>
        <w:rPr>
          <w:sz w:val="28"/>
          <w:szCs w:val="28"/>
        </w:rPr>
      </w:pPr>
    </w:p>
    <w:p w:rsidR="00345F9F" w:rsidRPr="00851A1D" w:rsidRDefault="00345F9F" w:rsidP="00680B29">
      <w:pPr>
        <w:pStyle w:val="12"/>
        <w:numPr>
          <w:ilvl w:val="0"/>
          <w:numId w:val="29"/>
        </w:numPr>
        <w:tabs>
          <w:tab w:val="left" w:pos="284"/>
        </w:tabs>
        <w:ind w:left="0" w:right="-1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51A1D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фонда оценочных сре</w:t>
      </w:r>
      <w:proofErr w:type="gramStart"/>
      <w:r w:rsidRPr="00851A1D">
        <w:rPr>
          <w:rFonts w:ascii="Times New Roman" w:hAnsi="Times New Roman"/>
          <w:b/>
          <w:color w:val="000000"/>
          <w:sz w:val="28"/>
          <w:szCs w:val="28"/>
        </w:rPr>
        <w:t>дств</w:t>
      </w:r>
      <w:r w:rsidRPr="00851A1D">
        <w:rPr>
          <w:rFonts w:ascii="Times New Roman" w:hAnsi="Times New Roman"/>
          <w:b/>
          <w:color w:val="000000"/>
          <w:sz w:val="28"/>
          <w:szCs w:val="28"/>
        </w:rPr>
        <w:br/>
        <w:t>пр</w:t>
      </w:r>
      <w:proofErr w:type="gramEnd"/>
      <w:r w:rsidRPr="00851A1D">
        <w:rPr>
          <w:rFonts w:ascii="Times New Roman" w:hAnsi="Times New Roman"/>
          <w:b/>
          <w:color w:val="000000"/>
          <w:sz w:val="28"/>
          <w:szCs w:val="28"/>
        </w:rPr>
        <w:t>омежуточной аттестации по дисциплине</w:t>
      </w:r>
    </w:p>
    <w:p w:rsidR="00345F9F" w:rsidRPr="00851A1D" w:rsidRDefault="00345F9F" w:rsidP="00680B29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45F9F" w:rsidRPr="00851A1D" w:rsidRDefault="00345F9F" w:rsidP="00680B29">
      <w:pPr>
        <w:ind w:left="0" w:right="-1" w:firstLine="709"/>
        <w:rPr>
          <w:rFonts w:ascii="Times New Roman" w:hAnsi="Times New Roman"/>
          <w:color w:val="000000"/>
          <w:sz w:val="28"/>
          <w:szCs w:val="28"/>
        </w:rPr>
      </w:pPr>
      <w:r w:rsidRPr="00851A1D">
        <w:rPr>
          <w:rFonts w:ascii="Times New Roman" w:hAnsi="Times New Roman"/>
          <w:color w:val="000000"/>
          <w:sz w:val="28"/>
          <w:szCs w:val="28"/>
        </w:rPr>
        <w:t>Перечень оценочных средств, применяемых на каждом этапе провед</w:t>
      </w:r>
      <w:r w:rsidRPr="00851A1D">
        <w:rPr>
          <w:rFonts w:ascii="Times New Roman" w:hAnsi="Times New Roman"/>
          <w:color w:val="000000"/>
          <w:sz w:val="28"/>
          <w:szCs w:val="28"/>
        </w:rPr>
        <w:t>е</w:t>
      </w:r>
      <w:r w:rsidRPr="00851A1D">
        <w:rPr>
          <w:rFonts w:ascii="Times New Roman" w:hAnsi="Times New Roman"/>
          <w:color w:val="000000"/>
          <w:sz w:val="28"/>
          <w:szCs w:val="28"/>
        </w:rPr>
        <w:t>ния промежуточной аттестации по дисциплине, представлен в таблице П</w:t>
      </w:r>
      <w:proofErr w:type="gramStart"/>
      <w:r w:rsidRPr="00851A1D"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 w:rsidRPr="00851A1D">
        <w:rPr>
          <w:rFonts w:ascii="Times New Roman" w:hAnsi="Times New Roman"/>
          <w:color w:val="000000"/>
          <w:sz w:val="28"/>
          <w:szCs w:val="28"/>
        </w:rPr>
        <w:t xml:space="preserve">.2. </w:t>
      </w:r>
    </w:p>
    <w:p w:rsidR="00345F9F" w:rsidRPr="00851A1D" w:rsidRDefault="00345F9F" w:rsidP="00680B29">
      <w:pPr>
        <w:ind w:left="0" w:right="-1" w:firstLine="0"/>
        <w:jc w:val="right"/>
        <w:rPr>
          <w:rFonts w:ascii="Times New Roman" w:hAnsi="Times New Roman"/>
          <w:color w:val="000000"/>
          <w:sz w:val="28"/>
          <w:szCs w:val="28"/>
        </w:rPr>
      </w:pPr>
      <w:r w:rsidRPr="00851A1D"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 w:rsidRPr="00851A1D"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 w:rsidRPr="00851A1D">
        <w:rPr>
          <w:rFonts w:ascii="Times New Roman" w:hAnsi="Times New Roman"/>
          <w:color w:val="000000"/>
          <w:sz w:val="28"/>
          <w:szCs w:val="28"/>
        </w:rPr>
        <w:t>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89"/>
        <w:gridCol w:w="4348"/>
        <w:gridCol w:w="2548"/>
      </w:tblGrid>
      <w:tr w:rsidR="00345F9F" w:rsidRPr="00851A1D" w:rsidTr="000E7637">
        <w:tc>
          <w:tcPr>
            <w:tcW w:w="675" w:type="dxa"/>
            <w:shd w:val="clear" w:color="auto" w:fill="auto"/>
            <w:vAlign w:val="center"/>
            <w:hideMark/>
          </w:tcPr>
          <w:p w:rsidR="00345F9F" w:rsidRPr="00851A1D" w:rsidRDefault="00345F9F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851A1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851A1D"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851A1D">
              <w:rPr>
                <w:rFonts w:ascii="Times New Roman" w:hAnsi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889" w:type="dxa"/>
            <w:shd w:val="clear" w:color="auto" w:fill="auto"/>
            <w:vAlign w:val="center"/>
            <w:hideMark/>
          </w:tcPr>
          <w:p w:rsidR="00345F9F" w:rsidRPr="00851A1D" w:rsidRDefault="00345F9F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851A1D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shd w:val="clear" w:color="auto" w:fill="auto"/>
            <w:vAlign w:val="center"/>
            <w:hideMark/>
          </w:tcPr>
          <w:p w:rsidR="00345F9F" w:rsidRPr="00851A1D" w:rsidRDefault="00345F9F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851A1D"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:rsidR="00345F9F" w:rsidRPr="00851A1D" w:rsidRDefault="00345F9F" w:rsidP="00680B29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851A1D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851A1D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345F9F" w:rsidRPr="00851A1D" w:rsidTr="000E7637">
        <w:tc>
          <w:tcPr>
            <w:tcW w:w="9460" w:type="dxa"/>
            <w:gridSpan w:val="4"/>
            <w:shd w:val="clear" w:color="auto" w:fill="auto"/>
            <w:hideMark/>
          </w:tcPr>
          <w:p w:rsidR="00345F9F" w:rsidRPr="00851A1D" w:rsidRDefault="00744C1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51A1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1 этап – отчет </w:t>
            </w:r>
          </w:p>
        </w:tc>
      </w:tr>
      <w:tr w:rsidR="00345F9F" w:rsidRPr="00851A1D" w:rsidTr="00274FAF">
        <w:trPr>
          <w:trHeight w:val="1065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345F9F" w:rsidRPr="00851A1D" w:rsidRDefault="00345F9F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345F9F" w:rsidRPr="00851A1D" w:rsidRDefault="00C7210E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851A1D">
              <w:rPr>
                <w:rFonts w:ascii="Times New Roman" w:hAnsi="Times New Roman"/>
                <w:sz w:val="24"/>
                <w:szCs w:val="24"/>
                <w:lang w:eastAsia="ru-RU"/>
              </w:rPr>
              <w:t>Отчет</w:t>
            </w:r>
          </w:p>
        </w:tc>
        <w:tc>
          <w:tcPr>
            <w:tcW w:w="4348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744C19" w:rsidRPr="00851A1D" w:rsidRDefault="00345F9F" w:rsidP="00680B29">
            <w:pPr>
              <w:ind w:left="0" w:right="-1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851A1D">
              <w:rPr>
                <w:rFonts w:ascii="Times New Roman" w:hAnsi="Times New Roman"/>
                <w:sz w:val="24"/>
                <w:szCs w:val="24"/>
                <w:lang w:eastAsia="ru-RU"/>
              </w:rPr>
              <w:t>Целевая подборка работ студента, раскрывающая его индивид</w:t>
            </w:r>
            <w:r w:rsidRPr="00851A1D">
              <w:rPr>
                <w:rFonts w:ascii="Times New Roman" w:hAnsi="Times New Roman"/>
                <w:sz w:val="24"/>
                <w:szCs w:val="24"/>
                <w:lang w:eastAsia="ru-RU"/>
              </w:rPr>
              <w:t>у</w:t>
            </w:r>
            <w:r w:rsidRPr="00851A1D">
              <w:rPr>
                <w:rFonts w:ascii="Times New Roman" w:hAnsi="Times New Roman"/>
                <w:sz w:val="24"/>
                <w:szCs w:val="24"/>
                <w:lang w:eastAsia="ru-RU"/>
              </w:rPr>
              <w:t>альные образовательные достижения в одной или нескольких учебных дисц</w:t>
            </w:r>
            <w:r w:rsidRPr="00851A1D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Pr="00851A1D">
              <w:rPr>
                <w:rFonts w:ascii="Times New Roman" w:hAnsi="Times New Roman"/>
                <w:sz w:val="24"/>
                <w:szCs w:val="24"/>
                <w:lang w:eastAsia="ru-RU"/>
              </w:rPr>
              <w:t>плинах. </w:t>
            </w:r>
          </w:p>
        </w:tc>
        <w:tc>
          <w:tcPr>
            <w:tcW w:w="2548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345F9F" w:rsidRPr="00851A1D" w:rsidRDefault="007A69AB" w:rsidP="00680B29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851A1D">
              <w:rPr>
                <w:rFonts w:ascii="Times New Roman" w:hAnsi="Times New Roman"/>
                <w:sz w:val="24"/>
                <w:szCs w:val="24"/>
                <w:lang w:eastAsia="ru-RU"/>
              </w:rPr>
              <w:t>Отчет</w:t>
            </w:r>
          </w:p>
        </w:tc>
      </w:tr>
      <w:tr w:rsidR="00274FAF" w:rsidRPr="00851A1D" w:rsidTr="003C4167">
        <w:trPr>
          <w:trHeight w:val="165"/>
        </w:trPr>
        <w:tc>
          <w:tcPr>
            <w:tcW w:w="946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74FAF" w:rsidRPr="00851A1D" w:rsidRDefault="00274FAF" w:rsidP="00274FAF">
            <w:pPr>
              <w:ind w:left="0" w:right="-1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51A1D">
              <w:rPr>
                <w:rFonts w:ascii="Times New Roman" w:hAnsi="Times New Roman"/>
                <w:sz w:val="24"/>
                <w:szCs w:val="24"/>
                <w:lang w:eastAsia="ru-RU"/>
              </w:rPr>
              <w:t>2 этап - дифференцированный зачет</w:t>
            </w:r>
          </w:p>
        </w:tc>
      </w:tr>
      <w:tr w:rsidR="00345F9F" w:rsidRPr="00851A1D" w:rsidTr="000E7637">
        <w:tc>
          <w:tcPr>
            <w:tcW w:w="675" w:type="dxa"/>
            <w:shd w:val="clear" w:color="auto" w:fill="auto"/>
            <w:hideMark/>
          </w:tcPr>
          <w:p w:rsidR="00345F9F" w:rsidRPr="00851A1D" w:rsidRDefault="00345F9F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51A1D">
              <w:rPr>
                <w:rFonts w:ascii="Times New Roman" w:hAnsi="Times New Roman"/>
                <w:sz w:val="24"/>
                <w:szCs w:val="24"/>
                <w:lang w:eastAsia="ru-RU"/>
              </w:rPr>
              <w:t>  </w:t>
            </w:r>
          </w:p>
        </w:tc>
        <w:tc>
          <w:tcPr>
            <w:tcW w:w="1889" w:type="dxa"/>
            <w:shd w:val="clear" w:color="auto" w:fill="auto"/>
            <w:hideMark/>
          </w:tcPr>
          <w:p w:rsidR="00345F9F" w:rsidRPr="00851A1D" w:rsidRDefault="00345F9F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51A1D">
              <w:rPr>
                <w:rFonts w:ascii="Times New Roman" w:hAnsi="Times New Roman"/>
                <w:sz w:val="24"/>
                <w:szCs w:val="24"/>
                <w:lang w:eastAsia="ru-RU"/>
              </w:rPr>
              <w:t>Собеседование </w:t>
            </w:r>
          </w:p>
        </w:tc>
        <w:tc>
          <w:tcPr>
            <w:tcW w:w="4348" w:type="dxa"/>
            <w:shd w:val="clear" w:color="auto" w:fill="auto"/>
            <w:hideMark/>
          </w:tcPr>
          <w:p w:rsidR="00345F9F" w:rsidRPr="00851A1D" w:rsidRDefault="00345F9F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51A1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Средство контроля, организованное как специальная беседа преподавателя с </w:t>
            </w:r>
            <w:proofErr w:type="gramStart"/>
            <w:r w:rsidRPr="00851A1D">
              <w:rPr>
                <w:rFonts w:ascii="Times New Roman" w:hAnsi="Times New Roman"/>
                <w:sz w:val="24"/>
                <w:szCs w:val="24"/>
                <w:lang w:eastAsia="ru-RU"/>
              </w:rPr>
              <w:t>обучающимся</w:t>
            </w:r>
            <w:proofErr w:type="gramEnd"/>
            <w:r w:rsidRPr="00851A1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на темы, связанные с изучаемой дисциплиной, и рассчита</w:t>
            </w:r>
            <w:r w:rsidRPr="00851A1D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851A1D">
              <w:rPr>
                <w:rFonts w:ascii="Times New Roman" w:hAnsi="Times New Roman"/>
                <w:sz w:val="24"/>
                <w:szCs w:val="24"/>
                <w:lang w:eastAsia="ru-RU"/>
              </w:rPr>
              <w:t>ное на выяснение объема знаний об</w:t>
            </w:r>
            <w:r w:rsidRPr="00851A1D">
              <w:rPr>
                <w:rFonts w:ascii="Times New Roman" w:hAnsi="Times New Roman"/>
                <w:sz w:val="24"/>
                <w:szCs w:val="24"/>
                <w:lang w:eastAsia="ru-RU"/>
              </w:rPr>
              <w:t>у</w:t>
            </w:r>
            <w:r w:rsidRPr="00851A1D">
              <w:rPr>
                <w:rFonts w:ascii="Times New Roman" w:hAnsi="Times New Roman"/>
                <w:sz w:val="24"/>
                <w:szCs w:val="24"/>
                <w:lang w:eastAsia="ru-RU"/>
              </w:rPr>
              <w:t>чающегося по определенному разделу, теме, проблеме и т.п. </w:t>
            </w:r>
          </w:p>
        </w:tc>
        <w:tc>
          <w:tcPr>
            <w:tcW w:w="2548" w:type="dxa"/>
            <w:shd w:val="clear" w:color="auto" w:fill="auto"/>
            <w:hideMark/>
          </w:tcPr>
          <w:p w:rsidR="00345F9F" w:rsidRPr="00851A1D" w:rsidRDefault="00345F9F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51A1D">
              <w:rPr>
                <w:rFonts w:ascii="Times New Roman" w:hAnsi="Times New Roman"/>
                <w:sz w:val="24"/>
                <w:szCs w:val="24"/>
                <w:lang w:eastAsia="ru-RU"/>
              </w:rPr>
              <w:t>Вопросы по т</w:t>
            </w:r>
            <w:r w:rsidRPr="00851A1D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851A1D">
              <w:rPr>
                <w:rFonts w:ascii="Times New Roman" w:hAnsi="Times New Roman"/>
                <w:sz w:val="24"/>
                <w:szCs w:val="24"/>
                <w:lang w:eastAsia="ru-RU"/>
              </w:rPr>
              <w:t>мам/разделам дисц</w:t>
            </w:r>
            <w:r w:rsidRPr="00851A1D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Pr="00851A1D">
              <w:rPr>
                <w:rFonts w:ascii="Times New Roman" w:hAnsi="Times New Roman"/>
                <w:sz w:val="24"/>
                <w:szCs w:val="24"/>
                <w:lang w:eastAsia="ru-RU"/>
              </w:rPr>
              <w:t>плины  </w:t>
            </w:r>
          </w:p>
        </w:tc>
      </w:tr>
    </w:tbl>
    <w:p w:rsidR="00345F9F" w:rsidRPr="00851A1D" w:rsidRDefault="00345F9F" w:rsidP="007A69AB">
      <w:pPr>
        <w:pStyle w:val="12"/>
        <w:tabs>
          <w:tab w:val="left" w:pos="5316"/>
        </w:tabs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45F9F" w:rsidRPr="00851A1D" w:rsidRDefault="00345F9F" w:rsidP="00680B29">
      <w:pPr>
        <w:pStyle w:val="12"/>
        <w:numPr>
          <w:ilvl w:val="1"/>
          <w:numId w:val="47"/>
        </w:numPr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851A1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51A1D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оценочных средств</w:t>
      </w:r>
      <w:r w:rsidRPr="00851A1D">
        <w:rPr>
          <w:rFonts w:ascii="Times New Roman" w:hAnsi="Times New Roman"/>
          <w:b/>
          <w:color w:val="000000"/>
          <w:sz w:val="28"/>
          <w:szCs w:val="28"/>
        </w:rPr>
        <w:br/>
        <w:t xml:space="preserve">аттестации </w:t>
      </w:r>
    </w:p>
    <w:p w:rsidR="007A69AB" w:rsidRPr="00851A1D" w:rsidRDefault="007A69AB" w:rsidP="007A69AB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45F9F" w:rsidRPr="00851A1D" w:rsidRDefault="00345F9F" w:rsidP="007A69AB">
      <w:pPr>
        <w:pStyle w:val="af2"/>
        <w:numPr>
          <w:ilvl w:val="2"/>
          <w:numId w:val="47"/>
        </w:numPr>
        <w:ind w:right="-1"/>
        <w:rPr>
          <w:rFonts w:ascii="Times New Roman" w:hAnsi="Times New Roman"/>
          <w:color w:val="000000"/>
          <w:sz w:val="28"/>
          <w:szCs w:val="28"/>
        </w:rPr>
      </w:pPr>
      <w:r w:rsidRPr="00851A1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51A1D">
        <w:rPr>
          <w:rFonts w:ascii="Times New Roman" w:hAnsi="Times New Roman"/>
          <w:sz w:val="28"/>
          <w:szCs w:val="28"/>
          <w:lang w:eastAsia="ru-RU"/>
        </w:rPr>
        <w:t xml:space="preserve">Требования к структуре и содержанию </w:t>
      </w:r>
      <w:r w:rsidR="00C7210E" w:rsidRPr="00851A1D">
        <w:rPr>
          <w:rFonts w:ascii="Times New Roman" w:hAnsi="Times New Roman"/>
          <w:sz w:val="28"/>
          <w:szCs w:val="28"/>
          <w:lang w:eastAsia="ru-RU"/>
        </w:rPr>
        <w:t>отчета</w:t>
      </w:r>
      <w:r w:rsidRPr="00851A1D">
        <w:rPr>
          <w:rFonts w:ascii="Times New Roman" w:hAnsi="Times New Roman"/>
          <w:sz w:val="28"/>
          <w:szCs w:val="28"/>
          <w:lang w:eastAsia="ru-RU"/>
        </w:rPr>
        <w:t> </w:t>
      </w:r>
    </w:p>
    <w:p w:rsidR="00345F9F" w:rsidRPr="00851A1D" w:rsidRDefault="00C7210E" w:rsidP="00680B29">
      <w:pPr>
        <w:pStyle w:val="1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851A1D">
        <w:rPr>
          <w:rFonts w:ascii="Times New Roman" w:hAnsi="Times New Roman"/>
          <w:color w:val="000000"/>
          <w:sz w:val="28"/>
          <w:szCs w:val="28"/>
        </w:rPr>
        <w:lastRenderedPageBreak/>
        <w:t>Отчет</w:t>
      </w:r>
      <w:r w:rsidR="00345F9F" w:rsidRPr="00851A1D">
        <w:rPr>
          <w:rFonts w:ascii="Times New Roman" w:hAnsi="Times New Roman"/>
          <w:color w:val="000000"/>
          <w:sz w:val="28"/>
          <w:szCs w:val="28"/>
        </w:rPr>
        <w:t xml:space="preserve"> долж</w:t>
      </w:r>
      <w:r w:rsidRPr="00851A1D">
        <w:rPr>
          <w:rFonts w:ascii="Times New Roman" w:hAnsi="Times New Roman"/>
          <w:color w:val="000000"/>
          <w:sz w:val="28"/>
          <w:szCs w:val="28"/>
        </w:rPr>
        <w:t>е</w:t>
      </w:r>
      <w:r w:rsidR="00345F9F" w:rsidRPr="00851A1D">
        <w:rPr>
          <w:rFonts w:ascii="Times New Roman" w:hAnsi="Times New Roman"/>
          <w:color w:val="000000"/>
          <w:sz w:val="28"/>
          <w:szCs w:val="28"/>
        </w:rPr>
        <w:t xml:space="preserve">н содержать результаты </w:t>
      </w:r>
      <w:r w:rsidR="007A69AB" w:rsidRPr="00851A1D">
        <w:rPr>
          <w:rFonts w:ascii="Times New Roman" w:hAnsi="Times New Roman"/>
          <w:color w:val="000000"/>
          <w:sz w:val="28"/>
          <w:szCs w:val="28"/>
        </w:rPr>
        <w:t>выполнения заданий по темам дисц</w:t>
      </w:r>
      <w:r w:rsidR="007A69AB" w:rsidRPr="00851A1D">
        <w:rPr>
          <w:rFonts w:ascii="Times New Roman" w:hAnsi="Times New Roman"/>
          <w:color w:val="000000"/>
          <w:sz w:val="28"/>
          <w:szCs w:val="28"/>
        </w:rPr>
        <w:t>и</w:t>
      </w:r>
      <w:r w:rsidR="007A69AB" w:rsidRPr="00851A1D">
        <w:rPr>
          <w:rFonts w:ascii="Times New Roman" w:hAnsi="Times New Roman"/>
          <w:color w:val="000000"/>
          <w:sz w:val="28"/>
          <w:szCs w:val="28"/>
        </w:rPr>
        <w:t xml:space="preserve">плины. </w:t>
      </w:r>
      <w:r w:rsidR="00345F9F" w:rsidRPr="00851A1D">
        <w:rPr>
          <w:rFonts w:ascii="Times New Roman" w:hAnsi="Times New Roman"/>
          <w:color w:val="000000"/>
          <w:sz w:val="28"/>
          <w:szCs w:val="28"/>
        </w:rPr>
        <w:t xml:space="preserve">Каждое выполненное задание состоит из </w:t>
      </w:r>
      <w:r w:rsidR="007A69AB" w:rsidRPr="00851A1D">
        <w:rPr>
          <w:rFonts w:ascii="Times New Roman" w:hAnsi="Times New Roman"/>
          <w:color w:val="000000"/>
          <w:sz w:val="28"/>
          <w:szCs w:val="28"/>
        </w:rPr>
        <w:t>описание исходных данных, способа решения задания и результатов решения</w:t>
      </w:r>
      <w:r w:rsidR="00345F9F" w:rsidRPr="00851A1D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7A69AB" w:rsidRPr="00851A1D">
        <w:rPr>
          <w:rFonts w:ascii="Times New Roman" w:hAnsi="Times New Roman"/>
          <w:color w:val="000000"/>
          <w:sz w:val="28"/>
          <w:szCs w:val="28"/>
        </w:rPr>
        <w:t xml:space="preserve">из </w:t>
      </w:r>
      <w:r w:rsidR="00345F9F" w:rsidRPr="00851A1D">
        <w:rPr>
          <w:rFonts w:ascii="Times New Roman" w:hAnsi="Times New Roman"/>
          <w:color w:val="000000"/>
          <w:sz w:val="28"/>
          <w:szCs w:val="28"/>
        </w:rPr>
        <w:t>предложенных препод</w:t>
      </w:r>
      <w:r w:rsidR="00345F9F" w:rsidRPr="00851A1D">
        <w:rPr>
          <w:rFonts w:ascii="Times New Roman" w:hAnsi="Times New Roman"/>
          <w:color w:val="000000"/>
          <w:sz w:val="28"/>
          <w:szCs w:val="28"/>
        </w:rPr>
        <w:t>а</w:t>
      </w:r>
      <w:r w:rsidR="00345F9F" w:rsidRPr="00851A1D">
        <w:rPr>
          <w:rFonts w:ascii="Times New Roman" w:hAnsi="Times New Roman"/>
          <w:color w:val="000000"/>
          <w:sz w:val="28"/>
          <w:szCs w:val="28"/>
        </w:rPr>
        <w:t xml:space="preserve">вателем </w:t>
      </w:r>
      <w:proofErr w:type="gramStart"/>
      <w:r w:rsidR="00345F9F" w:rsidRPr="00851A1D">
        <w:rPr>
          <w:rFonts w:ascii="Times New Roman" w:hAnsi="Times New Roman"/>
          <w:color w:val="000000"/>
          <w:sz w:val="28"/>
          <w:szCs w:val="28"/>
        </w:rPr>
        <w:t>обучающемуся</w:t>
      </w:r>
      <w:proofErr w:type="gramEnd"/>
      <w:r w:rsidR="00345F9F" w:rsidRPr="00851A1D">
        <w:rPr>
          <w:rFonts w:ascii="Times New Roman" w:hAnsi="Times New Roman"/>
          <w:color w:val="000000"/>
          <w:sz w:val="28"/>
          <w:szCs w:val="28"/>
        </w:rPr>
        <w:t>.</w:t>
      </w:r>
    </w:p>
    <w:p w:rsidR="00345F9F" w:rsidRPr="00851A1D" w:rsidRDefault="00345F9F" w:rsidP="00680B29">
      <w:pPr>
        <w:pStyle w:val="1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45F9F" w:rsidRPr="00851A1D" w:rsidRDefault="00345F9F" w:rsidP="00680B29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</w:p>
    <w:p w:rsidR="00345F9F" w:rsidRPr="00851A1D" w:rsidRDefault="00447059" w:rsidP="00680B29">
      <w:pPr>
        <w:pStyle w:val="1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851A1D">
        <w:rPr>
          <w:rFonts w:ascii="Times New Roman" w:hAnsi="Times New Roman"/>
          <w:color w:val="000000"/>
          <w:sz w:val="28"/>
          <w:szCs w:val="28"/>
        </w:rPr>
        <w:t xml:space="preserve">2.1.2 Описание </w:t>
      </w:r>
      <w:proofErr w:type="spellStart"/>
      <w:r w:rsidRPr="00851A1D">
        <w:rPr>
          <w:rFonts w:ascii="Times New Roman" w:hAnsi="Times New Roman"/>
          <w:color w:val="000000"/>
          <w:sz w:val="28"/>
          <w:szCs w:val="28"/>
        </w:rPr>
        <w:t>диф</w:t>
      </w:r>
      <w:proofErr w:type="gramStart"/>
      <w:r w:rsidRPr="00851A1D">
        <w:rPr>
          <w:rFonts w:ascii="Times New Roman" w:hAnsi="Times New Roman"/>
          <w:color w:val="000000"/>
          <w:sz w:val="28"/>
          <w:szCs w:val="28"/>
        </w:rPr>
        <w:t>.з</w:t>
      </w:r>
      <w:proofErr w:type="gramEnd"/>
      <w:r w:rsidRPr="00851A1D">
        <w:rPr>
          <w:rFonts w:ascii="Times New Roman" w:hAnsi="Times New Roman"/>
          <w:color w:val="000000"/>
          <w:sz w:val="28"/>
          <w:szCs w:val="28"/>
        </w:rPr>
        <w:t>ачета</w:t>
      </w:r>
      <w:proofErr w:type="spellEnd"/>
    </w:p>
    <w:p w:rsidR="00345F9F" w:rsidRPr="00851A1D" w:rsidRDefault="00345F9F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345F9F" w:rsidRPr="00851A1D" w:rsidRDefault="00345F9F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 w:rsidRPr="00851A1D">
        <w:rPr>
          <w:rFonts w:ascii="Times New Roman" w:hAnsi="Times New Roman"/>
          <w:sz w:val="28"/>
          <w:szCs w:val="28"/>
        </w:rPr>
        <w:t xml:space="preserve">Перечень вопросов </w:t>
      </w:r>
      <w:r w:rsidR="007A69AB" w:rsidRPr="00851A1D">
        <w:rPr>
          <w:rFonts w:ascii="Times New Roman" w:hAnsi="Times New Roman"/>
          <w:sz w:val="28"/>
          <w:szCs w:val="28"/>
        </w:rPr>
        <w:t>собеседования</w:t>
      </w:r>
      <w:r w:rsidRPr="00851A1D">
        <w:rPr>
          <w:rFonts w:ascii="Times New Roman" w:hAnsi="Times New Roman"/>
          <w:sz w:val="28"/>
          <w:szCs w:val="28"/>
        </w:rPr>
        <w:t>, структурированный по категориям, представлен в таблице П</w:t>
      </w:r>
      <w:proofErr w:type="gramStart"/>
      <w:r w:rsidRPr="00851A1D">
        <w:rPr>
          <w:rFonts w:ascii="Times New Roman" w:hAnsi="Times New Roman"/>
          <w:sz w:val="28"/>
          <w:szCs w:val="28"/>
        </w:rPr>
        <w:t>1</w:t>
      </w:r>
      <w:proofErr w:type="gramEnd"/>
      <w:r w:rsidRPr="00851A1D">
        <w:rPr>
          <w:rFonts w:ascii="Times New Roman" w:hAnsi="Times New Roman"/>
          <w:sz w:val="28"/>
          <w:szCs w:val="28"/>
        </w:rPr>
        <w:t>.4</w:t>
      </w:r>
    </w:p>
    <w:p w:rsidR="00345F9F" w:rsidRPr="00851A1D" w:rsidRDefault="00345F9F" w:rsidP="007A69AB">
      <w:pPr>
        <w:ind w:left="0" w:right="-1" w:firstLine="0"/>
        <w:jc w:val="right"/>
        <w:rPr>
          <w:rFonts w:ascii="Times New Roman" w:hAnsi="Times New Roman"/>
          <w:sz w:val="28"/>
          <w:szCs w:val="28"/>
        </w:rPr>
      </w:pPr>
      <w:r w:rsidRPr="00851A1D">
        <w:rPr>
          <w:rFonts w:ascii="Times New Roman" w:hAnsi="Times New Roman"/>
          <w:sz w:val="28"/>
          <w:szCs w:val="28"/>
        </w:rPr>
        <w:t>Таблица П</w:t>
      </w:r>
      <w:proofErr w:type="gramStart"/>
      <w:r w:rsidRPr="00851A1D">
        <w:rPr>
          <w:rFonts w:ascii="Times New Roman" w:hAnsi="Times New Roman"/>
          <w:sz w:val="28"/>
          <w:szCs w:val="28"/>
        </w:rPr>
        <w:t>1</w:t>
      </w:r>
      <w:proofErr w:type="gramEnd"/>
      <w:r w:rsidRPr="00851A1D">
        <w:rPr>
          <w:rFonts w:ascii="Times New Roman" w:hAnsi="Times New Roman"/>
          <w:sz w:val="28"/>
          <w:szCs w:val="28"/>
        </w:rPr>
        <w:t>.4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16"/>
        <w:gridCol w:w="6990"/>
      </w:tblGrid>
      <w:tr w:rsidR="00345F9F" w:rsidRPr="00851A1D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F9F" w:rsidRPr="00851A1D" w:rsidRDefault="00345F9F" w:rsidP="00680B29">
            <w:pPr>
              <w:ind w:left="0" w:right="-1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1A1D">
              <w:rPr>
                <w:rFonts w:ascii="Times New Roman" w:hAnsi="Times New Roman"/>
                <w:sz w:val="28"/>
                <w:szCs w:val="28"/>
              </w:rPr>
              <w:t>Категория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F9F" w:rsidRPr="00851A1D" w:rsidRDefault="00345F9F" w:rsidP="00680B29">
            <w:pPr>
              <w:ind w:left="0" w:right="-1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1A1D">
              <w:rPr>
                <w:rFonts w:ascii="Times New Roman" w:hAnsi="Times New Roman"/>
                <w:sz w:val="28"/>
                <w:szCs w:val="28"/>
              </w:rPr>
              <w:t>Формулировка вопроса</w:t>
            </w:r>
          </w:p>
        </w:tc>
      </w:tr>
      <w:tr w:rsidR="007A69AB" w:rsidRPr="00851A1D" w:rsidTr="00016284">
        <w:trPr>
          <w:trHeight w:val="1136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69AB" w:rsidRPr="00851A1D" w:rsidRDefault="007A69AB" w:rsidP="00680B29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1A1D">
              <w:rPr>
                <w:rFonts w:ascii="Times New Roman" w:hAnsi="Times New Roman"/>
                <w:sz w:val="28"/>
                <w:szCs w:val="28"/>
              </w:rPr>
              <w:t xml:space="preserve"> Категория 1 </w:t>
            </w:r>
          </w:p>
          <w:p w:rsidR="007A69AB" w:rsidRPr="00851A1D" w:rsidRDefault="007A69AB" w:rsidP="004D6258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1A1D">
              <w:rPr>
                <w:rFonts w:ascii="Times New Roman" w:hAnsi="Times New Roman"/>
                <w:sz w:val="28"/>
                <w:szCs w:val="28"/>
              </w:rPr>
              <w:t>(ОПК-1.</w:t>
            </w:r>
            <w:r w:rsidR="004D6258" w:rsidRPr="00851A1D">
              <w:rPr>
                <w:rFonts w:ascii="Times New Roman" w:hAnsi="Times New Roman"/>
                <w:sz w:val="28"/>
                <w:szCs w:val="28"/>
              </w:rPr>
              <w:t>1</w:t>
            </w:r>
            <w:r w:rsidRPr="00851A1D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16284" w:rsidRPr="00851A1D" w:rsidRDefault="00016284" w:rsidP="00016284">
            <w:pPr>
              <w:pStyle w:val="af1"/>
              <w:rPr>
                <w:sz w:val="28"/>
                <w:szCs w:val="28"/>
              </w:rPr>
            </w:pPr>
            <w:r w:rsidRPr="00851A1D">
              <w:rPr>
                <w:sz w:val="28"/>
                <w:szCs w:val="28"/>
              </w:rPr>
              <w:t xml:space="preserve">Введение. Область цифровой </w:t>
            </w:r>
            <w:proofErr w:type="spellStart"/>
            <w:r w:rsidRPr="00851A1D">
              <w:rPr>
                <w:sz w:val="28"/>
                <w:szCs w:val="28"/>
              </w:rPr>
              <w:t>схемотехники</w:t>
            </w:r>
            <w:proofErr w:type="spellEnd"/>
            <w:r w:rsidRPr="00851A1D">
              <w:rPr>
                <w:sz w:val="28"/>
                <w:szCs w:val="28"/>
              </w:rPr>
              <w:t>, этапы ра</w:t>
            </w:r>
            <w:r w:rsidRPr="00851A1D">
              <w:rPr>
                <w:sz w:val="28"/>
                <w:szCs w:val="28"/>
              </w:rPr>
              <w:t>з</w:t>
            </w:r>
            <w:r w:rsidRPr="00851A1D">
              <w:rPr>
                <w:sz w:val="28"/>
                <w:szCs w:val="28"/>
              </w:rPr>
              <w:t>работки электронных устройств. Параметры и характ</w:t>
            </w:r>
            <w:r w:rsidRPr="00851A1D">
              <w:rPr>
                <w:sz w:val="28"/>
                <w:szCs w:val="28"/>
              </w:rPr>
              <w:t>е</w:t>
            </w:r>
            <w:r w:rsidRPr="00851A1D">
              <w:rPr>
                <w:sz w:val="28"/>
                <w:szCs w:val="28"/>
              </w:rPr>
              <w:t>ристики базовых элементов цифровых устройств. Лог</w:t>
            </w:r>
            <w:r w:rsidRPr="00851A1D">
              <w:rPr>
                <w:sz w:val="28"/>
                <w:szCs w:val="28"/>
              </w:rPr>
              <w:t>и</w:t>
            </w:r>
            <w:r w:rsidRPr="00851A1D">
              <w:rPr>
                <w:sz w:val="28"/>
                <w:szCs w:val="28"/>
              </w:rPr>
              <w:t>ческие элементы; синтез комбинационных схем; опт</w:t>
            </w:r>
            <w:r w:rsidRPr="00851A1D">
              <w:rPr>
                <w:sz w:val="28"/>
                <w:szCs w:val="28"/>
              </w:rPr>
              <w:t>и</w:t>
            </w:r>
            <w:r w:rsidRPr="00851A1D">
              <w:rPr>
                <w:sz w:val="28"/>
                <w:szCs w:val="28"/>
              </w:rPr>
              <w:t xml:space="preserve">мизация комбинационных схем. Коды: прямой, </w:t>
            </w:r>
            <w:proofErr w:type="gramStart"/>
            <w:r w:rsidRPr="00851A1D">
              <w:rPr>
                <w:sz w:val="28"/>
                <w:szCs w:val="28"/>
              </w:rPr>
              <w:t>обра</w:t>
            </w:r>
            <w:r w:rsidRPr="00851A1D">
              <w:rPr>
                <w:sz w:val="28"/>
                <w:szCs w:val="28"/>
              </w:rPr>
              <w:t>т</w:t>
            </w:r>
            <w:r w:rsidRPr="00851A1D">
              <w:rPr>
                <w:sz w:val="28"/>
                <w:szCs w:val="28"/>
              </w:rPr>
              <w:t>ный</w:t>
            </w:r>
            <w:proofErr w:type="gramEnd"/>
            <w:r w:rsidRPr="00851A1D">
              <w:rPr>
                <w:sz w:val="28"/>
                <w:szCs w:val="28"/>
              </w:rPr>
              <w:t>, дополнительный, модифицированный, Грея, Хе</w:t>
            </w:r>
            <w:r w:rsidRPr="00851A1D">
              <w:rPr>
                <w:sz w:val="28"/>
                <w:szCs w:val="28"/>
              </w:rPr>
              <w:t>м</w:t>
            </w:r>
            <w:r w:rsidRPr="00851A1D">
              <w:rPr>
                <w:sz w:val="28"/>
                <w:szCs w:val="28"/>
              </w:rPr>
              <w:t>минга. Представление данных с фиксированной и пл</w:t>
            </w:r>
            <w:r w:rsidRPr="00851A1D">
              <w:rPr>
                <w:sz w:val="28"/>
                <w:szCs w:val="28"/>
              </w:rPr>
              <w:t>а</w:t>
            </w:r>
            <w:r w:rsidRPr="00851A1D">
              <w:rPr>
                <w:sz w:val="28"/>
                <w:szCs w:val="28"/>
              </w:rPr>
              <w:t>вающей запятой. Языки описания аппаратуры.</w:t>
            </w:r>
          </w:p>
          <w:p w:rsidR="00016284" w:rsidRPr="00851A1D" w:rsidRDefault="00016284" w:rsidP="00016284">
            <w:pPr>
              <w:pStyle w:val="af1"/>
              <w:rPr>
                <w:sz w:val="28"/>
                <w:szCs w:val="28"/>
              </w:rPr>
            </w:pPr>
            <w:r w:rsidRPr="00851A1D">
              <w:rPr>
                <w:sz w:val="28"/>
                <w:szCs w:val="28"/>
              </w:rPr>
              <w:t xml:space="preserve">Комбинационные схемы. Дешифраторы, шифраторы, приоритетные шифраторы. Мультиплексоры, </w:t>
            </w:r>
            <w:proofErr w:type="spellStart"/>
            <w:r w:rsidRPr="00851A1D">
              <w:rPr>
                <w:sz w:val="28"/>
                <w:szCs w:val="28"/>
              </w:rPr>
              <w:t>демул</w:t>
            </w:r>
            <w:r w:rsidRPr="00851A1D">
              <w:rPr>
                <w:sz w:val="28"/>
                <w:szCs w:val="28"/>
              </w:rPr>
              <w:t>ь</w:t>
            </w:r>
            <w:r w:rsidRPr="00851A1D">
              <w:rPr>
                <w:sz w:val="28"/>
                <w:szCs w:val="28"/>
              </w:rPr>
              <w:t>типлексоры</w:t>
            </w:r>
            <w:proofErr w:type="spellEnd"/>
            <w:r w:rsidRPr="00851A1D">
              <w:rPr>
                <w:sz w:val="28"/>
                <w:szCs w:val="28"/>
              </w:rPr>
              <w:t xml:space="preserve">, </w:t>
            </w:r>
            <w:proofErr w:type="spellStart"/>
            <w:r w:rsidRPr="00851A1D">
              <w:rPr>
                <w:sz w:val="28"/>
                <w:szCs w:val="28"/>
              </w:rPr>
              <w:t>сдвигатели</w:t>
            </w:r>
            <w:proofErr w:type="spellEnd"/>
            <w:r w:rsidRPr="00851A1D">
              <w:rPr>
                <w:sz w:val="28"/>
                <w:szCs w:val="28"/>
              </w:rPr>
              <w:t>, компараторы, генераторы че</w:t>
            </w:r>
            <w:r w:rsidRPr="00851A1D">
              <w:rPr>
                <w:sz w:val="28"/>
                <w:szCs w:val="28"/>
              </w:rPr>
              <w:t>т</w:t>
            </w:r>
            <w:r w:rsidRPr="00851A1D">
              <w:rPr>
                <w:sz w:val="28"/>
                <w:szCs w:val="28"/>
              </w:rPr>
              <w:t>ности, преобразователи кодов, шины. Реализация ко</w:t>
            </w:r>
            <w:r w:rsidRPr="00851A1D">
              <w:rPr>
                <w:sz w:val="28"/>
                <w:szCs w:val="28"/>
              </w:rPr>
              <w:t>м</w:t>
            </w:r>
            <w:r w:rsidRPr="00851A1D">
              <w:rPr>
                <w:sz w:val="28"/>
                <w:szCs w:val="28"/>
              </w:rPr>
              <w:t>бинационных схем на языках описания аппаратуры.</w:t>
            </w:r>
          </w:p>
          <w:p w:rsidR="00016284" w:rsidRPr="00851A1D" w:rsidRDefault="00016284" w:rsidP="00016284">
            <w:pPr>
              <w:pStyle w:val="af1"/>
              <w:rPr>
                <w:sz w:val="28"/>
                <w:szCs w:val="28"/>
              </w:rPr>
            </w:pPr>
            <w:r w:rsidRPr="00851A1D">
              <w:rPr>
                <w:sz w:val="28"/>
                <w:szCs w:val="28"/>
              </w:rPr>
              <w:t>Арифметические устройства. Полусумматор, полный сумматор, параллельный сумматор; сумм</w:t>
            </w:r>
            <w:r w:rsidRPr="00851A1D">
              <w:rPr>
                <w:sz w:val="28"/>
                <w:szCs w:val="28"/>
              </w:rPr>
              <w:t>а</w:t>
            </w:r>
            <w:r w:rsidRPr="00851A1D">
              <w:rPr>
                <w:sz w:val="28"/>
                <w:szCs w:val="28"/>
              </w:rPr>
              <w:t>тор/</w:t>
            </w:r>
            <w:proofErr w:type="spellStart"/>
            <w:r w:rsidRPr="00851A1D">
              <w:rPr>
                <w:sz w:val="28"/>
                <w:szCs w:val="28"/>
              </w:rPr>
              <w:t>вычитатель</w:t>
            </w:r>
            <w:proofErr w:type="spellEnd"/>
            <w:r w:rsidRPr="00851A1D">
              <w:rPr>
                <w:sz w:val="28"/>
                <w:szCs w:val="28"/>
              </w:rPr>
              <w:t>. Схемы ускоренного переноса; арифм</w:t>
            </w:r>
            <w:r w:rsidRPr="00851A1D">
              <w:rPr>
                <w:sz w:val="28"/>
                <w:szCs w:val="28"/>
              </w:rPr>
              <w:t>е</w:t>
            </w:r>
            <w:r w:rsidRPr="00851A1D">
              <w:rPr>
                <w:sz w:val="28"/>
                <w:szCs w:val="28"/>
              </w:rPr>
              <w:t>тико-логические устройства. Умножитель. Операцио</w:t>
            </w:r>
            <w:r w:rsidRPr="00851A1D">
              <w:rPr>
                <w:sz w:val="28"/>
                <w:szCs w:val="28"/>
              </w:rPr>
              <w:t>н</w:t>
            </w:r>
            <w:r w:rsidRPr="00851A1D">
              <w:rPr>
                <w:sz w:val="28"/>
                <w:szCs w:val="28"/>
              </w:rPr>
              <w:t>ные блоки с плавающей запятой.</w:t>
            </w:r>
          </w:p>
          <w:p w:rsidR="007A69AB" w:rsidRPr="00851A1D" w:rsidRDefault="00016284" w:rsidP="00016284">
            <w:pPr>
              <w:pStyle w:val="af1"/>
              <w:rPr>
                <w:sz w:val="28"/>
                <w:szCs w:val="28"/>
              </w:rPr>
            </w:pPr>
            <w:r w:rsidRPr="00851A1D">
              <w:rPr>
                <w:sz w:val="28"/>
                <w:szCs w:val="28"/>
              </w:rPr>
              <w:t>Синхронные схемы. RS-, D-, JK- триггеры. Защелки; асинхронные и синхронные счетчики. Регистры. Посл</w:t>
            </w:r>
            <w:r w:rsidRPr="00851A1D">
              <w:rPr>
                <w:sz w:val="28"/>
                <w:szCs w:val="28"/>
              </w:rPr>
              <w:t>е</w:t>
            </w:r>
            <w:r w:rsidRPr="00851A1D">
              <w:rPr>
                <w:sz w:val="28"/>
                <w:szCs w:val="28"/>
              </w:rPr>
              <w:t>довательно-параллельное и параллельно-последовательное преобразование.</w:t>
            </w:r>
          </w:p>
        </w:tc>
      </w:tr>
      <w:tr w:rsidR="007A69AB" w:rsidRPr="00851A1D" w:rsidTr="00016284">
        <w:trPr>
          <w:trHeight w:val="1394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A69AB" w:rsidRPr="00851A1D" w:rsidRDefault="007A69AB" w:rsidP="00680B29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1A1D">
              <w:rPr>
                <w:rFonts w:ascii="Times New Roman" w:hAnsi="Times New Roman"/>
                <w:sz w:val="28"/>
                <w:szCs w:val="28"/>
              </w:rPr>
              <w:t xml:space="preserve">Категория 2 </w:t>
            </w:r>
          </w:p>
          <w:p w:rsidR="007A69AB" w:rsidRPr="00851A1D" w:rsidRDefault="007A69AB" w:rsidP="004D6258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1A1D">
              <w:rPr>
                <w:rFonts w:ascii="Times New Roman" w:hAnsi="Times New Roman"/>
                <w:sz w:val="28"/>
                <w:szCs w:val="28"/>
              </w:rPr>
              <w:t>(ОПК-</w:t>
            </w:r>
            <w:r w:rsidR="004D6258" w:rsidRPr="00851A1D">
              <w:rPr>
                <w:rFonts w:ascii="Times New Roman" w:hAnsi="Times New Roman"/>
                <w:sz w:val="28"/>
                <w:szCs w:val="28"/>
              </w:rPr>
              <w:t>1</w:t>
            </w:r>
            <w:r w:rsidRPr="00851A1D">
              <w:rPr>
                <w:rFonts w:ascii="Times New Roman" w:hAnsi="Times New Roman"/>
                <w:sz w:val="28"/>
                <w:szCs w:val="28"/>
              </w:rPr>
              <w:t>.</w:t>
            </w:r>
            <w:r w:rsidR="004D6258" w:rsidRPr="00851A1D">
              <w:rPr>
                <w:rFonts w:ascii="Times New Roman" w:hAnsi="Times New Roman"/>
                <w:sz w:val="28"/>
                <w:szCs w:val="28"/>
              </w:rPr>
              <w:t>2</w:t>
            </w:r>
            <w:r w:rsidRPr="00851A1D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A69AB" w:rsidRPr="00851A1D" w:rsidRDefault="00016284" w:rsidP="00016284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1A1D">
              <w:rPr>
                <w:rFonts w:ascii="Times New Roman" w:hAnsi="Times New Roman"/>
                <w:sz w:val="28"/>
                <w:szCs w:val="28"/>
              </w:rPr>
              <w:t xml:space="preserve">Языки описания аппаратуры. </w:t>
            </w:r>
            <w:proofErr w:type="spellStart"/>
            <w:r w:rsidRPr="00851A1D">
              <w:rPr>
                <w:rFonts w:ascii="Times New Roman" w:hAnsi="Times New Roman"/>
                <w:sz w:val="28"/>
                <w:szCs w:val="28"/>
              </w:rPr>
              <w:t>AlteraHDL</w:t>
            </w:r>
            <w:proofErr w:type="spellEnd"/>
            <w:r w:rsidRPr="00851A1D">
              <w:rPr>
                <w:rFonts w:ascii="Times New Roman" w:hAnsi="Times New Roman"/>
                <w:sz w:val="28"/>
                <w:szCs w:val="28"/>
              </w:rPr>
              <w:t>. ПЛИС фирмы ALTERA: элементная база, система. Автоматы. Цифр</w:t>
            </w:r>
            <w:r w:rsidRPr="00851A1D">
              <w:rPr>
                <w:rFonts w:ascii="Times New Roman" w:hAnsi="Times New Roman"/>
                <w:sz w:val="28"/>
                <w:szCs w:val="28"/>
              </w:rPr>
              <w:t>о</w:t>
            </w:r>
            <w:r w:rsidRPr="00851A1D">
              <w:rPr>
                <w:rFonts w:ascii="Times New Roman" w:hAnsi="Times New Roman"/>
                <w:sz w:val="28"/>
                <w:szCs w:val="28"/>
              </w:rPr>
              <w:t xml:space="preserve">вые автоматы; автомат Мура; автомат </w:t>
            </w:r>
            <w:proofErr w:type="gramStart"/>
            <w:r w:rsidRPr="00851A1D">
              <w:rPr>
                <w:rFonts w:ascii="Times New Roman" w:hAnsi="Times New Roman"/>
                <w:sz w:val="28"/>
                <w:szCs w:val="28"/>
              </w:rPr>
              <w:t>Милле</w:t>
            </w:r>
            <w:proofErr w:type="gramEnd"/>
            <w:r w:rsidRPr="00851A1D">
              <w:rPr>
                <w:rFonts w:ascii="Times New Roman" w:hAnsi="Times New Roman"/>
                <w:sz w:val="28"/>
                <w:szCs w:val="28"/>
              </w:rPr>
              <w:t>. Реализ</w:t>
            </w:r>
            <w:r w:rsidRPr="00851A1D">
              <w:rPr>
                <w:rFonts w:ascii="Times New Roman" w:hAnsi="Times New Roman"/>
                <w:sz w:val="28"/>
                <w:szCs w:val="28"/>
              </w:rPr>
              <w:t>а</w:t>
            </w:r>
            <w:r w:rsidRPr="00851A1D">
              <w:rPr>
                <w:rFonts w:ascii="Times New Roman" w:hAnsi="Times New Roman"/>
                <w:sz w:val="28"/>
                <w:szCs w:val="28"/>
              </w:rPr>
              <w:t xml:space="preserve">ция автоматов на языках описания аппаратуры. </w:t>
            </w:r>
          </w:p>
        </w:tc>
      </w:tr>
      <w:tr w:rsidR="007A69AB" w:rsidRPr="00851A1D" w:rsidTr="00016284">
        <w:trPr>
          <w:trHeight w:val="1152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A69AB" w:rsidRPr="00851A1D" w:rsidRDefault="007A69AB" w:rsidP="00680B29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1A1D">
              <w:rPr>
                <w:rFonts w:ascii="Times New Roman" w:hAnsi="Times New Roman"/>
                <w:sz w:val="28"/>
                <w:szCs w:val="28"/>
              </w:rPr>
              <w:t xml:space="preserve">Категория 3 </w:t>
            </w:r>
          </w:p>
          <w:p w:rsidR="007A69AB" w:rsidRPr="00851A1D" w:rsidRDefault="004D6258" w:rsidP="004D6258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1A1D">
              <w:rPr>
                <w:rFonts w:ascii="Times New Roman" w:hAnsi="Times New Roman"/>
                <w:sz w:val="28"/>
                <w:szCs w:val="28"/>
              </w:rPr>
              <w:t>(ОПК-1.3)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A69AB" w:rsidRPr="00851A1D" w:rsidRDefault="00016284" w:rsidP="00016284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1A1D">
              <w:rPr>
                <w:rFonts w:ascii="Times New Roman" w:hAnsi="Times New Roman"/>
                <w:sz w:val="28"/>
                <w:szCs w:val="28"/>
              </w:rPr>
              <w:t>Программируемые логические интегральные схемы. Программируемы логические устройства. Вентильные матрицы, программируемые пользователем.</w:t>
            </w:r>
          </w:p>
          <w:p w:rsidR="004D6258" w:rsidRPr="00851A1D" w:rsidRDefault="004D6258" w:rsidP="004D6258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1A1D">
              <w:rPr>
                <w:rFonts w:ascii="Times New Roman" w:hAnsi="Times New Roman"/>
                <w:sz w:val="28"/>
                <w:szCs w:val="28"/>
              </w:rPr>
              <w:t xml:space="preserve">Память. Статическая память; динамическая память; </w:t>
            </w:r>
            <w:proofErr w:type="spellStart"/>
            <w:r w:rsidRPr="00851A1D">
              <w:rPr>
                <w:rFonts w:ascii="Times New Roman" w:hAnsi="Times New Roman"/>
                <w:sz w:val="28"/>
                <w:szCs w:val="28"/>
              </w:rPr>
              <w:lastRenderedPageBreak/>
              <w:t>флеш</w:t>
            </w:r>
            <w:proofErr w:type="spellEnd"/>
            <w:r w:rsidRPr="00851A1D">
              <w:rPr>
                <w:rFonts w:ascii="Times New Roman" w:hAnsi="Times New Roman"/>
                <w:sz w:val="28"/>
                <w:szCs w:val="28"/>
              </w:rPr>
              <w:t>-память. Память в программируемых логических интегральных схемах.</w:t>
            </w:r>
          </w:p>
          <w:p w:rsidR="004D6258" w:rsidRPr="00851A1D" w:rsidRDefault="004D6258" w:rsidP="004D6258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1A1D">
              <w:rPr>
                <w:rFonts w:ascii="Times New Roman" w:hAnsi="Times New Roman"/>
                <w:sz w:val="28"/>
                <w:szCs w:val="28"/>
              </w:rPr>
              <w:t>Аналого-цифровые и цифро-аналоговые преобразоват</w:t>
            </w:r>
            <w:r w:rsidRPr="00851A1D">
              <w:rPr>
                <w:rFonts w:ascii="Times New Roman" w:hAnsi="Times New Roman"/>
                <w:sz w:val="28"/>
                <w:szCs w:val="28"/>
              </w:rPr>
              <w:t>е</w:t>
            </w:r>
            <w:r w:rsidRPr="00851A1D">
              <w:rPr>
                <w:rFonts w:ascii="Times New Roman" w:hAnsi="Times New Roman"/>
                <w:sz w:val="28"/>
                <w:szCs w:val="28"/>
              </w:rPr>
              <w:t>ли. Основные понятия аналого-цифрового и цифро-аналогового преобразования.</w:t>
            </w:r>
          </w:p>
          <w:p w:rsidR="004D6258" w:rsidRPr="00851A1D" w:rsidRDefault="004D6258" w:rsidP="004D6258">
            <w:pPr>
              <w:ind w:left="0" w:right="-1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1A1D">
              <w:rPr>
                <w:rFonts w:ascii="Times New Roman" w:hAnsi="Times New Roman"/>
                <w:sz w:val="28"/>
                <w:szCs w:val="28"/>
              </w:rPr>
              <w:t>Введение в архитектуру ЭВМ. Организация ЭВМ. Пр</w:t>
            </w:r>
            <w:r w:rsidRPr="00851A1D">
              <w:rPr>
                <w:rFonts w:ascii="Times New Roman" w:hAnsi="Times New Roman"/>
                <w:sz w:val="28"/>
                <w:szCs w:val="28"/>
              </w:rPr>
              <w:t>о</w:t>
            </w:r>
            <w:r w:rsidRPr="00851A1D">
              <w:rPr>
                <w:rFonts w:ascii="Times New Roman" w:hAnsi="Times New Roman"/>
                <w:sz w:val="28"/>
                <w:szCs w:val="28"/>
              </w:rPr>
              <w:t>цессор, память, ввод/вывод, система команд, периф</w:t>
            </w:r>
            <w:r w:rsidRPr="00851A1D">
              <w:rPr>
                <w:rFonts w:ascii="Times New Roman" w:hAnsi="Times New Roman"/>
                <w:sz w:val="28"/>
                <w:szCs w:val="28"/>
              </w:rPr>
              <w:t>е</w:t>
            </w:r>
            <w:r w:rsidRPr="00851A1D">
              <w:rPr>
                <w:rFonts w:ascii="Times New Roman" w:hAnsi="Times New Roman"/>
                <w:sz w:val="28"/>
                <w:szCs w:val="28"/>
              </w:rPr>
              <w:t>рийные устройства. Мониторинг, локализация ошибок, профилирование, верификация.</w:t>
            </w:r>
          </w:p>
        </w:tc>
      </w:tr>
    </w:tbl>
    <w:p w:rsidR="00345F9F" w:rsidRPr="00851A1D" w:rsidRDefault="00345F9F" w:rsidP="00680B29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</w:p>
    <w:p w:rsidR="00345F9F" w:rsidRPr="00851A1D" w:rsidRDefault="00345F9F" w:rsidP="00680B29">
      <w:pPr>
        <w:ind w:left="0" w:right="-1" w:firstLine="851"/>
        <w:jc w:val="both"/>
        <w:rPr>
          <w:rFonts w:ascii="Times New Roman" w:hAnsi="Times New Roman"/>
          <w:sz w:val="28"/>
          <w:szCs w:val="28"/>
        </w:rPr>
      </w:pPr>
      <w:r w:rsidRPr="00851A1D">
        <w:rPr>
          <w:rFonts w:ascii="Times New Roman" w:hAnsi="Times New Roman"/>
          <w:sz w:val="28"/>
          <w:szCs w:val="28"/>
        </w:rPr>
        <w:t xml:space="preserve">Набор </w:t>
      </w:r>
      <w:r w:rsidR="00016284" w:rsidRPr="00851A1D">
        <w:rPr>
          <w:rFonts w:ascii="Times New Roman" w:hAnsi="Times New Roman"/>
          <w:sz w:val="28"/>
          <w:szCs w:val="28"/>
        </w:rPr>
        <w:t>вопросов определяется в результате собеседования принима</w:t>
      </w:r>
      <w:r w:rsidR="00016284" w:rsidRPr="00851A1D">
        <w:rPr>
          <w:rFonts w:ascii="Times New Roman" w:hAnsi="Times New Roman"/>
          <w:sz w:val="28"/>
          <w:szCs w:val="28"/>
        </w:rPr>
        <w:t>ю</w:t>
      </w:r>
      <w:r w:rsidR="00016284" w:rsidRPr="00851A1D">
        <w:rPr>
          <w:rFonts w:ascii="Times New Roman" w:hAnsi="Times New Roman"/>
          <w:sz w:val="28"/>
          <w:szCs w:val="28"/>
        </w:rPr>
        <w:t>щим отчет преподавателем.</w:t>
      </w:r>
    </w:p>
    <w:p w:rsidR="00345F9F" w:rsidRPr="00851A1D" w:rsidRDefault="00345F9F" w:rsidP="00680B29">
      <w:pPr>
        <w:ind w:right="-1"/>
        <w:rPr>
          <w:rFonts w:ascii="Times New Roman" w:hAnsi="Times New Roman"/>
          <w:sz w:val="28"/>
          <w:szCs w:val="28"/>
        </w:rPr>
        <w:sectPr w:rsidR="00345F9F" w:rsidRPr="00851A1D" w:rsidSect="00345F9F">
          <w:pgSz w:w="11906" w:h="16838"/>
          <w:pgMar w:top="1134" w:right="851" w:bottom="1134" w:left="1701" w:header="709" w:footer="709" w:gutter="0"/>
          <w:pgNumType w:start="1"/>
          <w:cols w:space="708"/>
          <w:docGrid w:linePitch="360"/>
        </w:sectPr>
      </w:pPr>
    </w:p>
    <w:p w:rsidR="00345F9F" w:rsidRPr="00851A1D" w:rsidRDefault="00345F9F" w:rsidP="00680B29">
      <w:pPr>
        <w:numPr>
          <w:ilvl w:val="0"/>
          <w:numId w:val="29"/>
        </w:numPr>
        <w:ind w:right="-1"/>
        <w:rPr>
          <w:rFonts w:ascii="Times New Roman" w:hAnsi="Times New Roman"/>
          <w:b/>
          <w:color w:val="000000"/>
          <w:sz w:val="28"/>
          <w:szCs w:val="28"/>
        </w:rPr>
      </w:pPr>
      <w:r w:rsidRPr="00851A1D">
        <w:rPr>
          <w:rFonts w:ascii="Times New Roman" w:hAnsi="Times New Roman"/>
          <w:b/>
          <w:color w:val="000000"/>
          <w:sz w:val="28"/>
          <w:szCs w:val="28"/>
        </w:rPr>
        <w:lastRenderedPageBreak/>
        <w:t>Критерии оценки сформированности компетенций в рамках промежуточной аттестации по дисциплине</w:t>
      </w:r>
    </w:p>
    <w:p w:rsidR="00345F9F" w:rsidRPr="00851A1D" w:rsidRDefault="00345F9F" w:rsidP="00680B29">
      <w:pPr>
        <w:ind w:left="0" w:right="-1" w:firstLine="743"/>
        <w:jc w:val="right"/>
        <w:rPr>
          <w:rFonts w:ascii="Times New Roman" w:hAnsi="Times New Roman"/>
          <w:color w:val="000000"/>
          <w:sz w:val="28"/>
          <w:szCs w:val="28"/>
        </w:rPr>
      </w:pPr>
      <w:r w:rsidRPr="00851A1D"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 w:rsidRPr="00851A1D"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 w:rsidRPr="00851A1D">
        <w:rPr>
          <w:rFonts w:ascii="Times New Roman" w:hAnsi="Times New Roman"/>
          <w:color w:val="000000"/>
          <w:sz w:val="28"/>
          <w:szCs w:val="28"/>
        </w:rPr>
        <w:t>.5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551"/>
        <w:gridCol w:w="3293"/>
        <w:gridCol w:w="1418"/>
        <w:gridCol w:w="1418"/>
        <w:gridCol w:w="2156"/>
        <w:gridCol w:w="2697"/>
      </w:tblGrid>
      <w:tr w:rsidR="00345F9F" w:rsidRPr="00851A1D" w:rsidTr="0007262D">
        <w:trPr>
          <w:jc w:val="center"/>
        </w:trPr>
        <w:tc>
          <w:tcPr>
            <w:tcW w:w="1134" w:type="dxa"/>
            <w:shd w:val="clear" w:color="auto" w:fill="auto"/>
          </w:tcPr>
          <w:p w:rsidR="00345F9F" w:rsidRPr="00851A1D" w:rsidRDefault="00345F9F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851A1D">
              <w:rPr>
                <w:rFonts w:ascii="Times New Roman" w:hAnsi="Times New Roman"/>
                <w:b/>
                <w:sz w:val="24"/>
                <w:szCs w:val="24"/>
              </w:rPr>
              <w:t xml:space="preserve">Шифр </w:t>
            </w:r>
            <w:proofErr w:type="gramStart"/>
            <w:r w:rsidRPr="00851A1D">
              <w:rPr>
                <w:rFonts w:ascii="Times New Roman" w:hAnsi="Times New Roman"/>
                <w:b/>
                <w:sz w:val="24"/>
                <w:szCs w:val="24"/>
              </w:rPr>
              <w:t>компе-</w:t>
            </w:r>
            <w:proofErr w:type="spellStart"/>
            <w:r w:rsidRPr="00851A1D"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  <w:proofErr w:type="spellEnd"/>
            <w:proofErr w:type="gramEnd"/>
          </w:p>
        </w:tc>
        <w:tc>
          <w:tcPr>
            <w:tcW w:w="2551" w:type="dxa"/>
            <w:shd w:val="clear" w:color="auto" w:fill="auto"/>
          </w:tcPr>
          <w:p w:rsidR="00345F9F" w:rsidRPr="00851A1D" w:rsidRDefault="00345F9F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851A1D">
              <w:rPr>
                <w:rFonts w:ascii="Times New Roman" w:hAnsi="Times New Roman"/>
                <w:b/>
                <w:sz w:val="24"/>
                <w:szCs w:val="24"/>
              </w:rPr>
              <w:t>Структурные эл</w:t>
            </w:r>
            <w:r w:rsidRPr="00851A1D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851A1D">
              <w:rPr>
                <w:rFonts w:ascii="Times New Roman" w:hAnsi="Times New Roman"/>
                <w:b/>
                <w:sz w:val="24"/>
                <w:szCs w:val="24"/>
              </w:rPr>
              <w:t xml:space="preserve">менты оценочных средств </w:t>
            </w:r>
          </w:p>
        </w:tc>
        <w:tc>
          <w:tcPr>
            <w:tcW w:w="3293" w:type="dxa"/>
            <w:shd w:val="clear" w:color="auto" w:fill="auto"/>
          </w:tcPr>
          <w:p w:rsidR="00345F9F" w:rsidRPr="00851A1D" w:rsidRDefault="00345F9F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851A1D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851A1D">
              <w:rPr>
                <w:rFonts w:ascii="Times New Roman" w:hAnsi="Times New Roman"/>
                <w:b/>
                <w:sz w:val="24"/>
                <w:szCs w:val="24"/>
              </w:rPr>
              <w:br/>
              <w:t>сформированности</w:t>
            </w:r>
          </w:p>
        </w:tc>
        <w:tc>
          <w:tcPr>
            <w:tcW w:w="1418" w:type="dxa"/>
            <w:shd w:val="clear" w:color="auto" w:fill="auto"/>
          </w:tcPr>
          <w:p w:rsidR="00345F9F" w:rsidRPr="00851A1D" w:rsidRDefault="00345F9F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851A1D">
              <w:rPr>
                <w:rFonts w:ascii="Times New Roman" w:hAnsi="Times New Roman"/>
                <w:b/>
                <w:sz w:val="24"/>
                <w:szCs w:val="24"/>
              </w:rPr>
              <w:t>Не сфо</w:t>
            </w:r>
            <w:r w:rsidRPr="00851A1D">
              <w:rPr>
                <w:rFonts w:ascii="Times New Roman" w:hAnsi="Times New Roman"/>
                <w:b/>
                <w:sz w:val="24"/>
                <w:szCs w:val="24"/>
              </w:rPr>
              <w:t>р</w:t>
            </w:r>
            <w:r w:rsidRPr="00851A1D">
              <w:rPr>
                <w:rFonts w:ascii="Times New Roman" w:hAnsi="Times New Roman"/>
                <w:b/>
                <w:sz w:val="24"/>
                <w:szCs w:val="24"/>
              </w:rPr>
              <w:t>мирован</w:t>
            </w:r>
          </w:p>
        </w:tc>
        <w:tc>
          <w:tcPr>
            <w:tcW w:w="1418" w:type="dxa"/>
            <w:shd w:val="clear" w:color="auto" w:fill="auto"/>
          </w:tcPr>
          <w:p w:rsidR="00345F9F" w:rsidRPr="00851A1D" w:rsidRDefault="00345F9F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851A1D">
              <w:rPr>
                <w:rFonts w:ascii="Times New Roman" w:hAnsi="Times New Roman"/>
                <w:b/>
                <w:sz w:val="24"/>
                <w:szCs w:val="24"/>
              </w:rPr>
              <w:t>Порого</w:t>
            </w:r>
            <w:proofErr w:type="spellEnd"/>
            <w:r w:rsidRPr="00851A1D">
              <w:rPr>
                <w:rFonts w:ascii="Times New Roman" w:hAnsi="Times New Roman"/>
                <w:b/>
                <w:sz w:val="24"/>
                <w:szCs w:val="24"/>
              </w:rPr>
              <w:t>-вый</w:t>
            </w:r>
            <w:proofErr w:type="gramEnd"/>
            <w:r w:rsidRPr="00851A1D">
              <w:rPr>
                <w:rFonts w:ascii="Times New Roman" w:hAnsi="Times New Roman"/>
                <w:b/>
                <w:sz w:val="24"/>
                <w:szCs w:val="24"/>
              </w:rPr>
              <w:t xml:space="preserve"> ур</w:t>
            </w:r>
            <w:r w:rsidRPr="00851A1D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851A1D">
              <w:rPr>
                <w:rFonts w:ascii="Times New Roman" w:hAnsi="Times New Roman"/>
                <w:b/>
                <w:sz w:val="24"/>
                <w:szCs w:val="24"/>
              </w:rPr>
              <w:t>вень</w:t>
            </w:r>
          </w:p>
        </w:tc>
        <w:tc>
          <w:tcPr>
            <w:tcW w:w="2156" w:type="dxa"/>
            <w:shd w:val="clear" w:color="auto" w:fill="auto"/>
          </w:tcPr>
          <w:p w:rsidR="00345F9F" w:rsidRPr="00851A1D" w:rsidRDefault="00345F9F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2697" w:type="dxa"/>
            <w:shd w:val="clear" w:color="auto" w:fill="auto"/>
          </w:tcPr>
          <w:p w:rsidR="00345F9F" w:rsidRPr="00851A1D" w:rsidRDefault="00345F9F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b/>
                <w:sz w:val="24"/>
                <w:szCs w:val="24"/>
              </w:rPr>
              <w:t>Продвинутый уровень</w:t>
            </w:r>
          </w:p>
        </w:tc>
      </w:tr>
      <w:tr w:rsidR="005312A2" w:rsidRPr="00851A1D" w:rsidTr="0007262D">
        <w:trPr>
          <w:jc w:val="center"/>
        </w:trPr>
        <w:tc>
          <w:tcPr>
            <w:tcW w:w="1134" w:type="dxa"/>
            <w:vMerge w:val="restart"/>
            <w:shd w:val="clear" w:color="auto" w:fill="auto"/>
          </w:tcPr>
          <w:p w:rsidR="005312A2" w:rsidRPr="00851A1D" w:rsidRDefault="005312A2" w:rsidP="00680B29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ОПК-1</w:t>
            </w:r>
          </w:p>
        </w:tc>
        <w:tc>
          <w:tcPr>
            <w:tcW w:w="2551" w:type="dxa"/>
            <w:shd w:val="clear" w:color="auto" w:fill="auto"/>
          </w:tcPr>
          <w:p w:rsidR="005312A2" w:rsidRPr="00851A1D" w:rsidRDefault="005312A2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sz w:val="24"/>
                <w:szCs w:val="24"/>
              </w:rPr>
              <w:t>отчет</w:t>
            </w:r>
          </w:p>
        </w:tc>
        <w:tc>
          <w:tcPr>
            <w:tcW w:w="3293" w:type="dxa"/>
            <w:vMerge w:val="restart"/>
            <w:shd w:val="clear" w:color="auto" w:fill="auto"/>
          </w:tcPr>
          <w:p w:rsidR="005312A2" w:rsidRPr="00851A1D" w:rsidRDefault="005312A2" w:rsidP="00380C0A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ОПК-1.</w:t>
            </w:r>
            <w:r w:rsidR="004D6258" w:rsidRPr="00851A1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proofErr w:type="gramStart"/>
            <w:r w:rsidRPr="00851A1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</w:r>
            <w:r w:rsidR="00380C0A" w:rsidRPr="00851A1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</w:t>
            </w:r>
            <w:proofErr w:type="gramEnd"/>
            <w:r w:rsidR="004D6258" w:rsidRPr="00851A1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нать</w:t>
            </w:r>
            <w:r w:rsidR="00380C0A" w:rsidRPr="00851A1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:</w:t>
            </w:r>
            <w:r w:rsidR="004D6258" w:rsidRPr="00851A1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основы</w:t>
            </w:r>
            <w:r w:rsidR="004D6258" w:rsidRPr="00851A1D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 </w:t>
            </w:r>
            <w:r w:rsidR="004D6258" w:rsidRPr="00851A1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математики, физики, вычи</w:t>
            </w:r>
            <w:r w:rsidR="004D6258" w:rsidRPr="00851A1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="004D6258" w:rsidRPr="00851A1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лительной техники и пр</w:t>
            </w:r>
            <w:r w:rsidR="004D6258" w:rsidRPr="00851A1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="004D6258" w:rsidRPr="00851A1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граммирования</w:t>
            </w:r>
          </w:p>
        </w:tc>
        <w:tc>
          <w:tcPr>
            <w:tcW w:w="1418" w:type="dxa"/>
            <w:shd w:val="clear" w:color="auto" w:fill="auto"/>
          </w:tcPr>
          <w:p w:rsidR="005312A2" w:rsidRPr="00851A1D" w:rsidRDefault="00C7210E" w:rsidP="00C7210E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sz w:val="24"/>
                <w:szCs w:val="24"/>
              </w:rPr>
              <w:t>Отчет не предоста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в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лен или выполнено менее 50% задания</w:t>
            </w:r>
            <w:r w:rsidR="005312A2" w:rsidRPr="00851A1D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1418" w:type="dxa"/>
            <w:shd w:val="clear" w:color="auto" w:fill="auto"/>
          </w:tcPr>
          <w:p w:rsidR="005312A2" w:rsidRPr="00851A1D" w:rsidRDefault="005312A2" w:rsidP="00C7210E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sz w:val="24"/>
                <w:szCs w:val="24"/>
              </w:rPr>
              <w:t>выполнено 50% зад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а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ния</w:t>
            </w:r>
            <w:r w:rsidR="00C7210E" w:rsidRPr="00851A1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56" w:type="dxa"/>
            <w:shd w:val="clear" w:color="auto" w:fill="auto"/>
          </w:tcPr>
          <w:p w:rsidR="005312A2" w:rsidRPr="00851A1D" w:rsidRDefault="005312A2" w:rsidP="00C7210E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sz w:val="24"/>
                <w:szCs w:val="24"/>
              </w:rPr>
              <w:t xml:space="preserve">выполнено 80% </w:t>
            </w:r>
            <w:r w:rsidR="00C7210E" w:rsidRPr="00851A1D">
              <w:rPr>
                <w:rFonts w:ascii="Times New Roman" w:hAnsi="Times New Roman"/>
                <w:sz w:val="24"/>
                <w:szCs w:val="24"/>
              </w:rPr>
              <w:t>задания.</w:t>
            </w:r>
          </w:p>
        </w:tc>
        <w:tc>
          <w:tcPr>
            <w:tcW w:w="2697" w:type="dxa"/>
            <w:shd w:val="clear" w:color="auto" w:fill="auto"/>
          </w:tcPr>
          <w:p w:rsidR="005312A2" w:rsidRPr="00851A1D" w:rsidRDefault="005312A2" w:rsidP="00C7210E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sz w:val="24"/>
                <w:szCs w:val="24"/>
              </w:rPr>
              <w:t>выполнено 100% зад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а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 xml:space="preserve">ния. </w:t>
            </w:r>
          </w:p>
        </w:tc>
      </w:tr>
      <w:tr w:rsidR="005312A2" w:rsidRPr="00851A1D" w:rsidTr="0007262D">
        <w:trPr>
          <w:jc w:val="center"/>
        </w:trPr>
        <w:tc>
          <w:tcPr>
            <w:tcW w:w="1134" w:type="dxa"/>
            <w:vMerge/>
            <w:shd w:val="clear" w:color="auto" w:fill="auto"/>
          </w:tcPr>
          <w:p w:rsidR="005312A2" w:rsidRPr="00851A1D" w:rsidRDefault="005312A2" w:rsidP="00680B29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5312A2" w:rsidRPr="00851A1D" w:rsidRDefault="005312A2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sz w:val="24"/>
                <w:szCs w:val="24"/>
              </w:rPr>
              <w:t>собеседование</w:t>
            </w:r>
            <w:proofErr w:type="gramStart"/>
            <w:r w:rsidRPr="00851A1D">
              <w:rPr>
                <w:rFonts w:ascii="Times New Roman" w:hAnsi="Times New Roman"/>
                <w:sz w:val="24"/>
                <w:szCs w:val="24"/>
                <w:vertAlign w:val="superscript"/>
              </w:rPr>
              <w:t>1</w:t>
            </w:r>
            <w:proofErr w:type="gramEnd"/>
          </w:p>
        </w:tc>
        <w:tc>
          <w:tcPr>
            <w:tcW w:w="3293" w:type="dxa"/>
            <w:vMerge/>
            <w:shd w:val="clear" w:color="auto" w:fill="auto"/>
          </w:tcPr>
          <w:p w:rsidR="005312A2" w:rsidRPr="00851A1D" w:rsidRDefault="005312A2" w:rsidP="00680B29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5312A2" w:rsidRPr="00851A1D" w:rsidRDefault="005312A2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sz w:val="24"/>
                <w:szCs w:val="24"/>
              </w:rPr>
              <w:t>фрагме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н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тарные знания</w:t>
            </w:r>
          </w:p>
        </w:tc>
        <w:tc>
          <w:tcPr>
            <w:tcW w:w="1418" w:type="dxa"/>
            <w:shd w:val="clear" w:color="auto" w:fill="auto"/>
          </w:tcPr>
          <w:p w:rsidR="005312A2" w:rsidRPr="00851A1D" w:rsidRDefault="005312A2" w:rsidP="005312A2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sz w:val="24"/>
                <w:szCs w:val="24"/>
              </w:rPr>
              <w:t>Ориент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и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руется в основных понятиях и инструме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н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тальных методах</w:t>
            </w:r>
          </w:p>
        </w:tc>
        <w:tc>
          <w:tcPr>
            <w:tcW w:w="2156" w:type="dxa"/>
            <w:shd w:val="clear" w:color="auto" w:fill="auto"/>
          </w:tcPr>
          <w:p w:rsidR="005312A2" w:rsidRPr="00851A1D" w:rsidRDefault="005312A2" w:rsidP="005312A2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sz w:val="24"/>
                <w:szCs w:val="24"/>
              </w:rPr>
              <w:t>Владеет поняти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й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ным и инструме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н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тальным аппар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а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 xml:space="preserve">том </w:t>
            </w:r>
            <w:proofErr w:type="gramStart"/>
            <w:r w:rsidRPr="00851A1D">
              <w:rPr>
                <w:rFonts w:ascii="Times New Roman" w:hAnsi="Times New Roman"/>
                <w:sz w:val="24"/>
                <w:szCs w:val="24"/>
              </w:rPr>
              <w:t>цифровой</w:t>
            </w:r>
            <w:proofErr w:type="gramEnd"/>
            <w:r w:rsidRPr="00851A1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1A1D">
              <w:rPr>
                <w:rFonts w:ascii="Times New Roman" w:hAnsi="Times New Roman"/>
                <w:sz w:val="24"/>
                <w:szCs w:val="24"/>
              </w:rPr>
              <w:t>схемотехники</w:t>
            </w:r>
            <w:proofErr w:type="spellEnd"/>
            <w:r w:rsidRPr="00851A1D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2697" w:type="dxa"/>
            <w:shd w:val="clear" w:color="auto" w:fill="auto"/>
          </w:tcPr>
          <w:p w:rsidR="005312A2" w:rsidRPr="00851A1D" w:rsidRDefault="005312A2" w:rsidP="005312A2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sz w:val="24"/>
                <w:szCs w:val="24"/>
              </w:rPr>
              <w:t>Уверенно владеет п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о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нятийным и инстр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у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 xml:space="preserve">ментальным аппаратом </w:t>
            </w:r>
            <w:proofErr w:type="gramStart"/>
            <w:r w:rsidRPr="00851A1D">
              <w:rPr>
                <w:rFonts w:ascii="Times New Roman" w:hAnsi="Times New Roman"/>
                <w:sz w:val="24"/>
                <w:szCs w:val="24"/>
              </w:rPr>
              <w:t>цифровой</w:t>
            </w:r>
            <w:proofErr w:type="gramEnd"/>
            <w:r w:rsidRPr="00851A1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1A1D">
              <w:rPr>
                <w:rFonts w:ascii="Times New Roman" w:hAnsi="Times New Roman"/>
                <w:sz w:val="24"/>
                <w:szCs w:val="24"/>
              </w:rPr>
              <w:t>схемотехн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и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ки</w:t>
            </w:r>
            <w:proofErr w:type="spellEnd"/>
            <w:r w:rsidRPr="00851A1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4D6258" w:rsidRPr="00851A1D" w:rsidTr="0007262D">
        <w:trPr>
          <w:jc w:val="center"/>
        </w:trPr>
        <w:tc>
          <w:tcPr>
            <w:tcW w:w="1134" w:type="dxa"/>
            <w:vMerge w:val="restart"/>
            <w:shd w:val="clear" w:color="auto" w:fill="auto"/>
          </w:tcPr>
          <w:p w:rsidR="004D6258" w:rsidRPr="00851A1D" w:rsidRDefault="004D6258" w:rsidP="008B7812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ОПК-1</w:t>
            </w:r>
          </w:p>
        </w:tc>
        <w:tc>
          <w:tcPr>
            <w:tcW w:w="2551" w:type="dxa"/>
            <w:shd w:val="clear" w:color="auto" w:fill="auto"/>
          </w:tcPr>
          <w:p w:rsidR="004D6258" w:rsidRPr="00851A1D" w:rsidRDefault="004D6258" w:rsidP="008B7812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sz w:val="24"/>
                <w:szCs w:val="24"/>
              </w:rPr>
              <w:t>отчет</w:t>
            </w:r>
          </w:p>
        </w:tc>
        <w:tc>
          <w:tcPr>
            <w:tcW w:w="3293" w:type="dxa"/>
            <w:vMerge w:val="restart"/>
            <w:shd w:val="clear" w:color="auto" w:fill="auto"/>
          </w:tcPr>
          <w:p w:rsidR="004D6258" w:rsidRPr="00851A1D" w:rsidRDefault="004D6258" w:rsidP="00380C0A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ОПК-1.2</w:t>
            </w:r>
            <w:proofErr w:type="gramStart"/>
            <w:r w:rsidRPr="00851A1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</w:r>
            <w:r w:rsidR="00380C0A" w:rsidRPr="00851A1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</w:t>
            </w:r>
            <w:proofErr w:type="gramEnd"/>
            <w:r w:rsidRPr="00851A1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</w:t>
            </w:r>
            <w:r w:rsidR="00380C0A" w:rsidRPr="00851A1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:</w:t>
            </w:r>
            <w:r w:rsidRPr="00851A1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решать стандартные профессионал</w:t>
            </w:r>
            <w:r w:rsidRPr="00851A1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ь</w:t>
            </w:r>
            <w:r w:rsidRPr="00851A1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ные задачи с применением естественнонаучных и обще-инженерных знаний, методов математического анализа и моделирования</w:t>
            </w:r>
          </w:p>
        </w:tc>
        <w:tc>
          <w:tcPr>
            <w:tcW w:w="1418" w:type="dxa"/>
            <w:shd w:val="clear" w:color="auto" w:fill="auto"/>
          </w:tcPr>
          <w:p w:rsidR="004D6258" w:rsidRPr="00851A1D" w:rsidRDefault="00C7210E" w:rsidP="003B3F2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sz w:val="24"/>
                <w:szCs w:val="24"/>
              </w:rPr>
              <w:t>Отчет не предоста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в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 xml:space="preserve">лен </w:t>
            </w:r>
            <w:r w:rsidR="004D6258" w:rsidRPr="00851A1D">
              <w:rPr>
                <w:rFonts w:ascii="Times New Roman" w:hAnsi="Times New Roman"/>
                <w:sz w:val="24"/>
                <w:szCs w:val="24"/>
              </w:rPr>
              <w:t xml:space="preserve">или выполнено менее 50% заданий. </w:t>
            </w:r>
          </w:p>
        </w:tc>
        <w:tc>
          <w:tcPr>
            <w:tcW w:w="1418" w:type="dxa"/>
            <w:shd w:val="clear" w:color="auto" w:fill="auto"/>
          </w:tcPr>
          <w:p w:rsidR="004D6258" w:rsidRPr="00851A1D" w:rsidRDefault="004D6258" w:rsidP="003B3F2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sz w:val="24"/>
                <w:szCs w:val="24"/>
              </w:rPr>
              <w:t>выполнено 50% зад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а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 xml:space="preserve">ния. </w:t>
            </w:r>
          </w:p>
        </w:tc>
        <w:tc>
          <w:tcPr>
            <w:tcW w:w="2156" w:type="dxa"/>
            <w:shd w:val="clear" w:color="auto" w:fill="auto"/>
          </w:tcPr>
          <w:p w:rsidR="004D6258" w:rsidRPr="00851A1D" w:rsidRDefault="004D6258" w:rsidP="003B3F2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sz w:val="24"/>
                <w:szCs w:val="24"/>
              </w:rPr>
              <w:t xml:space="preserve">выполнено 80% задания. </w:t>
            </w:r>
          </w:p>
        </w:tc>
        <w:tc>
          <w:tcPr>
            <w:tcW w:w="2697" w:type="dxa"/>
            <w:shd w:val="clear" w:color="auto" w:fill="auto"/>
          </w:tcPr>
          <w:p w:rsidR="004D6258" w:rsidRPr="00851A1D" w:rsidRDefault="004D6258" w:rsidP="003B3F2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sz w:val="24"/>
                <w:szCs w:val="24"/>
              </w:rPr>
              <w:t>выполнено 100% зад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а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 xml:space="preserve">ния. </w:t>
            </w:r>
          </w:p>
        </w:tc>
      </w:tr>
      <w:tr w:rsidR="005312A2" w:rsidRPr="00851A1D" w:rsidTr="0007262D">
        <w:trPr>
          <w:jc w:val="center"/>
        </w:trPr>
        <w:tc>
          <w:tcPr>
            <w:tcW w:w="1134" w:type="dxa"/>
            <w:vMerge/>
            <w:shd w:val="clear" w:color="auto" w:fill="auto"/>
          </w:tcPr>
          <w:p w:rsidR="005312A2" w:rsidRPr="00851A1D" w:rsidRDefault="005312A2" w:rsidP="00680B29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5312A2" w:rsidRPr="00851A1D" w:rsidRDefault="005312A2" w:rsidP="000B4EDD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sz w:val="24"/>
                <w:szCs w:val="24"/>
              </w:rPr>
              <w:t>собеседование</w:t>
            </w:r>
            <w:proofErr w:type="gramStart"/>
            <w:r w:rsidRPr="00851A1D">
              <w:rPr>
                <w:rFonts w:ascii="Times New Roman" w:hAnsi="Times New Roman"/>
                <w:sz w:val="24"/>
                <w:szCs w:val="24"/>
                <w:vertAlign w:val="superscript"/>
              </w:rPr>
              <w:t>1</w:t>
            </w:r>
            <w:proofErr w:type="gramEnd"/>
          </w:p>
        </w:tc>
        <w:tc>
          <w:tcPr>
            <w:tcW w:w="3293" w:type="dxa"/>
            <w:vMerge/>
            <w:shd w:val="clear" w:color="auto" w:fill="auto"/>
          </w:tcPr>
          <w:p w:rsidR="005312A2" w:rsidRPr="00851A1D" w:rsidRDefault="005312A2" w:rsidP="00680B29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5312A2" w:rsidRPr="00851A1D" w:rsidRDefault="005312A2" w:rsidP="000B4EDD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sz w:val="24"/>
                <w:szCs w:val="24"/>
              </w:rPr>
              <w:t>фрагме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н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тарные знания</w:t>
            </w:r>
          </w:p>
        </w:tc>
        <w:tc>
          <w:tcPr>
            <w:tcW w:w="1418" w:type="dxa"/>
            <w:shd w:val="clear" w:color="auto" w:fill="auto"/>
          </w:tcPr>
          <w:p w:rsidR="005312A2" w:rsidRPr="00851A1D" w:rsidRDefault="005312A2" w:rsidP="000B4EDD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sz w:val="24"/>
                <w:szCs w:val="24"/>
              </w:rPr>
              <w:t>Ориент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и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руется в основных понятиях и инструме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н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тальных методах</w:t>
            </w:r>
          </w:p>
        </w:tc>
        <w:tc>
          <w:tcPr>
            <w:tcW w:w="2156" w:type="dxa"/>
            <w:shd w:val="clear" w:color="auto" w:fill="auto"/>
          </w:tcPr>
          <w:p w:rsidR="005312A2" w:rsidRPr="00851A1D" w:rsidRDefault="005312A2" w:rsidP="000B4EDD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sz w:val="24"/>
                <w:szCs w:val="24"/>
              </w:rPr>
              <w:t>Владеет поняти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й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ным и инструме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н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тальным аппар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а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 xml:space="preserve">том </w:t>
            </w:r>
            <w:proofErr w:type="gramStart"/>
            <w:r w:rsidRPr="00851A1D">
              <w:rPr>
                <w:rFonts w:ascii="Times New Roman" w:hAnsi="Times New Roman"/>
                <w:sz w:val="24"/>
                <w:szCs w:val="24"/>
              </w:rPr>
              <w:t>цифровой</w:t>
            </w:r>
            <w:proofErr w:type="gramEnd"/>
            <w:r w:rsidRPr="00851A1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1A1D">
              <w:rPr>
                <w:rFonts w:ascii="Times New Roman" w:hAnsi="Times New Roman"/>
                <w:sz w:val="24"/>
                <w:szCs w:val="24"/>
              </w:rPr>
              <w:t>схемотехники</w:t>
            </w:r>
            <w:proofErr w:type="spellEnd"/>
            <w:r w:rsidRPr="00851A1D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2697" w:type="dxa"/>
            <w:shd w:val="clear" w:color="auto" w:fill="auto"/>
          </w:tcPr>
          <w:p w:rsidR="005312A2" w:rsidRPr="00851A1D" w:rsidRDefault="005312A2" w:rsidP="000B4EDD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sz w:val="24"/>
                <w:szCs w:val="24"/>
              </w:rPr>
              <w:t>Уверенно владеет п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о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нятийным и инстр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у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 xml:space="preserve">ментальным аппаратом </w:t>
            </w:r>
            <w:proofErr w:type="gramStart"/>
            <w:r w:rsidRPr="00851A1D">
              <w:rPr>
                <w:rFonts w:ascii="Times New Roman" w:hAnsi="Times New Roman"/>
                <w:sz w:val="24"/>
                <w:szCs w:val="24"/>
              </w:rPr>
              <w:t>цифровой</w:t>
            </w:r>
            <w:proofErr w:type="gramEnd"/>
            <w:r w:rsidRPr="00851A1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1A1D">
              <w:rPr>
                <w:rFonts w:ascii="Times New Roman" w:hAnsi="Times New Roman"/>
                <w:sz w:val="24"/>
                <w:szCs w:val="24"/>
              </w:rPr>
              <w:t>схемотехн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и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ки</w:t>
            </w:r>
            <w:proofErr w:type="spellEnd"/>
            <w:r w:rsidRPr="00851A1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3B3F2D" w:rsidRPr="00851A1D" w:rsidTr="0007262D">
        <w:trPr>
          <w:jc w:val="center"/>
        </w:trPr>
        <w:tc>
          <w:tcPr>
            <w:tcW w:w="1134" w:type="dxa"/>
            <w:vMerge w:val="restart"/>
            <w:shd w:val="clear" w:color="auto" w:fill="auto"/>
          </w:tcPr>
          <w:p w:rsidR="003B3F2D" w:rsidRPr="00851A1D" w:rsidRDefault="003B3F2D" w:rsidP="003B3F2D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ОПК-1</w:t>
            </w:r>
          </w:p>
        </w:tc>
        <w:tc>
          <w:tcPr>
            <w:tcW w:w="2551" w:type="dxa"/>
            <w:shd w:val="clear" w:color="auto" w:fill="auto"/>
          </w:tcPr>
          <w:p w:rsidR="003B3F2D" w:rsidRPr="00851A1D" w:rsidRDefault="003B3F2D" w:rsidP="003B3F2D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sz w:val="24"/>
                <w:szCs w:val="24"/>
              </w:rPr>
              <w:t>отчет</w:t>
            </w:r>
          </w:p>
        </w:tc>
        <w:tc>
          <w:tcPr>
            <w:tcW w:w="3293" w:type="dxa"/>
            <w:vMerge w:val="restart"/>
            <w:shd w:val="clear" w:color="auto" w:fill="auto"/>
          </w:tcPr>
          <w:p w:rsidR="003B3F2D" w:rsidRPr="00851A1D" w:rsidRDefault="003B3F2D" w:rsidP="003B3F2D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ОПК-1.3</w:t>
            </w:r>
            <w:proofErr w:type="gramStart"/>
            <w:r w:rsidRPr="00851A1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В</w:t>
            </w:r>
            <w:proofErr w:type="gramEnd"/>
            <w:r w:rsidRPr="00851A1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ладеть: нав</w:t>
            </w:r>
            <w:r w:rsidRPr="00851A1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ы</w:t>
            </w:r>
            <w:r w:rsidRPr="00851A1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ками теоретического и эксп</w:t>
            </w:r>
            <w:r w:rsidRPr="00851A1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Pr="00851A1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риментального исследования объектов профессиональной деятельности</w:t>
            </w:r>
          </w:p>
        </w:tc>
        <w:tc>
          <w:tcPr>
            <w:tcW w:w="1418" w:type="dxa"/>
            <w:shd w:val="clear" w:color="auto" w:fill="auto"/>
          </w:tcPr>
          <w:p w:rsidR="003B3F2D" w:rsidRPr="00851A1D" w:rsidRDefault="003B3F2D" w:rsidP="003B3F2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sz w:val="24"/>
                <w:szCs w:val="24"/>
              </w:rPr>
              <w:lastRenderedPageBreak/>
              <w:t>Отчет не предоста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в</w:t>
            </w:r>
            <w:r w:rsidRPr="00851A1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лен или выполнено менее 50% заданий. </w:t>
            </w:r>
          </w:p>
        </w:tc>
        <w:tc>
          <w:tcPr>
            <w:tcW w:w="1418" w:type="dxa"/>
            <w:shd w:val="clear" w:color="auto" w:fill="auto"/>
          </w:tcPr>
          <w:p w:rsidR="003B3F2D" w:rsidRPr="00851A1D" w:rsidRDefault="003B3F2D" w:rsidP="003B3F2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sz w:val="24"/>
                <w:szCs w:val="24"/>
              </w:rPr>
              <w:lastRenderedPageBreak/>
              <w:t>выполнено 50% зад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а</w:t>
            </w:r>
            <w:r w:rsidRPr="00851A1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ния. </w:t>
            </w:r>
          </w:p>
        </w:tc>
        <w:tc>
          <w:tcPr>
            <w:tcW w:w="2156" w:type="dxa"/>
            <w:shd w:val="clear" w:color="auto" w:fill="auto"/>
          </w:tcPr>
          <w:p w:rsidR="003B3F2D" w:rsidRPr="00851A1D" w:rsidRDefault="003B3F2D" w:rsidP="003B3F2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выполнено 80% задания. </w:t>
            </w:r>
          </w:p>
        </w:tc>
        <w:tc>
          <w:tcPr>
            <w:tcW w:w="2697" w:type="dxa"/>
            <w:shd w:val="clear" w:color="auto" w:fill="auto"/>
          </w:tcPr>
          <w:p w:rsidR="003B3F2D" w:rsidRPr="00851A1D" w:rsidRDefault="003B3F2D" w:rsidP="003B3F2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sz w:val="24"/>
                <w:szCs w:val="24"/>
              </w:rPr>
              <w:t>выполнено 100% зад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а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 xml:space="preserve">ния. </w:t>
            </w:r>
          </w:p>
        </w:tc>
      </w:tr>
      <w:tr w:rsidR="005312A2" w:rsidRPr="00851A1D" w:rsidTr="0007262D">
        <w:trPr>
          <w:jc w:val="center"/>
        </w:trPr>
        <w:tc>
          <w:tcPr>
            <w:tcW w:w="1134" w:type="dxa"/>
            <w:vMerge/>
            <w:shd w:val="clear" w:color="auto" w:fill="auto"/>
          </w:tcPr>
          <w:p w:rsidR="005312A2" w:rsidRPr="00851A1D" w:rsidRDefault="005312A2" w:rsidP="00680B29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5312A2" w:rsidRPr="00851A1D" w:rsidRDefault="005312A2" w:rsidP="000B4EDD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sz w:val="24"/>
                <w:szCs w:val="24"/>
              </w:rPr>
              <w:t>собеседование</w:t>
            </w:r>
            <w:proofErr w:type="gramStart"/>
            <w:r w:rsidRPr="00851A1D">
              <w:rPr>
                <w:rFonts w:ascii="Times New Roman" w:hAnsi="Times New Roman"/>
                <w:sz w:val="24"/>
                <w:szCs w:val="24"/>
                <w:vertAlign w:val="superscript"/>
              </w:rPr>
              <w:t>1</w:t>
            </w:r>
            <w:proofErr w:type="gramEnd"/>
          </w:p>
        </w:tc>
        <w:tc>
          <w:tcPr>
            <w:tcW w:w="3293" w:type="dxa"/>
            <w:vMerge/>
            <w:shd w:val="clear" w:color="auto" w:fill="auto"/>
          </w:tcPr>
          <w:p w:rsidR="005312A2" w:rsidRPr="00851A1D" w:rsidRDefault="005312A2" w:rsidP="00680B29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5312A2" w:rsidRPr="00851A1D" w:rsidRDefault="005312A2" w:rsidP="000B4EDD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sz w:val="24"/>
                <w:szCs w:val="24"/>
              </w:rPr>
              <w:t>фрагме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н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тарные знания</w:t>
            </w:r>
          </w:p>
        </w:tc>
        <w:tc>
          <w:tcPr>
            <w:tcW w:w="1418" w:type="dxa"/>
            <w:shd w:val="clear" w:color="auto" w:fill="auto"/>
          </w:tcPr>
          <w:p w:rsidR="005312A2" w:rsidRPr="00851A1D" w:rsidRDefault="005312A2" w:rsidP="000B4EDD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sz w:val="24"/>
                <w:szCs w:val="24"/>
              </w:rPr>
              <w:t>Ориент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и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руется в основных понятиях и инструме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н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тальных методах</w:t>
            </w:r>
          </w:p>
        </w:tc>
        <w:tc>
          <w:tcPr>
            <w:tcW w:w="2156" w:type="dxa"/>
            <w:shd w:val="clear" w:color="auto" w:fill="auto"/>
          </w:tcPr>
          <w:p w:rsidR="005312A2" w:rsidRPr="00851A1D" w:rsidRDefault="005312A2" w:rsidP="000B4EDD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sz w:val="24"/>
                <w:szCs w:val="24"/>
              </w:rPr>
              <w:t>Владеет поняти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й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ным и инструме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н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тальным аппар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а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 xml:space="preserve">том </w:t>
            </w:r>
            <w:proofErr w:type="gramStart"/>
            <w:r w:rsidRPr="00851A1D">
              <w:rPr>
                <w:rFonts w:ascii="Times New Roman" w:hAnsi="Times New Roman"/>
                <w:sz w:val="24"/>
                <w:szCs w:val="24"/>
              </w:rPr>
              <w:t>цифровой</w:t>
            </w:r>
            <w:proofErr w:type="gramEnd"/>
            <w:r w:rsidRPr="00851A1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1A1D">
              <w:rPr>
                <w:rFonts w:ascii="Times New Roman" w:hAnsi="Times New Roman"/>
                <w:sz w:val="24"/>
                <w:szCs w:val="24"/>
              </w:rPr>
              <w:t>схемотехники</w:t>
            </w:r>
            <w:proofErr w:type="spellEnd"/>
            <w:r w:rsidRPr="00851A1D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2697" w:type="dxa"/>
            <w:shd w:val="clear" w:color="auto" w:fill="auto"/>
          </w:tcPr>
          <w:p w:rsidR="005312A2" w:rsidRPr="00851A1D" w:rsidRDefault="005312A2" w:rsidP="000B4EDD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sz w:val="24"/>
                <w:szCs w:val="24"/>
              </w:rPr>
              <w:t>Уверенно владеет п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о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нятийным и инстр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у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 xml:space="preserve">ментальным аппаратом </w:t>
            </w:r>
            <w:proofErr w:type="gramStart"/>
            <w:r w:rsidRPr="00851A1D">
              <w:rPr>
                <w:rFonts w:ascii="Times New Roman" w:hAnsi="Times New Roman"/>
                <w:sz w:val="24"/>
                <w:szCs w:val="24"/>
              </w:rPr>
              <w:t>цифровой</w:t>
            </w:r>
            <w:proofErr w:type="gramEnd"/>
            <w:r w:rsidRPr="00851A1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1A1D">
              <w:rPr>
                <w:rFonts w:ascii="Times New Roman" w:hAnsi="Times New Roman"/>
                <w:sz w:val="24"/>
                <w:szCs w:val="24"/>
              </w:rPr>
              <w:t>схемотехн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и</w:t>
            </w:r>
            <w:r w:rsidRPr="00851A1D">
              <w:rPr>
                <w:rFonts w:ascii="Times New Roman" w:hAnsi="Times New Roman"/>
                <w:sz w:val="24"/>
                <w:szCs w:val="24"/>
              </w:rPr>
              <w:t>ки</w:t>
            </w:r>
            <w:proofErr w:type="spellEnd"/>
            <w:r w:rsidRPr="00851A1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345F9F" w:rsidRPr="00851A1D" w:rsidRDefault="00345F9F" w:rsidP="00680B29">
      <w:pPr>
        <w:ind w:left="0" w:right="-1" w:firstLine="743"/>
        <w:jc w:val="right"/>
        <w:rPr>
          <w:rFonts w:ascii="Times New Roman" w:hAnsi="Times New Roman"/>
          <w:color w:val="000000"/>
          <w:sz w:val="28"/>
          <w:szCs w:val="28"/>
        </w:rPr>
      </w:pPr>
    </w:p>
    <w:p w:rsidR="00345F9F" w:rsidRPr="00851A1D" w:rsidRDefault="008E1B6F" w:rsidP="008E1B6F">
      <w:pPr>
        <w:ind w:left="0" w:right="-1" w:firstLine="0"/>
        <w:rPr>
          <w:rFonts w:ascii="Times New Roman" w:hAnsi="Times New Roman"/>
          <w:sz w:val="28"/>
          <w:szCs w:val="28"/>
        </w:rPr>
      </w:pPr>
      <w:r w:rsidRPr="00851A1D">
        <w:rPr>
          <w:rFonts w:ascii="Times New Roman" w:hAnsi="Times New Roman"/>
          <w:color w:val="000000"/>
          <w:sz w:val="28"/>
          <w:szCs w:val="28"/>
        </w:rPr>
        <w:t>________</w:t>
      </w:r>
      <w:r w:rsidRPr="00851A1D">
        <w:rPr>
          <w:rFonts w:ascii="Times New Roman" w:hAnsi="Times New Roman"/>
          <w:color w:val="000000"/>
          <w:sz w:val="28"/>
          <w:szCs w:val="28"/>
        </w:rPr>
        <w:br/>
        <w:t>1 – вопросы формируются в результате обсуждения и защиты отчета на связанные с обсуждаемым вопросом темы.</w:t>
      </w:r>
      <w:r w:rsidRPr="00851A1D">
        <w:rPr>
          <w:rFonts w:ascii="Times New Roman" w:hAnsi="Times New Roman"/>
          <w:sz w:val="28"/>
          <w:szCs w:val="28"/>
        </w:rPr>
        <w:t xml:space="preserve"> </w:t>
      </w:r>
    </w:p>
    <w:p w:rsidR="00345F9F" w:rsidRPr="00851A1D" w:rsidRDefault="00345F9F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345F9F" w:rsidRPr="00851A1D" w:rsidRDefault="00345F9F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  <w:sectPr w:rsidR="00345F9F" w:rsidRPr="00851A1D" w:rsidSect="002E0F1E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345F9F" w:rsidRPr="00851A1D" w:rsidRDefault="00345F9F" w:rsidP="00680B29">
      <w:pPr>
        <w:pStyle w:val="12"/>
        <w:numPr>
          <w:ilvl w:val="0"/>
          <w:numId w:val="29"/>
        </w:numPr>
        <w:tabs>
          <w:tab w:val="left" w:pos="284"/>
        </w:tabs>
        <w:ind w:right="-1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51A1D">
        <w:rPr>
          <w:rFonts w:ascii="Times New Roman" w:hAnsi="Times New Roman"/>
          <w:b/>
          <w:color w:val="000000"/>
          <w:sz w:val="28"/>
          <w:szCs w:val="28"/>
        </w:rPr>
        <w:lastRenderedPageBreak/>
        <w:t>Критерии выставления оценок по результатам промежуточной а</w:t>
      </w:r>
      <w:r w:rsidRPr="00851A1D">
        <w:rPr>
          <w:rFonts w:ascii="Times New Roman" w:hAnsi="Times New Roman"/>
          <w:b/>
          <w:color w:val="000000"/>
          <w:sz w:val="28"/>
          <w:szCs w:val="28"/>
        </w:rPr>
        <w:t>т</w:t>
      </w:r>
      <w:r w:rsidRPr="00851A1D">
        <w:rPr>
          <w:rFonts w:ascii="Times New Roman" w:hAnsi="Times New Roman"/>
          <w:b/>
          <w:color w:val="000000"/>
          <w:sz w:val="28"/>
          <w:szCs w:val="28"/>
        </w:rPr>
        <w:t>тестации по дисциплине</w:t>
      </w:r>
    </w:p>
    <w:p w:rsidR="00345F9F" w:rsidRPr="00851A1D" w:rsidRDefault="00345F9F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8E1B6F" w:rsidRPr="00851A1D" w:rsidRDefault="008E1B6F" w:rsidP="008E1B6F">
      <w:pPr>
        <w:adjustRightInd w:val="0"/>
        <w:ind w:left="360" w:right="-1" w:firstLine="0"/>
        <w:jc w:val="both"/>
        <w:rPr>
          <w:rFonts w:ascii="Times New Roman" w:hAnsi="Times New Roman"/>
          <w:sz w:val="28"/>
          <w:szCs w:val="28"/>
        </w:rPr>
      </w:pPr>
      <w:r w:rsidRPr="00851A1D">
        <w:rPr>
          <w:rFonts w:ascii="Times New Roman" w:hAnsi="Times New Roman"/>
          <w:sz w:val="28"/>
          <w:szCs w:val="28"/>
        </w:rPr>
        <w:t>Результаты промежуточной аттестации определяются оценками «отли</w:t>
      </w:r>
      <w:r w:rsidRPr="00851A1D">
        <w:rPr>
          <w:rFonts w:ascii="Times New Roman" w:hAnsi="Times New Roman"/>
          <w:sz w:val="28"/>
          <w:szCs w:val="28"/>
        </w:rPr>
        <w:t>ч</w:t>
      </w:r>
      <w:r w:rsidRPr="00851A1D">
        <w:rPr>
          <w:rFonts w:ascii="Times New Roman" w:hAnsi="Times New Roman"/>
          <w:sz w:val="28"/>
          <w:szCs w:val="28"/>
        </w:rPr>
        <w:t>но», «хорошо», «удовлетворительно», «неудовлетворительно». Оценки «отлично», «хорошо», «удовлетворительно» означают успешное прохо</w:t>
      </w:r>
      <w:r w:rsidRPr="00851A1D">
        <w:rPr>
          <w:rFonts w:ascii="Times New Roman" w:hAnsi="Times New Roman"/>
          <w:sz w:val="28"/>
          <w:szCs w:val="28"/>
        </w:rPr>
        <w:t>ж</w:t>
      </w:r>
      <w:r w:rsidRPr="00851A1D">
        <w:rPr>
          <w:rFonts w:ascii="Times New Roman" w:hAnsi="Times New Roman"/>
          <w:sz w:val="28"/>
          <w:szCs w:val="28"/>
        </w:rPr>
        <w:t>дение промежуточной аттестации.</w:t>
      </w:r>
    </w:p>
    <w:p w:rsidR="008E1B6F" w:rsidRPr="00851A1D" w:rsidRDefault="008E1B6F" w:rsidP="008E1B6F">
      <w:pPr>
        <w:adjustRightInd w:val="0"/>
        <w:ind w:left="360" w:right="-1" w:firstLine="0"/>
        <w:jc w:val="both"/>
        <w:rPr>
          <w:rFonts w:ascii="Times New Roman" w:hAnsi="Times New Roman"/>
          <w:sz w:val="28"/>
          <w:szCs w:val="28"/>
        </w:rPr>
      </w:pPr>
      <w:r w:rsidRPr="00851A1D">
        <w:rPr>
          <w:rFonts w:ascii="Times New Roman" w:hAnsi="Times New Roman"/>
          <w:sz w:val="28"/>
          <w:szCs w:val="28"/>
        </w:rPr>
        <w:t>Оценка «отлично» соответствует продвинутому уровню сформированн</w:t>
      </w:r>
      <w:r w:rsidRPr="00851A1D">
        <w:rPr>
          <w:rFonts w:ascii="Times New Roman" w:hAnsi="Times New Roman"/>
          <w:sz w:val="28"/>
          <w:szCs w:val="28"/>
        </w:rPr>
        <w:t>о</w:t>
      </w:r>
      <w:r w:rsidRPr="00851A1D">
        <w:rPr>
          <w:rFonts w:ascii="Times New Roman" w:hAnsi="Times New Roman"/>
          <w:sz w:val="28"/>
          <w:szCs w:val="28"/>
        </w:rPr>
        <w:t>сти компетенции.</w:t>
      </w:r>
    </w:p>
    <w:p w:rsidR="008E1B6F" w:rsidRPr="00851A1D" w:rsidRDefault="008E1B6F" w:rsidP="008E1B6F">
      <w:pPr>
        <w:adjustRightInd w:val="0"/>
        <w:ind w:left="360" w:right="-1" w:firstLine="0"/>
        <w:jc w:val="both"/>
        <w:rPr>
          <w:rFonts w:ascii="Times New Roman" w:hAnsi="Times New Roman"/>
          <w:sz w:val="28"/>
          <w:szCs w:val="28"/>
        </w:rPr>
      </w:pPr>
      <w:r w:rsidRPr="00851A1D">
        <w:rPr>
          <w:rFonts w:ascii="Times New Roman" w:hAnsi="Times New Roman"/>
          <w:sz w:val="28"/>
          <w:szCs w:val="28"/>
        </w:rPr>
        <w:t>Оценка «хорошо» соответствует базовому уровню сформированности компетенции.</w:t>
      </w:r>
    </w:p>
    <w:p w:rsidR="008E1B6F" w:rsidRPr="00851A1D" w:rsidRDefault="008E1B6F" w:rsidP="008E1B6F">
      <w:pPr>
        <w:adjustRightInd w:val="0"/>
        <w:ind w:left="360" w:right="-1" w:firstLine="0"/>
        <w:jc w:val="both"/>
        <w:rPr>
          <w:rFonts w:ascii="Times New Roman" w:hAnsi="Times New Roman"/>
          <w:sz w:val="28"/>
          <w:szCs w:val="28"/>
        </w:rPr>
      </w:pPr>
      <w:r w:rsidRPr="00851A1D">
        <w:rPr>
          <w:rFonts w:ascii="Times New Roman" w:hAnsi="Times New Roman"/>
          <w:sz w:val="28"/>
          <w:szCs w:val="28"/>
        </w:rPr>
        <w:t>Оценка «удовлетворительно» соответствует пороговому уровню сформ</w:t>
      </w:r>
      <w:r w:rsidRPr="00851A1D">
        <w:rPr>
          <w:rFonts w:ascii="Times New Roman" w:hAnsi="Times New Roman"/>
          <w:sz w:val="28"/>
          <w:szCs w:val="28"/>
        </w:rPr>
        <w:t>и</w:t>
      </w:r>
      <w:r w:rsidRPr="00851A1D">
        <w:rPr>
          <w:rFonts w:ascii="Times New Roman" w:hAnsi="Times New Roman"/>
          <w:sz w:val="28"/>
          <w:szCs w:val="28"/>
        </w:rPr>
        <w:t>рованности компетенции.</w:t>
      </w:r>
    </w:p>
    <w:p w:rsidR="008E1B6F" w:rsidRPr="00851A1D" w:rsidRDefault="008E1B6F" w:rsidP="008E1B6F">
      <w:pPr>
        <w:adjustRightInd w:val="0"/>
        <w:ind w:left="360" w:right="-1" w:firstLine="0"/>
        <w:jc w:val="both"/>
        <w:rPr>
          <w:rFonts w:ascii="Times New Roman" w:hAnsi="Times New Roman"/>
          <w:sz w:val="28"/>
          <w:szCs w:val="28"/>
        </w:rPr>
      </w:pPr>
      <w:r w:rsidRPr="00851A1D">
        <w:rPr>
          <w:rFonts w:ascii="Times New Roman" w:hAnsi="Times New Roman"/>
          <w:sz w:val="28"/>
          <w:szCs w:val="28"/>
        </w:rPr>
        <w:t>Оценка «неудовлетворительно» выставляется, если хотя бы одна комп</w:t>
      </w:r>
      <w:r w:rsidRPr="00851A1D">
        <w:rPr>
          <w:rFonts w:ascii="Times New Roman" w:hAnsi="Times New Roman"/>
          <w:sz w:val="28"/>
          <w:szCs w:val="28"/>
        </w:rPr>
        <w:t>е</w:t>
      </w:r>
      <w:r w:rsidRPr="00851A1D">
        <w:rPr>
          <w:rFonts w:ascii="Times New Roman" w:hAnsi="Times New Roman"/>
          <w:sz w:val="28"/>
          <w:szCs w:val="28"/>
        </w:rPr>
        <w:t>тенция не сформирована.</w:t>
      </w:r>
    </w:p>
    <w:p w:rsidR="008E1B6F" w:rsidRPr="00851A1D" w:rsidRDefault="008E1B6F" w:rsidP="008E1B6F">
      <w:pPr>
        <w:adjustRightInd w:val="0"/>
        <w:ind w:left="360" w:right="-1" w:firstLine="0"/>
        <w:jc w:val="both"/>
        <w:rPr>
          <w:rFonts w:ascii="Times New Roman" w:hAnsi="Times New Roman"/>
          <w:sz w:val="28"/>
          <w:szCs w:val="28"/>
        </w:rPr>
      </w:pPr>
      <w:r w:rsidRPr="00851A1D">
        <w:rPr>
          <w:rFonts w:ascii="Times New Roman" w:hAnsi="Times New Roman"/>
          <w:sz w:val="28"/>
          <w:szCs w:val="28"/>
        </w:rPr>
        <w:t>Итоговая оценка результатов промежуточной аттестации выставляется по следующей формуле:</w:t>
      </w:r>
    </w:p>
    <w:p w:rsidR="00345F9F" w:rsidRPr="00851A1D" w:rsidRDefault="00345F9F" w:rsidP="00680B29">
      <w:pPr>
        <w:adjustRightInd w:val="0"/>
        <w:ind w:left="360" w:right="-1" w:firstLine="0"/>
        <w:jc w:val="both"/>
        <w:rPr>
          <w:rFonts w:ascii="Times New Roman" w:hAnsi="Times New Roman"/>
          <w:bCs/>
          <w:sz w:val="28"/>
          <w:szCs w:val="28"/>
        </w:rPr>
      </w:pPr>
    </w:p>
    <w:p w:rsidR="00851A1D" w:rsidRPr="00105BF0" w:rsidRDefault="00851A1D" w:rsidP="00500554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6512CB" w:rsidRPr="00105BF0" w:rsidRDefault="006512CB" w:rsidP="00500554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6512CB" w:rsidRPr="00105BF0" w:rsidRDefault="006512CB" w:rsidP="00500554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6512CB" w:rsidRPr="00105BF0" w:rsidRDefault="006512CB" w:rsidP="00500554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6512CB" w:rsidRPr="00105BF0" w:rsidRDefault="006512CB" w:rsidP="00500554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6512CB" w:rsidRPr="00105BF0" w:rsidRDefault="006512CB" w:rsidP="00500554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6512CB" w:rsidRPr="00105BF0" w:rsidRDefault="006512CB" w:rsidP="00500554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6512CB" w:rsidRPr="00105BF0" w:rsidRDefault="006512CB" w:rsidP="00500554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851A1D" w:rsidRPr="00851A1D" w:rsidRDefault="00851A1D" w:rsidP="00500554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851A1D" w:rsidRPr="00851A1D" w:rsidRDefault="00851A1D" w:rsidP="00500554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851A1D" w:rsidRPr="00851A1D" w:rsidRDefault="00851A1D" w:rsidP="00500554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851A1D" w:rsidRPr="00851A1D" w:rsidRDefault="00851A1D" w:rsidP="00500554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851A1D" w:rsidRPr="00851A1D" w:rsidRDefault="00851A1D" w:rsidP="00500554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851A1D" w:rsidRPr="00851A1D" w:rsidRDefault="00851A1D" w:rsidP="00500554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851A1D" w:rsidRPr="00851A1D" w:rsidRDefault="00851A1D" w:rsidP="00500554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851A1D" w:rsidRPr="00851A1D" w:rsidRDefault="00851A1D" w:rsidP="00500554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851A1D" w:rsidRPr="00851A1D" w:rsidRDefault="00851A1D" w:rsidP="00500554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851A1D" w:rsidRPr="00851A1D" w:rsidRDefault="00851A1D" w:rsidP="00500554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851A1D" w:rsidRPr="00851A1D" w:rsidRDefault="00851A1D" w:rsidP="00500554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851A1D" w:rsidRPr="00851A1D" w:rsidRDefault="00851A1D" w:rsidP="00500554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851A1D" w:rsidRPr="00851A1D" w:rsidRDefault="00851A1D" w:rsidP="00500554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851A1D" w:rsidRPr="00851A1D" w:rsidRDefault="00851A1D" w:rsidP="00500554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851A1D" w:rsidRPr="00851A1D" w:rsidRDefault="00851A1D" w:rsidP="00500554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851A1D" w:rsidRPr="00851A1D" w:rsidRDefault="00851A1D" w:rsidP="00500554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851A1D" w:rsidRPr="00851A1D" w:rsidRDefault="00851A1D" w:rsidP="00500554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500554" w:rsidRPr="00851A1D" w:rsidRDefault="00345F9F" w:rsidP="00500554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 w:rsidRPr="00851A1D">
        <w:rPr>
          <w:rFonts w:ascii="Times New Roman" w:hAnsi="Times New Roman"/>
          <w:sz w:val="28"/>
          <w:szCs w:val="28"/>
        </w:rPr>
        <w:t xml:space="preserve"> </w:t>
      </w:r>
    </w:p>
    <w:p w:rsidR="00500554" w:rsidRPr="00851A1D" w:rsidRDefault="00500554" w:rsidP="00500554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345F9F" w:rsidRPr="00851A1D" w:rsidRDefault="00345F9F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851A1D">
        <w:rPr>
          <w:rFonts w:ascii="Times New Roman" w:hAnsi="Times New Roman"/>
          <w:b/>
          <w:sz w:val="24"/>
          <w:szCs w:val="24"/>
          <w:lang w:val="ru-RU"/>
        </w:rPr>
        <w:lastRenderedPageBreak/>
        <w:t>Лист актуализации фонда оценочных сре</w:t>
      </w:r>
      <w:proofErr w:type="gramStart"/>
      <w:r w:rsidRPr="00851A1D">
        <w:rPr>
          <w:rFonts w:ascii="Times New Roman" w:hAnsi="Times New Roman"/>
          <w:b/>
          <w:sz w:val="24"/>
          <w:szCs w:val="24"/>
          <w:lang w:val="ru-RU"/>
        </w:rPr>
        <w:t>дств пр</w:t>
      </w:r>
      <w:proofErr w:type="gramEnd"/>
      <w:r w:rsidRPr="00851A1D">
        <w:rPr>
          <w:rFonts w:ascii="Times New Roman" w:hAnsi="Times New Roman"/>
          <w:b/>
          <w:sz w:val="24"/>
          <w:szCs w:val="24"/>
          <w:lang w:val="ru-RU"/>
        </w:rPr>
        <w:t>омежуточной аттестации</w:t>
      </w:r>
    </w:p>
    <w:p w:rsidR="00345F9F" w:rsidRPr="00851A1D" w:rsidRDefault="00345F9F" w:rsidP="00680B29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851A1D"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 w:rsidRPr="00851A1D">
        <w:rPr>
          <w:rFonts w:ascii="Times New Roman" w:hAnsi="Times New Roman"/>
          <w:b/>
          <w:sz w:val="24"/>
          <w:szCs w:val="24"/>
          <w:lang w:val="ru-RU"/>
        </w:rPr>
        <w:br/>
        <w:t>«</w:t>
      </w:r>
      <w:r w:rsidRPr="00851A1D">
        <w:rPr>
          <w:rFonts w:ascii="Times New Roman" w:hAnsi="Times New Roman"/>
          <w:b/>
          <w:noProof/>
          <w:sz w:val="24"/>
          <w:szCs w:val="24"/>
        </w:rPr>
        <w:t>Цифровая схемотехника</w:t>
      </w:r>
      <w:r w:rsidRPr="00851A1D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345F9F" w:rsidRPr="00851A1D" w:rsidRDefault="00345F9F" w:rsidP="00680B29">
      <w:pPr>
        <w:pStyle w:val="a7"/>
        <w:ind w:left="0" w:right="-1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345F9F" w:rsidRPr="00D75FE0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45F9F" w:rsidRPr="00851A1D" w:rsidRDefault="00345F9F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45F9F" w:rsidRPr="00851A1D" w:rsidRDefault="00345F9F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851A1D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45F9F" w:rsidRPr="00851A1D" w:rsidRDefault="00345F9F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851A1D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F9F" w:rsidRPr="00851A1D" w:rsidRDefault="00345F9F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345F9F" w:rsidRPr="00940BEE" w:rsidRDefault="00345F9F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1D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345F9F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45F9F" w:rsidRPr="00940BEE" w:rsidRDefault="00345F9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45F9F" w:rsidRPr="00940BEE" w:rsidRDefault="00345F9F" w:rsidP="00680B29">
            <w:pPr>
              <w:snapToGri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45F9F" w:rsidRPr="00940BEE" w:rsidRDefault="00345F9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F9F" w:rsidRPr="00940BEE" w:rsidRDefault="00345F9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5F9F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45F9F" w:rsidRPr="00940BEE" w:rsidRDefault="00345F9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45F9F" w:rsidRPr="00940BEE" w:rsidRDefault="00345F9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45F9F" w:rsidRPr="00940BEE" w:rsidRDefault="00345F9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F9F" w:rsidRPr="00940BEE" w:rsidRDefault="00345F9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5F9F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45F9F" w:rsidRPr="00940BEE" w:rsidRDefault="00345F9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45F9F" w:rsidRPr="00940BEE" w:rsidRDefault="00345F9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45F9F" w:rsidRPr="00940BEE" w:rsidRDefault="00345F9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F9F" w:rsidRPr="00940BEE" w:rsidRDefault="00345F9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5F9F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45F9F" w:rsidRPr="00940BEE" w:rsidRDefault="00345F9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45F9F" w:rsidRPr="00940BEE" w:rsidRDefault="00345F9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45F9F" w:rsidRPr="00940BEE" w:rsidRDefault="00345F9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F9F" w:rsidRPr="00940BEE" w:rsidRDefault="00345F9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5F9F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45F9F" w:rsidRPr="00940BEE" w:rsidRDefault="00345F9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45F9F" w:rsidRPr="00940BEE" w:rsidRDefault="00345F9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45F9F" w:rsidRPr="00940BEE" w:rsidRDefault="00345F9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F9F" w:rsidRPr="00940BEE" w:rsidRDefault="00345F9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5F9F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45F9F" w:rsidRPr="00940BEE" w:rsidRDefault="00345F9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45F9F" w:rsidRPr="00940BEE" w:rsidRDefault="00345F9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45F9F" w:rsidRPr="00940BEE" w:rsidRDefault="00345F9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F9F" w:rsidRPr="00940BEE" w:rsidRDefault="00345F9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5F9F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45F9F" w:rsidRPr="00940BEE" w:rsidRDefault="00345F9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45F9F" w:rsidRPr="00940BEE" w:rsidRDefault="00345F9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45F9F" w:rsidRPr="00940BEE" w:rsidRDefault="00345F9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F9F" w:rsidRPr="00940BEE" w:rsidRDefault="00345F9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45F9F" w:rsidRDefault="00345F9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  <w:sectPr w:rsidR="00345F9F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45F9F" w:rsidRPr="00940BEE" w:rsidRDefault="00345F9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sectPr w:rsidR="00345F9F" w:rsidRPr="00940BEE" w:rsidSect="00345F9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FE4" w:rsidRDefault="00D81FE4" w:rsidP="00586056">
      <w:r>
        <w:separator/>
      </w:r>
    </w:p>
  </w:endnote>
  <w:endnote w:type="continuationSeparator" w:id="0">
    <w:p w:rsidR="00D81FE4" w:rsidRDefault="00D81FE4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FE4" w:rsidRDefault="00D81FE4" w:rsidP="00586056">
      <w:r>
        <w:separator/>
      </w:r>
    </w:p>
  </w:footnote>
  <w:footnote w:type="continuationSeparator" w:id="0">
    <w:p w:rsidR="00D81FE4" w:rsidRDefault="00D81FE4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79A5AD5"/>
    <w:multiLevelType w:val="hybridMultilevel"/>
    <w:tmpl w:val="A7C845FA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079E6D5E"/>
    <w:multiLevelType w:val="multilevel"/>
    <w:tmpl w:val="01BE530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087F16A9"/>
    <w:multiLevelType w:val="multilevel"/>
    <w:tmpl w:val="1E66A2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09861B92"/>
    <w:multiLevelType w:val="hybridMultilevel"/>
    <w:tmpl w:val="BD2A8D46"/>
    <w:lvl w:ilvl="0" w:tplc="00000003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B974216"/>
    <w:multiLevelType w:val="multilevel"/>
    <w:tmpl w:val="1BC81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9">
    <w:nsid w:val="19B033FC"/>
    <w:multiLevelType w:val="multilevel"/>
    <w:tmpl w:val="FFCA889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19E93D49"/>
    <w:multiLevelType w:val="multilevel"/>
    <w:tmpl w:val="FFAAA8CA"/>
    <w:lvl w:ilvl="0">
      <w:start w:val="7"/>
      <w:numFmt w:val="decimal"/>
      <w:lvlText w:val="%1"/>
      <w:lvlJc w:val="left"/>
      <w:pPr>
        <w:ind w:left="1688" w:hanging="389"/>
      </w:pPr>
      <w:rPr>
        <w:rFonts w:cs="Times New Roman" w:hint="default"/>
      </w:rPr>
    </w:lvl>
    <w:lvl w:ilvl="1">
      <w:start w:val="1"/>
      <w:numFmt w:val="decimal"/>
      <w:lvlText w:val="5.%2."/>
      <w:lvlJc w:val="left"/>
      <w:pPr>
        <w:ind w:left="1240" w:hanging="389"/>
      </w:pPr>
      <w:rPr>
        <w:rFonts w:cs="Times New Roman" w:hint="default"/>
        <w:spacing w:val="-1"/>
        <w:w w:val="99"/>
        <w:sz w:val="24"/>
        <w:szCs w:val="24"/>
      </w:rPr>
    </w:lvl>
    <w:lvl w:ilvl="2">
      <w:start w:val="1"/>
      <w:numFmt w:val="decimal"/>
      <w:lvlText w:val="8.1.%3."/>
      <w:lvlJc w:val="left"/>
      <w:pPr>
        <w:ind w:left="760" w:hanging="669"/>
      </w:pPr>
      <w:rPr>
        <w:rFonts w:cs="Times New Roman" w:hint="default"/>
        <w:spacing w:val="-1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3716" w:hanging="6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35" w:hanging="6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53" w:hanging="6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71" w:hanging="6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90" w:hanging="6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08" w:hanging="669"/>
      </w:pPr>
      <w:rPr>
        <w:rFonts w:hint="default"/>
      </w:rPr>
    </w:lvl>
  </w:abstractNum>
  <w:abstractNum w:abstractNumId="21">
    <w:nsid w:val="208722A5"/>
    <w:multiLevelType w:val="multilevel"/>
    <w:tmpl w:val="81B80C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21795C99"/>
    <w:multiLevelType w:val="hybridMultilevel"/>
    <w:tmpl w:val="20FEFD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244A6109"/>
    <w:multiLevelType w:val="hybridMultilevel"/>
    <w:tmpl w:val="B4D6F370"/>
    <w:lvl w:ilvl="0" w:tplc="922AC7C6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25CD6351"/>
    <w:multiLevelType w:val="multilevel"/>
    <w:tmpl w:val="D11A7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27C61EE5"/>
    <w:multiLevelType w:val="hybridMultilevel"/>
    <w:tmpl w:val="C9AC71AC"/>
    <w:lvl w:ilvl="0" w:tplc="52D40828">
      <w:start w:val="24"/>
      <w:numFmt w:val="decimal"/>
      <w:lvlText w:val="%1."/>
      <w:lvlJc w:val="left"/>
      <w:pPr>
        <w:ind w:left="1085" w:hanging="375"/>
      </w:pPr>
      <w:rPr>
        <w:rFonts w:cs="Times New Roman" w:hint="default"/>
        <w:b w:val="0"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26">
    <w:nsid w:val="27F6543F"/>
    <w:multiLevelType w:val="multilevel"/>
    <w:tmpl w:val="88DCF0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2ABD5F14"/>
    <w:multiLevelType w:val="multilevel"/>
    <w:tmpl w:val="9EEAFE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2FE23278"/>
    <w:multiLevelType w:val="multilevel"/>
    <w:tmpl w:val="C4AC783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>
    <w:nsid w:val="34711506"/>
    <w:multiLevelType w:val="hybridMultilevel"/>
    <w:tmpl w:val="66180378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37660F2B"/>
    <w:multiLevelType w:val="multilevel"/>
    <w:tmpl w:val="30FA53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31">
    <w:nsid w:val="388E5B73"/>
    <w:multiLevelType w:val="multilevel"/>
    <w:tmpl w:val="3434341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  <w:b/>
      </w:rPr>
    </w:lvl>
  </w:abstractNum>
  <w:abstractNum w:abstractNumId="32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475832E1"/>
    <w:multiLevelType w:val="multilevel"/>
    <w:tmpl w:val="610446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4">
    <w:nsid w:val="49D70D10"/>
    <w:multiLevelType w:val="multilevel"/>
    <w:tmpl w:val="7CCE663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>
    <w:nsid w:val="4A957DCF"/>
    <w:multiLevelType w:val="hybridMultilevel"/>
    <w:tmpl w:val="704464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4CDC5AB7"/>
    <w:multiLevelType w:val="hybridMultilevel"/>
    <w:tmpl w:val="ED9E8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5C8D4A61"/>
    <w:multiLevelType w:val="multilevel"/>
    <w:tmpl w:val="4F0CE1C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8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39">
    <w:nsid w:val="60C817D0"/>
    <w:multiLevelType w:val="hybridMultilevel"/>
    <w:tmpl w:val="7458F42C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623A06D0"/>
    <w:multiLevelType w:val="multilevel"/>
    <w:tmpl w:val="123621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1">
    <w:nsid w:val="64BA0476"/>
    <w:multiLevelType w:val="multilevel"/>
    <w:tmpl w:val="BAC0051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2">
    <w:nsid w:val="6AF80B37"/>
    <w:multiLevelType w:val="multilevel"/>
    <w:tmpl w:val="D65875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3">
    <w:nsid w:val="6D01105A"/>
    <w:multiLevelType w:val="hybridMultilevel"/>
    <w:tmpl w:val="E2AA1796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70652D22"/>
    <w:multiLevelType w:val="multilevel"/>
    <w:tmpl w:val="5E3ED4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5">
    <w:nsid w:val="734D319D"/>
    <w:multiLevelType w:val="multilevel"/>
    <w:tmpl w:val="299000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6">
    <w:nsid w:val="7C354F0C"/>
    <w:multiLevelType w:val="hybridMultilevel"/>
    <w:tmpl w:val="AE903BF4"/>
    <w:lvl w:ilvl="0" w:tplc="922AC7C6">
      <w:start w:val="1"/>
      <w:numFmt w:val="bullet"/>
      <w:lvlText w:val=""/>
      <w:lvlJc w:val="left"/>
      <w:pPr>
        <w:ind w:left="14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8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4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0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9"/>
  </w:num>
  <w:num w:numId="3">
    <w:abstractNumId w:val="35"/>
  </w:num>
  <w:num w:numId="4">
    <w:abstractNumId w:val="43"/>
  </w:num>
  <w:num w:numId="5">
    <w:abstractNumId w:val="39"/>
  </w:num>
  <w:num w:numId="6">
    <w:abstractNumId w:val="22"/>
  </w:num>
  <w:num w:numId="7">
    <w:abstractNumId w:val="46"/>
  </w:num>
  <w:num w:numId="8">
    <w:abstractNumId w:val="36"/>
  </w:num>
  <w:num w:numId="9">
    <w:abstractNumId w:val="13"/>
  </w:num>
  <w:num w:numId="10">
    <w:abstractNumId w:val="10"/>
  </w:num>
  <w:num w:numId="11">
    <w:abstractNumId w:val="8"/>
  </w:num>
  <w:num w:numId="12">
    <w:abstractNumId w:val="11"/>
  </w:num>
  <w:num w:numId="13">
    <w:abstractNumId w:val="6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5"/>
  </w:num>
  <w:num w:numId="20">
    <w:abstractNumId w:val="9"/>
  </w:num>
  <w:num w:numId="21">
    <w:abstractNumId w:val="12"/>
  </w:num>
  <w:num w:numId="22">
    <w:abstractNumId w:val="7"/>
  </w:num>
  <w:num w:numId="23">
    <w:abstractNumId w:val="16"/>
  </w:num>
  <w:num w:numId="24">
    <w:abstractNumId w:val="23"/>
  </w:num>
  <w:num w:numId="25">
    <w:abstractNumId w:val="32"/>
  </w:num>
  <w:num w:numId="26">
    <w:abstractNumId w:val="20"/>
  </w:num>
  <w:num w:numId="27">
    <w:abstractNumId w:val="31"/>
  </w:num>
  <w:num w:numId="28">
    <w:abstractNumId w:val="25"/>
  </w:num>
  <w:num w:numId="29">
    <w:abstractNumId w:val="18"/>
  </w:num>
  <w:num w:numId="30">
    <w:abstractNumId w:val="17"/>
  </w:num>
  <w:num w:numId="31">
    <w:abstractNumId w:val="24"/>
  </w:num>
  <w:num w:numId="32">
    <w:abstractNumId w:val="40"/>
  </w:num>
  <w:num w:numId="33">
    <w:abstractNumId w:val="45"/>
  </w:num>
  <w:num w:numId="34">
    <w:abstractNumId w:val="33"/>
  </w:num>
  <w:num w:numId="35">
    <w:abstractNumId w:val="26"/>
  </w:num>
  <w:num w:numId="36">
    <w:abstractNumId w:val="15"/>
  </w:num>
  <w:num w:numId="37">
    <w:abstractNumId w:val="27"/>
  </w:num>
  <w:num w:numId="38">
    <w:abstractNumId w:val="37"/>
  </w:num>
  <w:num w:numId="39">
    <w:abstractNumId w:val="41"/>
  </w:num>
  <w:num w:numId="40">
    <w:abstractNumId w:val="42"/>
  </w:num>
  <w:num w:numId="41">
    <w:abstractNumId w:val="21"/>
  </w:num>
  <w:num w:numId="42">
    <w:abstractNumId w:val="44"/>
  </w:num>
  <w:num w:numId="43">
    <w:abstractNumId w:val="28"/>
  </w:num>
  <w:num w:numId="44">
    <w:abstractNumId w:val="14"/>
  </w:num>
  <w:num w:numId="45">
    <w:abstractNumId w:val="19"/>
  </w:num>
  <w:num w:numId="46">
    <w:abstractNumId w:val="34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3BF0"/>
    <w:rsid w:val="0001276D"/>
    <w:rsid w:val="00016284"/>
    <w:rsid w:val="00016A9F"/>
    <w:rsid w:val="00023773"/>
    <w:rsid w:val="00033617"/>
    <w:rsid w:val="00041D4F"/>
    <w:rsid w:val="00041E5B"/>
    <w:rsid w:val="0004229C"/>
    <w:rsid w:val="00046D16"/>
    <w:rsid w:val="00052325"/>
    <w:rsid w:val="00053A0B"/>
    <w:rsid w:val="00056087"/>
    <w:rsid w:val="000717F6"/>
    <w:rsid w:val="000724EB"/>
    <w:rsid w:val="0007262D"/>
    <w:rsid w:val="000730A7"/>
    <w:rsid w:val="000741B7"/>
    <w:rsid w:val="0008286F"/>
    <w:rsid w:val="00082C5D"/>
    <w:rsid w:val="000861E3"/>
    <w:rsid w:val="00086595"/>
    <w:rsid w:val="0008679E"/>
    <w:rsid w:val="00090535"/>
    <w:rsid w:val="00092949"/>
    <w:rsid w:val="00094EFF"/>
    <w:rsid w:val="000A2DCA"/>
    <w:rsid w:val="000A7D79"/>
    <w:rsid w:val="000B1732"/>
    <w:rsid w:val="000B42BB"/>
    <w:rsid w:val="000B63B2"/>
    <w:rsid w:val="000B718E"/>
    <w:rsid w:val="000B78FD"/>
    <w:rsid w:val="000C3FF4"/>
    <w:rsid w:val="000C47CA"/>
    <w:rsid w:val="000D3994"/>
    <w:rsid w:val="000D4934"/>
    <w:rsid w:val="000E543D"/>
    <w:rsid w:val="000E7637"/>
    <w:rsid w:val="000F6941"/>
    <w:rsid w:val="000F6A99"/>
    <w:rsid w:val="000F6E0B"/>
    <w:rsid w:val="00100927"/>
    <w:rsid w:val="0010399A"/>
    <w:rsid w:val="00105BF0"/>
    <w:rsid w:val="00106400"/>
    <w:rsid w:val="001202E5"/>
    <w:rsid w:val="00123A94"/>
    <w:rsid w:val="00126A6F"/>
    <w:rsid w:val="00126E56"/>
    <w:rsid w:val="001306BC"/>
    <w:rsid w:val="00136C0F"/>
    <w:rsid w:val="00145653"/>
    <w:rsid w:val="001671DF"/>
    <w:rsid w:val="00170D0C"/>
    <w:rsid w:val="00170FE2"/>
    <w:rsid w:val="001820E6"/>
    <w:rsid w:val="00183425"/>
    <w:rsid w:val="00185A71"/>
    <w:rsid w:val="00185AF3"/>
    <w:rsid w:val="00192B1D"/>
    <w:rsid w:val="001A0207"/>
    <w:rsid w:val="001A1890"/>
    <w:rsid w:val="001A1E6A"/>
    <w:rsid w:val="001B0088"/>
    <w:rsid w:val="001B374D"/>
    <w:rsid w:val="001C0864"/>
    <w:rsid w:val="001C7F8C"/>
    <w:rsid w:val="001D32CD"/>
    <w:rsid w:val="001D5CF7"/>
    <w:rsid w:val="001E08A2"/>
    <w:rsid w:val="001E367A"/>
    <w:rsid w:val="001E5B9C"/>
    <w:rsid w:val="001F2BAC"/>
    <w:rsid w:val="001F72D3"/>
    <w:rsid w:val="001F772C"/>
    <w:rsid w:val="0020164F"/>
    <w:rsid w:val="002028C6"/>
    <w:rsid w:val="002100E9"/>
    <w:rsid w:val="0023286F"/>
    <w:rsid w:val="002335DE"/>
    <w:rsid w:val="0023550A"/>
    <w:rsid w:val="00244458"/>
    <w:rsid w:val="00247584"/>
    <w:rsid w:val="00263C07"/>
    <w:rsid w:val="00272497"/>
    <w:rsid w:val="00274D78"/>
    <w:rsid w:val="00274FAF"/>
    <w:rsid w:val="00275263"/>
    <w:rsid w:val="0027601E"/>
    <w:rsid w:val="00283868"/>
    <w:rsid w:val="002862BC"/>
    <w:rsid w:val="0028683D"/>
    <w:rsid w:val="00290B65"/>
    <w:rsid w:val="00293063"/>
    <w:rsid w:val="002A057B"/>
    <w:rsid w:val="002A20EE"/>
    <w:rsid w:val="002A3BF0"/>
    <w:rsid w:val="002A70BF"/>
    <w:rsid w:val="002B2E02"/>
    <w:rsid w:val="002B5A3D"/>
    <w:rsid w:val="002B7786"/>
    <w:rsid w:val="002C17BD"/>
    <w:rsid w:val="002C2C8C"/>
    <w:rsid w:val="002D3354"/>
    <w:rsid w:val="002D41F4"/>
    <w:rsid w:val="002D4960"/>
    <w:rsid w:val="002D4FAE"/>
    <w:rsid w:val="002D5178"/>
    <w:rsid w:val="002E0F1E"/>
    <w:rsid w:val="002E28D8"/>
    <w:rsid w:val="002E795A"/>
    <w:rsid w:val="002E7D27"/>
    <w:rsid w:val="002F1DBD"/>
    <w:rsid w:val="002F5B84"/>
    <w:rsid w:val="0030112D"/>
    <w:rsid w:val="00303A65"/>
    <w:rsid w:val="00305EE9"/>
    <w:rsid w:val="0031318F"/>
    <w:rsid w:val="00314C48"/>
    <w:rsid w:val="00321A45"/>
    <w:rsid w:val="00325FBC"/>
    <w:rsid w:val="00326310"/>
    <w:rsid w:val="0033185A"/>
    <w:rsid w:val="0033204F"/>
    <w:rsid w:val="0034071C"/>
    <w:rsid w:val="00343530"/>
    <w:rsid w:val="00345105"/>
    <w:rsid w:val="003452E2"/>
    <w:rsid w:val="00345F9F"/>
    <w:rsid w:val="003477BF"/>
    <w:rsid w:val="003503A3"/>
    <w:rsid w:val="00365207"/>
    <w:rsid w:val="003727F0"/>
    <w:rsid w:val="003740B4"/>
    <w:rsid w:val="00375ED9"/>
    <w:rsid w:val="00380C0A"/>
    <w:rsid w:val="00381F45"/>
    <w:rsid w:val="00382373"/>
    <w:rsid w:val="00390BCA"/>
    <w:rsid w:val="003938BC"/>
    <w:rsid w:val="003A5677"/>
    <w:rsid w:val="003A5D66"/>
    <w:rsid w:val="003A5EDF"/>
    <w:rsid w:val="003B013D"/>
    <w:rsid w:val="003B3F2D"/>
    <w:rsid w:val="003B546E"/>
    <w:rsid w:val="003C346B"/>
    <w:rsid w:val="003C4716"/>
    <w:rsid w:val="003C5E79"/>
    <w:rsid w:val="003D3171"/>
    <w:rsid w:val="003D4BA3"/>
    <w:rsid w:val="003E1E52"/>
    <w:rsid w:val="003E3953"/>
    <w:rsid w:val="003F4234"/>
    <w:rsid w:val="003F47D5"/>
    <w:rsid w:val="00401E5B"/>
    <w:rsid w:val="00404186"/>
    <w:rsid w:val="00406B4E"/>
    <w:rsid w:val="004152B9"/>
    <w:rsid w:val="00421359"/>
    <w:rsid w:val="004246AA"/>
    <w:rsid w:val="00431574"/>
    <w:rsid w:val="004331E8"/>
    <w:rsid w:val="00433528"/>
    <w:rsid w:val="00433E3B"/>
    <w:rsid w:val="00434997"/>
    <w:rsid w:val="004353F2"/>
    <w:rsid w:val="00440DD3"/>
    <w:rsid w:val="00441624"/>
    <w:rsid w:val="00441E83"/>
    <w:rsid w:val="00446119"/>
    <w:rsid w:val="00447059"/>
    <w:rsid w:val="00450C09"/>
    <w:rsid w:val="004634C0"/>
    <w:rsid w:val="0047050F"/>
    <w:rsid w:val="0047374F"/>
    <w:rsid w:val="00484A1D"/>
    <w:rsid w:val="00494761"/>
    <w:rsid w:val="004A32FE"/>
    <w:rsid w:val="004A777F"/>
    <w:rsid w:val="004B2565"/>
    <w:rsid w:val="004B37CC"/>
    <w:rsid w:val="004B43E7"/>
    <w:rsid w:val="004C1AC4"/>
    <w:rsid w:val="004C3622"/>
    <w:rsid w:val="004C7433"/>
    <w:rsid w:val="004D4344"/>
    <w:rsid w:val="004D45A7"/>
    <w:rsid w:val="004D582C"/>
    <w:rsid w:val="004D6258"/>
    <w:rsid w:val="004E0C6B"/>
    <w:rsid w:val="004F0A3F"/>
    <w:rsid w:val="004F1F34"/>
    <w:rsid w:val="004F60EF"/>
    <w:rsid w:val="00500554"/>
    <w:rsid w:val="00500695"/>
    <w:rsid w:val="0050089C"/>
    <w:rsid w:val="005017AE"/>
    <w:rsid w:val="00502F4A"/>
    <w:rsid w:val="00515DD1"/>
    <w:rsid w:val="00521108"/>
    <w:rsid w:val="00525407"/>
    <w:rsid w:val="00527477"/>
    <w:rsid w:val="005312A2"/>
    <w:rsid w:val="00531A7C"/>
    <w:rsid w:val="00531AD0"/>
    <w:rsid w:val="00532526"/>
    <w:rsid w:val="00532760"/>
    <w:rsid w:val="00533DD6"/>
    <w:rsid w:val="00544AB6"/>
    <w:rsid w:val="00545C4D"/>
    <w:rsid w:val="00545F91"/>
    <w:rsid w:val="005510D0"/>
    <w:rsid w:val="00554C5F"/>
    <w:rsid w:val="00555248"/>
    <w:rsid w:val="00557098"/>
    <w:rsid w:val="00557235"/>
    <w:rsid w:val="005602DD"/>
    <w:rsid w:val="00562E88"/>
    <w:rsid w:val="005646CC"/>
    <w:rsid w:val="005661BC"/>
    <w:rsid w:val="005671D4"/>
    <w:rsid w:val="00567692"/>
    <w:rsid w:val="0057082D"/>
    <w:rsid w:val="00576E0E"/>
    <w:rsid w:val="005775A3"/>
    <w:rsid w:val="00582D0B"/>
    <w:rsid w:val="00586056"/>
    <w:rsid w:val="00586D4E"/>
    <w:rsid w:val="00587087"/>
    <w:rsid w:val="0059343B"/>
    <w:rsid w:val="005A71C6"/>
    <w:rsid w:val="005B55B5"/>
    <w:rsid w:val="005B75FB"/>
    <w:rsid w:val="005C0317"/>
    <w:rsid w:val="005D4240"/>
    <w:rsid w:val="005D7C90"/>
    <w:rsid w:val="005E34F7"/>
    <w:rsid w:val="005E4791"/>
    <w:rsid w:val="005F3173"/>
    <w:rsid w:val="005F4689"/>
    <w:rsid w:val="005F489A"/>
    <w:rsid w:val="005F51B3"/>
    <w:rsid w:val="006040F8"/>
    <w:rsid w:val="006048AC"/>
    <w:rsid w:val="00606FC1"/>
    <w:rsid w:val="00607313"/>
    <w:rsid w:val="00610E88"/>
    <w:rsid w:val="00615085"/>
    <w:rsid w:val="00615CD8"/>
    <w:rsid w:val="006200FE"/>
    <w:rsid w:val="006257B2"/>
    <w:rsid w:val="006316C3"/>
    <w:rsid w:val="006365A8"/>
    <w:rsid w:val="00636844"/>
    <w:rsid w:val="00650F8F"/>
    <w:rsid w:val="006512CB"/>
    <w:rsid w:val="00651A35"/>
    <w:rsid w:val="006521AE"/>
    <w:rsid w:val="00652D7B"/>
    <w:rsid w:val="00662556"/>
    <w:rsid w:val="00663655"/>
    <w:rsid w:val="00663664"/>
    <w:rsid w:val="0067501E"/>
    <w:rsid w:val="00680B29"/>
    <w:rsid w:val="006879C4"/>
    <w:rsid w:val="00690297"/>
    <w:rsid w:val="006A3EAD"/>
    <w:rsid w:val="006B38D6"/>
    <w:rsid w:val="006B5E45"/>
    <w:rsid w:val="006B5EAB"/>
    <w:rsid w:val="006C29CD"/>
    <w:rsid w:val="006C6B13"/>
    <w:rsid w:val="006C6C58"/>
    <w:rsid w:val="006F1962"/>
    <w:rsid w:val="006F5972"/>
    <w:rsid w:val="00703F4A"/>
    <w:rsid w:val="00704E28"/>
    <w:rsid w:val="00706C6A"/>
    <w:rsid w:val="00711A33"/>
    <w:rsid w:val="0071298A"/>
    <w:rsid w:val="00713913"/>
    <w:rsid w:val="00715DA2"/>
    <w:rsid w:val="00716EA3"/>
    <w:rsid w:val="00720D69"/>
    <w:rsid w:val="00720FC8"/>
    <w:rsid w:val="007320F4"/>
    <w:rsid w:val="007404FD"/>
    <w:rsid w:val="00740B5C"/>
    <w:rsid w:val="00740CC6"/>
    <w:rsid w:val="00743CC3"/>
    <w:rsid w:val="007448AB"/>
    <w:rsid w:val="00744C19"/>
    <w:rsid w:val="00747C6C"/>
    <w:rsid w:val="00752ED8"/>
    <w:rsid w:val="00755B25"/>
    <w:rsid w:val="00764E72"/>
    <w:rsid w:val="00773231"/>
    <w:rsid w:val="0078266F"/>
    <w:rsid w:val="00782D42"/>
    <w:rsid w:val="00785AED"/>
    <w:rsid w:val="0079314A"/>
    <w:rsid w:val="007946F6"/>
    <w:rsid w:val="00795B16"/>
    <w:rsid w:val="00797DF3"/>
    <w:rsid w:val="00797F32"/>
    <w:rsid w:val="007A69AB"/>
    <w:rsid w:val="007B4752"/>
    <w:rsid w:val="007B4E20"/>
    <w:rsid w:val="007C1FE6"/>
    <w:rsid w:val="007C2819"/>
    <w:rsid w:val="007C4FF9"/>
    <w:rsid w:val="007D00A0"/>
    <w:rsid w:val="007D0E87"/>
    <w:rsid w:val="007D666A"/>
    <w:rsid w:val="007D751A"/>
    <w:rsid w:val="007E22BF"/>
    <w:rsid w:val="007E42F9"/>
    <w:rsid w:val="007F5E9A"/>
    <w:rsid w:val="008004D5"/>
    <w:rsid w:val="008019B7"/>
    <w:rsid w:val="00801ED2"/>
    <w:rsid w:val="00803E2E"/>
    <w:rsid w:val="0080774F"/>
    <w:rsid w:val="00810F0A"/>
    <w:rsid w:val="00815963"/>
    <w:rsid w:val="00820024"/>
    <w:rsid w:val="00831873"/>
    <w:rsid w:val="00837DF8"/>
    <w:rsid w:val="00840618"/>
    <w:rsid w:val="00851A1D"/>
    <w:rsid w:val="00861D3D"/>
    <w:rsid w:val="008637F4"/>
    <w:rsid w:val="008638D7"/>
    <w:rsid w:val="00872661"/>
    <w:rsid w:val="00873DA9"/>
    <w:rsid w:val="0088283E"/>
    <w:rsid w:val="00886D69"/>
    <w:rsid w:val="00887C38"/>
    <w:rsid w:val="008902CB"/>
    <w:rsid w:val="00890FE2"/>
    <w:rsid w:val="0089314F"/>
    <w:rsid w:val="008A62B6"/>
    <w:rsid w:val="008C52A8"/>
    <w:rsid w:val="008C61F2"/>
    <w:rsid w:val="008D2145"/>
    <w:rsid w:val="008D5774"/>
    <w:rsid w:val="008E1B6F"/>
    <w:rsid w:val="008E5919"/>
    <w:rsid w:val="008E7D0E"/>
    <w:rsid w:val="008F1515"/>
    <w:rsid w:val="009040DD"/>
    <w:rsid w:val="009179F0"/>
    <w:rsid w:val="00920D29"/>
    <w:rsid w:val="00921B98"/>
    <w:rsid w:val="00921E32"/>
    <w:rsid w:val="00923AF5"/>
    <w:rsid w:val="009247FD"/>
    <w:rsid w:val="00925540"/>
    <w:rsid w:val="00926B59"/>
    <w:rsid w:val="00933B8B"/>
    <w:rsid w:val="00934FDA"/>
    <w:rsid w:val="00935C73"/>
    <w:rsid w:val="009370F2"/>
    <w:rsid w:val="00940BEE"/>
    <w:rsid w:val="0094261A"/>
    <w:rsid w:val="00944F9E"/>
    <w:rsid w:val="009469D5"/>
    <w:rsid w:val="00947B9A"/>
    <w:rsid w:val="00950D32"/>
    <w:rsid w:val="009522F3"/>
    <w:rsid w:val="00953012"/>
    <w:rsid w:val="00953463"/>
    <w:rsid w:val="00955B18"/>
    <w:rsid w:val="0095616D"/>
    <w:rsid w:val="00962930"/>
    <w:rsid w:val="009630B3"/>
    <w:rsid w:val="00980B41"/>
    <w:rsid w:val="00985352"/>
    <w:rsid w:val="0098730E"/>
    <w:rsid w:val="0099297F"/>
    <w:rsid w:val="00993AF4"/>
    <w:rsid w:val="00995AE8"/>
    <w:rsid w:val="00997F4B"/>
    <w:rsid w:val="009A4EA1"/>
    <w:rsid w:val="009A6DEC"/>
    <w:rsid w:val="009B150A"/>
    <w:rsid w:val="009D5F95"/>
    <w:rsid w:val="009D66F3"/>
    <w:rsid w:val="009D7612"/>
    <w:rsid w:val="009E0846"/>
    <w:rsid w:val="009E403D"/>
    <w:rsid w:val="009E549D"/>
    <w:rsid w:val="009E5F7A"/>
    <w:rsid w:val="009E6978"/>
    <w:rsid w:val="009F4B63"/>
    <w:rsid w:val="009F7C70"/>
    <w:rsid w:val="00A00846"/>
    <w:rsid w:val="00A00F2D"/>
    <w:rsid w:val="00A05749"/>
    <w:rsid w:val="00A05E9E"/>
    <w:rsid w:val="00A079FC"/>
    <w:rsid w:val="00A10C6F"/>
    <w:rsid w:val="00A12165"/>
    <w:rsid w:val="00A12A96"/>
    <w:rsid w:val="00A130C5"/>
    <w:rsid w:val="00A14B2F"/>
    <w:rsid w:val="00A2163E"/>
    <w:rsid w:val="00A22481"/>
    <w:rsid w:val="00A22FF8"/>
    <w:rsid w:val="00A231F8"/>
    <w:rsid w:val="00A3380D"/>
    <w:rsid w:val="00A36335"/>
    <w:rsid w:val="00A42558"/>
    <w:rsid w:val="00A473F8"/>
    <w:rsid w:val="00A47436"/>
    <w:rsid w:val="00A47FF9"/>
    <w:rsid w:val="00A52702"/>
    <w:rsid w:val="00A55571"/>
    <w:rsid w:val="00A57D57"/>
    <w:rsid w:val="00A74311"/>
    <w:rsid w:val="00A771F1"/>
    <w:rsid w:val="00A8432C"/>
    <w:rsid w:val="00A850DC"/>
    <w:rsid w:val="00A87EB7"/>
    <w:rsid w:val="00A927EA"/>
    <w:rsid w:val="00A95554"/>
    <w:rsid w:val="00A95DD0"/>
    <w:rsid w:val="00AB1BBA"/>
    <w:rsid w:val="00AB4990"/>
    <w:rsid w:val="00AB7D44"/>
    <w:rsid w:val="00AC2060"/>
    <w:rsid w:val="00AC72FF"/>
    <w:rsid w:val="00AD20A6"/>
    <w:rsid w:val="00AD2654"/>
    <w:rsid w:val="00AD2980"/>
    <w:rsid w:val="00AD419C"/>
    <w:rsid w:val="00AD519C"/>
    <w:rsid w:val="00AE2430"/>
    <w:rsid w:val="00AE2C16"/>
    <w:rsid w:val="00AE360E"/>
    <w:rsid w:val="00AE566B"/>
    <w:rsid w:val="00B04675"/>
    <w:rsid w:val="00B05DA7"/>
    <w:rsid w:val="00B07906"/>
    <w:rsid w:val="00B2210C"/>
    <w:rsid w:val="00B25008"/>
    <w:rsid w:val="00B33F8B"/>
    <w:rsid w:val="00B477B0"/>
    <w:rsid w:val="00B51831"/>
    <w:rsid w:val="00B555A6"/>
    <w:rsid w:val="00B55C40"/>
    <w:rsid w:val="00B5661C"/>
    <w:rsid w:val="00B66583"/>
    <w:rsid w:val="00B73E12"/>
    <w:rsid w:val="00B7412E"/>
    <w:rsid w:val="00B74C95"/>
    <w:rsid w:val="00B80095"/>
    <w:rsid w:val="00B84AA8"/>
    <w:rsid w:val="00B90FDD"/>
    <w:rsid w:val="00B93387"/>
    <w:rsid w:val="00B96C0E"/>
    <w:rsid w:val="00B96DFC"/>
    <w:rsid w:val="00BA1B3B"/>
    <w:rsid w:val="00BB3394"/>
    <w:rsid w:val="00BC2573"/>
    <w:rsid w:val="00BC35AD"/>
    <w:rsid w:val="00BD7B4B"/>
    <w:rsid w:val="00BE4BA3"/>
    <w:rsid w:val="00BE664A"/>
    <w:rsid w:val="00BE69FC"/>
    <w:rsid w:val="00BF789B"/>
    <w:rsid w:val="00C021DC"/>
    <w:rsid w:val="00C12468"/>
    <w:rsid w:val="00C12EAD"/>
    <w:rsid w:val="00C15232"/>
    <w:rsid w:val="00C16A17"/>
    <w:rsid w:val="00C2178E"/>
    <w:rsid w:val="00C31533"/>
    <w:rsid w:val="00C32AE0"/>
    <w:rsid w:val="00C36559"/>
    <w:rsid w:val="00C40314"/>
    <w:rsid w:val="00C4217B"/>
    <w:rsid w:val="00C57364"/>
    <w:rsid w:val="00C676AE"/>
    <w:rsid w:val="00C7210E"/>
    <w:rsid w:val="00C750F5"/>
    <w:rsid w:val="00C810A1"/>
    <w:rsid w:val="00C833A4"/>
    <w:rsid w:val="00C92483"/>
    <w:rsid w:val="00C944DB"/>
    <w:rsid w:val="00CA0974"/>
    <w:rsid w:val="00CA09BB"/>
    <w:rsid w:val="00CA4855"/>
    <w:rsid w:val="00CB1505"/>
    <w:rsid w:val="00CB2D55"/>
    <w:rsid w:val="00CD4D98"/>
    <w:rsid w:val="00CE3A2E"/>
    <w:rsid w:val="00CE5F56"/>
    <w:rsid w:val="00CF107E"/>
    <w:rsid w:val="00D01A47"/>
    <w:rsid w:val="00D0380E"/>
    <w:rsid w:val="00D05311"/>
    <w:rsid w:val="00D20C1F"/>
    <w:rsid w:val="00D24199"/>
    <w:rsid w:val="00D257ED"/>
    <w:rsid w:val="00D2797A"/>
    <w:rsid w:val="00D34318"/>
    <w:rsid w:val="00D36A9B"/>
    <w:rsid w:val="00D5538A"/>
    <w:rsid w:val="00D5648B"/>
    <w:rsid w:val="00D63686"/>
    <w:rsid w:val="00D64C1D"/>
    <w:rsid w:val="00D66482"/>
    <w:rsid w:val="00D70628"/>
    <w:rsid w:val="00D70651"/>
    <w:rsid w:val="00D73619"/>
    <w:rsid w:val="00D73723"/>
    <w:rsid w:val="00D75FE0"/>
    <w:rsid w:val="00D7780A"/>
    <w:rsid w:val="00D77E8A"/>
    <w:rsid w:val="00D810E3"/>
    <w:rsid w:val="00D81FE4"/>
    <w:rsid w:val="00D83977"/>
    <w:rsid w:val="00D841BF"/>
    <w:rsid w:val="00D847B0"/>
    <w:rsid w:val="00D84E6D"/>
    <w:rsid w:val="00D86603"/>
    <w:rsid w:val="00D90E34"/>
    <w:rsid w:val="00D9672E"/>
    <w:rsid w:val="00D9676E"/>
    <w:rsid w:val="00DA0633"/>
    <w:rsid w:val="00DA406E"/>
    <w:rsid w:val="00DB2787"/>
    <w:rsid w:val="00DB38D2"/>
    <w:rsid w:val="00DB39E1"/>
    <w:rsid w:val="00DB670B"/>
    <w:rsid w:val="00DC630D"/>
    <w:rsid w:val="00DC7A7D"/>
    <w:rsid w:val="00DD4C3D"/>
    <w:rsid w:val="00DE109E"/>
    <w:rsid w:val="00DE4FC6"/>
    <w:rsid w:val="00DF031A"/>
    <w:rsid w:val="00DF340D"/>
    <w:rsid w:val="00DF57D3"/>
    <w:rsid w:val="00E07F21"/>
    <w:rsid w:val="00E11B82"/>
    <w:rsid w:val="00E23579"/>
    <w:rsid w:val="00E24BB7"/>
    <w:rsid w:val="00E27B0D"/>
    <w:rsid w:val="00E3054D"/>
    <w:rsid w:val="00E337DC"/>
    <w:rsid w:val="00E35746"/>
    <w:rsid w:val="00E45033"/>
    <w:rsid w:val="00E55BED"/>
    <w:rsid w:val="00E704E8"/>
    <w:rsid w:val="00E71334"/>
    <w:rsid w:val="00E71739"/>
    <w:rsid w:val="00E827F4"/>
    <w:rsid w:val="00E82FA7"/>
    <w:rsid w:val="00E846B1"/>
    <w:rsid w:val="00EA08DF"/>
    <w:rsid w:val="00EA24D3"/>
    <w:rsid w:val="00EA728C"/>
    <w:rsid w:val="00EB2940"/>
    <w:rsid w:val="00EC4077"/>
    <w:rsid w:val="00ED10C9"/>
    <w:rsid w:val="00ED12AC"/>
    <w:rsid w:val="00ED46BE"/>
    <w:rsid w:val="00ED6059"/>
    <w:rsid w:val="00EE73FB"/>
    <w:rsid w:val="00EF3777"/>
    <w:rsid w:val="00EF5799"/>
    <w:rsid w:val="00F002C7"/>
    <w:rsid w:val="00F0212A"/>
    <w:rsid w:val="00F04405"/>
    <w:rsid w:val="00F0692D"/>
    <w:rsid w:val="00F11A64"/>
    <w:rsid w:val="00F123AC"/>
    <w:rsid w:val="00F14C87"/>
    <w:rsid w:val="00F14E43"/>
    <w:rsid w:val="00F22A49"/>
    <w:rsid w:val="00F27880"/>
    <w:rsid w:val="00F34989"/>
    <w:rsid w:val="00F35008"/>
    <w:rsid w:val="00F3769A"/>
    <w:rsid w:val="00F469F8"/>
    <w:rsid w:val="00F55C12"/>
    <w:rsid w:val="00F636E9"/>
    <w:rsid w:val="00F66F83"/>
    <w:rsid w:val="00F671A0"/>
    <w:rsid w:val="00F72D82"/>
    <w:rsid w:val="00F733CF"/>
    <w:rsid w:val="00F73838"/>
    <w:rsid w:val="00F81707"/>
    <w:rsid w:val="00F83029"/>
    <w:rsid w:val="00F83764"/>
    <w:rsid w:val="00F87636"/>
    <w:rsid w:val="00F91AE8"/>
    <w:rsid w:val="00F92C31"/>
    <w:rsid w:val="00F94B8D"/>
    <w:rsid w:val="00F94D4B"/>
    <w:rsid w:val="00FA14B8"/>
    <w:rsid w:val="00FA46AD"/>
    <w:rsid w:val="00FC01FC"/>
    <w:rsid w:val="00FC3789"/>
    <w:rsid w:val="00FC456F"/>
    <w:rsid w:val="00FC6AE3"/>
    <w:rsid w:val="00FD6246"/>
    <w:rsid w:val="00FE02CC"/>
    <w:rsid w:val="00FE1AFC"/>
    <w:rsid w:val="00FE641D"/>
    <w:rsid w:val="00FE66F9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  <w:rPr>
      <w:rFonts w:eastAsia="Calibri"/>
      <w:sz w:val="20"/>
      <w:szCs w:val="20"/>
    </w:r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eastAsia="Calibri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eastAsia="Calibri" w:hAnsi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rFonts w:eastAsia="Calibri"/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  <w:rPr>
      <w:rFonts w:eastAsia="Calibri"/>
      <w:sz w:val="20"/>
      <w:szCs w:val="20"/>
    </w:r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semiHidden/>
    <w:rsid w:val="00586D4E"/>
    <w:pPr>
      <w:tabs>
        <w:tab w:val="center" w:pos="4677"/>
        <w:tab w:val="right" w:pos="9355"/>
      </w:tabs>
    </w:pPr>
    <w:rPr>
      <w:rFonts w:eastAsia="Calibri"/>
      <w:sz w:val="20"/>
      <w:szCs w:val="20"/>
    </w:rPr>
  </w:style>
  <w:style w:type="character" w:customStyle="1" w:styleId="af0">
    <w:name w:val="Нижний колонтитул Знак"/>
    <w:link w:val="af"/>
    <w:semiHidden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8CA16-A2CC-42E2-9912-8DF277C6A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10</Pages>
  <Words>1618</Words>
  <Characters>9225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10822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zubkova</dc:creator>
  <cp:lastModifiedBy>user</cp:lastModifiedBy>
  <cp:revision>14</cp:revision>
  <cp:lastPrinted>2016-01-21T04:03:00Z</cp:lastPrinted>
  <dcterms:created xsi:type="dcterms:W3CDTF">2019-01-11T11:46:00Z</dcterms:created>
  <dcterms:modified xsi:type="dcterms:W3CDTF">2020-11-11T05:56:00Z</dcterms:modified>
</cp:coreProperties>
</file>