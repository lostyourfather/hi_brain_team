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15D1E" w14:textId="77777777" w:rsidR="00E14D55" w:rsidRDefault="00E14D55" w:rsidP="00E14D5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6EE49C0" w14:textId="77777777" w:rsidR="00E14D55" w:rsidRPr="005E4791" w:rsidRDefault="00E14D55" w:rsidP="00E14D5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6E901C58" w14:textId="77777777" w:rsidR="00E14D55" w:rsidRPr="00B21F24" w:rsidRDefault="00E14D55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99C54C1" w14:textId="77777777" w:rsidR="004B4CC7" w:rsidRDefault="004B4CC7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14:paraId="6D6C4275" w14:textId="77777777" w:rsidR="004B4CC7" w:rsidRDefault="004B4CC7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14:paraId="6D3E743E" w14:textId="6B1CCA9B" w:rsidR="004B4CC7" w:rsidRDefault="009777D0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14:paraId="0FFE648A" w14:textId="77777777" w:rsidR="004B4CC7" w:rsidRPr="00C676AE" w:rsidRDefault="004B4CC7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14:paraId="2D63B8E8" w14:textId="77777777" w:rsidR="004B4CC7" w:rsidRDefault="004B4CC7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65B96DA7" w14:textId="77777777" w:rsidR="004B4CC7" w:rsidRPr="00C676AE" w:rsidRDefault="004B4CC7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E14D55" w:rsidRPr="00B21F24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E14D55">
        <w:rPr>
          <w:rFonts w:ascii="Times New Roman" w:hAnsi="Times New Roman"/>
          <w:sz w:val="24"/>
          <w:szCs w:val="24"/>
        </w:rPr>
        <w:t xml:space="preserve"> 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 w:rsidR="00E14D55">
        <w:rPr>
          <w:rFonts w:ascii="Times New Roman" w:hAnsi="Times New Roman"/>
          <w:sz w:val="24"/>
          <w:szCs w:val="24"/>
        </w:rPr>
        <w:t xml:space="preserve">9 </w:t>
      </w:r>
      <w:r w:rsidRPr="00C676AE">
        <w:rPr>
          <w:rFonts w:ascii="Times New Roman" w:hAnsi="Times New Roman"/>
          <w:sz w:val="24"/>
          <w:szCs w:val="24"/>
        </w:rPr>
        <w:t>г.</w:t>
      </w:r>
    </w:p>
    <w:p w14:paraId="15B0838D" w14:textId="77777777" w:rsidR="004B4CC7" w:rsidRDefault="004B4CC7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B37092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1F25B4C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9A52650" w14:textId="77777777" w:rsidR="004B4CC7" w:rsidRPr="00C57364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6FBB8B46" w14:textId="10D302BC" w:rsidR="004B4CC7" w:rsidRDefault="004B4CC7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777CCF">
        <w:rPr>
          <w:rFonts w:ascii="Times New Roman" w:hAnsi="Times New Roman"/>
          <w:b/>
          <w:noProof/>
          <w:sz w:val="24"/>
          <w:szCs w:val="24"/>
        </w:rPr>
        <w:t>Коллективная разработка программного обеспечения</w:t>
      </w:r>
    </w:p>
    <w:p w14:paraId="08DAEFD3" w14:textId="77777777" w:rsidR="004B4CC7" w:rsidRDefault="004B4CC7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22F1AA3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41DC6C3" w14:textId="77777777" w:rsidR="004B4CC7" w:rsidRPr="004F0A3F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55F2818" w14:textId="77777777" w:rsidR="004B4CC7" w:rsidRPr="00C57364" w:rsidRDefault="004B4CC7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1E91E0EF" w14:textId="77777777" w:rsidR="004B4CC7" w:rsidRDefault="004B4CC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D6EFDD9" w14:textId="77777777" w:rsidR="004B4CC7" w:rsidRPr="00C57364" w:rsidRDefault="004B4CC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bookmarkStart w:id="0" w:name="_Hlk22477662"/>
      <w:r w:rsidR="004340F3" w:rsidRPr="0008775F">
        <w:rPr>
          <w:rFonts w:ascii="Times New Roman" w:hAnsi="Times New Roman"/>
          <w:color w:val="000000"/>
          <w:sz w:val="24"/>
          <w:szCs w:val="24"/>
        </w:rPr>
        <w:t>Программная инженерия и компьютерные науки</w:t>
      </w:r>
      <w:bookmarkEnd w:id="0"/>
    </w:p>
    <w:p w14:paraId="060D638C" w14:textId="77777777" w:rsidR="004B4CC7" w:rsidRPr="004F0A3F" w:rsidRDefault="004B4CC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4AB0B30C" w14:textId="77777777" w:rsidR="004B4CC7" w:rsidRPr="00C57364" w:rsidRDefault="004B4CC7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14:paraId="77D1AE3F" w14:textId="77777777" w:rsidR="004B4CC7" w:rsidRDefault="004B4CC7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42168D64" w14:textId="77777777" w:rsidR="004B4CC7" w:rsidRDefault="004B4CC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7</w:t>
      </w:r>
    </w:p>
    <w:p w14:paraId="763AFB62" w14:textId="77777777" w:rsidR="004B4CC7" w:rsidRDefault="004B4CC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4FCAD86F" w14:textId="77777777" w:rsidR="004B4CC7" w:rsidRDefault="004B4CC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4B4CC7" w:rsidRPr="001B374D" w14:paraId="7334B82B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3DE01A7" w14:textId="77777777" w:rsidR="004B4CC7" w:rsidRPr="001B374D" w:rsidRDefault="004B4CC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F229A6" w14:textId="77777777" w:rsidR="004B4CC7" w:rsidRPr="001B374D" w:rsidRDefault="004B4CC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4B4CC7" w:rsidRPr="001B374D" w14:paraId="6798E30B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A34EB" w14:textId="77777777" w:rsidR="004B4CC7" w:rsidRPr="00B5661C" w:rsidRDefault="00BC2DE8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Диф.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CF967" w14:textId="77777777" w:rsidR="004B4CC7" w:rsidRPr="00B5661C" w:rsidRDefault="004B4CC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7C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</w:p>
        </w:tc>
      </w:tr>
    </w:tbl>
    <w:p w14:paraId="6F4B1C4C" w14:textId="77777777" w:rsidR="004B4CC7" w:rsidRPr="005E4791" w:rsidRDefault="004B4CC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2F8980C1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1D2A61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EFA2E7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4965B0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CCEEED2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9ACDEFC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7F32437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5C1346F" w14:textId="77777777" w:rsidR="004B4CC7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0057A17" w14:textId="77777777" w:rsidR="004B4CC7" w:rsidRPr="004F0A3F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D299042" w14:textId="77777777" w:rsidR="004B4CC7" w:rsidRPr="004F0A3F" w:rsidRDefault="004B4CC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4340F3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E900DE3" w14:textId="77777777" w:rsidR="004B4CC7" w:rsidRPr="00FA46AD" w:rsidRDefault="004B4CC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t>Фонд оценочных средств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Коллективная разработка программного обеспечения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>уемой в рамках образовател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 xml:space="preserve">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r>
        <w:rPr>
          <w:rFonts w:ascii="Times New Roman" w:hAnsi="Times New Roman"/>
          <w:color w:val="000000"/>
          <w:sz w:val="28"/>
          <w:szCs w:val="28"/>
        </w:rPr>
        <w:t xml:space="preserve">бакалавриата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Информатика и вычислительная техника</w:t>
      </w:r>
      <w:r w:rsidR="00E961AE">
        <w:rPr>
          <w:rFonts w:ascii="Times New Roman" w:hAnsi="Times New Roman"/>
          <w:color w:val="000000"/>
          <w:sz w:val="28"/>
          <w:szCs w:val="28"/>
        </w:rPr>
        <w:t>,</w:t>
      </w:r>
      <w:r w:rsidR="00E961AE" w:rsidRPr="00E961AE">
        <w:rPr>
          <w:rFonts w:ascii="Times New Roman" w:hAnsi="Times New Roman"/>
          <w:color w:val="000000"/>
          <w:sz w:val="28"/>
          <w:szCs w:val="28"/>
        </w:rPr>
        <w:t xml:space="preserve"> направленность (профиль): Пр</w:t>
      </w:r>
      <w:r w:rsidR="00E961AE" w:rsidRPr="00E961AE">
        <w:rPr>
          <w:rFonts w:ascii="Times New Roman" w:hAnsi="Times New Roman"/>
          <w:color w:val="000000"/>
          <w:sz w:val="28"/>
          <w:szCs w:val="28"/>
        </w:rPr>
        <w:t>о</w:t>
      </w:r>
      <w:r w:rsidR="00E961AE" w:rsidRPr="00E961AE">
        <w:rPr>
          <w:rFonts w:ascii="Times New Roman" w:hAnsi="Times New Roman"/>
          <w:color w:val="000000"/>
          <w:sz w:val="28"/>
          <w:szCs w:val="28"/>
        </w:rPr>
        <w:t>граммная инженерия и компьютерные науки</w:t>
      </w:r>
      <w:r w:rsidRPr="00955B18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7771BC77" w14:textId="77777777" w:rsidR="004B4CC7" w:rsidRPr="00FA46AD" w:rsidRDefault="004B4CC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61581CEF" w14:textId="77777777" w:rsidR="00E14D55" w:rsidRPr="00E14D55" w:rsidRDefault="00E14D55" w:rsidP="00E14D55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E14D55"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14:paraId="0C5AF8D6" w14:textId="77777777" w:rsidR="004B4CC7" w:rsidRPr="004F0A3F" w:rsidRDefault="004B4CC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14:paraId="1908CE76" w14:textId="77777777" w:rsidR="004B4CC7" w:rsidRPr="00EC5FF5" w:rsidRDefault="004B4CC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8"/>
          <w:szCs w:val="28"/>
        </w:rPr>
      </w:pPr>
      <w:r w:rsidRPr="00EC5FF5">
        <w:rPr>
          <w:rFonts w:ascii="Times New Roman" w:hAnsi="Times New Roman"/>
          <w:sz w:val="28"/>
          <w:szCs w:val="28"/>
        </w:rPr>
        <w:t>Разработчики:</w:t>
      </w:r>
    </w:p>
    <w:p w14:paraId="01E5387F" w14:textId="0A1CA95C" w:rsidR="004B4CC7" w:rsidRPr="00EC5FF5" w:rsidRDefault="00EC5FF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EC5FF5">
        <w:rPr>
          <w:rFonts w:ascii="Times New Roman" w:hAnsi="Times New Roman"/>
          <w:sz w:val="28"/>
          <w:szCs w:val="28"/>
        </w:rPr>
        <w:t>ст</w:t>
      </w:r>
      <w:proofErr w:type="gramStart"/>
      <w:r w:rsidRPr="00EC5FF5">
        <w:rPr>
          <w:rFonts w:ascii="Times New Roman" w:hAnsi="Times New Roman"/>
          <w:sz w:val="28"/>
          <w:szCs w:val="28"/>
        </w:rPr>
        <w:t>.п</w:t>
      </w:r>
      <w:proofErr w:type="gramEnd"/>
      <w:r w:rsidRPr="00EC5FF5">
        <w:rPr>
          <w:rFonts w:ascii="Times New Roman" w:hAnsi="Times New Roman"/>
          <w:sz w:val="28"/>
          <w:szCs w:val="28"/>
        </w:rPr>
        <w:t>реподаватель</w:t>
      </w:r>
      <w:r w:rsidR="004B4CC7" w:rsidRPr="00EC5FF5">
        <w:rPr>
          <w:rFonts w:ascii="Times New Roman" w:hAnsi="Times New Roman"/>
          <w:sz w:val="28"/>
          <w:szCs w:val="28"/>
        </w:rPr>
        <w:t xml:space="preserve"> кафедры </w:t>
      </w:r>
      <w:r w:rsidR="004B4CC7" w:rsidRPr="00EC5FF5">
        <w:rPr>
          <w:rFonts w:ascii="Times New Roman" w:hAnsi="Times New Roman"/>
          <w:noProof/>
          <w:sz w:val="28"/>
          <w:szCs w:val="28"/>
        </w:rPr>
        <w:t>общей информатики ФИТ</w:t>
      </w:r>
      <w:r w:rsidRPr="00EC5FF5">
        <w:rPr>
          <w:rFonts w:ascii="Times New Roman" w:hAnsi="Times New Roman"/>
          <w:noProof/>
          <w:sz w:val="28"/>
          <w:szCs w:val="28"/>
        </w:rPr>
        <w:t xml:space="preserve">          </w:t>
      </w:r>
      <w:r w:rsidR="00951AF1" w:rsidRPr="00951AF1">
        <w:rPr>
          <w:rFonts w:ascii="Times New Roman" w:hAnsi="Times New Roman"/>
          <w:noProof/>
          <w:sz w:val="28"/>
          <w:szCs w:val="28"/>
        </w:rPr>
        <w:t xml:space="preserve">   </w:t>
      </w:r>
      <w:r w:rsidRPr="00EC5FF5">
        <w:rPr>
          <w:rFonts w:ascii="Times New Roman" w:hAnsi="Times New Roman"/>
          <w:noProof/>
          <w:sz w:val="28"/>
          <w:szCs w:val="28"/>
        </w:rPr>
        <w:t>В</w:t>
      </w:r>
      <w:r w:rsidR="004B4CC7" w:rsidRPr="00EC5FF5">
        <w:rPr>
          <w:rFonts w:ascii="Times New Roman" w:hAnsi="Times New Roman"/>
          <w:sz w:val="28"/>
          <w:szCs w:val="28"/>
        </w:rPr>
        <w:t>.</w:t>
      </w:r>
      <w:r w:rsidRPr="00EC5FF5">
        <w:rPr>
          <w:rFonts w:ascii="Times New Roman" w:hAnsi="Times New Roman"/>
          <w:sz w:val="28"/>
          <w:szCs w:val="28"/>
        </w:rPr>
        <w:t>В</w:t>
      </w:r>
      <w:r w:rsidR="004B4CC7" w:rsidRPr="00EC5FF5">
        <w:rPr>
          <w:rFonts w:ascii="Times New Roman" w:hAnsi="Times New Roman"/>
          <w:sz w:val="28"/>
          <w:szCs w:val="28"/>
        </w:rPr>
        <w:t>.</w:t>
      </w:r>
      <w:r w:rsidRPr="00EC5FF5">
        <w:rPr>
          <w:rFonts w:ascii="Times New Roman" w:hAnsi="Times New Roman"/>
          <w:sz w:val="28"/>
          <w:szCs w:val="28"/>
        </w:rPr>
        <w:t xml:space="preserve"> Мухортов</w:t>
      </w:r>
    </w:p>
    <w:p w14:paraId="51B51962" w14:textId="77777777" w:rsidR="004B4CC7" w:rsidRPr="00EC5FF5" w:rsidRDefault="004B4CC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</w:p>
    <w:p w14:paraId="71FB8018" w14:textId="77777777" w:rsidR="00951AF1" w:rsidRDefault="00951A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  <w:lang w:val="en-US"/>
        </w:rPr>
      </w:pPr>
    </w:p>
    <w:p w14:paraId="177F2466" w14:textId="77777777" w:rsidR="00951AF1" w:rsidRDefault="00951A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  <w:lang w:val="en-US"/>
        </w:rPr>
      </w:pPr>
    </w:p>
    <w:p w14:paraId="2B9B95C1" w14:textId="77777777" w:rsidR="004B4CC7" w:rsidRPr="00EC5FF5" w:rsidRDefault="004B4CC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EC5FF5">
        <w:rPr>
          <w:rFonts w:ascii="Times New Roman" w:hAnsi="Times New Roman"/>
          <w:sz w:val="28"/>
          <w:szCs w:val="28"/>
        </w:rPr>
        <w:t xml:space="preserve">Заведующий кафедрой </w:t>
      </w:r>
      <w:r w:rsidRPr="00EC5FF5">
        <w:rPr>
          <w:rFonts w:ascii="Times New Roman" w:hAnsi="Times New Roman"/>
          <w:noProof/>
          <w:sz w:val="28"/>
          <w:szCs w:val="28"/>
        </w:rPr>
        <w:t>общей информатики ФИТ</w:t>
      </w:r>
      <w:r w:rsidRPr="00EC5FF5">
        <w:rPr>
          <w:rFonts w:ascii="Times New Roman" w:hAnsi="Times New Roman"/>
          <w:sz w:val="28"/>
          <w:szCs w:val="28"/>
        </w:rPr>
        <w:t>,</w:t>
      </w:r>
    </w:p>
    <w:p w14:paraId="0ACCCCBB" w14:textId="0899F7B5" w:rsidR="004B4CC7" w:rsidRPr="00EC5FF5" w:rsidRDefault="004B4CC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EC5FF5">
        <w:rPr>
          <w:rFonts w:ascii="Times New Roman" w:hAnsi="Times New Roman"/>
          <w:noProof/>
          <w:sz w:val="28"/>
          <w:szCs w:val="28"/>
        </w:rPr>
        <w:t>доктор физико-математических наук</w:t>
      </w:r>
      <w:r w:rsidRPr="00EC5FF5">
        <w:rPr>
          <w:rFonts w:ascii="Times New Roman" w:hAnsi="Times New Roman"/>
          <w:sz w:val="28"/>
          <w:szCs w:val="28"/>
        </w:rPr>
        <w:tab/>
      </w:r>
      <w:r w:rsidRPr="00EC5FF5">
        <w:rPr>
          <w:rFonts w:ascii="Times New Roman" w:hAnsi="Times New Roman"/>
          <w:sz w:val="28"/>
          <w:szCs w:val="28"/>
        </w:rPr>
        <w:tab/>
      </w:r>
      <w:r w:rsidRPr="00EC5FF5">
        <w:rPr>
          <w:rFonts w:ascii="Times New Roman" w:hAnsi="Times New Roman"/>
          <w:sz w:val="28"/>
          <w:szCs w:val="28"/>
        </w:rPr>
        <w:tab/>
      </w:r>
      <w:r w:rsidRPr="00EC5FF5">
        <w:rPr>
          <w:rFonts w:ascii="Times New Roman" w:hAnsi="Times New Roman"/>
          <w:sz w:val="28"/>
          <w:szCs w:val="28"/>
        </w:rPr>
        <w:tab/>
      </w:r>
      <w:r w:rsidR="00951AF1" w:rsidRPr="00951AF1">
        <w:rPr>
          <w:rFonts w:ascii="Times New Roman" w:hAnsi="Times New Roman"/>
          <w:sz w:val="28"/>
          <w:szCs w:val="28"/>
        </w:rPr>
        <w:t xml:space="preserve">   </w:t>
      </w:r>
      <w:r w:rsidRPr="00EC5FF5">
        <w:rPr>
          <w:rFonts w:ascii="Times New Roman" w:hAnsi="Times New Roman"/>
          <w:noProof/>
          <w:sz w:val="28"/>
          <w:szCs w:val="28"/>
        </w:rPr>
        <w:t>Д.Е. Пальчунов</w:t>
      </w:r>
    </w:p>
    <w:p w14:paraId="6DD6DD93" w14:textId="77777777" w:rsidR="004B4CC7" w:rsidRPr="00EC5FF5" w:rsidRDefault="004B4CC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14:paraId="586E15D9" w14:textId="77777777" w:rsidR="00951AF1" w:rsidRDefault="00951A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  <w:lang w:val="en-US"/>
        </w:rPr>
      </w:pPr>
    </w:p>
    <w:p w14:paraId="12490CDD" w14:textId="77777777" w:rsidR="00951AF1" w:rsidRDefault="00951AF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  <w:lang w:val="en-US"/>
        </w:rPr>
      </w:pPr>
    </w:p>
    <w:p w14:paraId="66FF40B8" w14:textId="77777777" w:rsidR="004B4CC7" w:rsidRPr="00EC5FF5" w:rsidRDefault="004B4CC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proofErr w:type="gramStart"/>
      <w:r w:rsidRPr="00EC5FF5">
        <w:rPr>
          <w:rFonts w:ascii="Times New Roman" w:hAnsi="Times New Roman"/>
          <w:sz w:val="28"/>
          <w:szCs w:val="28"/>
        </w:rPr>
        <w:t>Ответственный</w:t>
      </w:r>
      <w:proofErr w:type="gramEnd"/>
      <w:r w:rsidRPr="00EC5FF5">
        <w:rPr>
          <w:rFonts w:ascii="Times New Roman" w:hAnsi="Times New Roman"/>
          <w:sz w:val="28"/>
          <w:szCs w:val="28"/>
        </w:rPr>
        <w:t xml:space="preserve"> за образовательную программу:</w:t>
      </w:r>
    </w:p>
    <w:p w14:paraId="6962B778" w14:textId="77777777" w:rsidR="00E14D55" w:rsidRDefault="00E14D55" w:rsidP="00E14D5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14:paraId="0B2574A0" w14:textId="77777777" w:rsidR="00E14D55" w:rsidRPr="00E14D55" w:rsidRDefault="00E14D55" w:rsidP="00E14D5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E14D55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14:paraId="36F7E588" w14:textId="151216A5" w:rsidR="00E14D55" w:rsidRPr="00E14D55" w:rsidRDefault="00E14D55" w:rsidP="00E14D55">
      <w:pPr>
        <w:pStyle w:val="af1"/>
        <w:spacing w:before="0" w:beforeAutospacing="0" w:after="0" w:afterAutospacing="0"/>
        <w:rPr>
          <w:color w:val="000000"/>
          <w:sz w:val="28"/>
          <w:szCs w:val="28"/>
        </w:rPr>
      </w:pPr>
      <w:r w:rsidRPr="00E14D55">
        <w:rPr>
          <w:bCs/>
          <w:iCs/>
          <w:color w:val="000000"/>
          <w:sz w:val="28"/>
          <w:szCs w:val="28"/>
        </w:rPr>
        <w:t>кандидат технических наук</w:t>
      </w:r>
      <w:r w:rsidRPr="00E14D55">
        <w:rPr>
          <w:color w:val="000000"/>
          <w:sz w:val="28"/>
          <w:szCs w:val="28"/>
        </w:rPr>
        <w:t xml:space="preserve">                                  </w:t>
      </w:r>
      <w:r>
        <w:rPr>
          <w:color w:val="000000"/>
          <w:sz w:val="28"/>
          <w:szCs w:val="28"/>
        </w:rPr>
        <w:t xml:space="preserve">                    </w:t>
      </w:r>
      <w:r w:rsidR="00951AF1" w:rsidRPr="00951AF1">
        <w:rPr>
          <w:color w:val="000000"/>
          <w:sz w:val="28"/>
          <w:szCs w:val="28"/>
        </w:rPr>
        <w:t xml:space="preserve">   </w:t>
      </w:r>
      <w:r w:rsidRPr="00E14D55">
        <w:rPr>
          <w:color w:val="000000"/>
          <w:sz w:val="28"/>
          <w:szCs w:val="28"/>
        </w:rPr>
        <w:t>А.А. Романенко</w:t>
      </w:r>
    </w:p>
    <w:p w14:paraId="5F2D7037" w14:textId="15C08098" w:rsidR="004B4CC7" w:rsidRPr="00951AF1" w:rsidRDefault="00951AF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1AF1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6D36D7B4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BFDF98B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95B2BBB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9A95D82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174FD06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01B9CE1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7E5E4B70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280F084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797AFED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144E4E1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B0D44AF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5710C936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A04078A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7A21AB0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0E6BECF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F32E21E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7E196758" w14:textId="77777777" w:rsidR="004B4CC7" w:rsidRDefault="004B4CC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F9EA1FE" w14:textId="03A413AE" w:rsidR="004B4CC7" w:rsidRDefault="004B4CC7" w:rsidP="00983325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14:paraId="73B94D09" w14:textId="77777777" w:rsidR="004B4CC7" w:rsidRPr="002A20EE" w:rsidRDefault="004B4CC7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26CD4237" w14:textId="77777777" w:rsidR="004B4CC7" w:rsidRPr="00B33F8B" w:rsidRDefault="004B4CC7" w:rsidP="00983325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14:paraId="2B71F9D8" w14:textId="77777777" w:rsidR="004B4CC7" w:rsidRDefault="004B4CC7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4E8AA058" w14:textId="77777777" w:rsidR="00F951AE" w:rsidRDefault="004B4CC7" w:rsidP="00F951AE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Коллективная разработка программного обеспечения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F951AE" w:rsidRPr="00554248">
        <w:rPr>
          <w:rFonts w:ascii="Times New Roman" w:hAnsi="Times New Roman"/>
          <w:sz w:val="24"/>
          <w:szCs w:val="24"/>
        </w:rPr>
        <w:t>для оценки сформированности компете</w:t>
      </w:r>
      <w:r w:rsidR="00F951AE" w:rsidRPr="00554248">
        <w:rPr>
          <w:rFonts w:ascii="Times New Roman" w:hAnsi="Times New Roman"/>
          <w:sz w:val="24"/>
          <w:szCs w:val="24"/>
        </w:rPr>
        <w:t>н</w:t>
      </w:r>
      <w:r w:rsidR="00F951AE" w:rsidRPr="00554248">
        <w:rPr>
          <w:rFonts w:ascii="Times New Roman" w:hAnsi="Times New Roman"/>
          <w:sz w:val="24"/>
          <w:szCs w:val="24"/>
        </w:rPr>
        <w:t>ций в части следующих индикаторов достижения компетенции (таблица П1.1).</w:t>
      </w:r>
    </w:p>
    <w:p w14:paraId="373637BF" w14:textId="77777777" w:rsidR="004B4CC7" w:rsidRDefault="004B4CC7" w:rsidP="00F951AE">
      <w:pPr>
        <w:ind w:left="7045" w:right="-1" w:firstLine="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8868CC" w:rsidRPr="00D75FE0" w14:paraId="55334A3D" w14:textId="77777777" w:rsidTr="00405ADF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0563D1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D32311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405A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405A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</w:p>
          <w:p w14:paraId="49F50A5B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9B3453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405AD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8868CC" w:rsidRPr="00D75FE0" w14:paraId="32C098E2" w14:textId="77777777" w:rsidTr="00405ADF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B3EA31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C2016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7AE01" w14:textId="77777777" w:rsidR="008868CC" w:rsidRPr="00405ADF" w:rsidRDefault="00EC5FF5" w:rsidP="00EC5FF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B372E" w14:textId="5B77E9AA" w:rsidR="008868CC" w:rsidRPr="00405ADF" w:rsidRDefault="00B21F24" w:rsidP="00EC5FF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noProof/>
                <w:sz w:val="24"/>
                <w:szCs w:val="24"/>
              </w:rPr>
              <w:t>Диф. зачет</w:t>
            </w:r>
          </w:p>
        </w:tc>
      </w:tr>
      <w:tr w:rsidR="008868CC" w:rsidRPr="00D75FE0" w14:paraId="52256AF2" w14:textId="77777777" w:rsidTr="00405ADF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5E048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69FD40" w14:textId="48529AD5" w:rsidR="008868CC" w:rsidRPr="00405ADF" w:rsidRDefault="00B21F24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b/>
                <w:noProof/>
                <w:sz w:val="24"/>
                <w:szCs w:val="24"/>
              </w:rPr>
              <w:t>ПКС-2</w:t>
            </w:r>
            <w:r w:rsidR="008868CC" w:rsidRPr="00405ADF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- </w:t>
            </w:r>
            <w:r w:rsidR="00405ADF" w:rsidRPr="00405ADF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разрабатывать компоненты системных программных продуктов</w:t>
            </w:r>
          </w:p>
        </w:tc>
      </w:tr>
      <w:tr w:rsidR="008868CC" w:rsidRPr="00D75FE0" w14:paraId="0E599A34" w14:textId="77777777" w:rsidTr="00405ADF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4B8EF" w14:textId="0FE0E423" w:rsidR="008868CC" w:rsidRPr="00405ADF" w:rsidRDefault="008868CC" w:rsidP="00EC5FF5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B21F24" w:rsidRPr="00405AD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405AD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="00B21F24" w:rsidRPr="00405AD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405AD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</w:t>
            </w:r>
            <w:r w:rsidR="00B21F24" w:rsidRPr="00405AD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75554" w14:textId="4A190A14" w:rsidR="008868CC" w:rsidRPr="00405ADF" w:rsidRDefault="00405ADF" w:rsidP="00EC5FF5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ADF">
              <w:rPr>
                <w:rFonts w:ascii="Times New Roman" w:hAnsi="Times New Roman"/>
                <w:noProof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5173AC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5AD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F721E" w14:textId="77777777" w:rsidR="008868CC" w:rsidRPr="00405ADF" w:rsidRDefault="008868CC" w:rsidP="00EC5FF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05AD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14:paraId="2526F177" w14:textId="77777777" w:rsidR="00F951AE" w:rsidRDefault="00F951AE" w:rsidP="00680B29">
      <w:pPr>
        <w:ind w:left="0" w:right="-1" w:firstLine="0"/>
        <w:jc w:val="both"/>
        <w:rPr>
          <w:rFonts w:ascii="Times New Roman" w:hAnsi="Times New Roman"/>
          <w:b/>
          <w:sz w:val="28"/>
          <w:szCs w:val="28"/>
        </w:rPr>
      </w:pPr>
    </w:p>
    <w:p w14:paraId="620A29EF" w14:textId="173386C8" w:rsidR="004B4CC7" w:rsidRPr="00ED2B6C" w:rsidRDefault="00EC5FF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ED2B6C">
        <w:rPr>
          <w:rFonts w:ascii="Times New Roman" w:hAnsi="Times New Roman"/>
          <w:b/>
          <w:sz w:val="28"/>
          <w:szCs w:val="28"/>
        </w:rPr>
        <w:t>Промежуточная аттестация</w:t>
      </w:r>
      <w:r w:rsidRPr="00ED2B6C">
        <w:rPr>
          <w:rFonts w:ascii="Times New Roman" w:hAnsi="Times New Roman"/>
          <w:sz w:val="28"/>
          <w:szCs w:val="28"/>
        </w:rPr>
        <w:t xml:space="preserve"> (итоговая по дисциплине) проводится </w:t>
      </w:r>
      <w:r w:rsidRPr="00ED2B6C">
        <w:rPr>
          <w:rFonts w:ascii="Times New Roman" w:hAnsi="Times New Roman"/>
          <w:bCs/>
          <w:sz w:val="28"/>
          <w:szCs w:val="28"/>
        </w:rPr>
        <w:t>по з</w:t>
      </w:r>
      <w:r w:rsidRPr="00ED2B6C">
        <w:rPr>
          <w:rFonts w:ascii="Times New Roman" w:hAnsi="Times New Roman"/>
          <w:bCs/>
          <w:sz w:val="28"/>
          <w:szCs w:val="28"/>
        </w:rPr>
        <w:t>а</w:t>
      </w:r>
      <w:r w:rsidRPr="00ED2B6C">
        <w:rPr>
          <w:rFonts w:ascii="Times New Roman" w:hAnsi="Times New Roman"/>
          <w:bCs/>
          <w:sz w:val="28"/>
          <w:szCs w:val="28"/>
        </w:rPr>
        <w:t xml:space="preserve">вершению семестра </w:t>
      </w:r>
      <w:r w:rsidRPr="00ED2B6C">
        <w:rPr>
          <w:rFonts w:ascii="Times New Roman" w:hAnsi="Times New Roman"/>
          <w:sz w:val="28"/>
          <w:szCs w:val="28"/>
        </w:rPr>
        <w:t xml:space="preserve">в виде </w:t>
      </w:r>
      <w:r w:rsidR="004874DB">
        <w:rPr>
          <w:rFonts w:ascii="Times New Roman" w:hAnsi="Times New Roman"/>
          <w:sz w:val="28"/>
          <w:szCs w:val="28"/>
        </w:rPr>
        <w:t>дифференцированного зачета</w:t>
      </w:r>
      <w:r w:rsidRPr="00ED2B6C">
        <w:rPr>
          <w:rFonts w:ascii="Times New Roman" w:hAnsi="Times New Roman"/>
          <w:sz w:val="28"/>
          <w:szCs w:val="28"/>
        </w:rPr>
        <w:t xml:space="preserve"> в форме публичной защиты (</w:t>
      </w:r>
      <w:r w:rsidR="00B21F24">
        <w:rPr>
          <w:rFonts w:ascii="Times New Roman" w:hAnsi="Times New Roman"/>
          <w:sz w:val="28"/>
          <w:szCs w:val="28"/>
        </w:rPr>
        <w:t>доклада</w:t>
      </w:r>
      <w:r w:rsidRPr="00ED2B6C">
        <w:rPr>
          <w:rFonts w:ascii="Times New Roman" w:hAnsi="Times New Roman"/>
          <w:sz w:val="28"/>
          <w:szCs w:val="28"/>
        </w:rPr>
        <w:t xml:space="preserve">) </w:t>
      </w:r>
      <w:r w:rsidRPr="00ED2B6C">
        <w:rPr>
          <w:rFonts w:ascii="Times New Roman" w:hAnsi="Times New Roman"/>
          <w:bCs/>
          <w:sz w:val="28"/>
          <w:szCs w:val="28"/>
        </w:rPr>
        <w:t xml:space="preserve">результатов работы по проекту. </w:t>
      </w:r>
    </w:p>
    <w:p w14:paraId="3AF7AF82" w14:textId="77777777" w:rsidR="004B4CC7" w:rsidRPr="00B555A6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4B14E777" w14:textId="77777777" w:rsidR="004B4CC7" w:rsidRPr="00B33F8B" w:rsidRDefault="004B4CC7" w:rsidP="00983325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14:paraId="7C00A6E1" w14:textId="77777777" w:rsidR="00EC5FF5" w:rsidRDefault="00EC5FF5" w:rsidP="00DE5FFE">
      <w:pPr>
        <w:spacing w:before="120"/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  <w:r w:rsidRPr="007A4501">
        <w:rPr>
          <w:rFonts w:ascii="Times New Roman" w:hAnsi="Times New Roman"/>
          <w:sz w:val="28"/>
          <w:szCs w:val="28"/>
        </w:rPr>
        <w:t xml:space="preserve">Промежуточная аттестация проводится </w:t>
      </w:r>
      <w:r>
        <w:rPr>
          <w:rFonts w:ascii="Times New Roman" w:hAnsi="Times New Roman"/>
          <w:sz w:val="28"/>
          <w:szCs w:val="28"/>
        </w:rPr>
        <w:t xml:space="preserve">по завершению семестра </w:t>
      </w:r>
      <w:r w:rsidRPr="007A4501">
        <w:rPr>
          <w:rFonts w:ascii="Times New Roman" w:hAnsi="Times New Roman"/>
          <w:sz w:val="28"/>
          <w:szCs w:val="28"/>
        </w:rPr>
        <w:t>в форме</w:t>
      </w:r>
      <w:r>
        <w:rPr>
          <w:rFonts w:ascii="Times New Roman" w:hAnsi="Times New Roman"/>
          <w:sz w:val="28"/>
          <w:szCs w:val="28"/>
        </w:rPr>
        <w:t xml:space="preserve"> </w:t>
      </w:r>
      <w:r w:rsidR="004874DB">
        <w:rPr>
          <w:rFonts w:ascii="Times New Roman" w:hAnsi="Times New Roman"/>
          <w:sz w:val="28"/>
          <w:szCs w:val="28"/>
        </w:rPr>
        <w:t xml:space="preserve">дифференцированного зачета </w:t>
      </w:r>
      <w:r>
        <w:rPr>
          <w:rFonts w:ascii="Times New Roman" w:hAnsi="Times New Roman"/>
          <w:sz w:val="28"/>
          <w:szCs w:val="28"/>
        </w:rPr>
        <w:t xml:space="preserve">путем </w:t>
      </w:r>
      <w:r w:rsidR="00DE5FFE">
        <w:rPr>
          <w:rFonts w:ascii="Times New Roman" w:hAnsi="Times New Roman"/>
          <w:sz w:val="28"/>
          <w:szCs w:val="28"/>
        </w:rPr>
        <w:t>публичной защиты результатов работы по проекту</w:t>
      </w:r>
      <w:r w:rsidRPr="007A4501">
        <w:rPr>
          <w:rFonts w:ascii="Times New Roman" w:hAnsi="Times New Roman"/>
          <w:sz w:val="28"/>
          <w:szCs w:val="28"/>
        </w:rPr>
        <w:t>.</w:t>
      </w:r>
    </w:p>
    <w:p w14:paraId="400F0019" w14:textId="77777777" w:rsidR="004B4CC7" w:rsidRDefault="004B4CC7" w:rsidP="00DE5FFE">
      <w:pPr>
        <w:pStyle w:val="af1"/>
        <w:spacing w:before="120" w:beforeAutospacing="0" w:after="0" w:afterAutospacing="0"/>
        <w:ind w:right="-1" w:firstLine="709"/>
        <w:jc w:val="both"/>
        <w:rPr>
          <w:sz w:val="28"/>
          <w:szCs w:val="28"/>
        </w:rPr>
      </w:pPr>
      <w:r w:rsidRPr="00DE5FFE">
        <w:rPr>
          <w:sz w:val="28"/>
          <w:szCs w:val="28"/>
        </w:rPr>
        <w:t xml:space="preserve">В процессе </w:t>
      </w:r>
      <w:r w:rsidR="000A35BF">
        <w:rPr>
          <w:sz w:val="28"/>
          <w:szCs w:val="28"/>
        </w:rPr>
        <w:t xml:space="preserve">защиты проекта </w:t>
      </w:r>
      <w:r w:rsidRPr="00DE5FFE">
        <w:rPr>
          <w:sz w:val="28"/>
          <w:szCs w:val="28"/>
        </w:rPr>
        <w:t>студенту могут быть заданы дополнител</w:t>
      </w:r>
      <w:r w:rsidRPr="00DE5FFE">
        <w:rPr>
          <w:sz w:val="28"/>
          <w:szCs w:val="28"/>
        </w:rPr>
        <w:t>ь</w:t>
      </w:r>
      <w:r w:rsidRPr="00DE5FFE">
        <w:rPr>
          <w:sz w:val="28"/>
          <w:szCs w:val="28"/>
        </w:rPr>
        <w:t>ные вопросы по темам дисциплины.</w:t>
      </w:r>
    </w:p>
    <w:p w14:paraId="1A838A63" w14:textId="77777777" w:rsidR="00DE5FFE" w:rsidRDefault="00DE5FFE" w:rsidP="00DE5FFE">
      <w:pPr>
        <w:pStyle w:val="af1"/>
        <w:spacing w:before="120" w:beforeAutospacing="0" w:after="0" w:afterAutospacing="0"/>
        <w:ind w:right="-1" w:firstLine="709"/>
        <w:jc w:val="both"/>
        <w:rPr>
          <w:sz w:val="28"/>
          <w:szCs w:val="28"/>
        </w:rPr>
      </w:pPr>
      <w:r w:rsidRPr="00CF1718">
        <w:rPr>
          <w:sz w:val="28"/>
          <w:szCs w:val="28"/>
        </w:rPr>
        <w:t>Результаты промежуточной аттестации по дисциплине оцениваются по шкале «неудовлетворительно», «удовлетворительно», «хорошо», «отлично».</w:t>
      </w:r>
    </w:p>
    <w:p w14:paraId="4360C07F" w14:textId="77777777" w:rsidR="00DE5FFE" w:rsidRPr="00DE5FFE" w:rsidRDefault="00DE5FFE" w:rsidP="00DE5FFE">
      <w:pPr>
        <w:spacing w:before="120"/>
        <w:ind w:left="0" w:right="0" w:firstLine="634"/>
        <w:jc w:val="both"/>
        <w:rPr>
          <w:rFonts w:ascii="Times New Roman" w:hAnsi="Times New Roman"/>
          <w:sz w:val="28"/>
          <w:szCs w:val="28"/>
        </w:rPr>
      </w:pPr>
      <w:r w:rsidRPr="00CF1718">
        <w:rPr>
          <w:rFonts w:ascii="Times New Roman" w:hAnsi="Times New Roman"/>
          <w:sz w:val="28"/>
          <w:szCs w:val="28"/>
        </w:rPr>
        <w:t>Оценки «отлично», «хорошо», «удовлетворительно» означают успе</w:t>
      </w:r>
      <w:r w:rsidRPr="00CF1718">
        <w:rPr>
          <w:rFonts w:ascii="Times New Roman" w:hAnsi="Times New Roman"/>
          <w:sz w:val="28"/>
          <w:szCs w:val="28"/>
        </w:rPr>
        <w:t>ш</w:t>
      </w:r>
      <w:r w:rsidRPr="00CF1718">
        <w:rPr>
          <w:rFonts w:ascii="Times New Roman" w:hAnsi="Times New Roman"/>
          <w:sz w:val="28"/>
          <w:szCs w:val="28"/>
        </w:rPr>
        <w:t>ное прохождение промежуточной аттестации</w:t>
      </w:r>
      <w:r>
        <w:rPr>
          <w:sz w:val="28"/>
          <w:szCs w:val="28"/>
        </w:rPr>
        <w:t xml:space="preserve"> и </w:t>
      </w:r>
      <w:r w:rsidRPr="006634BF">
        <w:rPr>
          <w:rFonts w:ascii="Times New Roman" w:hAnsi="Times New Roman"/>
          <w:sz w:val="28"/>
          <w:szCs w:val="28"/>
        </w:rPr>
        <w:t>соответствуют продвинутому, базовому и пороговому уровням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34BF">
        <w:rPr>
          <w:rFonts w:ascii="Times New Roman" w:hAnsi="Times New Roman"/>
          <w:sz w:val="28"/>
          <w:szCs w:val="28"/>
        </w:rPr>
        <w:t>сформированности компетенций.</w:t>
      </w:r>
    </w:p>
    <w:p w14:paraId="71C59B61" w14:textId="77777777" w:rsidR="004B4CC7" w:rsidRPr="004C1AC4" w:rsidRDefault="004B4CC7" w:rsidP="00983325">
      <w:pPr>
        <w:pStyle w:val="ListParagraph1"/>
        <w:numPr>
          <w:ilvl w:val="0"/>
          <w:numId w:val="2"/>
        </w:numPr>
        <w:tabs>
          <w:tab w:val="left" w:pos="284"/>
        </w:tabs>
        <w:spacing w:before="120"/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промежуточной аттестации по дисциплине</w:t>
      </w:r>
    </w:p>
    <w:p w14:paraId="44E6D0DF" w14:textId="77777777" w:rsidR="004B4CC7" w:rsidRDefault="004B4CC7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65E7E5EF" w14:textId="77777777" w:rsidR="004B4CC7" w:rsidRDefault="004B4CC7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Перечень оценочных средств, применяемых </w:t>
      </w:r>
      <w:r w:rsidR="00F26AB7">
        <w:rPr>
          <w:rFonts w:ascii="Times New Roman" w:hAnsi="Times New Roman"/>
          <w:color w:val="000000"/>
          <w:sz w:val="28"/>
          <w:szCs w:val="28"/>
        </w:rPr>
        <w:t>в процессе</w:t>
      </w:r>
      <w:r>
        <w:rPr>
          <w:rFonts w:ascii="Times New Roman" w:hAnsi="Times New Roman"/>
          <w:color w:val="000000"/>
          <w:sz w:val="28"/>
          <w:szCs w:val="28"/>
        </w:rPr>
        <w:t xml:space="preserve"> промежуточной аттестации по дисциплине, представлен в таблице П1.2. </w:t>
      </w:r>
    </w:p>
    <w:p w14:paraId="0C6CE362" w14:textId="77777777" w:rsidR="004B4CC7" w:rsidRDefault="004B4CC7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</w:p>
    <w:p w14:paraId="485BED1C" w14:textId="5613DC03" w:rsidR="004B4CC7" w:rsidRDefault="00405ADF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  <w:r w:rsidR="004B4CC7">
        <w:rPr>
          <w:rFonts w:ascii="Times New Roman" w:hAnsi="Times New Roman"/>
          <w:color w:val="000000"/>
          <w:sz w:val="28"/>
          <w:szCs w:val="28"/>
        </w:rPr>
        <w:lastRenderedPageBreak/>
        <w:t>Таблица П1.2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DE5FFE" w:rsidRPr="004C7433" w14:paraId="719FAB92" w14:textId="77777777" w:rsidTr="00E95CA3">
        <w:tc>
          <w:tcPr>
            <w:tcW w:w="675" w:type="dxa"/>
            <w:shd w:val="clear" w:color="auto" w:fill="auto"/>
            <w:vAlign w:val="center"/>
            <w:hideMark/>
          </w:tcPr>
          <w:p w14:paraId="09A42218" w14:textId="77777777" w:rsidR="00DE5FFE" w:rsidRPr="000E7637" w:rsidRDefault="00DE5FFE" w:rsidP="00E95CA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14:paraId="78BC9ACD" w14:textId="77777777" w:rsidR="00DE5FFE" w:rsidRPr="000E7637" w:rsidRDefault="00DE5FFE" w:rsidP="00E95CA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14:paraId="768BB17E" w14:textId="77777777" w:rsidR="00DE5FFE" w:rsidRPr="000E7637" w:rsidRDefault="00DE5FFE" w:rsidP="00E95CA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682514E6" w14:textId="77777777" w:rsidR="00DE5FFE" w:rsidRPr="000E7637" w:rsidRDefault="00DE5FFE" w:rsidP="00E95CA3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9225BC" w:rsidRPr="004C7433" w14:paraId="2C4B6C39" w14:textId="77777777" w:rsidTr="009225BC">
        <w:trPr>
          <w:trHeight w:val="529"/>
        </w:trPr>
        <w:tc>
          <w:tcPr>
            <w:tcW w:w="9460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65EC228" w14:textId="5A63B5B7" w:rsidR="009225BC" w:rsidRPr="000E7637" w:rsidRDefault="009225BC" w:rsidP="009225BC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- проект</w:t>
            </w:r>
          </w:p>
        </w:tc>
      </w:tr>
      <w:tr w:rsidR="009225BC" w:rsidRPr="004C7433" w14:paraId="376BE827" w14:textId="77777777" w:rsidTr="009225BC">
        <w:trPr>
          <w:trHeight w:val="436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30F35" w14:textId="1076CB8E" w:rsidR="009225BC" w:rsidRPr="009225BC" w:rsidRDefault="009225BC" w:rsidP="00E95CA3">
            <w:pPr>
              <w:ind w:left="0" w:right="-1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  <w:p w14:paraId="6E6285C8" w14:textId="0F4AC837" w:rsidR="009225BC" w:rsidRDefault="009225BC" w:rsidP="00E95CA3">
            <w:pPr>
              <w:ind w:left="0" w:right="-1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DC5D61" w14:textId="77777777" w:rsidR="009225BC" w:rsidRDefault="009225BC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14:paraId="54B338A0" w14:textId="29F715C0" w:rsidR="009225BC" w:rsidRDefault="009225BC" w:rsidP="009225B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411ED0" w14:textId="77777777" w:rsidR="009225BC" w:rsidRPr="009225BC" w:rsidRDefault="009225BC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14:paraId="0B47CF28" w14:textId="77777777" w:rsidR="009225BC" w:rsidRDefault="009225BC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информацио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ном пространстве и уровень сформир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ванности  аналитических, исследов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тельских навыков, навыков практич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ке или группой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14:paraId="7A902C69" w14:textId="27C1C342" w:rsidR="009225BC" w:rsidRPr="009225BC" w:rsidRDefault="009225BC" w:rsidP="009225BC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E4EBE" w14:textId="77777777" w:rsidR="009225BC" w:rsidRPr="009225BC" w:rsidRDefault="009225BC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14:paraId="0804B3A1" w14:textId="6D1F89C4" w:rsidR="009225BC" w:rsidRDefault="009225BC" w:rsidP="009225B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прое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ту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  </w:t>
            </w:r>
          </w:p>
        </w:tc>
      </w:tr>
      <w:tr w:rsidR="009225BC" w:rsidRPr="004C7433" w14:paraId="3204AD62" w14:textId="77777777" w:rsidTr="008932C3">
        <w:trPr>
          <w:trHeight w:val="585"/>
        </w:trPr>
        <w:tc>
          <w:tcPr>
            <w:tcW w:w="946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93C38E" w14:textId="1AC1D210" w:rsidR="009225BC" w:rsidRDefault="009225BC" w:rsidP="009225BC">
            <w:pPr>
              <w:ind w:left="0" w:right="-1" w:firstLine="743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14:paraId="548CA0E1" w14:textId="08B15EF0" w:rsidR="009225BC" w:rsidRPr="009225BC" w:rsidRDefault="009225BC" w:rsidP="009225BC">
            <w:pPr>
              <w:ind w:left="0" w:right="-1" w:firstLine="743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этап – дифференцированный зачет</w:t>
            </w:r>
          </w:p>
        </w:tc>
      </w:tr>
      <w:tr w:rsidR="00DE5FFE" w:rsidRPr="004C7433" w14:paraId="5CF725AD" w14:textId="77777777" w:rsidTr="00E95CA3">
        <w:tc>
          <w:tcPr>
            <w:tcW w:w="675" w:type="dxa"/>
            <w:shd w:val="clear" w:color="auto" w:fill="auto"/>
            <w:hideMark/>
          </w:tcPr>
          <w:p w14:paraId="64838B90" w14:textId="08243949" w:rsidR="00DE5FFE" w:rsidRPr="000E7637" w:rsidRDefault="00B21F24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14:paraId="258E10BF" w14:textId="7DF8DB77" w:rsidR="00DE5FFE" w:rsidRPr="00B21F24" w:rsidRDefault="00B21F24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Доклад</w:t>
            </w:r>
          </w:p>
        </w:tc>
        <w:tc>
          <w:tcPr>
            <w:tcW w:w="4348" w:type="dxa"/>
            <w:shd w:val="clear" w:color="auto" w:fill="auto"/>
            <w:hideMark/>
          </w:tcPr>
          <w:p w14:paraId="56252569" w14:textId="77777777" w:rsidR="00DE5FFE" w:rsidRPr="000E7637" w:rsidRDefault="000A35BF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Продукт самостоятельной работы ст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дента, представляющий собой публи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ное выступление по представлению п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лученных результатов решения опред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ленной учебно-практической, учебно-исследовательской или научной темы </w:t>
            </w:r>
          </w:p>
        </w:tc>
        <w:tc>
          <w:tcPr>
            <w:tcW w:w="2548" w:type="dxa"/>
            <w:shd w:val="clear" w:color="auto" w:fill="auto"/>
            <w:hideMark/>
          </w:tcPr>
          <w:p w14:paraId="6A19058F" w14:textId="679D8979" w:rsidR="00DE5FFE" w:rsidRPr="000E7637" w:rsidRDefault="000A35BF" w:rsidP="00E95CA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Требования к </w:t>
            </w:r>
            <w:r w:rsidR="00B21F2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докладу </w:t>
            </w:r>
          </w:p>
        </w:tc>
      </w:tr>
    </w:tbl>
    <w:p w14:paraId="49294AAB" w14:textId="77777777" w:rsidR="00BE1BEF" w:rsidRPr="00405ADF" w:rsidRDefault="00BE1BEF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226A6C" w14:textId="77777777" w:rsidR="004B4CC7" w:rsidRPr="00FE641D" w:rsidRDefault="004B4CC7" w:rsidP="00983325">
      <w:pPr>
        <w:pStyle w:val="ListParagraph1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6D69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14:paraId="53598514" w14:textId="77777777" w:rsidR="004B4CC7" w:rsidRDefault="004B4CC7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5333EC" w14:textId="77777777" w:rsidR="004B4CC7" w:rsidRDefault="00F26AB7" w:rsidP="00983325">
      <w:pPr>
        <w:pStyle w:val="af2"/>
        <w:numPr>
          <w:ilvl w:val="2"/>
          <w:numId w:val="3"/>
        </w:numPr>
        <w:tabs>
          <w:tab w:val="clear" w:pos="720"/>
          <w:tab w:val="num" w:pos="630"/>
        </w:tabs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5A1085" w:rsidRPr="005A1085">
        <w:rPr>
          <w:rFonts w:ascii="Times New Roman" w:hAnsi="Times New Roman"/>
          <w:color w:val="000000"/>
          <w:sz w:val="28"/>
          <w:szCs w:val="28"/>
        </w:rPr>
        <w:t>ребования к проекту</w:t>
      </w:r>
    </w:p>
    <w:p w14:paraId="0EFBAE8B" w14:textId="77777777" w:rsidR="00F26AB7" w:rsidRDefault="00F26AB7" w:rsidP="00F26AB7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Представленный к защите проект должен удовлетворять следующим треб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ваниям:</w:t>
      </w:r>
    </w:p>
    <w:p w14:paraId="6863BABF" w14:textId="77777777" w:rsidR="00DF169F" w:rsidRDefault="00DF169F" w:rsidP="00983325">
      <w:pPr>
        <w:pStyle w:val="af2"/>
        <w:numPr>
          <w:ilvl w:val="0"/>
          <w:numId w:val="4"/>
        </w:numPr>
        <w:spacing w:before="12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должен быть выполнен, а результаты представлены в ходе </w:t>
      </w:r>
      <w:r w:rsidR="00BC2DE8">
        <w:rPr>
          <w:rFonts w:ascii="Times New Roman" w:hAnsi="Times New Roman"/>
          <w:sz w:val="28"/>
          <w:szCs w:val="28"/>
        </w:rPr>
        <w:t>зачета</w:t>
      </w:r>
      <w:r>
        <w:rPr>
          <w:rFonts w:ascii="Times New Roman" w:hAnsi="Times New Roman"/>
          <w:sz w:val="28"/>
          <w:szCs w:val="28"/>
        </w:rPr>
        <w:t xml:space="preserve"> в виде работающего ПО.</w:t>
      </w:r>
    </w:p>
    <w:p w14:paraId="550030B0" w14:textId="77777777" w:rsidR="00DF169F" w:rsidRPr="00DF169F" w:rsidRDefault="00DF169F" w:rsidP="00983325">
      <w:pPr>
        <w:pStyle w:val="af2"/>
        <w:numPr>
          <w:ilvl w:val="0"/>
          <w:numId w:val="4"/>
        </w:numPr>
        <w:spacing w:before="120"/>
        <w:ind w:right="-1"/>
        <w:rPr>
          <w:rFonts w:ascii="Times New Roman" w:hAnsi="Times New Roman"/>
          <w:sz w:val="28"/>
          <w:szCs w:val="28"/>
        </w:rPr>
      </w:pPr>
      <w:r w:rsidRPr="00F26AB7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системе управления проектами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redmine</w:t>
      </w:r>
      <w:r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Pr="00DF169F">
        <w:rPr>
          <w:rFonts w:ascii="Times New Roman" w:hAnsi="Times New Roman"/>
          <w:sz w:val="28"/>
          <w:szCs w:val="28"/>
        </w:rPr>
        <w:t xml:space="preserve"> все "Требования" имеют статус либо "Реализовано", либо "Отложено".</w:t>
      </w:r>
      <w:r>
        <w:rPr>
          <w:rFonts w:ascii="Times New Roman" w:hAnsi="Times New Roman"/>
          <w:sz w:val="28"/>
          <w:szCs w:val="28"/>
        </w:rPr>
        <w:t xml:space="preserve"> У всех отложенных требований имеется комментарий с объяснением причин.</w:t>
      </w:r>
    </w:p>
    <w:p w14:paraId="0358C115" w14:textId="77777777" w:rsidR="00F26AB7" w:rsidRPr="00F26AB7" w:rsidRDefault="00F26AB7" w:rsidP="00983325">
      <w:pPr>
        <w:pStyle w:val="af2"/>
        <w:numPr>
          <w:ilvl w:val="0"/>
          <w:numId w:val="4"/>
        </w:numPr>
        <w:spacing w:before="120"/>
        <w:ind w:right="-1"/>
        <w:rPr>
          <w:rFonts w:ascii="Times New Roman" w:hAnsi="Times New Roman"/>
          <w:sz w:val="28"/>
          <w:szCs w:val="28"/>
        </w:rPr>
      </w:pPr>
      <w:r w:rsidRPr="00F26AB7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системе управления проектами </w:t>
      </w:r>
      <w:r w:rsidRPr="00F26AB7">
        <w:rPr>
          <w:rFonts w:ascii="Times New Roman" w:hAnsi="Times New Roman"/>
          <w:sz w:val="28"/>
          <w:szCs w:val="28"/>
          <w:shd w:val="clear" w:color="auto" w:fill="FFFFFF"/>
        </w:rPr>
        <w:t>заведены "Задачи" на все работы, ос</w:t>
      </w:r>
      <w:r w:rsidRPr="00F26AB7"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Pr="00F26AB7">
        <w:rPr>
          <w:rFonts w:ascii="Times New Roman" w:hAnsi="Times New Roman"/>
          <w:sz w:val="28"/>
          <w:szCs w:val="28"/>
          <w:shd w:val="clear" w:color="auto" w:fill="FFFFFF"/>
        </w:rPr>
        <w:t xml:space="preserve">ществленные в процессе выполнения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проекта</w:t>
      </w:r>
      <w:r w:rsidRPr="00F26AB7">
        <w:rPr>
          <w:rFonts w:ascii="Times New Roman" w:hAnsi="Times New Roman"/>
          <w:sz w:val="28"/>
          <w:szCs w:val="28"/>
          <w:shd w:val="clear" w:color="auto" w:fill="FFFFFF"/>
        </w:rPr>
        <w:t>, и все "Задачи" находятся в статусе "Принято"</w:t>
      </w:r>
      <w:r w:rsidR="007B1A5C">
        <w:rPr>
          <w:rFonts w:ascii="Times New Roman" w:hAnsi="Times New Roman"/>
          <w:sz w:val="28"/>
          <w:szCs w:val="28"/>
          <w:shd w:val="clear" w:color="auto" w:fill="FFFFFF"/>
        </w:rPr>
        <w:t xml:space="preserve"> либо </w:t>
      </w:r>
      <w:r w:rsidR="007B1A5C" w:rsidRPr="00F26AB7">
        <w:rPr>
          <w:rFonts w:ascii="Times New Roman" w:hAnsi="Times New Roman"/>
          <w:sz w:val="28"/>
          <w:szCs w:val="28"/>
          <w:shd w:val="clear" w:color="auto" w:fill="FFFFFF"/>
        </w:rPr>
        <w:t>"</w:t>
      </w:r>
      <w:r w:rsidR="007B1A5C">
        <w:rPr>
          <w:rFonts w:ascii="Times New Roman" w:hAnsi="Times New Roman"/>
          <w:sz w:val="28"/>
          <w:szCs w:val="28"/>
          <w:shd w:val="clear" w:color="auto" w:fill="FFFFFF"/>
        </w:rPr>
        <w:t>Сня</w:t>
      </w:r>
      <w:r w:rsidR="007B1A5C" w:rsidRPr="00F26AB7">
        <w:rPr>
          <w:rFonts w:ascii="Times New Roman" w:hAnsi="Times New Roman"/>
          <w:sz w:val="28"/>
          <w:szCs w:val="28"/>
          <w:shd w:val="clear" w:color="auto" w:fill="FFFFFF"/>
        </w:rPr>
        <w:t>т</w:t>
      </w:r>
      <w:r w:rsidR="007B1A5C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B1A5C" w:rsidRPr="00F26AB7">
        <w:rPr>
          <w:rFonts w:ascii="Times New Roman" w:hAnsi="Times New Roman"/>
          <w:sz w:val="28"/>
          <w:szCs w:val="28"/>
          <w:shd w:val="clear" w:color="auto" w:fill="FFFFFF"/>
        </w:rPr>
        <w:t>"</w:t>
      </w:r>
      <w:r w:rsidRPr="00F26AB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EF400BE" w14:textId="77777777" w:rsidR="00F26AB7" w:rsidRPr="00DF169F" w:rsidRDefault="00DF169F" w:rsidP="00983325">
      <w:pPr>
        <w:pStyle w:val="af2"/>
        <w:numPr>
          <w:ilvl w:val="0"/>
          <w:numId w:val="4"/>
        </w:numPr>
        <w:spacing w:before="120"/>
        <w:ind w:right="0"/>
        <w:rPr>
          <w:rFonts w:ascii="Times New Roman" w:hAnsi="Times New Roman"/>
          <w:sz w:val="28"/>
          <w:szCs w:val="28"/>
        </w:rPr>
      </w:pPr>
      <w:r w:rsidRPr="00F26AB7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системе управления проектами</w:t>
      </w:r>
      <w:r w:rsidRPr="00F26AB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26AB7" w:rsidRPr="00F26AB7">
        <w:rPr>
          <w:rFonts w:ascii="Times New Roman" w:hAnsi="Times New Roman"/>
          <w:sz w:val="28"/>
          <w:szCs w:val="28"/>
          <w:shd w:val="clear" w:color="auto" w:fill="FFFFFF"/>
        </w:rPr>
        <w:t>"Задачи" из п.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F26AB7" w:rsidRPr="00F26AB7">
        <w:rPr>
          <w:rFonts w:ascii="Times New Roman" w:hAnsi="Times New Roman"/>
          <w:sz w:val="28"/>
          <w:szCs w:val="28"/>
          <w:shd w:val="clear" w:color="auto" w:fill="FFFFFF"/>
        </w:rPr>
        <w:t xml:space="preserve"> есть у всех участников проекта, на "Задачах" имеются отчеты о трудозатратах.</w:t>
      </w:r>
    </w:p>
    <w:p w14:paraId="71CD691D" w14:textId="77777777" w:rsidR="00DF169F" w:rsidRPr="00DF169F" w:rsidRDefault="00DF169F" w:rsidP="00983325">
      <w:pPr>
        <w:pStyle w:val="af2"/>
        <w:numPr>
          <w:ilvl w:val="0"/>
          <w:numId w:val="4"/>
        </w:numPr>
        <w:spacing w:before="120"/>
        <w:ind w:right="0"/>
        <w:rPr>
          <w:rFonts w:ascii="Times New Roman" w:hAnsi="Times New Roman"/>
          <w:sz w:val="28"/>
          <w:szCs w:val="28"/>
          <w:shd w:val="clear" w:color="auto" w:fill="FFFFFF"/>
        </w:rPr>
      </w:pPr>
      <w:r w:rsidRPr="00F26AB7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системе управления проектами </w:t>
      </w:r>
      <w:r w:rsidRPr="00DF169F">
        <w:rPr>
          <w:rFonts w:ascii="Times New Roman" w:hAnsi="Times New Roman"/>
          <w:sz w:val="28"/>
          <w:szCs w:val="28"/>
          <w:shd w:val="clear" w:color="auto" w:fill="FFFFFF"/>
        </w:rPr>
        <w:t>все "Риски" имеют статус либо "Снят", либо "Последствия устранены".</w:t>
      </w:r>
    </w:p>
    <w:p w14:paraId="7046738B" w14:textId="77777777" w:rsidR="00DF169F" w:rsidRPr="00DF169F" w:rsidRDefault="00DF169F" w:rsidP="00983325">
      <w:pPr>
        <w:pStyle w:val="af2"/>
        <w:numPr>
          <w:ilvl w:val="0"/>
          <w:numId w:val="4"/>
        </w:numPr>
        <w:spacing w:before="120"/>
        <w:ind w:right="0"/>
        <w:rPr>
          <w:rFonts w:ascii="Times New Roman" w:hAnsi="Times New Roman"/>
          <w:sz w:val="28"/>
          <w:szCs w:val="28"/>
          <w:shd w:val="clear" w:color="auto" w:fill="FFFFFF"/>
        </w:rPr>
      </w:pPr>
      <w:r w:rsidRPr="00F26AB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системе управления проектами </w:t>
      </w:r>
      <w:r w:rsidR="005740B8">
        <w:rPr>
          <w:rFonts w:ascii="Times New Roman" w:hAnsi="Times New Roman"/>
          <w:sz w:val="28"/>
          <w:szCs w:val="28"/>
          <w:shd w:val="clear" w:color="auto" w:fill="FFFFFF"/>
        </w:rPr>
        <w:t>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всех</w:t>
      </w:r>
      <w:r w:rsidRPr="00DF169F">
        <w:rPr>
          <w:rFonts w:ascii="Times New Roman" w:hAnsi="Times New Roman"/>
          <w:sz w:val="28"/>
          <w:szCs w:val="28"/>
          <w:shd w:val="clear" w:color="auto" w:fill="FFFFFF"/>
        </w:rPr>
        <w:t xml:space="preserve"> риск</w:t>
      </w:r>
      <w:r w:rsidR="005740B8">
        <w:rPr>
          <w:rFonts w:ascii="Times New Roman" w:hAnsi="Times New Roman"/>
          <w:sz w:val="28"/>
          <w:szCs w:val="28"/>
          <w:shd w:val="clear" w:color="auto" w:fill="FFFFFF"/>
        </w:rPr>
        <w:t>ов</w:t>
      </w:r>
      <w:r w:rsidRPr="00DF169F">
        <w:rPr>
          <w:rFonts w:ascii="Times New Roman" w:hAnsi="Times New Roman"/>
          <w:sz w:val="28"/>
          <w:szCs w:val="28"/>
          <w:shd w:val="clear" w:color="auto" w:fill="FFFFFF"/>
        </w:rPr>
        <w:t xml:space="preserve"> описан их текущий статус (</w:t>
      </w:r>
      <w:r>
        <w:rPr>
          <w:rFonts w:ascii="Times New Roman" w:hAnsi="Times New Roman"/>
          <w:sz w:val="28"/>
          <w:szCs w:val="28"/>
          <w:shd w:val="clear" w:color="auto" w:fill="FFFFFF"/>
        </w:rPr>
        <w:t>«сработал» или «не сработал»</w:t>
      </w:r>
      <w:r w:rsidRPr="00DF169F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59CB9EFE" w14:textId="77777777" w:rsidR="00DF169F" w:rsidRPr="005740B8" w:rsidRDefault="00DF169F" w:rsidP="00983325">
      <w:pPr>
        <w:pStyle w:val="af2"/>
        <w:numPr>
          <w:ilvl w:val="0"/>
          <w:numId w:val="4"/>
        </w:numPr>
        <w:spacing w:before="120"/>
        <w:ind w:right="0"/>
        <w:rPr>
          <w:rFonts w:ascii="Times New Roman" w:hAnsi="Times New Roman"/>
          <w:sz w:val="28"/>
          <w:szCs w:val="28"/>
        </w:rPr>
      </w:pPr>
      <w:r w:rsidRPr="00DF169F">
        <w:rPr>
          <w:rFonts w:ascii="Times New Roman" w:hAnsi="Times New Roman"/>
          <w:sz w:val="28"/>
          <w:szCs w:val="28"/>
          <w:shd w:val="clear" w:color="auto" w:fill="FFFFFF"/>
        </w:rPr>
        <w:t>В статусе сработавшего риска указано реальное влияние риска на проект в ч</w:t>
      </w:r>
      <w:r w:rsidR="007B1A5C">
        <w:rPr>
          <w:rFonts w:ascii="Times New Roman" w:hAnsi="Times New Roman"/>
          <w:sz w:val="28"/>
          <w:szCs w:val="28"/>
          <w:shd w:val="clear" w:color="auto" w:fill="FFFFFF"/>
        </w:rPr>
        <w:t>еловеко-</w:t>
      </w:r>
      <w:r w:rsidRPr="00DF169F">
        <w:rPr>
          <w:rFonts w:ascii="Times New Roman" w:hAnsi="Times New Roman"/>
          <w:sz w:val="28"/>
          <w:szCs w:val="28"/>
          <w:shd w:val="clear" w:color="auto" w:fill="FFFFFF"/>
        </w:rPr>
        <w:t>часах</w:t>
      </w:r>
      <w:r w:rsidR="005740B8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5740B8">
        <w:rPr>
          <w:rFonts w:ascii="Times New Roman" w:hAnsi="Times New Roman"/>
          <w:sz w:val="28"/>
          <w:szCs w:val="28"/>
        </w:rPr>
        <w:t>ссылки на задачи, которые пришлось создать для устр</w:t>
      </w:r>
      <w:r w:rsidR="005740B8">
        <w:rPr>
          <w:rFonts w:ascii="Times New Roman" w:hAnsi="Times New Roman"/>
          <w:sz w:val="28"/>
          <w:szCs w:val="28"/>
        </w:rPr>
        <w:t>а</w:t>
      </w:r>
      <w:r w:rsidR="005740B8">
        <w:rPr>
          <w:rFonts w:ascii="Times New Roman" w:hAnsi="Times New Roman"/>
          <w:sz w:val="28"/>
          <w:szCs w:val="28"/>
        </w:rPr>
        <w:t>нения последствий риска</w:t>
      </w:r>
      <w:r w:rsidRPr="00DF169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39F6E15" w14:textId="77777777" w:rsidR="005740B8" w:rsidRDefault="005740B8" w:rsidP="00983325">
      <w:pPr>
        <w:pStyle w:val="af2"/>
        <w:numPr>
          <w:ilvl w:val="0"/>
          <w:numId w:val="4"/>
        </w:numPr>
        <w:spacing w:before="120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Коммиты в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740B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репозитории снабжены ссылками на задач</w:t>
      </w:r>
      <w:r w:rsidR="007B1A5C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, в ходе выпо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нения которой сделан данный коммит.</w:t>
      </w:r>
    </w:p>
    <w:p w14:paraId="464F067A" w14:textId="77777777" w:rsidR="005740B8" w:rsidRPr="005740B8" w:rsidRDefault="005740B8" w:rsidP="00983325">
      <w:pPr>
        <w:pStyle w:val="af2"/>
        <w:numPr>
          <w:ilvl w:val="0"/>
          <w:numId w:val="4"/>
        </w:numPr>
        <w:spacing w:before="120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Справочная система проекта (</w:t>
      </w:r>
      <w:r>
        <w:rPr>
          <w:rFonts w:ascii="Times New Roman" w:hAnsi="Times New Roman"/>
          <w:sz w:val="28"/>
          <w:szCs w:val="28"/>
          <w:lang w:val="en-US"/>
        </w:rPr>
        <w:t>wiki</w:t>
      </w:r>
      <w:r>
        <w:rPr>
          <w:rFonts w:ascii="Times New Roman" w:hAnsi="Times New Roman"/>
          <w:sz w:val="28"/>
          <w:szCs w:val="28"/>
        </w:rPr>
        <w:t>)</w:t>
      </w:r>
      <w:r w:rsidRPr="005740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все использованные в поекте термины предметной области с поясняющими комментариями.</w:t>
      </w:r>
    </w:p>
    <w:p w14:paraId="60B8510F" w14:textId="77777777" w:rsidR="00DF169F" w:rsidRDefault="00DF169F" w:rsidP="00F26AB7">
      <w:pPr>
        <w:pStyle w:val="af2"/>
        <w:tabs>
          <w:tab w:val="num" w:pos="630"/>
        </w:tabs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1A0A8504" w14:textId="59C27315" w:rsidR="00F26AB7" w:rsidRDefault="00F26AB7" w:rsidP="00983325">
      <w:pPr>
        <w:pStyle w:val="af2"/>
        <w:numPr>
          <w:ilvl w:val="2"/>
          <w:numId w:val="3"/>
        </w:numPr>
        <w:tabs>
          <w:tab w:val="clear" w:pos="720"/>
          <w:tab w:val="num" w:pos="630"/>
        </w:tabs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Требования к </w:t>
      </w:r>
      <w:r w:rsidR="00B21F24">
        <w:rPr>
          <w:rFonts w:ascii="Times New Roman" w:hAnsi="Times New Roman"/>
          <w:color w:val="000000"/>
          <w:sz w:val="28"/>
          <w:szCs w:val="28"/>
        </w:rPr>
        <w:t>докладу</w:t>
      </w:r>
    </w:p>
    <w:p w14:paraId="209DB8C1" w14:textId="5A849D47" w:rsidR="00F26AB7" w:rsidRDefault="00F26AB7" w:rsidP="00F26AB7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ходе </w:t>
      </w:r>
      <w:r w:rsidR="00B21F24">
        <w:rPr>
          <w:rFonts w:ascii="Times New Roman" w:hAnsi="Times New Roman"/>
          <w:color w:val="000000"/>
          <w:sz w:val="28"/>
          <w:szCs w:val="28"/>
        </w:rPr>
        <w:t>доклада о результатх выполнения проекта</w:t>
      </w:r>
      <w:r>
        <w:rPr>
          <w:rFonts w:ascii="Times New Roman" w:hAnsi="Times New Roman"/>
          <w:color w:val="000000"/>
          <w:sz w:val="28"/>
          <w:szCs w:val="28"/>
        </w:rPr>
        <w:t xml:space="preserve"> студент должен осветить следующие вопросы:</w:t>
      </w:r>
    </w:p>
    <w:p w14:paraId="5DC596D5" w14:textId="77777777" w:rsidR="007B1A5C" w:rsidRDefault="007B1A5C" w:rsidP="00983325">
      <w:pPr>
        <w:pStyle w:val="af2"/>
        <w:numPr>
          <w:ilvl w:val="0"/>
          <w:numId w:val="5"/>
        </w:numPr>
        <w:spacing w:before="12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Обшая оценка результата выполнения проекта. Достигнуты ли цели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екта полностью или частично и почему.</w:t>
      </w:r>
    </w:p>
    <w:p w14:paraId="0038579A" w14:textId="77777777" w:rsidR="005740B8" w:rsidRDefault="005740B8" w:rsidP="00983325">
      <w:pPr>
        <w:pStyle w:val="af2"/>
        <w:numPr>
          <w:ilvl w:val="0"/>
          <w:numId w:val="5"/>
        </w:numPr>
        <w:spacing w:before="12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 личный вклад студента в проект.</w:t>
      </w:r>
      <w:r w:rsidR="007B1A5C">
        <w:rPr>
          <w:rFonts w:ascii="Times New Roman" w:hAnsi="Times New Roman"/>
          <w:sz w:val="28"/>
          <w:szCs w:val="28"/>
        </w:rPr>
        <w:t xml:space="preserve"> Какие новые технологии пр</w:t>
      </w:r>
      <w:r w:rsidR="007B1A5C">
        <w:rPr>
          <w:rFonts w:ascii="Times New Roman" w:hAnsi="Times New Roman"/>
          <w:sz w:val="28"/>
          <w:szCs w:val="28"/>
        </w:rPr>
        <w:t>и</w:t>
      </w:r>
      <w:r w:rsidR="007B1A5C">
        <w:rPr>
          <w:rFonts w:ascii="Times New Roman" w:hAnsi="Times New Roman"/>
          <w:sz w:val="28"/>
          <w:szCs w:val="28"/>
        </w:rPr>
        <w:t>шлось изучить, и как это было достигнуто.</w:t>
      </w:r>
      <w:r>
        <w:rPr>
          <w:rFonts w:ascii="Times New Roman" w:hAnsi="Times New Roman"/>
          <w:sz w:val="28"/>
          <w:szCs w:val="28"/>
        </w:rPr>
        <w:t xml:space="preserve"> Ответ должен опираться на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чет</w:t>
      </w:r>
      <w:r w:rsidR="007B1A5C">
        <w:rPr>
          <w:rFonts w:ascii="Times New Roman" w:hAnsi="Times New Roman"/>
          <w:sz w:val="28"/>
          <w:szCs w:val="28"/>
        </w:rPr>
        <w:t xml:space="preserve"> о трудозатратах студента</w:t>
      </w:r>
      <w:r>
        <w:rPr>
          <w:rFonts w:ascii="Times New Roman" w:hAnsi="Times New Roman"/>
          <w:sz w:val="28"/>
          <w:szCs w:val="28"/>
        </w:rPr>
        <w:t>, генерируемый системой управления прое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тами.</w:t>
      </w:r>
    </w:p>
    <w:p w14:paraId="0C8569D8" w14:textId="77777777" w:rsidR="005740B8" w:rsidRDefault="004F3AAB" w:rsidP="00983325">
      <w:pPr>
        <w:pStyle w:val="af2"/>
        <w:numPr>
          <w:ilvl w:val="0"/>
          <w:numId w:val="5"/>
        </w:numPr>
        <w:spacing w:before="12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Дать обзор процесса управления рисками проекта, представить собстве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ные выводы об эффективности выбранных командой стратегий управл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 отдельными рисками.</w:t>
      </w:r>
      <w:r w:rsidR="005740B8">
        <w:rPr>
          <w:rFonts w:ascii="Times New Roman" w:hAnsi="Times New Roman"/>
          <w:sz w:val="28"/>
          <w:szCs w:val="28"/>
        </w:rPr>
        <w:t xml:space="preserve"> </w:t>
      </w:r>
    </w:p>
    <w:p w14:paraId="753A2E1A" w14:textId="77777777" w:rsidR="004F3AAB" w:rsidRDefault="007B1A5C" w:rsidP="00983325">
      <w:pPr>
        <w:pStyle w:val="af2"/>
        <w:numPr>
          <w:ilvl w:val="0"/>
          <w:numId w:val="5"/>
        </w:numPr>
        <w:spacing w:before="12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Дать обзор процесса управления работами в проекте, представить свои выводы о причинах срывов сроков выполнения отдельных задач и/или проекта в целом, предложить стратегии избежания подобных срывов.</w:t>
      </w:r>
    </w:p>
    <w:p w14:paraId="54079139" w14:textId="77777777" w:rsidR="004B4CC7" w:rsidRDefault="004B4CC7" w:rsidP="005A1085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4B4CC7" w:rsidSect="004B4CC7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14:paraId="415B1717" w14:textId="77777777" w:rsidR="004B4CC7" w:rsidRPr="0020164F" w:rsidRDefault="004B4CC7" w:rsidP="00983325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5E91AFF6" w14:textId="77777777" w:rsidR="004B4CC7" w:rsidRPr="002C698C" w:rsidRDefault="004B4CC7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2C698C">
        <w:rPr>
          <w:rFonts w:ascii="Times New Roman" w:hAnsi="Times New Roman"/>
          <w:color w:val="000000"/>
          <w:sz w:val="24"/>
          <w:szCs w:val="24"/>
        </w:rPr>
        <w:t>Таблица П1.</w:t>
      </w:r>
      <w:r w:rsidR="002C698C" w:rsidRPr="002C698C">
        <w:rPr>
          <w:rFonts w:ascii="Times New Roman" w:hAnsi="Times New Roman"/>
          <w:color w:val="000000"/>
          <w:sz w:val="24"/>
          <w:szCs w:val="24"/>
        </w:rPr>
        <w:t>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45"/>
        <w:gridCol w:w="3420"/>
        <w:gridCol w:w="2160"/>
        <w:gridCol w:w="2070"/>
        <w:gridCol w:w="2160"/>
        <w:gridCol w:w="2378"/>
      </w:tblGrid>
      <w:tr w:rsidR="004B4CC7" w:rsidRPr="00236346" w14:paraId="1D8E2138" w14:textId="77777777" w:rsidTr="00024323">
        <w:trPr>
          <w:jc w:val="center"/>
        </w:trPr>
        <w:tc>
          <w:tcPr>
            <w:tcW w:w="1134" w:type="dxa"/>
            <w:shd w:val="clear" w:color="auto" w:fill="auto"/>
          </w:tcPr>
          <w:p w14:paraId="16184BB5" w14:textId="77777777" w:rsidR="004B4CC7" w:rsidRPr="000E7637" w:rsidRDefault="004B4CC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Шифр компе-тенций</w:t>
            </w:r>
          </w:p>
        </w:tc>
        <w:tc>
          <w:tcPr>
            <w:tcW w:w="1345" w:type="dxa"/>
            <w:shd w:val="clear" w:color="auto" w:fill="auto"/>
          </w:tcPr>
          <w:p w14:paraId="3D1D2257" w14:textId="77777777" w:rsidR="004B4CC7" w:rsidRPr="000E7637" w:rsidRDefault="004B4CC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Стру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турные элементы оцено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ч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ных средств </w:t>
            </w:r>
          </w:p>
        </w:tc>
        <w:tc>
          <w:tcPr>
            <w:tcW w:w="3420" w:type="dxa"/>
            <w:shd w:val="clear" w:color="auto" w:fill="auto"/>
          </w:tcPr>
          <w:p w14:paraId="21BB374D" w14:textId="77777777" w:rsidR="004B4CC7" w:rsidRPr="000E7637" w:rsidRDefault="004B4CC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160" w:type="dxa"/>
            <w:shd w:val="clear" w:color="auto" w:fill="auto"/>
          </w:tcPr>
          <w:p w14:paraId="26455AB1" w14:textId="77777777" w:rsidR="004B4CC7" w:rsidRPr="000E7637" w:rsidRDefault="004B4CC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070" w:type="dxa"/>
            <w:shd w:val="clear" w:color="auto" w:fill="auto"/>
          </w:tcPr>
          <w:p w14:paraId="4DB50A59" w14:textId="77777777" w:rsidR="004B4CC7" w:rsidRPr="000E7637" w:rsidRDefault="004B4CC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Порого-вый уровень</w:t>
            </w:r>
          </w:p>
        </w:tc>
        <w:tc>
          <w:tcPr>
            <w:tcW w:w="2160" w:type="dxa"/>
            <w:shd w:val="clear" w:color="auto" w:fill="auto"/>
          </w:tcPr>
          <w:p w14:paraId="355ACE33" w14:textId="77777777" w:rsidR="004B4CC7" w:rsidRPr="000E7637" w:rsidRDefault="004B4CC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378" w:type="dxa"/>
            <w:shd w:val="clear" w:color="auto" w:fill="auto"/>
          </w:tcPr>
          <w:p w14:paraId="77A55A82" w14:textId="77777777" w:rsidR="004B4CC7" w:rsidRPr="000E7637" w:rsidRDefault="004B4CC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4B4CC7" w:rsidRPr="00123C1D" w14:paraId="1A8D65D2" w14:textId="77777777" w:rsidTr="00024323">
        <w:trPr>
          <w:jc w:val="center"/>
        </w:trPr>
        <w:tc>
          <w:tcPr>
            <w:tcW w:w="1134" w:type="dxa"/>
            <w:shd w:val="clear" w:color="auto" w:fill="auto"/>
          </w:tcPr>
          <w:p w14:paraId="709D1BB6" w14:textId="77777777" w:rsidR="004B4CC7" w:rsidRPr="00D63EDC" w:rsidRDefault="00DE1F55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45" w:type="dxa"/>
            <w:shd w:val="clear" w:color="auto" w:fill="auto"/>
          </w:tcPr>
          <w:p w14:paraId="563D0210" w14:textId="77777777" w:rsidR="004B4CC7" w:rsidRPr="00D63EDC" w:rsidRDefault="00B259A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Проект,</w:t>
            </w:r>
            <w:r w:rsidRPr="00D63EDC">
              <w:rPr>
                <w:rFonts w:ascii="Times New Roman" w:hAnsi="Times New Roman"/>
                <w:sz w:val="24"/>
                <w:szCs w:val="24"/>
              </w:rPr>
              <w:br/>
              <w:t>Доклад</w:t>
            </w:r>
          </w:p>
        </w:tc>
        <w:tc>
          <w:tcPr>
            <w:tcW w:w="3420" w:type="dxa"/>
            <w:shd w:val="clear" w:color="auto" w:fill="auto"/>
          </w:tcPr>
          <w:p w14:paraId="7D84FDD8" w14:textId="77777777" w:rsidR="004B4CC7" w:rsidRPr="00D63EDC" w:rsidRDefault="00DE1F55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 w:rsidR="004B4CC7" w:rsidRPr="00D63E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Уметь самостоятел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ь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но находить и изучать техн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ческую информацию, необх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димую для выполнения прое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к</w:t>
            </w:r>
            <w:r w:rsidR="0034220C" w:rsidRPr="00D63EDC">
              <w:rPr>
                <w:rFonts w:ascii="Times New Roman" w:hAnsi="Times New Roman"/>
                <w:sz w:val="24"/>
                <w:szCs w:val="24"/>
              </w:rPr>
              <w:t>та</w:t>
            </w:r>
          </w:p>
        </w:tc>
        <w:tc>
          <w:tcPr>
            <w:tcW w:w="2160" w:type="dxa"/>
            <w:shd w:val="clear" w:color="auto" w:fill="auto"/>
          </w:tcPr>
          <w:p w14:paraId="720B4618" w14:textId="77777777" w:rsidR="004B4CC7" w:rsidRPr="00D63EDC" w:rsidRDefault="00B259A0" w:rsidP="002E068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отсу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 или носит фрагментарный характер</w:t>
            </w:r>
            <w:r w:rsidR="002E0688" w:rsidRPr="00D63EDC">
              <w:rPr>
                <w:rFonts w:ascii="Times New Roman" w:hAnsi="Times New Roman"/>
                <w:sz w:val="24"/>
                <w:szCs w:val="24"/>
              </w:rPr>
              <w:t>.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</w:tcPr>
          <w:p w14:paraId="358D0606" w14:textId="77777777" w:rsidR="004B4CC7" w:rsidRPr="00D63EDC" w:rsidRDefault="00EE4BED" w:rsidP="002E068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прису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ствует, однако в ходе проекта ст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дент испытывал серьезные з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а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труднения с из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чением новых  технологий, 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пользуемых в проекте.</w:t>
            </w:r>
          </w:p>
        </w:tc>
        <w:tc>
          <w:tcPr>
            <w:tcW w:w="2160" w:type="dxa"/>
            <w:shd w:val="clear" w:color="auto" w:fill="auto"/>
          </w:tcPr>
          <w:p w14:paraId="7E2CDF08" w14:textId="77777777" w:rsidR="004B4CC7" w:rsidRPr="00D63EDC" w:rsidRDefault="00D63EDC" w:rsidP="002E068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в целом сформировано; студент успешно освоил новые  технологии, 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пользуемые в пр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екте, однако ну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дался в помощи с поиском инфо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мации.</w:t>
            </w:r>
          </w:p>
        </w:tc>
        <w:tc>
          <w:tcPr>
            <w:tcW w:w="2378" w:type="dxa"/>
            <w:shd w:val="clear" w:color="auto" w:fill="auto"/>
          </w:tcPr>
          <w:p w14:paraId="1A75215B" w14:textId="77777777" w:rsidR="004B4CC7" w:rsidRPr="00D63EDC" w:rsidRDefault="00D63EDC" w:rsidP="002E068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сформир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вано; студент сам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стоятельно успешно освоил новые  те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х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нологии, использу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мые в проекте.</w:t>
            </w:r>
          </w:p>
        </w:tc>
      </w:tr>
      <w:tr w:rsidR="00D63EDC" w:rsidRPr="00123C1D" w14:paraId="3993EC41" w14:textId="77777777" w:rsidTr="00024323">
        <w:trPr>
          <w:jc w:val="center"/>
        </w:trPr>
        <w:tc>
          <w:tcPr>
            <w:tcW w:w="1134" w:type="dxa"/>
            <w:shd w:val="clear" w:color="auto" w:fill="auto"/>
          </w:tcPr>
          <w:p w14:paraId="3D87E0E3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45" w:type="dxa"/>
            <w:shd w:val="clear" w:color="auto" w:fill="auto"/>
          </w:tcPr>
          <w:p w14:paraId="20CB35C4" w14:textId="77777777" w:rsidR="00D63EDC" w:rsidRPr="00D63EDC" w:rsidRDefault="00D63EDC" w:rsidP="00D63ED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3420" w:type="dxa"/>
            <w:shd w:val="clear" w:color="auto" w:fill="auto"/>
          </w:tcPr>
          <w:p w14:paraId="2EDA56C1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 w:rsidR="00D63EDC" w:rsidRPr="00D63E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Знать: основные фазы процесса разработки ПО; ра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с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пределение ролей в проектной команде</w:t>
            </w:r>
          </w:p>
        </w:tc>
        <w:tc>
          <w:tcPr>
            <w:tcW w:w="2160" w:type="dxa"/>
            <w:shd w:val="clear" w:color="auto" w:fill="auto"/>
          </w:tcPr>
          <w:p w14:paraId="093EE696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Знания отсу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ствуют или имеют фрагментарный характер; студент допускает грубые ошибки.</w:t>
            </w:r>
          </w:p>
        </w:tc>
        <w:tc>
          <w:tcPr>
            <w:tcW w:w="2070" w:type="dxa"/>
            <w:shd w:val="clear" w:color="auto" w:fill="auto"/>
          </w:tcPr>
          <w:p w14:paraId="4D20AC02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Знание прису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жит пробелы; студент допуск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а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ет ошибки в те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минах, нуждается в подсказках.</w:t>
            </w:r>
          </w:p>
        </w:tc>
        <w:tc>
          <w:tcPr>
            <w:tcW w:w="2160" w:type="dxa"/>
            <w:shd w:val="clear" w:color="auto" w:fill="auto"/>
          </w:tcPr>
          <w:p w14:paraId="7973A64F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Знание прису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ствует, студент хорошо понимает свою роль на ра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з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личных этапах выполненного проекта.</w:t>
            </w:r>
          </w:p>
        </w:tc>
        <w:tc>
          <w:tcPr>
            <w:tcW w:w="2378" w:type="dxa"/>
            <w:shd w:val="clear" w:color="auto" w:fill="auto"/>
          </w:tcPr>
          <w:p w14:paraId="64C01FE1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Знание присутств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ет, студент хорошо понимает свою и других участников роли на различных этапах выполненн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го проекта.</w:t>
            </w:r>
          </w:p>
        </w:tc>
      </w:tr>
      <w:tr w:rsidR="00D63EDC" w:rsidRPr="00123C1D" w14:paraId="0DE64087" w14:textId="77777777" w:rsidTr="00024323">
        <w:trPr>
          <w:jc w:val="center"/>
        </w:trPr>
        <w:tc>
          <w:tcPr>
            <w:tcW w:w="1134" w:type="dxa"/>
            <w:shd w:val="clear" w:color="auto" w:fill="auto"/>
          </w:tcPr>
          <w:p w14:paraId="7ADB5A91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45" w:type="dxa"/>
            <w:shd w:val="clear" w:color="auto" w:fill="auto"/>
          </w:tcPr>
          <w:p w14:paraId="4C2E6E87" w14:textId="77777777" w:rsidR="00D63EDC" w:rsidRPr="00D63EDC" w:rsidRDefault="00D63EDC" w:rsidP="00D63ED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3420" w:type="dxa"/>
            <w:shd w:val="clear" w:color="auto" w:fill="auto"/>
          </w:tcPr>
          <w:p w14:paraId="2C5302A4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 w:rsidR="00D63EDC" w:rsidRPr="00D63E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Уметь: выполнять поставленные задачи в ко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л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лективе разработчиков; и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с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пользовать системы контроля версий и багтрекеры</w:t>
            </w:r>
          </w:p>
        </w:tc>
        <w:tc>
          <w:tcPr>
            <w:tcW w:w="2160" w:type="dxa"/>
            <w:shd w:val="clear" w:color="auto" w:fill="auto"/>
          </w:tcPr>
          <w:p w14:paraId="07992001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отсу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 или носит фрагментарный характер.</w:t>
            </w:r>
          </w:p>
        </w:tc>
        <w:tc>
          <w:tcPr>
            <w:tcW w:w="2070" w:type="dxa"/>
            <w:shd w:val="clear" w:color="auto" w:fill="auto"/>
          </w:tcPr>
          <w:p w14:paraId="186D7259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прису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жит пробелы; студент затягивал сроки выполн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ния задач, допу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кал некорректные комиты в репоз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торий, не всегда фиксировал 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зультаты в с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стеме трекинга.</w:t>
            </w:r>
          </w:p>
        </w:tc>
        <w:tc>
          <w:tcPr>
            <w:tcW w:w="2160" w:type="dxa"/>
            <w:shd w:val="clear" w:color="auto" w:fill="auto"/>
          </w:tcPr>
          <w:p w14:paraId="39C88BB6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Умение в целом сформировано; студент активно применял средства трекинга задач, дефектов и ри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ков, а также сре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ства версионир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вания.</w:t>
            </w:r>
          </w:p>
        </w:tc>
        <w:tc>
          <w:tcPr>
            <w:tcW w:w="2378" w:type="dxa"/>
            <w:shd w:val="clear" w:color="auto" w:fill="auto"/>
          </w:tcPr>
          <w:p w14:paraId="5DA4949D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Умение сформир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вано; студент акти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но применял сре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ства трекинга задач, дефектов и рисков, а также средства ве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сионирования. М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жет продемонстр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ровать интеграцию системы трекинга с системой версион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рования на примере своего проекта, ум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ет использовать эту интеграцию для в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рификации фактич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ских трудозатрат на выполнение задач.</w:t>
            </w:r>
          </w:p>
        </w:tc>
      </w:tr>
      <w:tr w:rsidR="00D63EDC" w:rsidRPr="00123C1D" w14:paraId="714D0810" w14:textId="77777777" w:rsidTr="00024323">
        <w:trPr>
          <w:jc w:val="center"/>
        </w:trPr>
        <w:tc>
          <w:tcPr>
            <w:tcW w:w="1134" w:type="dxa"/>
            <w:shd w:val="clear" w:color="auto" w:fill="auto"/>
          </w:tcPr>
          <w:p w14:paraId="55462753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lastRenderedPageBreak/>
              <w:t>ПКС-2</w:t>
            </w:r>
          </w:p>
        </w:tc>
        <w:tc>
          <w:tcPr>
            <w:tcW w:w="1345" w:type="dxa"/>
            <w:shd w:val="clear" w:color="auto" w:fill="auto"/>
          </w:tcPr>
          <w:p w14:paraId="7F5F8266" w14:textId="77777777" w:rsidR="00D63EDC" w:rsidRPr="00D63EDC" w:rsidRDefault="00D63EDC" w:rsidP="00D63ED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3420" w:type="dxa"/>
            <w:shd w:val="clear" w:color="auto" w:fill="auto"/>
          </w:tcPr>
          <w:p w14:paraId="0E1A8ECD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 xml:space="preserve"> Уметь: пользоваться инструментом контроля ве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 xml:space="preserve">сий </w:t>
            </w:r>
            <w:r w:rsidR="00D63EDC" w:rsidRPr="00D63EDC"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 xml:space="preserve"> и комбинированной средой управления проектами Redmine</w:t>
            </w:r>
          </w:p>
        </w:tc>
        <w:tc>
          <w:tcPr>
            <w:tcW w:w="2160" w:type="dxa"/>
            <w:shd w:val="clear" w:color="auto" w:fill="auto"/>
          </w:tcPr>
          <w:p w14:paraId="2BE4F8CF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отсу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 или носит фрагментарный характер.</w:t>
            </w:r>
          </w:p>
        </w:tc>
        <w:tc>
          <w:tcPr>
            <w:tcW w:w="2070" w:type="dxa"/>
            <w:shd w:val="clear" w:color="auto" w:fill="auto"/>
          </w:tcPr>
          <w:p w14:paraId="0A29E8BB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прису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жит пробелы; студент путается в терминологии, не применял или применял фра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г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ментарно сре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ства версионир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вания исходных текстов.</w:t>
            </w:r>
          </w:p>
        </w:tc>
        <w:tc>
          <w:tcPr>
            <w:tcW w:w="2160" w:type="dxa"/>
            <w:shd w:val="clear" w:color="auto" w:fill="auto"/>
          </w:tcPr>
          <w:p w14:paraId="04D20503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в целом сформировано; студент активно применял средства трекинга задач, дефектов и ри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ков, а также сре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ства версионир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вания.</w:t>
            </w:r>
          </w:p>
        </w:tc>
        <w:tc>
          <w:tcPr>
            <w:tcW w:w="2378" w:type="dxa"/>
            <w:shd w:val="clear" w:color="auto" w:fill="auto"/>
          </w:tcPr>
          <w:p w14:paraId="0816E49D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сформир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вано; студент акти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но применял сре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ства трекинга задач, дефектов и рисков, а также средства ве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сионирования. М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жет продемонстр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ровать интеграцию системы трекинга с системой версион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рования на примере своего проекта, ум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ет использовать эту интеграцию для в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рификации фактич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ских трудозатрат на выполнение задач.</w:t>
            </w:r>
          </w:p>
        </w:tc>
      </w:tr>
      <w:tr w:rsidR="00D63EDC" w:rsidRPr="00123C1D" w14:paraId="6D153A58" w14:textId="77777777" w:rsidTr="00024323">
        <w:trPr>
          <w:jc w:val="center"/>
        </w:trPr>
        <w:tc>
          <w:tcPr>
            <w:tcW w:w="1134" w:type="dxa"/>
            <w:shd w:val="clear" w:color="auto" w:fill="auto"/>
          </w:tcPr>
          <w:p w14:paraId="333B5463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345" w:type="dxa"/>
            <w:shd w:val="clear" w:color="auto" w:fill="auto"/>
          </w:tcPr>
          <w:p w14:paraId="06211623" w14:textId="77777777" w:rsidR="00D63EDC" w:rsidRPr="00D63EDC" w:rsidRDefault="00D63EDC" w:rsidP="00D63ED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3420" w:type="dxa"/>
            <w:shd w:val="clear" w:color="auto" w:fill="auto"/>
          </w:tcPr>
          <w:p w14:paraId="3E5AEAB9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 w:rsidR="00D63EDC" w:rsidRPr="00D63E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Уметь: проводить оценку трудозатрат и оценку рисков разработки ПО</w:t>
            </w:r>
          </w:p>
        </w:tc>
        <w:tc>
          <w:tcPr>
            <w:tcW w:w="2160" w:type="dxa"/>
            <w:shd w:val="clear" w:color="auto" w:fill="auto"/>
          </w:tcPr>
          <w:p w14:paraId="40EB82EA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отсу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 или носит фрагментарный характер.</w:t>
            </w:r>
          </w:p>
        </w:tc>
        <w:tc>
          <w:tcPr>
            <w:tcW w:w="2070" w:type="dxa"/>
            <w:shd w:val="clear" w:color="auto" w:fill="auto"/>
          </w:tcPr>
          <w:p w14:paraId="260A1E54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прису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жит пробелы; студент путается в терминологии.</w:t>
            </w:r>
          </w:p>
        </w:tc>
        <w:tc>
          <w:tcPr>
            <w:tcW w:w="2160" w:type="dxa"/>
            <w:shd w:val="clear" w:color="auto" w:fill="auto"/>
          </w:tcPr>
          <w:p w14:paraId="6D3A55C1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 xml:space="preserve">Умение в целом сформировано; Студент умеет обосновать оценку трудозатрат задач </w:t>
            </w: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проектного плана своего проекта.</w:t>
            </w:r>
          </w:p>
        </w:tc>
        <w:tc>
          <w:tcPr>
            <w:tcW w:w="2378" w:type="dxa"/>
            <w:shd w:val="clear" w:color="auto" w:fill="auto"/>
          </w:tcPr>
          <w:p w14:paraId="71F8B3C3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Умение сформир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 xml:space="preserve">вано; Студент умеет обосновать оценку трудозатрат задач проектного плана </w:t>
            </w:r>
            <w:r w:rsidRPr="00D63EDC">
              <w:rPr>
                <w:rFonts w:ascii="Times New Roman" w:hAnsi="Times New Roman"/>
                <w:sz w:val="24"/>
                <w:szCs w:val="24"/>
              </w:rPr>
              <w:lastRenderedPageBreak/>
              <w:t>своего проекта</w:t>
            </w:r>
            <w:r w:rsidR="00024323">
              <w:rPr>
                <w:rFonts w:ascii="Times New Roman" w:hAnsi="Times New Roman"/>
                <w:sz w:val="24"/>
                <w:szCs w:val="24"/>
              </w:rPr>
              <w:t xml:space="preserve"> и оценку рисков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63EDC" w:rsidRPr="00123C1D" w14:paraId="27163686" w14:textId="77777777" w:rsidTr="00024323">
        <w:trPr>
          <w:jc w:val="center"/>
        </w:trPr>
        <w:tc>
          <w:tcPr>
            <w:tcW w:w="1134" w:type="dxa"/>
            <w:shd w:val="clear" w:color="auto" w:fill="auto"/>
          </w:tcPr>
          <w:p w14:paraId="626C4192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lastRenderedPageBreak/>
              <w:t>ПКС-2</w:t>
            </w:r>
          </w:p>
        </w:tc>
        <w:tc>
          <w:tcPr>
            <w:tcW w:w="1345" w:type="dxa"/>
            <w:shd w:val="clear" w:color="auto" w:fill="auto"/>
          </w:tcPr>
          <w:p w14:paraId="6E1C64C3" w14:textId="77777777" w:rsidR="00D63EDC" w:rsidRPr="00D63EDC" w:rsidRDefault="00D63EDC" w:rsidP="00D63ED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3420" w:type="dxa"/>
            <w:shd w:val="clear" w:color="auto" w:fill="auto"/>
          </w:tcPr>
          <w:p w14:paraId="52528E2A" w14:textId="77777777" w:rsidR="00D63EDC" w:rsidRPr="00D63EDC" w:rsidRDefault="00DE1F55" w:rsidP="00D63EDC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 xml:space="preserve"> Уметь: проводить д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композицию проекта на зад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а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чи, составлять план проекта,  выбирать стратегию управл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="00D63EDC" w:rsidRPr="00D63EDC">
              <w:rPr>
                <w:rFonts w:ascii="Times New Roman" w:hAnsi="Times New Roman"/>
                <w:sz w:val="24"/>
                <w:szCs w:val="24"/>
              </w:rPr>
              <w:t>ния рисками проекта</w:t>
            </w:r>
          </w:p>
        </w:tc>
        <w:tc>
          <w:tcPr>
            <w:tcW w:w="2160" w:type="dxa"/>
            <w:shd w:val="clear" w:color="auto" w:fill="auto"/>
          </w:tcPr>
          <w:p w14:paraId="4424CEE1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отсу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 или носит фрагментарный характер.</w:t>
            </w:r>
          </w:p>
        </w:tc>
        <w:tc>
          <w:tcPr>
            <w:tcW w:w="2070" w:type="dxa"/>
            <w:shd w:val="clear" w:color="auto" w:fill="auto"/>
          </w:tcPr>
          <w:p w14:paraId="53215D9C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прису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т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ствует, но соде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жит пробелы</w:t>
            </w:r>
            <w:r w:rsidR="00024323">
              <w:rPr>
                <w:rFonts w:ascii="Times New Roman" w:hAnsi="Times New Roman"/>
                <w:sz w:val="24"/>
                <w:szCs w:val="24"/>
              </w:rPr>
              <w:t>, напр.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 xml:space="preserve"> студент не </w:t>
            </w:r>
            <w:r w:rsidR="00024323">
              <w:rPr>
                <w:rFonts w:ascii="Times New Roman" w:hAnsi="Times New Roman"/>
                <w:sz w:val="24"/>
                <w:szCs w:val="24"/>
              </w:rPr>
              <w:t xml:space="preserve">везде 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может об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ъ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яснить выбор стратегий упра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 xml:space="preserve">ления рисками своего проекта или связи задач плана проекта. </w:t>
            </w:r>
          </w:p>
        </w:tc>
        <w:tc>
          <w:tcPr>
            <w:tcW w:w="2160" w:type="dxa"/>
            <w:shd w:val="clear" w:color="auto" w:fill="auto"/>
          </w:tcPr>
          <w:p w14:paraId="42111BA3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в целом сформировано; студент корректно применяет  те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минологию, пр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нимал активное участие в оценке работ/рисков, 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д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нако имеются с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е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рьезные замечания к результатам.</w:t>
            </w:r>
          </w:p>
        </w:tc>
        <w:tc>
          <w:tcPr>
            <w:tcW w:w="2378" w:type="dxa"/>
            <w:shd w:val="clear" w:color="auto" w:fill="auto"/>
          </w:tcPr>
          <w:p w14:paraId="255E209F" w14:textId="77777777" w:rsidR="00D63EDC" w:rsidRPr="00D63EDC" w:rsidRDefault="00D63EDC" w:rsidP="00D63ED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3EDC">
              <w:rPr>
                <w:rFonts w:ascii="Times New Roman" w:hAnsi="Times New Roman"/>
                <w:sz w:val="24"/>
                <w:szCs w:val="24"/>
              </w:rPr>
              <w:t>Умение сформир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вано; студент ко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ректно применяет  терминологию, пр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и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нимал активное уч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а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стие в оценке р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а</w:t>
            </w:r>
            <w:r w:rsidRPr="00D63EDC">
              <w:rPr>
                <w:rFonts w:ascii="Times New Roman" w:hAnsi="Times New Roman"/>
                <w:sz w:val="24"/>
                <w:szCs w:val="24"/>
              </w:rPr>
              <w:t>бот/рисков.</w:t>
            </w:r>
          </w:p>
        </w:tc>
      </w:tr>
    </w:tbl>
    <w:p w14:paraId="1A368674" w14:textId="77777777" w:rsidR="004B4CC7" w:rsidRDefault="004B4CC7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8D0C677" w14:textId="77777777" w:rsidR="004B4CC7" w:rsidRDefault="004B4CC7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C5A9128" w14:textId="77777777" w:rsidR="004B4CC7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797F81C5" w14:textId="77777777" w:rsidR="004B4CC7" w:rsidRPr="00AB4990" w:rsidRDefault="004B4CC7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</w:p>
    <w:p w14:paraId="2BA26565" w14:textId="77777777" w:rsidR="004B4CC7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10188CDD" w14:textId="77777777" w:rsidR="004B4CC7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18E0C478" w14:textId="77777777" w:rsidR="004B4CC7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01DDDC54" w14:textId="77777777" w:rsidR="004B4CC7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375A46DA" w14:textId="77777777" w:rsidR="004B4CC7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4B4CC7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D5CE5DA" w14:textId="77777777" w:rsidR="004B4CC7" w:rsidRPr="0020164F" w:rsidRDefault="004B4CC7" w:rsidP="00983325">
      <w:pPr>
        <w:pStyle w:val="ListParagraph1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0FEA9FB5" w14:textId="77777777" w:rsidR="004B4CC7" w:rsidRDefault="004B4CC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36FDAF7B" w14:textId="77777777" w:rsidR="00024323" w:rsidRDefault="00024323" w:rsidP="00024323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основании оценок сформированности результатов обучения </w:t>
      </w:r>
      <w:r w:rsidRPr="00EE53EF">
        <w:rPr>
          <w:rFonts w:ascii="Times New Roman" w:hAnsi="Times New Roman"/>
          <w:sz w:val="24"/>
          <w:szCs w:val="24"/>
        </w:rPr>
        <w:t>выставляется оценка</w:t>
      </w:r>
      <w:r>
        <w:rPr>
          <w:rFonts w:ascii="Times New Roman" w:hAnsi="Times New Roman"/>
          <w:sz w:val="24"/>
          <w:szCs w:val="24"/>
        </w:rPr>
        <w:t xml:space="preserve"> по дисциплине.</w:t>
      </w:r>
    </w:p>
    <w:p w14:paraId="3D41DB86" w14:textId="77777777" w:rsidR="00024323" w:rsidRDefault="00024323" w:rsidP="00024323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рассчета критериев</w:t>
      </w:r>
      <w:r w:rsidR="002C698C">
        <w:rPr>
          <w:rFonts w:ascii="Times New Roman" w:hAnsi="Times New Roman"/>
          <w:sz w:val="24"/>
          <w:szCs w:val="24"/>
        </w:rPr>
        <w:t xml:space="preserve"> итоговой оценки по промежуточной аттестации, уровень</w:t>
      </w:r>
      <w:r>
        <w:rPr>
          <w:rFonts w:ascii="Times New Roman" w:hAnsi="Times New Roman"/>
          <w:sz w:val="24"/>
          <w:szCs w:val="24"/>
        </w:rPr>
        <w:t xml:space="preserve"> </w:t>
      </w:r>
      <w:r w:rsidR="002C698C">
        <w:rPr>
          <w:rFonts w:ascii="Times New Roman" w:hAnsi="Times New Roman"/>
          <w:sz w:val="24"/>
          <w:szCs w:val="24"/>
        </w:rPr>
        <w:t xml:space="preserve">сформированности результатов обучения </w:t>
      </w:r>
      <w:r>
        <w:rPr>
          <w:rFonts w:ascii="Times New Roman" w:hAnsi="Times New Roman"/>
          <w:sz w:val="24"/>
          <w:szCs w:val="24"/>
        </w:rPr>
        <w:t>«</w:t>
      </w:r>
      <w:r w:rsidR="002C698C">
        <w:rPr>
          <w:rFonts w:ascii="Times New Roman" w:hAnsi="Times New Roman"/>
          <w:sz w:val="24"/>
          <w:szCs w:val="24"/>
        </w:rPr>
        <w:t>пороговый</w:t>
      </w:r>
      <w:r>
        <w:rPr>
          <w:rFonts w:ascii="Times New Roman" w:hAnsi="Times New Roman"/>
          <w:sz w:val="24"/>
          <w:szCs w:val="24"/>
        </w:rPr>
        <w:t>» принимается равн</w:t>
      </w:r>
      <w:r w:rsidR="002C698C">
        <w:rPr>
          <w:rFonts w:ascii="Times New Roman" w:hAnsi="Times New Roman"/>
          <w:sz w:val="24"/>
          <w:szCs w:val="24"/>
        </w:rPr>
        <w:t>ым</w:t>
      </w:r>
      <w:r>
        <w:rPr>
          <w:rFonts w:ascii="Times New Roman" w:hAnsi="Times New Roman"/>
          <w:sz w:val="24"/>
          <w:szCs w:val="24"/>
        </w:rPr>
        <w:t xml:space="preserve"> </w:t>
      </w:r>
      <w:r w:rsidR="002C698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баллам, </w:t>
      </w:r>
      <w:r w:rsidR="002C698C">
        <w:rPr>
          <w:rFonts w:ascii="Times New Roman" w:hAnsi="Times New Roman"/>
          <w:sz w:val="24"/>
          <w:szCs w:val="24"/>
        </w:rPr>
        <w:t>«базовый» - 4 баллам, «продвинутый» - 5 баллам.</w:t>
      </w:r>
    </w:p>
    <w:p w14:paraId="228F755B" w14:textId="77777777" w:rsidR="002C698C" w:rsidRDefault="002C698C" w:rsidP="00024323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Итоговая оценка рассчитывается по следующей таблице:</w:t>
      </w:r>
    </w:p>
    <w:p w14:paraId="7495D715" w14:textId="77777777" w:rsidR="00024323" w:rsidRPr="002C698C" w:rsidRDefault="002C698C" w:rsidP="002C698C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2C698C">
        <w:rPr>
          <w:rFonts w:ascii="Times New Roman" w:hAnsi="Times New Roman"/>
          <w:color w:val="000000"/>
          <w:sz w:val="24"/>
          <w:szCs w:val="24"/>
        </w:rPr>
        <w:t>Таблица П1.4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9"/>
        <w:gridCol w:w="6902"/>
      </w:tblGrid>
      <w:tr w:rsidR="00024323" w:rsidRPr="006A01C8" w14:paraId="2B9E9810" w14:textId="77777777" w:rsidTr="00E95CA3">
        <w:tc>
          <w:tcPr>
            <w:tcW w:w="2669" w:type="dxa"/>
            <w:shd w:val="clear" w:color="auto" w:fill="auto"/>
          </w:tcPr>
          <w:p w14:paraId="33693538" w14:textId="77777777" w:rsidR="00024323" w:rsidRPr="006A01C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01C8"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6902" w:type="dxa"/>
            <w:shd w:val="clear" w:color="auto" w:fill="auto"/>
          </w:tcPr>
          <w:p w14:paraId="662B7118" w14:textId="77777777" w:rsidR="00024323" w:rsidRPr="006A01C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01C8">
              <w:rPr>
                <w:rFonts w:ascii="Times New Roman" w:hAnsi="Times New Roman"/>
                <w:b/>
                <w:sz w:val="24"/>
                <w:szCs w:val="24"/>
              </w:rPr>
              <w:t>Критерий</w:t>
            </w:r>
          </w:p>
        </w:tc>
      </w:tr>
      <w:tr w:rsidR="00024323" w:rsidRPr="006A01C8" w14:paraId="1144E3B3" w14:textId="77777777" w:rsidTr="00E95CA3">
        <w:tc>
          <w:tcPr>
            <w:tcW w:w="2669" w:type="dxa"/>
            <w:shd w:val="clear" w:color="auto" w:fill="auto"/>
          </w:tcPr>
          <w:p w14:paraId="7E3C5854" w14:textId="77777777" w:rsidR="00024323" w:rsidRPr="00DA67D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«отлично»</w:t>
            </w:r>
          </w:p>
        </w:tc>
        <w:tc>
          <w:tcPr>
            <w:tcW w:w="6902" w:type="dxa"/>
            <w:shd w:val="clear" w:color="auto" w:fill="auto"/>
          </w:tcPr>
          <w:p w14:paraId="6C158965" w14:textId="77777777" w:rsidR="00024323" w:rsidRPr="00DA67D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все проверяемые результаты обучения сформированы на уровне 4 или 5 баллов; среднее значение балла ≥ 4.5</w:t>
            </w:r>
          </w:p>
        </w:tc>
      </w:tr>
      <w:tr w:rsidR="00024323" w:rsidRPr="006A01C8" w14:paraId="1504899D" w14:textId="77777777" w:rsidTr="00E95CA3">
        <w:tc>
          <w:tcPr>
            <w:tcW w:w="2669" w:type="dxa"/>
            <w:shd w:val="clear" w:color="auto" w:fill="auto"/>
          </w:tcPr>
          <w:p w14:paraId="1AE0152F" w14:textId="77777777" w:rsidR="00024323" w:rsidRPr="00DA67D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«хорошо»</w:t>
            </w:r>
          </w:p>
        </w:tc>
        <w:tc>
          <w:tcPr>
            <w:tcW w:w="6902" w:type="dxa"/>
            <w:shd w:val="clear" w:color="auto" w:fill="auto"/>
          </w:tcPr>
          <w:p w14:paraId="219966AC" w14:textId="77777777" w:rsidR="00024323" w:rsidRPr="00EE56FD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все проверяемые результаты обучения сформированы на уровне не ниже порогового (3 балла); среднее значение балла ≥ 3.5, но &lt;4.5</w:t>
            </w:r>
          </w:p>
        </w:tc>
      </w:tr>
      <w:tr w:rsidR="00024323" w:rsidRPr="006A01C8" w14:paraId="29CCF7DE" w14:textId="77777777" w:rsidTr="00E95CA3">
        <w:tc>
          <w:tcPr>
            <w:tcW w:w="2669" w:type="dxa"/>
            <w:shd w:val="clear" w:color="auto" w:fill="auto"/>
          </w:tcPr>
          <w:p w14:paraId="6A1FF731" w14:textId="77777777" w:rsidR="00024323" w:rsidRPr="00DA67D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«удовлетворительно»</w:t>
            </w:r>
          </w:p>
        </w:tc>
        <w:tc>
          <w:tcPr>
            <w:tcW w:w="6902" w:type="dxa"/>
            <w:shd w:val="clear" w:color="auto" w:fill="auto"/>
          </w:tcPr>
          <w:p w14:paraId="675B049D" w14:textId="77777777" w:rsidR="00024323" w:rsidRPr="00DA67D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все проверяемые результаты обучения сформированы на уровне не ниже порогового (3 балла); среднее значение балла &lt; 3.5</w:t>
            </w:r>
          </w:p>
        </w:tc>
      </w:tr>
      <w:tr w:rsidR="00024323" w:rsidRPr="006A01C8" w14:paraId="2652B2AB" w14:textId="77777777" w:rsidTr="00E95CA3">
        <w:tc>
          <w:tcPr>
            <w:tcW w:w="2669" w:type="dxa"/>
            <w:shd w:val="clear" w:color="auto" w:fill="auto"/>
          </w:tcPr>
          <w:p w14:paraId="374DCAA7" w14:textId="77777777" w:rsidR="00024323" w:rsidRPr="00DA67D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«неудовлетворительно»</w:t>
            </w:r>
          </w:p>
        </w:tc>
        <w:tc>
          <w:tcPr>
            <w:tcW w:w="6902" w:type="dxa"/>
            <w:shd w:val="clear" w:color="auto" w:fill="auto"/>
          </w:tcPr>
          <w:p w14:paraId="3E643BB0" w14:textId="77777777" w:rsidR="00024323" w:rsidRPr="00DA67D8" w:rsidRDefault="00024323" w:rsidP="00E95CA3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7D8">
              <w:rPr>
                <w:rFonts w:ascii="Times New Roman" w:hAnsi="Times New Roman"/>
                <w:sz w:val="24"/>
                <w:szCs w:val="24"/>
              </w:rPr>
              <w:t>один или несколько проверяемых результатов обучения не сформированы</w:t>
            </w:r>
          </w:p>
        </w:tc>
      </w:tr>
    </w:tbl>
    <w:p w14:paraId="4D9D1AE5" w14:textId="77777777" w:rsidR="00024323" w:rsidRDefault="00024323" w:rsidP="00024323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14:paraId="1F1D95B1" w14:textId="77777777" w:rsidR="00024323" w:rsidRPr="00EE53EF" w:rsidRDefault="00024323" w:rsidP="00024323">
      <w:pPr>
        <w:ind w:left="0" w:right="0" w:firstLine="0"/>
        <w:rPr>
          <w:rFonts w:ascii="Times New Roman" w:hAnsi="Times New Roman"/>
          <w:sz w:val="24"/>
          <w:szCs w:val="24"/>
        </w:rPr>
      </w:pPr>
      <w:r w:rsidRPr="00EE53EF">
        <w:rPr>
          <w:rFonts w:ascii="Times New Roman" w:hAnsi="Times New Roman"/>
          <w:sz w:val="24"/>
          <w:szCs w:val="24"/>
        </w:rPr>
        <w:t>Оценки «удовлетворительно», «хорошо», «отлично» означают успешное прохождение а</w:t>
      </w:r>
      <w:r w:rsidRPr="00EE53EF">
        <w:rPr>
          <w:rFonts w:ascii="Times New Roman" w:hAnsi="Times New Roman"/>
          <w:sz w:val="24"/>
          <w:szCs w:val="24"/>
        </w:rPr>
        <w:t>т</w:t>
      </w:r>
      <w:r w:rsidRPr="00EE53EF">
        <w:rPr>
          <w:rFonts w:ascii="Times New Roman" w:hAnsi="Times New Roman"/>
          <w:sz w:val="24"/>
          <w:szCs w:val="24"/>
        </w:rPr>
        <w:t xml:space="preserve">тестации по </w:t>
      </w:r>
      <w:r>
        <w:rPr>
          <w:rFonts w:ascii="Times New Roman" w:hAnsi="Times New Roman"/>
          <w:sz w:val="24"/>
          <w:szCs w:val="24"/>
        </w:rPr>
        <w:t>дисциплине</w:t>
      </w:r>
      <w:r w:rsidRPr="00EE53EF">
        <w:rPr>
          <w:rFonts w:ascii="Times New Roman" w:hAnsi="Times New Roman"/>
          <w:sz w:val="24"/>
          <w:szCs w:val="24"/>
        </w:rPr>
        <w:t>.</w:t>
      </w:r>
    </w:p>
    <w:p w14:paraId="4D045A40" w14:textId="77777777" w:rsidR="004B4CC7" w:rsidRDefault="004B4CC7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4B4CC7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0736DF" w14:textId="77777777" w:rsidR="004B4CC7" w:rsidRDefault="004B4CC7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14:paraId="1ED0D8E3" w14:textId="77777777" w:rsidR="004B4CC7" w:rsidRPr="004F1F34" w:rsidRDefault="004B4CC7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8868CC">
        <w:rPr>
          <w:rFonts w:ascii="Times New Roman" w:hAnsi="Times New Roman"/>
          <w:b/>
          <w:noProof/>
          <w:sz w:val="24"/>
          <w:szCs w:val="24"/>
          <w:lang w:val="ru-RU"/>
        </w:rPr>
        <w:t>Коллективная разработка программного обеспечения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4D1D4811" w14:textId="77777777" w:rsidR="004B4CC7" w:rsidRPr="00940BEE" w:rsidRDefault="004B4CC7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B4CC7" w:rsidRPr="00D75FE0" w14:paraId="323B88B8" w14:textId="7777777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629894" w14:textId="77777777" w:rsidR="004B4CC7" w:rsidRPr="00940BEE" w:rsidRDefault="004B4CC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844EE4" w14:textId="77777777" w:rsidR="004B4CC7" w:rsidRPr="00940BEE" w:rsidRDefault="004B4CC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D354AD" w14:textId="77777777" w:rsidR="004B4CC7" w:rsidRPr="00940BEE" w:rsidRDefault="004B4CC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2E24" w14:textId="77777777" w:rsidR="004B4CC7" w:rsidRPr="00940BEE" w:rsidRDefault="004B4CC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764AE4E1" w14:textId="77777777" w:rsidR="004B4CC7" w:rsidRPr="00940BEE" w:rsidRDefault="004B4CC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B4CC7" w:rsidRPr="00D75FE0" w14:paraId="3EE24224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8D3C9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E190CC" w14:textId="77777777" w:rsidR="004B4CC7" w:rsidRPr="00940BEE" w:rsidRDefault="004B4CC7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7CC696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5897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CC7" w:rsidRPr="00D75FE0" w14:paraId="455D806C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103C25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DFFB7B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1BF85B0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68E9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CC7" w:rsidRPr="00D75FE0" w14:paraId="2AFC4626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148E8B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AD4622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6865D0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9FC7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CC7" w:rsidRPr="00D75FE0" w14:paraId="0346D9AA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BE3C4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FDA660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E4985B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889D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CC7" w:rsidRPr="00D75FE0" w14:paraId="6193F3DB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18EE14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724C42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E46C66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5887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CC7" w:rsidRPr="00D75FE0" w14:paraId="1B128F7C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EF6F9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55CD6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D7684A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C3F5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4CC7" w:rsidRPr="00D75FE0" w14:paraId="79C8F97A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1736BA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9B5DA1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63BE15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0083D" w14:textId="77777777" w:rsidR="004B4CC7" w:rsidRPr="00940BEE" w:rsidRDefault="004B4CC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E17BE20" w14:textId="77777777" w:rsidR="004B4CC7" w:rsidRDefault="004B4CC7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4B4CC7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E58E64" w14:textId="77777777" w:rsidR="004B4CC7" w:rsidRPr="00940BEE" w:rsidRDefault="004B4CC7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4B4CC7" w:rsidRPr="00940BEE" w:rsidSect="004B4CC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FFB7D" w14:textId="77777777" w:rsidR="00115CB0" w:rsidRDefault="00115CB0" w:rsidP="00586056">
      <w:r>
        <w:separator/>
      </w:r>
    </w:p>
  </w:endnote>
  <w:endnote w:type="continuationSeparator" w:id="0">
    <w:p w14:paraId="5626713E" w14:textId="77777777" w:rsidR="00115CB0" w:rsidRDefault="00115CB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872CB" w14:textId="77777777" w:rsidR="00115CB0" w:rsidRDefault="00115CB0" w:rsidP="00586056">
      <w:r>
        <w:separator/>
      </w:r>
    </w:p>
  </w:footnote>
  <w:footnote w:type="continuationSeparator" w:id="0">
    <w:p w14:paraId="63E546BC" w14:textId="77777777" w:rsidR="00115CB0" w:rsidRDefault="00115CB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5">
    <w:nsid w:val="40664A56"/>
    <w:multiLevelType w:val="multilevel"/>
    <w:tmpl w:val="8F6A5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8">
    <w:nsid w:val="71853EC7"/>
    <w:multiLevelType w:val="multilevel"/>
    <w:tmpl w:val="8F6A5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5"/>
  </w:num>
  <w:num w:numId="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276D"/>
    <w:rsid w:val="00016A9F"/>
    <w:rsid w:val="00023773"/>
    <w:rsid w:val="00024323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35BF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15CB0"/>
    <w:rsid w:val="001202E5"/>
    <w:rsid w:val="00123A94"/>
    <w:rsid w:val="00126A6F"/>
    <w:rsid w:val="00126E56"/>
    <w:rsid w:val="001306BC"/>
    <w:rsid w:val="00136C0F"/>
    <w:rsid w:val="00145653"/>
    <w:rsid w:val="00157338"/>
    <w:rsid w:val="001671DF"/>
    <w:rsid w:val="00170D0C"/>
    <w:rsid w:val="00170FE2"/>
    <w:rsid w:val="001820E6"/>
    <w:rsid w:val="00183425"/>
    <w:rsid w:val="001857DB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68E4"/>
    <w:rsid w:val="002A70BF"/>
    <w:rsid w:val="002B2E02"/>
    <w:rsid w:val="002B5A3D"/>
    <w:rsid w:val="002B7786"/>
    <w:rsid w:val="002C17BD"/>
    <w:rsid w:val="002C2C8C"/>
    <w:rsid w:val="002C698C"/>
    <w:rsid w:val="002D3354"/>
    <w:rsid w:val="002D41F4"/>
    <w:rsid w:val="002D4960"/>
    <w:rsid w:val="002D4FAE"/>
    <w:rsid w:val="002D5178"/>
    <w:rsid w:val="002E068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220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187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5ADF"/>
    <w:rsid w:val="00406B4E"/>
    <w:rsid w:val="004116C1"/>
    <w:rsid w:val="004152B9"/>
    <w:rsid w:val="00421359"/>
    <w:rsid w:val="004246AA"/>
    <w:rsid w:val="004331E8"/>
    <w:rsid w:val="00433528"/>
    <w:rsid w:val="00433E3B"/>
    <w:rsid w:val="004340F3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4A1D"/>
    <w:rsid w:val="004874DB"/>
    <w:rsid w:val="00494761"/>
    <w:rsid w:val="004A3253"/>
    <w:rsid w:val="004A32FE"/>
    <w:rsid w:val="004B2565"/>
    <w:rsid w:val="004B43E7"/>
    <w:rsid w:val="004B4CC7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3AAB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3A1D"/>
    <w:rsid w:val="005646CC"/>
    <w:rsid w:val="005661BC"/>
    <w:rsid w:val="005671D4"/>
    <w:rsid w:val="00567692"/>
    <w:rsid w:val="0057082D"/>
    <w:rsid w:val="005740B8"/>
    <w:rsid w:val="00576E0E"/>
    <w:rsid w:val="005775A3"/>
    <w:rsid w:val="00582D0B"/>
    <w:rsid w:val="00583862"/>
    <w:rsid w:val="00586056"/>
    <w:rsid w:val="00586D4E"/>
    <w:rsid w:val="00587087"/>
    <w:rsid w:val="0059343B"/>
    <w:rsid w:val="005A1085"/>
    <w:rsid w:val="005A65CF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1A5C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68CC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25BC"/>
    <w:rsid w:val="00923AF5"/>
    <w:rsid w:val="009247FD"/>
    <w:rsid w:val="00925540"/>
    <w:rsid w:val="00926B59"/>
    <w:rsid w:val="00930880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1AF1"/>
    <w:rsid w:val="009522F3"/>
    <w:rsid w:val="00953012"/>
    <w:rsid w:val="00953463"/>
    <w:rsid w:val="00955B18"/>
    <w:rsid w:val="0095616D"/>
    <w:rsid w:val="00962930"/>
    <w:rsid w:val="009630B3"/>
    <w:rsid w:val="009777D0"/>
    <w:rsid w:val="00980B41"/>
    <w:rsid w:val="00983325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6421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1F24"/>
    <w:rsid w:val="00B2210C"/>
    <w:rsid w:val="00B25008"/>
    <w:rsid w:val="00B259A0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2DE8"/>
    <w:rsid w:val="00BC35AD"/>
    <w:rsid w:val="00BD5D96"/>
    <w:rsid w:val="00BD7B4B"/>
    <w:rsid w:val="00BE1BEF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4667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3EDC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10B1"/>
    <w:rsid w:val="00DB38D2"/>
    <w:rsid w:val="00DB39E1"/>
    <w:rsid w:val="00DB670B"/>
    <w:rsid w:val="00DC630D"/>
    <w:rsid w:val="00DC7A7D"/>
    <w:rsid w:val="00DD4C3D"/>
    <w:rsid w:val="00DE109E"/>
    <w:rsid w:val="00DE1F55"/>
    <w:rsid w:val="00DE4FC6"/>
    <w:rsid w:val="00DE5FFE"/>
    <w:rsid w:val="00DF031A"/>
    <w:rsid w:val="00DF169F"/>
    <w:rsid w:val="00DF340D"/>
    <w:rsid w:val="00DF57D3"/>
    <w:rsid w:val="00E07F21"/>
    <w:rsid w:val="00E11B82"/>
    <w:rsid w:val="00E14D55"/>
    <w:rsid w:val="00E23579"/>
    <w:rsid w:val="00E24BB7"/>
    <w:rsid w:val="00E27B0D"/>
    <w:rsid w:val="00E3054D"/>
    <w:rsid w:val="00E337DC"/>
    <w:rsid w:val="00E35746"/>
    <w:rsid w:val="00E45033"/>
    <w:rsid w:val="00E55BED"/>
    <w:rsid w:val="00E66EF9"/>
    <w:rsid w:val="00E704E8"/>
    <w:rsid w:val="00E71334"/>
    <w:rsid w:val="00E71739"/>
    <w:rsid w:val="00E827F4"/>
    <w:rsid w:val="00E82FA7"/>
    <w:rsid w:val="00E846B1"/>
    <w:rsid w:val="00E961AE"/>
    <w:rsid w:val="00EA08DF"/>
    <w:rsid w:val="00EA24D3"/>
    <w:rsid w:val="00EA728C"/>
    <w:rsid w:val="00EB2940"/>
    <w:rsid w:val="00EC4077"/>
    <w:rsid w:val="00EC5FF5"/>
    <w:rsid w:val="00ED10C9"/>
    <w:rsid w:val="00ED12AC"/>
    <w:rsid w:val="00ED2B6C"/>
    <w:rsid w:val="00ED46BE"/>
    <w:rsid w:val="00ED6059"/>
    <w:rsid w:val="00EE4BED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6AB7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951AE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E0DB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1"/>
    <w:locked/>
    <w:rsid w:val="005D4240"/>
    <w:rPr>
      <w:rFonts w:cs="Times New Roman"/>
    </w:rPr>
  </w:style>
  <w:style w:type="character" w:customStyle="1" w:styleId="12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val="ru-RU"/>
    </w:rPr>
  </w:style>
  <w:style w:type="paragraph" w:customStyle="1" w:styleId="3">
    <w:name w:val="Стиль3"/>
    <w:basedOn w:val="ListParagraph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val="ru-RU"/>
    </w:rPr>
  </w:style>
  <w:style w:type="paragraph" w:customStyle="1" w:styleId="TOCHeading1">
    <w:name w:val="TOC Heading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character" w:styleId="af4">
    <w:name w:val="Strong"/>
    <w:uiPriority w:val="22"/>
    <w:qFormat/>
    <w:locked/>
    <w:rsid w:val="000243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EF252-9657-4C38-84CF-E3139E94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1776</Words>
  <Characters>10127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11880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22</cp:revision>
  <cp:lastPrinted>2020-11-12T02:38:00Z</cp:lastPrinted>
  <dcterms:created xsi:type="dcterms:W3CDTF">2019-01-12T05:50:00Z</dcterms:created>
  <dcterms:modified xsi:type="dcterms:W3CDTF">2020-11-12T02:38:00Z</dcterms:modified>
</cp:coreProperties>
</file>