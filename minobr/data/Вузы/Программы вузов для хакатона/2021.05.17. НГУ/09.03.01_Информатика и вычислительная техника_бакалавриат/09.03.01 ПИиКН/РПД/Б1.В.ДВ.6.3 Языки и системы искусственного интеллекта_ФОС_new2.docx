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F6C" w:rsidRPr="00797B16" w:rsidRDefault="00EE4F6C" w:rsidP="00EE4F6C">
      <w:pPr>
        <w:widowControl w:val="0"/>
        <w:autoSpaceDE w:val="0"/>
        <w:autoSpaceDN w:val="0"/>
        <w:adjustRightInd w:val="0"/>
        <w:spacing w:line="276" w:lineRule="auto"/>
        <w:ind w:left="0" w:right="0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797B16"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EE4F6C" w:rsidRPr="00797B16" w:rsidRDefault="00EE4F6C" w:rsidP="00EE4F6C">
      <w:pPr>
        <w:widowControl w:val="0"/>
        <w:autoSpaceDE w:val="0"/>
        <w:autoSpaceDN w:val="0"/>
        <w:adjustRightInd w:val="0"/>
        <w:spacing w:line="276" w:lineRule="auto"/>
        <w:ind w:left="0" w:right="0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797B16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797B16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 w:rsidRPr="00797B16">
        <w:rPr>
          <w:rFonts w:ascii="Times New Roman" w:hAnsi="Times New Roman"/>
          <w:color w:val="000000"/>
          <w:sz w:val="24"/>
          <w:szCs w:val="24"/>
        </w:rPr>
        <w:br/>
        <w:t>государственный университет» (Новосибирский государственный университет, НГУ)</w:t>
      </w:r>
    </w:p>
    <w:p w:rsidR="00EE4F6C" w:rsidRPr="00797B16" w:rsidRDefault="00EE4F6C" w:rsidP="00EE4F6C">
      <w:pPr>
        <w:spacing w:line="276" w:lineRule="auto"/>
        <w:ind w:left="0" w:right="0" w:firstLine="0"/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:rsidR="00EE4F6C" w:rsidRPr="00797B16" w:rsidRDefault="00EE4F6C" w:rsidP="00EE4F6C">
      <w:pPr>
        <w:spacing w:line="276" w:lineRule="auto"/>
        <w:ind w:left="0" w:right="0" w:firstLine="0"/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 w:rsidRPr="00797B16">
        <w:rPr>
          <w:rFonts w:ascii="Times New Roman" w:eastAsia="Calibri" w:hAnsi="Times New Roman"/>
          <w:b/>
          <w:bCs/>
          <w:sz w:val="24"/>
          <w:szCs w:val="24"/>
        </w:rPr>
        <w:t>Факультет информационных технологий</w:t>
      </w:r>
    </w:p>
    <w:p w:rsidR="00EE4F6C" w:rsidRPr="00797B16" w:rsidRDefault="00EE4F6C" w:rsidP="00EE4F6C">
      <w:pPr>
        <w:spacing w:line="276" w:lineRule="auto"/>
        <w:ind w:left="0" w:right="0" w:firstLine="6096"/>
        <w:jc w:val="center"/>
        <w:rPr>
          <w:rFonts w:ascii="Times New Roman" w:eastAsia="Calibri" w:hAnsi="Times New Roman"/>
          <w:sz w:val="24"/>
          <w:szCs w:val="24"/>
        </w:rPr>
      </w:pPr>
    </w:p>
    <w:p w:rsidR="00EE4F6C" w:rsidRPr="00797B16" w:rsidRDefault="00EF457D" w:rsidP="00EF457D">
      <w:pPr>
        <w:spacing w:line="276" w:lineRule="auto"/>
        <w:ind w:left="1692" w:right="0" w:firstLine="0"/>
        <w:jc w:val="right"/>
        <w:rPr>
          <w:rFonts w:ascii="Times New Roman" w:eastAsia="Calibri" w:hAnsi="Times New Roman"/>
          <w:sz w:val="24"/>
          <w:szCs w:val="24"/>
        </w:rPr>
      </w:pPr>
      <w:r w:rsidRPr="00797B16">
        <w:rPr>
          <w:rFonts w:ascii="Times New Roman" w:eastAsia="Calibri" w:hAnsi="Times New Roman"/>
          <w:sz w:val="24"/>
          <w:szCs w:val="24"/>
        </w:rPr>
        <w:t>СОГЛАСОВАНО</w:t>
      </w:r>
    </w:p>
    <w:p w:rsidR="00EE4F6C" w:rsidRPr="00797B16" w:rsidRDefault="00EE4F6C" w:rsidP="00EE4F6C">
      <w:pPr>
        <w:spacing w:before="120" w:line="276" w:lineRule="auto"/>
        <w:ind w:left="5664" w:right="0" w:firstLine="0"/>
        <w:rPr>
          <w:rFonts w:ascii="Times New Roman" w:eastAsia="Calibri" w:hAnsi="Times New Roman"/>
          <w:sz w:val="24"/>
          <w:szCs w:val="24"/>
        </w:rPr>
      </w:pPr>
      <w:r w:rsidRPr="00797B16">
        <w:rPr>
          <w:rFonts w:ascii="Times New Roman" w:eastAsia="Calibri" w:hAnsi="Times New Roman"/>
          <w:sz w:val="24"/>
          <w:szCs w:val="24"/>
        </w:rPr>
        <w:t xml:space="preserve">                                Декан ФИТ НГУ</w:t>
      </w:r>
    </w:p>
    <w:p w:rsidR="00EE4F6C" w:rsidRPr="00797B16" w:rsidRDefault="00EE4F6C" w:rsidP="00EE4F6C">
      <w:pPr>
        <w:spacing w:before="120" w:line="276" w:lineRule="auto"/>
        <w:ind w:left="0" w:right="0"/>
        <w:jc w:val="right"/>
        <w:rPr>
          <w:rFonts w:ascii="Times New Roman" w:eastAsia="Calibri" w:hAnsi="Times New Roman"/>
          <w:sz w:val="24"/>
          <w:szCs w:val="24"/>
        </w:rPr>
      </w:pPr>
      <w:r w:rsidRPr="00797B16">
        <w:rPr>
          <w:rFonts w:ascii="Times New Roman" w:eastAsia="Calibri" w:hAnsi="Times New Roman"/>
          <w:sz w:val="24"/>
          <w:szCs w:val="24"/>
        </w:rPr>
        <w:t>_______________ М.М. Лаврентьев</w:t>
      </w:r>
    </w:p>
    <w:p w:rsidR="00EE4F6C" w:rsidRPr="00797B16" w:rsidRDefault="00EE4F6C" w:rsidP="00EE4F6C">
      <w:pPr>
        <w:spacing w:before="120" w:line="276" w:lineRule="auto"/>
        <w:ind w:left="0" w:right="0"/>
        <w:jc w:val="center"/>
        <w:rPr>
          <w:rFonts w:ascii="Times New Roman" w:eastAsia="Calibri" w:hAnsi="Times New Roman"/>
          <w:sz w:val="24"/>
          <w:szCs w:val="24"/>
        </w:rPr>
      </w:pPr>
      <w:r w:rsidRPr="00797B16">
        <w:rPr>
          <w:rFonts w:ascii="Times New Roman" w:eastAsia="Calibri" w:hAnsi="Times New Roman"/>
          <w:sz w:val="24"/>
          <w:szCs w:val="24"/>
        </w:rPr>
        <w:t xml:space="preserve">                                                                                                         «03» июля 2019 г.</w:t>
      </w:r>
    </w:p>
    <w:p w:rsidR="00B913C4" w:rsidRPr="00797B16" w:rsidRDefault="00B913C4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B913C4" w:rsidRPr="00797B16" w:rsidRDefault="00B913C4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B913C4" w:rsidRPr="00797B16" w:rsidRDefault="00B913C4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aps/>
          <w:color w:val="000000"/>
          <w:sz w:val="24"/>
          <w:szCs w:val="24"/>
        </w:rPr>
      </w:pPr>
      <w:r w:rsidRPr="00797B16">
        <w:rPr>
          <w:rFonts w:ascii="Times New Roman" w:hAnsi="Times New Roman"/>
          <w:b/>
          <w:caps/>
          <w:color w:val="000000"/>
          <w:sz w:val="24"/>
          <w:szCs w:val="24"/>
        </w:rPr>
        <w:t>Фонд оценочных средств промежуточной аттестации</w:t>
      </w:r>
    </w:p>
    <w:p w:rsidR="00B913C4" w:rsidRPr="00797B16" w:rsidRDefault="00B913C4" w:rsidP="00680B29">
      <w:pPr>
        <w:ind w:right="-1" w:hanging="1"/>
        <w:jc w:val="center"/>
        <w:rPr>
          <w:rFonts w:ascii="Times New Roman" w:hAnsi="Times New Roman"/>
          <w:color w:val="000000"/>
          <w:sz w:val="24"/>
          <w:szCs w:val="24"/>
        </w:rPr>
      </w:pPr>
      <w:r w:rsidRPr="00797B16">
        <w:rPr>
          <w:rFonts w:ascii="Times New Roman" w:hAnsi="Times New Roman"/>
          <w:b/>
          <w:sz w:val="24"/>
          <w:szCs w:val="24"/>
        </w:rPr>
        <w:t xml:space="preserve">по дисциплине </w:t>
      </w:r>
      <w:r w:rsidRPr="00797B16">
        <w:rPr>
          <w:rFonts w:ascii="Times New Roman" w:hAnsi="Times New Roman"/>
          <w:b/>
          <w:noProof/>
          <w:sz w:val="24"/>
          <w:szCs w:val="24"/>
        </w:rPr>
        <w:t>Языки и системы искусственного интеллекта</w:t>
      </w:r>
    </w:p>
    <w:p w:rsidR="00B913C4" w:rsidRPr="00797B16" w:rsidRDefault="00B913C4" w:rsidP="00680B29">
      <w:pPr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B913C4" w:rsidRPr="00797B16" w:rsidRDefault="00B913C4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B913C4" w:rsidRPr="00797B16" w:rsidRDefault="00B913C4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B913C4" w:rsidRPr="00797B16" w:rsidRDefault="00B913C4" w:rsidP="00680B29">
      <w:pPr>
        <w:ind w:left="-142" w:right="-1" w:firstLine="142"/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797B16">
        <w:rPr>
          <w:rFonts w:ascii="Times New Roman" w:hAnsi="Times New Roman"/>
          <w:color w:val="000000"/>
          <w:sz w:val="24"/>
          <w:szCs w:val="24"/>
        </w:rPr>
        <w:t xml:space="preserve">Направление подготовки: 09.03.01 </w:t>
      </w:r>
      <w:r w:rsidRPr="00797B16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B913C4" w:rsidRPr="00797B16" w:rsidRDefault="00B913C4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41545" w:rsidRPr="00797B16" w:rsidRDefault="00F41545" w:rsidP="00F41545">
      <w:pPr>
        <w:widowControl w:val="0"/>
        <w:autoSpaceDE w:val="0"/>
        <w:ind w:left="-142" w:right="-1" w:firstLine="142"/>
        <w:jc w:val="both"/>
      </w:pPr>
      <w:r w:rsidRPr="00797B16">
        <w:rPr>
          <w:rFonts w:ascii="Times New Roman" w:hAnsi="Times New Roman"/>
          <w:color w:val="000000"/>
          <w:sz w:val="24"/>
          <w:szCs w:val="24"/>
        </w:rPr>
        <w:t xml:space="preserve">Направленность (профиль): </w:t>
      </w:r>
      <w:r w:rsidRPr="00797B16">
        <w:rPr>
          <w:rFonts w:ascii="Times New Roman" w:eastAsia="Calibri" w:hAnsi="Times New Roman"/>
          <w:sz w:val="24"/>
          <w:szCs w:val="24"/>
        </w:rPr>
        <w:t>Программная инженерия и компьютерные науки</w:t>
      </w:r>
    </w:p>
    <w:p w:rsidR="00F41545" w:rsidRPr="00797B16" w:rsidRDefault="00F41545" w:rsidP="00F41545">
      <w:pPr>
        <w:widowControl w:val="0"/>
        <w:autoSpaceDE w:val="0"/>
        <w:spacing w:line="276" w:lineRule="auto"/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:rsidR="00F41545" w:rsidRPr="00797B16" w:rsidRDefault="00F41545" w:rsidP="00F41545">
      <w:pPr>
        <w:spacing w:line="276" w:lineRule="auto"/>
        <w:ind w:left="0" w:right="0" w:firstLine="0"/>
      </w:pPr>
      <w:r w:rsidRPr="00797B16">
        <w:rPr>
          <w:rFonts w:ascii="Times New Roman" w:hAnsi="Times New Roman"/>
          <w:sz w:val="24"/>
          <w:szCs w:val="24"/>
        </w:rPr>
        <w:t>Квалификация: бакалавр</w:t>
      </w:r>
    </w:p>
    <w:p w:rsidR="00F41545" w:rsidRPr="00797B16" w:rsidRDefault="00F41545" w:rsidP="00F41545">
      <w:pPr>
        <w:spacing w:line="276" w:lineRule="auto"/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:rsidR="00F41545" w:rsidRPr="00797B16" w:rsidRDefault="00F41545" w:rsidP="00F41545">
      <w:pPr>
        <w:ind w:left="0" w:firstLine="0"/>
      </w:pPr>
      <w:r w:rsidRPr="00797B16">
        <w:rPr>
          <w:rFonts w:ascii="Times New Roman" w:hAnsi="Times New Roman"/>
          <w:color w:val="000000"/>
          <w:sz w:val="24"/>
          <w:szCs w:val="24"/>
        </w:rPr>
        <w:t xml:space="preserve">Форма обучения: очная </w:t>
      </w:r>
      <w:r w:rsidRPr="00797B16">
        <w:rPr>
          <w:rFonts w:ascii="Times New Roman" w:hAnsi="Times New Roman"/>
          <w:color w:val="000000"/>
          <w:sz w:val="24"/>
          <w:szCs w:val="24"/>
        </w:rPr>
        <w:tab/>
      </w:r>
      <w:r w:rsidRPr="00797B16">
        <w:rPr>
          <w:rFonts w:ascii="Times New Roman" w:hAnsi="Times New Roman"/>
          <w:color w:val="000000"/>
          <w:sz w:val="24"/>
          <w:szCs w:val="24"/>
        </w:rPr>
        <w:tab/>
      </w:r>
      <w:r w:rsidRPr="00797B16">
        <w:rPr>
          <w:rFonts w:ascii="Times New Roman" w:hAnsi="Times New Roman"/>
          <w:color w:val="000000"/>
          <w:sz w:val="24"/>
          <w:szCs w:val="24"/>
        </w:rPr>
        <w:tab/>
      </w:r>
      <w:r w:rsidRPr="00797B16">
        <w:rPr>
          <w:rFonts w:ascii="Times New Roman" w:hAnsi="Times New Roman"/>
          <w:color w:val="000000"/>
          <w:sz w:val="24"/>
          <w:szCs w:val="24"/>
        </w:rPr>
        <w:tab/>
      </w:r>
      <w:r w:rsidRPr="00797B16">
        <w:rPr>
          <w:rFonts w:ascii="Times New Roman" w:hAnsi="Times New Roman"/>
          <w:color w:val="000000"/>
          <w:sz w:val="24"/>
          <w:szCs w:val="24"/>
        </w:rPr>
        <w:tab/>
        <w:t>Год обучения: 4, семестр 7</w:t>
      </w:r>
    </w:p>
    <w:p w:rsidR="00F41545" w:rsidRPr="00797B16" w:rsidRDefault="00F41545" w:rsidP="00F41545">
      <w:pPr>
        <w:ind w:left="0" w:firstLine="0"/>
        <w:rPr>
          <w:rFonts w:ascii="Times New Roman" w:hAnsi="Times New Roman"/>
          <w:color w:val="000000"/>
          <w:sz w:val="24"/>
          <w:szCs w:val="24"/>
        </w:rPr>
      </w:pPr>
    </w:p>
    <w:p w:rsidR="00F41545" w:rsidRPr="00797B16" w:rsidRDefault="00F41545" w:rsidP="00F41545">
      <w:pPr>
        <w:ind w:left="0" w:firstLine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0"/>
        <w:gridCol w:w="2856"/>
      </w:tblGrid>
      <w:tr w:rsidR="00F41545" w:rsidRPr="00797B16" w:rsidTr="000E1869">
        <w:trPr>
          <w:trHeight w:val="690"/>
        </w:trPr>
        <w:tc>
          <w:tcPr>
            <w:tcW w:w="652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center"/>
          </w:tcPr>
          <w:p w:rsidR="00F41545" w:rsidRPr="00797B16" w:rsidRDefault="00F41545" w:rsidP="000E1869">
            <w:pPr>
              <w:widowControl w:val="0"/>
              <w:autoSpaceDE w:val="0"/>
              <w:ind w:left="0" w:right="0" w:firstLine="0"/>
              <w:jc w:val="center"/>
            </w:pPr>
            <w:r w:rsidRPr="00797B16"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</w:t>
            </w:r>
          </w:p>
        </w:tc>
        <w:tc>
          <w:tcPr>
            <w:tcW w:w="285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41545" w:rsidRPr="00797B16" w:rsidRDefault="00F41545" w:rsidP="000E1869">
            <w:pPr>
              <w:widowControl w:val="0"/>
              <w:autoSpaceDE w:val="0"/>
              <w:ind w:left="0" w:right="0" w:firstLine="0"/>
              <w:jc w:val="center"/>
            </w:pPr>
            <w:r w:rsidRPr="00797B16">
              <w:rPr>
                <w:rFonts w:ascii="Times New Roman" w:hAnsi="Times New Roman"/>
                <w:color w:val="000000"/>
                <w:sz w:val="24"/>
                <w:szCs w:val="24"/>
              </w:rPr>
              <w:t>Семестр</w:t>
            </w:r>
          </w:p>
        </w:tc>
      </w:tr>
      <w:tr w:rsidR="00F41545" w:rsidRPr="00797B16" w:rsidTr="000E1869"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41545" w:rsidRPr="00797B16" w:rsidRDefault="00F41545" w:rsidP="000E1869">
            <w:pPr>
              <w:widowControl w:val="0"/>
              <w:autoSpaceDE w:val="0"/>
              <w:ind w:left="0" w:right="0" w:firstLine="0"/>
            </w:pPr>
            <w:r w:rsidRPr="00797B16">
              <w:rPr>
                <w:rFonts w:ascii="Times New Roman" w:hAnsi="Times New Roman"/>
                <w:color w:val="000000"/>
                <w:sz w:val="24"/>
                <w:szCs w:val="24"/>
              </w:rPr>
              <w:t>Экзамен</w:t>
            </w:r>
          </w:p>
        </w:tc>
        <w:tc>
          <w:tcPr>
            <w:tcW w:w="2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41545" w:rsidRPr="00797B16" w:rsidRDefault="00F41545" w:rsidP="000E1869">
            <w:pPr>
              <w:widowControl w:val="0"/>
              <w:autoSpaceDE w:val="0"/>
              <w:ind w:left="0" w:right="0" w:firstLine="0"/>
              <w:jc w:val="center"/>
            </w:pPr>
            <w:r w:rsidRPr="00797B16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</w:tr>
    </w:tbl>
    <w:p w:rsidR="00F41545" w:rsidRPr="00797B16" w:rsidRDefault="00F41545" w:rsidP="00F41545">
      <w:pPr>
        <w:ind w:left="0" w:right="0" w:firstLine="0"/>
        <w:rPr>
          <w:rFonts w:ascii="Times New Roman" w:hAnsi="Times New Roman"/>
          <w:color w:val="000000"/>
          <w:sz w:val="24"/>
          <w:szCs w:val="24"/>
        </w:rPr>
      </w:pPr>
    </w:p>
    <w:p w:rsidR="00F41545" w:rsidRPr="00797B16" w:rsidRDefault="00F41545" w:rsidP="00F41545">
      <w:pPr>
        <w:spacing w:line="276" w:lineRule="auto"/>
        <w:ind w:left="0" w:right="0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41545" w:rsidRPr="00797B16" w:rsidRDefault="00F41545" w:rsidP="00F41545">
      <w:pPr>
        <w:spacing w:line="276" w:lineRule="auto"/>
        <w:ind w:left="0" w:right="0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41545" w:rsidRPr="00797B16" w:rsidRDefault="00F41545" w:rsidP="00F41545">
      <w:pPr>
        <w:spacing w:line="276" w:lineRule="auto"/>
        <w:ind w:left="0" w:right="0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41545" w:rsidRPr="00797B16" w:rsidRDefault="00F41545" w:rsidP="00F41545">
      <w:pPr>
        <w:spacing w:line="276" w:lineRule="auto"/>
        <w:ind w:left="0" w:right="0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41545" w:rsidRPr="00797B16" w:rsidRDefault="00F41545" w:rsidP="00F41545">
      <w:pPr>
        <w:spacing w:line="276" w:lineRule="auto"/>
        <w:ind w:left="0" w:right="0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41545" w:rsidRPr="00797B16" w:rsidRDefault="00F41545" w:rsidP="00F41545">
      <w:pPr>
        <w:spacing w:line="276" w:lineRule="auto"/>
        <w:ind w:left="0" w:right="0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41545" w:rsidRPr="00797B16" w:rsidRDefault="00F41545" w:rsidP="00F41545">
      <w:pPr>
        <w:spacing w:line="276" w:lineRule="auto"/>
        <w:ind w:left="0" w:right="0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41545" w:rsidRPr="00797B16" w:rsidRDefault="00F41545" w:rsidP="00F41545">
      <w:pPr>
        <w:spacing w:line="276" w:lineRule="auto"/>
        <w:ind w:left="0" w:right="0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41545" w:rsidRPr="00797B16" w:rsidRDefault="00F41545" w:rsidP="00F41545">
      <w:pPr>
        <w:spacing w:line="276" w:lineRule="auto"/>
        <w:ind w:left="0" w:right="0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41545" w:rsidRPr="00797B16" w:rsidRDefault="00F41545" w:rsidP="00F41545">
      <w:pPr>
        <w:spacing w:line="276" w:lineRule="auto"/>
        <w:ind w:left="0" w:right="0" w:firstLine="0"/>
        <w:jc w:val="center"/>
      </w:pPr>
      <w:r w:rsidRPr="00797B16">
        <w:rPr>
          <w:rFonts w:ascii="Times New Roman" w:hAnsi="Times New Roman"/>
          <w:color w:val="000000"/>
          <w:sz w:val="28"/>
          <w:szCs w:val="28"/>
        </w:rPr>
        <w:t xml:space="preserve">Новосибирск 2019 </w:t>
      </w:r>
    </w:p>
    <w:p w:rsidR="00F41545" w:rsidRPr="00797B16" w:rsidRDefault="00F41545">
      <w:pPr>
        <w:ind w:left="0" w:right="0" w:firstLine="0"/>
        <w:rPr>
          <w:rFonts w:ascii="Times New Roman" w:hAnsi="Times New Roman"/>
          <w:b/>
          <w:color w:val="000000"/>
          <w:sz w:val="28"/>
          <w:szCs w:val="28"/>
        </w:rPr>
      </w:pPr>
      <w:r w:rsidRPr="00797B16">
        <w:rPr>
          <w:rFonts w:ascii="Times New Roman" w:hAnsi="Times New Roman"/>
          <w:b/>
          <w:color w:val="000000"/>
          <w:sz w:val="28"/>
          <w:szCs w:val="28"/>
        </w:rPr>
        <w:br w:type="page"/>
      </w:r>
    </w:p>
    <w:p w:rsidR="00F41545" w:rsidRPr="00797B16" w:rsidRDefault="00B913C4" w:rsidP="00F41545">
      <w:pPr>
        <w:widowControl w:val="0"/>
        <w:autoSpaceDE w:val="0"/>
        <w:spacing w:line="276" w:lineRule="auto"/>
        <w:ind w:left="0" w:right="0" w:firstLine="0"/>
        <w:jc w:val="both"/>
      </w:pPr>
      <w:r w:rsidRPr="00797B16">
        <w:rPr>
          <w:rFonts w:ascii="Times New Roman" w:hAnsi="Times New Roman"/>
          <w:b/>
          <w:color w:val="000000"/>
          <w:sz w:val="28"/>
          <w:szCs w:val="28"/>
        </w:rPr>
        <w:lastRenderedPageBreak/>
        <w:t>Фонд оценочных сре</w:t>
      </w:r>
      <w:proofErr w:type="gramStart"/>
      <w:r w:rsidRPr="00797B16">
        <w:rPr>
          <w:rFonts w:ascii="Times New Roman" w:hAnsi="Times New Roman"/>
          <w:b/>
          <w:color w:val="000000"/>
          <w:sz w:val="28"/>
          <w:szCs w:val="28"/>
        </w:rPr>
        <w:t>дств</w:t>
      </w:r>
      <w:r w:rsidRPr="00797B16">
        <w:rPr>
          <w:rFonts w:ascii="Times New Roman" w:hAnsi="Times New Roman"/>
          <w:color w:val="000000"/>
          <w:sz w:val="28"/>
          <w:szCs w:val="28"/>
        </w:rPr>
        <w:t xml:space="preserve"> пр</w:t>
      </w:r>
      <w:proofErr w:type="gramEnd"/>
      <w:r w:rsidRPr="00797B16">
        <w:rPr>
          <w:rFonts w:ascii="Times New Roman" w:hAnsi="Times New Roman"/>
          <w:color w:val="000000"/>
          <w:sz w:val="28"/>
          <w:szCs w:val="28"/>
        </w:rPr>
        <w:t>омежуточной аттестации по дисциплине явл</w:t>
      </w:r>
      <w:r w:rsidRPr="00797B16">
        <w:rPr>
          <w:rFonts w:ascii="Times New Roman" w:hAnsi="Times New Roman"/>
          <w:color w:val="000000"/>
          <w:sz w:val="28"/>
          <w:szCs w:val="28"/>
        </w:rPr>
        <w:t>я</w:t>
      </w:r>
      <w:r w:rsidRPr="00797B16">
        <w:rPr>
          <w:rFonts w:ascii="Times New Roman" w:hAnsi="Times New Roman"/>
          <w:color w:val="000000"/>
          <w:sz w:val="28"/>
          <w:szCs w:val="28"/>
        </w:rPr>
        <w:t xml:space="preserve">ется </w:t>
      </w:r>
      <w:r w:rsidRPr="00797B16">
        <w:rPr>
          <w:rFonts w:ascii="Times New Roman" w:hAnsi="Times New Roman"/>
          <w:b/>
          <w:color w:val="000000"/>
          <w:sz w:val="28"/>
          <w:szCs w:val="28"/>
        </w:rPr>
        <w:t>Приложением 1</w:t>
      </w:r>
      <w:r w:rsidRPr="00797B16">
        <w:rPr>
          <w:rFonts w:ascii="Times New Roman" w:hAnsi="Times New Roman"/>
          <w:color w:val="000000"/>
          <w:sz w:val="28"/>
          <w:szCs w:val="28"/>
        </w:rPr>
        <w:t xml:space="preserve"> к рабочей программе дисциплины «</w:t>
      </w:r>
      <w:r w:rsidRPr="00797B16">
        <w:rPr>
          <w:rFonts w:ascii="Times New Roman" w:hAnsi="Times New Roman"/>
          <w:bCs/>
          <w:noProof/>
          <w:color w:val="000000"/>
          <w:sz w:val="28"/>
          <w:szCs w:val="28"/>
        </w:rPr>
        <w:t>Языки и системы искусственного интеллекта</w:t>
      </w:r>
      <w:r w:rsidR="00F41545" w:rsidRPr="00797B16">
        <w:rPr>
          <w:rFonts w:ascii="Times New Roman" w:hAnsi="Times New Roman"/>
          <w:color w:val="000000"/>
          <w:sz w:val="28"/>
          <w:szCs w:val="28"/>
        </w:rPr>
        <w:t>», реализуемой в рамках образовательной пр</w:t>
      </w:r>
      <w:r w:rsidR="00F41545" w:rsidRPr="00797B16">
        <w:rPr>
          <w:rFonts w:ascii="Times New Roman" w:hAnsi="Times New Roman"/>
          <w:color w:val="000000"/>
          <w:sz w:val="28"/>
          <w:szCs w:val="28"/>
        </w:rPr>
        <w:t>о</w:t>
      </w:r>
      <w:r w:rsidR="00F41545" w:rsidRPr="00797B16">
        <w:rPr>
          <w:rFonts w:ascii="Times New Roman" w:hAnsi="Times New Roman"/>
          <w:color w:val="000000"/>
          <w:sz w:val="28"/>
          <w:szCs w:val="28"/>
        </w:rPr>
        <w:t xml:space="preserve">граммы высшего образования – программы </w:t>
      </w:r>
      <w:proofErr w:type="spellStart"/>
      <w:r w:rsidR="00F41545" w:rsidRPr="00797B16">
        <w:rPr>
          <w:rFonts w:ascii="Times New Roman" w:hAnsi="Times New Roman"/>
          <w:color w:val="000000"/>
          <w:sz w:val="28"/>
          <w:szCs w:val="28"/>
        </w:rPr>
        <w:t>бакалавриата</w:t>
      </w:r>
      <w:proofErr w:type="spellEnd"/>
      <w:r w:rsidR="00F41545" w:rsidRPr="00797B16">
        <w:rPr>
          <w:rFonts w:ascii="Times New Roman" w:hAnsi="Times New Roman"/>
          <w:color w:val="000000"/>
          <w:sz w:val="28"/>
          <w:szCs w:val="28"/>
        </w:rPr>
        <w:t xml:space="preserve"> 09.03.01 Информ</w:t>
      </w:r>
      <w:r w:rsidR="00F41545" w:rsidRPr="00797B16">
        <w:rPr>
          <w:rFonts w:ascii="Times New Roman" w:hAnsi="Times New Roman"/>
          <w:color w:val="000000"/>
          <w:sz w:val="28"/>
          <w:szCs w:val="28"/>
        </w:rPr>
        <w:t>а</w:t>
      </w:r>
      <w:r w:rsidR="00F41545" w:rsidRPr="00797B16">
        <w:rPr>
          <w:rFonts w:ascii="Times New Roman" w:hAnsi="Times New Roman"/>
          <w:color w:val="000000"/>
          <w:sz w:val="28"/>
          <w:szCs w:val="28"/>
        </w:rPr>
        <w:t>тика и вычислительная техника, направленность (профиль): Программная инженерия и компьютерные науки</w:t>
      </w:r>
    </w:p>
    <w:p w:rsidR="00F41545" w:rsidRPr="00797B16" w:rsidRDefault="00F41545" w:rsidP="00F41545">
      <w:pPr>
        <w:widowControl w:val="0"/>
        <w:autoSpaceDE w:val="0"/>
        <w:spacing w:line="276" w:lineRule="auto"/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:rsidR="00F41545" w:rsidRPr="00797B16" w:rsidRDefault="00F41545" w:rsidP="00F41545">
      <w:pPr>
        <w:widowControl w:val="0"/>
        <w:autoSpaceDE w:val="0"/>
        <w:spacing w:line="276" w:lineRule="auto"/>
        <w:ind w:left="0" w:right="0" w:firstLine="0"/>
        <w:rPr>
          <w:rFonts w:ascii="MS Sans Serif" w:hAnsi="MS Sans Serif" w:cs="MS Sans Serif"/>
          <w:color w:val="000000"/>
          <w:sz w:val="28"/>
          <w:szCs w:val="28"/>
        </w:rPr>
      </w:pPr>
      <w:r w:rsidRPr="00797B16">
        <w:rPr>
          <w:rFonts w:ascii="Times New Roman" w:hAnsi="Times New Roman"/>
          <w:color w:val="000000"/>
          <w:sz w:val="28"/>
          <w:szCs w:val="28"/>
        </w:rPr>
        <w:t>Фонд оценочных сре</w:t>
      </w:r>
      <w:proofErr w:type="gramStart"/>
      <w:r w:rsidRPr="00797B16">
        <w:rPr>
          <w:rFonts w:ascii="Times New Roman" w:hAnsi="Times New Roman"/>
          <w:color w:val="000000"/>
          <w:sz w:val="28"/>
          <w:szCs w:val="28"/>
        </w:rPr>
        <w:t>дств пр</w:t>
      </w:r>
      <w:proofErr w:type="gramEnd"/>
      <w:r w:rsidRPr="00797B16">
        <w:rPr>
          <w:rFonts w:ascii="Times New Roman" w:hAnsi="Times New Roman"/>
          <w:color w:val="000000"/>
          <w:sz w:val="28"/>
          <w:szCs w:val="28"/>
        </w:rPr>
        <w:t>омежуточной аттестации по дисциплине утве</w:t>
      </w:r>
      <w:r w:rsidRPr="00797B16">
        <w:rPr>
          <w:rFonts w:ascii="Times New Roman" w:hAnsi="Times New Roman"/>
          <w:color w:val="000000"/>
          <w:sz w:val="28"/>
          <w:szCs w:val="28"/>
        </w:rPr>
        <w:t>р</w:t>
      </w:r>
      <w:r w:rsidRPr="00797B16">
        <w:rPr>
          <w:rFonts w:ascii="Times New Roman" w:hAnsi="Times New Roman"/>
          <w:color w:val="000000"/>
          <w:sz w:val="28"/>
          <w:szCs w:val="28"/>
        </w:rPr>
        <w:t>жден решением ученого совета факультета информационных технологий, протокол № 75 от 0</w:t>
      </w:r>
      <w:r w:rsidR="00EE4F6C" w:rsidRPr="00797B16">
        <w:rPr>
          <w:rFonts w:ascii="Times New Roman" w:hAnsi="Times New Roman"/>
          <w:color w:val="000000"/>
          <w:sz w:val="28"/>
          <w:szCs w:val="28"/>
        </w:rPr>
        <w:t>2</w:t>
      </w:r>
      <w:r w:rsidRPr="00797B16">
        <w:rPr>
          <w:rFonts w:ascii="Times New Roman" w:hAnsi="Times New Roman"/>
          <w:color w:val="000000"/>
          <w:sz w:val="28"/>
          <w:szCs w:val="28"/>
        </w:rPr>
        <w:t>.07.2019.</w:t>
      </w:r>
    </w:p>
    <w:p w:rsidR="00B913C4" w:rsidRPr="00797B16" w:rsidRDefault="00B913C4" w:rsidP="00F41545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jc w:val="both"/>
        <w:rPr>
          <w:rFonts w:ascii="MS Sans Serif" w:hAnsi="MS Sans Serif"/>
          <w:sz w:val="28"/>
          <w:szCs w:val="28"/>
        </w:rPr>
      </w:pPr>
    </w:p>
    <w:p w:rsidR="008D1073" w:rsidRPr="00797B16" w:rsidRDefault="008D1073" w:rsidP="008D1073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797B16">
        <w:rPr>
          <w:rFonts w:ascii="Times New Roman" w:hAnsi="Times New Roman"/>
          <w:color w:val="000000"/>
          <w:sz w:val="28"/>
          <w:szCs w:val="28"/>
        </w:rPr>
        <w:t>Разработчики:</w:t>
      </w:r>
    </w:p>
    <w:p w:rsidR="008D1073" w:rsidRPr="00797B16" w:rsidRDefault="008D1073" w:rsidP="008D1073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797B16">
        <w:rPr>
          <w:rFonts w:ascii="Times New Roman" w:hAnsi="Times New Roman"/>
          <w:color w:val="000000"/>
          <w:sz w:val="28"/>
          <w:szCs w:val="28"/>
        </w:rPr>
        <w:t xml:space="preserve">доцент кафедры систем информатики ФИТ, </w:t>
      </w:r>
    </w:p>
    <w:p w:rsidR="008D1073" w:rsidRPr="00797B16" w:rsidRDefault="008D1073" w:rsidP="008D1073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797B16">
        <w:rPr>
          <w:rFonts w:ascii="Times New Roman" w:hAnsi="Times New Roman"/>
          <w:color w:val="000000"/>
          <w:sz w:val="28"/>
          <w:szCs w:val="28"/>
        </w:rPr>
        <w:t>кандидат технических наук</w:t>
      </w:r>
      <w:r w:rsidRPr="00797B16">
        <w:rPr>
          <w:rFonts w:ascii="Times New Roman" w:hAnsi="Times New Roman"/>
          <w:color w:val="000000"/>
          <w:sz w:val="28"/>
          <w:szCs w:val="28"/>
        </w:rPr>
        <w:tab/>
      </w:r>
      <w:r w:rsidRPr="00797B16">
        <w:rPr>
          <w:rFonts w:ascii="Times New Roman" w:hAnsi="Times New Roman"/>
          <w:color w:val="000000"/>
          <w:sz w:val="28"/>
          <w:szCs w:val="28"/>
        </w:rPr>
        <w:tab/>
      </w:r>
      <w:r w:rsidRPr="00797B16">
        <w:rPr>
          <w:rFonts w:ascii="Times New Roman" w:hAnsi="Times New Roman"/>
          <w:color w:val="000000"/>
          <w:sz w:val="28"/>
          <w:szCs w:val="28"/>
        </w:rPr>
        <w:tab/>
      </w:r>
      <w:r w:rsidRPr="00797B16">
        <w:rPr>
          <w:rFonts w:ascii="Times New Roman" w:hAnsi="Times New Roman"/>
          <w:color w:val="000000"/>
          <w:sz w:val="28"/>
          <w:szCs w:val="28"/>
        </w:rPr>
        <w:tab/>
      </w:r>
      <w:r w:rsidRPr="00797B16">
        <w:rPr>
          <w:rFonts w:ascii="Times New Roman" w:hAnsi="Times New Roman"/>
          <w:color w:val="000000"/>
          <w:sz w:val="28"/>
          <w:szCs w:val="28"/>
        </w:rPr>
        <w:tab/>
      </w:r>
      <w:r w:rsidRPr="00797B16">
        <w:rPr>
          <w:rFonts w:ascii="Times New Roman" w:hAnsi="Times New Roman"/>
          <w:color w:val="000000"/>
          <w:sz w:val="28"/>
          <w:szCs w:val="28"/>
        </w:rPr>
        <w:tab/>
      </w:r>
      <w:r w:rsidR="007F58C1" w:rsidRPr="007F58C1">
        <w:rPr>
          <w:rFonts w:ascii="Times New Roman" w:hAnsi="Times New Roman"/>
          <w:color w:val="000000"/>
          <w:sz w:val="28"/>
          <w:szCs w:val="28"/>
        </w:rPr>
        <w:t xml:space="preserve">  </w:t>
      </w:r>
      <w:r w:rsidRPr="00797B16">
        <w:rPr>
          <w:rFonts w:ascii="Times New Roman" w:hAnsi="Times New Roman"/>
          <w:color w:val="000000"/>
          <w:sz w:val="28"/>
          <w:szCs w:val="28"/>
        </w:rPr>
        <w:t>Ю.А.</w:t>
      </w:r>
      <w:r w:rsidR="00D07B38" w:rsidRPr="00797B1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797B16">
        <w:rPr>
          <w:rFonts w:ascii="Times New Roman" w:hAnsi="Times New Roman"/>
          <w:color w:val="000000"/>
          <w:sz w:val="28"/>
          <w:szCs w:val="28"/>
        </w:rPr>
        <w:t>Загорулько</w:t>
      </w:r>
    </w:p>
    <w:p w:rsidR="008D1073" w:rsidRDefault="008D1073" w:rsidP="008D1073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7F58C1" w:rsidRPr="007F58C1" w:rsidRDefault="007F58C1" w:rsidP="008D1073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8D1073" w:rsidRPr="00797B16" w:rsidRDefault="008D1073" w:rsidP="008D1073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797B16">
        <w:rPr>
          <w:rFonts w:ascii="Times New Roman" w:hAnsi="Times New Roman"/>
          <w:color w:val="000000"/>
          <w:sz w:val="28"/>
          <w:szCs w:val="28"/>
        </w:rPr>
        <w:t xml:space="preserve">Заведующий кафедрой </w:t>
      </w:r>
      <w:r w:rsidRPr="00797B16">
        <w:rPr>
          <w:rFonts w:ascii="Times New Roman" w:hAnsi="Times New Roman"/>
          <w:noProof/>
          <w:color w:val="000000"/>
          <w:sz w:val="28"/>
          <w:szCs w:val="28"/>
        </w:rPr>
        <w:t>систем информатики ФИТ</w:t>
      </w:r>
      <w:r w:rsidRPr="00797B16">
        <w:rPr>
          <w:rFonts w:ascii="Times New Roman" w:hAnsi="Times New Roman"/>
          <w:color w:val="000000"/>
          <w:sz w:val="28"/>
          <w:szCs w:val="28"/>
        </w:rPr>
        <w:t>,</w:t>
      </w:r>
    </w:p>
    <w:p w:rsidR="008D1073" w:rsidRPr="00797B16" w:rsidRDefault="008D1073" w:rsidP="008D1073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797B16">
        <w:rPr>
          <w:rFonts w:ascii="Times New Roman" w:hAnsi="Times New Roman"/>
          <w:noProof/>
          <w:color w:val="000000"/>
          <w:sz w:val="28"/>
          <w:szCs w:val="28"/>
        </w:rPr>
        <w:t>доктор физико-математических наук</w:t>
      </w:r>
      <w:r w:rsidRPr="00797B16">
        <w:rPr>
          <w:rFonts w:ascii="Times New Roman" w:hAnsi="Times New Roman"/>
          <w:color w:val="000000"/>
          <w:sz w:val="28"/>
          <w:szCs w:val="28"/>
        </w:rPr>
        <w:tab/>
      </w:r>
      <w:r w:rsidRPr="00797B16">
        <w:rPr>
          <w:rFonts w:ascii="Times New Roman" w:hAnsi="Times New Roman"/>
          <w:color w:val="000000"/>
          <w:sz w:val="28"/>
          <w:szCs w:val="28"/>
        </w:rPr>
        <w:tab/>
      </w:r>
      <w:r w:rsidRPr="00797B16">
        <w:rPr>
          <w:rFonts w:ascii="Times New Roman" w:hAnsi="Times New Roman"/>
          <w:color w:val="000000"/>
          <w:sz w:val="28"/>
          <w:szCs w:val="28"/>
        </w:rPr>
        <w:tab/>
      </w:r>
      <w:r w:rsidRPr="00797B16">
        <w:rPr>
          <w:rFonts w:ascii="Times New Roman" w:hAnsi="Times New Roman"/>
          <w:color w:val="000000"/>
          <w:sz w:val="28"/>
          <w:szCs w:val="28"/>
        </w:rPr>
        <w:tab/>
      </w:r>
      <w:r w:rsidR="007F58C1" w:rsidRPr="007F58C1">
        <w:rPr>
          <w:rFonts w:ascii="Times New Roman" w:hAnsi="Times New Roman"/>
          <w:color w:val="000000"/>
          <w:sz w:val="28"/>
          <w:szCs w:val="28"/>
        </w:rPr>
        <w:t xml:space="preserve">  </w:t>
      </w:r>
      <w:r w:rsidRPr="00797B16">
        <w:rPr>
          <w:rFonts w:ascii="Times New Roman" w:hAnsi="Times New Roman"/>
          <w:noProof/>
          <w:color w:val="000000"/>
          <w:sz w:val="28"/>
          <w:szCs w:val="28"/>
        </w:rPr>
        <w:t>М.М. Лаврентьев</w:t>
      </w:r>
    </w:p>
    <w:p w:rsidR="008D1073" w:rsidRDefault="008D1073" w:rsidP="008D1073">
      <w:pPr>
        <w:widowControl w:val="0"/>
        <w:autoSpaceDE w:val="0"/>
        <w:autoSpaceDN w:val="0"/>
        <w:adjustRightInd w:val="0"/>
        <w:ind w:left="0" w:right="-1" w:firstLine="0"/>
        <w:rPr>
          <w:rFonts w:ascii="MS Sans Serif" w:hAnsi="MS Sans Serif"/>
          <w:sz w:val="28"/>
          <w:szCs w:val="28"/>
          <w:lang w:val="en-US"/>
        </w:rPr>
      </w:pPr>
    </w:p>
    <w:p w:rsidR="007F58C1" w:rsidRPr="007F58C1" w:rsidRDefault="007F58C1" w:rsidP="008D1073">
      <w:pPr>
        <w:widowControl w:val="0"/>
        <w:autoSpaceDE w:val="0"/>
        <w:autoSpaceDN w:val="0"/>
        <w:adjustRightInd w:val="0"/>
        <w:ind w:left="0" w:right="-1" w:firstLine="0"/>
        <w:rPr>
          <w:rFonts w:ascii="MS Sans Serif" w:hAnsi="MS Sans Serif"/>
          <w:sz w:val="28"/>
          <w:szCs w:val="28"/>
          <w:lang w:val="en-US"/>
        </w:rPr>
      </w:pPr>
    </w:p>
    <w:p w:rsidR="008D1073" w:rsidRPr="00797B16" w:rsidRDefault="008D1073" w:rsidP="008D1073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797B16">
        <w:rPr>
          <w:rFonts w:ascii="Times New Roman" w:hAnsi="Times New Roman"/>
          <w:color w:val="000000"/>
          <w:sz w:val="28"/>
          <w:szCs w:val="28"/>
        </w:rPr>
        <w:t>Ответственный</w:t>
      </w:r>
      <w:proofErr w:type="gramEnd"/>
      <w:r w:rsidRPr="00797B16">
        <w:rPr>
          <w:rFonts w:ascii="Times New Roman" w:hAnsi="Times New Roman"/>
          <w:color w:val="000000"/>
          <w:sz w:val="28"/>
          <w:szCs w:val="28"/>
        </w:rPr>
        <w:t xml:space="preserve"> за образовательную программу:</w:t>
      </w:r>
    </w:p>
    <w:p w:rsidR="00B913C4" w:rsidRPr="00797B16" w:rsidRDefault="00F41545" w:rsidP="00F41545">
      <w:pPr>
        <w:pStyle w:val="af1"/>
        <w:ind w:right="-1"/>
        <w:rPr>
          <w:color w:val="000000"/>
          <w:sz w:val="28"/>
          <w:szCs w:val="28"/>
        </w:rPr>
      </w:pPr>
      <w:r w:rsidRPr="00797B16">
        <w:rPr>
          <w:rFonts w:eastAsia="Times New Roman"/>
          <w:color w:val="000000"/>
          <w:sz w:val="28"/>
          <w:szCs w:val="28"/>
          <w:lang w:eastAsia="en-US"/>
        </w:rPr>
        <w:t>доцент кафедры систем информатики ФИТ,</w:t>
      </w:r>
      <w:r w:rsidRPr="00797B16">
        <w:rPr>
          <w:rFonts w:eastAsia="Times New Roman"/>
          <w:color w:val="000000"/>
          <w:sz w:val="28"/>
          <w:szCs w:val="28"/>
          <w:lang w:eastAsia="en-US"/>
        </w:rPr>
        <w:br/>
      </w:r>
      <w:r w:rsidR="00EE4F6C" w:rsidRPr="00797B16">
        <w:rPr>
          <w:rFonts w:eastAsia="Times New Roman"/>
          <w:color w:val="000000"/>
          <w:sz w:val="28"/>
          <w:szCs w:val="28"/>
          <w:lang w:eastAsia="en-US"/>
        </w:rPr>
        <w:t>кандидат техни</w:t>
      </w:r>
      <w:r w:rsidRPr="00797B16">
        <w:rPr>
          <w:rFonts w:eastAsia="Times New Roman"/>
          <w:color w:val="000000"/>
          <w:sz w:val="28"/>
          <w:szCs w:val="28"/>
          <w:lang w:eastAsia="en-US"/>
        </w:rPr>
        <w:t>ческих наук</w:t>
      </w:r>
      <w:r w:rsidRPr="00797B16">
        <w:rPr>
          <w:rFonts w:eastAsia="Times New Roman"/>
          <w:color w:val="000000"/>
          <w:sz w:val="28"/>
          <w:szCs w:val="28"/>
          <w:lang w:eastAsia="en-US"/>
        </w:rPr>
        <w:tab/>
      </w:r>
      <w:r w:rsidRPr="00797B16">
        <w:rPr>
          <w:rFonts w:eastAsia="Times New Roman"/>
          <w:color w:val="000000"/>
          <w:sz w:val="28"/>
          <w:szCs w:val="28"/>
          <w:lang w:eastAsia="en-US"/>
        </w:rPr>
        <w:tab/>
      </w:r>
      <w:r w:rsidRPr="00797B16">
        <w:rPr>
          <w:rFonts w:eastAsia="Times New Roman"/>
          <w:color w:val="000000"/>
          <w:sz w:val="28"/>
          <w:szCs w:val="28"/>
          <w:lang w:eastAsia="en-US"/>
        </w:rPr>
        <w:tab/>
      </w:r>
      <w:bookmarkStart w:id="0" w:name="_GoBack"/>
      <w:bookmarkEnd w:id="0"/>
      <w:r w:rsidRPr="00797B16">
        <w:rPr>
          <w:rFonts w:eastAsia="Times New Roman"/>
          <w:color w:val="000000"/>
          <w:sz w:val="28"/>
          <w:szCs w:val="28"/>
          <w:lang w:eastAsia="en-US"/>
        </w:rPr>
        <w:tab/>
      </w:r>
      <w:r w:rsidR="00D07B38" w:rsidRPr="00797B16">
        <w:rPr>
          <w:rFonts w:eastAsia="Times New Roman"/>
          <w:color w:val="000000"/>
          <w:sz w:val="28"/>
          <w:szCs w:val="28"/>
          <w:lang w:eastAsia="en-US"/>
        </w:rPr>
        <w:tab/>
      </w:r>
      <w:r w:rsidR="00D07B38" w:rsidRPr="00797B16">
        <w:rPr>
          <w:rFonts w:eastAsia="Times New Roman"/>
          <w:color w:val="000000"/>
          <w:sz w:val="28"/>
          <w:szCs w:val="28"/>
          <w:lang w:eastAsia="en-US"/>
        </w:rPr>
        <w:tab/>
      </w:r>
      <w:r w:rsidR="007F58C1" w:rsidRPr="007F58C1">
        <w:rPr>
          <w:rFonts w:eastAsia="Times New Roman"/>
          <w:color w:val="000000"/>
          <w:sz w:val="28"/>
          <w:szCs w:val="28"/>
          <w:lang w:eastAsia="en-US"/>
        </w:rPr>
        <w:t xml:space="preserve">  </w:t>
      </w:r>
      <w:r w:rsidRPr="00797B16">
        <w:rPr>
          <w:rFonts w:eastAsia="Times New Roman"/>
          <w:color w:val="000000"/>
          <w:sz w:val="28"/>
          <w:szCs w:val="28"/>
          <w:lang w:eastAsia="en-US"/>
        </w:rPr>
        <w:t>А.А.</w:t>
      </w:r>
      <w:r w:rsidR="00D07B38" w:rsidRPr="00797B16">
        <w:rPr>
          <w:rFonts w:eastAsia="Times New Roman"/>
          <w:color w:val="000000"/>
          <w:sz w:val="28"/>
          <w:szCs w:val="28"/>
          <w:lang w:eastAsia="en-US"/>
        </w:rPr>
        <w:t xml:space="preserve"> </w:t>
      </w:r>
      <w:r w:rsidRPr="00797B16">
        <w:rPr>
          <w:rFonts w:eastAsia="Times New Roman"/>
          <w:color w:val="000000"/>
          <w:sz w:val="28"/>
          <w:szCs w:val="28"/>
          <w:lang w:eastAsia="en-US"/>
        </w:rPr>
        <w:t>Романенко</w:t>
      </w:r>
      <w:r w:rsidR="008D1073" w:rsidRPr="00797B16">
        <w:rPr>
          <w:color w:val="000000"/>
          <w:sz w:val="28"/>
          <w:szCs w:val="28"/>
        </w:rPr>
        <w:br w:type="page"/>
      </w:r>
    </w:p>
    <w:p w:rsidR="00B913C4" w:rsidRPr="00797B16" w:rsidRDefault="00B913C4" w:rsidP="00B43E14">
      <w:pPr>
        <w:pStyle w:val="12"/>
        <w:numPr>
          <w:ilvl w:val="0"/>
          <w:numId w:val="2"/>
        </w:numPr>
        <w:tabs>
          <w:tab w:val="left" w:pos="284"/>
        </w:tabs>
        <w:ind w:left="0" w:right="-1" w:firstLine="0"/>
        <w:rPr>
          <w:rFonts w:ascii="Times New Roman" w:hAnsi="Times New Roman"/>
          <w:b/>
          <w:color w:val="000000"/>
          <w:sz w:val="28"/>
          <w:szCs w:val="28"/>
        </w:rPr>
      </w:pPr>
      <w:r w:rsidRPr="00797B16">
        <w:rPr>
          <w:rFonts w:ascii="Times New Roman" w:hAnsi="Times New Roman"/>
          <w:b/>
          <w:color w:val="000000"/>
          <w:sz w:val="28"/>
          <w:szCs w:val="28"/>
        </w:rPr>
        <w:lastRenderedPageBreak/>
        <w:t>Содержание и порядок проведения промежуточной аттестации</w:t>
      </w:r>
      <w:r w:rsidRPr="00797B16">
        <w:rPr>
          <w:rFonts w:ascii="Times New Roman" w:hAnsi="Times New Roman"/>
          <w:b/>
          <w:color w:val="000000"/>
          <w:sz w:val="28"/>
          <w:szCs w:val="28"/>
        </w:rPr>
        <w:br/>
        <w:t>по дисциплине</w:t>
      </w:r>
    </w:p>
    <w:p w:rsidR="00B913C4" w:rsidRPr="00797B16" w:rsidRDefault="00B913C4" w:rsidP="00680B29">
      <w:pPr>
        <w:pStyle w:val="12"/>
        <w:tabs>
          <w:tab w:val="left" w:pos="284"/>
        </w:tabs>
        <w:ind w:left="0" w:right="-1" w:firstLine="0"/>
        <w:rPr>
          <w:rFonts w:ascii="Times New Roman" w:hAnsi="Times New Roman"/>
          <w:b/>
          <w:color w:val="000000"/>
          <w:sz w:val="28"/>
          <w:szCs w:val="28"/>
        </w:rPr>
      </w:pPr>
    </w:p>
    <w:p w:rsidR="00B913C4" w:rsidRPr="00797B16" w:rsidRDefault="00B913C4" w:rsidP="00B43E14">
      <w:pPr>
        <w:pStyle w:val="12"/>
        <w:numPr>
          <w:ilvl w:val="1"/>
          <w:numId w:val="2"/>
        </w:numPr>
        <w:tabs>
          <w:tab w:val="left" w:pos="709"/>
          <w:tab w:val="left" w:pos="851"/>
        </w:tabs>
        <w:ind w:left="0" w:right="-1" w:firstLine="360"/>
        <w:rPr>
          <w:rFonts w:ascii="Times New Roman" w:hAnsi="Times New Roman"/>
          <w:b/>
          <w:sz w:val="28"/>
          <w:szCs w:val="28"/>
        </w:rPr>
      </w:pPr>
      <w:r w:rsidRPr="00797B16">
        <w:rPr>
          <w:rFonts w:ascii="Times New Roman" w:hAnsi="Times New Roman"/>
          <w:b/>
          <w:sz w:val="28"/>
          <w:szCs w:val="28"/>
        </w:rPr>
        <w:t>Общая характеристика содержания промежуточной аттестации</w:t>
      </w:r>
    </w:p>
    <w:p w:rsidR="00B913C4" w:rsidRPr="00797B16" w:rsidRDefault="00B913C4" w:rsidP="00680B29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3F5ABA" w:rsidRPr="003F5ABA" w:rsidRDefault="00B913C4" w:rsidP="003F5ABA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  <w:r w:rsidRPr="00797B16">
        <w:rPr>
          <w:rFonts w:ascii="Times New Roman" w:hAnsi="Times New Roman"/>
          <w:sz w:val="28"/>
          <w:szCs w:val="28"/>
        </w:rPr>
        <w:t>Промежуточная аттестация по дисциплине  «</w:t>
      </w:r>
      <w:r w:rsidRPr="00797B16">
        <w:rPr>
          <w:rFonts w:ascii="Times New Roman" w:hAnsi="Times New Roman"/>
          <w:bCs/>
          <w:noProof/>
          <w:color w:val="000000"/>
          <w:sz w:val="28"/>
          <w:szCs w:val="28"/>
        </w:rPr>
        <w:t>Языки и системы искусственного интеллекта</w:t>
      </w:r>
      <w:r w:rsidRPr="00797B16">
        <w:rPr>
          <w:rFonts w:ascii="Times New Roman" w:hAnsi="Times New Roman"/>
          <w:sz w:val="28"/>
          <w:szCs w:val="28"/>
        </w:rPr>
        <w:t xml:space="preserve">» проводится по завершению периода освоения образовательной программы (семестра) </w:t>
      </w:r>
      <w:r w:rsidR="003F5ABA" w:rsidRPr="003F5ABA">
        <w:rPr>
          <w:rFonts w:ascii="Times New Roman" w:hAnsi="Times New Roman"/>
          <w:sz w:val="28"/>
          <w:szCs w:val="28"/>
        </w:rPr>
        <w:t>для оценки сформированности ко</w:t>
      </w:r>
      <w:r w:rsidR="003F5ABA" w:rsidRPr="003F5ABA">
        <w:rPr>
          <w:rFonts w:ascii="Times New Roman" w:hAnsi="Times New Roman"/>
          <w:sz w:val="28"/>
          <w:szCs w:val="28"/>
        </w:rPr>
        <w:t>м</w:t>
      </w:r>
      <w:r w:rsidR="003F5ABA" w:rsidRPr="003F5ABA">
        <w:rPr>
          <w:rFonts w:ascii="Times New Roman" w:hAnsi="Times New Roman"/>
          <w:sz w:val="28"/>
          <w:szCs w:val="28"/>
        </w:rPr>
        <w:t>петенций в части следующих индикаторов достижения компетенции (табл</w:t>
      </w:r>
      <w:r w:rsidR="003F5ABA" w:rsidRPr="003F5ABA">
        <w:rPr>
          <w:rFonts w:ascii="Times New Roman" w:hAnsi="Times New Roman"/>
          <w:sz w:val="28"/>
          <w:szCs w:val="28"/>
        </w:rPr>
        <w:t>и</w:t>
      </w:r>
      <w:r w:rsidR="003F5ABA" w:rsidRPr="003F5ABA">
        <w:rPr>
          <w:rFonts w:ascii="Times New Roman" w:hAnsi="Times New Roman"/>
          <w:sz w:val="28"/>
          <w:szCs w:val="28"/>
        </w:rPr>
        <w:t>ца П</w:t>
      </w:r>
      <w:proofErr w:type="gramStart"/>
      <w:r w:rsidR="003F5ABA" w:rsidRPr="003F5ABA">
        <w:rPr>
          <w:rFonts w:ascii="Times New Roman" w:hAnsi="Times New Roman"/>
          <w:sz w:val="28"/>
          <w:szCs w:val="28"/>
        </w:rPr>
        <w:t>1</w:t>
      </w:r>
      <w:proofErr w:type="gramEnd"/>
      <w:r w:rsidR="003F5ABA" w:rsidRPr="003F5ABA">
        <w:rPr>
          <w:rFonts w:ascii="Times New Roman" w:hAnsi="Times New Roman"/>
          <w:sz w:val="28"/>
          <w:szCs w:val="28"/>
        </w:rPr>
        <w:t xml:space="preserve">.1). </w:t>
      </w:r>
    </w:p>
    <w:p w:rsidR="003F5ABA" w:rsidRPr="00631894" w:rsidRDefault="003F5ABA" w:rsidP="003F5ABA">
      <w:pPr>
        <w:ind w:left="7045" w:right="-1" w:firstLine="35"/>
        <w:jc w:val="both"/>
        <w:rPr>
          <w:rFonts w:ascii="Times New Roman" w:hAnsi="Times New Roman"/>
          <w:sz w:val="24"/>
          <w:szCs w:val="24"/>
        </w:rPr>
      </w:pPr>
    </w:p>
    <w:p w:rsidR="00F41545" w:rsidRPr="00797B16" w:rsidRDefault="00F41545" w:rsidP="003F5ABA">
      <w:pPr>
        <w:ind w:left="7045" w:right="-1" w:firstLine="35"/>
        <w:jc w:val="both"/>
      </w:pPr>
      <w:r w:rsidRPr="00797B16">
        <w:rPr>
          <w:rFonts w:ascii="Times New Roman" w:hAnsi="Times New Roman"/>
          <w:sz w:val="28"/>
          <w:szCs w:val="28"/>
        </w:rPr>
        <w:t>Таблица П</w:t>
      </w:r>
      <w:proofErr w:type="gramStart"/>
      <w:r w:rsidRPr="00797B16">
        <w:rPr>
          <w:rFonts w:ascii="Times New Roman" w:hAnsi="Times New Roman"/>
          <w:sz w:val="28"/>
          <w:szCs w:val="28"/>
        </w:rPr>
        <w:t>1</w:t>
      </w:r>
      <w:proofErr w:type="gramEnd"/>
      <w:r w:rsidRPr="00797B16">
        <w:rPr>
          <w:rFonts w:ascii="Times New Roman" w:hAnsi="Times New Roman"/>
          <w:sz w:val="28"/>
          <w:szCs w:val="28"/>
        </w:rPr>
        <w:t>.1</w:t>
      </w:r>
    </w:p>
    <w:tbl>
      <w:tblPr>
        <w:tblW w:w="0" w:type="auto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71"/>
        <w:gridCol w:w="5103"/>
        <w:gridCol w:w="1944"/>
        <w:gridCol w:w="2066"/>
      </w:tblGrid>
      <w:tr w:rsidR="00F41545" w:rsidRPr="00797B16" w:rsidTr="000E1869">
        <w:trPr>
          <w:jc w:val="center"/>
        </w:trPr>
        <w:tc>
          <w:tcPr>
            <w:tcW w:w="671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center"/>
          </w:tcPr>
          <w:p w:rsidR="00F41545" w:rsidRPr="00797B16" w:rsidRDefault="00F41545" w:rsidP="000E1869">
            <w:pPr>
              <w:widowControl w:val="0"/>
              <w:autoSpaceDE w:val="0"/>
              <w:ind w:left="0" w:right="0" w:firstLine="0"/>
              <w:jc w:val="center"/>
            </w:pPr>
            <w:r w:rsidRPr="00797B1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5103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center"/>
          </w:tcPr>
          <w:p w:rsidR="00F41545" w:rsidRPr="00797B16" w:rsidRDefault="00F41545" w:rsidP="000E1869">
            <w:pPr>
              <w:widowControl w:val="0"/>
              <w:autoSpaceDE w:val="0"/>
              <w:ind w:left="0" w:right="0" w:firstLine="0"/>
              <w:jc w:val="center"/>
            </w:pPr>
            <w:r w:rsidRPr="00797B1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Компетенции, формируемые в рамках дисц</w:t>
            </w:r>
            <w:r w:rsidRPr="00797B1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</w:t>
            </w:r>
            <w:r w:rsidRPr="00797B1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плины</w:t>
            </w:r>
            <w:r w:rsidRPr="00797B1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br/>
              <w:t xml:space="preserve"> «</w:t>
            </w:r>
            <w:r w:rsidRPr="00797B16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Языки и системы искусственного интеллекта</w:t>
            </w:r>
          </w:p>
          <w:p w:rsidR="00F41545" w:rsidRPr="00797B16" w:rsidRDefault="00F41545" w:rsidP="000E1869">
            <w:pPr>
              <w:widowControl w:val="0"/>
              <w:autoSpaceDE w:val="0"/>
              <w:ind w:left="0" w:right="0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40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41545" w:rsidRPr="00797B16" w:rsidRDefault="00F41545" w:rsidP="000E1869">
            <w:pPr>
              <w:widowControl w:val="0"/>
              <w:autoSpaceDE w:val="0"/>
              <w:ind w:left="0" w:right="0" w:firstLine="0"/>
              <w:jc w:val="center"/>
            </w:pPr>
            <w:r w:rsidRPr="00797B1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Семестр 7</w:t>
            </w:r>
          </w:p>
          <w:p w:rsidR="00F41545" w:rsidRPr="00797B16" w:rsidRDefault="00F41545" w:rsidP="000E1869">
            <w:pPr>
              <w:widowControl w:val="0"/>
              <w:autoSpaceDE w:val="0"/>
              <w:ind w:left="0" w:right="0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</w:tr>
      <w:tr w:rsidR="00F41545" w:rsidRPr="00797B16" w:rsidTr="000E1869">
        <w:trPr>
          <w:trHeight w:val="621"/>
          <w:jc w:val="center"/>
        </w:trPr>
        <w:tc>
          <w:tcPr>
            <w:tcW w:w="671" w:type="dxa"/>
            <w:vMerge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center"/>
          </w:tcPr>
          <w:p w:rsidR="00F41545" w:rsidRPr="00797B16" w:rsidRDefault="00F41545" w:rsidP="000E1869">
            <w:pPr>
              <w:widowControl w:val="0"/>
              <w:autoSpaceDE w:val="0"/>
              <w:snapToGrid w:val="0"/>
              <w:ind w:left="0" w:right="0" w:firstLine="0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103" w:type="dxa"/>
            <w:vMerge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center"/>
          </w:tcPr>
          <w:p w:rsidR="00F41545" w:rsidRPr="00797B16" w:rsidRDefault="00F41545" w:rsidP="000E1869">
            <w:pPr>
              <w:widowControl w:val="0"/>
              <w:autoSpaceDE w:val="0"/>
              <w:snapToGrid w:val="0"/>
              <w:ind w:left="0" w:right="0" w:firstLine="0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41545" w:rsidRPr="00797B16" w:rsidRDefault="00F41545" w:rsidP="000E1869">
            <w:pPr>
              <w:widowControl w:val="0"/>
              <w:ind w:left="0" w:right="0" w:firstLine="0"/>
              <w:jc w:val="center"/>
            </w:pPr>
            <w:r w:rsidRPr="00797B16">
              <w:rPr>
                <w:rFonts w:ascii="Times New Roman" w:hAnsi="Times New Roman"/>
                <w:sz w:val="24"/>
                <w:szCs w:val="24"/>
              </w:rPr>
              <w:t>Портфолио</w:t>
            </w:r>
          </w:p>
        </w:tc>
        <w:tc>
          <w:tcPr>
            <w:tcW w:w="2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41545" w:rsidRPr="00797B16" w:rsidRDefault="00F41545" w:rsidP="000E1869">
            <w:pPr>
              <w:widowControl w:val="0"/>
              <w:ind w:left="0" w:right="0" w:firstLine="0"/>
              <w:jc w:val="center"/>
            </w:pPr>
            <w:r w:rsidRPr="00797B16">
              <w:rPr>
                <w:rFonts w:ascii="Times New Roman" w:hAnsi="Times New Roman"/>
                <w:sz w:val="24"/>
                <w:szCs w:val="24"/>
              </w:rPr>
              <w:t>Экзамен</w:t>
            </w:r>
          </w:p>
        </w:tc>
      </w:tr>
      <w:tr w:rsidR="00F41545" w:rsidRPr="00797B16" w:rsidTr="000E1869">
        <w:trPr>
          <w:jc w:val="center"/>
        </w:trPr>
        <w:tc>
          <w:tcPr>
            <w:tcW w:w="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41545" w:rsidRPr="00797B16" w:rsidRDefault="00F41545" w:rsidP="000E1869">
            <w:pPr>
              <w:widowControl w:val="0"/>
              <w:autoSpaceDE w:val="0"/>
              <w:snapToGrid w:val="0"/>
              <w:ind w:left="0" w:right="0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97B16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ПКС-2</w:t>
            </w:r>
          </w:p>
        </w:tc>
        <w:tc>
          <w:tcPr>
            <w:tcW w:w="91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41545" w:rsidRPr="00797B16" w:rsidRDefault="00F41545" w:rsidP="000E1869">
            <w:pPr>
              <w:widowControl w:val="0"/>
              <w:autoSpaceDE w:val="0"/>
              <w:ind w:left="0" w:right="0" w:firstLine="0"/>
              <w:jc w:val="both"/>
            </w:pPr>
            <w:r w:rsidRPr="00797B16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Способен разрабатывать компоненты системных программных продуктов</w:t>
            </w:r>
          </w:p>
        </w:tc>
      </w:tr>
      <w:tr w:rsidR="00F41545" w:rsidRPr="00797B16" w:rsidTr="000E1869">
        <w:trPr>
          <w:jc w:val="center"/>
        </w:trPr>
        <w:tc>
          <w:tcPr>
            <w:tcW w:w="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41545" w:rsidRPr="00797B16" w:rsidRDefault="00F41545" w:rsidP="000E1869">
            <w:pPr>
              <w:widowControl w:val="0"/>
              <w:ind w:left="0" w:right="0" w:firstLine="0"/>
              <w:jc w:val="both"/>
            </w:pPr>
            <w:r w:rsidRPr="00797B16">
              <w:rPr>
                <w:rFonts w:ascii="Times New Roman" w:hAnsi="Times New Roman"/>
                <w:noProof/>
                <w:sz w:val="24"/>
                <w:szCs w:val="24"/>
              </w:rPr>
              <w:t>ПКС-2.3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41545" w:rsidRPr="00797B16" w:rsidRDefault="00F41545" w:rsidP="000E1869">
            <w:pPr>
              <w:widowControl w:val="0"/>
              <w:ind w:left="0" w:right="0" w:firstLine="0"/>
              <w:jc w:val="both"/>
            </w:pPr>
            <w:r w:rsidRPr="00797B16">
              <w:rPr>
                <w:rFonts w:ascii="Times New Roman" w:hAnsi="Times New Roman"/>
                <w:noProof/>
                <w:sz w:val="24"/>
                <w:szCs w:val="24"/>
              </w:rPr>
              <w:t>Уметь применять знания в области разаботки ПО в предметной области  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41545" w:rsidRPr="00797B16" w:rsidRDefault="00F41545" w:rsidP="000E1869">
            <w:pPr>
              <w:widowControl w:val="0"/>
              <w:autoSpaceDE w:val="0"/>
              <w:ind w:left="0" w:right="0" w:firstLine="0"/>
              <w:jc w:val="center"/>
            </w:pPr>
            <w:r w:rsidRPr="00797B1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41545" w:rsidRPr="00797B16" w:rsidRDefault="00F41545" w:rsidP="000E1869">
            <w:pPr>
              <w:widowControl w:val="0"/>
              <w:autoSpaceDE w:val="0"/>
              <w:ind w:left="0" w:right="0" w:firstLine="0"/>
              <w:jc w:val="center"/>
            </w:pPr>
            <w:r w:rsidRPr="00797B1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</w:tbl>
    <w:p w:rsidR="00F41545" w:rsidRPr="007A01ED" w:rsidRDefault="00F41545" w:rsidP="00F41545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:rsidR="007A01ED" w:rsidRPr="007A01ED" w:rsidRDefault="007A01ED" w:rsidP="007A01ED">
      <w:pPr>
        <w:ind w:left="0" w:right="-1" w:firstLine="0"/>
        <w:jc w:val="both"/>
        <w:rPr>
          <w:rFonts w:ascii="Times New Roman" w:hAnsi="Times New Roman"/>
          <w:sz w:val="28"/>
          <w:szCs w:val="28"/>
        </w:rPr>
      </w:pPr>
      <w:r w:rsidRPr="007A01ED">
        <w:rPr>
          <w:rFonts w:ascii="Times New Roman" w:hAnsi="Times New Roman"/>
          <w:sz w:val="28"/>
          <w:szCs w:val="28"/>
        </w:rPr>
        <w:t>Промежуточная аттестация включает 2 этапа. Все компетенции, формиру</w:t>
      </w:r>
      <w:r w:rsidRPr="007A01ED">
        <w:rPr>
          <w:rFonts w:ascii="Times New Roman" w:hAnsi="Times New Roman"/>
          <w:sz w:val="28"/>
          <w:szCs w:val="28"/>
        </w:rPr>
        <w:t>е</w:t>
      </w:r>
      <w:r w:rsidRPr="007A01ED">
        <w:rPr>
          <w:rFonts w:ascii="Times New Roman" w:hAnsi="Times New Roman"/>
          <w:sz w:val="28"/>
          <w:szCs w:val="28"/>
        </w:rPr>
        <w:t>мые в рамках дисциплины, оцениваются как через портфолио, так и на ус</w:t>
      </w:r>
      <w:r w:rsidRPr="007A01ED">
        <w:rPr>
          <w:rFonts w:ascii="Times New Roman" w:hAnsi="Times New Roman"/>
          <w:sz w:val="28"/>
          <w:szCs w:val="28"/>
        </w:rPr>
        <w:t>т</w:t>
      </w:r>
      <w:r w:rsidRPr="007A01ED">
        <w:rPr>
          <w:rFonts w:ascii="Times New Roman" w:hAnsi="Times New Roman"/>
          <w:sz w:val="28"/>
          <w:szCs w:val="28"/>
        </w:rPr>
        <w:t>ном экзамене.</w:t>
      </w:r>
    </w:p>
    <w:p w:rsidR="00984AB9" w:rsidRPr="00797B16" w:rsidRDefault="00984AB9" w:rsidP="00984AB9">
      <w:pPr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797B16">
        <w:rPr>
          <w:rFonts w:ascii="Times New Roman" w:hAnsi="Times New Roman"/>
          <w:sz w:val="28"/>
          <w:szCs w:val="28"/>
        </w:rPr>
        <w:t>Тематика вопросов к экзамену соответствует избранным разделам (т</w:t>
      </w:r>
      <w:r w:rsidRPr="00797B16">
        <w:rPr>
          <w:rFonts w:ascii="Times New Roman" w:hAnsi="Times New Roman"/>
          <w:sz w:val="28"/>
          <w:szCs w:val="28"/>
        </w:rPr>
        <w:t>е</w:t>
      </w:r>
      <w:r w:rsidRPr="00797B16">
        <w:rPr>
          <w:rFonts w:ascii="Times New Roman" w:hAnsi="Times New Roman"/>
          <w:sz w:val="28"/>
          <w:szCs w:val="28"/>
        </w:rPr>
        <w:t>мам) дисциплины «Языки и системы искусственного интеллекта»:</w:t>
      </w:r>
    </w:p>
    <w:p w:rsidR="00984AB9" w:rsidRPr="00797B16" w:rsidRDefault="00984AB9" w:rsidP="00984AB9">
      <w:pPr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797B16">
        <w:rPr>
          <w:rFonts w:ascii="Times New Roman" w:hAnsi="Times New Roman"/>
          <w:sz w:val="28"/>
          <w:szCs w:val="28"/>
        </w:rPr>
        <w:t>Языки искусственного интеллекта</w:t>
      </w:r>
    </w:p>
    <w:p w:rsidR="00984AB9" w:rsidRPr="00797B16" w:rsidRDefault="00984AB9" w:rsidP="00984AB9">
      <w:pPr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797B16">
        <w:rPr>
          <w:rFonts w:ascii="Times New Roman" w:hAnsi="Times New Roman"/>
          <w:sz w:val="28"/>
          <w:szCs w:val="28"/>
        </w:rPr>
        <w:t>Системы искусственного интеллекта</w:t>
      </w:r>
    </w:p>
    <w:p w:rsidR="00984AB9" w:rsidRPr="00797B16" w:rsidRDefault="00984AB9" w:rsidP="00984AB9">
      <w:pPr>
        <w:pStyle w:val="12"/>
        <w:tabs>
          <w:tab w:val="left" w:pos="709"/>
          <w:tab w:val="left" w:pos="851"/>
        </w:tabs>
        <w:ind w:left="360" w:right="-1" w:firstLine="0"/>
        <w:rPr>
          <w:rFonts w:ascii="Times New Roman" w:hAnsi="Times New Roman"/>
          <w:b/>
          <w:sz w:val="28"/>
          <w:szCs w:val="28"/>
        </w:rPr>
      </w:pPr>
    </w:p>
    <w:p w:rsidR="00984AB9" w:rsidRPr="00797B16" w:rsidRDefault="00984AB9" w:rsidP="00984AB9">
      <w:pPr>
        <w:pStyle w:val="12"/>
        <w:tabs>
          <w:tab w:val="left" w:pos="709"/>
          <w:tab w:val="left" w:pos="851"/>
        </w:tabs>
        <w:ind w:left="360" w:right="-1" w:firstLine="0"/>
        <w:rPr>
          <w:rFonts w:ascii="Times New Roman" w:hAnsi="Times New Roman"/>
          <w:b/>
          <w:sz w:val="28"/>
          <w:szCs w:val="28"/>
        </w:rPr>
      </w:pPr>
    </w:p>
    <w:p w:rsidR="00B913C4" w:rsidRPr="00797B16" w:rsidRDefault="00B913C4" w:rsidP="00B43E14">
      <w:pPr>
        <w:pStyle w:val="12"/>
        <w:numPr>
          <w:ilvl w:val="1"/>
          <w:numId w:val="2"/>
        </w:numPr>
        <w:tabs>
          <w:tab w:val="left" w:pos="709"/>
          <w:tab w:val="left" w:pos="851"/>
        </w:tabs>
        <w:ind w:left="0" w:right="-1" w:firstLine="360"/>
        <w:rPr>
          <w:rFonts w:ascii="Times New Roman" w:hAnsi="Times New Roman"/>
          <w:b/>
          <w:sz w:val="28"/>
          <w:szCs w:val="28"/>
        </w:rPr>
      </w:pPr>
      <w:r w:rsidRPr="00797B16">
        <w:rPr>
          <w:rFonts w:ascii="Times New Roman" w:hAnsi="Times New Roman"/>
          <w:b/>
          <w:sz w:val="28"/>
          <w:szCs w:val="28"/>
        </w:rPr>
        <w:t>Порядок проведения промежуточной аттестации по дисциплине</w:t>
      </w:r>
    </w:p>
    <w:p w:rsidR="00B913C4" w:rsidRPr="00797B16" w:rsidRDefault="00B913C4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D07B38" w:rsidRPr="00797B16" w:rsidRDefault="00D07B38" w:rsidP="00680B29">
      <w:pPr>
        <w:pStyle w:val="af1"/>
        <w:spacing w:before="0" w:beforeAutospacing="0" w:after="0" w:afterAutospacing="0"/>
        <w:ind w:right="-1" w:firstLine="709"/>
        <w:jc w:val="both"/>
        <w:rPr>
          <w:sz w:val="28"/>
          <w:szCs w:val="28"/>
        </w:rPr>
      </w:pPr>
    </w:p>
    <w:p w:rsidR="00D07B38" w:rsidRPr="00797B16" w:rsidRDefault="00D07B38" w:rsidP="00D07B38">
      <w:pPr>
        <w:pStyle w:val="af1"/>
        <w:spacing w:before="0" w:beforeAutospacing="0" w:after="0" w:afterAutospacing="0"/>
        <w:ind w:right="-1"/>
        <w:jc w:val="both"/>
        <w:rPr>
          <w:sz w:val="28"/>
        </w:rPr>
      </w:pPr>
      <w:r w:rsidRPr="00797B16">
        <w:rPr>
          <w:sz w:val="28"/>
        </w:rPr>
        <w:t>Промежуточная аттестация проводится в форме экзамена и включает 2 этапа: портфолио и экзамен. Необходимым условием для прохождения промеж</w:t>
      </w:r>
      <w:r w:rsidRPr="00797B16">
        <w:rPr>
          <w:sz w:val="28"/>
        </w:rPr>
        <w:t>у</w:t>
      </w:r>
      <w:r w:rsidRPr="00797B16">
        <w:rPr>
          <w:sz w:val="28"/>
        </w:rPr>
        <w:t>точной аттестации является оценка «зачтено» по результатам выполненного портфолио. Для оценивания портфолио студенту необходимо сдать все раб</w:t>
      </w:r>
      <w:r w:rsidRPr="00797B16">
        <w:rPr>
          <w:sz w:val="28"/>
        </w:rPr>
        <w:t>о</w:t>
      </w:r>
      <w:r w:rsidRPr="00797B16">
        <w:rPr>
          <w:sz w:val="28"/>
        </w:rPr>
        <w:t xml:space="preserve">ты, входящие в структуру портфолио. </w:t>
      </w:r>
    </w:p>
    <w:p w:rsidR="00B913C4" w:rsidRPr="00797B16" w:rsidRDefault="00984AB9" w:rsidP="00D07B38">
      <w:pPr>
        <w:pStyle w:val="af1"/>
        <w:spacing w:before="0" w:beforeAutospacing="0" w:after="0" w:afterAutospacing="0"/>
        <w:ind w:right="-1"/>
        <w:jc w:val="both"/>
        <w:rPr>
          <w:sz w:val="28"/>
          <w:szCs w:val="28"/>
        </w:rPr>
      </w:pPr>
      <w:r w:rsidRPr="00797B16">
        <w:rPr>
          <w:sz w:val="28"/>
          <w:szCs w:val="28"/>
        </w:rPr>
        <w:t>Экзамен проводится в устной форме, в аудитории, студентам разрешено пользоваться бумагой для записей и авторучкой. Справочной, учебной и др</w:t>
      </w:r>
      <w:r w:rsidRPr="00797B16">
        <w:rPr>
          <w:sz w:val="28"/>
          <w:szCs w:val="28"/>
        </w:rPr>
        <w:t>у</w:t>
      </w:r>
      <w:r w:rsidRPr="00797B16">
        <w:rPr>
          <w:sz w:val="28"/>
          <w:szCs w:val="28"/>
        </w:rPr>
        <w:t xml:space="preserve">гой литературой пользоваться не разрешается. Использование электронных устройств (телефоны, любые виды компьютеров, т.д.) запрещено. </w:t>
      </w:r>
      <w:r w:rsidR="00B913C4" w:rsidRPr="00797B16">
        <w:rPr>
          <w:sz w:val="28"/>
          <w:szCs w:val="28"/>
        </w:rPr>
        <w:t>В процессе ответа на вопросы экзаменационного билета студенту могут быть заданы д</w:t>
      </w:r>
      <w:r w:rsidR="00B913C4" w:rsidRPr="00797B16">
        <w:rPr>
          <w:sz w:val="28"/>
          <w:szCs w:val="28"/>
        </w:rPr>
        <w:t>о</w:t>
      </w:r>
      <w:r w:rsidR="00B913C4" w:rsidRPr="00797B16">
        <w:rPr>
          <w:sz w:val="28"/>
          <w:szCs w:val="28"/>
        </w:rPr>
        <w:t>полнительные вопросы по темам дисциплины.</w:t>
      </w:r>
    </w:p>
    <w:p w:rsidR="00EA5DA2" w:rsidRPr="00797B16" w:rsidRDefault="00EA5DA2" w:rsidP="00680B29">
      <w:pPr>
        <w:pStyle w:val="af1"/>
        <w:spacing w:before="0" w:beforeAutospacing="0" w:after="0" w:afterAutospacing="0"/>
        <w:ind w:right="-1" w:firstLine="709"/>
        <w:jc w:val="both"/>
        <w:rPr>
          <w:rFonts w:eastAsia="Times New Roman"/>
          <w:sz w:val="28"/>
          <w:szCs w:val="28"/>
        </w:rPr>
      </w:pPr>
    </w:p>
    <w:p w:rsidR="00B913C4" w:rsidRPr="00797B16" w:rsidRDefault="00B913C4" w:rsidP="00B43E14">
      <w:pPr>
        <w:pStyle w:val="12"/>
        <w:numPr>
          <w:ilvl w:val="0"/>
          <w:numId w:val="2"/>
        </w:numPr>
        <w:tabs>
          <w:tab w:val="left" w:pos="284"/>
        </w:tabs>
        <w:ind w:left="0" w:right="-1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797B16">
        <w:rPr>
          <w:rFonts w:ascii="Times New Roman" w:hAnsi="Times New Roman"/>
          <w:b/>
          <w:color w:val="000000"/>
          <w:sz w:val="28"/>
          <w:szCs w:val="28"/>
        </w:rPr>
        <w:lastRenderedPageBreak/>
        <w:t>Требования к структуре и содержанию фонда оценочных сре</w:t>
      </w:r>
      <w:proofErr w:type="gramStart"/>
      <w:r w:rsidRPr="00797B16">
        <w:rPr>
          <w:rFonts w:ascii="Times New Roman" w:hAnsi="Times New Roman"/>
          <w:b/>
          <w:color w:val="000000"/>
          <w:sz w:val="28"/>
          <w:szCs w:val="28"/>
        </w:rPr>
        <w:t>дств</w:t>
      </w:r>
      <w:r w:rsidRPr="00797B16">
        <w:rPr>
          <w:rFonts w:ascii="Times New Roman" w:hAnsi="Times New Roman"/>
          <w:b/>
          <w:color w:val="000000"/>
          <w:sz w:val="28"/>
          <w:szCs w:val="28"/>
        </w:rPr>
        <w:br/>
        <w:t>пр</w:t>
      </w:r>
      <w:proofErr w:type="gramEnd"/>
      <w:r w:rsidRPr="00797B16">
        <w:rPr>
          <w:rFonts w:ascii="Times New Roman" w:hAnsi="Times New Roman"/>
          <w:b/>
          <w:color w:val="000000"/>
          <w:sz w:val="28"/>
          <w:szCs w:val="28"/>
        </w:rPr>
        <w:t>омежуточной аттестации по дисциплине</w:t>
      </w:r>
    </w:p>
    <w:p w:rsidR="00B913C4" w:rsidRPr="00797B16" w:rsidRDefault="00B913C4" w:rsidP="00680B29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B913C4" w:rsidRPr="00797B16" w:rsidRDefault="00B913C4" w:rsidP="00680B29">
      <w:pPr>
        <w:ind w:left="0" w:right="-1" w:firstLine="709"/>
        <w:rPr>
          <w:rFonts w:ascii="Times New Roman" w:hAnsi="Times New Roman"/>
          <w:color w:val="000000"/>
          <w:sz w:val="28"/>
          <w:szCs w:val="28"/>
        </w:rPr>
      </w:pPr>
      <w:r w:rsidRPr="00797B16">
        <w:rPr>
          <w:rFonts w:ascii="Times New Roman" w:hAnsi="Times New Roman"/>
          <w:color w:val="000000"/>
          <w:sz w:val="28"/>
          <w:szCs w:val="28"/>
        </w:rPr>
        <w:t>Перечень оценочных средств, применяемых на каждом этапе провед</w:t>
      </w:r>
      <w:r w:rsidRPr="00797B16">
        <w:rPr>
          <w:rFonts w:ascii="Times New Roman" w:hAnsi="Times New Roman"/>
          <w:color w:val="000000"/>
          <w:sz w:val="28"/>
          <w:szCs w:val="28"/>
        </w:rPr>
        <w:t>е</w:t>
      </w:r>
      <w:r w:rsidRPr="00797B16">
        <w:rPr>
          <w:rFonts w:ascii="Times New Roman" w:hAnsi="Times New Roman"/>
          <w:color w:val="000000"/>
          <w:sz w:val="28"/>
          <w:szCs w:val="28"/>
        </w:rPr>
        <w:t>ния промежуточной аттестации по дисциплине, представлен в таблице П</w:t>
      </w:r>
      <w:proofErr w:type="gramStart"/>
      <w:r w:rsidRPr="00797B16"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 w:rsidRPr="00797B16">
        <w:rPr>
          <w:rFonts w:ascii="Times New Roman" w:hAnsi="Times New Roman"/>
          <w:color w:val="000000"/>
          <w:sz w:val="28"/>
          <w:szCs w:val="28"/>
        </w:rPr>
        <w:t xml:space="preserve">.2. </w:t>
      </w:r>
    </w:p>
    <w:p w:rsidR="00984AB9" w:rsidRPr="00797B16" w:rsidRDefault="00984AB9" w:rsidP="00680B29">
      <w:pPr>
        <w:ind w:left="0" w:right="-1" w:firstLine="709"/>
        <w:rPr>
          <w:rFonts w:ascii="Times New Roman" w:hAnsi="Times New Roman"/>
          <w:color w:val="000000"/>
          <w:sz w:val="28"/>
          <w:szCs w:val="28"/>
        </w:rPr>
      </w:pPr>
    </w:p>
    <w:p w:rsidR="00B913C4" w:rsidRPr="00797B16" w:rsidRDefault="00B913C4" w:rsidP="00680B29">
      <w:pPr>
        <w:ind w:left="0" w:right="-1" w:firstLine="0"/>
        <w:jc w:val="right"/>
        <w:rPr>
          <w:rFonts w:ascii="Times New Roman" w:hAnsi="Times New Roman"/>
          <w:color w:val="000000"/>
          <w:sz w:val="28"/>
          <w:szCs w:val="28"/>
        </w:rPr>
      </w:pPr>
      <w:r w:rsidRPr="00797B16">
        <w:rPr>
          <w:rFonts w:ascii="Times New Roman" w:hAnsi="Times New Roman"/>
          <w:color w:val="000000"/>
          <w:sz w:val="28"/>
          <w:szCs w:val="28"/>
        </w:rPr>
        <w:t>Таблица П</w:t>
      </w:r>
      <w:proofErr w:type="gramStart"/>
      <w:r w:rsidRPr="00797B16"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 w:rsidRPr="00797B16">
        <w:rPr>
          <w:rFonts w:ascii="Times New Roman" w:hAnsi="Times New Roman"/>
          <w:color w:val="000000"/>
          <w:sz w:val="28"/>
          <w:szCs w:val="28"/>
        </w:rPr>
        <w:t>.2</w:t>
      </w:r>
    </w:p>
    <w:p w:rsidR="00E7216C" w:rsidRPr="00797B16" w:rsidRDefault="00E7216C" w:rsidP="00680B29">
      <w:pPr>
        <w:ind w:left="0" w:right="-1" w:firstLine="0"/>
        <w:jc w:val="right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89"/>
        <w:gridCol w:w="4348"/>
        <w:gridCol w:w="2548"/>
      </w:tblGrid>
      <w:tr w:rsidR="00E7216C" w:rsidRPr="00797B16" w:rsidTr="00A34674">
        <w:tc>
          <w:tcPr>
            <w:tcW w:w="675" w:type="dxa"/>
            <w:vAlign w:val="center"/>
            <w:hideMark/>
          </w:tcPr>
          <w:p w:rsidR="00E7216C" w:rsidRPr="00797B16" w:rsidRDefault="00E7216C" w:rsidP="00A34674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797B1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797B16">
              <w:rPr>
                <w:rFonts w:ascii="Times New Roman" w:hAnsi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797B16">
              <w:rPr>
                <w:rFonts w:ascii="Times New Roman" w:hAnsi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889" w:type="dxa"/>
            <w:vAlign w:val="center"/>
            <w:hideMark/>
          </w:tcPr>
          <w:p w:rsidR="00E7216C" w:rsidRPr="00797B16" w:rsidRDefault="00E7216C" w:rsidP="00A34674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797B16">
              <w:rPr>
                <w:rFonts w:ascii="Times New Roman" w:hAnsi="Times New Roman"/>
                <w:sz w:val="24"/>
                <w:szCs w:val="24"/>
                <w:lang w:eastAsia="ru-RU"/>
              </w:rPr>
              <w:t>Наименование оценочного средства</w:t>
            </w:r>
          </w:p>
        </w:tc>
        <w:tc>
          <w:tcPr>
            <w:tcW w:w="4348" w:type="dxa"/>
            <w:vAlign w:val="center"/>
            <w:hideMark/>
          </w:tcPr>
          <w:p w:rsidR="00E7216C" w:rsidRPr="00797B16" w:rsidRDefault="00E7216C" w:rsidP="00A34674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797B16">
              <w:rPr>
                <w:rFonts w:ascii="Times New Roman" w:hAnsi="Times New Roman"/>
                <w:sz w:val="24"/>
                <w:szCs w:val="24"/>
                <w:lang w:eastAsia="ru-RU"/>
              </w:rPr>
              <w:t>Краткая характеристика оценочного средства</w:t>
            </w:r>
          </w:p>
        </w:tc>
        <w:tc>
          <w:tcPr>
            <w:tcW w:w="2548" w:type="dxa"/>
            <w:vAlign w:val="center"/>
            <w:hideMark/>
          </w:tcPr>
          <w:p w:rsidR="00E7216C" w:rsidRPr="00797B16" w:rsidRDefault="00E7216C" w:rsidP="00A34674">
            <w:pPr>
              <w:ind w:left="0" w:right="0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797B16">
              <w:rPr>
                <w:rFonts w:ascii="Times New Roman" w:hAnsi="Times New Roman"/>
                <w:sz w:val="24"/>
                <w:szCs w:val="24"/>
                <w:lang w:eastAsia="ru-RU"/>
              </w:rPr>
              <w:t>Представление</w:t>
            </w:r>
            <w:r w:rsidRPr="00797B16">
              <w:rPr>
                <w:rFonts w:ascii="Times New Roman" w:hAnsi="Times New Roman"/>
                <w:sz w:val="24"/>
                <w:szCs w:val="24"/>
                <w:lang w:eastAsia="ru-RU"/>
              </w:rPr>
              <w:br/>
              <w:t>оценочного средства в фонде</w:t>
            </w:r>
          </w:p>
        </w:tc>
      </w:tr>
      <w:tr w:rsidR="00E7216C" w:rsidRPr="00797B16" w:rsidTr="00A34674">
        <w:tc>
          <w:tcPr>
            <w:tcW w:w="9460" w:type="dxa"/>
            <w:gridSpan w:val="4"/>
            <w:hideMark/>
          </w:tcPr>
          <w:p w:rsidR="00E7216C" w:rsidRPr="00797B16" w:rsidRDefault="00E7216C" w:rsidP="00A34674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97B16">
              <w:rPr>
                <w:rFonts w:ascii="Times New Roman" w:hAnsi="Times New Roman"/>
                <w:sz w:val="24"/>
                <w:szCs w:val="24"/>
                <w:lang w:eastAsia="ru-RU"/>
              </w:rPr>
              <w:t>Этап 1 – портфолио</w:t>
            </w:r>
          </w:p>
        </w:tc>
      </w:tr>
      <w:tr w:rsidR="00E7216C" w:rsidRPr="00797B16" w:rsidTr="00A34674">
        <w:tc>
          <w:tcPr>
            <w:tcW w:w="675" w:type="dxa"/>
          </w:tcPr>
          <w:p w:rsidR="00E7216C" w:rsidRPr="00797B16" w:rsidRDefault="00E7216C" w:rsidP="00A34674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97B16">
              <w:rPr>
                <w:rFonts w:ascii="Times New Roman" w:hAnsi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1889" w:type="dxa"/>
          </w:tcPr>
          <w:p w:rsidR="00E7216C" w:rsidRPr="00797B16" w:rsidRDefault="00E7216C" w:rsidP="00A34674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797B16">
              <w:rPr>
                <w:rFonts w:ascii="Times New Roman" w:hAnsi="Times New Roman"/>
                <w:sz w:val="24"/>
                <w:szCs w:val="24"/>
                <w:lang w:eastAsia="ru-RU"/>
              </w:rPr>
              <w:t>Портфолио </w:t>
            </w:r>
          </w:p>
        </w:tc>
        <w:tc>
          <w:tcPr>
            <w:tcW w:w="4348" w:type="dxa"/>
          </w:tcPr>
          <w:p w:rsidR="00E7216C" w:rsidRPr="00797B16" w:rsidRDefault="00E7216C" w:rsidP="00A34674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797B16">
              <w:rPr>
                <w:rFonts w:ascii="Times New Roman" w:hAnsi="Times New Roman"/>
                <w:sz w:val="24"/>
                <w:szCs w:val="24"/>
                <w:lang w:eastAsia="ru-RU"/>
              </w:rPr>
              <w:t>Целевая подборка работ студента, ра</w:t>
            </w:r>
            <w:r w:rsidRPr="00797B16">
              <w:rPr>
                <w:rFonts w:ascii="Times New Roman" w:hAnsi="Times New Roman"/>
                <w:sz w:val="24"/>
                <w:szCs w:val="24"/>
                <w:lang w:eastAsia="ru-RU"/>
              </w:rPr>
              <w:t>с</w:t>
            </w:r>
            <w:r w:rsidRPr="00797B16">
              <w:rPr>
                <w:rFonts w:ascii="Times New Roman" w:hAnsi="Times New Roman"/>
                <w:sz w:val="24"/>
                <w:szCs w:val="24"/>
                <w:lang w:eastAsia="ru-RU"/>
              </w:rPr>
              <w:t>крывающая его индивидуальные обр</w:t>
            </w:r>
            <w:r w:rsidRPr="00797B16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797B16">
              <w:rPr>
                <w:rFonts w:ascii="Times New Roman" w:hAnsi="Times New Roman"/>
                <w:sz w:val="24"/>
                <w:szCs w:val="24"/>
                <w:lang w:eastAsia="ru-RU"/>
              </w:rPr>
              <w:t>зовательные достижения в одной или нескольких учебных дисциплинах. </w:t>
            </w:r>
          </w:p>
        </w:tc>
        <w:tc>
          <w:tcPr>
            <w:tcW w:w="2548" w:type="dxa"/>
          </w:tcPr>
          <w:p w:rsidR="00E7216C" w:rsidRPr="00797B16" w:rsidRDefault="00E7216C" w:rsidP="00A34674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797B16">
              <w:rPr>
                <w:rFonts w:ascii="Times New Roman" w:hAnsi="Times New Roman"/>
                <w:sz w:val="24"/>
                <w:szCs w:val="24"/>
                <w:lang w:eastAsia="ru-RU"/>
              </w:rPr>
              <w:t>Структура портф</w:t>
            </w:r>
            <w:r w:rsidRPr="00797B16"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 w:rsidRPr="00797B16">
              <w:rPr>
                <w:rFonts w:ascii="Times New Roman" w:hAnsi="Times New Roman"/>
                <w:sz w:val="24"/>
                <w:szCs w:val="24"/>
                <w:lang w:eastAsia="ru-RU"/>
              </w:rPr>
              <w:t>лио  </w:t>
            </w:r>
          </w:p>
        </w:tc>
      </w:tr>
      <w:tr w:rsidR="00E7216C" w:rsidRPr="00797B16" w:rsidTr="00A34674">
        <w:tc>
          <w:tcPr>
            <w:tcW w:w="9460" w:type="dxa"/>
            <w:gridSpan w:val="4"/>
          </w:tcPr>
          <w:p w:rsidR="00E7216C" w:rsidRPr="00797B16" w:rsidRDefault="00E7216C" w:rsidP="00A34674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97B16">
              <w:rPr>
                <w:rFonts w:ascii="Times New Roman" w:hAnsi="Times New Roman"/>
                <w:sz w:val="24"/>
                <w:szCs w:val="24"/>
                <w:lang w:eastAsia="ru-RU"/>
              </w:rPr>
              <w:t>Этап 2 – Экзамен</w:t>
            </w:r>
          </w:p>
        </w:tc>
      </w:tr>
      <w:tr w:rsidR="00E7216C" w:rsidRPr="00797B16" w:rsidTr="00A34674">
        <w:tc>
          <w:tcPr>
            <w:tcW w:w="675" w:type="dxa"/>
          </w:tcPr>
          <w:p w:rsidR="00E7216C" w:rsidRPr="00797B16" w:rsidRDefault="00E7216C" w:rsidP="00A34674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97B16"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89" w:type="dxa"/>
          </w:tcPr>
          <w:p w:rsidR="00E7216C" w:rsidRPr="00797B16" w:rsidRDefault="00E7216C" w:rsidP="00A34674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97B16">
              <w:rPr>
                <w:rFonts w:ascii="Times New Roman" w:hAnsi="Times New Roman"/>
                <w:sz w:val="24"/>
                <w:szCs w:val="24"/>
                <w:lang w:eastAsia="ru-RU"/>
              </w:rPr>
              <w:t>Экзаменацио</w:t>
            </w:r>
            <w:r w:rsidRPr="00797B16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Pr="00797B16">
              <w:rPr>
                <w:rFonts w:ascii="Times New Roman" w:hAnsi="Times New Roman"/>
                <w:sz w:val="24"/>
                <w:szCs w:val="24"/>
                <w:lang w:eastAsia="ru-RU"/>
              </w:rPr>
              <w:t>ный билет</w:t>
            </w:r>
          </w:p>
        </w:tc>
        <w:tc>
          <w:tcPr>
            <w:tcW w:w="4348" w:type="dxa"/>
          </w:tcPr>
          <w:p w:rsidR="00E7216C" w:rsidRPr="00797B16" w:rsidRDefault="00E7216C" w:rsidP="00A34674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97B16">
              <w:rPr>
                <w:rFonts w:ascii="Times New Roman" w:hAnsi="Times New Roman"/>
                <w:sz w:val="24"/>
                <w:szCs w:val="24"/>
                <w:lang w:eastAsia="ru-RU"/>
              </w:rPr>
              <w:t>Комплекс вопросов</w:t>
            </w:r>
          </w:p>
        </w:tc>
        <w:tc>
          <w:tcPr>
            <w:tcW w:w="2548" w:type="dxa"/>
          </w:tcPr>
          <w:p w:rsidR="00E7216C" w:rsidRPr="00797B16" w:rsidRDefault="00E7216C" w:rsidP="00A34674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97B1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Список теоретических вопросов </w:t>
            </w:r>
          </w:p>
        </w:tc>
      </w:tr>
    </w:tbl>
    <w:p w:rsidR="00E7216C" w:rsidRPr="00797B16" w:rsidRDefault="00E7216C" w:rsidP="00680B29">
      <w:pPr>
        <w:ind w:left="0" w:right="-1" w:firstLine="0"/>
        <w:jc w:val="right"/>
        <w:rPr>
          <w:rFonts w:ascii="Times New Roman" w:hAnsi="Times New Roman"/>
          <w:color w:val="000000"/>
          <w:sz w:val="28"/>
          <w:szCs w:val="28"/>
        </w:rPr>
      </w:pPr>
    </w:p>
    <w:p w:rsidR="00B913C4" w:rsidRPr="00797B16" w:rsidRDefault="00B913C4" w:rsidP="00680B29">
      <w:pPr>
        <w:pStyle w:val="12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913C4" w:rsidRPr="00797B16" w:rsidRDefault="00B913C4" w:rsidP="00B43E14">
      <w:pPr>
        <w:pStyle w:val="12"/>
        <w:numPr>
          <w:ilvl w:val="1"/>
          <w:numId w:val="3"/>
        </w:numPr>
        <w:ind w:right="-1"/>
        <w:jc w:val="both"/>
        <w:rPr>
          <w:rFonts w:ascii="Times New Roman" w:hAnsi="Times New Roman"/>
          <w:color w:val="000000"/>
          <w:sz w:val="28"/>
          <w:szCs w:val="28"/>
        </w:rPr>
      </w:pPr>
      <w:r w:rsidRPr="00797B1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797B16">
        <w:rPr>
          <w:rFonts w:ascii="Times New Roman" w:hAnsi="Times New Roman"/>
          <w:b/>
          <w:color w:val="000000"/>
          <w:sz w:val="28"/>
          <w:szCs w:val="28"/>
        </w:rPr>
        <w:t>Требования к структуре и содержанию оценочных средств</w:t>
      </w:r>
      <w:r w:rsidRPr="00797B16">
        <w:rPr>
          <w:rFonts w:ascii="Times New Roman" w:hAnsi="Times New Roman"/>
          <w:b/>
          <w:color w:val="000000"/>
          <w:sz w:val="28"/>
          <w:szCs w:val="28"/>
        </w:rPr>
        <w:br/>
        <w:t xml:space="preserve">аттестации </w:t>
      </w:r>
    </w:p>
    <w:p w:rsidR="00B913C4" w:rsidRPr="00797B16" w:rsidRDefault="00B913C4" w:rsidP="00680B29">
      <w:pPr>
        <w:pStyle w:val="12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913C4" w:rsidRPr="00797B16" w:rsidRDefault="00853E43" w:rsidP="00853E43">
      <w:pPr>
        <w:pStyle w:val="af2"/>
        <w:ind w:left="0" w:right="-1" w:firstLine="0"/>
        <w:rPr>
          <w:rFonts w:ascii="Times New Roman" w:hAnsi="Times New Roman"/>
          <w:sz w:val="28"/>
          <w:szCs w:val="28"/>
          <w:lang w:eastAsia="ru-RU"/>
        </w:rPr>
      </w:pPr>
      <w:r w:rsidRPr="00797B16">
        <w:rPr>
          <w:rFonts w:ascii="Times New Roman" w:hAnsi="Times New Roman"/>
          <w:color w:val="000000"/>
          <w:sz w:val="28"/>
          <w:szCs w:val="28"/>
        </w:rPr>
        <w:t xml:space="preserve">2.1.1 </w:t>
      </w:r>
      <w:r w:rsidR="00B913C4" w:rsidRPr="00797B16">
        <w:rPr>
          <w:rFonts w:ascii="Times New Roman" w:hAnsi="Times New Roman"/>
          <w:sz w:val="28"/>
          <w:szCs w:val="28"/>
          <w:lang w:eastAsia="ru-RU"/>
        </w:rPr>
        <w:t>Требования к структуре и содержанию портфолио </w:t>
      </w:r>
    </w:p>
    <w:p w:rsidR="00B913C4" w:rsidRPr="00797B16" w:rsidRDefault="00B913C4" w:rsidP="00680B29">
      <w:pPr>
        <w:pStyle w:val="12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7A4B68" w:rsidRPr="00797B16" w:rsidRDefault="007A4B68" w:rsidP="007A4B68">
      <w:pPr>
        <w:pStyle w:val="ListParagraph1"/>
        <w:ind w:left="0" w:right="0" w:firstLine="0"/>
        <w:jc w:val="both"/>
        <w:rPr>
          <w:rFonts w:ascii="Times New Roman" w:hAnsi="Times New Roman"/>
          <w:color w:val="000000"/>
          <w:sz w:val="28"/>
          <w:szCs w:val="28"/>
        </w:rPr>
      </w:pPr>
      <w:r w:rsidRPr="00797B16">
        <w:rPr>
          <w:rFonts w:ascii="Times New Roman" w:hAnsi="Times New Roman"/>
          <w:color w:val="000000"/>
          <w:sz w:val="28"/>
          <w:szCs w:val="28"/>
        </w:rPr>
        <w:t>Портфолио включает:</w:t>
      </w:r>
    </w:p>
    <w:p w:rsidR="007A4B68" w:rsidRPr="00797B16" w:rsidRDefault="007A4B68" w:rsidP="007A4B68">
      <w:pPr>
        <w:pStyle w:val="ListParagraph1"/>
        <w:ind w:left="0" w:right="0" w:firstLine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797B16">
        <w:rPr>
          <w:rFonts w:ascii="Times New Roman" w:hAnsi="Times New Roman"/>
          <w:sz w:val="28"/>
          <w:szCs w:val="28"/>
          <w:lang w:eastAsia="ru-RU"/>
        </w:rPr>
        <w:t>1) Выполнение задания</w:t>
      </w:r>
      <w:r w:rsidR="00BA17FB" w:rsidRPr="00797B16">
        <w:rPr>
          <w:rFonts w:ascii="Times New Roman" w:hAnsi="Times New Roman"/>
          <w:sz w:val="28"/>
          <w:szCs w:val="28"/>
          <w:lang w:eastAsia="ru-RU"/>
        </w:rPr>
        <w:t xml:space="preserve"> на построение онтологии</w:t>
      </w:r>
      <w:r w:rsidRPr="00797B16">
        <w:rPr>
          <w:rFonts w:ascii="Times New Roman" w:hAnsi="Times New Roman"/>
          <w:sz w:val="28"/>
          <w:szCs w:val="28"/>
          <w:lang w:eastAsia="ru-RU"/>
        </w:rPr>
        <w:t>.</w:t>
      </w:r>
    </w:p>
    <w:p w:rsidR="007A4B68" w:rsidRPr="00797B16" w:rsidRDefault="007A4B68" w:rsidP="007A4B68">
      <w:pPr>
        <w:pStyle w:val="ListParagraph1"/>
        <w:ind w:left="0" w:right="0" w:firstLine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797B16">
        <w:rPr>
          <w:rFonts w:ascii="Times New Roman" w:hAnsi="Times New Roman"/>
          <w:sz w:val="28"/>
          <w:szCs w:val="28"/>
          <w:lang w:eastAsia="ru-RU"/>
        </w:rPr>
        <w:t xml:space="preserve">2) </w:t>
      </w:r>
      <w:r w:rsidR="00BA17FB" w:rsidRPr="00797B16">
        <w:rPr>
          <w:rFonts w:ascii="Times New Roman" w:hAnsi="Times New Roman"/>
          <w:sz w:val="28"/>
          <w:szCs w:val="28"/>
          <w:lang w:eastAsia="ru-RU"/>
        </w:rPr>
        <w:t>Подготовку и презентацию доклада по выбранной теме</w:t>
      </w:r>
    </w:p>
    <w:p w:rsidR="009F7A72" w:rsidRPr="00797B16" w:rsidRDefault="009F7A72" w:rsidP="007A4B68">
      <w:pPr>
        <w:pStyle w:val="ListParagraph1"/>
        <w:ind w:left="0" w:right="0" w:firstLine="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7A4B68" w:rsidRPr="00797B16" w:rsidRDefault="009F7A72" w:rsidP="007A4B68">
      <w:pPr>
        <w:pStyle w:val="ListParagraph1"/>
        <w:ind w:left="0" w:right="0" w:firstLine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797B16">
        <w:rPr>
          <w:rFonts w:ascii="Times New Roman" w:hAnsi="Times New Roman"/>
          <w:sz w:val="28"/>
          <w:szCs w:val="28"/>
          <w:lang w:eastAsia="ru-RU"/>
        </w:rPr>
        <w:t>1) Задание на построение онтологии</w:t>
      </w:r>
    </w:p>
    <w:p w:rsidR="009F7A72" w:rsidRPr="00797B16" w:rsidRDefault="009F7A72" w:rsidP="007A4B68">
      <w:pPr>
        <w:pStyle w:val="ListParagraph1"/>
        <w:ind w:left="0" w:right="0" w:firstLine="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7A4B68" w:rsidRPr="00797B16" w:rsidRDefault="007A4B68" w:rsidP="007A4B68">
      <w:pPr>
        <w:ind w:left="0" w:right="0" w:firstLine="0"/>
        <w:jc w:val="both"/>
        <w:rPr>
          <w:rFonts w:ascii="Times New Roman" w:hAnsi="Times New Roman"/>
          <w:bCs/>
          <w:color w:val="000000"/>
          <w:sz w:val="28"/>
          <w:szCs w:val="24"/>
          <w:lang w:eastAsia="ru-RU"/>
        </w:rPr>
      </w:pPr>
      <w:r w:rsidRPr="00797B16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Задание заключается в построении онтологии заданной предметной области средствами редактора онтологий </w:t>
      </w:r>
      <w:proofErr w:type="spellStart"/>
      <w:r w:rsidRPr="00797B16">
        <w:rPr>
          <w:rFonts w:ascii="Times New Roman" w:hAnsi="Times New Roman"/>
          <w:bCs/>
          <w:color w:val="000000"/>
          <w:sz w:val="28"/>
          <w:szCs w:val="24"/>
          <w:lang w:eastAsia="ru-RU"/>
        </w:rPr>
        <w:t>Protégé</w:t>
      </w:r>
      <w:proofErr w:type="spellEnd"/>
      <w:r w:rsidRPr="00797B16">
        <w:rPr>
          <w:rFonts w:ascii="Times New Roman" w:hAnsi="Times New Roman"/>
          <w:bCs/>
          <w:color w:val="000000"/>
          <w:sz w:val="28"/>
          <w:szCs w:val="24"/>
          <w:lang w:eastAsia="ru-RU"/>
        </w:rPr>
        <w:t>. Предметная область выбирается после обсуждения с преподавателем. Как правило, рекомендуется давать з</w:t>
      </w:r>
      <w:r w:rsidRPr="00797B16">
        <w:rPr>
          <w:rFonts w:ascii="Times New Roman" w:hAnsi="Times New Roman"/>
          <w:bCs/>
          <w:color w:val="000000"/>
          <w:sz w:val="28"/>
          <w:szCs w:val="24"/>
          <w:lang w:eastAsia="ru-RU"/>
        </w:rPr>
        <w:t>а</w:t>
      </w:r>
      <w:r w:rsidRPr="00797B16">
        <w:rPr>
          <w:rFonts w:ascii="Times New Roman" w:hAnsi="Times New Roman"/>
          <w:bCs/>
          <w:color w:val="000000"/>
          <w:sz w:val="28"/>
          <w:szCs w:val="24"/>
          <w:lang w:eastAsia="ru-RU"/>
        </w:rPr>
        <w:t>дание на составление онтологии той предметной</w:t>
      </w:r>
      <w:r w:rsidR="00A61284" w:rsidRPr="00797B16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области</w:t>
      </w:r>
      <w:r w:rsidRPr="00797B16">
        <w:rPr>
          <w:rFonts w:ascii="Times New Roman" w:hAnsi="Times New Roman"/>
          <w:bCs/>
          <w:color w:val="000000"/>
          <w:sz w:val="28"/>
          <w:szCs w:val="24"/>
          <w:lang w:eastAsia="ru-RU"/>
        </w:rPr>
        <w:t>, в которой специ</w:t>
      </w:r>
      <w:r w:rsidRPr="00797B16">
        <w:rPr>
          <w:rFonts w:ascii="Times New Roman" w:hAnsi="Times New Roman"/>
          <w:bCs/>
          <w:color w:val="000000"/>
          <w:sz w:val="28"/>
          <w:szCs w:val="24"/>
          <w:lang w:eastAsia="ru-RU"/>
        </w:rPr>
        <w:t>а</w:t>
      </w:r>
      <w:r w:rsidRPr="00797B16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лизируется </w:t>
      </w:r>
      <w:proofErr w:type="gramStart"/>
      <w:r w:rsidRPr="00797B16">
        <w:rPr>
          <w:rFonts w:ascii="Times New Roman" w:hAnsi="Times New Roman"/>
          <w:bCs/>
          <w:color w:val="000000"/>
          <w:sz w:val="28"/>
          <w:szCs w:val="24"/>
          <w:lang w:eastAsia="ru-RU"/>
        </w:rPr>
        <w:t>обучающийся</w:t>
      </w:r>
      <w:proofErr w:type="gramEnd"/>
      <w:r w:rsidRPr="00797B16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. </w:t>
      </w:r>
    </w:p>
    <w:p w:rsidR="00075696" w:rsidRPr="00797B16" w:rsidRDefault="00075696" w:rsidP="007A4B68">
      <w:pPr>
        <w:ind w:left="0" w:right="0" w:firstLine="0"/>
        <w:jc w:val="both"/>
        <w:rPr>
          <w:rFonts w:ascii="Times New Roman" w:hAnsi="Times New Roman"/>
          <w:bCs/>
          <w:color w:val="000000"/>
          <w:sz w:val="28"/>
          <w:szCs w:val="24"/>
          <w:lang w:eastAsia="ru-RU"/>
        </w:rPr>
      </w:pPr>
      <w:r w:rsidRPr="00797B16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Предварительным этапом разработки онтологии является построение </w:t>
      </w:r>
      <w:r w:rsidR="00376A01" w:rsidRPr="00797B16">
        <w:rPr>
          <w:rFonts w:ascii="Times New Roman" w:hAnsi="Times New Roman"/>
          <w:bCs/>
          <w:color w:val="000000"/>
          <w:sz w:val="28"/>
          <w:szCs w:val="24"/>
          <w:lang w:eastAsia="ru-RU"/>
        </w:rPr>
        <w:t>п</w:t>
      </w:r>
      <w:r w:rsidR="00376A01" w:rsidRPr="00797B16">
        <w:rPr>
          <w:rFonts w:ascii="Times New Roman" w:hAnsi="Times New Roman"/>
          <w:bCs/>
          <w:color w:val="000000"/>
          <w:sz w:val="28"/>
          <w:szCs w:val="24"/>
          <w:lang w:eastAsia="ru-RU"/>
        </w:rPr>
        <w:t>о</w:t>
      </w:r>
      <w:r w:rsidR="00376A01" w:rsidRPr="00797B16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дробной </w:t>
      </w:r>
      <w:r w:rsidRPr="00797B16">
        <w:rPr>
          <w:rFonts w:ascii="Times New Roman" w:hAnsi="Times New Roman"/>
          <w:bCs/>
          <w:color w:val="000000"/>
          <w:sz w:val="28"/>
          <w:szCs w:val="24"/>
          <w:lang w:eastAsia="ru-RU"/>
        </w:rPr>
        <w:t>концептуальной карты</w:t>
      </w:r>
      <w:r w:rsidR="00376A01" w:rsidRPr="00797B16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выбранной области</w:t>
      </w:r>
      <w:r w:rsidRPr="00797B16">
        <w:rPr>
          <w:rFonts w:ascii="Times New Roman" w:hAnsi="Times New Roman"/>
          <w:bCs/>
          <w:color w:val="000000"/>
          <w:sz w:val="28"/>
          <w:szCs w:val="24"/>
          <w:lang w:eastAsia="ru-RU"/>
        </w:rPr>
        <w:t>. Рекомендуемым сре</w:t>
      </w:r>
      <w:r w:rsidRPr="00797B16">
        <w:rPr>
          <w:rFonts w:ascii="Times New Roman" w:hAnsi="Times New Roman"/>
          <w:bCs/>
          <w:color w:val="000000"/>
          <w:sz w:val="28"/>
          <w:szCs w:val="24"/>
          <w:lang w:eastAsia="ru-RU"/>
        </w:rPr>
        <w:t>д</w:t>
      </w:r>
      <w:r w:rsidRPr="00797B16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ством построения концептуальной карты является редактор </w:t>
      </w:r>
      <w:r w:rsidRPr="00797B16">
        <w:rPr>
          <w:rFonts w:ascii="Times New Roman" w:hAnsi="Times New Roman"/>
          <w:bCs/>
          <w:color w:val="000000"/>
          <w:sz w:val="28"/>
          <w:szCs w:val="24"/>
          <w:lang w:val="en-US" w:eastAsia="ru-RU"/>
        </w:rPr>
        <w:t>Cmap</w:t>
      </w:r>
      <w:r w:rsidRPr="00797B16">
        <w:rPr>
          <w:rFonts w:ascii="Times New Roman" w:hAnsi="Times New Roman"/>
          <w:bCs/>
          <w:color w:val="000000"/>
          <w:sz w:val="28"/>
          <w:szCs w:val="24"/>
          <w:lang w:eastAsia="ru-RU"/>
        </w:rPr>
        <w:t>.</w:t>
      </w:r>
      <w:r w:rsidR="00133E73" w:rsidRPr="00797B16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Цель предварительного этапа – анализ предметной области, систематизация и в</w:t>
      </w:r>
      <w:r w:rsidR="00133E73" w:rsidRPr="00797B16">
        <w:rPr>
          <w:rFonts w:ascii="Times New Roman" w:hAnsi="Times New Roman"/>
          <w:bCs/>
          <w:color w:val="000000"/>
          <w:sz w:val="28"/>
          <w:szCs w:val="24"/>
          <w:lang w:eastAsia="ru-RU"/>
        </w:rPr>
        <w:t>и</w:t>
      </w:r>
      <w:r w:rsidR="00133E73" w:rsidRPr="00797B16">
        <w:rPr>
          <w:rFonts w:ascii="Times New Roman" w:hAnsi="Times New Roman"/>
          <w:bCs/>
          <w:color w:val="000000"/>
          <w:sz w:val="28"/>
          <w:szCs w:val="24"/>
          <w:lang w:eastAsia="ru-RU"/>
        </w:rPr>
        <w:t>зуальное представление относящейся к ней информации, выделение и верб</w:t>
      </w:r>
      <w:r w:rsidR="00133E73" w:rsidRPr="00797B16">
        <w:rPr>
          <w:rFonts w:ascii="Times New Roman" w:hAnsi="Times New Roman"/>
          <w:bCs/>
          <w:color w:val="000000"/>
          <w:sz w:val="28"/>
          <w:szCs w:val="24"/>
          <w:lang w:eastAsia="ru-RU"/>
        </w:rPr>
        <w:t>а</w:t>
      </w:r>
      <w:r w:rsidR="00133E73" w:rsidRPr="00797B16">
        <w:rPr>
          <w:rFonts w:ascii="Times New Roman" w:hAnsi="Times New Roman"/>
          <w:bCs/>
          <w:color w:val="000000"/>
          <w:sz w:val="28"/>
          <w:szCs w:val="24"/>
          <w:lang w:eastAsia="ru-RU"/>
        </w:rPr>
        <w:t>лизация понятий, связей, объектов.</w:t>
      </w:r>
    </w:p>
    <w:p w:rsidR="007A4B68" w:rsidRPr="00797B16" w:rsidRDefault="007A4B68" w:rsidP="007A4B68">
      <w:pPr>
        <w:pStyle w:val="ListParagraph1"/>
        <w:ind w:left="0" w:right="0" w:firstLine="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7A4B68" w:rsidRPr="00797B16" w:rsidRDefault="007A4B68" w:rsidP="007A4B68">
      <w:pPr>
        <w:pStyle w:val="ListParagraph1"/>
        <w:ind w:left="0" w:right="0" w:firstLine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797B16">
        <w:rPr>
          <w:rFonts w:ascii="Times New Roman" w:hAnsi="Times New Roman"/>
          <w:sz w:val="28"/>
          <w:szCs w:val="28"/>
          <w:lang w:eastAsia="ru-RU"/>
        </w:rPr>
        <w:t>Требования к онтологии:</w:t>
      </w:r>
    </w:p>
    <w:p w:rsidR="007A4B68" w:rsidRPr="00797B16" w:rsidRDefault="007A4B68" w:rsidP="007A4B68">
      <w:pPr>
        <w:pStyle w:val="ListParagraph1"/>
        <w:ind w:left="0" w:right="0" w:firstLine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797B16">
        <w:rPr>
          <w:rFonts w:ascii="Times New Roman" w:hAnsi="Times New Roman"/>
          <w:sz w:val="28"/>
          <w:szCs w:val="28"/>
          <w:lang w:eastAsia="ru-RU"/>
        </w:rPr>
        <w:lastRenderedPageBreak/>
        <w:t xml:space="preserve">– </w:t>
      </w:r>
      <w:r w:rsidR="005B746B" w:rsidRPr="00797B16">
        <w:rPr>
          <w:rFonts w:ascii="Times New Roman" w:hAnsi="Times New Roman"/>
          <w:sz w:val="28"/>
          <w:szCs w:val="28"/>
          <w:lang w:eastAsia="ru-RU"/>
        </w:rPr>
        <w:t xml:space="preserve">онтология </w:t>
      </w:r>
      <w:r w:rsidR="00075696" w:rsidRPr="00797B16">
        <w:rPr>
          <w:rFonts w:ascii="Times New Roman" w:hAnsi="Times New Roman"/>
          <w:sz w:val="28"/>
          <w:szCs w:val="28"/>
          <w:lang w:eastAsia="ru-RU"/>
        </w:rPr>
        <w:t xml:space="preserve">для согласованной с преподавателем предметной области </w:t>
      </w:r>
      <w:r w:rsidR="005B746B" w:rsidRPr="00797B16">
        <w:rPr>
          <w:rFonts w:ascii="Times New Roman" w:hAnsi="Times New Roman"/>
          <w:sz w:val="28"/>
          <w:szCs w:val="28"/>
          <w:lang w:eastAsia="ru-RU"/>
        </w:rPr>
        <w:t>стр</w:t>
      </w:r>
      <w:r w:rsidR="005B746B" w:rsidRPr="00797B16">
        <w:rPr>
          <w:rFonts w:ascii="Times New Roman" w:hAnsi="Times New Roman"/>
          <w:sz w:val="28"/>
          <w:szCs w:val="28"/>
          <w:lang w:eastAsia="ru-RU"/>
        </w:rPr>
        <w:t>о</w:t>
      </w:r>
      <w:r w:rsidR="005B746B" w:rsidRPr="00797B16">
        <w:rPr>
          <w:rFonts w:ascii="Times New Roman" w:hAnsi="Times New Roman"/>
          <w:sz w:val="28"/>
          <w:szCs w:val="28"/>
          <w:lang w:eastAsia="ru-RU"/>
        </w:rPr>
        <w:t xml:space="preserve">ится в редакторе </w:t>
      </w:r>
      <w:proofErr w:type="spellStart"/>
      <w:r w:rsidR="005B746B" w:rsidRPr="00797B16">
        <w:rPr>
          <w:rFonts w:ascii="Times New Roman" w:hAnsi="Times New Roman"/>
          <w:sz w:val="28"/>
          <w:szCs w:val="28"/>
          <w:lang w:eastAsia="ru-RU"/>
        </w:rPr>
        <w:t>Protégé</w:t>
      </w:r>
      <w:proofErr w:type="spellEnd"/>
      <w:r w:rsidR="005B746B" w:rsidRPr="00797B16">
        <w:rPr>
          <w:rFonts w:ascii="Times New Roman" w:hAnsi="Times New Roman"/>
          <w:sz w:val="28"/>
          <w:szCs w:val="28"/>
          <w:lang w:eastAsia="ru-RU"/>
        </w:rPr>
        <w:t>;</w:t>
      </w:r>
    </w:p>
    <w:p w:rsidR="007A4B68" w:rsidRPr="00797B16" w:rsidRDefault="007A4B68" w:rsidP="007A4B68">
      <w:pPr>
        <w:pStyle w:val="ListParagraph1"/>
        <w:ind w:left="0" w:right="0" w:firstLine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797B16">
        <w:rPr>
          <w:rFonts w:ascii="Times New Roman" w:hAnsi="Times New Roman"/>
          <w:sz w:val="28"/>
          <w:szCs w:val="28"/>
          <w:lang w:eastAsia="ru-RU"/>
        </w:rPr>
        <w:t xml:space="preserve">– количество </w:t>
      </w:r>
      <w:r w:rsidR="005B746B" w:rsidRPr="00797B16">
        <w:rPr>
          <w:rFonts w:ascii="Times New Roman" w:hAnsi="Times New Roman"/>
          <w:sz w:val="28"/>
          <w:szCs w:val="28"/>
          <w:lang w:eastAsia="ru-RU"/>
        </w:rPr>
        <w:t>классов онтологи</w:t>
      </w:r>
      <w:r w:rsidR="00222266" w:rsidRPr="00797B16">
        <w:rPr>
          <w:rFonts w:ascii="Times New Roman" w:hAnsi="Times New Roman"/>
          <w:sz w:val="28"/>
          <w:szCs w:val="28"/>
          <w:lang w:eastAsia="ru-RU"/>
        </w:rPr>
        <w:t>и</w:t>
      </w:r>
      <w:r w:rsidRPr="00797B16">
        <w:rPr>
          <w:rFonts w:ascii="Times New Roman" w:hAnsi="Times New Roman"/>
          <w:sz w:val="28"/>
          <w:szCs w:val="28"/>
          <w:lang w:eastAsia="ru-RU"/>
        </w:rPr>
        <w:t xml:space="preserve"> должно быть не менее 10;</w:t>
      </w:r>
    </w:p>
    <w:p w:rsidR="005B746B" w:rsidRPr="00797B16" w:rsidRDefault="005B746B" w:rsidP="005B746B">
      <w:pPr>
        <w:pStyle w:val="ListParagraph1"/>
        <w:ind w:left="0" w:right="0" w:firstLine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797B16">
        <w:rPr>
          <w:rFonts w:ascii="Times New Roman" w:hAnsi="Times New Roman"/>
          <w:sz w:val="28"/>
          <w:szCs w:val="28"/>
          <w:lang w:eastAsia="ru-RU"/>
        </w:rPr>
        <w:t>– глубина иерархии классов должна быть не ниже 3;</w:t>
      </w:r>
    </w:p>
    <w:p w:rsidR="007A4B68" w:rsidRPr="00797B16" w:rsidRDefault="007A4B68" w:rsidP="007A4B68">
      <w:pPr>
        <w:pStyle w:val="ListParagraph1"/>
        <w:ind w:left="0" w:right="0" w:firstLine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797B16">
        <w:rPr>
          <w:rFonts w:ascii="Times New Roman" w:hAnsi="Times New Roman"/>
          <w:sz w:val="28"/>
          <w:szCs w:val="28"/>
          <w:lang w:eastAsia="ru-RU"/>
        </w:rPr>
        <w:t xml:space="preserve">– количество типов </w:t>
      </w:r>
      <w:r w:rsidR="005B746B" w:rsidRPr="00797B16">
        <w:rPr>
          <w:rFonts w:ascii="Times New Roman" w:hAnsi="Times New Roman"/>
          <w:sz w:val="28"/>
          <w:szCs w:val="28"/>
          <w:lang w:eastAsia="ru-RU"/>
        </w:rPr>
        <w:t xml:space="preserve">объектных свойств </w:t>
      </w:r>
      <w:r w:rsidRPr="00797B16">
        <w:rPr>
          <w:rFonts w:ascii="Times New Roman" w:hAnsi="Times New Roman"/>
          <w:sz w:val="28"/>
          <w:szCs w:val="28"/>
          <w:lang w:eastAsia="ru-RU"/>
        </w:rPr>
        <w:t>должно быть не менее 4;</w:t>
      </w:r>
    </w:p>
    <w:p w:rsidR="005B746B" w:rsidRPr="00797B16" w:rsidRDefault="005B746B" w:rsidP="005B746B">
      <w:pPr>
        <w:pStyle w:val="ListParagraph1"/>
        <w:ind w:left="0" w:right="0" w:firstLine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797B16">
        <w:rPr>
          <w:rFonts w:ascii="Times New Roman" w:hAnsi="Times New Roman"/>
          <w:sz w:val="28"/>
          <w:szCs w:val="28"/>
          <w:lang w:eastAsia="ru-RU"/>
        </w:rPr>
        <w:t>– количество типов свойств-атрибутов у каждого класса должно быть не м</w:t>
      </w:r>
      <w:r w:rsidRPr="00797B16">
        <w:rPr>
          <w:rFonts w:ascii="Times New Roman" w:hAnsi="Times New Roman"/>
          <w:sz w:val="28"/>
          <w:szCs w:val="28"/>
          <w:lang w:eastAsia="ru-RU"/>
        </w:rPr>
        <w:t>е</w:t>
      </w:r>
      <w:r w:rsidRPr="00797B16">
        <w:rPr>
          <w:rFonts w:ascii="Times New Roman" w:hAnsi="Times New Roman"/>
          <w:sz w:val="28"/>
          <w:szCs w:val="28"/>
          <w:lang w:eastAsia="ru-RU"/>
        </w:rPr>
        <w:t>нее 3;</w:t>
      </w:r>
    </w:p>
    <w:p w:rsidR="005B746B" w:rsidRPr="00797B16" w:rsidRDefault="007A4B68" w:rsidP="005B746B">
      <w:pPr>
        <w:pStyle w:val="ListParagraph1"/>
        <w:ind w:left="0" w:right="0" w:firstLine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797B16">
        <w:rPr>
          <w:rFonts w:ascii="Times New Roman" w:hAnsi="Times New Roman"/>
          <w:sz w:val="28"/>
          <w:szCs w:val="28"/>
          <w:lang w:eastAsia="ru-RU"/>
        </w:rPr>
        <w:t xml:space="preserve">– </w:t>
      </w:r>
      <w:r w:rsidR="005B746B" w:rsidRPr="00797B16">
        <w:rPr>
          <w:rFonts w:ascii="Times New Roman" w:hAnsi="Times New Roman"/>
          <w:sz w:val="28"/>
          <w:szCs w:val="28"/>
          <w:lang w:eastAsia="ru-RU"/>
        </w:rPr>
        <w:t>онтология должна включать ак</w:t>
      </w:r>
      <w:r w:rsidR="00FE458A" w:rsidRPr="00797B16">
        <w:rPr>
          <w:rFonts w:ascii="Times New Roman" w:hAnsi="Times New Roman"/>
          <w:sz w:val="28"/>
          <w:szCs w:val="28"/>
          <w:lang w:eastAsia="ru-RU"/>
        </w:rPr>
        <w:t>сиомы и ограничения на свойства;</w:t>
      </w:r>
    </w:p>
    <w:p w:rsidR="00FE458A" w:rsidRPr="00797B16" w:rsidRDefault="00FE458A" w:rsidP="00FE458A">
      <w:pPr>
        <w:pStyle w:val="ListParagraph1"/>
        <w:ind w:left="0" w:right="0" w:firstLine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797B16">
        <w:rPr>
          <w:rFonts w:ascii="Times New Roman" w:hAnsi="Times New Roman"/>
          <w:sz w:val="28"/>
          <w:szCs w:val="28"/>
          <w:lang w:eastAsia="ru-RU"/>
        </w:rPr>
        <w:t>– онтология должна включать не менее 3 правил вывода на языке SWRL;</w:t>
      </w:r>
    </w:p>
    <w:p w:rsidR="00075696" w:rsidRPr="00797B16" w:rsidRDefault="00075696" w:rsidP="00075696">
      <w:pPr>
        <w:pStyle w:val="ListParagraph1"/>
        <w:ind w:left="0" w:right="0" w:firstLine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797B16">
        <w:rPr>
          <w:rFonts w:ascii="Times New Roman" w:hAnsi="Times New Roman"/>
          <w:sz w:val="28"/>
          <w:szCs w:val="28"/>
          <w:lang w:eastAsia="ru-RU"/>
        </w:rPr>
        <w:t xml:space="preserve">– необходимо составить не менее 3 </w:t>
      </w:r>
      <w:r w:rsidRPr="00797B16">
        <w:rPr>
          <w:rFonts w:ascii="Times New Roman" w:hAnsi="Times New Roman"/>
          <w:sz w:val="28"/>
          <w:szCs w:val="28"/>
          <w:lang w:val="en-US" w:eastAsia="ru-RU"/>
        </w:rPr>
        <w:t>DL</w:t>
      </w:r>
      <w:r w:rsidRPr="00797B16">
        <w:rPr>
          <w:rFonts w:ascii="Times New Roman" w:hAnsi="Times New Roman"/>
          <w:sz w:val="28"/>
          <w:szCs w:val="28"/>
          <w:lang w:eastAsia="ru-RU"/>
        </w:rPr>
        <w:t>-запросов к онтологии.</w:t>
      </w:r>
    </w:p>
    <w:p w:rsidR="00075696" w:rsidRPr="00797B16" w:rsidRDefault="00075696" w:rsidP="00FE458A">
      <w:pPr>
        <w:pStyle w:val="ListParagraph1"/>
        <w:ind w:left="0" w:right="0" w:firstLine="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FE458A" w:rsidRPr="00797B16" w:rsidRDefault="00FE458A" w:rsidP="00FE458A">
      <w:pPr>
        <w:pStyle w:val="ListParagraph1"/>
        <w:ind w:left="0" w:right="0" w:firstLine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797B16">
        <w:rPr>
          <w:rFonts w:ascii="Times New Roman" w:hAnsi="Times New Roman"/>
          <w:sz w:val="28"/>
          <w:szCs w:val="28"/>
          <w:lang w:eastAsia="ru-RU"/>
        </w:rPr>
        <w:t>– необходимо составить не менее 3 SPARQL-запросов к онтологии.</w:t>
      </w:r>
    </w:p>
    <w:p w:rsidR="007A4B68" w:rsidRPr="00797B16" w:rsidRDefault="007A4B68" w:rsidP="007A4B68">
      <w:pPr>
        <w:pStyle w:val="ListParagraph1"/>
        <w:ind w:left="0" w:right="0" w:firstLine="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7A4B68" w:rsidRPr="00797B16" w:rsidRDefault="007A4B68" w:rsidP="007A4B68">
      <w:pPr>
        <w:pStyle w:val="ListParagraph1"/>
        <w:ind w:left="0" w:right="0" w:firstLine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797B16">
        <w:rPr>
          <w:rFonts w:ascii="Times New Roman" w:hAnsi="Times New Roman"/>
          <w:sz w:val="28"/>
          <w:szCs w:val="28"/>
          <w:lang w:eastAsia="ru-RU"/>
        </w:rPr>
        <w:t>Требования к представлению результатов</w:t>
      </w:r>
      <w:r w:rsidR="009F7A72" w:rsidRPr="00797B16">
        <w:rPr>
          <w:rFonts w:ascii="Times New Roman" w:hAnsi="Times New Roman"/>
          <w:sz w:val="28"/>
          <w:szCs w:val="28"/>
          <w:lang w:eastAsia="ru-RU"/>
        </w:rPr>
        <w:t xml:space="preserve"> выполнения задания</w:t>
      </w:r>
      <w:r w:rsidRPr="00797B16">
        <w:rPr>
          <w:rFonts w:ascii="Times New Roman" w:hAnsi="Times New Roman"/>
          <w:sz w:val="28"/>
          <w:szCs w:val="28"/>
          <w:lang w:eastAsia="ru-RU"/>
        </w:rPr>
        <w:t>.</w:t>
      </w:r>
    </w:p>
    <w:p w:rsidR="009F7A72" w:rsidRPr="00797B16" w:rsidRDefault="009F7A72" w:rsidP="007A4B68">
      <w:pPr>
        <w:pStyle w:val="ListParagraph1"/>
        <w:ind w:left="0" w:right="0" w:firstLine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797B16">
        <w:rPr>
          <w:rFonts w:ascii="Times New Roman" w:hAnsi="Times New Roman"/>
          <w:sz w:val="28"/>
          <w:szCs w:val="28"/>
          <w:lang w:eastAsia="ru-RU"/>
        </w:rPr>
        <w:t>Выполнение задания определяется оценками «отлично», «хорошо», «удовл</w:t>
      </w:r>
      <w:r w:rsidRPr="00797B16">
        <w:rPr>
          <w:rFonts w:ascii="Times New Roman" w:hAnsi="Times New Roman"/>
          <w:sz w:val="28"/>
          <w:szCs w:val="28"/>
          <w:lang w:eastAsia="ru-RU"/>
        </w:rPr>
        <w:t>е</w:t>
      </w:r>
      <w:r w:rsidRPr="00797B16">
        <w:rPr>
          <w:rFonts w:ascii="Times New Roman" w:hAnsi="Times New Roman"/>
          <w:sz w:val="28"/>
          <w:szCs w:val="28"/>
          <w:lang w:eastAsia="ru-RU"/>
        </w:rPr>
        <w:t>творительно», «неудовлетворительно». Оценки «отлично», «хорошо», «уд</w:t>
      </w:r>
      <w:r w:rsidRPr="00797B16">
        <w:rPr>
          <w:rFonts w:ascii="Times New Roman" w:hAnsi="Times New Roman"/>
          <w:sz w:val="28"/>
          <w:szCs w:val="28"/>
          <w:lang w:eastAsia="ru-RU"/>
        </w:rPr>
        <w:t>о</w:t>
      </w:r>
      <w:r w:rsidRPr="00797B16">
        <w:rPr>
          <w:rFonts w:ascii="Times New Roman" w:hAnsi="Times New Roman"/>
          <w:sz w:val="28"/>
          <w:szCs w:val="28"/>
          <w:lang w:eastAsia="ru-RU"/>
        </w:rPr>
        <w:t>влетворительно» означают успешное выполнение задания. Получение пол</w:t>
      </w:r>
      <w:r w:rsidRPr="00797B16">
        <w:rPr>
          <w:rFonts w:ascii="Times New Roman" w:hAnsi="Times New Roman"/>
          <w:sz w:val="28"/>
          <w:szCs w:val="28"/>
          <w:lang w:eastAsia="ru-RU"/>
        </w:rPr>
        <w:t>о</w:t>
      </w:r>
      <w:r w:rsidRPr="00797B16">
        <w:rPr>
          <w:rFonts w:ascii="Times New Roman" w:hAnsi="Times New Roman"/>
          <w:sz w:val="28"/>
          <w:szCs w:val="28"/>
          <w:lang w:eastAsia="ru-RU"/>
        </w:rPr>
        <w:t xml:space="preserve">жительных оценок за задание </w:t>
      </w:r>
      <w:r w:rsidRPr="00797B16">
        <w:rPr>
          <w:rFonts w:ascii="Times New Roman" w:hAnsi="Times New Roman"/>
          <w:color w:val="000000"/>
          <w:sz w:val="28"/>
          <w:szCs w:val="28"/>
        </w:rPr>
        <w:t>является необходимым условием для прохо</w:t>
      </w:r>
      <w:r w:rsidRPr="00797B16">
        <w:rPr>
          <w:rFonts w:ascii="Times New Roman" w:hAnsi="Times New Roman"/>
          <w:color w:val="000000"/>
          <w:sz w:val="28"/>
          <w:szCs w:val="28"/>
        </w:rPr>
        <w:t>ж</w:t>
      </w:r>
      <w:r w:rsidRPr="00797B16">
        <w:rPr>
          <w:rFonts w:ascii="Times New Roman" w:hAnsi="Times New Roman"/>
          <w:color w:val="000000"/>
          <w:sz w:val="28"/>
          <w:szCs w:val="28"/>
        </w:rPr>
        <w:t>дения промежуточной аттестации</w:t>
      </w:r>
      <w:r w:rsidRPr="00797B16">
        <w:rPr>
          <w:rFonts w:ascii="Times New Roman" w:hAnsi="Times New Roman"/>
          <w:sz w:val="28"/>
          <w:szCs w:val="28"/>
          <w:lang w:eastAsia="ru-RU"/>
        </w:rPr>
        <w:t>.</w:t>
      </w:r>
    </w:p>
    <w:p w:rsidR="009F7A72" w:rsidRPr="00797B16" w:rsidRDefault="009F7A72" w:rsidP="007A4B68">
      <w:pPr>
        <w:pStyle w:val="ListParagraph1"/>
        <w:ind w:left="0" w:right="0" w:firstLine="0"/>
        <w:jc w:val="both"/>
      </w:pPr>
    </w:p>
    <w:p w:rsidR="007A4B68" w:rsidRPr="00797B16" w:rsidRDefault="007A4B68" w:rsidP="007A4B68">
      <w:pPr>
        <w:pStyle w:val="ListParagraph1"/>
        <w:ind w:left="0" w:right="0" w:firstLine="0"/>
        <w:jc w:val="both"/>
        <w:rPr>
          <w:rFonts w:ascii="Times New Roman" w:hAnsi="Times New Roman"/>
          <w:color w:val="000000"/>
          <w:sz w:val="28"/>
          <w:szCs w:val="28"/>
        </w:rPr>
      </w:pPr>
      <w:r w:rsidRPr="00797B16">
        <w:rPr>
          <w:rFonts w:ascii="Times New Roman" w:hAnsi="Times New Roman"/>
          <w:sz w:val="28"/>
          <w:szCs w:val="28"/>
          <w:lang w:eastAsia="ru-RU"/>
        </w:rPr>
        <w:t>Результаты выполнен</w:t>
      </w:r>
      <w:r w:rsidR="00CD1603" w:rsidRPr="00797B16">
        <w:rPr>
          <w:rFonts w:ascii="Times New Roman" w:hAnsi="Times New Roman"/>
          <w:sz w:val="28"/>
          <w:szCs w:val="28"/>
          <w:lang w:eastAsia="ru-RU"/>
        </w:rPr>
        <w:t>ия</w:t>
      </w:r>
      <w:r w:rsidRPr="00797B16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CD1603" w:rsidRPr="00797B16">
        <w:rPr>
          <w:rFonts w:ascii="Times New Roman" w:hAnsi="Times New Roman"/>
          <w:sz w:val="28"/>
          <w:szCs w:val="28"/>
          <w:lang w:eastAsia="ru-RU"/>
        </w:rPr>
        <w:t>задания оформляются в виде отчета и сдаются пр</w:t>
      </w:r>
      <w:r w:rsidR="00CD1603" w:rsidRPr="00797B16">
        <w:rPr>
          <w:rFonts w:ascii="Times New Roman" w:hAnsi="Times New Roman"/>
          <w:sz w:val="28"/>
          <w:szCs w:val="28"/>
          <w:lang w:eastAsia="ru-RU"/>
        </w:rPr>
        <w:t>е</w:t>
      </w:r>
      <w:r w:rsidR="00CD1603" w:rsidRPr="00797B16">
        <w:rPr>
          <w:rFonts w:ascii="Times New Roman" w:hAnsi="Times New Roman"/>
          <w:sz w:val="28"/>
          <w:szCs w:val="28"/>
          <w:lang w:eastAsia="ru-RU"/>
        </w:rPr>
        <w:t>подавателю на практическом занятии</w:t>
      </w:r>
      <w:r w:rsidRPr="00797B16">
        <w:rPr>
          <w:rFonts w:ascii="Times New Roman" w:hAnsi="Times New Roman"/>
          <w:sz w:val="28"/>
          <w:szCs w:val="28"/>
          <w:lang w:eastAsia="ru-RU"/>
        </w:rPr>
        <w:t>.</w:t>
      </w:r>
    </w:p>
    <w:p w:rsidR="007A4B68" w:rsidRPr="00797B16" w:rsidRDefault="007A4B68" w:rsidP="007A4B68">
      <w:pPr>
        <w:pStyle w:val="ListParagraph1"/>
        <w:ind w:left="0" w:right="0" w:firstLine="0"/>
        <w:jc w:val="both"/>
      </w:pPr>
      <w:r w:rsidRPr="00797B16">
        <w:rPr>
          <w:rFonts w:ascii="Times New Roman" w:hAnsi="Times New Roman"/>
          <w:sz w:val="28"/>
          <w:szCs w:val="28"/>
          <w:lang w:eastAsia="ru-RU"/>
        </w:rPr>
        <w:t xml:space="preserve">В </w:t>
      </w:r>
      <w:r w:rsidR="00CD1603" w:rsidRPr="00797B16">
        <w:rPr>
          <w:rFonts w:ascii="Times New Roman" w:hAnsi="Times New Roman"/>
          <w:sz w:val="28"/>
          <w:szCs w:val="28"/>
          <w:lang w:eastAsia="ru-RU"/>
        </w:rPr>
        <w:t>отчете</w:t>
      </w:r>
      <w:r w:rsidRPr="00797B16">
        <w:rPr>
          <w:rFonts w:ascii="Times New Roman" w:hAnsi="Times New Roman"/>
          <w:sz w:val="28"/>
          <w:szCs w:val="28"/>
          <w:lang w:eastAsia="ru-RU"/>
        </w:rPr>
        <w:t xml:space="preserve"> необходимо представить:</w:t>
      </w:r>
    </w:p>
    <w:p w:rsidR="007A4B68" w:rsidRPr="00797B16" w:rsidRDefault="007A4B68" w:rsidP="007A4B68">
      <w:pPr>
        <w:pStyle w:val="ListParagraph1"/>
        <w:ind w:left="0" w:right="0" w:firstLine="0"/>
        <w:jc w:val="both"/>
      </w:pPr>
      <w:r w:rsidRPr="00797B16">
        <w:rPr>
          <w:rFonts w:ascii="Times New Roman" w:hAnsi="Times New Roman"/>
          <w:color w:val="000000"/>
          <w:sz w:val="28"/>
          <w:szCs w:val="28"/>
        </w:rPr>
        <w:t xml:space="preserve">- постановку задачи, </w:t>
      </w:r>
    </w:p>
    <w:p w:rsidR="007A4B68" w:rsidRPr="00797B16" w:rsidRDefault="007A4B68" w:rsidP="007A4B68">
      <w:pPr>
        <w:pStyle w:val="ListParagraph1"/>
        <w:ind w:left="0" w:right="0" w:firstLine="0"/>
        <w:jc w:val="both"/>
        <w:rPr>
          <w:rFonts w:ascii="Times New Roman" w:hAnsi="Times New Roman"/>
          <w:color w:val="000000"/>
          <w:sz w:val="28"/>
          <w:szCs w:val="28"/>
        </w:rPr>
      </w:pPr>
      <w:r w:rsidRPr="00797B16">
        <w:rPr>
          <w:rFonts w:ascii="Times New Roman" w:hAnsi="Times New Roman"/>
          <w:color w:val="000000"/>
          <w:sz w:val="28"/>
          <w:szCs w:val="28"/>
        </w:rPr>
        <w:t xml:space="preserve">- </w:t>
      </w:r>
      <w:r w:rsidR="00CD1603" w:rsidRPr="00797B16">
        <w:rPr>
          <w:rFonts w:ascii="Times New Roman" w:hAnsi="Times New Roman"/>
          <w:color w:val="000000"/>
          <w:sz w:val="28"/>
          <w:szCs w:val="28"/>
        </w:rPr>
        <w:t>скриншоты, демонстрирующие введенные аксиомы,</w:t>
      </w:r>
    </w:p>
    <w:p w:rsidR="00CD1603" w:rsidRPr="00797B16" w:rsidRDefault="00CD1603" w:rsidP="007A4B68">
      <w:pPr>
        <w:pStyle w:val="ListParagraph1"/>
        <w:ind w:left="0" w:right="0" w:firstLine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797B16">
        <w:rPr>
          <w:rFonts w:ascii="Times New Roman" w:hAnsi="Times New Roman"/>
          <w:color w:val="000000"/>
          <w:sz w:val="28"/>
          <w:szCs w:val="28"/>
        </w:rPr>
        <w:t xml:space="preserve">- скриншоты, </w:t>
      </w:r>
      <w:proofErr w:type="gramStart"/>
      <w:r w:rsidRPr="00797B16">
        <w:rPr>
          <w:rFonts w:ascii="Times New Roman" w:hAnsi="Times New Roman"/>
          <w:color w:val="000000"/>
          <w:sz w:val="28"/>
          <w:szCs w:val="28"/>
        </w:rPr>
        <w:t>демонстрирующие</w:t>
      </w:r>
      <w:proofErr w:type="gramEnd"/>
      <w:r w:rsidRPr="00797B16">
        <w:rPr>
          <w:rFonts w:ascii="Times New Roman" w:hAnsi="Times New Roman"/>
          <w:color w:val="000000"/>
          <w:sz w:val="28"/>
          <w:szCs w:val="28"/>
        </w:rPr>
        <w:t xml:space="preserve"> работу </w:t>
      </w:r>
      <w:r w:rsidRPr="00797B16">
        <w:rPr>
          <w:rFonts w:ascii="Times New Roman" w:hAnsi="Times New Roman"/>
          <w:sz w:val="28"/>
          <w:szCs w:val="28"/>
          <w:lang w:eastAsia="ru-RU"/>
        </w:rPr>
        <w:t>SWRL-правил</w:t>
      </w:r>
    </w:p>
    <w:p w:rsidR="00CD1603" w:rsidRPr="00797B16" w:rsidRDefault="00CD1603" w:rsidP="00CD1603">
      <w:pPr>
        <w:pStyle w:val="ListParagraph1"/>
        <w:ind w:left="0" w:right="0" w:firstLine="0"/>
        <w:jc w:val="both"/>
        <w:rPr>
          <w:rFonts w:ascii="Times New Roman" w:hAnsi="Times New Roman"/>
          <w:color w:val="000000"/>
          <w:sz w:val="28"/>
          <w:szCs w:val="28"/>
        </w:rPr>
      </w:pPr>
      <w:r w:rsidRPr="00797B16">
        <w:rPr>
          <w:rFonts w:ascii="Times New Roman" w:hAnsi="Times New Roman"/>
          <w:color w:val="000000"/>
          <w:sz w:val="28"/>
          <w:szCs w:val="28"/>
        </w:rPr>
        <w:t xml:space="preserve">- скриншоты, демонстрирующие результаты выполнения </w:t>
      </w:r>
      <w:r w:rsidRPr="00797B16">
        <w:rPr>
          <w:rFonts w:ascii="Times New Roman" w:hAnsi="Times New Roman"/>
          <w:sz w:val="28"/>
          <w:szCs w:val="28"/>
          <w:lang w:val="en-US" w:eastAsia="ru-RU"/>
        </w:rPr>
        <w:t>DL</w:t>
      </w:r>
      <w:r w:rsidRPr="00797B16">
        <w:rPr>
          <w:rFonts w:ascii="Times New Roman" w:hAnsi="Times New Roman"/>
          <w:sz w:val="28"/>
          <w:szCs w:val="28"/>
          <w:lang w:eastAsia="ru-RU"/>
        </w:rPr>
        <w:t>- и SPARQL-запросов</w:t>
      </w:r>
    </w:p>
    <w:p w:rsidR="007A4B68" w:rsidRPr="00797B16" w:rsidRDefault="007A4B68" w:rsidP="007A4B68">
      <w:pPr>
        <w:pStyle w:val="ListParagraph1"/>
        <w:ind w:left="0" w:right="0" w:firstLine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E644AE" w:rsidRPr="00797B16" w:rsidRDefault="00E644AE" w:rsidP="007A4B68">
      <w:pPr>
        <w:pStyle w:val="ListParagraph1"/>
        <w:ind w:left="0" w:right="0" w:firstLine="0"/>
        <w:jc w:val="both"/>
        <w:rPr>
          <w:rFonts w:ascii="Times New Roman" w:hAnsi="Times New Roman"/>
          <w:color w:val="000000"/>
          <w:sz w:val="28"/>
          <w:szCs w:val="28"/>
        </w:rPr>
      </w:pPr>
      <w:r w:rsidRPr="00797B16">
        <w:rPr>
          <w:rFonts w:ascii="Times New Roman" w:hAnsi="Times New Roman"/>
          <w:color w:val="000000"/>
          <w:sz w:val="28"/>
          <w:szCs w:val="28"/>
        </w:rPr>
        <w:t xml:space="preserve">2) Подготовка и презентация доклада по выбранной теме </w:t>
      </w:r>
    </w:p>
    <w:p w:rsidR="00E644AE" w:rsidRPr="00797B16" w:rsidRDefault="00E644AE" w:rsidP="007A4B68">
      <w:pPr>
        <w:pStyle w:val="ListParagraph1"/>
        <w:ind w:left="0" w:right="0" w:firstLine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CB0A9F" w:rsidRPr="00797B16" w:rsidRDefault="00CB0A9F" w:rsidP="00CB0A9F">
      <w:pPr>
        <w:pStyle w:val="ListParagraph1"/>
        <w:ind w:left="0" w:right="0" w:firstLine="0"/>
        <w:jc w:val="both"/>
        <w:rPr>
          <w:rFonts w:ascii="Times New Roman" w:hAnsi="Times New Roman"/>
          <w:color w:val="000000"/>
          <w:sz w:val="28"/>
          <w:szCs w:val="28"/>
        </w:rPr>
      </w:pPr>
      <w:r w:rsidRPr="00797B16">
        <w:rPr>
          <w:rFonts w:ascii="Times New Roman" w:hAnsi="Times New Roman"/>
          <w:color w:val="000000"/>
          <w:sz w:val="28"/>
          <w:szCs w:val="28"/>
        </w:rPr>
        <w:t>Для подготовки доклада необходимо выбрать и согласовать с преподават</w:t>
      </w:r>
      <w:r w:rsidRPr="00797B16">
        <w:rPr>
          <w:rFonts w:ascii="Times New Roman" w:hAnsi="Times New Roman"/>
          <w:color w:val="000000"/>
          <w:sz w:val="28"/>
          <w:szCs w:val="28"/>
        </w:rPr>
        <w:t>е</w:t>
      </w:r>
      <w:r w:rsidRPr="00797B16">
        <w:rPr>
          <w:rFonts w:ascii="Times New Roman" w:hAnsi="Times New Roman"/>
          <w:color w:val="000000"/>
          <w:sz w:val="28"/>
          <w:szCs w:val="28"/>
        </w:rPr>
        <w:t>лем тему из раздела «Рекомендованные темы докладов», затем написать и оформить презентацию доклада по выбранной теме и доложить ее на практ</w:t>
      </w:r>
      <w:r w:rsidRPr="00797B16">
        <w:rPr>
          <w:rFonts w:ascii="Times New Roman" w:hAnsi="Times New Roman"/>
          <w:color w:val="000000"/>
          <w:sz w:val="28"/>
          <w:szCs w:val="28"/>
        </w:rPr>
        <w:t>и</w:t>
      </w:r>
      <w:r w:rsidRPr="00797B16">
        <w:rPr>
          <w:rFonts w:ascii="Times New Roman" w:hAnsi="Times New Roman"/>
          <w:color w:val="000000"/>
          <w:sz w:val="28"/>
          <w:szCs w:val="28"/>
        </w:rPr>
        <w:t>ческом занятии.</w:t>
      </w:r>
    </w:p>
    <w:p w:rsidR="00B644E5" w:rsidRPr="00797B16" w:rsidRDefault="00B644E5" w:rsidP="00CB0A9F">
      <w:pPr>
        <w:pStyle w:val="ListParagraph1"/>
        <w:ind w:left="0" w:right="0" w:firstLine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CB0A9F" w:rsidRPr="00797B16" w:rsidRDefault="00CB0A9F" w:rsidP="00CB0A9F">
      <w:pPr>
        <w:pStyle w:val="ListParagraph1"/>
        <w:ind w:left="0" w:right="0" w:firstLine="0"/>
        <w:jc w:val="both"/>
        <w:rPr>
          <w:rFonts w:ascii="Times New Roman" w:hAnsi="Times New Roman"/>
          <w:color w:val="000000"/>
          <w:sz w:val="28"/>
          <w:szCs w:val="28"/>
        </w:rPr>
      </w:pPr>
      <w:r w:rsidRPr="00797B16">
        <w:rPr>
          <w:rFonts w:ascii="Times New Roman" w:hAnsi="Times New Roman"/>
          <w:color w:val="000000"/>
          <w:sz w:val="28"/>
          <w:szCs w:val="28"/>
        </w:rPr>
        <w:t xml:space="preserve">К докладу и его презентации предъявляются следующие требования. </w:t>
      </w:r>
    </w:p>
    <w:p w:rsidR="00CB0A9F" w:rsidRPr="00797B16" w:rsidRDefault="00CB0A9F" w:rsidP="00CB0A9F">
      <w:pPr>
        <w:pStyle w:val="ListParagraph1"/>
        <w:ind w:left="0" w:right="0" w:firstLine="0"/>
        <w:jc w:val="both"/>
        <w:rPr>
          <w:rFonts w:ascii="Times New Roman" w:hAnsi="Times New Roman"/>
          <w:color w:val="000000"/>
          <w:sz w:val="28"/>
          <w:szCs w:val="28"/>
        </w:rPr>
      </w:pPr>
      <w:r w:rsidRPr="00797B16">
        <w:rPr>
          <w:rFonts w:ascii="Times New Roman" w:hAnsi="Times New Roman"/>
          <w:color w:val="000000"/>
          <w:sz w:val="28"/>
          <w:szCs w:val="28"/>
        </w:rPr>
        <w:t xml:space="preserve">1. Содержание доклада должно соответствовать выбранной теме. </w:t>
      </w:r>
    </w:p>
    <w:p w:rsidR="00CB0A9F" w:rsidRPr="00797B16" w:rsidRDefault="00CB0A9F" w:rsidP="00CB0A9F">
      <w:pPr>
        <w:pStyle w:val="ListParagraph1"/>
        <w:ind w:left="0" w:right="0" w:firstLine="0"/>
        <w:jc w:val="both"/>
        <w:rPr>
          <w:rFonts w:ascii="Times New Roman" w:hAnsi="Times New Roman"/>
          <w:color w:val="000000"/>
          <w:sz w:val="28"/>
          <w:szCs w:val="28"/>
        </w:rPr>
      </w:pPr>
      <w:r w:rsidRPr="00797B16">
        <w:rPr>
          <w:rFonts w:ascii="Times New Roman" w:hAnsi="Times New Roman"/>
          <w:color w:val="000000"/>
          <w:sz w:val="28"/>
          <w:szCs w:val="28"/>
        </w:rPr>
        <w:t>2. Доклад должен иметь достаточную полноту и глубину охвата темы.</w:t>
      </w:r>
    </w:p>
    <w:p w:rsidR="00CB0A9F" w:rsidRPr="00797B16" w:rsidRDefault="00CB0A9F" w:rsidP="00CB0A9F">
      <w:pPr>
        <w:pStyle w:val="ListParagraph1"/>
        <w:ind w:left="0" w:right="0" w:firstLine="0"/>
        <w:jc w:val="both"/>
        <w:rPr>
          <w:rFonts w:ascii="Times New Roman" w:hAnsi="Times New Roman"/>
          <w:color w:val="000000"/>
          <w:sz w:val="28"/>
          <w:szCs w:val="28"/>
        </w:rPr>
      </w:pPr>
      <w:r w:rsidRPr="00797B16">
        <w:rPr>
          <w:rFonts w:ascii="Times New Roman" w:hAnsi="Times New Roman"/>
          <w:color w:val="000000"/>
          <w:sz w:val="28"/>
          <w:szCs w:val="28"/>
        </w:rPr>
        <w:t>3. Выступление должно быть четким, аргументированным и выразительным.</w:t>
      </w:r>
    </w:p>
    <w:p w:rsidR="00CB0A9F" w:rsidRPr="00797B16" w:rsidRDefault="00CB0A9F" w:rsidP="00CB0A9F">
      <w:pPr>
        <w:pStyle w:val="ListParagraph1"/>
        <w:ind w:left="0" w:right="0" w:firstLine="0"/>
        <w:jc w:val="both"/>
        <w:rPr>
          <w:rFonts w:ascii="Times New Roman" w:hAnsi="Times New Roman"/>
          <w:color w:val="000000"/>
          <w:sz w:val="28"/>
          <w:szCs w:val="28"/>
        </w:rPr>
      </w:pPr>
      <w:r w:rsidRPr="00797B16">
        <w:rPr>
          <w:rFonts w:ascii="Times New Roman" w:hAnsi="Times New Roman"/>
          <w:color w:val="000000"/>
          <w:sz w:val="28"/>
          <w:szCs w:val="28"/>
        </w:rPr>
        <w:t>4. Продолжительность доклада – от 15 до 20 минут. Если считать, что на каждый слайд приходится примерно 1 минута, то презентация должна вкл</w:t>
      </w:r>
      <w:r w:rsidRPr="00797B16">
        <w:rPr>
          <w:rFonts w:ascii="Times New Roman" w:hAnsi="Times New Roman"/>
          <w:color w:val="000000"/>
          <w:sz w:val="28"/>
          <w:szCs w:val="28"/>
        </w:rPr>
        <w:t>ю</w:t>
      </w:r>
      <w:r w:rsidRPr="00797B16">
        <w:rPr>
          <w:rFonts w:ascii="Times New Roman" w:hAnsi="Times New Roman"/>
          <w:color w:val="000000"/>
          <w:sz w:val="28"/>
          <w:szCs w:val="28"/>
        </w:rPr>
        <w:t>чать не более 15-20 слайдов.</w:t>
      </w:r>
    </w:p>
    <w:p w:rsidR="00CB0A9F" w:rsidRPr="00797B16" w:rsidRDefault="00CB0A9F" w:rsidP="00CB0A9F">
      <w:pPr>
        <w:pStyle w:val="ListParagraph1"/>
        <w:ind w:left="0" w:right="0" w:firstLine="0"/>
        <w:jc w:val="both"/>
        <w:rPr>
          <w:rFonts w:ascii="Times New Roman" w:hAnsi="Times New Roman"/>
          <w:color w:val="000000"/>
          <w:sz w:val="28"/>
          <w:szCs w:val="28"/>
        </w:rPr>
      </w:pPr>
      <w:r w:rsidRPr="00797B16">
        <w:rPr>
          <w:rFonts w:ascii="Times New Roman" w:hAnsi="Times New Roman"/>
          <w:color w:val="000000"/>
          <w:sz w:val="28"/>
          <w:szCs w:val="28"/>
        </w:rPr>
        <w:t xml:space="preserve">5. Первый слайд должен содержать тему доклада, ФИО и контактные данные докладчика. На втором слайде должно быть представлено содержание (план) </w:t>
      </w:r>
      <w:r w:rsidRPr="00797B16">
        <w:rPr>
          <w:rFonts w:ascii="Times New Roman" w:hAnsi="Times New Roman"/>
          <w:color w:val="000000"/>
          <w:sz w:val="28"/>
          <w:szCs w:val="28"/>
        </w:rPr>
        <w:lastRenderedPageBreak/>
        <w:t>доклада. На последнем слайде – список использованных источников, вкл</w:t>
      </w:r>
      <w:r w:rsidRPr="00797B16">
        <w:rPr>
          <w:rFonts w:ascii="Times New Roman" w:hAnsi="Times New Roman"/>
          <w:color w:val="000000"/>
          <w:sz w:val="28"/>
          <w:szCs w:val="28"/>
        </w:rPr>
        <w:t>ю</w:t>
      </w:r>
      <w:r w:rsidRPr="00797B16">
        <w:rPr>
          <w:rFonts w:ascii="Times New Roman" w:hAnsi="Times New Roman"/>
          <w:color w:val="000000"/>
          <w:sz w:val="28"/>
          <w:szCs w:val="28"/>
        </w:rPr>
        <w:t>чая интернет-ресурсы.</w:t>
      </w:r>
    </w:p>
    <w:p w:rsidR="00CB0A9F" w:rsidRPr="00797B16" w:rsidRDefault="00CB0A9F" w:rsidP="00CB0A9F">
      <w:pPr>
        <w:pStyle w:val="ListParagraph1"/>
        <w:ind w:left="0" w:right="0" w:firstLine="0"/>
        <w:jc w:val="both"/>
        <w:rPr>
          <w:rFonts w:ascii="Times New Roman" w:hAnsi="Times New Roman"/>
          <w:color w:val="000000"/>
          <w:sz w:val="28"/>
          <w:szCs w:val="28"/>
        </w:rPr>
      </w:pPr>
      <w:r w:rsidRPr="00797B16">
        <w:rPr>
          <w:rFonts w:ascii="Times New Roman" w:hAnsi="Times New Roman"/>
          <w:color w:val="000000"/>
          <w:sz w:val="28"/>
          <w:szCs w:val="28"/>
        </w:rPr>
        <w:t>6. Докладчик должен как можно раньше, но не менее чем за неделю до в</w:t>
      </w:r>
      <w:r w:rsidRPr="00797B16">
        <w:rPr>
          <w:rFonts w:ascii="Times New Roman" w:hAnsi="Times New Roman"/>
          <w:color w:val="000000"/>
          <w:sz w:val="28"/>
          <w:szCs w:val="28"/>
        </w:rPr>
        <w:t>ы</w:t>
      </w:r>
      <w:r w:rsidRPr="00797B16">
        <w:rPr>
          <w:rFonts w:ascii="Times New Roman" w:hAnsi="Times New Roman"/>
          <w:color w:val="000000"/>
          <w:sz w:val="28"/>
          <w:szCs w:val="28"/>
        </w:rPr>
        <w:t>ступления, выслать презентацию доклада преподавателю, чтобы он мог оц</w:t>
      </w:r>
      <w:r w:rsidRPr="00797B16">
        <w:rPr>
          <w:rFonts w:ascii="Times New Roman" w:hAnsi="Times New Roman"/>
          <w:color w:val="000000"/>
          <w:sz w:val="28"/>
          <w:szCs w:val="28"/>
        </w:rPr>
        <w:t>е</w:t>
      </w:r>
      <w:r w:rsidRPr="00797B16">
        <w:rPr>
          <w:rFonts w:ascii="Times New Roman" w:hAnsi="Times New Roman"/>
          <w:color w:val="000000"/>
          <w:sz w:val="28"/>
          <w:szCs w:val="28"/>
        </w:rPr>
        <w:t>нить качество доклада и презентации и вовремя сделать замечания.</w:t>
      </w:r>
    </w:p>
    <w:p w:rsidR="00CB0A9F" w:rsidRPr="00797B16" w:rsidRDefault="00CB0A9F" w:rsidP="00CB0A9F">
      <w:pPr>
        <w:pStyle w:val="ListParagraph1"/>
        <w:ind w:left="0" w:right="0" w:firstLine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CB0A9F" w:rsidRPr="00797B16" w:rsidRDefault="00CB0A9F" w:rsidP="00CB0A9F">
      <w:pPr>
        <w:pStyle w:val="ListParagraph1"/>
        <w:ind w:left="0" w:right="0" w:firstLine="0"/>
        <w:jc w:val="both"/>
        <w:rPr>
          <w:rFonts w:ascii="Times New Roman" w:hAnsi="Times New Roman"/>
          <w:color w:val="000000"/>
          <w:sz w:val="28"/>
          <w:szCs w:val="28"/>
        </w:rPr>
      </w:pPr>
      <w:r w:rsidRPr="00797B16">
        <w:rPr>
          <w:rFonts w:ascii="Times New Roman" w:hAnsi="Times New Roman"/>
          <w:color w:val="000000"/>
          <w:sz w:val="28"/>
          <w:szCs w:val="28"/>
        </w:rPr>
        <w:t>По результатам выступления студента выставляется оценка «зачтено» или «не зачтено». Оценка «зачтено» является необходимым условием для пр</w:t>
      </w:r>
      <w:r w:rsidRPr="00797B16">
        <w:rPr>
          <w:rFonts w:ascii="Times New Roman" w:hAnsi="Times New Roman"/>
          <w:color w:val="000000"/>
          <w:sz w:val="28"/>
          <w:szCs w:val="28"/>
        </w:rPr>
        <w:t>о</w:t>
      </w:r>
      <w:r w:rsidRPr="00797B16">
        <w:rPr>
          <w:rFonts w:ascii="Times New Roman" w:hAnsi="Times New Roman"/>
          <w:color w:val="000000"/>
          <w:sz w:val="28"/>
          <w:szCs w:val="28"/>
        </w:rPr>
        <w:t>хождения промежуточной аттестации.</w:t>
      </w:r>
    </w:p>
    <w:p w:rsidR="00CB0A9F" w:rsidRPr="00797B16" w:rsidRDefault="00CB0A9F" w:rsidP="00CB0A9F">
      <w:pPr>
        <w:pStyle w:val="ListParagraph1"/>
        <w:ind w:left="0" w:right="0" w:firstLine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CB0A9F" w:rsidRPr="00797B16" w:rsidRDefault="00CB0A9F" w:rsidP="00CB0A9F">
      <w:pPr>
        <w:pStyle w:val="ListParagraph1"/>
        <w:ind w:left="0" w:right="0" w:firstLine="0"/>
        <w:jc w:val="both"/>
        <w:rPr>
          <w:rFonts w:ascii="Times New Roman" w:hAnsi="Times New Roman"/>
          <w:color w:val="000000"/>
          <w:sz w:val="28"/>
          <w:szCs w:val="28"/>
        </w:rPr>
      </w:pPr>
      <w:r w:rsidRPr="00797B16">
        <w:rPr>
          <w:rFonts w:ascii="Times New Roman" w:hAnsi="Times New Roman"/>
          <w:color w:val="000000"/>
          <w:sz w:val="28"/>
          <w:szCs w:val="28"/>
        </w:rPr>
        <w:t>2.1.2 Рекомендованные темы докладов</w:t>
      </w:r>
    </w:p>
    <w:p w:rsidR="00CB0A9F" w:rsidRPr="00797B16" w:rsidRDefault="00CB0A9F" w:rsidP="00CB0A9F">
      <w:pPr>
        <w:pStyle w:val="ListParagraph1"/>
        <w:ind w:left="0" w:right="0" w:firstLine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9F7A72" w:rsidRPr="00797B16" w:rsidRDefault="009F7A72" w:rsidP="009F7A72">
      <w:pPr>
        <w:numPr>
          <w:ilvl w:val="0"/>
          <w:numId w:val="6"/>
        </w:numPr>
        <w:spacing w:after="120" w:line="276" w:lineRule="auto"/>
        <w:ind w:left="357" w:right="0" w:hanging="357"/>
        <w:rPr>
          <w:rFonts w:ascii="Times New Roman" w:hAnsi="Times New Roman"/>
          <w:color w:val="000000"/>
          <w:sz w:val="28"/>
          <w:szCs w:val="28"/>
        </w:rPr>
      </w:pPr>
      <w:r w:rsidRPr="00797B16">
        <w:rPr>
          <w:rFonts w:ascii="Times New Roman" w:hAnsi="Times New Roman"/>
          <w:color w:val="000000"/>
          <w:sz w:val="28"/>
          <w:szCs w:val="28"/>
        </w:rPr>
        <w:t>Онтология верхнего уровня Джона Совы (</w:t>
      </w:r>
      <w:proofErr w:type="spellStart"/>
      <w:r w:rsidRPr="00797B16">
        <w:rPr>
          <w:rFonts w:ascii="Times New Roman" w:hAnsi="Times New Roman"/>
          <w:color w:val="000000"/>
          <w:sz w:val="28"/>
          <w:szCs w:val="28"/>
        </w:rPr>
        <w:t>John</w:t>
      </w:r>
      <w:proofErr w:type="spellEnd"/>
      <w:r w:rsidRPr="00797B1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797B16">
        <w:rPr>
          <w:rFonts w:ascii="Times New Roman" w:hAnsi="Times New Roman"/>
          <w:color w:val="000000"/>
          <w:sz w:val="28"/>
          <w:szCs w:val="28"/>
        </w:rPr>
        <w:t>Sowa</w:t>
      </w:r>
      <w:proofErr w:type="spellEnd"/>
      <w:r w:rsidRPr="00797B16">
        <w:rPr>
          <w:rFonts w:ascii="Times New Roman" w:hAnsi="Times New Roman"/>
          <w:color w:val="000000"/>
          <w:sz w:val="28"/>
          <w:szCs w:val="28"/>
        </w:rPr>
        <w:t>).</w:t>
      </w:r>
    </w:p>
    <w:p w:rsidR="009F7A72" w:rsidRPr="00797B16" w:rsidRDefault="009F7A72" w:rsidP="009F7A72">
      <w:pPr>
        <w:numPr>
          <w:ilvl w:val="0"/>
          <w:numId w:val="6"/>
        </w:numPr>
        <w:spacing w:after="120" w:line="276" w:lineRule="auto"/>
        <w:ind w:left="357" w:right="0" w:hanging="357"/>
        <w:rPr>
          <w:rFonts w:ascii="Times New Roman" w:hAnsi="Times New Roman"/>
          <w:color w:val="000000"/>
          <w:sz w:val="28"/>
          <w:szCs w:val="28"/>
        </w:rPr>
      </w:pPr>
      <w:r w:rsidRPr="00797B16">
        <w:rPr>
          <w:rFonts w:ascii="Times New Roman" w:hAnsi="Times New Roman"/>
          <w:color w:val="000000"/>
          <w:sz w:val="28"/>
          <w:szCs w:val="28"/>
        </w:rPr>
        <w:t>Онтология верхнего уровня DOLCE.</w:t>
      </w:r>
    </w:p>
    <w:p w:rsidR="009F7A72" w:rsidRPr="00797B16" w:rsidRDefault="009F7A72" w:rsidP="009F7A72">
      <w:pPr>
        <w:numPr>
          <w:ilvl w:val="0"/>
          <w:numId w:val="6"/>
        </w:numPr>
        <w:spacing w:after="120" w:line="276" w:lineRule="auto"/>
        <w:ind w:left="357" w:right="0" w:hanging="357"/>
        <w:rPr>
          <w:rFonts w:ascii="Times New Roman" w:hAnsi="Times New Roman"/>
          <w:color w:val="000000"/>
          <w:sz w:val="28"/>
          <w:szCs w:val="28"/>
        </w:rPr>
      </w:pPr>
      <w:r w:rsidRPr="00797B16">
        <w:rPr>
          <w:rFonts w:ascii="Times New Roman" w:hAnsi="Times New Roman"/>
          <w:color w:val="000000"/>
          <w:sz w:val="28"/>
          <w:szCs w:val="28"/>
        </w:rPr>
        <w:t>Онтология верхнего уровня SUMO.</w:t>
      </w:r>
    </w:p>
    <w:p w:rsidR="009F7A72" w:rsidRPr="00797B16" w:rsidRDefault="009F7A72" w:rsidP="009F7A72">
      <w:pPr>
        <w:numPr>
          <w:ilvl w:val="0"/>
          <w:numId w:val="6"/>
        </w:numPr>
        <w:spacing w:after="120" w:line="276" w:lineRule="auto"/>
        <w:ind w:left="357" w:right="0" w:hanging="357"/>
        <w:rPr>
          <w:rFonts w:ascii="Times New Roman" w:hAnsi="Times New Roman"/>
          <w:color w:val="000000"/>
          <w:sz w:val="28"/>
          <w:szCs w:val="28"/>
        </w:rPr>
      </w:pPr>
      <w:r w:rsidRPr="00797B16">
        <w:rPr>
          <w:rFonts w:ascii="Times New Roman" w:hAnsi="Times New Roman"/>
          <w:color w:val="000000"/>
          <w:sz w:val="28"/>
          <w:szCs w:val="28"/>
        </w:rPr>
        <w:t xml:space="preserve">Онтология верхнего уровня </w:t>
      </w:r>
      <w:r w:rsidRPr="00797B16">
        <w:rPr>
          <w:rFonts w:ascii="Times New Roman" w:hAnsi="Times New Roman"/>
          <w:color w:val="000000"/>
          <w:sz w:val="28"/>
          <w:szCs w:val="28"/>
          <w:lang w:val="en-US"/>
        </w:rPr>
        <w:t>BFO</w:t>
      </w:r>
      <w:r w:rsidRPr="00797B16">
        <w:rPr>
          <w:rFonts w:ascii="Times New Roman" w:hAnsi="Times New Roman"/>
          <w:color w:val="000000"/>
          <w:sz w:val="28"/>
          <w:szCs w:val="28"/>
        </w:rPr>
        <w:t xml:space="preserve"> (</w:t>
      </w:r>
      <w:proofErr w:type="spellStart"/>
      <w:r w:rsidRPr="00797B16">
        <w:rPr>
          <w:rFonts w:ascii="Times New Roman" w:hAnsi="Times New Roman"/>
          <w:color w:val="000000"/>
          <w:sz w:val="28"/>
          <w:szCs w:val="28"/>
        </w:rPr>
        <w:t>Basic</w:t>
      </w:r>
      <w:proofErr w:type="spellEnd"/>
      <w:r w:rsidRPr="00797B1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797B16">
        <w:rPr>
          <w:rFonts w:ascii="Times New Roman" w:hAnsi="Times New Roman"/>
          <w:color w:val="000000"/>
          <w:sz w:val="28"/>
          <w:szCs w:val="28"/>
        </w:rPr>
        <w:t>Formal</w:t>
      </w:r>
      <w:proofErr w:type="spellEnd"/>
      <w:r w:rsidRPr="00797B1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797B16">
        <w:rPr>
          <w:rFonts w:ascii="Times New Roman" w:hAnsi="Times New Roman"/>
          <w:color w:val="000000"/>
          <w:sz w:val="28"/>
          <w:szCs w:val="28"/>
        </w:rPr>
        <w:t>Ontology</w:t>
      </w:r>
      <w:proofErr w:type="spellEnd"/>
      <w:r w:rsidRPr="00797B16">
        <w:rPr>
          <w:rFonts w:ascii="Times New Roman" w:hAnsi="Times New Roman"/>
          <w:color w:val="000000"/>
          <w:sz w:val="28"/>
          <w:szCs w:val="28"/>
        </w:rPr>
        <w:t>).</w:t>
      </w:r>
    </w:p>
    <w:p w:rsidR="009F7A72" w:rsidRPr="00797B16" w:rsidRDefault="009F7A72" w:rsidP="009F7A72">
      <w:pPr>
        <w:numPr>
          <w:ilvl w:val="0"/>
          <w:numId w:val="6"/>
        </w:numPr>
        <w:spacing w:after="120" w:line="276" w:lineRule="auto"/>
        <w:ind w:left="357" w:right="0" w:hanging="35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97B16">
        <w:rPr>
          <w:rFonts w:ascii="Times New Roman" w:hAnsi="Times New Roman"/>
          <w:color w:val="000000"/>
          <w:sz w:val="28"/>
          <w:szCs w:val="28"/>
        </w:rPr>
        <w:t>Онтология</w:t>
      </w:r>
      <w:r w:rsidRPr="00797B1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797B16">
        <w:rPr>
          <w:rFonts w:ascii="Times New Roman" w:hAnsi="Times New Roman"/>
          <w:color w:val="000000"/>
          <w:sz w:val="28"/>
          <w:szCs w:val="28"/>
        </w:rPr>
        <w:t>верхнего</w:t>
      </w:r>
      <w:r w:rsidRPr="00797B1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797B16">
        <w:rPr>
          <w:rFonts w:ascii="Times New Roman" w:hAnsi="Times New Roman"/>
          <w:color w:val="000000"/>
          <w:sz w:val="28"/>
          <w:szCs w:val="28"/>
        </w:rPr>
        <w:t>уровня</w:t>
      </w:r>
      <w:r w:rsidRPr="00797B16">
        <w:rPr>
          <w:rFonts w:ascii="Times New Roman" w:hAnsi="Times New Roman"/>
          <w:color w:val="000000"/>
          <w:sz w:val="28"/>
          <w:szCs w:val="28"/>
          <w:lang w:val="en-US"/>
        </w:rPr>
        <w:t xml:space="preserve">  GFO (General Formal Ontology)</w:t>
      </w:r>
    </w:p>
    <w:p w:rsidR="009F7A72" w:rsidRPr="00797B16" w:rsidRDefault="009F7A72" w:rsidP="009F7A72">
      <w:pPr>
        <w:numPr>
          <w:ilvl w:val="0"/>
          <w:numId w:val="6"/>
        </w:numPr>
        <w:spacing w:after="120" w:line="276" w:lineRule="auto"/>
        <w:ind w:left="357" w:right="0" w:hanging="357"/>
        <w:rPr>
          <w:rFonts w:ascii="Times New Roman" w:hAnsi="Times New Roman"/>
          <w:color w:val="000000"/>
          <w:sz w:val="28"/>
          <w:szCs w:val="28"/>
        </w:rPr>
      </w:pPr>
      <w:r w:rsidRPr="00797B16">
        <w:rPr>
          <w:rFonts w:ascii="Times New Roman" w:hAnsi="Times New Roman"/>
          <w:color w:val="000000"/>
          <w:sz w:val="28"/>
          <w:szCs w:val="28"/>
        </w:rPr>
        <w:t>UFO (</w:t>
      </w:r>
      <w:proofErr w:type="spellStart"/>
      <w:r w:rsidRPr="00797B16">
        <w:rPr>
          <w:rFonts w:ascii="Times New Roman" w:hAnsi="Times New Roman"/>
          <w:color w:val="000000"/>
          <w:sz w:val="28"/>
          <w:szCs w:val="28"/>
        </w:rPr>
        <w:t>Unified</w:t>
      </w:r>
      <w:proofErr w:type="spellEnd"/>
      <w:r w:rsidRPr="00797B1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797B16">
        <w:rPr>
          <w:rFonts w:ascii="Times New Roman" w:hAnsi="Times New Roman"/>
          <w:color w:val="000000"/>
          <w:sz w:val="28"/>
          <w:szCs w:val="28"/>
        </w:rPr>
        <w:t>Foundational</w:t>
      </w:r>
      <w:proofErr w:type="spellEnd"/>
      <w:r w:rsidRPr="00797B1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797B16">
        <w:rPr>
          <w:rFonts w:ascii="Times New Roman" w:hAnsi="Times New Roman"/>
          <w:color w:val="000000"/>
          <w:sz w:val="28"/>
          <w:szCs w:val="28"/>
        </w:rPr>
        <w:t>Ontology</w:t>
      </w:r>
      <w:proofErr w:type="spellEnd"/>
      <w:r w:rsidRPr="00797B16">
        <w:rPr>
          <w:rFonts w:ascii="Times New Roman" w:hAnsi="Times New Roman"/>
          <w:color w:val="000000"/>
          <w:sz w:val="28"/>
          <w:szCs w:val="28"/>
        </w:rPr>
        <w:t>)</w:t>
      </w:r>
    </w:p>
    <w:p w:rsidR="009F7A72" w:rsidRPr="00797B16" w:rsidRDefault="009F7A72" w:rsidP="009F7A72">
      <w:pPr>
        <w:numPr>
          <w:ilvl w:val="0"/>
          <w:numId w:val="6"/>
        </w:numPr>
        <w:spacing w:after="120" w:line="276" w:lineRule="auto"/>
        <w:ind w:left="357" w:right="0" w:hanging="357"/>
        <w:rPr>
          <w:rFonts w:ascii="Times New Roman" w:hAnsi="Times New Roman"/>
          <w:color w:val="000000"/>
          <w:sz w:val="28"/>
          <w:szCs w:val="28"/>
        </w:rPr>
      </w:pPr>
      <w:r w:rsidRPr="00797B16">
        <w:rPr>
          <w:rFonts w:ascii="Times New Roman" w:hAnsi="Times New Roman"/>
          <w:color w:val="000000"/>
          <w:sz w:val="28"/>
          <w:szCs w:val="28"/>
        </w:rPr>
        <w:t>Открытые биомедицинские онтологии OBO.</w:t>
      </w:r>
    </w:p>
    <w:p w:rsidR="009F7A72" w:rsidRPr="00797B16" w:rsidRDefault="009F7A72" w:rsidP="009F7A72">
      <w:pPr>
        <w:numPr>
          <w:ilvl w:val="0"/>
          <w:numId w:val="6"/>
        </w:numPr>
        <w:spacing w:after="120" w:line="276" w:lineRule="auto"/>
        <w:ind w:left="357" w:right="0" w:hanging="357"/>
        <w:rPr>
          <w:rFonts w:ascii="Times New Roman" w:hAnsi="Times New Roman"/>
          <w:color w:val="000000"/>
          <w:sz w:val="28"/>
          <w:szCs w:val="28"/>
        </w:rPr>
      </w:pPr>
      <w:r w:rsidRPr="00797B16">
        <w:rPr>
          <w:rFonts w:ascii="Times New Roman" w:hAnsi="Times New Roman"/>
          <w:color w:val="000000"/>
          <w:sz w:val="28"/>
          <w:szCs w:val="28"/>
        </w:rPr>
        <w:t xml:space="preserve">Лексическая онтология </w:t>
      </w:r>
      <w:proofErr w:type="spellStart"/>
      <w:r w:rsidRPr="00797B16">
        <w:rPr>
          <w:rFonts w:ascii="Times New Roman" w:hAnsi="Times New Roman"/>
          <w:color w:val="000000"/>
          <w:sz w:val="28"/>
          <w:szCs w:val="28"/>
        </w:rPr>
        <w:t>WordNet</w:t>
      </w:r>
      <w:proofErr w:type="spellEnd"/>
      <w:r w:rsidRPr="00797B16">
        <w:rPr>
          <w:rFonts w:ascii="Times New Roman" w:hAnsi="Times New Roman"/>
          <w:color w:val="000000"/>
          <w:sz w:val="28"/>
          <w:szCs w:val="28"/>
        </w:rPr>
        <w:t>.</w:t>
      </w:r>
    </w:p>
    <w:p w:rsidR="009F7A72" w:rsidRPr="00797B16" w:rsidRDefault="009F7A72" w:rsidP="009F7A72">
      <w:pPr>
        <w:numPr>
          <w:ilvl w:val="0"/>
          <w:numId w:val="6"/>
        </w:numPr>
        <w:spacing w:after="120" w:line="276" w:lineRule="auto"/>
        <w:ind w:left="357" w:right="0" w:hanging="357"/>
        <w:rPr>
          <w:rFonts w:ascii="Times New Roman" w:hAnsi="Times New Roman"/>
          <w:color w:val="000000"/>
          <w:sz w:val="28"/>
          <w:szCs w:val="28"/>
        </w:rPr>
      </w:pPr>
      <w:r w:rsidRPr="00797B16">
        <w:rPr>
          <w:rFonts w:ascii="Times New Roman" w:hAnsi="Times New Roman"/>
          <w:color w:val="000000"/>
          <w:sz w:val="28"/>
          <w:szCs w:val="28"/>
        </w:rPr>
        <w:t>Онтология</w:t>
      </w:r>
      <w:r w:rsidRPr="00797B16">
        <w:rPr>
          <w:rFonts w:ascii="Times New Roman" w:hAnsi="Times New Roman"/>
          <w:color w:val="000000"/>
          <w:sz w:val="28"/>
          <w:szCs w:val="28"/>
          <w:lang w:val="en-US"/>
        </w:rPr>
        <w:t xml:space="preserve"> FOAF</w:t>
      </w:r>
      <w:r w:rsidRPr="00797B16">
        <w:rPr>
          <w:rFonts w:ascii="Times New Roman" w:hAnsi="Times New Roman"/>
          <w:color w:val="000000"/>
          <w:sz w:val="28"/>
          <w:szCs w:val="28"/>
        </w:rPr>
        <w:t>.</w:t>
      </w:r>
    </w:p>
    <w:p w:rsidR="009F7A72" w:rsidRPr="00797B16" w:rsidRDefault="009F7A72" w:rsidP="009F7A72">
      <w:pPr>
        <w:numPr>
          <w:ilvl w:val="0"/>
          <w:numId w:val="6"/>
        </w:numPr>
        <w:spacing w:after="120" w:line="276" w:lineRule="auto"/>
        <w:ind w:left="357" w:right="0" w:hanging="357"/>
        <w:rPr>
          <w:rFonts w:ascii="Times New Roman" w:hAnsi="Times New Roman"/>
          <w:color w:val="000000"/>
          <w:sz w:val="28"/>
          <w:szCs w:val="28"/>
        </w:rPr>
      </w:pPr>
      <w:r w:rsidRPr="00797B16">
        <w:rPr>
          <w:rFonts w:ascii="Times New Roman" w:hAnsi="Times New Roman"/>
          <w:color w:val="000000"/>
          <w:sz w:val="28"/>
          <w:szCs w:val="28"/>
        </w:rPr>
        <w:t>Система ONTOLINGUA.</w:t>
      </w:r>
    </w:p>
    <w:p w:rsidR="009F7A72" w:rsidRPr="00797B16" w:rsidRDefault="009F7A72" w:rsidP="009F7A72">
      <w:pPr>
        <w:numPr>
          <w:ilvl w:val="0"/>
          <w:numId w:val="6"/>
        </w:numPr>
        <w:spacing w:after="120" w:line="276" w:lineRule="auto"/>
        <w:ind w:left="357" w:right="0" w:hanging="357"/>
        <w:rPr>
          <w:rFonts w:ascii="Times New Roman" w:hAnsi="Times New Roman"/>
          <w:color w:val="000000"/>
          <w:sz w:val="28"/>
          <w:szCs w:val="28"/>
        </w:rPr>
      </w:pPr>
      <w:r w:rsidRPr="00797B16">
        <w:rPr>
          <w:rFonts w:ascii="Times New Roman" w:hAnsi="Times New Roman"/>
          <w:color w:val="000000"/>
          <w:sz w:val="28"/>
          <w:szCs w:val="28"/>
        </w:rPr>
        <w:t xml:space="preserve">Проект создания всеобъемлющей онтологии и базы знаний </w:t>
      </w:r>
      <w:proofErr w:type="spellStart"/>
      <w:r w:rsidRPr="00797B16">
        <w:rPr>
          <w:rFonts w:ascii="Times New Roman" w:hAnsi="Times New Roman"/>
          <w:color w:val="000000"/>
          <w:sz w:val="28"/>
          <w:szCs w:val="28"/>
        </w:rPr>
        <w:t>Cyc</w:t>
      </w:r>
      <w:proofErr w:type="spellEnd"/>
      <w:r w:rsidRPr="00797B16">
        <w:rPr>
          <w:rFonts w:ascii="Times New Roman" w:hAnsi="Times New Roman"/>
          <w:color w:val="000000"/>
          <w:sz w:val="28"/>
          <w:szCs w:val="28"/>
        </w:rPr>
        <w:t>.</w:t>
      </w:r>
    </w:p>
    <w:p w:rsidR="009F7A72" w:rsidRPr="00797B16" w:rsidRDefault="009F7A72" w:rsidP="009F7A72">
      <w:pPr>
        <w:numPr>
          <w:ilvl w:val="0"/>
          <w:numId w:val="6"/>
        </w:numPr>
        <w:spacing w:after="120" w:line="276" w:lineRule="auto"/>
        <w:ind w:left="357" w:right="0" w:hanging="357"/>
        <w:rPr>
          <w:rFonts w:ascii="Times New Roman" w:hAnsi="Times New Roman"/>
          <w:color w:val="000000"/>
          <w:sz w:val="28"/>
          <w:szCs w:val="28"/>
        </w:rPr>
      </w:pPr>
      <w:r w:rsidRPr="00797B16">
        <w:rPr>
          <w:rFonts w:ascii="Times New Roman" w:hAnsi="Times New Roman"/>
          <w:color w:val="000000"/>
          <w:sz w:val="28"/>
          <w:szCs w:val="28"/>
        </w:rPr>
        <w:t xml:space="preserve">Основные идеи концепции </w:t>
      </w:r>
      <w:proofErr w:type="spellStart"/>
      <w:r w:rsidRPr="00797B16">
        <w:rPr>
          <w:rFonts w:ascii="Times New Roman" w:hAnsi="Times New Roman"/>
          <w:color w:val="000000"/>
          <w:sz w:val="28"/>
          <w:szCs w:val="28"/>
        </w:rPr>
        <w:t>Semantic</w:t>
      </w:r>
      <w:proofErr w:type="spellEnd"/>
      <w:r w:rsidRPr="00797B1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797B16">
        <w:rPr>
          <w:rFonts w:ascii="Times New Roman" w:hAnsi="Times New Roman"/>
          <w:color w:val="000000"/>
          <w:sz w:val="28"/>
          <w:szCs w:val="28"/>
        </w:rPr>
        <w:t>Web</w:t>
      </w:r>
      <w:proofErr w:type="spellEnd"/>
      <w:r w:rsidRPr="00797B16">
        <w:rPr>
          <w:rFonts w:ascii="Times New Roman" w:hAnsi="Times New Roman"/>
          <w:color w:val="000000"/>
          <w:sz w:val="28"/>
          <w:szCs w:val="28"/>
        </w:rPr>
        <w:t>.</w:t>
      </w:r>
    </w:p>
    <w:p w:rsidR="009F7A72" w:rsidRPr="00797B16" w:rsidRDefault="009F7A72" w:rsidP="009F7A72">
      <w:pPr>
        <w:numPr>
          <w:ilvl w:val="0"/>
          <w:numId w:val="6"/>
        </w:numPr>
        <w:spacing w:after="120" w:line="276" w:lineRule="auto"/>
        <w:ind w:left="357" w:right="0" w:hanging="35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97B16">
        <w:rPr>
          <w:rFonts w:ascii="Times New Roman" w:hAnsi="Times New Roman"/>
          <w:color w:val="000000"/>
          <w:sz w:val="28"/>
          <w:szCs w:val="28"/>
        </w:rPr>
        <w:t>Язык</w:t>
      </w:r>
      <w:r w:rsidRPr="00797B16">
        <w:rPr>
          <w:rFonts w:ascii="Times New Roman" w:hAnsi="Times New Roman"/>
          <w:color w:val="000000"/>
          <w:sz w:val="28"/>
          <w:szCs w:val="28"/>
          <w:lang w:val="en-US"/>
        </w:rPr>
        <w:t xml:space="preserve"> F-logic (Frame logic).</w:t>
      </w:r>
    </w:p>
    <w:p w:rsidR="009F7A72" w:rsidRPr="00797B16" w:rsidRDefault="009F7A72" w:rsidP="009F7A72">
      <w:pPr>
        <w:numPr>
          <w:ilvl w:val="0"/>
          <w:numId w:val="6"/>
        </w:numPr>
        <w:spacing w:after="120" w:line="276" w:lineRule="auto"/>
        <w:ind w:left="357" w:right="0" w:hanging="35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97B16">
        <w:rPr>
          <w:rFonts w:ascii="Times New Roman" w:hAnsi="Times New Roman"/>
          <w:color w:val="000000"/>
          <w:sz w:val="28"/>
          <w:szCs w:val="28"/>
        </w:rPr>
        <w:t>Язык</w:t>
      </w:r>
      <w:r w:rsidRPr="00797B16">
        <w:rPr>
          <w:rFonts w:ascii="Times New Roman" w:hAnsi="Times New Roman"/>
          <w:color w:val="000000"/>
          <w:sz w:val="28"/>
          <w:szCs w:val="28"/>
          <w:lang w:val="en-US"/>
        </w:rPr>
        <w:t xml:space="preserve"> KIF (Knowledge Interchange Format).</w:t>
      </w:r>
    </w:p>
    <w:p w:rsidR="009F7A72" w:rsidRPr="00797B16" w:rsidRDefault="009F7A72" w:rsidP="009F7A72">
      <w:pPr>
        <w:numPr>
          <w:ilvl w:val="0"/>
          <w:numId w:val="6"/>
        </w:numPr>
        <w:spacing w:after="120" w:line="276" w:lineRule="auto"/>
        <w:ind w:left="357" w:right="0" w:hanging="357"/>
        <w:rPr>
          <w:rFonts w:ascii="Times New Roman" w:hAnsi="Times New Roman"/>
          <w:color w:val="000000"/>
          <w:sz w:val="28"/>
          <w:szCs w:val="28"/>
        </w:rPr>
      </w:pPr>
      <w:r w:rsidRPr="00797B16">
        <w:rPr>
          <w:rFonts w:ascii="Times New Roman" w:hAnsi="Times New Roman"/>
          <w:color w:val="000000"/>
          <w:sz w:val="28"/>
          <w:szCs w:val="28"/>
        </w:rPr>
        <w:t>Методология построения онтологий METHONTOLOGY.</w:t>
      </w:r>
    </w:p>
    <w:p w:rsidR="009F7A72" w:rsidRPr="00797B16" w:rsidRDefault="008328BF" w:rsidP="009F7A72">
      <w:pPr>
        <w:numPr>
          <w:ilvl w:val="0"/>
          <w:numId w:val="6"/>
        </w:numPr>
        <w:spacing w:after="120" w:line="276" w:lineRule="auto"/>
        <w:ind w:left="357" w:right="0" w:hanging="357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М</w:t>
      </w:r>
      <w:r w:rsidR="009F7A72" w:rsidRPr="00797B16">
        <w:rPr>
          <w:rFonts w:ascii="Times New Roman" w:hAnsi="Times New Roman"/>
          <w:color w:val="000000"/>
          <w:sz w:val="28"/>
          <w:szCs w:val="28"/>
        </w:rPr>
        <w:t>етодология онтологического моделирования</w:t>
      </w:r>
      <w:r w:rsidRPr="008328B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797B16">
        <w:rPr>
          <w:rFonts w:ascii="Times New Roman" w:hAnsi="Times New Roman"/>
          <w:color w:val="000000"/>
          <w:sz w:val="28"/>
          <w:szCs w:val="28"/>
        </w:rPr>
        <w:t>IDEF5</w:t>
      </w:r>
      <w:r w:rsidR="009F7A72" w:rsidRPr="00797B16">
        <w:rPr>
          <w:rFonts w:ascii="Times New Roman" w:hAnsi="Times New Roman"/>
          <w:color w:val="000000"/>
          <w:sz w:val="28"/>
          <w:szCs w:val="28"/>
        </w:rPr>
        <w:t>.</w:t>
      </w:r>
    </w:p>
    <w:p w:rsidR="009F7A72" w:rsidRPr="00797B16" w:rsidRDefault="009F7A72" w:rsidP="009F7A72">
      <w:pPr>
        <w:numPr>
          <w:ilvl w:val="0"/>
          <w:numId w:val="6"/>
        </w:numPr>
        <w:spacing w:after="120" w:line="276" w:lineRule="auto"/>
        <w:ind w:left="357" w:right="0" w:hanging="357"/>
        <w:rPr>
          <w:rFonts w:ascii="Times New Roman" w:hAnsi="Times New Roman"/>
          <w:color w:val="000000"/>
          <w:sz w:val="28"/>
          <w:szCs w:val="28"/>
        </w:rPr>
      </w:pPr>
      <w:r w:rsidRPr="00797B16">
        <w:rPr>
          <w:rFonts w:ascii="Times New Roman" w:hAnsi="Times New Roman"/>
          <w:color w:val="000000"/>
          <w:sz w:val="28"/>
          <w:szCs w:val="28"/>
        </w:rPr>
        <w:t xml:space="preserve">Интеллектуальная система IBM </w:t>
      </w:r>
      <w:proofErr w:type="spellStart"/>
      <w:r w:rsidRPr="00797B16">
        <w:rPr>
          <w:rFonts w:ascii="Times New Roman" w:hAnsi="Times New Roman"/>
          <w:color w:val="000000"/>
          <w:sz w:val="28"/>
          <w:szCs w:val="28"/>
        </w:rPr>
        <w:t>Watson</w:t>
      </w:r>
      <w:proofErr w:type="spellEnd"/>
      <w:r w:rsidRPr="00797B16">
        <w:rPr>
          <w:rFonts w:ascii="Times New Roman" w:hAnsi="Times New Roman"/>
          <w:color w:val="000000"/>
          <w:sz w:val="28"/>
          <w:szCs w:val="28"/>
        </w:rPr>
        <w:t>.</w:t>
      </w:r>
    </w:p>
    <w:p w:rsidR="009F7A72" w:rsidRPr="00797B16" w:rsidRDefault="009F7A72" w:rsidP="009F7A72">
      <w:pPr>
        <w:numPr>
          <w:ilvl w:val="0"/>
          <w:numId w:val="6"/>
        </w:numPr>
        <w:spacing w:after="120" w:line="276" w:lineRule="auto"/>
        <w:ind w:left="357" w:right="0" w:hanging="357"/>
        <w:rPr>
          <w:rFonts w:ascii="Times New Roman" w:hAnsi="Times New Roman"/>
          <w:color w:val="000000"/>
          <w:sz w:val="28"/>
          <w:szCs w:val="28"/>
        </w:rPr>
      </w:pPr>
      <w:r w:rsidRPr="00797B16">
        <w:rPr>
          <w:rFonts w:ascii="Times New Roman" w:hAnsi="Times New Roman"/>
          <w:color w:val="000000"/>
          <w:sz w:val="28"/>
          <w:szCs w:val="28"/>
        </w:rPr>
        <w:t xml:space="preserve">Формат описания ресурсов </w:t>
      </w:r>
      <w:proofErr w:type="spellStart"/>
      <w:r w:rsidRPr="00797B16">
        <w:rPr>
          <w:rFonts w:ascii="Times New Roman" w:hAnsi="Times New Roman"/>
          <w:color w:val="000000"/>
          <w:sz w:val="28"/>
          <w:szCs w:val="28"/>
        </w:rPr>
        <w:t>Dublin</w:t>
      </w:r>
      <w:proofErr w:type="spellEnd"/>
      <w:r w:rsidRPr="00797B1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797B16">
        <w:rPr>
          <w:rFonts w:ascii="Times New Roman" w:hAnsi="Times New Roman"/>
          <w:color w:val="000000"/>
          <w:sz w:val="28"/>
          <w:szCs w:val="28"/>
        </w:rPr>
        <w:t>Core</w:t>
      </w:r>
      <w:proofErr w:type="spellEnd"/>
      <w:r w:rsidRPr="00797B16">
        <w:rPr>
          <w:rFonts w:ascii="Times New Roman" w:hAnsi="Times New Roman"/>
          <w:color w:val="000000"/>
          <w:sz w:val="28"/>
          <w:szCs w:val="28"/>
        </w:rPr>
        <w:t>.</w:t>
      </w:r>
    </w:p>
    <w:p w:rsidR="009F7A72" w:rsidRPr="00797B16" w:rsidRDefault="009F7A72" w:rsidP="009F7A72">
      <w:pPr>
        <w:numPr>
          <w:ilvl w:val="0"/>
          <w:numId w:val="6"/>
        </w:numPr>
        <w:spacing w:after="120" w:line="276" w:lineRule="auto"/>
        <w:ind w:left="357" w:right="0" w:hanging="357"/>
        <w:rPr>
          <w:rFonts w:ascii="Times New Roman" w:hAnsi="Times New Roman"/>
          <w:color w:val="000000"/>
          <w:sz w:val="28"/>
          <w:szCs w:val="28"/>
        </w:rPr>
      </w:pPr>
      <w:r w:rsidRPr="00797B16">
        <w:rPr>
          <w:rFonts w:ascii="Times New Roman" w:hAnsi="Times New Roman"/>
          <w:color w:val="000000"/>
          <w:sz w:val="28"/>
          <w:szCs w:val="28"/>
        </w:rPr>
        <w:t xml:space="preserve">Принципы организации коллекций данных </w:t>
      </w:r>
      <w:proofErr w:type="spellStart"/>
      <w:r w:rsidRPr="00797B16">
        <w:rPr>
          <w:rFonts w:ascii="Times New Roman" w:hAnsi="Times New Roman"/>
          <w:color w:val="000000"/>
          <w:sz w:val="28"/>
          <w:szCs w:val="28"/>
        </w:rPr>
        <w:t>Linked</w:t>
      </w:r>
      <w:proofErr w:type="spellEnd"/>
      <w:r w:rsidRPr="00797B1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797B16">
        <w:rPr>
          <w:rFonts w:ascii="Times New Roman" w:hAnsi="Times New Roman"/>
          <w:color w:val="000000"/>
          <w:sz w:val="28"/>
          <w:szCs w:val="28"/>
        </w:rPr>
        <w:t>data</w:t>
      </w:r>
      <w:proofErr w:type="spellEnd"/>
      <w:r w:rsidRPr="00797B16">
        <w:rPr>
          <w:rFonts w:ascii="Times New Roman" w:hAnsi="Times New Roman"/>
          <w:color w:val="000000"/>
          <w:sz w:val="28"/>
          <w:szCs w:val="28"/>
        </w:rPr>
        <w:t xml:space="preserve"> и </w:t>
      </w:r>
      <w:proofErr w:type="spellStart"/>
      <w:r w:rsidRPr="00797B16">
        <w:rPr>
          <w:rFonts w:ascii="Times New Roman" w:hAnsi="Times New Roman"/>
          <w:color w:val="000000"/>
          <w:sz w:val="28"/>
          <w:szCs w:val="28"/>
        </w:rPr>
        <w:t>Linked</w:t>
      </w:r>
      <w:proofErr w:type="spellEnd"/>
      <w:r w:rsidRPr="00797B1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797B16">
        <w:rPr>
          <w:rFonts w:ascii="Times New Roman" w:hAnsi="Times New Roman"/>
          <w:color w:val="000000"/>
          <w:sz w:val="28"/>
          <w:szCs w:val="28"/>
        </w:rPr>
        <w:t>Open</w:t>
      </w:r>
      <w:proofErr w:type="spellEnd"/>
      <w:r w:rsidRPr="00797B1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797B16">
        <w:rPr>
          <w:rFonts w:ascii="Times New Roman" w:hAnsi="Times New Roman"/>
          <w:color w:val="000000"/>
          <w:sz w:val="28"/>
          <w:szCs w:val="28"/>
        </w:rPr>
        <w:t>Data</w:t>
      </w:r>
      <w:proofErr w:type="spellEnd"/>
      <w:r w:rsidRPr="00797B16">
        <w:rPr>
          <w:rFonts w:ascii="Times New Roman" w:hAnsi="Times New Roman"/>
          <w:color w:val="000000"/>
          <w:sz w:val="28"/>
          <w:szCs w:val="28"/>
        </w:rPr>
        <w:t>.</w:t>
      </w:r>
    </w:p>
    <w:p w:rsidR="009F7A72" w:rsidRPr="00797B16" w:rsidRDefault="009F7A72" w:rsidP="009F7A72">
      <w:pPr>
        <w:numPr>
          <w:ilvl w:val="0"/>
          <w:numId w:val="6"/>
        </w:numPr>
        <w:spacing w:after="120" w:line="276" w:lineRule="auto"/>
        <w:ind w:left="357" w:right="0" w:hanging="35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97B16">
        <w:rPr>
          <w:rFonts w:ascii="Times New Roman" w:hAnsi="Times New Roman"/>
          <w:color w:val="000000"/>
          <w:sz w:val="28"/>
          <w:szCs w:val="28"/>
        </w:rPr>
        <w:t>Модель</w:t>
      </w:r>
      <w:r w:rsidRPr="00797B1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797B16">
        <w:rPr>
          <w:rFonts w:ascii="Times New Roman" w:hAnsi="Times New Roman"/>
          <w:color w:val="000000"/>
          <w:sz w:val="28"/>
          <w:szCs w:val="28"/>
        </w:rPr>
        <w:t>организации</w:t>
      </w:r>
      <w:r w:rsidRPr="00797B1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797B16">
        <w:rPr>
          <w:rFonts w:ascii="Times New Roman" w:hAnsi="Times New Roman"/>
          <w:color w:val="000000"/>
          <w:sz w:val="28"/>
          <w:szCs w:val="28"/>
        </w:rPr>
        <w:t>знаний</w:t>
      </w:r>
      <w:r w:rsidRPr="00797B16">
        <w:rPr>
          <w:rFonts w:ascii="Times New Roman" w:hAnsi="Times New Roman"/>
          <w:color w:val="000000"/>
          <w:sz w:val="28"/>
          <w:szCs w:val="28"/>
          <w:lang w:val="en-US"/>
        </w:rPr>
        <w:t xml:space="preserve"> SKOS (Simple Knowledge Organization Sy</w:t>
      </w:r>
      <w:r w:rsidRPr="00797B16">
        <w:rPr>
          <w:rFonts w:ascii="Times New Roman" w:hAnsi="Times New Roman"/>
          <w:color w:val="000000"/>
          <w:sz w:val="28"/>
          <w:szCs w:val="28"/>
          <w:lang w:val="en-US"/>
        </w:rPr>
        <w:t>s</w:t>
      </w:r>
      <w:r w:rsidRPr="00797B16">
        <w:rPr>
          <w:rFonts w:ascii="Times New Roman" w:hAnsi="Times New Roman"/>
          <w:color w:val="000000"/>
          <w:sz w:val="28"/>
          <w:szCs w:val="28"/>
          <w:lang w:val="en-US"/>
        </w:rPr>
        <w:t>tem).</w:t>
      </w:r>
    </w:p>
    <w:p w:rsidR="00CB0A9F" w:rsidRPr="00797B16" w:rsidRDefault="00CB0A9F" w:rsidP="007A4B68">
      <w:pPr>
        <w:pStyle w:val="ListParagraph1"/>
        <w:ind w:left="0" w:right="0" w:firstLine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7A4B68" w:rsidRPr="00797B16" w:rsidRDefault="007A4B68" w:rsidP="007A4B68">
      <w:pPr>
        <w:pStyle w:val="ListParagraph1"/>
        <w:ind w:left="0" w:right="0" w:firstLine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B913C4" w:rsidRPr="00797B16" w:rsidRDefault="00B913C4" w:rsidP="00680B29">
      <w:pPr>
        <w:pStyle w:val="12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797B16">
        <w:rPr>
          <w:rFonts w:ascii="Times New Roman" w:hAnsi="Times New Roman"/>
          <w:color w:val="000000"/>
          <w:sz w:val="28"/>
          <w:szCs w:val="28"/>
        </w:rPr>
        <w:t>2.1.</w:t>
      </w:r>
      <w:r w:rsidR="00CB0A9F" w:rsidRPr="00797B16">
        <w:rPr>
          <w:rFonts w:ascii="Times New Roman" w:hAnsi="Times New Roman"/>
          <w:color w:val="000000"/>
          <w:sz w:val="28"/>
          <w:szCs w:val="28"/>
        </w:rPr>
        <w:t>3</w:t>
      </w:r>
      <w:r w:rsidRPr="00797B16">
        <w:rPr>
          <w:rFonts w:ascii="Times New Roman" w:hAnsi="Times New Roman"/>
          <w:color w:val="000000"/>
          <w:sz w:val="28"/>
          <w:szCs w:val="28"/>
        </w:rPr>
        <w:t xml:space="preserve"> Форма и перечень вопросов экзаменационного билета</w:t>
      </w:r>
    </w:p>
    <w:p w:rsidR="007A4B68" w:rsidRPr="00797B16" w:rsidRDefault="007A4B68" w:rsidP="00680B29">
      <w:pPr>
        <w:pStyle w:val="12"/>
        <w:ind w:left="0" w:right="-1" w:firstLine="0"/>
        <w:jc w:val="center"/>
        <w:rPr>
          <w:rFonts w:ascii="Times New Roman" w:hAnsi="Times New Roman"/>
          <w:b/>
          <w:bCs/>
          <w:sz w:val="28"/>
          <w:lang w:eastAsia="ru-RU"/>
        </w:rPr>
      </w:pPr>
    </w:p>
    <w:p w:rsidR="00B913C4" w:rsidRPr="00797B16" w:rsidRDefault="00B913C4" w:rsidP="00680B29">
      <w:pPr>
        <w:pStyle w:val="12"/>
        <w:ind w:left="0" w:right="-1" w:firstLine="0"/>
        <w:jc w:val="center"/>
        <w:rPr>
          <w:rFonts w:ascii="Times New Roman" w:hAnsi="Times New Roman"/>
          <w:b/>
          <w:bCs/>
          <w:sz w:val="28"/>
          <w:lang w:eastAsia="ru-RU"/>
        </w:rPr>
      </w:pPr>
      <w:r w:rsidRPr="00797B16">
        <w:rPr>
          <w:rFonts w:ascii="Times New Roman" w:hAnsi="Times New Roman"/>
          <w:b/>
          <w:bCs/>
          <w:sz w:val="28"/>
          <w:lang w:eastAsia="ru-RU"/>
        </w:rPr>
        <w:t>Форма  экзаменационного билета</w:t>
      </w:r>
    </w:p>
    <w:p w:rsidR="00B913C4" w:rsidRPr="00797B16" w:rsidRDefault="00B913C4" w:rsidP="00680B29">
      <w:pPr>
        <w:pStyle w:val="12"/>
        <w:ind w:left="0" w:right="-1" w:firstLine="0"/>
        <w:jc w:val="right"/>
        <w:rPr>
          <w:rFonts w:ascii="Times New Roman" w:hAnsi="Times New Roman"/>
          <w:color w:val="000000"/>
          <w:sz w:val="28"/>
          <w:szCs w:val="28"/>
        </w:rPr>
      </w:pPr>
      <w:r w:rsidRPr="00797B16">
        <w:rPr>
          <w:rFonts w:ascii="Times New Roman" w:hAnsi="Times New Roman"/>
          <w:bCs/>
          <w:sz w:val="28"/>
          <w:lang w:eastAsia="ru-RU"/>
        </w:rPr>
        <w:t>Таблица П</w:t>
      </w:r>
      <w:proofErr w:type="gramStart"/>
      <w:r w:rsidRPr="00797B16">
        <w:rPr>
          <w:rFonts w:ascii="Times New Roman" w:hAnsi="Times New Roman"/>
          <w:bCs/>
          <w:sz w:val="28"/>
          <w:lang w:eastAsia="ru-RU"/>
        </w:rPr>
        <w:t>1</w:t>
      </w:r>
      <w:proofErr w:type="gramEnd"/>
      <w:r w:rsidRPr="00797B16">
        <w:rPr>
          <w:rFonts w:ascii="Times New Roman" w:hAnsi="Times New Roman"/>
          <w:bCs/>
          <w:sz w:val="28"/>
          <w:lang w:eastAsia="ru-RU"/>
        </w:rPr>
        <w:t>.3</w:t>
      </w:r>
    </w:p>
    <w:tbl>
      <w:tblPr>
        <w:tblW w:w="9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36"/>
        <w:gridCol w:w="4141"/>
        <w:gridCol w:w="4988"/>
        <w:gridCol w:w="236"/>
      </w:tblGrid>
      <w:tr w:rsidR="00B913C4" w:rsidRPr="00797B16" w:rsidTr="0033185A">
        <w:tc>
          <w:tcPr>
            <w:tcW w:w="236" w:type="dxa"/>
            <w:tcBorders>
              <w:bottom w:val="nil"/>
              <w:right w:val="nil"/>
            </w:tcBorders>
          </w:tcPr>
          <w:p w:rsidR="00B913C4" w:rsidRPr="00797B16" w:rsidRDefault="00B913C4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left w:val="nil"/>
              <w:bottom w:val="nil"/>
              <w:right w:val="nil"/>
            </w:tcBorders>
          </w:tcPr>
          <w:p w:rsidR="00B913C4" w:rsidRPr="00797B16" w:rsidRDefault="00B913C4" w:rsidP="00D2797A">
            <w:pPr>
              <w:ind w:left="0" w:right="-1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797B16">
              <w:rPr>
                <w:rFonts w:ascii="Times New Roman" w:hAnsi="Times New Roman"/>
                <w:sz w:val="28"/>
                <w:lang w:eastAsia="ru-RU"/>
              </w:rPr>
              <w:t>Новосибирский государственный университет</w:t>
            </w:r>
          </w:p>
          <w:p w:rsidR="00B913C4" w:rsidRPr="00797B16" w:rsidRDefault="00B913C4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bCs/>
                <w:sz w:val="28"/>
                <w:lang w:eastAsia="ru-RU"/>
              </w:rPr>
            </w:pPr>
            <w:r w:rsidRPr="00797B16">
              <w:rPr>
                <w:rFonts w:ascii="Times New Roman" w:hAnsi="Times New Roman"/>
                <w:b/>
                <w:bCs/>
                <w:noProof/>
                <w:sz w:val="28"/>
                <w:lang w:eastAsia="ru-RU"/>
              </w:rPr>
              <w:t>Экзамен</w:t>
            </w:r>
          </w:p>
          <w:p w:rsidR="00B913C4" w:rsidRPr="00797B16" w:rsidRDefault="00B913C4" w:rsidP="00D2797A">
            <w:pPr>
              <w:ind w:left="0" w:right="-1" w:firstLine="0"/>
              <w:textAlignment w:val="baseline"/>
              <w:rPr>
                <w:sz w:val="12"/>
                <w:szCs w:val="12"/>
                <w:lang w:eastAsia="ru-RU"/>
              </w:rPr>
            </w:pPr>
          </w:p>
          <w:p w:rsidR="00B913C4" w:rsidRPr="00797B16" w:rsidRDefault="00B913C4" w:rsidP="00D2797A">
            <w:pPr>
              <w:ind w:left="0" w:right="-1" w:firstLine="0"/>
              <w:textAlignment w:val="baseline"/>
              <w:rPr>
                <w:sz w:val="12"/>
                <w:szCs w:val="12"/>
                <w:lang w:eastAsia="ru-RU"/>
              </w:rPr>
            </w:pPr>
          </w:p>
        </w:tc>
        <w:tc>
          <w:tcPr>
            <w:tcW w:w="236" w:type="dxa"/>
            <w:tcBorders>
              <w:left w:val="nil"/>
              <w:bottom w:val="nil"/>
            </w:tcBorders>
          </w:tcPr>
          <w:p w:rsidR="00B913C4" w:rsidRPr="00797B16" w:rsidRDefault="00B913C4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</w:tr>
      <w:tr w:rsidR="00B913C4" w:rsidRPr="00797B16" w:rsidTr="0033185A"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B913C4" w:rsidRPr="00797B16" w:rsidRDefault="00B913C4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top w:val="nil"/>
              <w:left w:val="nil"/>
              <w:right w:val="nil"/>
            </w:tcBorders>
          </w:tcPr>
          <w:p w:rsidR="00B913C4" w:rsidRPr="00797B16" w:rsidRDefault="00B913C4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  <w:r w:rsidRPr="00797B16">
              <w:rPr>
                <w:rFonts w:ascii="Times New Roman" w:hAnsi="Times New Roman"/>
                <w:noProof/>
                <w:sz w:val="28"/>
                <w:lang w:eastAsia="ru-RU"/>
              </w:rPr>
              <w:t>Языки и системы искусственного интеллекта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B913C4" w:rsidRPr="00797B16" w:rsidRDefault="00B913C4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</w:tr>
      <w:tr w:rsidR="00B913C4" w:rsidRPr="00797B16" w:rsidTr="0033185A"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B913C4" w:rsidRPr="00797B16" w:rsidRDefault="00B913C4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B913C4" w:rsidRPr="00797B16" w:rsidRDefault="00B913C4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  <w:r w:rsidRPr="00797B16">
              <w:rPr>
                <w:rFonts w:ascii="Times New Roman" w:hAnsi="Times New Roman"/>
                <w:sz w:val="16"/>
                <w:lang w:eastAsia="ru-RU"/>
              </w:rPr>
              <w:t>наименование дисциплины </w:t>
            </w:r>
          </w:p>
          <w:p w:rsidR="00B913C4" w:rsidRPr="00797B16" w:rsidRDefault="00B913C4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  <w:p w:rsidR="00B913C4" w:rsidRPr="00797B16" w:rsidRDefault="00B913C4" w:rsidP="00D2797A">
            <w:pPr>
              <w:ind w:left="0" w:right="-1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</w:p>
          <w:p w:rsidR="00B913C4" w:rsidRPr="00797B16" w:rsidRDefault="00B913C4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caps/>
                <w:color w:val="000000"/>
                <w:sz w:val="24"/>
                <w:szCs w:val="24"/>
              </w:rPr>
            </w:pPr>
            <w:r w:rsidRPr="00797B1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09.03.01 </w:t>
            </w:r>
            <w:r w:rsidRPr="00797B16">
              <w:rPr>
                <w:rFonts w:ascii="Times New Roman" w:hAnsi="Times New Roman"/>
                <w:caps/>
                <w:color w:val="000000"/>
                <w:sz w:val="24"/>
                <w:szCs w:val="24"/>
              </w:rPr>
              <w:t>ИНФОРМАТИКА И ВЫЧИСЛИТЕЛЬНАЯ ТЕХНИКА</w:t>
            </w:r>
          </w:p>
          <w:p w:rsidR="00FA7237" w:rsidRPr="00797B16" w:rsidRDefault="00FA7237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  <w:r w:rsidRPr="00797B16">
              <w:rPr>
                <w:rFonts w:ascii="Times New Roman" w:eastAsia="Calibri" w:hAnsi="Times New Roman"/>
                <w:sz w:val="24"/>
                <w:szCs w:val="24"/>
              </w:rPr>
              <w:t>Программная инженерия и компьютерные науки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B913C4" w:rsidRPr="00797B16" w:rsidRDefault="00B913C4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B913C4" w:rsidRPr="00797B16" w:rsidTr="0033185A"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B913C4" w:rsidRPr="00797B16" w:rsidRDefault="00B913C4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left w:val="nil"/>
              <w:bottom w:val="nil"/>
              <w:right w:val="nil"/>
            </w:tcBorders>
          </w:tcPr>
          <w:p w:rsidR="00B913C4" w:rsidRPr="00797B16" w:rsidRDefault="00B913C4" w:rsidP="00680B29">
            <w:pPr>
              <w:ind w:left="0" w:right="-1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797B16">
              <w:rPr>
                <w:rFonts w:ascii="Times New Roman" w:hAnsi="Times New Roman"/>
                <w:sz w:val="16"/>
                <w:lang w:eastAsia="ru-RU"/>
              </w:rPr>
              <w:t>наименование образовательной программы </w:t>
            </w:r>
          </w:p>
          <w:p w:rsidR="00B913C4" w:rsidRPr="00797B16" w:rsidRDefault="00B913C4" w:rsidP="00680B29">
            <w:pPr>
              <w:ind w:left="0" w:right="-1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797B16">
              <w:rPr>
                <w:rFonts w:ascii="Times New Roman" w:hAnsi="Times New Roman"/>
                <w:sz w:val="28"/>
                <w:lang w:eastAsia="ru-RU"/>
              </w:rPr>
              <w:t> </w:t>
            </w:r>
          </w:p>
          <w:p w:rsidR="00B913C4" w:rsidRPr="00797B16" w:rsidRDefault="00B913C4" w:rsidP="00680B29">
            <w:pPr>
              <w:ind w:left="0" w:right="-1" w:firstLine="0"/>
              <w:jc w:val="center"/>
              <w:textAlignment w:val="baseline"/>
              <w:rPr>
                <w:sz w:val="24"/>
                <w:szCs w:val="24"/>
                <w:lang w:eastAsia="ru-RU"/>
              </w:rPr>
            </w:pPr>
            <w:r w:rsidRPr="00797B16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ЭКЗАМЕНАЦИОННЫЙ БИЛЕТ №</w:t>
            </w:r>
            <w:r w:rsidRPr="00797B16">
              <w:rPr>
                <w:rFonts w:ascii="Segoe UI Symbol" w:hAnsi="Segoe UI Symbol"/>
                <w:sz w:val="24"/>
                <w:szCs w:val="24"/>
                <w:lang w:eastAsia="ru-RU"/>
              </w:rPr>
              <w:t> </w:t>
            </w:r>
          </w:p>
          <w:p w:rsidR="00B913C4" w:rsidRPr="00797B16" w:rsidRDefault="00B913C4" w:rsidP="00680B29">
            <w:pPr>
              <w:ind w:left="0" w:right="-1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</w:p>
          <w:p w:rsidR="00B913C4" w:rsidRPr="00797B16" w:rsidRDefault="00B913C4" w:rsidP="00680B29">
            <w:pPr>
              <w:ind w:left="0" w:right="-1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797B16">
              <w:rPr>
                <w:rFonts w:ascii="Times New Roman" w:hAnsi="Times New Roman"/>
                <w:sz w:val="28"/>
                <w:lang w:eastAsia="ru-RU"/>
              </w:rPr>
              <w:t xml:space="preserve">1. Вопрос из категории 1 </w:t>
            </w:r>
          </w:p>
          <w:p w:rsidR="00B913C4" w:rsidRPr="00797B16" w:rsidRDefault="00B913C4" w:rsidP="00680B29">
            <w:pPr>
              <w:ind w:left="0" w:right="-1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797B16">
              <w:rPr>
                <w:rFonts w:ascii="Times New Roman" w:hAnsi="Times New Roman"/>
                <w:sz w:val="28"/>
                <w:lang w:eastAsia="ru-RU"/>
              </w:rPr>
              <w:t>2. Вопрос из категории 2</w:t>
            </w:r>
          </w:p>
          <w:p w:rsidR="00B913C4" w:rsidRPr="00797B16" w:rsidRDefault="00B913C4" w:rsidP="00680B29">
            <w:pPr>
              <w:ind w:left="0" w:right="-1" w:firstLine="0"/>
              <w:textAlignment w:val="baseline"/>
              <w:rPr>
                <w:sz w:val="12"/>
                <w:szCs w:val="12"/>
                <w:lang w:eastAsia="ru-RU"/>
              </w:rPr>
            </w:pPr>
          </w:p>
          <w:p w:rsidR="00B913C4" w:rsidRPr="00797B16" w:rsidRDefault="00B913C4" w:rsidP="00650F8F">
            <w:pPr>
              <w:ind w:left="0" w:right="-1" w:firstLine="0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B913C4" w:rsidRPr="00797B16" w:rsidRDefault="00B913C4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B913C4" w:rsidRPr="00797B16" w:rsidTr="0033185A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913C4" w:rsidRPr="00797B16" w:rsidRDefault="00B913C4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</w:tcPr>
          <w:p w:rsidR="00B913C4" w:rsidRPr="00797B16" w:rsidRDefault="00B913C4" w:rsidP="00706C6A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  <w:r w:rsidRPr="00797B16">
              <w:rPr>
                <w:rFonts w:ascii="Times New Roman" w:hAnsi="Times New Roman"/>
                <w:sz w:val="28"/>
                <w:lang w:eastAsia="ru-RU"/>
              </w:rPr>
              <w:t>Составитель</w:t>
            </w: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13C4" w:rsidRPr="00797B16" w:rsidRDefault="00B913C4" w:rsidP="0033185A">
            <w:pPr>
              <w:ind w:left="0" w:right="-1" w:firstLine="0"/>
              <w:textAlignment w:val="baseline"/>
              <w:rPr>
                <w:rFonts w:ascii="Times New Roman" w:hAnsi="Times New Roman"/>
                <w:sz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913C4" w:rsidRPr="00797B16" w:rsidRDefault="00B913C4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B913C4" w:rsidRPr="00797B16" w:rsidTr="0033185A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913C4" w:rsidRPr="00797B16" w:rsidRDefault="00B913C4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13C4" w:rsidRPr="00797B16" w:rsidRDefault="00B913C4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13C4" w:rsidRPr="00797B16" w:rsidRDefault="00B913C4" w:rsidP="0033185A">
            <w:pPr>
              <w:ind w:left="0" w:right="-1" w:firstLine="0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  <w:r w:rsidRPr="00797B16">
              <w:rPr>
                <w:rFonts w:ascii="Times New Roman" w:hAnsi="Times New Roman"/>
                <w:sz w:val="20"/>
                <w:lang w:eastAsia="ru-RU"/>
              </w:rPr>
              <w:t>   </w:t>
            </w:r>
            <w:proofErr w:type="spellStart"/>
            <w:r w:rsidR="00853E43" w:rsidRPr="00797B16">
              <w:rPr>
                <w:rFonts w:ascii="Times New Roman" w:hAnsi="Times New Roman"/>
                <w:sz w:val="28"/>
                <w:lang w:eastAsia="ru-RU"/>
              </w:rPr>
              <w:t>Ю.А.Загорулько</w:t>
            </w:r>
            <w:proofErr w:type="spellEnd"/>
            <w:r w:rsidRPr="00797B16">
              <w:rPr>
                <w:rFonts w:ascii="Times New Roman" w:hAnsi="Times New Roman"/>
                <w:sz w:val="16"/>
                <w:lang w:eastAsia="ru-RU"/>
              </w:rPr>
              <w:t xml:space="preserve">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913C4" w:rsidRPr="00797B16" w:rsidRDefault="00B913C4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B913C4" w:rsidRPr="00797B16" w:rsidTr="0033185A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913C4" w:rsidRPr="00797B16" w:rsidRDefault="00B913C4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41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913C4" w:rsidRPr="00797B16" w:rsidRDefault="00B913C4" w:rsidP="0033185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vertAlign w:val="superscript"/>
                <w:lang w:eastAsia="ru-RU"/>
              </w:rPr>
            </w:pPr>
            <w:r w:rsidRPr="00797B16">
              <w:rPr>
                <w:rFonts w:ascii="Times New Roman" w:hAnsi="Times New Roman"/>
                <w:vertAlign w:val="superscript"/>
                <w:lang w:eastAsia="ru-RU"/>
              </w:rPr>
              <w:t>(подпись)</w:t>
            </w:r>
          </w:p>
          <w:p w:rsidR="00B913C4" w:rsidRPr="00797B16" w:rsidRDefault="00B913C4" w:rsidP="0033185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13C4" w:rsidRPr="00797B16" w:rsidRDefault="00B913C4" w:rsidP="0033185A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913C4" w:rsidRPr="00797B16" w:rsidRDefault="00B913C4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B913C4" w:rsidRPr="00797B16" w:rsidTr="0033185A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913C4" w:rsidRPr="00797B16" w:rsidRDefault="00B913C4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13C4" w:rsidRPr="00797B16" w:rsidRDefault="00B913C4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0"/>
                <w:lang w:eastAsia="ru-RU"/>
              </w:rPr>
            </w:pPr>
            <w:proofErr w:type="gramStart"/>
            <w:r w:rsidRPr="00797B16">
              <w:rPr>
                <w:rFonts w:ascii="Times New Roman" w:hAnsi="Times New Roman"/>
                <w:sz w:val="28"/>
                <w:lang w:eastAsia="ru-RU"/>
              </w:rPr>
              <w:t>Ответственный</w:t>
            </w:r>
            <w:proofErr w:type="gramEnd"/>
            <w:r w:rsidRPr="00797B16">
              <w:rPr>
                <w:rFonts w:ascii="Times New Roman" w:hAnsi="Times New Roman"/>
                <w:sz w:val="28"/>
                <w:lang w:eastAsia="ru-RU"/>
              </w:rPr>
              <w:t xml:space="preserve"> за образовательную программу</w:t>
            </w:r>
            <w:r w:rsidRPr="00797B16">
              <w:rPr>
                <w:rFonts w:ascii="Times New Roman" w:hAnsi="Times New Roman"/>
                <w:sz w:val="20"/>
                <w:lang w:eastAsia="ru-RU"/>
              </w:rPr>
              <w:t xml:space="preserve"> </w:t>
            </w:r>
          </w:p>
          <w:p w:rsidR="00B913C4" w:rsidRPr="00797B16" w:rsidRDefault="00B913C4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913C4" w:rsidRPr="00797B16" w:rsidRDefault="00B913C4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B913C4" w:rsidRPr="00797B16" w:rsidTr="0033185A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913C4" w:rsidRPr="00797B16" w:rsidRDefault="00B913C4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13C4" w:rsidRPr="00797B16" w:rsidRDefault="00B913C4" w:rsidP="0033185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13C4" w:rsidRPr="00797B16" w:rsidRDefault="004C6CB6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  <w:r w:rsidRPr="00797B16">
              <w:rPr>
                <w:rFonts w:ascii="Times New Roman" w:hAnsi="Times New Roman"/>
                <w:sz w:val="28"/>
                <w:lang w:eastAsia="ru-RU"/>
              </w:rPr>
              <w:t>А.А. Романенко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913C4" w:rsidRPr="00797B16" w:rsidRDefault="00B913C4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B913C4" w:rsidRPr="00797B16" w:rsidTr="0033185A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913C4" w:rsidRPr="00797B16" w:rsidRDefault="00B913C4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41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913C4" w:rsidRPr="00797B16" w:rsidRDefault="00B913C4" w:rsidP="0033185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vertAlign w:val="superscript"/>
                <w:lang w:eastAsia="ru-RU"/>
              </w:rPr>
            </w:pPr>
            <w:r w:rsidRPr="00797B16">
              <w:rPr>
                <w:rFonts w:ascii="Times New Roman" w:hAnsi="Times New Roman"/>
                <w:vertAlign w:val="superscript"/>
                <w:lang w:eastAsia="ru-RU"/>
              </w:rPr>
              <w:t>(подпись)</w:t>
            </w: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13C4" w:rsidRPr="00797B16" w:rsidRDefault="00B913C4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913C4" w:rsidRPr="00797B16" w:rsidRDefault="00B913C4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B913C4" w:rsidRPr="00797B16" w:rsidTr="0033185A"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913C4" w:rsidRPr="00797B16" w:rsidRDefault="00B913C4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13C4" w:rsidRPr="00797B16" w:rsidRDefault="00B913C4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0"/>
                <w:lang w:eastAsia="ru-RU"/>
              </w:rPr>
            </w:pPr>
          </w:p>
          <w:p w:rsidR="00B913C4" w:rsidRPr="00797B16" w:rsidRDefault="00B913C4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0"/>
                <w:lang w:eastAsia="ru-RU"/>
              </w:rPr>
            </w:pPr>
            <w:r w:rsidRPr="00797B16">
              <w:rPr>
                <w:rFonts w:ascii="Times New Roman" w:hAnsi="Times New Roman"/>
                <w:sz w:val="20"/>
                <w:lang w:eastAsia="ru-RU"/>
              </w:rPr>
              <w:t>«____»__________________20     г. </w:t>
            </w:r>
          </w:p>
          <w:p w:rsidR="00B913C4" w:rsidRPr="00797B16" w:rsidRDefault="00B913C4" w:rsidP="00650F8F">
            <w:pPr>
              <w:ind w:left="0" w:right="-1" w:firstLine="0"/>
              <w:textAlignment w:val="baseline"/>
              <w:rPr>
                <w:sz w:val="12"/>
                <w:szCs w:val="12"/>
                <w:lang w:eastAsia="ru-RU"/>
              </w:rPr>
            </w:pP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913C4" w:rsidRPr="00797B16" w:rsidRDefault="00B913C4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913C4" w:rsidRPr="00797B16" w:rsidRDefault="00B913C4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</w:tbl>
    <w:p w:rsidR="00B913C4" w:rsidRPr="00797B16" w:rsidRDefault="00B913C4" w:rsidP="00680B29">
      <w:pPr>
        <w:pStyle w:val="12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B913C4" w:rsidRPr="00797B16" w:rsidRDefault="00B913C4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  <w:r w:rsidRPr="00797B16">
        <w:rPr>
          <w:rFonts w:ascii="Times New Roman" w:hAnsi="Times New Roman"/>
          <w:sz w:val="28"/>
          <w:szCs w:val="28"/>
        </w:rPr>
        <w:t>Перечень вопросов экзамена, структурированный по категориям, пре</w:t>
      </w:r>
      <w:r w:rsidRPr="00797B16">
        <w:rPr>
          <w:rFonts w:ascii="Times New Roman" w:hAnsi="Times New Roman"/>
          <w:sz w:val="28"/>
          <w:szCs w:val="28"/>
        </w:rPr>
        <w:t>д</w:t>
      </w:r>
      <w:r w:rsidRPr="00797B16">
        <w:rPr>
          <w:rFonts w:ascii="Times New Roman" w:hAnsi="Times New Roman"/>
          <w:sz w:val="28"/>
          <w:szCs w:val="28"/>
        </w:rPr>
        <w:t>ставлен в таблице П</w:t>
      </w:r>
      <w:proofErr w:type="gramStart"/>
      <w:r w:rsidRPr="00797B16">
        <w:rPr>
          <w:rFonts w:ascii="Times New Roman" w:hAnsi="Times New Roman"/>
          <w:sz w:val="28"/>
          <w:szCs w:val="28"/>
        </w:rPr>
        <w:t>1</w:t>
      </w:r>
      <w:proofErr w:type="gramEnd"/>
      <w:r w:rsidRPr="00797B16">
        <w:rPr>
          <w:rFonts w:ascii="Times New Roman" w:hAnsi="Times New Roman"/>
          <w:sz w:val="28"/>
          <w:szCs w:val="28"/>
        </w:rPr>
        <w:t>.4</w:t>
      </w:r>
    </w:p>
    <w:p w:rsidR="00B913C4" w:rsidRPr="00797B16" w:rsidRDefault="00B913C4" w:rsidP="00680B29">
      <w:pPr>
        <w:ind w:left="0" w:right="-1" w:firstLine="0"/>
        <w:jc w:val="right"/>
        <w:rPr>
          <w:rFonts w:ascii="Times New Roman" w:hAnsi="Times New Roman"/>
          <w:sz w:val="28"/>
          <w:szCs w:val="28"/>
        </w:rPr>
      </w:pPr>
      <w:r w:rsidRPr="00797B16">
        <w:rPr>
          <w:rFonts w:ascii="Times New Roman" w:hAnsi="Times New Roman"/>
          <w:sz w:val="28"/>
          <w:szCs w:val="28"/>
        </w:rPr>
        <w:t>Таблица П</w:t>
      </w:r>
      <w:proofErr w:type="gramStart"/>
      <w:r w:rsidRPr="00797B16">
        <w:rPr>
          <w:rFonts w:ascii="Times New Roman" w:hAnsi="Times New Roman"/>
          <w:sz w:val="28"/>
          <w:szCs w:val="28"/>
        </w:rPr>
        <w:t>1</w:t>
      </w:r>
      <w:proofErr w:type="gramEnd"/>
      <w:r w:rsidRPr="00797B16">
        <w:rPr>
          <w:rFonts w:ascii="Times New Roman" w:hAnsi="Times New Roman"/>
          <w:sz w:val="28"/>
          <w:szCs w:val="28"/>
        </w:rPr>
        <w:t>.4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13"/>
        <w:gridCol w:w="7593"/>
      </w:tblGrid>
      <w:tr w:rsidR="00C32462" w:rsidRPr="00797B16" w:rsidTr="00A34674">
        <w:tc>
          <w:tcPr>
            <w:tcW w:w="2013" w:type="dxa"/>
            <w:tcBorders>
              <w:bottom w:val="single" w:sz="4" w:space="0" w:color="auto"/>
            </w:tcBorders>
          </w:tcPr>
          <w:p w:rsidR="00C32462" w:rsidRPr="00797B16" w:rsidRDefault="00C32462" w:rsidP="00F41545">
            <w:pPr>
              <w:ind w:left="0" w:righ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B16">
              <w:rPr>
                <w:rFonts w:ascii="Times New Roman" w:hAnsi="Times New Roman"/>
                <w:sz w:val="28"/>
                <w:szCs w:val="28"/>
              </w:rPr>
              <w:t xml:space="preserve">Семестр </w:t>
            </w:r>
            <w:r w:rsidR="00F41545" w:rsidRPr="00797B1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593" w:type="dxa"/>
          </w:tcPr>
          <w:p w:rsidR="00C32462" w:rsidRPr="00797B16" w:rsidRDefault="00C32462" w:rsidP="00A34674">
            <w:pPr>
              <w:ind w:left="0" w:righ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B16">
              <w:rPr>
                <w:rFonts w:ascii="Times New Roman" w:hAnsi="Times New Roman"/>
                <w:sz w:val="28"/>
                <w:szCs w:val="28"/>
              </w:rPr>
              <w:t>Формулировка вопроса</w:t>
            </w:r>
          </w:p>
        </w:tc>
      </w:tr>
      <w:tr w:rsidR="00C32462" w:rsidRPr="00797B16" w:rsidTr="00A34674">
        <w:trPr>
          <w:trHeight w:val="20"/>
        </w:trPr>
        <w:tc>
          <w:tcPr>
            <w:tcW w:w="2013" w:type="dxa"/>
            <w:vMerge w:val="restart"/>
            <w:tcBorders>
              <w:top w:val="single" w:sz="4" w:space="0" w:color="auto"/>
            </w:tcBorders>
          </w:tcPr>
          <w:p w:rsidR="00C32462" w:rsidRPr="00797B16" w:rsidRDefault="00C32462" w:rsidP="00A34674">
            <w:pPr>
              <w:ind w:left="0" w:right="0" w:firstLine="0"/>
              <w:rPr>
                <w:rFonts w:ascii="Times New Roman" w:hAnsi="Times New Roman"/>
                <w:sz w:val="28"/>
                <w:szCs w:val="28"/>
              </w:rPr>
            </w:pPr>
            <w:r w:rsidRPr="00797B16">
              <w:rPr>
                <w:rFonts w:ascii="Times New Roman" w:hAnsi="Times New Roman"/>
                <w:sz w:val="28"/>
                <w:szCs w:val="28"/>
              </w:rPr>
              <w:t xml:space="preserve"> Категория 1</w:t>
            </w:r>
          </w:p>
          <w:p w:rsidR="0092731B" w:rsidRPr="00797B16" w:rsidRDefault="00F41545" w:rsidP="00A34674">
            <w:pPr>
              <w:ind w:left="0" w:right="0" w:firstLine="0"/>
              <w:rPr>
                <w:rFonts w:ascii="Times New Roman" w:hAnsi="Times New Roman"/>
                <w:sz w:val="28"/>
                <w:szCs w:val="28"/>
              </w:rPr>
            </w:pPr>
            <w:r w:rsidRPr="00797B16">
              <w:rPr>
                <w:rFonts w:ascii="Times New Roman" w:hAnsi="Times New Roman"/>
                <w:sz w:val="28"/>
                <w:szCs w:val="28"/>
              </w:rPr>
              <w:t>ПКС-2.3</w:t>
            </w: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C32462" w:rsidRPr="00797B16" w:rsidRDefault="00BB2FA3" w:rsidP="00B43E14">
            <w:pPr>
              <w:numPr>
                <w:ilvl w:val="0"/>
                <w:numId w:val="4"/>
              </w:numPr>
              <w:tabs>
                <w:tab w:val="clear" w:pos="1065"/>
                <w:tab w:val="num" w:pos="255"/>
              </w:tabs>
              <w:ind w:left="255" w:right="0" w:hanging="283"/>
              <w:rPr>
                <w:rFonts w:ascii="Times New Roman" w:hAnsi="Times New Roman"/>
                <w:sz w:val="28"/>
                <w:szCs w:val="28"/>
              </w:rPr>
            </w:pPr>
            <w:r w:rsidRPr="00797B16">
              <w:rPr>
                <w:rFonts w:ascii="Times New Roman" w:hAnsi="Times New Roman"/>
                <w:sz w:val="28"/>
                <w:szCs w:val="28"/>
              </w:rPr>
              <w:t>Язык символьной обработки LISP: основные понятия, структуры данных и функции. Функции работы со списк</w:t>
            </w:r>
            <w:r w:rsidRPr="00797B16">
              <w:rPr>
                <w:rFonts w:ascii="Times New Roman" w:hAnsi="Times New Roman"/>
                <w:sz w:val="28"/>
                <w:szCs w:val="28"/>
              </w:rPr>
              <w:t>а</w:t>
            </w:r>
            <w:r w:rsidRPr="00797B16">
              <w:rPr>
                <w:rFonts w:ascii="Times New Roman" w:hAnsi="Times New Roman"/>
                <w:sz w:val="28"/>
                <w:szCs w:val="28"/>
              </w:rPr>
              <w:t xml:space="preserve">ми. Предикативные функции. </w:t>
            </w:r>
          </w:p>
        </w:tc>
      </w:tr>
      <w:tr w:rsidR="00C32462" w:rsidRPr="00797B16" w:rsidTr="00A34674">
        <w:trPr>
          <w:trHeight w:val="20"/>
        </w:trPr>
        <w:tc>
          <w:tcPr>
            <w:tcW w:w="2013" w:type="dxa"/>
            <w:vMerge/>
          </w:tcPr>
          <w:p w:rsidR="00C32462" w:rsidRPr="00797B16" w:rsidRDefault="00C32462" w:rsidP="00A34674">
            <w:pPr>
              <w:ind w:left="0" w:righ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C32462" w:rsidRPr="00797B16" w:rsidRDefault="00BB2FA3" w:rsidP="00B43E14">
            <w:pPr>
              <w:numPr>
                <w:ilvl w:val="0"/>
                <w:numId w:val="4"/>
              </w:numPr>
              <w:tabs>
                <w:tab w:val="clear" w:pos="1065"/>
                <w:tab w:val="num" w:pos="255"/>
              </w:tabs>
              <w:ind w:left="255" w:right="0" w:hanging="283"/>
              <w:rPr>
                <w:rFonts w:ascii="Times New Roman" w:hAnsi="Times New Roman"/>
                <w:sz w:val="28"/>
                <w:szCs w:val="28"/>
              </w:rPr>
            </w:pPr>
            <w:r w:rsidRPr="00797B16">
              <w:rPr>
                <w:rFonts w:ascii="Times New Roman" w:hAnsi="Times New Roman"/>
                <w:sz w:val="28"/>
                <w:szCs w:val="28"/>
              </w:rPr>
              <w:t>Представление знаний на языке LISP. Списки свойств. Применение языка LISP.</w:t>
            </w:r>
          </w:p>
        </w:tc>
      </w:tr>
      <w:tr w:rsidR="00C32462" w:rsidRPr="00797B16" w:rsidTr="00A34674">
        <w:trPr>
          <w:trHeight w:val="20"/>
        </w:trPr>
        <w:tc>
          <w:tcPr>
            <w:tcW w:w="2013" w:type="dxa"/>
            <w:vMerge/>
          </w:tcPr>
          <w:p w:rsidR="00C32462" w:rsidRPr="00797B16" w:rsidRDefault="00C32462" w:rsidP="00A34674">
            <w:pPr>
              <w:ind w:left="0" w:righ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C32462" w:rsidRPr="00797B16" w:rsidRDefault="00F26A98" w:rsidP="00B43E14">
            <w:pPr>
              <w:numPr>
                <w:ilvl w:val="0"/>
                <w:numId w:val="4"/>
              </w:numPr>
              <w:tabs>
                <w:tab w:val="clear" w:pos="1065"/>
                <w:tab w:val="num" w:pos="255"/>
              </w:tabs>
              <w:ind w:left="255" w:right="0" w:hanging="283"/>
              <w:rPr>
                <w:rFonts w:ascii="Times New Roman" w:hAnsi="Times New Roman"/>
                <w:sz w:val="28"/>
                <w:szCs w:val="28"/>
              </w:rPr>
            </w:pPr>
            <w:r w:rsidRPr="00797B16">
              <w:rPr>
                <w:rFonts w:ascii="Times New Roman" w:hAnsi="Times New Roman"/>
                <w:sz w:val="28"/>
                <w:szCs w:val="28"/>
              </w:rPr>
              <w:t>Характеристика языка PLANNER. Средства обработки символьной информации.</w:t>
            </w:r>
            <w:r w:rsidR="00797B16">
              <w:rPr>
                <w:rFonts w:ascii="Times New Roman" w:hAnsi="Times New Roman"/>
                <w:sz w:val="28"/>
                <w:szCs w:val="28"/>
              </w:rPr>
              <w:t xml:space="preserve"> Образы.</w:t>
            </w:r>
          </w:p>
        </w:tc>
      </w:tr>
      <w:tr w:rsidR="00A327C9" w:rsidRPr="00797B16" w:rsidTr="00A34674">
        <w:trPr>
          <w:trHeight w:val="20"/>
        </w:trPr>
        <w:tc>
          <w:tcPr>
            <w:tcW w:w="2013" w:type="dxa"/>
            <w:vMerge/>
          </w:tcPr>
          <w:p w:rsidR="00A327C9" w:rsidRPr="00797B16" w:rsidRDefault="00A327C9" w:rsidP="00A34674">
            <w:pPr>
              <w:ind w:left="0" w:righ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A327C9" w:rsidRPr="00797B16" w:rsidRDefault="00A327C9" w:rsidP="00B43E14">
            <w:pPr>
              <w:numPr>
                <w:ilvl w:val="0"/>
                <w:numId w:val="4"/>
              </w:numPr>
              <w:tabs>
                <w:tab w:val="clear" w:pos="1065"/>
                <w:tab w:val="num" w:pos="255"/>
              </w:tabs>
              <w:ind w:left="255" w:right="0" w:hanging="283"/>
              <w:rPr>
                <w:rFonts w:ascii="Times New Roman" w:hAnsi="Times New Roman"/>
                <w:sz w:val="28"/>
                <w:szCs w:val="28"/>
              </w:rPr>
            </w:pPr>
            <w:r w:rsidRPr="00797B16">
              <w:rPr>
                <w:rFonts w:ascii="Times New Roman" w:hAnsi="Times New Roman"/>
                <w:sz w:val="28"/>
                <w:szCs w:val="28"/>
              </w:rPr>
              <w:t>Представление данных и знаний в системе PLANNER. Б</w:t>
            </w:r>
            <w:r w:rsidRPr="00797B16">
              <w:rPr>
                <w:rFonts w:ascii="Times New Roman" w:hAnsi="Times New Roman"/>
                <w:sz w:val="28"/>
                <w:szCs w:val="28"/>
              </w:rPr>
              <w:t>а</w:t>
            </w:r>
            <w:r w:rsidRPr="00797B16">
              <w:rPr>
                <w:rFonts w:ascii="Times New Roman" w:hAnsi="Times New Roman"/>
                <w:sz w:val="28"/>
                <w:szCs w:val="28"/>
              </w:rPr>
              <w:t>за данных системы PLANNER. Операции над базой да</w:t>
            </w:r>
            <w:r w:rsidRPr="00797B16">
              <w:rPr>
                <w:rFonts w:ascii="Times New Roman" w:hAnsi="Times New Roman"/>
                <w:sz w:val="28"/>
                <w:szCs w:val="28"/>
              </w:rPr>
              <w:t>н</w:t>
            </w:r>
            <w:r w:rsidRPr="00797B16">
              <w:rPr>
                <w:rFonts w:ascii="Times New Roman" w:hAnsi="Times New Roman"/>
                <w:sz w:val="28"/>
                <w:szCs w:val="28"/>
              </w:rPr>
              <w:t>ных.</w:t>
            </w:r>
            <w:r w:rsidR="00797B16">
              <w:rPr>
                <w:rFonts w:ascii="Times New Roman" w:hAnsi="Times New Roman"/>
                <w:sz w:val="28"/>
                <w:szCs w:val="28"/>
              </w:rPr>
              <w:t xml:space="preserve"> Контроль согласованности базы данных.</w:t>
            </w:r>
          </w:p>
        </w:tc>
      </w:tr>
      <w:tr w:rsidR="00C32462" w:rsidRPr="00797B16" w:rsidTr="00A34674">
        <w:trPr>
          <w:trHeight w:val="20"/>
        </w:trPr>
        <w:tc>
          <w:tcPr>
            <w:tcW w:w="2013" w:type="dxa"/>
            <w:vMerge/>
          </w:tcPr>
          <w:p w:rsidR="00C32462" w:rsidRPr="00797B16" w:rsidRDefault="00C32462" w:rsidP="00A34674">
            <w:pPr>
              <w:ind w:left="0" w:righ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C32462" w:rsidRPr="00797B16" w:rsidRDefault="00F26A98" w:rsidP="00B43E14">
            <w:pPr>
              <w:numPr>
                <w:ilvl w:val="0"/>
                <w:numId w:val="4"/>
              </w:numPr>
              <w:tabs>
                <w:tab w:val="clear" w:pos="1065"/>
                <w:tab w:val="num" w:pos="255"/>
              </w:tabs>
              <w:ind w:left="255" w:right="0" w:hanging="283"/>
              <w:rPr>
                <w:rFonts w:ascii="Times New Roman" w:hAnsi="Times New Roman"/>
                <w:sz w:val="28"/>
                <w:szCs w:val="28"/>
              </w:rPr>
            </w:pPr>
            <w:r w:rsidRPr="00797B16">
              <w:rPr>
                <w:rFonts w:ascii="Times New Roman" w:hAnsi="Times New Roman"/>
                <w:sz w:val="28"/>
                <w:szCs w:val="28"/>
              </w:rPr>
              <w:t>Представление знаний в системе PLANNER. Работа деду</w:t>
            </w:r>
            <w:r w:rsidRPr="00797B16">
              <w:rPr>
                <w:rFonts w:ascii="Times New Roman" w:hAnsi="Times New Roman"/>
                <w:sz w:val="28"/>
                <w:szCs w:val="28"/>
              </w:rPr>
              <w:t>к</w:t>
            </w:r>
            <w:r w:rsidRPr="00797B16">
              <w:rPr>
                <w:rFonts w:ascii="Times New Roman" w:hAnsi="Times New Roman"/>
                <w:sz w:val="28"/>
                <w:szCs w:val="28"/>
              </w:rPr>
              <w:lastRenderedPageBreak/>
              <w:t>тивной системы PLANNER. Типы теорем. Режим возвр</w:t>
            </w:r>
            <w:r w:rsidRPr="00797B16">
              <w:rPr>
                <w:rFonts w:ascii="Times New Roman" w:hAnsi="Times New Roman"/>
                <w:sz w:val="28"/>
                <w:szCs w:val="28"/>
              </w:rPr>
              <w:t>а</w:t>
            </w:r>
            <w:r w:rsidRPr="00797B16">
              <w:rPr>
                <w:rFonts w:ascii="Times New Roman" w:hAnsi="Times New Roman"/>
                <w:sz w:val="28"/>
                <w:szCs w:val="28"/>
              </w:rPr>
              <w:t>тов.</w:t>
            </w:r>
          </w:p>
        </w:tc>
      </w:tr>
      <w:tr w:rsidR="00C32462" w:rsidRPr="00797B16" w:rsidTr="00A34674">
        <w:trPr>
          <w:trHeight w:val="20"/>
        </w:trPr>
        <w:tc>
          <w:tcPr>
            <w:tcW w:w="2013" w:type="dxa"/>
            <w:vMerge/>
          </w:tcPr>
          <w:p w:rsidR="00C32462" w:rsidRPr="00797B16" w:rsidRDefault="00C32462" w:rsidP="00A34674">
            <w:pPr>
              <w:ind w:left="0" w:righ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C32462" w:rsidRPr="00797B16" w:rsidRDefault="00AB4469" w:rsidP="00B43E14">
            <w:pPr>
              <w:numPr>
                <w:ilvl w:val="0"/>
                <w:numId w:val="4"/>
              </w:numPr>
              <w:tabs>
                <w:tab w:val="clear" w:pos="1065"/>
                <w:tab w:val="num" w:pos="255"/>
              </w:tabs>
              <w:ind w:left="255" w:right="0" w:hanging="283"/>
              <w:rPr>
                <w:rFonts w:ascii="Times New Roman" w:hAnsi="Times New Roman"/>
                <w:sz w:val="28"/>
                <w:szCs w:val="28"/>
              </w:rPr>
            </w:pPr>
            <w:r w:rsidRPr="00797B16">
              <w:rPr>
                <w:rFonts w:ascii="Times New Roman" w:hAnsi="Times New Roman"/>
                <w:sz w:val="28"/>
                <w:szCs w:val="28"/>
              </w:rPr>
              <w:t>Язык логического программирования PROLOG: логич</w:t>
            </w:r>
            <w:r w:rsidRPr="00797B16">
              <w:rPr>
                <w:rFonts w:ascii="Times New Roman" w:hAnsi="Times New Roman"/>
                <w:sz w:val="28"/>
                <w:szCs w:val="28"/>
              </w:rPr>
              <w:t>е</w:t>
            </w:r>
            <w:r w:rsidRPr="00797B16">
              <w:rPr>
                <w:rFonts w:ascii="Times New Roman" w:hAnsi="Times New Roman"/>
                <w:sz w:val="28"/>
                <w:szCs w:val="28"/>
              </w:rPr>
              <w:t>ские основания,  общая характеристика языка</w:t>
            </w:r>
            <w:r w:rsidR="00E96FF8" w:rsidRPr="00797B16">
              <w:rPr>
                <w:rFonts w:ascii="Times New Roman" w:hAnsi="Times New Roman"/>
                <w:sz w:val="28"/>
                <w:szCs w:val="28"/>
              </w:rPr>
              <w:t>. Структура</w:t>
            </w:r>
            <w:r w:rsidRPr="00797B16">
              <w:rPr>
                <w:rFonts w:ascii="Times New Roman" w:hAnsi="Times New Roman"/>
                <w:sz w:val="28"/>
                <w:szCs w:val="28"/>
              </w:rPr>
              <w:t xml:space="preserve"> PROLOG-программ</w:t>
            </w:r>
            <w:r w:rsidR="00E96FF8" w:rsidRPr="00797B16">
              <w:rPr>
                <w:rFonts w:ascii="Times New Roman" w:hAnsi="Times New Roman"/>
                <w:sz w:val="28"/>
                <w:szCs w:val="28"/>
              </w:rPr>
              <w:t>ы</w:t>
            </w:r>
            <w:r w:rsidRPr="00797B16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E96FF8" w:rsidRPr="00797B16">
              <w:rPr>
                <w:rFonts w:ascii="Times New Roman" w:hAnsi="Times New Roman"/>
                <w:sz w:val="28"/>
                <w:szCs w:val="28"/>
              </w:rPr>
              <w:t xml:space="preserve">Правила. Факты. Цели. </w:t>
            </w:r>
            <w:r w:rsidRPr="00797B16">
              <w:rPr>
                <w:rFonts w:ascii="Times New Roman" w:hAnsi="Times New Roman"/>
                <w:sz w:val="28"/>
                <w:szCs w:val="28"/>
              </w:rPr>
              <w:t xml:space="preserve">Отрицание в языке PROLOG. </w:t>
            </w:r>
          </w:p>
        </w:tc>
      </w:tr>
      <w:tr w:rsidR="00C32462" w:rsidRPr="00797B16" w:rsidTr="00A34674">
        <w:trPr>
          <w:trHeight w:val="20"/>
        </w:trPr>
        <w:tc>
          <w:tcPr>
            <w:tcW w:w="2013" w:type="dxa"/>
            <w:vMerge/>
          </w:tcPr>
          <w:p w:rsidR="00C32462" w:rsidRPr="00797B16" w:rsidRDefault="00C32462" w:rsidP="00A34674">
            <w:pPr>
              <w:ind w:left="0" w:righ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C32462" w:rsidRPr="00797B16" w:rsidRDefault="00AB4469" w:rsidP="00B43E14">
            <w:pPr>
              <w:numPr>
                <w:ilvl w:val="0"/>
                <w:numId w:val="4"/>
              </w:numPr>
              <w:tabs>
                <w:tab w:val="clear" w:pos="1065"/>
                <w:tab w:val="num" w:pos="255"/>
              </w:tabs>
              <w:ind w:left="255" w:right="0" w:hanging="283"/>
              <w:rPr>
                <w:rFonts w:ascii="Times New Roman" w:hAnsi="Times New Roman"/>
                <w:sz w:val="28"/>
                <w:szCs w:val="28"/>
              </w:rPr>
            </w:pPr>
            <w:r w:rsidRPr="00797B16">
              <w:rPr>
                <w:rFonts w:ascii="Times New Roman" w:hAnsi="Times New Roman"/>
                <w:sz w:val="28"/>
                <w:szCs w:val="28"/>
              </w:rPr>
              <w:t>Металогические предикаты в языке PROLOG Методы о</w:t>
            </w:r>
            <w:r w:rsidRPr="00797B16">
              <w:rPr>
                <w:rFonts w:ascii="Times New Roman" w:hAnsi="Times New Roman"/>
                <w:sz w:val="28"/>
                <w:szCs w:val="28"/>
              </w:rPr>
              <w:t>р</w:t>
            </w:r>
            <w:r w:rsidRPr="00797B16">
              <w:rPr>
                <w:rFonts w:ascii="Times New Roman" w:hAnsi="Times New Roman"/>
                <w:sz w:val="28"/>
                <w:szCs w:val="28"/>
              </w:rPr>
              <w:t>ганизации выполнения PROLOG-программ. Области пр</w:t>
            </w:r>
            <w:r w:rsidRPr="00797B16">
              <w:rPr>
                <w:rFonts w:ascii="Times New Roman" w:hAnsi="Times New Roman"/>
                <w:sz w:val="28"/>
                <w:szCs w:val="28"/>
              </w:rPr>
              <w:t>и</w:t>
            </w:r>
            <w:r w:rsidRPr="00797B16">
              <w:rPr>
                <w:rFonts w:ascii="Times New Roman" w:hAnsi="Times New Roman"/>
                <w:sz w:val="28"/>
                <w:szCs w:val="28"/>
              </w:rPr>
              <w:t>менения языка PROLOG</w:t>
            </w:r>
          </w:p>
        </w:tc>
      </w:tr>
      <w:tr w:rsidR="00C32462" w:rsidRPr="00797B16" w:rsidTr="00A34674">
        <w:trPr>
          <w:trHeight w:val="20"/>
        </w:trPr>
        <w:tc>
          <w:tcPr>
            <w:tcW w:w="2013" w:type="dxa"/>
            <w:vMerge/>
          </w:tcPr>
          <w:p w:rsidR="00C32462" w:rsidRPr="00797B16" w:rsidRDefault="00C32462" w:rsidP="00A34674">
            <w:pPr>
              <w:ind w:left="0" w:righ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C32462" w:rsidRPr="00797B16" w:rsidRDefault="00AB4469" w:rsidP="00B43E14">
            <w:pPr>
              <w:numPr>
                <w:ilvl w:val="0"/>
                <w:numId w:val="4"/>
              </w:numPr>
              <w:tabs>
                <w:tab w:val="clear" w:pos="1065"/>
                <w:tab w:val="num" w:pos="255"/>
              </w:tabs>
              <w:ind w:left="255" w:right="0" w:hanging="283"/>
              <w:rPr>
                <w:rFonts w:ascii="Times New Roman" w:hAnsi="Times New Roman"/>
                <w:sz w:val="28"/>
                <w:szCs w:val="28"/>
              </w:rPr>
            </w:pPr>
            <w:r w:rsidRPr="00797B16">
              <w:rPr>
                <w:rFonts w:ascii="Times New Roman" w:hAnsi="Times New Roman"/>
                <w:sz w:val="28"/>
                <w:szCs w:val="28"/>
              </w:rPr>
              <w:t>Язык OPS-5. Представление данных и знаний. Дедукти</w:t>
            </w:r>
            <w:r w:rsidRPr="00797B16">
              <w:rPr>
                <w:rFonts w:ascii="Times New Roman" w:hAnsi="Times New Roman"/>
                <w:sz w:val="28"/>
                <w:szCs w:val="28"/>
              </w:rPr>
              <w:t>в</w:t>
            </w:r>
            <w:r w:rsidRPr="00797B16">
              <w:rPr>
                <w:rFonts w:ascii="Times New Roman" w:hAnsi="Times New Roman"/>
                <w:sz w:val="28"/>
                <w:szCs w:val="28"/>
              </w:rPr>
              <w:t xml:space="preserve">ная машина системы OPS5. </w:t>
            </w:r>
            <w:proofErr w:type="spellStart"/>
            <w:r w:rsidRPr="00797B16">
              <w:rPr>
                <w:rFonts w:ascii="Times New Roman" w:hAnsi="Times New Roman"/>
                <w:sz w:val="28"/>
                <w:szCs w:val="28"/>
              </w:rPr>
              <w:t>Rete</w:t>
            </w:r>
            <w:proofErr w:type="spellEnd"/>
            <w:r w:rsidRPr="00797B16">
              <w:rPr>
                <w:rFonts w:ascii="Times New Roman" w:hAnsi="Times New Roman"/>
                <w:sz w:val="28"/>
                <w:szCs w:val="28"/>
              </w:rPr>
              <w:t xml:space="preserve"> алгоритм. Применение языка OPS-5. </w:t>
            </w:r>
          </w:p>
        </w:tc>
      </w:tr>
      <w:tr w:rsidR="00C32462" w:rsidRPr="00797B16" w:rsidTr="00A34674">
        <w:trPr>
          <w:trHeight w:val="20"/>
        </w:trPr>
        <w:tc>
          <w:tcPr>
            <w:tcW w:w="2013" w:type="dxa"/>
            <w:vMerge/>
          </w:tcPr>
          <w:p w:rsidR="00C32462" w:rsidRPr="00797B16" w:rsidRDefault="00C32462" w:rsidP="00A34674">
            <w:pPr>
              <w:ind w:left="0" w:righ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C32462" w:rsidRPr="00797B16" w:rsidRDefault="00793989" w:rsidP="00B43E14">
            <w:pPr>
              <w:numPr>
                <w:ilvl w:val="0"/>
                <w:numId w:val="4"/>
              </w:numPr>
              <w:tabs>
                <w:tab w:val="clear" w:pos="1065"/>
                <w:tab w:val="num" w:pos="255"/>
              </w:tabs>
              <w:ind w:left="255" w:right="0" w:hanging="283"/>
              <w:rPr>
                <w:rFonts w:ascii="Times New Roman" w:hAnsi="Times New Roman"/>
                <w:sz w:val="28"/>
                <w:szCs w:val="28"/>
              </w:rPr>
            </w:pPr>
            <w:r w:rsidRPr="00797B16">
              <w:rPr>
                <w:rFonts w:ascii="Times New Roman" w:hAnsi="Times New Roman"/>
                <w:sz w:val="28"/>
                <w:szCs w:val="28"/>
              </w:rPr>
              <w:t>Язык RDF. Модель данных, графический формализм.</w:t>
            </w:r>
          </w:p>
        </w:tc>
      </w:tr>
      <w:tr w:rsidR="004430D2" w:rsidRPr="00797B16" w:rsidTr="00A34674">
        <w:trPr>
          <w:trHeight w:val="20"/>
        </w:trPr>
        <w:tc>
          <w:tcPr>
            <w:tcW w:w="2013" w:type="dxa"/>
            <w:vMerge/>
          </w:tcPr>
          <w:p w:rsidR="004430D2" w:rsidRPr="00797B16" w:rsidRDefault="004430D2" w:rsidP="00A34674">
            <w:pPr>
              <w:ind w:left="0" w:righ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4430D2" w:rsidRPr="00797B16" w:rsidRDefault="004430D2" w:rsidP="00B43E14">
            <w:pPr>
              <w:numPr>
                <w:ilvl w:val="0"/>
                <w:numId w:val="4"/>
              </w:numPr>
              <w:tabs>
                <w:tab w:val="clear" w:pos="1065"/>
                <w:tab w:val="num" w:pos="255"/>
              </w:tabs>
              <w:ind w:left="255" w:right="0" w:hanging="283"/>
              <w:rPr>
                <w:rFonts w:ascii="Times New Roman" w:hAnsi="Times New Roman"/>
                <w:sz w:val="28"/>
                <w:szCs w:val="28"/>
              </w:rPr>
            </w:pPr>
            <w:r w:rsidRPr="00797B16">
              <w:rPr>
                <w:rFonts w:ascii="Times New Roman" w:hAnsi="Times New Roman"/>
                <w:sz w:val="28"/>
                <w:szCs w:val="28"/>
              </w:rPr>
              <w:t xml:space="preserve">Язык описания онтологий RDFS. </w:t>
            </w:r>
          </w:p>
        </w:tc>
      </w:tr>
      <w:tr w:rsidR="00C32462" w:rsidRPr="00797B16" w:rsidTr="00A34674">
        <w:trPr>
          <w:trHeight w:val="20"/>
        </w:trPr>
        <w:tc>
          <w:tcPr>
            <w:tcW w:w="2013" w:type="dxa"/>
            <w:vMerge/>
          </w:tcPr>
          <w:p w:rsidR="00C32462" w:rsidRPr="00797B16" w:rsidRDefault="00C32462" w:rsidP="00A34674">
            <w:pPr>
              <w:ind w:left="0" w:righ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C32462" w:rsidRPr="00797B16" w:rsidRDefault="00A86CFE" w:rsidP="00B43E14">
            <w:pPr>
              <w:numPr>
                <w:ilvl w:val="0"/>
                <w:numId w:val="4"/>
              </w:numPr>
              <w:tabs>
                <w:tab w:val="clear" w:pos="1065"/>
                <w:tab w:val="num" w:pos="255"/>
              </w:tabs>
              <w:ind w:left="255" w:right="0" w:hanging="283"/>
              <w:rPr>
                <w:rFonts w:ascii="Times New Roman" w:hAnsi="Times New Roman"/>
                <w:sz w:val="28"/>
                <w:szCs w:val="28"/>
              </w:rPr>
            </w:pPr>
            <w:r w:rsidRPr="00797B16">
              <w:rPr>
                <w:rFonts w:ascii="Times New Roman" w:hAnsi="Times New Roman"/>
                <w:sz w:val="28"/>
                <w:szCs w:val="28"/>
              </w:rPr>
              <w:t xml:space="preserve">Язык описания </w:t>
            </w:r>
            <w:proofErr w:type="spellStart"/>
            <w:r w:rsidRPr="00797B16">
              <w:rPr>
                <w:rFonts w:ascii="Times New Roman" w:hAnsi="Times New Roman"/>
                <w:sz w:val="28"/>
                <w:szCs w:val="28"/>
              </w:rPr>
              <w:t>web</w:t>
            </w:r>
            <w:proofErr w:type="spellEnd"/>
            <w:r w:rsidRPr="00797B16">
              <w:rPr>
                <w:rFonts w:ascii="Times New Roman" w:hAnsi="Times New Roman"/>
                <w:sz w:val="28"/>
                <w:szCs w:val="28"/>
              </w:rPr>
              <w:t xml:space="preserve">-онтологий OWL. </w:t>
            </w:r>
            <w:r w:rsidR="004430D2" w:rsidRPr="00797B16">
              <w:rPr>
                <w:rFonts w:ascii="Times New Roman" w:hAnsi="Times New Roman"/>
                <w:sz w:val="28"/>
                <w:szCs w:val="28"/>
              </w:rPr>
              <w:t>Классы, сво</w:t>
            </w:r>
            <w:r w:rsidR="004430D2" w:rsidRPr="00797B16">
              <w:rPr>
                <w:rFonts w:ascii="Times New Roman" w:hAnsi="Times New Roman"/>
                <w:sz w:val="28"/>
                <w:szCs w:val="28"/>
              </w:rPr>
              <w:t>й</w:t>
            </w:r>
            <w:r w:rsidR="004430D2" w:rsidRPr="00797B16">
              <w:rPr>
                <w:rFonts w:ascii="Times New Roman" w:hAnsi="Times New Roman"/>
                <w:sz w:val="28"/>
                <w:szCs w:val="28"/>
              </w:rPr>
              <w:t>ства, индивиды</w:t>
            </w:r>
            <w:r w:rsidRPr="00797B16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</w:tc>
      </w:tr>
      <w:tr w:rsidR="004430D2" w:rsidRPr="00797B16" w:rsidTr="00A34674">
        <w:trPr>
          <w:trHeight w:val="20"/>
        </w:trPr>
        <w:tc>
          <w:tcPr>
            <w:tcW w:w="2013" w:type="dxa"/>
            <w:vMerge/>
          </w:tcPr>
          <w:p w:rsidR="004430D2" w:rsidRPr="00797B16" w:rsidRDefault="004430D2" w:rsidP="00A34674">
            <w:pPr>
              <w:ind w:left="0" w:righ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4430D2" w:rsidRPr="00797B16" w:rsidRDefault="004430D2" w:rsidP="00B43E14">
            <w:pPr>
              <w:numPr>
                <w:ilvl w:val="0"/>
                <w:numId w:val="4"/>
              </w:numPr>
              <w:tabs>
                <w:tab w:val="clear" w:pos="1065"/>
                <w:tab w:val="num" w:pos="255"/>
              </w:tabs>
              <w:ind w:left="255" w:right="0" w:hanging="283"/>
              <w:rPr>
                <w:rFonts w:ascii="Times New Roman" w:hAnsi="Times New Roman"/>
                <w:sz w:val="28"/>
                <w:szCs w:val="28"/>
              </w:rPr>
            </w:pPr>
            <w:r w:rsidRPr="00797B16">
              <w:rPr>
                <w:rFonts w:ascii="Times New Roman" w:hAnsi="Times New Roman"/>
                <w:sz w:val="28"/>
                <w:szCs w:val="28"/>
              </w:rPr>
              <w:t xml:space="preserve">Язык описания </w:t>
            </w:r>
            <w:proofErr w:type="spellStart"/>
            <w:r w:rsidRPr="00797B16">
              <w:rPr>
                <w:rFonts w:ascii="Times New Roman" w:hAnsi="Times New Roman"/>
                <w:sz w:val="28"/>
                <w:szCs w:val="28"/>
              </w:rPr>
              <w:t>web</w:t>
            </w:r>
            <w:proofErr w:type="spellEnd"/>
            <w:r w:rsidRPr="00797B16">
              <w:rPr>
                <w:rFonts w:ascii="Times New Roman" w:hAnsi="Times New Roman"/>
                <w:sz w:val="28"/>
                <w:szCs w:val="28"/>
              </w:rPr>
              <w:t>-онтологий OWL. Свойства свойств. Задание ограничений на свойства.</w:t>
            </w:r>
          </w:p>
        </w:tc>
      </w:tr>
      <w:tr w:rsidR="00C32462" w:rsidRPr="00797B16" w:rsidTr="00A34674">
        <w:trPr>
          <w:trHeight w:val="20"/>
        </w:trPr>
        <w:tc>
          <w:tcPr>
            <w:tcW w:w="2013" w:type="dxa"/>
            <w:vMerge/>
          </w:tcPr>
          <w:p w:rsidR="00C32462" w:rsidRPr="00797B16" w:rsidRDefault="00C32462" w:rsidP="00A34674">
            <w:pPr>
              <w:ind w:left="0" w:right="0"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C32462" w:rsidRPr="00797B16" w:rsidRDefault="00E2461D" w:rsidP="00B43E14">
            <w:pPr>
              <w:numPr>
                <w:ilvl w:val="0"/>
                <w:numId w:val="4"/>
              </w:numPr>
              <w:tabs>
                <w:tab w:val="clear" w:pos="1065"/>
                <w:tab w:val="num" w:pos="255"/>
              </w:tabs>
              <w:ind w:left="255" w:right="0" w:hanging="283"/>
              <w:rPr>
                <w:rFonts w:ascii="Times New Roman" w:hAnsi="Times New Roman"/>
                <w:sz w:val="28"/>
                <w:szCs w:val="28"/>
              </w:rPr>
            </w:pPr>
            <w:r w:rsidRPr="00797B16">
              <w:rPr>
                <w:rFonts w:ascii="Times New Roman" w:hAnsi="Times New Roman"/>
                <w:sz w:val="28"/>
                <w:szCs w:val="28"/>
              </w:rPr>
              <w:t xml:space="preserve">Особенности диалектов языка  OWL: OWL </w:t>
            </w:r>
            <w:proofErr w:type="spellStart"/>
            <w:r w:rsidRPr="00797B16">
              <w:rPr>
                <w:rFonts w:ascii="Times New Roman" w:hAnsi="Times New Roman"/>
                <w:sz w:val="28"/>
                <w:szCs w:val="28"/>
              </w:rPr>
              <w:t>Full</w:t>
            </w:r>
            <w:proofErr w:type="spellEnd"/>
            <w:r w:rsidRPr="00797B16">
              <w:rPr>
                <w:rFonts w:ascii="Times New Roman" w:hAnsi="Times New Roman"/>
                <w:sz w:val="28"/>
                <w:szCs w:val="28"/>
              </w:rPr>
              <w:t xml:space="preserve">, OWL DL, OWL </w:t>
            </w:r>
            <w:proofErr w:type="spellStart"/>
            <w:r w:rsidRPr="00797B16">
              <w:rPr>
                <w:rFonts w:ascii="Times New Roman" w:hAnsi="Times New Roman"/>
                <w:sz w:val="28"/>
                <w:szCs w:val="28"/>
              </w:rPr>
              <w:t>Light</w:t>
            </w:r>
            <w:proofErr w:type="spellEnd"/>
            <w:r w:rsidRPr="00797B16">
              <w:rPr>
                <w:rFonts w:ascii="Times New Roman" w:hAnsi="Times New Roman"/>
                <w:sz w:val="28"/>
                <w:szCs w:val="28"/>
              </w:rPr>
              <w:t>.</w:t>
            </w:r>
            <w:r w:rsidR="00A327C9" w:rsidRPr="00797B16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703AB7" w:rsidRPr="00797B16" w:rsidTr="00A34674">
        <w:trPr>
          <w:trHeight w:val="20"/>
        </w:trPr>
        <w:tc>
          <w:tcPr>
            <w:tcW w:w="2013" w:type="dxa"/>
            <w:vMerge/>
          </w:tcPr>
          <w:p w:rsidR="00703AB7" w:rsidRPr="00797B16" w:rsidRDefault="00703AB7" w:rsidP="00A34674">
            <w:pPr>
              <w:ind w:left="0" w:right="0"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703AB7" w:rsidRPr="00797B16" w:rsidRDefault="00703AB7" w:rsidP="00B43E14">
            <w:pPr>
              <w:numPr>
                <w:ilvl w:val="0"/>
                <w:numId w:val="4"/>
              </w:numPr>
              <w:tabs>
                <w:tab w:val="clear" w:pos="1065"/>
                <w:tab w:val="num" w:pos="255"/>
              </w:tabs>
              <w:ind w:left="255" w:right="0" w:hanging="283"/>
              <w:rPr>
                <w:rFonts w:ascii="Times New Roman" w:hAnsi="Times New Roman"/>
                <w:sz w:val="28"/>
                <w:szCs w:val="28"/>
              </w:rPr>
            </w:pPr>
            <w:r w:rsidRPr="00797B16">
              <w:rPr>
                <w:rFonts w:ascii="Times New Roman" w:hAnsi="Times New Roman"/>
                <w:sz w:val="28"/>
                <w:szCs w:val="28"/>
              </w:rPr>
              <w:t>Характеристика языка OWL DL.</w:t>
            </w:r>
          </w:p>
        </w:tc>
      </w:tr>
      <w:tr w:rsidR="00703AB7" w:rsidRPr="00797B16" w:rsidTr="00A34674">
        <w:trPr>
          <w:trHeight w:val="20"/>
        </w:trPr>
        <w:tc>
          <w:tcPr>
            <w:tcW w:w="2013" w:type="dxa"/>
            <w:vMerge/>
          </w:tcPr>
          <w:p w:rsidR="00703AB7" w:rsidRPr="00797B16" w:rsidRDefault="00703AB7" w:rsidP="00A34674">
            <w:pPr>
              <w:ind w:left="0" w:right="0"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703AB7" w:rsidRPr="00797B16" w:rsidRDefault="00703AB7" w:rsidP="00703AB7">
            <w:pPr>
              <w:numPr>
                <w:ilvl w:val="0"/>
                <w:numId w:val="4"/>
              </w:numPr>
              <w:tabs>
                <w:tab w:val="clear" w:pos="1065"/>
                <w:tab w:val="num" w:pos="255"/>
              </w:tabs>
              <w:ind w:left="255" w:right="0" w:hanging="283"/>
              <w:rPr>
                <w:rFonts w:ascii="Times New Roman" w:hAnsi="Times New Roman"/>
                <w:sz w:val="28"/>
                <w:szCs w:val="28"/>
              </w:rPr>
            </w:pPr>
            <w:r w:rsidRPr="00703AB7">
              <w:rPr>
                <w:rFonts w:ascii="Times New Roman" w:hAnsi="Times New Roman"/>
                <w:sz w:val="28"/>
                <w:szCs w:val="28"/>
              </w:rPr>
              <w:t xml:space="preserve">Языки запросов SPARQL и DL </w:t>
            </w:r>
            <w:proofErr w:type="spellStart"/>
            <w:r w:rsidRPr="00703AB7">
              <w:rPr>
                <w:rFonts w:ascii="Times New Roman" w:hAnsi="Times New Roman"/>
                <w:sz w:val="28"/>
                <w:szCs w:val="28"/>
              </w:rPr>
              <w:t>Query</w:t>
            </w:r>
            <w:proofErr w:type="spellEnd"/>
            <w:r w:rsidRPr="00703AB7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t xml:space="preserve"> </w:t>
            </w:r>
            <w:r w:rsidRPr="00703AB7">
              <w:rPr>
                <w:rFonts w:ascii="Times New Roman" w:hAnsi="Times New Roman"/>
                <w:sz w:val="28"/>
                <w:szCs w:val="28"/>
              </w:rPr>
              <w:t>Язык правил SWRL.</w:t>
            </w:r>
          </w:p>
        </w:tc>
      </w:tr>
      <w:tr w:rsidR="00C32462" w:rsidRPr="00797B16" w:rsidTr="00A34674">
        <w:trPr>
          <w:trHeight w:val="20"/>
        </w:trPr>
        <w:tc>
          <w:tcPr>
            <w:tcW w:w="2013" w:type="dxa"/>
            <w:vMerge/>
          </w:tcPr>
          <w:p w:rsidR="00C32462" w:rsidRPr="00797B16" w:rsidRDefault="00C32462" w:rsidP="00A34674">
            <w:pPr>
              <w:ind w:left="0" w:righ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C32462" w:rsidRPr="00797B16" w:rsidRDefault="00404EF4" w:rsidP="00404EF4">
            <w:pPr>
              <w:numPr>
                <w:ilvl w:val="0"/>
                <w:numId w:val="4"/>
              </w:numPr>
              <w:tabs>
                <w:tab w:val="clear" w:pos="1065"/>
                <w:tab w:val="num" w:pos="255"/>
              </w:tabs>
              <w:ind w:left="255" w:right="0" w:hanging="283"/>
              <w:rPr>
                <w:rFonts w:ascii="Times New Roman" w:hAnsi="Times New Roman"/>
                <w:sz w:val="28"/>
                <w:szCs w:val="28"/>
              </w:rPr>
            </w:pPr>
            <w:r w:rsidRPr="00404EF4">
              <w:rPr>
                <w:rFonts w:ascii="Times New Roman" w:hAnsi="Times New Roman"/>
                <w:sz w:val="28"/>
                <w:szCs w:val="28"/>
              </w:rPr>
              <w:t xml:space="preserve">Редактор онтологий </w:t>
            </w:r>
            <w:proofErr w:type="spellStart"/>
            <w:r w:rsidRPr="00404EF4">
              <w:rPr>
                <w:rFonts w:ascii="Times New Roman" w:hAnsi="Times New Roman"/>
                <w:sz w:val="28"/>
                <w:szCs w:val="28"/>
              </w:rPr>
              <w:t>Protégé</w:t>
            </w:r>
            <w:proofErr w:type="spellEnd"/>
            <w:r w:rsidRPr="00404EF4">
              <w:rPr>
                <w:rFonts w:ascii="Times New Roman" w:hAnsi="Times New Roman"/>
                <w:sz w:val="28"/>
                <w:szCs w:val="28"/>
              </w:rPr>
              <w:t xml:space="preserve">. Использование </w:t>
            </w:r>
            <w:proofErr w:type="spellStart"/>
            <w:r w:rsidRPr="00404EF4">
              <w:rPr>
                <w:rFonts w:ascii="Times New Roman" w:hAnsi="Times New Roman"/>
                <w:sz w:val="28"/>
                <w:szCs w:val="28"/>
              </w:rPr>
              <w:t>Protégé</w:t>
            </w:r>
            <w:proofErr w:type="spellEnd"/>
            <w:r w:rsidRPr="00404EF4">
              <w:rPr>
                <w:rFonts w:ascii="Times New Roman" w:hAnsi="Times New Roman"/>
                <w:sz w:val="28"/>
                <w:szCs w:val="28"/>
              </w:rPr>
              <w:t xml:space="preserve"> для построения онтологий.</w:t>
            </w:r>
          </w:p>
        </w:tc>
      </w:tr>
      <w:tr w:rsidR="00C32462" w:rsidRPr="00797B16" w:rsidTr="00A34674">
        <w:trPr>
          <w:trHeight w:val="20"/>
        </w:trPr>
        <w:tc>
          <w:tcPr>
            <w:tcW w:w="2013" w:type="dxa"/>
            <w:vMerge w:val="restart"/>
          </w:tcPr>
          <w:p w:rsidR="00C32462" w:rsidRPr="00797B16" w:rsidRDefault="00C32462" w:rsidP="00A34674">
            <w:pPr>
              <w:ind w:left="0" w:righ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97B16">
              <w:rPr>
                <w:rFonts w:ascii="Times New Roman" w:hAnsi="Times New Roman"/>
                <w:sz w:val="28"/>
                <w:szCs w:val="28"/>
              </w:rPr>
              <w:t>Категория 2</w:t>
            </w:r>
          </w:p>
          <w:p w:rsidR="0092731B" w:rsidRPr="00797B16" w:rsidRDefault="00F41545" w:rsidP="00A34674">
            <w:pPr>
              <w:ind w:left="0" w:righ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97B16">
              <w:rPr>
                <w:rFonts w:ascii="Times New Roman" w:hAnsi="Times New Roman"/>
                <w:sz w:val="28"/>
                <w:szCs w:val="28"/>
              </w:rPr>
              <w:t>ПКС-2.3</w:t>
            </w: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C32462" w:rsidRPr="00797B16" w:rsidRDefault="004430D2" w:rsidP="00B43E14">
            <w:pPr>
              <w:numPr>
                <w:ilvl w:val="0"/>
                <w:numId w:val="5"/>
              </w:numPr>
              <w:ind w:right="0"/>
              <w:rPr>
                <w:rFonts w:ascii="Times New Roman" w:hAnsi="Times New Roman"/>
                <w:sz w:val="28"/>
                <w:szCs w:val="28"/>
              </w:rPr>
            </w:pPr>
            <w:r w:rsidRPr="00797B16">
              <w:rPr>
                <w:rFonts w:ascii="Times New Roman" w:hAnsi="Times New Roman"/>
                <w:sz w:val="28"/>
                <w:szCs w:val="28"/>
              </w:rPr>
              <w:t>Онтологии: формальные и неформальные определения. Принципы классификации онтологий.</w:t>
            </w:r>
          </w:p>
        </w:tc>
      </w:tr>
      <w:tr w:rsidR="00C32462" w:rsidRPr="00797B16" w:rsidTr="00A34674">
        <w:trPr>
          <w:trHeight w:val="20"/>
        </w:trPr>
        <w:tc>
          <w:tcPr>
            <w:tcW w:w="2013" w:type="dxa"/>
            <w:vMerge/>
          </w:tcPr>
          <w:p w:rsidR="00C32462" w:rsidRPr="00797B16" w:rsidRDefault="00C32462" w:rsidP="00A34674">
            <w:pPr>
              <w:ind w:left="0" w:righ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C32462" w:rsidRPr="00797B16" w:rsidRDefault="009C49DC" w:rsidP="00B43E14">
            <w:pPr>
              <w:numPr>
                <w:ilvl w:val="0"/>
                <w:numId w:val="5"/>
              </w:numPr>
              <w:ind w:right="0"/>
              <w:rPr>
                <w:rFonts w:ascii="Times New Roman" w:hAnsi="Times New Roman"/>
                <w:sz w:val="28"/>
                <w:szCs w:val="28"/>
              </w:rPr>
            </w:pPr>
            <w:r w:rsidRPr="00797B16">
              <w:rPr>
                <w:rFonts w:ascii="Times New Roman" w:hAnsi="Times New Roman"/>
                <w:sz w:val="28"/>
                <w:szCs w:val="28"/>
              </w:rPr>
              <w:t xml:space="preserve">Характеристика и примеры онтологий верхнего уровня. </w:t>
            </w:r>
          </w:p>
        </w:tc>
      </w:tr>
      <w:tr w:rsidR="00C32462" w:rsidRPr="00797B16" w:rsidTr="00A34674">
        <w:trPr>
          <w:trHeight w:val="20"/>
        </w:trPr>
        <w:tc>
          <w:tcPr>
            <w:tcW w:w="2013" w:type="dxa"/>
            <w:vMerge/>
          </w:tcPr>
          <w:p w:rsidR="00C32462" w:rsidRPr="00797B16" w:rsidRDefault="00C32462" w:rsidP="00A34674">
            <w:pPr>
              <w:ind w:left="0" w:righ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C32462" w:rsidRPr="00797B16" w:rsidRDefault="009C49DC" w:rsidP="005723C5">
            <w:pPr>
              <w:numPr>
                <w:ilvl w:val="0"/>
                <w:numId w:val="5"/>
              </w:numPr>
              <w:ind w:right="0"/>
              <w:rPr>
                <w:rFonts w:ascii="Times New Roman" w:hAnsi="Times New Roman"/>
                <w:sz w:val="28"/>
                <w:szCs w:val="28"/>
              </w:rPr>
            </w:pPr>
            <w:r w:rsidRPr="00797B16">
              <w:rPr>
                <w:rFonts w:ascii="Times New Roman" w:hAnsi="Times New Roman"/>
                <w:sz w:val="28"/>
                <w:szCs w:val="28"/>
              </w:rPr>
              <w:t xml:space="preserve">Характеристика онтологий предметных областей. </w:t>
            </w:r>
          </w:p>
        </w:tc>
      </w:tr>
      <w:tr w:rsidR="00404EF4" w:rsidRPr="00797B16" w:rsidTr="00A34674">
        <w:trPr>
          <w:trHeight w:val="20"/>
        </w:trPr>
        <w:tc>
          <w:tcPr>
            <w:tcW w:w="2013" w:type="dxa"/>
            <w:vMerge/>
          </w:tcPr>
          <w:p w:rsidR="00404EF4" w:rsidRPr="00797B16" w:rsidRDefault="00404EF4" w:rsidP="00A34674">
            <w:pPr>
              <w:ind w:left="0" w:righ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404EF4" w:rsidRPr="00797B16" w:rsidRDefault="00404EF4" w:rsidP="00404EF4">
            <w:pPr>
              <w:numPr>
                <w:ilvl w:val="0"/>
                <w:numId w:val="5"/>
              </w:numPr>
              <w:ind w:right="0"/>
              <w:rPr>
                <w:rFonts w:ascii="Times New Roman" w:hAnsi="Times New Roman"/>
                <w:sz w:val="28"/>
                <w:szCs w:val="28"/>
              </w:rPr>
            </w:pPr>
            <w:r w:rsidRPr="00404EF4">
              <w:rPr>
                <w:rFonts w:ascii="Times New Roman" w:hAnsi="Times New Roman"/>
                <w:sz w:val="28"/>
                <w:szCs w:val="28"/>
              </w:rPr>
              <w:t>Характеристика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</w:t>
            </w:r>
            <w:r w:rsidRPr="00404EF4">
              <w:rPr>
                <w:rFonts w:ascii="Times New Roman" w:hAnsi="Times New Roman"/>
                <w:sz w:val="28"/>
                <w:szCs w:val="28"/>
              </w:rPr>
              <w:t>рикладны</w:t>
            </w:r>
            <w:r>
              <w:rPr>
                <w:rFonts w:ascii="Times New Roman" w:hAnsi="Times New Roman"/>
                <w:sz w:val="28"/>
                <w:szCs w:val="28"/>
              </w:rPr>
              <w:t>х онтологий</w:t>
            </w:r>
            <w:r w:rsidRPr="00404EF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C32462" w:rsidRPr="00797B16" w:rsidTr="00A34674">
        <w:trPr>
          <w:trHeight w:val="20"/>
        </w:trPr>
        <w:tc>
          <w:tcPr>
            <w:tcW w:w="2013" w:type="dxa"/>
            <w:vMerge/>
          </w:tcPr>
          <w:p w:rsidR="00C32462" w:rsidRPr="00797B16" w:rsidRDefault="00C32462" w:rsidP="00A34674">
            <w:pPr>
              <w:ind w:left="0" w:righ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C32462" w:rsidRPr="00797B16" w:rsidRDefault="00A93D46" w:rsidP="00B43E14">
            <w:pPr>
              <w:numPr>
                <w:ilvl w:val="0"/>
                <w:numId w:val="5"/>
              </w:numPr>
              <w:ind w:right="0"/>
              <w:rPr>
                <w:rFonts w:ascii="Times New Roman" w:hAnsi="Times New Roman"/>
                <w:sz w:val="28"/>
                <w:szCs w:val="28"/>
              </w:rPr>
            </w:pPr>
            <w:r w:rsidRPr="00797B16">
              <w:rPr>
                <w:rFonts w:ascii="Times New Roman" w:hAnsi="Times New Roman"/>
                <w:sz w:val="28"/>
                <w:szCs w:val="28"/>
              </w:rPr>
              <w:t>Назначение онтологий. Классы задач, решаемых с пом</w:t>
            </w:r>
            <w:r w:rsidRPr="00797B16">
              <w:rPr>
                <w:rFonts w:ascii="Times New Roman" w:hAnsi="Times New Roman"/>
                <w:sz w:val="28"/>
                <w:szCs w:val="28"/>
              </w:rPr>
              <w:t>о</w:t>
            </w:r>
            <w:r w:rsidRPr="00797B16">
              <w:rPr>
                <w:rFonts w:ascii="Times New Roman" w:hAnsi="Times New Roman"/>
                <w:sz w:val="28"/>
                <w:szCs w:val="28"/>
              </w:rPr>
              <w:t xml:space="preserve">щью онтологий. </w:t>
            </w:r>
          </w:p>
        </w:tc>
      </w:tr>
      <w:tr w:rsidR="00C32462" w:rsidRPr="00797B16" w:rsidTr="00A34674">
        <w:trPr>
          <w:trHeight w:val="20"/>
        </w:trPr>
        <w:tc>
          <w:tcPr>
            <w:tcW w:w="2013" w:type="dxa"/>
            <w:vMerge/>
          </w:tcPr>
          <w:p w:rsidR="00C32462" w:rsidRPr="00797B16" w:rsidRDefault="00C32462" w:rsidP="00A34674">
            <w:pPr>
              <w:ind w:left="0" w:righ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C32462" w:rsidRPr="00797B16" w:rsidRDefault="00404EF4" w:rsidP="00404EF4">
            <w:pPr>
              <w:numPr>
                <w:ilvl w:val="0"/>
                <w:numId w:val="5"/>
              </w:numPr>
              <w:ind w:right="0"/>
              <w:rPr>
                <w:rFonts w:ascii="Times New Roman" w:hAnsi="Times New Roman"/>
                <w:sz w:val="28"/>
                <w:szCs w:val="28"/>
              </w:rPr>
            </w:pPr>
            <w:r w:rsidRPr="00404EF4">
              <w:rPr>
                <w:rFonts w:ascii="Times New Roman" w:hAnsi="Times New Roman"/>
                <w:sz w:val="28"/>
                <w:szCs w:val="28"/>
              </w:rPr>
              <w:t xml:space="preserve">Методология построения онтологий </w:t>
            </w:r>
            <w:proofErr w:type="spellStart"/>
            <w:r w:rsidRPr="00404EF4">
              <w:rPr>
                <w:rFonts w:ascii="Times New Roman" w:hAnsi="Times New Roman"/>
                <w:sz w:val="28"/>
                <w:szCs w:val="28"/>
              </w:rPr>
              <w:t>Грюнингера</w:t>
            </w:r>
            <w:proofErr w:type="spellEnd"/>
            <w:r w:rsidRPr="00404EF4">
              <w:rPr>
                <w:rFonts w:ascii="Times New Roman" w:hAnsi="Times New Roman"/>
                <w:sz w:val="28"/>
                <w:szCs w:val="28"/>
              </w:rPr>
              <w:t xml:space="preserve"> и Фокса.</w:t>
            </w:r>
          </w:p>
        </w:tc>
      </w:tr>
      <w:tr w:rsidR="00C32462" w:rsidRPr="00797B16" w:rsidTr="00A34674">
        <w:trPr>
          <w:trHeight w:val="20"/>
        </w:trPr>
        <w:tc>
          <w:tcPr>
            <w:tcW w:w="2013" w:type="dxa"/>
            <w:vMerge/>
          </w:tcPr>
          <w:p w:rsidR="00C32462" w:rsidRPr="00797B16" w:rsidRDefault="00C32462" w:rsidP="00A34674">
            <w:pPr>
              <w:ind w:left="0" w:righ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C32462" w:rsidRPr="00797B16" w:rsidRDefault="00A93D46" w:rsidP="00B43E14">
            <w:pPr>
              <w:numPr>
                <w:ilvl w:val="0"/>
                <w:numId w:val="5"/>
              </w:numPr>
              <w:ind w:right="0"/>
              <w:rPr>
                <w:rFonts w:ascii="Times New Roman" w:hAnsi="Times New Roman"/>
                <w:sz w:val="28"/>
                <w:szCs w:val="28"/>
              </w:rPr>
            </w:pPr>
            <w:r w:rsidRPr="00797B16">
              <w:rPr>
                <w:rFonts w:ascii="Times New Roman" w:hAnsi="Times New Roman"/>
                <w:sz w:val="28"/>
                <w:szCs w:val="28"/>
              </w:rPr>
              <w:t>Общий решатель задач GPS. Представление знаний в GPS. Поиск решений в GPS. Его достоинства и недоста</w:t>
            </w:r>
            <w:r w:rsidRPr="00797B16">
              <w:rPr>
                <w:rFonts w:ascii="Times New Roman" w:hAnsi="Times New Roman"/>
                <w:sz w:val="28"/>
                <w:szCs w:val="28"/>
              </w:rPr>
              <w:t>т</w:t>
            </w:r>
            <w:r w:rsidRPr="00797B16">
              <w:rPr>
                <w:rFonts w:ascii="Times New Roman" w:hAnsi="Times New Roman"/>
                <w:sz w:val="28"/>
                <w:szCs w:val="28"/>
              </w:rPr>
              <w:t xml:space="preserve">ки. </w:t>
            </w:r>
          </w:p>
        </w:tc>
      </w:tr>
      <w:tr w:rsidR="00C32462" w:rsidRPr="00797B16" w:rsidTr="00A34674">
        <w:trPr>
          <w:trHeight w:val="20"/>
        </w:trPr>
        <w:tc>
          <w:tcPr>
            <w:tcW w:w="2013" w:type="dxa"/>
            <w:vMerge/>
          </w:tcPr>
          <w:p w:rsidR="00C32462" w:rsidRPr="00797B16" w:rsidRDefault="00C32462" w:rsidP="00A34674">
            <w:pPr>
              <w:ind w:left="0" w:righ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C32462" w:rsidRPr="00797B16" w:rsidRDefault="00A93D46" w:rsidP="00B43E14">
            <w:pPr>
              <w:numPr>
                <w:ilvl w:val="0"/>
                <w:numId w:val="5"/>
              </w:numPr>
              <w:tabs>
                <w:tab w:val="num" w:pos="255"/>
              </w:tabs>
              <w:ind w:right="0"/>
              <w:rPr>
                <w:rFonts w:ascii="Times New Roman" w:hAnsi="Times New Roman"/>
                <w:sz w:val="28"/>
                <w:szCs w:val="28"/>
              </w:rPr>
            </w:pPr>
            <w:r w:rsidRPr="00797B16">
              <w:rPr>
                <w:rFonts w:ascii="Times New Roman" w:hAnsi="Times New Roman"/>
                <w:sz w:val="28"/>
                <w:szCs w:val="28"/>
              </w:rPr>
              <w:t xml:space="preserve">Планирующая система </w:t>
            </w:r>
            <w:r w:rsidRPr="00797B16">
              <w:rPr>
                <w:rFonts w:ascii="Times New Roman" w:hAnsi="Times New Roman"/>
                <w:sz w:val="28"/>
                <w:szCs w:val="28"/>
                <w:lang w:val="en-US"/>
              </w:rPr>
              <w:t>STRIPS</w:t>
            </w:r>
            <w:r w:rsidR="00C32462" w:rsidRPr="00797B16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</w:tc>
      </w:tr>
      <w:tr w:rsidR="00C32462" w:rsidRPr="00797B16" w:rsidTr="00A34674">
        <w:trPr>
          <w:trHeight w:val="20"/>
        </w:trPr>
        <w:tc>
          <w:tcPr>
            <w:tcW w:w="2013" w:type="dxa"/>
            <w:vMerge/>
          </w:tcPr>
          <w:p w:rsidR="00C32462" w:rsidRPr="00797B16" w:rsidRDefault="00C32462" w:rsidP="00A34674">
            <w:pPr>
              <w:ind w:left="0" w:righ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C32462" w:rsidRPr="00797B16" w:rsidRDefault="00A93D46" w:rsidP="00B43E14">
            <w:pPr>
              <w:numPr>
                <w:ilvl w:val="0"/>
                <w:numId w:val="5"/>
              </w:numPr>
              <w:tabs>
                <w:tab w:val="num" w:pos="255"/>
              </w:tabs>
              <w:ind w:right="0"/>
              <w:rPr>
                <w:rFonts w:ascii="Times New Roman" w:hAnsi="Times New Roman"/>
                <w:sz w:val="28"/>
                <w:szCs w:val="28"/>
              </w:rPr>
            </w:pPr>
            <w:r w:rsidRPr="00797B16">
              <w:rPr>
                <w:rFonts w:ascii="Times New Roman" w:hAnsi="Times New Roman"/>
                <w:sz w:val="28"/>
                <w:szCs w:val="28"/>
              </w:rPr>
              <w:t>Понятие экспертных систем (ЭС), их особенности и арх</w:t>
            </w:r>
            <w:r w:rsidRPr="00797B16">
              <w:rPr>
                <w:rFonts w:ascii="Times New Roman" w:hAnsi="Times New Roman"/>
                <w:sz w:val="28"/>
                <w:szCs w:val="28"/>
              </w:rPr>
              <w:t>и</w:t>
            </w:r>
            <w:r w:rsidRPr="00797B16">
              <w:rPr>
                <w:rFonts w:ascii="Times New Roman" w:hAnsi="Times New Roman"/>
                <w:sz w:val="28"/>
                <w:szCs w:val="28"/>
              </w:rPr>
              <w:t xml:space="preserve">тектура. Режимы работы ЭС. </w:t>
            </w:r>
          </w:p>
        </w:tc>
      </w:tr>
      <w:tr w:rsidR="00C32462" w:rsidRPr="00797B16" w:rsidTr="00A34674">
        <w:trPr>
          <w:trHeight w:val="20"/>
        </w:trPr>
        <w:tc>
          <w:tcPr>
            <w:tcW w:w="2013" w:type="dxa"/>
            <w:vMerge/>
          </w:tcPr>
          <w:p w:rsidR="00C32462" w:rsidRPr="00797B16" w:rsidRDefault="00C32462" w:rsidP="00A34674">
            <w:pPr>
              <w:ind w:left="0" w:righ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C32462" w:rsidRPr="00797B16" w:rsidRDefault="00A93D46" w:rsidP="00B43E14">
            <w:pPr>
              <w:numPr>
                <w:ilvl w:val="0"/>
                <w:numId w:val="5"/>
              </w:numPr>
              <w:tabs>
                <w:tab w:val="num" w:pos="255"/>
              </w:tabs>
              <w:ind w:right="0"/>
              <w:rPr>
                <w:rFonts w:ascii="Times New Roman" w:hAnsi="Times New Roman"/>
                <w:sz w:val="28"/>
                <w:szCs w:val="28"/>
              </w:rPr>
            </w:pPr>
            <w:r w:rsidRPr="00797B16">
              <w:rPr>
                <w:rFonts w:ascii="Times New Roman" w:hAnsi="Times New Roman"/>
                <w:sz w:val="28"/>
                <w:szCs w:val="28"/>
              </w:rPr>
              <w:t>Примеры классических экспертных систем. Классиф</w:t>
            </w:r>
            <w:r w:rsidRPr="00797B16">
              <w:rPr>
                <w:rFonts w:ascii="Times New Roman" w:hAnsi="Times New Roman"/>
                <w:sz w:val="28"/>
                <w:szCs w:val="28"/>
              </w:rPr>
              <w:t>и</w:t>
            </w:r>
            <w:r w:rsidRPr="00797B16">
              <w:rPr>
                <w:rFonts w:ascii="Times New Roman" w:hAnsi="Times New Roman"/>
                <w:sz w:val="28"/>
                <w:szCs w:val="28"/>
              </w:rPr>
              <w:t>кация экспертных систем по различным основаниям.</w:t>
            </w:r>
          </w:p>
        </w:tc>
      </w:tr>
      <w:tr w:rsidR="00C32462" w:rsidRPr="00797B16" w:rsidTr="00A34674">
        <w:trPr>
          <w:trHeight w:val="20"/>
        </w:trPr>
        <w:tc>
          <w:tcPr>
            <w:tcW w:w="2013" w:type="dxa"/>
            <w:vMerge/>
          </w:tcPr>
          <w:p w:rsidR="00C32462" w:rsidRPr="00797B16" w:rsidRDefault="00C32462" w:rsidP="00A34674">
            <w:pPr>
              <w:ind w:left="0" w:righ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C32462" w:rsidRPr="00797B16" w:rsidRDefault="00A93D46" w:rsidP="00B43E14">
            <w:pPr>
              <w:numPr>
                <w:ilvl w:val="0"/>
                <w:numId w:val="5"/>
              </w:numPr>
              <w:tabs>
                <w:tab w:val="num" w:pos="255"/>
              </w:tabs>
              <w:ind w:right="0"/>
              <w:rPr>
                <w:rFonts w:ascii="Times New Roman" w:hAnsi="Times New Roman"/>
                <w:sz w:val="28"/>
                <w:szCs w:val="28"/>
              </w:rPr>
            </w:pPr>
            <w:r w:rsidRPr="00797B16">
              <w:rPr>
                <w:rFonts w:ascii="Times New Roman" w:hAnsi="Times New Roman"/>
                <w:sz w:val="28"/>
                <w:szCs w:val="28"/>
              </w:rPr>
              <w:t>Система объяснений в экспертных системах. Назнач</w:t>
            </w:r>
            <w:r w:rsidRPr="00797B16">
              <w:rPr>
                <w:rFonts w:ascii="Times New Roman" w:hAnsi="Times New Roman"/>
                <w:sz w:val="28"/>
                <w:szCs w:val="28"/>
              </w:rPr>
              <w:t>е</w:t>
            </w:r>
            <w:r w:rsidRPr="00797B16">
              <w:rPr>
                <w:rFonts w:ascii="Times New Roman" w:hAnsi="Times New Roman"/>
                <w:sz w:val="28"/>
                <w:szCs w:val="28"/>
              </w:rPr>
              <w:t>ние и принципы построения.</w:t>
            </w:r>
          </w:p>
        </w:tc>
      </w:tr>
      <w:tr w:rsidR="00702868" w:rsidRPr="00797B16" w:rsidTr="00A34674">
        <w:trPr>
          <w:trHeight w:val="20"/>
        </w:trPr>
        <w:tc>
          <w:tcPr>
            <w:tcW w:w="2013" w:type="dxa"/>
            <w:vMerge/>
          </w:tcPr>
          <w:p w:rsidR="00702868" w:rsidRPr="00797B16" w:rsidRDefault="00702868" w:rsidP="00A34674">
            <w:pPr>
              <w:ind w:left="0" w:righ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702868" w:rsidRPr="00797B16" w:rsidRDefault="00702868" w:rsidP="00702868">
            <w:pPr>
              <w:numPr>
                <w:ilvl w:val="0"/>
                <w:numId w:val="5"/>
              </w:numPr>
              <w:ind w:right="0"/>
              <w:rPr>
                <w:rFonts w:ascii="Times New Roman" w:hAnsi="Times New Roman"/>
                <w:sz w:val="28"/>
                <w:szCs w:val="28"/>
              </w:rPr>
            </w:pPr>
            <w:r w:rsidRPr="00702868">
              <w:rPr>
                <w:rFonts w:ascii="Times New Roman" w:hAnsi="Times New Roman"/>
                <w:sz w:val="28"/>
                <w:szCs w:val="28"/>
              </w:rPr>
              <w:t>Технология разработки экспертных систем. Этапы ра</w:t>
            </w:r>
            <w:r w:rsidRPr="00702868">
              <w:rPr>
                <w:rFonts w:ascii="Times New Roman" w:hAnsi="Times New Roman"/>
                <w:sz w:val="28"/>
                <w:szCs w:val="28"/>
              </w:rPr>
              <w:t>з</w:t>
            </w:r>
            <w:r w:rsidRPr="00702868">
              <w:rPr>
                <w:rFonts w:ascii="Times New Roman" w:hAnsi="Times New Roman"/>
                <w:sz w:val="28"/>
                <w:szCs w:val="28"/>
              </w:rPr>
              <w:lastRenderedPageBreak/>
              <w:t>работки ЭС. Инструментальные средства построения ЭС.</w:t>
            </w:r>
          </w:p>
        </w:tc>
      </w:tr>
      <w:tr w:rsidR="00702868" w:rsidRPr="00797B16" w:rsidTr="00A34674">
        <w:trPr>
          <w:trHeight w:val="20"/>
        </w:trPr>
        <w:tc>
          <w:tcPr>
            <w:tcW w:w="2013" w:type="dxa"/>
            <w:vMerge/>
          </w:tcPr>
          <w:p w:rsidR="00702868" w:rsidRPr="00797B16" w:rsidRDefault="00702868" w:rsidP="00A34674">
            <w:pPr>
              <w:ind w:left="0" w:righ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702868" w:rsidRPr="00702868" w:rsidRDefault="00702868" w:rsidP="00702868">
            <w:pPr>
              <w:numPr>
                <w:ilvl w:val="0"/>
                <w:numId w:val="5"/>
              </w:numPr>
              <w:ind w:right="0"/>
              <w:rPr>
                <w:rFonts w:ascii="Times New Roman" w:hAnsi="Times New Roman"/>
                <w:sz w:val="28"/>
                <w:szCs w:val="28"/>
              </w:rPr>
            </w:pPr>
            <w:r w:rsidRPr="00702868">
              <w:rPr>
                <w:rFonts w:ascii="Times New Roman" w:hAnsi="Times New Roman"/>
                <w:sz w:val="28"/>
                <w:szCs w:val="28"/>
              </w:rPr>
              <w:t>Приобретение знаний в экспертных системах. Осно</w:t>
            </w:r>
            <w:r w:rsidRPr="00702868">
              <w:rPr>
                <w:rFonts w:ascii="Times New Roman" w:hAnsi="Times New Roman"/>
                <w:sz w:val="28"/>
                <w:szCs w:val="28"/>
              </w:rPr>
              <w:t>в</w:t>
            </w:r>
            <w:r w:rsidRPr="00702868">
              <w:rPr>
                <w:rFonts w:ascii="Times New Roman" w:hAnsi="Times New Roman"/>
                <w:sz w:val="28"/>
                <w:szCs w:val="28"/>
              </w:rPr>
              <w:t>ные определения. Источники знаний. Фазы приобретения знаний.</w:t>
            </w:r>
          </w:p>
        </w:tc>
      </w:tr>
      <w:tr w:rsidR="00702868" w:rsidRPr="00797B16" w:rsidTr="00A34674">
        <w:trPr>
          <w:trHeight w:val="20"/>
        </w:trPr>
        <w:tc>
          <w:tcPr>
            <w:tcW w:w="2013" w:type="dxa"/>
            <w:vMerge/>
          </w:tcPr>
          <w:p w:rsidR="00702868" w:rsidRPr="00797B16" w:rsidRDefault="00702868" w:rsidP="00A34674">
            <w:pPr>
              <w:ind w:left="0" w:righ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702868" w:rsidRPr="00702868" w:rsidRDefault="00702868" w:rsidP="00702868">
            <w:pPr>
              <w:numPr>
                <w:ilvl w:val="0"/>
                <w:numId w:val="5"/>
              </w:numPr>
              <w:ind w:right="0"/>
              <w:rPr>
                <w:rFonts w:ascii="Times New Roman" w:hAnsi="Times New Roman"/>
                <w:sz w:val="28"/>
                <w:szCs w:val="28"/>
              </w:rPr>
            </w:pPr>
            <w:r w:rsidRPr="00702868">
              <w:rPr>
                <w:rFonts w:ascii="Times New Roman" w:hAnsi="Times New Roman"/>
                <w:sz w:val="28"/>
                <w:szCs w:val="28"/>
              </w:rPr>
              <w:t>Основные модели приобретения знаний в ЭС.</w:t>
            </w:r>
          </w:p>
        </w:tc>
      </w:tr>
      <w:tr w:rsidR="00C32462" w:rsidRPr="00797B16" w:rsidTr="00A34674">
        <w:trPr>
          <w:trHeight w:val="20"/>
        </w:trPr>
        <w:tc>
          <w:tcPr>
            <w:tcW w:w="2013" w:type="dxa"/>
            <w:vMerge/>
          </w:tcPr>
          <w:p w:rsidR="00C32462" w:rsidRPr="00797B16" w:rsidRDefault="00C32462" w:rsidP="00A34674">
            <w:pPr>
              <w:ind w:left="0" w:righ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C32462" w:rsidRPr="00797B16" w:rsidRDefault="00A93D46" w:rsidP="00B43E14">
            <w:pPr>
              <w:numPr>
                <w:ilvl w:val="0"/>
                <w:numId w:val="5"/>
              </w:numPr>
              <w:tabs>
                <w:tab w:val="num" w:pos="255"/>
              </w:tabs>
              <w:ind w:right="0"/>
              <w:rPr>
                <w:rFonts w:ascii="Times New Roman" w:hAnsi="Times New Roman"/>
                <w:sz w:val="28"/>
                <w:szCs w:val="28"/>
              </w:rPr>
            </w:pPr>
            <w:r w:rsidRPr="00797B16">
              <w:rPr>
                <w:rFonts w:ascii="Times New Roman" w:hAnsi="Times New Roman"/>
                <w:sz w:val="28"/>
                <w:szCs w:val="28"/>
              </w:rPr>
              <w:t>Программные агенты. Свойства и типы агентов.</w:t>
            </w:r>
          </w:p>
        </w:tc>
      </w:tr>
      <w:tr w:rsidR="00C32462" w:rsidRPr="00797B16" w:rsidTr="00A34674">
        <w:trPr>
          <w:trHeight w:val="20"/>
        </w:trPr>
        <w:tc>
          <w:tcPr>
            <w:tcW w:w="2013" w:type="dxa"/>
            <w:vMerge/>
          </w:tcPr>
          <w:p w:rsidR="00C32462" w:rsidRPr="00797B16" w:rsidRDefault="00C32462" w:rsidP="00A34674">
            <w:pPr>
              <w:ind w:left="0" w:righ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C32462" w:rsidRPr="00797B16" w:rsidRDefault="00A93D46" w:rsidP="006D6002">
            <w:pPr>
              <w:numPr>
                <w:ilvl w:val="0"/>
                <w:numId w:val="5"/>
              </w:numPr>
              <w:tabs>
                <w:tab w:val="num" w:pos="255"/>
              </w:tabs>
              <w:ind w:righ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97B16">
              <w:rPr>
                <w:rFonts w:ascii="Times New Roman" w:hAnsi="Times New Roman"/>
                <w:sz w:val="28"/>
                <w:szCs w:val="28"/>
              </w:rPr>
              <w:t>Мультиагентные</w:t>
            </w:r>
            <w:proofErr w:type="spellEnd"/>
            <w:r w:rsidRPr="00797B16">
              <w:rPr>
                <w:rFonts w:ascii="Times New Roman" w:hAnsi="Times New Roman"/>
                <w:sz w:val="28"/>
                <w:szCs w:val="28"/>
              </w:rPr>
              <w:t xml:space="preserve">  системы. Архитектура </w:t>
            </w:r>
            <w:proofErr w:type="spellStart"/>
            <w:r w:rsidRPr="00797B16">
              <w:rPr>
                <w:rFonts w:ascii="Times New Roman" w:hAnsi="Times New Roman"/>
                <w:sz w:val="28"/>
                <w:szCs w:val="28"/>
              </w:rPr>
              <w:t>мультиаген</w:t>
            </w:r>
            <w:r w:rsidRPr="00797B16">
              <w:rPr>
                <w:rFonts w:ascii="Times New Roman" w:hAnsi="Times New Roman"/>
                <w:sz w:val="28"/>
                <w:szCs w:val="28"/>
              </w:rPr>
              <w:t>т</w:t>
            </w:r>
            <w:r w:rsidRPr="00797B16">
              <w:rPr>
                <w:rFonts w:ascii="Times New Roman" w:hAnsi="Times New Roman"/>
                <w:sz w:val="28"/>
                <w:szCs w:val="28"/>
              </w:rPr>
              <w:t>ной</w:t>
            </w:r>
            <w:proofErr w:type="spellEnd"/>
            <w:r w:rsidRPr="00797B16">
              <w:rPr>
                <w:rFonts w:ascii="Times New Roman" w:hAnsi="Times New Roman"/>
                <w:sz w:val="28"/>
                <w:szCs w:val="28"/>
              </w:rPr>
              <w:t xml:space="preserve">  системы. Применение </w:t>
            </w:r>
            <w:proofErr w:type="spellStart"/>
            <w:r w:rsidRPr="00797B16">
              <w:rPr>
                <w:rFonts w:ascii="Times New Roman" w:hAnsi="Times New Roman"/>
                <w:sz w:val="28"/>
                <w:szCs w:val="28"/>
              </w:rPr>
              <w:t>мультиагентных</w:t>
            </w:r>
            <w:proofErr w:type="spellEnd"/>
            <w:r w:rsidRPr="00797B16">
              <w:rPr>
                <w:rFonts w:ascii="Times New Roman" w:hAnsi="Times New Roman"/>
                <w:sz w:val="28"/>
                <w:szCs w:val="28"/>
              </w:rPr>
              <w:t xml:space="preserve"> систем.</w:t>
            </w:r>
          </w:p>
        </w:tc>
      </w:tr>
    </w:tbl>
    <w:p w:rsidR="00C32462" w:rsidRPr="00797B16" w:rsidRDefault="00C32462" w:rsidP="00680B29">
      <w:pPr>
        <w:ind w:left="0" w:right="-1" w:firstLine="0"/>
        <w:jc w:val="right"/>
        <w:rPr>
          <w:rFonts w:ascii="Times New Roman" w:hAnsi="Times New Roman"/>
          <w:sz w:val="28"/>
          <w:szCs w:val="28"/>
        </w:rPr>
      </w:pPr>
    </w:p>
    <w:p w:rsidR="00B913C4" w:rsidRPr="00797B16" w:rsidRDefault="00B913C4" w:rsidP="00680B29">
      <w:pPr>
        <w:ind w:left="0" w:right="-1" w:firstLine="0"/>
        <w:jc w:val="both"/>
        <w:rPr>
          <w:rFonts w:ascii="Times New Roman" w:hAnsi="Times New Roman"/>
          <w:sz w:val="28"/>
          <w:szCs w:val="28"/>
        </w:rPr>
      </w:pPr>
    </w:p>
    <w:p w:rsidR="00B913C4" w:rsidRPr="00797B16" w:rsidRDefault="00B913C4" w:rsidP="00680B29">
      <w:pPr>
        <w:ind w:left="0" w:right="-1" w:firstLine="851"/>
        <w:jc w:val="both"/>
        <w:rPr>
          <w:rFonts w:ascii="Times New Roman" w:hAnsi="Times New Roman"/>
          <w:sz w:val="28"/>
          <w:szCs w:val="28"/>
        </w:rPr>
      </w:pPr>
      <w:r w:rsidRPr="00797B16">
        <w:rPr>
          <w:rFonts w:ascii="Times New Roman" w:hAnsi="Times New Roman"/>
          <w:sz w:val="28"/>
          <w:szCs w:val="28"/>
        </w:rPr>
        <w:t>Набор экзаменационных билетов формируется и утверждается в уст</w:t>
      </w:r>
      <w:r w:rsidRPr="00797B16">
        <w:rPr>
          <w:rFonts w:ascii="Times New Roman" w:hAnsi="Times New Roman"/>
          <w:sz w:val="28"/>
          <w:szCs w:val="28"/>
        </w:rPr>
        <w:t>а</w:t>
      </w:r>
      <w:r w:rsidRPr="00797B16">
        <w:rPr>
          <w:rFonts w:ascii="Times New Roman" w:hAnsi="Times New Roman"/>
          <w:sz w:val="28"/>
          <w:szCs w:val="28"/>
        </w:rPr>
        <w:t>новленном порядке в начале учебного года при наличии контингента обуч</w:t>
      </w:r>
      <w:r w:rsidRPr="00797B16">
        <w:rPr>
          <w:rFonts w:ascii="Times New Roman" w:hAnsi="Times New Roman"/>
          <w:sz w:val="28"/>
          <w:szCs w:val="28"/>
        </w:rPr>
        <w:t>а</w:t>
      </w:r>
      <w:r w:rsidRPr="00797B16">
        <w:rPr>
          <w:rFonts w:ascii="Times New Roman" w:hAnsi="Times New Roman"/>
          <w:sz w:val="28"/>
          <w:szCs w:val="28"/>
        </w:rPr>
        <w:t>ющихся, завершающих освоение дисциплины «</w:t>
      </w:r>
      <w:r w:rsidRPr="00797B16">
        <w:rPr>
          <w:rFonts w:ascii="Times New Roman" w:hAnsi="Times New Roman"/>
          <w:noProof/>
          <w:sz w:val="28"/>
          <w:szCs w:val="28"/>
        </w:rPr>
        <w:t>Языки и системы искусственного интеллекта</w:t>
      </w:r>
      <w:r w:rsidRPr="00797B16">
        <w:rPr>
          <w:rFonts w:ascii="Times New Roman" w:hAnsi="Times New Roman"/>
          <w:sz w:val="28"/>
          <w:szCs w:val="28"/>
        </w:rPr>
        <w:t xml:space="preserve">» в текущем учебном году. </w:t>
      </w:r>
    </w:p>
    <w:p w:rsidR="00B913C4" w:rsidRPr="00797B16" w:rsidRDefault="00B913C4" w:rsidP="00680B29">
      <w:pPr>
        <w:ind w:left="0" w:right="-1" w:firstLine="851"/>
        <w:jc w:val="both"/>
        <w:rPr>
          <w:rFonts w:ascii="Times New Roman" w:hAnsi="Times New Roman"/>
          <w:sz w:val="28"/>
          <w:szCs w:val="28"/>
        </w:rPr>
      </w:pPr>
    </w:p>
    <w:p w:rsidR="00B913C4" w:rsidRPr="00797B16" w:rsidRDefault="00B913C4" w:rsidP="00680B29">
      <w:pPr>
        <w:ind w:right="-1"/>
        <w:rPr>
          <w:rFonts w:ascii="Times New Roman" w:hAnsi="Times New Roman"/>
          <w:sz w:val="28"/>
          <w:szCs w:val="28"/>
        </w:rPr>
        <w:sectPr w:rsidR="00B913C4" w:rsidRPr="00797B16" w:rsidSect="00B913C4">
          <w:pgSz w:w="11906" w:h="16838"/>
          <w:pgMar w:top="1134" w:right="851" w:bottom="1134" w:left="1701" w:header="709" w:footer="709" w:gutter="0"/>
          <w:pgNumType w:start="1"/>
          <w:cols w:space="708"/>
          <w:docGrid w:linePitch="360"/>
        </w:sectPr>
      </w:pPr>
    </w:p>
    <w:p w:rsidR="00B913C4" w:rsidRPr="00797B16" w:rsidRDefault="00B913C4" w:rsidP="00B43E14">
      <w:pPr>
        <w:numPr>
          <w:ilvl w:val="0"/>
          <w:numId w:val="2"/>
        </w:numPr>
        <w:ind w:right="-1"/>
        <w:rPr>
          <w:rFonts w:ascii="Times New Roman" w:hAnsi="Times New Roman"/>
          <w:b/>
          <w:color w:val="000000"/>
          <w:sz w:val="28"/>
          <w:szCs w:val="28"/>
        </w:rPr>
      </w:pPr>
      <w:r w:rsidRPr="00797B16">
        <w:rPr>
          <w:rFonts w:ascii="Times New Roman" w:hAnsi="Times New Roman"/>
          <w:b/>
          <w:color w:val="000000"/>
          <w:sz w:val="28"/>
          <w:szCs w:val="28"/>
        </w:rPr>
        <w:lastRenderedPageBreak/>
        <w:t>Критерии оценки сформированности компетенций в рамках промежуточной аттестации по дисциплине</w:t>
      </w:r>
    </w:p>
    <w:p w:rsidR="00E15790" w:rsidRPr="00797B16" w:rsidRDefault="00E15790" w:rsidP="00680B29">
      <w:pPr>
        <w:ind w:left="0" w:right="-1" w:firstLine="743"/>
        <w:jc w:val="right"/>
        <w:rPr>
          <w:rFonts w:ascii="Times New Roman" w:hAnsi="Times New Roman"/>
          <w:color w:val="000000"/>
          <w:sz w:val="28"/>
          <w:szCs w:val="28"/>
        </w:rPr>
      </w:pPr>
    </w:p>
    <w:p w:rsidR="00B913C4" w:rsidRPr="00797B16" w:rsidRDefault="00B913C4" w:rsidP="00680B29">
      <w:pPr>
        <w:ind w:left="0" w:right="-1" w:firstLine="743"/>
        <w:jc w:val="right"/>
        <w:rPr>
          <w:rFonts w:ascii="Times New Roman" w:hAnsi="Times New Roman"/>
          <w:color w:val="000000"/>
          <w:sz w:val="28"/>
          <w:szCs w:val="28"/>
        </w:rPr>
      </w:pPr>
      <w:r w:rsidRPr="00797B16">
        <w:rPr>
          <w:rFonts w:ascii="Times New Roman" w:hAnsi="Times New Roman"/>
          <w:color w:val="000000"/>
          <w:sz w:val="28"/>
          <w:szCs w:val="28"/>
        </w:rPr>
        <w:t>Таблица П</w:t>
      </w:r>
      <w:proofErr w:type="gramStart"/>
      <w:r w:rsidRPr="00797B16"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 w:rsidRPr="00797B16">
        <w:rPr>
          <w:rFonts w:ascii="Times New Roman" w:hAnsi="Times New Roman"/>
          <w:color w:val="000000"/>
          <w:sz w:val="28"/>
          <w:szCs w:val="28"/>
        </w:rPr>
        <w:t>.5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317"/>
        <w:gridCol w:w="3119"/>
        <w:gridCol w:w="1559"/>
        <w:gridCol w:w="1685"/>
        <w:gridCol w:w="2156"/>
        <w:gridCol w:w="2697"/>
      </w:tblGrid>
      <w:tr w:rsidR="00B913C4" w:rsidRPr="00797B16" w:rsidTr="0005397C">
        <w:trPr>
          <w:jc w:val="center"/>
        </w:trPr>
        <w:tc>
          <w:tcPr>
            <w:tcW w:w="1134" w:type="dxa"/>
            <w:shd w:val="clear" w:color="auto" w:fill="auto"/>
          </w:tcPr>
          <w:p w:rsidR="00B913C4" w:rsidRPr="00797B16" w:rsidRDefault="00B913C4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797B16">
              <w:rPr>
                <w:rFonts w:ascii="Times New Roman" w:hAnsi="Times New Roman"/>
                <w:b/>
                <w:sz w:val="24"/>
                <w:szCs w:val="24"/>
              </w:rPr>
              <w:t xml:space="preserve">Шифр </w:t>
            </w:r>
            <w:proofErr w:type="gramStart"/>
            <w:r w:rsidRPr="00797B16">
              <w:rPr>
                <w:rFonts w:ascii="Times New Roman" w:hAnsi="Times New Roman"/>
                <w:b/>
                <w:sz w:val="24"/>
                <w:szCs w:val="24"/>
              </w:rPr>
              <w:t>компе-</w:t>
            </w:r>
            <w:proofErr w:type="spellStart"/>
            <w:r w:rsidRPr="00797B16">
              <w:rPr>
                <w:rFonts w:ascii="Times New Roman" w:hAnsi="Times New Roman"/>
                <w:b/>
                <w:sz w:val="24"/>
                <w:szCs w:val="24"/>
              </w:rPr>
              <w:t>тенций</w:t>
            </w:r>
            <w:proofErr w:type="spellEnd"/>
            <w:proofErr w:type="gramEnd"/>
          </w:p>
        </w:tc>
        <w:tc>
          <w:tcPr>
            <w:tcW w:w="2317" w:type="dxa"/>
            <w:shd w:val="clear" w:color="auto" w:fill="auto"/>
          </w:tcPr>
          <w:p w:rsidR="00B913C4" w:rsidRPr="00797B16" w:rsidRDefault="00B913C4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797B16">
              <w:rPr>
                <w:rFonts w:ascii="Times New Roman" w:hAnsi="Times New Roman"/>
                <w:b/>
                <w:sz w:val="24"/>
                <w:szCs w:val="24"/>
              </w:rPr>
              <w:t>Структурные эл</w:t>
            </w:r>
            <w:r w:rsidRPr="00797B16">
              <w:rPr>
                <w:rFonts w:ascii="Times New Roman" w:hAnsi="Times New Roman"/>
                <w:b/>
                <w:sz w:val="24"/>
                <w:szCs w:val="24"/>
              </w:rPr>
              <w:t>е</w:t>
            </w:r>
            <w:r w:rsidRPr="00797B16">
              <w:rPr>
                <w:rFonts w:ascii="Times New Roman" w:hAnsi="Times New Roman"/>
                <w:b/>
                <w:sz w:val="24"/>
                <w:szCs w:val="24"/>
              </w:rPr>
              <w:t xml:space="preserve">менты оценочных средств </w:t>
            </w:r>
          </w:p>
        </w:tc>
        <w:tc>
          <w:tcPr>
            <w:tcW w:w="3119" w:type="dxa"/>
            <w:shd w:val="clear" w:color="auto" w:fill="auto"/>
          </w:tcPr>
          <w:p w:rsidR="00B913C4" w:rsidRPr="00797B16" w:rsidRDefault="00B913C4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797B16">
              <w:rPr>
                <w:rFonts w:ascii="Times New Roman" w:hAnsi="Times New Roman"/>
                <w:b/>
                <w:sz w:val="24"/>
                <w:szCs w:val="24"/>
              </w:rPr>
              <w:t>Показатель</w:t>
            </w:r>
            <w:r w:rsidRPr="00797B16">
              <w:rPr>
                <w:rFonts w:ascii="Times New Roman" w:hAnsi="Times New Roman"/>
                <w:b/>
                <w:sz w:val="24"/>
                <w:szCs w:val="24"/>
              </w:rPr>
              <w:br/>
              <w:t>сформированности</w:t>
            </w:r>
          </w:p>
        </w:tc>
        <w:tc>
          <w:tcPr>
            <w:tcW w:w="1559" w:type="dxa"/>
            <w:shd w:val="clear" w:color="auto" w:fill="auto"/>
          </w:tcPr>
          <w:p w:rsidR="00B913C4" w:rsidRPr="00797B16" w:rsidRDefault="00B913C4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797B16">
              <w:rPr>
                <w:rFonts w:ascii="Times New Roman" w:hAnsi="Times New Roman"/>
                <w:b/>
                <w:sz w:val="24"/>
                <w:szCs w:val="24"/>
              </w:rPr>
              <w:t>Не сформ</w:t>
            </w:r>
            <w:r w:rsidRPr="00797B16">
              <w:rPr>
                <w:rFonts w:ascii="Times New Roman" w:hAnsi="Times New Roman"/>
                <w:b/>
                <w:sz w:val="24"/>
                <w:szCs w:val="24"/>
              </w:rPr>
              <w:t>и</w:t>
            </w:r>
            <w:r w:rsidRPr="00797B16">
              <w:rPr>
                <w:rFonts w:ascii="Times New Roman" w:hAnsi="Times New Roman"/>
                <w:b/>
                <w:sz w:val="24"/>
                <w:szCs w:val="24"/>
              </w:rPr>
              <w:t>рован</w:t>
            </w:r>
          </w:p>
        </w:tc>
        <w:tc>
          <w:tcPr>
            <w:tcW w:w="1685" w:type="dxa"/>
            <w:shd w:val="clear" w:color="auto" w:fill="auto"/>
          </w:tcPr>
          <w:p w:rsidR="00B913C4" w:rsidRPr="00797B16" w:rsidRDefault="00B913C4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797B16">
              <w:rPr>
                <w:rFonts w:ascii="Times New Roman" w:hAnsi="Times New Roman"/>
                <w:b/>
                <w:sz w:val="24"/>
                <w:szCs w:val="24"/>
              </w:rPr>
              <w:t>Порого</w:t>
            </w:r>
            <w:proofErr w:type="spellEnd"/>
            <w:r w:rsidRPr="00797B16">
              <w:rPr>
                <w:rFonts w:ascii="Times New Roman" w:hAnsi="Times New Roman"/>
                <w:b/>
                <w:sz w:val="24"/>
                <w:szCs w:val="24"/>
              </w:rPr>
              <w:t>-вый</w:t>
            </w:r>
            <w:proofErr w:type="gramEnd"/>
            <w:r w:rsidRPr="00797B16">
              <w:rPr>
                <w:rFonts w:ascii="Times New Roman" w:hAnsi="Times New Roman"/>
                <w:b/>
                <w:sz w:val="24"/>
                <w:szCs w:val="24"/>
              </w:rPr>
              <w:t xml:space="preserve"> уровень</w:t>
            </w:r>
          </w:p>
        </w:tc>
        <w:tc>
          <w:tcPr>
            <w:tcW w:w="2156" w:type="dxa"/>
            <w:shd w:val="clear" w:color="auto" w:fill="auto"/>
          </w:tcPr>
          <w:p w:rsidR="00B913C4" w:rsidRPr="00797B16" w:rsidRDefault="00B913C4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97B16">
              <w:rPr>
                <w:rFonts w:ascii="Times New Roman" w:hAnsi="Times New Roman"/>
                <w:b/>
                <w:sz w:val="24"/>
                <w:szCs w:val="24"/>
              </w:rPr>
              <w:t>Базовый уровень</w:t>
            </w:r>
          </w:p>
        </w:tc>
        <w:tc>
          <w:tcPr>
            <w:tcW w:w="2697" w:type="dxa"/>
            <w:shd w:val="clear" w:color="auto" w:fill="auto"/>
          </w:tcPr>
          <w:p w:rsidR="00B913C4" w:rsidRPr="00797B16" w:rsidRDefault="00B913C4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97B16">
              <w:rPr>
                <w:rFonts w:ascii="Times New Roman" w:hAnsi="Times New Roman"/>
                <w:b/>
                <w:sz w:val="24"/>
                <w:szCs w:val="24"/>
              </w:rPr>
              <w:t>Продвинутый уровень</w:t>
            </w:r>
          </w:p>
        </w:tc>
      </w:tr>
      <w:tr w:rsidR="00B913C4" w:rsidRPr="00797B16" w:rsidTr="0005397C">
        <w:trPr>
          <w:jc w:val="center"/>
        </w:trPr>
        <w:tc>
          <w:tcPr>
            <w:tcW w:w="1134" w:type="dxa"/>
            <w:shd w:val="clear" w:color="auto" w:fill="auto"/>
          </w:tcPr>
          <w:p w:rsidR="00B913C4" w:rsidRPr="00797B16" w:rsidRDefault="00F41545" w:rsidP="00680B29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97B1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ПКС-2</w:t>
            </w:r>
          </w:p>
          <w:p w:rsidR="00B913C4" w:rsidRPr="00797B16" w:rsidRDefault="00B913C4" w:rsidP="00680B29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317" w:type="dxa"/>
            <w:shd w:val="clear" w:color="auto" w:fill="auto"/>
          </w:tcPr>
          <w:p w:rsidR="00B913C4" w:rsidRPr="00797B16" w:rsidRDefault="007111C2" w:rsidP="007111C2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97B16">
              <w:rPr>
                <w:rFonts w:ascii="Times New Roman" w:hAnsi="Times New Roman"/>
                <w:sz w:val="24"/>
                <w:szCs w:val="24"/>
              </w:rPr>
              <w:t>Портфолио (этап 1), Экзамен (этап 2)</w:t>
            </w:r>
          </w:p>
        </w:tc>
        <w:tc>
          <w:tcPr>
            <w:tcW w:w="3119" w:type="dxa"/>
            <w:shd w:val="clear" w:color="auto" w:fill="auto"/>
          </w:tcPr>
          <w:p w:rsidR="00B913C4" w:rsidRPr="00797B16" w:rsidRDefault="00F41545" w:rsidP="00680B29">
            <w:pPr>
              <w:ind w:left="0" w:right="-1" w:firstLine="0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797B16">
              <w:rPr>
                <w:rFonts w:ascii="Times New Roman" w:hAnsi="Times New Roman"/>
                <w:noProof/>
                <w:sz w:val="24"/>
                <w:szCs w:val="24"/>
              </w:rPr>
              <w:t>ПКС-2.3</w:t>
            </w:r>
            <w:r w:rsidRPr="00797B16">
              <w:rPr>
                <w:rFonts w:ascii="Times New Roman" w:hAnsi="Times New Roman"/>
                <w:noProof/>
                <w:sz w:val="24"/>
                <w:szCs w:val="24"/>
              </w:rPr>
              <w:tab/>
              <w:t>Уметь применять знания в области разаботки ПО в предметной области  </w:t>
            </w:r>
            <w:r w:rsidRPr="00797B1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shd w:val="clear" w:color="auto" w:fill="auto"/>
          </w:tcPr>
          <w:p w:rsidR="00B913C4" w:rsidRPr="00797B16" w:rsidRDefault="007111C2" w:rsidP="00BE334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97B16">
              <w:rPr>
                <w:rFonts w:ascii="Times New Roman" w:hAnsi="Times New Roman"/>
                <w:sz w:val="24"/>
                <w:szCs w:val="24"/>
              </w:rPr>
              <w:t>Не знает о</w:t>
            </w:r>
            <w:r w:rsidRPr="00797B16">
              <w:rPr>
                <w:rFonts w:ascii="Times New Roman" w:hAnsi="Times New Roman"/>
                <w:sz w:val="24"/>
                <w:szCs w:val="24"/>
              </w:rPr>
              <w:t>с</w:t>
            </w:r>
            <w:r w:rsidRPr="00797B16">
              <w:rPr>
                <w:rFonts w:ascii="Times New Roman" w:hAnsi="Times New Roman"/>
                <w:sz w:val="24"/>
                <w:szCs w:val="24"/>
              </w:rPr>
              <w:t>новных яз</w:t>
            </w:r>
            <w:r w:rsidRPr="00797B16">
              <w:rPr>
                <w:rFonts w:ascii="Times New Roman" w:hAnsi="Times New Roman"/>
                <w:sz w:val="24"/>
                <w:szCs w:val="24"/>
              </w:rPr>
              <w:t>ы</w:t>
            </w:r>
            <w:r w:rsidRPr="00797B16">
              <w:rPr>
                <w:rFonts w:ascii="Times New Roman" w:hAnsi="Times New Roman"/>
                <w:sz w:val="24"/>
                <w:szCs w:val="24"/>
              </w:rPr>
              <w:t>ков иску</w:t>
            </w:r>
            <w:r w:rsidRPr="00797B16">
              <w:rPr>
                <w:rFonts w:ascii="Times New Roman" w:hAnsi="Times New Roman"/>
                <w:sz w:val="24"/>
                <w:szCs w:val="24"/>
              </w:rPr>
              <w:t>с</w:t>
            </w:r>
            <w:r w:rsidRPr="00797B16">
              <w:rPr>
                <w:rFonts w:ascii="Times New Roman" w:hAnsi="Times New Roman"/>
                <w:sz w:val="24"/>
                <w:szCs w:val="24"/>
              </w:rPr>
              <w:t>ственного интеллекта и приемов программ</w:t>
            </w:r>
            <w:r w:rsidRPr="00797B16">
              <w:rPr>
                <w:rFonts w:ascii="Times New Roman" w:hAnsi="Times New Roman"/>
                <w:sz w:val="24"/>
                <w:szCs w:val="24"/>
              </w:rPr>
              <w:t>и</w:t>
            </w:r>
            <w:r w:rsidRPr="00797B16">
              <w:rPr>
                <w:rFonts w:ascii="Times New Roman" w:hAnsi="Times New Roman"/>
                <w:sz w:val="24"/>
                <w:szCs w:val="24"/>
              </w:rPr>
              <w:t xml:space="preserve">рования на них; </w:t>
            </w:r>
            <w:r w:rsidR="00BE334A" w:rsidRPr="00797B16">
              <w:rPr>
                <w:rFonts w:ascii="Times New Roman" w:hAnsi="Times New Roman"/>
                <w:sz w:val="24"/>
                <w:szCs w:val="24"/>
              </w:rPr>
              <w:t xml:space="preserve">не знает </w:t>
            </w:r>
            <w:r w:rsidRPr="00797B16">
              <w:rPr>
                <w:rFonts w:ascii="Times New Roman" w:hAnsi="Times New Roman"/>
                <w:sz w:val="24"/>
                <w:szCs w:val="24"/>
              </w:rPr>
              <w:t>языков оп</w:t>
            </w:r>
            <w:r w:rsidRPr="00797B16">
              <w:rPr>
                <w:rFonts w:ascii="Times New Roman" w:hAnsi="Times New Roman"/>
                <w:sz w:val="24"/>
                <w:szCs w:val="24"/>
              </w:rPr>
              <w:t>и</w:t>
            </w:r>
            <w:r w:rsidRPr="00797B16">
              <w:rPr>
                <w:rFonts w:ascii="Times New Roman" w:hAnsi="Times New Roman"/>
                <w:sz w:val="24"/>
                <w:szCs w:val="24"/>
              </w:rPr>
              <w:t>сания онт</w:t>
            </w:r>
            <w:r w:rsidRPr="00797B16">
              <w:rPr>
                <w:rFonts w:ascii="Times New Roman" w:hAnsi="Times New Roman"/>
                <w:sz w:val="24"/>
                <w:szCs w:val="24"/>
              </w:rPr>
              <w:t>о</w:t>
            </w:r>
            <w:r w:rsidRPr="00797B16">
              <w:rPr>
                <w:rFonts w:ascii="Times New Roman" w:hAnsi="Times New Roman"/>
                <w:sz w:val="24"/>
                <w:szCs w:val="24"/>
              </w:rPr>
              <w:t>логий</w:t>
            </w:r>
            <w:r w:rsidR="00BE334A" w:rsidRPr="00797B16">
              <w:rPr>
                <w:rFonts w:ascii="Times New Roman" w:hAnsi="Times New Roman"/>
                <w:sz w:val="24"/>
                <w:szCs w:val="24"/>
              </w:rPr>
              <w:t xml:space="preserve"> и м</w:t>
            </w:r>
            <w:r w:rsidR="00BE334A" w:rsidRPr="00797B16">
              <w:rPr>
                <w:rFonts w:ascii="Times New Roman" w:hAnsi="Times New Roman"/>
                <w:sz w:val="24"/>
                <w:szCs w:val="24"/>
              </w:rPr>
              <w:t>е</w:t>
            </w:r>
            <w:r w:rsidR="00BE334A" w:rsidRPr="00797B16">
              <w:rPr>
                <w:rFonts w:ascii="Times New Roman" w:hAnsi="Times New Roman"/>
                <w:sz w:val="24"/>
                <w:szCs w:val="24"/>
              </w:rPr>
              <w:t>тодов их разработки; не знает принципов разработки систем, о</w:t>
            </w:r>
            <w:r w:rsidR="00BE334A" w:rsidRPr="00797B16">
              <w:rPr>
                <w:rFonts w:ascii="Times New Roman" w:hAnsi="Times New Roman"/>
                <w:sz w:val="24"/>
                <w:szCs w:val="24"/>
              </w:rPr>
              <w:t>с</w:t>
            </w:r>
            <w:r w:rsidR="00BE334A" w:rsidRPr="00797B16">
              <w:rPr>
                <w:rFonts w:ascii="Times New Roman" w:hAnsi="Times New Roman"/>
                <w:sz w:val="24"/>
                <w:szCs w:val="24"/>
              </w:rPr>
              <w:t>нованных на знаниях. Не может п</w:t>
            </w:r>
            <w:r w:rsidR="00BE334A" w:rsidRPr="00797B16">
              <w:rPr>
                <w:rFonts w:ascii="Times New Roman" w:hAnsi="Times New Roman"/>
                <w:sz w:val="24"/>
                <w:szCs w:val="24"/>
              </w:rPr>
              <w:t>о</w:t>
            </w:r>
            <w:r w:rsidR="00BE334A" w:rsidRPr="00797B16">
              <w:rPr>
                <w:rFonts w:ascii="Times New Roman" w:hAnsi="Times New Roman"/>
                <w:sz w:val="24"/>
                <w:szCs w:val="24"/>
              </w:rPr>
              <w:t>строить пр</w:t>
            </w:r>
            <w:r w:rsidR="00BE334A" w:rsidRPr="00797B16">
              <w:rPr>
                <w:rFonts w:ascii="Times New Roman" w:hAnsi="Times New Roman"/>
                <w:sz w:val="24"/>
                <w:szCs w:val="24"/>
              </w:rPr>
              <w:t>о</w:t>
            </w:r>
            <w:r w:rsidR="00BE334A" w:rsidRPr="00797B16">
              <w:rPr>
                <w:rFonts w:ascii="Times New Roman" w:hAnsi="Times New Roman"/>
                <w:sz w:val="24"/>
                <w:szCs w:val="24"/>
              </w:rPr>
              <w:t>стейшую онтологию.</w:t>
            </w:r>
          </w:p>
        </w:tc>
        <w:tc>
          <w:tcPr>
            <w:tcW w:w="1685" w:type="dxa"/>
            <w:shd w:val="clear" w:color="auto" w:fill="auto"/>
          </w:tcPr>
          <w:p w:rsidR="00B913C4" w:rsidRPr="00797B16" w:rsidRDefault="007111C2" w:rsidP="00A33031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97B16">
              <w:rPr>
                <w:rFonts w:ascii="Times New Roman" w:hAnsi="Times New Roman"/>
                <w:sz w:val="24"/>
                <w:szCs w:val="24"/>
              </w:rPr>
              <w:t>Имеет фра</w:t>
            </w:r>
            <w:r w:rsidRPr="00797B16">
              <w:rPr>
                <w:rFonts w:ascii="Times New Roman" w:hAnsi="Times New Roman"/>
                <w:sz w:val="24"/>
                <w:szCs w:val="24"/>
              </w:rPr>
              <w:t>г</w:t>
            </w:r>
            <w:r w:rsidRPr="00797B16">
              <w:rPr>
                <w:rFonts w:ascii="Times New Roman" w:hAnsi="Times New Roman"/>
                <w:sz w:val="24"/>
                <w:szCs w:val="24"/>
              </w:rPr>
              <w:t xml:space="preserve">ментарные знания </w:t>
            </w:r>
            <w:r w:rsidR="00BE334A" w:rsidRPr="00797B16">
              <w:rPr>
                <w:rFonts w:ascii="Times New Roman" w:hAnsi="Times New Roman"/>
                <w:sz w:val="24"/>
                <w:szCs w:val="24"/>
              </w:rPr>
              <w:t>об о</w:t>
            </w:r>
            <w:r w:rsidR="00BE334A" w:rsidRPr="00797B16">
              <w:rPr>
                <w:rFonts w:ascii="Times New Roman" w:hAnsi="Times New Roman"/>
                <w:sz w:val="24"/>
                <w:szCs w:val="24"/>
              </w:rPr>
              <w:t>с</w:t>
            </w:r>
            <w:r w:rsidR="00BE334A" w:rsidRPr="00797B16">
              <w:rPr>
                <w:rFonts w:ascii="Times New Roman" w:hAnsi="Times New Roman"/>
                <w:sz w:val="24"/>
                <w:szCs w:val="24"/>
              </w:rPr>
              <w:t>новных яз</w:t>
            </w:r>
            <w:r w:rsidR="00BE334A" w:rsidRPr="00797B16">
              <w:rPr>
                <w:rFonts w:ascii="Times New Roman" w:hAnsi="Times New Roman"/>
                <w:sz w:val="24"/>
                <w:szCs w:val="24"/>
              </w:rPr>
              <w:t>ы</w:t>
            </w:r>
            <w:r w:rsidR="00BE334A" w:rsidRPr="00797B16">
              <w:rPr>
                <w:rFonts w:ascii="Times New Roman" w:hAnsi="Times New Roman"/>
                <w:sz w:val="24"/>
                <w:szCs w:val="24"/>
              </w:rPr>
              <w:t>ков иску</w:t>
            </w:r>
            <w:r w:rsidR="00BE334A" w:rsidRPr="00797B16">
              <w:rPr>
                <w:rFonts w:ascii="Times New Roman" w:hAnsi="Times New Roman"/>
                <w:sz w:val="24"/>
                <w:szCs w:val="24"/>
              </w:rPr>
              <w:t>с</w:t>
            </w:r>
            <w:r w:rsidR="00BE334A" w:rsidRPr="00797B16">
              <w:rPr>
                <w:rFonts w:ascii="Times New Roman" w:hAnsi="Times New Roman"/>
                <w:sz w:val="24"/>
                <w:szCs w:val="24"/>
              </w:rPr>
              <w:t>ственного и</w:t>
            </w:r>
            <w:r w:rsidR="00BE334A" w:rsidRPr="00797B16">
              <w:rPr>
                <w:rFonts w:ascii="Times New Roman" w:hAnsi="Times New Roman"/>
                <w:sz w:val="24"/>
                <w:szCs w:val="24"/>
              </w:rPr>
              <w:t>н</w:t>
            </w:r>
            <w:r w:rsidR="00BE334A" w:rsidRPr="00797B16">
              <w:rPr>
                <w:rFonts w:ascii="Times New Roman" w:hAnsi="Times New Roman"/>
                <w:sz w:val="24"/>
                <w:szCs w:val="24"/>
              </w:rPr>
              <w:t>теллекта и приемах пр</w:t>
            </w:r>
            <w:r w:rsidR="00BE334A" w:rsidRPr="00797B16">
              <w:rPr>
                <w:rFonts w:ascii="Times New Roman" w:hAnsi="Times New Roman"/>
                <w:sz w:val="24"/>
                <w:szCs w:val="24"/>
              </w:rPr>
              <w:t>о</w:t>
            </w:r>
            <w:r w:rsidR="00BE334A" w:rsidRPr="00797B16">
              <w:rPr>
                <w:rFonts w:ascii="Times New Roman" w:hAnsi="Times New Roman"/>
                <w:sz w:val="24"/>
                <w:szCs w:val="24"/>
              </w:rPr>
              <w:t>граммиров</w:t>
            </w:r>
            <w:r w:rsidR="00BE334A" w:rsidRPr="00797B16">
              <w:rPr>
                <w:rFonts w:ascii="Times New Roman" w:hAnsi="Times New Roman"/>
                <w:sz w:val="24"/>
                <w:szCs w:val="24"/>
              </w:rPr>
              <w:t>а</w:t>
            </w:r>
            <w:r w:rsidR="00BE334A" w:rsidRPr="00797B16">
              <w:rPr>
                <w:rFonts w:ascii="Times New Roman" w:hAnsi="Times New Roman"/>
                <w:sz w:val="24"/>
                <w:szCs w:val="24"/>
              </w:rPr>
              <w:t>ния на них; имеет пре</w:t>
            </w:r>
            <w:r w:rsidR="00BE334A" w:rsidRPr="00797B16">
              <w:rPr>
                <w:rFonts w:ascii="Times New Roman" w:hAnsi="Times New Roman"/>
                <w:sz w:val="24"/>
                <w:szCs w:val="24"/>
              </w:rPr>
              <w:t>д</w:t>
            </w:r>
            <w:r w:rsidR="00BE334A" w:rsidRPr="00797B16">
              <w:rPr>
                <w:rFonts w:ascii="Times New Roman" w:hAnsi="Times New Roman"/>
                <w:sz w:val="24"/>
                <w:szCs w:val="24"/>
              </w:rPr>
              <w:t>ставление о некоторых языках оп</w:t>
            </w:r>
            <w:r w:rsidR="00BE334A" w:rsidRPr="00797B16">
              <w:rPr>
                <w:rFonts w:ascii="Times New Roman" w:hAnsi="Times New Roman"/>
                <w:sz w:val="24"/>
                <w:szCs w:val="24"/>
              </w:rPr>
              <w:t>и</w:t>
            </w:r>
            <w:r w:rsidR="00BE334A" w:rsidRPr="00797B16">
              <w:rPr>
                <w:rFonts w:ascii="Times New Roman" w:hAnsi="Times New Roman"/>
                <w:sz w:val="24"/>
                <w:szCs w:val="24"/>
              </w:rPr>
              <w:t>сания онтол</w:t>
            </w:r>
            <w:r w:rsidR="00BE334A" w:rsidRPr="00797B16">
              <w:rPr>
                <w:rFonts w:ascii="Times New Roman" w:hAnsi="Times New Roman"/>
                <w:sz w:val="24"/>
                <w:szCs w:val="24"/>
              </w:rPr>
              <w:t>о</w:t>
            </w:r>
            <w:r w:rsidR="00BE334A" w:rsidRPr="00797B16">
              <w:rPr>
                <w:rFonts w:ascii="Times New Roman" w:hAnsi="Times New Roman"/>
                <w:sz w:val="24"/>
                <w:szCs w:val="24"/>
              </w:rPr>
              <w:t>гий и методах их разрабо</w:t>
            </w:r>
            <w:r w:rsidR="00BE334A" w:rsidRPr="00797B16">
              <w:rPr>
                <w:rFonts w:ascii="Times New Roman" w:hAnsi="Times New Roman"/>
                <w:sz w:val="24"/>
                <w:szCs w:val="24"/>
              </w:rPr>
              <w:t>т</w:t>
            </w:r>
            <w:r w:rsidR="00BE334A" w:rsidRPr="00797B16">
              <w:rPr>
                <w:rFonts w:ascii="Times New Roman" w:hAnsi="Times New Roman"/>
                <w:sz w:val="24"/>
                <w:szCs w:val="24"/>
              </w:rPr>
              <w:t>ки; Может построить простейшую онтологию.</w:t>
            </w:r>
          </w:p>
        </w:tc>
        <w:tc>
          <w:tcPr>
            <w:tcW w:w="2156" w:type="dxa"/>
            <w:shd w:val="clear" w:color="auto" w:fill="auto"/>
          </w:tcPr>
          <w:p w:rsidR="007111C2" w:rsidRPr="00797B16" w:rsidRDefault="007111C2" w:rsidP="00A33031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97B16">
              <w:rPr>
                <w:rFonts w:ascii="Times New Roman" w:hAnsi="Times New Roman"/>
                <w:sz w:val="24"/>
                <w:szCs w:val="24"/>
              </w:rPr>
              <w:t>Допускает незн</w:t>
            </w:r>
            <w:r w:rsidRPr="00797B16">
              <w:rPr>
                <w:rFonts w:ascii="Times New Roman" w:hAnsi="Times New Roman"/>
                <w:sz w:val="24"/>
                <w:szCs w:val="24"/>
              </w:rPr>
              <w:t>а</w:t>
            </w:r>
            <w:r w:rsidRPr="00797B16">
              <w:rPr>
                <w:rFonts w:ascii="Times New Roman" w:hAnsi="Times New Roman"/>
                <w:sz w:val="24"/>
                <w:szCs w:val="24"/>
              </w:rPr>
              <w:t>чительные п</w:t>
            </w:r>
            <w:r w:rsidRPr="00797B16">
              <w:rPr>
                <w:rFonts w:ascii="Times New Roman" w:hAnsi="Times New Roman"/>
                <w:sz w:val="24"/>
                <w:szCs w:val="24"/>
              </w:rPr>
              <w:t>о</w:t>
            </w:r>
            <w:r w:rsidRPr="00797B16">
              <w:rPr>
                <w:rFonts w:ascii="Times New Roman" w:hAnsi="Times New Roman"/>
                <w:sz w:val="24"/>
                <w:szCs w:val="24"/>
              </w:rPr>
              <w:t>грешности пон</w:t>
            </w:r>
            <w:r w:rsidRPr="00797B16">
              <w:rPr>
                <w:rFonts w:ascii="Times New Roman" w:hAnsi="Times New Roman"/>
                <w:sz w:val="24"/>
                <w:szCs w:val="24"/>
              </w:rPr>
              <w:t>и</w:t>
            </w:r>
            <w:r w:rsidRPr="00797B16">
              <w:rPr>
                <w:rFonts w:ascii="Times New Roman" w:hAnsi="Times New Roman"/>
                <w:sz w:val="24"/>
                <w:szCs w:val="24"/>
              </w:rPr>
              <w:t xml:space="preserve">мания основных </w:t>
            </w:r>
            <w:r w:rsidR="00BE334A" w:rsidRPr="00797B16">
              <w:rPr>
                <w:rFonts w:ascii="Times New Roman" w:hAnsi="Times New Roman"/>
                <w:sz w:val="24"/>
                <w:szCs w:val="24"/>
              </w:rPr>
              <w:t xml:space="preserve"> приемов програ</w:t>
            </w:r>
            <w:r w:rsidR="00BE334A" w:rsidRPr="00797B16">
              <w:rPr>
                <w:rFonts w:ascii="Times New Roman" w:hAnsi="Times New Roman"/>
                <w:sz w:val="24"/>
                <w:szCs w:val="24"/>
              </w:rPr>
              <w:t>м</w:t>
            </w:r>
            <w:r w:rsidR="00BE334A" w:rsidRPr="00797B16">
              <w:rPr>
                <w:rFonts w:ascii="Times New Roman" w:hAnsi="Times New Roman"/>
                <w:sz w:val="24"/>
                <w:szCs w:val="24"/>
              </w:rPr>
              <w:t>мирования на языках иску</w:t>
            </w:r>
            <w:r w:rsidR="00BE334A" w:rsidRPr="00797B16">
              <w:rPr>
                <w:rFonts w:ascii="Times New Roman" w:hAnsi="Times New Roman"/>
                <w:sz w:val="24"/>
                <w:szCs w:val="24"/>
              </w:rPr>
              <w:t>с</w:t>
            </w:r>
            <w:r w:rsidR="00BE334A" w:rsidRPr="00797B16">
              <w:rPr>
                <w:rFonts w:ascii="Times New Roman" w:hAnsi="Times New Roman"/>
                <w:sz w:val="24"/>
                <w:szCs w:val="24"/>
              </w:rPr>
              <w:t>ственного инте</w:t>
            </w:r>
            <w:r w:rsidR="00BE334A" w:rsidRPr="00797B16">
              <w:rPr>
                <w:rFonts w:ascii="Times New Roman" w:hAnsi="Times New Roman"/>
                <w:sz w:val="24"/>
                <w:szCs w:val="24"/>
              </w:rPr>
              <w:t>л</w:t>
            </w:r>
            <w:r w:rsidR="00BE334A" w:rsidRPr="00797B16">
              <w:rPr>
                <w:rFonts w:ascii="Times New Roman" w:hAnsi="Times New Roman"/>
                <w:sz w:val="24"/>
                <w:szCs w:val="24"/>
              </w:rPr>
              <w:t>лекта; в основном разбирается в из</w:t>
            </w:r>
            <w:r w:rsidR="00BE334A" w:rsidRPr="00797B16">
              <w:rPr>
                <w:rFonts w:ascii="Times New Roman" w:hAnsi="Times New Roman"/>
                <w:sz w:val="24"/>
                <w:szCs w:val="24"/>
              </w:rPr>
              <w:t>у</w:t>
            </w:r>
            <w:r w:rsidR="00BE334A" w:rsidRPr="00797B16">
              <w:rPr>
                <w:rFonts w:ascii="Times New Roman" w:hAnsi="Times New Roman"/>
                <w:sz w:val="24"/>
                <w:szCs w:val="24"/>
              </w:rPr>
              <w:t>ченных языках описания онтол</w:t>
            </w:r>
            <w:r w:rsidR="00BE334A" w:rsidRPr="00797B16">
              <w:rPr>
                <w:rFonts w:ascii="Times New Roman" w:hAnsi="Times New Roman"/>
                <w:sz w:val="24"/>
                <w:szCs w:val="24"/>
              </w:rPr>
              <w:t>о</w:t>
            </w:r>
            <w:r w:rsidR="00BE334A" w:rsidRPr="00797B16">
              <w:rPr>
                <w:rFonts w:ascii="Times New Roman" w:hAnsi="Times New Roman"/>
                <w:sz w:val="24"/>
                <w:szCs w:val="24"/>
              </w:rPr>
              <w:t xml:space="preserve">гий и методах их разработки; </w:t>
            </w:r>
            <w:r w:rsidR="00A33031" w:rsidRPr="00797B16">
              <w:rPr>
                <w:rFonts w:ascii="Times New Roman" w:hAnsi="Times New Roman"/>
                <w:sz w:val="24"/>
                <w:szCs w:val="24"/>
              </w:rPr>
              <w:t>м</w:t>
            </w:r>
            <w:r w:rsidR="00BE334A" w:rsidRPr="00797B16">
              <w:rPr>
                <w:rFonts w:ascii="Times New Roman" w:hAnsi="Times New Roman"/>
                <w:sz w:val="24"/>
                <w:szCs w:val="24"/>
              </w:rPr>
              <w:t xml:space="preserve">ожет построить </w:t>
            </w:r>
            <w:r w:rsidR="00A33031" w:rsidRPr="00797B16">
              <w:rPr>
                <w:rFonts w:ascii="Times New Roman" w:hAnsi="Times New Roman"/>
                <w:sz w:val="24"/>
                <w:szCs w:val="24"/>
              </w:rPr>
              <w:t>модель предметной обл</w:t>
            </w:r>
            <w:r w:rsidR="00A33031" w:rsidRPr="00797B16">
              <w:rPr>
                <w:rFonts w:ascii="Times New Roman" w:hAnsi="Times New Roman"/>
                <w:sz w:val="24"/>
                <w:szCs w:val="24"/>
              </w:rPr>
              <w:t>а</w:t>
            </w:r>
            <w:r w:rsidR="00A33031" w:rsidRPr="00797B16">
              <w:rPr>
                <w:rFonts w:ascii="Times New Roman" w:hAnsi="Times New Roman"/>
                <w:sz w:val="24"/>
                <w:szCs w:val="24"/>
              </w:rPr>
              <w:t xml:space="preserve">сти и ее </w:t>
            </w:r>
            <w:r w:rsidR="00BE334A" w:rsidRPr="00797B16">
              <w:rPr>
                <w:rFonts w:ascii="Times New Roman" w:hAnsi="Times New Roman"/>
                <w:sz w:val="24"/>
                <w:szCs w:val="24"/>
              </w:rPr>
              <w:t>онтол</w:t>
            </w:r>
            <w:r w:rsidR="00BE334A" w:rsidRPr="00797B16">
              <w:rPr>
                <w:rFonts w:ascii="Times New Roman" w:hAnsi="Times New Roman"/>
                <w:sz w:val="24"/>
                <w:szCs w:val="24"/>
              </w:rPr>
              <w:t>о</w:t>
            </w:r>
            <w:r w:rsidR="00BE334A" w:rsidRPr="00797B16">
              <w:rPr>
                <w:rFonts w:ascii="Times New Roman" w:hAnsi="Times New Roman"/>
                <w:sz w:val="24"/>
                <w:szCs w:val="24"/>
              </w:rPr>
              <w:t>гию</w:t>
            </w:r>
            <w:r w:rsidR="00A33031" w:rsidRPr="00797B16">
              <w:t xml:space="preserve"> </w:t>
            </w:r>
            <w:r w:rsidR="00A33031" w:rsidRPr="00797B16">
              <w:rPr>
                <w:rFonts w:ascii="Times New Roman" w:hAnsi="Times New Roman"/>
                <w:sz w:val="24"/>
                <w:szCs w:val="24"/>
              </w:rPr>
              <w:t xml:space="preserve">средствами редактора </w:t>
            </w:r>
            <w:proofErr w:type="spellStart"/>
            <w:r w:rsidR="00A33031" w:rsidRPr="00797B16">
              <w:rPr>
                <w:rFonts w:ascii="Times New Roman" w:hAnsi="Times New Roman"/>
                <w:sz w:val="24"/>
                <w:szCs w:val="24"/>
              </w:rPr>
              <w:t>Protégé</w:t>
            </w:r>
            <w:proofErr w:type="spellEnd"/>
            <w:r w:rsidR="00BE334A" w:rsidRPr="00797B16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697" w:type="dxa"/>
            <w:shd w:val="clear" w:color="auto" w:fill="auto"/>
          </w:tcPr>
          <w:p w:rsidR="00B913C4" w:rsidRPr="00797B16" w:rsidRDefault="00A33031" w:rsidP="00A33031">
            <w:pPr>
              <w:ind w:left="0" w:right="-1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97B16">
              <w:rPr>
                <w:rFonts w:ascii="Times New Roman" w:hAnsi="Times New Roman"/>
                <w:sz w:val="24"/>
                <w:szCs w:val="24"/>
              </w:rPr>
              <w:t>Д</w:t>
            </w:r>
            <w:r w:rsidR="00B913C4" w:rsidRPr="00797B16">
              <w:rPr>
                <w:rFonts w:ascii="Times New Roman" w:hAnsi="Times New Roman"/>
                <w:sz w:val="24"/>
                <w:szCs w:val="24"/>
              </w:rPr>
              <w:t>емонстрирует углу</w:t>
            </w:r>
            <w:r w:rsidR="00B913C4" w:rsidRPr="00797B16">
              <w:rPr>
                <w:rFonts w:ascii="Times New Roman" w:hAnsi="Times New Roman"/>
                <w:sz w:val="24"/>
                <w:szCs w:val="24"/>
              </w:rPr>
              <w:t>б</w:t>
            </w:r>
            <w:r w:rsidR="00B913C4" w:rsidRPr="00797B16">
              <w:rPr>
                <w:rFonts w:ascii="Times New Roman" w:hAnsi="Times New Roman"/>
                <w:sz w:val="24"/>
                <w:szCs w:val="24"/>
              </w:rPr>
              <w:t xml:space="preserve">ленные знания  </w:t>
            </w:r>
            <w:r w:rsidRPr="00797B16">
              <w:rPr>
                <w:rFonts w:ascii="Times New Roman" w:hAnsi="Times New Roman"/>
                <w:sz w:val="24"/>
                <w:szCs w:val="24"/>
              </w:rPr>
              <w:t>осно</w:t>
            </w:r>
            <w:r w:rsidRPr="00797B16">
              <w:rPr>
                <w:rFonts w:ascii="Times New Roman" w:hAnsi="Times New Roman"/>
                <w:sz w:val="24"/>
                <w:szCs w:val="24"/>
              </w:rPr>
              <w:t>в</w:t>
            </w:r>
            <w:r w:rsidRPr="00797B16">
              <w:rPr>
                <w:rFonts w:ascii="Times New Roman" w:hAnsi="Times New Roman"/>
                <w:sz w:val="24"/>
                <w:szCs w:val="24"/>
              </w:rPr>
              <w:t>ных языков иску</w:t>
            </w:r>
            <w:r w:rsidRPr="00797B16">
              <w:rPr>
                <w:rFonts w:ascii="Times New Roman" w:hAnsi="Times New Roman"/>
                <w:sz w:val="24"/>
                <w:szCs w:val="24"/>
              </w:rPr>
              <w:t>с</w:t>
            </w:r>
            <w:r w:rsidRPr="00797B16">
              <w:rPr>
                <w:rFonts w:ascii="Times New Roman" w:hAnsi="Times New Roman"/>
                <w:sz w:val="24"/>
                <w:szCs w:val="24"/>
              </w:rPr>
              <w:t>ственного интеллекта и приемов программир</w:t>
            </w:r>
            <w:r w:rsidRPr="00797B16">
              <w:rPr>
                <w:rFonts w:ascii="Times New Roman" w:hAnsi="Times New Roman"/>
                <w:sz w:val="24"/>
                <w:szCs w:val="24"/>
              </w:rPr>
              <w:t>о</w:t>
            </w:r>
            <w:r w:rsidRPr="00797B16">
              <w:rPr>
                <w:rFonts w:ascii="Times New Roman" w:hAnsi="Times New Roman"/>
                <w:sz w:val="24"/>
                <w:szCs w:val="24"/>
              </w:rPr>
              <w:t xml:space="preserve">вания на них; </w:t>
            </w:r>
            <w:r w:rsidR="00B913C4" w:rsidRPr="00797B1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знает особенности </w:t>
            </w:r>
            <w:r w:rsidRPr="00797B1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языков описания онтологий; </w:t>
            </w:r>
            <w:r w:rsidR="00B913C4" w:rsidRPr="00797B1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демонстрирует знания различных методов </w:t>
            </w:r>
            <w:r w:rsidRPr="00797B16">
              <w:rPr>
                <w:rFonts w:ascii="Times New Roman" w:hAnsi="Times New Roman"/>
                <w:color w:val="000000"/>
                <w:sz w:val="24"/>
                <w:szCs w:val="24"/>
              </w:rPr>
              <w:t>разработки онтологий и может построить сре</w:t>
            </w:r>
            <w:r w:rsidRPr="00797B16">
              <w:rPr>
                <w:rFonts w:ascii="Times New Roman" w:hAnsi="Times New Roman"/>
                <w:color w:val="000000"/>
                <w:sz w:val="24"/>
                <w:szCs w:val="24"/>
              </w:rPr>
              <w:t>д</w:t>
            </w:r>
            <w:r w:rsidRPr="00797B1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ствами редактора </w:t>
            </w:r>
            <w:proofErr w:type="spellStart"/>
            <w:r w:rsidRPr="00797B16">
              <w:rPr>
                <w:rFonts w:ascii="Times New Roman" w:hAnsi="Times New Roman"/>
                <w:color w:val="000000"/>
                <w:sz w:val="24"/>
                <w:szCs w:val="24"/>
              </w:rPr>
              <w:t>Protégé</w:t>
            </w:r>
            <w:proofErr w:type="spellEnd"/>
            <w:r w:rsidRPr="00797B1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онтологию предметной области, заданной преподават</w:t>
            </w:r>
            <w:r w:rsidRPr="00797B16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797B16">
              <w:rPr>
                <w:rFonts w:ascii="Times New Roman" w:hAnsi="Times New Roman"/>
                <w:color w:val="000000"/>
                <w:sz w:val="24"/>
                <w:szCs w:val="24"/>
              </w:rPr>
              <w:t>лем.</w:t>
            </w:r>
          </w:p>
          <w:p w:rsidR="007111C2" w:rsidRPr="00797B16" w:rsidRDefault="007111C2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913C4" w:rsidRPr="00797B16" w:rsidRDefault="00B913C4" w:rsidP="00680B29">
      <w:pPr>
        <w:ind w:left="0" w:right="-1" w:firstLine="743"/>
        <w:jc w:val="right"/>
        <w:rPr>
          <w:rFonts w:ascii="Times New Roman" w:hAnsi="Times New Roman"/>
          <w:color w:val="000000"/>
          <w:sz w:val="28"/>
          <w:szCs w:val="28"/>
        </w:rPr>
      </w:pPr>
    </w:p>
    <w:p w:rsidR="00B913C4" w:rsidRPr="00797B16" w:rsidRDefault="00B913C4" w:rsidP="00680B29">
      <w:pPr>
        <w:ind w:left="0" w:right="-1" w:firstLine="743"/>
        <w:jc w:val="right"/>
        <w:rPr>
          <w:rFonts w:ascii="Times New Roman" w:hAnsi="Times New Roman"/>
          <w:color w:val="000000"/>
          <w:sz w:val="28"/>
          <w:szCs w:val="28"/>
        </w:rPr>
      </w:pPr>
    </w:p>
    <w:p w:rsidR="00B913C4" w:rsidRPr="00797B16" w:rsidRDefault="00B913C4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  <w:sectPr w:rsidR="00B913C4" w:rsidRPr="00797B16" w:rsidSect="0005397C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B913C4" w:rsidRPr="00797B16" w:rsidRDefault="00B913C4" w:rsidP="00B43E14">
      <w:pPr>
        <w:pStyle w:val="12"/>
        <w:numPr>
          <w:ilvl w:val="0"/>
          <w:numId w:val="2"/>
        </w:numPr>
        <w:tabs>
          <w:tab w:val="left" w:pos="284"/>
        </w:tabs>
        <w:ind w:right="-1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797B16">
        <w:rPr>
          <w:rFonts w:ascii="Times New Roman" w:hAnsi="Times New Roman"/>
          <w:b/>
          <w:color w:val="000000"/>
          <w:sz w:val="28"/>
          <w:szCs w:val="28"/>
        </w:rPr>
        <w:lastRenderedPageBreak/>
        <w:t>Критерии выставления оценок по результатам промежуточной а</w:t>
      </w:r>
      <w:r w:rsidRPr="00797B16">
        <w:rPr>
          <w:rFonts w:ascii="Times New Roman" w:hAnsi="Times New Roman"/>
          <w:b/>
          <w:color w:val="000000"/>
          <w:sz w:val="28"/>
          <w:szCs w:val="28"/>
        </w:rPr>
        <w:t>т</w:t>
      </w:r>
      <w:r w:rsidRPr="00797B16">
        <w:rPr>
          <w:rFonts w:ascii="Times New Roman" w:hAnsi="Times New Roman"/>
          <w:b/>
          <w:color w:val="000000"/>
          <w:sz w:val="28"/>
          <w:szCs w:val="28"/>
        </w:rPr>
        <w:t>тестации по дисциплине</w:t>
      </w:r>
    </w:p>
    <w:p w:rsidR="00B913C4" w:rsidRPr="00797B16" w:rsidRDefault="00B913C4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E15790" w:rsidRPr="00797B16" w:rsidRDefault="00E15790" w:rsidP="00E15790">
      <w:pPr>
        <w:autoSpaceDE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797B16">
        <w:rPr>
          <w:rFonts w:ascii="Times New Roman" w:hAnsi="Times New Roman"/>
          <w:sz w:val="28"/>
          <w:szCs w:val="28"/>
        </w:rPr>
        <w:t>Результаты промежуточной аттестации в семестре определяются оце</w:t>
      </w:r>
      <w:r w:rsidRPr="00797B16">
        <w:rPr>
          <w:rFonts w:ascii="Times New Roman" w:hAnsi="Times New Roman"/>
          <w:sz w:val="28"/>
          <w:szCs w:val="28"/>
        </w:rPr>
        <w:t>н</w:t>
      </w:r>
      <w:r w:rsidRPr="00797B16">
        <w:rPr>
          <w:rFonts w:ascii="Times New Roman" w:hAnsi="Times New Roman"/>
          <w:sz w:val="28"/>
          <w:szCs w:val="28"/>
        </w:rPr>
        <w:t xml:space="preserve">ками «отлично», «хорошо», «удовлетворительно», «неудовлетворительно». Оценки «отлично», «хорошо», «удовлетворительно» означают успешное прохождение промежуточной аттестации. </w:t>
      </w:r>
    </w:p>
    <w:p w:rsidR="00E15790" w:rsidRPr="00797B16" w:rsidRDefault="00E15790" w:rsidP="00E15790">
      <w:pPr>
        <w:autoSpaceDE w:val="0"/>
        <w:ind w:left="0" w:right="0" w:firstLine="709"/>
        <w:jc w:val="both"/>
      </w:pPr>
      <w:r w:rsidRPr="00797B16">
        <w:rPr>
          <w:rFonts w:ascii="Times New Roman" w:hAnsi="Times New Roman"/>
          <w:sz w:val="28"/>
          <w:szCs w:val="28"/>
        </w:rPr>
        <w:t>Решение об окончательной оценке принимается по результатам 2 этапа (экзамена).</w:t>
      </w:r>
    </w:p>
    <w:p w:rsidR="00E15790" w:rsidRPr="00797B16" w:rsidRDefault="00E15790" w:rsidP="00E15790">
      <w:pPr>
        <w:autoSpaceDE w:val="0"/>
        <w:ind w:left="0" w:right="0" w:firstLine="709"/>
        <w:jc w:val="both"/>
      </w:pPr>
      <w:r w:rsidRPr="00797B16">
        <w:rPr>
          <w:rFonts w:ascii="Times New Roman" w:hAnsi="Times New Roman"/>
          <w:sz w:val="28"/>
          <w:szCs w:val="28"/>
        </w:rPr>
        <w:t>Оценка «отлично» соответствует продвинутому уровню сформирова</w:t>
      </w:r>
      <w:r w:rsidRPr="00797B16">
        <w:rPr>
          <w:rFonts w:ascii="Times New Roman" w:hAnsi="Times New Roman"/>
          <w:sz w:val="28"/>
          <w:szCs w:val="28"/>
        </w:rPr>
        <w:t>н</w:t>
      </w:r>
      <w:r w:rsidRPr="00797B16">
        <w:rPr>
          <w:rFonts w:ascii="Times New Roman" w:hAnsi="Times New Roman"/>
          <w:sz w:val="28"/>
          <w:szCs w:val="28"/>
        </w:rPr>
        <w:t>ности компетенции.</w:t>
      </w:r>
    </w:p>
    <w:p w:rsidR="00E15790" w:rsidRPr="00797B16" w:rsidRDefault="00E15790" w:rsidP="00E15790">
      <w:pPr>
        <w:autoSpaceDE w:val="0"/>
        <w:ind w:left="0" w:right="0" w:firstLine="709"/>
        <w:jc w:val="both"/>
      </w:pPr>
      <w:r w:rsidRPr="00797B16">
        <w:rPr>
          <w:rFonts w:ascii="Times New Roman" w:hAnsi="Times New Roman"/>
          <w:sz w:val="28"/>
          <w:szCs w:val="28"/>
        </w:rPr>
        <w:t>Оценка «хорошо» соответствует базовому уровню сформированности компетенции.</w:t>
      </w:r>
    </w:p>
    <w:p w:rsidR="00E15790" w:rsidRPr="00797B16" w:rsidRDefault="00E15790" w:rsidP="00E15790">
      <w:pPr>
        <w:autoSpaceDE w:val="0"/>
        <w:ind w:left="0" w:right="0" w:firstLine="709"/>
        <w:jc w:val="both"/>
      </w:pPr>
      <w:r w:rsidRPr="00797B16">
        <w:rPr>
          <w:rFonts w:ascii="Times New Roman" w:hAnsi="Times New Roman"/>
          <w:sz w:val="28"/>
          <w:szCs w:val="28"/>
        </w:rPr>
        <w:t>Оценка «удовлетворительно» соответствует пороговому уровню сфо</w:t>
      </w:r>
      <w:r w:rsidRPr="00797B16">
        <w:rPr>
          <w:rFonts w:ascii="Times New Roman" w:hAnsi="Times New Roman"/>
          <w:sz w:val="28"/>
          <w:szCs w:val="28"/>
        </w:rPr>
        <w:t>р</w:t>
      </w:r>
      <w:r w:rsidRPr="00797B16">
        <w:rPr>
          <w:rFonts w:ascii="Times New Roman" w:hAnsi="Times New Roman"/>
          <w:sz w:val="28"/>
          <w:szCs w:val="28"/>
        </w:rPr>
        <w:t>мированности компетенции.</w:t>
      </w:r>
    </w:p>
    <w:p w:rsidR="00E15790" w:rsidRPr="00797B16" w:rsidRDefault="00E15790" w:rsidP="00E15790">
      <w:pPr>
        <w:ind w:left="0" w:right="0" w:firstLine="360"/>
        <w:jc w:val="both"/>
      </w:pPr>
      <w:r w:rsidRPr="00797B16">
        <w:rPr>
          <w:rFonts w:ascii="Times New Roman" w:hAnsi="Times New Roman"/>
          <w:sz w:val="28"/>
          <w:szCs w:val="28"/>
        </w:rPr>
        <w:t>Оценка «неудовлетворительно» выставляется при неудовлетворительном прохождении одного или двух этапов промежуточной аттестации.</w:t>
      </w:r>
    </w:p>
    <w:p w:rsidR="00E15790" w:rsidRPr="00797B16" w:rsidRDefault="00E15790" w:rsidP="00E15790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:rsidR="00E15790" w:rsidRPr="00797B16" w:rsidRDefault="00E15790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B913C4" w:rsidRPr="00797B16" w:rsidRDefault="00B913C4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  <w:r w:rsidRPr="00797B16">
        <w:rPr>
          <w:rFonts w:ascii="Times New Roman" w:hAnsi="Times New Roman"/>
          <w:sz w:val="28"/>
          <w:szCs w:val="28"/>
        </w:rPr>
        <w:t xml:space="preserve"> </w:t>
      </w:r>
    </w:p>
    <w:p w:rsidR="00B913C4" w:rsidRPr="00797B16" w:rsidRDefault="00B913C4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  <w:sectPr w:rsidR="00B913C4" w:rsidRPr="00797B16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913C4" w:rsidRPr="00797B16" w:rsidRDefault="00B913C4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797B16">
        <w:rPr>
          <w:rFonts w:ascii="Times New Roman" w:hAnsi="Times New Roman"/>
          <w:b/>
          <w:sz w:val="24"/>
          <w:szCs w:val="24"/>
          <w:lang w:val="ru-RU"/>
        </w:rPr>
        <w:lastRenderedPageBreak/>
        <w:t>Лист актуализации фонда оценочных сре</w:t>
      </w:r>
      <w:proofErr w:type="gramStart"/>
      <w:r w:rsidRPr="00797B16">
        <w:rPr>
          <w:rFonts w:ascii="Times New Roman" w:hAnsi="Times New Roman"/>
          <w:b/>
          <w:sz w:val="24"/>
          <w:szCs w:val="24"/>
          <w:lang w:val="ru-RU"/>
        </w:rPr>
        <w:t>дств пр</w:t>
      </w:r>
      <w:proofErr w:type="gramEnd"/>
      <w:r w:rsidRPr="00797B16">
        <w:rPr>
          <w:rFonts w:ascii="Times New Roman" w:hAnsi="Times New Roman"/>
          <w:b/>
          <w:sz w:val="24"/>
          <w:szCs w:val="24"/>
          <w:lang w:val="ru-RU"/>
        </w:rPr>
        <w:t>омежуточной аттестации</w:t>
      </w:r>
    </w:p>
    <w:p w:rsidR="00B913C4" w:rsidRPr="00797B16" w:rsidRDefault="00B913C4" w:rsidP="00680B29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797B16">
        <w:rPr>
          <w:rFonts w:ascii="Times New Roman" w:hAnsi="Times New Roman"/>
          <w:b/>
          <w:sz w:val="24"/>
          <w:szCs w:val="24"/>
          <w:lang w:val="ru-RU"/>
        </w:rPr>
        <w:t xml:space="preserve"> по дисциплине</w:t>
      </w:r>
      <w:r w:rsidRPr="00797B16">
        <w:rPr>
          <w:rFonts w:ascii="Times New Roman" w:hAnsi="Times New Roman"/>
          <w:b/>
          <w:sz w:val="24"/>
          <w:szCs w:val="24"/>
          <w:lang w:val="ru-RU"/>
        </w:rPr>
        <w:br/>
        <w:t>«</w:t>
      </w:r>
      <w:r w:rsidRPr="00797B16">
        <w:rPr>
          <w:rFonts w:ascii="Times New Roman" w:hAnsi="Times New Roman"/>
          <w:b/>
          <w:noProof/>
          <w:sz w:val="24"/>
          <w:szCs w:val="24"/>
          <w:lang w:val="ru-RU"/>
        </w:rPr>
        <w:t>Языки и системы искусственного интеллекта</w:t>
      </w:r>
      <w:r w:rsidRPr="00797B16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B913C4" w:rsidRPr="00797B16" w:rsidRDefault="00B913C4" w:rsidP="00680B29">
      <w:pPr>
        <w:pStyle w:val="a7"/>
        <w:ind w:left="0" w:right="-1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B913C4" w:rsidRPr="00D75FE0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913C4" w:rsidRPr="00797B16" w:rsidRDefault="00B913C4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7B16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913C4" w:rsidRPr="00797B16" w:rsidRDefault="00B913C4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7B16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797B16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B913C4" w:rsidRPr="00797B16" w:rsidRDefault="00B913C4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7B16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797B16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3C4" w:rsidRPr="00797B16" w:rsidRDefault="00B913C4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7B16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B913C4" w:rsidRPr="00940BEE" w:rsidRDefault="00B913C4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7B16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B913C4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913C4" w:rsidRPr="00940BEE" w:rsidRDefault="00B913C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913C4" w:rsidRPr="00940BEE" w:rsidRDefault="00B913C4" w:rsidP="00680B29">
            <w:pPr>
              <w:snapToGri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B913C4" w:rsidRPr="00940BEE" w:rsidRDefault="00B913C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3C4" w:rsidRPr="00940BEE" w:rsidRDefault="00B913C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13C4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913C4" w:rsidRPr="00940BEE" w:rsidRDefault="00B913C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913C4" w:rsidRPr="00940BEE" w:rsidRDefault="00B913C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B913C4" w:rsidRPr="00940BEE" w:rsidRDefault="00B913C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3C4" w:rsidRPr="00940BEE" w:rsidRDefault="00B913C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13C4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913C4" w:rsidRPr="00940BEE" w:rsidRDefault="00B913C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913C4" w:rsidRPr="00940BEE" w:rsidRDefault="00B913C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B913C4" w:rsidRPr="00940BEE" w:rsidRDefault="00B913C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3C4" w:rsidRPr="00940BEE" w:rsidRDefault="00B913C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13C4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913C4" w:rsidRPr="00940BEE" w:rsidRDefault="00B913C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913C4" w:rsidRPr="00940BEE" w:rsidRDefault="00B913C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B913C4" w:rsidRPr="00940BEE" w:rsidRDefault="00B913C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3C4" w:rsidRPr="00940BEE" w:rsidRDefault="00B913C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13C4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913C4" w:rsidRPr="00940BEE" w:rsidRDefault="00B913C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913C4" w:rsidRPr="00940BEE" w:rsidRDefault="00B913C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B913C4" w:rsidRPr="00940BEE" w:rsidRDefault="00B913C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3C4" w:rsidRPr="00940BEE" w:rsidRDefault="00B913C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13C4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913C4" w:rsidRPr="00940BEE" w:rsidRDefault="00B913C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913C4" w:rsidRPr="00940BEE" w:rsidRDefault="00B913C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B913C4" w:rsidRPr="00940BEE" w:rsidRDefault="00B913C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3C4" w:rsidRPr="00940BEE" w:rsidRDefault="00B913C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13C4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913C4" w:rsidRPr="00940BEE" w:rsidRDefault="00B913C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913C4" w:rsidRPr="00940BEE" w:rsidRDefault="00B913C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B913C4" w:rsidRPr="00940BEE" w:rsidRDefault="00B913C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3C4" w:rsidRPr="00940BEE" w:rsidRDefault="00B913C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913C4" w:rsidRDefault="00B913C4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  <w:sectPr w:rsidR="00B913C4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913C4" w:rsidRPr="00940BEE" w:rsidRDefault="00B913C4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sectPr w:rsidR="00B913C4" w:rsidRPr="00940BEE" w:rsidSect="00B913C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AFD" w:rsidRDefault="00A93AFD" w:rsidP="00586056">
      <w:r>
        <w:separator/>
      </w:r>
    </w:p>
  </w:endnote>
  <w:endnote w:type="continuationSeparator" w:id="0">
    <w:p w:rsidR="00A93AFD" w:rsidRDefault="00A93AFD" w:rsidP="00586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AFD" w:rsidRDefault="00A93AFD" w:rsidP="00586056">
      <w:r>
        <w:separator/>
      </w:r>
    </w:p>
  </w:footnote>
  <w:footnote w:type="continuationSeparator" w:id="0">
    <w:p w:rsidR="00A93AFD" w:rsidRDefault="00A93AFD" w:rsidP="00586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">
    <w:nsid w:val="00000005"/>
    <w:multiLevelType w:val="singleLevel"/>
    <w:tmpl w:val="00000005"/>
    <w:name w:val="WW8Num7"/>
    <w:lvl w:ilvl="0">
      <w:start w:val="1"/>
      <w:numFmt w:val="bullet"/>
      <w:lvlText w:val=""/>
      <w:lvlJc w:val="left"/>
      <w:pPr>
        <w:tabs>
          <w:tab w:val="num" w:pos="0"/>
        </w:tabs>
        <w:ind w:left="2007" w:hanging="360"/>
      </w:pPr>
      <w:rPr>
        <w:rFonts w:ascii="Symbol" w:hAnsi="Symbol" w:hint="default"/>
      </w:rPr>
    </w:lvl>
  </w:abstractNum>
  <w:abstractNum w:abstractNumId="2">
    <w:nsid w:val="00000008"/>
    <w:multiLevelType w:val="singleLevel"/>
    <w:tmpl w:val="00000008"/>
    <w:name w:val="WW8Num15"/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hint="default"/>
      </w:rPr>
    </w:lvl>
  </w:abstractNum>
  <w:abstractNum w:abstractNumId="3">
    <w:nsid w:val="0000000A"/>
    <w:multiLevelType w:val="singleLevel"/>
    <w:tmpl w:val="0000000A"/>
    <w:name w:val="WW8Num20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4">
    <w:nsid w:val="0000000B"/>
    <w:multiLevelType w:val="singleLevel"/>
    <w:tmpl w:val="0000000B"/>
    <w:name w:val="WW8Num2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5">
    <w:nsid w:val="0000000C"/>
    <w:multiLevelType w:val="singleLevel"/>
    <w:tmpl w:val="0000000C"/>
    <w:name w:val="WW8Num22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6">
    <w:nsid w:val="0000000D"/>
    <w:multiLevelType w:val="singleLevel"/>
    <w:tmpl w:val="0000000D"/>
    <w:name w:val="WW8Num2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7">
    <w:nsid w:val="0000000E"/>
    <w:multiLevelType w:val="singleLevel"/>
    <w:tmpl w:val="0000000E"/>
    <w:name w:val="WW8Num24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hint="default"/>
        <w:sz w:val="24"/>
      </w:rPr>
    </w:lvl>
  </w:abstractNum>
  <w:abstractNum w:abstractNumId="8">
    <w:nsid w:val="0000000F"/>
    <w:multiLevelType w:val="singleLevel"/>
    <w:tmpl w:val="0000000F"/>
    <w:name w:val="WW8Num25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</w:abstractNum>
  <w:abstractNum w:abstractNumId="9">
    <w:nsid w:val="00000010"/>
    <w:multiLevelType w:val="singleLevel"/>
    <w:tmpl w:val="00000010"/>
    <w:name w:val="WW8Num26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0">
    <w:nsid w:val="00000015"/>
    <w:multiLevelType w:val="singleLevel"/>
    <w:tmpl w:val="00000015"/>
    <w:name w:val="WW8Num3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1">
    <w:nsid w:val="00000016"/>
    <w:multiLevelType w:val="singleLevel"/>
    <w:tmpl w:val="00000016"/>
    <w:name w:val="WW8Num32"/>
    <w:lvl w:ilvl="0">
      <w:numFmt w:val="bullet"/>
      <w:lvlText w:val="–"/>
      <w:lvlJc w:val="left"/>
      <w:pPr>
        <w:tabs>
          <w:tab w:val="num" w:pos="0"/>
        </w:tabs>
        <w:ind w:left="928" w:hanging="360"/>
      </w:pPr>
      <w:rPr>
        <w:rFonts w:ascii="Times New Roman" w:hAnsi="Times New Roman" w:hint="default"/>
      </w:rPr>
    </w:lvl>
  </w:abstractNum>
  <w:abstractNum w:abstractNumId="12">
    <w:nsid w:val="00000018"/>
    <w:multiLevelType w:val="singleLevel"/>
    <w:tmpl w:val="00000018"/>
    <w:name w:val="WW8Num34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3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4">
    <w:nsid w:val="1E4E4302"/>
    <w:multiLevelType w:val="hybridMultilevel"/>
    <w:tmpl w:val="C75A8562"/>
    <w:lvl w:ilvl="0" w:tplc="11EE53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EFB070A"/>
    <w:multiLevelType w:val="hybridMultilevel"/>
    <w:tmpl w:val="18802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660F2B"/>
    <w:multiLevelType w:val="multilevel"/>
    <w:tmpl w:val="30FA534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</w:abstractNum>
  <w:abstractNum w:abstractNumId="17">
    <w:nsid w:val="413F4D39"/>
    <w:multiLevelType w:val="hybridMultilevel"/>
    <w:tmpl w:val="720EFD96"/>
    <w:lvl w:ilvl="0" w:tplc="3C0CE288">
      <w:start w:val="1"/>
      <w:numFmt w:val="decimal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30F46FF"/>
    <w:multiLevelType w:val="hybridMultilevel"/>
    <w:tmpl w:val="E3469ACA"/>
    <w:name w:val="WW8Num32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>
    <w:nsid w:val="5FBD3081"/>
    <w:multiLevelType w:val="multilevel"/>
    <w:tmpl w:val="06DC8574"/>
    <w:lvl w:ilvl="0">
      <w:start w:val="1"/>
      <w:numFmt w:val="decimal"/>
      <w:pStyle w:val="1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pStyle w:val="3"/>
      <w:isLgl/>
      <w:lvlText w:val="%1.%2."/>
      <w:lvlJc w:val="left"/>
      <w:pPr>
        <w:ind w:left="1107" w:hanging="5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cs="Times New Roman" w:hint="default"/>
      </w:rPr>
    </w:lvl>
  </w:abstractNum>
  <w:num w:numId="1">
    <w:abstractNumId w:val="19"/>
  </w:num>
  <w:num w:numId="2">
    <w:abstractNumId w:val="13"/>
  </w:num>
  <w:num w:numId="3">
    <w:abstractNumId w:val="16"/>
  </w:num>
  <w:num w:numId="4">
    <w:abstractNumId w:val="17"/>
  </w:num>
  <w:num w:numId="5">
    <w:abstractNumId w:val="14"/>
  </w:num>
  <w:num w:numId="6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BF0"/>
    <w:rsid w:val="0001276D"/>
    <w:rsid w:val="00016A9F"/>
    <w:rsid w:val="00023773"/>
    <w:rsid w:val="00033617"/>
    <w:rsid w:val="00041D4F"/>
    <w:rsid w:val="00041E5B"/>
    <w:rsid w:val="0004229C"/>
    <w:rsid w:val="00046D16"/>
    <w:rsid w:val="000470A8"/>
    <w:rsid w:val="00052325"/>
    <w:rsid w:val="0005397C"/>
    <w:rsid w:val="00053A0B"/>
    <w:rsid w:val="00056087"/>
    <w:rsid w:val="000606CC"/>
    <w:rsid w:val="000717F6"/>
    <w:rsid w:val="000724EB"/>
    <w:rsid w:val="0007262D"/>
    <w:rsid w:val="000730A7"/>
    <w:rsid w:val="000741B7"/>
    <w:rsid w:val="00075696"/>
    <w:rsid w:val="0008286F"/>
    <w:rsid w:val="00082C5D"/>
    <w:rsid w:val="000861E3"/>
    <w:rsid w:val="00086595"/>
    <w:rsid w:val="0008679E"/>
    <w:rsid w:val="00090535"/>
    <w:rsid w:val="00092949"/>
    <w:rsid w:val="00094EFF"/>
    <w:rsid w:val="000A2DCA"/>
    <w:rsid w:val="000A7D79"/>
    <w:rsid w:val="000B1732"/>
    <w:rsid w:val="000B42BB"/>
    <w:rsid w:val="000B63B2"/>
    <w:rsid w:val="000B718E"/>
    <w:rsid w:val="000B78FD"/>
    <w:rsid w:val="000C09EA"/>
    <w:rsid w:val="000C3FF4"/>
    <w:rsid w:val="000C47CA"/>
    <w:rsid w:val="000D3994"/>
    <w:rsid w:val="000D4934"/>
    <w:rsid w:val="000E543D"/>
    <w:rsid w:val="000E7637"/>
    <w:rsid w:val="000F6941"/>
    <w:rsid w:val="000F6A99"/>
    <w:rsid w:val="000F6E0B"/>
    <w:rsid w:val="0010399A"/>
    <w:rsid w:val="00106400"/>
    <w:rsid w:val="001066FD"/>
    <w:rsid w:val="001202E5"/>
    <w:rsid w:val="00123A94"/>
    <w:rsid w:val="00126A6F"/>
    <w:rsid w:val="00126E56"/>
    <w:rsid w:val="001306BC"/>
    <w:rsid w:val="00133E73"/>
    <w:rsid w:val="00136C0F"/>
    <w:rsid w:val="00145653"/>
    <w:rsid w:val="001671DF"/>
    <w:rsid w:val="00170D0C"/>
    <w:rsid w:val="00170FE2"/>
    <w:rsid w:val="001820E6"/>
    <w:rsid w:val="00183425"/>
    <w:rsid w:val="00185A71"/>
    <w:rsid w:val="00185AF3"/>
    <w:rsid w:val="00186685"/>
    <w:rsid w:val="001A0207"/>
    <w:rsid w:val="001A1E6A"/>
    <w:rsid w:val="001B0088"/>
    <w:rsid w:val="001B374D"/>
    <w:rsid w:val="001C0864"/>
    <w:rsid w:val="001C5640"/>
    <w:rsid w:val="001C7F8C"/>
    <w:rsid w:val="001D32CD"/>
    <w:rsid w:val="001D5CF7"/>
    <w:rsid w:val="001E08A2"/>
    <w:rsid w:val="001E133E"/>
    <w:rsid w:val="001E367A"/>
    <w:rsid w:val="001E5B9C"/>
    <w:rsid w:val="001F2BAC"/>
    <w:rsid w:val="001F72D3"/>
    <w:rsid w:val="001F772C"/>
    <w:rsid w:val="0020164F"/>
    <w:rsid w:val="002028C6"/>
    <w:rsid w:val="002100E9"/>
    <w:rsid w:val="00222266"/>
    <w:rsid w:val="0023286F"/>
    <w:rsid w:val="002335DE"/>
    <w:rsid w:val="00244458"/>
    <w:rsid w:val="00247584"/>
    <w:rsid w:val="002667A5"/>
    <w:rsid w:val="0027134E"/>
    <w:rsid w:val="00272497"/>
    <w:rsid w:val="00274D78"/>
    <w:rsid w:val="00275263"/>
    <w:rsid w:val="0027601E"/>
    <w:rsid w:val="00283868"/>
    <w:rsid w:val="002862BC"/>
    <w:rsid w:val="0028683D"/>
    <w:rsid w:val="00293063"/>
    <w:rsid w:val="002A09BA"/>
    <w:rsid w:val="002A20EE"/>
    <w:rsid w:val="002A3BF0"/>
    <w:rsid w:val="002A70BF"/>
    <w:rsid w:val="002B2E02"/>
    <w:rsid w:val="002B5A3D"/>
    <w:rsid w:val="002B7786"/>
    <w:rsid w:val="002C17BD"/>
    <w:rsid w:val="002C2C8C"/>
    <w:rsid w:val="002D3354"/>
    <w:rsid w:val="002D41F4"/>
    <w:rsid w:val="002D4960"/>
    <w:rsid w:val="002D4FAE"/>
    <w:rsid w:val="002D5178"/>
    <w:rsid w:val="002E0F1E"/>
    <w:rsid w:val="002E28D8"/>
    <w:rsid w:val="002E795A"/>
    <w:rsid w:val="002E7D27"/>
    <w:rsid w:val="002F1DBD"/>
    <w:rsid w:val="002F5B84"/>
    <w:rsid w:val="00303A65"/>
    <w:rsid w:val="00305EE9"/>
    <w:rsid w:val="0031318F"/>
    <w:rsid w:val="00314C48"/>
    <w:rsid w:val="00321A45"/>
    <w:rsid w:val="00325FBC"/>
    <w:rsid w:val="00326310"/>
    <w:rsid w:val="0033185A"/>
    <w:rsid w:val="0033204F"/>
    <w:rsid w:val="0034071C"/>
    <w:rsid w:val="00343530"/>
    <w:rsid w:val="00345105"/>
    <w:rsid w:val="003452E2"/>
    <w:rsid w:val="003477BF"/>
    <w:rsid w:val="003503A3"/>
    <w:rsid w:val="00365207"/>
    <w:rsid w:val="003727F0"/>
    <w:rsid w:val="003740B4"/>
    <w:rsid w:val="00375ED9"/>
    <w:rsid w:val="00376A01"/>
    <w:rsid w:val="00381F45"/>
    <w:rsid w:val="00382373"/>
    <w:rsid w:val="00390BCA"/>
    <w:rsid w:val="003938BC"/>
    <w:rsid w:val="003A5677"/>
    <w:rsid w:val="003A5D66"/>
    <w:rsid w:val="003A5EDF"/>
    <w:rsid w:val="003A6F6F"/>
    <w:rsid w:val="003B013D"/>
    <w:rsid w:val="003B546E"/>
    <w:rsid w:val="003C346B"/>
    <w:rsid w:val="003C393B"/>
    <w:rsid w:val="003C4716"/>
    <w:rsid w:val="003C5E79"/>
    <w:rsid w:val="003C6CCB"/>
    <w:rsid w:val="003D3171"/>
    <w:rsid w:val="003D4BA3"/>
    <w:rsid w:val="003E1E52"/>
    <w:rsid w:val="003E3953"/>
    <w:rsid w:val="003F4234"/>
    <w:rsid w:val="003F47D5"/>
    <w:rsid w:val="003F5ABA"/>
    <w:rsid w:val="00401E5B"/>
    <w:rsid w:val="00404186"/>
    <w:rsid w:val="00404EF4"/>
    <w:rsid w:val="00406B4E"/>
    <w:rsid w:val="004116C1"/>
    <w:rsid w:val="004152B9"/>
    <w:rsid w:val="00421359"/>
    <w:rsid w:val="004246AA"/>
    <w:rsid w:val="00427104"/>
    <w:rsid w:val="004331E8"/>
    <w:rsid w:val="00433528"/>
    <w:rsid w:val="00433E3B"/>
    <w:rsid w:val="00434997"/>
    <w:rsid w:val="004353F2"/>
    <w:rsid w:val="00441624"/>
    <w:rsid w:val="00441E83"/>
    <w:rsid w:val="004430D2"/>
    <w:rsid w:val="00446119"/>
    <w:rsid w:val="00450C09"/>
    <w:rsid w:val="004634C0"/>
    <w:rsid w:val="0047050F"/>
    <w:rsid w:val="0047374F"/>
    <w:rsid w:val="00484A1D"/>
    <w:rsid w:val="00494761"/>
    <w:rsid w:val="004A32FE"/>
    <w:rsid w:val="004B2565"/>
    <w:rsid w:val="004B43E7"/>
    <w:rsid w:val="004C1AC4"/>
    <w:rsid w:val="004C3622"/>
    <w:rsid w:val="004C6CB6"/>
    <w:rsid w:val="004C7433"/>
    <w:rsid w:val="004D4344"/>
    <w:rsid w:val="004D45A7"/>
    <w:rsid w:val="004D582C"/>
    <w:rsid w:val="004E0C6B"/>
    <w:rsid w:val="004F0A3F"/>
    <w:rsid w:val="004F1F34"/>
    <w:rsid w:val="004F60EF"/>
    <w:rsid w:val="00500695"/>
    <w:rsid w:val="0050089C"/>
    <w:rsid w:val="005017AE"/>
    <w:rsid w:val="00515DD1"/>
    <w:rsid w:val="00521108"/>
    <w:rsid w:val="00525407"/>
    <w:rsid w:val="00527477"/>
    <w:rsid w:val="00531A7C"/>
    <w:rsid w:val="00531AD0"/>
    <w:rsid w:val="00532526"/>
    <w:rsid w:val="00532760"/>
    <w:rsid w:val="00533DD6"/>
    <w:rsid w:val="00544AB6"/>
    <w:rsid w:val="00545C4D"/>
    <w:rsid w:val="00545F91"/>
    <w:rsid w:val="005510D0"/>
    <w:rsid w:val="00554C5F"/>
    <w:rsid w:val="00555248"/>
    <w:rsid w:val="00557098"/>
    <w:rsid w:val="00557235"/>
    <w:rsid w:val="005602DD"/>
    <w:rsid w:val="00562E88"/>
    <w:rsid w:val="005646CC"/>
    <w:rsid w:val="005661BC"/>
    <w:rsid w:val="005671D4"/>
    <w:rsid w:val="00567692"/>
    <w:rsid w:val="0057082D"/>
    <w:rsid w:val="005723C5"/>
    <w:rsid w:val="00576E0E"/>
    <w:rsid w:val="005775A3"/>
    <w:rsid w:val="00582D0B"/>
    <w:rsid w:val="00586056"/>
    <w:rsid w:val="00586D4E"/>
    <w:rsid w:val="00587087"/>
    <w:rsid w:val="0059343B"/>
    <w:rsid w:val="005A71C6"/>
    <w:rsid w:val="005B55B5"/>
    <w:rsid w:val="005B746B"/>
    <w:rsid w:val="005B75FB"/>
    <w:rsid w:val="005C0317"/>
    <w:rsid w:val="005D4240"/>
    <w:rsid w:val="005D7C90"/>
    <w:rsid w:val="005E34F7"/>
    <w:rsid w:val="005E4791"/>
    <w:rsid w:val="005E78CE"/>
    <w:rsid w:val="005F3173"/>
    <w:rsid w:val="005F4689"/>
    <w:rsid w:val="005F489A"/>
    <w:rsid w:val="005F51B3"/>
    <w:rsid w:val="006040F8"/>
    <w:rsid w:val="006048AC"/>
    <w:rsid w:val="00606FC1"/>
    <w:rsid w:val="00607313"/>
    <w:rsid w:val="00610E88"/>
    <w:rsid w:val="00615085"/>
    <w:rsid w:val="00615CD8"/>
    <w:rsid w:val="006200FE"/>
    <w:rsid w:val="006316C3"/>
    <w:rsid w:val="00631894"/>
    <w:rsid w:val="006365A8"/>
    <w:rsid w:val="00636844"/>
    <w:rsid w:val="00650F8F"/>
    <w:rsid w:val="00651A35"/>
    <w:rsid w:val="006521AE"/>
    <w:rsid w:val="00652D7B"/>
    <w:rsid w:val="00656147"/>
    <w:rsid w:val="00662556"/>
    <w:rsid w:val="00663655"/>
    <w:rsid w:val="00663664"/>
    <w:rsid w:val="0067501E"/>
    <w:rsid w:val="00680B29"/>
    <w:rsid w:val="006879C4"/>
    <w:rsid w:val="00690297"/>
    <w:rsid w:val="006A1AC0"/>
    <w:rsid w:val="006A3EAD"/>
    <w:rsid w:val="006B2401"/>
    <w:rsid w:val="006B38D6"/>
    <w:rsid w:val="006B5E45"/>
    <w:rsid w:val="006B5EAB"/>
    <w:rsid w:val="006C29CD"/>
    <w:rsid w:val="006C6B13"/>
    <w:rsid w:val="006C6C58"/>
    <w:rsid w:val="006D6002"/>
    <w:rsid w:val="006F1962"/>
    <w:rsid w:val="006F5972"/>
    <w:rsid w:val="00702868"/>
    <w:rsid w:val="00703AB7"/>
    <w:rsid w:val="00703F4A"/>
    <w:rsid w:val="00704E28"/>
    <w:rsid w:val="00706C6A"/>
    <w:rsid w:val="007111C2"/>
    <w:rsid w:val="00711A33"/>
    <w:rsid w:val="0071298A"/>
    <w:rsid w:val="00713913"/>
    <w:rsid w:val="00715DA2"/>
    <w:rsid w:val="00716EA3"/>
    <w:rsid w:val="00720D15"/>
    <w:rsid w:val="00720D69"/>
    <w:rsid w:val="00720FC8"/>
    <w:rsid w:val="007404FD"/>
    <w:rsid w:val="00740B5C"/>
    <w:rsid w:val="00740CC6"/>
    <w:rsid w:val="00743CC3"/>
    <w:rsid w:val="007448AB"/>
    <w:rsid w:val="00747C6C"/>
    <w:rsid w:val="00752ED8"/>
    <w:rsid w:val="00755B25"/>
    <w:rsid w:val="00764E72"/>
    <w:rsid w:val="00773231"/>
    <w:rsid w:val="00773AA5"/>
    <w:rsid w:val="0078266F"/>
    <w:rsid w:val="00782D42"/>
    <w:rsid w:val="00785AED"/>
    <w:rsid w:val="0079314A"/>
    <w:rsid w:val="00793989"/>
    <w:rsid w:val="007946F6"/>
    <w:rsid w:val="00795B16"/>
    <w:rsid w:val="00797B16"/>
    <w:rsid w:val="00797DF3"/>
    <w:rsid w:val="00797F32"/>
    <w:rsid w:val="007A01ED"/>
    <w:rsid w:val="007A4B68"/>
    <w:rsid w:val="007B4752"/>
    <w:rsid w:val="007B4E20"/>
    <w:rsid w:val="007C1FE6"/>
    <w:rsid w:val="007C2819"/>
    <w:rsid w:val="007C4FF9"/>
    <w:rsid w:val="007D0E87"/>
    <w:rsid w:val="007D666A"/>
    <w:rsid w:val="007D751A"/>
    <w:rsid w:val="007D756B"/>
    <w:rsid w:val="007E22BF"/>
    <w:rsid w:val="007E42F9"/>
    <w:rsid w:val="007F58C1"/>
    <w:rsid w:val="007F5E9A"/>
    <w:rsid w:val="008004D5"/>
    <w:rsid w:val="008019B7"/>
    <w:rsid w:val="00801ED2"/>
    <w:rsid w:val="00803E2E"/>
    <w:rsid w:val="0080774F"/>
    <w:rsid w:val="00810CEC"/>
    <w:rsid w:val="00810F0A"/>
    <w:rsid w:val="00815963"/>
    <w:rsid w:val="00820024"/>
    <w:rsid w:val="00831873"/>
    <w:rsid w:val="008328BF"/>
    <w:rsid w:val="00837DF8"/>
    <w:rsid w:val="00853E43"/>
    <w:rsid w:val="00861D3D"/>
    <w:rsid w:val="008637F4"/>
    <w:rsid w:val="008638D7"/>
    <w:rsid w:val="00872661"/>
    <w:rsid w:val="00873DA9"/>
    <w:rsid w:val="0088283E"/>
    <w:rsid w:val="00886D69"/>
    <w:rsid w:val="00887C38"/>
    <w:rsid w:val="008902CB"/>
    <w:rsid w:val="00890FE2"/>
    <w:rsid w:val="0089314F"/>
    <w:rsid w:val="008A0C5B"/>
    <w:rsid w:val="008A62B6"/>
    <w:rsid w:val="008C52A8"/>
    <w:rsid w:val="008C61F2"/>
    <w:rsid w:val="008D1073"/>
    <w:rsid w:val="008D2145"/>
    <w:rsid w:val="008D5774"/>
    <w:rsid w:val="008E5919"/>
    <w:rsid w:val="008E7D0E"/>
    <w:rsid w:val="008F1515"/>
    <w:rsid w:val="009040DD"/>
    <w:rsid w:val="009179F0"/>
    <w:rsid w:val="00920D29"/>
    <w:rsid w:val="00921B98"/>
    <w:rsid w:val="00921E32"/>
    <w:rsid w:val="00923AF5"/>
    <w:rsid w:val="009247FD"/>
    <w:rsid w:val="00925540"/>
    <w:rsid w:val="00926B59"/>
    <w:rsid w:val="0092731B"/>
    <w:rsid w:val="00933B8B"/>
    <w:rsid w:val="00934FDA"/>
    <w:rsid w:val="00935C73"/>
    <w:rsid w:val="00936742"/>
    <w:rsid w:val="009370F2"/>
    <w:rsid w:val="00940BEE"/>
    <w:rsid w:val="0094261A"/>
    <w:rsid w:val="00944F9E"/>
    <w:rsid w:val="009469D5"/>
    <w:rsid w:val="00947B9A"/>
    <w:rsid w:val="00950D32"/>
    <w:rsid w:val="009522F3"/>
    <w:rsid w:val="00953012"/>
    <w:rsid w:val="00953463"/>
    <w:rsid w:val="00955B18"/>
    <w:rsid w:val="0095616D"/>
    <w:rsid w:val="00962930"/>
    <w:rsid w:val="009630B3"/>
    <w:rsid w:val="00980B41"/>
    <w:rsid w:val="00984AB9"/>
    <w:rsid w:val="00985352"/>
    <w:rsid w:val="0098730E"/>
    <w:rsid w:val="00991445"/>
    <w:rsid w:val="0099297F"/>
    <w:rsid w:val="00993AF4"/>
    <w:rsid w:val="00995AE8"/>
    <w:rsid w:val="00997F4B"/>
    <w:rsid w:val="009A4EA1"/>
    <w:rsid w:val="009A6DEC"/>
    <w:rsid w:val="009B150A"/>
    <w:rsid w:val="009C49DC"/>
    <w:rsid w:val="009D5F95"/>
    <w:rsid w:val="009D7612"/>
    <w:rsid w:val="009E0846"/>
    <w:rsid w:val="009E2578"/>
    <w:rsid w:val="009E403D"/>
    <w:rsid w:val="009E549D"/>
    <w:rsid w:val="009E5F7A"/>
    <w:rsid w:val="009E6978"/>
    <w:rsid w:val="009F4B63"/>
    <w:rsid w:val="009F7A72"/>
    <w:rsid w:val="00A00846"/>
    <w:rsid w:val="00A00F2D"/>
    <w:rsid w:val="00A05749"/>
    <w:rsid w:val="00A05E9E"/>
    <w:rsid w:val="00A079FC"/>
    <w:rsid w:val="00A10C6F"/>
    <w:rsid w:val="00A12165"/>
    <w:rsid w:val="00A12A96"/>
    <w:rsid w:val="00A130C5"/>
    <w:rsid w:val="00A14B2F"/>
    <w:rsid w:val="00A16F1A"/>
    <w:rsid w:val="00A2163E"/>
    <w:rsid w:val="00A22481"/>
    <w:rsid w:val="00A22FF8"/>
    <w:rsid w:val="00A231F8"/>
    <w:rsid w:val="00A31147"/>
    <w:rsid w:val="00A327C9"/>
    <w:rsid w:val="00A33031"/>
    <w:rsid w:val="00A3380D"/>
    <w:rsid w:val="00A36335"/>
    <w:rsid w:val="00A42558"/>
    <w:rsid w:val="00A473F8"/>
    <w:rsid w:val="00A47436"/>
    <w:rsid w:val="00A47FF9"/>
    <w:rsid w:val="00A52702"/>
    <w:rsid w:val="00A55571"/>
    <w:rsid w:val="00A57A9C"/>
    <w:rsid w:val="00A57D57"/>
    <w:rsid w:val="00A61284"/>
    <w:rsid w:val="00A74311"/>
    <w:rsid w:val="00A771F1"/>
    <w:rsid w:val="00A8432C"/>
    <w:rsid w:val="00A850DC"/>
    <w:rsid w:val="00A86CFE"/>
    <w:rsid w:val="00A87EB7"/>
    <w:rsid w:val="00A91E30"/>
    <w:rsid w:val="00A927EA"/>
    <w:rsid w:val="00A93AFD"/>
    <w:rsid w:val="00A93D46"/>
    <w:rsid w:val="00A95554"/>
    <w:rsid w:val="00A95DD0"/>
    <w:rsid w:val="00AB1BBA"/>
    <w:rsid w:val="00AB4469"/>
    <w:rsid w:val="00AB4990"/>
    <w:rsid w:val="00AB7D44"/>
    <w:rsid w:val="00AC2060"/>
    <w:rsid w:val="00AC72FF"/>
    <w:rsid w:val="00AD20A6"/>
    <w:rsid w:val="00AD2654"/>
    <w:rsid w:val="00AD2980"/>
    <w:rsid w:val="00AD419C"/>
    <w:rsid w:val="00AD519C"/>
    <w:rsid w:val="00AE2430"/>
    <w:rsid w:val="00AE2C16"/>
    <w:rsid w:val="00AE360E"/>
    <w:rsid w:val="00AE566B"/>
    <w:rsid w:val="00B04675"/>
    <w:rsid w:val="00B05DA7"/>
    <w:rsid w:val="00B07906"/>
    <w:rsid w:val="00B2210C"/>
    <w:rsid w:val="00B24639"/>
    <w:rsid w:val="00B25008"/>
    <w:rsid w:val="00B33F8B"/>
    <w:rsid w:val="00B43E14"/>
    <w:rsid w:val="00B477B0"/>
    <w:rsid w:val="00B51831"/>
    <w:rsid w:val="00B555A6"/>
    <w:rsid w:val="00B55C40"/>
    <w:rsid w:val="00B5661C"/>
    <w:rsid w:val="00B644E5"/>
    <w:rsid w:val="00B66583"/>
    <w:rsid w:val="00B735A6"/>
    <w:rsid w:val="00B73E12"/>
    <w:rsid w:val="00B7412E"/>
    <w:rsid w:val="00B80095"/>
    <w:rsid w:val="00B84AA8"/>
    <w:rsid w:val="00B90FDD"/>
    <w:rsid w:val="00B913C4"/>
    <w:rsid w:val="00B93387"/>
    <w:rsid w:val="00B96C0E"/>
    <w:rsid w:val="00B96DFC"/>
    <w:rsid w:val="00BA17FB"/>
    <w:rsid w:val="00BA1B3B"/>
    <w:rsid w:val="00BB2FA3"/>
    <w:rsid w:val="00BB3394"/>
    <w:rsid w:val="00BC2573"/>
    <w:rsid w:val="00BC35AD"/>
    <w:rsid w:val="00BD7B4B"/>
    <w:rsid w:val="00BE334A"/>
    <w:rsid w:val="00BE4BA3"/>
    <w:rsid w:val="00BE664A"/>
    <w:rsid w:val="00BE69FC"/>
    <w:rsid w:val="00BF789B"/>
    <w:rsid w:val="00C021DC"/>
    <w:rsid w:val="00C12468"/>
    <w:rsid w:val="00C12EAD"/>
    <w:rsid w:val="00C15232"/>
    <w:rsid w:val="00C15E44"/>
    <w:rsid w:val="00C16A17"/>
    <w:rsid w:val="00C2178E"/>
    <w:rsid w:val="00C31533"/>
    <w:rsid w:val="00C32462"/>
    <w:rsid w:val="00C32AE0"/>
    <w:rsid w:val="00C40314"/>
    <w:rsid w:val="00C4217B"/>
    <w:rsid w:val="00C54B0F"/>
    <w:rsid w:val="00C56845"/>
    <w:rsid w:val="00C57364"/>
    <w:rsid w:val="00C676AE"/>
    <w:rsid w:val="00C750F5"/>
    <w:rsid w:val="00C76651"/>
    <w:rsid w:val="00C810A1"/>
    <w:rsid w:val="00C833A4"/>
    <w:rsid w:val="00C92483"/>
    <w:rsid w:val="00C944DB"/>
    <w:rsid w:val="00CA0974"/>
    <w:rsid w:val="00CA09BB"/>
    <w:rsid w:val="00CA4855"/>
    <w:rsid w:val="00CB0A9F"/>
    <w:rsid w:val="00CB1505"/>
    <w:rsid w:val="00CB2D55"/>
    <w:rsid w:val="00CD1603"/>
    <w:rsid w:val="00CD4D98"/>
    <w:rsid w:val="00CE5F56"/>
    <w:rsid w:val="00CF107E"/>
    <w:rsid w:val="00D01A47"/>
    <w:rsid w:val="00D0380E"/>
    <w:rsid w:val="00D05311"/>
    <w:rsid w:val="00D07B38"/>
    <w:rsid w:val="00D177AC"/>
    <w:rsid w:val="00D20C1F"/>
    <w:rsid w:val="00D24199"/>
    <w:rsid w:val="00D257ED"/>
    <w:rsid w:val="00D2753E"/>
    <w:rsid w:val="00D2797A"/>
    <w:rsid w:val="00D34318"/>
    <w:rsid w:val="00D36A9B"/>
    <w:rsid w:val="00D547DB"/>
    <w:rsid w:val="00D5648B"/>
    <w:rsid w:val="00D63686"/>
    <w:rsid w:val="00D64C1D"/>
    <w:rsid w:val="00D66482"/>
    <w:rsid w:val="00D70628"/>
    <w:rsid w:val="00D70651"/>
    <w:rsid w:val="00D73619"/>
    <w:rsid w:val="00D73723"/>
    <w:rsid w:val="00D75FE0"/>
    <w:rsid w:val="00D77E8A"/>
    <w:rsid w:val="00D810E3"/>
    <w:rsid w:val="00D83977"/>
    <w:rsid w:val="00D841BF"/>
    <w:rsid w:val="00D847B0"/>
    <w:rsid w:val="00D84E6D"/>
    <w:rsid w:val="00D86603"/>
    <w:rsid w:val="00D90E34"/>
    <w:rsid w:val="00D9672E"/>
    <w:rsid w:val="00D9676E"/>
    <w:rsid w:val="00DA0633"/>
    <w:rsid w:val="00DA2ADC"/>
    <w:rsid w:val="00DA406E"/>
    <w:rsid w:val="00DB38D2"/>
    <w:rsid w:val="00DB39E1"/>
    <w:rsid w:val="00DB45FB"/>
    <w:rsid w:val="00DB670B"/>
    <w:rsid w:val="00DC630D"/>
    <w:rsid w:val="00DC7A7D"/>
    <w:rsid w:val="00DD4C3D"/>
    <w:rsid w:val="00DE109E"/>
    <w:rsid w:val="00DE4FC6"/>
    <w:rsid w:val="00DF031A"/>
    <w:rsid w:val="00DF340D"/>
    <w:rsid w:val="00DF57D3"/>
    <w:rsid w:val="00E07F21"/>
    <w:rsid w:val="00E11B82"/>
    <w:rsid w:val="00E15790"/>
    <w:rsid w:val="00E23579"/>
    <w:rsid w:val="00E2461D"/>
    <w:rsid w:val="00E24BB7"/>
    <w:rsid w:val="00E27B0D"/>
    <w:rsid w:val="00E3054D"/>
    <w:rsid w:val="00E337DC"/>
    <w:rsid w:val="00E35746"/>
    <w:rsid w:val="00E45033"/>
    <w:rsid w:val="00E4785C"/>
    <w:rsid w:val="00E55BED"/>
    <w:rsid w:val="00E644AE"/>
    <w:rsid w:val="00E704E8"/>
    <w:rsid w:val="00E71334"/>
    <w:rsid w:val="00E71739"/>
    <w:rsid w:val="00E7216C"/>
    <w:rsid w:val="00E827F4"/>
    <w:rsid w:val="00E82FA7"/>
    <w:rsid w:val="00E846B1"/>
    <w:rsid w:val="00E96FF8"/>
    <w:rsid w:val="00EA08DF"/>
    <w:rsid w:val="00EA24D3"/>
    <w:rsid w:val="00EA5DA2"/>
    <w:rsid w:val="00EA728C"/>
    <w:rsid w:val="00EB2940"/>
    <w:rsid w:val="00EC4077"/>
    <w:rsid w:val="00ED10C9"/>
    <w:rsid w:val="00ED12AC"/>
    <w:rsid w:val="00ED46BE"/>
    <w:rsid w:val="00ED6059"/>
    <w:rsid w:val="00EE4F6C"/>
    <w:rsid w:val="00EE73FB"/>
    <w:rsid w:val="00EF3777"/>
    <w:rsid w:val="00EF457D"/>
    <w:rsid w:val="00EF5799"/>
    <w:rsid w:val="00F002C7"/>
    <w:rsid w:val="00F0212A"/>
    <w:rsid w:val="00F04405"/>
    <w:rsid w:val="00F0692D"/>
    <w:rsid w:val="00F11A64"/>
    <w:rsid w:val="00F123AC"/>
    <w:rsid w:val="00F14C87"/>
    <w:rsid w:val="00F14E43"/>
    <w:rsid w:val="00F22A49"/>
    <w:rsid w:val="00F22D23"/>
    <w:rsid w:val="00F26A98"/>
    <w:rsid w:val="00F27880"/>
    <w:rsid w:val="00F316D3"/>
    <w:rsid w:val="00F34989"/>
    <w:rsid w:val="00F35008"/>
    <w:rsid w:val="00F3769A"/>
    <w:rsid w:val="00F41545"/>
    <w:rsid w:val="00F469F8"/>
    <w:rsid w:val="00F5116B"/>
    <w:rsid w:val="00F55C12"/>
    <w:rsid w:val="00F636E9"/>
    <w:rsid w:val="00F66F83"/>
    <w:rsid w:val="00F671A0"/>
    <w:rsid w:val="00F72D82"/>
    <w:rsid w:val="00F733CF"/>
    <w:rsid w:val="00F73838"/>
    <w:rsid w:val="00F81707"/>
    <w:rsid w:val="00F83029"/>
    <w:rsid w:val="00F83764"/>
    <w:rsid w:val="00F87636"/>
    <w:rsid w:val="00F91AE8"/>
    <w:rsid w:val="00F92C31"/>
    <w:rsid w:val="00F94B8D"/>
    <w:rsid w:val="00F94D4B"/>
    <w:rsid w:val="00FA14B8"/>
    <w:rsid w:val="00FA46AD"/>
    <w:rsid w:val="00FA7237"/>
    <w:rsid w:val="00FC01FC"/>
    <w:rsid w:val="00FC3789"/>
    <w:rsid w:val="00FC456F"/>
    <w:rsid w:val="00FC6AE3"/>
    <w:rsid w:val="00FD6246"/>
    <w:rsid w:val="00FE02CC"/>
    <w:rsid w:val="00FE1AFC"/>
    <w:rsid w:val="00FE458A"/>
    <w:rsid w:val="00FE641D"/>
    <w:rsid w:val="00FE66F9"/>
    <w:rsid w:val="00FF4CDB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163E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Абзац списка1"/>
    <w:basedOn w:val="a"/>
    <w:link w:val="ListParagraphChar"/>
    <w:rsid w:val="0047050F"/>
    <w:pPr>
      <w:ind w:left="720"/>
    </w:p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3">
    <w:name w:val="Стиль3"/>
    <w:basedOn w:val="12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14">
    <w:name w:val="Заголовок оглавления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semiHidden/>
    <w:rsid w:val="00586D4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semiHidden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uiPriority w:val="34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rsid w:val="000C47CA"/>
    <w:rPr>
      <w:sz w:val="22"/>
      <w:szCs w:val="22"/>
      <w:lang w:eastAsia="en-US"/>
    </w:rPr>
  </w:style>
  <w:style w:type="paragraph" w:customStyle="1" w:styleId="ListParagraph1">
    <w:name w:val="List Paragraph1"/>
    <w:basedOn w:val="a"/>
    <w:qFormat/>
    <w:rsid w:val="007A4B68"/>
    <w:pPr>
      <w:ind w:left="720"/>
    </w:pPr>
    <w:rPr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163E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Абзац списка1"/>
    <w:basedOn w:val="a"/>
    <w:link w:val="ListParagraphChar"/>
    <w:rsid w:val="0047050F"/>
    <w:pPr>
      <w:ind w:left="720"/>
    </w:p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3">
    <w:name w:val="Стиль3"/>
    <w:basedOn w:val="12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14">
    <w:name w:val="Заголовок оглавления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semiHidden/>
    <w:rsid w:val="00586D4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semiHidden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uiPriority w:val="34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rsid w:val="000C47CA"/>
    <w:rPr>
      <w:sz w:val="22"/>
      <w:szCs w:val="22"/>
      <w:lang w:eastAsia="en-US"/>
    </w:rPr>
  </w:style>
  <w:style w:type="paragraph" w:customStyle="1" w:styleId="ListParagraph1">
    <w:name w:val="List Paragraph1"/>
    <w:basedOn w:val="a"/>
    <w:qFormat/>
    <w:rsid w:val="007A4B68"/>
    <w:pPr>
      <w:ind w:left="720"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614C7-0C23-4F97-B44B-BAF31CC5C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2229</Words>
  <Characters>12709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Дом</Company>
  <LinksUpToDate>false</LinksUpToDate>
  <CharactersWithSpaces>14909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zubkova</dc:creator>
  <cp:lastModifiedBy>user</cp:lastModifiedBy>
  <cp:revision>7</cp:revision>
  <cp:lastPrinted>2020-11-12T06:09:00Z</cp:lastPrinted>
  <dcterms:created xsi:type="dcterms:W3CDTF">2020-10-13T05:16:00Z</dcterms:created>
  <dcterms:modified xsi:type="dcterms:W3CDTF">2020-11-12T06:09:00Z</dcterms:modified>
</cp:coreProperties>
</file>