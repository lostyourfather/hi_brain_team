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78" w:rsidRPr="001F4E78" w:rsidRDefault="001F4E78" w:rsidP="001F4E78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1F4E78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1F4E78" w:rsidRPr="001F4E78" w:rsidRDefault="001F4E78" w:rsidP="001F4E78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1F4E78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1F4E78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1F4E78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1F4E78" w:rsidRPr="001F4E78" w:rsidRDefault="001F4E78" w:rsidP="001F4E78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1F4E78" w:rsidRPr="001F4E78" w:rsidRDefault="001F4E78" w:rsidP="001F4E78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1F4E78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1F4E78" w:rsidRPr="001F4E78" w:rsidRDefault="001F4E78" w:rsidP="001F4E78">
      <w:pPr>
        <w:spacing w:line="276" w:lineRule="auto"/>
        <w:ind w:left="0" w:right="0"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1F4E78" w:rsidRPr="002E1701" w:rsidRDefault="002E1701" w:rsidP="002E1701">
      <w:pPr>
        <w:spacing w:line="276" w:lineRule="auto"/>
        <w:ind w:left="7356" w:right="0" w:firstLine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СОГЛАСОВАНО</w:t>
      </w:r>
    </w:p>
    <w:p w:rsidR="001F4E78" w:rsidRPr="001F4E78" w:rsidRDefault="001F4E78" w:rsidP="001F4E78">
      <w:pPr>
        <w:spacing w:before="120" w:line="276" w:lineRule="auto"/>
        <w:ind w:left="5664" w:right="0" w:firstLine="0"/>
        <w:rPr>
          <w:rFonts w:ascii="Times New Roman" w:eastAsia="Calibri" w:hAnsi="Times New Roman"/>
          <w:sz w:val="24"/>
          <w:szCs w:val="24"/>
        </w:rPr>
      </w:pPr>
      <w:r w:rsidRPr="001F4E78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1F4E78" w:rsidRPr="001F4E78" w:rsidRDefault="001F4E78" w:rsidP="001F4E78">
      <w:pPr>
        <w:spacing w:before="120" w:line="276" w:lineRule="auto"/>
        <w:ind w:left="0" w:right="0"/>
        <w:jc w:val="right"/>
        <w:rPr>
          <w:rFonts w:ascii="Times New Roman" w:eastAsia="Calibri" w:hAnsi="Times New Roman"/>
          <w:sz w:val="24"/>
          <w:szCs w:val="24"/>
        </w:rPr>
      </w:pPr>
      <w:r w:rsidRPr="001F4E78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1F4E78" w:rsidRPr="001F4E78" w:rsidRDefault="001F4E78" w:rsidP="001F4E78">
      <w:pPr>
        <w:spacing w:before="120" w:line="276" w:lineRule="auto"/>
        <w:ind w:left="0" w:right="0"/>
        <w:jc w:val="center"/>
        <w:rPr>
          <w:rFonts w:ascii="Times New Roman" w:eastAsia="Calibri" w:hAnsi="Times New Roman"/>
          <w:sz w:val="24"/>
          <w:szCs w:val="24"/>
        </w:rPr>
      </w:pPr>
      <w:r w:rsidRPr="001F4E78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5334AA">
        <w:rPr>
          <w:rFonts w:ascii="Times New Roman" w:eastAsia="Calibri" w:hAnsi="Times New Roman"/>
          <w:sz w:val="24"/>
          <w:szCs w:val="24"/>
        </w:rPr>
        <w:t>3</w:t>
      </w:r>
      <w:r w:rsidRPr="001F4E78">
        <w:rPr>
          <w:rFonts w:ascii="Times New Roman" w:eastAsia="Calibri" w:hAnsi="Times New Roman"/>
          <w:sz w:val="24"/>
          <w:szCs w:val="24"/>
        </w:rPr>
        <w:t>» июля 2019 г.</w:t>
      </w:r>
    </w:p>
    <w:p w:rsidR="00D20316" w:rsidRDefault="00D20316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C57364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D20316" w:rsidRDefault="00D20316" w:rsidP="002E1701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="00B22F35" w:rsidRPr="00B22F35">
        <w:rPr>
          <w:rFonts w:ascii="Times New Roman" w:hAnsi="Times New Roman"/>
          <w:b/>
          <w:bCs/>
          <w:noProof/>
          <w:color w:val="000000"/>
          <w:sz w:val="24"/>
          <w:szCs w:val="24"/>
        </w:rPr>
        <w:t>Проектирование программного обеспечения</w:t>
      </w:r>
    </w:p>
    <w:p w:rsidR="00D20316" w:rsidRDefault="00D20316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20316" w:rsidRPr="004F0A3F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D20316" w:rsidRPr="00C57364" w:rsidRDefault="00D20316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D20316" w:rsidRDefault="00D20316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20316" w:rsidRPr="00C57364" w:rsidRDefault="00D20316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475394" w:rsidRPr="00475394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D20316" w:rsidRPr="004F0A3F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C57364" w:rsidRDefault="00D20316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D20316" w:rsidRDefault="00D20316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774CD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="0085115F"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="0085115F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85115F">
        <w:rPr>
          <w:rFonts w:ascii="Times New Roman" w:hAnsi="Times New Roman"/>
          <w:color w:val="000000"/>
          <w:sz w:val="24"/>
          <w:szCs w:val="24"/>
        </w:rPr>
        <w:t>6</w:t>
      </w:r>
    </w:p>
    <w:p w:rsidR="00D2031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D20316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20316" w:rsidRPr="001B374D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20316" w:rsidRPr="001B374D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D20316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0316" w:rsidRPr="00B5661C" w:rsidRDefault="00536E3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316" w:rsidRPr="00B5661C" w:rsidRDefault="0085115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</w:t>
            </w:r>
          </w:p>
        </w:tc>
      </w:tr>
      <w:tr w:rsidR="00D20316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0316" w:rsidRDefault="0041277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316" w:rsidRDefault="0085115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</w:tbl>
    <w:p w:rsidR="00D20316" w:rsidRPr="005E4791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4F0A3F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4F0A3F" w:rsidRDefault="0047539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B22F35">
        <w:rPr>
          <w:rFonts w:ascii="Times New Roman" w:hAnsi="Times New Roman"/>
          <w:color w:val="000000"/>
          <w:sz w:val="28"/>
          <w:szCs w:val="28"/>
        </w:rPr>
        <w:t>9</w:t>
      </w:r>
      <w:r w:rsidR="00D20316"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20316"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475394" w:rsidRDefault="00475394" w:rsidP="00732354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="00B22F35">
        <w:rPr>
          <w:rFonts w:ascii="Times New Roman" w:hAnsi="Times New Roman"/>
          <w:bCs/>
          <w:noProof/>
          <w:color w:val="000000"/>
          <w:sz w:val="28"/>
          <w:szCs w:val="28"/>
        </w:rPr>
        <w:t>Проектирование программного обеспечения</w:t>
      </w:r>
      <w:r>
        <w:rPr>
          <w:rFonts w:ascii="Times New Roman" w:hAnsi="Times New Roman"/>
          <w:color w:val="000000"/>
          <w:sz w:val="28"/>
          <w:szCs w:val="28"/>
        </w:rPr>
        <w:t>», реализуемой в рамках образовательной пр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граммы высшего образования – программы бакалавриата 09.03.01 Информ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тика и вычислительная техника</w:t>
      </w:r>
      <w:r w:rsidR="00732354">
        <w:rPr>
          <w:rFonts w:ascii="Times New Roman" w:hAnsi="Times New Roman"/>
          <w:color w:val="000000"/>
          <w:sz w:val="28"/>
          <w:szCs w:val="28"/>
        </w:rPr>
        <w:t>, направленность (профиль):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359AA">
        <w:rPr>
          <w:rFonts w:ascii="Times New Roman" w:hAnsi="Times New Roman"/>
          <w:color w:val="000000"/>
          <w:sz w:val="28"/>
          <w:szCs w:val="28"/>
        </w:rPr>
        <w:t>Компьютерные науки и системотехника</w:t>
      </w:r>
    </w:p>
    <w:p w:rsidR="00475394" w:rsidRDefault="00475394" w:rsidP="00B22F35">
      <w:pPr>
        <w:widowControl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75394" w:rsidRPr="004F0A3F" w:rsidRDefault="00B22F35" w:rsidP="00B22F3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MS Sans Serif" w:hAnsi="MS Sans Serif"/>
          <w:sz w:val="28"/>
          <w:szCs w:val="28"/>
        </w:rPr>
      </w:pPr>
      <w:r w:rsidRPr="00B22F35"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 w:rsidRPr="00B22F35"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 w:rsidRPr="00B22F35"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утве</w:t>
      </w:r>
      <w:r w:rsidRPr="00B22F35">
        <w:rPr>
          <w:rFonts w:ascii="Times New Roman" w:hAnsi="Times New Roman"/>
          <w:color w:val="000000"/>
          <w:sz w:val="28"/>
          <w:szCs w:val="28"/>
        </w:rPr>
        <w:t>р</w:t>
      </w:r>
      <w:r w:rsidRPr="00B22F35">
        <w:rPr>
          <w:rFonts w:ascii="Times New Roman" w:hAnsi="Times New Roman"/>
          <w:color w:val="000000"/>
          <w:sz w:val="28"/>
          <w:szCs w:val="28"/>
        </w:rPr>
        <w:t>жден решением ученого совета факультета информационных технологий, протокол № 75 от 0</w:t>
      </w:r>
      <w:r w:rsidR="005334AA">
        <w:rPr>
          <w:rFonts w:ascii="Times New Roman" w:hAnsi="Times New Roman"/>
          <w:color w:val="000000"/>
          <w:sz w:val="28"/>
          <w:szCs w:val="28"/>
        </w:rPr>
        <w:t>2</w:t>
      </w:r>
      <w:r w:rsidRPr="00B22F35">
        <w:rPr>
          <w:rFonts w:ascii="Times New Roman" w:hAnsi="Times New Roman"/>
          <w:color w:val="000000"/>
          <w:sz w:val="28"/>
          <w:szCs w:val="28"/>
        </w:rPr>
        <w:t>.07.2019.</w:t>
      </w:r>
    </w:p>
    <w:p w:rsidR="00732354" w:rsidRDefault="0073235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4F0A3F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0E2976" w:rsidRDefault="000E2976" w:rsidP="0085115F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5115F" w:rsidRPr="0085115F" w:rsidRDefault="0085115F" w:rsidP="0085115F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85115F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85115F" w:rsidRPr="0085115F" w:rsidRDefault="0085115F" w:rsidP="0085115F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85115F">
        <w:rPr>
          <w:rFonts w:ascii="Times New Roman" w:hAnsi="Times New Roman"/>
          <w:color w:val="000000"/>
          <w:sz w:val="28"/>
          <w:szCs w:val="28"/>
        </w:rPr>
        <w:t>кандидат</w:t>
      </w:r>
      <w:r>
        <w:rPr>
          <w:rFonts w:ascii="Times New Roman" w:hAnsi="Times New Roman"/>
          <w:color w:val="000000"/>
          <w:sz w:val="28"/>
          <w:szCs w:val="28"/>
        </w:rPr>
        <w:t xml:space="preserve">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85115F">
        <w:rPr>
          <w:rFonts w:ascii="Times New Roman" w:hAnsi="Times New Roman"/>
          <w:color w:val="000000"/>
          <w:sz w:val="28"/>
          <w:szCs w:val="28"/>
        </w:rPr>
        <w:t xml:space="preserve">Д.С. </w:t>
      </w:r>
      <w:proofErr w:type="spellStart"/>
      <w:r w:rsidRPr="0085115F">
        <w:rPr>
          <w:rFonts w:ascii="Times New Roman" w:hAnsi="Times New Roman"/>
          <w:color w:val="000000"/>
          <w:sz w:val="28"/>
          <w:szCs w:val="28"/>
        </w:rPr>
        <w:t>Мигинский</w:t>
      </w:r>
      <w:proofErr w:type="spellEnd"/>
    </w:p>
    <w:p w:rsidR="00475394" w:rsidRPr="00475394" w:rsidRDefault="00475394" w:rsidP="0047539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F55A5E" w:rsidRDefault="00D20316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475394" w:rsidRPr="00F55A5E" w:rsidRDefault="00475394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D20316" w:rsidRPr="00955B18" w:rsidRDefault="00B22F35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D20316" w:rsidRPr="00955B18">
        <w:rPr>
          <w:rFonts w:ascii="Times New Roman" w:hAnsi="Times New Roman"/>
          <w:color w:val="000000"/>
          <w:sz w:val="28"/>
          <w:szCs w:val="28"/>
        </w:rPr>
        <w:t>аведующий кафедрой систем информатики ФИТ,</w:t>
      </w:r>
    </w:p>
    <w:p w:rsidR="00D20316" w:rsidRDefault="00D20316" w:rsidP="00680B29">
      <w:pPr>
        <w:pStyle w:val="af1"/>
        <w:spacing w:before="0" w:beforeAutospacing="0" w:after="0" w:afterAutospacing="0"/>
        <w:ind w:right="-1"/>
        <w:rPr>
          <w:color w:val="000000"/>
          <w:sz w:val="28"/>
          <w:szCs w:val="28"/>
        </w:rPr>
      </w:pPr>
      <w:r w:rsidRPr="00955B18">
        <w:rPr>
          <w:bCs/>
          <w:iCs/>
          <w:color w:val="000000"/>
          <w:sz w:val="28"/>
          <w:szCs w:val="28"/>
        </w:rPr>
        <w:t>доктор физико-математических наук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955B18">
        <w:rPr>
          <w:color w:val="000000"/>
          <w:sz w:val="28"/>
          <w:szCs w:val="28"/>
        </w:rPr>
        <w:t>М.М. Лаврентьев</w:t>
      </w:r>
    </w:p>
    <w:p w:rsidR="00B22F35" w:rsidRDefault="00B22F35" w:rsidP="00B22F35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B22F35" w:rsidRDefault="00B22F35" w:rsidP="00B22F35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B22F35" w:rsidRPr="00955B18" w:rsidRDefault="00B22F35" w:rsidP="00B22F35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955B18">
        <w:rPr>
          <w:rFonts w:ascii="Times New Roman" w:hAnsi="Times New Roman"/>
          <w:color w:val="000000"/>
          <w:sz w:val="28"/>
          <w:szCs w:val="28"/>
        </w:rPr>
        <w:t>Ответственный за образовательную программу:</w:t>
      </w:r>
    </w:p>
    <w:p w:rsidR="00B22F35" w:rsidRDefault="00B22F35" w:rsidP="00680B29">
      <w:pPr>
        <w:pStyle w:val="af1"/>
        <w:spacing w:before="0" w:beforeAutospacing="0" w:after="0" w:afterAutospacing="0"/>
        <w:ind w:right="-1"/>
        <w:rPr>
          <w:color w:val="000000"/>
          <w:sz w:val="28"/>
          <w:szCs w:val="28"/>
        </w:rPr>
      </w:pPr>
    </w:p>
    <w:p w:rsidR="00B22F35" w:rsidRPr="0085115F" w:rsidRDefault="00B22F35" w:rsidP="00B22F35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85115F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B22F35" w:rsidRPr="0085115F" w:rsidRDefault="00B22F35" w:rsidP="00B22F35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85115F">
        <w:rPr>
          <w:rFonts w:ascii="Times New Roman" w:hAnsi="Times New Roman"/>
          <w:color w:val="000000"/>
          <w:sz w:val="28"/>
          <w:szCs w:val="28"/>
        </w:rPr>
        <w:t>кандидат</w:t>
      </w:r>
      <w:r>
        <w:rPr>
          <w:rFonts w:ascii="Times New Roman" w:hAnsi="Times New Roman"/>
          <w:color w:val="000000"/>
          <w:sz w:val="28"/>
          <w:szCs w:val="28"/>
        </w:rPr>
        <w:t xml:space="preserve">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85115F">
        <w:rPr>
          <w:rFonts w:ascii="Times New Roman" w:hAnsi="Times New Roman"/>
          <w:color w:val="000000"/>
          <w:sz w:val="28"/>
          <w:szCs w:val="28"/>
        </w:rPr>
        <w:t xml:space="preserve">Д.С. </w:t>
      </w:r>
      <w:proofErr w:type="spellStart"/>
      <w:r w:rsidRPr="0085115F">
        <w:rPr>
          <w:rFonts w:ascii="Times New Roman" w:hAnsi="Times New Roman"/>
          <w:color w:val="000000"/>
          <w:sz w:val="28"/>
          <w:szCs w:val="28"/>
        </w:rPr>
        <w:t>Мигинский</w:t>
      </w:r>
      <w:proofErr w:type="spellEnd"/>
    </w:p>
    <w:p w:rsidR="00B22F35" w:rsidRPr="00955B18" w:rsidRDefault="00B22F35" w:rsidP="00680B29">
      <w:pPr>
        <w:pStyle w:val="af1"/>
        <w:spacing w:before="0" w:beforeAutospacing="0" w:after="0" w:afterAutospacing="0"/>
        <w:ind w:right="-1"/>
        <w:rPr>
          <w:color w:val="000000"/>
          <w:sz w:val="28"/>
          <w:szCs w:val="28"/>
        </w:rPr>
      </w:pPr>
    </w:p>
    <w:p w:rsidR="00D20316" w:rsidRPr="004F0A3F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</w:p>
    <w:p w:rsidR="002C02A5" w:rsidRDefault="002C02A5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  <w:sectPr w:rsidR="002C02A5" w:rsidSect="00475394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2C02A5" w:rsidRDefault="002C02A5" w:rsidP="008B0FF1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модулю</w:t>
      </w:r>
    </w:p>
    <w:p w:rsidR="002C02A5" w:rsidRPr="002A20EE" w:rsidRDefault="002C02A5" w:rsidP="002C02A5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2C02A5" w:rsidRPr="00B33F8B" w:rsidRDefault="002C02A5" w:rsidP="008B0FF1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793627" w:rsidRPr="00EF375D" w:rsidRDefault="002C02A5" w:rsidP="00793627">
      <w:pPr>
        <w:ind w:left="0" w:right="0" w:firstLine="743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>Промежуточная аттестация по дисциплине «</w:t>
      </w:r>
      <w:r w:rsidR="00B22F35">
        <w:rPr>
          <w:rFonts w:ascii="Times New Roman" w:hAnsi="Times New Roman"/>
          <w:sz w:val="28"/>
          <w:szCs w:val="28"/>
        </w:rPr>
        <w:t>Проектирование пр</w:t>
      </w:r>
      <w:r w:rsidR="00B22F35">
        <w:rPr>
          <w:rFonts w:ascii="Times New Roman" w:hAnsi="Times New Roman"/>
          <w:sz w:val="28"/>
          <w:szCs w:val="28"/>
        </w:rPr>
        <w:t>о</w:t>
      </w:r>
      <w:r w:rsidR="00B22F35">
        <w:rPr>
          <w:rFonts w:ascii="Times New Roman" w:hAnsi="Times New Roman"/>
          <w:sz w:val="28"/>
          <w:szCs w:val="28"/>
        </w:rPr>
        <w:t>граммного обеспечения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544AB6">
        <w:rPr>
          <w:rFonts w:ascii="Times New Roman" w:hAnsi="Times New Roman"/>
          <w:sz w:val="28"/>
          <w:szCs w:val="28"/>
        </w:rPr>
        <w:t>проводится по завершению периодов освоения о</w:t>
      </w:r>
      <w:r w:rsidRPr="00544AB6">
        <w:rPr>
          <w:rFonts w:ascii="Times New Roman" w:hAnsi="Times New Roman"/>
          <w:sz w:val="28"/>
          <w:szCs w:val="28"/>
        </w:rPr>
        <w:t>б</w:t>
      </w:r>
      <w:r w:rsidRPr="00544AB6">
        <w:rPr>
          <w:rFonts w:ascii="Times New Roman" w:hAnsi="Times New Roman"/>
          <w:sz w:val="28"/>
          <w:szCs w:val="28"/>
        </w:rPr>
        <w:t>разовательной программы (семестров)</w:t>
      </w:r>
      <w:r>
        <w:rPr>
          <w:rFonts w:ascii="Times New Roman" w:hAnsi="Times New Roman"/>
          <w:sz w:val="28"/>
          <w:szCs w:val="28"/>
        </w:rPr>
        <w:t xml:space="preserve"> </w:t>
      </w:r>
      <w:r w:rsidR="00793627" w:rsidRPr="00793627">
        <w:rPr>
          <w:rFonts w:ascii="Times New Roman" w:hAnsi="Times New Roman"/>
          <w:sz w:val="28"/>
          <w:szCs w:val="24"/>
        </w:rPr>
        <w:t>для оценки сформированности комп</w:t>
      </w:r>
      <w:r w:rsidR="00793627" w:rsidRPr="00793627">
        <w:rPr>
          <w:rFonts w:ascii="Times New Roman" w:hAnsi="Times New Roman"/>
          <w:sz w:val="28"/>
          <w:szCs w:val="24"/>
        </w:rPr>
        <w:t>е</w:t>
      </w:r>
      <w:r w:rsidR="00793627" w:rsidRPr="00793627">
        <w:rPr>
          <w:rFonts w:ascii="Times New Roman" w:hAnsi="Times New Roman"/>
          <w:sz w:val="28"/>
          <w:szCs w:val="24"/>
        </w:rPr>
        <w:t>тенций в части следующих индикаторов достижения компетенции (таблица П</w:t>
      </w:r>
      <w:proofErr w:type="gramStart"/>
      <w:r w:rsidR="00793627" w:rsidRPr="00793627">
        <w:rPr>
          <w:rFonts w:ascii="Times New Roman" w:hAnsi="Times New Roman"/>
          <w:sz w:val="28"/>
          <w:szCs w:val="24"/>
        </w:rPr>
        <w:t>1</w:t>
      </w:r>
      <w:proofErr w:type="gramEnd"/>
      <w:r w:rsidR="00793627" w:rsidRPr="00793627">
        <w:rPr>
          <w:rFonts w:ascii="Times New Roman" w:hAnsi="Times New Roman"/>
          <w:sz w:val="28"/>
          <w:szCs w:val="24"/>
        </w:rPr>
        <w:t>.1).</w:t>
      </w:r>
    </w:p>
    <w:p w:rsidR="002C02A5" w:rsidRPr="00AB4990" w:rsidRDefault="002C02A5" w:rsidP="00793627">
      <w:pPr>
        <w:ind w:left="6337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943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04"/>
        <w:gridCol w:w="5432"/>
        <w:gridCol w:w="894"/>
        <w:gridCol w:w="797"/>
        <w:gridCol w:w="801"/>
        <w:gridCol w:w="800"/>
        <w:gridCol w:w="7"/>
      </w:tblGrid>
      <w:tr w:rsidR="002C02A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C02A5" w:rsidRPr="00FC01FC" w:rsidRDefault="002C02A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4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C02A5" w:rsidRPr="00FC01FC" w:rsidRDefault="002C02A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формируемые в рамках модуля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="00B22F3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Проектирование программного обеспечения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1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02A5" w:rsidRPr="00FC01FC" w:rsidRDefault="002C02A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Семестр 5</w:t>
            </w:r>
          </w:p>
        </w:tc>
        <w:tc>
          <w:tcPr>
            <w:tcW w:w="16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A5" w:rsidRPr="00036BA3" w:rsidRDefault="002C02A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2C02A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02A5" w:rsidRPr="00494761" w:rsidRDefault="002C02A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4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A5" w:rsidRPr="00494761" w:rsidRDefault="002C02A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02A5" w:rsidRPr="00621A49" w:rsidRDefault="002C02A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фолио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02A5" w:rsidRPr="00621A49" w:rsidRDefault="002C02A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Ди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ф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зачет</w:t>
            </w:r>
            <w:proofErr w:type="spellEnd"/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02A5" w:rsidRPr="00036BA3" w:rsidRDefault="002C02A5" w:rsidP="00DD521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фолио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02A5" w:rsidRPr="00036BA3" w:rsidRDefault="002C02A5" w:rsidP="00DD521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sz w:val="24"/>
                <w:szCs w:val="24"/>
              </w:rPr>
              <w:t>Экз</w:t>
            </w:r>
            <w:r w:rsidRPr="00036BA3">
              <w:rPr>
                <w:rFonts w:ascii="Times New Roman" w:hAnsi="Times New Roman"/>
                <w:sz w:val="24"/>
                <w:szCs w:val="24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</w:rPr>
              <w:t>мен</w:t>
            </w:r>
          </w:p>
        </w:tc>
      </w:tr>
      <w:tr w:rsidR="002C02A5" w:rsidRPr="00036BA3" w:rsidTr="00B22F35">
        <w:trPr>
          <w:gridAfter w:val="1"/>
          <w:wAfter w:w="7" w:type="dxa"/>
          <w:jc w:val="center"/>
        </w:trPr>
        <w:tc>
          <w:tcPr>
            <w:tcW w:w="94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02A5" w:rsidRPr="001771DB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У</w:t>
            </w:r>
            <w:r w:rsidRPr="000A7784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К-1 </w:t>
            </w:r>
            <w:r w:rsidRPr="000A77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 осуществлять поиск, критический анализ и синтез информации, пр</w:t>
            </w:r>
            <w:r w:rsidRPr="000A77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</w:t>
            </w:r>
            <w:r w:rsidRPr="000A77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менять системный подход для решения поставленных задач</w:t>
            </w:r>
          </w:p>
        </w:tc>
      </w:tr>
      <w:tr w:rsidR="00B22F35" w:rsidRPr="00036BA3" w:rsidTr="00CE22AC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2F35" w:rsidRPr="00CE22AC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УК-1.1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2F35" w:rsidRPr="00CE22AC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Знать: методики сбора и обработки информации; актуальные российские и зарубежные источники информации в сфере профессиональной деятельн</w:t>
            </w: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сти; метод системного анализа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2F35" w:rsidRPr="00CE22AC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CE22A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2F35" w:rsidRPr="00CE22AC" w:rsidRDefault="00CE22AC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CE22A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2F35" w:rsidRPr="00CE22AC" w:rsidRDefault="00CE22AC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CE22A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E22A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УК-1.2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Уметь: применять методики поиска, сбора и обр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ботки информации; осуществлять критический ан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лиз и синтез информации, полученной из разных источников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494761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494761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494761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УК-1.3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Владеть: методами поиска, сбора и обработки, кр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тического анализа и синтеза информации; метод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кой системного подхода для решения поставленных задач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2C02A5" w:rsidRPr="00036BA3" w:rsidTr="00B22F35">
        <w:trPr>
          <w:gridAfter w:val="1"/>
          <w:wAfter w:w="7" w:type="dxa"/>
          <w:jc w:val="center"/>
        </w:trPr>
        <w:tc>
          <w:tcPr>
            <w:tcW w:w="94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A5" w:rsidRPr="0046289E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ПК</w:t>
            </w:r>
            <w:r w:rsidR="00793627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-1 </w:t>
            </w:r>
            <w:proofErr w:type="gramStart"/>
            <w:r w:rsidRPr="000A7784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Pr="000A7784">
              <w:rPr>
                <w:rFonts w:ascii="Times New Roman" w:hAnsi="Times New Roman"/>
                <w:b/>
                <w:sz w:val="24"/>
                <w:szCs w:val="24"/>
              </w:rPr>
              <w:t xml:space="preserve"> разрабатывать требования и проектировать программное обеспеч</w:t>
            </w:r>
            <w:r w:rsidRPr="000A7784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A7784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9362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современные методы проектир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вания программного обеспечения, позволяющие в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сти разработку программных систем средней и в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ы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сокой сложности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proofErr w:type="gramStart"/>
            <w:r w:rsidR="0079362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proofErr w:type="gramEnd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- 1.2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методы проектирования предме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ной области в модели «сущность-связь» и разраб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тывать логическую и физическую модель базы да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ных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proofErr w:type="gramStart"/>
            <w:r w:rsidR="0079362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proofErr w:type="gramEnd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- 1.3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программные компоненты среды программирования, используемые для формиров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ния интерфейса "человек - электронно-вычислительная машина"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9362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владеть основными приемами функционального и логического программирования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9362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 использовать программные средства для 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шения прикладных задач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9362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Способен на основе знания первых принципов и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форматики и широкой эрудиции в моделях и мет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дах с ней связанных проектировать программно-аппаратные средства для решения практических з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дач на основе как неформального технического з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дания, так и формальных спецификаций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94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46289E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ПК</w:t>
            </w:r>
            <w:r w:rsidR="007936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-2 </w:t>
            </w:r>
            <w:proofErr w:type="gramStart"/>
            <w:r w:rsidRPr="001C5BFC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Pr="001C5BFC">
              <w:rPr>
                <w:rFonts w:ascii="Times New Roman" w:hAnsi="Times New Roman"/>
                <w:b/>
                <w:sz w:val="24"/>
                <w:szCs w:val="24"/>
              </w:rPr>
              <w:t xml:space="preserve"> выполнять работы и управлять работами по созданию (модифик</w:t>
            </w:r>
            <w:r w:rsidRPr="001C5BFC">
              <w:rPr>
                <w:rFonts w:ascii="Times New Roman" w:hAnsi="Times New Roman"/>
                <w:b/>
                <w:sz w:val="24"/>
                <w:szCs w:val="24"/>
              </w:rPr>
              <w:t>а</w:t>
            </w:r>
            <w:r w:rsidRPr="001C5BFC">
              <w:rPr>
                <w:rFonts w:ascii="Times New Roman" w:hAnsi="Times New Roman"/>
                <w:b/>
                <w:sz w:val="24"/>
                <w:szCs w:val="24"/>
              </w:rPr>
              <w:t>ции) и сопровождению ИС, автоматизирующих задачи организационного управления и бизнес-процессы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9362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9362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-2.2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современные технологии пр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граммирования для разработки компонентов апп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ратно-программных комплексов и баз данных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94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F35" w:rsidRPr="0046289E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ПК</w:t>
            </w:r>
            <w:r w:rsidR="00793627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-3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осуществлять концептуальное, функциональное и логическое пр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ектирование систем среднего и крупного масштаба и сложности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9362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-3.1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9362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проводить измерения и наблюдения, составлять описания проводимых исследований, готовить да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ные для составления обзоров, отчетов и научных публикаций 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9362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-3.3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знать инструментальные средства, применяемые для контроля принимаемых проектных решений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9362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-3.4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различные формализмы для мод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лирования параллельных систем, а так же для сп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цификации и верификации их свойств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RPr="00036BA3" w:rsidTr="00B22F35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9362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-3.5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 подтверждать корректность работы пр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граммной системы путем организации модульного тестирования и представления результатов тестов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2F35" w:rsidRPr="003B1323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RPr="00036BA3" w:rsidTr="00CE22AC">
        <w:trPr>
          <w:gridAfter w:val="1"/>
          <w:wAfter w:w="7" w:type="dxa"/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9362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-3.6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понимает  природу и иерархическую сущности 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б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стракций, а также роль и знание математических моделей в разработке программных и аппаратных технологий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2F35" w:rsidRPr="00CE22AC" w:rsidRDefault="00CE22AC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2F35" w:rsidRPr="00CE22AC" w:rsidRDefault="00CE22AC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2F35" w:rsidRPr="00B22F35" w:rsidRDefault="00B22F35" w:rsidP="00DD521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Tr="00B22F3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9362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-3.7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умеет использовать логические и алгебраические формализмы при </w:t>
            </w:r>
            <w:proofErr w:type="spellStart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характеризации</w:t>
            </w:r>
            <w:proofErr w:type="spellEnd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технологических аспектов, возникающих в процессе разработки пр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граммных и программно-аппаратных комплексов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2F35" w:rsidRDefault="00B22F3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2F35" w:rsidRDefault="00B22F3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2F35" w:rsidRDefault="00B22F3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2F35" w:rsidRDefault="00B22F3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22F35" w:rsidTr="00B22F3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79362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-3.8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22F35" w:rsidRPr="00B22F35" w:rsidRDefault="00B22F35" w:rsidP="00B22F3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умеет анализировать научно-технические публик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ции и определять дальнейшее направление исслед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вания в рамках заданной тематики 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2F35" w:rsidRDefault="00B22F3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2F35" w:rsidRDefault="00B22F3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2F35" w:rsidRDefault="00B22F3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2F35" w:rsidRDefault="00B22F3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</w:tbl>
    <w:p w:rsidR="002C02A5" w:rsidRDefault="002C02A5" w:rsidP="002C02A5">
      <w:pPr>
        <w:spacing w:line="360" w:lineRule="auto"/>
        <w:ind w:left="0" w:firstLine="0"/>
      </w:pPr>
    </w:p>
    <w:p w:rsidR="002C02A5" w:rsidRDefault="002C02A5" w:rsidP="002C02A5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Тематика экзаменационных вопросов соответствует избранным разд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лам (темам) дисциплины «</w:t>
      </w:r>
      <w:r w:rsidR="00B22F35">
        <w:rPr>
          <w:rFonts w:ascii="Times New Roman" w:hAnsi="Times New Roman"/>
          <w:sz w:val="28"/>
          <w:szCs w:val="28"/>
        </w:rPr>
        <w:t>Проектирование программного обеспечения</w:t>
      </w:r>
      <w:r>
        <w:rPr>
          <w:rFonts w:ascii="Times New Roman" w:hAnsi="Times New Roman"/>
          <w:sz w:val="28"/>
          <w:szCs w:val="28"/>
        </w:rPr>
        <w:t>»:</w:t>
      </w:r>
    </w:p>
    <w:p w:rsidR="002C02A5" w:rsidRDefault="002C02A5" w:rsidP="002C02A5">
      <w:pPr>
        <w:ind w:left="0" w:right="0" w:firstLine="743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 семестр</w:t>
      </w:r>
    </w:p>
    <w:p w:rsidR="007C1837" w:rsidRDefault="007C1837" w:rsidP="002C02A5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7C1837">
        <w:rPr>
          <w:rFonts w:ascii="Times New Roman" w:hAnsi="Times New Roman"/>
          <w:bCs/>
          <w:sz w:val="24"/>
          <w:szCs w:val="24"/>
        </w:rPr>
        <w:t>Программная архитектура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Pr="00C753EE">
        <w:rPr>
          <w:rFonts w:ascii="Times New Roman" w:hAnsi="Times New Roman"/>
          <w:sz w:val="24"/>
          <w:szCs w:val="24"/>
        </w:rPr>
        <w:t>Основные принципы архитектурного дизайна</w:t>
      </w:r>
      <w:r>
        <w:rPr>
          <w:rFonts w:ascii="Times New Roman" w:hAnsi="Times New Roman"/>
          <w:sz w:val="24"/>
          <w:szCs w:val="24"/>
        </w:rPr>
        <w:t>.</w:t>
      </w:r>
    </w:p>
    <w:p w:rsidR="007C1837" w:rsidRDefault="007C1837" w:rsidP="002C02A5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1037A3">
        <w:rPr>
          <w:rFonts w:ascii="Times New Roman" w:hAnsi="Times New Roman"/>
          <w:sz w:val="24"/>
          <w:szCs w:val="24"/>
        </w:rPr>
        <w:t>Процессы разработки программного обеспечения</w:t>
      </w:r>
      <w:r>
        <w:rPr>
          <w:rFonts w:ascii="Times New Roman" w:hAnsi="Times New Roman"/>
          <w:sz w:val="24"/>
          <w:szCs w:val="24"/>
        </w:rPr>
        <w:t>.</w:t>
      </w:r>
    </w:p>
    <w:p w:rsidR="007C1837" w:rsidRDefault="007C1837" w:rsidP="002C02A5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1037A3">
        <w:rPr>
          <w:rFonts w:ascii="Times New Roman" w:hAnsi="Times New Roman"/>
          <w:sz w:val="24"/>
          <w:szCs w:val="24"/>
        </w:rPr>
        <w:t>Языки проектирования</w:t>
      </w:r>
      <w:r>
        <w:rPr>
          <w:rFonts w:ascii="Times New Roman" w:hAnsi="Times New Roman"/>
          <w:sz w:val="24"/>
          <w:szCs w:val="24"/>
        </w:rPr>
        <w:t>.</w:t>
      </w:r>
    </w:p>
    <w:p w:rsidR="007C1837" w:rsidRDefault="007C1837" w:rsidP="002C02A5">
      <w:pPr>
        <w:ind w:left="0" w:right="0" w:firstLine="743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Архитектурные образцы.</w:t>
      </w:r>
    </w:p>
    <w:p w:rsidR="007C1837" w:rsidRDefault="007C1837" w:rsidP="002C02A5">
      <w:pPr>
        <w:ind w:left="0" w:right="0" w:firstLine="743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Принцип Голливуда.</w:t>
      </w:r>
    </w:p>
    <w:p w:rsidR="007C1837" w:rsidRDefault="007C1837" w:rsidP="007C1837">
      <w:pPr>
        <w:ind w:left="0" w:right="0" w:firstLine="743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Разделение ответственностей </w:t>
      </w:r>
      <w:r w:rsidR="00DD5216">
        <w:rPr>
          <w:rFonts w:ascii="Times New Roman" w:hAnsi="Times New Roman"/>
          <w:bCs/>
          <w:sz w:val="24"/>
          <w:szCs w:val="24"/>
        </w:rPr>
        <w:t>первого и второго рода.</w:t>
      </w:r>
    </w:p>
    <w:p w:rsidR="00DD5216" w:rsidRDefault="00DD5216" w:rsidP="007C1837">
      <w:pPr>
        <w:ind w:left="0" w:right="0" w:firstLine="743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Контрактное программирование.</w:t>
      </w:r>
    </w:p>
    <w:p w:rsidR="00DD5216" w:rsidRDefault="00DD5216" w:rsidP="007C1837">
      <w:pPr>
        <w:ind w:left="0" w:right="0" w:firstLine="743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Связанность и согласованность архитектурной модули.</w:t>
      </w:r>
    </w:p>
    <w:p w:rsidR="00DD5216" w:rsidRDefault="00DD5216" w:rsidP="007C1837">
      <w:pPr>
        <w:ind w:left="0" w:right="0" w:firstLine="743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Образцы проектирования.</w:t>
      </w:r>
    </w:p>
    <w:p w:rsidR="00DD5216" w:rsidRPr="00DD5216" w:rsidRDefault="00DD5216" w:rsidP="007C1837">
      <w:pPr>
        <w:ind w:left="0" w:right="0" w:firstLine="743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Элементы </w:t>
      </w:r>
      <w:proofErr w:type="spellStart"/>
      <w:r>
        <w:rPr>
          <w:rFonts w:ascii="Times New Roman" w:hAnsi="Times New Roman"/>
          <w:bCs/>
          <w:sz w:val="24"/>
          <w:szCs w:val="24"/>
        </w:rPr>
        <w:t>аспектно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Spring</w:t>
      </w:r>
      <w:r w:rsidRPr="00DD5216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framework</w:t>
      </w:r>
      <w:r w:rsidRPr="00DD5216">
        <w:rPr>
          <w:rFonts w:ascii="Times New Roman" w:hAnsi="Times New Roman"/>
          <w:bCs/>
          <w:sz w:val="24"/>
          <w:szCs w:val="24"/>
        </w:rPr>
        <w:t>.</w:t>
      </w:r>
    </w:p>
    <w:p w:rsidR="00DD5216" w:rsidRDefault="00DD5216" w:rsidP="007C1837">
      <w:pPr>
        <w:ind w:left="0" w:right="0" w:firstLine="743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Теория типов: подтипы и универсальные типы.</w:t>
      </w:r>
    </w:p>
    <w:p w:rsidR="00DD5216" w:rsidRPr="005334AA" w:rsidRDefault="00DD5216" w:rsidP="00DD5216">
      <w:pPr>
        <w:ind w:left="0" w:right="0" w:firstLine="743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Элементы </w:t>
      </w:r>
      <w:r>
        <w:rPr>
          <w:rFonts w:ascii="Times New Roman" w:hAnsi="Times New Roman"/>
          <w:bCs/>
          <w:sz w:val="24"/>
          <w:szCs w:val="24"/>
          <w:lang w:val="en-US"/>
        </w:rPr>
        <w:t>Meta</w:t>
      </w:r>
      <w:r w:rsidRPr="005334AA"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  <w:lang w:val="en-US"/>
        </w:rPr>
        <w:t>Object</w:t>
      </w:r>
      <w:r w:rsidRPr="005334AA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Protocol</w:t>
      </w:r>
    </w:p>
    <w:p w:rsidR="00DD5216" w:rsidRPr="007C1837" w:rsidRDefault="00DD5216" w:rsidP="00DD5216">
      <w:pPr>
        <w:ind w:left="0" w:right="0" w:firstLine="743"/>
        <w:jc w:val="both"/>
        <w:rPr>
          <w:rFonts w:ascii="Times New Roman" w:hAnsi="Times New Roman"/>
          <w:bCs/>
          <w:sz w:val="24"/>
          <w:szCs w:val="24"/>
        </w:rPr>
      </w:pPr>
    </w:p>
    <w:p w:rsidR="002C02A5" w:rsidRPr="00A81A91" w:rsidRDefault="00CE22AC" w:rsidP="002C02A5">
      <w:pPr>
        <w:ind w:left="709" w:right="0" w:firstLine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</w:t>
      </w:r>
      <w:r w:rsidR="002C02A5">
        <w:rPr>
          <w:rFonts w:ascii="Times New Roman" w:hAnsi="Times New Roman"/>
          <w:bCs/>
          <w:sz w:val="28"/>
          <w:szCs w:val="28"/>
        </w:rPr>
        <w:t xml:space="preserve"> семестр</w:t>
      </w:r>
    </w:p>
    <w:p w:rsidR="002C02A5" w:rsidRPr="005334AA" w:rsidRDefault="00DD5216" w:rsidP="005334AA">
      <w:pPr>
        <w:ind w:left="0" w:firstLine="743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Язык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Clojure</w:t>
      </w:r>
      <w:proofErr w:type="spellEnd"/>
    </w:p>
    <w:p w:rsidR="00DD5216" w:rsidRDefault="00BE2060" w:rsidP="005334AA">
      <w:pPr>
        <w:ind w:left="0" w:firstLine="743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Проектирование в функциональной парадигме.</w:t>
      </w:r>
    </w:p>
    <w:p w:rsidR="00BE2060" w:rsidRDefault="00BE2060" w:rsidP="005334AA">
      <w:pPr>
        <w:ind w:left="0" w:firstLine="743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Транзакционная память.</w:t>
      </w:r>
    </w:p>
    <w:p w:rsidR="00BE2060" w:rsidRDefault="00BE2060" w:rsidP="005334AA">
      <w:pPr>
        <w:ind w:left="0" w:firstLine="743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Расширенный динамический полиморфизм.</w:t>
      </w:r>
    </w:p>
    <w:p w:rsidR="00BE2060" w:rsidRPr="005334AA" w:rsidRDefault="00BE2060" w:rsidP="005334AA">
      <w:pPr>
        <w:ind w:left="0" w:firstLine="743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Аспектно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-ориентированное программирование. Язык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AspectJ</w:t>
      </w:r>
    </w:p>
    <w:p w:rsidR="00BE2060" w:rsidRDefault="00BE2060" w:rsidP="005334AA">
      <w:pPr>
        <w:ind w:left="0" w:firstLine="743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Внутренние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DSL</w:t>
      </w:r>
      <w:r w:rsidRPr="005334AA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Гомоиконичность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>. Макросы.</w:t>
      </w:r>
    </w:p>
    <w:p w:rsidR="00BE2060" w:rsidRDefault="00BE2060" w:rsidP="005334AA">
      <w:pPr>
        <w:ind w:left="0" w:firstLine="743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Инструментирование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байт-кода.</w:t>
      </w:r>
    </w:p>
    <w:p w:rsidR="00BE2060" w:rsidRPr="00BE2060" w:rsidRDefault="00BE2060" w:rsidP="005334AA">
      <w:pPr>
        <w:ind w:left="0" w:firstLine="743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Внешние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DSL</w:t>
      </w:r>
      <w:r w:rsidRPr="005334AA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2C02A5" w:rsidRPr="00F67DB4" w:rsidRDefault="002C02A5" w:rsidP="002C02A5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2C02A5" w:rsidRPr="00B33F8B" w:rsidRDefault="002C02A5" w:rsidP="008B0FF1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EF375D" w:rsidRPr="00EF375D" w:rsidRDefault="00EF375D" w:rsidP="00EF375D">
      <w:pPr>
        <w:autoSpaceDE w:val="0"/>
        <w:autoSpaceDN w:val="0"/>
        <w:adjustRightInd w:val="0"/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 w:rsidRPr="00EF375D">
        <w:rPr>
          <w:rFonts w:ascii="Times New Roman" w:hAnsi="Times New Roman"/>
          <w:sz w:val="28"/>
          <w:szCs w:val="28"/>
        </w:rPr>
        <w:t xml:space="preserve">Промежуточная аттестация проводится в форме </w:t>
      </w:r>
      <w:proofErr w:type="spellStart"/>
      <w:r>
        <w:rPr>
          <w:rFonts w:ascii="Times New Roman" w:hAnsi="Times New Roman"/>
          <w:sz w:val="28"/>
          <w:szCs w:val="28"/>
        </w:rPr>
        <w:t>дифзачета</w:t>
      </w:r>
      <w:proofErr w:type="spellEnd"/>
      <w:r w:rsidRPr="00EF375D">
        <w:rPr>
          <w:rFonts w:ascii="Times New Roman" w:hAnsi="Times New Roman"/>
          <w:sz w:val="28"/>
          <w:szCs w:val="28"/>
        </w:rPr>
        <w:t xml:space="preserve"> и включает 2 этапа: портфолио и </w:t>
      </w:r>
      <w:proofErr w:type="spellStart"/>
      <w:r>
        <w:rPr>
          <w:rFonts w:ascii="Times New Roman" w:hAnsi="Times New Roman"/>
          <w:sz w:val="28"/>
          <w:szCs w:val="28"/>
        </w:rPr>
        <w:t>дифзачет</w:t>
      </w:r>
      <w:proofErr w:type="spellEnd"/>
      <w:r w:rsidRPr="00EF375D">
        <w:rPr>
          <w:rFonts w:ascii="Times New Roman" w:hAnsi="Times New Roman"/>
          <w:sz w:val="28"/>
          <w:szCs w:val="28"/>
        </w:rPr>
        <w:t>. Необходимым условием для прохождения промежуточной аттестации является оценка «зачтено» по результатам в</w:t>
      </w:r>
      <w:r w:rsidRPr="00EF375D">
        <w:rPr>
          <w:rFonts w:ascii="Times New Roman" w:hAnsi="Times New Roman"/>
          <w:sz w:val="28"/>
          <w:szCs w:val="28"/>
        </w:rPr>
        <w:t>ы</w:t>
      </w:r>
      <w:r w:rsidRPr="00EF375D">
        <w:rPr>
          <w:rFonts w:ascii="Times New Roman" w:hAnsi="Times New Roman"/>
          <w:sz w:val="28"/>
          <w:szCs w:val="28"/>
        </w:rPr>
        <w:t xml:space="preserve">полненного портфолио. Для оценивания портфолио студенту необходимо сдать все работы, входящие в структуру портфолио. </w:t>
      </w:r>
    </w:p>
    <w:p w:rsidR="00EF375D" w:rsidRDefault="00EF375D" w:rsidP="00EF375D">
      <w:pPr>
        <w:autoSpaceDE w:val="0"/>
        <w:autoSpaceDN w:val="0"/>
        <w:adjustRightInd w:val="0"/>
        <w:ind w:left="0" w:right="0" w:firstLine="743"/>
        <w:jc w:val="both"/>
        <w:rPr>
          <w:rFonts w:ascii="Times New Roman" w:hAnsi="Times New Roman"/>
          <w:sz w:val="28"/>
          <w:szCs w:val="28"/>
          <w:highlight w:val="cyan"/>
        </w:rPr>
      </w:pPr>
      <w:proofErr w:type="spellStart"/>
      <w:r>
        <w:rPr>
          <w:rFonts w:ascii="Times New Roman" w:hAnsi="Times New Roman"/>
          <w:sz w:val="28"/>
          <w:szCs w:val="28"/>
        </w:rPr>
        <w:t>Дифзачет</w:t>
      </w:r>
      <w:proofErr w:type="spellEnd"/>
      <w:r w:rsidRPr="00EF375D">
        <w:rPr>
          <w:rFonts w:ascii="Times New Roman" w:hAnsi="Times New Roman"/>
          <w:sz w:val="28"/>
          <w:szCs w:val="28"/>
        </w:rPr>
        <w:t xml:space="preserve"> проводится в устной форме. Во время проведения </w:t>
      </w:r>
      <w:proofErr w:type="spellStart"/>
      <w:r>
        <w:rPr>
          <w:rFonts w:ascii="Times New Roman" w:hAnsi="Times New Roman"/>
          <w:sz w:val="28"/>
          <w:szCs w:val="28"/>
        </w:rPr>
        <w:t>дифзачета</w:t>
      </w:r>
      <w:proofErr w:type="spellEnd"/>
      <w:r w:rsidRPr="00EF375D">
        <w:rPr>
          <w:rFonts w:ascii="Times New Roman" w:hAnsi="Times New Roman"/>
          <w:sz w:val="28"/>
          <w:szCs w:val="28"/>
        </w:rPr>
        <w:t xml:space="preserve"> студен</w:t>
      </w:r>
      <w:r>
        <w:rPr>
          <w:rFonts w:ascii="Times New Roman" w:hAnsi="Times New Roman"/>
          <w:sz w:val="28"/>
          <w:szCs w:val="28"/>
        </w:rPr>
        <w:t>ту не раз</w:t>
      </w:r>
      <w:r w:rsidRPr="00EF375D">
        <w:rPr>
          <w:rFonts w:ascii="Times New Roman" w:hAnsi="Times New Roman"/>
          <w:sz w:val="28"/>
          <w:szCs w:val="28"/>
        </w:rPr>
        <w:t>решается использовать справочники, калькуляторы. В пр</w:t>
      </w:r>
      <w:r w:rsidRPr="00EF375D">
        <w:rPr>
          <w:rFonts w:ascii="Times New Roman" w:hAnsi="Times New Roman"/>
          <w:sz w:val="28"/>
          <w:szCs w:val="28"/>
        </w:rPr>
        <w:t>о</w:t>
      </w:r>
      <w:r w:rsidRPr="00EF375D">
        <w:rPr>
          <w:rFonts w:ascii="Times New Roman" w:hAnsi="Times New Roman"/>
          <w:sz w:val="28"/>
          <w:szCs w:val="28"/>
        </w:rPr>
        <w:t>цессе от</w:t>
      </w:r>
      <w:r>
        <w:rPr>
          <w:rFonts w:ascii="Times New Roman" w:hAnsi="Times New Roman"/>
          <w:sz w:val="28"/>
          <w:szCs w:val="28"/>
        </w:rPr>
        <w:t xml:space="preserve">вета на вопросы </w:t>
      </w:r>
      <w:r w:rsidRPr="00EF375D">
        <w:rPr>
          <w:rFonts w:ascii="Times New Roman" w:hAnsi="Times New Roman"/>
          <w:sz w:val="28"/>
          <w:szCs w:val="28"/>
        </w:rPr>
        <w:t xml:space="preserve"> билета студенту могут быть заданы дополнител</w:t>
      </w:r>
      <w:r w:rsidRPr="00EF375D">
        <w:rPr>
          <w:rFonts w:ascii="Times New Roman" w:hAnsi="Times New Roman"/>
          <w:sz w:val="28"/>
          <w:szCs w:val="28"/>
        </w:rPr>
        <w:t>ь</w:t>
      </w:r>
      <w:r w:rsidRPr="00EF375D">
        <w:rPr>
          <w:rFonts w:ascii="Times New Roman" w:hAnsi="Times New Roman"/>
          <w:sz w:val="28"/>
          <w:szCs w:val="28"/>
        </w:rPr>
        <w:t>ные вопросы по темам дисциплины.</w:t>
      </w:r>
      <w:r w:rsidRPr="00EF375D">
        <w:rPr>
          <w:rFonts w:ascii="Times New Roman" w:hAnsi="Times New Roman"/>
          <w:sz w:val="28"/>
          <w:szCs w:val="28"/>
          <w:highlight w:val="cyan"/>
        </w:rPr>
        <w:t xml:space="preserve"> </w:t>
      </w:r>
    </w:p>
    <w:p w:rsidR="002C02A5" w:rsidRDefault="002C02A5" w:rsidP="002C02A5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2C02A5" w:rsidRPr="00CE22AC" w:rsidRDefault="002C02A5" w:rsidP="008B0FF1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E22AC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CE22AC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CE22AC"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 w:rsidRPr="00CE22AC">
        <w:rPr>
          <w:rFonts w:ascii="Times New Roman" w:hAnsi="Times New Roman"/>
          <w:b/>
          <w:color w:val="000000"/>
          <w:sz w:val="28"/>
          <w:szCs w:val="28"/>
        </w:rPr>
        <w:t xml:space="preserve">омежуточной аттестации по </w:t>
      </w:r>
      <w:r w:rsidR="00CE22AC" w:rsidRPr="00CE22AC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2C02A5" w:rsidRDefault="002C02A5" w:rsidP="002C02A5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модулю,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.3. </w:t>
      </w:r>
    </w:p>
    <w:p w:rsidR="002C02A5" w:rsidRDefault="002C02A5" w:rsidP="002C02A5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</w:p>
    <w:p w:rsidR="002C02A5" w:rsidRDefault="002C02A5" w:rsidP="002C02A5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2C02A5" w:rsidRPr="00036BA3" w:rsidTr="00DD5216">
        <w:tc>
          <w:tcPr>
            <w:tcW w:w="675" w:type="dxa"/>
            <w:vAlign w:val="center"/>
            <w:hideMark/>
          </w:tcPr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889" w:type="dxa"/>
            <w:vAlign w:val="center"/>
            <w:hideMark/>
          </w:tcPr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2C02A5" w:rsidRPr="00036BA3" w:rsidTr="00DD5216">
        <w:tc>
          <w:tcPr>
            <w:tcW w:w="9460" w:type="dxa"/>
            <w:gridSpan w:val="4"/>
            <w:hideMark/>
          </w:tcPr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1 -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2C02A5" w:rsidRPr="00036BA3" w:rsidTr="00DD5216">
        <w:tc>
          <w:tcPr>
            <w:tcW w:w="675" w:type="dxa"/>
          </w:tcPr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Разноуровневые задачи и зад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ния </w:t>
            </w:r>
          </w:p>
        </w:tc>
        <w:tc>
          <w:tcPr>
            <w:tcW w:w="4348" w:type="dxa"/>
          </w:tcPr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Различают задачи и задания: </w:t>
            </w:r>
          </w:p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а) репродуктивного уровня, позволя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ю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щие оценивать и диагностировать  зн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з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дела дисциплины; </w:t>
            </w:r>
          </w:p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б) реконструктивного уровня, позвол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ющие оценивать и диагностировать умения синтезировать, анализировать, обобщать фактический и теоретический 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материал с формулированием конкре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ных выводов, установлением причи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но-следственных связей; </w:t>
            </w:r>
          </w:p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обл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стей, аргументировать собственную точку зрения. </w:t>
            </w:r>
          </w:p>
        </w:tc>
        <w:tc>
          <w:tcPr>
            <w:tcW w:w="2548" w:type="dxa"/>
          </w:tcPr>
          <w:p w:rsidR="002C02A5" w:rsidRPr="00036BA3" w:rsidRDefault="002C02A5" w:rsidP="00DD521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Комплект разноуро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невых задач и зад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ний  </w:t>
            </w:r>
          </w:p>
        </w:tc>
      </w:tr>
      <w:tr w:rsidR="002C02A5" w:rsidRPr="00036BA3" w:rsidTr="00DD5216">
        <w:tc>
          <w:tcPr>
            <w:tcW w:w="9460" w:type="dxa"/>
            <w:gridSpan w:val="4"/>
          </w:tcPr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Этап 2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2C02A5" w:rsidRPr="00036BA3" w:rsidTr="00DD5216">
        <w:tc>
          <w:tcPr>
            <w:tcW w:w="675" w:type="dxa"/>
          </w:tcPr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</w:p>
        </w:tc>
        <w:tc>
          <w:tcPr>
            <w:tcW w:w="4348" w:type="dxa"/>
          </w:tcPr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Средство контроля, организованное как специальная беседа преподавателя с обучающимся на темы, связанные с изучаемой дисциплиной, и рассчита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</w:tcPr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  <w:tr w:rsidR="002C02A5" w:rsidRPr="00036BA3" w:rsidTr="00DD5216">
        <w:tc>
          <w:tcPr>
            <w:tcW w:w="9460" w:type="dxa"/>
            <w:gridSpan w:val="4"/>
          </w:tcPr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3 -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2C02A5" w:rsidRPr="00036BA3" w:rsidTr="00DD5216">
        <w:tc>
          <w:tcPr>
            <w:tcW w:w="675" w:type="dxa"/>
          </w:tcPr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9" w:type="dxa"/>
          </w:tcPr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Разноуровневые задачи и зад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ния </w:t>
            </w:r>
          </w:p>
        </w:tc>
        <w:tc>
          <w:tcPr>
            <w:tcW w:w="4348" w:type="dxa"/>
          </w:tcPr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Различают задачи и задания: </w:t>
            </w:r>
          </w:p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а) репродуктивного уровня, позволя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ю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щие оценивать и диагностировать  зн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з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дела дисциплины; </w:t>
            </w:r>
          </w:p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б) реконструктивного уровня, позвол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ющие оценивать и диагностировать умения синтезировать, анализировать, обобщать фактический и теоретический материал с формулированием конкре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ных выводов, установлением причи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но-следственных связей; </w:t>
            </w:r>
          </w:p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обл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стей, аргументировать собственную точку зрения. </w:t>
            </w:r>
          </w:p>
        </w:tc>
        <w:tc>
          <w:tcPr>
            <w:tcW w:w="2548" w:type="dxa"/>
          </w:tcPr>
          <w:p w:rsidR="002C02A5" w:rsidRPr="00036BA3" w:rsidRDefault="002C02A5" w:rsidP="00DD521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Комплект разноуро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невых задач и зад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ний  </w:t>
            </w:r>
          </w:p>
        </w:tc>
      </w:tr>
      <w:tr w:rsidR="002C02A5" w:rsidRPr="00036BA3" w:rsidTr="00DD5216">
        <w:tc>
          <w:tcPr>
            <w:tcW w:w="9460" w:type="dxa"/>
            <w:gridSpan w:val="4"/>
          </w:tcPr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Этап 4 - экзамен</w:t>
            </w:r>
          </w:p>
        </w:tc>
      </w:tr>
      <w:tr w:rsidR="002C02A5" w:rsidRPr="00036BA3" w:rsidTr="00DD5216">
        <w:tc>
          <w:tcPr>
            <w:tcW w:w="675" w:type="dxa"/>
          </w:tcPr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9" w:type="dxa"/>
          </w:tcPr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</w:tcPr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вопросов</w:t>
            </w:r>
          </w:p>
        </w:tc>
        <w:tc>
          <w:tcPr>
            <w:tcW w:w="2548" w:type="dxa"/>
          </w:tcPr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Список теоретических вопросов </w:t>
            </w:r>
          </w:p>
        </w:tc>
      </w:tr>
    </w:tbl>
    <w:p w:rsidR="002C02A5" w:rsidRDefault="002C02A5" w:rsidP="002C02A5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2C02A5" w:rsidRPr="00625EA8" w:rsidRDefault="002C02A5" w:rsidP="008B0FF1">
      <w:pPr>
        <w:pStyle w:val="af2"/>
        <w:numPr>
          <w:ilvl w:val="1"/>
          <w:numId w:val="2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  <w:t xml:space="preserve">аттестации в </w:t>
      </w:r>
      <w:r>
        <w:rPr>
          <w:rFonts w:ascii="Times New Roman" w:hAnsi="Times New Roman"/>
          <w:b/>
          <w:color w:val="000000"/>
          <w:sz w:val="28"/>
          <w:szCs w:val="28"/>
        </w:rPr>
        <w:t>пятом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семестре </w:t>
      </w:r>
    </w:p>
    <w:p w:rsidR="002C02A5" w:rsidRDefault="002C02A5" w:rsidP="002C02A5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382369" w:rsidRDefault="00FD549F" w:rsidP="005334AA">
      <w:pPr>
        <w:ind w:left="0" w:right="0" w:firstLine="567"/>
        <w:jc w:val="both"/>
        <w:rPr>
          <w:rFonts w:ascii="Times New Roman" w:hAnsi="Times New Roman"/>
          <w:sz w:val="24"/>
          <w:szCs w:val="28"/>
          <w:lang w:eastAsia="ru-RU"/>
        </w:rPr>
      </w:pPr>
      <w:r>
        <w:rPr>
          <w:rFonts w:ascii="Times New Roman" w:hAnsi="Times New Roman"/>
          <w:sz w:val="24"/>
          <w:szCs w:val="28"/>
          <w:lang w:eastAsia="ru-RU"/>
        </w:rPr>
        <w:t xml:space="preserve">Практическая и самостоятельная работа </w:t>
      </w:r>
      <w:r w:rsidR="008E32ED">
        <w:rPr>
          <w:rFonts w:ascii="Times New Roman" w:hAnsi="Times New Roman"/>
          <w:sz w:val="24"/>
          <w:szCs w:val="28"/>
          <w:lang w:eastAsia="ru-RU"/>
        </w:rPr>
        <w:t>обучающихся</w:t>
      </w:r>
      <w:r>
        <w:rPr>
          <w:rFonts w:ascii="Times New Roman" w:hAnsi="Times New Roman"/>
          <w:sz w:val="24"/>
          <w:szCs w:val="28"/>
          <w:lang w:eastAsia="ru-RU"/>
        </w:rPr>
        <w:t xml:space="preserve"> организуется в форме выпо</w:t>
      </w:r>
      <w:r>
        <w:rPr>
          <w:rFonts w:ascii="Times New Roman" w:hAnsi="Times New Roman"/>
          <w:sz w:val="24"/>
          <w:szCs w:val="28"/>
          <w:lang w:eastAsia="ru-RU"/>
        </w:rPr>
        <w:t>л</w:t>
      </w:r>
      <w:r>
        <w:rPr>
          <w:rFonts w:ascii="Times New Roman" w:hAnsi="Times New Roman"/>
          <w:sz w:val="24"/>
          <w:szCs w:val="28"/>
          <w:lang w:eastAsia="ru-RU"/>
        </w:rPr>
        <w:t xml:space="preserve">нения учебных проектов. </w:t>
      </w:r>
      <w:r w:rsidR="002C02A5" w:rsidRPr="00382369">
        <w:rPr>
          <w:rFonts w:ascii="Times New Roman" w:hAnsi="Times New Roman"/>
          <w:sz w:val="24"/>
          <w:szCs w:val="28"/>
          <w:lang w:eastAsia="ru-RU"/>
        </w:rPr>
        <w:t xml:space="preserve">Учебные проекты выполняются группами по </w:t>
      </w:r>
      <w:r w:rsidR="00382369" w:rsidRPr="00382369">
        <w:rPr>
          <w:rFonts w:ascii="Times New Roman" w:hAnsi="Times New Roman"/>
          <w:sz w:val="24"/>
          <w:szCs w:val="28"/>
          <w:lang w:eastAsia="ru-RU"/>
        </w:rPr>
        <w:t>3-5</w:t>
      </w:r>
      <w:r w:rsidR="002C02A5" w:rsidRPr="00382369">
        <w:rPr>
          <w:rFonts w:ascii="Times New Roman" w:hAnsi="Times New Roman"/>
          <w:sz w:val="24"/>
          <w:szCs w:val="28"/>
          <w:lang w:eastAsia="ru-RU"/>
        </w:rPr>
        <w:t xml:space="preserve"> </w:t>
      </w:r>
      <w:r w:rsidR="008E32ED">
        <w:rPr>
          <w:rFonts w:ascii="Times New Roman" w:hAnsi="Times New Roman"/>
          <w:sz w:val="24"/>
          <w:szCs w:val="28"/>
          <w:lang w:eastAsia="ru-RU"/>
        </w:rPr>
        <w:t>обучающихся</w:t>
      </w:r>
      <w:r w:rsidR="00382369" w:rsidRPr="00382369">
        <w:rPr>
          <w:rFonts w:ascii="Times New Roman" w:hAnsi="Times New Roman"/>
          <w:sz w:val="24"/>
          <w:szCs w:val="28"/>
          <w:lang w:eastAsia="ru-RU"/>
        </w:rPr>
        <w:t xml:space="preserve"> с использование стандартных инструментов организации групповой работы: систем ко</w:t>
      </w:r>
      <w:r w:rsidR="00382369" w:rsidRPr="00382369">
        <w:rPr>
          <w:rFonts w:ascii="Times New Roman" w:hAnsi="Times New Roman"/>
          <w:sz w:val="24"/>
          <w:szCs w:val="28"/>
          <w:lang w:eastAsia="ru-RU"/>
        </w:rPr>
        <w:t>н</w:t>
      </w:r>
      <w:r w:rsidR="00382369" w:rsidRPr="00382369">
        <w:rPr>
          <w:rFonts w:ascii="Times New Roman" w:hAnsi="Times New Roman"/>
          <w:sz w:val="24"/>
          <w:szCs w:val="28"/>
          <w:lang w:eastAsia="ru-RU"/>
        </w:rPr>
        <w:t xml:space="preserve">троля версий, </w:t>
      </w:r>
      <w:r w:rsidR="00382369">
        <w:rPr>
          <w:rFonts w:ascii="Times New Roman" w:hAnsi="Times New Roman"/>
          <w:sz w:val="24"/>
          <w:szCs w:val="28"/>
          <w:lang w:eastAsia="ru-RU"/>
        </w:rPr>
        <w:t>отслеживания задач, непрерывной интеграции.</w:t>
      </w:r>
      <w:r>
        <w:rPr>
          <w:rFonts w:ascii="Times New Roman" w:hAnsi="Times New Roman"/>
          <w:sz w:val="24"/>
          <w:szCs w:val="28"/>
          <w:lang w:eastAsia="ru-RU"/>
        </w:rPr>
        <w:t xml:space="preserve"> Кроме того, в ра</w:t>
      </w:r>
      <w:r w:rsidR="008E32ED">
        <w:rPr>
          <w:rFonts w:ascii="Times New Roman" w:hAnsi="Times New Roman"/>
          <w:sz w:val="24"/>
          <w:szCs w:val="28"/>
          <w:lang w:eastAsia="ru-RU"/>
        </w:rPr>
        <w:t>мках сам</w:t>
      </w:r>
      <w:r w:rsidR="008E32ED">
        <w:rPr>
          <w:rFonts w:ascii="Times New Roman" w:hAnsi="Times New Roman"/>
          <w:sz w:val="24"/>
          <w:szCs w:val="28"/>
          <w:lang w:eastAsia="ru-RU"/>
        </w:rPr>
        <w:t>о</w:t>
      </w:r>
      <w:r w:rsidR="008E32ED">
        <w:rPr>
          <w:rFonts w:ascii="Times New Roman" w:hAnsi="Times New Roman"/>
          <w:sz w:val="24"/>
          <w:szCs w:val="28"/>
          <w:lang w:eastAsia="ru-RU"/>
        </w:rPr>
        <w:t>стоятельной работы обучающиеся изучает необходимые языки программирования и би</w:t>
      </w:r>
      <w:r w:rsidR="008E32ED">
        <w:rPr>
          <w:rFonts w:ascii="Times New Roman" w:hAnsi="Times New Roman"/>
          <w:sz w:val="24"/>
          <w:szCs w:val="28"/>
          <w:lang w:eastAsia="ru-RU"/>
        </w:rPr>
        <w:t>б</w:t>
      </w:r>
      <w:r w:rsidR="008E32ED">
        <w:rPr>
          <w:rFonts w:ascii="Times New Roman" w:hAnsi="Times New Roman"/>
          <w:sz w:val="24"/>
          <w:szCs w:val="28"/>
          <w:lang w:eastAsia="ru-RU"/>
        </w:rPr>
        <w:lastRenderedPageBreak/>
        <w:t xml:space="preserve">лиотеки. </w:t>
      </w:r>
      <w:r w:rsidR="00382369">
        <w:rPr>
          <w:rFonts w:ascii="Times New Roman" w:hAnsi="Times New Roman"/>
          <w:sz w:val="24"/>
          <w:szCs w:val="28"/>
          <w:lang w:eastAsia="ru-RU"/>
        </w:rPr>
        <w:t>Результатом выполнения проекта является программный и сборочный код, док</w:t>
      </w:r>
      <w:r w:rsidR="00382369">
        <w:rPr>
          <w:rFonts w:ascii="Times New Roman" w:hAnsi="Times New Roman"/>
          <w:sz w:val="24"/>
          <w:szCs w:val="28"/>
          <w:lang w:eastAsia="ru-RU"/>
        </w:rPr>
        <w:t>у</w:t>
      </w:r>
      <w:r w:rsidR="00382369">
        <w:rPr>
          <w:rFonts w:ascii="Times New Roman" w:hAnsi="Times New Roman"/>
          <w:sz w:val="24"/>
          <w:szCs w:val="28"/>
          <w:lang w:eastAsia="ru-RU"/>
        </w:rPr>
        <w:t>ментация, презентационные материалы.</w:t>
      </w:r>
    </w:p>
    <w:p w:rsidR="002C02A5" w:rsidRPr="00382369" w:rsidRDefault="002C02A5" w:rsidP="005334AA">
      <w:pPr>
        <w:ind w:left="0" w:right="0" w:firstLine="743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0C0C9C" w:rsidRPr="005334AA" w:rsidRDefault="00FD549F" w:rsidP="002C02A5">
      <w:pPr>
        <w:shd w:val="clear" w:color="auto" w:fill="FFFFFF"/>
        <w:ind w:left="0" w:right="0" w:firstLine="567"/>
        <w:jc w:val="both"/>
        <w:rPr>
          <w:rFonts w:ascii="Times New Roman" w:hAnsi="Times New Roman"/>
          <w:i/>
          <w:iCs/>
          <w:sz w:val="24"/>
          <w:szCs w:val="28"/>
          <w:lang w:eastAsia="ru-RU"/>
        </w:rPr>
      </w:pPr>
      <w:r w:rsidRPr="005334AA">
        <w:rPr>
          <w:rFonts w:ascii="Times New Roman" w:hAnsi="Times New Roman"/>
          <w:i/>
          <w:iCs/>
          <w:sz w:val="24"/>
          <w:szCs w:val="28"/>
          <w:lang w:eastAsia="ru-RU"/>
        </w:rPr>
        <w:t>Текущ</w:t>
      </w:r>
      <w:r w:rsidR="000C0C9C" w:rsidRPr="005334AA">
        <w:rPr>
          <w:rFonts w:ascii="Times New Roman" w:hAnsi="Times New Roman"/>
          <w:i/>
          <w:iCs/>
          <w:sz w:val="24"/>
          <w:szCs w:val="28"/>
          <w:lang w:eastAsia="ru-RU"/>
        </w:rPr>
        <w:t>ий контроль:</w:t>
      </w:r>
    </w:p>
    <w:p w:rsidR="00FD549F" w:rsidRDefault="000C0C9C" w:rsidP="002C02A5">
      <w:pPr>
        <w:shd w:val="clear" w:color="auto" w:fill="FFFFFF"/>
        <w:ind w:left="0" w:right="0" w:firstLine="567"/>
        <w:jc w:val="both"/>
        <w:rPr>
          <w:rFonts w:ascii="Times New Roman" w:hAnsi="Times New Roman"/>
          <w:sz w:val="24"/>
          <w:szCs w:val="28"/>
          <w:lang w:eastAsia="ru-RU"/>
        </w:rPr>
      </w:pPr>
      <w:r w:rsidRPr="005334AA">
        <w:rPr>
          <w:rFonts w:ascii="Times New Roman" w:hAnsi="Times New Roman"/>
          <w:sz w:val="24"/>
          <w:szCs w:val="28"/>
          <w:lang w:eastAsia="ru-RU"/>
        </w:rPr>
        <w:t>П</w:t>
      </w:r>
      <w:r w:rsidR="00FD549F" w:rsidRPr="005334AA">
        <w:rPr>
          <w:rFonts w:ascii="Times New Roman" w:hAnsi="Times New Roman"/>
          <w:sz w:val="24"/>
          <w:szCs w:val="28"/>
          <w:lang w:eastAsia="ru-RU"/>
        </w:rPr>
        <w:t>роводится в виде проверки результатов практической и самостоятельной работы.</w:t>
      </w:r>
    </w:p>
    <w:p w:rsidR="002C02A5" w:rsidRDefault="002C02A5" w:rsidP="002C02A5">
      <w:pPr>
        <w:shd w:val="clear" w:color="auto" w:fill="FFFFFF"/>
        <w:ind w:left="0" w:right="0" w:firstLine="567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C61403">
        <w:rPr>
          <w:rFonts w:ascii="Times New Roman" w:hAnsi="Times New Roman"/>
          <w:sz w:val="24"/>
          <w:szCs w:val="24"/>
          <w:lang w:eastAsia="ru-RU"/>
        </w:rPr>
        <w:t>По результатам освоения дисциплины «</w:t>
      </w:r>
      <w:r w:rsidR="00B22F35">
        <w:rPr>
          <w:rFonts w:ascii="Times New Roman" w:hAnsi="Times New Roman"/>
          <w:sz w:val="24"/>
          <w:szCs w:val="24"/>
          <w:lang w:eastAsia="ru-RU"/>
        </w:rPr>
        <w:t>Проектирование программного обеспеч</w:t>
      </w:r>
      <w:r w:rsidR="00B22F35">
        <w:rPr>
          <w:rFonts w:ascii="Times New Roman" w:hAnsi="Times New Roman"/>
          <w:sz w:val="24"/>
          <w:szCs w:val="24"/>
          <w:lang w:eastAsia="ru-RU"/>
        </w:rPr>
        <w:t>е</w:t>
      </w:r>
      <w:r w:rsidR="00B22F35">
        <w:rPr>
          <w:rFonts w:ascii="Times New Roman" w:hAnsi="Times New Roman"/>
          <w:sz w:val="24"/>
          <w:szCs w:val="24"/>
          <w:lang w:eastAsia="ru-RU"/>
        </w:rPr>
        <w:t>ния</w:t>
      </w:r>
      <w:r w:rsidRPr="00C61403">
        <w:rPr>
          <w:rFonts w:ascii="Times New Roman" w:hAnsi="Times New Roman"/>
          <w:sz w:val="24"/>
          <w:szCs w:val="24"/>
          <w:lang w:eastAsia="ru-RU"/>
        </w:rPr>
        <w:t xml:space="preserve">» выставляется оценка </w:t>
      </w:r>
      <w:r w:rsidRPr="00C614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«неудовлетворительно», «удовлетворительно», «хорошо», </w:t>
      </w:r>
      <w:r w:rsidRPr="00C61403">
        <w:rPr>
          <w:rFonts w:ascii="Times New Roman" w:hAnsi="Times New Roman"/>
          <w:bCs/>
          <w:color w:val="000000"/>
          <w:sz w:val="24"/>
          <w:szCs w:val="24"/>
          <w:lang w:eastAsia="ru-RU"/>
        </w:rPr>
        <w:t>«о</w:t>
      </w:r>
      <w:r w:rsidRPr="00C61403">
        <w:rPr>
          <w:rFonts w:ascii="Times New Roman" w:hAnsi="Times New Roman"/>
          <w:bCs/>
          <w:color w:val="000000"/>
          <w:sz w:val="24"/>
          <w:szCs w:val="24"/>
          <w:lang w:eastAsia="ru-RU"/>
        </w:rPr>
        <w:t>т</w:t>
      </w:r>
      <w:r w:rsidRPr="00C61403">
        <w:rPr>
          <w:rFonts w:ascii="Times New Roman" w:hAnsi="Times New Roman"/>
          <w:bCs/>
          <w:color w:val="000000"/>
          <w:sz w:val="24"/>
          <w:szCs w:val="24"/>
          <w:lang w:eastAsia="ru-RU"/>
        </w:rPr>
        <w:t>лично». Оценки «отлично», «хорошо», «удовлетворительно» означают успешное прохо</w:t>
      </w:r>
      <w:r w:rsidRPr="00C61403">
        <w:rPr>
          <w:rFonts w:ascii="Times New Roman" w:hAnsi="Times New Roman"/>
          <w:bCs/>
          <w:color w:val="000000"/>
          <w:sz w:val="24"/>
          <w:szCs w:val="24"/>
          <w:lang w:eastAsia="ru-RU"/>
        </w:rPr>
        <w:t>ж</w:t>
      </w:r>
      <w:r w:rsidRPr="00C61403">
        <w:rPr>
          <w:rFonts w:ascii="Times New Roman" w:hAnsi="Times New Roman"/>
          <w:bCs/>
          <w:color w:val="000000"/>
          <w:sz w:val="24"/>
          <w:szCs w:val="24"/>
          <w:lang w:eastAsia="ru-RU"/>
        </w:rPr>
        <w:t>дение промежуточной аттестации</w:t>
      </w:r>
      <w:r w:rsidR="00FD549F">
        <w:rPr>
          <w:rFonts w:ascii="Times New Roman" w:hAnsi="Times New Roman"/>
          <w:bCs/>
          <w:color w:val="000000"/>
          <w:sz w:val="24"/>
          <w:szCs w:val="24"/>
          <w:lang w:eastAsia="ru-RU"/>
        </w:rPr>
        <w:t>.</w:t>
      </w:r>
    </w:p>
    <w:p w:rsidR="00FD549F" w:rsidRPr="00C61403" w:rsidRDefault="00FD549F" w:rsidP="002C02A5">
      <w:pPr>
        <w:shd w:val="clear" w:color="auto" w:fill="FFFFFF"/>
        <w:ind w:left="0" w:right="0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:rsidR="002C02A5" w:rsidRPr="005334AA" w:rsidRDefault="002C02A5" w:rsidP="005334AA">
      <w:pPr>
        <w:pStyle w:val="af2"/>
        <w:numPr>
          <w:ilvl w:val="1"/>
          <w:numId w:val="2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334AA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 в ш</w:t>
      </w:r>
      <w:r w:rsidRPr="005334AA">
        <w:rPr>
          <w:rFonts w:ascii="Times New Roman" w:hAnsi="Times New Roman"/>
          <w:b/>
          <w:color w:val="000000"/>
          <w:sz w:val="28"/>
          <w:szCs w:val="28"/>
        </w:rPr>
        <w:t>е</w:t>
      </w:r>
      <w:r w:rsidRPr="005334AA">
        <w:rPr>
          <w:rFonts w:ascii="Times New Roman" w:hAnsi="Times New Roman"/>
          <w:b/>
          <w:color w:val="000000"/>
          <w:sz w:val="28"/>
          <w:szCs w:val="28"/>
        </w:rPr>
        <w:t>стом семестре</w:t>
      </w:r>
    </w:p>
    <w:p w:rsidR="00C83367" w:rsidRDefault="00C83367" w:rsidP="005334A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C83367" w:rsidRDefault="00C83367" w:rsidP="005334AA">
      <w:pPr>
        <w:ind w:left="0" w:right="0" w:firstLine="425"/>
        <w:jc w:val="both"/>
        <w:rPr>
          <w:rFonts w:ascii="Times New Roman" w:hAnsi="Times New Roman"/>
          <w:sz w:val="24"/>
          <w:szCs w:val="28"/>
          <w:lang w:eastAsia="ru-RU"/>
        </w:rPr>
      </w:pPr>
      <w:r w:rsidRPr="00C83367">
        <w:rPr>
          <w:rFonts w:ascii="Times New Roman" w:hAnsi="Times New Roman"/>
          <w:sz w:val="24"/>
          <w:szCs w:val="28"/>
          <w:lang w:eastAsia="ru-RU"/>
        </w:rPr>
        <w:t xml:space="preserve">Практическая и самостоятельная работа обучающихся организуется в форме </w:t>
      </w:r>
      <w:r w:rsidR="00EF375D">
        <w:rPr>
          <w:rFonts w:ascii="Times New Roman" w:hAnsi="Times New Roman"/>
          <w:sz w:val="24"/>
          <w:szCs w:val="28"/>
          <w:lang w:eastAsia="ru-RU"/>
        </w:rPr>
        <w:t>портф</w:t>
      </w:r>
      <w:r w:rsidR="00EF375D">
        <w:rPr>
          <w:rFonts w:ascii="Times New Roman" w:hAnsi="Times New Roman"/>
          <w:sz w:val="24"/>
          <w:szCs w:val="28"/>
          <w:lang w:eastAsia="ru-RU"/>
        </w:rPr>
        <w:t>о</w:t>
      </w:r>
      <w:r w:rsidR="00EF375D">
        <w:rPr>
          <w:rFonts w:ascii="Times New Roman" w:hAnsi="Times New Roman"/>
          <w:sz w:val="24"/>
          <w:szCs w:val="28"/>
          <w:lang w:eastAsia="ru-RU"/>
        </w:rPr>
        <w:t xml:space="preserve">лио: </w:t>
      </w:r>
      <w:r w:rsidRPr="00C83367">
        <w:rPr>
          <w:rFonts w:ascii="Times New Roman" w:hAnsi="Times New Roman"/>
          <w:sz w:val="24"/>
          <w:szCs w:val="28"/>
          <w:lang w:eastAsia="ru-RU"/>
        </w:rPr>
        <w:t xml:space="preserve">выполнения </w:t>
      </w:r>
      <w:r>
        <w:rPr>
          <w:rFonts w:ascii="Times New Roman" w:hAnsi="Times New Roman"/>
          <w:sz w:val="24"/>
          <w:szCs w:val="28"/>
          <w:lang w:eastAsia="ru-RU"/>
        </w:rPr>
        <w:t xml:space="preserve">заданий и </w:t>
      </w:r>
      <w:r w:rsidRPr="00C83367">
        <w:rPr>
          <w:rFonts w:ascii="Times New Roman" w:hAnsi="Times New Roman"/>
          <w:sz w:val="24"/>
          <w:szCs w:val="28"/>
          <w:lang w:eastAsia="ru-RU"/>
        </w:rPr>
        <w:t>учебных проектов. Учебные проекты выполняются группами по 3-5 обучающихся с использование стандартных инструментов организации групповой работы: систем контроля версий, отслеживания задач, непрерывной интеграции. Кроме того, в рамках самостоятельной работы обучающиеся изучает необходимые языки пр</w:t>
      </w:r>
      <w:r w:rsidRPr="00C83367">
        <w:rPr>
          <w:rFonts w:ascii="Times New Roman" w:hAnsi="Times New Roman"/>
          <w:sz w:val="24"/>
          <w:szCs w:val="28"/>
          <w:lang w:eastAsia="ru-RU"/>
        </w:rPr>
        <w:t>о</w:t>
      </w:r>
      <w:r w:rsidRPr="00C83367">
        <w:rPr>
          <w:rFonts w:ascii="Times New Roman" w:hAnsi="Times New Roman"/>
          <w:sz w:val="24"/>
          <w:szCs w:val="28"/>
          <w:lang w:eastAsia="ru-RU"/>
        </w:rPr>
        <w:t xml:space="preserve">граммирования </w:t>
      </w:r>
      <w:r>
        <w:rPr>
          <w:rFonts w:ascii="Times New Roman" w:hAnsi="Times New Roman"/>
          <w:sz w:val="24"/>
          <w:szCs w:val="28"/>
          <w:lang w:eastAsia="ru-RU"/>
        </w:rPr>
        <w:t xml:space="preserve">(в лекционной части даются только основы) </w:t>
      </w:r>
      <w:r w:rsidRPr="00C83367">
        <w:rPr>
          <w:rFonts w:ascii="Times New Roman" w:hAnsi="Times New Roman"/>
          <w:sz w:val="24"/>
          <w:szCs w:val="28"/>
          <w:lang w:eastAsia="ru-RU"/>
        </w:rPr>
        <w:t xml:space="preserve">и библиотеки. Результатом выполнения </w:t>
      </w:r>
      <w:r>
        <w:rPr>
          <w:rFonts w:ascii="Times New Roman" w:hAnsi="Times New Roman"/>
          <w:sz w:val="24"/>
          <w:szCs w:val="28"/>
          <w:lang w:eastAsia="ru-RU"/>
        </w:rPr>
        <w:t xml:space="preserve">задания является программный и сборочный код. </w:t>
      </w:r>
      <w:r w:rsidRPr="00C83367">
        <w:rPr>
          <w:rFonts w:ascii="Times New Roman" w:hAnsi="Times New Roman"/>
          <w:sz w:val="24"/>
          <w:szCs w:val="28"/>
          <w:lang w:eastAsia="ru-RU"/>
        </w:rPr>
        <w:t>Результатом выполнения проекта является программный и сборочный код, документация, презентационные мат</w:t>
      </w:r>
      <w:r w:rsidRPr="00C83367">
        <w:rPr>
          <w:rFonts w:ascii="Times New Roman" w:hAnsi="Times New Roman"/>
          <w:sz w:val="24"/>
          <w:szCs w:val="28"/>
          <w:lang w:eastAsia="ru-RU"/>
        </w:rPr>
        <w:t>е</w:t>
      </w:r>
      <w:r w:rsidRPr="00C83367">
        <w:rPr>
          <w:rFonts w:ascii="Times New Roman" w:hAnsi="Times New Roman"/>
          <w:sz w:val="24"/>
          <w:szCs w:val="28"/>
          <w:lang w:eastAsia="ru-RU"/>
        </w:rPr>
        <w:t>риалы.</w:t>
      </w:r>
    </w:p>
    <w:p w:rsidR="000C0C9C" w:rsidRDefault="000C0C9C" w:rsidP="005334AA">
      <w:pPr>
        <w:widowControl w:val="0"/>
        <w:ind w:left="0" w:right="0" w:firstLine="400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02A5" w:rsidRPr="002450F8" w:rsidRDefault="002C02A5" w:rsidP="005334AA">
      <w:pPr>
        <w:widowControl w:val="0"/>
        <w:ind w:left="0" w:right="0" w:firstLine="400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2450F8">
        <w:rPr>
          <w:rFonts w:ascii="Times New Roman" w:hAnsi="Times New Roman"/>
          <w:i/>
          <w:sz w:val="24"/>
          <w:szCs w:val="24"/>
          <w:lang w:eastAsia="ru-RU"/>
        </w:rPr>
        <w:t>Текущий контроль:</w:t>
      </w:r>
    </w:p>
    <w:p w:rsidR="002C02A5" w:rsidRPr="002450F8" w:rsidRDefault="002C02A5" w:rsidP="005334AA">
      <w:pPr>
        <w:widowControl w:val="0"/>
        <w:ind w:left="0" w:right="0" w:firstLine="40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450F8">
        <w:rPr>
          <w:rFonts w:ascii="Times New Roman" w:hAnsi="Times New Roman"/>
          <w:sz w:val="24"/>
          <w:szCs w:val="24"/>
          <w:lang w:eastAsia="ru-RU"/>
        </w:rPr>
        <w:t>По первому и второму разделам курса текущий контроль осуществляется на основе выполненных студентом заданий</w:t>
      </w:r>
      <w:r w:rsidR="000C0C9C">
        <w:rPr>
          <w:rFonts w:ascii="Times New Roman" w:hAnsi="Times New Roman"/>
          <w:sz w:val="24"/>
          <w:szCs w:val="24"/>
          <w:lang w:eastAsia="ru-RU"/>
        </w:rPr>
        <w:t xml:space="preserve"> и учебных проектов</w:t>
      </w:r>
      <w:r w:rsidR="00EF375D">
        <w:rPr>
          <w:rFonts w:ascii="Times New Roman" w:hAnsi="Times New Roman"/>
          <w:sz w:val="24"/>
          <w:szCs w:val="24"/>
          <w:lang w:eastAsia="ru-RU"/>
        </w:rPr>
        <w:t>, составляющих портфолио</w:t>
      </w:r>
      <w:r w:rsidR="000C0C9C">
        <w:rPr>
          <w:rFonts w:ascii="Times New Roman" w:hAnsi="Times New Roman"/>
          <w:sz w:val="24"/>
          <w:szCs w:val="24"/>
          <w:lang w:eastAsia="ru-RU"/>
        </w:rPr>
        <w:t>.</w:t>
      </w:r>
      <w:r w:rsidR="00D55B11" w:rsidRPr="002450F8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2C02A5" w:rsidRPr="002450F8" w:rsidRDefault="002C02A5" w:rsidP="005334AA">
      <w:pPr>
        <w:widowControl w:val="0"/>
        <w:ind w:left="0" w:right="0" w:firstLine="400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02A5" w:rsidRPr="002450F8" w:rsidRDefault="002C02A5" w:rsidP="005334AA">
      <w:pPr>
        <w:widowControl w:val="0"/>
        <w:ind w:left="0" w:right="0" w:firstLine="400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2450F8">
        <w:rPr>
          <w:rFonts w:ascii="Times New Roman" w:hAnsi="Times New Roman"/>
          <w:i/>
          <w:sz w:val="24"/>
          <w:szCs w:val="24"/>
          <w:lang w:eastAsia="ru-RU"/>
        </w:rPr>
        <w:t>Промежуточная аттестация:</w:t>
      </w:r>
    </w:p>
    <w:p w:rsidR="002C02A5" w:rsidRPr="002450F8" w:rsidRDefault="002C02A5" w:rsidP="005334AA">
      <w:pPr>
        <w:widowControl w:val="0"/>
        <w:ind w:left="0" w:right="0" w:firstLine="40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450F8">
        <w:rPr>
          <w:rFonts w:ascii="Times New Roman" w:hAnsi="Times New Roman"/>
          <w:sz w:val="24"/>
          <w:szCs w:val="24"/>
          <w:lang w:eastAsia="ru-RU"/>
        </w:rPr>
        <w:t>Промежуточная аттестация по курсу проводится по результатам сдачи устного экз</w:t>
      </w:r>
      <w:r w:rsidRPr="002450F8">
        <w:rPr>
          <w:rFonts w:ascii="Times New Roman" w:hAnsi="Times New Roman"/>
          <w:sz w:val="24"/>
          <w:szCs w:val="24"/>
          <w:lang w:eastAsia="ru-RU"/>
        </w:rPr>
        <w:t>а</w:t>
      </w:r>
      <w:r w:rsidRPr="002450F8">
        <w:rPr>
          <w:rFonts w:ascii="Times New Roman" w:hAnsi="Times New Roman"/>
          <w:sz w:val="24"/>
          <w:szCs w:val="24"/>
          <w:lang w:eastAsia="ru-RU"/>
        </w:rPr>
        <w:t xml:space="preserve">мена. </w:t>
      </w:r>
      <w:r w:rsidR="00EF375D">
        <w:rPr>
          <w:rFonts w:ascii="Times New Roman" w:hAnsi="Times New Roman"/>
          <w:sz w:val="24"/>
          <w:szCs w:val="24"/>
          <w:lang w:eastAsia="ru-RU"/>
        </w:rPr>
        <w:t xml:space="preserve">Необходимым условием итоговой положительной оценки </w:t>
      </w:r>
      <w:r w:rsidRPr="002450F8">
        <w:rPr>
          <w:rFonts w:ascii="Times New Roman" w:hAnsi="Times New Roman"/>
          <w:sz w:val="24"/>
          <w:szCs w:val="24"/>
          <w:lang w:eastAsia="ru-RU"/>
        </w:rPr>
        <w:t>является получение пол</w:t>
      </w:r>
      <w:r w:rsidRPr="002450F8">
        <w:rPr>
          <w:rFonts w:ascii="Times New Roman" w:hAnsi="Times New Roman"/>
          <w:sz w:val="24"/>
          <w:szCs w:val="24"/>
          <w:lang w:eastAsia="ru-RU"/>
        </w:rPr>
        <w:t>о</w:t>
      </w:r>
      <w:r w:rsidRPr="002450F8">
        <w:rPr>
          <w:rFonts w:ascii="Times New Roman" w:hAnsi="Times New Roman"/>
          <w:sz w:val="24"/>
          <w:szCs w:val="24"/>
          <w:lang w:eastAsia="ru-RU"/>
        </w:rPr>
        <w:t>жительной предварительной оценки (по результатам выполнения заданий</w:t>
      </w:r>
      <w:r w:rsidR="000C0C9C">
        <w:rPr>
          <w:rFonts w:ascii="Times New Roman" w:hAnsi="Times New Roman"/>
          <w:sz w:val="24"/>
          <w:szCs w:val="24"/>
          <w:lang w:eastAsia="ru-RU"/>
        </w:rPr>
        <w:t xml:space="preserve"> и учебных пр</w:t>
      </w:r>
      <w:r w:rsidR="000C0C9C">
        <w:rPr>
          <w:rFonts w:ascii="Times New Roman" w:hAnsi="Times New Roman"/>
          <w:sz w:val="24"/>
          <w:szCs w:val="24"/>
          <w:lang w:eastAsia="ru-RU"/>
        </w:rPr>
        <w:t>о</w:t>
      </w:r>
      <w:r w:rsidR="000C0C9C">
        <w:rPr>
          <w:rFonts w:ascii="Times New Roman" w:hAnsi="Times New Roman"/>
          <w:sz w:val="24"/>
          <w:szCs w:val="24"/>
          <w:lang w:eastAsia="ru-RU"/>
        </w:rPr>
        <w:t>ектов</w:t>
      </w:r>
      <w:r w:rsidRPr="002450F8">
        <w:rPr>
          <w:rFonts w:ascii="Times New Roman" w:hAnsi="Times New Roman"/>
          <w:sz w:val="24"/>
          <w:szCs w:val="24"/>
          <w:lang w:eastAsia="ru-RU"/>
        </w:rPr>
        <w:t>).</w:t>
      </w:r>
    </w:p>
    <w:p w:rsidR="002C02A5" w:rsidRPr="002450F8" w:rsidRDefault="002C02A5" w:rsidP="005334AA">
      <w:pPr>
        <w:widowControl w:val="0"/>
        <w:ind w:left="0" w:right="0" w:firstLine="40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450F8">
        <w:rPr>
          <w:rFonts w:ascii="Times New Roman" w:hAnsi="Times New Roman"/>
          <w:sz w:val="24"/>
          <w:szCs w:val="24"/>
          <w:lang w:eastAsia="ru-RU"/>
        </w:rPr>
        <w:t>Оценка за экзамен в свою очередь складывается из предварительной оценки  и ответов на экзаменационные вопросы. При этом предварительная оценка может быть улучшена или ухудшена не более чем на 1 балл. Таким образом, студент имеет право отказаться о</w:t>
      </w:r>
      <w:r w:rsidRPr="002450F8">
        <w:rPr>
          <w:rFonts w:ascii="Times New Roman" w:hAnsi="Times New Roman"/>
          <w:sz w:val="24"/>
          <w:szCs w:val="24"/>
          <w:lang w:eastAsia="ru-RU"/>
        </w:rPr>
        <w:t>т</w:t>
      </w:r>
      <w:r w:rsidRPr="002450F8">
        <w:rPr>
          <w:rFonts w:ascii="Times New Roman" w:hAnsi="Times New Roman"/>
          <w:sz w:val="24"/>
          <w:szCs w:val="24"/>
          <w:lang w:eastAsia="ru-RU"/>
        </w:rPr>
        <w:t xml:space="preserve">вечать на экзаменационные вопросы и получить оценки на балл ниже предварительной. </w:t>
      </w:r>
    </w:p>
    <w:p w:rsidR="002C02A5" w:rsidRPr="00C61403" w:rsidRDefault="002C02A5" w:rsidP="005334AA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2C02A5" w:rsidRPr="00C61403" w:rsidRDefault="002C02A5" w:rsidP="005334AA">
      <w:pPr>
        <w:ind w:left="0" w:right="0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C61403">
        <w:rPr>
          <w:rFonts w:ascii="Times New Roman" w:hAnsi="Times New Roman"/>
          <w:sz w:val="24"/>
          <w:szCs w:val="24"/>
          <w:lang w:eastAsia="ru-RU"/>
        </w:rPr>
        <w:t>По результатам освоения дисциплины «</w:t>
      </w:r>
      <w:r w:rsidR="00B22F35">
        <w:rPr>
          <w:rFonts w:ascii="Times New Roman" w:hAnsi="Times New Roman"/>
          <w:sz w:val="24"/>
          <w:szCs w:val="24"/>
          <w:lang w:eastAsia="ru-RU"/>
        </w:rPr>
        <w:t>Проектирование программного обеспеч</w:t>
      </w:r>
      <w:r w:rsidR="00B22F35">
        <w:rPr>
          <w:rFonts w:ascii="Times New Roman" w:hAnsi="Times New Roman"/>
          <w:sz w:val="24"/>
          <w:szCs w:val="24"/>
          <w:lang w:eastAsia="ru-RU"/>
        </w:rPr>
        <w:t>е</w:t>
      </w:r>
      <w:r w:rsidR="00B22F35">
        <w:rPr>
          <w:rFonts w:ascii="Times New Roman" w:hAnsi="Times New Roman"/>
          <w:sz w:val="24"/>
          <w:szCs w:val="24"/>
          <w:lang w:eastAsia="ru-RU"/>
        </w:rPr>
        <w:t>ния</w:t>
      </w:r>
      <w:r w:rsidRPr="00C61403">
        <w:rPr>
          <w:rFonts w:ascii="Times New Roman" w:hAnsi="Times New Roman"/>
          <w:sz w:val="24"/>
          <w:szCs w:val="24"/>
          <w:lang w:eastAsia="ru-RU"/>
        </w:rPr>
        <w:t xml:space="preserve">» выставляется оценка </w:t>
      </w:r>
      <w:r w:rsidRPr="00C614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«неудовлетворительно», «удовлетворительно», «хорошо», </w:t>
      </w:r>
      <w:r w:rsidRPr="00C61403">
        <w:rPr>
          <w:rFonts w:ascii="Times New Roman" w:hAnsi="Times New Roman"/>
          <w:bCs/>
          <w:color w:val="000000"/>
          <w:sz w:val="24"/>
          <w:szCs w:val="24"/>
          <w:lang w:eastAsia="ru-RU"/>
        </w:rPr>
        <w:t>«о</w:t>
      </w:r>
      <w:r w:rsidRPr="00C61403">
        <w:rPr>
          <w:rFonts w:ascii="Times New Roman" w:hAnsi="Times New Roman"/>
          <w:bCs/>
          <w:color w:val="000000"/>
          <w:sz w:val="24"/>
          <w:szCs w:val="24"/>
          <w:lang w:eastAsia="ru-RU"/>
        </w:rPr>
        <w:t>т</w:t>
      </w:r>
      <w:r w:rsidRPr="00C61403">
        <w:rPr>
          <w:rFonts w:ascii="Times New Roman" w:hAnsi="Times New Roman"/>
          <w:bCs/>
          <w:color w:val="000000"/>
          <w:sz w:val="24"/>
          <w:szCs w:val="24"/>
          <w:lang w:eastAsia="ru-RU"/>
        </w:rPr>
        <w:t>лично». Оценки «отлично», «хорошо», «удовлетворительно» означают успешное прохо</w:t>
      </w:r>
      <w:r w:rsidRPr="00C61403">
        <w:rPr>
          <w:rFonts w:ascii="Times New Roman" w:hAnsi="Times New Roman"/>
          <w:bCs/>
          <w:color w:val="000000"/>
          <w:sz w:val="24"/>
          <w:szCs w:val="24"/>
          <w:lang w:eastAsia="ru-RU"/>
        </w:rPr>
        <w:t>ж</w:t>
      </w:r>
      <w:r w:rsidRPr="00C61403">
        <w:rPr>
          <w:rFonts w:ascii="Times New Roman" w:hAnsi="Times New Roman"/>
          <w:bCs/>
          <w:color w:val="000000"/>
          <w:sz w:val="24"/>
          <w:szCs w:val="24"/>
          <w:lang w:eastAsia="ru-RU"/>
        </w:rPr>
        <w:t>дение промежуточной аттестации</w:t>
      </w:r>
    </w:p>
    <w:p w:rsidR="002C02A5" w:rsidRDefault="002C02A5" w:rsidP="005334AA">
      <w:pPr>
        <w:ind w:left="0" w:right="0" w:firstLine="0"/>
        <w:jc w:val="both"/>
        <w:rPr>
          <w:rFonts w:ascii="Times New Roman" w:hAnsi="Times New Roman"/>
          <w:lang w:eastAsia="ru-RU"/>
        </w:rPr>
      </w:pPr>
    </w:p>
    <w:p w:rsidR="002C02A5" w:rsidRDefault="002C02A5" w:rsidP="005334AA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:rsidR="002C02A5" w:rsidRPr="002450F8" w:rsidRDefault="002C02A5" w:rsidP="005334AA">
      <w:pPr>
        <w:ind w:left="0" w:right="0" w:firstLine="0"/>
        <w:jc w:val="both"/>
        <w:rPr>
          <w:rFonts w:ascii="Times New Roman" w:hAnsi="Times New Roman"/>
          <w:b/>
          <w:sz w:val="24"/>
          <w:szCs w:val="24"/>
        </w:rPr>
      </w:pPr>
      <w:r w:rsidRPr="002450F8">
        <w:rPr>
          <w:rFonts w:ascii="Times New Roman" w:hAnsi="Times New Roman"/>
          <w:b/>
          <w:sz w:val="24"/>
          <w:szCs w:val="24"/>
        </w:rPr>
        <w:t>Примеры оценочных средств</w:t>
      </w:r>
    </w:p>
    <w:p w:rsidR="002C02A5" w:rsidRDefault="002C02A5" w:rsidP="005334AA">
      <w:pPr>
        <w:rPr>
          <w:rFonts w:ascii="Times New Roman" w:hAnsi="Times New Roman"/>
          <w:color w:val="000000"/>
          <w:sz w:val="28"/>
          <w:szCs w:val="28"/>
        </w:rPr>
      </w:pPr>
    </w:p>
    <w:p w:rsidR="002C02A5" w:rsidRPr="002450F8" w:rsidRDefault="002C02A5" w:rsidP="005334AA">
      <w:pPr>
        <w:ind w:left="0" w:right="0" w:firstLine="0"/>
        <w:rPr>
          <w:rFonts w:ascii="Times New Roman" w:hAnsi="Times New Roman"/>
          <w:i/>
          <w:color w:val="FF0000"/>
          <w:sz w:val="24"/>
          <w:szCs w:val="28"/>
          <w:lang w:eastAsia="ru-RU"/>
        </w:rPr>
      </w:pPr>
      <w:r>
        <w:rPr>
          <w:rFonts w:ascii="Times New Roman" w:hAnsi="Times New Roman"/>
          <w:b/>
          <w:sz w:val="24"/>
          <w:szCs w:val="28"/>
          <w:lang w:eastAsia="ru-RU"/>
        </w:rPr>
        <w:t>Основные (обязательные) задания:</w:t>
      </w:r>
    </w:p>
    <w:p w:rsidR="00D55B11" w:rsidRDefault="002C02A5" w:rsidP="005334AA">
      <w:pPr>
        <w:widowControl w:val="0"/>
        <w:numPr>
          <w:ilvl w:val="0"/>
          <w:numId w:val="8"/>
        </w:numPr>
        <w:spacing w:before="120"/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D55B11">
        <w:rPr>
          <w:rFonts w:ascii="Times New Roman" w:hAnsi="Times New Roman"/>
          <w:sz w:val="24"/>
          <w:szCs w:val="28"/>
          <w:lang w:eastAsia="ru-RU"/>
        </w:rPr>
        <w:t xml:space="preserve">Задан набор символов и число </w:t>
      </w:r>
      <w:r w:rsidRPr="00D55B11">
        <w:rPr>
          <w:rFonts w:ascii="Times New Roman" w:hAnsi="Times New Roman"/>
          <w:b/>
          <w:sz w:val="24"/>
          <w:szCs w:val="28"/>
          <w:lang w:val="en-US" w:eastAsia="ru-RU"/>
        </w:rPr>
        <w:t>n</w:t>
      </w:r>
      <w:r w:rsidRPr="00D55B11">
        <w:rPr>
          <w:rFonts w:ascii="Times New Roman" w:hAnsi="Times New Roman"/>
          <w:sz w:val="24"/>
          <w:szCs w:val="28"/>
          <w:lang w:eastAsia="ru-RU"/>
        </w:rPr>
        <w:t xml:space="preserve">. Опишите функцию, которая возвращает список всех строк длины </w:t>
      </w:r>
      <w:r w:rsidRPr="00D55B11">
        <w:rPr>
          <w:rFonts w:ascii="Times New Roman" w:hAnsi="Times New Roman"/>
          <w:b/>
          <w:sz w:val="24"/>
          <w:szCs w:val="28"/>
          <w:lang w:val="en-US" w:eastAsia="ru-RU"/>
        </w:rPr>
        <w:t>n</w:t>
      </w:r>
      <w:r w:rsidRPr="00D55B11">
        <w:rPr>
          <w:rFonts w:ascii="Times New Roman" w:hAnsi="Times New Roman"/>
          <w:sz w:val="24"/>
          <w:szCs w:val="28"/>
          <w:lang w:eastAsia="ru-RU"/>
        </w:rPr>
        <w:t>, состоящих из этих символов и не содержащих двух одинаковых си</w:t>
      </w:r>
      <w:r w:rsidRPr="00D55B11">
        <w:rPr>
          <w:rFonts w:ascii="Times New Roman" w:hAnsi="Times New Roman"/>
          <w:sz w:val="24"/>
          <w:szCs w:val="28"/>
          <w:lang w:eastAsia="ru-RU"/>
        </w:rPr>
        <w:t>м</w:t>
      </w:r>
      <w:r w:rsidRPr="00D55B11">
        <w:rPr>
          <w:rFonts w:ascii="Times New Roman" w:hAnsi="Times New Roman"/>
          <w:sz w:val="24"/>
          <w:szCs w:val="28"/>
          <w:lang w:eastAsia="ru-RU"/>
        </w:rPr>
        <w:t xml:space="preserve">волов, идущих подряд. Например, для символов 'а', 'b', 'c' и </w:t>
      </w:r>
      <w:r w:rsidRPr="00D55B11">
        <w:rPr>
          <w:rFonts w:ascii="Times New Roman" w:hAnsi="Times New Roman"/>
          <w:sz w:val="24"/>
          <w:szCs w:val="28"/>
          <w:lang w:val="en-US" w:eastAsia="ru-RU"/>
        </w:rPr>
        <w:t>n</w:t>
      </w:r>
      <w:r w:rsidRPr="00D55B11">
        <w:rPr>
          <w:rFonts w:ascii="Times New Roman" w:hAnsi="Times New Roman"/>
          <w:sz w:val="24"/>
          <w:szCs w:val="28"/>
          <w:lang w:eastAsia="ru-RU"/>
        </w:rPr>
        <w:t>=2 результат должен быть ("</w:t>
      </w:r>
      <w:proofErr w:type="spellStart"/>
      <w:r w:rsidRPr="00D55B11">
        <w:rPr>
          <w:rFonts w:ascii="Times New Roman" w:hAnsi="Times New Roman"/>
          <w:sz w:val="24"/>
          <w:szCs w:val="28"/>
          <w:lang w:eastAsia="ru-RU"/>
        </w:rPr>
        <w:t>ab</w:t>
      </w:r>
      <w:proofErr w:type="spellEnd"/>
      <w:r w:rsidRPr="00D55B11">
        <w:rPr>
          <w:rFonts w:ascii="Times New Roman" w:hAnsi="Times New Roman"/>
          <w:sz w:val="24"/>
          <w:szCs w:val="28"/>
          <w:lang w:eastAsia="ru-RU"/>
        </w:rPr>
        <w:t>" "</w:t>
      </w:r>
      <w:proofErr w:type="spellStart"/>
      <w:r w:rsidRPr="00D55B11">
        <w:rPr>
          <w:rFonts w:ascii="Times New Roman" w:hAnsi="Times New Roman"/>
          <w:sz w:val="24"/>
          <w:szCs w:val="28"/>
          <w:lang w:eastAsia="ru-RU"/>
        </w:rPr>
        <w:t>ac</w:t>
      </w:r>
      <w:proofErr w:type="spellEnd"/>
      <w:r w:rsidRPr="00D55B11">
        <w:rPr>
          <w:rFonts w:ascii="Times New Roman" w:hAnsi="Times New Roman"/>
          <w:sz w:val="24"/>
          <w:szCs w:val="28"/>
          <w:lang w:eastAsia="ru-RU"/>
        </w:rPr>
        <w:t>" "</w:t>
      </w:r>
      <w:proofErr w:type="spellStart"/>
      <w:r w:rsidRPr="00D55B11">
        <w:rPr>
          <w:rFonts w:ascii="Times New Roman" w:hAnsi="Times New Roman"/>
          <w:sz w:val="24"/>
          <w:szCs w:val="28"/>
          <w:lang w:eastAsia="ru-RU"/>
        </w:rPr>
        <w:t>ba</w:t>
      </w:r>
      <w:proofErr w:type="spellEnd"/>
      <w:r w:rsidRPr="00D55B11">
        <w:rPr>
          <w:rFonts w:ascii="Times New Roman" w:hAnsi="Times New Roman"/>
          <w:sz w:val="24"/>
          <w:szCs w:val="28"/>
          <w:lang w:eastAsia="ru-RU"/>
        </w:rPr>
        <w:t>" "</w:t>
      </w:r>
      <w:proofErr w:type="spellStart"/>
      <w:r w:rsidRPr="00D55B11">
        <w:rPr>
          <w:rFonts w:ascii="Times New Roman" w:hAnsi="Times New Roman"/>
          <w:sz w:val="24"/>
          <w:szCs w:val="28"/>
          <w:lang w:eastAsia="ru-RU"/>
        </w:rPr>
        <w:t>bc</w:t>
      </w:r>
      <w:proofErr w:type="spellEnd"/>
      <w:r w:rsidRPr="00D55B11">
        <w:rPr>
          <w:rFonts w:ascii="Times New Roman" w:hAnsi="Times New Roman"/>
          <w:sz w:val="24"/>
          <w:szCs w:val="28"/>
          <w:lang w:eastAsia="ru-RU"/>
        </w:rPr>
        <w:t>" "</w:t>
      </w:r>
      <w:proofErr w:type="spellStart"/>
      <w:r w:rsidRPr="00D55B11">
        <w:rPr>
          <w:rFonts w:ascii="Times New Roman" w:hAnsi="Times New Roman"/>
          <w:sz w:val="24"/>
          <w:szCs w:val="28"/>
          <w:lang w:eastAsia="ru-RU"/>
        </w:rPr>
        <w:t>ca</w:t>
      </w:r>
      <w:proofErr w:type="spellEnd"/>
      <w:r w:rsidRPr="00D55B11">
        <w:rPr>
          <w:rFonts w:ascii="Times New Roman" w:hAnsi="Times New Roman"/>
          <w:sz w:val="24"/>
          <w:szCs w:val="28"/>
          <w:lang w:eastAsia="ru-RU"/>
        </w:rPr>
        <w:t>" "</w:t>
      </w:r>
      <w:proofErr w:type="spellStart"/>
      <w:r w:rsidRPr="00D55B11">
        <w:rPr>
          <w:rFonts w:ascii="Times New Roman" w:hAnsi="Times New Roman"/>
          <w:sz w:val="24"/>
          <w:szCs w:val="28"/>
          <w:lang w:eastAsia="ru-RU"/>
        </w:rPr>
        <w:t>cb</w:t>
      </w:r>
      <w:proofErr w:type="spellEnd"/>
      <w:r w:rsidRPr="00D55B11">
        <w:rPr>
          <w:rFonts w:ascii="Times New Roman" w:hAnsi="Times New Roman"/>
          <w:sz w:val="24"/>
          <w:szCs w:val="28"/>
          <w:lang w:eastAsia="ru-RU"/>
        </w:rPr>
        <w:t>") с точностью до перестановки. Не допускается использовать циклы или рекурсию.</w:t>
      </w:r>
    </w:p>
    <w:p w:rsidR="00D55B11" w:rsidRPr="00D55B11" w:rsidRDefault="00D55B11" w:rsidP="005334AA">
      <w:pPr>
        <w:widowControl w:val="0"/>
        <w:numPr>
          <w:ilvl w:val="0"/>
          <w:numId w:val="8"/>
        </w:numPr>
        <w:spacing w:before="120"/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D55B11">
        <w:rPr>
          <w:rFonts w:ascii="Times New Roman" w:hAnsi="Times New Roman"/>
          <w:sz w:val="24"/>
          <w:szCs w:val="28"/>
          <w:lang w:eastAsia="ru-RU"/>
        </w:rPr>
        <w:lastRenderedPageBreak/>
        <w:t xml:space="preserve">Реализовать параллельный вариант </w:t>
      </w:r>
      <w:proofErr w:type="spellStart"/>
      <w:r w:rsidRPr="00D55B11">
        <w:rPr>
          <w:rFonts w:ascii="Times New Roman" w:hAnsi="Times New Roman"/>
          <w:sz w:val="24"/>
          <w:szCs w:val="28"/>
          <w:lang w:eastAsia="ru-RU"/>
        </w:rPr>
        <w:t>filter</w:t>
      </w:r>
      <w:proofErr w:type="spellEnd"/>
      <w:r w:rsidRPr="00D55B11">
        <w:rPr>
          <w:rFonts w:ascii="Times New Roman" w:hAnsi="Times New Roman"/>
          <w:sz w:val="24"/>
          <w:szCs w:val="28"/>
          <w:lang w:eastAsia="ru-RU"/>
        </w:rPr>
        <w:t xml:space="preserve"> с помощью </w:t>
      </w:r>
      <w:proofErr w:type="spellStart"/>
      <w:r w:rsidRPr="00D55B11">
        <w:rPr>
          <w:rFonts w:ascii="Times New Roman" w:hAnsi="Times New Roman"/>
          <w:sz w:val="24"/>
          <w:szCs w:val="28"/>
          <w:lang w:eastAsia="ru-RU"/>
        </w:rPr>
        <w:t>future</w:t>
      </w:r>
      <w:proofErr w:type="spellEnd"/>
      <w:r w:rsidRPr="00D55B11">
        <w:rPr>
          <w:rFonts w:ascii="Times New Roman" w:hAnsi="Times New Roman"/>
          <w:sz w:val="24"/>
          <w:szCs w:val="28"/>
          <w:lang w:eastAsia="ru-RU"/>
        </w:rPr>
        <w:t xml:space="preserve">. Каждый объект </w:t>
      </w:r>
      <w:proofErr w:type="spellStart"/>
      <w:r w:rsidRPr="00D55B11">
        <w:rPr>
          <w:rFonts w:ascii="Times New Roman" w:hAnsi="Times New Roman"/>
          <w:sz w:val="24"/>
          <w:szCs w:val="28"/>
          <w:lang w:eastAsia="ru-RU"/>
        </w:rPr>
        <w:t>future</w:t>
      </w:r>
      <w:proofErr w:type="spellEnd"/>
      <w:r w:rsidRPr="00D55B11">
        <w:rPr>
          <w:rFonts w:ascii="Times New Roman" w:hAnsi="Times New Roman"/>
          <w:sz w:val="24"/>
          <w:szCs w:val="28"/>
          <w:lang w:eastAsia="ru-RU"/>
        </w:rPr>
        <w:t xml:space="preserve"> должен обрабатывать заданное константой количество элементов (&gt;1), уровень паралл</w:t>
      </w:r>
      <w:r w:rsidRPr="00D55B11">
        <w:rPr>
          <w:rFonts w:ascii="Times New Roman" w:hAnsi="Times New Roman"/>
          <w:sz w:val="24"/>
          <w:szCs w:val="28"/>
          <w:lang w:eastAsia="ru-RU"/>
        </w:rPr>
        <w:t>е</w:t>
      </w:r>
      <w:r w:rsidRPr="00D55B11">
        <w:rPr>
          <w:rFonts w:ascii="Times New Roman" w:hAnsi="Times New Roman"/>
          <w:sz w:val="24"/>
          <w:szCs w:val="28"/>
          <w:lang w:eastAsia="ru-RU"/>
        </w:rPr>
        <w:t>лизма также задается константой. Должна поддерживаться обработка как конечных, так и бесконечных последовательностей.</w:t>
      </w:r>
    </w:p>
    <w:p w:rsidR="00D55B11" w:rsidRPr="00D55B11" w:rsidRDefault="00D55B11" w:rsidP="005334AA">
      <w:pPr>
        <w:ind w:left="0" w:firstLine="0"/>
        <w:rPr>
          <w:rFonts w:ascii="Times New Roman" w:hAnsi="Times New Roman"/>
          <w:sz w:val="24"/>
          <w:szCs w:val="28"/>
          <w:lang w:eastAsia="ru-RU"/>
        </w:rPr>
      </w:pPr>
      <w:r w:rsidRPr="00D55B11">
        <w:rPr>
          <w:rFonts w:ascii="Times New Roman" w:hAnsi="Times New Roman"/>
          <w:sz w:val="24"/>
          <w:szCs w:val="28"/>
          <w:lang w:eastAsia="ru-RU"/>
        </w:rPr>
        <w:t xml:space="preserve">Показать прирост производительности за счет </w:t>
      </w:r>
      <w:proofErr w:type="spellStart"/>
      <w:r w:rsidRPr="00D55B11">
        <w:rPr>
          <w:rFonts w:ascii="Times New Roman" w:hAnsi="Times New Roman"/>
          <w:sz w:val="24"/>
          <w:szCs w:val="28"/>
          <w:lang w:eastAsia="ru-RU"/>
        </w:rPr>
        <w:t>многопоточности</w:t>
      </w:r>
      <w:proofErr w:type="spellEnd"/>
      <w:r w:rsidRPr="00D55B11">
        <w:rPr>
          <w:rFonts w:ascii="Times New Roman" w:hAnsi="Times New Roman"/>
          <w:sz w:val="24"/>
          <w:szCs w:val="28"/>
          <w:lang w:eastAsia="ru-RU"/>
        </w:rPr>
        <w:t xml:space="preserve"> с помощью </w:t>
      </w:r>
      <w:proofErr w:type="spellStart"/>
      <w:r w:rsidRPr="00D55B11">
        <w:rPr>
          <w:rFonts w:ascii="Times New Roman" w:hAnsi="Times New Roman"/>
          <w:sz w:val="24"/>
          <w:szCs w:val="28"/>
          <w:lang w:eastAsia="ru-RU"/>
        </w:rPr>
        <w:t>time</w:t>
      </w:r>
      <w:proofErr w:type="spellEnd"/>
      <w:r w:rsidRPr="00D55B11">
        <w:rPr>
          <w:rFonts w:ascii="Times New Roman" w:hAnsi="Times New Roman"/>
          <w:sz w:val="24"/>
          <w:szCs w:val="28"/>
          <w:lang w:eastAsia="ru-RU"/>
        </w:rPr>
        <w:t>.</w:t>
      </w:r>
    </w:p>
    <w:p w:rsidR="00D55B11" w:rsidRPr="00D55B11" w:rsidRDefault="00D55B11" w:rsidP="005334AA">
      <w:pPr>
        <w:ind w:left="0" w:firstLine="0"/>
        <w:rPr>
          <w:rFonts w:ascii="Times New Roman" w:hAnsi="Times New Roman"/>
          <w:sz w:val="24"/>
          <w:szCs w:val="28"/>
          <w:lang w:eastAsia="ru-RU"/>
        </w:rPr>
      </w:pPr>
    </w:p>
    <w:p w:rsidR="002C02A5" w:rsidRDefault="00D55B11" w:rsidP="005334AA">
      <w:pPr>
        <w:ind w:left="0" w:firstLine="0"/>
        <w:rPr>
          <w:rFonts w:ascii="Times New Roman" w:hAnsi="Times New Roman"/>
          <w:color w:val="000000"/>
          <w:sz w:val="28"/>
          <w:szCs w:val="28"/>
        </w:rPr>
      </w:pPr>
      <w:r w:rsidRPr="00D55B11">
        <w:rPr>
          <w:rFonts w:ascii="Times New Roman" w:hAnsi="Times New Roman"/>
          <w:sz w:val="24"/>
          <w:szCs w:val="28"/>
          <w:lang w:eastAsia="ru-RU"/>
        </w:rPr>
        <w:t>Обеспечить покрытие функциональными тестами.</w:t>
      </w:r>
    </w:p>
    <w:p w:rsidR="002C02A5" w:rsidRDefault="002C02A5" w:rsidP="005334AA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2.2.2 Форма и перечень вопросов экзаменационного билета</w:t>
      </w:r>
    </w:p>
    <w:p w:rsidR="002C02A5" w:rsidRDefault="002C02A5" w:rsidP="002C02A5">
      <w:pPr>
        <w:pStyle w:val="af2"/>
        <w:ind w:left="0" w:right="0" w:firstLine="0"/>
        <w:jc w:val="center"/>
        <w:rPr>
          <w:rFonts w:ascii="Times New Roman" w:eastAsia="Times New Roman" w:hAnsi="Times New Roman"/>
          <w:b/>
          <w:bCs/>
          <w:sz w:val="28"/>
          <w:lang w:eastAsia="ru-RU"/>
        </w:rPr>
      </w:pPr>
    </w:p>
    <w:p w:rsidR="002C02A5" w:rsidRDefault="002C02A5" w:rsidP="002C02A5">
      <w:pPr>
        <w:pStyle w:val="af2"/>
        <w:ind w:left="0" w:right="0" w:firstLine="0"/>
        <w:jc w:val="center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4C7433">
        <w:rPr>
          <w:rFonts w:ascii="Times New Roman" w:eastAsia="Times New Roman" w:hAnsi="Times New Roman"/>
          <w:b/>
          <w:bCs/>
          <w:sz w:val="28"/>
          <w:lang w:eastAsia="ru-RU"/>
        </w:rPr>
        <w:t>Форма  экзаменационного билета</w:t>
      </w:r>
      <w:r>
        <w:rPr>
          <w:rFonts w:ascii="Times New Roman" w:eastAsia="Times New Roman" w:hAnsi="Times New Roman"/>
          <w:b/>
          <w:bCs/>
          <w:sz w:val="28"/>
          <w:lang w:eastAsia="ru-RU"/>
        </w:rPr>
        <w:t xml:space="preserve"> 6 семестра</w:t>
      </w:r>
    </w:p>
    <w:p w:rsidR="002C02A5" w:rsidRPr="00886D69" w:rsidRDefault="002C02A5" w:rsidP="002C02A5">
      <w:pPr>
        <w:pStyle w:val="af2"/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886D69">
        <w:rPr>
          <w:rFonts w:ascii="Times New Roman" w:eastAsia="Times New Roman" w:hAnsi="Times New Roman"/>
          <w:bCs/>
          <w:sz w:val="28"/>
          <w:lang w:eastAsia="ru-RU"/>
        </w:rPr>
        <w:t>Таблица П1.</w:t>
      </w:r>
      <w:r>
        <w:rPr>
          <w:rFonts w:ascii="Times New Roman" w:eastAsia="Times New Roman" w:hAnsi="Times New Roman"/>
          <w:bCs/>
          <w:sz w:val="28"/>
          <w:lang w:eastAsia="ru-RU"/>
        </w:rPr>
        <w:t>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2C02A5" w:rsidRPr="00036BA3" w:rsidTr="00DD5216">
        <w:tc>
          <w:tcPr>
            <w:tcW w:w="9571" w:type="dxa"/>
          </w:tcPr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 w:rsidRPr="00036BA3">
              <w:rPr>
                <w:rFonts w:ascii="Times New Roman" w:hAnsi="Times New Roman"/>
                <w:b/>
                <w:bCs/>
                <w:sz w:val="28"/>
                <w:lang w:eastAsia="ru-RU"/>
              </w:rPr>
              <w:t>Экзамен</w:t>
            </w:r>
          </w:p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</w:p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       _________________</w:t>
            </w:r>
            <w:r w:rsidR="00EF375D">
              <w:t xml:space="preserve"> </w:t>
            </w:r>
            <w:r w:rsidR="00EF375D" w:rsidRPr="00EF375D">
              <w:rPr>
                <w:rFonts w:ascii="Times New Roman" w:hAnsi="Times New Roman"/>
                <w:sz w:val="20"/>
                <w:lang w:eastAsia="ru-RU"/>
              </w:rPr>
              <w:t xml:space="preserve">Проектирование программного обеспечения 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>___________________ </w:t>
            </w:r>
          </w:p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16"/>
                <w:lang w:eastAsia="ru-RU"/>
              </w:rPr>
              <w:t>наименование модуля </w:t>
            </w:r>
          </w:p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</w:p>
          <w:p w:rsidR="00B125E9" w:rsidRDefault="00B125E9" w:rsidP="00DD5216">
            <w:pPr>
              <w:ind w:left="0" w:right="0" w:firstLine="0"/>
              <w:jc w:val="center"/>
              <w:textAlignment w:val="baseline"/>
            </w:pPr>
            <w:r>
              <w:t>09.03.01 Информатика и вычислительная техника</w:t>
            </w:r>
          </w:p>
          <w:p w:rsidR="002C02A5" w:rsidRPr="00B125E9" w:rsidRDefault="00EF375D" w:rsidP="00DD5216">
            <w:pPr>
              <w:ind w:left="0" w:right="0" w:firstLine="0"/>
              <w:jc w:val="center"/>
              <w:textAlignment w:val="baseline"/>
            </w:pPr>
            <w:r w:rsidRPr="00B125E9">
              <w:t xml:space="preserve">Компьютерные науки и системотехника </w:t>
            </w:r>
          </w:p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2C02A5" w:rsidRPr="00036BA3" w:rsidRDefault="002C02A5" w:rsidP="00DD521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</w:t>
            </w:r>
            <w:r w:rsidRPr="00036BA3">
              <w:rPr>
                <w:rFonts w:ascii="Segoe UI Symbol" w:hAnsi="Segoe UI Symbol"/>
                <w:b/>
                <w:bCs/>
                <w:sz w:val="24"/>
                <w:szCs w:val="24"/>
                <w:lang w:eastAsia="ru-RU"/>
              </w:rPr>
              <w:t>№</w:t>
            </w:r>
            <w:r w:rsidRPr="00036BA3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2C02A5" w:rsidRPr="00036BA3" w:rsidRDefault="002C02A5" w:rsidP="00DD521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1 </w:t>
            </w:r>
            <w:r>
              <w:rPr>
                <w:rFonts w:ascii="Times New Roman" w:hAnsi="Times New Roman"/>
                <w:sz w:val="28"/>
                <w:lang w:eastAsia="ru-RU"/>
              </w:rPr>
              <w:t>Вопрос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 xml:space="preserve"> из категории 1</w:t>
            </w:r>
          </w:p>
          <w:p w:rsidR="002C02A5" w:rsidRPr="00036BA3" w:rsidRDefault="002C02A5" w:rsidP="00DD521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2 </w:t>
            </w:r>
            <w:r>
              <w:rPr>
                <w:rFonts w:ascii="Times New Roman" w:hAnsi="Times New Roman"/>
                <w:sz w:val="28"/>
                <w:lang w:eastAsia="ru-RU"/>
              </w:rPr>
              <w:t>Вопрос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 xml:space="preserve"> из категории 2</w:t>
            </w:r>
          </w:p>
          <w:p w:rsidR="002C02A5" w:rsidRPr="00036BA3" w:rsidRDefault="002C02A5" w:rsidP="00DD5216">
            <w:pPr>
              <w:ind w:left="0" w:right="0" w:firstLine="0"/>
              <w:textAlignment w:val="baseline"/>
              <w:rPr>
                <w:lang w:eastAsia="ru-RU"/>
              </w:rPr>
            </w:pPr>
          </w:p>
          <w:p w:rsidR="00EF375D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>        _____________________________________</w:t>
            </w:r>
            <w:proofErr w:type="spellStart"/>
            <w:r w:rsidR="00EF375D">
              <w:rPr>
                <w:rFonts w:ascii="Times New Roman" w:hAnsi="Times New Roman"/>
                <w:sz w:val="28"/>
                <w:lang w:eastAsia="ru-RU"/>
              </w:rPr>
              <w:t>Д.С.Мигинский</w:t>
            </w:r>
            <w:proofErr w:type="spellEnd"/>
          </w:p>
          <w:p w:rsidR="002C02A5" w:rsidRPr="002C02A5" w:rsidRDefault="002C02A5" w:rsidP="00DD521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vertAlign w:val="superscript"/>
                <w:lang w:eastAsia="ru-RU"/>
              </w:rPr>
              <w:t>            (подпись)   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                  </w:t>
            </w:r>
          </w:p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Ответственный за образовательную программу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2C02A5" w:rsidRPr="00036BA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2C02A5" w:rsidRPr="00506793" w:rsidRDefault="002C02A5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__________________________</w:t>
            </w:r>
            <w:r w:rsidR="00EF375D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  <w:proofErr w:type="spellStart"/>
            <w:r w:rsidR="00EF375D">
              <w:rPr>
                <w:rFonts w:ascii="Times New Roman" w:hAnsi="Times New Roman"/>
                <w:sz w:val="28"/>
                <w:lang w:eastAsia="ru-RU"/>
              </w:rPr>
              <w:t>Д.С.Мигинский</w:t>
            </w:r>
            <w:proofErr w:type="spellEnd"/>
          </w:p>
          <w:p w:rsidR="009B6CFB" w:rsidRPr="00506793" w:rsidRDefault="009B6CFB" w:rsidP="00DD521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2C02A5" w:rsidRPr="00036BA3" w:rsidRDefault="002C02A5" w:rsidP="00DD521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2C02A5" w:rsidRPr="00036BA3" w:rsidRDefault="002C02A5" w:rsidP="00DD5216">
            <w:pPr>
              <w:pStyle w:val="af2"/>
              <w:ind w:left="0" w:righ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2C02A5" w:rsidRDefault="002C02A5" w:rsidP="002C02A5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2C02A5" w:rsidRDefault="002C02A5" w:rsidP="002C02A5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2C02A5" w:rsidRPr="00121FF3" w:rsidRDefault="002C02A5" w:rsidP="002C02A5">
      <w:pPr>
        <w:ind w:left="0" w:right="0" w:firstLine="743"/>
        <w:jc w:val="both"/>
        <w:rPr>
          <w:rFonts w:ascii="Times New Roman" w:hAnsi="Times New Roman"/>
          <w:sz w:val="24"/>
          <w:szCs w:val="28"/>
        </w:rPr>
      </w:pPr>
      <w:r w:rsidRPr="00121FF3">
        <w:rPr>
          <w:rFonts w:ascii="Times New Roman" w:hAnsi="Times New Roman"/>
          <w:sz w:val="24"/>
          <w:szCs w:val="28"/>
        </w:rPr>
        <w:t>Перечень вопросов экзамена, структурированный по категориям, представлен в таблице П1.6</w:t>
      </w:r>
    </w:p>
    <w:p w:rsidR="002C02A5" w:rsidRDefault="002C02A5" w:rsidP="002C02A5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П1.6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9"/>
        <w:gridCol w:w="8505"/>
      </w:tblGrid>
      <w:tr w:rsidR="002C02A5" w:rsidRPr="00121FF3" w:rsidTr="00CE22AC">
        <w:trPr>
          <w:trHeight w:val="20"/>
        </w:trPr>
        <w:tc>
          <w:tcPr>
            <w:tcW w:w="1419" w:type="dxa"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8505" w:type="dxa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67295A" w:rsidRPr="00121FF3" w:rsidTr="00CE22AC">
        <w:trPr>
          <w:trHeight w:val="20"/>
        </w:trPr>
        <w:tc>
          <w:tcPr>
            <w:tcW w:w="1419" w:type="dxa"/>
            <w:vMerge w:val="restart"/>
            <w:shd w:val="clear" w:color="auto" w:fill="auto"/>
          </w:tcPr>
          <w:p w:rsidR="0067295A" w:rsidRPr="00121FF3" w:rsidRDefault="00CE22AC" w:rsidP="00D55B11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Категория 1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67295A" w:rsidRPr="00794FCE" w:rsidRDefault="0067295A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Сформулируйте принцип разделения ответственностей. Приведите пр</w:t>
            </w:r>
            <w:r w:rsidRPr="00794FCE">
              <w:rPr>
                <w:rFonts w:ascii="Times New Roman" w:hAnsi="Times New Roman"/>
                <w:sz w:val="24"/>
              </w:rPr>
              <w:t>и</w:t>
            </w:r>
            <w:r w:rsidRPr="00794FCE">
              <w:rPr>
                <w:rFonts w:ascii="Times New Roman" w:hAnsi="Times New Roman"/>
                <w:sz w:val="24"/>
              </w:rPr>
              <w:t xml:space="preserve">меры ответственностей второго рода и способов их разделения. </w:t>
            </w:r>
          </w:p>
        </w:tc>
      </w:tr>
      <w:tr w:rsidR="0067295A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67295A" w:rsidRPr="00121FF3" w:rsidRDefault="0067295A" w:rsidP="0067295A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67295A" w:rsidRPr="00794FCE" w:rsidRDefault="0067295A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Сформулируйте принцип Голливуда. Приведите пример его использов</w:t>
            </w:r>
            <w:r w:rsidRPr="00794FCE">
              <w:rPr>
                <w:rFonts w:ascii="Times New Roman" w:hAnsi="Times New Roman"/>
                <w:sz w:val="24"/>
              </w:rPr>
              <w:t>а</w:t>
            </w:r>
            <w:r w:rsidRPr="00794FCE">
              <w:rPr>
                <w:rFonts w:ascii="Times New Roman" w:hAnsi="Times New Roman"/>
                <w:sz w:val="24"/>
              </w:rPr>
              <w:t>ния в различных парадигмах программирования.</w:t>
            </w:r>
          </w:p>
        </w:tc>
      </w:tr>
      <w:tr w:rsidR="0067295A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67295A" w:rsidRPr="00121FF3" w:rsidRDefault="0067295A" w:rsidP="0067295A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67295A" w:rsidRPr="00794FCE" w:rsidRDefault="0067295A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Сформулируйте основные положения объектно-ориентированного пр</w:t>
            </w:r>
            <w:r w:rsidRPr="00794FCE">
              <w:rPr>
                <w:rFonts w:ascii="Times New Roman" w:hAnsi="Times New Roman"/>
                <w:sz w:val="24"/>
              </w:rPr>
              <w:t>о</w:t>
            </w:r>
            <w:r w:rsidRPr="00794FCE">
              <w:rPr>
                <w:rFonts w:ascii="Times New Roman" w:hAnsi="Times New Roman"/>
                <w:sz w:val="24"/>
              </w:rPr>
              <w:t>граммирования</w:t>
            </w:r>
          </w:p>
        </w:tc>
      </w:tr>
      <w:tr w:rsidR="0067295A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67295A" w:rsidRPr="00121FF3" w:rsidRDefault="0067295A" w:rsidP="0067295A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67295A" w:rsidRPr="00794FCE" w:rsidRDefault="0067295A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Сформулируйте основные положения контрактного программирования.</w:t>
            </w:r>
          </w:p>
        </w:tc>
      </w:tr>
      <w:tr w:rsidR="0067295A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67295A" w:rsidRPr="00121FF3" w:rsidRDefault="0067295A" w:rsidP="0067295A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67295A" w:rsidRPr="00794FCE" w:rsidRDefault="0067295A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Приведите правила вывода подтипов в контексте типов-сумм, типов-кортежей, функциональных типов. Укажите ковариантные и контрав</w:t>
            </w:r>
            <w:r w:rsidRPr="00794FCE">
              <w:rPr>
                <w:rFonts w:ascii="Times New Roman" w:hAnsi="Times New Roman"/>
                <w:sz w:val="24"/>
              </w:rPr>
              <w:t>а</w:t>
            </w:r>
            <w:r w:rsidRPr="00794FCE">
              <w:rPr>
                <w:rFonts w:ascii="Times New Roman" w:hAnsi="Times New Roman"/>
                <w:sz w:val="24"/>
              </w:rPr>
              <w:t xml:space="preserve">риантные правила. </w:t>
            </w:r>
          </w:p>
        </w:tc>
      </w:tr>
      <w:tr w:rsidR="0067295A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67295A" w:rsidRPr="00121FF3" w:rsidRDefault="0067295A" w:rsidP="0067295A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67295A" w:rsidRPr="00794FCE" w:rsidRDefault="0067295A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Приведите правила вывода для универсальных типов с неограниченной квантификаций. Приведите примеры использования таких типов в Haskell и Java.</w:t>
            </w:r>
          </w:p>
        </w:tc>
      </w:tr>
      <w:tr w:rsidR="0067295A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67295A" w:rsidRPr="00121FF3" w:rsidRDefault="0067295A" w:rsidP="0067295A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67295A" w:rsidRPr="00794FCE" w:rsidRDefault="0067295A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 xml:space="preserve">Приведите правила вывода для универсальных типов с ограниченной квантификаций. Приведите примеры использования таких типов в Java. </w:t>
            </w:r>
          </w:p>
        </w:tc>
      </w:tr>
      <w:tr w:rsidR="0067295A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67295A" w:rsidRPr="00121FF3" w:rsidRDefault="0067295A" w:rsidP="0067295A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67295A" w:rsidRPr="00794FCE" w:rsidRDefault="0067295A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 xml:space="preserve">Приведите минимальный базис специальных форм языка Clojure. </w:t>
            </w:r>
          </w:p>
        </w:tc>
      </w:tr>
      <w:tr w:rsidR="0067295A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67295A" w:rsidRPr="00121FF3" w:rsidRDefault="0067295A" w:rsidP="0067295A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67295A" w:rsidRPr="00794FCE" w:rsidRDefault="0067295A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Сформулируйте основные положения функционального программир</w:t>
            </w:r>
            <w:r w:rsidRPr="00794FCE">
              <w:rPr>
                <w:rFonts w:ascii="Times New Roman" w:hAnsi="Times New Roman"/>
                <w:sz w:val="24"/>
              </w:rPr>
              <w:t>о</w:t>
            </w:r>
            <w:r w:rsidRPr="00794FCE">
              <w:rPr>
                <w:rFonts w:ascii="Times New Roman" w:hAnsi="Times New Roman"/>
                <w:sz w:val="24"/>
              </w:rPr>
              <w:t>вания.</w:t>
            </w:r>
          </w:p>
        </w:tc>
      </w:tr>
      <w:tr w:rsidR="0067295A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67295A" w:rsidRPr="00121FF3" w:rsidRDefault="0067295A" w:rsidP="0067295A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67295A" w:rsidRPr="00794FCE" w:rsidRDefault="0067295A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 xml:space="preserve">Сформулируйте основные положения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аспектно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-ориентированного пр</w:t>
            </w:r>
            <w:r w:rsidRPr="00794FCE">
              <w:rPr>
                <w:rFonts w:ascii="Times New Roman" w:hAnsi="Times New Roman"/>
                <w:sz w:val="24"/>
              </w:rPr>
              <w:t>о</w:t>
            </w:r>
            <w:r w:rsidRPr="00794FCE">
              <w:rPr>
                <w:rFonts w:ascii="Times New Roman" w:hAnsi="Times New Roman"/>
                <w:sz w:val="24"/>
              </w:rPr>
              <w:t>граммирования.</w:t>
            </w:r>
          </w:p>
        </w:tc>
      </w:tr>
      <w:tr w:rsidR="0067295A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67295A" w:rsidRPr="00121FF3" w:rsidRDefault="0067295A" w:rsidP="0067295A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67295A" w:rsidRPr="00794FCE" w:rsidRDefault="0067295A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Объясните механизм множественной диспетчеризации, понятия обо</w:t>
            </w:r>
            <w:r w:rsidRPr="00794FCE">
              <w:rPr>
                <w:rFonts w:ascii="Times New Roman" w:hAnsi="Times New Roman"/>
                <w:sz w:val="24"/>
              </w:rPr>
              <w:t>б</w:t>
            </w:r>
            <w:r w:rsidRPr="00794FCE">
              <w:rPr>
                <w:rFonts w:ascii="Times New Roman" w:hAnsi="Times New Roman"/>
                <w:sz w:val="24"/>
              </w:rPr>
              <w:t xml:space="preserve">щенных функций и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мультиметодов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. Приведите пример использования.</w:t>
            </w:r>
          </w:p>
        </w:tc>
      </w:tr>
      <w:tr w:rsidR="0067295A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67295A" w:rsidRPr="00121FF3" w:rsidRDefault="0067295A" w:rsidP="0067295A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67295A" w:rsidRPr="00794FCE" w:rsidRDefault="0067295A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Объясните механизм вспомогательных методов/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мультиметодов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. Сравн</w:t>
            </w:r>
            <w:r w:rsidRPr="00794FCE">
              <w:rPr>
                <w:rFonts w:ascii="Times New Roman" w:hAnsi="Times New Roman"/>
                <w:sz w:val="24"/>
              </w:rPr>
              <w:t>и</w:t>
            </w:r>
            <w:r w:rsidRPr="00794FCE">
              <w:rPr>
                <w:rFonts w:ascii="Times New Roman" w:hAnsi="Times New Roman"/>
                <w:sz w:val="24"/>
              </w:rPr>
              <w:t xml:space="preserve">те с механизмом перехвата в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аспектно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-ориентированном программир</w:t>
            </w:r>
            <w:r w:rsidRPr="00794FCE">
              <w:rPr>
                <w:rFonts w:ascii="Times New Roman" w:hAnsi="Times New Roman"/>
                <w:sz w:val="24"/>
              </w:rPr>
              <w:t>о</w:t>
            </w:r>
            <w:r w:rsidRPr="00794FCE">
              <w:rPr>
                <w:rFonts w:ascii="Times New Roman" w:hAnsi="Times New Roman"/>
                <w:sz w:val="24"/>
              </w:rPr>
              <w:t>вании</w:t>
            </w:r>
          </w:p>
        </w:tc>
      </w:tr>
      <w:tr w:rsidR="0067295A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67295A" w:rsidRPr="00121FF3" w:rsidRDefault="0067295A" w:rsidP="0067295A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67295A" w:rsidRPr="00794FCE" w:rsidRDefault="0067295A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Объясните механизм макрогенерации. Как разрешаются возможные конфликты имен?</w:t>
            </w:r>
          </w:p>
        </w:tc>
      </w:tr>
      <w:tr w:rsidR="0067295A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67295A" w:rsidRPr="00121FF3" w:rsidRDefault="0067295A" w:rsidP="0067295A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67295A" w:rsidRPr="00794FCE" w:rsidRDefault="0067295A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 xml:space="preserve">Объясните принцип работы генератора синтаксических анализаторов. 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 xml:space="preserve">Основные управляющие структуры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Clojure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 xml:space="preserve">: вызов функции, ветвления, цикл. Связь рекурсии и цикла. Хвостовая рекурсия в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Clojure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. Импер</w:t>
            </w:r>
            <w:r w:rsidRPr="00794FCE">
              <w:rPr>
                <w:rFonts w:ascii="Times New Roman" w:hAnsi="Times New Roman"/>
                <w:sz w:val="24"/>
              </w:rPr>
              <w:t>а</w:t>
            </w:r>
            <w:r w:rsidRPr="00794FCE">
              <w:rPr>
                <w:rFonts w:ascii="Times New Roman" w:hAnsi="Times New Roman"/>
                <w:sz w:val="24"/>
              </w:rPr>
              <w:t xml:space="preserve">тивные управляющие структуры: последовательное исполнение,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doseq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 xml:space="preserve">Генератор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for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 xml:space="preserve"> в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Clojure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 xml:space="preserve">, связь с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map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reduce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filter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794FCE">
              <w:rPr>
                <w:rFonts w:ascii="Times New Roman" w:hAnsi="Times New Roman"/>
                <w:sz w:val="24"/>
              </w:rPr>
              <w:t>Мемоизация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. Область и примеры применения.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794FCE">
              <w:rPr>
                <w:rFonts w:ascii="Times New Roman" w:hAnsi="Times New Roman"/>
                <w:sz w:val="24"/>
              </w:rPr>
              <w:t>Реорганизующее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 xml:space="preserve"> присваивание (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destructuring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 xml:space="preserve">) в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Clojure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 xml:space="preserve">. Использование при объявлении/вызове функции, в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let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 xml:space="preserve">Отложенные вычисления на примере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Clojure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. Ленивые последовательн</w:t>
            </w:r>
            <w:r w:rsidRPr="00794FCE">
              <w:rPr>
                <w:rFonts w:ascii="Times New Roman" w:hAnsi="Times New Roman"/>
                <w:sz w:val="24"/>
              </w:rPr>
              <w:t>о</w:t>
            </w:r>
            <w:r w:rsidRPr="00794FCE">
              <w:rPr>
                <w:rFonts w:ascii="Times New Roman" w:hAnsi="Times New Roman"/>
                <w:sz w:val="24"/>
              </w:rPr>
              <w:t xml:space="preserve">сти,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delay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. Основные операции над ленивыми последовательностями.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 w:val="restart"/>
            <w:shd w:val="clear" w:color="auto" w:fill="auto"/>
          </w:tcPr>
          <w:p w:rsidR="002C02A5" w:rsidRPr="00121FF3" w:rsidRDefault="00CE22AC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Категория 2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Потоки данных. Моделирование состояния с помощью потоков. Прим</w:t>
            </w:r>
            <w:r w:rsidRPr="00794FCE">
              <w:rPr>
                <w:rFonts w:ascii="Times New Roman" w:hAnsi="Times New Roman"/>
                <w:sz w:val="24"/>
              </w:rPr>
              <w:t>е</w:t>
            </w:r>
            <w:r w:rsidRPr="00794FCE">
              <w:rPr>
                <w:rFonts w:ascii="Times New Roman" w:hAnsi="Times New Roman"/>
                <w:sz w:val="24"/>
              </w:rPr>
              <w:t>ры использования. Бесконечные потоки.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Квотирование (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quote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 xml:space="preserve">). Виды квотирования в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Clojure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. Обратные опер</w:t>
            </w:r>
            <w:r w:rsidRPr="00794FCE">
              <w:rPr>
                <w:rFonts w:ascii="Times New Roman" w:hAnsi="Times New Roman"/>
                <w:sz w:val="24"/>
              </w:rPr>
              <w:t>а</w:t>
            </w:r>
            <w:r w:rsidRPr="00794FCE">
              <w:rPr>
                <w:rFonts w:ascii="Times New Roman" w:hAnsi="Times New Roman"/>
                <w:sz w:val="24"/>
              </w:rPr>
              <w:t xml:space="preserve">ции: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unquote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eval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Специальные формы. Макросы. Модель исполнения. Применение ма</w:t>
            </w:r>
            <w:r w:rsidRPr="00794FCE">
              <w:rPr>
                <w:rFonts w:ascii="Times New Roman" w:hAnsi="Times New Roman"/>
                <w:sz w:val="24"/>
              </w:rPr>
              <w:t>к</w:t>
            </w:r>
            <w:r w:rsidRPr="00794FCE">
              <w:rPr>
                <w:rFonts w:ascii="Times New Roman" w:hAnsi="Times New Roman"/>
                <w:sz w:val="24"/>
              </w:rPr>
              <w:t>росов.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 xml:space="preserve">Особенности разрешения символов в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eval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 xml:space="preserve"> и макросах. Внутренние пер</w:t>
            </w:r>
            <w:r w:rsidRPr="00794FCE">
              <w:rPr>
                <w:rFonts w:ascii="Times New Roman" w:hAnsi="Times New Roman"/>
                <w:sz w:val="24"/>
              </w:rPr>
              <w:t>е</w:t>
            </w:r>
            <w:r w:rsidRPr="00794FCE">
              <w:rPr>
                <w:rFonts w:ascii="Times New Roman" w:hAnsi="Times New Roman"/>
                <w:sz w:val="24"/>
              </w:rPr>
              <w:t>менные в макросах.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Разделение ответственностей. Принцип KISS. Связь с модульностью и абстракцией.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Ответственности 2-го класса (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cross-cutting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concerns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). Примеры. Способы разделения ответственностей.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Инверсия управления (принцип Голливуда). Примеры применения.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Внедрение зависимостей (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Dependency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Injection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, DI). Элементарное DI. DI с использованием контейнера. Связь с порождающими шаблонами проектирования.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Формы управления параллелизмом без блокировок.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794FCE">
              <w:rPr>
                <w:rFonts w:ascii="Times New Roman" w:hAnsi="Times New Roman"/>
                <w:sz w:val="24"/>
              </w:rPr>
              <w:t>Atomic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 xml:space="preserve">-типы.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Atomic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 xml:space="preserve">-ссылка в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Clojure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 xml:space="preserve">, основные операции. Агенты.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Future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promise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Транзакционная</w:t>
            </w:r>
            <w:r w:rsidRPr="00794FCE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794FCE">
              <w:rPr>
                <w:rFonts w:ascii="Times New Roman" w:hAnsi="Times New Roman"/>
                <w:sz w:val="24"/>
              </w:rPr>
              <w:t>память</w:t>
            </w:r>
            <w:r w:rsidRPr="00794FCE">
              <w:rPr>
                <w:rFonts w:ascii="Times New Roman" w:hAnsi="Times New Roman"/>
                <w:sz w:val="24"/>
                <w:lang w:val="en-US"/>
              </w:rPr>
              <w:t xml:space="preserve">. Multi-Version Concurrency Control. </w:t>
            </w:r>
            <w:r w:rsidRPr="00794FCE">
              <w:rPr>
                <w:rFonts w:ascii="Times New Roman" w:hAnsi="Times New Roman"/>
                <w:sz w:val="24"/>
              </w:rPr>
              <w:t xml:space="preserve">Реализация в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Clojure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: алгоритм выполнения транзакции, изоляция транзакций.</w:t>
            </w:r>
          </w:p>
        </w:tc>
      </w:tr>
      <w:tr w:rsidR="002C02A5" w:rsidRPr="002E1701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794FCE">
              <w:rPr>
                <w:rFonts w:ascii="Times New Roman" w:hAnsi="Times New Roman"/>
                <w:sz w:val="24"/>
              </w:rPr>
              <w:t>Понятие распределенной транзакции. CAP-теорема. Транзакции</w:t>
            </w:r>
            <w:r w:rsidRPr="00794FCE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794FCE">
              <w:rPr>
                <w:rFonts w:ascii="Times New Roman" w:hAnsi="Times New Roman"/>
                <w:sz w:val="24"/>
              </w:rPr>
              <w:t>типа</w:t>
            </w:r>
            <w:r w:rsidRPr="00794FCE">
              <w:rPr>
                <w:rFonts w:ascii="Times New Roman" w:hAnsi="Times New Roman"/>
                <w:sz w:val="24"/>
                <w:lang w:val="en-US"/>
              </w:rPr>
              <w:t xml:space="preserve"> Copy-Modify-Merge.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2450F8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 xml:space="preserve">Формы полиморфизма. Полиморфизм в динамических языках. Принцип </w:t>
            </w:r>
            <w:r w:rsidRPr="00794FCE">
              <w:rPr>
                <w:rFonts w:ascii="Times New Roman" w:hAnsi="Times New Roman"/>
                <w:sz w:val="24"/>
              </w:rPr>
              <w:lastRenderedPageBreak/>
              <w:t>подстановки Барбары Лисков (строгая формулировка). Интерпретация в контрактном программировании.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Полиморфизм в иерархиях с одиночным и множественным наследов</w:t>
            </w:r>
            <w:r w:rsidRPr="00794FCE">
              <w:rPr>
                <w:rFonts w:ascii="Times New Roman" w:hAnsi="Times New Roman"/>
                <w:sz w:val="24"/>
              </w:rPr>
              <w:t>а</w:t>
            </w:r>
            <w:r w:rsidRPr="00794FCE">
              <w:rPr>
                <w:rFonts w:ascii="Times New Roman" w:hAnsi="Times New Roman"/>
                <w:sz w:val="24"/>
              </w:rPr>
              <w:t>нием. Комбинация методов на примере CLOS.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Обобщенные функции и посылка сообщений. Диспетчеризация по н</w:t>
            </w:r>
            <w:r w:rsidRPr="00794FCE">
              <w:rPr>
                <w:rFonts w:ascii="Times New Roman" w:hAnsi="Times New Roman"/>
                <w:sz w:val="24"/>
              </w:rPr>
              <w:t>е</w:t>
            </w:r>
            <w:r w:rsidRPr="00794FCE">
              <w:rPr>
                <w:rFonts w:ascii="Times New Roman" w:hAnsi="Times New Roman"/>
                <w:sz w:val="24"/>
              </w:rPr>
              <w:t>скольким параметрам. Примеры использования.</w:t>
            </w:r>
          </w:p>
        </w:tc>
      </w:tr>
      <w:tr w:rsidR="002C02A5" w:rsidRPr="008D66FD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>Вспомогательные методы. Комбинация в иерархии наследования на примере CLOS. Примеры использования для разделения ответственн</w:t>
            </w:r>
            <w:r w:rsidRPr="00794FCE">
              <w:rPr>
                <w:rFonts w:ascii="Times New Roman" w:hAnsi="Times New Roman"/>
                <w:sz w:val="24"/>
              </w:rPr>
              <w:t>о</w:t>
            </w:r>
            <w:r w:rsidRPr="00794FCE">
              <w:rPr>
                <w:rFonts w:ascii="Times New Roman" w:hAnsi="Times New Roman"/>
                <w:sz w:val="24"/>
              </w:rPr>
              <w:t>стей.</w:t>
            </w:r>
          </w:p>
        </w:tc>
      </w:tr>
      <w:tr w:rsidR="002C02A5" w:rsidRPr="002450F8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8D66FD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505" w:type="dxa"/>
            <w:tcBorders>
              <w:top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794FCE">
              <w:rPr>
                <w:rFonts w:ascii="Times New Roman" w:hAnsi="Times New Roman"/>
                <w:sz w:val="24"/>
              </w:rPr>
              <w:t>Command-Query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Separation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. Применение в функциональных и импер</w:t>
            </w:r>
            <w:r w:rsidRPr="00794FCE">
              <w:rPr>
                <w:rFonts w:ascii="Times New Roman" w:hAnsi="Times New Roman"/>
                <w:sz w:val="24"/>
              </w:rPr>
              <w:t>а</w:t>
            </w:r>
            <w:r w:rsidRPr="00794FCE">
              <w:rPr>
                <w:rFonts w:ascii="Times New Roman" w:hAnsi="Times New Roman"/>
                <w:sz w:val="24"/>
              </w:rPr>
              <w:t>тивных объектных моделях.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794FCE">
              <w:rPr>
                <w:rFonts w:ascii="Times New Roman" w:hAnsi="Times New Roman"/>
                <w:sz w:val="24"/>
              </w:rPr>
              <w:t>Аспектно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-ориентированное программирование. Перехват, способы ре</w:t>
            </w:r>
            <w:r w:rsidRPr="00794FCE">
              <w:rPr>
                <w:rFonts w:ascii="Times New Roman" w:hAnsi="Times New Roman"/>
                <w:sz w:val="24"/>
              </w:rPr>
              <w:t>а</w:t>
            </w:r>
            <w:r w:rsidRPr="00794FCE">
              <w:rPr>
                <w:rFonts w:ascii="Times New Roman" w:hAnsi="Times New Roman"/>
                <w:sz w:val="24"/>
              </w:rPr>
              <w:t>лизации. Применение для разделения ответственностей.</w:t>
            </w:r>
          </w:p>
        </w:tc>
      </w:tr>
      <w:tr w:rsidR="002C02A5" w:rsidRPr="00121FF3" w:rsidTr="00CE22AC">
        <w:trPr>
          <w:trHeight w:val="20"/>
        </w:trPr>
        <w:tc>
          <w:tcPr>
            <w:tcW w:w="1419" w:type="dxa"/>
            <w:vMerge/>
            <w:shd w:val="clear" w:color="auto" w:fill="auto"/>
          </w:tcPr>
          <w:p w:rsidR="002C02A5" w:rsidRPr="00121FF3" w:rsidRDefault="002C02A5" w:rsidP="00DD521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2C02A5" w:rsidRPr="00794FCE" w:rsidRDefault="002C02A5" w:rsidP="00794FCE">
            <w:pPr>
              <w:pStyle w:val="af2"/>
              <w:numPr>
                <w:ilvl w:val="0"/>
                <w:numId w:val="14"/>
              </w:numPr>
              <w:ind w:right="0"/>
              <w:jc w:val="both"/>
              <w:rPr>
                <w:rFonts w:ascii="Times New Roman" w:hAnsi="Times New Roman"/>
                <w:sz w:val="24"/>
              </w:rPr>
            </w:pPr>
            <w:r w:rsidRPr="00794FCE">
              <w:rPr>
                <w:rFonts w:ascii="Times New Roman" w:hAnsi="Times New Roman"/>
                <w:sz w:val="24"/>
              </w:rPr>
              <w:t xml:space="preserve">Понятие динамического лексического контекста. Реализация в </w:t>
            </w:r>
            <w:proofErr w:type="spellStart"/>
            <w:r w:rsidRPr="00794FCE">
              <w:rPr>
                <w:rFonts w:ascii="Times New Roman" w:hAnsi="Times New Roman"/>
                <w:sz w:val="24"/>
              </w:rPr>
              <w:t>Clojure</w:t>
            </w:r>
            <w:proofErr w:type="spellEnd"/>
            <w:r w:rsidRPr="00794FCE">
              <w:rPr>
                <w:rFonts w:ascii="Times New Roman" w:hAnsi="Times New Roman"/>
                <w:sz w:val="24"/>
              </w:rPr>
              <w:t>. Связь с АОП. Применение для разделения ответственностей.</w:t>
            </w:r>
          </w:p>
        </w:tc>
      </w:tr>
    </w:tbl>
    <w:p w:rsidR="00B125E9" w:rsidRDefault="00B125E9" w:rsidP="002C02A5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CE22AC" w:rsidRDefault="00CE22AC" w:rsidP="002C02A5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2C02A5" w:rsidRPr="00121FF3" w:rsidRDefault="002C02A5" w:rsidP="002C02A5">
      <w:pPr>
        <w:ind w:left="0" w:right="0" w:firstLine="851"/>
        <w:jc w:val="both"/>
        <w:rPr>
          <w:rFonts w:ascii="Times New Roman" w:hAnsi="Times New Roman"/>
          <w:sz w:val="24"/>
          <w:szCs w:val="28"/>
        </w:rPr>
      </w:pPr>
      <w:r w:rsidRPr="00121FF3">
        <w:rPr>
          <w:rFonts w:ascii="Times New Roman" w:hAnsi="Times New Roman"/>
          <w:sz w:val="24"/>
          <w:szCs w:val="28"/>
        </w:rPr>
        <w:t>Набор экзаменационных билетов формируется и утверждается в установленном порядке в начале учебного года при наличии контингента обучающихся, осваивающих модуль «</w:t>
      </w:r>
      <w:r w:rsidR="00B22F35">
        <w:rPr>
          <w:rFonts w:ascii="Times New Roman" w:hAnsi="Times New Roman"/>
          <w:sz w:val="24"/>
          <w:szCs w:val="28"/>
        </w:rPr>
        <w:t>Проектирование программного обеспечения</w:t>
      </w:r>
      <w:r w:rsidRPr="00121FF3">
        <w:rPr>
          <w:rFonts w:ascii="Times New Roman" w:hAnsi="Times New Roman"/>
          <w:sz w:val="24"/>
          <w:szCs w:val="28"/>
        </w:rPr>
        <w:t xml:space="preserve">»  в текущем учебном году. </w:t>
      </w:r>
    </w:p>
    <w:p w:rsidR="002C02A5" w:rsidRDefault="002C02A5" w:rsidP="002C02A5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2C02A5" w:rsidRDefault="002C02A5" w:rsidP="002C02A5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2C02A5" w:rsidRPr="0057726C" w:rsidRDefault="002C02A5" w:rsidP="002C02A5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2C02A5" w:rsidRPr="0057726C" w:rsidRDefault="002C02A5" w:rsidP="002C02A5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2C02A5" w:rsidRDefault="002C02A5" w:rsidP="002C02A5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2C02A5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02A5" w:rsidRDefault="002C02A5" w:rsidP="008B0FF1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0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0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2C02A5" w:rsidRDefault="002C02A5" w:rsidP="002C02A5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.7</w:t>
      </w:r>
    </w:p>
    <w:tbl>
      <w:tblPr>
        <w:tblW w:w="151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5"/>
        <w:gridCol w:w="1843"/>
        <w:gridCol w:w="1984"/>
        <w:gridCol w:w="2410"/>
        <w:gridCol w:w="2413"/>
        <w:gridCol w:w="2835"/>
        <w:gridCol w:w="2832"/>
      </w:tblGrid>
      <w:tr w:rsidR="002C02A5" w:rsidRPr="00036BA3" w:rsidTr="002C02A5">
        <w:trPr>
          <w:jc w:val="center"/>
        </w:trPr>
        <w:tc>
          <w:tcPr>
            <w:tcW w:w="875" w:type="dxa"/>
          </w:tcPr>
          <w:p w:rsidR="002C02A5" w:rsidRPr="00036BA3" w:rsidRDefault="002C02A5" w:rsidP="002C02A5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Шифр комп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</w:p>
        </w:tc>
        <w:tc>
          <w:tcPr>
            <w:tcW w:w="1843" w:type="dxa"/>
          </w:tcPr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1984" w:type="dxa"/>
          </w:tcPr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сти</w:t>
            </w:r>
          </w:p>
        </w:tc>
        <w:tc>
          <w:tcPr>
            <w:tcW w:w="2410" w:type="dxa"/>
          </w:tcPr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2413" w:type="dxa"/>
          </w:tcPr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вый уровень</w:t>
            </w:r>
          </w:p>
        </w:tc>
        <w:tc>
          <w:tcPr>
            <w:tcW w:w="2835" w:type="dxa"/>
          </w:tcPr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832" w:type="dxa"/>
          </w:tcPr>
          <w:p w:rsidR="002C02A5" w:rsidRPr="00036BA3" w:rsidRDefault="002C02A5" w:rsidP="00DD521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CE22AC" w:rsidRPr="00036BA3" w:rsidTr="002C02A5">
        <w:trPr>
          <w:jc w:val="center"/>
        </w:trPr>
        <w:tc>
          <w:tcPr>
            <w:tcW w:w="875" w:type="dxa"/>
          </w:tcPr>
          <w:p w:rsidR="00CE22AC" w:rsidRDefault="00CE22AC" w:rsidP="00DD5216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</w:t>
            </w:r>
          </w:p>
        </w:tc>
        <w:tc>
          <w:tcPr>
            <w:tcW w:w="1843" w:type="dxa"/>
          </w:tcPr>
          <w:p w:rsidR="00CE22AC" w:rsidRDefault="00CE22AC" w:rsidP="00CE22A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Портфолио (этап 1, этап3)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2),</w:t>
            </w:r>
            <w:r w:rsidRPr="00036B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E22AC" w:rsidRPr="00CE22AC" w:rsidRDefault="00CE22AC" w:rsidP="00CE22AC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Вопросы экзам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е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национного б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и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лета (этап 4)</w:t>
            </w:r>
          </w:p>
        </w:tc>
        <w:tc>
          <w:tcPr>
            <w:tcW w:w="1984" w:type="dxa"/>
          </w:tcPr>
          <w:p w:rsidR="00CE22AC" w:rsidRPr="00CE22AC" w:rsidRDefault="00CE22AC" w:rsidP="007C5DCB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УК-1.1</w:t>
            </w:r>
            <w:proofErr w:type="gramStart"/>
            <w:r w:rsidR="0025131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нать: м</w:t>
            </w: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тодики сбора и обработки инфо</w:t>
            </w: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мации; актуал</w:t>
            </w: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ь</w:t>
            </w: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ные российские и зарубежные и</w:t>
            </w: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точники инфо</w:t>
            </w: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мации в сфере профессионал</w:t>
            </w: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ь</w:t>
            </w:r>
            <w:r w:rsidRPr="00CE22AC">
              <w:rPr>
                <w:rFonts w:ascii="Times New Roman" w:hAnsi="Times New Roman"/>
                <w:color w:val="000000"/>
                <w:sz w:val="24"/>
                <w:szCs w:val="24"/>
              </w:rPr>
              <w:t>ной деятельности; метод системного анализа</w:t>
            </w:r>
          </w:p>
        </w:tc>
        <w:tc>
          <w:tcPr>
            <w:tcW w:w="2410" w:type="dxa"/>
          </w:tcPr>
          <w:p w:rsidR="00CE22AC" w:rsidRPr="00CE22AC" w:rsidRDefault="00CE22AC" w:rsidP="00CE22AC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знает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методики сбора и обработки информации; актуал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ь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ные российские и з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рубежные источники информации в сфере профессиональной д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ятельности; метод с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стемного анализа</w:t>
            </w:r>
          </w:p>
        </w:tc>
        <w:tc>
          <w:tcPr>
            <w:tcW w:w="2413" w:type="dxa"/>
          </w:tcPr>
          <w:p w:rsidR="00CE22AC" w:rsidRPr="00CE22AC" w:rsidRDefault="00CE22AC" w:rsidP="00CE22AC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Слабо знает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методики сбора и обработки и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формации; актуальные российские и зар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бежные источники информации в сфере профессиональной д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ятельности; метод с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стемного анализа</w:t>
            </w:r>
          </w:p>
        </w:tc>
        <w:tc>
          <w:tcPr>
            <w:tcW w:w="2835" w:type="dxa"/>
          </w:tcPr>
          <w:p w:rsidR="00CE22AC" w:rsidRPr="00CE22AC" w:rsidRDefault="00CE22AC" w:rsidP="00CE22AC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базовом уровне знает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методики сбора и обр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ботки информации; акт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альные российские и зар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бежные источники и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формации в сфере профе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сиональной деятельности; метод системного анализа</w:t>
            </w:r>
          </w:p>
        </w:tc>
        <w:tc>
          <w:tcPr>
            <w:tcW w:w="2832" w:type="dxa"/>
          </w:tcPr>
          <w:p w:rsidR="00CE22AC" w:rsidRPr="00CE22AC" w:rsidRDefault="00CE22AC" w:rsidP="00CE22AC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Отлично знает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методики сбора и обработки инфо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мации; актуальные ро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сийские и зарубежные и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точники информации в сфере профессиональной деятельности; метод с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5D6F02">
              <w:rPr>
                <w:rFonts w:ascii="Times New Roman" w:hAnsi="Times New Roman"/>
                <w:color w:val="000000"/>
                <w:sz w:val="24"/>
                <w:szCs w:val="24"/>
              </w:rPr>
              <w:t>стемного анализа</w:t>
            </w:r>
          </w:p>
        </w:tc>
      </w:tr>
      <w:tr w:rsidR="00CE22AC" w:rsidRPr="00036BA3" w:rsidTr="002C02A5">
        <w:trPr>
          <w:jc w:val="center"/>
        </w:trPr>
        <w:tc>
          <w:tcPr>
            <w:tcW w:w="875" w:type="dxa"/>
          </w:tcPr>
          <w:p w:rsidR="00CE22AC" w:rsidRDefault="00CE22AC" w:rsidP="00DD5216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</w:t>
            </w:r>
          </w:p>
        </w:tc>
        <w:tc>
          <w:tcPr>
            <w:tcW w:w="1843" w:type="dxa"/>
          </w:tcPr>
          <w:p w:rsidR="00CE22AC" w:rsidRDefault="00CE22AC" w:rsidP="00CE22A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Портфолио (этап 1, этап3)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2),</w:t>
            </w:r>
            <w:r w:rsidRPr="00036B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E22AC" w:rsidRPr="00B22F35" w:rsidRDefault="00CE22AC" w:rsidP="00CE22AC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Вопросы экзам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е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национного б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и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лета (этап 4)</w:t>
            </w:r>
          </w:p>
        </w:tc>
        <w:tc>
          <w:tcPr>
            <w:tcW w:w="1984" w:type="dxa"/>
          </w:tcPr>
          <w:p w:rsidR="00CE22AC" w:rsidRPr="00B22F35" w:rsidRDefault="00CE22AC" w:rsidP="007C5DCB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УК-1.2</w:t>
            </w:r>
            <w:proofErr w:type="gramStart"/>
            <w:r w:rsidR="0025131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меть: применять мет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дики поиска, сб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ра и обработки информации; осуществлять критический ан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лиз и синтез и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формации, пол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ченной из разных источников</w:t>
            </w:r>
          </w:p>
        </w:tc>
        <w:tc>
          <w:tcPr>
            <w:tcW w:w="2410" w:type="dxa"/>
          </w:tcPr>
          <w:p w:rsidR="00CE22AC" w:rsidRPr="002450F8" w:rsidRDefault="00CE22AC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умеет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применять методики поиска, сб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ра и обработки и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формации; осущест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лять критический ан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лиз и синтез инфо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мации, полученной из разных источников</w:t>
            </w:r>
          </w:p>
        </w:tc>
        <w:tc>
          <w:tcPr>
            <w:tcW w:w="2413" w:type="dxa"/>
          </w:tcPr>
          <w:p w:rsidR="00CE22AC" w:rsidRPr="00CE22AC" w:rsidRDefault="00CE22AC" w:rsidP="00DD5216">
            <w:pPr>
              <w:pStyle w:val="p6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Слабо умеет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 xml:space="preserve"> прим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е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нять методики поиска, сбора и обработки и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н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формации; осущест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в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лять критический ан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а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лиз и синтез инфо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р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мации, полученной из разных источников</w:t>
            </w:r>
          </w:p>
        </w:tc>
        <w:tc>
          <w:tcPr>
            <w:tcW w:w="2835" w:type="dxa"/>
          </w:tcPr>
          <w:p w:rsidR="00CE22AC" w:rsidRPr="00CE22AC" w:rsidRDefault="00CE22AC" w:rsidP="00DD5216">
            <w:pPr>
              <w:pStyle w:val="p6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Хорошо умеет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 xml:space="preserve"> применять методики поиска, сбора и обработки информации; осуществлять критический анализ и синтез информ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а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ции, полученной из ра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з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ных источников</w:t>
            </w:r>
          </w:p>
        </w:tc>
        <w:tc>
          <w:tcPr>
            <w:tcW w:w="2832" w:type="dxa"/>
          </w:tcPr>
          <w:p w:rsidR="00CE22AC" w:rsidRPr="00CE22AC" w:rsidRDefault="00CE22AC" w:rsidP="00DD5216">
            <w:pPr>
              <w:pStyle w:val="p6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Отлично умеет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 xml:space="preserve"> применять методики поиска, сбора и обработки информации; осуществлять критический анализ и синтез информ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а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ции, полученной из ра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з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ных источников</w:t>
            </w:r>
          </w:p>
        </w:tc>
      </w:tr>
      <w:tr w:rsidR="00CE22AC" w:rsidRPr="00036BA3" w:rsidTr="002C02A5">
        <w:trPr>
          <w:jc w:val="center"/>
        </w:trPr>
        <w:tc>
          <w:tcPr>
            <w:tcW w:w="875" w:type="dxa"/>
          </w:tcPr>
          <w:p w:rsidR="00CE22AC" w:rsidRDefault="00CE22AC" w:rsidP="00DD5216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</w:t>
            </w:r>
          </w:p>
        </w:tc>
        <w:tc>
          <w:tcPr>
            <w:tcW w:w="1843" w:type="dxa"/>
          </w:tcPr>
          <w:p w:rsidR="00CE22AC" w:rsidRDefault="00CE22AC" w:rsidP="00CE22A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Портфолио (этап 1, этап3)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2),</w:t>
            </w:r>
            <w:r w:rsidRPr="00036B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E22AC" w:rsidRPr="00B22F35" w:rsidRDefault="00CE22AC" w:rsidP="00CE22AC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Вопросы экзам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е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национного б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и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лета (этап 4)</w:t>
            </w:r>
          </w:p>
        </w:tc>
        <w:tc>
          <w:tcPr>
            <w:tcW w:w="1984" w:type="dxa"/>
          </w:tcPr>
          <w:p w:rsidR="00CE22AC" w:rsidRPr="00B22F35" w:rsidRDefault="00CE22AC" w:rsidP="007C5DCB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УК-1.3</w:t>
            </w:r>
            <w:proofErr w:type="gramStart"/>
            <w:r w:rsidR="0025131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proofErr w:type="gramEnd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ладеть: методами поиска, сбора и обрабо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ки, критического анализа и синтеза информации; м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тодикой систе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ного подхода для 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решения поста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ленных задач</w:t>
            </w:r>
          </w:p>
        </w:tc>
        <w:tc>
          <w:tcPr>
            <w:tcW w:w="2410" w:type="dxa"/>
          </w:tcPr>
          <w:p w:rsidR="00CE22AC" w:rsidRPr="002450F8" w:rsidRDefault="00CE22AC" w:rsidP="00DD521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Не владеет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методами поиска, сбора и обр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ботки, критического анализа и синтеза и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формации; методикой системного подхода для решения поста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ленных задач</w:t>
            </w:r>
          </w:p>
        </w:tc>
        <w:tc>
          <w:tcPr>
            <w:tcW w:w="2413" w:type="dxa"/>
          </w:tcPr>
          <w:p w:rsidR="00CE22AC" w:rsidRPr="00CE22AC" w:rsidRDefault="00CE22AC" w:rsidP="00DD5216">
            <w:pPr>
              <w:pStyle w:val="p6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Слабо владеет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 xml:space="preserve"> мет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о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дами поиска, сбора и обработки, критич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е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ского анализа и синт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е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за информации; мет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о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дикой системного подхода для решения поставленных задач</w:t>
            </w:r>
          </w:p>
        </w:tc>
        <w:tc>
          <w:tcPr>
            <w:tcW w:w="2835" w:type="dxa"/>
          </w:tcPr>
          <w:p w:rsidR="00CE22AC" w:rsidRPr="00CE22AC" w:rsidRDefault="00CE22AC" w:rsidP="00DD5216">
            <w:pPr>
              <w:pStyle w:val="p6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Хорошо владеет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 xml:space="preserve"> методами поиска, сбора и обработки, критического анализа и синтеза информации; м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е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тодикой системного по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д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хода для решения поста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в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ленных задач</w:t>
            </w:r>
          </w:p>
        </w:tc>
        <w:tc>
          <w:tcPr>
            <w:tcW w:w="2832" w:type="dxa"/>
          </w:tcPr>
          <w:p w:rsidR="00CE22AC" w:rsidRPr="00CE22AC" w:rsidRDefault="00CE22AC" w:rsidP="00DD5216">
            <w:pPr>
              <w:pStyle w:val="p6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Отлично владеет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 xml:space="preserve"> метод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а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ми поиска, сбора и обр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а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ботки, критического ан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а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лиза и синтеза информ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а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ции; методикой системн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о</w:t>
            </w:r>
            <w:r w:rsidRPr="00CE22AC">
              <w:rPr>
                <w:color w:val="000000"/>
                <w:sz w:val="24"/>
                <w:szCs w:val="24"/>
                <w:lang w:val="ru-RU"/>
              </w:rPr>
              <w:t>го подхода для решения поставленных задач</w:t>
            </w:r>
          </w:p>
        </w:tc>
      </w:tr>
      <w:tr w:rsidR="002C02A5" w:rsidRPr="00036BA3" w:rsidTr="002C02A5">
        <w:trPr>
          <w:jc w:val="center"/>
        </w:trPr>
        <w:tc>
          <w:tcPr>
            <w:tcW w:w="875" w:type="dxa"/>
          </w:tcPr>
          <w:p w:rsidR="002C02A5" w:rsidRPr="0019682A" w:rsidRDefault="002C02A5" w:rsidP="00C164D8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ПК</w:t>
            </w:r>
            <w:r w:rsidR="0003054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2C02A5" w:rsidRDefault="002C02A5" w:rsidP="00C164D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Портфолио (этап 1, этап3)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2),</w:t>
            </w:r>
            <w:r w:rsidRPr="00036B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C02A5" w:rsidRPr="00036BA3" w:rsidRDefault="002C02A5" w:rsidP="00C164D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Вопросы экзам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е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национного б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и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лета (этап 4)</w:t>
            </w:r>
          </w:p>
        </w:tc>
        <w:tc>
          <w:tcPr>
            <w:tcW w:w="1984" w:type="dxa"/>
          </w:tcPr>
          <w:p w:rsidR="00EE0774" w:rsidRPr="0025131B" w:rsidRDefault="00EE0774" w:rsidP="00C164D8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ПКС</w:t>
            </w:r>
            <w:r w:rsidR="00C164D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-1.1 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совр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менные методы проектирования программного обеспечения, по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воляющие вести разработку пр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граммных систем средней и выс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кой сложности</w:t>
            </w:r>
          </w:p>
          <w:p w:rsidR="00EE0774" w:rsidRPr="0025131B" w:rsidRDefault="00EE0774" w:rsidP="00C164D8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ПКС</w:t>
            </w:r>
            <w:r w:rsidR="00C164D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- 1.2 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методы проектирования предметной обл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сти в модели «сущность-связь» и разрабатывать логическую и ф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зическую модель базы данных</w:t>
            </w:r>
          </w:p>
          <w:p w:rsidR="00EE0774" w:rsidRPr="0025131B" w:rsidRDefault="00EE0774" w:rsidP="00C164D8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ПКС</w:t>
            </w:r>
            <w:r w:rsidR="00C164D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-1.4 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владеть основными при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мами функци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нального и лог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ческого програ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мирования</w:t>
            </w:r>
          </w:p>
          <w:p w:rsidR="00EE0774" w:rsidRPr="0025131B" w:rsidRDefault="00EE0774" w:rsidP="00C164D8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ПКС</w:t>
            </w:r>
            <w:r w:rsidR="00C164D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-1.5 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уметь использовать пр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граммные сре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ства для решения прикладных задач</w:t>
            </w:r>
          </w:p>
          <w:p w:rsidR="00EE0774" w:rsidRPr="0025131B" w:rsidRDefault="00EE0774" w:rsidP="00C164D8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ПКС</w:t>
            </w:r>
            <w:r w:rsidR="00C164D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-1.6 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Способен на основе знания 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первых принц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пов информатики и широкой эруд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ции в моделях и методах с ней св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занных проект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ровать програм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но-аппаратные средства для р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шения практич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ских задач на </w:t>
            </w:r>
            <w:proofErr w:type="gramStart"/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нове</w:t>
            </w:r>
            <w:proofErr w:type="gramEnd"/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как нефо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мального техн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ческого задания, так и формальных спецификаций</w:t>
            </w:r>
          </w:p>
          <w:p w:rsidR="002C02A5" w:rsidRPr="0025131B" w:rsidRDefault="002C02A5" w:rsidP="00C164D8">
            <w:pPr>
              <w:widowControl w:val="0"/>
              <w:ind w:left="0" w:righ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2C02A5" w:rsidRPr="00036BA3" w:rsidRDefault="002C02A5" w:rsidP="00C164D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2450F8">
              <w:rPr>
                <w:rFonts w:ascii="Times New Roman" w:hAnsi="Times New Roman"/>
                <w:sz w:val="24"/>
                <w:szCs w:val="24"/>
              </w:rPr>
              <w:lastRenderedPageBreak/>
              <w:t>Не умеет применять применяет совреме</w:t>
            </w:r>
            <w:r w:rsidRPr="002450F8">
              <w:rPr>
                <w:rFonts w:ascii="Times New Roman" w:hAnsi="Times New Roman"/>
                <w:sz w:val="24"/>
                <w:szCs w:val="24"/>
              </w:rPr>
              <w:t>н</w:t>
            </w:r>
            <w:r w:rsidRPr="002450F8">
              <w:rPr>
                <w:rFonts w:ascii="Times New Roman" w:hAnsi="Times New Roman"/>
                <w:sz w:val="24"/>
                <w:szCs w:val="24"/>
              </w:rPr>
              <w:t>ные методы проект</w:t>
            </w:r>
            <w:r w:rsidRPr="002450F8">
              <w:rPr>
                <w:rFonts w:ascii="Times New Roman" w:hAnsi="Times New Roman"/>
                <w:sz w:val="24"/>
                <w:szCs w:val="24"/>
              </w:rPr>
              <w:t>и</w:t>
            </w:r>
            <w:r w:rsidRPr="002450F8">
              <w:rPr>
                <w:rFonts w:ascii="Times New Roman" w:hAnsi="Times New Roman"/>
                <w:sz w:val="24"/>
                <w:szCs w:val="24"/>
              </w:rPr>
              <w:t>рования программного обеспечения, позв</w:t>
            </w:r>
            <w:r w:rsidRPr="002450F8">
              <w:rPr>
                <w:rFonts w:ascii="Times New Roman" w:hAnsi="Times New Roman"/>
                <w:sz w:val="24"/>
                <w:szCs w:val="24"/>
              </w:rPr>
              <w:t>о</w:t>
            </w:r>
            <w:r w:rsidRPr="002450F8">
              <w:rPr>
                <w:rFonts w:ascii="Times New Roman" w:hAnsi="Times New Roman"/>
                <w:sz w:val="24"/>
                <w:szCs w:val="24"/>
              </w:rPr>
              <w:t>ляющие вести разр</w:t>
            </w:r>
            <w:r w:rsidRPr="002450F8">
              <w:rPr>
                <w:rFonts w:ascii="Times New Roman" w:hAnsi="Times New Roman"/>
                <w:sz w:val="24"/>
                <w:szCs w:val="24"/>
              </w:rPr>
              <w:t>а</w:t>
            </w:r>
            <w:r w:rsidRPr="002450F8">
              <w:rPr>
                <w:rFonts w:ascii="Times New Roman" w:hAnsi="Times New Roman"/>
                <w:sz w:val="24"/>
                <w:szCs w:val="24"/>
              </w:rPr>
              <w:t>ботку программных систем средней и в</w:t>
            </w:r>
            <w:r w:rsidRPr="002450F8">
              <w:rPr>
                <w:rFonts w:ascii="Times New Roman" w:hAnsi="Times New Roman"/>
                <w:sz w:val="24"/>
                <w:szCs w:val="24"/>
              </w:rPr>
              <w:t>ы</w:t>
            </w:r>
            <w:r w:rsidRPr="002450F8">
              <w:rPr>
                <w:rFonts w:ascii="Times New Roman" w:hAnsi="Times New Roman"/>
                <w:sz w:val="24"/>
                <w:szCs w:val="24"/>
              </w:rPr>
              <w:t>сокой сложности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3" w:type="dxa"/>
          </w:tcPr>
          <w:p w:rsidR="002C02A5" w:rsidRPr="00AB2111" w:rsidRDefault="002C02A5" w:rsidP="00C164D8">
            <w:pPr>
              <w:pStyle w:val="p6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Допускает грубые ошибки в применении</w:t>
            </w:r>
            <w:r w:rsidRPr="002450F8">
              <w:rPr>
                <w:sz w:val="24"/>
                <w:szCs w:val="24"/>
                <w:lang w:val="ru-RU"/>
              </w:rPr>
              <w:t xml:space="preserve"> современны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2450F8">
              <w:rPr>
                <w:sz w:val="24"/>
                <w:szCs w:val="24"/>
                <w:lang w:val="ru-RU"/>
              </w:rPr>
              <w:t xml:space="preserve"> мето</w:t>
            </w:r>
            <w:r>
              <w:rPr>
                <w:sz w:val="24"/>
                <w:szCs w:val="24"/>
                <w:lang w:val="ru-RU"/>
              </w:rPr>
              <w:t>дов</w:t>
            </w:r>
            <w:r w:rsidRPr="002450F8">
              <w:rPr>
                <w:sz w:val="24"/>
                <w:szCs w:val="24"/>
                <w:lang w:val="ru-RU"/>
              </w:rPr>
              <w:t xml:space="preserve"> проектирования пр</w:t>
            </w:r>
            <w:r w:rsidRPr="002450F8">
              <w:rPr>
                <w:sz w:val="24"/>
                <w:szCs w:val="24"/>
                <w:lang w:val="ru-RU"/>
              </w:rPr>
              <w:t>о</w:t>
            </w:r>
            <w:r w:rsidRPr="002450F8">
              <w:rPr>
                <w:sz w:val="24"/>
                <w:szCs w:val="24"/>
                <w:lang w:val="ru-RU"/>
              </w:rPr>
              <w:t>граммного обеспеч</w:t>
            </w:r>
            <w:r w:rsidRPr="002450F8">
              <w:rPr>
                <w:sz w:val="24"/>
                <w:szCs w:val="24"/>
                <w:lang w:val="ru-RU"/>
              </w:rPr>
              <w:t>е</w:t>
            </w:r>
            <w:r>
              <w:rPr>
                <w:sz w:val="24"/>
                <w:szCs w:val="24"/>
                <w:lang w:val="ru-RU"/>
              </w:rPr>
              <w:t>ния</w:t>
            </w:r>
          </w:p>
        </w:tc>
        <w:tc>
          <w:tcPr>
            <w:tcW w:w="2835" w:type="dxa"/>
          </w:tcPr>
          <w:p w:rsidR="002C02A5" w:rsidRPr="00AB2111" w:rsidRDefault="002C02A5" w:rsidP="00C164D8">
            <w:pPr>
              <w:pStyle w:val="p6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Допускает незначител</w:t>
            </w:r>
            <w:r>
              <w:rPr>
                <w:sz w:val="24"/>
                <w:szCs w:val="24"/>
                <w:lang w:val="ru-RU"/>
              </w:rPr>
              <w:t>ь</w:t>
            </w:r>
            <w:r>
              <w:rPr>
                <w:sz w:val="24"/>
                <w:szCs w:val="24"/>
                <w:lang w:val="ru-RU"/>
              </w:rPr>
              <w:t>ные ошибки в применении</w:t>
            </w:r>
            <w:r w:rsidRPr="002450F8">
              <w:rPr>
                <w:sz w:val="24"/>
                <w:szCs w:val="24"/>
                <w:lang w:val="ru-RU"/>
              </w:rPr>
              <w:t xml:space="preserve"> современны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2450F8">
              <w:rPr>
                <w:sz w:val="24"/>
                <w:szCs w:val="24"/>
                <w:lang w:val="ru-RU"/>
              </w:rPr>
              <w:t xml:space="preserve"> мето</w:t>
            </w:r>
            <w:r>
              <w:rPr>
                <w:sz w:val="24"/>
                <w:szCs w:val="24"/>
                <w:lang w:val="ru-RU"/>
              </w:rPr>
              <w:t>дов</w:t>
            </w:r>
            <w:r w:rsidRPr="002450F8">
              <w:rPr>
                <w:sz w:val="24"/>
                <w:szCs w:val="24"/>
                <w:lang w:val="ru-RU"/>
              </w:rPr>
              <w:t xml:space="preserve"> проектирования пр</w:t>
            </w:r>
            <w:r w:rsidRPr="002450F8">
              <w:rPr>
                <w:sz w:val="24"/>
                <w:szCs w:val="24"/>
                <w:lang w:val="ru-RU"/>
              </w:rPr>
              <w:t>о</w:t>
            </w:r>
            <w:r w:rsidRPr="002450F8">
              <w:rPr>
                <w:sz w:val="24"/>
                <w:szCs w:val="24"/>
                <w:lang w:val="ru-RU"/>
              </w:rPr>
              <w:t>граммного обеспечения, позволяющи</w:t>
            </w:r>
            <w:r>
              <w:rPr>
                <w:sz w:val="24"/>
                <w:szCs w:val="24"/>
                <w:lang w:val="ru-RU"/>
              </w:rPr>
              <w:t>х</w:t>
            </w:r>
            <w:r w:rsidRPr="002450F8">
              <w:rPr>
                <w:sz w:val="24"/>
                <w:szCs w:val="24"/>
                <w:lang w:val="ru-RU"/>
              </w:rPr>
              <w:t xml:space="preserve"> вести разр</w:t>
            </w:r>
            <w:r w:rsidRPr="002450F8">
              <w:rPr>
                <w:sz w:val="24"/>
                <w:szCs w:val="24"/>
                <w:lang w:val="ru-RU"/>
              </w:rPr>
              <w:t>а</w:t>
            </w:r>
            <w:r w:rsidRPr="002450F8">
              <w:rPr>
                <w:sz w:val="24"/>
                <w:szCs w:val="24"/>
                <w:lang w:val="ru-RU"/>
              </w:rPr>
              <w:t>ботку программных с</w:t>
            </w:r>
            <w:r w:rsidRPr="002450F8">
              <w:rPr>
                <w:sz w:val="24"/>
                <w:szCs w:val="24"/>
                <w:lang w:val="ru-RU"/>
              </w:rPr>
              <w:t>и</w:t>
            </w:r>
            <w:r w:rsidRPr="002450F8">
              <w:rPr>
                <w:sz w:val="24"/>
                <w:szCs w:val="24"/>
                <w:lang w:val="ru-RU"/>
              </w:rPr>
              <w:t>стем средней и высокой сложности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32" w:type="dxa"/>
          </w:tcPr>
          <w:p w:rsidR="002C02A5" w:rsidRPr="002450F8" w:rsidRDefault="002C02A5" w:rsidP="00C164D8">
            <w:pPr>
              <w:pStyle w:val="p6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Корректно </w:t>
            </w:r>
            <w:r w:rsidRPr="002450F8">
              <w:rPr>
                <w:sz w:val="24"/>
                <w:szCs w:val="24"/>
                <w:lang w:val="ru-RU"/>
              </w:rPr>
              <w:t>применя</w:t>
            </w:r>
            <w:r>
              <w:rPr>
                <w:sz w:val="24"/>
                <w:szCs w:val="24"/>
                <w:lang w:val="ru-RU"/>
              </w:rPr>
              <w:t>ет</w:t>
            </w:r>
            <w:r w:rsidRPr="002450F8">
              <w:rPr>
                <w:sz w:val="24"/>
                <w:szCs w:val="24"/>
                <w:lang w:val="ru-RU"/>
              </w:rPr>
              <w:t xml:space="preserve"> с</w:t>
            </w:r>
            <w:r w:rsidRPr="002450F8">
              <w:rPr>
                <w:sz w:val="24"/>
                <w:szCs w:val="24"/>
                <w:lang w:val="ru-RU"/>
              </w:rPr>
              <w:t>о</w:t>
            </w:r>
            <w:r w:rsidRPr="002450F8">
              <w:rPr>
                <w:sz w:val="24"/>
                <w:szCs w:val="24"/>
                <w:lang w:val="ru-RU"/>
              </w:rPr>
              <w:t>временные методы прое</w:t>
            </w:r>
            <w:r w:rsidRPr="002450F8">
              <w:rPr>
                <w:sz w:val="24"/>
                <w:szCs w:val="24"/>
                <w:lang w:val="ru-RU"/>
              </w:rPr>
              <w:t>к</w:t>
            </w:r>
            <w:r w:rsidRPr="002450F8">
              <w:rPr>
                <w:sz w:val="24"/>
                <w:szCs w:val="24"/>
                <w:lang w:val="ru-RU"/>
              </w:rPr>
              <w:t>тирования программного обеспечения, позволя</w:t>
            </w:r>
            <w:r w:rsidRPr="002450F8">
              <w:rPr>
                <w:sz w:val="24"/>
                <w:szCs w:val="24"/>
                <w:lang w:val="ru-RU"/>
              </w:rPr>
              <w:t>ю</w:t>
            </w:r>
            <w:r w:rsidRPr="002450F8">
              <w:rPr>
                <w:sz w:val="24"/>
                <w:szCs w:val="24"/>
                <w:lang w:val="ru-RU"/>
              </w:rPr>
              <w:t>щие вести разработку пр</w:t>
            </w:r>
            <w:r w:rsidRPr="002450F8">
              <w:rPr>
                <w:sz w:val="24"/>
                <w:szCs w:val="24"/>
                <w:lang w:val="ru-RU"/>
              </w:rPr>
              <w:t>о</w:t>
            </w:r>
            <w:r w:rsidRPr="002450F8">
              <w:rPr>
                <w:sz w:val="24"/>
                <w:szCs w:val="24"/>
                <w:lang w:val="ru-RU"/>
              </w:rPr>
              <w:t>граммных систем средней и высокой сложности</w:t>
            </w:r>
            <w:r>
              <w:rPr>
                <w:sz w:val="24"/>
                <w:szCs w:val="24"/>
                <w:lang w:val="ru-RU"/>
              </w:rPr>
              <w:t xml:space="preserve"> для широкого класса задач</w:t>
            </w:r>
          </w:p>
        </w:tc>
      </w:tr>
      <w:tr w:rsidR="002C02A5" w:rsidRPr="00036BA3" w:rsidTr="002C02A5">
        <w:trPr>
          <w:jc w:val="center"/>
        </w:trPr>
        <w:tc>
          <w:tcPr>
            <w:tcW w:w="875" w:type="dxa"/>
          </w:tcPr>
          <w:p w:rsidR="002C02A5" w:rsidRPr="0019682A" w:rsidRDefault="002C02A5" w:rsidP="00C164D8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ПК</w:t>
            </w:r>
            <w:r w:rsidR="0003054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2C02A5" w:rsidRDefault="002C02A5" w:rsidP="00C164D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Портфолио (этап 1, этап3)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2),</w:t>
            </w:r>
            <w:r w:rsidRPr="00036BA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2C02A5" w:rsidRPr="00036BA3" w:rsidRDefault="002C02A5" w:rsidP="00C164D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Вопросы экзам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е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национного б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и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лета (этап 4)</w:t>
            </w:r>
          </w:p>
        </w:tc>
        <w:tc>
          <w:tcPr>
            <w:tcW w:w="1984" w:type="dxa"/>
          </w:tcPr>
          <w:p w:rsidR="002C02A5" w:rsidRPr="0025131B" w:rsidRDefault="002C02A5" w:rsidP="00C164D8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03054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-1.3 уметь применять пр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граммные комп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ненты среды пр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граммирования, используемые для формирования и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терфейса "человек - электронно-вычислительная машина"</w:t>
            </w:r>
          </w:p>
        </w:tc>
        <w:tc>
          <w:tcPr>
            <w:tcW w:w="2410" w:type="dxa"/>
          </w:tcPr>
          <w:p w:rsidR="002C02A5" w:rsidRPr="00AB2111" w:rsidRDefault="002C02A5" w:rsidP="00C164D8">
            <w:pPr>
              <w:pStyle w:val="p6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 умеет</w:t>
            </w:r>
            <w:r w:rsidRPr="002450F8">
              <w:rPr>
                <w:sz w:val="24"/>
                <w:szCs w:val="24"/>
                <w:lang w:val="ru-RU"/>
              </w:rPr>
              <w:t xml:space="preserve"> применять инструментальные средства моделиров</w:t>
            </w:r>
            <w:r w:rsidRPr="002450F8">
              <w:rPr>
                <w:sz w:val="24"/>
                <w:szCs w:val="24"/>
                <w:lang w:val="ru-RU"/>
              </w:rPr>
              <w:t>а</w:t>
            </w:r>
            <w:r w:rsidRPr="002450F8">
              <w:rPr>
                <w:sz w:val="24"/>
                <w:szCs w:val="24"/>
                <w:lang w:val="ru-RU"/>
              </w:rPr>
              <w:t xml:space="preserve">ния информационных систем на языке </w:t>
            </w:r>
            <w:r w:rsidRPr="000B0AE5">
              <w:rPr>
                <w:sz w:val="24"/>
                <w:szCs w:val="24"/>
              </w:rPr>
              <w:t>UML</w:t>
            </w:r>
            <w:r w:rsidRPr="002450F8">
              <w:rPr>
                <w:sz w:val="24"/>
                <w:szCs w:val="24"/>
                <w:lang w:val="ru-RU"/>
              </w:rPr>
              <w:t xml:space="preserve"> (на примере </w:t>
            </w:r>
            <w:r w:rsidRPr="000B0AE5">
              <w:rPr>
                <w:sz w:val="24"/>
                <w:szCs w:val="24"/>
              </w:rPr>
              <w:t>ASTAH</w:t>
            </w:r>
            <w:r w:rsidRPr="002450F8">
              <w:rPr>
                <w:sz w:val="24"/>
                <w:szCs w:val="24"/>
                <w:lang w:val="ru-RU"/>
              </w:rPr>
              <w:t xml:space="preserve"> </w:t>
            </w:r>
            <w:r w:rsidRPr="000B0AE5">
              <w:rPr>
                <w:sz w:val="24"/>
                <w:szCs w:val="24"/>
              </w:rPr>
              <w:t>Community</w:t>
            </w:r>
            <w:r w:rsidRPr="002450F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413" w:type="dxa"/>
          </w:tcPr>
          <w:p w:rsidR="002C02A5" w:rsidRPr="00AB2111" w:rsidRDefault="002C02A5" w:rsidP="00C164D8">
            <w:pPr>
              <w:pStyle w:val="p6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Демонстрирует гр</w:t>
            </w:r>
            <w:r>
              <w:rPr>
                <w:sz w:val="24"/>
                <w:szCs w:val="24"/>
                <w:lang w:val="ru-RU"/>
              </w:rPr>
              <w:t>у</w:t>
            </w:r>
            <w:r>
              <w:rPr>
                <w:sz w:val="24"/>
                <w:szCs w:val="24"/>
                <w:lang w:val="ru-RU"/>
              </w:rPr>
              <w:t xml:space="preserve">бые ошибки при </w:t>
            </w:r>
            <w:r w:rsidRPr="002450F8">
              <w:rPr>
                <w:sz w:val="24"/>
                <w:szCs w:val="24"/>
                <w:lang w:val="ru-RU"/>
              </w:rPr>
              <w:t>пр</w:t>
            </w:r>
            <w:r w:rsidRPr="002450F8">
              <w:rPr>
                <w:sz w:val="24"/>
                <w:szCs w:val="24"/>
                <w:lang w:val="ru-RU"/>
              </w:rPr>
              <w:t>и</w:t>
            </w:r>
            <w:r w:rsidRPr="002450F8">
              <w:rPr>
                <w:sz w:val="24"/>
                <w:szCs w:val="24"/>
                <w:lang w:val="ru-RU"/>
              </w:rPr>
              <w:t>мен</w:t>
            </w:r>
            <w:r>
              <w:rPr>
                <w:sz w:val="24"/>
                <w:szCs w:val="24"/>
                <w:lang w:val="ru-RU"/>
              </w:rPr>
              <w:t xml:space="preserve">ении </w:t>
            </w:r>
            <w:r w:rsidRPr="002450F8">
              <w:rPr>
                <w:sz w:val="24"/>
                <w:szCs w:val="24"/>
                <w:lang w:val="ru-RU"/>
              </w:rPr>
              <w:t>инструме</w:t>
            </w:r>
            <w:r w:rsidRPr="002450F8">
              <w:rPr>
                <w:sz w:val="24"/>
                <w:szCs w:val="24"/>
                <w:lang w:val="ru-RU"/>
              </w:rPr>
              <w:t>н</w:t>
            </w:r>
            <w:r w:rsidRPr="002450F8">
              <w:rPr>
                <w:sz w:val="24"/>
                <w:szCs w:val="24"/>
                <w:lang w:val="ru-RU"/>
              </w:rPr>
              <w:t>тальны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2450F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450F8">
              <w:rPr>
                <w:sz w:val="24"/>
                <w:szCs w:val="24"/>
                <w:lang w:val="ru-RU"/>
              </w:rPr>
              <w:t>средствмод</w:t>
            </w:r>
            <w:r w:rsidRPr="002450F8">
              <w:rPr>
                <w:sz w:val="24"/>
                <w:szCs w:val="24"/>
                <w:lang w:val="ru-RU"/>
              </w:rPr>
              <w:t>е</w:t>
            </w:r>
            <w:r w:rsidRPr="002450F8">
              <w:rPr>
                <w:sz w:val="24"/>
                <w:szCs w:val="24"/>
                <w:lang w:val="ru-RU"/>
              </w:rPr>
              <w:t>лирования</w:t>
            </w:r>
            <w:proofErr w:type="spellEnd"/>
            <w:r w:rsidRPr="002450F8">
              <w:rPr>
                <w:sz w:val="24"/>
                <w:szCs w:val="24"/>
                <w:lang w:val="ru-RU"/>
              </w:rPr>
              <w:t xml:space="preserve"> информ</w:t>
            </w:r>
            <w:r w:rsidRPr="002450F8">
              <w:rPr>
                <w:sz w:val="24"/>
                <w:szCs w:val="24"/>
                <w:lang w:val="ru-RU"/>
              </w:rPr>
              <w:t>а</w:t>
            </w:r>
            <w:r w:rsidRPr="002450F8">
              <w:rPr>
                <w:sz w:val="24"/>
                <w:szCs w:val="24"/>
                <w:lang w:val="ru-RU"/>
              </w:rPr>
              <w:t xml:space="preserve">ционных систем на языке </w:t>
            </w:r>
            <w:r w:rsidRPr="000B0AE5">
              <w:rPr>
                <w:sz w:val="24"/>
                <w:szCs w:val="24"/>
              </w:rPr>
              <w:t>UML</w:t>
            </w:r>
            <w:r w:rsidRPr="002450F8">
              <w:rPr>
                <w:sz w:val="24"/>
                <w:szCs w:val="24"/>
                <w:lang w:val="ru-RU"/>
              </w:rPr>
              <w:t xml:space="preserve"> (на пр</w:t>
            </w:r>
            <w:r w:rsidRPr="002450F8">
              <w:rPr>
                <w:sz w:val="24"/>
                <w:szCs w:val="24"/>
                <w:lang w:val="ru-RU"/>
              </w:rPr>
              <w:t>и</w:t>
            </w:r>
            <w:r w:rsidRPr="002450F8">
              <w:rPr>
                <w:sz w:val="24"/>
                <w:szCs w:val="24"/>
                <w:lang w:val="ru-RU"/>
              </w:rPr>
              <w:t xml:space="preserve">мере </w:t>
            </w:r>
            <w:r w:rsidRPr="000B0AE5">
              <w:rPr>
                <w:sz w:val="24"/>
                <w:szCs w:val="24"/>
              </w:rPr>
              <w:t>ASTAH</w:t>
            </w:r>
            <w:r w:rsidRPr="002450F8">
              <w:rPr>
                <w:sz w:val="24"/>
                <w:szCs w:val="24"/>
                <w:lang w:val="ru-RU"/>
              </w:rPr>
              <w:t xml:space="preserve"> </w:t>
            </w:r>
            <w:r w:rsidRPr="000B0AE5">
              <w:rPr>
                <w:sz w:val="24"/>
                <w:szCs w:val="24"/>
              </w:rPr>
              <w:t>Comm</w:t>
            </w:r>
            <w:r w:rsidRPr="000B0AE5">
              <w:rPr>
                <w:sz w:val="24"/>
                <w:szCs w:val="24"/>
              </w:rPr>
              <w:t>u</w:t>
            </w:r>
            <w:r w:rsidRPr="000B0AE5">
              <w:rPr>
                <w:sz w:val="24"/>
                <w:szCs w:val="24"/>
              </w:rPr>
              <w:t>nity</w:t>
            </w:r>
            <w:r w:rsidRPr="002450F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835" w:type="dxa"/>
          </w:tcPr>
          <w:p w:rsidR="002C02A5" w:rsidRPr="00AB2111" w:rsidRDefault="002C02A5" w:rsidP="00C164D8">
            <w:pPr>
              <w:pStyle w:val="p6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</w:t>
            </w:r>
            <w:r w:rsidRPr="002450F8">
              <w:rPr>
                <w:sz w:val="24"/>
                <w:szCs w:val="24"/>
                <w:lang w:val="ru-RU"/>
              </w:rPr>
              <w:t xml:space="preserve"> применять инстр</w:t>
            </w:r>
            <w:r w:rsidRPr="002450F8">
              <w:rPr>
                <w:sz w:val="24"/>
                <w:szCs w:val="24"/>
                <w:lang w:val="ru-RU"/>
              </w:rPr>
              <w:t>у</w:t>
            </w:r>
            <w:r w:rsidRPr="002450F8">
              <w:rPr>
                <w:sz w:val="24"/>
                <w:szCs w:val="24"/>
                <w:lang w:val="ru-RU"/>
              </w:rPr>
              <w:t>ментальные средства м</w:t>
            </w:r>
            <w:r w:rsidRPr="002450F8">
              <w:rPr>
                <w:sz w:val="24"/>
                <w:szCs w:val="24"/>
                <w:lang w:val="ru-RU"/>
              </w:rPr>
              <w:t>о</w:t>
            </w:r>
            <w:r w:rsidRPr="002450F8">
              <w:rPr>
                <w:sz w:val="24"/>
                <w:szCs w:val="24"/>
                <w:lang w:val="ru-RU"/>
              </w:rPr>
              <w:t>делирования информац</w:t>
            </w:r>
            <w:r w:rsidRPr="002450F8">
              <w:rPr>
                <w:sz w:val="24"/>
                <w:szCs w:val="24"/>
                <w:lang w:val="ru-RU"/>
              </w:rPr>
              <w:t>и</w:t>
            </w:r>
            <w:r w:rsidRPr="002450F8">
              <w:rPr>
                <w:sz w:val="24"/>
                <w:szCs w:val="24"/>
                <w:lang w:val="ru-RU"/>
              </w:rPr>
              <w:t xml:space="preserve">онных систем на языке </w:t>
            </w:r>
            <w:r w:rsidRPr="000B0AE5">
              <w:rPr>
                <w:sz w:val="24"/>
                <w:szCs w:val="24"/>
              </w:rPr>
              <w:t>UML</w:t>
            </w:r>
            <w:r w:rsidRPr="002450F8">
              <w:rPr>
                <w:sz w:val="24"/>
                <w:szCs w:val="24"/>
                <w:lang w:val="ru-RU"/>
              </w:rPr>
              <w:t xml:space="preserve"> (на примере </w:t>
            </w:r>
            <w:r w:rsidRPr="000B0AE5">
              <w:rPr>
                <w:sz w:val="24"/>
                <w:szCs w:val="24"/>
              </w:rPr>
              <w:t>ASTAH</w:t>
            </w:r>
            <w:r w:rsidRPr="002450F8">
              <w:rPr>
                <w:sz w:val="24"/>
                <w:szCs w:val="24"/>
                <w:lang w:val="ru-RU"/>
              </w:rPr>
              <w:t xml:space="preserve"> </w:t>
            </w:r>
            <w:r w:rsidRPr="000B0AE5">
              <w:rPr>
                <w:sz w:val="24"/>
                <w:szCs w:val="24"/>
              </w:rPr>
              <w:t>Community</w:t>
            </w:r>
            <w:r w:rsidRPr="002450F8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>, допускает несущественные ошибки</w:t>
            </w:r>
          </w:p>
        </w:tc>
        <w:tc>
          <w:tcPr>
            <w:tcW w:w="2832" w:type="dxa"/>
          </w:tcPr>
          <w:p w:rsidR="002C02A5" w:rsidRPr="002450F8" w:rsidRDefault="002C02A5" w:rsidP="00C164D8">
            <w:pPr>
              <w:pStyle w:val="p6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</w:t>
            </w:r>
            <w:r w:rsidRPr="002450F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обоснованно </w:t>
            </w:r>
            <w:r w:rsidRPr="002450F8">
              <w:rPr>
                <w:sz w:val="24"/>
                <w:szCs w:val="24"/>
                <w:lang w:val="ru-RU"/>
              </w:rPr>
              <w:t>пр</w:t>
            </w:r>
            <w:r w:rsidRPr="002450F8">
              <w:rPr>
                <w:sz w:val="24"/>
                <w:szCs w:val="24"/>
                <w:lang w:val="ru-RU"/>
              </w:rPr>
              <w:t>и</w:t>
            </w:r>
            <w:r w:rsidRPr="002450F8">
              <w:rPr>
                <w:sz w:val="24"/>
                <w:szCs w:val="24"/>
                <w:lang w:val="ru-RU"/>
              </w:rPr>
              <w:t xml:space="preserve">менять инструментальные средства моделирования информационных систем на языке </w:t>
            </w:r>
            <w:r w:rsidRPr="000B0AE5">
              <w:rPr>
                <w:sz w:val="24"/>
                <w:szCs w:val="24"/>
              </w:rPr>
              <w:t>UML</w:t>
            </w:r>
            <w:r w:rsidRPr="002450F8">
              <w:rPr>
                <w:sz w:val="24"/>
                <w:szCs w:val="24"/>
                <w:lang w:val="ru-RU"/>
              </w:rPr>
              <w:t xml:space="preserve"> (на примере </w:t>
            </w:r>
            <w:r w:rsidRPr="000B0AE5">
              <w:rPr>
                <w:sz w:val="24"/>
                <w:szCs w:val="24"/>
              </w:rPr>
              <w:t>ASTAH</w:t>
            </w:r>
            <w:r w:rsidRPr="002450F8">
              <w:rPr>
                <w:sz w:val="24"/>
                <w:szCs w:val="24"/>
                <w:lang w:val="ru-RU"/>
              </w:rPr>
              <w:t xml:space="preserve"> </w:t>
            </w:r>
            <w:r w:rsidRPr="000B0AE5">
              <w:rPr>
                <w:sz w:val="24"/>
                <w:szCs w:val="24"/>
              </w:rPr>
              <w:t>Community</w:t>
            </w:r>
            <w:r w:rsidRPr="002450F8">
              <w:rPr>
                <w:sz w:val="24"/>
                <w:szCs w:val="24"/>
                <w:lang w:val="ru-RU"/>
              </w:rPr>
              <w:t>)</w:t>
            </w:r>
          </w:p>
        </w:tc>
      </w:tr>
      <w:tr w:rsidR="00EE0774" w:rsidRPr="00036BA3" w:rsidTr="002C02A5">
        <w:trPr>
          <w:jc w:val="center"/>
        </w:trPr>
        <w:tc>
          <w:tcPr>
            <w:tcW w:w="875" w:type="dxa"/>
          </w:tcPr>
          <w:p w:rsidR="00EE0774" w:rsidRDefault="00EE0774" w:rsidP="00C164D8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1843" w:type="dxa"/>
          </w:tcPr>
          <w:p w:rsidR="00EE0774" w:rsidRDefault="00EE0774" w:rsidP="00C164D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Портфолио (этап 1, этап3)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2),</w:t>
            </w:r>
          </w:p>
          <w:p w:rsidR="00EE0774" w:rsidRPr="00C91697" w:rsidRDefault="00EE0774" w:rsidP="00C164D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Вопросы экзам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е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национного б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и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лета (этап 2, этап 4)</w:t>
            </w:r>
          </w:p>
        </w:tc>
        <w:tc>
          <w:tcPr>
            <w:tcW w:w="1984" w:type="dxa"/>
          </w:tcPr>
          <w:p w:rsidR="00EE0774" w:rsidRPr="0025131B" w:rsidRDefault="00C164D8" w:rsidP="00C164D8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ПКС-2.1 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совр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менные инстр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ментальные сре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ства для разрабо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ки компонентов аппаратно-программных 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комплексов и баз данных</w:t>
            </w:r>
          </w:p>
          <w:p w:rsidR="00EE0774" w:rsidRPr="0025131B" w:rsidRDefault="00C164D8" w:rsidP="00C164D8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ПКС-2.2 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совр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менные технол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гии программир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вания для разр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ботки компоне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тов аппаратно-программных комплексов и баз данных</w:t>
            </w:r>
          </w:p>
        </w:tc>
        <w:tc>
          <w:tcPr>
            <w:tcW w:w="2410" w:type="dxa"/>
          </w:tcPr>
          <w:p w:rsidR="00EE0774" w:rsidRPr="00EE0774" w:rsidRDefault="00EE0774" w:rsidP="00C164D8">
            <w:pPr>
              <w:pStyle w:val="p6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Не умеет</w:t>
            </w:r>
            <w:r w:rsidRPr="002450F8">
              <w:rPr>
                <w:sz w:val="24"/>
                <w:szCs w:val="24"/>
                <w:lang w:val="ru-RU"/>
              </w:rPr>
              <w:t xml:space="preserve"> применять </w:t>
            </w:r>
            <w:r w:rsidRPr="00EE0774">
              <w:rPr>
                <w:sz w:val="24"/>
                <w:szCs w:val="24"/>
                <w:lang w:val="ru-RU"/>
              </w:rPr>
              <w:t>современные инстр</w:t>
            </w:r>
            <w:r w:rsidRPr="00EE0774">
              <w:rPr>
                <w:sz w:val="24"/>
                <w:szCs w:val="24"/>
                <w:lang w:val="ru-RU"/>
              </w:rPr>
              <w:t>у</w:t>
            </w:r>
            <w:r w:rsidRPr="00EE0774">
              <w:rPr>
                <w:sz w:val="24"/>
                <w:szCs w:val="24"/>
                <w:lang w:val="ru-RU"/>
              </w:rPr>
              <w:t>ментальные средства для разработки ко</w:t>
            </w:r>
            <w:r w:rsidRPr="00EE0774">
              <w:rPr>
                <w:sz w:val="24"/>
                <w:szCs w:val="24"/>
                <w:lang w:val="ru-RU"/>
              </w:rPr>
              <w:t>м</w:t>
            </w:r>
            <w:r w:rsidRPr="00EE0774">
              <w:rPr>
                <w:sz w:val="24"/>
                <w:szCs w:val="24"/>
                <w:lang w:val="ru-RU"/>
              </w:rPr>
              <w:t>понентов аппаратно-программных ко</w:t>
            </w:r>
            <w:r w:rsidRPr="00EE0774">
              <w:rPr>
                <w:sz w:val="24"/>
                <w:szCs w:val="24"/>
                <w:lang w:val="ru-RU"/>
              </w:rPr>
              <w:t>м</w:t>
            </w:r>
            <w:r w:rsidRPr="00EE0774">
              <w:rPr>
                <w:sz w:val="24"/>
                <w:szCs w:val="24"/>
                <w:lang w:val="ru-RU"/>
              </w:rPr>
              <w:t>плексов и баз данных</w:t>
            </w:r>
            <w:r>
              <w:rPr>
                <w:sz w:val="24"/>
                <w:szCs w:val="24"/>
                <w:lang w:val="ru-RU"/>
              </w:rPr>
              <w:t xml:space="preserve"> и </w:t>
            </w:r>
            <w:r w:rsidRPr="00EE0774">
              <w:rPr>
                <w:sz w:val="24"/>
                <w:szCs w:val="24"/>
                <w:lang w:val="ru-RU"/>
              </w:rPr>
              <w:t>современные техн</w:t>
            </w:r>
            <w:r w:rsidRPr="00EE0774">
              <w:rPr>
                <w:sz w:val="24"/>
                <w:szCs w:val="24"/>
                <w:lang w:val="ru-RU"/>
              </w:rPr>
              <w:t>о</w:t>
            </w:r>
            <w:r w:rsidRPr="00EE0774">
              <w:rPr>
                <w:sz w:val="24"/>
                <w:szCs w:val="24"/>
                <w:lang w:val="ru-RU"/>
              </w:rPr>
              <w:lastRenderedPageBreak/>
              <w:t>логии программир</w:t>
            </w:r>
            <w:r w:rsidRPr="00EE0774">
              <w:rPr>
                <w:sz w:val="24"/>
                <w:szCs w:val="24"/>
                <w:lang w:val="ru-RU"/>
              </w:rPr>
              <w:t>о</w:t>
            </w:r>
            <w:r w:rsidRPr="00EE0774">
              <w:rPr>
                <w:sz w:val="24"/>
                <w:szCs w:val="24"/>
                <w:lang w:val="ru-RU"/>
              </w:rPr>
              <w:t>вания</w:t>
            </w:r>
          </w:p>
        </w:tc>
        <w:tc>
          <w:tcPr>
            <w:tcW w:w="2413" w:type="dxa"/>
          </w:tcPr>
          <w:p w:rsidR="00EE0774" w:rsidRPr="00EE0774" w:rsidRDefault="00EE0774" w:rsidP="00C164D8">
            <w:pPr>
              <w:pStyle w:val="p6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Демонстрирует гр</w:t>
            </w:r>
            <w:r>
              <w:rPr>
                <w:sz w:val="24"/>
                <w:szCs w:val="24"/>
                <w:lang w:val="ru-RU"/>
              </w:rPr>
              <w:t>у</w:t>
            </w:r>
            <w:r>
              <w:rPr>
                <w:sz w:val="24"/>
                <w:szCs w:val="24"/>
                <w:lang w:val="ru-RU"/>
              </w:rPr>
              <w:t xml:space="preserve">бые ошибки при </w:t>
            </w:r>
            <w:r w:rsidRPr="002450F8">
              <w:rPr>
                <w:sz w:val="24"/>
                <w:szCs w:val="24"/>
                <w:lang w:val="ru-RU"/>
              </w:rPr>
              <w:t>пр</w:t>
            </w:r>
            <w:r w:rsidRPr="002450F8">
              <w:rPr>
                <w:sz w:val="24"/>
                <w:szCs w:val="24"/>
                <w:lang w:val="ru-RU"/>
              </w:rPr>
              <w:t>и</w:t>
            </w:r>
            <w:r w:rsidRPr="002450F8">
              <w:rPr>
                <w:sz w:val="24"/>
                <w:szCs w:val="24"/>
                <w:lang w:val="ru-RU"/>
              </w:rPr>
              <w:t>мен</w:t>
            </w:r>
            <w:r>
              <w:rPr>
                <w:sz w:val="24"/>
                <w:szCs w:val="24"/>
                <w:lang w:val="ru-RU"/>
              </w:rPr>
              <w:t xml:space="preserve">ении </w:t>
            </w:r>
            <w:r w:rsidRPr="00EE0774">
              <w:rPr>
                <w:sz w:val="24"/>
                <w:szCs w:val="24"/>
                <w:lang w:val="ru-RU"/>
              </w:rPr>
              <w:t>современны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EE0774">
              <w:rPr>
                <w:sz w:val="24"/>
                <w:szCs w:val="24"/>
                <w:lang w:val="ru-RU"/>
              </w:rPr>
              <w:t xml:space="preserve"> инструментальны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EE0774">
              <w:rPr>
                <w:sz w:val="24"/>
                <w:szCs w:val="24"/>
                <w:lang w:val="ru-RU"/>
              </w:rPr>
              <w:t xml:space="preserve"> сре</w:t>
            </w:r>
            <w:proofErr w:type="gramStart"/>
            <w:r w:rsidRPr="00EE0774">
              <w:rPr>
                <w:sz w:val="24"/>
                <w:szCs w:val="24"/>
                <w:lang w:val="ru-RU"/>
              </w:rPr>
              <w:t>дств дл</w:t>
            </w:r>
            <w:proofErr w:type="gramEnd"/>
            <w:r w:rsidRPr="00EE0774">
              <w:rPr>
                <w:sz w:val="24"/>
                <w:szCs w:val="24"/>
                <w:lang w:val="ru-RU"/>
              </w:rPr>
              <w:t>я разрабо</w:t>
            </w:r>
            <w:r w:rsidRPr="00EE0774">
              <w:rPr>
                <w:sz w:val="24"/>
                <w:szCs w:val="24"/>
                <w:lang w:val="ru-RU"/>
              </w:rPr>
              <w:t>т</w:t>
            </w:r>
            <w:r w:rsidRPr="00EE0774">
              <w:rPr>
                <w:sz w:val="24"/>
                <w:szCs w:val="24"/>
                <w:lang w:val="ru-RU"/>
              </w:rPr>
              <w:t>ки компонентов апп</w:t>
            </w:r>
            <w:r w:rsidRPr="00EE0774">
              <w:rPr>
                <w:sz w:val="24"/>
                <w:szCs w:val="24"/>
                <w:lang w:val="ru-RU"/>
              </w:rPr>
              <w:t>а</w:t>
            </w:r>
            <w:r w:rsidRPr="00EE0774">
              <w:rPr>
                <w:sz w:val="24"/>
                <w:szCs w:val="24"/>
                <w:lang w:val="ru-RU"/>
              </w:rPr>
              <w:t>ратно-программных комплексов и баз да</w:t>
            </w:r>
            <w:r w:rsidRPr="00EE0774">
              <w:rPr>
                <w:sz w:val="24"/>
                <w:szCs w:val="24"/>
                <w:lang w:val="ru-RU"/>
              </w:rPr>
              <w:t>н</w:t>
            </w:r>
            <w:r w:rsidRPr="00EE0774">
              <w:rPr>
                <w:sz w:val="24"/>
                <w:szCs w:val="24"/>
                <w:lang w:val="ru-RU"/>
              </w:rPr>
              <w:lastRenderedPageBreak/>
              <w:t>ных</w:t>
            </w:r>
            <w:r>
              <w:rPr>
                <w:sz w:val="24"/>
                <w:szCs w:val="24"/>
                <w:lang w:val="ru-RU"/>
              </w:rPr>
              <w:t xml:space="preserve"> и </w:t>
            </w:r>
            <w:r w:rsidRPr="00EE0774">
              <w:rPr>
                <w:sz w:val="24"/>
                <w:szCs w:val="24"/>
                <w:lang w:val="ru-RU"/>
              </w:rPr>
              <w:t>современные технологии програ</w:t>
            </w:r>
            <w:r w:rsidRPr="00EE0774">
              <w:rPr>
                <w:sz w:val="24"/>
                <w:szCs w:val="24"/>
                <w:lang w:val="ru-RU"/>
              </w:rPr>
              <w:t>м</w:t>
            </w:r>
            <w:r w:rsidRPr="00EE0774">
              <w:rPr>
                <w:sz w:val="24"/>
                <w:szCs w:val="24"/>
                <w:lang w:val="ru-RU"/>
              </w:rPr>
              <w:t>мирования</w:t>
            </w:r>
          </w:p>
        </w:tc>
        <w:tc>
          <w:tcPr>
            <w:tcW w:w="2835" w:type="dxa"/>
          </w:tcPr>
          <w:p w:rsidR="00EE0774" w:rsidRPr="00AB2111" w:rsidRDefault="00EE0774" w:rsidP="00C164D8">
            <w:pPr>
              <w:pStyle w:val="p6"/>
              <w:rPr>
                <w:sz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lastRenderedPageBreak/>
              <w:t>Умеет</w:t>
            </w:r>
            <w:r w:rsidRPr="002450F8">
              <w:rPr>
                <w:sz w:val="24"/>
                <w:szCs w:val="24"/>
                <w:lang w:val="ru-RU"/>
              </w:rPr>
              <w:t xml:space="preserve"> </w:t>
            </w:r>
            <w:r w:rsidRPr="00EE0774">
              <w:rPr>
                <w:sz w:val="24"/>
                <w:szCs w:val="24"/>
                <w:lang w:val="ru-RU"/>
              </w:rPr>
              <w:t>применять совр</w:t>
            </w:r>
            <w:r w:rsidRPr="00EE0774">
              <w:rPr>
                <w:sz w:val="24"/>
                <w:szCs w:val="24"/>
                <w:lang w:val="ru-RU"/>
              </w:rPr>
              <w:t>е</w:t>
            </w:r>
            <w:r w:rsidRPr="00EE0774">
              <w:rPr>
                <w:sz w:val="24"/>
                <w:szCs w:val="24"/>
                <w:lang w:val="ru-RU"/>
              </w:rPr>
              <w:t>менные инструментальные средства для разработки компонентов аппаратно-программных комплексов и баз данных</w:t>
            </w:r>
            <w:r w:rsidRPr="002450F8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и </w:t>
            </w:r>
            <w:r w:rsidRPr="00EE0774">
              <w:rPr>
                <w:sz w:val="24"/>
                <w:szCs w:val="24"/>
                <w:lang w:val="ru-RU"/>
              </w:rPr>
              <w:t>совреме</w:t>
            </w:r>
            <w:r w:rsidRPr="00EE0774">
              <w:rPr>
                <w:sz w:val="24"/>
                <w:szCs w:val="24"/>
                <w:lang w:val="ru-RU"/>
              </w:rPr>
              <w:t>н</w:t>
            </w:r>
            <w:r w:rsidRPr="00EE0774">
              <w:rPr>
                <w:sz w:val="24"/>
                <w:szCs w:val="24"/>
                <w:lang w:val="ru-RU"/>
              </w:rPr>
              <w:t>ные технологии програ</w:t>
            </w:r>
            <w:r w:rsidRPr="00EE0774">
              <w:rPr>
                <w:sz w:val="24"/>
                <w:szCs w:val="24"/>
                <w:lang w:val="ru-RU"/>
              </w:rPr>
              <w:t>м</w:t>
            </w:r>
            <w:r w:rsidRPr="00EE0774">
              <w:rPr>
                <w:sz w:val="24"/>
                <w:szCs w:val="24"/>
                <w:lang w:val="ru-RU"/>
              </w:rPr>
              <w:t>мирования</w:t>
            </w:r>
            <w:r>
              <w:rPr>
                <w:sz w:val="24"/>
                <w:szCs w:val="24"/>
                <w:lang w:val="ru-RU"/>
              </w:rPr>
              <w:t>, допускает н</w:t>
            </w:r>
            <w:r>
              <w:rPr>
                <w:sz w:val="24"/>
                <w:szCs w:val="24"/>
                <w:lang w:val="ru-RU"/>
              </w:rPr>
              <w:t>е</w:t>
            </w:r>
            <w:r>
              <w:rPr>
                <w:sz w:val="24"/>
                <w:szCs w:val="24"/>
                <w:lang w:val="ru-RU"/>
              </w:rPr>
              <w:lastRenderedPageBreak/>
              <w:t>существенные ошибки</w:t>
            </w:r>
            <w:proofErr w:type="gramEnd"/>
          </w:p>
        </w:tc>
        <w:tc>
          <w:tcPr>
            <w:tcW w:w="2832" w:type="dxa"/>
          </w:tcPr>
          <w:p w:rsidR="00EE0774" w:rsidRPr="00EE0774" w:rsidRDefault="00EE0774" w:rsidP="00C164D8">
            <w:pPr>
              <w:pStyle w:val="p6"/>
              <w:rPr>
                <w:sz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lastRenderedPageBreak/>
              <w:t>Умеет</w:t>
            </w:r>
            <w:r w:rsidRPr="002450F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обоснованно </w:t>
            </w:r>
            <w:r w:rsidRPr="002450F8">
              <w:rPr>
                <w:sz w:val="24"/>
                <w:szCs w:val="24"/>
                <w:lang w:val="ru-RU"/>
              </w:rPr>
              <w:t>пр</w:t>
            </w:r>
            <w:r w:rsidRPr="002450F8">
              <w:rPr>
                <w:sz w:val="24"/>
                <w:szCs w:val="24"/>
                <w:lang w:val="ru-RU"/>
              </w:rPr>
              <w:t>и</w:t>
            </w:r>
            <w:r w:rsidRPr="002450F8">
              <w:rPr>
                <w:sz w:val="24"/>
                <w:szCs w:val="24"/>
                <w:lang w:val="ru-RU"/>
              </w:rPr>
              <w:t xml:space="preserve">менять </w:t>
            </w:r>
            <w:r w:rsidRPr="00EE0774">
              <w:rPr>
                <w:sz w:val="24"/>
                <w:szCs w:val="24"/>
                <w:lang w:val="ru-RU"/>
              </w:rPr>
              <w:t>современные и</w:t>
            </w:r>
            <w:r w:rsidRPr="00EE0774">
              <w:rPr>
                <w:sz w:val="24"/>
                <w:szCs w:val="24"/>
                <w:lang w:val="ru-RU"/>
              </w:rPr>
              <w:t>н</w:t>
            </w:r>
            <w:r w:rsidRPr="00EE0774">
              <w:rPr>
                <w:sz w:val="24"/>
                <w:szCs w:val="24"/>
                <w:lang w:val="ru-RU"/>
              </w:rPr>
              <w:t>струментальные средства для разработки компоне</w:t>
            </w:r>
            <w:r w:rsidRPr="00EE0774">
              <w:rPr>
                <w:sz w:val="24"/>
                <w:szCs w:val="24"/>
                <w:lang w:val="ru-RU"/>
              </w:rPr>
              <w:t>н</w:t>
            </w:r>
            <w:r w:rsidRPr="00EE0774">
              <w:rPr>
                <w:sz w:val="24"/>
                <w:szCs w:val="24"/>
                <w:lang w:val="ru-RU"/>
              </w:rPr>
              <w:t>тов аппаратно-программных комплексов и баз данных</w:t>
            </w:r>
            <w:r w:rsidRPr="002450F8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и </w:t>
            </w:r>
            <w:r w:rsidRPr="00EE0774">
              <w:rPr>
                <w:sz w:val="24"/>
                <w:szCs w:val="24"/>
                <w:lang w:val="ru-RU"/>
              </w:rPr>
              <w:t>совреме</w:t>
            </w:r>
            <w:r w:rsidRPr="00EE0774">
              <w:rPr>
                <w:sz w:val="24"/>
                <w:szCs w:val="24"/>
                <w:lang w:val="ru-RU"/>
              </w:rPr>
              <w:t>н</w:t>
            </w:r>
            <w:r w:rsidRPr="00EE0774">
              <w:rPr>
                <w:sz w:val="24"/>
                <w:szCs w:val="24"/>
                <w:lang w:val="ru-RU"/>
              </w:rPr>
              <w:t>ные технологии програ</w:t>
            </w:r>
            <w:r w:rsidRPr="00EE0774">
              <w:rPr>
                <w:sz w:val="24"/>
                <w:szCs w:val="24"/>
                <w:lang w:val="ru-RU"/>
              </w:rPr>
              <w:t>м</w:t>
            </w:r>
            <w:r w:rsidRPr="00EE0774">
              <w:rPr>
                <w:sz w:val="24"/>
                <w:szCs w:val="24"/>
                <w:lang w:val="ru-RU"/>
              </w:rPr>
              <w:lastRenderedPageBreak/>
              <w:t>мирования</w:t>
            </w:r>
            <w:proofErr w:type="gramEnd"/>
          </w:p>
        </w:tc>
      </w:tr>
      <w:tr w:rsidR="002C02A5" w:rsidRPr="00036BA3" w:rsidTr="002C02A5">
        <w:trPr>
          <w:jc w:val="center"/>
        </w:trPr>
        <w:tc>
          <w:tcPr>
            <w:tcW w:w="875" w:type="dxa"/>
          </w:tcPr>
          <w:p w:rsidR="002C02A5" w:rsidRDefault="002C02A5" w:rsidP="00C164D8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ПК</w:t>
            </w:r>
            <w:r w:rsidR="0003054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1843" w:type="dxa"/>
          </w:tcPr>
          <w:p w:rsidR="002C02A5" w:rsidRDefault="002C02A5" w:rsidP="00C164D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Портфолио (этап 1, этап3)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2),</w:t>
            </w:r>
          </w:p>
          <w:p w:rsidR="002C02A5" w:rsidRPr="00C91697" w:rsidRDefault="002C02A5" w:rsidP="00C164D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91697">
              <w:rPr>
                <w:rFonts w:ascii="Times New Roman" w:hAnsi="Times New Roman"/>
                <w:sz w:val="24"/>
                <w:szCs w:val="24"/>
              </w:rPr>
              <w:t>Вопросы экзам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е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национного б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и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лета (этап 2, этап 4)</w:t>
            </w:r>
          </w:p>
        </w:tc>
        <w:tc>
          <w:tcPr>
            <w:tcW w:w="1984" w:type="dxa"/>
          </w:tcPr>
          <w:p w:rsidR="00EE0774" w:rsidRPr="0025131B" w:rsidRDefault="00C164D8" w:rsidP="00C164D8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ПКС-3.1 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пров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дить экспериме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ты по заданной методике и анал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зировать резул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ь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таты</w:t>
            </w:r>
          </w:p>
          <w:p w:rsidR="00EE0774" w:rsidRPr="0025131B" w:rsidRDefault="00C164D8" w:rsidP="00C164D8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ПКС-3.2 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пров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дить измерения и наблюдения, с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ставлять описания проводимых и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следований, гот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вить данные для составления обз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ров, отчетов и научных публик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ций </w:t>
            </w:r>
          </w:p>
          <w:p w:rsidR="00EE0774" w:rsidRPr="0025131B" w:rsidRDefault="00C164D8" w:rsidP="00C164D8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ПКС-3.3 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знать и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струментальные средства, прим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няемые для ко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троля принима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мых проектных решений</w:t>
            </w:r>
          </w:p>
          <w:p w:rsidR="00EE0774" w:rsidRPr="0025131B" w:rsidRDefault="00C164D8" w:rsidP="00C164D8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ПКС-3.4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меть применять ра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личные форм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лизмы для мод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лирования пара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лельных систем, а так же для спец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фикации и вер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фикации их свойств</w:t>
            </w:r>
          </w:p>
          <w:p w:rsidR="00EE0774" w:rsidRPr="0025131B" w:rsidRDefault="00C164D8" w:rsidP="00C164D8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ПКС-3.5 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уметь подтверждать корректность р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боты програм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ной системы п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тем организации модульного т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стирования и представления р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зультатов тестов</w:t>
            </w:r>
          </w:p>
          <w:p w:rsidR="00EE0774" w:rsidRPr="0025131B" w:rsidRDefault="00C164D8" w:rsidP="00C164D8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ПКС-3.6 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понимает  природу и иера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хическую сущн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сти абстракций, а также роль и зн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ние математич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ских моделей в разработке пр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граммных и апп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ратных технол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гий</w:t>
            </w:r>
          </w:p>
          <w:p w:rsidR="00EE0774" w:rsidRPr="0025131B" w:rsidRDefault="00C164D8" w:rsidP="00C164D8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ПКС-3.7 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умеет использовать л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гические и алге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б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раические форм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лизмы при </w:t>
            </w:r>
            <w:proofErr w:type="spellStart"/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хара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теризации</w:t>
            </w:r>
            <w:proofErr w:type="spellEnd"/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логических аспе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тов, возникающих в процессе разр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ботки програм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ных и програм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но-аппаратных комплексов</w:t>
            </w:r>
          </w:p>
          <w:p w:rsidR="002C02A5" w:rsidRPr="0025131B" w:rsidRDefault="00C164D8" w:rsidP="00C164D8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ПКС-3.8 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умеет анализировать научно-технические пу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б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ликации и опр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делять дальне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й</w:t>
            </w:r>
            <w:r w:rsidR="00EE0774" w:rsidRPr="0025131B">
              <w:rPr>
                <w:rFonts w:ascii="Times New Roman" w:hAnsi="Times New Roman"/>
                <w:color w:val="000000"/>
                <w:sz w:val="24"/>
                <w:szCs w:val="24"/>
              </w:rPr>
              <w:t>шее направление исследования в рамках заданной тематики</w:t>
            </w:r>
          </w:p>
        </w:tc>
        <w:tc>
          <w:tcPr>
            <w:tcW w:w="2410" w:type="dxa"/>
          </w:tcPr>
          <w:p w:rsidR="002C02A5" w:rsidRPr="00036BA3" w:rsidRDefault="002C02A5" w:rsidP="00C164D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Не знает</w:t>
            </w:r>
            <w:r w:rsidRPr="000B0AE5">
              <w:rPr>
                <w:rFonts w:ascii="Times New Roman" w:hAnsi="Times New Roman"/>
                <w:sz w:val="24"/>
                <w:szCs w:val="24"/>
              </w:rPr>
              <w:t xml:space="preserve"> шаблон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0B0AE5">
              <w:rPr>
                <w:rFonts w:ascii="Times New Roman" w:hAnsi="Times New Roman"/>
                <w:sz w:val="24"/>
                <w:szCs w:val="24"/>
              </w:rPr>
              <w:t xml:space="preserve"> проектирования и а</w:t>
            </w:r>
            <w:r w:rsidRPr="000B0AE5">
              <w:rPr>
                <w:rFonts w:ascii="Times New Roman" w:hAnsi="Times New Roman"/>
                <w:sz w:val="24"/>
                <w:szCs w:val="24"/>
              </w:rPr>
              <w:t>р</w:t>
            </w:r>
            <w:r w:rsidRPr="000B0AE5">
              <w:rPr>
                <w:rFonts w:ascii="Times New Roman" w:hAnsi="Times New Roman"/>
                <w:sz w:val="24"/>
                <w:szCs w:val="24"/>
              </w:rPr>
              <w:t>хитектурны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0B0AE5">
              <w:rPr>
                <w:rFonts w:ascii="Times New Roman" w:hAnsi="Times New Roman"/>
                <w:sz w:val="24"/>
                <w:szCs w:val="24"/>
              </w:rPr>
              <w:t xml:space="preserve"> шаблон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0B0AE5">
              <w:rPr>
                <w:rFonts w:ascii="Times New Roman" w:hAnsi="Times New Roman"/>
                <w:sz w:val="24"/>
                <w:szCs w:val="24"/>
              </w:rPr>
              <w:t xml:space="preserve"> построения информ</w:t>
            </w:r>
            <w:r w:rsidRPr="000B0AE5">
              <w:rPr>
                <w:rFonts w:ascii="Times New Roman" w:hAnsi="Times New Roman"/>
                <w:sz w:val="24"/>
                <w:szCs w:val="24"/>
              </w:rPr>
              <w:t>а</w:t>
            </w:r>
            <w:r w:rsidRPr="000B0AE5">
              <w:rPr>
                <w:rFonts w:ascii="Times New Roman" w:hAnsi="Times New Roman"/>
                <w:sz w:val="24"/>
                <w:szCs w:val="24"/>
              </w:rPr>
              <w:t>ционных систем</w:t>
            </w:r>
          </w:p>
        </w:tc>
        <w:tc>
          <w:tcPr>
            <w:tcW w:w="2413" w:type="dxa"/>
          </w:tcPr>
          <w:p w:rsidR="002C02A5" w:rsidRPr="00AB2111" w:rsidRDefault="002C02A5" w:rsidP="00C164D8">
            <w:pPr>
              <w:pStyle w:val="p6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Демонстрирует фра</w:t>
            </w:r>
            <w:r>
              <w:rPr>
                <w:sz w:val="24"/>
                <w:szCs w:val="24"/>
                <w:lang w:val="ru-RU"/>
              </w:rPr>
              <w:t>г</w:t>
            </w:r>
            <w:r>
              <w:rPr>
                <w:sz w:val="24"/>
                <w:szCs w:val="24"/>
                <w:lang w:val="ru-RU"/>
              </w:rPr>
              <w:t xml:space="preserve">ментарное знание </w:t>
            </w:r>
            <w:r w:rsidRPr="00B7387A">
              <w:rPr>
                <w:sz w:val="24"/>
                <w:szCs w:val="24"/>
                <w:lang w:val="ru-RU"/>
              </w:rPr>
              <w:t xml:space="preserve"> шаблон</w:t>
            </w:r>
            <w:r>
              <w:rPr>
                <w:sz w:val="24"/>
                <w:szCs w:val="24"/>
                <w:lang w:val="ru-RU"/>
              </w:rPr>
              <w:t>ов</w:t>
            </w:r>
            <w:r w:rsidRPr="00B7387A">
              <w:rPr>
                <w:sz w:val="24"/>
                <w:szCs w:val="24"/>
                <w:lang w:val="ru-RU"/>
              </w:rPr>
              <w:t xml:space="preserve"> проектир</w:t>
            </w:r>
            <w:r w:rsidRPr="00B7387A">
              <w:rPr>
                <w:sz w:val="24"/>
                <w:szCs w:val="24"/>
                <w:lang w:val="ru-RU"/>
              </w:rPr>
              <w:t>о</w:t>
            </w:r>
            <w:r w:rsidRPr="00B7387A">
              <w:rPr>
                <w:sz w:val="24"/>
                <w:szCs w:val="24"/>
                <w:lang w:val="ru-RU"/>
              </w:rPr>
              <w:t>вания и архитекту</w:t>
            </w:r>
            <w:r w:rsidRPr="00B7387A">
              <w:rPr>
                <w:sz w:val="24"/>
                <w:szCs w:val="24"/>
                <w:lang w:val="ru-RU"/>
              </w:rPr>
              <w:t>р</w:t>
            </w:r>
            <w:r w:rsidRPr="00B7387A">
              <w:rPr>
                <w:sz w:val="24"/>
                <w:szCs w:val="24"/>
                <w:lang w:val="ru-RU"/>
              </w:rPr>
              <w:t>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B7387A">
              <w:rPr>
                <w:sz w:val="24"/>
                <w:szCs w:val="24"/>
                <w:lang w:val="ru-RU"/>
              </w:rPr>
              <w:t xml:space="preserve"> шаблон</w:t>
            </w:r>
            <w:r>
              <w:rPr>
                <w:sz w:val="24"/>
                <w:szCs w:val="24"/>
                <w:lang w:val="ru-RU"/>
              </w:rPr>
              <w:t>ов</w:t>
            </w:r>
            <w:r w:rsidRPr="00B7387A">
              <w:rPr>
                <w:sz w:val="24"/>
                <w:szCs w:val="24"/>
                <w:lang w:val="ru-RU"/>
              </w:rPr>
              <w:t xml:space="preserve"> постр</w:t>
            </w:r>
            <w:r w:rsidRPr="00B7387A">
              <w:rPr>
                <w:sz w:val="24"/>
                <w:szCs w:val="24"/>
                <w:lang w:val="ru-RU"/>
              </w:rPr>
              <w:t>о</w:t>
            </w:r>
            <w:r w:rsidRPr="00B7387A">
              <w:rPr>
                <w:sz w:val="24"/>
                <w:szCs w:val="24"/>
                <w:lang w:val="ru-RU"/>
              </w:rPr>
              <w:t>ения информацио</w:t>
            </w:r>
            <w:r w:rsidRPr="00B7387A">
              <w:rPr>
                <w:sz w:val="24"/>
                <w:szCs w:val="24"/>
                <w:lang w:val="ru-RU"/>
              </w:rPr>
              <w:t>н</w:t>
            </w:r>
            <w:r w:rsidRPr="00B7387A">
              <w:rPr>
                <w:sz w:val="24"/>
                <w:szCs w:val="24"/>
                <w:lang w:val="ru-RU"/>
              </w:rPr>
              <w:t>ных систем</w:t>
            </w:r>
          </w:p>
        </w:tc>
        <w:tc>
          <w:tcPr>
            <w:tcW w:w="2835" w:type="dxa"/>
          </w:tcPr>
          <w:p w:rsidR="002C02A5" w:rsidRPr="00AB2111" w:rsidRDefault="002C02A5" w:rsidP="00C164D8">
            <w:pPr>
              <w:pStyle w:val="p6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Демонстрирует хорошее знание </w:t>
            </w:r>
            <w:r w:rsidRPr="00B7387A">
              <w:rPr>
                <w:sz w:val="24"/>
                <w:szCs w:val="24"/>
                <w:lang w:val="ru-RU"/>
              </w:rPr>
              <w:t xml:space="preserve"> шаблон</w:t>
            </w:r>
            <w:r>
              <w:rPr>
                <w:sz w:val="24"/>
                <w:szCs w:val="24"/>
                <w:lang w:val="ru-RU"/>
              </w:rPr>
              <w:t>ов</w:t>
            </w:r>
            <w:r w:rsidRPr="00B7387A">
              <w:rPr>
                <w:sz w:val="24"/>
                <w:szCs w:val="24"/>
                <w:lang w:val="ru-RU"/>
              </w:rPr>
              <w:t xml:space="preserve"> прое</w:t>
            </w:r>
            <w:r w:rsidRPr="00B7387A">
              <w:rPr>
                <w:sz w:val="24"/>
                <w:szCs w:val="24"/>
                <w:lang w:val="ru-RU"/>
              </w:rPr>
              <w:t>к</w:t>
            </w:r>
            <w:r w:rsidRPr="00B7387A">
              <w:rPr>
                <w:sz w:val="24"/>
                <w:szCs w:val="24"/>
                <w:lang w:val="ru-RU"/>
              </w:rPr>
              <w:t>тирования и архитекту</w:t>
            </w:r>
            <w:r w:rsidRPr="00B7387A">
              <w:rPr>
                <w:sz w:val="24"/>
                <w:szCs w:val="24"/>
                <w:lang w:val="ru-RU"/>
              </w:rPr>
              <w:t>р</w:t>
            </w:r>
            <w:r w:rsidRPr="00B7387A">
              <w:rPr>
                <w:sz w:val="24"/>
                <w:szCs w:val="24"/>
                <w:lang w:val="ru-RU"/>
              </w:rPr>
              <w:t>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B7387A">
              <w:rPr>
                <w:sz w:val="24"/>
                <w:szCs w:val="24"/>
                <w:lang w:val="ru-RU"/>
              </w:rPr>
              <w:t xml:space="preserve"> шаблон</w:t>
            </w:r>
            <w:r>
              <w:rPr>
                <w:sz w:val="24"/>
                <w:szCs w:val="24"/>
                <w:lang w:val="ru-RU"/>
              </w:rPr>
              <w:t>ов</w:t>
            </w:r>
            <w:r w:rsidRPr="00B7387A">
              <w:rPr>
                <w:sz w:val="24"/>
                <w:szCs w:val="24"/>
                <w:lang w:val="ru-RU"/>
              </w:rPr>
              <w:t xml:space="preserve"> построения информационных систем</w:t>
            </w:r>
          </w:p>
        </w:tc>
        <w:tc>
          <w:tcPr>
            <w:tcW w:w="2832" w:type="dxa"/>
          </w:tcPr>
          <w:p w:rsidR="002C02A5" w:rsidRPr="00B7387A" w:rsidRDefault="002C02A5" w:rsidP="00C164D8">
            <w:pPr>
              <w:pStyle w:val="p6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Демонстрирует уверенное знание </w:t>
            </w:r>
            <w:r w:rsidRPr="00B7387A">
              <w:rPr>
                <w:sz w:val="24"/>
                <w:szCs w:val="24"/>
                <w:lang w:val="ru-RU"/>
              </w:rPr>
              <w:t xml:space="preserve"> шаблон</w:t>
            </w:r>
            <w:r>
              <w:rPr>
                <w:sz w:val="24"/>
                <w:szCs w:val="24"/>
                <w:lang w:val="ru-RU"/>
              </w:rPr>
              <w:t>ов</w:t>
            </w:r>
            <w:r w:rsidRPr="00B7387A">
              <w:rPr>
                <w:sz w:val="24"/>
                <w:szCs w:val="24"/>
                <w:lang w:val="ru-RU"/>
              </w:rPr>
              <w:t xml:space="preserve"> прое</w:t>
            </w:r>
            <w:r w:rsidRPr="00B7387A">
              <w:rPr>
                <w:sz w:val="24"/>
                <w:szCs w:val="24"/>
                <w:lang w:val="ru-RU"/>
              </w:rPr>
              <w:t>к</w:t>
            </w:r>
            <w:r w:rsidRPr="00B7387A">
              <w:rPr>
                <w:sz w:val="24"/>
                <w:szCs w:val="24"/>
                <w:lang w:val="ru-RU"/>
              </w:rPr>
              <w:t>тирования и архитекту</w:t>
            </w:r>
            <w:r w:rsidRPr="00B7387A">
              <w:rPr>
                <w:sz w:val="24"/>
                <w:szCs w:val="24"/>
                <w:lang w:val="ru-RU"/>
              </w:rPr>
              <w:t>р</w:t>
            </w:r>
            <w:r w:rsidRPr="00B7387A">
              <w:rPr>
                <w:sz w:val="24"/>
                <w:szCs w:val="24"/>
                <w:lang w:val="ru-RU"/>
              </w:rPr>
              <w:t>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B7387A">
              <w:rPr>
                <w:sz w:val="24"/>
                <w:szCs w:val="24"/>
                <w:lang w:val="ru-RU"/>
              </w:rPr>
              <w:t xml:space="preserve"> шаблон</w:t>
            </w:r>
            <w:r>
              <w:rPr>
                <w:sz w:val="24"/>
                <w:szCs w:val="24"/>
                <w:lang w:val="ru-RU"/>
              </w:rPr>
              <w:t>ов</w:t>
            </w:r>
            <w:r w:rsidRPr="00B7387A">
              <w:rPr>
                <w:sz w:val="24"/>
                <w:szCs w:val="24"/>
                <w:lang w:val="ru-RU"/>
              </w:rPr>
              <w:t xml:space="preserve"> построения информационных систем</w:t>
            </w:r>
          </w:p>
        </w:tc>
      </w:tr>
    </w:tbl>
    <w:p w:rsidR="002C02A5" w:rsidRDefault="002C02A5" w:rsidP="00C164D8">
      <w:pPr>
        <w:ind w:left="0" w:right="0" w:firstLine="743"/>
        <w:rPr>
          <w:rFonts w:ascii="Times New Roman" w:hAnsi="Times New Roman"/>
          <w:sz w:val="28"/>
          <w:szCs w:val="28"/>
        </w:rPr>
      </w:pPr>
    </w:p>
    <w:p w:rsidR="002C02A5" w:rsidRDefault="002C02A5" w:rsidP="002C02A5">
      <w:pPr>
        <w:ind w:left="0" w:right="0" w:firstLine="743"/>
        <w:jc w:val="both"/>
        <w:rPr>
          <w:rFonts w:ascii="Times New Roman" w:hAnsi="Times New Roman"/>
          <w:sz w:val="28"/>
          <w:szCs w:val="28"/>
        </w:rPr>
        <w:sectPr w:rsidR="002C02A5" w:rsidSect="002C02A5">
          <w:pgSz w:w="16838" w:h="11906" w:orient="landscape"/>
          <w:pgMar w:top="568" w:right="1134" w:bottom="851" w:left="1134" w:header="709" w:footer="709" w:gutter="0"/>
          <w:cols w:space="708"/>
          <w:docGrid w:linePitch="360"/>
        </w:sectPr>
      </w:pPr>
    </w:p>
    <w:p w:rsidR="002C02A5" w:rsidRPr="0020164F" w:rsidRDefault="002C02A5" w:rsidP="008B0FF1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выставления оценок по результатам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2C02A5" w:rsidRDefault="002C02A5" w:rsidP="002C02A5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2C02A5" w:rsidRDefault="00030544" w:rsidP="002C02A5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2C02A5">
        <w:rPr>
          <w:rFonts w:ascii="Times New Roman" w:hAnsi="Times New Roman"/>
          <w:sz w:val="28"/>
          <w:szCs w:val="28"/>
        </w:rPr>
        <w:t xml:space="preserve"> 5 семестре - </w:t>
      </w:r>
      <w:r w:rsidR="002C02A5" w:rsidRPr="00AF774B">
        <w:rPr>
          <w:rFonts w:ascii="Times New Roman" w:hAnsi="Times New Roman"/>
          <w:sz w:val="28"/>
          <w:szCs w:val="28"/>
        </w:rPr>
        <w:t>текущий контроль студентов в течение</w:t>
      </w:r>
      <w:r w:rsidR="002C02A5">
        <w:rPr>
          <w:rFonts w:ascii="Times New Roman" w:hAnsi="Times New Roman"/>
          <w:sz w:val="28"/>
          <w:szCs w:val="28"/>
        </w:rPr>
        <w:t xml:space="preserve"> </w:t>
      </w:r>
      <w:r w:rsidR="002C02A5" w:rsidRPr="00AF774B">
        <w:rPr>
          <w:rFonts w:ascii="Times New Roman" w:hAnsi="Times New Roman"/>
          <w:sz w:val="28"/>
          <w:szCs w:val="28"/>
        </w:rPr>
        <w:t xml:space="preserve">семестра в форме </w:t>
      </w:r>
      <w:r w:rsidR="002C02A5">
        <w:rPr>
          <w:rFonts w:ascii="Times New Roman" w:hAnsi="Times New Roman"/>
          <w:sz w:val="28"/>
          <w:szCs w:val="28"/>
        </w:rPr>
        <w:t xml:space="preserve">портфолио </w:t>
      </w:r>
      <w:r w:rsidR="002C02A5" w:rsidRPr="00AF774B">
        <w:rPr>
          <w:rFonts w:ascii="Times New Roman" w:hAnsi="Times New Roman"/>
          <w:sz w:val="28"/>
          <w:szCs w:val="28"/>
        </w:rPr>
        <w:t xml:space="preserve"> и промежуточная аттестация в </w:t>
      </w:r>
      <w:r w:rsidR="002C02A5">
        <w:rPr>
          <w:rFonts w:ascii="Times New Roman" w:hAnsi="Times New Roman"/>
          <w:sz w:val="28"/>
          <w:szCs w:val="28"/>
        </w:rPr>
        <w:t>5</w:t>
      </w:r>
      <w:r w:rsidR="002C02A5" w:rsidRPr="00AF774B">
        <w:rPr>
          <w:rFonts w:ascii="Times New Roman" w:hAnsi="Times New Roman"/>
          <w:sz w:val="28"/>
          <w:szCs w:val="28"/>
        </w:rPr>
        <w:t xml:space="preserve"> семестре в виде </w:t>
      </w:r>
      <w:r w:rsidR="002C02A5">
        <w:rPr>
          <w:rFonts w:ascii="Times New Roman" w:hAnsi="Times New Roman"/>
          <w:sz w:val="28"/>
          <w:szCs w:val="28"/>
        </w:rPr>
        <w:t>дифференцированн</w:t>
      </w:r>
      <w:r w:rsidR="002C02A5">
        <w:rPr>
          <w:rFonts w:ascii="Times New Roman" w:hAnsi="Times New Roman"/>
          <w:sz w:val="28"/>
          <w:szCs w:val="28"/>
        </w:rPr>
        <w:t>о</w:t>
      </w:r>
      <w:r w:rsidR="002C02A5">
        <w:rPr>
          <w:rFonts w:ascii="Times New Roman" w:hAnsi="Times New Roman"/>
          <w:sz w:val="28"/>
          <w:szCs w:val="28"/>
        </w:rPr>
        <w:t>го зачета;</w:t>
      </w:r>
    </w:p>
    <w:p w:rsidR="002C02A5" w:rsidRPr="00AF774B" w:rsidRDefault="002C02A5" w:rsidP="002C02A5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6 семестре - </w:t>
      </w:r>
      <w:r w:rsidRPr="00AF774B">
        <w:rPr>
          <w:rFonts w:ascii="Times New Roman" w:hAnsi="Times New Roman"/>
          <w:sz w:val="28"/>
          <w:szCs w:val="28"/>
        </w:rPr>
        <w:t xml:space="preserve">текущий контроль студентов в течение  семестра в форме </w:t>
      </w:r>
      <w:r>
        <w:rPr>
          <w:rFonts w:ascii="Times New Roman" w:hAnsi="Times New Roman"/>
          <w:sz w:val="28"/>
          <w:szCs w:val="28"/>
        </w:rPr>
        <w:t xml:space="preserve">портфолио </w:t>
      </w:r>
      <w:r w:rsidRPr="00AF774B">
        <w:rPr>
          <w:rFonts w:ascii="Times New Roman" w:hAnsi="Times New Roman"/>
          <w:sz w:val="28"/>
          <w:szCs w:val="28"/>
        </w:rPr>
        <w:t xml:space="preserve"> и промежуточная аттестация во </w:t>
      </w:r>
      <w:r>
        <w:rPr>
          <w:rFonts w:ascii="Times New Roman" w:hAnsi="Times New Roman"/>
          <w:sz w:val="28"/>
          <w:szCs w:val="28"/>
        </w:rPr>
        <w:t>6</w:t>
      </w:r>
      <w:r w:rsidRPr="00AF774B">
        <w:rPr>
          <w:rFonts w:ascii="Times New Roman" w:hAnsi="Times New Roman"/>
          <w:sz w:val="28"/>
          <w:szCs w:val="28"/>
        </w:rPr>
        <w:t xml:space="preserve"> семестре в виде экзамена.</w:t>
      </w:r>
    </w:p>
    <w:p w:rsidR="00D20316" w:rsidRDefault="00D20316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2C02A5" w:rsidRDefault="002C02A5" w:rsidP="002C02A5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сформированности компетенции.</w:t>
      </w:r>
    </w:p>
    <w:p w:rsidR="002C02A5" w:rsidRDefault="002C02A5" w:rsidP="002C02A5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петенции.</w:t>
      </w:r>
    </w:p>
    <w:p w:rsidR="002C02A5" w:rsidRDefault="002C02A5" w:rsidP="002C02A5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сформир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ванности компетенции.</w:t>
      </w:r>
    </w:p>
    <w:p w:rsidR="002C02A5" w:rsidRDefault="002C02A5" w:rsidP="002C02A5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неудовлетворительном прохождении одного или двух этапов промежуточной аттестации.</w:t>
      </w:r>
    </w:p>
    <w:p w:rsidR="002C02A5" w:rsidRDefault="002C02A5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030544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30544" w:rsidRDefault="00030544" w:rsidP="00030544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030544" w:rsidRPr="00BF12AA" w:rsidRDefault="00030544" w:rsidP="00BF12AA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EF375D">
        <w:rPr>
          <w:rFonts w:ascii="Times New Roman" w:hAnsi="Times New Roman"/>
          <w:b/>
          <w:bCs/>
          <w:noProof/>
          <w:color w:val="000000"/>
          <w:sz w:val="24"/>
          <w:szCs w:val="24"/>
          <w:lang w:val="ru-RU"/>
        </w:rPr>
        <w:t>Проектирование программного обеспечения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030544" w:rsidRPr="00D75FE0" w:rsidTr="006E4D46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544" w:rsidRPr="00940BEE" w:rsidRDefault="00030544" w:rsidP="006E4D4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544" w:rsidRPr="00940BEE" w:rsidRDefault="00030544" w:rsidP="006E4D4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30544" w:rsidRPr="00940BEE" w:rsidRDefault="00030544" w:rsidP="006E4D4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544" w:rsidRPr="00940BEE" w:rsidRDefault="00030544" w:rsidP="006E4D4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030544" w:rsidRPr="00940BEE" w:rsidRDefault="00030544" w:rsidP="006E4D4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030544" w:rsidRPr="00D75FE0" w:rsidTr="006E4D4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544" w:rsidRPr="00D75FE0" w:rsidTr="006E4D4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544" w:rsidRPr="00D75FE0" w:rsidTr="006E4D4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544" w:rsidRPr="00D75FE0" w:rsidTr="006E4D4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544" w:rsidRPr="00D75FE0" w:rsidTr="006E4D4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544" w:rsidRPr="00D75FE0" w:rsidTr="006E4D4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544" w:rsidRPr="00D75FE0" w:rsidTr="006E4D4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544" w:rsidRPr="00940BEE" w:rsidRDefault="00030544" w:rsidP="006E4D46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030544" w:rsidRDefault="00030544" w:rsidP="002C02A5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  <w:bookmarkStart w:id="1" w:name="_GoBack"/>
      <w:bookmarkEnd w:id="1"/>
    </w:p>
    <w:sectPr w:rsidR="00030544" w:rsidSect="002C02A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C66" w:rsidRDefault="006F4C66" w:rsidP="00586056">
      <w:r>
        <w:separator/>
      </w:r>
    </w:p>
  </w:endnote>
  <w:endnote w:type="continuationSeparator" w:id="0">
    <w:p w:rsidR="006F4C66" w:rsidRDefault="006F4C66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627" w:rsidRDefault="00793627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2F6DFD">
      <w:rPr>
        <w:noProof/>
      </w:rPr>
      <w:t>17</w:t>
    </w:r>
    <w:r>
      <w:fldChar w:fldCharType="end"/>
    </w:r>
  </w:p>
  <w:p w:rsidR="00793627" w:rsidRDefault="0079362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C66" w:rsidRDefault="006F4C66" w:rsidP="00586056">
      <w:r>
        <w:separator/>
      </w:r>
    </w:p>
  </w:footnote>
  <w:footnote w:type="continuationSeparator" w:id="0">
    <w:p w:rsidR="006F4C66" w:rsidRDefault="006F4C66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0A4345B"/>
    <w:multiLevelType w:val="hybridMultilevel"/>
    <w:tmpl w:val="67EE9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11C3051"/>
    <w:multiLevelType w:val="hybridMultilevel"/>
    <w:tmpl w:val="AB2AF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3190C21"/>
    <w:multiLevelType w:val="hybridMultilevel"/>
    <w:tmpl w:val="0C7A0630"/>
    <w:lvl w:ilvl="0" w:tplc="0382ED2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7">
    <w:nsid w:val="0CFF57CA"/>
    <w:multiLevelType w:val="hybridMultilevel"/>
    <w:tmpl w:val="F198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2216FF"/>
    <w:multiLevelType w:val="hybridMultilevel"/>
    <w:tmpl w:val="D6ECA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4E01F2"/>
    <w:multiLevelType w:val="hybridMultilevel"/>
    <w:tmpl w:val="C4D0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400E6D"/>
    <w:multiLevelType w:val="hybridMultilevel"/>
    <w:tmpl w:val="2528F27E"/>
    <w:lvl w:ilvl="0" w:tplc="0419000F">
      <w:start w:val="1"/>
      <w:numFmt w:val="decimal"/>
      <w:lvlText w:val="%1."/>
      <w:lvlJc w:val="left"/>
      <w:pPr>
        <w:ind w:left="918" w:hanging="360"/>
      </w:pPr>
    </w:lvl>
    <w:lvl w:ilvl="1" w:tplc="04190019" w:tentative="1">
      <w:start w:val="1"/>
      <w:numFmt w:val="lowerLetter"/>
      <w:lvlText w:val="%2."/>
      <w:lvlJc w:val="left"/>
      <w:pPr>
        <w:ind w:left="1638" w:hanging="360"/>
      </w:pPr>
    </w:lvl>
    <w:lvl w:ilvl="2" w:tplc="0419001B" w:tentative="1">
      <w:start w:val="1"/>
      <w:numFmt w:val="lowerRoman"/>
      <w:lvlText w:val="%3."/>
      <w:lvlJc w:val="right"/>
      <w:pPr>
        <w:ind w:left="2358" w:hanging="180"/>
      </w:pPr>
    </w:lvl>
    <w:lvl w:ilvl="3" w:tplc="0419000F" w:tentative="1">
      <w:start w:val="1"/>
      <w:numFmt w:val="decimal"/>
      <w:lvlText w:val="%4."/>
      <w:lvlJc w:val="left"/>
      <w:pPr>
        <w:ind w:left="3078" w:hanging="360"/>
      </w:pPr>
    </w:lvl>
    <w:lvl w:ilvl="4" w:tplc="04190019" w:tentative="1">
      <w:start w:val="1"/>
      <w:numFmt w:val="lowerLetter"/>
      <w:lvlText w:val="%5."/>
      <w:lvlJc w:val="left"/>
      <w:pPr>
        <w:ind w:left="3798" w:hanging="360"/>
      </w:pPr>
    </w:lvl>
    <w:lvl w:ilvl="5" w:tplc="0419001B" w:tentative="1">
      <w:start w:val="1"/>
      <w:numFmt w:val="lowerRoman"/>
      <w:lvlText w:val="%6."/>
      <w:lvlJc w:val="right"/>
      <w:pPr>
        <w:ind w:left="4518" w:hanging="180"/>
      </w:pPr>
    </w:lvl>
    <w:lvl w:ilvl="6" w:tplc="0419000F" w:tentative="1">
      <w:start w:val="1"/>
      <w:numFmt w:val="decimal"/>
      <w:lvlText w:val="%7."/>
      <w:lvlJc w:val="left"/>
      <w:pPr>
        <w:ind w:left="5238" w:hanging="360"/>
      </w:pPr>
    </w:lvl>
    <w:lvl w:ilvl="7" w:tplc="04190019" w:tentative="1">
      <w:start w:val="1"/>
      <w:numFmt w:val="lowerLetter"/>
      <w:lvlText w:val="%8."/>
      <w:lvlJc w:val="left"/>
      <w:pPr>
        <w:ind w:left="5958" w:hanging="360"/>
      </w:pPr>
    </w:lvl>
    <w:lvl w:ilvl="8" w:tplc="041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21">
    <w:nsid w:val="384E4F80"/>
    <w:multiLevelType w:val="hybridMultilevel"/>
    <w:tmpl w:val="622C94E4"/>
    <w:lvl w:ilvl="0" w:tplc="0382ED2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1533BE"/>
    <w:multiLevelType w:val="hybridMultilevel"/>
    <w:tmpl w:val="3CBA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C1534"/>
    <w:multiLevelType w:val="hybridMultilevel"/>
    <w:tmpl w:val="22161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26">
    <w:nsid w:val="77170CAC"/>
    <w:multiLevelType w:val="hybridMultilevel"/>
    <w:tmpl w:val="B1186AC2"/>
    <w:lvl w:ilvl="0" w:tplc="0419000F">
      <w:start w:val="1"/>
      <w:numFmt w:val="decimal"/>
      <w:lvlText w:val="%1."/>
      <w:lvlJc w:val="left"/>
      <w:pPr>
        <w:ind w:left="918" w:hanging="360"/>
      </w:pPr>
    </w:lvl>
    <w:lvl w:ilvl="1" w:tplc="04190019" w:tentative="1">
      <w:start w:val="1"/>
      <w:numFmt w:val="lowerLetter"/>
      <w:lvlText w:val="%2."/>
      <w:lvlJc w:val="left"/>
      <w:pPr>
        <w:ind w:left="1638" w:hanging="360"/>
      </w:pPr>
    </w:lvl>
    <w:lvl w:ilvl="2" w:tplc="0419001B" w:tentative="1">
      <w:start w:val="1"/>
      <w:numFmt w:val="lowerRoman"/>
      <w:lvlText w:val="%3."/>
      <w:lvlJc w:val="right"/>
      <w:pPr>
        <w:ind w:left="2358" w:hanging="180"/>
      </w:pPr>
    </w:lvl>
    <w:lvl w:ilvl="3" w:tplc="0419000F" w:tentative="1">
      <w:start w:val="1"/>
      <w:numFmt w:val="decimal"/>
      <w:lvlText w:val="%4."/>
      <w:lvlJc w:val="left"/>
      <w:pPr>
        <w:ind w:left="3078" w:hanging="360"/>
      </w:pPr>
    </w:lvl>
    <w:lvl w:ilvl="4" w:tplc="04190019" w:tentative="1">
      <w:start w:val="1"/>
      <w:numFmt w:val="lowerLetter"/>
      <w:lvlText w:val="%5."/>
      <w:lvlJc w:val="left"/>
      <w:pPr>
        <w:ind w:left="3798" w:hanging="360"/>
      </w:pPr>
    </w:lvl>
    <w:lvl w:ilvl="5" w:tplc="0419001B" w:tentative="1">
      <w:start w:val="1"/>
      <w:numFmt w:val="lowerRoman"/>
      <w:lvlText w:val="%6."/>
      <w:lvlJc w:val="right"/>
      <w:pPr>
        <w:ind w:left="4518" w:hanging="180"/>
      </w:pPr>
    </w:lvl>
    <w:lvl w:ilvl="6" w:tplc="0419000F" w:tentative="1">
      <w:start w:val="1"/>
      <w:numFmt w:val="decimal"/>
      <w:lvlText w:val="%7."/>
      <w:lvlJc w:val="left"/>
      <w:pPr>
        <w:ind w:left="5238" w:hanging="360"/>
      </w:pPr>
    </w:lvl>
    <w:lvl w:ilvl="7" w:tplc="04190019" w:tentative="1">
      <w:start w:val="1"/>
      <w:numFmt w:val="lowerLetter"/>
      <w:lvlText w:val="%8."/>
      <w:lvlJc w:val="left"/>
      <w:pPr>
        <w:ind w:left="5958" w:hanging="360"/>
      </w:pPr>
    </w:lvl>
    <w:lvl w:ilvl="8" w:tplc="0419001B" w:tentative="1">
      <w:start w:val="1"/>
      <w:numFmt w:val="lowerRoman"/>
      <w:lvlText w:val="%9."/>
      <w:lvlJc w:val="right"/>
      <w:pPr>
        <w:ind w:left="6678" w:hanging="180"/>
      </w:pPr>
    </w:lvl>
  </w:abstractNum>
  <w:num w:numId="1">
    <w:abstractNumId w:val="25"/>
  </w:num>
  <w:num w:numId="2">
    <w:abstractNumId w:val="16"/>
  </w:num>
  <w:num w:numId="3">
    <w:abstractNumId w:val="17"/>
  </w:num>
  <w:num w:numId="4">
    <w:abstractNumId w:val="15"/>
  </w:num>
  <w:num w:numId="5">
    <w:abstractNumId w:val="19"/>
  </w:num>
  <w:num w:numId="6">
    <w:abstractNumId w:val="21"/>
  </w:num>
  <w:num w:numId="7">
    <w:abstractNumId w:val="18"/>
  </w:num>
  <w:num w:numId="8">
    <w:abstractNumId w:val="13"/>
  </w:num>
  <w:num w:numId="9">
    <w:abstractNumId w:val="22"/>
  </w:num>
  <w:num w:numId="10">
    <w:abstractNumId w:val="24"/>
  </w:num>
  <w:num w:numId="11">
    <w:abstractNumId w:val="14"/>
  </w:num>
  <w:num w:numId="12">
    <w:abstractNumId w:val="23"/>
  </w:num>
  <w:num w:numId="13">
    <w:abstractNumId w:val="26"/>
  </w:num>
  <w:num w:numId="14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6A9F"/>
    <w:rsid w:val="00023773"/>
    <w:rsid w:val="00030544"/>
    <w:rsid w:val="00031BDD"/>
    <w:rsid w:val="00033617"/>
    <w:rsid w:val="00041D4F"/>
    <w:rsid w:val="00041E5B"/>
    <w:rsid w:val="0004229C"/>
    <w:rsid w:val="00045D2B"/>
    <w:rsid w:val="00046D16"/>
    <w:rsid w:val="00052325"/>
    <w:rsid w:val="00053A0B"/>
    <w:rsid w:val="00056087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7D79"/>
    <w:rsid w:val="000B1732"/>
    <w:rsid w:val="000B63B2"/>
    <w:rsid w:val="000B718E"/>
    <w:rsid w:val="000B78FD"/>
    <w:rsid w:val="000C0C9C"/>
    <w:rsid w:val="000C47CA"/>
    <w:rsid w:val="000D3994"/>
    <w:rsid w:val="000D4934"/>
    <w:rsid w:val="000E2976"/>
    <w:rsid w:val="000E543D"/>
    <w:rsid w:val="000E7637"/>
    <w:rsid w:val="000F2D1F"/>
    <w:rsid w:val="000F6941"/>
    <w:rsid w:val="000F6A99"/>
    <w:rsid w:val="000F6E0B"/>
    <w:rsid w:val="0010399A"/>
    <w:rsid w:val="00106400"/>
    <w:rsid w:val="001202E5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417D"/>
    <w:rsid w:val="00184680"/>
    <w:rsid w:val="00185A71"/>
    <w:rsid w:val="00185AF3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0A7E"/>
    <w:rsid w:val="001E367A"/>
    <w:rsid w:val="001E5B9C"/>
    <w:rsid w:val="001F4E78"/>
    <w:rsid w:val="001F72D3"/>
    <w:rsid w:val="0020164F"/>
    <w:rsid w:val="002028C6"/>
    <w:rsid w:val="002100E9"/>
    <w:rsid w:val="0023286F"/>
    <w:rsid w:val="002335DE"/>
    <w:rsid w:val="00244458"/>
    <w:rsid w:val="00247584"/>
    <w:rsid w:val="0025131B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5A3D"/>
    <w:rsid w:val="002B7786"/>
    <w:rsid w:val="002C02A5"/>
    <w:rsid w:val="002C17BD"/>
    <w:rsid w:val="002C2C8C"/>
    <w:rsid w:val="002D3354"/>
    <w:rsid w:val="002D41F4"/>
    <w:rsid w:val="002D4960"/>
    <w:rsid w:val="002D4FAE"/>
    <w:rsid w:val="002D5178"/>
    <w:rsid w:val="002E0F1E"/>
    <w:rsid w:val="002E1701"/>
    <w:rsid w:val="002E28D8"/>
    <w:rsid w:val="002E795A"/>
    <w:rsid w:val="002E7D27"/>
    <w:rsid w:val="002F1DBD"/>
    <w:rsid w:val="002F5B84"/>
    <w:rsid w:val="002F6DFD"/>
    <w:rsid w:val="00303A65"/>
    <w:rsid w:val="00305EE9"/>
    <w:rsid w:val="0031318F"/>
    <w:rsid w:val="00314C48"/>
    <w:rsid w:val="00321A45"/>
    <w:rsid w:val="00325FBC"/>
    <w:rsid w:val="00326310"/>
    <w:rsid w:val="0033204F"/>
    <w:rsid w:val="0034071C"/>
    <w:rsid w:val="00343530"/>
    <w:rsid w:val="00345105"/>
    <w:rsid w:val="003452E2"/>
    <w:rsid w:val="0034579B"/>
    <w:rsid w:val="003477BF"/>
    <w:rsid w:val="003503A3"/>
    <w:rsid w:val="00365207"/>
    <w:rsid w:val="003727F0"/>
    <w:rsid w:val="003740B4"/>
    <w:rsid w:val="00375ED9"/>
    <w:rsid w:val="003772D3"/>
    <w:rsid w:val="00381F45"/>
    <w:rsid w:val="00382369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4716"/>
    <w:rsid w:val="003C5E79"/>
    <w:rsid w:val="003D3171"/>
    <w:rsid w:val="003D4BA3"/>
    <w:rsid w:val="003E3953"/>
    <w:rsid w:val="003F251B"/>
    <w:rsid w:val="003F4234"/>
    <w:rsid w:val="003F47D5"/>
    <w:rsid w:val="00401E5B"/>
    <w:rsid w:val="00406B4E"/>
    <w:rsid w:val="00412772"/>
    <w:rsid w:val="004152B9"/>
    <w:rsid w:val="00421359"/>
    <w:rsid w:val="004246AA"/>
    <w:rsid w:val="004331E8"/>
    <w:rsid w:val="00433E3B"/>
    <w:rsid w:val="00434997"/>
    <w:rsid w:val="004353F2"/>
    <w:rsid w:val="00441624"/>
    <w:rsid w:val="00441E83"/>
    <w:rsid w:val="00446119"/>
    <w:rsid w:val="00450C09"/>
    <w:rsid w:val="004634C0"/>
    <w:rsid w:val="0047050F"/>
    <w:rsid w:val="0047374F"/>
    <w:rsid w:val="00475394"/>
    <w:rsid w:val="00484A1D"/>
    <w:rsid w:val="00494761"/>
    <w:rsid w:val="00497EED"/>
    <w:rsid w:val="004A32FE"/>
    <w:rsid w:val="004A3D99"/>
    <w:rsid w:val="004B2565"/>
    <w:rsid w:val="004C1AC4"/>
    <w:rsid w:val="004C3622"/>
    <w:rsid w:val="004C4F08"/>
    <w:rsid w:val="004C596D"/>
    <w:rsid w:val="004C7433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06793"/>
    <w:rsid w:val="00515DD1"/>
    <w:rsid w:val="00521108"/>
    <w:rsid w:val="00525407"/>
    <w:rsid w:val="00527477"/>
    <w:rsid w:val="00531A7C"/>
    <w:rsid w:val="00531AD0"/>
    <w:rsid w:val="00532526"/>
    <w:rsid w:val="00532760"/>
    <w:rsid w:val="005334AA"/>
    <w:rsid w:val="00533DD6"/>
    <w:rsid w:val="00536E3B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7082D"/>
    <w:rsid w:val="00576E0E"/>
    <w:rsid w:val="005775A3"/>
    <w:rsid w:val="00581F64"/>
    <w:rsid w:val="00582D0B"/>
    <w:rsid w:val="00584C91"/>
    <w:rsid w:val="00586056"/>
    <w:rsid w:val="00586D4E"/>
    <w:rsid w:val="00587087"/>
    <w:rsid w:val="0059343B"/>
    <w:rsid w:val="005A3AA0"/>
    <w:rsid w:val="005A71C6"/>
    <w:rsid w:val="005A7B80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10E88"/>
    <w:rsid w:val="00615085"/>
    <w:rsid w:val="00615CD8"/>
    <w:rsid w:val="006200FE"/>
    <w:rsid w:val="006316C3"/>
    <w:rsid w:val="00636844"/>
    <w:rsid w:val="00651A35"/>
    <w:rsid w:val="006521AE"/>
    <w:rsid w:val="00652D7B"/>
    <w:rsid w:val="00662556"/>
    <w:rsid w:val="00663655"/>
    <w:rsid w:val="00663664"/>
    <w:rsid w:val="00670C0B"/>
    <w:rsid w:val="0067295A"/>
    <w:rsid w:val="0067501E"/>
    <w:rsid w:val="00680B29"/>
    <w:rsid w:val="006879C4"/>
    <w:rsid w:val="00690297"/>
    <w:rsid w:val="00691B52"/>
    <w:rsid w:val="006A3EAD"/>
    <w:rsid w:val="006B5E45"/>
    <w:rsid w:val="006C29CD"/>
    <w:rsid w:val="006C6B13"/>
    <w:rsid w:val="006C6C58"/>
    <w:rsid w:val="006F1962"/>
    <w:rsid w:val="006F4C66"/>
    <w:rsid w:val="006F5972"/>
    <w:rsid w:val="00703F4A"/>
    <w:rsid w:val="00704E28"/>
    <w:rsid w:val="00711A33"/>
    <w:rsid w:val="0071298A"/>
    <w:rsid w:val="00713913"/>
    <w:rsid w:val="00715DA2"/>
    <w:rsid w:val="00716EA3"/>
    <w:rsid w:val="00720D69"/>
    <w:rsid w:val="00720FC8"/>
    <w:rsid w:val="00732354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74CD6"/>
    <w:rsid w:val="0078266F"/>
    <w:rsid w:val="00782D42"/>
    <w:rsid w:val="00785AED"/>
    <w:rsid w:val="0079314A"/>
    <w:rsid w:val="00793627"/>
    <w:rsid w:val="007946F6"/>
    <w:rsid w:val="00794FCE"/>
    <w:rsid w:val="00795B16"/>
    <w:rsid w:val="00797DF3"/>
    <w:rsid w:val="00797F32"/>
    <w:rsid w:val="007B4752"/>
    <w:rsid w:val="007B4E20"/>
    <w:rsid w:val="007C1837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F0A"/>
    <w:rsid w:val="00820024"/>
    <w:rsid w:val="00831873"/>
    <w:rsid w:val="0085115F"/>
    <w:rsid w:val="00861D3D"/>
    <w:rsid w:val="008637F4"/>
    <w:rsid w:val="008638D7"/>
    <w:rsid w:val="00872661"/>
    <w:rsid w:val="00873DA9"/>
    <w:rsid w:val="00880687"/>
    <w:rsid w:val="0088283E"/>
    <w:rsid w:val="00886D69"/>
    <w:rsid w:val="00887C38"/>
    <w:rsid w:val="008902CB"/>
    <w:rsid w:val="00890FE2"/>
    <w:rsid w:val="0089314F"/>
    <w:rsid w:val="008A62B6"/>
    <w:rsid w:val="008B0FF1"/>
    <w:rsid w:val="008C52A8"/>
    <w:rsid w:val="008C61F2"/>
    <w:rsid w:val="008D03F0"/>
    <w:rsid w:val="008D2145"/>
    <w:rsid w:val="008D5774"/>
    <w:rsid w:val="008E25AF"/>
    <w:rsid w:val="008E32ED"/>
    <w:rsid w:val="008E5919"/>
    <w:rsid w:val="008E7D0E"/>
    <w:rsid w:val="008F1515"/>
    <w:rsid w:val="009040DD"/>
    <w:rsid w:val="009179F0"/>
    <w:rsid w:val="00920D29"/>
    <w:rsid w:val="00921B98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297F"/>
    <w:rsid w:val="00993AF4"/>
    <w:rsid w:val="00995AE8"/>
    <w:rsid w:val="009A4EA1"/>
    <w:rsid w:val="009A6DEC"/>
    <w:rsid w:val="009B150A"/>
    <w:rsid w:val="009B6CFB"/>
    <w:rsid w:val="009D5F95"/>
    <w:rsid w:val="009D7612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16EBC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74311"/>
    <w:rsid w:val="00A771F1"/>
    <w:rsid w:val="00A77BE8"/>
    <w:rsid w:val="00A8432C"/>
    <w:rsid w:val="00A850DC"/>
    <w:rsid w:val="00A87EB7"/>
    <w:rsid w:val="00A927EA"/>
    <w:rsid w:val="00A95554"/>
    <w:rsid w:val="00A95DD0"/>
    <w:rsid w:val="00AA703B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566B"/>
    <w:rsid w:val="00B0361B"/>
    <w:rsid w:val="00B04675"/>
    <w:rsid w:val="00B05DA7"/>
    <w:rsid w:val="00B07906"/>
    <w:rsid w:val="00B125E9"/>
    <w:rsid w:val="00B2210C"/>
    <w:rsid w:val="00B22F35"/>
    <w:rsid w:val="00B25008"/>
    <w:rsid w:val="00B33F8B"/>
    <w:rsid w:val="00B43F55"/>
    <w:rsid w:val="00B477B0"/>
    <w:rsid w:val="00B51831"/>
    <w:rsid w:val="00B555A6"/>
    <w:rsid w:val="00B55C40"/>
    <w:rsid w:val="00B5614C"/>
    <w:rsid w:val="00B5661C"/>
    <w:rsid w:val="00B66583"/>
    <w:rsid w:val="00B73E12"/>
    <w:rsid w:val="00B7412E"/>
    <w:rsid w:val="00B80095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2060"/>
    <w:rsid w:val="00BE3C70"/>
    <w:rsid w:val="00BE4BA3"/>
    <w:rsid w:val="00BE664A"/>
    <w:rsid w:val="00BF12AA"/>
    <w:rsid w:val="00BF789B"/>
    <w:rsid w:val="00C021DC"/>
    <w:rsid w:val="00C12468"/>
    <w:rsid w:val="00C12EAD"/>
    <w:rsid w:val="00C15232"/>
    <w:rsid w:val="00C164D8"/>
    <w:rsid w:val="00C16A17"/>
    <w:rsid w:val="00C2178E"/>
    <w:rsid w:val="00C25081"/>
    <w:rsid w:val="00C31533"/>
    <w:rsid w:val="00C32AE0"/>
    <w:rsid w:val="00C40314"/>
    <w:rsid w:val="00C4217B"/>
    <w:rsid w:val="00C57364"/>
    <w:rsid w:val="00C676AE"/>
    <w:rsid w:val="00C750F5"/>
    <w:rsid w:val="00C810A1"/>
    <w:rsid w:val="00C83367"/>
    <w:rsid w:val="00C833A4"/>
    <w:rsid w:val="00C92483"/>
    <w:rsid w:val="00C944DB"/>
    <w:rsid w:val="00CA0974"/>
    <w:rsid w:val="00CA09BB"/>
    <w:rsid w:val="00CA4855"/>
    <w:rsid w:val="00CB1505"/>
    <w:rsid w:val="00CB2D55"/>
    <w:rsid w:val="00CD4D98"/>
    <w:rsid w:val="00CE22AC"/>
    <w:rsid w:val="00CE5F56"/>
    <w:rsid w:val="00CF107E"/>
    <w:rsid w:val="00D01A47"/>
    <w:rsid w:val="00D0380E"/>
    <w:rsid w:val="00D05311"/>
    <w:rsid w:val="00D20316"/>
    <w:rsid w:val="00D20C1F"/>
    <w:rsid w:val="00D24199"/>
    <w:rsid w:val="00D24578"/>
    <w:rsid w:val="00D257ED"/>
    <w:rsid w:val="00D34318"/>
    <w:rsid w:val="00D36A9B"/>
    <w:rsid w:val="00D54D24"/>
    <w:rsid w:val="00D55B11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406E"/>
    <w:rsid w:val="00DB38D2"/>
    <w:rsid w:val="00DB39E1"/>
    <w:rsid w:val="00DB4B8F"/>
    <w:rsid w:val="00DB670B"/>
    <w:rsid w:val="00DC630D"/>
    <w:rsid w:val="00DC7A7D"/>
    <w:rsid w:val="00DD4C3D"/>
    <w:rsid w:val="00DD5216"/>
    <w:rsid w:val="00DE24E2"/>
    <w:rsid w:val="00DE4FC6"/>
    <w:rsid w:val="00DF031A"/>
    <w:rsid w:val="00DF340D"/>
    <w:rsid w:val="00DF57D3"/>
    <w:rsid w:val="00E01083"/>
    <w:rsid w:val="00E07F21"/>
    <w:rsid w:val="00E11B82"/>
    <w:rsid w:val="00E23579"/>
    <w:rsid w:val="00E24BB7"/>
    <w:rsid w:val="00E27B0D"/>
    <w:rsid w:val="00E3054D"/>
    <w:rsid w:val="00E337DC"/>
    <w:rsid w:val="00E35746"/>
    <w:rsid w:val="00E364B2"/>
    <w:rsid w:val="00E45033"/>
    <w:rsid w:val="00E55BED"/>
    <w:rsid w:val="00E704E8"/>
    <w:rsid w:val="00E71334"/>
    <w:rsid w:val="00E71739"/>
    <w:rsid w:val="00E827F4"/>
    <w:rsid w:val="00E82FA7"/>
    <w:rsid w:val="00E846B1"/>
    <w:rsid w:val="00EA24D3"/>
    <w:rsid w:val="00EA728C"/>
    <w:rsid w:val="00EB2940"/>
    <w:rsid w:val="00EC4077"/>
    <w:rsid w:val="00ED10C9"/>
    <w:rsid w:val="00ED12AC"/>
    <w:rsid w:val="00ED168B"/>
    <w:rsid w:val="00ED46BE"/>
    <w:rsid w:val="00ED6059"/>
    <w:rsid w:val="00EE0774"/>
    <w:rsid w:val="00EE73FB"/>
    <w:rsid w:val="00EF375D"/>
    <w:rsid w:val="00EF3777"/>
    <w:rsid w:val="00EF5799"/>
    <w:rsid w:val="00F002C7"/>
    <w:rsid w:val="00F04405"/>
    <w:rsid w:val="00F0692D"/>
    <w:rsid w:val="00F11A64"/>
    <w:rsid w:val="00F123AC"/>
    <w:rsid w:val="00F14C87"/>
    <w:rsid w:val="00F14E43"/>
    <w:rsid w:val="00F22A49"/>
    <w:rsid w:val="00F27880"/>
    <w:rsid w:val="00F34989"/>
    <w:rsid w:val="00F35008"/>
    <w:rsid w:val="00F3769A"/>
    <w:rsid w:val="00F469F8"/>
    <w:rsid w:val="00F5371D"/>
    <w:rsid w:val="00F55A5E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C01FC"/>
    <w:rsid w:val="00FC3789"/>
    <w:rsid w:val="00FC456F"/>
    <w:rsid w:val="00FC6AE3"/>
    <w:rsid w:val="00FC7B5B"/>
    <w:rsid w:val="00FD549F"/>
    <w:rsid w:val="00FD6246"/>
    <w:rsid w:val="00FD77DC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locked="1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774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1"/>
    <w:rsid w:val="000C47CA"/>
    <w:rPr>
      <w:sz w:val="22"/>
      <w:szCs w:val="22"/>
      <w:lang w:eastAsia="en-US"/>
    </w:rPr>
  </w:style>
  <w:style w:type="paragraph" w:customStyle="1" w:styleId="p6">
    <w:name w:val="p6"/>
    <w:basedOn w:val="a"/>
    <w:rsid w:val="002C02A5"/>
    <w:pPr>
      <w:spacing w:before="100" w:beforeAutospacing="1" w:after="100" w:afterAutospacing="1"/>
      <w:ind w:left="0" w:right="0" w:firstLine="0"/>
    </w:pPr>
    <w:rPr>
      <w:rFonts w:ascii="Times New Roman" w:hAnsi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locked="1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774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1"/>
    <w:rsid w:val="000C47CA"/>
    <w:rPr>
      <w:sz w:val="22"/>
      <w:szCs w:val="22"/>
      <w:lang w:eastAsia="en-US"/>
    </w:rPr>
  </w:style>
  <w:style w:type="paragraph" w:customStyle="1" w:styleId="p6">
    <w:name w:val="p6"/>
    <w:basedOn w:val="a"/>
    <w:rsid w:val="002C02A5"/>
    <w:pPr>
      <w:spacing w:before="100" w:beforeAutospacing="1" w:after="100" w:afterAutospacing="1"/>
      <w:ind w:left="0" w:right="0" w:firstLine="0"/>
    </w:pPr>
    <w:rPr>
      <w:rFonts w:ascii="Times New Roman" w:hAnsi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03A6B-AE72-4DA9-A460-B06B8DC9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4067</Words>
  <Characters>23183</Characters>
  <Application>Microsoft Office Word</Application>
  <DocSecurity>0</DocSecurity>
  <Lines>193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Дом</Company>
  <LinksUpToDate>false</LinksUpToDate>
  <CharactersWithSpaces>27196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nds</dc:creator>
  <cp:lastModifiedBy>user</cp:lastModifiedBy>
  <cp:revision>7</cp:revision>
  <cp:lastPrinted>2019-02-15T03:16:00Z</cp:lastPrinted>
  <dcterms:created xsi:type="dcterms:W3CDTF">2020-10-01T09:50:00Z</dcterms:created>
  <dcterms:modified xsi:type="dcterms:W3CDTF">2020-12-10T09:02:00Z</dcterms:modified>
</cp:coreProperties>
</file>