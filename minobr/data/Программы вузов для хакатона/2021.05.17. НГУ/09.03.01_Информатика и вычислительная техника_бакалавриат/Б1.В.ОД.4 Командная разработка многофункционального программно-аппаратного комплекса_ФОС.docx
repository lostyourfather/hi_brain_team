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FAF" w:rsidRDefault="00063FAF" w:rsidP="00063FA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063FAF" w:rsidRPr="00063FAF" w:rsidRDefault="00063FAF" w:rsidP="00063FAF">
      <w:pPr>
        <w:widowControl w:val="0"/>
        <w:autoSpaceDE w:val="0"/>
        <w:autoSpaceDN w:val="0"/>
        <w:adjustRightInd w:val="0"/>
        <w:ind w:left="708" w:firstLine="35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</w:t>
      </w: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Новосибирский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национальный исследовательский</w:t>
      </w:r>
    </w:p>
    <w:p w:rsidR="00063FAF" w:rsidRPr="005E4791" w:rsidRDefault="00063FAF" w:rsidP="00063FAF">
      <w:pPr>
        <w:widowControl w:val="0"/>
        <w:autoSpaceDE w:val="0"/>
        <w:autoSpaceDN w:val="0"/>
        <w:adjustRightInd w:val="0"/>
        <w:ind w:left="0" w:firstLine="743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D20316" w:rsidRPr="00A93E08" w:rsidRDefault="00A93E08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D20316" w:rsidRPr="00C676AE" w:rsidRDefault="00D2031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D20316" w:rsidRDefault="00D2031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20316" w:rsidRPr="00C676AE" w:rsidRDefault="00D20316" w:rsidP="00A93E08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A93E08" w:rsidRPr="00D814B6">
        <w:rPr>
          <w:rFonts w:ascii="Times New Roman" w:hAnsi="Times New Roman"/>
          <w:sz w:val="24"/>
          <w:szCs w:val="24"/>
        </w:rPr>
        <w:t>2</w:t>
      </w:r>
      <w:r w:rsidR="00063FAF" w:rsidRPr="00AC5702">
        <w:rPr>
          <w:rFonts w:ascii="Times New Roman" w:hAnsi="Times New Roman"/>
          <w:sz w:val="24"/>
          <w:szCs w:val="24"/>
        </w:rPr>
        <w:t>3</w:t>
      </w:r>
      <w:r w:rsidRPr="00C676AE">
        <w:rPr>
          <w:rFonts w:ascii="Times New Roman" w:hAnsi="Times New Roman"/>
          <w:sz w:val="24"/>
          <w:szCs w:val="24"/>
        </w:rPr>
        <w:t>»</w:t>
      </w:r>
      <w:r w:rsidR="00063FAF">
        <w:rPr>
          <w:rFonts w:ascii="Times New Roman" w:hAnsi="Times New Roman"/>
          <w:sz w:val="24"/>
          <w:szCs w:val="24"/>
        </w:rPr>
        <w:t xml:space="preserve"> июля </w:t>
      </w:r>
      <w:r w:rsidR="00A93E08">
        <w:rPr>
          <w:rFonts w:ascii="Times New Roman" w:hAnsi="Times New Roman"/>
          <w:sz w:val="24"/>
          <w:szCs w:val="24"/>
        </w:rPr>
        <w:t>20</w:t>
      </w:r>
      <w:r w:rsidR="00A93E08" w:rsidRPr="00D814B6">
        <w:rPr>
          <w:rFonts w:ascii="Times New Roman" w:hAnsi="Times New Roman"/>
          <w:sz w:val="24"/>
          <w:szCs w:val="24"/>
        </w:rPr>
        <w:t>20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20316" w:rsidRDefault="00D20316" w:rsidP="003B29CD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="009925E8" w:rsidRPr="009925E8">
        <w:rPr>
          <w:rFonts w:ascii="Times New Roman" w:hAnsi="Times New Roman"/>
          <w:b/>
          <w:bCs/>
          <w:noProof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</w:p>
    <w:p w:rsidR="00D20316" w:rsidRDefault="00D20316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0316" w:rsidRPr="00C57364" w:rsidRDefault="00D20316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20316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Pr="00C57364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475394" w:rsidRPr="00475394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D20316" w:rsidRDefault="00D20316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774CD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680FD0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680FD0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680FD0">
        <w:rPr>
          <w:rFonts w:ascii="Times New Roman" w:hAnsi="Times New Roman"/>
          <w:color w:val="000000"/>
          <w:sz w:val="24"/>
          <w:szCs w:val="24"/>
        </w:rPr>
        <w:t>6</w:t>
      </w: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20316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Pr="00B5661C" w:rsidRDefault="00536E3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Pr="00B5661C" w:rsidRDefault="00680FD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Default="00536E3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Default="00680FD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D20316" w:rsidRPr="005E4791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475394" w:rsidP="00BF0655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BF0655">
        <w:rPr>
          <w:rFonts w:ascii="Times New Roman" w:hAnsi="Times New Roman"/>
          <w:color w:val="000000"/>
          <w:sz w:val="28"/>
          <w:szCs w:val="28"/>
        </w:rPr>
        <w:t>20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475394" w:rsidRDefault="00475394" w:rsidP="005274A1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="009925E8" w:rsidRPr="009925E8">
        <w:rPr>
          <w:rFonts w:ascii="Times New Roman" w:hAnsi="Times New Roman"/>
          <w:bCs/>
          <w:noProof/>
          <w:color w:val="000000"/>
          <w:sz w:val="28"/>
          <w:szCs w:val="28"/>
        </w:rPr>
        <w:t>Командная разработка многофункционального программно-аппаратного комплекса</w:t>
      </w:r>
      <w:r w:rsidR="00837B04">
        <w:rPr>
          <w:rFonts w:ascii="Times New Roman" w:hAnsi="Times New Roman"/>
          <w:bCs/>
          <w:noProof/>
          <w:color w:val="000000"/>
          <w:sz w:val="28"/>
          <w:szCs w:val="28"/>
        </w:rPr>
        <w:t xml:space="preserve">» </w:t>
      </w:r>
      <w:r>
        <w:rPr>
          <w:rFonts w:ascii="Times New Roman" w:hAnsi="Times New Roman"/>
          <w:color w:val="000000"/>
          <w:sz w:val="28"/>
          <w:szCs w:val="28"/>
        </w:rPr>
        <w:t>р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ализуемой в рамках образовательной программы высшего образования – пр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</w:t>
      </w:r>
      <w:r w:rsidR="005274A1">
        <w:rPr>
          <w:rFonts w:ascii="Times New Roman" w:hAnsi="Times New Roman"/>
          <w:color w:val="000000"/>
          <w:sz w:val="28"/>
          <w:szCs w:val="28"/>
        </w:rPr>
        <w:t>, направленность (профиль):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:rsidR="00475394" w:rsidRDefault="00475394" w:rsidP="00475394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Default="00217313" w:rsidP="005274A1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217313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217313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217313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217313">
        <w:rPr>
          <w:rFonts w:ascii="Times New Roman" w:hAnsi="Times New Roman"/>
          <w:color w:val="000000"/>
          <w:sz w:val="28"/>
          <w:szCs w:val="28"/>
        </w:rPr>
        <w:t>р</w:t>
      </w:r>
      <w:r w:rsidRPr="00217313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</w:t>
      </w:r>
      <w:r w:rsidR="005274A1">
        <w:rPr>
          <w:rFonts w:ascii="Times New Roman" w:hAnsi="Times New Roman"/>
          <w:color w:val="000000"/>
          <w:sz w:val="28"/>
          <w:szCs w:val="28"/>
        </w:rPr>
        <w:t>7</w:t>
      </w:r>
      <w:r w:rsidRPr="00217313">
        <w:rPr>
          <w:rFonts w:ascii="Times New Roman" w:hAnsi="Times New Roman"/>
          <w:color w:val="000000"/>
          <w:sz w:val="28"/>
          <w:szCs w:val="28"/>
        </w:rPr>
        <w:t xml:space="preserve"> от </w:t>
      </w:r>
      <w:r w:rsidR="005274A1">
        <w:rPr>
          <w:rFonts w:ascii="Times New Roman" w:hAnsi="Times New Roman"/>
          <w:color w:val="000000"/>
          <w:sz w:val="28"/>
          <w:szCs w:val="28"/>
        </w:rPr>
        <w:t>2</w:t>
      </w:r>
      <w:r w:rsidR="00063FAF">
        <w:rPr>
          <w:rFonts w:ascii="Times New Roman" w:hAnsi="Times New Roman"/>
          <w:color w:val="000000"/>
          <w:sz w:val="28"/>
          <w:szCs w:val="28"/>
        </w:rPr>
        <w:t>2</w:t>
      </w:r>
      <w:r w:rsidR="005274A1">
        <w:rPr>
          <w:rFonts w:ascii="Times New Roman" w:hAnsi="Times New Roman"/>
          <w:color w:val="000000"/>
          <w:sz w:val="28"/>
          <w:szCs w:val="28"/>
        </w:rPr>
        <w:t>.07.2020</w:t>
      </w:r>
      <w:r w:rsidRPr="00217313">
        <w:rPr>
          <w:rFonts w:ascii="Times New Roman" w:hAnsi="Times New Roman"/>
          <w:color w:val="000000"/>
          <w:sz w:val="28"/>
          <w:szCs w:val="28"/>
        </w:rPr>
        <w:t>.</w:t>
      </w:r>
    </w:p>
    <w:p w:rsidR="00217313" w:rsidRPr="004F0A3F" w:rsidRDefault="00217313" w:rsidP="00217313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MS Sans Serif" w:hAnsi="MS Sans Serif"/>
          <w:sz w:val="28"/>
          <w:szCs w:val="28"/>
        </w:rPr>
      </w:pP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536E3B" w:rsidRPr="00536E3B" w:rsidRDefault="00536E3B" w:rsidP="00536E3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Доцент каф</w:t>
      </w:r>
      <w:r>
        <w:rPr>
          <w:rFonts w:ascii="Times New Roman" w:hAnsi="Times New Roman"/>
          <w:color w:val="000000"/>
          <w:sz w:val="28"/>
          <w:szCs w:val="28"/>
        </w:rPr>
        <w:t>едры систем информатики ФИТ,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536E3B">
        <w:rPr>
          <w:rFonts w:ascii="Times New Roman" w:hAnsi="Times New Roman"/>
          <w:color w:val="000000"/>
          <w:sz w:val="28"/>
          <w:szCs w:val="28"/>
        </w:rPr>
        <w:t xml:space="preserve">Д.В. </w:t>
      </w:r>
      <w:proofErr w:type="spellStart"/>
      <w:r w:rsidRPr="00536E3B">
        <w:rPr>
          <w:rFonts w:ascii="Times New Roman" w:hAnsi="Times New Roman"/>
          <w:color w:val="000000"/>
          <w:sz w:val="28"/>
          <w:szCs w:val="28"/>
        </w:rPr>
        <w:t>Иртегов</w:t>
      </w:r>
      <w:proofErr w:type="spellEnd"/>
    </w:p>
    <w:p w:rsidR="00536E3B" w:rsidRPr="00536E3B" w:rsidRDefault="00536E3B" w:rsidP="00536E3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36E3B" w:rsidRPr="00536E3B" w:rsidRDefault="00536E3B" w:rsidP="00536E3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475394" w:rsidRDefault="00536E3B" w:rsidP="00536E3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кандидат</w:t>
      </w:r>
      <w:r>
        <w:rPr>
          <w:rFonts w:ascii="Times New Roman" w:hAnsi="Times New Roman"/>
          <w:color w:val="000000"/>
          <w:sz w:val="28"/>
          <w:szCs w:val="28"/>
        </w:rPr>
        <w:t xml:space="preserve">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536E3B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536E3B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880687" w:rsidRPr="00475394" w:rsidRDefault="00880687" w:rsidP="0088068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Заведующий кафедрой систем информатики ФИТ,</w:t>
      </w: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доктор физико-математических наук</w:t>
      </w:r>
      <w:r w:rsidRPr="00475394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475394">
        <w:rPr>
          <w:rFonts w:ascii="Times New Roman" w:hAnsi="Times New Roman"/>
          <w:color w:val="000000"/>
          <w:sz w:val="28"/>
          <w:szCs w:val="28"/>
        </w:rPr>
        <w:t>М.М. Лаврентьев</w:t>
      </w:r>
    </w:p>
    <w:p w:rsidR="00D20316" w:rsidRPr="00F55A5E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475394" w:rsidRPr="00F55A5E" w:rsidRDefault="00475394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D20316" w:rsidRPr="00955B18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217313" w:rsidRPr="00536E3B" w:rsidRDefault="00217313" w:rsidP="0021731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217313" w:rsidRDefault="00217313" w:rsidP="0021731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кандидат</w:t>
      </w:r>
      <w:r>
        <w:rPr>
          <w:rFonts w:ascii="Times New Roman" w:hAnsi="Times New Roman"/>
          <w:color w:val="000000"/>
          <w:sz w:val="28"/>
          <w:szCs w:val="28"/>
        </w:rPr>
        <w:t xml:space="preserve">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536E3B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536E3B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C9718C" w:rsidRDefault="00C9718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  <w:sectPr w:rsidR="00C9718C" w:rsidSect="00063FAF">
          <w:footerReference w:type="default" r:id="rId9"/>
          <w:pgSz w:w="11906" w:h="16838"/>
          <w:pgMar w:top="1134" w:right="850" w:bottom="1134" w:left="1701" w:header="709" w:footer="709" w:gutter="0"/>
          <w:pgNumType w:start="1"/>
          <w:cols w:space="708"/>
          <w:docGrid w:linePitch="360"/>
        </w:sectPr>
      </w:pPr>
    </w:p>
    <w:p w:rsidR="00C9718C" w:rsidRDefault="00C9718C" w:rsidP="00C9718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C9718C" w:rsidRPr="002A20EE" w:rsidRDefault="00C9718C" w:rsidP="00C9718C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C9718C" w:rsidRPr="00B33F8B" w:rsidRDefault="00C9718C" w:rsidP="00C9718C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C9718C" w:rsidRDefault="00C9718C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063FAF" w:rsidRDefault="00C9718C" w:rsidP="00063FAF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</w:t>
      </w:r>
      <w:r w:rsidR="009925E8" w:rsidRPr="009925E8">
        <w:rPr>
          <w:rFonts w:ascii="Times New Roman" w:hAnsi="Times New Roman"/>
          <w:sz w:val="28"/>
          <w:szCs w:val="28"/>
        </w:rPr>
        <w:t>Командная разработка многофункционального программно-аппаратного комплекса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063FAF" w:rsidRPr="00063FAF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</w:t>
      </w:r>
      <w:r w:rsidR="00063FAF" w:rsidRPr="00063FAF">
        <w:rPr>
          <w:rFonts w:ascii="Times New Roman" w:hAnsi="Times New Roman"/>
          <w:sz w:val="28"/>
          <w:szCs w:val="28"/>
        </w:rPr>
        <w:t>о</w:t>
      </w:r>
      <w:r w:rsidR="00063FAF" w:rsidRPr="00063FAF">
        <w:rPr>
          <w:rFonts w:ascii="Times New Roman" w:hAnsi="Times New Roman"/>
          <w:sz w:val="28"/>
          <w:szCs w:val="28"/>
        </w:rPr>
        <w:t>стижения компетенции (таблица П</w:t>
      </w:r>
      <w:proofErr w:type="gramStart"/>
      <w:r w:rsidR="00063FAF" w:rsidRPr="00063FAF">
        <w:rPr>
          <w:rFonts w:ascii="Times New Roman" w:hAnsi="Times New Roman"/>
          <w:sz w:val="28"/>
          <w:szCs w:val="28"/>
        </w:rPr>
        <w:t>1</w:t>
      </w:r>
      <w:proofErr w:type="gramEnd"/>
      <w:r w:rsidR="00063FAF" w:rsidRPr="00063FAF">
        <w:rPr>
          <w:rFonts w:ascii="Times New Roman" w:hAnsi="Times New Roman"/>
          <w:sz w:val="28"/>
          <w:szCs w:val="28"/>
        </w:rPr>
        <w:t>.1).</w:t>
      </w:r>
      <w:r w:rsidR="00063FAF" w:rsidRPr="00554248">
        <w:rPr>
          <w:rFonts w:ascii="Times New Roman" w:hAnsi="Times New Roman"/>
          <w:sz w:val="24"/>
          <w:szCs w:val="24"/>
        </w:rPr>
        <w:t xml:space="preserve"> </w:t>
      </w:r>
    </w:p>
    <w:p w:rsidR="00063FAF" w:rsidRDefault="00063FAF" w:rsidP="00063FAF">
      <w:pPr>
        <w:ind w:left="4921" w:right="0" w:firstLine="743"/>
        <w:jc w:val="both"/>
        <w:rPr>
          <w:rFonts w:ascii="Times New Roman" w:hAnsi="Times New Roman"/>
          <w:sz w:val="24"/>
          <w:szCs w:val="24"/>
        </w:rPr>
      </w:pPr>
    </w:p>
    <w:p w:rsidR="00C9718C" w:rsidRPr="00AB4990" w:rsidRDefault="00C9718C" w:rsidP="00063FAF">
      <w:pPr>
        <w:ind w:left="6337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5069" w:type="pct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74"/>
        <w:gridCol w:w="5527"/>
        <w:gridCol w:w="12"/>
        <w:gridCol w:w="605"/>
        <w:gridCol w:w="13"/>
        <w:gridCol w:w="15"/>
        <w:gridCol w:w="30"/>
        <w:gridCol w:w="605"/>
        <w:gridCol w:w="858"/>
        <w:gridCol w:w="976"/>
      </w:tblGrid>
      <w:tr w:rsidR="00680FD0" w:rsidRPr="00680FD0" w:rsidTr="00A60870">
        <w:trPr>
          <w:jc w:val="center"/>
        </w:trPr>
        <w:tc>
          <w:tcPr>
            <w:tcW w:w="45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290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="009925E8" w:rsidRPr="009925E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Командная разработка многофункционального программно-аппаратного комплекса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67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680FD0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96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680FD0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680FD0" w:rsidRPr="00680FD0" w:rsidTr="00A60870">
        <w:trPr>
          <w:trHeight w:val="1104"/>
          <w:jc w:val="center"/>
        </w:trPr>
        <w:tc>
          <w:tcPr>
            <w:tcW w:w="45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04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gridSpan w:val="2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noProof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П</w:t>
            </w:r>
            <w:r w:rsidRPr="00680FD0">
              <w:rPr>
                <w:rFonts w:ascii="Times New Roman" w:hAnsi="Times New Roman"/>
                <w:noProof/>
                <w:sz w:val="24"/>
                <w:szCs w:val="24"/>
              </w:rPr>
              <w:t>ортфолио</w:t>
            </w:r>
          </w:p>
        </w:tc>
        <w:tc>
          <w:tcPr>
            <w:tcW w:w="349" w:type="pct"/>
            <w:gridSpan w:val="4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noProof/>
                <w:sz w:val="24"/>
                <w:szCs w:val="24"/>
              </w:rPr>
              <w:t>Д</w:t>
            </w:r>
            <w:r w:rsidR="000C779D">
              <w:rPr>
                <w:rFonts w:ascii="Times New Roman" w:hAnsi="Times New Roman"/>
                <w:noProof/>
                <w:sz w:val="24"/>
                <w:szCs w:val="24"/>
              </w:rPr>
              <w:t>Д</w:t>
            </w:r>
            <w:r w:rsidRPr="00680FD0">
              <w:rPr>
                <w:rFonts w:ascii="Times New Roman" w:hAnsi="Times New Roman"/>
                <w:noProof/>
                <w:sz w:val="24"/>
                <w:szCs w:val="24"/>
              </w:rPr>
              <w:t>иф. зачет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sz w:val="24"/>
                <w:szCs w:val="24"/>
              </w:rPr>
              <w:t>Пор</w:t>
            </w:r>
            <w:r w:rsidRPr="00680FD0">
              <w:rPr>
                <w:rFonts w:ascii="Times New Roman" w:hAnsi="Times New Roman"/>
                <w:sz w:val="24"/>
                <w:szCs w:val="24"/>
              </w:rPr>
              <w:t>т</w:t>
            </w:r>
            <w:r w:rsidRPr="00680FD0">
              <w:rPr>
                <w:rFonts w:ascii="Times New Roman" w:hAnsi="Times New Roman"/>
                <w:sz w:val="24"/>
                <w:szCs w:val="24"/>
              </w:rPr>
              <w:t>фолио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D814B6" w:rsidP="00D814B6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</w:t>
            </w:r>
            <w:r w:rsidRPr="00680FD0">
              <w:rPr>
                <w:rFonts w:ascii="Times New Roman" w:hAnsi="Times New Roman"/>
                <w:noProof/>
                <w:sz w:val="24"/>
                <w:szCs w:val="24"/>
              </w:rPr>
              <w:t xml:space="preserve">иф. зачет </w:t>
            </w:r>
          </w:p>
        </w:tc>
      </w:tr>
      <w:tr w:rsidR="00A60870" w:rsidRPr="00680FD0" w:rsidTr="00A60870">
        <w:trPr>
          <w:trHeight w:val="75"/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60870" w:rsidRPr="00B51EB5" w:rsidRDefault="00A60870" w:rsidP="00A6087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  <w:t>УК-1</w:t>
            </w:r>
            <w:r w:rsidRPr="000A7784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0A77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 осуществлять поиск, критический анализ и синтез информации, пр</w:t>
            </w:r>
            <w:r w:rsidRPr="000A77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</w:t>
            </w:r>
            <w:r w:rsidRPr="000A778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менять системный подход для решения поставленных задач</w:t>
            </w:r>
          </w:p>
        </w:tc>
      </w:tr>
      <w:tr w:rsidR="00B51EB5" w:rsidRPr="00680FD0" w:rsidTr="00A60870">
        <w:trPr>
          <w:trHeight w:val="195"/>
          <w:jc w:val="center"/>
        </w:trPr>
        <w:tc>
          <w:tcPr>
            <w:tcW w:w="45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51EB5" w:rsidRPr="00B51EB5" w:rsidRDefault="00B51EB5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</w:p>
        </w:tc>
        <w:tc>
          <w:tcPr>
            <w:tcW w:w="2910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методики сбора и обработки информации; а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туальные российские и зарубежные источники и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формации в сфере профессиональной деятельности; метод системного анализа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51EB5" w:rsidRPr="00680FD0" w:rsidTr="00A60870">
        <w:trPr>
          <w:trHeight w:val="150"/>
          <w:jc w:val="center"/>
        </w:trPr>
        <w:tc>
          <w:tcPr>
            <w:tcW w:w="45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51EB5" w:rsidRPr="00B51EB5" w:rsidRDefault="00B51EB5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</w:p>
        </w:tc>
        <w:tc>
          <w:tcPr>
            <w:tcW w:w="2910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применять методики поиска, сбора и обр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ботки информации; осуществлять критический ан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лиз и синтез информации, полученной из разных и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точников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B51EB5" w:rsidRPr="00680FD0" w:rsidTr="00A60870">
        <w:trPr>
          <w:trHeight w:val="165"/>
          <w:jc w:val="center"/>
        </w:trPr>
        <w:tc>
          <w:tcPr>
            <w:tcW w:w="45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51EB5" w:rsidRPr="00B51EB5" w:rsidRDefault="00B51EB5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</w:p>
        </w:tc>
        <w:tc>
          <w:tcPr>
            <w:tcW w:w="2910" w:type="pct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методами поиска, сбора и обработки, кр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тического анализа и синтеза информации; методикой системного подхода для решения поставленных з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C7DE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дач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4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B51EB5" w:rsidRPr="00B51EB5" w:rsidRDefault="00B51EB5" w:rsidP="00B51EB5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1EB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A60870" w:rsidRPr="00680FD0" w:rsidTr="00A60870">
        <w:trPr>
          <w:trHeight w:val="63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870" w:rsidRDefault="00A60870" w:rsidP="00A6087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-1 </w:t>
            </w:r>
            <w:proofErr w:type="gramStart"/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разрабатывать требования и проектировать программное обеспеч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е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ние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-1.1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методы проектир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вания программного обеспечения, позволяющие в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 разработку программных систем средней и в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ы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сокой сложности</w:t>
            </w:r>
          </w:p>
        </w:tc>
        <w:tc>
          <w:tcPr>
            <w:tcW w:w="35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1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BF134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-1.2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методы проектирования предме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ной области в модели «сущность-связь» и разраб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тывать логическую и физическую модель базы да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ных</w:t>
            </w:r>
          </w:p>
        </w:tc>
        <w:tc>
          <w:tcPr>
            <w:tcW w:w="35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1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-1.3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 интерфейса "человек - электронно-вычислительная машина"</w:t>
            </w:r>
          </w:p>
        </w:tc>
        <w:tc>
          <w:tcPr>
            <w:tcW w:w="35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1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-1.4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  <w:tc>
          <w:tcPr>
            <w:tcW w:w="35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1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-1.5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шения прикладных задач</w:t>
            </w:r>
          </w:p>
        </w:tc>
        <w:tc>
          <w:tcPr>
            <w:tcW w:w="35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1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-1.6</w:t>
            </w:r>
          </w:p>
        </w:tc>
        <w:tc>
          <w:tcPr>
            <w:tcW w:w="29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 на основе знания первых принципов и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форматики и широкой эрудиции в моделях и мет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дах с ней связанных проектировать программно-аппаратные средства для решения практических з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дач на </w:t>
            </w:r>
            <w:proofErr w:type="gramStart"/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дания, так и формальных спецификаций</w:t>
            </w:r>
          </w:p>
        </w:tc>
        <w:tc>
          <w:tcPr>
            <w:tcW w:w="355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1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A60870" w:rsidRPr="00680FD0" w:rsidTr="00A60870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870" w:rsidRPr="00680FD0" w:rsidRDefault="00A6087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-2 </w:t>
            </w:r>
            <w:proofErr w:type="gramStart"/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выполнять работы и управлять работами по созданию (модифик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ции) и сопровождению ИС, автоматизирующих задачи организацио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ного управления и бизнес-процессы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-2.1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-2.2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технологии програ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мирования для разработки компонентов аппаратно-программных комплексов и баз данных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42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A60870" w:rsidRPr="00680FD0" w:rsidTr="00A60870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0870" w:rsidRPr="00680FD0" w:rsidRDefault="00A6087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bookmarkStart w:id="0" w:name="_GoBack" w:colFirst="0" w:colLast="0"/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-3 </w:t>
            </w:r>
            <w:proofErr w:type="gramStart"/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осуществлять концептуальное, функциональное и логическое прое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к</w:t>
            </w:r>
            <w:r w:rsidRPr="00680FD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тирование систем среднего и крупного масштаба и сложности</w:t>
            </w:r>
          </w:p>
        </w:tc>
      </w:tr>
      <w:bookmarkEnd w:id="0"/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-3.1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3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noProof/>
                <w:color w:val="000000"/>
                <w:sz w:val="20"/>
                <w:szCs w:val="20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-3.2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Проводить измерения и наблюдения, составлять описания проводимых исследований, готовить да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ные для составления обзоров, отчетов и научных публикаций</w:t>
            </w:r>
          </w:p>
        </w:tc>
        <w:tc>
          <w:tcPr>
            <w:tcW w:w="339" w:type="pct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-3.3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инструментальные средства, применяемые для контроля принимаемых проектных решений</w:t>
            </w:r>
          </w:p>
        </w:tc>
        <w:tc>
          <w:tcPr>
            <w:tcW w:w="339" w:type="pct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-3.4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различные формализмы для мод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лирования параллельных систем, а также для спец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фикации и верификации их свойств</w:t>
            </w:r>
          </w:p>
        </w:tc>
        <w:tc>
          <w:tcPr>
            <w:tcW w:w="339" w:type="pct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80FD0" w:rsidRPr="00680FD0" w:rsidTr="00A60870">
        <w:trPr>
          <w:jc w:val="center"/>
        </w:trPr>
        <w:tc>
          <w:tcPr>
            <w:tcW w:w="459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ПК</w:t>
            </w:r>
            <w:r w:rsidR="006B008D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680FD0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-3.5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подтверждать корректность работы пр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680FD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339" w:type="pct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680FD0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80F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0FD0" w:rsidRPr="00680FD0" w:rsidRDefault="00E514E7" w:rsidP="00680FD0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063FAF" w:rsidRDefault="00063FAF" w:rsidP="00C9718C">
      <w:pPr>
        <w:ind w:left="0" w:right="0" w:firstLine="0"/>
        <w:rPr>
          <w:rFonts w:ascii="Times New Roman" w:hAnsi="Times New Roman"/>
          <w:sz w:val="28"/>
        </w:rPr>
      </w:pPr>
    </w:p>
    <w:p w:rsidR="00C9718C" w:rsidRPr="0027596E" w:rsidRDefault="00C9718C" w:rsidP="00C9718C">
      <w:pPr>
        <w:ind w:left="0" w:right="0" w:firstLine="0"/>
        <w:rPr>
          <w:rFonts w:ascii="Times New Roman" w:hAnsi="Times New Roman"/>
          <w:sz w:val="28"/>
        </w:rPr>
      </w:pPr>
      <w:r w:rsidRPr="0027596E">
        <w:rPr>
          <w:rFonts w:ascii="Times New Roman" w:hAnsi="Times New Roman"/>
          <w:sz w:val="28"/>
        </w:rPr>
        <w:t xml:space="preserve">Деятельность студентов в рамках занятий по дисциплине состоит в работе над проектом в составе команды. </w:t>
      </w:r>
    </w:p>
    <w:p w:rsidR="00C9718C" w:rsidRPr="0027596E" w:rsidRDefault="00C9718C" w:rsidP="00C9718C">
      <w:pPr>
        <w:spacing w:line="360" w:lineRule="auto"/>
        <w:ind w:left="0" w:firstLine="0"/>
        <w:rPr>
          <w:rFonts w:ascii="Times New Roman" w:hAnsi="Times New Roman"/>
          <w:sz w:val="28"/>
        </w:rPr>
      </w:pPr>
      <w:r w:rsidRPr="0027596E">
        <w:rPr>
          <w:rFonts w:ascii="Times New Roman" w:hAnsi="Times New Roman"/>
          <w:sz w:val="28"/>
        </w:rPr>
        <w:t>Дифференцированный зачет проходит в форме защиты проекта.</w:t>
      </w:r>
    </w:p>
    <w:p w:rsidR="00C9718C" w:rsidRPr="00F67DB4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Pr="00B33F8B" w:rsidRDefault="00C9718C" w:rsidP="00C9718C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C9718C" w:rsidRDefault="00AC5702" w:rsidP="00C9718C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AC5702">
        <w:rPr>
          <w:rFonts w:ascii="Times New Roman" w:hAnsi="Times New Roman"/>
          <w:sz w:val="28"/>
          <w:szCs w:val="28"/>
        </w:rPr>
        <w:t xml:space="preserve">Промежуточная аттестация проводится в форме </w:t>
      </w:r>
      <w:proofErr w:type="spellStart"/>
      <w:r>
        <w:rPr>
          <w:rFonts w:ascii="Times New Roman" w:hAnsi="Times New Roman"/>
          <w:sz w:val="28"/>
          <w:szCs w:val="28"/>
        </w:rPr>
        <w:t>диф</w:t>
      </w:r>
      <w:r w:rsidRPr="00AC5702">
        <w:rPr>
          <w:rFonts w:ascii="Times New Roman" w:hAnsi="Times New Roman"/>
          <w:sz w:val="28"/>
          <w:szCs w:val="28"/>
        </w:rPr>
        <w:t>зачета</w:t>
      </w:r>
      <w:proofErr w:type="spellEnd"/>
      <w:r w:rsidRPr="00AC5702">
        <w:rPr>
          <w:rFonts w:ascii="Times New Roman" w:hAnsi="Times New Roman"/>
          <w:sz w:val="28"/>
          <w:szCs w:val="28"/>
        </w:rPr>
        <w:t>. Необход</w:t>
      </w:r>
      <w:r w:rsidRPr="00AC5702">
        <w:rPr>
          <w:rFonts w:ascii="Times New Roman" w:hAnsi="Times New Roman"/>
          <w:sz w:val="28"/>
          <w:szCs w:val="28"/>
        </w:rPr>
        <w:t>и</w:t>
      </w:r>
      <w:r w:rsidRPr="00AC5702">
        <w:rPr>
          <w:rFonts w:ascii="Times New Roman" w:hAnsi="Times New Roman"/>
          <w:sz w:val="28"/>
          <w:szCs w:val="28"/>
        </w:rPr>
        <w:t>мым условием для прохождения промежуточной аттестации является оценка «за</w:t>
      </w:r>
      <w:r>
        <w:rPr>
          <w:rFonts w:ascii="Times New Roman" w:hAnsi="Times New Roman"/>
          <w:sz w:val="28"/>
          <w:szCs w:val="28"/>
        </w:rPr>
        <w:t>чтено» по результатам пре</w:t>
      </w:r>
      <w:r w:rsidRPr="00AC5702">
        <w:rPr>
          <w:rFonts w:ascii="Times New Roman" w:hAnsi="Times New Roman"/>
          <w:sz w:val="28"/>
          <w:szCs w:val="28"/>
        </w:rPr>
        <w:t xml:space="preserve">зентаций и защиты </w:t>
      </w:r>
      <w:r>
        <w:rPr>
          <w:rFonts w:ascii="Times New Roman" w:hAnsi="Times New Roman"/>
          <w:sz w:val="28"/>
          <w:szCs w:val="28"/>
        </w:rPr>
        <w:t>проекта</w:t>
      </w:r>
      <w:r w:rsidRPr="00AC570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C9718C" w:rsidRPr="00C90CE4">
        <w:rPr>
          <w:rFonts w:ascii="Times New Roman" w:hAnsi="Times New Roman"/>
          <w:sz w:val="28"/>
          <w:szCs w:val="28"/>
        </w:rPr>
        <w:t>Дифференцир</w:t>
      </w:r>
      <w:r w:rsidR="00C9718C" w:rsidRPr="00C90CE4">
        <w:rPr>
          <w:rFonts w:ascii="Times New Roman" w:hAnsi="Times New Roman"/>
          <w:sz w:val="28"/>
          <w:szCs w:val="28"/>
        </w:rPr>
        <w:t>о</w:t>
      </w:r>
      <w:r w:rsidR="00C9718C" w:rsidRPr="00C90CE4">
        <w:rPr>
          <w:rFonts w:ascii="Times New Roman" w:hAnsi="Times New Roman"/>
          <w:sz w:val="28"/>
          <w:szCs w:val="28"/>
        </w:rPr>
        <w:t>ванный зачет проводится в аудитории, студентам разрешено пользоваться бумагой для записей и авторучкой. Справочной, учебной и другой литерат</w:t>
      </w:r>
      <w:r w:rsidR="00C9718C" w:rsidRPr="00C90CE4">
        <w:rPr>
          <w:rFonts w:ascii="Times New Roman" w:hAnsi="Times New Roman"/>
          <w:sz w:val="28"/>
          <w:szCs w:val="28"/>
        </w:rPr>
        <w:t>у</w:t>
      </w:r>
      <w:r w:rsidR="00C9718C" w:rsidRPr="00C90CE4">
        <w:rPr>
          <w:rFonts w:ascii="Times New Roman" w:hAnsi="Times New Roman"/>
          <w:sz w:val="28"/>
          <w:szCs w:val="28"/>
        </w:rPr>
        <w:t>рой пользоваться не разрешается. Использование электронных устройств (т</w:t>
      </w:r>
      <w:r w:rsidR="00C9718C" w:rsidRPr="00C90CE4">
        <w:rPr>
          <w:rFonts w:ascii="Times New Roman" w:hAnsi="Times New Roman"/>
          <w:sz w:val="28"/>
          <w:szCs w:val="28"/>
        </w:rPr>
        <w:t>е</w:t>
      </w:r>
      <w:r w:rsidR="00C9718C" w:rsidRPr="00C90CE4">
        <w:rPr>
          <w:rFonts w:ascii="Times New Roman" w:hAnsi="Times New Roman"/>
          <w:sz w:val="28"/>
          <w:szCs w:val="28"/>
        </w:rPr>
        <w:t>лефоны, любые виды компьютеров, т.д.) запрещено.</w:t>
      </w:r>
    </w:p>
    <w:p w:rsidR="00C9718C" w:rsidRDefault="00C9718C" w:rsidP="00C9718C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C9718C" w:rsidRPr="004C1AC4" w:rsidRDefault="00C9718C" w:rsidP="00C9718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промежуточной аттестации по модулю</w:t>
      </w:r>
    </w:p>
    <w:p w:rsidR="00C9718C" w:rsidRDefault="00C9718C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Default="00C9718C" w:rsidP="00C9718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модулю, представлен в таблице П1.3. </w:t>
      </w:r>
    </w:p>
    <w:p w:rsidR="00C9718C" w:rsidRDefault="00C9718C" w:rsidP="00C9718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C9718C" w:rsidRDefault="00C9718C" w:rsidP="00C9718C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C9718C" w:rsidRPr="00036BA3" w:rsidTr="0082713A">
        <w:tc>
          <w:tcPr>
            <w:tcW w:w="675" w:type="dxa"/>
            <w:vAlign w:val="center"/>
            <w:hideMark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  <w:hideMark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C9718C" w:rsidRPr="00036BA3" w:rsidTr="0082713A">
        <w:tc>
          <w:tcPr>
            <w:tcW w:w="9460" w:type="dxa"/>
            <w:gridSpan w:val="4"/>
            <w:hideMark/>
          </w:tcPr>
          <w:p w:rsidR="00C9718C" w:rsidRPr="00036BA3" w:rsidRDefault="00C9718C" w:rsidP="00AC570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 w:rsidR="00AC5702">
              <w:rPr>
                <w:rFonts w:ascii="Times New Roman" w:hAnsi="Times New Roman"/>
                <w:sz w:val="24"/>
                <w:szCs w:val="24"/>
                <w:lang w:eastAsia="ru-RU"/>
              </w:rPr>
              <w:t>проект</w:t>
            </w:r>
          </w:p>
        </w:tc>
      </w:tr>
      <w:tr w:rsidR="00C9718C" w:rsidRPr="00036BA3" w:rsidTr="0082713A">
        <w:tc>
          <w:tcPr>
            <w:tcW w:w="675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C9718C" w:rsidRPr="00325FB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4348" w:type="dxa"/>
          </w:tcPr>
          <w:p w:rsidR="00C9718C" w:rsidRPr="00325FB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ских заданий. Позволяет оценить ум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ния обучающихся самостоятельно ко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блем, ориентироваться в информацио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ном пространстве и уровень сформир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ванности  аналитических, исследов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тельских навыков, навыков практич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ке или группой обучающихся. </w:t>
            </w:r>
          </w:p>
        </w:tc>
        <w:tc>
          <w:tcPr>
            <w:tcW w:w="2548" w:type="dxa"/>
          </w:tcPr>
          <w:p w:rsidR="00C9718C" w:rsidRPr="004C7433" w:rsidRDefault="00C9718C" w:rsidP="0082713A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Темы групповых и/или индивидуал</w:t>
            </w: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ных проектов  </w:t>
            </w:r>
          </w:p>
        </w:tc>
      </w:tr>
      <w:tr w:rsidR="00C9718C" w:rsidRPr="00036BA3" w:rsidTr="0082713A">
        <w:tc>
          <w:tcPr>
            <w:tcW w:w="9460" w:type="dxa"/>
            <w:gridSpan w:val="4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C9718C" w:rsidRPr="00036BA3" w:rsidTr="0082713A">
        <w:tc>
          <w:tcPr>
            <w:tcW w:w="675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  <w:tr w:rsidR="00C9718C" w:rsidRPr="00036BA3" w:rsidTr="0082713A">
        <w:tc>
          <w:tcPr>
            <w:tcW w:w="9460" w:type="dxa"/>
            <w:gridSpan w:val="4"/>
          </w:tcPr>
          <w:p w:rsidR="00C9718C" w:rsidRPr="00036BA3" w:rsidRDefault="00C9718C" w:rsidP="00AC570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3 - </w:t>
            </w:r>
            <w:r w:rsidR="00AC5702">
              <w:rPr>
                <w:rFonts w:ascii="Times New Roman" w:hAnsi="Times New Roman"/>
                <w:sz w:val="24"/>
                <w:szCs w:val="24"/>
                <w:lang w:eastAsia="ru-RU"/>
              </w:rPr>
              <w:t>проект</w:t>
            </w:r>
          </w:p>
        </w:tc>
      </w:tr>
      <w:tr w:rsidR="00C9718C" w:rsidRPr="00036BA3" w:rsidTr="0082713A">
        <w:tc>
          <w:tcPr>
            <w:tcW w:w="675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9" w:type="dxa"/>
          </w:tcPr>
          <w:p w:rsidR="00C9718C" w:rsidRPr="00325FB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4348" w:type="dxa"/>
          </w:tcPr>
          <w:p w:rsidR="00C9718C" w:rsidRPr="00325FB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ских заданий. Позволяет оценить ум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ния обучающихся самостоятельно ко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блем, ориентироваться в информацио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ном пространстве и уровень сформир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ванности  аналитических, исследов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тельских навыков, навыков практич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ке или группой обучающихся. </w:t>
            </w:r>
          </w:p>
        </w:tc>
        <w:tc>
          <w:tcPr>
            <w:tcW w:w="2548" w:type="dxa"/>
          </w:tcPr>
          <w:p w:rsidR="00C9718C" w:rsidRPr="004C7433" w:rsidRDefault="00C9718C" w:rsidP="0082713A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Темы групповых и/или индивидуал</w:t>
            </w: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ных проектов  </w:t>
            </w:r>
          </w:p>
        </w:tc>
      </w:tr>
      <w:tr w:rsidR="00C9718C" w:rsidRPr="00036BA3" w:rsidTr="0082713A">
        <w:tc>
          <w:tcPr>
            <w:tcW w:w="9460" w:type="dxa"/>
            <w:gridSpan w:val="4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4 -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C9718C" w:rsidRPr="00036BA3" w:rsidTr="0082713A">
        <w:tc>
          <w:tcPr>
            <w:tcW w:w="675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9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C9718C" w:rsidRDefault="00C9718C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Pr="00625EA8" w:rsidRDefault="00C9718C" w:rsidP="00C9718C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 </w:t>
      </w:r>
      <w:r w:rsidR="00837B04">
        <w:rPr>
          <w:rFonts w:ascii="Times New Roman" w:hAnsi="Times New Roman"/>
          <w:b/>
          <w:color w:val="000000"/>
          <w:sz w:val="28"/>
          <w:szCs w:val="28"/>
        </w:rPr>
        <w:t>пятом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семестре</w:t>
      </w:r>
    </w:p>
    <w:p w:rsidR="00C9718C" w:rsidRDefault="00C9718C" w:rsidP="00C9718C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Pr="001D77C4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BD698D">
        <w:rPr>
          <w:rFonts w:ascii="Times New Roman" w:hAnsi="Times New Roman"/>
          <w:bCs/>
          <w:color w:val="000000"/>
          <w:sz w:val="24"/>
          <w:szCs w:val="24"/>
          <w:lang w:eastAsia="ru-RU"/>
        </w:rPr>
        <w:t>Текущий контроль по дисциплине проводится в течение всего семестра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в текущих отчетов по проекту. </w:t>
      </w:r>
      <w:r w:rsidRPr="001D77C4">
        <w:rPr>
          <w:rFonts w:ascii="Times New Roman" w:hAnsi="Times New Roman"/>
          <w:sz w:val="24"/>
          <w:szCs w:val="28"/>
          <w:lang w:eastAsia="ru-RU"/>
        </w:rPr>
        <w:t>Промежуточная аттестация по дисциплине производится в форме диффере</w:t>
      </w:r>
      <w:r w:rsidRPr="001D77C4">
        <w:rPr>
          <w:rFonts w:ascii="Times New Roman" w:hAnsi="Times New Roman"/>
          <w:sz w:val="24"/>
          <w:szCs w:val="28"/>
          <w:lang w:eastAsia="ru-RU"/>
        </w:rPr>
        <w:t>н</w:t>
      </w:r>
      <w:r w:rsidRPr="001D77C4">
        <w:rPr>
          <w:rFonts w:ascii="Times New Roman" w:hAnsi="Times New Roman"/>
          <w:sz w:val="24"/>
          <w:szCs w:val="28"/>
          <w:lang w:eastAsia="ru-RU"/>
        </w:rPr>
        <w:t>цированного зачета.</w:t>
      </w: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27596E">
        <w:rPr>
          <w:rFonts w:ascii="Times New Roman" w:hAnsi="Times New Roman"/>
          <w:sz w:val="24"/>
          <w:szCs w:val="28"/>
          <w:lang w:eastAsia="ru-RU"/>
        </w:rPr>
        <w:t>Промежуточная аттестация по дисциплине производится в форме дифференцированного зачета.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 xml:space="preserve">В начале </w:t>
      </w:r>
      <w:r w:rsidR="00837B04">
        <w:rPr>
          <w:rFonts w:ascii="Times New Roman" w:hAnsi="Times New Roman"/>
          <w:sz w:val="24"/>
          <w:szCs w:val="24"/>
          <w:lang w:eastAsia="ru-RU"/>
        </w:rPr>
        <w:t>5</w:t>
      </w:r>
      <w:r w:rsidRPr="0027596E">
        <w:rPr>
          <w:rFonts w:ascii="Times New Roman" w:hAnsi="Times New Roman"/>
          <w:sz w:val="24"/>
          <w:szCs w:val="24"/>
          <w:lang w:eastAsia="ru-RU"/>
        </w:rPr>
        <w:t xml:space="preserve"> семестра студентам предоставляется список тем проектов для реализации. Студенты формируют команды численностью 4-5 человек для работы над проектом. Р</w:t>
      </w:r>
      <w:r w:rsidRPr="0027596E">
        <w:rPr>
          <w:rFonts w:ascii="Times New Roman" w:hAnsi="Times New Roman"/>
          <w:sz w:val="24"/>
          <w:szCs w:val="24"/>
          <w:lang w:eastAsia="ru-RU"/>
        </w:rPr>
        <w:t>а</w:t>
      </w:r>
      <w:r w:rsidRPr="0027596E">
        <w:rPr>
          <w:rFonts w:ascii="Times New Roman" w:hAnsi="Times New Roman"/>
          <w:sz w:val="24"/>
          <w:szCs w:val="24"/>
          <w:lang w:eastAsia="ru-RU"/>
        </w:rPr>
        <w:t>бота над проектом длится в течение семестра, по окончании семестра организуется ко</w:t>
      </w:r>
      <w:r w:rsidRPr="0027596E">
        <w:rPr>
          <w:rFonts w:ascii="Times New Roman" w:hAnsi="Times New Roman"/>
          <w:sz w:val="24"/>
          <w:szCs w:val="24"/>
          <w:lang w:eastAsia="ru-RU"/>
        </w:rPr>
        <w:t>н</w:t>
      </w:r>
      <w:r w:rsidRPr="0027596E">
        <w:rPr>
          <w:rFonts w:ascii="Times New Roman" w:hAnsi="Times New Roman"/>
          <w:sz w:val="24"/>
          <w:szCs w:val="24"/>
          <w:lang w:eastAsia="ru-RU"/>
        </w:rPr>
        <w:t>трольное мероприятие: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 xml:space="preserve">в </w:t>
      </w:r>
      <w:r w:rsidR="00837B04">
        <w:rPr>
          <w:rFonts w:ascii="Times New Roman" w:hAnsi="Times New Roman"/>
          <w:sz w:val="24"/>
          <w:szCs w:val="24"/>
          <w:lang w:eastAsia="ru-RU"/>
        </w:rPr>
        <w:t>5</w:t>
      </w:r>
      <w:r w:rsidRPr="0027596E">
        <w:rPr>
          <w:rFonts w:ascii="Times New Roman" w:hAnsi="Times New Roman"/>
          <w:sz w:val="24"/>
          <w:szCs w:val="24"/>
          <w:lang w:eastAsia="ru-RU"/>
        </w:rPr>
        <w:t xml:space="preserve"> семестре – защита промежуточных результатов проекта,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>Приемная комиссия наблюдает демонстрацию результата командой, читает отчет и внач</w:t>
      </w:r>
      <w:r w:rsidRPr="0027596E">
        <w:rPr>
          <w:rFonts w:ascii="Times New Roman" w:hAnsi="Times New Roman"/>
          <w:sz w:val="24"/>
          <w:szCs w:val="24"/>
          <w:lang w:eastAsia="ru-RU"/>
        </w:rPr>
        <w:t>а</w:t>
      </w:r>
      <w:r w:rsidRPr="0027596E">
        <w:rPr>
          <w:rFonts w:ascii="Times New Roman" w:hAnsi="Times New Roman"/>
          <w:sz w:val="24"/>
          <w:szCs w:val="24"/>
          <w:lang w:eastAsia="ru-RU"/>
        </w:rPr>
        <w:t xml:space="preserve">ле оценивает проект в целом: </w:t>
      </w:r>
    </w:p>
    <w:p w:rsidR="00C9718C" w:rsidRPr="0027596E" w:rsidRDefault="00C9718C" w:rsidP="00C9718C">
      <w:pPr>
        <w:numPr>
          <w:ilvl w:val="0"/>
          <w:numId w:val="48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27596E">
        <w:rPr>
          <w:rFonts w:ascii="Times New Roman" w:hAnsi="Times New Roman"/>
          <w:sz w:val="24"/>
          <w:szCs w:val="24"/>
        </w:rPr>
        <w:t xml:space="preserve">Работоспособность решения </w:t>
      </w:r>
    </w:p>
    <w:p w:rsidR="00C9718C" w:rsidRPr="0027596E" w:rsidRDefault="00C9718C" w:rsidP="00C9718C">
      <w:pPr>
        <w:numPr>
          <w:ilvl w:val="0"/>
          <w:numId w:val="48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27596E">
        <w:rPr>
          <w:rFonts w:ascii="Times New Roman" w:hAnsi="Times New Roman"/>
          <w:sz w:val="24"/>
          <w:szCs w:val="24"/>
        </w:rPr>
        <w:t>Качество кода и схем</w:t>
      </w:r>
    </w:p>
    <w:p w:rsidR="00C9718C" w:rsidRPr="0027596E" w:rsidRDefault="00C9718C" w:rsidP="00C9718C">
      <w:pPr>
        <w:numPr>
          <w:ilvl w:val="0"/>
          <w:numId w:val="48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27596E">
        <w:rPr>
          <w:rFonts w:ascii="Times New Roman" w:hAnsi="Times New Roman"/>
          <w:sz w:val="24"/>
          <w:szCs w:val="24"/>
        </w:rPr>
        <w:t>Качество работы команды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 xml:space="preserve">По результатам выводится оценка в очках за проект (ОП). 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 xml:space="preserve">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>В комиссию входит как минимум два преподавателя.</w:t>
      </w: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630689" w:rsidRDefault="00C9718C" w:rsidP="00C9718C">
      <w:pPr>
        <w:ind w:left="0" w:right="0" w:firstLine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63068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Темы проектов: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 xml:space="preserve">Разработка ОС с защитой памяти для расширенной платформы CdM-8.  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 xml:space="preserve">Программно-аппаратный комплекс для шифрования. 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val="en-US" w:eastAsia="ru-RU"/>
        </w:rPr>
      </w:pPr>
      <w:r w:rsidRPr="00630689">
        <w:rPr>
          <w:rFonts w:ascii="Times New Roman" w:hAnsi="Times New Roman"/>
          <w:sz w:val="24"/>
          <w:lang w:eastAsia="ru-RU"/>
        </w:rPr>
        <w:t>Кэширующий</w:t>
      </w:r>
      <w:r w:rsidRPr="00630689">
        <w:rPr>
          <w:rFonts w:ascii="Times New Roman" w:hAnsi="Times New Roman"/>
          <w:sz w:val="24"/>
          <w:lang w:val="en-US" w:eastAsia="ru-RU"/>
        </w:rPr>
        <w:t xml:space="preserve"> HTTP proxy </w:t>
      </w:r>
      <w:r w:rsidRPr="00630689">
        <w:rPr>
          <w:rFonts w:ascii="Times New Roman" w:hAnsi="Times New Roman"/>
          <w:sz w:val="24"/>
          <w:lang w:eastAsia="ru-RU"/>
        </w:rPr>
        <w:t>с</w:t>
      </w:r>
      <w:r w:rsidRPr="00630689">
        <w:rPr>
          <w:rFonts w:ascii="Times New Roman" w:hAnsi="Times New Roman"/>
          <w:sz w:val="24"/>
          <w:lang w:val="en-US" w:eastAsia="ru-RU"/>
        </w:rPr>
        <w:t xml:space="preserve"> worker threads.  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 xml:space="preserve">Реализация АОН.  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>Символьный математический пакет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>Рендеринг методом лучевой трассировки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>Игрушки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proofErr w:type="spellStart"/>
      <w:r w:rsidRPr="00630689">
        <w:rPr>
          <w:rFonts w:ascii="Times New Roman" w:hAnsi="Times New Roman"/>
          <w:sz w:val="24"/>
          <w:lang w:eastAsia="ru-RU"/>
        </w:rPr>
        <w:t>Forth</w:t>
      </w:r>
      <w:proofErr w:type="spellEnd"/>
      <w:r w:rsidRPr="00630689">
        <w:rPr>
          <w:rFonts w:ascii="Times New Roman" w:hAnsi="Times New Roman"/>
          <w:sz w:val="24"/>
          <w:lang w:eastAsia="ru-RU"/>
        </w:rPr>
        <w:t>/</w:t>
      </w:r>
      <w:proofErr w:type="spellStart"/>
      <w:r w:rsidRPr="00630689">
        <w:rPr>
          <w:rFonts w:ascii="Times New Roman" w:hAnsi="Times New Roman"/>
          <w:sz w:val="24"/>
          <w:lang w:eastAsia="ru-RU"/>
        </w:rPr>
        <w:t>Lisp</w:t>
      </w:r>
      <w:proofErr w:type="spellEnd"/>
      <w:r w:rsidRPr="00630689">
        <w:rPr>
          <w:rFonts w:ascii="Times New Roman" w:hAnsi="Times New Roman"/>
          <w:sz w:val="24"/>
          <w:lang w:eastAsia="ru-RU"/>
        </w:rPr>
        <w:t>-машина</w:t>
      </w: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1D77C4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1D77C4" w:rsidRDefault="00C9718C" w:rsidP="00C9718C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1D77C4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</w:t>
      </w:r>
      <w:r w:rsidR="009925E8" w:rsidRPr="009925E8">
        <w:rPr>
          <w:rFonts w:ascii="Times New Roman" w:hAnsi="Times New Roman"/>
          <w:sz w:val="24"/>
          <w:szCs w:val="24"/>
          <w:lang w:eastAsia="ru-RU"/>
        </w:rPr>
        <w:t>Командная разработка многофункционал</w:t>
      </w:r>
      <w:r w:rsidR="009925E8" w:rsidRPr="009925E8">
        <w:rPr>
          <w:rFonts w:ascii="Times New Roman" w:hAnsi="Times New Roman"/>
          <w:sz w:val="24"/>
          <w:szCs w:val="24"/>
          <w:lang w:eastAsia="ru-RU"/>
        </w:rPr>
        <w:t>ь</w:t>
      </w:r>
      <w:r w:rsidR="009925E8" w:rsidRPr="009925E8">
        <w:rPr>
          <w:rFonts w:ascii="Times New Roman" w:hAnsi="Times New Roman"/>
          <w:sz w:val="24"/>
          <w:szCs w:val="24"/>
          <w:lang w:eastAsia="ru-RU"/>
        </w:rPr>
        <w:t>ного программно-аппаратного комплекса</w:t>
      </w:r>
      <w:r w:rsidRPr="001D77C4">
        <w:rPr>
          <w:rFonts w:ascii="Times New Roman" w:hAnsi="Times New Roman"/>
          <w:sz w:val="24"/>
          <w:szCs w:val="24"/>
          <w:lang w:eastAsia="ru-RU"/>
        </w:rPr>
        <w:t xml:space="preserve">» выставляется оценка </w:t>
      </w:r>
      <w:r w:rsidRPr="001D77C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о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рительно» означают успешное прохождение промежуточной аттестации</w:t>
      </w:r>
    </w:p>
    <w:p w:rsidR="00C9718C" w:rsidRDefault="00C9718C" w:rsidP="00C9718C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</w:p>
    <w:p w:rsidR="00C9718C" w:rsidRPr="00625EA8" w:rsidRDefault="00C9718C" w:rsidP="00C9718C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lastRenderedPageBreak/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 </w:t>
      </w:r>
      <w:r w:rsidR="00837B04">
        <w:rPr>
          <w:rFonts w:ascii="Times New Roman" w:hAnsi="Times New Roman"/>
          <w:b/>
          <w:color w:val="000000"/>
          <w:sz w:val="28"/>
          <w:szCs w:val="28"/>
        </w:rPr>
        <w:t>шестом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семестре</w:t>
      </w:r>
    </w:p>
    <w:p w:rsidR="00C9718C" w:rsidRDefault="00C9718C" w:rsidP="00C9718C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3533DC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Текущий контроль по дисциплине проводится в течение всего семестра в текущих отчетов по проекту. </w:t>
      </w:r>
      <w:r w:rsidRPr="003533DC">
        <w:rPr>
          <w:rFonts w:ascii="Times New Roman" w:hAnsi="Times New Roman"/>
          <w:sz w:val="24"/>
          <w:szCs w:val="28"/>
          <w:lang w:eastAsia="ru-RU"/>
        </w:rPr>
        <w:t>Промежуточная аттестация по дисциплине производится в форме диффере</w:t>
      </w:r>
      <w:r w:rsidRPr="003533DC">
        <w:rPr>
          <w:rFonts w:ascii="Times New Roman" w:hAnsi="Times New Roman"/>
          <w:sz w:val="24"/>
          <w:szCs w:val="28"/>
          <w:lang w:eastAsia="ru-RU"/>
        </w:rPr>
        <w:t>н</w:t>
      </w:r>
      <w:r w:rsidRPr="003533DC">
        <w:rPr>
          <w:rFonts w:ascii="Times New Roman" w:hAnsi="Times New Roman"/>
          <w:sz w:val="24"/>
          <w:szCs w:val="28"/>
          <w:lang w:eastAsia="ru-RU"/>
        </w:rPr>
        <w:t>цированного зачета.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 xml:space="preserve">Дифференцированный зачет в </w:t>
      </w:r>
      <w:r w:rsidR="00837B04">
        <w:rPr>
          <w:rFonts w:ascii="Times New Roman" w:hAnsi="Times New Roman"/>
          <w:sz w:val="24"/>
          <w:szCs w:val="24"/>
          <w:lang w:eastAsia="ru-RU"/>
        </w:rPr>
        <w:t>6</w:t>
      </w:r>
      <w:r w:rsidRPr="003533DC">
        <w:rPr>
          <w:rFonts w:ascii="Times New Roman" w:hAnsi="Times New Roman"/>
          <w:sz w:val="24"/>
          <w:szCs w:val="24"/>
          <w:lang w:eastAsia="ru-RU"/>
        </w:rPr>
        <w:t xml:space="preserve"> семестре проходит в форме защиты итоговых результатов проекта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>Приемная комиссия наблюдает демонстрацию результата командой, читает отчет и внач</w:t>
      </w:r>
      <w:r w:rsidRPr="003533DC">
        <w:rPr>
          <w:rFonts w:ascii="Times New Roman" w:hAnsi="Times New Roman"/>
          <w:sz w:val="24"/>
          <w:szCs w:val="24"/>
          <w:lang w:eastAsia="ru-RU"/>
        </w:rPr>
        <w:t>а</w:t>
      </w:r>
      <w:r w:rsidRPr="003533DC">
        <w:rPr>
          <w:rFonts w:ascii="Times New Roman" w:hAnsi="Times New Roman"/>
          <w:sz w:val="24"/>
          <w:szCs w:val="24"/>
          <w:lang w:eastAsia="ru-RU"/>
        </w:rPr>
        <w:t xml:space="preserve">ле оценивает проект в целом: </w:t>
      </w:r>
    </w:p>
    <w:p w:rsidR="00C9718C" w:rsidRPr="003533DC" w:rsidRDefault="00C9718C" w:rsidP="00C9718C">
      <w:pPr>
        <w:numPr>
          <w:ilvl w:val="0"/>
          <w:numId w:val="49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3533DC">
        <w:rPr>
          <w:rFonts w:ascii="Times New Roman" w:hAnsi="Times New Roman"/>
          <w:sz w:val="24"/>
          <w:szCs w:val="24"/>
        </w:rPr>
        <w:t xml:space="preserve">Работоспособность решения </w:t>
      </w:r>
    </w:p>
    <w:p w:rsidR="00C9718C" w:rsidRPr="003533DC" w:rsidRDefault="00C9718C" w:rsidP="00C9718C">
      <w:pPr>
        <w:numPr>
          <w:ilvl w:val="0"/>
          <w:numId w:val="49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3533DC">
        <w:rPr>
          <w:rFonts w:ascii="Times New Roman" w:hAnsi="Times New Roman"/>
          <w:sz w:val="24"/>
          <w:szCs w:val="24"/>
        </w:rPr>
        <w:t>Качество кода и схем</w:t>
      </w:r>
    </w:p>
    <w:p w:rsidR="00C9718C" w:rsidRPr="003533DC" w:rsidRDefault="00C9718C" w:rsidP="00C9718C">
      <w:pPr>
        <w:numPr>
          <w:ilvl w:val="0"/>
          <w:numId w:val="49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3533DC">
        <w:rPr>
          <w:rFonts w:ascii="Times New Roman" w:hAnsi="Times New Roman"/>
          <w:sz w:val="24"/>
          <w:szCs w:val="24"/>
        </w:rPr>
        <w:t>Качество работы команды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 xml:space="preserve">По результатам выводится оценка в очках за проект (ОП). 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 xml:space="preserve">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>В комиссию входит как минимум два преподавателя.</w:t>
      </w:r>
    </w:p>
    <w:p w:rsidR="00C9718C" w:rsidRPr="003533DC" w:rsidRDefault="00C9718C" w:rsidP="00C9718C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</w:t>
      </w:r>
      <w:r w:rsidR="009925E8" w:rsidRPr="009925E8">
        <w:rPr>
          <w:rFonts w:ascii="Times New Roman" w:hAnsi="Times New Roman"/>
          <w:sz w:val="24"/>
          <w:szCs w:val="24"/>
          <w:lang w:eastAsia="ru-RU"/>
        </w:rPr>
        <w:t>Командная разработка многофункционал</w:t>
      </w:r>
      <w:r w:rsidR="009925E8" w:rsidRPr="009925E8">
        <w:rPr>
          <w:rFonts w:ascii="Times New Roman" w:hAnsi="Times New Roman"/>
          <w:sz w:val="24"/>
          <w:szCs w:val="24"/>
          <w:lang w:eastAsia="ru-RU"/>
        </w:rPr>
        <w:t>ь</w:t>
      </w:r>
      <w:r w:rsidR="009925E8" w:rsidRPr="009925E8">
        <w:rPr>
          <w:rFonts w:ascii="Times New Roman" w:hAnsi="Times New Roman"/>
          <w:sz w:val="24"/>
          <w:szCs w:val="24"/>
          <w:lang w:eastAsia="ru-RU"/>
        </w:rPr>
        <w:t>ного программно-аппаратного комплекса</w:t>
      </w:r>
      <w:r w:rsidRPr="003533DC">
        <w:rPr>
          <w:rFonts w:ascii="Times New Roman" w:hAnsi="Times New Roman"/>
          <w:sz w:val="24"/>
          <w:szCs w:val="24"/>
          <w:lang w:eastAsia="ru-RU"/>
        </w:rPr>
        <w:t xml:space="preserve">» выставляется оценка </w:t>
      </w:r>
      <w:r w:rsidRPr="003533D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3533DC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</w:t>
      </w:r>
      <w:r w:rsidRPr="003533DC">
        <w:rPr>
          <w:rFonts w:ascii="Times New Roman" w:hAnsi="Times New Roman"/>
          <w:bCs/>
          <w:color w:val="000000"/>
          <w:sz w:val="24"/>
          <w:szCs w:val="24"/>
          <w:lang w:eastAsia="ru-RU"/>
        </w:rPr>
        <w:t>о</w:t>
      </w:r>
      <w:r w:rsidRPr="003533DC">
        <w:rPr>
          <w:rFonts w:ascii="Times New Roman" w:hAnsi="Times New Roman"/>
          <w:bCs/>
          <w:color w:val="000000"/>
          <w:sz w:val="24"/>
          <w:szCs w:val="24"/>
          <w:lang w:eastAsia="ru-RU"/>
        </w:rPr>
        <w:t>рительно» означают успешное прохождение промежуточной аттестации</w:t>
      </w:r>
    </w:p>
    <w:p w:rsidR="00C9718C" w:rsidRPr="003533DC" w:rsidRDefault="00C9718C" w:rsidP="00C9718C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  <w:r w:rsidRPr="003533DC">
        <w:rPr>
          <w:rFonts w:ascii="Times New Roman" w:hAnsi="Times New Roman"/>
          <w:lang w:eastAsia="ru-RU"/>
        </w:rPr>
        <w:t xml:space="preserve">Задания и подробная инструкция по сдаче решений в систему выкладываются на странице курса </w:t>
      </w:r>
    </w:p>
    <w:p w:rsidR="00B53B81" w:rsidRDefault="00C9718C" w:rsidP="00C9718C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3533DC">
        <w:rPr>
          <w:rFonts w:ascii="Times New Roman" w:hAnsi="Times New Roman"/>
          <w:sz w:val="24"/>
          <w:szCs w:val="28"/>
        </w:rPr>
        <w:t>Набор тем для проектов зачета формируется и утверждается в установленном п</w:t>
      </w:r>
      <w:r w:rsidRPr="003533DC">
        <w:rPr>
          <w:rFonts w:ascii="Times New Roman" w:hAnsi="Times New Roman"/>
          <w:sz w:val="24"/>
          <w:szCs w:val="28"/>
        </w:rPr>
        <w:t>о</w:t>
      </w:r>
      <w:r w:rsidRPr="003533DC">
        <w:rPr>
          <w:rFonts w:ascii="Times New Roman" w:hAnsi="Times New Roman"/>
          <w:sz w:val="24"/>
          <w:szCs w:val="28"/>
        </w:rPr>
        <w:t>рядке в начале учебного года при наличии контин</w:t>
      </w:r>
      <w:r w:rsidR="00837B04">
        <w:rPr>
          <w:rFonts w:ascii="Times New Roman" w:hAnsi="Times New Roman"/>
          <w:sz w:val="24"/>
          <w:szCs w:val="28"/>
        </w:rPr>
        <w:t>гента обучающихся, осваивающих ди</w:t>
      </w:r>
      <w:r w:rsidR="00837B04">
        <w:rPr>
          <w:rFonts w:ascii="Times New Roman" w:hAnsi="Times New Roman"/>
          <w:sz w:val="24"/>
          <w:szCs w:val="28"/>
        </w:rPr>
        <w:t>с</w:t>
      </w:r>
      <w:r w:rsidR="00837B04">
        <w:rPr>
          <w:rFonts w:ascii="Times New Roman" w:hAnsi="Times New Roman"/>
          <w:sz w:val="24"/>
          <w:szCs w:val="28"/>
        </w:rPr>
        <w:t xml:space="preserve">циплину </w:t>
      </w:r>
      <w:r w:rsidR="009925E8">
        <w:rPr>
          <w:rFonts w:ascii="Times New Roman" w:hAnsi="Times New Roman"/>
          <w:sz w:val="24"/>
          <w:szCs w:val="28"/>
        </w:rPr>
        <w:t>«</w:t>
      </w:r>
      <w:r w:rsidR="009925E8" w:rsidRPr="009925E8">
        <w:rPr>
          <w:rFonts w:ascii="Times New Roman" w:hAnsi="Times New Roman"/>
          <w:sz w:val="24"/>
          <w:szCs w:val="28"/>
        </w:rPr>
        <w:t>Командная разработка многофункционального программно-аппаратного ко</w:t>
      </w:r>
      <w:r w:rsidR="009925E8" w:rsidRPr="009925E8">
        <w:rPr>
          <w:rFonts w:ascii="Times New Roman" w:hAnsi="Times New Roman"/>
          <w:sz w:val="24"/>
          <w:szCs w:val="28"/>
        </w:rPr>
        <w:t>м</w:t>
      </w:r>
      <w:r w:rsidR="009925E8" w:rsidRPr="009925E8">
        <w:rPr>
          <w:rFonts w:ascii="Times New Roman" w:hAnsi="Times New Roman"/>
          <w:sz w:val="24"/>
          <w:szCs w:val="28"/>
        </w:rPr>
        <w:t>плекса</w:t>
      </w:r>
      <w:r w:rsidR="009925E8">
        <w:rPr>
          <w:rFonts w:ascii="Times New Roman" w:hAnsi="Times New Roman"/>
          <w:sz w:val="24"/>
          <w:szCs w:val="28"/>
        </w:rPr>
        <w:t>»</w:t>
      </w:r>
      <w:r w:rsidR="009925E8" w:rsidRPr="009925E8">
        <w:rPr>
          <w:rFonts w:ascii="Times New Roman" w:hAnsi="Times New Roman"/>
          <w:sz w:val="24"/>
          <w:szCs w:val="28"/>
        </w:rPr>
        <w:t xml:space="preserve"> </w:t>
      </w:r>
      <w:r w:rsidRPr="003533DC">
        <w:rPr>
          <w:rFonts w:ascii="Times New Roman" w:hAnsi="Times New Roman"/>
          <w:sz w:val="24"/>
          <w:szCs w:val="28"/>
        </w:rPr>
        <w:t>в текущем учебном году.</w:t>
      </w: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Pr="0057726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Pr="0057726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C9718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718C" w:rsidRPr="0020164F" w:rsidRDefault="00C9718C" w:rsidP="00C9718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C9718C" w:rsidRDefault="00C9718C" w:rsidP="00C9718C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П1.7</w:t>
      </w:r>
    </w:p>
    <w:p w:rsidR="0082713A" w:rsidRDefault="0082713A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42"/>
        <w:gridCol w:w="1701"/>
        <w:gridCol w:w="2696"/>
        <w:gridCol w:w="1980"/>
        <w:gridCol w:w="2310"/>
        <w:gridCol w:w="2420"/>
        <w:gridCol w:w="2518"/>
      </w:tblGrid>
      <w:tr w:rsidR="00680FD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 xml:space="preserve">Шифр </w:t>
            </w:r>
            <w:proofErr w:type="gramStart"/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компе-</w:t>
            </w:r>
            <w:proofErr w:type="spellStart"/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тенций</w:t>
            </w:r>
            <w:proofErr w:type="spellEnd"/>
            <w:proofErr w:type="gramEnd"/>
          </w:p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FD0" w:rsidRPr="00FD251C" w:rsidRDefault="00680FD0" w:rsidP="00CF35F1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Структурные элементы оц</w:t>
            </w: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ночных средств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Показатель</w:t>
            </w:r>
            <w:r w:rsidRPr="00FD251C">
              <w:rPr>
                <w:rFonts w:ascii="Times New Roman" w:hAnsi="Times New Roman"/>
                <w:b/>
                <w:sz w:val="20"/>
                <w:szCs w:val="20"/>
              </w:rPr>
              <w:br/>
              <w:t>сформированности</w:t>
            </w:r>
          </w:p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Не сформирован</w:t>
            </w:r>
          </w:p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(2 балла)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Пороговый уровень</w:t>
            </w:r>
          </w:p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Базовый уровень</w:t>
            </w:r>
          </w:p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 xml:space="preserve">Продвинутый </w:t>
            </w:r>
          </w:p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/>
                <w:sz w:val="20"/>
                <w:szCs w:val="20"/>
              </w:rPr>
              <w:t>(5 баллов)</w:t>
            </w:r>
          </w:p>
          <w:p w:rsidR="00680FD0" w:rsidRPr="00FD251C" w:rsidRDefault="00680FD0" w:rsidP="00CF35F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УК-1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УК-1.1</w:t>
            </w:r>
            <w:proofErr w:type="gram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ab/>
              <w:t>З</w:t>
            </w:r>
            <w:proofErr w:type="gram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нать: методики сбора и обработки инфо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мации; актуальные росси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й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ские и зарубежные источн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ки информации в сфере профессиональной деятел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ь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ности; метод системного анализа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Не знает 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методики сбора и обработки информации; акт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альные российские и зарубежные и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точники информ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ции в сфере профе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сиональной де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я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тельности; метод системного анализа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Слабо знает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основные способы поиска инфо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мации для конкретных профессиональных з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дач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Хорошо знает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основные способы поиска инфо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мации для конкретных профессиональных задач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незначител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sz w:val="20"/>
                <w:szCs w:val="20"/>
              </w:rPr>
              <w:t>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Уверенно знает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основные способы поиска информ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ции для конкретных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фессиональных задач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УК-1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УК-1.2</w:t>
            </w:r>
            <w:proofErr w:type="gram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ab/>
              <w:t>У</w:t>
            </w:r>
            <w:proofErr w:type="gram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меть: применять методики поиска, сбора и обработки информации; осуществлять критический анализ и синтез информ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ции, полученной из разных источников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применять методики поиска, сбора и обработки информации; ос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ществлять критич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ский анализ и си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тез информации, полученной из ра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 источников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 серье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ные погрешности, слабо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самостоятельно находить, анализир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вать и систематизир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вать информацию для решения задач пре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д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метной области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 незнач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тельные погрешности,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самостоятельно находить, анализировать и систематизировать 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формацию для решения задач предметной обл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сти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высокий уровень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самост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ятельно находить, анал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зировать и систематиз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ровать информацию для решения задач предме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ной области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УК-1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УК-1.3</w:t>
            </w:r>
            <w:proofErr w:type="gram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ab/>
              <w:t>В</w:t>
            </w:r>
            <w:proofErr w:type="gram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ладеть: методами поиска, сбора и обработки, критического анализа и си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теза информации; метод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кой системного подхода для решения поставленных з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дач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владеет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метод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ми поиска, сбора и обработки, критич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ского анализа и синтеза информ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ции; методикой с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стемного подхода для решения п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ставленных задач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 серье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ные ошибки, слабо ум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анализировать 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ющуюся информацию в контексте решаемой профессиональной з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дачи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 незнач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тельные ошибки,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анализировать имеющ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у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юся информацию в ко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тексте решаемой профе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сиональной задачи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 продвин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тый уровень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ан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лизировать имеющуюся информацию в контексте решаемой професси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нальной задачи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-1.1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современные методы прое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тирования программного обеспечения, позволяющие вести разработку програм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 систем средней и выс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кой сложности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применять современные мет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ды проектирования программного обе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печения, позвол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я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ющие вести разр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ботку программных систем средней и высокой сложности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 xml:space="preserve">Демонстрирует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затр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денения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слабо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методы об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ъ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ектно-ориентированного и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аспектно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>-</w:t>
            </w:r>
            <w:r w:rsidRPr="00DC6DDD">
              <w:rPr>
                <w:rFonts w:ascii="Times New Roman" w:hAnsi="Times New Roman"/>
                <w:sz w:val="20"/>
                <w:szCs w:val="20"/>
              </w:rPr>
              <w:lastRenderedPageBreak/>
              <w:t>ориентированного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ектирования при разр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ботке программных систем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 xml:space="preserve">Хорошо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нять методы объектно-ориентированного и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пектно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>-ориентированного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ектирования при разр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lastRenderedPageBreak/>
              <w:t>ботке программных 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стем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 xml:space="preserve">Уверенно и обоснованно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методы объектно-ориентированного и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пектно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>-ориентированного проектирования при ра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з</w:t>
            </w:r>
            <w:r w:rsidRPr="00DC6DDD">
              <w:rPr>
                <w:rFonts w:ascii="Times New Roman" w:hAnsi="Times New Roman"/>
                <w:sz w:val="20"/>
                <w:szCs w:val="20"/>
              </w:rPr>
              <w:lastRenderedPageBreak/>
              <w:t>работке программных 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стем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lastRenderedPageBreak/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-1.2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методы проектирования предметной области в мод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ли «сущность-связь» и ра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рабатывать логическую и физическую модель базы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применять методы проектир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вания предметной области в модели «сущность-связь» и разрабатывать 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гическую и физич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скую модель базы данных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С трудом умеет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нять графические языки моделирования пре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д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метной области и пр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граммной архитектуры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допускает незначител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sz w:val="20"/>
                <w:szCs w:val="20"/>
              </w:rPr>
              <w:t>ные ошибки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умеет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менять графические яз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ы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ки моделирования пре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д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метной области и пр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граммной архитектуры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Уверенно умеет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нять графические языки моделирования предме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т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ной области и програм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м</w:t>
            </w:r>
            <w:r w:rsidRPr="00DC6DDD">
              <w:rPr>
                <w:rFonts w:ascii="Times New Roman" w:hAnsi="Times New Roman"/>
                <w:color w:val="000000"/>
                <w:sz w:val="20"/>
                <w:szCs w:val="20"/>
              </w:rPr>
              <w:t>ной архитектуры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-1.3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программные компоненты среды программирования, используемые для формир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вания интерфейса "человек - электронно-вычислительная машина"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применять программные ко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поненты среды пр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граммирования, используемые для формирования 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терфейса "человек - электронно-вычислительная машина"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 серье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ные затруднения, слабо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проектировать программные системы с графическими инте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фейсами пользователя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допускает незначител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sz w:val="20"/>
                <w:szCs w:val="20"/>
              </w:rPr>
              <w:t>ные погрешности,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проектировать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граммные системы с графическими интерфе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й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сами пользователя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высокий уровень,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проект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ровать программные 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стемы с графическими интерфейсами пользов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теля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-1.4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В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ладеть основн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ы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ми приемами функционал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ь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ного и логического пр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граммирования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владеет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осно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ными приемами функционального и логического пр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граммирования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Слабо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комбин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ровать различные в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ы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числительные модели при проектировании программных систем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Демонстрирует умение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комбинировать разли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ч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ные вычислительные модели при проектир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вании программных 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стем</w:t>
            </w:r>
            <w:r>
              <w:rPr>
                <w:rFonts w:ascii="Times New Roman" w:hAnsi="Times New Roman"/>
                <w:sz w:val="20"/>
                <w:szCs w:val="20"/>
              </w:rPr>
              <w:t>, допускает незнач</w:t>
            </w:r>
            <w:r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>тельные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Отлично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комбин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ровать различные вычи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лительные модели при проектировании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граммных систем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-1.5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использ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вать программные средства для решения прикладных задач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использ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вать программные средства для реш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ния прикладных задач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трудом владеет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граммными инструме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тами для описания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ектных решений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целом,  владеет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граммными инструме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тами для описания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ектных решений</w:t>
            </w:r>
            <w:r>
              <w:rPr>
                <w:rFonts w:ascii="Times New Roman" w:hAnsi="Times New Roman"/>
                <w:sz w:val="20"/>
                <w:szCs w:val="20"/>
              </w:rPr>
              <w:t>, допу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>кает незначительные ошибки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Уверенно владеет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граммными инструмент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ми для описания проек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ных решений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6E0" w:rsidRPr="00FD251C" w:rsidRDefault="00E116E0" w:rsidP="00CF35F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-1.6 Способен на основе знания первых принципов информатики и широкой эрудиции в моделях и мет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дах с ней связанных прое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тировать программно-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 xml:space="preserve">аппаратные средства для решения практических задач на 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основе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как неформальн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го технического задания, так и формальных специфик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6E0" w:rsidRPr="00FD251C" w:rsidRDefault="00E116E0" w:rsidP="00CF35F1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 xml:space="preserve">Не способен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на 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нове знания первых принципов инфо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матики и широкой эрудиции в моделях и методах с ней св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я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занных проектир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вать программно-аппаратные сре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ства для решения практических задач на 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основе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как 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формального те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х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нического задания, так и формальных спецификаций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Демонстрирует множ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ственные ошибки, слабо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мат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матические и инжене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ные методы и приемы при построении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lastRenderedPageBreak/>
              <w:t>граммной архитектуры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Демонстрирует незнач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тельные ошибки,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математич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ские и инженерные 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тоды и приемы при п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строении программной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lastRenderedPageBreak/>
              <w:t>архитектуры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 xml:space="preserve">Демонстрирует уверенный уровень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нять математические и инженерные методы и приемы при построении программной архитектуры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lastRenderedPageBreak/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-2.1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современные инструме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тальные средства для разр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ботки компонентов апп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ратно-программных ко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плексов и баз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применять современные 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струментальные средства для разр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ботки компонентов аппаратно-программных ко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плексов и баз да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Слабо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</w:t>
            </w:r>
            <w:r w:rsidRPr="00DC6DDD">
              <w:rPr>
                <w:rFonts w:ascii="Times New Roman" w:hAnsi="Times New Roman"/>
                <w:sz w:val="20"/>
                <w:szCs w:val="20"/>
                <w:lang w:val="en-US"/>
              </w:rPr>
              <w:t>CASE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-инструменты на различных этапах ра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з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работки программных систем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</w:t>
            </w:r>
            <w:r w:rsidRPr="00DC6DDD">
              <w:rPr>
                <w:rFonts w:ascii="Times New Roman" w:hAnsi="Times New Roman"/>
                <w:sz w:val="20"/>
                <w:szCs w:val="20"/>
                <w:lang w:val="en-US"/>
              </w:rPr>
              <w:t>CASE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-инструменты на разли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ч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ных этапах разработки программных систем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Уверенно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нять </w:t>
            </w:r>
            <w:r w:rsidRPr="00DC6DDD">
              <w:rPr>
                <w:rFonts w:ascii="Times New Roman" w:hAnsi="Times New Roman"/>
                <w:sz w:val="20"/>
                <w:szCs w:val="20"/>
                <w:lang w:val="en-US"/>
              </w:rPr>
              <w:t>CASE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-инструменты на различных этапах ра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з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работки программных систем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-2.2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современные технологии программирования для ра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работки компонентов апп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ратно-программных ко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плексов и баз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применять современные техн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логии программ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рования для разр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ботки компонентов аппаратно-программных ко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плексов и баз да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 затру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нения, слабо умеет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современные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фреймворки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 прое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к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тировании и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разрабо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кие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программных 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стем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хорошо развитые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нять современные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фреймворки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 прое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к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тировании и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разработкие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программных систем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высоко развитые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прим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нять современные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фрей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ворки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 проектиров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нии и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разработкие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граммных систем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ПК-3.1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роводить экспер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менты по заданной методике и анализировать результаты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роводить эксперименты по заданной методике и анализировать результаты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низкий уровень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прим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нять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прототипирование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для выбора оптимал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ь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ной программной арх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тектуры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базовый уровень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прим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нять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прототипирование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для выбора оптимальной программной архитект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у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ры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Демонстрирует продвин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тый  уровень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менять </w:t>
            </w:r>
            <w:proofErr w:type="spellStart"/>
            <w:r w:rsidRPr="00DC6DDD">
              <w:rPr>
                <w:rFonts w:ascii="Times New Roman" w:hAnsi="Times New Roman"/>
                <w:sz w:val="20"/>
                <w:szCs w:val="20"/>
              </w:rPr>
              <w:t>прототипирование</w:t>
            </w:r>
            <w:proofErr w:type="spellEnd"/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для выбора оптимальной программной архитектуры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-3.2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роводить измер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ния и наблюдения, соста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лять описания проводимых исследований, готовить данные для составления 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б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зоров, отчетов и научных публикаций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роводить измерения и набл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ю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дения, составлять описания провод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мых исследований, готовить данные для составления обзоров, отчетов и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научных публик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ций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Слабо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описывать и обосновывать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граммную архитектуру, выбранную для реша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мой задачи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допускает незначител</w:t>
            </w:r>
            <w:r>
              <w:rPr>
                <w:rFonts w:ascii="Times New Roman" w:hAnsi="Times New Roman"/>
                <w:sz w:val="20"/>
                <w:szCs w:val="20"/>
              </w:rPr>
              <w:t>ь</w:t>
            </w:r>
            <w:r>
              <w:rPr>
                <w:rFonts w:ascii="Times New Roman" w:hAnsi="Times New Roman"/>
                <w:sz w:val="20"/>
                <w:szCs w:val="20"/>
              </w:rPr>
              <w:t>ные ошибки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в целом,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описывать и обо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новывать программную архитектуру, выбранную для решаемой задачи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Уверенно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опис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ы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вать и обосновывать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граммную архитектуру, выбранную для решаемой задачи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lastRenderedPageBreak/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-3.3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З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нать инструме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тальные средства, примен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я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емые для контроля прин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маемых проектных решений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знает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инстр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ментальные сре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ства, применяемые для контроля пр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нимаемых проек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 решений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Слабо знает и владеет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C6DDD">
              <w:rPr>
                <w:rFonts w:ascii="Times New Roman" w:hAnsi="Times New Roman"/>
                <w:sz w:val="20"/>
                <w:szCs w:val="20"/>
                <w:lang w:val="en-US"/>
              </w:rPr>
              <w:t>CASE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-инструментами для проектирования программных систем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владеет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C6DDD">
              <w:rPr>
                <w:rFonts w:ascii="Times New Roman" w:hAnsi="Times New Roman"/>
                <w:sz w:val="20"/>
                <w:szCs w:val="20"/>
                <w:lang w:val="en-US"/>
              </w:rPr>
              <w:t>CASE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-инструментами для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ектирования програм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ных систем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Отлично владеет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C6DDD">
              <w:rPr>
                <w:rFonts w:ascii="Times New Roman" w:hAnsi="Times New Roman"/>
                <w:sz w:val="20"/>
                <w:szCs w:val="20"/>
                <w:lang w:val="en-US"/>
              </w:rPr>
              <w:t>CASE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-инструментами для прое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к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тирования программных систем 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-3.4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применять различные формализмы для моделирования параллел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ь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 систем, а также для спецификации и верифик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ции их свойств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применять различные форм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лизмы для модел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рования параллел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ь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ных систем, а также для спецификации и верификации их свойств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слабые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нее полученные знания в области теории пара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л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лелизма при проектир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вании программных систем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хорошо развитые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нять ранее полученные знания в области теории параллелизма при прое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к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тировании программных систем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Демонстрирует уверенно высокий уровень умения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ранее получе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ные знания в области те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рии параллелизма при проектировании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граммных систем</w:t>
            </w:r>
          </w:p>
        </w:tc>
      </w:tr>
      <w:tr w:rsidR="00E116E0" w:rsidRPr="00FD251C" w:rsidTr="00CF35F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-3.5</w:t>
            </w:r>
            <w:proofErr w:type="gramStart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У</w:t>
            </w:r>
            <w:proofErr w:type="gramEnd"/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меть подтве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ждать корректность работы программной системы путем организации модульного тестирования и представл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ния результатов тестов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CF35F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Не умеет</w:t>
            </w: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подтве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ждать корректность работы програм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ной системы путем организации м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дульного тестир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вания и представл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FD251C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ния результатов тестов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Плохо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ранее полученные навыки для покрытия модульными тестами разрабатываемой пр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граммной системы, оценивать полноту п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крытия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Умеет на базовом уровне 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применять ранее пол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у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ченные навыки для п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крытия модульными 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стами разрабатываемой программной системы, оценивать полноту п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крытия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Отлично умеет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 xml:space="preserve"> применять ранее полученные навыки для покрытия модульн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ы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ми тестами разрабатыва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мой программной сист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sz w:val="20"/>
                <w:szCs w:val="20"/>
              </w:rPr>
              <w:t>мы, оценивать полноту покрытия</w:t>
            </w:r>
          </w:p>
        </w:tc>
      </w:tr>
      <w:tr w:rsidR="00E116E0" w:rsidRPr="00FD251C" w:rsidTr="00DC6DDD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D922D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D922DF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-3.6 понимает  природу и иерархическую сущности абстракций, а также роль и знание математических м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делей в разработке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граммных и аппаратных технологий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Не 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понимает 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роду и иерархич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скую сущности 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б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стракций, а также роль и знание мат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матических моделей в разработке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граммных и апп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ратных технологий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Слабо понимает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при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ципы разделения отве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ственностей и абстр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гирования и их матем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тические основы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понимает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на базовом уровне 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принципы разд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ления ответственностей и абстрагирования и их математические основы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922DF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Глубоко понимает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при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ципы разделения отве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ственностей и абстрагир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вания и их математич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ские основы</w:t>
            </w:r>
          </w:p>
        </w:tc>
      </w:tr>
      <w:tr w:rsidR="00E116E0" w:rsidRPr="00FD251C" w:rsidTr="00DC6DDD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D922D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D922DF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-3.7 умеет использовать логические и алгебраич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ские формализмы при </w:t>
            </w:r>
            <w:proofErr w:type="spellStart"/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х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рактеризации</w:t>
            </w:r>
            <w:proofErr w:type="spellEnd"/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технологич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ских аспектов, возникающих в процессе разработки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граммных и программно-аппаратных комплексов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Не 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умеет использ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вать логические и алгебраические формализмы при </w:t>
            </w:r>
            <w:proofErr w:type="spellStart"/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характеризации</w:t>
            </w:r>
            <w:proofErr w:type="spellEnd"/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технологических аспектов, возник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ющих в процессе 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разработки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граммных и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граммно-аппаратных ко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плексов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Демонстрирует низкий уровень умения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нять элементы теории типов и логики Хоара в программной архите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туре, в том числе при разработке предметно-ориентированных яз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ы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ков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Демонстрирует хорошо развитый уровень умения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применять элементы те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рии типов и логики Хоара в программной архитектуре, в том числе при разработке предме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но-ориентированных 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языков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lastRenderedPageBreak/>
              <w:t>Демонстрирует высокий уровень умения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прим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нять элементы теории 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пов и логики Хоара в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граммной архитектуре, в том числе при разработке предметно-ориентированных языков</w:t>
            </w:r>
          </w:p>
        </w:tc>
      </w:tr>
      <w:tr w:rsidR="00E116E0" w:rsidRPr="00FD251C" w:rsidTr="00DC6DDD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FD251C" w:rsidRDefault="00E116E0" w:rsidP="00D922DF">
            <w:pPr>
              <w:ind w:left="0" w:right="-1" w:firstLine="0"/>
              <w:jc w:val="both"/>
              <w:textAlignment w:val="baseline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D251C">
              <w:rPr>
                <w:rFonts w:ascii="Times New Roman" w:hAnsi="Times New Roman"/>
                <w:sz w:val="20"/>
                <w:szCs w:val="20"/>
              </w:rPr>
              <w:lastRenderedPageBreak/>
              <w:t>ПК</w:t>
            </w:r>
            <w:r w:rsidR="006B008D">
              <w:rPr>
                <w:rFonts w:ascii="Times New Roman" w:hAnsi="Times New Roman"/>
                <w:sz w:val="20"/>
                <w:szCs w:val="20"/>
              </w:rPr>
              <w:t>С</w:t>
            </w:r>
            <w:r w:rsidRPr="00FD251C">
              <w:rPr>
                <w:rFonts w:ascii="Times New Roman" w:hAnsi="Times New Roman"/>
                <w:sz w:val="20"/>
                <w:szCs w:val="20"/>
              </w:rPr>
              <w:t>-3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CF35F1" w:rsidRDefault="00E116E0" w:rsidP="00D922DF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Портфолио (этап 1, 3), </w:t>
            </w:r>
            <w:proofErr w:type="spellStart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Дифзачет</w:t>
            </w:r>
            <w:proofErr w:type="spellEnd"/>
            <w:r w:rsidRPr="00CF35F1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(этап 2, 4)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ПК</w:t>
            </w:r>
            <w:r w:rsidR="006B008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С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-3.8 умеет анализир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вать научно-технические публикации и определять дальнейшее направление исследования в рамках з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данной тематики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Не 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умеет анализ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ровать научно-технические публ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кации и определять дальнейшее напра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ление исследования в рамках заданной тематики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DC6DDD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Допускает множестве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ные ошибки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слабо умеет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анализировать литературу, связанную с принципами, прием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ми и инструментами проектирования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граммных систем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Допускает несуществе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ные ошибки, умеет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ан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лизировать литературу, связанную с принцип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ми, приемами и инстр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у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ментами проектирования программных систем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16E0" w:rsidRPr="00DC6DDD" w:rsidRDefault="00E116E0" w:rsidP="00E116E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Демонстрирует высоко развитые умения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анализ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и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ровать литературу, св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я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занную с принципами, приемами и инструмент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а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ми проектирования пр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</w:t>
            </w:r>
            <w:r w:rsidRPr="00DC6DD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граммных систем</w:t>
            </w:r>
          </w:p>
        </w:tc>
      </w:tr>
    </w:tbl>
    <w:p w:rsidR="00680FD0" w:rsidRDefault="00680FD0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680FD0" w:rsidSect="00C9718C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Pr="0020164F" w:rsidRDefault="00C9718C" w:rsidP="00C9718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Default="003533D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C9718C">
        <w:rPr>
          <w:rFonts w:ascii="Times New Roman" w:hAnsi="Times New Roman"/>
          <w:sz w:val="28"/>
          <w:szCs w:val="28"/>
        </w:rPr>
        <w:t xml:space="preserve"> </w:t>
      </w:r>
      <w:r w:rsidR="00837B04">
        <w:rPr>
          <w:rFonts w:ascii="Times New Roman" w:hAnsi="Times New Roman"/>
          <w:sz w:val="28"/>
          <w:szCs w:val="28"/>
        </w:rPr>
        <w:t>5</w:t>
      </w:r>
      <w:r w:rsidR="00C9718C">
        <w:rPr>
          <w:rFonts w:ascii="Times New Roman" w:hAnsi="Times New Roman"/>
          <w:sz w:val="28"/>
          <w:szCs w:val="28"/>
        </w:rPr>
        <w:t xml:space="preserve"> семестре - </w:t>
      </w:r>
      <w:r w:rsidR="00C9718C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C9718C">
        <w:rPr>
          <w:rFonts w:ascii="Times New Roman" w:hAnsi="Times New Roman"/>
          <w:sz w:val="28"/>
          <w:szCs w:val="28"/>
        </w:rPr>
        <w:t xml:space="preserve"> </w:t>
      </w:r>
      <w:r w:rsidR="00C9718C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C9718C">
        <w:rPr>
          <w:rFonts w:ascii="Times New Roman" w:hAnsi="Times New Roman"/>
          <w:sz w:val="28"/>
          <w:szCs w:val="28"/>
        </w:rPr>
        <w:t>пр</w:t>
      </w:r>
      <w:r w:rsidR="00C9718C">
        <w:rPr>
          <w:rFonts w:ascii="Times New Roman" w:hAnsi="Times New Roman"/>
          <w:sz w:val="28"/>
          <w:szCs w:val="28"/>
        </w:rPr>
        <w:t>о</w:t>
      </w:r>
      <w:r w:rsidR="00C9718C">
        <w:rPr>
          <w:rFonts w:ascii="Times New Roman" w:hAnsi="Times New Roman"/>
          <w:sz w:val="28"/>
          <w:szCs w:val="28"/>
        </w:rPr>
        <w:t xml:space="preserve">екта </w:t>
      </w:r>
      <w:r w:rsidR="00C9718C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 w:rsidR="00837B04">
        <w:rPr>
          <w:rFonts w:ascii="Times New Roman" w:hAnsi="Times New Roman"/>
          <w:sz w:val="28"/>
          <w:szCs w:val="28"/>
        </w:rPr>
        <w:t>5</w:t>
      </w:r>
      <w:r w:rsidR="00C9718C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C9718C">
        <w:rPr>
          <w:rFonts w:ascii="Times New Roman" w:hAnsi="Times New Roman"/>
          <w:sz w:val="28"/>
          <w:szCs w:val="28"/>
        </w:rPr>
        <w:t>дифференцированного зачета;</w:t>
      </w:r>
    </w:p>
    <w:p w:rsidR="00C9718C" w:rsidRDefault="003533D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837B04">
        <w:rPr>
          <w:rFonts w:ascii="Times New Roman" w:hAnsi="Times New Roman"/>
          <w:sz w:val="28"/>
          <w:szCs w:val="28"/>
        </w:rPr>
        <w:t>6</w:t>
      </w:r>
      <w:r w:rsidR="00C9718C">
        <w:rPr>
          <w:rFonts w:ascii="Times New Roman" w:hAnsi="Times New Roman"/>
          <w:sz w:val="28"/>
          <w:szCs w:val="28"/>
        </w:rPr>
        <w:t xml:space="preserve"> семестре - </w:t>
      </w:r>
      <w:r w:rsidR="00C9718C" w:rsidRPr="00AF774B">
        <w:rPr>
          <w:rFonts w:ascii="Times New Roman" w:hAnsi="Times New Roman"/>
          <w:sz w:val="28"/>
          <w:szCs w:val="28"/>
        </w:rPr>
        <w:t xml:space="preserve">текущий контроль студентов в течение  семестра в форме </w:t>
      </w:r>
      <w:r w:rsidR="00C9718C">
        <w:rPr>
          <w:rFonts w:ascii="Times New Roman" w:hAnsi="Times New Roman"/>
          <w:sz w:val="28"/>
          <w:szCs w:val="28"/>
        </w:rPr>
        <w:t>пр</w:t>
      </w:r>
      <w:r w:rsidR="00C9718C">
        <w:rPr>
          <w:rFonts w:ascii="Times New Roman" w:hAnsi="Times New Roman"/>
          <w:sz w:val="28"/>
          <w:szCs w:val="28"/>
        </w:rPr>
        <w:t>о</w:t>
      </w:r>
      <w:r w:rsidR="00C9718C">
        <w:rPr>
          <w:rFonts w:ascii="Times New Roman" w:hAnsi="Times New Roman"/>
          <w:sz w:val="28"/>
          <w:szCs w:val="28"/>
        </w:rPr>
        <w:t xml:space="preserve">екта </w:t>
      </w:r>
      <w:r w:rsidR="00C9718C" w:rsidRPr="00AF774B">
        <w:rPr>
          <w:rFonts w:ascii="Times New Roman" w:hAnsi="Times New Roman"/>
          <w:sz w:val="28"/>
          <w:szCs w:val="28"/>
        </w:rPr>
        <w:t xml:space="preserve"> и промежуточная аттестация во </w:t>
      </w:r>
      <w:r w:rsidR="00837B04">
        <w:rPr>
          <w:rFonts w:ascii="Times New Roman" w:hAnsi="Times New Roman"/>
          <w:sz w:val="28"/>
          <w:szCs w:val="28"/>
        </w:rPr>
        <w:t>6</w:t>
      </w:r>
      <w:r w:rsidR="00C9718C">
        <w:rPr>
          <w:rFonts w:ascii="Times New Roman" w:hAnsi="Times New Roman"/>
          <w:sz w:val="28"/>
          <w:szCs w:val="28"/>
        </w:rPr>
        <w:t xml:space="preserve"> семестре в виде</w:t>
      </w:r>
      <w:r w:rsidR="00C9718C" w:rsidRPr="00C54A45">
        <w:rPr>
          <w:rFonts w:ascii="Times New Roman" w:hAnsi="Times New Roman"/>
          <w:sz w:val="28"/>
          <w:szCs w:val="28"/>
        </w:rPr>
        <w:t xml:space="preserve"> </w:t>
      </w:r>
      <w:r w:rsidR="00C9718C">
        <w:rPr>
          <w:rFonts w:ascii="Times New Roman" w:hAnsi="Times New Roman"/>
          <w:sz w:val="28"/>
          <w:szCs w:val="28"/>
        </w:rPr>
        <w:t>дифференцированного зач</w:t>
      </w:r>
      <w:r w:rsidR="00C9718C">
        <w:rPr>
          <w:rFonts w:ascii="Times New Roman" w:hAnsi="Times New Roman"/>
          <w:sz w:val="28"/>
          <w:szCs w:val="28"/>
        </w:rPr>
        <w:t>е</w:t>
      </w:r>
      <w:r w:rsidR="00C9718C">
        <w:rPr>
          <w:rFonts w:ascii="Times New Roman" w:hAnsi="Times New Roman"/>
          <w:sz w:val="28"/>
          <w:szCs w:val="28"/>
        </w:rPr>
        <w:t>та.</w:t>
      </w:r>
    </w:p>
    <w:p w:rsidR="00C9718C" w:rsidRDefault="00C9718C" w:rsidP="00C9718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C9718C" w:rsidRDefault="00C9718C" w:rsidP="00C9718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C9718C" w:rsidRDefault="00C9718C" w:rsidP="00C9718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 компетенции.</w:t>
      </w:r>
    </w:p>
    <w:p w:rsidR="00C9718C" w:rsidRDefault="00C9718C" w:rsidP="00C9718C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хождении одного или двух этапов промежуточной аттестации.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20316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3533DC" w:rsidRPr="003533DC" w:rsidRDefault="003533DC" w:rsidP="003533DC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 w:rsidR="009925E8" w:rsidRPr="009925E8">
        <w:rPr>
          <w:rFonts w:ascii="Times New Roman" w:hAnsi="Times New Roman"/>
          <w:b/>
          <w:bCs/>
          <w:noProof/>
          <w:color w:val="000000"/>
          <w:sz w:val="24"/>
          <w:szCs w:val="24"/>
        </w:rPr>
        <w:t>Командная разработка многофункционального программно-аппаратного комплекса</w:t>
      </w:r>
      <w:r w:rsidR="009925E8">
        <w:rPr>
          <w:rFonts w:ascii="Times New Roman" w:hAnsi="Times New Roman"/>
          <w:b/>
          <w:bCs/>
          <w:noProof/>
          <w:color w:val="000000"/>
          <w:sz w:val="24"/>
          <w:szCs w:val="24"/>
        </w:rPr>
        <w:t>»</w:t>
      </w:r>
    </w:p>
    <w:p w:rsidR="003533DC" w:rsidRPr="00940BEE" w:rsidRDefault="003533DC" w:rsidP="003533DC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533DC" w:rsidRPr="00D75FE0" w:rsidTr="00CF35F1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533DC" w:rsidRPr="00940BEE" w:rsidRDefault="003533DC" w:rsidP="00CF35F1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533DC" w:rsidRPr="00D75FE0" w:rsidTr="00CF35F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CF35F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CF35F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CF35F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CF35F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CF35F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CF35F1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CF35F1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533DC" w:rsidRPr="004F0A3F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sectPr w:rsidR="003533DC" w:rsidRPr="004F0A3F" w:rsidSect="0082713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1AF" w:rsidRDefault="00DD61AF" w:rsidP="00586056">
      <w:r>
        <w:separator/>
      </w:r>
    </w:p>
  </w:endnote>
  <w:endnote w:type="continuationSeparator" w:id="0">
    <w:p w:rsidR="00DD61AF" w:rsidRDefault="00DD61AF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5F1" w:rsidRDefault="00CF35F1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A60870">
      <w:rPr>
        <w:noProof/>
      </w:rPr>
      <w:t>5</w:t>
    </w:r>
    <w:r>
      <w:fldChar w:fldCharType="end"/>
    </w:r>
  </w:p>
  <w:p w:rsidR="00CF35F1" w:rsidRDefault="00CF35F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1AF" w:rsidRDefault="00DD61AF" w:rsidP="00586056">
      <w:r>
        <w:separator/>
      </w:r>
    </w:p>
  </w:footnote>
  <w:footnote w:type="continuationSeparator" w:id="0">
    <w:p w:rsidR="00DD61AF" w:rsidRDefault="00DD61AF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8BC25D7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2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57850B2"/>
    <w:multiLevelType w:val="hybridMultilevel"/>
    <w:tmpl w:val="ED3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59F54641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2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0"/>
  </w:num>
  <w:num w:numId="3">
    <w:abstractNumId w:val="37"/>
  </w:num>
  <w:num w:numId="4">
    <w:abstractNumId w:val="46"/>
  </w:num>
  <w:num w:numId="5">
    <w:abstractNumId w:val="42"/>
  </w:num>
  <w:num w:numId="6">
    <w:abstractNumId w:val="23"/>
  </w:num>
  <w:num w:numId="7">
    <w:abstractNumId w:val="49"/>
  </w:num>
  <w:num w:numId="8">
    <w:abstractNumId w:val="38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4"/>
  </w:num>
  <w:num w:numId="25">
    <w:abstractNumId w:val="33"/>
  </w:num>
  <w:num w:numId="26">
    <w:abstractNumId w:val="21"/>
  </w:num>
  <w:num w:numId="27">
    <w:abstractNumId w:val="32"/>
  </w:num>
  <w:num w:numId="28">
    <w:abstractNumId w:val="26"/>
  </w:num>
  <w:num w:numId="29">
    <w:abstractNumId w:val="18"/>
  </w:num>
  <w:num w:numId="30">
    <w:abstractNumId w:val="17"/>
  </w:num>
  <w:num w:numId="31">
    <w:abstractNumId w:val="25"/>
  </w:num>
  <w:num w:numId="32">
    <w:abstractNumId w:val="43"/>
  </w:num>
  <w:num w:numId="33">
    <w:abstractNumId w:val="48"/>
  </w:num>
  <w:num w:numId="34">
    <w:abstractNumId w:val="35"/>
  </w:num>
  <w:num w:numId="35">
    <w:abstractNumId w:val="27"/>
  </w:num>
  <w:num w:numId="36">
    <w:abstractNumId w:val="15"/>
  </w:num>
  <w:num w:numId="37">
    <w:abstractNumId w:val="28"/>
  </w:num>
  <w:num w:numId="38">
    <w:abstractNumId w:val="40"/>
  </w:num>
  <w:num w:numId="39">
    <w:abstractNumId w:val="44"/>
  </w:num>
  <w:num w:numId="40">
    <w:abstractNumId w:val="45"/>
  </w:num>
  <w:num w:numId="41">
    <w:abstractNumId w:val="22"/>
  </w:num>
  <w:num w:numId="42">
    <w:abstractNumId w:val="47"/>
  </w:num>
  <w:num w:numId="43">
    <w:abstractNumId w:val="29"/>
  </w:num>
  <w:num w:numId="44">
    <w:abstractNumId w:val="14"/>
  </w:num>
  <w:num w:numId="45">
    <w:abstractNumId w:val="20"/>
  </w:num>
  <w:num w:numId="46">
    <w:abstractNumId w:val="36"/>
  </w:num>
  <w:num w:numId="47">
    <w:abstractNumId w:val="31"/>
  </w:num>
  <w:num w:numId="48">
    <w:abstractNumId w:val="39"/>
  </w:num>
  <w:num w:numId="49">
    <w:abstractNumId w:val="1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6A9F"/>
    <w:rsid w:val="00023773"/>
    <w:rsid w:val="00033617"/>
    <w:rsid w:val="00041D4F"/>
    <w:rsid w:val="00041E5B"/>
    <w:rsid w:val="0004229C"/>
    <w:rsid w:val="00045D2B"/>
    <w:rsid w:val="00046D16"/>
    <w:rsid w:val="00052325"/>
    <w:rsid w:val="00053A0B"/>
    <w:rsid w:val="00056087"/>
    <w:rsid w:val="00063FAF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7D79"/>
    <w:rsid w:val="000B1732"/>
    <w:rsid w:val="000B63B2"/>
    <w:rsid w:val="000B718E"/>
    <w:rsid w:val="000B78FD"/>
    <w:rsid w:val="000C47CA"/>
    <w:rsid w:val="000C779D"/>
    <w:rsid w:val="000D2757"/>
    <w:rsid w:val="000D3994"/>
    <w:rsid w:val="000D4934"/>
    <w:rsid w:val="000E543D"/>
    <w:rsid w:val="000E7637"/>
    <w:rsid w:val="000F2D1F"/>
    <w:rsid w:val="000F6941"/>
    <w:rsid w:val="000F6A99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417D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0A7E"/>
    <w:rsid w:val="001E367A"/>
    <w:rsid w:val="001E5B9C"/>
    <w:rsid w:val="001F72D3"/>
    <w:rsid w:val="0020164F"/>
    <w:rsid w:val="002028C6"/>
    <w:rsid w:val="002100E9"/>
    <w:rsid w:val="00217313"/>
    <w:rsid w:val="0023286F"/>
    <w:rsid w:val="002335DE"/>
    <w:rsid w:val="00244458"/>
    <w:rsid w:val="00247584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2F6FD5"/>
    <w:rsid w:val="00303A65"/>
    <w:rsid w:val="00305EE9"/>
    <w:rsid w:val="0031318F"/>
    <w:rsid w:val="00314C48"/>
    <w:rsid w:val="00321A45"/>
    <w:rsid w:val="00325FBC"/>
    <w:rsid w:val="00326310"/>
    <w:rsid w:val="0033204F"/>
    <w:rsid w:val="0034071C"/>
    <w:rsid w:val="00343530"/>
    <w:rsid w:val="00345105"/>
    <w:rsid w:val="003452E2"/>
    <w:rsid w:val="0034579B"/>
    <w:rsid w:val="003477BF"/>
    <w:rsid w:val="003503A3"/>
    <w:rsid w:val="0035333C"/>
    <w:rsid w:val="003533DC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29CD"/>
    <w:rsid w:val="003B546E"/>
    <w:rsid w:val="003C346B"/>
    <w:rsid w:val="003C4716"/>
    <w:rsid w:val="003C5E79"/>
    <w:rsid w:val="003D3171"/>
    <w:rsid w:val="003D4BA3"/>
    <w:rsid w:val="003E3953"/>
    <w:rsid w:val="003F4234"/>
    <w:rsid w:val="003F47D5"/>
    <w:rsid w:val="00401E5B"/>
    <w:rsid w:val="00406B4E"/>
    <w:rsid w:val="004152B9"/>
    <w:rsid w:val="00421359"/>
    <w:rsid w:val="004246AA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75394"/>
    <w:rsid w:val="00484A1D"/>
    <w:rsid w:val="00494761"/>
    <w:rsid w:val="004A32FE"/>
    <w:rsid w:val="004A3D99"/>
    <w:rsid w:val="004B2565"/>
    <w:rsid w:val="004C1AC4"/>
    <w:rsid w:val="004C3622"/>
    <w:rsid w:val="004C596D"/>
    <w:rsid w:val="004C7433"/>
    <w:rsid w:val="004D24AE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274A1"/>
    <w:rsid w:val="0053140F"/>
    <w:rsid w:val="00531A7C"/>
    <w:rsid w:val="00531AD0"/>
    <w:rsid w:val="00532526"/>
    <w:rsid w:val="00532760"/>
    <w:rsid w:val="00533DD6"/>
    <w:rsid w:val="00536E3B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6E0E"/>
    <w:rsid w:val="005775A3"/>
    <w:rsid w:val="00582D0B"/>
    <w:rsid w:val="00584C91"/>
    <w:rsid w:val="00586056"/>
    <w:rsid w:val="00586D4E"/>
    <w:rsid w:val="00587087"/>
    <w:rsid w:val="0059343B"/>
    <w:rsid w:val="005A71C6"/>
    <w:rsid w:val="005A7B80"/>
    <w:rsid w:val="005B55B5"/>
    <w:rsid w:val="005B75FB"/>
    <w:rsid w:val="005C0317"/>
    <w:rsid w:val="005C4E19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10E88"/>
    <w:rsid w:val="00615085"/>
    <w:rsid w:val="00615CD8"/>
    <w:rsid w:val="006200FE"/>
    <w:rsid w:val="006316C3"/>
    <w:rsid w:val="00636844"/>
    <w:rsid w:val="00651A35"/>
    <w:rsid w:val="006521AE"/>
    <w:rsid w:val="00652D7B"/>
    <w:rsid w:val="00662556"/>
    <w:rsid w:val="00663655"/>
    <w:rsid w:val="00663664"/>
    <w:rsid w:val="0067501E"/>
    <w:rsid w:val="00680B29"/>
    <w:rsid w:val="00680FD0"/>
    <w:rsid w:val="006879C4"/>
    <w:rsid w:val="00690297"/>
    <w:rsid w:val="00691B52"/>
    <w:rsid w:val="006A3EAD"/>
    <w:rsid w:val="006A7FA6"/>
    <w:rsid w:val="006B008D"/>
    <w:rsid w:val="006B5E45"/>
    <w:rsid w:val="006C29CD"/>
    <w:rsid w:val="006C6B13"/>
    <w:rsid w:val="006C6C58"/>
    <w:rsid w:val="006F1962"/>
    <w:rsid w:val="006F5972"/>
    <w:rsid w:val="00703F4A"/>
    <w:rsid w:val="00704E28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4CD6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E45"/>
    <w:rsid w:val="00810F0A"/>
    <w:rsid w:val="00820024"/>
    <w:rsid w:val="0082713A"/>
    <w:rsid w:val="00831873"/>
    <w:rsid w:val="00837B04"/>
    <w:rsid w:val="00855F28"/>
    <w:rsid w:val="00861D3D"/>
    <w:rsid w:val="008637F4"/>
    <w:rsid w:val="008638D7"/>
    <w:rsid w:val="00872661"/>
    <w:rsid w:val="00873DA9"/>
    <w:rsid w:val="00880687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03F0"/>
    <w:rsid w:val="008D2145"/>
    <w:rsid w:val="008D5774"/>
    <w:rsid w:val="008E25AF"/>
    <w:rsid w:val="008E5919"/>
    <w:rsid w:val="008E7D0E"/>
    <w:rsid w:val="008F1515"/>
    <w:rsid w:val="009040DD"/>
    <w:rsid w:val="009179F0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5E8"/>
    <w:rsid w:val="0099297F"/>
    <w:rsid w:val="00993AF4"/>
    <w:rsid w:val="00995AE8"/>
    <w:rsid w:val="009A4EA1"/>
    <w:rsid w:val="009A6DEC"/>
    <w:rsid w:val="009B150A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EBC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60870"/>
    <w:rsid w:val="00A74311"/>
    <w:rsid w:val="00A771F1"/>
    <w:rsid w:val="00A77BE8"/>
    <w:rsid w:val="00A8432C"/>
    <w:rsid w:val="00A850DC"/>
    <w:rsid w:val="00A87EB7"/>
    <w:rsid w:val="00A927EA"/>
    <w:rsid w:val="00A93E08"/>
    <w:rsid w:val="00A95554"/>
    <w:rsid w:val="00A95DD0"/>
    <w:rsid w:val="00AB1BBA"/>
    <w:rsid w:val="00AB4990"/>
    <w:rsid w:val="00AB7D44"/>
    <w:rsid w:val="00AC2060"/>
    <w:rsid w:val="00AC5702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361B"/>
    <w:rsid w:val="00B04675"/>
    <w:rsid w:val="00B05DA7"/>
    <w:rsid w:val="00B0714B"/>
    <w:rsid w:val="00B07906"/>
    <w:rsid w:val="00B2210C"/>
    <w:rsid w:val="00B25008"/>
    <w:rsid w:val="00B33F8B"/>
    <w:rsid w:val="00B43F55"/>
    <w:rsid w:val="00B477B0"/>
    <w:rsid w:val="00B51831"/>
    <w:rsid w:val="00B51EB5"/>
    <w:rsid w:val="00B53B81"/>
    <w:rsid w:val="00B555A6"/>
    <w:rsid w:val="00B55C40"/>
    <w:rsid w:val="00B5614C"/>
    <w:rsid w:val="00B5661C"/>
    <w:rsid w:val="00B66583"/>
    <w:rsid w:val="00B73E12"/>
    <w:rsid w:val="00B7412E"/>
    <w:rsid w:val="00B80095"/>
    <w:rsid w:val="00B90FDD"/>
    <w:rsid w:val="00B93387"/>
    <w:rsid w:val="00B96C0E"/>
    <w:rsid w:val="00B96DFC"/>
    <w:rsid w:val="00BA1669"/>
    <w:rsid w:val="00BA1B3B"/>
    <w:rsid w:val="00BB3394"/>
    <w:rsid w:val="00BC2573"/>
    <w:rsid w:val="00BC35AD"/>
    <w:rsid w:val="00BD7B4B"/>
    <w:rsid w:val="00BE4BA3"/>
    <w:rsid w:val="00BE664A"/>
    <w:rsid w:val="00BF0655"/>
    <w:rsid w:val="00BF134E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9718C"/>
    <w:rsid w:val="00CA0974"/>
    <w:rsid w:val="00CA09BB"/>
    <w:rsid w:val="00CA4855"/>
    <w:rsid w:val="00CB1505"/>
    <w:rsid w:val="00CB2D55"/>
    <w:rsid w:val="00CD4D98"/>
    <w:rsid w:val="00CE5F56"/>
    <w:rsid w:val="00CF107E"/>
    <w:rsid w:val="00CF35F1"/>
    <w:rsid w:val="00D01A47"/>
    <w:rsid w:val="00D0380E"/>
    <w:rsid w:val="00D05311"/>
    <w:rsid w:val="00D165C4"/>
    <w:rsid w:val="00D20316"/>
    <w:rsid w:val="00D20C1F"/>
    <w:rsid w:val="00D24199"/>
    <w:rsid w:val="00D24578"/>
    <w:rsid w:val="00D257ED"/>
    <w:rsid w:val="00D34318"/>
    <w:rsid w:val="00D36A9B"/>
    <w:rsid w:val="00D54D24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14B6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670B"/>
    <w:rsid w:val="00DC630D"/>
    <w:rsid w:val="00DC6DDD"/>
    <w:rsid w:val="00DC7A7D"/>
    <w:rsid w:val="00DD4C3D"/>
    <w:rsid w:val="00DD61AF"/>
    <w:rsid w:val="00DE24E2"/>
    <w:rsid w:val="00DE4FC6"/>
    <w:rsid w:val="00DF031A"/>
    <w:rsid w:val="00DF340D"/>
    <w:rsid w:val="00DF57D3"/>
    <w:rsid w:val="00E07F21"/>
    <w:rsid w:val="00E116E0"/>
    <w:rsid w:val="00E11B82"/>
    <w:rsid w:val="00E23579"/>
    <w:rsid w:val="00E24BB7"/>
    <w:rsid w:val="00E27B0D"/>
    <w:rsid w:val="00E3054D"/>
    <w:rsid w:val="00E337DC"/>
    <w:rsid w:val="00E35746"/>
    <w:rsid w:val="00E45033"/>
    <w:rsid w:val="00E514E7"/>
    <w:rsid w:val="00E55BED"/>
    <w:rsid w:val="00E704E8"/>
    <w:rsid w:val="00E71334"/>
    <w:rsid w:val="00E71739"/>
    <w:rsid w:val="00E827F4"/>
    <w:rsid w:val="00E82FA7"/>
    <w:rsid w:val="00E846B1"/>
    <w:rsid w:val="00EA24D3"/>
    <w:rsid w:val="00EA728C"/>
    <w:rsid w:val="00EB2940"/>
    <w:rsid w:val="00EC4077"/>
    <w:rsid w:val="00ED10C9"/>
    <w:rsid w:val="00ED12AC"/>
    <w:rsid w:val="00ED168B"/>
    <w:rsid w:val="00ED46BE"/>
    <w:rsid w:val="00ED6059"/>
    <w:rsid w:val="00EE73FB"/>
    <w:rsid w:val="00EF3777"/>
    <w:rsid w:val="00EF5799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69F8"/>
    <w:rsid w:val="00F55A5E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5E06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7313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7313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55FFB-D8DA-489B-8535-4D3E50A9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3939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26340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16</cp:revision>
  <cp:lastPrinted>2021-03-03T05:00:00Z</cp:lastPrinted>
  <dcterms:created xsi:type="dcterms:W3CDTF">2020-10-01T09:24:00Z</dcterms:created>
  <dcterms:modified xsi:type="dcterms:W3CDTF">2021-03-03T05:11:00Z</dcterms:modified>
</cp:coreProperties>
</file>