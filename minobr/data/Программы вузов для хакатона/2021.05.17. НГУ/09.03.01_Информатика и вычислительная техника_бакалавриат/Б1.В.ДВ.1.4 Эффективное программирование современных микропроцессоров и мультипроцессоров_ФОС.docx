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21" w:rsidRDefault="00184121" w:rsidP="00184121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184121" w:rsidRPr="005E4791" w:rsidRDefault="00184121" w:rsidP="00184121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612971" w:rsidRDefault="0061297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12971" w:rsidRDefault="0061297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612971" w:rsidRDefault="00612971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C64B72" w:rsidRPr="00D5544B" w:rsidRDefault="00C64B72" w:rsidP="00C64B72">
      <w:pPr>
        <w:ind w:left="4496" w:firstLine="460"/>
        <w:jc w:val="center"/>
        <w:rPr>
          <w:rFonts w:ascii="Times New Roman" w:eastAsia="Calibri" w:hAnsi="Times New Roman"/>
          <w:sz w:val="24"/>
          <w:szCs w:val="24"/>
        </w:rPr>
      </w:pPr>
      <w:r w:rsidRPr="00D5544B">
        <w:rPr>
          <w:rFonts w:ascii="Times New Roman" w:eastAsia="Calibri" w:hAnsi="Times New Roman"/>
          <w:sz w:val="24"/>
          <w:szCs w:val="24"/>
        </w:rPr>
        <w:t xml:space="preserve">     </w:t>
      </w: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612971" w:rsidRPr="00C676AE" w:rsidRDefault="0061297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612971" w:rsidRDefault="0061297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351E6" w:rsidRPr="00C676AE" w:rsidRDefault="007351E6" w:rsidP="007351E6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«0</w:t>
      </w:r>
      <w:r w:rsidR="00184121" w:rsidRPr="006A54F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12971" w:rsidRDefault="00612971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12971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12971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612971" w:rsidRPr="00C57364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612971" w:rsidRDefault="00612971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D57335">
        <w:rPr>
          <w:rFonts w:ascii="Times New Roman" w:hAnsi="Times New Roman"/>
          <w:b/>
          <w:noProof/>
          <w:sz w:val="24"/>
          <w:szCs w:val="24"/>
        </w:rPr>
        <w:t>Эффективное программирование современных микропроцессоров и мультипроцессоров</w:t>
      </w:r>
    </w:p>
    <w:p w:rsidR="00612971" w:rsidRDefault="00612971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12971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12971" w:rsidRPr="004F0A3F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12971" w:rsidRPr="00C57364" w:rsidRDefault="00612971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12971" w:rsidRDefault="0061297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12971" w:rsidRPr="00C57364" w:rsidRDefault="0061297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7351E6" w:rsidRPr="00206B89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612971" w:rsidRPr="004F0A3F" w:rsidRDefault="0061297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12971" w:rsidRPr="00C57364" w:rsidRDefault="00612971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612971" w:rsidRDefault="00612971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12971" w:rsidRDefault="0061297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D57335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семестр </w:t>
      </w:r>
      <w:r w:rsidR="007351E6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612971" w:rsidRDefault="0061297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12971" w:rsidRDefault="0061297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612971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12971" w:rsidRPr="001B374D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12971" w:rsidRPr="001B374D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612971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12971" w:rsidRPr="00B5661C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D57335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2971" w:rsidRPr="00B5661C" w:rsidRDefault="0061290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612971" w:rsidRPr="005E4791" w:rsidRDefault="0061297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Default="0061297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0A" w:rsidRDefault="0061290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0A" w:rsidRPr="0061290A" w:rsidRDefault="0061290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8"/>
        </w:rPr>
      </w:pPr>
    </w:p>
    <w:p w:rsidR="00612971" w:rsidRPr="004F0A3F" w:rsidRDefault="0061290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Новосибирск 2019</w:t>
      </w:r>
      <w:r w:rsidR="00612971" w:rsidRPr="0061290A">
        <w:rPr>
          <w:rFonts w:ascii="Times New Roman" w:hAnsi="Times New Roman"/>
          <w:color w:val="000000"/>
          <w:sz w:val="24"/>
          <w:szCs w:val="28"/>
        </w:rPr>
        <w:br w:type="page"/>
      </w:r>
    </w:p>
    <w:p w:rsidR="0061290A" w:rsidRPr="0043625C" w:rsidRDefault="0061290A" w:rsidP="0061290A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61290A">
        <w:rPr>
          <w:rFonts w:ascii="Times New Roman" w:hAnsi="Times New Roman"/>
          <w:bCs/>
          <w:noProof/>
          <w:color w:val="000000"/>
          <w:sz w:val="24"/>
          <w:szCs w:val="28"/>
        </w:rPr>
        <w:t>Эффективное программирование современных микропроцессоров и мультипроцессоров</w:t>
      </w:r>
      <w:r w:rsidRPr="00554248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программы бакалавриата 09.03.01 Инфор</w:t>
      </w:r>
      <w:r>
        <w:rPr>
          <w:rFonts w:ascii="Times New Roman" w:hAnsi="Times New Roman"/>
          <w:color w:val="000000"/>
          <w:sz w:val="24"/>
          <w:szCs w:val="24"/>
        </w:rPr>
        <w:t xml:space="preserve">матика и вычислительная </w:t>
      </w:r>
      <w:r w:rsidRPr="0061290A">
        <w:rPr>
          <w:rFonts w:ascii="Times New Roman" w:hAnsi="Times New Roman"/>
          <w:color w:val="000000"/>
          <w:sz w:val="24"/>
          <w:szCs w:val="24"/>
        </w:rPr>
        <w:t>техника, направленность (профиль): Программная инженерия и компьютерные науки.</w:t>
      </w:r>
    </w:p>
    <w:p w:rsidR="0061290A" w:rsidRPr="00554248" w:rsidRDefault="0061290A" w:rsidP="0061290A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61290A" w:rsidRPr="00554248" w:rsidRDefault="0061290A" w:rsidP="0061290A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61290A" w:rsidRPr="00554248" w:rsidRDefault="0061290A" w:rsidP="0061290A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184121" w:rsidRPr="00184121">
        <w:rPr>
          <w:rFonts w:ascii="Times New Roman" w:hAnsi="Times New Roman"/>
          <w:color w:val="000000"/>
          <w:sz w:val="24"/>
          <w:szCs w:val="24"/>
        </w:rPr>
        <w:t>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:rsidR="0061290A" w:rsidRDefault="0061290A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8"/>
        </w:rPr>
      </w:pPr>
    </w:p>
    <w:p w:rsidR="00612971" w:rsidRPr="0061290A" w:rsidRDefault="0061297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6"/>
          <w:szCs w:val="28"/>
        </w:rPr>
      </w:pPr>
    </w:p>
    <w:p w:rsidR="00612971" w:rsidRPr="0061290A" w:rsidRDefault="0061297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61290A">
        <w:rPr>
          <w:rFonts w:ascii="Times New Roman" w:hAnsi="Times New Roman"/>
          <w:color w:val="000000"/>
          <w:sz w:val="24"/>
          <w:szCs w:val="28"/>
        </w:rPr>
        <w:t>Разработчики:</w:t>
      </w:r>
    </w:p>
    <w:p w:rsidR="0061290A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доц. </w:t>
      </w:r>
      <w:r w:rsidRPr="001A2FD8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Pr="001A2FD8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</w:p>
    <w:p w:rsidR="0061290A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кандидат технических наук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5B3939" w:rsidRPr="005B3939">
        <w:rPr>
          <w:rFonts w:ascii="Times New Roman" w:hAnsi="Times New Roman"/>
          <w:noProof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noProof/>
          <w:color w:val="000000"/>
          <w:sz w:val="24"/>
          <w:szCs w:val="24"/>
        </w:rPr>
        <w:t>В.П. Маркова</w:t>
      </w:r>
    </w:p>
    <w:p w:rsidR="0061290A" w:rsidRPr="007E4595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61290A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noProof/>
          <w:color w:val="000000"/>
          <w:sz w:val="24"/>
          <w:szCs w:val="24"/>
        </w:rPr>
      </w:pPr>
      <w:r w:rsidRPr="001A2FD8">
        <w:rPr>
          <w:rFonts w:ascii="Times New Roman" w:hAnsi="Times New Roman"/>
          <w:color w:val="000000"/>
          <w:sz w:val="24"/>
          <w:szCs w:val="24"/>
        </w:rPr>
        <w:t xml:space="preserve">ст. преп. кафедры </w:t>
      </w:r>
      <w:r w:rsidRPr="001A2FD8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</w:p>
    <w:p w:rsidR="0061290A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кандидат физико-математических наук</w:t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 w:rsidR="005B3939" w:rsidRPr="005B393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1A2FD8">
        <w:rPr>
          <w:rFonts w:ascii="Times New Roman" w:hAnsi="Times New Roman"/>
          <w:color w:val="000000"/>
          <w:sz w:val="24"/>
          <w:szCs w:val="24"/>
        </w:rPr>
        <w:t xml:space="preserve">К.В. </w:t>
      </w:r>
      <w:proofErr w:type="spellStart"/>
      <w:r w:rsidRPr="001A2FD8">
        <w:rPr>
          <w:rFonts w:ascii="Times New Roman" w:hAnsi="Times New Roman"/>
          <w:color w:val="000000"/>
          <w:sz w:val="24"/>
          <w:szCs w:val="24"/>
        </w:rPr>
        <w:t>Калгин</w:t>
      </w:r>
      <w:proofErr w:type="spellEnd"/>
    </w:p>
    <w:p w:rsidR="0061290A" w:rsidRPr="005B3939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5B3939" w:rsidRPr="005B3939" w:rsidRDefault="005B3939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61290A" w:rsidRPr="001A2FD8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1A2FD8">
        <w:rPr>
          <w:rFonts w:ascii="Times New Roman" w:hAnsi="Times New Roman"/>
          <w:color w:val="000000"/>
          <w:sz w:val="24"/>
          <w:szCs w:val="24"/>
        </w:rPr>
        <w:t xml:space="preserve">ст. преп. кафедры </w:t>
      </w:r>
      <w:r w:rsidRPr="001A2FD8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 w:rsidRPr="001A2FD8">
        <w:rPr>
          <w:rFonts w:ascii="Times New Roman" w:hAnsi="Times New Roman"/>
          <w:color w:val="000000"/>
          <w:sz w:val="24"/>
          <w:szCs w:val="24"/>
        </w:rPr>
        <w:tab/>
      </w:r>
      <w:r w:rsidR="005B3939" w:rsidRPr="005B3939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1A2FD8">
        <w:rPr>
          <w:rFonts w:ascii="Times New Roman" w:hAnsi="Times New Roman"/>
          <w:color w:val="000000"/>
          <w:sz w:val="24"/>
          <w:szCs w:val="24"/>
        </w:rPr>
        <w:t>С.Е. Киреев</w:t>
      </w:r>
    </w:p>
    <w:p w:rsidR="003D5D59" w:rsidRPr="0061290A" w:rsidRDefault="003D5D59" w:rsidP="003D5D5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3D5D59" w:rsidRDefault="003D5D59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0A" w:rsidRDefault="0061290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0A" w:rsidRPr="0061290A" w:rsidRDefault="0061290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71" w:rsidRPr="0061290A" w:rsidRDefault="0061297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61290A">
        <w:rPr>
          <w:rFonts w:ascii="Times New Roman" w:hAnsi="Times New Roman"/>
          <w:color w:val="000000"/>
          <w:sz w:val="24"/>
          <w:szCs w:val="28"/>
        </w:rPr>
        <w:t xml:space="preserve">Заведующий кафедрой </w:t>
      </w:r>
      <w:r w:rsidRPr="0061290A">
        <w:rPr>
          <w:rFonts w:ascii="Times New Roman" w:hAnsi="Times New Roman"/>
          <w:noProof/>
          <w:color w:val="000000"/>
          <w:sz w:val="24"/>
          <w:szCs w:val="28"/>
        </w:rPr>
        <w:t>параллельных вычислений ФИТ</w:t>
      </w:r>
      <w:r w:rsidRPr="0061290A">
        <w:rPr>
          <w:rFonts w:ascii="Times New Roman" w:hAnsi="Times New Roman"/>
          <w:color w:val="000000"/>
          <w:sz w:val="24"/>
          <w:szCs w:val="28"/>
        </w:rPr>
        <w:t>,</w:t>
      </w:r>
    </w:p>
    <w:p w:rsidR="00612971" w:rsidRPr="0061290A" w:rsidRDefault="0061297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61290A">
        <w:rPr>
          <w:rFonts w:ascii="Times New Roman" w:hAnsi="Times New Roman"/>
          <w:noProof/>
          <w:color w:val="000000"/>
          <w:sz w:val="24"/>
          <w:szCs w:val="28"/>
        </w:rPr>
        <w:t>доктор технических наук</w:t>
      </w:r>
      <w:r w:rsidRPr="0061290A">
        <w:rPr>
          <w:rFonts w:ascii="Times New Roman" w:hAnsi="Times New Roman"/>
          <w:color w:val="000000"/>
          <w:sz w:val="24"/>
          <w:szCs w:val="28"/>
        </w:rPr>
        <w:tab/>
      </w:r>
      <w:r w:rsidRPr="0061290A">
        <w:rPr>
          <w:rFonts w:ascii="Times New Roman" w:hAnsi="Times New Roman"/>
          <w:color w:val="000000"/>
          <w:sz w:val="24"/>
          <w:szCs w:val="28"/>
        </w:rPr>
        <w:tab/>
      </w:r>
      <w:r w:rsidRPr="0061290A">
        <w:rPr>
          <w:rFonts w:ascii="Times New Roman" w:hAnsi="Times New Roman"/>
          <w:color w:val="000000"/>
          <w:sz w:val="24"/>
          <w:szCs w:val="28"/>
        </w:rPr>
        <w:tab/>
      </w:r>
      <w:r w:rsidR="004639D0" w:rsidRPr="0061290A">
        <w:rPr>
          <w:rFonts w:ascii="Times New Roman" w:hAnsi="Times New Roman"/>
          <w:color w:val="000000"/>
          <w:sz w:val="24"/>
          <w:szCs w:val="28"/>
        </w:rPr>
        <w:tab/>
      </w:r>
      <w:r w:rsidR="004639D0" w:rsidRPr="0061290A">
        <w:rPr>
          <w:rFonts w:ascii="Times New Roman" w:hAnsi="Times New Roman"/>
          <w:color w:val="000000"/>
          <w:sz w:val="24"/>
          <w:szCs w:val="28"/>
        </w:rPr>
        <w:tab/>
      </w:r>
      <w:r w:rsidR="0061290A">
        <w:rPr>
          <w:rFonts w:ascii="Times New Roman" w:hAnsi="Times New Roman"/>
          <w:color w:val="000000"/>
          <w:sz w:val="24"/>
          <w:szCs w:val="28"/>
        </w:rPr>
        <w:tab/>
      </w:r>
      <w:r w:rsidRPr="0061290A">
        <w:rPr>
          <w:rFonts w:ascii="Times New Roman" w:hAnsi="Times New Roman"/>
          <w:color w:val="000000"/>
          <w:sz w:val="24"/>
          <w:szCs w:val="28"/>
        </w:rPr>
        <w:tab/>
      </w:r>
      <w:r w:rsidR="005B3939" w:rsidRPr="005B3939">
        <w:rPr>
          <w:rFonts w:ascii="Times New Roman" w:hAnsi="Times New Roman"/>
          <w:color w:val="000000"/>
          <w:sz w:val="24"/>
          <w:szCs w:val="28"/>
        </w:rPr>
        <w:t xml:space="preserve">   </w:t>
      </w:r>
      <w:r w:rsidRPr="0061290A">
        <w:rPr>
          <w:rFonts w:ascii="Times New Roman" w:hAnsi="Times New Roman"/>
          <w:noProof/>
          <w:color w:val="000000"/>
          <w:sz w:val="24"/>
          <w:szCs w:val="28"/>
        </w:rPr>
        <w:t>В.Э.Малышкин</w:t>
      </w:r>
    </w:p>
    <w:p w:rsidR="0061290A" w:rsidRDefault="0061290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0A" w:rsidRDefault="0061290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0A" w:rsidRDefault="0061290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0A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1290A" w:rsidRPr="005E4791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61290A" w:rsidRPr="007E4595" w:rsidRDefault="0061290A" w:rsidP="0061290A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E4595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612971" w:rsidRDefault="0061290A" w:rsidP="0061290A">
      <w:pPr>
        <w:pStyle w:val="af1"/>
        <w:spacing w:before="0" w:beforeAutospacing="0" w:after="0" w:afterAutospacing="0"/>
        <w:ind w:right="-1"/>
        <w:rPr>
          <w:color w:val="000000"/>
        </w:rPr>
      </w:pPr>
      <w:r w:rsidRPr="007E4595">
        <w:rPr>
          <w:bCs/>
          <w:iCs/>
          <w:color w:val="000000"/>
        </w:rPr>
        <w:t>кандидат технических наук</w:t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>
        <w:rPr>
          <w:bCs/>
          <w:iCs/>
          <w:color w:val="000000"/>
        </w:rPr>
        <w:tab/>
      </w:r>
      <w:r w:rsidR="005B3939" w:rsidRPr="005B3939">
        <w:rPr>
          <w:bCs/>
          <w:iCs/>
          <w:color w:val="000000"/>
        </w:rPr>
        <w:t xml:space="preserve">   </w:t>
      </w:r>
      <w:r w:rsidRPr="007E4595">
        <w:rPr>
          <w:color w:val="000000"/>
        </w:rPr>
        <w:t>А.А. Романенко</w:t>
      </w:r>
    </w:p>
    <w:p w:rsidR="0061290A" w:rsidRDefault="0061290A" w:rsidP="0061290A">
      <w:pPr>
        <w:pStyle w:val="af1"/>
        <w:spacing w:before="0" w:beforeAutospacing="0" w:after="0" w:afterAutospacing="0"/>
        <w:ind w:right="-1"/>
        <w:rPr>
          <w:color w:val="000000"/>
        </w:rPr>
      </w:pPr>
    </w:p>
    <w:p w:rsidR="00612971" w:rsidRPr="0061290A" w:rsidRDefault="0061290A" w:rsidP="006565D7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8"/>
        </w:rPr>
      </w:pPr>
      <w:r>
        <w:rPr>
          <w:rFonts w:ascii="Times New Roman" w:hAnsi="Times New Roman"/>
          <w:b/>
          <w:color w:val="000000"/>
          <w:sz w:val="24"/>
          <w:szCs w:val="28"/>
        </w:rPr>
        <w:br w:type="page"/>
      </w:r>
      <w:r w:rsidR="00612971" w:rsidRPr="0061290A">
        <w:rPr>
          <w:rFonts w:ascii="Times New Roman" w:hAnsi="Times New Roman"/>
          <w:b/>
          <w:color w:val="000000"/>
          <w:sz w:val="24"/>
          <w:szCs w:val="28"/>
        </w:rPr>
        <w:lastRenderedPageBreak/>
        <w:t>Содержание и порядок проведения промежуточной аттестации</w:t>
      </w:r>
      <w:r w:rsidR="00612971" w:rsidRPr="0061290A">
        <w:rPr>
          <w:rFonts w:ascii="Times New Roman" w:hAnsi="Times New Roman"/>
          <w:b/>
          <w:color w:val="000000"/>
          <w:sz w:val="24"/>
          <w:szCs w:val="28"/>
        </w:rPr>
        <w:br/>
        <w:t>по дисциплине</w:t>
      </w:r>
    </w:p>
    <w:p w:rsidR="00612971" w:rsidRPr="0061290A" w:rsidRDefault="00612971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8"/>
        </w:rPr>
      </w:pPr>
    </w:p>
    <w:p w:rsidR="00612971" w:rsidRPr="0061290A" w:rsidRDefault="00612971" w:rsidP="006565D7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8"/>
        </w:rPr>
      </w:pPr>
      <w:r w:rsidRPr="0061290A">
        <w:rPr>
          <w:rFonts w:ascii="Times New Roman" w:hAnsi="Times New Roman"/>
          <w:b/>
          <w:sz w:val="24"/>
          <w:szCs w:val="28"/>
        </w:rPr>
        <w:t>Общая характеристика содержания промежуточной аттестации</w:t>
      </w:r>
    </w:p>
    <w:p w:rsidR="00213730" w:rsidRDefault="00213730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740639" w:rsidRPr="005B3939" w:rsidRDefault="00612971" w:rsidP="0074063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61290A">
        <w:rPr>
          <w:rFonts w:ascii="Times New Roman" w:hAnsi="Times New Roman"/>
          <w:sz w:val="24"/>
          <w:szCs w:val="28"/>
        </w:rPr>
        <w:t>Промежуточная аттестация по дисциплине «</w:t>
      </w:r>
      <w:r w:rsidRPr="0061290A">
        <w:rPr>
          <w:rFonts w:ascii="Times New Roman" w:hAnsi="Times New Roman"/>
          <w:bCs/>
          <w:noProof/>
          <w:color w:val="000000"/>
          <w:sz w:val="24"/>
          <w:szCs w:val="28"/>
        </w:rPr>
        <w:t>Эффективное программирование современных микропроцессоров и мультипроцессоров</w:t>
      </w:r>
      <w:r w:rsidRPr="0061290A">
        <w:rPr>
          <w:rFonts w:ascii="Times New Roman" w:hAnsi="Times New Roman"/>
          <w:sz w:val="24"/>
          <w:szCs w:val="28"/>
        </w:rPr>
        <w:t>» проводится по завершению пер</w:t>
      </w:r>
      <w:r w:rsidRPr="0061290A">
        <w:rPr>
          <w:rFonts w:ascii="Times New Roman" w:hAnsi="Times New Roman"/>
          <w:sz w:val="24"/>
          <w:szCs w:val="28"/>
        </w:rPr>
        <w:t>и</w:t>
      </w:r>
      <w:r w:rsidRPr="0061290A">
        <w:rPr>
          <w:rFonts w:ascii="Times New Roman" w:hAnsi="Times New Roman"/>
          <w:sz w:val="24"/>
          <w:szCs w:val="28"/>
        </w:rPr>
        <w:t xml:space="preserve">ода освоения образовательной программы (семестра) </w:t>
      </w:r>
      <w:r w:rsidR="00740639" w:rsidRPr="00554248">
        <w:rPr>
          <w:rFonts w:ascii="Times New Roman" w:hAnsi="Times New Roman"/>
          <w:sz w:val="24"/>
          <w:szCs w:val="24"/>
        </w:rPr>
        <w:t>для оценки сформированности ко</w:t>
      </w:r>
      <w:r w:rsidR="00740639" w:rsidRPr="00554248">
        <w:rPr>
          <w:rFonts w:ascii="Times New Roman" w:hAnsi="Times New Roman"/>
          <w:sz w:val="24"/>
          <w:szCs w:val="24"/>
        </w:rPr>
        <w:t>м</w:t>
      </w:r>
      <w:r w:rsidR="00740639" w:rsidRPr="00554248">
        <w:rPr>
          <w:rFonts w:ascii="Times New Roman" w:hAnsi="Times New Roman"/>
          <w:sz w:val="24"/>
          <w:szCs w:val="24"/>
        </w:rPr>
        <w:t>петенций в части следующих индикаторов достижения компетенции (таблица П</w:t>
      </w:r>
      <w:proofErr w:type="gramStart"/>
      <w:r w:rsidR="00740639" w:rsidRPr="00554248">
        <w:rPr>
          <w:rFonts w:ascii="Times New Roman" w:hAnsi="Times New Roman"/>
          <w:sz w:val="24"/>
          <w:szCs w:val="24"/>
        </w:rPr>
        <w:t>1</w:t>
      </w:r>
      <w:proofErr w:type="gramEnd"/>
      <w:r w:rsidR="00740639" w:rsidRPr="00554248">
        <w:rPr>
          <w:rFonts w:ascii="Times New Roman" w:hAnsi="Times New Roman"/>
          <w:sz w:val="24"/>
          <w:szCs w:val="24"/>
        </w:rPr>
        <w:t>.1).</w:t>
      </w:r>
    </w:p>
    <w:p w:rsidR="00612971" w:rsidRPr="0074758E" w:rsidRDefault="00612971" w:rsidP="00740639">
      <w:pPr>
        <w:ind w:left="7045" w:right="-1" w:firstLine="743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Таблица П</w:t>
      </w:r>
      <w:proofErr w:type="gramStart"/>
      <w:r w:rsidRPr="0074758E">
        <w:rPr>
          <w:rFonts w:ascii="Times New Roman" w:hAnsi="Times New Roman"/>
          <w:sz w:val="24"/>
          <w:szCs w:val="28"/>
        </w:rPr>
        <w:t>1</w:t>
      </w:r>
      <w:proofErr w:type="gramEnd"/>
      <w:r w:rsidRPr="0074758E">
        <w:rPr>
          <w:rFonts w:ascii="Times New Roman" w:hAnsi="Times New Roman"/>
          <w:sz w:val="24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519"/>
        <w:gridCol w:w="2471"/>
      </w:tblGrid>
      <w:tr w:rsidR="00612971" w:rsidRPr="00F15F56" w:rsidTr="00F15F56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4265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F15F5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Эффективное программирование современных микропроцессоров и мультипроцессоров</w:t>
            </w: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4265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15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C057C8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612971" w:rsidRPr="00F15F56" w:rsidTr="003E2A4F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C057C8" w:rsidP="00C057C8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этап – п</w:t>
            </w:r>
            <w:r w:rsidR="00612971" w:rsidRPr="00F15F56">
              <w:rPr>
                <w:rFonts w:ascii="Times New Roman" w:hAnsi="Times New Roman"/>
                <w:sz w:val="24"/>
                <w:szCs w:val="24"/>
              </w:rPr>
              <w:t>ортфолио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C057C8" w:rsidP="003E2A4F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2 этап – д</w:t>
            </w:r>
            <w:r w:rsidR="00612971" w:rsidRPr="00F15F56">
              <w:rPr>
                <w:rFonts w:ascii="Times New Roman" w:hAnsi="Times New Roman"/>
                <w:noProof/>
                <w:sz w:val="24"/>
                <w:szCs w:val="24"/>
              </w:rPr>
              <w:t>иф</w:t>
            </w:r>
            <w:r w:rsidR="003E2A4F">
              <w:rPr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  <w:r w:rsidR="00612971" w:rsidRPr="00F15F56">
              <w:rPr>
                <w:rFonts w:ascii="Times New Roman" w:hAnsi="Times New Roman"/>
                <w:noProof/>
                <w:sz w:val="24"/>
                <w:szCs w:val="24"/>
              </w:rPr>
              <w:t>зачет</w:t>
            </w:r>
          </w:p>
        </w:tc>
      </w:tr>
      <w:tr w:rsidR="00612971" w:rsidRPr="00F15F56" w:rsidTr="00F15F56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C057C8" w:rsidP="00C057C8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057C8">
              <w:rPr>
                <w:rFonts w:ascii="Times New Roman" w:hAnsi="Times New Roman"/>
                <w:b/>
                <w:noProof/>
                <w:sz w:val="24"/>
                <w:szCs w:val="24"/>
              </w:rPr>
              <w:t>ПКС-2 Способен разрабатывать компоненты системных программных продуктов</w:t>
            </w:r>
          </w:p>
        </w:tc>
      </w:tr>
      <w:tr w:rsidR="00612971" w:rsidRPr="00D75FE0" w:rsidTr="003E2A4F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971" w:rsidRPr="00F15F56" w:rsidRDefault="00612971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15F5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C057C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F15F5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-2.</w:t>
            </w:r>
            <w:r w:rsidR="00C057C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C057C8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Уметь: применять знания в области разработки </w:t>
            </w:r>
            <w:proofErr w:type="gramStart"/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</w:t>
            </w:r>
            <w:proofErr w:type="gramEnd"/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 предметной области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15F5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12971" w:rsidRPr="00F15F56" w:rsidRDefault="0061297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15F5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612971" w:rsidRDefault="00612971" w:rsidP="00680B29">
      <w:pPr>
        <w:spacing w:line="360" w:lineRule="auto"/>
        <w:ind w:left="0" w:right="-1" w:firstLine="0"/>
        <w:rPr>
          <w:highlight w:val="red"/>
        </w:rPr>
      </w:pPr>
    </w:p>
    <w:p w:rsidR="00F46CAD" w:rsidRPr="003E2A4F" w:rsidRDefault="00F15F56" w:rsidP="00F15F56">
      <w:pPr>
        <w:ind w:left="0" w:right="-1" w:firstLine="708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Промежуточная аттестация включает два этапа</w:t>
      </w:r>
      <w:r w:rsidR="00F46CAD" w:rsidRPr="003E2A4F">
        <w:rPr>
          <w:rFonts w:ascii="Times New Roman" w:hAnsi="Times New Roman"/>
          <w:sz w:val="24"/>
          <w:szCs w:val="28"/>
        </w:rPr>
        <w:t xml:space="preserve">: портфолио и </w:t>
      </w:r>
      <w:r w:rsidR="00082739" w:rsidRPr="003E2A4F">
        <w:rPr>
          <w:rFonts w:ascii="Times New Roman" w:hAnsi="Times New Roman"/>
          <w:sz w:val="24"/>
          <w:szCs w:val="28"/>
        </w:rPr>
        <w:t xml:space="preserve">дифференцированный </w:t>
      </w:r>
      <w:r w:rsidR="00F46CAD" w:rsidRPr="003E2A4F">
        <w:rPr>
          <w:rFonts w:ascii="Times New Roman" w:hAnsi="Times New Roman"/>
          <w:sz w:val="24"/>
          <w:szCs w:val="28"/>
        </w:rPr>
        <w:t>зачет.</w:t>
      </w:r>
      <w:r w:rsidRPr="003E2A4F">
        <w:rPr>
          <w:rFonts w:ascii="Times New Roman" w:hAnsi="Times New Roman"/>
          <w:sz w:val="24"/>
          <w:szCs w:val="28"/>
        </w:rPr>
        <w:t xml:space="preserve"> </w:t>
      </w:r>
      <w:r w:rsidR="00F46CAD" w:rsidRPr="003E2A4F">
        <w:rPr>
          <w:rFonts w:ascii="Times New Roman" w:hAnsi="Times New Roman"/>
          <w:sz w:val="24"/>
          <w:szCs w:val="28"/>
        </w:rPr>
        <w:t>В п</w:t>
      </w:r>
      <w:r w:rsidRPr="003E2A4F">
        <w:rPr>
          <w:rFonts w:ascii="Times New Roman" w:hAnsi="Times New Roman"/>
          <w:sz w:val="24"/>
          <w:szCs w:val="28"/>
        </w:rPr>
        <w:t xml:space="preserve">ортфолио </w:t>
      </w:r>
      <w:r w:rsidR="00F46CAD" w:rsidRPr="003E2A4F">
        <w:rPr>
          <w:rFonts w:ascii="Times New Roman" w:hAnsi="Times New Roman"/>
          <w:sz w:val="24"/>
          <w:szCs w:val="28"/>
        </w:rPr>
        <w:t>входят результаты практических работ, выполненных в рамках дисц</w:t>
      </w:r>
      <w:r w:rsidR="00F46CAD" w:rsidRPr="003E2A4F">
        <w:rPr>
          <w:rFonts w:ascii="Times New Roman" w:hAnsi="Times New Roman"/>
          <w:sz w:val="24"/>
          <w:szCs w:val="28"/>
        </w:rPr>
        <w:t>и</w:t>
      </w:r>
      <w:r w:rsidR="00F46CAD" w:rsidRPr="003E2A4F">
        <w:rPr>
          <w:rFonts w:ascii="Times New Roman" w:hAnsi="Times New Roman"/>
          <w:sz w:val="24"/>
          <w:szCs w:val="28"/>
        </w:rPr>
        <w:t xml:space="preserve">плины. </w:t>
      </w:r>
      <w:r w:rsidR="004F3AE4" w:rsidRPr="003E2A4F">
        <w:rPr>
          <w:rFonts w:ascii="Times New Roman" w:hAnsi="Times New Roman"/>
          <w:sz w:val="24"/>
          <w:szCs w:val="28"/>
        </w:rPr>
        <w:t xml:space="preserve">Тематика </w:t>
      </w:r>
      <w:r w:rsidR="004F3AE4">
        <w:rPr>
          <w:rFonts w:ascii="Times New Roman" w:hAnsi="Times New Roman"/>
          <w:sz w:val="24"/>
          <w:szCs w:val="28"/>
        </w:rPr>
        <w:t>практических заданий, образующих портфолио,</w:t>
      </w:r>
      <w:r w:rsidR="004F3AE4" w:rsidRPr="003E2A4F">
        <w:rPr>
          <w:rFonts w:ascii="Times New Roman" w:hAnsi="Times New Roman"/>
          <w:sz w:val="24"/>
          <w:szCs w:val="28"/>
        </w:rPr>
        <w:t xml:space="preserve"> включает все темы (ра</w:t>
      </w:r>
      <w:r w:rsidR="004F3AE4" w:rsidRPr="003E2A4F">
        <w:rPr>
          <w:rFonts w:ascii="Times New Roman" w:hAnsi="Times New Roman"/>
          <w:sz w:val="24"/>
          <w:szCs w:val="28"/>
        </w:rPr>
        <w:t>з</w:t>
      </w:r>
      <w:r w:rsidR="004F3AE4" w:rsidRPr="003E2A4F">
        <w:rPr>
          <w:rFonts w:ascii="Times New Roman" w:hAnsi="Times New Roman"/>
          <w:sz w:val="24"/>
          <w:szCs w:val="28"/>
        </w:rPr>
        <w:t xml:space="preserve">делы), рассматриваемые на </w:t>
      </w:r>
      <w:r w:rsidR="004F3AE4">
        <w:rPr>
          <w:rFonts w:ascii="Times New Roman" w:hAnsi="Times New Roman"/>
          <w:sz w:val="24"/>
          <w:szCs w:val="28"/>
        </w:rPr>
        <w:t>практических занятиях</w:t>
      </w:r>
      <w:r w:rsidR="004F3AE4" w:rsidRPr="003E2A4F">
        <w:rPr>
          <w:rFonts w:ascii="Times New Roman" w:hAnsi="Times New Roman"/>
          <w:sz w:val="24"/>
          <w:szCs w:val="28"/>
        </w:rPr>
        <w:t xml:space="preserve"> в рамках дисциплины.</w:t>
      </w:r>
      <w:r w:rsidR="004F3AE4">
        <w:rPr>
          <w:rFonts w:ascii="Times New Roman" w:hAnsi="Times New Roman"/>
          <w:sz w:val="24"/>
          <w:szCs w:val="28"/>
        </w:rPr>
        <w:t xml:space="preserve"> </w:t>
      </w:r>
      <w:r w:rsidR="00F46CAD" w:rsidRPr="003E2A4F">
        <w:rPr>
          <w:rFonts w:ascii="Times New Roman" w:hAnsi="Times New Roman"/>
          <w:sz w:val="24"/>
          <w:szCs w:val="28"/>
        </w:rPr>
        <w:t>Тематика в</w:t>
      </w:r>
      <w:r w:rsidR="00F46CAD" w:rsidRPr="003E2A4F">
        <w:rPr>
          <w:rFonts w:ascii="Times New Roman" w:hAnsi="Times New Roman"/>
          <w:sz w:val="24"/>
          <w:szCs w:val="28"/>
        </w:rPr>
        <w:t>о</w:t>
      </w:r>
      <w:r w:rsidR="00F46CAD" w:rsidRPr="003E2A4F">
        <w:rPr>
          <w:rFonts w:ascii="Times New Roman" w:hAnsi="Times New Roman"/>
          <w:sz w:val="24"/>
          <w:szCs w:val="28"/>
        </w:rPr>
        <w:t>просов на зачет включает все темы (разделы), рассматриваемые на лекциях в рамках ди</w:t>
      </w:r>
      <w:r w:rsidR="00F46CAD" w:rsidRPr="003E2A4F">
        <w:rPr>
          <w:rFonts w:ascii="Times New Roman" w:hAnsi="Times New Roman"/>
          <w:sz w:val="24"/>
          <w:szCs w:val="28"/>
        </w:rPr>
        <w:t>с</w:t>
      </w:r>
      <w:r w:rsidR="00F46CAD" w:rsidRPr="003E2A4F">
        <w:rPr>
          <w:rFonts w:ascii="Times New Roman" w:hAnsi="Times New Roman"/>
          <w:sz w:val="24"/>
          <w:szCs w:val="28"/>
        </w:rPr>
        <w:t>циплины. Формируемые компетенции оцениваются на обоих этапах.</w:t>
      </w:r>
    </w:p>
    <w:p w:rsidR="00612971" w:rsidRPr="003E2A4F" w:rsidRDefault="00612971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612971" w:rsidRPr="003E2A4F" w:rsidRDefault="00612971" w:rsidP="006565D7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8"/>
        </w:rPr>
      </w:pPr>
      <w:r w:rsidRPr="003E2A4F">
        <w:rPr>
          <w:rFonts w:ascii="Times New Roman" w:hAnsi="Times New Roman"/>
          <w:b/>
          <w:sz w:val="24"/>
          <w:szCs w:val="28"/>
        </w:rPr>
        <w:t>Порядок проведения промежуточной аттестации по дисциплине</w:t>
      </w:r>
    </w:p>
    <w:p w:rsidR="00213730" w:rsidRDefault="00213730" w:rsidP="0008273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81092C" w:rsidRPr="003E2A4F" w:rsidRDefault="0081092C" w:rsidP="0008273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 xml:space="preserve">Промежуточная аттестация проводится в форме </w:t>
      </w:r>
      <w:r w:rsidR="00082739" w:rsidRPr="003E2A4F">
        <w:rPr>
          <w:rFonts w:ascii="Times New Roman" w:hAnsi="Times New Roman"/>
          <w:sz w:val="24"/>
          <w:szCs w:val="28"/>
        </w:rPr>
        <w:t xml:space="preserve">дифференцированного </w:t>
      </w:r>
      <w:r w:rsidRPr="003E2A4F">
        <w:rPr>
          <w:rFonts w:ascii="Times New Roman" w:hAnsi="Times New Roman"/>
          <w:sz w:val="24"/>
          <w:szCs w:val="28"/>
        </w:rPr>
        <w:t>зачета. Н</w:t>
      </w:r>
      <w:r w:rsidRPr="003E2A4F">
        <w:rPr>
          <w:rFonts w:ascii="Times New Roman" w:hAnsi="Times New Roman"/>
          <w:sz w:val="24"/>
          <w:szCs w:val="28"/>
        </w:rPr>
        <w:t>е</w:t>
      </w:r>
      <w:r w:rsidRPr="003E2A4F">
        <w:rPr>
          <w:rFonts w:ascii="Times New Roman" w:hAnsi="Times New Roman"/>
          <w:sz w:val="24"/>
          <w:szCs w:val="28"/>
        </w:rPr>
        <w:t>обходимым</w:t>
      </w:r>
      <w:r w:rsidR="00082739" w:rsidRPr="003E2A4F">
        <w:rPr>
          <w:rFonts w:ascii="Times New Roman" w:hAnsi="Times New Roman"/>
          <w:sz w:val="24"/>
          <w:szCs w:val="28"/>
        </w:rPr>
        <w:t>и условия</w:t>
      </w:r>
      <w:r w:rsidRPr="003E2A4F">
        <w:rPr>
          <w:rFonts w:ascii="Times New Roman" w:hAnsi="Times New Roman"/>
          <w:sz w:val="24"/>
          <w:szCs w:val="28"/>
        </w:rPr>
        <w:t>м</w:t>
      </w:r>
      <w:r w:rsidR="00082739" w:rsidRPr="003E2A4F">
        <w:rPr>
          <w:rFonts w:ascii="Times New Roman" w:hAnsi="Times New Roman"/>
          <w:sz w:val="24"/>
          <w:szCs w:val="28"/>
        </w:rPr>
        <w:t>и</w:t>
      </w:r>
      <w:r w:rsidRPr="003E2A4F">
        <w:rPr>
          <w:rFonts w:ascii="Times New Roman" w:hAnsi="Times New Roman"/>
          <w:sz w:val="24"/>
          <w:szCs w:val="28"/>
        </w:rPr>
        <w:t xml:space="preserve"> для прохождения промежуточной аттестации является полож</w:t>
      </w:r>
      <w:r w:rsidRPr="003E2A4F">
        <w:rPr>
          <w:rFonts w:ascii="Times New Roman" w:hAnsi="Times New Roman"/>
          <w:sz w:val="24"/>
          <w:szCs w:val="28"/>
        </w:rPr>
        <w:t>и</w:t>
      </w:r>
      <w:r w:rsidRPr="003E2A4F">
        <w:rPr>
          <w:rFonts w:ascii="Times New Roman" w:hAnsi="Times New Roman"/>
          <w:sz w:val="24"/>
          <w:szCs w:val="28"/>
        </w:rPr>
        <w:t>тельная оценка («отлично», «хорошо» или «удовлетворительно») по результатам всех в</w:t>
      </w:r>
      <w:r w:rsidRPr="003E2A4F">
        <w:rPr>
          <w:rFonts w:ascii="Times New Roman" w:hAnsi="Times New Roman"/>
          <w:sz w:val="24"/>
          <w:szCs w:val="28"/>
        </w:rPr>
        <w:t>ы</w:t>
      </w:r>
      <w:r w:rsidRPr="003E2A4F">
        <w:rPr>
          <w:rFonts w:ascii="Times New Roman" w:hAnsi="Times New Roman"/>
          <w:sz w:val="24"/>
          <w:szCs w:val="28"/>
        </w:rPr>
        <w:t>полненных и сданных в течен</w:t>
      </w:r>
      <w:r w:rsidR="00082739" w:rsidRPr="003E2A4F">
        <w:rPr>
          <w:rFonts w:ascii="Times New Roman" w:hAnsi="Times New Roman"/>
          <w:sz w:val="24"/>
          <w:szCs w:val="28"/>
        </w:rPr>
        <w:t>ие семестра заданий (портфолио), а также положительная оценка за устный ответ на зачете.</w:t>
      </w:r>
    </w:p>
    <w:p w:rsidR="002D2F32" w:rsidRPr="003E2A4F" w:rsidRDefault="00082739" w:rsidP="002D2F32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 xml:space="preserve">Портфолио включает </w:t>
      </w:r>
      <w:r w:rsidR="002B7844" w:rsidRPr="003E2A4F">
        <w:rPr>
          <w:rFonts w:ascii="Times New Roman" w:hAnsi="Times New Roman"/>
          <w:sz w:val="24"/>
          <w:szCs w:val="28"/>
        </w:rPr>
        <w:t>пять</w:t>
      </w:r>
      <w:r w:rsidRPr="003E2A4F">
        <w:rPr>
          <w:rFonts w:ascii="Times New Roman" w:hAnsi="Times New Roman"/>
          <w:sz w:val="24"/>
          <w:szCs w:val="28"/>
        </w:rPr>
        <w:t xml:space="preserve"> практических заданий</w:t>
      </w:r>
      <w:r w:rsidR="00641D95" w:rsidRPr="003E2A4F">
        <w:rPr>
          <w:rFonts w:ascii="Times New Roman" w:hAnsi="Times New Roman"/>
          <w:sz w:val="24"/>
          <w:szCs w:val="28"/>
        </w:rPr>
        <w:t>, выполняемых в течение семес</w:t>
      </w:r>
      <w:r w:rsidR="00641D95" w:rsidRPr="003E2A4F">
        <w:rPr>
          <w:rFonts w:ascii="Times New Roman" w:hAnsi="Times New Roman"/>
          <w:sz w:val="24"/>
          <w:szCs w:val="28"/>
        </w:rPr>
        <w:t>т</w:t>
      </w:r>
      <w:r w:rsidR="00641D95" w:rsidRPr="003E2A4F">
        <w:rPr>
          <w:rFonts w:ascii="Times New Roman" w:hAnsi="Times New Roman"/>
          <w:sz w:val="24"/>
          <w:szCs w:val="28"/>
        </w:rPr>
        <w:t>ра.</w:t>
      </w:r>
      <w:r w:rsidRPr="003E2A4F">
        <w:rPr>
          <w:rFonts w:ascii="Times New Roman" w:hAnsi="Times New Roman"/>
          <w:sz w:val="24"/>
          <w:szCs w:val="28"/>
        </w:rPr>
        <w:t xml:space="preserve"> Оценка за портфолио ставится на основании оценок за </w:t>
      </w:r>
      <w:r w:rsidR="00641D95" w:rsidRPr="003E2A4F">
        <w:rPr>
          <w:rFonts w:ascii="Times New Roman" w:hAnsi="Times New Roman"/>
          <w:sz w:val="24"/>
          <w:szCs w:val="28"/>
        </w:rPr>
        <w:t>входящие в него задания.</w:t>
      </w:r>
      <w:r w:rsidRPr="003E2A4F">
        <w:rPr>
          <w:rFonts w:ascii="Times New Roman" w:hAnsi="Times New Roman"/>
          <w:sz w:val="24"/>
          <w:szCs w:val="28"/>
        </w:rPr>
        <w:t xml:space="preserve"> </w:t>
      </w:r>
      <w:r w:rsidR="0081092C" w:rsidRPr="003E2A4F">
        <w:rPr>
          <w:rFonts w:ascii="Times New Roman" w:hAnsi="Times New Roman"/>
          <w:sz w:val="24"/>
          <w:szCs w:val="28"/>
        </w:rPr>
        <w:t>Оце</w:t>
      </w:r>
      <w:r w:rsidR="0081092C" w:rsidRPr="003E2A4F">
        <w:rPr>
          <w:rFonts w:ascii="Times New Roman" w:hAnsi="Times New Roman"/>
          <w:sz w:val="24"/>
          <w:szCs w:val="28"/>
        </w:rPr>
        <w:t>н</w:t>
      </w:r>
      <w:r w:rsidR="0081092C" w:rsidRPr="003E2A4F">
        <w:rPr>
          <w:rFonts w:ascii="Times New Roman" w:hAnsi="Times New Roman"/>
          <w:sz w:val="24"/>
          <w:szCs w:val="28"/>
        </w:rPr>
        <w:t>ка «</w:t>
      </w:r>
      <w:r w:rsidR="002D2F32" w:rsidRPr="003E2A4F">
        <w:rPr>
          <w:rFonts w:ascii="Times New Roman" w:hAnsi="Times New Roman"/>
          <w:sz w:val="24"/>
          <w:szCs w:val="28"/>
        </w:rPr>
        <w:t>отлично</w:t>
      </w:r>
      <w:r w:rsidR="0081092C" w:rsidRPr="003E2A4F">
        <w:rPr>
          <w:rFonts w:ascii="Times New Roman" w:hAnsi="Times New Roman"/>
          <w:sz w:val="24"/>
          <w:szCs w:val="28"/>
        </w:rPr>
        <w:t>» за выполненн</w:t>
      </w:r>
      <w:r w:rsidR="002D2F32" w:rsidRPr="003E2A4F">
        <w:rPr>
          <w:rFonts w:ascii="Times New Roman" w:hAnsi="Times New Roman"/>
          <w:sz w:val="24"/>
          <w:szCs w:val="28"/>
        </w:rPr>
        <w:t>ое задание</w:t>
      </w:r>
      <w:r w:rsidR="0081092C" w:rsidRPr="003E2A4F">
        <w:rPr>
          <w:rFonts w:ascii="Times New Roman" w:hAnsi="Times New Roman"/>
          <w:sz w:val="24"/>
          <w:szCs w:val="28"/>
        </w:rPr>
        <w:t xml:space="preserve"> выставляется при вып</w:t>
      </w:r>
      <w:r w:rsidR="002D2F32" w:rsidRPr="003E2A4F">
        <w:rPr>
          <w:rFonts w:ascii="Times New Roman" w:hAnsi="Times New Roman"/>
          <w:sz w:val="24"/>
          <w:szCs w:val="28"/>
        </w:rPr>
        <w:t>олнении всех следующих условий:</w:t>
      </w:r>
    </w:p>
    <w:p w:rsidR="00183DD3" w:rsidRPr="003E2A4F" w:rsidRDefault="00183DD3" w:rsidP="006565D7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Задание должно быть выполнено правильно.</w:t>
      </w:r>
    </w:p>
    <w:p w:rsidR="002D2F32" w:rsidRPr="003E2A4F" w:rsidRDefault="002D2F32" w:rsidP="006565D7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По результатам выполнения задания обучающийся должен соста</w:t>
      </w:r>
      <w:r w:rsidR="0024482C" w:rsidRPr="003E2A4F">
        <w:rPr>
          <w:rFonts w:ascii="Times New Roman" w:hAnsi="Times New Roman"/>
          <w:sz w:val="24"/>
          <w:szCs w:val="28"/>
        </w:rPr>
        <w:t>вить отчет, содерж</w:t>
      </w:r>
      <w:r w:rsidR="0024482C" w:rsidRPr="003E2A4F">
        <w:rPr>
          <w:rFonts w:ascii="Times New Roman" w:hAnsi="Times New Roman"/>
          <w:sz w:val="24"/>
          <w:szCs w:val="28"/>
        </w:rPr>
        <w:t>а</w:t>
      </w:r>
      <w:r w:rsidR="0024482C" w:rsidRPr="003E2A4F">
        <w:rPr>
          <w:rFonts w:ascii="Times New Roman" w:hAnsi="Times New Roman"/>
          <w:sz w:val="24"/>
          <w:szCs w:val="28"/>
        </w:rPr>
        <w:t>щий все надлежащие элементы (</w:t>
      </w:r>
      <w:r w:rsidR="00F15CBE" w:rsidRPr="003E2A4F">
        <w:rPr>
          <w:rFonts w:ascii="Times New Roman" w:hAnsi="Times New Roman"/>
          <w:sz w:val="24"/>
          <w:szCs w:val="28"/>
        </w:rPr>
        <w:t xml:space="preserve">см. </w:t>
      </w:r>
      <w:r w:rsidR="0024482C" w:rsidRPr="003E2A4F">
        <w:rPr>
          <w:rFonts w:ascii="Times New Roman" w:hAnsi="Times New Roman"/>
          <w:sz w:val="24"/>
          <w:szCs w:val="28"/>
        </w:rPr>
        <w:t>пункт 2.1.1</w:t>
      </w:r>
      <w:r w:rsidR="00F15CBE" w:rsidRPr="003E2A4F">
        <w:rPr>
          <w:rFonts w:ascii="Times New Roman" w:hAnsi="Times New Roman"/>
          <w:sz w:val="24"/>
          <w:szCs w:val="28"/>
        </w:rPr>
        <w:t xml:space="preserve"> </w:t>
      </w:r>
      <w:r w:rsidR="00E87471" w:rsidRPr="003E2A4F">
        <w:rPr>
          <w:rFonts w:ascii="Times New Roman" w:hAnsi="Times New Roman"/>
          <w:sz w:val="24"/>
          <w:szCs w:val="28"/>
        </w:rPr>
        <w:t>"</w:t>
      </w:r>
      <w:r w:rsidR="00F15CBE" w:rsidRPr="003E2A4F">
        <w:rPr>
          <w:rFonts w:ascii="Times New Roman" w:hAnsi="Times New Roman"/>
          <w:sz w:val="24"/>
          <w:szCs w:val="28"/>
          <w:lang w:eastAsia="ru-RU"/>
        </w:rPr>
        <w:t>Требования к структуре и содерж</w:t>
      </w:r>
      <w:r w:rsidR="00F15CBE" w:rsidRPr="003E2A4F">
        <w:rPr>
          <w:rFonts w:ascii="Times New Roman" w:hAnsi="Times New Roman"/>
          <w:sz w:val="24"/>
          <w:szCs w:val="28"/>
          <w:lang w:eastAsia="ru-RU"/>
        </w:rPr>
        <w:t>а</w:t>
      </w:r>
      <w:r w:rsidR="00F15CBE" w:rsidRPr="003E2A4F">
        <w:rPr>
          <w:rFonts w:ascii="Times New Roman" w:hAnsi="Times New Roman"/>
          <w:sz w:val="24"/>
          <w:szCs w:val="28"/>
          <w:lang w:eastAsia="ru-RU"/>
        </w:rPr>
        <w:t>нию портфолио</w:t>
      </w:r>
      <w:r w:rsidR="0024482C" w:rsidRPr="003E2A4F">
        <w:rPr>
          <w:rFonts w:ascii="Times New Roman" w:hAnsi="Times New Roman"/>
          <w:sz w:val="24"/>
          <w:szCs w:val="28"/>
        </w:rPr>
        <w:t>).</w:t>
      </w:r>
    </w:p>
    <w:p w:rsidR="002D2F32" w:rsidRPr="003E2A4F" w:rsidRDefault="002D2F32" w:rsidP="006565D7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При защите выполненного задания обучающийся должен изложить:</w:t>
      </w:r>
    </w:p>
    <w:p w:rsidR="002D2F32" w:rsidRPr="003E2A4F" w:rsidRDefault="0081092C" w:rsidP="006565D7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 xml:space="preserve">необходимый для ее </w:t>
      </w:r>
      <w:r w:rsidR="002D2F32" w:rsidRPr="003E2A4F">
        <w:rPr>
          <w:rFonts w:ascii="Times New Roman" w:hAnsi="Times New Roman"/>
          <w:sz w:val="24"/>
          <w:szCs w:val="28"/>
        </w:rPr>
        <w:t>решения теоретический материал,</w:t>
      </w:r>
    </w:p>
    <w:p w:rsidR="002D2F32" w:rsidRPr="003E2A4F" w:rsidRDefault="002D2F32" w:rsidP="006565D7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указать методику решения,</w:t>
      </w:r>
    </w:p>
    <w:p w:rsidR="00183DD3" w:rsidRPr="003E2A4F" w:rsidRDefault="002D2F32" w:rsidP="006565D7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объяснить полученные результаты</w:t>
      </w:r>
      <w:r w:rsidR="00183DD3" w:rsidRPr="003E2A4F">
        <w:rPr>
          <w:rFonts w:ascii="Times New Roman" w:hAnsi="Times New Roman"/>
          <w:sz w:val="24"/>
          <w:szCs w:val="28"/>
        </w:rPr>
        <w:t>,</w:t>
      </w:r>
    </w:p>
    <w:p w:rsidR="0081092C" w:rsidRPr="003E2A4F" w:rsidRDefault="00183DD3" w:rsidP="006565D7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ответить на вопросы преподавателя.</w:t>
      </w:r>
    </w:p>
    <w:p w:rsidR="0081092C" w:rsidRPr="003E2A4F" w:rsidRDefault="00CB41F2" w:rsidP="00641D95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 xml:space="preserve">Оценка «хорошо» за выполненное задание выставляется при наличии небольших ошибок или недочетов в отчете или </w:t>
      </w:r>
      <w:r w:rsidR="00641D95" w:rsidRPr="003E2A4F">
        <w:rPr>
          <w:rFonts w:ascii="Times New Roman" w:hAnsi="Times New Roman"/>
          <w:sz w:val="24"/>
          <w:szCs w:val="28"/>
        </w:rPr>
        <w:t xml:space="preserve">при </w:t>
      </w:r>
      <w:r w:rsidRPr="003E2A4F">
        <w:rPr>
          <w:rFonts w:ascii="Times New Roman" w:hAnsi="Times New Roman"/>
          <w:sz w:val="24"/>
          <w:szCs w:val="28"/>
        </w:rPr>
        <w:t>защите. Оценка «удовлетворительно» за выпо</w:t>
      </w:r>
      <w:r w:rsidRPr="003E2A4F">
        <w:rPr>
          <w:rFonts w:ascii="Times New Roman" w:hAnsi="Times New Roman"/>
          <w:sz w:val="24"/>
          <w:szCs w:val="28"/>
        </w:rPr>
        <w:t>л</w:t>
      </w:r>
      <w:r w:rsidRPr="003E2A4F">
        <w:rPr>
          <w:rFonts w:ascii="Times New Roman" w:hAnsi="Times New Roman"/>
          <w:sz w:val="24"/>
          <w:szCs w:val="28"/>
        </w:rPr>
        <w:t>ненное задание выставляется при наличии серьезных ошибок или недочетов в отчете или на защите при условии, что задание выполнено правильно.</w:t>
      </w:r>
      <w:r w:rsidR="00C64EB7" w:rsidRPr="003E2A4F">
        <w:rPr>
          <w:rFonts w:ascii="Times New Roman" w:hAnsi="Times New Roman"/>
          <w:sz w:val="24"/>
          <w:szCs w:val="28"/>
        </w:rPr>
        <w:t xml:space="preserve"> Если задание выполнено н</w:t>
      </w:r>
      <w:r w:rsidR="00C64EB7" w:rsidRPr="003E2A4F">
        <w:rPr>
          <w:rFonts w:ascii="Times New Roman" w:hAnsi="Times New Roman"/>
          <w:sz w:val="24"/>
          <w:szCs w:val="28"/>
        </w:rPr>
        <w:t>е</w:t>
      </w:r>
      <w:r w:rsidR="00C64EB7" w:rsidRPr="003E2A4F">
        <w:rPr>
          <w:rFonts w:ascii="Times New Roman" w:hAnsi="Times New Roman"/>
          <w:sz w:val="24"/>
          <w:szCs w:val="28"/>
        </w:rPr>
        <w:t>правильно или не было выполнено к концу семестра, за него выставляется оценка «неуд</w:t>
      </w:r>
      <w:r w:rsidR="00C64EB7" w:rsidRPr="003E2A4F">
        <w:rPr>
          <w:rFonts w:ascii="Times New Roman" w:hAnsi="Times New Roman"/>
          <w:sz w:val="24"/>
          <w:szCs w:val="28"/>
        </w:rPr>
        <w:t>о</w:t>
      </w:r>
      <w:r w:rsidR="00C64EB7" w:rsidRPr="003E2A4F">
        <w:rPr>
          <w:rFonts w:ascii="Times New Roman" w:hAnsi="Times New Roman"/>
          <w:sz w:val="24"/>
          <w:szCs w:val="28"/>
        </w:rPr>
        <w:t>влетворительно».</w:t>
      </w:r>
    </w:p>
    <w:p w:rsidR="00CB41F2" w:rsidRPr="006A54FD" w:rsidRDefault="00CB41F2" w:rsidP="00CB41F2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lastRenderedPageBreak/>
        <w:t xml:space="preserve">В случае успешного выполнения всех практических заданий в семестре студенту ставится оценка за портфолио как средняя оценка из всех оценок </w:t>
      </w:r>
      <w:r w:rsidR="009D7478" w:rsidRPr="003E2A4F">
        <w:rPr>
          <w:rFonts w:ascii="Times New Roman" w:hAnsi="Times New Roman"/>
          <w:sz w:val="24"/>
          <w:szCs w:val="28"/>
        </w:rPr>
        <w:t xml:space="preserve">за входящие в него </w:t>
      </w:r>
      <w:r w:rsidRPr="003E2A4F">
        <w:rPr>
          <w:rFonts w:ascii="Times New Roman" w:hAnsi="Times New Roman"/>
          <w:sz w:val="24"/>
          <w:szCs w:val="28"/>
        </w:rPr>
        <w:t>пра</w:t>
      </w:r>
      <w:r w:rsidRPr="003E2A4F">
        <w:rPr>
          <w:rFonts w:ascii="Times New Roman" w:hAnsi="Times New Roman"/>
          <w:sz w:val="24"/>
          <w:szCs w:val="28"/>
        </w:rPr>
        <w:t>к</w:t>
      </w:r>
      <w:r w:rsidRPr="003E2A4F">
        <w:rPr>
          <w:rFonts w:ascii="Times New Roman" w:hAnsi="Times New Roman"/>
          <w:sz w:val="24"/>
          <w:szCs w:val="28"/>
        </w:rPr>
        <w:t>тические задания с округлением к ближайшему целому («отлично», «хорошо» или «уд</w:t>
      </w:r>
      <w:r w:rsidRPr="003E2A4F">
        <w:rPr>
          <w:rFonts w:ascii="Times New Roman" w:hAnsi="Times New Roman"/>
          <w:sz w:val="24"/>
          <w:szCs w:val="28"/>
        </w:rPr>
        <w:t>о</w:t>
      </w:r>
      <w:r w:rsidRPr="003E2A4F">
        <w:rPr>
          <w:rFonts w:ascii="Times New Roman" w:hAnsi="Times New Roman"/>
          <w:sz w:val="24"/>
          <w:szCs w:val="28"/>
        </w:rPr>
        <w:t>влетворительно»). Если за одно или несколько практических заданий у студента стоит оценка «неудовлетворительно», то оценка портфолио также ставится «неудовлетвор</w:t>
      </w:r>
      <w:r w:rsidRPr="003E2A4F">
        <w:rPr>
          <w:rFonts w:ascii="Times New Roman" w:hAnsi="Times New Roman"/>
          <w:sz w:val="24"/>
          <w:szCs w:val="28"/>
        </w:rPr>
        <w:t>и</w:t>
      </w:r>
      <w:r w:rsidRPr="003E2A4F">
        <w:rPr>
          <w:rFonts w:ascii="Times New Roman" w:hAnsi="Times New Roman"/>
          <w:sz w:val="24"/>
          <w:szCs w:val="28"/>
        </w:rPr>
        <w:t>тельно».</w:t>
      </w:r>
      <w:r w:rsidR="006A54FD" w:rsidRPr="006A54FD">
        <w:rPr>
          <w:rFonts w:ascii="Times New Roman" w:hAnsi="Times New Roman"/>
          <w:sz w:val="24"/>
          <w:szCs w:val="28"/>
        </w:rPr>
        <w:t xml:space="preserve"> </w:t>
      </w:r>
      <w:bookmarkStart w:id="0" w:name="_Hlk17234659"/>
      <w:r w:rsidR="006A54FD">
        <w:rPr>
          <w:rFonts w:ascii="Times New Roman" w:hAnsi="Times New Roman"/>
          <w:bCs/>
          <w:color w:val="000000"/>
          <w:sz w:val="24"/>
          <w:szCs w:val="24"/>
        </w:rPr>
        <w:t>Оценка за портфолио является результатом текущей аттестации.</w:t>
      </w:r>
      <w:bookmarkEnd w:id="0"/>
    </w:p>
    <w:p w:rsidR="00641D95" w:rsidRPr="003E2A4F" w:rsidRDefault="006A54FD" w:rsidP="00CB41F2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bookmarkStart w:id="1" w:name="_Hlk17234687"/>
      <w:r>
        <w:rPr>
          <w:rFonts w:ascii="Times New Roman" w:hAnsi="Times New Roman"/>
          <w:bCs/>
          <w:color w:val="000000"/>
          <w:sz w:val="24"/>
          <w:szCs w:val="24"/>
        </w:rPr>
        <w:t xml:space="preserve">Отсутствие оценки «неудовлетворительно» за текущую аттестацию </w:t>
      </w:r>
      <w:r w:rsidRPr="00325A6B">
        <w:rPr>
          <w:rFonts w:ascii="Times New Roman" w:hAnsi="Times New Roman"/>
          <w:bCs/>
          <w:color w:val="000000"/>
          <w:sz w:val="24"/>
          <w:szCs w:val="24"/>
        </w:rPr>
        <w:t>является о</w:t>
      </w:r>
      <w:r w:rsidRPr="00325A6B">
        <w:rPr>
          <w:rFonts w:ascii="Times New Roman" w:hAnsi="Times New Roman"/>
          <w:bCs/>
          <w:color w:val="000000"/>
          <w:sz w:val="24"/>
          <w:szCs w:val="24"/>
        </w:rPr>
        <w:t>д</w:t>
      </w:r>
      <w:r w:rsidRPr="00325A6B">
        <w:rPr>
          <w:rFonts w:ascii="Times New Roman" w:hAnsi="Times New Roman"/>
          <w:bCs/>
          <w:color w:val="000000"/>
          <w:sz w:val="24"/>
          <w:szCs w:val="24"/>
        </w:rPr>
        <w:t>ним из условий успешного прохождения промежуточной аттестации.</w:t>
      </w:r>
      <w:bookmarkEnd w:id="1"/>
      <w:r w:rsidRPr="00325A6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41D95" w:rsidRPr="003E2A4F">
        <w:rPr>
          <w:rFonts w:ascii="Times New Roman" w:hAnsi="Times New Roman"/>
          <w:sz w:val="24"/>
          <w:szCs w:val="28"/>
        </w:rPr>
        <w:t xml:space="preserve">На зачете каждому студенту дается </w:t>
      </w:r>
      <w:r w:rsidR="000C21C1" w:rsidRPr="003E2A4F">
        <w:rPr>
          <w:rFonts w:ascii="Times New Roman" w:hAnsi="Times New Roman"/>
          <w:sz w:val="24"/>
          <w:szCs w:val="28"/>
        </w:rPr>
        <w:t xml:space="preserve">билет с </w:t>
      </w:r>
      <w:r w:rsidR="00641D95" w:rsidRPr="003E2A4F">
        <w:rPr>
          <w:rFonts w:ascii="Times New Roman" w:hAnsi="Times New Roman"/>
          <w:sz w:val="24"/>
          <w:szCs w:val="28"/>
        </w:rPr>
        <w:t>дв</w:t>
      </w:r>
      <w:r w:rsidR="000C21C1" w:rsidRPr="003E2A4F">
        <w:rPr>
          <w:rFonts w:ascii="Times New Roman" w:hAnsi="Times New Roman"/>
          <w:sz w:val="24"/>
          <w:szCs w:val="28"/>
        </w:rPr>
        <w:t>умя</w:t>
      </w:r>
      <w:r w:rsidR="00641D95" w:rsidRPr="003E2A4F">
        <w:rPr>
          <w:rFonts w:ascii="Times New Roman" w:hAnsi="Times New Roman"/>
          <w:sz w:val="24"/>
          <w:szCs w:val="28"/>
        </w:rPr>
        <w:t xml:space="preserve"> вопроса</w:t>
      </w:r>
      <w:r w:rsidR="000C21C1" w:rsidRPr="003E2A4F">
        <w:rPr>
          <w:rFonts w:ascii="Times New Roman" w:hAnsi="Times New Roman"/>
          <w:sz w:val="24"/>
          <w:szCs w:val="28"/>
        </w:rPr>
        <w:t>ми</w:t>
      </w:r>
      <w:r w:rsidR="00641D95" w:rsidRPr="003E2A4F">
        <w:rPr>
          <w:rFonts w:ascii="Times New Roman" w:hAnsi="Times New Roman"/>
          <w:sz w:val="24"/>
          <w:szCs w:val="28"/>
        </w:rPr>
        <w:t xml:space="preserve"> из теоретической части курса, на которые, после предварительной подготовки, студент должен устно ответить. При подготовке студенту не разрешается пользоваться никакими </w:t>
      </w:r>
      <w:r w:rsidR="009D7478" w:rsidRPr="003E2A4F">
        <w:rPr>
          <w:rFonts w:ascii="Times New Roman" w:hAnsi="Times New Roman"/>
          <w:sz w:val="24"/>
          <w:szCs w:val="28"/>
        </w:rPr>
        <w:t>справочными</w:t>
      </w:r>
      <w:r w:rsidR="00641D95" w:rsidRPr="003E2A4F">
        <w:rPr>
          <w:rFonts w:ascii="Times New Roman" w:hAnsi="Times New Roman"/>
          <w:sz w:val="24"/>
          <w:szCs w:val="28"/>
        </w:rPr>
        <w:t xml:space="preserve"> материалами</w:t>
      </w:r>
      <w:r w:rsidR="005240CF" w:rsidRPr="003E2A4F">
        <w:rPr>
          <w:rFonts w:ascii="Times New Roman" w:hAnsi="Times New Roman"/>
          <w:sz w:val="24"/>
          <w:szCs w:val="28"/>
        </w:rPr>
        <w:t>, разрешается делать п</w:t>
      </w:r>
      <w:r w:rsidR="005240CF" w:rsidRPr="003E2A4F">
        <w:rPr>
          <w:rFonts w:ascii="Times New Roman" w:hAnsi="Times New Roman"/>
          <w:sz w:val="24"/>
          <w:szCs w:val="28"/>
        </w:rPr>
        <w:t>о</w:t>
      </w:r>
      <w:r w:rsidR="005240CF" w:rsidRPr="003E2A4F">
        <w:rPr>
          <w:rFonts w:ascii="Times New Roman" w:hAnsi="Times New Roman"/>
          <w:sz w:val="24"/>
          <w:szCs w:val="28"/>
        </w:rPr>
        <w:t>метки</w:t>
      </w:r>
      <w:r w:rsidR="00641D95" w:rsidRPr="003E2A4F">
        <w:rPr>
          <w:rFonts w:ascii="Times New Roman" w:hAnsi="Times New Roman"/>
          <w:sz w:val="24"/>
          <w:szCs w:val="28"/>
        </w:rPr>
        <w:t xml:space="preserve">. </w:t>
      </w:r>
      <w:r w:rsidR="000C21C1" w:rsidRPr="003E2A4F">
        <w:rPr>
          <w:rFonts w:ascii="Times New Roman" w:hAnsi="Times New Roman"/>
          <w:sz w:val="24"/>
          <w:szCs w:val="28"/>
        </w:rPr>
        <w:t xml:space="preserve">В процессе ответа на вопросы билета студенту могут быть заданы дополнительные вопросы по темам дисциплины. </w:t>
      </w:r>
      <w:r w:rsidR="00641D95" w:rsidRPr="003E2A4F">
        <w:rPr>
          <w:rFonts w:ascii="Times New Roman" w:hAnsi="Times New Roman"/>
          <w:sz w:val="24"/>
          <w:szCs w:val="28"/>
        </w:rPr>
        <w:t>По результатам ответа студенту за зачет ставится оценка «отлично», «хорошо», «удовлетворительно» или «неудовлетворительно». Оценка «отли</w:t>
      </w:r>
      <w:r w:rsidR="00641D95" w:rsidRPr="003E2A4F">
        <w:rPr>
          <w:rFonts w:ascii="Times New Roman" w:hAnsi="Times New Roman"/>
          <w:sz w:val="24"/>
          <w:szCs w:val="28"/>
        </w:rPr>
        <w:t>ч</w:t>
      </w:r>
      <w:r w:rsidR="00641D95" w:rsidRPr="003E2A4F">
        <w:rPr>
          <w:rFonts w:ascii="Times New Roman" w:hAnsi="Times New Roman"/>
          <w:sz w:val="24"/>
          <w:szCs w:val="28"/>
        </w:rPr>
        <w:t xml:space="preserve">но» </w:t>
      </w:r>
      <w:r w:rsidR="00D43CD4" w:rsidRPr="003E2A4F">
        <w:rPr>
          <w:rFonts w:ascii="Times New Roman" w:hAnsi="Times New Roman"/>
          <w:sz w:val="24"/>
          <w:szCs w:val="28"/>
        </w:rPr>
        <w:t xml:space="preserve">за зачет </w:t>
      </w:r>
      <w:r w:rsidR="00641D95" w:rsidRPr="003E2A4F">
        <w:rPr>
          <w:rFonts w:ascii="Times New Roman" w:hAnsi="Times New Roman"/>
          <w:sz w:val="24"/>
          <w:szCs w:val="28"/>
        </w:rPr>
        <w:t>ставится</w:t>
      </w:r>
      <w:r w:rsidR="005240CF" w:rsidRPr="003E2A4F">
        <w:rPr>
          <w:rFonts w:ascii="Times New Roman" w:hAnsi="Times New Roman"/>
          <w:sz w:val="24"/>
          <w:szCs w:val="28"/>
        </w:rPr>
        <w:t xml:space="preserve">, если студент </w:t>
      </w:r>
      <w:r w:rsidR="00D43CD4" w:rsidRPr="003E2A4F">
        <w:rPr>
          <w:rFonts w:ascii="Times New Roman" w:hAnsi="Times New Roman"/>
          <w:sz w:val="24"/>
          <w:szCs w:val="28"/>
        </w:rPr>
        <w:t xml:space="preserve">правильно и полностью </w:t>
      </w:r>
      <w:r w:rsidR="005240CF" w:rsidRPr="003E2A4F">
        <w:rPr>
          <w:rFonts w:ascii="Times New Roman" w:hAnsi="Times New Roman"/>
          <w:sz w:val="24"/>
          <w:szCs w:val="28"/>
        </w:rPr>
        <w:t xml:space="preserve">ответил на </w:t>
      </w:r>
      <w:r w:rsidR="00D43CD4" w:rsidRPr="003E2A4F">
        <w:rPr>
          <w:rFonts w:ascii="Times New Roman" w:hAnsi="Times New Roman"/>
          <w:sz w:val="24"/>
          <w:szCs w:val="28"/>
        </w:rPr>
        <w:t>поставленные в</w:t>
      </w:r>
      <w:r w:rsidR="00D43CD4" w:rsidRPr="003E2A4F">
        <w:rPr>
          <w:rFonts w:ascii="Times New Roman" w:hAnsi="Times New Roman"/>
          <w:sz w:val="24"/>
          <w:szCs w:val="28"/>
        </w:rPr>
        <w:t>о</w:t>
      </w:r>
      <w:r w:rsidR="00D43CD4" w:rsidRPr="003E2A4F">
        <w:rPr>
          <w:rFonts w:ascii="Times New Roman" w:hAnsi="Times New Roman"/>
          <w:sz w:val="24"/>
          <w:szCs w:val="28"/>
        </w:rPr>
        <w:t>просы. Оценка «хорошо» за зачет ставится, если студент правильно изложил как минимум 75% предполагаемого ответа. Оценка «удовлетворительно» за зачет ставится, если ст</w:t>
      </w:r>
      <w:r w:rsidR="00D43CD4" w:rsidRPr="003E2A4F">
        <w:rPr>
          <w:rFonts w:ascii="Times New Roman" w:hAnsi="Times New Roman"/>
          <w:sz w:val="24"/>
          <w:szCs w:val="28"/>
        </w:rPr>
        <w:t>у</w:t>
      </w:r>
      <w:r w:rsidR="00D43CD4" w:rsidRPr="003E2A4F">
        <w:rPr>
          <w:rFonts w:ascii="Times New Roman" w:hAnsi="Times New Roman"/>
          <w:sz w:val="24"/>
          <w:szCs w:val="28"/>
        </w:rPr>
        <w:t>дент правильно изложил как минимум 50% предполагаемого ответа. Если студент пр</w:t>
      </w:r>
      <w:r w:rsidR="00D43CD4" w:rsidRPr="003E2A4F">
        <w:rPr>
          <w:rFonts w:ascii="Times New Roman" w:hAnsi="Times New Roman"/>
          <w:sz w:val="24"/>
          <w:szCs w:val="28"/>
        </w:rPr>
        <w:t>а</w:t>
      </w:r>
      <w:r w:rsidR="00D43CD4" w:rsidRPr="003E2A4F">
        <w:rPr>
          <w:rFonts w:ascii="Times New Roman" w:hAnsi="Times New Roman"/>
          <w:sz w:val="24"/>
          <w:szCs w:val="28"/>
        </w:rPr>
        <w:t>вильно изложил менее 50% предполагаемого ответа, то за зачет ставится оценка «неуд</w:t>
      </w:r>
      <w:r w:rsidR="00D43CD4" w:rsidRPr="003E2A4F">
        <w:rPr>
          <w:rFonts w:ascii="Times New Roman" w:hAnsi="Times New Roman"/>
          <w:sz w:val="24"/>
          <w:szCs w:val="28"/>
        </w:rPr>
        <w:t>о</w:t>
      </w:r>
      <w:r w:rsidR="00D43CD4" w:rsidRPr="003E2A4F">
        <w:rPr>
          <w:rFonts w:ascii="Times New Roman" w:hAnsi="Times New Roman"/>
          <w:sz w:val="24"/>
          <w:szCs w:val="28"/>
        </w:rPr>
        <w:t>влетворительно».</w:t>
      </w:r>
    </w:p>
    <w:p w:rsidR="00CB41F2" w:rsidRPr="003E2A4F" w:rsidRDefault="00641D95" w:rsidP="00CB41F2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Оценка за промежуточную аттестацию по дисциплине определяется как мин</w:t>
      </w:r>
      <w:r w:rsidRPr="003E2A4F">
        <w:rPr>
          <w:rFonts w:ascii="Times New Roman" w:hAnsi="Times New Roman"/>
          <w:sz w:val="24"/>
          <w:szCs w:val="28"/>
        </w:rPr>
        <w:t>и</w:t>
      </w:r>
      <w:r w:rsidRPr="003E2A4F">
        <w:rPr>
          <w:rFonts w:ascii="Times New Roman" w:hAnsi="Times New Roman"/>
          <w:sz w:val="24"/>
          <w:szCs w:val="28"/>
        </w:rPr>
        <w:t xml:space="preserve">мальная из двух оценок: оценки за портфолио и оценки за </w:t>
      </w:r>
      <w:r w:rsidR="00FC5998" w:rsidRPr="003E2A4F">
        <w:rPr>
          <w:rFonts w:ascii="Times New Roman" w:hAnsi="Times New Roman"/>
          <w:sz w:val="24"/>
          <w:szCs w:val="28"/>
        </w:rPr>
        <w:t xml:space="preserve">дифференцированный </w:t>
      </w:r>
      <w:r w:rsidRPr="003E2A4F">
        <w:rPr>
          <w:rFonts w:ascii="Times New Roman" w:hAnsi="Times New Roman"/>
          <w:sz w:val="24"/>
          <w:szCs w:val="28"/>
        </w:rPr>
        <w:t>зачет.</w:t>
      </w:r>
      <w:r w:rsidR="00D43CD4" w:rsidRPr="003E2A4F">
        <w:rPr>
          <w:rFonts w:ascii="Times New Roman" w:hAnsi="Times New Roman"/>
          <w:sz w:val="24"/>
          <w:szCs w:val="28"/>
        </w:rPr>
        <w:t xml:space="preserve">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</w:t>
      </w:r>
      <w:r w:rsidR="00D43CD4" w:rsidRPr="003E2A4F">
        <w:rPr>
          <w:rFonts w:ascii="Times New Roman" w:hAnsi="Times New Roman"/>
          <w:sz w:val="24"/>
          <w:szCs w:val="28"/>
        </w:rPr>
        <w:t>е</w:t>
      </w:r>
      <w:r w:rsidR="00D43CD4" w:rsidRPr="003E2A4F">
        <w:rPr>
          <w:rFonts w:ascii="Times New Roman" w:hAnsi="Times New Roman"/>
          <w:sz w:val="24"/>
          <w:szCs w:val="28"/>
        </w:rPr>
        <w:t>творительно» означают успешное прохождение промежуточной аттестации.</w:t>
      </w:r>
    </w:p>
    <w:p w:rsidR="00213730" w:rsidRPr="003E2A4F" w:rsidRDefault="00213730" w:rsidP="00CB41F2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612971" w:rsidRPr="003E2A4F" w:rsidRDefault="00612971" w:rsidP="006565D7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8"/>
        </w:rPr>
      </w:pPr>
      <w:r w:rsidRPr="003E2A4F">
        <w:rPr>
          <w:rFonts w:ascii="Times New Roman" w:hAnsi="Times New Roman"/>
          <w:b/>
          <w:color w:val="000000"/>
          <w:sz w:val="24"/>
          <w:szCs w:val="28"/>
        </w:rPr>
        <w:t>Требования к структуре и содержанию фонда оценочных сре</w:t>
      </w:r>
      <w:proofErr w:type="gramStart"/>
      <w:r w:rsidRPr="003E2A4F">
        <w:rPr>
          <w:rFonts w:ascii="Times New Roman" w:hAnsi="Times New Roman"/>
          <w:b/>
          <w:color w:val="000000"/>
          <w:sz w:val="24"/>
          <w:szCs w:val="28"/>
        </w:rPr>
        <w:t>дств</w:t>
      </w:r>
      <w:r w:rsidRPr="003E2A4F">
        <w:rPr>
          <w:rFonts w:ascii="Times New Roman" w:hAnsi="Times New Roman"/>
          <w:b/>
          <w:color w:val="000000"/>
          <w:sz w:val="24"/>
          <w:szCs w:val="28"/>
        </w:rPr>
        <w:br/>
        <w:t>пр</w:t>
      </w:r>
      <w:proofErr w:type="gramEnd"/>
      <w:r w:rsidRPr="003E2A4F">
        <w:rPr>
          <w:rFonts w:ascii="Times New Roman" w:hAnsi="Times New Roman"/>
          <w:b/>
          <w:color w:val="000000"/>
          <w:sz w:val="24"/>
          <w:szCs w:val="28"/>
        </w:rPr>
        <w:t>омежуточной аттестации по дисциплине</w:t>
      </w:r>
    </w:p>
    <w:p w:rsidR="00612971" w:rsidRPr="003E2A4F" w:rsidRDefault="00612971" w:rsidP="00680B29">
      <w:pPr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</w:p>
    <w:p w:rsidR="00612971" w:rsidRPr="003E2A4F" w:rsidRDefault="00612971" w:rsidP="00680B29">
      <w:pPr>
        <w:ind w:left="0" w:right="-1" w:firstLine="709"/>
        <w:rPr>
          <w:rFonts w:ascii="Times New Roman" w:hAnsi="Times New Roman"/>
          <w:color w:val="000000"/>
          <w:sz w:val="24"/>
          <w:szCs w:val="28"/>
        </w:rPr>
      </w:pPr>
      <w:r w:rsidRPr="003E2A4F">
        <w:rPr>
          <w:rFonts w:ascii="Times New Roman" w:hAnsi="Times New Roman"/>
          <w:color w:val="000000"/>
          <w:sz w:val="24"/>
          <w:szCs w:val="28"/>
        </w:rPr>
        <w:t>Перечень оценочных средств, применяемых на каждом этапе проведения промеж</w:t>
      </w:r>
      <w:r w:rsidRPr="003E2A4F">
        <w:rPr>
          <w:rFonts w:ascii="Times New Roman" w:hAnsi="Times New Roman"/>
          <w:color w:val="000000"/>
          <w:sz w:val="24"/>
          <w:szCs w:val="28"/>
        </w:rPr>
        <w:t>у</w:t>
      </w:r>
      <w:r w:rsidRPr="003E2A4F">
        <w:rPr>
          <w:rFonts w:ascii="Times New Roman" w:hAnsi="Times New Roman"/>
          <w:color w:val="000000"/>
          <w:sz w:val="24"/>
          <w:szCs w:val="28"/>
        </w:rPr>
        <w:t>точной аттестации по дисциплине, представлен в таблице П</w:t>
      </w:r>
      <w:proofErr w:type="gramStart"/>
      <w:r w:rsidRPr="003E2A4F">
        <w:rPr>
          <w:rFonts w:ascii="Times New Roman" w:hAnsi="Times New Roman"/>
          <w:color w:val="000000"/>
          <w:sz w:val="24"/>
          <w:szCs w:val="28"/>
        </w:rPr>
        <w:t>1</w:t>
      </w:r>
      <w:proofErr w:type="gramEnd"/>
      <w:r w:rsidRPr="003E2A4F">
        <w:rPr>
          <w:rFonts w:ascii="Times New Roman" w:hAnsi="Times New Roman"/>
          <w:color w:val="000000"/>
          <w:sz w:val="24"/>
          <w:szCs w:val="28"/>
        </w:rPr>
        <w:t xml:space="preserve">.2. </w:t>
      </w:r>
    </w:p>
    <w:p w:rsidR="00612971" w:rsidRPr="003E2A4F" w:rsidRDefault="00612971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8"/>
        </w:rPr>
      </w:pPr>
      <w:r w:rsidRPr="003E2A4F">
        <w:rPr>
          <w:rFonts w:ascii="Times New Roman" w:hAnsi="Times New Roman"/>
          <w:color w:val="000000"/>
          <w:sz w:val="24"/>
          <w:szCs w:val="28"/>
        </w:rPr>
        <w:t>Таблица П</w:t>
      </w:r>
      <w:proofErr w:type="gramStart"/>
      <w:r w:rsidRPr="003E2A4F">
        <w:rPr>
          <w:rFonts w:ascii="Times New Roman" w:hAnsi="Times New Roman"/>
          <w:color w:val="000000"/>
          <w:sz w:val="24"/>
          <w:szCs w:val="28"/>
        </w:rPr>
        <w:t>1</w:t>
      </w:r>
      <w:proofErr w:type="gramEnd"/>
      <w:r w:rsidRPr="003E2A4F">
        <w:rPr>
          <w:rFonts w:ascii="Times New Roman" w:hAnsi="Times New Roman"/>
          <w:color w:val="000000"/>
          <w:sz w:val="24"/>
          <w:szCs w:val="28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612971" w:rsidRPr="008E0019" w:rsidTr="000E7637">
        <w:tc>
          <w:tcPr>
            <w:tcW w:w="675" w:type="dxa"/>
            <w:shd w:val="clear" w:color="auto" w:fill="auto"/>
            <w:vAlign w:val="center"/>
            <w:hideMark/>
          </w:tcPr>
          <w:p w:rsidR="00612971" w:rsidRPr="008E0019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612971" w:rsidRPr="008E0019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612971" w:rsidRPr="008E0019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612971" w:rsidRPr="008E0019" w:rsidRDefault="00612971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612971" w:rsidRPr="008E0019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8E0019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="0074758E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F55CFF" w:rsidRPr="008E0019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FF" w:rsidRPr="008E0019" w:rsidRDefault="00F55CF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1 – портфолио</w:t>
            </w:r>
          </w:p>
        </w:tc>
      </w:tr>
      <w:tr w:rsidR="00612971" w:rsidRPr="008E0019">
        <w:tblPrEx>
          <w:tblLook w:val="00A0" w:firstRow="1" w:lastRow="0" w:firstColumn="1" w:lastColumn="0" w:noHBand="0" w:noVBand="0"/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8E0019" w:rsidRDefault="008E0019" w:rsidP="008E0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8E0019" w:rsidRDefault="0061297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8E0019" w:rsidRDefault="0061297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8E0019" w:rsidRDefault="00612971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F55CFF" w:rsidRPr="008E0019" w:rsidTr="00D01958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CFF" w:rsidRPr="008E0019" w:rsidRDefault="00F55CFF" w:rsidP="00F55CF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C5EB5">
              <w:rPr>
                <w:rFonts w:ascii="Times New Roman" w:hAnsi="Times New Roman"/>
                <w:sz w:val="24"/>
                <w:szCs w:val="24"/>
              </w:rPr>
              <w:t>Этап 2 – дифференцированный зачет</w:t>
            </w:r>
          </w:p>
        </w:tc>
      </w:tr>
      <w:tr w:rsidR="00612971" w:rsidRPr="004C7433" w:rsidTr="0007262D">
        <w:tc>
          <w:tcPr>
            <w:tcW w:w="675" w:type="dxa"/>
            <w:shd w:val="clear" w:color="auto" w:fill="auto"/>
            <w:hideMark/>
          </w:tcPr>
          <w:p w:rsidR="00612971" w:rsidRPr="008E0019" w:rsidRDefault="008E0019" w:rsidP="008E001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612971" w:rsidRPr="008E0019" w:rsidRDefault="00C852F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Билет к дифф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ренцированн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му зачету</w:t>
            </w:r>
            <w:r w:rsidR="00612971" w:rsidRPr="008E0019">
              <w:rPr>
                <w:rFonts w:ascii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348" w:type="dxa"/>
            <w:shd w:val="clear" w:color="auto" w:fill="auto"/>
            <w:hideMark/>
          </w:tcPr>
          <w:p w:rsidR="00612971" w:rsidRPr="008E0019" w:rsidRDefault="00C852F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 по теоретическому материалу дисциплины.</w:t>
            </w:r>
          </w:p>
        </w:tc>
        <w:tc>
          <w:tcPr>
            <w:tcW w:w="2548" w:type="dxa"/>
            <w:shd w:val="clear" w:color="auto" w:fill="auto"/>
            <w:hideMark/>
          </w:tcPr>
          <w:p w:rsidR="00612971" w:rsidRPr="008E0019" w:rsidRDefault="00C852F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теоретических вопросов</w:t>
            </w:r>
          </w:p>
        </w:tc>
      </w:tr>
    </w:tbl>
    <w:p w:rsidR="00612971" w:rsidRDefault="00612971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4340" w:rsidRDefault="002E4340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4340" w:rsidRDefault="002E4340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4340" w:rsidRDefault="002E4340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E4340" w:rsidRDefault="002E4340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2" w:name="_GoBack"/>
      <w:bookmarkEnd w:id="2"/>
    </w:p>
    <w:p w:rsidR="00612971" w:rsidRPr="0074758E" w:rsidRDefault="00612971" w:rsidP="006565D7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lastRenderedPageBreak/>
        <w:t xml:space="preserve"> </w:t>
      </w:r>
      <w:r w:rsidRPr="0074758E">
        <w:rPr>
          <w:rFonts w:ascii="Times New Roman" w:hAnsi="Times New Roman"/>
          <w:b/>
          <w:color w:val="000000"/>
          <w:sz w:val="24"/>
          <w:szCs w:val="28"/>
        </w:rPr>
        <w:t>Требования к структуре и содержанию оценочных средств</w:t>
      </w:r>
      <w:r w:rsidRPr="0074758E">
        <w:rPr>
          <w:rFonts w:ascii="Times New Roman" w:hAnsi="Times New Roman"/>
          <w:b/>
          <w:color w:val="000000"/>
          <w:sz w:val="24"/>
          <w:szCs w:val="28"/>
        </w:rPr>
        <w:br/>
        <w:t>аттестации</w:t>
      </w:r>
    </w:p>
    <w:p w:rsidR="00612971" w:rsidRPr="0074758E" w:rsidRDefault="00612971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8"/>
        </w:rPr>
      </w:pPr>
    </w:p>
    <w:p w:rsidR="00612971" w:rsidRPr="0074758E" w:rsidRDefault="0051025A" w:rsidP="006565D7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  <w:lang w:eastAsia="ru-RU"/>
        </w:rPr>
        <w:t>Требования к структуре и содержанию портфолио</w:t>
      </w:r>
      <w:r w:rsidR="00C852FB" w:rsidRPr="0074758E">
        <w:rPr>
          <w:rFonts w:ascii="Times New Roman" w:hAnsi="Times New Roman"/>
          <w:sz w:val="24"/>
          <w:szCs w:val="28"/>
          <w:lang w:eastAsia="ru-RU"/>
        </w:rPr>
        <w:tab/>
      </w:r>
    </w:p>
    <w:p w:rsidR="0051025A" w:rsidRPr="0074758E" w:rsidRDefault="0051025A" w:rsidP="0051025A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 xml:space="preserve">Портфолио должно содержать </w:t>
      </w:r>
      <w:r w:rsidR="0024482C" w:rsidRPr="0074758E">
        <w:rPr>
          <w:rFonts w:ascii="Times New Roman" w:hAnsi="Times New Roman"/>
          <w:color w:val="000000"/>
          <w:sz w:val="24"/>
          <w:szCs w:val="28"/>
        </w:rPr>
        <w:t xml:space="preserve">отчеты по 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пят</w:t>
      </w:r>
      <w:r w:rsidR="0024482C" w:rsidRPr="0074758E">
        <w:rPr>
          <w:rFonts w:ascii="Times New Roman" w:hAnsi="Times New Roman"/>
          <w:color w:val="000000"/>
          <w:sz w:val="24"/>
          <w:szCs w:val="28"/>
        </w:rPr>
        <w:t>и</w:t>
      </w:r>
      <w:r w:rsidR="005B6E7E" w:rsidRPr="0074758E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24482C" w:rsidRPr="0074758E">
        <w:rPr>
          <w:rFonts w:ascii="Times New Roman" w:hAnsi="Times New Roman"/>
          <w:color w:val="000000"/>
          <w:sz w:val="24"/>
          <w:szCs w:val="28"/>
        </w:rPr>
        <w:t>выполненным практическим</w:t>
      </w:r>
      <w:r w:rsidR="005B6E7E" w:rsidRPr="0074758E">
        <w:rPr>
          <w:rFonts w:ascii="Times New Roman" w:hAnsi="Times New Roman"/>
          <w:color w:val="000000"/>
          <w:sz w:val="24"/>
          <w:szCs w:val="28"/>
        </w:rPr>
        <w:t xml:space="preserve"> зада</w:t>
      </w:r>
      <w:r w:rsidR="0024482C" w:rsidRPr="0074758E">
        <w:rPr>
          <w:rFonts w:ascii="Times New Roman" w:hAnsi="Times New Roman"/>
          <w:color w:val="000000"/>
          <w:sz w:val="24"/>
          <w:szCs w:val="28"/>
        </w:rPr>
        <w:t>ниям</w:t>
      </w:r>
      <w:r w:rsidR="005B6E7E" w:rsidRPr="0074758E">
        <w:rPr>
          <w:rFonts w:ascii="Times New Roman" w:hAnsi="Times New Roman"/>
          <w:color w:val="000000"/>
          <w:sz w:val="24"/>
          <w:szCs w:val="28"/>
        </w:rPr>
        <w:t xml:space="preserve"> по следующим темам</w:t>
      </w:r>
      <w:r w:rsidR="002A06E5" w:rsidRPr="0074758E">
        <w:rPr>
          <w:rFonts w:ascii="Times New Roman" w:hAnsi="Times New Roman"/>
          <w:color w:val="000000"/>
          <w:sz w:val="24"/>
          <w:szCs w:val="28"/>
        </w:rPr>
        <w:t xml:space="preserve"> (по одному заданию на каждую тему)</w:t>
      </w:r>
      <w:r w:rsidR="005B6E7E" w:rsidRPr="0074758E">
        <w:rPr>
          <w:rFonts w:ascii="Times New Roman" w:hAnsi="Times New Roman"/>
          <w:color w:val="000000"/>
          <w:sz w:val="24"/>
          <w:szCs w:val="28"/>
        </w:rPr>
        <w:t>:</w:t>
      </w:r>
    </w:p>
    <w:p w:rsidR="005B6E7E" w:rsidRPr="0074758E" w:rsidRDefault="005B6E7E" w:rsidP="006565D7">
      <w:pPr>
        <w:pStyle w:val="af2"/>
        <w:numPr>
          <w:ilvl w:val="0"/>
          <w:numId w:val="5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Тема 1. Анализ производительности вычислительных систем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,</w:t>
      </w:r>
    </w:p>
    <w:p w:rsidR="005B6E7E" w:rsidRPr="0074758E" w:rsidRDefault="005B6E7E" w:rsidP="006565D7">
      <w:pPr>
        <w:pStyle w:val="af2"/>
        <w:numPr>
          <w:ilvl w:val="0"/>
          <w:numId w:val="5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Тема 2. Анализ производительности программ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,</w:t>
      </w:r>
    </w:p>
    <w:p w:rsidR="005B6E7E" w:rsidRPr="0074758E" w:rsidRDefault="005B6E7E" w:rsidP="006565D7">
      <w:pPr>
        <w:pStyle w:val="af2"/>
        <w:numPr>
          <w:ilvl w:val="0"/>
          <w:numId w:val="5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Тема 3. Оптимизация работы с данными в памяти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,</w:t>
      </w:r>
    </w:p>
    <w:p w:rsidR="005B6E7E" w:rsidRPr="0074758E" w:rsidRDefault="005B6E7E" w:rsidP="006565D7">
      <w:pPr>
        <w:pStyle w:val="af2"/>
        <w:numPr>
          <w:ilvl w:val="0"/>
          <w:numId w:val="5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Тема 4. Векторизация вычислений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,</w:t>
      </w:r>
    </w:p>
    <w:p w:rsidR="005B6E7E" w:rsidRPr="0074758E" w:rsidRDefault="005B6E7E" w:rsidP="006565D7">
      <w:pPr>
        <w:pStyle w:val="af2"/>
        <w:numPr>
          <w:ilvl w:val="0"/>
          <w:numId w:val="5"/>
        </w:numPr>
        <w:ind w:right="-1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Тема 5. Оптимизация многопоточных программ</w:t>
      </w:r>
      <w:r w:rsidR="002B7844" w:rsidRPr="0074758E">
        <w:rPr>
          <w:rFonts w:ascii="Times New Roman" w:hAnsi="Times New Roman"/>
          <w:color w:val="000000"/>
          <w:sz w:val="24"/>
          <w:szCs w:val="28"/>
        </w:rPr>
        <w:t>.</w:t>
      </w:r>
    </w:p>
    <w:p w:rsidR="0024482C" w:rsidRPr="0074758E" w:rsidRDefault="0024482C" w:rsidP="00E65A52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Отчет по каждому заданию должен содержать: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титульный лист,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формулировку задания,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описание и обоснование хода работы,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листинги разработанных программ,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полученные результаты и их интерпретация,</w:t>
      </w:r>
    </w:p>
    <w:p w:rsidR="0024482C" w:rsidRPr="0074758E" w:rsidRDefault="0024482C" w:rsidP="0024482C">
      <w:pPr>
        <w:numPr>
          <w:ilvl w:val="0"/>
          <w:numId w:val="11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вывод.</w:t>
      </w:r>
    </w:p>
    <w:p w:rsidR="00E65A52" w:rsidRPr="0074758E" w:rsidRDefault="00D95434" w:rsidP="00D95434">
      <w:pPr>
        <w:pStyle w:val="af2"/>
        <w:ind w:left="0" w:right="-1" w:firstLine="0"/>
        <w:jc w:val="both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 xml:space="preserve">Кроме того, в отчет необходимо включить дополнительную информацию, указанную в задании. </w:t>
      </w:r>
      <w:r w:rsidR="00E65A52" w:rsidRPr="0074758E">
        <w:rPr>
          <w:rFonts w:ascii="Times New Roman" w:hAnsi="Times New Roman"/>
          <w:color w:val="000000"/>
          <w:sz w:val="24"/>
          <w:szCs w:val="28"/>
        </w:rPr>
        <w:t>Задания размещены в учебно-методических материалах на страницы дисципл</w:t>
      </w:r>
      <w:r w:rsidR="00E65A52" w:rsidRPr="0074758E">
        <w:rPr>
          <w:rFonts w:ascii="Times New Roman" w:hAnsi="Times New Roman"/>
          <w:color w:val="000000"/>
          <w:sz w:val="24"/>
          <w:szCs w:val="28"/>
        </w:rPr>
        <w:t>и</w:t>
      </w:r>
      <w:r w:rsidR="00E65A52" w:rsidRPr="0074758E">
        <w:rPr>
          <w:rFonts w:ascii="Times New Roman" w:hAnsi="Times New Roman"/>
          <w:color w:val="000000"/>
          <w:sz w:val="24"/>
          <w:szCs w:val="28"/>
        </w:rPr>
        <w:t xml:space="preserve">ны: </w:t>
      </w:r>
      <w:hyperlink r:id="rId9" w:history="1">
        <w:r w:rsidR="00E65A52" w:rsidRPr="0074758E">
          <w:rPr>
            <w:rStyle w:val="a4"/>
            <w:rFonts w:ascii="Times New Roman" w:hAnsi="Times New Roman"/>
            <w:sz w:val="24"/>
            <w:szCs w:val="28"/>
          </w:rPr>
          <w:t>http://ssd.sscc.ru/ru/chair/nsu/programming</w:t>
        </w:r>
      </w:hyperlink>
    </w:p>
    <w:p w:rsidR="00612971" w:rsidRPr="0074758E" w:rsidRDefault="00612971" w:rsidP="00680B29">
      <w:pPr>
        <w:ind w:left="0" w:right="-1" w:firstLine="0"/>
        <w:jc w:val="both"/>
        <w:rPr>
          <w:rFonts w:ascii="Times New Roman" w:hAnsi="Times New Roman"/>
          <w:sz w:val="24"/>
          <w:szCs w:val="28"/>
        </w:rPr>
      </w:pPr>
    </w:p>
    <w:p w:rsidR="00612971" w:rsidRPr="0074758E" w:rsidRDefault="0012067E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2.1.2</w:t>
      </w:r>
      <w:r w:rsidRPr="0074758E">
        <w:rPr>
          <w:rFonts w:ascii="Times New Roman" w:hAnsi="Times New Roman"/>
          <w:color w:val="000000"/>
          <w:sz w:val="24"/>
          <w:szCs w:val="28"/>
        </w:rPr>
        <w:tab/>
      </w:r>
      <w:r w:rsidR="00C852FB" w:rsidRPr="0074758E">
        <w:rPr>
          <w:rFonts w:ascii="Times New Roman" w:hAnsi="Times New Roman"/>
          <w:color w:val="000000"/>
          <w:sz w:val="24"/>
          <w:szCs w:val="28"/>
        </w:rPr>
        <w:t>Форма и перечень вопросов билета к дифференцированному зачету</w:t>
      </w:r>
    </w:p>
    <w:p w:rsidR="00C852FB" w:rsidRDefault="005D536E" w:rsidP="00340E22">
      <w:pPr>
        <w:ind w:left="0" w:right="-1" w:firstLine="0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Билеты к дифференцированному зачету содержат по два вопроса из заданного перечня вопросов. Выбор вопросов для формирования билетов </w:t>
      </w:r>
      <w:r w:rsidR="00362ED1" w:rsidRPr="0074758E">
        <w:rPr>
          <w:rFonts w:ascii="Times New Roman" w:hAnsi="Times New Roman"/>
          <w:sz w:val="24"/>
          <w:szCs w:val="28"/>
        </w:rPr>
        <w:t xml:space="preserve">осуществляется </w:t>
      </w:r>
      <w:r w:rsidRPr="0074758E">
        <w:rPr>
          <w:rFonts w:ascii="Times New Roman" w:hAnsi="Times New Roman"/>
          <w:sz w:val="24"/>
          <w:szCs w:val="28"/>
        </w:rPr>
        <w:t>по усмотрению преподавателя.</w:t>
      </w:r>
    </w:p>
    <w:p w:rsidR="00213730" w:rsidRPr="0074758E" w:rsidRDefault="00213730" w:rsidP="00340E22">
      <w:pPr>
        <w:ind w:left="0" w:right="-1" w:firstLine="0"/>
        <w:jc w:val="both"/>
        <w:rPr>
          <w:rFonts w:ascii="Times New Roman" w:hAnsi="Times New Roman"/>
          <w:sz w:val="24"/>
          <w:szCs w:val="28"/>
        </w:rPr>
      </w:pPr>
    </w:p>
    <w:p w:rsidR="00C852FB" w:rsidRPr="0074758E" w:rsidRDefault="00C852FB" w:rsidP="00C852FB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lang w:eastAsia="ru-RU"/>
        </w:rPr>
      </w:pPr>
      <w:r w:rsidRPr="0074758E">
        <w:rPr>
          <w:rFonts w:ascii="Times New Roman" w:hAnsi="Times New Roman"/>
          <w:b/>
          <w:bCs/>
          <w:sz w:val="24"/>
          <w:lang w:eastAsia="ru-RU"/>
        </w:rPr>
        <w:t>Форма билета к дифференцированному зачету</w:t>
      </w:r>
    </w:p>
    <w:p w:rsidR="00C852FB" w:rsidRPr="0074758E" w:rsidRDefault="00C852FB" w:rsidP="00C852FB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bCs/>
          <w:sz w:val="24"/>
          <w:lang w:eastAsia="ru-RU"/>
        </w:rPr>
        <w:t>Таблица П</w:t>
      </w:r>
      <w:proofErr w:type="gramStart"/>
      <w:r w:rsidRPr="0074758E">
        <w:rPr>
          <w:rFonts w:ascii="Times New Roman" w:hAnsi="Times New Roman"/>
          <w:bCs/>
          <w:sz w:val="24"/>
          <w:lang w:eastAsia="ru-RU"/>
        </w:rPr>
        <w:t>1</w:t>
      </w:r>
      <w:proofErr w:type="gramEnd"/>
      <w:r w:rsidRPr="0074758E">
        <w:rPr>
          <w:rFonts w:ascii="Times New Roman" w:hAnsi="Times New Roman"/>
          <w:bCs/>
          <w:sz w:val="24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0"/>
      </w:tblGrid>
      <w:tr w:rsidR="00C852FB" w:rsidRPr="00D75FE0" w:rsidTr="007E3C45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52FB" w:rsidRPr="0074758E" w:rsidRDefault="00C852FB" w:rsidP="00FC3459">
            <w:pPr>
              <w:spacing w:before="120"/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C852FB" w:rsidRPr="0074758E" w:rsidRDefault="00C852FB" w:rsidP="00FC3459">
            <w:pPr>
              <w:spacing w:before="120"/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Дифференцированный зачет</w:t>
            </w:r>
          </w:p>
          <w:p w:rsidR="00C852FB" w:rsidRPr="0074758E" w:rsidRDefault="00C852FB" w:rsidP="00FC3459">
            <w:pPr>
              <w:spacing w:before="120"/>
              <w:ind w:left="0" w:right="0" w:firstLine="0"/>
              <w:jc w:val="center"/>
              <w:textAlignment w:val="baseline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 w:rsidRPr="0074758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Эффективное программирование современных микропроцессоров и мультипроцессоров</w:t>
            </w:r>
          </w:p>
          <w:p w:rsidR="00D5544B" w:rsidRPr="00A63CC1" w:rsidRDefault="00D5544B" w:rsidP="00D5544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5544B" w:rsidRDefault="00D5544B" w:rsidP="00D5544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D5544B" w:rsidRPr="00D5544B" w:rsidRDefault="00D5544B" w:rsidP="00D5544B">
            <w:pPr>
              <w:spacing w:before="120"/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  <w:p w:rsidR="00C852FB" w:rsidRPr="0074758E" w:rsidRDefault="0024482C" w:rsidP="00083BFB">
            <w:pPr>
              <w:spacing w:before="240" w:after="120"/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БИЛЕТ К ДИФФЕРЕНЦИРОВАННОМУ ЗАЧЕТУ </w:t>
            </w:r>
            <w:r w:rsidR="00C852FB" w:rsidRPr="0074758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№</w:t>
            </w:r>
            <w:r w:rsidR="00B94A3F" w:rsidRPr="0074758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  <w:p w:rsidR="00FC3459" w:rsidRPr="0074758E" w:rsidRDefault="00C852FB" w:rsidP="00083BFB">
            <w:pPr>
              <w:numPr>
                <w:ilvl w:val="0"/>
                <w:numId w:val="13"/>
              </w:numPr>
              <w:ind w:right="28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Вопрос 1</w:t>
            </w:r>
          </w:p>
          <w:p w:rsidR="00FC3459" w:rsidRPr="0074758E" w:rsidRDefault="00FC3459" w:rsidP="00083BFB">
            <w:pPr>
              <w:ind w:left="720" w:right="284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C852FB" w:rsidRPr="0074758E" w:rsidRDefault="00C852FB" w:rsidP="00083BFB">
            <w:pPr>
              <w:numPr>
                <w:ilvl w:val="0"/>
                <w:numId w:val="13"/>
              </w:numPr>
              <w:ind w:right="28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Вопрос 2</w:t>
            </w:r>
          </w:p>
          <w:p w:rsidR="00C852FB" w:rsidRPr="0074758E" w:rsidRDefault="00C852FB" w:rsidP="00E545D8">
            <w:pPr>
              <w:spacing w:before="240"/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 __________________________________</w:t>
            </w:r>
            <w:r w:rsidR="00D37521"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74758E">
              <w:rPr>
                <w:rFonts w:ascii="Times New Roman" w:hAnsi="Times New Roman"/>
                <w:sz w:val="24"/>
                <w:szCs w:val="24"/>
                <w:lang w:eastAsia="ru-RU"/>
              </w:rPr>
              <w:t>И.О. Фамилия</w:t>
            </w:r>
          </w:p>
          <w:p w:rsidR="00C852FB" w:rsidRPr="0074758E" w:rsidRDefault="00C852FB" w:rsidP="00C852FB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C852FB" w:rsidRPr="0074758E" w:rsidRDefault="00C852FB" w:rsidP="00FC3459">
            <w:pPr>
              <w:spacing w:before="120"/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C852FB" w:rsidRPr="0074758E" w:rsidRDefault="00C852FB" w:rsidP="007E3C4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C852FB" w:rsidRPr="00C64B72" w:rsidRDefault="00C852FB" w:rsidP="007E3C45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_________________________________________________</w:t>
            </w:r>
            <w:r w:rsidR="00D37521"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64B72">
              <w:rPr>
                <w:rFonts w:ascii="Times New Roman" w:hAnsi="Times New Roman"/>
                <w:sz w:val="24"/>
                <w:szCs w:val="24"/>
                <w:lang w:eastAsia="ru-RU"/>
              </w:rPr>
              <w:t>А.А. Романенко</w:t>
            </w:r>
          </w:p>
          <w:p w:rsidR="00C852FB" w:rsidRPr="0074758E" w:rsidRDefault="00C852FB" w:rsidP="007E3C45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C852FB" w:rsidRPr="00FC3459" w:rsidRDefault="00C852FB" w:rsidP="00D3624B">
            <w:pPr>
              <w:spacing w:before="120" w:after="120"/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</w:t>
            </w:r>
            <w:r w:rsid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 w:rsidR="00D37521"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г</w:t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852FB" w:rsidRDefault="00C852FB" w:rsidP="00C852FB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4758E" w:rsidRDefault="0074758E" w:rsidP="0074758E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4758E" w:rsidRDefault="0074758E" w:rsidP="0074758E">
      <w:pPr>
        <w:pStyle w:val="12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12971" w:rsidRDefault="00C852FB" w:rsidP="0074758E">
      <w:pPr>
        <w:pStyle w:val="12"/>
        <w:ind w:left="0" w:right="-1" w:firstLine="0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Перечень вопросов </w:t>
      </w:r>
      <w:r w:rsidR="001F710B" w:rsidRPr="0074758E">
        <w:rPr>
          <w:rFonts w:ascii="Times New Roman" w:hAnsi="Times New Roman"/>
          <w:sz w:val="24"/>
          <w:szCs w:val="28"/>
        </w:rPr>
        <w:t>к дифференцированному зачету</w:t>
      </w:r>
      <w:r w:rsidRPr="0074758E">
        <w:rPr>
          <w:rFonts w:ascii="Times New Roman" w:hAnsi="Times New Roman"/>
          <w:sz w:val="24"/>
          <w:szCs w:val="28"/>
        </w:rPr>
        <w:t xml:space="preserve"> представлен в таб</w:t>
      </w:r>
      <w:r w:rsidR="00294603" w:rsidRPr="0074758E">
        <w:rPr>
          <w:rFonts w:ascii="Times New Roman" w:hAnsi="Times New Roman"/>
          <w:sz w:val="24"/>
          <w:szCs w:val="28"/>
        </w:rPr>
        <w:t>лице </w:t>
      </w:r>
      <w:r w:rsidRPr="0074758E">
        <w:rPr>
          <w:rFonts w:ascii="Times New Roman" w:hAnsi="Times New Roman"/>
          <w:sz w:val="24"/>
          <w:szCs w:val="28"/>
        </w:rPr>
        <w:t>П</w:t>
      </w:r>
      <w:proofErr w:type="gramStart"/>
      <w:r w:rsidRPr="0074758E">
        <w:rPr>
          <w:rFonts w:ascii="Times New Roman" w:hAnsi="Times New Roman"/>
          <w:sz w:val="24"/>
          <w:szCs w:val="28"/>
        </w:rPr>
        <w:t>1</w:t>
      </w:r>
      <w:proofErr w:type="gramEnd"/>
      <w:r w:rsidRPr="0074758E">
        <w:rPr>
          <w:rFonts w:ascii="Times New Roman" w:hAnsi="Times New Roman"/>
          <w:sz w:val="24"/>
          <w:szCs w:val="28"/>
        </w:rPr>
        <w:t>.4</w:t>
      </w:r>
    </w:p>
    <w:p w:rsidR="00612971" w:rsidRPr="0074758E" w:rsidRDefault="00612971" w:rsidP="00680B29">
      <w:pPr>
        <w:ind w:left="0" w:right="-1" w:firstLine="0"/>
        <w:jc w:val="right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Таблица П</w:t>
      </w:r>
      <w:proofErr w:type="gramStart"/>
      <w:r w:rsidRPr="0074758E">
        <w:rPr>
          <w:rFonts w:ascii="Times New Roman" w:hAnsi="Times New Roman"/>
          <w:sz w:val="24"/>
          <w:szCs w:val="28"/>
        </w:rPr>
        <w:t>1</w:t>
      </w:r>
      <w:proofErr w:type="gramEnd"/>
      <w:r w:rsidRPr="0074758E">
        <w:rPr>
          <w:rFonts w:ascii="Times New Roman" w:hAnsi="Times New Roman"/>
          <w:sz w:val="24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8080"/>
      </w:tblGrid>
      <w:tr w:rsidR="00612971" w:rsidRPr="0074758E" w:rsidTr="0074758E">
        <w:trPr>
          <w:trHeight w:val="44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74758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Категория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971" w:rsidRPr="0074758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Формулировка вопроса</w:t>
            </w:r>
          </w:p>
        </w:tc>
      </w:tr>
      <w:tr w:rsidR="00C10C31" w:rsidRPr="0074758E" w:rsidTr="0074758E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Категория 1</w:t>
            </w:r>
          </w:p>
          <w:p w:rsidR="00C10C31" w:rsidRPr="0074758E" w:rsidRDefault="00C10C31" w:rsidP="0074758E">
            <w:pPr>
              <w:ind w:left="0" w:right="-1" w:firstLine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(ПК</w:t>
            </w:r>
            <w:r w:rsidR="0074758E">
              <w:rPr>
                <w:rFonts w:ascii="Times New Roman" w:hAnsi="Times New Roman"/>
                <w:sz w:val="24"/>
                <w:szCs w:val="28"/>
              </w:rPr>
              <w:t>С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-2.</w:t>
            </w:r>
            <w:r w:rsidR="0074758E">
              <w:rPr>
                <w:rFonts w:ascii="Times New Roman" w:hAnsi="Times New Roman"/>
                <w:sz w:val="24"/>
                <w:szCs w:val="28"/>
              </w:rPr>
              <w:t>3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Роли программиста, компилятора и процессора при оптимизации пр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грамм. Алгоритмическая оптимизация. Программная оптимизация. 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п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тимизация времени выполнения.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Измерение производительности. Единицы измерения производител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ь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ности. Способы замера времени, их достоинства и недостатки. Пр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блемы измерения времени в современных микропроцессорах.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Трансляция программ на языке</w:t>
            </w:r>
            <w:proofErr w:type="gramStart"/>
            <w:r w:rsidRPr="0074758E">
              <w:rPr>
                <w:rFonts w:ascii="Times New Roman" w:hAnsi="Times New Roman"/>
                <w:sz w:val="24"/>
                <w:szCs w:val="28"/>
              </w:rPr>
              <w:t xml:space="preserve"> С</w:t>
            </w:r>
            <w:proofErr w:type="gramEnd"/>
            <w:r w:rsidRPr="0074758E">
              <w:rPr>
                <w:rFonts w:ascii="Times New Roman" w:hAnsi="Times New Roman"/>
                <w:sz w:val="24"/>
                <w:szCs w:val="28"/>
              </w:rPr>
              <w:t>/</w:t>
            </w:r>
            <w:r w:rsidRPr="0074758E">
              <w:rPr>
                <w:rFonts w:ascii="Times New Roman" w:hAnsi="Times New Roman"/>
                <w:sz w:val="24"/>
                <w:szCs w:val="28"/>
                <w:lang w:val="en-US"/>
              </w:rPr>
              <w:t>C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++ в код ассемблера. Возможности компиляторов по оптимизации программ. Препятствия для оптимиз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а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ции программ компилятором.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Эффективная работа с данными в памяти. Влияние выравнивания да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н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ных, плотности размещения данных, объема данных, порядка обхода данных.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Организация памяти в современных NUMA архитектурах. Использов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а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ние знаний об организации памяти при оптимизации программ.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Особенности выполнения ветвлений в современных микропроцессорах. Оптимизация ветвлений.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Особенности выполнения циклов в современных микропроцессорах. Оптимизация циклов.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Виды параллелизма, реализуемые в современных микропроцессорах. Требования к программам для эффективного использования различных видов параллелизма.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Векторизация вычислений. Векторные расширения процессоров общ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е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го назначения. Средства векторизации программ.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Автоматическая и полуавтоматическая векторизация вычислений. Во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з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можности компиляторов по векторизации. Основные препятствия для автоматической векторизации и способы их преодоления.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Оптимизация многопоточных программ. Выбор числа потоков. Ото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б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ражение потоков на ядра мультипроцессора. Доступ нескольких пот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ков к общей памяти.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Профилирование программ. Цели, способы, средства профилирования. Информация, получаемая в результате профилирования. Принципы р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а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боты профилировщиков. Виды профилировщиков.</w:t>
            </w:r>
          </w:p>
        </w:tc>
      </w:tr>
      <w:tr w:rsidR="00C10C31" w:rsidRPr="0074758E" w:rsidTr="0074758E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</w:rPr>
              <w:t>Роль оценочного тестирования при выборе вычислителя и методов 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п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тимизации программ. Основные классы задач относительно локальн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о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 xml:space="preserve">сти обращений к данным. Тест </w:t>
            </w:r>
            <w:r w:rsidRPr="0074758E">
              <w:rPr>
                <w:rFonts w:ascii="Times New Roman" w:hAnsi="Times New Roman"/>
                <w:sz w:val="24"/>
                <w:szCs w:val="28"/>
                <w:lang w:val="en-US"/>
              </w:rPr>
              <w:t>APEX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-</w:t>
            </w:r>
            <w:r w:rsidRPr="0074758E">
              <w:rPr>
                <w:rFonts w:ascii="Times New Roman" w:hAnsi="Times New Roman"/>
                <w:sz w:val="24"/>
                <w:szCs w:val="28"/>
                <w:lang w:val="en-US"/>
              </w:rPr>
              <w:t>MAP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.</w:t>
            </w:r>
          </w:p>
        </w:tc>
      </w:tr>
      <w:tr w:rsidR="00C10C31" w:rsidRPr="0074758E" w:rsidTr="0074758E">
        <w:trPr>
          <w:trHeight w:val="741"/>
        </w:trPr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C10C31">
            <w:pPr>
              <w:ind w:left="0" w:right="-1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10C31" w:rsidRPr="0074758E" w:rsidRDefault="00C10C31" w:rsidP="0070307E">
            <w:pPr>
              <w:numPr>
                <w:ilvl w:val="0"/>
                <w:numId w:val="6"/>
              </w:numPr>
              <w:ind w:left="459" w:right="0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74758E">
              <w:rPr>
                <w:rFonts w:ascii="Times New Roman" w:hAnsi="Times New Roman"/>
                <w:sz w:val="24"/>
                <w:szCs w:val="28"/>
                <w:lang w:val="en-US"/>
              </w:rPr>
              <w:t>Roofline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-модель производительности. Её использование для оптимиз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а</w:t>
            </w:r>
            <w:r w:rsidRPr="0074758E">
              <w:rPr>
                <w:rFonts w:ascii="Times New Roman" w:hAnsi="Times New Roman"/>
                <w:sz w:val="24"/>
                <w:szCs w:val="28"/>
              </w:rPr>
              <w:t>ции программ.</w:t>
            </w:r>
          </w:p>
        </w:tc>
      </w:tr>
    </w:tbl>
    <w:p w:rsidR="00612971" w:rsidRPr="0074758E" w:rsidRDefault="00612971" w:rsidP="00680B29">
      <w:pPr>
        <w:ind w:left="0" w:right="-1" w:firstLine="0"/>
        <w:jc w:val="both"/>
        <w:rPr>
          <w:rFonts w:ascii="Times New Roman" w:hAnsi="Times New Roman"/>
          <w:sz w:val="24"/>
          <w:szCs w:val="28"/>
        </w:rPr>
      </w:pPr>
    </w:p>
    <w:p w:rsidR="00612971" w:rsidRPr="0074758E" w:rsidRDefault="00612971" w:rsidP="00EF5E51">
      <w:pPr>
        <w:ind w:left="0" w:right="-1" w:firstLine="85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Набор билетов </w:t>
      </w:r>
      <w:r w:rsidR="00EF5E51" w:rsidRPr="0074758E">
        <w:rPr>
          <w:rFonts w:ascii="Times New Roman" w:hAnsi="Times New Roman"/>
          <w:sz w:val="24"/>
          <w:szCs w:val="28"/>
        </w:rPr>
        <w:t xml:space="preserve">к дифференцированному зачету </w:t>
      </w:r>
      <w:r w:rsidRPr="0074758E">
        <w:rPr>
          <w:rFonts w:ascii="Times New Roman" w:hAnsi="Times New Roman"/>
          <w:sz w:val="24"/>
          <w:szCs w:val="28"/>
        </w:rPr>
        <w:t>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74758E">
        <w:rPr>
          <w:rFonts w:ascii="Times New Roman" w:hAnsi="Times New Roman"/>
          <w:noProof/>
          <w:sz w:val="24"/>
          <w:szCs w:val="28"/>
        </w:rPr>
        <w:t>Эффективное программирование современных микропроцессоров и мультипроцессоров</w:t>
      </w:r>
      <w:r w:rsidRPr="0074758E">
        <w:rPr>
          <w:rFonts w:ascii="Times New Roman" w:hAnsi="Times New Roman"/>
          <w:sz w:val="24"/>
          <w:szCs w:val="28"/>
        </w:rPr>
        <w:t>»</w:t>
      </w:r>
      <w:r w:rsidR="00290C95" w:rsidRPr="0074758E">
        <w:rPr>
          <w:rFonts w:ascii="Times New Roman" w:hAnsi="Times New Roman"/>
          <w:sz w:val="24"/>
          <w:szCs w:val="28"/>
        </w:rPr>
        <w:t xml:space="preserve"> в текущем учебном году.</w:t>
      </w:r>
    </w:p>
    <w:p w:rsidR="00EF5E51" w:rsidRDefault="00EF5E51" w:rsidP="00EF5E51">
      <w:pPr>
        <w:ind w:left="0" w:right="-1" w:firstLine="851"/>
        <w:jc w:val="both"/>
        <w:rPr>
          <w:rFonts w:ascii="Times New Roman" w:hAnsi="Times New Roman"/>
          <w:sz w:val="28"/>
          <w:szCs w:val="28"/>
        </w:rPr>
      </w:pPr>
    </w:p>
    <w:p w:rsidR="00EF5E51" w:rsidRDefault="00EF5E51" w:rsidP="00EF5E51">
      <w:pPr>
        <w:ind w:left="0" w:right="-1" w:firstLine="851"/>
        <w:jc w:val="both"/>
        <w:rPr>
          <w:rFonts w:ascii="Times New Roman" w:hAnsi="Times New Roman"/>
          <w:sz w:val="28"/>
          <w:szCs w:val="28"/>
        </w:rPr>
        <w:sectPr w:rsidR="00EF5E51" w:rsidSect="00965E40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612971" w:rsidRPr="0074758E" w:rsidRDefault="00612971" w:rsidP="006565D7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8"/>
        </w:rPr>
      </w:pPr>
      <w:r w:rsidRPr="0074758E">
        <w:rPr>
          <w:rFonts w:ascii="Times New Roman" w:hAnsi="Times New Roman"/>
          <w:b/>
          <w:color w:val="000000"/>
          <w:sz w:val="24"/>
          <w:szCs w:val="28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612971" w:rsidRPr="0074758E" w:rsidRDefault="00612971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8"/>
        </w:rPr>
      </w:pPr>
      <w:r w:rsidRPr="0074758E">
        <w:rPr>
          <w:rFonts w:ascii="Times New Roman" w:hAnsi="Times New Roman"/>
          <w:color w:val="000000"/>
          <w:sz w:val="24"/>
          <w:szCs w:val="28"/>
        </w:rPr>
        <w:t>Таблица П</w:t>
      </w:r>
      <w:proofErr w:type="gramStart"/>
      <w:r w:rsidRPr="0074758E">
        <w:rPr>
          <w:rFonts w:ascii="Times New Roman" w:hAnsi="Times New Roman"/>
          <w:color w:val="000000"/>
          <w:sz w:val="24"/>
          <w:szCs w:val="28"/>
        </w:rPr>
        <w:t>1</w:t>
      </w:r>
      <w:proofErr w:type="gramEnd"/>
      <w:r w:rsidRPr="0074758E">
        <w:rPr>
          <w:rFonts w:ascii="Times New Roman" w:hAnsi="Times New Roman"/>
          <w:color w:val="000000"/>
          <w:sz w:val="24"/>
          <w:szCs w:val="28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4"/>
        <w:gridCol w:w="2693"/>
        <w:gridCol w:w="1843"/>
        <w:gridCol w:w="2126"/>
        <w:gridCol w:w="2140"/>
        <w:gridCol w:w="2697"/>
      </w:tblGrid>
      <w:tr w:rsidR="00612971" w:rsidRPr="00236346" w:rsidTr="00BE3135">
        <w:trPr>
          <w:jc w:val="center"/>
        </w:trPr>
        <w:tc>
          <w:tcPr>
            <w:tcW w:w="1134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034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693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843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126" w:type="dxa"/>
            <w:shd w:val="clear" w:color="auto" w:fill="auto"/>
          </w:tcPr>
          <w:p w:rsidR="00612971" w:rsidRPr="000E7637" w:rsidRDefault="00612971" w:rsidP="00D5637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40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612971" w:rsidRPr="000E7637" w:rsidRDefault="0061297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2D2870" w:rsidRPr="00236346" w:rsidTr="00BE3135">
        <w:trPr>
          <w:jc w:val="center"/>
        </w:trPr>
        <w:tc>
          <w:tcPr>
            <w:tcW w:w="1134" w:type="dxa"/>
            <w:shd w:val="clear" w:color="auto" w:fill="auto"/>
          </w:tcPr>
          <w:p w:rsidR="002D2870" w:rsidRPr="00A2760E" w:rsidRDefault="0074758E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A2760E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A2760E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2034" w:type="dxa"/>
            <w:shd w:val="clear" w:color="auto" w:fill="auto"/>
          </w:tcPr>
          <w:p w:rsidR="002D2870" w:rsidRPr="00A2760E" w:rsidRDefault="002D2870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Портфолио, 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просы билетов к дифференцир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ванному зачету.</w:t>
            </w:r>
          </w:p>
        </w:tc>
        <w:tc>
          <w:tcPr>
            <w:tcW w:w="2693" w:type="dxa"/>
            <w:shd w:val="clear" w:color="auto" w:fill="auto"/>
          </w:tcPr>
          <w:p w:rsidR="002D2870" w:rsidRPr="00A2760E" w:rsidRDefault="00A63CC1" w:rsidP="002D2870">
            <w:pPr>
              <w:pStyle w:val="12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2760E">
              <w:rPr>
                <w:rFonts w:ascii="Times New Roman" w:hAnsi="Times New Roman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A2760E">
              <w:rPr>
                <w:rFonts w:ascii="Times New Roman" w:hAnsi="Times New Roman"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 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нять знания в области разработки ПО в пре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990FC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метной области</w:t>
            </w:r>
          </w:p>
        </w:tc>
        <w:tc>
          <w:tcPr>
            <w:tcW w:w="1843" w:type="dxa"/>
            <w:shd w:val="clear" w:color="auto" w:fill="auto"/>
          </w:tcPr>
          <w:p w:rsidR="002D2870" w:rsidRPr="00A2760E" w:rsidRDefault="002D2870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может с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мощью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струментал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ных средств решать тип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вые задачи анализа и 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тимизации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грамм.</w:t>
            </w:r>
          </w:p>
        </w:tc>
        <w:tc>
          <w:tcPr>
            <w:tcW w:w="2126" w:type="dxa"/>
            <w:shd w:val="clear" w:color="auto" w:fill="auto"/>
          </w:tcPr>
          <w:p w:rsidR="002D2870" w:rsidRPr="00A2760E" w:rsidRDefault="002D2870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Может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 средства на базовом уровне, для решения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стых типовых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дач анализа и 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тимизации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грамм.</w:t>
            </w:r>
          </w:p>
        </w:tc>
        <w:tc>
          <w:tcPr>
            <w:tcW w:w="2140" w:type="dxa"/>
            <w:shd w:val="clear" w:color="auto" w:fill="auto"/>
          </w:tcPr>
          <w:p w:rsidR="002D2870" w:rsidRPr="00A2760E" w:rsidRDefault="002D2870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Способен 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ваться инструме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тальными сре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ствами, выпо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нять с их пом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щью анализ и 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тимизацию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грамм.</w:t>
            </w:r>
          </w:p>
        </w:tc>
        <w:tc>
          <w:tcPr>
            <w:tcW w:w="2697" w:type="dxa"/>
            <w:shd w:val="clear" w:color="auto" w:fill="auto"/>
          </w:tcPr>
          <w:p w:rsidR="002D2870" w:rsidRPr="00A2760E" w:rsidRDefault="002D2870" w:rsidP="002D287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Свободно владеет сре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ствами оптимизации и профилирования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грамм, понимает при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ципы их работы.</w:t>
            </w:r>
          </w:p>
        </w:tc>
      </w:tr>
    </w:tbl>
    <w:p w:rsidR="00612971" w:rsidRPr="0074758E" w:rsidRDefault="00612971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8"/>
        </w:rPr>
      </w:pPr>
    </w:p>
    <w:p w:rsidR="00612971" w:rsidRPr="0074758E" w:rsidRDefault="00612971" w:rsidP="006565D7">
      <w:pPr>
        <w:pStyle w:val="af2"/>
        <w:numPr>
          <w:ilvl w:val="0"/>
          <w:numId w:val="2"/>
        </w:numPr>
        <w:ind w:left="0" w:right="-1" w:firstLine="0"/>
        <w:jc w:val="both"/>
        <w:rPr>
          <w:rFonts w:ascii="Times New Roman" w:hAnsi="Times New Roman"/>
          <w:b/>
          <w:sz w:val="24"/>
          <w:szCs w:val="28"/>
        </w:rPr>
      </w:pPr>
      <w:r w:rsidRPr="0074758E">
        <w:rPr>
          <w:rFonts w:ascii="Times New Roman" w:hAnsi="Times New Roman"/>
          <w:b/>
          <w:sz w:val="24"/>
          <w:szCs w:val="28"/>
        </w:rPr>
        <w:t>Правила принятия решения об уровне сформированности компетенций по результатам промежуточной аттестации по дисц</w:t>
      </w:r>
      <w:r w:rsidRPr="0074758E">
        <w:rPr>
          <w:rFonts w:ascii="Times New Roman" w:hAnsi="Times New Roman"/>
          <w:b/>
          <w:sz w:val="24"/>
          <w:szCs w:val="28"/>
        </w:rPr>
        <w:t>и</w:t>
      </w:r>
      <w:r w:rsidRPr="0074758E">
        <w:rPr>
          <w:rFonts w:ascii="Times New Roman" w:hAnsi="Times New Roman"/>
          <w:b/>
          <w:sz w:val="24"/>
          <w:szCs w:val="28"/>
        </w:rPr>
        <w:t xml:space="preserve">плине </w:t>
      </w:r>
    </w:p>
    <w:p w:rsidR="00612971" w:rsidRPr="0074758E" w:rsidRDefault="00612971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C56E09" w:rsidRPr="0074758E" w:rsidRDefault="00F237B0" w:rsidP="009F633A">
      <w:pPr>
        <w:autoSpaceDE w:val="0"/>
        <w:autoSpaceDN w:val="0"/>
        <w:adjustRightInd w:val="0"/>
        <w:ind w:left="0" w:right="-1" w:firstLine="0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Решение об уровне </w:t>
      </w:r>
      <w:r w:rsidR="00C56E09" w:rsidRPr="0074758E">
        <w:rPr>
          <w:rFonts w:ascii="Times New Roman" w:hAnsi="Times New Roman"/>
          <w:sz w:val="24"/>
          <w:szCs w:val="28"/>
        </w:rPr>
        <w:t xml:space="preserve">сформированности компетенции </w:t>
      </w:r>
      <w:r w:rsidR="0074758E" w:rsidRPr="0074758E">
        <w:rPr>
          <w:rFonts w:ascii="Times New Roman" w:hAnsi="Times New Roman"/>
          <w:sz w:val="24"/>
          <w:szCs w:val="28"/>
        </w:rPr>
        <w:t>ПКС-2.3</w:t>
      </w:r>
      <w:r w:rsidR="00C56E09" w:rsidRPr="0074758E">
        <w:rPr>
          <w:rFonts w:ascii="Times New Roman" w:hAnsi="Times New Roman"/>
          <w:sz w:val="24"/>
          <w:szCs w:val="28"/>
        </w:rPr>
        <w:t xml:space="preserve"> определяется </w:t>
      </w:r>
      <w:r w:rsidRPr="0074758E">
        <w:rPr>
          <w:rFonts w:ascii="Times New Roman" w:hAnsi="Times New Roman"/>
          <w:sz w:val="24"/>
          <w:szCs w:val="28"/>
        </w:rPr>
        <w:t>исходя из оценки</w:t>
      </w:r>
      <w:r w:rsidR="00C56E09" w:rsidRPr="0074758E">
        <w:rPr>
          <w:rFonts w:ascii="Times New Roman" w:hAnsi="Times New Roman"/>
          <w:sz w:val="24"/>
          <w:szCs w:val="28"/>
        </w:rPr>
        <w:t xml:space="preserve"> по результатам промежуточной аттестации:</w:t>
      </w:r>
    </w:p>
    <w:p w:rsidR="00C56E09" w:rsidRPr="0074758E" w:rsidRDefault="00C56E09" w:rsidP="00153569">
      <w:pPr>
        <w:numPr>
          <w:ilvl w:val="0"/>
          <w:numId w:val="14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Оценка «отлично» соответствует продвинутому уровню сформированности компетенции.</w:t>
      </w:r>
    </w:p>
    <w:p w:rsidR="00C56E09" w:rsidRPr="0074758E" w:rsidRDefault="00C56E09" w:rsidP="00153569">
      <w:pPr>
        <w:numPr>
          <w:ilvl w:val="0"/>
          <w:numId w:val="14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Оценка «хорошо» соответствует базовому уровню сформированности компетенции.</w:t>
      </w:r>
    </w:p>
    <w:p w:rsidR="00C56E09" w:rsidRPr="0074758E" w:rsidRDefault="00C56E09" w:rsidP="00153569">
      <w:pPr>
        <w:numPr>
          <w:ilvl w:val="0"/>
          <w:numId w:val="14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Оценка «удовлетворительно» соответствует пороговому уровню сформированности компетенции.</w:t>
      </w:r>
    </w:p>
    <w:p w:rsidR="00C56E09" w:rsidRPr="0074758E" w:rsidRDefault="00C56E09" w:rsidP="00153569">
      <w:pPr>
        <w:numPr>
          <w:ilvl w:val="0"/>
          <w:numId w:val="14"/>
        </w:numPr>
        <w:autoSpaceDE w:val="0"/>
        <w:autoSpaceDN w:val="0"/>
        <w:adjustRightInd w:val="0"/>
        <w:ind w:right="-1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>Оценка «неудовлетворительно» является показателем того, что компетенция не сформирована.</w:t>
      </w:r>
    </w:p>
    <w:p w:rsidR="00D95434" w:rsidRPr="0074758E" w:rsidRDefault="00D95434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D95434" w:rsidRPr="0074758E" w:rsidRDefault="00D95434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612971" w:rsidRPr="0074758E" w:rsidRDefault="00612971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  <w:sectPr w:rsidR="00612971" w:rsidRPr="0074758E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612971" w:rsidRPr="0074758E" w:rsidRDefault="00612971" w:rsidP="006565D7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8"/>
        </w:rPr>
      </w:pPr>
      <w:r w:rsidRPr="0074758E">
        <w:rPr>
          <w:rFonts w:ascii="Times New Roman" w:hAnsi="Times New Roman"/>
          <w:b/>
          <w:color w:val="000000"/>
          <w:sz w:val="24"/>
          <w:szCs w:val="28"/>
        </w:rPr>
        <w:lastRenderedPageBreak/>
        <w:t>Критерии выставления оценок по результатам промежуточной аттестации по дисциплине</w:t>
      </w:r>
    </w:p>
    <w:p w:rsidR="00612971" w:rsidRPr="0074758E" w:rsidRDefault="00612971" w:rsidP="00680B29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</w:p>
    <w:p w:rsidR="00612971" w:rsidRPr="0074758E" w:rsidRDefault="00612971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Результаты промежуточной аттестации в </w:t>
      </w:r>
      <w:r w:rsidR="00D4281D">
        <w:rPr>
          <w:rFonts w:ascii="Times New Roman" w:hAnsi="Times New Roman"/>
          <w:noProof/>
          <w:sz w:val="24"/>
          <w:szCs w:val="28"/>
        </w:rPr>
        <w:t>6</w:t>
      </w:r>
      <w:r w:rsidRPr="0074758E">
        <w:rPr>
          <w:rFonts w:ascii="Times New Roman" w:hAnsi="Times New Roman"/>
          <w:sz w:val="24"/>
          <w:szCs w:val="28"/>
        </w:rPr>
        <w:t xml:space="preserve"> семестре определяются оценками «о</w:t>
      </w:r>
      <w:r w:rsidRPr="0074758E">
        <w:rPr>
          <w:rFonts w:ascii="Times New Roman" w:hAnsi="Times New Roman"/>
          <w:sz w:val="24"/>
          <w:szCs w:val="28"/>
        </w:rPr>
        <w:t>т</w:t>
      </w:r>
      <w:r w:rsidRPr="0074758E">
        <w:rPr>
          <w:rFonts w:ascii="Times New Roman" w:hAnsi="Times New Roman"/>
          <w:sz w:val="24"/>
          <w:szCs w:val="28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74758E">
        <w:rPr>
          <w:rFonts w:ascii="Times New Roman" w:hAnsi="Times New Roman"/>
          <w:sz w:val="24"/>
          <w:szCs w:val="28"/>
        </w:rPr>
        <w:t>е</w:t>
      </w:r>
      <w:r w:rsidRPr="0074758E">
        <w:rPr>
          <w:rFonts w:ascii="Times New Roman" w:hAnsi="Times New Roman"/>
          <w:sz w:val="24"/>
          <w:szCs w:val="28"/>
        </w:rPr>
        <w:t>стации.</w:t>
      </w:r>
    </w:p>
    <w:p w:rsidR="00C56E09" w:rsidRPr="0074758E" w:rsidRDefault="00C56E09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Оценка «неудовлетворительно» </w:t>
      </w:r>
      <w:r w:rsidR="00DB1ED1" w:rsidRPr="0074758E">
        <w:rPr>
          <w:rFonts w:ascii="Times New Roman" w:hAnsi="Times New Roman"/>
          <w:sz w:val="24"/>
          <w:szCs w:val="28"/>
        </w:rPr>
        <w:t xml:space="preserve">на промежуточной аттестации </w:t>
      </w:r>
      <w:r w:rsidRPr="0074758E">
        <w:rPr>
          <w:rFonts w:ascii="Times New Roman" w:hAnsi="Times New Roman"/>
          <w:sz w:val="24"/>
          <w:szCs w:val="28"/>
        </w:rPr>
        <w:t xml:space="preserve">выставляется, если </w:t>
      </w:r>
      <w:r w:rsidR="009F633A" w:rsidRPr="0074758E">
        <w:rPr>
          <w:rFonts w:ascii="Times New Roman" w:hAnsi="Times New Roman"/>
          <w:sz w:val="24"/>
          <w:szCs w:val="28"/>
        </w:rPr>
        <w:t>за одно или более заданий в портфолио получена оценка «неудовлетворительно», а также в случае, если получена оценка «неудовлетворительно» за дифференцированный зачет.</w:t>
      </w:r>
    </w:p>
    <w:p w:rsidR="00612971" w:rsidRPr="0074758E" w:rsidRDefault="009F633A" w:rsidP="009F633A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8"/>
        </w:rPr>
      </w:pPr>
      <w:r w:rsidRPr="0074758E">
        <w:rPr>
          <w:rFonts w:ascii="Times New Roman" w:hAnsi="Times New Roman"/>
          <w:sz w:val="24"/>
          <w:szCs w:val="28"/>
        </w:rPr>
        <w:t xml:space="preserve">В остальных случаях оценка на промежуточной аттестации ставится по формуле </w:t>
      </w:r>
      <w:r w:rsidRPr="0074758E">
        <w:rPr>
          <w:rFonts w:ascii="Times New Roman" w:hAnsi="Times New Roman"/>
          <w:sz w:val="24"/>
          <w:szCs w:val="28"/>
          <w:lang w:val="en-US"/>
        </w:rPr>
        <w:t>MIN</w:t>
      </w:r>
      <w:r w:rsidRPr="0074758E">
        <w:rPr>
          <w:rFonts w:ascii="Times New Roman" w:hAnsi="Times New Roman"/>
          <w:sz w:val="24"/>
          <w:szCs w:val="28"/>
        </w:rPr>
        <w:t>(</w:t>
      </w:r>
      <w:r w:rsidRPr="0074758E">
        <w:rPr>
          <w:rFonts w:ascii="Times New Roman" w:hAnsi="Times New Roman"/>
          <w:sz w:val="24"/>
          <w:szCs w:val="28"/>
          <w:lang w:val="en-US"/>
        </w:rPr>
        <w:t>X</w:t>
      </w:r>
      <w:r w:rsidRPr="0074758E">
        <w:rPr>
          <w:rFonts w:ascii="Times New Roman" w:hAnsi="Times New Roman"/>
          <w:sz w:val="24"/>
          <w:szCs w:val="28"/>
        </w:rPr>
        <w:t xml:space="preserve">, </w:t>
      </w:r>
      <w:r w:rsidRPr="0074758E">
        <w:rPr>
          <w:rFonts w:ascii="Times New Roman" w:hAnsi="Times New Roman"/>
          <w:sz w:val="24"/>
          <w:szCs w:val="28"/>
          <w:lang w:val="en-US"/>
        </w:rPr>
        <w:t>Y</w:t>
      </w:r>
      <w:r w:rsidRPr="0074758E">
        <w:rPr>
          <w:rFonts w:ascii="Times New Roman" w:hAnsi="Times New Roman"/>
          <w:sz w:val="24"/>
          <w:szCs w:val="28"/>
        </w:rPr>
        <w:t xml:space="preserve">), где </w:t>
      </w:r>
      <w:r w:rsidRPr="0074758E">
        <w:rPr>
          <w:rFonts w:ascii="Times New Roman" w:hAnsi="Times New Roman"/>
          <w:sz w:val="24"/>
          <w:szCs w:val="28"/>
          <w:lang w:val="en-US"/>
        </w:rPr>
        <w:t>X</w:t>
      </w:r>
      <w:r w:rsidRPr="0074758E">
        <w:rPr>
          <w:rFonts w:ascii="Times New Roman" w:hAnsi="Times New Roman"/>
          <w:sz w:val="24"/>
          <w:szCs w:val="28"/>
        </w:rPr>
        <w:t xml:space="preserve"> – это оценка за дифференцированный зачет, а </w:t>
      </w:r>
      <w:r w:rsidRPr="0074758E">
        <w:rPr>
          <w:rFonts w:ascii="Times New Roman" w:hAnsi="Times New Roman"/>
          <w:sz w:val="24"/>
          <w:szCs w:val="28"/>
          <w:lang w:val="en-US"/>
        </w:rPr>
        <w:t>Y</w:t>
      </w:r>
      <w:r w:rsidRPr="0074758E">
        <w:rPr>
          <w:rFonts w:ascii="Times New Roman" w:hAnsi="Times New Roman"/>
          <w:sz w:val="24"/>
          <w:szCs w:val="28"/>
        </w:rPr>
        <w:t xml:space="preserve"> – оценка за портфолио, равная среднему арифметическому (с округлением к ближайшему целому) оценок за все входящие в портфолио практические задания. Вычисление минимума, среднего арифм</w:t>
      </w:r>
      <w:r w:rsidRPr="0074758E">
        <w:rPr>
          <w:rFonts w:ascii="Times New Roman" w:hAnsi="Times New Roman"/>
          <w:sz w:val="24"/>
          <w:szCs w:val="28"/>
        </w:rPr>
        <w:t>е</w:t>
      </w:r>
      <w:r w:rsidRPr="0074758E">
        <w:rPr>
          <w:rFonts w:ascii="Times New Roman" w:hAnsi="Times New Roman"/>
          <w:sz w:val="24"/>
          <w:szCs w:val="28"/>
        </w:rPr>
        <w:t>тического и округления оценок осуществляются исходя из соответствия: «удовлетвор</w:t>
      </w:r>
      <w:r w:rsidRPr="0074758E">
        <w:rPr>
          <w:rFonts w:ascii="Times New Roman" w:hAnsi="Times New Roman"/>
          <w:sz w:val="24"/>
          <w:szCs w:val="28"/>
        </w:rPr>
        <w:t>и</w:t>
      </w:r>
      <w:r w:rsidRPr="0074758E">
        <w:rPr>
          <w:rFonts w:ascii="Times New Roman" w:hAnsi="Times New Roman"/>
          <w:sz w:val="24"/>
          <w:szCs w:val="28"/>
        </w:rPr>
        <w:t>тельно» – 3, «хорошо» – 4, «отлично» – 5.</w:t>
      </w:r>
    </w:p>
    <w:p w:rsidR="009F633A" w:rsidRPr="0074758E" w:rsidRDefault="009F633A" w:rsidP="009F633A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8"/>
        </w:rPr>
      </w:pPr>
    </w:p>
    <w:p w:rsidR="009F633A" w:rsidRPr="0074758E" w:rsidRDefault="009F633A" w:rsidP="009F633A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8"/>
        </w:rPr>
        <w:sectPr w:rsidR="009F633A" w:rsidRPr="0074758E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971" w:rsidRDefault="00612971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612971" w:rsidRPr="004F1F34" w:rsidRDefault="00612971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="0036642A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612971">
        <w:rPr>
          <w:rFonts w:ascii="Times New Roman" w:hAnsi="Times New Roman"/>
          <w:b/>
          <w:noProof/>
          <w:sz w:val="24"/>
          <w:szCs w:val="24"/>
          <w:lang w:val="ru-RU"/>
        </w:rPr>
        <w:t>Эффективное программирование современных микропроцессоров и мультипроцессоров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12971" w:rsidRPr="00940BEE" w:rsidRDefault="00612971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12971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12971" w:rsidRPr="00940BEE" w:rsidRDefault="0061297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297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971" w:rsidRPr="00940BEE" w:rsidRDefault="0061297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12971" w:rsidRDefault="00612971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61297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971" w:rsidRPr="00940BEE" w:rsidRDefault="00612971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612971" w:rsidRPr="00940BEE" w:rsidSect="0061297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C68" w:rsidRDefault="001A3C68" w:rsidP="00586056">
      <w:r>
        <w:separator/>
      </w:r>
    </w:p>
  </w:endnote>
  <w:endnote w:type="continuationSeparator" w:id="0">
    <w:p w:rsidR="001A3C68" w:rsidRDefault="001A3C68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E40" w:rsidRDefault="00965E40">
    <w:pPr>
      <w:pStyle w:val="af"/>
      <w:jc w:val="center"/>
    </w:pPr>
  </w:p>
  <w:p w:rsidR="00965E40" w:rsidRDefault="00965E40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C68" w:rsidRDefault="001A3C68" w:rsidP="00586056">
      <w:r>
        <w:separator/>
      </w:r>
    </w:p>
  </w:footnote>
  <w:footnote w:type="continuationSeparator" w:id="0">
    <w:p w:rsidR="001A3C68" w:rsidRDefault="001A3C68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1FED790B"/>
    <w:multiLevelType w:val="hybridMultilevel"/>
    <w:tmpl w:val="C268C19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24905EC"/>
    <w:multiLevelType w:val="hybridMultilevel"/>
    <w:tmpl w:val="C6FA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F4258"/>
    <w:multiLevelType w:val="hybridMultilevel"/>
    <w:tmpl w:val="CCCC2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F3D1E"/>
    <w:multiLevelType w:val="hybridMultilevel"/>
    <w:tmpl w:val="B374FB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9">
    <w:nsid w:val="3BA56F14"/>
    <w:multiLevelType w:val="hybridMultilevel"/>
    <w:tmpl w:val="5F2A4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48A11CB9"/>
    <w:multiLevelType w:val="hybridMultilevel"/>
    <w:tmpl w:val="22662F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B212C"/>
    <w:multiLevelType w:val="hybridMultilevel"/>
    <w:tmpl w:val="934EB490"/>
    <w:lvl w:ilvl="0" w:tplc="E0060A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97" w:hanging="360"/>
      </w:pPr>
    </w:lvl>
    <w:lvl w:ilvl="2" w:tplc="0419001B" w:tentative="1">
      <w:start w:val="1"/>
      <w:numFmt w:val="lowerRoman"/>
      <w:lvlText w:val="%3."/>
      <w:lvlJc w:val="right"/>
      <w:pPr>
        <w:ind w:left="1417" w:hanging="180"/>
      </w:pPr>
    </w:lvl>
    <w:lvl w:ilvl="3" w:tplc="0419000F" w:tentative="1">
      <w:start w:val="1"/>
      <w:numFmt w:val="decimal"/>
      <w:lvlText w:val="%4."/>
      <w:lvlJc w:val="left"/>
      <w:pPr>
        <w:ind w:left="2137" w:hanging="360"/>
      </w:pPr>
    </w:lvl>
    <w:lvl w:ilvl="4" w:tplc="04190019" w:tentative="1">
      <w:start w:val="1"/>
      <w:numFmt w:val="lowerLetter"/>
      <w:lvlText w:val="%5."/>
      <w:lvlJc w:val="left"/>
      <w:pPr>
        <w:ind w:left="2857" w:hanging="360"/>
      </w:pPr>
    </w:lvl>
    <w:lvl w:ilvl="5" w:tplc="0419001B" w:tentative="1">
      <w:start w:val="1"/>
      <w:numFmt w:val="lowerRoman"/>
      <w:lvlText w:val="%6."/>
      <w:lvlJc w:val="right"/>
      <w:pPr>
        <w:ind w:left="3577" w:hanging="180"/>
      </w:pPr>
    </w:lvl>
    <w:lvl w:ilvl="6" w:tplc="0419000F" w:tentative="1">
      <w:start w:val="1"/>
      <w:numFmt w:val="decimal"/>
      <w:lvlText w:val="%7."/>
      <w:lvlJc w:val="left"/>
      <w:pPr>
        <w:ind w:left="4297" w:hanging="360"/>
      </w:pPr>
    </w:lvl>
    <w:lvl w:ilvl="7" w:tplc="04190019" w:tentative="1">
      <w:start w:val="1"/>
      <w:numFmt w:val="lowerLetter"/>
      <w:lvlText w:val="%8."/>
      <w:lvlJc w:val="left"/>
      <w:pPr>
        <w:ind w:left="5017" w:hanging="360"/>
      </w:pPr>
    </w:lvl>
    <w:lvl w:ilvl="8" w:tplc="0419001B" w:tentative="1">
      <w:start w:val="1"/>
      <w:numFmt w:val="lowerRoman"/>
      <w:lvlText w:val="%9."/>
      <w:lvlJc w:val="right"/>
      <w:pPr>
        <w:ind w:left="5737" w:hanging="180"/>
      </w:pPr>
    </w:lvl>
  </w:abstractNum>
  <w:abstractNum w:abstractNumId="23">
    <w:nsid w:val="5E385EB8"/>
    <w:multiLevelType w:val="hybridMultilevel"/>
    <w:tmpl w:val="21AAD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5">
    <w:nsid w:val="76444DAC"/>
    <w:multiLevelType w:val="hybridMultilevel"/>
    <w:tmpl w:val="65E6A46A"/>
    <w:lvl w:ilvl="0" w:tplc="041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6">
    <w:nsid w:val="795D2D32"/>
    <w:multiLevelType w:val="hybridMultilevel"/>
    <w:tmpl w:val="C1243C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4"/>
  </w:num>
  <w:num w:numId="2">
    <w:abstractNumId w:val="13"/>
  </w:num>
  <w:num w:numId="3">
    <w:abstractNumId w:val="18"/>
  </w:num>
  <w:num w:numId="4">
    <w:abstractNumId w:val="22"/>
  </w:num>
  <w:num w:numId="5">
    <w:abstractNumId w:val="17"/>
  </w:num>
  <w:num w:numId="6">
    <w:abstractNumId w:val="15"/>
  </w:num>
  <w:num w:numId="7">
    <w:abstractNumId w:val="26"/>
  </w:num>
  <w:num w:numId="8">
    <w:abstractNumId w:val="20"/>
  </w:num>
  <w:num w:numId="9">
    <w:abstractNumId w:val="19"/>
  </w:num>
  <w:num w:numId="10">
    <w:abstractNumId w:val="21"/>
  </w:num>
  <w:num w:numId="11">
    <w:abstractNumId w:val="14"/>
  </w:num>
  <w:num w:numId="12">
    <w:abstractNumId w:val="25"/>
  </w:num>
  <w:num w:numId="13">
    <w:abstractNumId w:val="23"/>
  </w:num>
  <w:num w:numId="1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3773"/>
    <w:rsid w:val="00033617"/>
    <w:rsid w:val="0003445F"/>
    <w:rsid w:val="00036BB4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0DFF"/>
    <w:rsid w:val="00082739"/>
    <w:rsid w:val="0008286F"/>
    <w:rsid w:val="00082C5D"/>
    <w:rsid w:val="00083BFB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21C1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1006C"/>
    <w:rsid w:val="0011795F"/>
    <w:rsid w:val="001202E5"/>
    <w:rsid w:val="0012067E"/>
    <w:rsid w:val="00123A94"/>
    <w:rsid w:val="00126A6F"/>
    <w:rsid w:val="00126E56"/>
    <w:rsid w:val="001306BC"/>
    <w:rsid w:val="00136C0F"/>
    <w:rsid w:val="00145653"/>
    <w:rsid w:val="00153569"/>
    <w:rsid w:val="001671DF"/>
    <w:rsid w:val="00170D0C"/>
    <w:rsid w:val="00170FE2"/>
    <w:rsid w:val="00172FA4"/>
    <w:rsid w:val="001820E6"/>
    <w:rsid w:val="00183425"/>
    <w:rsid w:val="00183DD3"/>
    <w:rsid w:val="00184121"/>
    <w:rsid w:val="00185A71"/>
    <w:rsid w:val="00185AF3"/>
    <w:rsid w:val="001A0207"/>
    <w:rsid w:val="001A1E6A"/>
    <w:rsid w:val="001A3C68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10B"/>
    <w:rsid w:val="001F72D3"/>
    <w:rsid w:val="0020164F"/>
    <w:rsid w:val="002028C6"/>
    <w:rsid w:val="002100E9"/>
    <w:rsid w:val="00213730"/>
    <w:rsid w:val="0023286F"/>
    <w:rsid w:val="002335DE"/>
    <w:rsid w:val="00240050"/>
    <w:rsid w:val="00244458"/>
    <w:rsid w:val="0024482C"/>
    <w:rsid w:val="00247584"/>
    <w:rsid w:val="00270AB3"/>
    <w:rsid w:val="00272497"/>
    <w:rsid w:val="00274D78"/>
    <w:rsid w:val="00275263"/>
    <w:rsid w:val="0027601E"/>
    <w:rsid w:val="00283868"/>
    <w:rsid w:val="002862BC"/>
    <w:rsid w:val="0028683D"/>
    <w:rsid w:val="00290C95"/>
    <w:rsid w:val="00293063"/>
    <w:rsid w:val="00294603"/>
    <w:rsid w:val="00297E95"/>
    <w:rsid w:val="002A06E5"/>
    <w:rsid w:val="002A20EE"/>
    <w:rsid w:val="002A3667"/>
    <w:rsid w:val="002A3BF0"/>
    <w:rsid w:val="002A70BF"/>
    <w:rsid w:val="002B5A3D"/>
    <w:rsid w:val="002B7786"/>
    <w:rsid w:val="002B7844"/>
    <w:rsid w:val="002C17BD"/>
    <w:rsid w:val="002C2C8C"/>
    <w:rsid w:val="002D2870"/>
    <w:rsid w:val="002D2F32"/>
    <w:rsid w:val="002D3354"/>
    <w:rsid w:val="002D41F4"/>
    <w:rsid w:val="002D4960"/>
    <w:rsid w:val="002D4FAE"/>
    <w:rsid w:val="002D5178"/>
    <w:rsid w:val="002E0F1E"/>
    <w:rsid w:val="002E28D8"/>
    <w:rsid w:val="002E4340"/>
    <w:rsid w:val="002E795A"/>
    <w:rsid w:val="002E7D27"/>
    <w:rsid w:val="002F1DBD"/>
    <w:rsid w:val="002F5B84"/>
    <w:rsid w:val="00303A65"/>
    <w:rsid w:val="00305EE9"/>
    <w:rsid w:val="003104D7"/>
    <w:rsid w:val="0031318F"/>
    <w:rsid w:val="00314C48"/>
    <w:rsid w:val="0031654A"/>
    <w:rsid w:val="00321A45"/>
    <w:rsid w:val="00325FBC"/>
    <w:rsid w:val="00326310"/>
    <w:rsid w:val="00330B39"/>
    <w:rsid w:val="0033204F"/>
    <w:rsid w:val="0034071C"/>
    <w:rsid w:val="00340E22"/>
    <w:rsid w:val="00343530"/>
    <w:rsid w:val="00345105"/>
    <w:rsid w:val="003452E2"/>
    <w:rsid w:val="003477BF"/>
    <w:rsid w:val="003503A3"/>
    <w:rsid w:val="00362ED1"/>
    <w:rsid w:val="00365207"/>
    <w:rsid w:val="0036642A"/>
    <w:rsid w:val="003727F0"/>
    <w:rsid w:val="003740B4"/>
    <w:rsid w:val="00375ED9"/>
    <w:rsid w:val="00381F45"/>
    <w:rsid w:val="00382373"/>
    <w:rsid w:val="00382905"/>
    <w:rsid w:val="00390BCA"/>
    <w:rsid w:val="003938BC"/>
    <w:rsid w:val="003A5677"/>
    <w:rsid w:val="003A5D66"/>
    <w:rsid w:val="003A5EDF"/>
    <w:rsid w:val="003B013D"/>
    <w:rsid w:val="003B11DD"/>
    <w:rsid w:val="003B546E"/>
    <w:rsid w:val="003C346B"/>
    <w:rsid w:val="003C4716"/>
    <w:rsid w:val="003C5E79"/>
    <w:rsid w:val="003D3171"/>
    <w:rsid w:val="003D4BA3"/>
    <w:rsid w:val="003D5D59"/>
    <w:rsid w:val="003E1E52"/>
    <w:rsid w:val="003E2A4F"/>
    <w:rsid w:val="003E3953"/>
    <w:rsid w:val="003F4234"/>
    <w:rsid w:val="003F47D5"/>
    <w:rsid w:val="00401E5B"/>
    <w:rsid w:val="00406B4E"/>
    <w:rsid w:val="004152B9"/>
    <w:rsid w:val="00421359"/>
    <w:rsid w:val="004246AA"/>
    <w:rsid w:val="0042657F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639D0"/>
    <w:rsid w:val="0047050F"/>
    <w:rsid w:val="004732AA"/>
    <w:rsid w:val="0047374F"/>
    <w:rsid w:val="00484A1D"/>
    <w:rsid w:val="00494761"/>
    <w:rsid w:val="004A32FE"/>
    <w:rsid w:val="004B2565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3AE4"/>
    <w:rsid w:val="004F60EF"/>
    <w:rsid w:val="00500695"/>
    <w:rsid w:val="0050089C"/>
    <w:rsid w:val="005017AE"/>
    <w:rsid w:val="0050728E"/>
    <w:rsid w:val="0051025A"/>
    <w:rsid w:val="00515DD1"/>
    <w:rsid w:val="00521108"/>
    <w:rsid w:val="005240CF"/>
    <w:rsid w:val="00525407"/>
    <w:rsid w:val="00527477"/>
    <w:rsid w:val="00527E7F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327E"/>
    <w:rsid w:val="005646CC"/>
    <w:rsid w:val="005661BC"/>
    <w:rsid w:val="005671D4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A7D39"/>
    <w:rsid w:val="005B3939"/>
    <w:rsid w:val="005B55B5"/>
    <w:rsid w:val="005B6E7E"/>
    <w:rsid w:val="005B75FB"/>
    <w:rsid w:val="005C0317"/>
    <w:rsid w:val="005D4240"/>
    <w:rsid w:val="005D536E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290A"/>
    <w:rsid w:val="00612971"/>
    <w:rsid w:val="00615085"/>
    <w:rsid w:val="00615CD8"/>
    <w:rsid w:val="006200FE"/>
    <w:rsid w:val="006316C3"/>
    <w:rsid w:val="00636844"/>
    <w:rsid w:val="00641D95"/>
    <w:rsid w:val="00642D7D"/>
    <w:rsid w:val="00651A35"/>
    <w:rsid w:val="006521AE"/>
    <w:rsid w:val="00652D7B"/>
    <w:rsid w:val="006565D7"/>
    <w:rsid w:val="00662556"/>
    <w:rsid w:val="00663655"/>
    <w:rsid w:val="00663664"/>
    <w:rsid w:val="00665997"/>
    <w:rsid w:val="00665C7F"/>
    <w:rsid w:val="0067501E"/>
    <w:rsid w:val="00676EF8"/>
    <w:rsid w:val="00680B29"/>
    <w:rsid w:val="006879C4"/>
    <w:rsid w:val="00690297"/>
    <w:rsid w:val="006A3EAD"/>
    <w:rsid w:val="006A54FD"/>
    <w:rsid w:val="006B5E45"/>
    <w:rsid w:val="006C29CD"/>
    <w:rsid w:val="006C6B13"/>
    <w:rsid w:val="006C6C58"/>
    <w:rsid w:val="006F1962"/>
    <w:rsid w:val="006F2FE5"/>
    <w:rsid w:val="006F5972"/>
    <w:rsid w:val="0070307E"/>
    <w:rsid w:val="00703F4A"/>
    <w:rsid w:val="00704E28"/>
    <w:rsid w:val="00711A33"/>
    <w:rsid w:val="0071298A"/>
    <w:rsid w:val="00713913"/>
    <w:rsid w:val="00714335"/>
    <w:rsid w:val="00715DA2"/>
    <w:rsid w:val="00716EA3"/>
    <w:rsid w:val="00720CB8"/>
    <w:rsid w:val="00720D69"/>
    <w:rsid w:val="00720FC8"/>
    <w:rsid w:val="007351E6"/>
    <w:rsid w:val="007404FD"/>
    <w:rsid w:val="00740639"/>
    <w:rsid w:val="00740B5C"/>
    <w:rsid w:val="00740CC6"/>
    <w:rsid w:val="00743CC3"/>
    <w:rsid w:val="007448AB"/>
    <w:rsid w:val="0074758E"/>
    <w:rsid w:val="00747C6C"/>
    <w:rsid w:val="00752ED8"/>
    <w:rsid w:val="00755B25"/>
    <w:rsid w:val="00764E72"/>
    <w:rsid w:val="00773231"/>
    <w:rsid w:val="00774101"/>
    <w:rsid w:val="007747B4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3C45"/>
    <w:rsid w:val="007E42F9"/>
    <w:rsid w:val="007F5470"/>
    <w:rsid w:val="007F5E9A"/>
    <w:rsid w:val="008004D5"/>
    <w:rsid w:val="008019B7"/>
    <w:rsid w:val="00801ED2"/>
    <w:rsid w:val="00803E2E"/>
    <w:rsid w:val="0080774F"/>
    <w:rsid w:val="0081092C"/>
    <w:rsid w:val="00810F0A"/>
    <w:rsid w:val="00820024"/>
    <w:rsid w:val="00831873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0019"/>
    <w:rsid w:val="008E5919"/>
    <w:rsid w:val="008E7D0E"/>
    <w:rsid w:val="008F016F"/>
    <w:rsid w:val="008F1515"/>
    <w:rsid w:val="009040DD"/>
    <w:rsid w:val="00906D94"/>
    <w:rsid w:val="009179F0"/>
    <w:rsid w:val="00920775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3CBD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65E40"/>
    <w:rsid w:val="00980B41"/>
    <w:rsid w:val="00982939"/>
    <w:rsid w:val="00985352"/>
    <w:rsid w:val="00986187"/>
    <w:rsid w:val="0098730E"/>
    <w:rsid w:val="0099297F"/>
    <w:rsid w:val="00993AF4"/>
    <w:rsid w:val="00995AE8"/>
    <w:rsid w:val="009A4EA1"/>
    <w:rsid w:val="009A6DEC"/>
    <w:rsid w:val="009B150A"/>
    <w:rsid w:val="009B6F3D"/>
    <w:rsid w:val="009D5F95"/>
    <w:rsid w:val="009D7478"/>
    <w:rsid w:val="009D7612"/>
    <w:rsid w:val="009E403D"/>
    <w:rsid w:val="009E549D"/>
    <w:rsid w:val="009E5F7A"/>
    <w:rsid w:val="009E6978"/>
    <w:rsid w:val="009F4B63"/>
    <w:rsid w:val="009F5674"/>
    <w:rsid w:val="009F633A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346E"/>
    <w:rsid w:val="00A14B2F"/>
    <w:rsid w:val="00A2163E"/>
    <w:rsid w:val="00A22481"/>
    <w:rsid w:val="00A22FF8"/>
    <w:rsid w:val="00A231F8"/>
    <w:rsid w:val="00A2760E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63CC1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4675"/>
    <w:rsid w:val="00B05DA7"/>
    <w:rsid w:val="00B07906"/>
    <w:rsid w:val="00B2210C"/>
    <w:rsid w:val="00B25008"/>
    <w:rsid w:val="00B31A99"/>
    <w:rsid w:val="00B33F8B"/>
    <w:rsid w:val="00B477B0"/>
    <w:rsid w:val="00B51831"/>
    <w:rsid w:val="00B555A6"/>
    <w:rsid w:val="00B55C40"/>
    <w:rsid w:val="00B5661C"/>
    <w:rsid w:val="00B627DD"/>
    <w:rsid w:val="00B66583"/>
    <w:rsid w:val="00B73E12"/>
    <w:rsid w:val="00B7412E"/>
    <w:rsid w:val="00B80095"/>
    <w:rsid w:val="00B875AD"/>
    <w:rsid w:val="00B90FDD"/>
    <w:rsid w:val="00B9275F"/>
    <w:rsid w:val="00B93387"/>
    <w:rsid w:val="00B94A3F"/>
    <w:rsid w:val="00B96C0E"/>
    <w:rsid w:val="00B96DFC"/>
    <w:rsid w:val="00BA1B3B"/>
    <w:rsid w:val="00BB3394"/>
    <w:rsid w:val="00BB68E0"/>
    <w:rsid w:val="00BC1B40"/>
    <w:rsid w:val="00BC2573"/>
    <w:rsid w:val="00BC35AD"/>
    <w:rsid w:val="00BC62C1"/>
    <w:rsid w:val="00BD7B4B"/>
    <w:rsid w:val="00BE3135"/>
    <w:rsid w:val="00BE4BA3"/>
    <w:rsid w:val="00BE664A"/>
    <w:rsid w:val="00BF789B"/>
    <w:rsid w:val="00C021DC"/>
    <w:rsid w:val="00C057C8"/>
    <w:rsid w:val="00C10C31"/>
    <w:rsid w:val="00C12468"/>
    <w:rsid w:val="00C12EAD"/>
    <w:rsid w:val="00C15232"/>
    <w:rsid w:val="00C16A17"/>
    <w:rsid w:val="00C2178E"/>
    <w:rsid w:val="00C31533"/>
    <w:rsid w:val="00C32AE0"/>
    <w:rsid w:val="00C40314"/>
    <w:rsid w:val="00C42115"/>
    <w:rsid w:val="00C4217B"/>
    <w:rsid w:val="00C56E09"/>
    <w:rsid w:val="00C57364"/>
    <w:rsid w:val="00C60000"/>
    <w:rsid w:val="00C64B72"/>
    <w:rsid w:val="00C64EB7"/>
    <w:rsid w:val="00C676AE"/>
    <w:rsid w:val="00C750F5"/>
    <w:rsid w:val="00C810A1"/>
    <w:rsid w:val="00C833A4"/>
    <w:rsid w:val="00C84E7E"/>
    <w:rsid w:val="00C852FB"/>
    <w:rsid w:val="00C92483"/>
    <w:rsid w:val="00C93518"/>
    <w:rsid w:val="00C944DB"/>
    <w:rsid w:val="00C96AB0"/>
    <w:rsid w:val="00CA0974"/>
    <w:rsid w:val="00CA09BB"/>
    <w:rsid w:val="00CA4855"/>
    <w:rsid w:val="00CB1505"/>
    <w:rsid w:val="00CB2D55"/>
    <w:rsid w:val="00CB41F2"/>
    <w:rsid w:val="00CC1793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34318"/>
    <w:rsid w:val="00D3624B"/>
    <w:rsid w:val="00D36A9B"/>
    <w:rsid w:val="00D37521"/>
    <w:rsid w:val="00D4281D"/>
    <w:rsid w:val="00D43CD4"/>
    <w:rsid w:val="00D53D16"/>
    <w:rsid w:val="00D5544B"/>
    <w:rsid w:val="00D56371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5434"/>
    <w:rsid w:val="00D9672E"/>
    <w:rsid w:val="00D9676E"/>
    <w:rsid w:val="00DA0633"/>
    <w:rsid w:val="00DA406E"/>
    <w:rsid w:val="00DA7D31"/>
    <w:rsid w:val="00DB1ED1"/>
    <w:rsid w:val="00DB38D2"/>
    <w:rsid w:val="00DB39E1"/>
    <w:rsid w:val="00DB670B"/>
    <w:rsid w:val="00DC630D"/>
    <w:rsid w:val="00DC7A7D"/>
    <w:rsid w:val="00DD4C3D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06F7"/>
    <w:rsid w:val="00E337DC"/>
    <w:rsid w:val="00E35746"/>
    <w:rsid w:val="00E45033"/>
    <w:rsid w:val="00E545D8"/>
    <w:rsid w:val="00E55BED"/>
    <w:rsid w:val="00E568CB"/>
    <w:rsid w:val="00E65A52"/>
    <w:rsid w:val="00E704E8"/>
    <w:rsid w:val="00E71334"/>
    <w:rsid w:val="00E71739"/>
    <w:rsid w:val="00E76D78"/>
    <w:rsid w:val="00E827F4"/>
    <w:rsid w:val="00E82FA7"/>
    <w:rsid w:val="00E846B1"/>
    <w:rsid w:val="00E87471"/>
    <w:rsid w:val="00EA24D3"/>
    <w:rsid w:val="00EA429C"/>
    <w:rsid w:val="00EA728C"/>
    <w:rsid w:val="00EB2940"/>
    <w:rsid w:val="00EC4077"/>
    <w:rsid w:val="00ED10C9"/>
    <w:rsid w:val="00ED12AC"/>
    <w:rsid w:val="00ED46BE"/>
    <w:rsid w:val="00ED6059"/>
    <w:rsid w:val="00ED7F72"/>
    <w:rsid w:val="00EE73FB"/>
    <w:rsid w:val="00EF3777"/>
    <w:rsid w:val="00EF5799"/>
    <w:rsid w:val="00EF5E51"/>
    <w:rsid w:val="00F002C7"/>
    <w:rsid w:val="00F0159C"/>
    <w:rsid w:val="00F04405"/>
    <w:rsid w:val="00F0692D"/>
    <w:rsid w:val="00F11A64"/>
    <w:rsid w:val="00F123AC"/>
    <w:rsid w:val="00F14C87"/>
    <w:rsid w:val="00F14E43"/>
    <w:rsid w:val="00F15CBE"/>
    <w:rsid w:val="00F15F56"/>
    <w:rsid w:val="00F22A49"/>
    <w:rsid w:val="00F237B0"/>
    <w:rsid w:val="00F27880"/>
    <w:rsid w:val="00F3272C"/>
    <w:rsid w:val="00F34989"/>
    <w:rsid w:val="00F35008"/>
    <w:rsid w:val="00F3769A"/>
    <w:rsid w:val="00F469F8"/>
    <w:rsid w:val="00F46CAD"/>
    <w:rsid w:val="00F55C12"/>
    <w:rsid w:val="00F55CFF"/>
    <w:rsid w:val="00F61CAB"/>
    <w:rsid w:val="00F636E9"/>
    <w:rsid w:val="00F66F83"/>
    <w:rsid w:val="00F671A0"/>
    <w:rsid w:val="00F719BF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459"/>
    <w:rsid w:val="00FC3789"/>
    <w:rsid w:val="00FC456F"/>
    <w:rsid w:val="00FC5998"/>
    <w:rsid w:val="00FC6AE3"/>
    <w:rsid w:val="00FD6246"/>
    <w:rsid w:val="00FD7CDD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  <w:style w:type="character" w:customStyle="1" w:styleId="arm-placeofpublication">
    <w:name w:val="arm-placeofpublication"/>
    <w:rsid w:val="006129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sd.sscc.ru/ru/chair/nsu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52505-F9B8-4A4B-8985-A3592A9F3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9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89</cp:revision>
  <cp:lastPrinted>2020-12-02T08:32:00Z</cp:lastPrinted>
  <dcterms:created xsi:type="dcterms:W3CDTF">2018-11-22T09:23:00Z</dcterms:created>
  <dcterms:modified xsi:type="dcterms:W3CDTF">2020-12-02T08:32:00Z</dcterms:modified>
</cp:coreProperties>
</file>