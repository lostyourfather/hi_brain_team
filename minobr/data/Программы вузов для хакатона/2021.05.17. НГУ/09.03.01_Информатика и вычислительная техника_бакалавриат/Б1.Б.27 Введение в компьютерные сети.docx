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0EC" w:rsidRDefault="004E30EC" w:rsidP="004E30E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4E30EC" w:rsidRDefault="004E30EC" w:rsidP="004E30EC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>
        <w:rPr>
          <w:rFonts w:ascii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>
        <w:rPr>
          <w:rFonts w:ascii="Times New Roman" w:hAnsi="Times New Roman"/>
          <w:color w:val="000000"/>
          <w:sz w:val="24"/>
          <w:szCs w:val="24"/>
        </w:rPr>
        <w:br/>
        <w:t>государственный университет» (Новосибирский государственный университет, НГУ)</w:t>
      </w:r>
    </w:p>
    <w:p w:rsidR="004E30EC" w:rsidRDefault="004E30EC" w:rsidP="004E30EC">
      <w:pPr>
        <w:jc w:val="center"/>
        <w:rPr>
          <w:rFonts w:ascii="Times New Roman" w:eastAsia="Calibri" w:hAnsi="Times New Roman"/>
          <w:b/>
          <w:bCs/>
          <w:sz w:val="24"/>
          <w:szCs w:val="24"/>
        </w:rPr>
      </w:pPr>
    </w:p>
    <w:p w:rsidR="004E30EC" w:rsidRDefault="004E30EC" w:rsidP="004E30EC">
      <w:pPr>
        <w:jc w:val="center"/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Факультет информационных технологий</w:t>
      </w:r>
    </w:p>
    <w:p w:rsidR="004E30EC" w:rsidRDefault="004E30EC" w:rsidP="004E30EC">
      <w:pPr>
        <w:ind w:firstLine="6096"/>
        <w:jc w:val="center"/>
        <w:rPr>
          <w:rFonts w:ascii="Times New Roman" w:eastAsia="Calibri" w:hAnsi="Times New Roman"/>
          <w:sz w:val="24"/>
          <w:szCs w:val="24"/>
        </w:rPr>
      </w:pPr>
    </w:p>
    <w:p w:rsidR="004E30EC" w:rsidRDefault="00042994" w:rsidP="000964B1">
      <w:pPr>
        <w:ind w:left="1692" w:firstLine="6096"/>
        <w:jc w:val="right"/>
        <w:rPr>
          <w:rFonts w:ascii="Times New Roman" w:eastAsia="Calibri" w:hAnsi="Times New Roman"/>
          <w:sz w:val="24"/>
          <w:szCs w:val="24"/>
        </w:rPr>
      </w:pPr>
      <w:r w:rsidRPr="00766CBA">
        <w:rPr>
          <w:rFonts w:ascii="Times New Roman" w:eastAsia="Calibri" w:hAnsi="Times New Roman"/>
          <w:sz w:val="24"/>
          <w:szCs w:val="24"/>
        </w:rPr>
        <w:t xml:space="preserve">         </w:t>
      </w:r>
      <w:r w:rsidR="000964B1">
        <w:rPr>
          <w:rFonts w:ascii="Times New Roman" w:eastAsia="Calibri" w:hAnsi="Times New Roman"/>
          <w:sz w:val="24"/>
          <w:szCs w:val="24"/>
        </w:rPr>
        <w:t>СОГЛАСОВАНО</w:t>
      </w:r>
    </w:p>
    <w:p w:rsidR="004E30EC" w:rsidRDefault="004E30EC" w:rsidP="004E30EC">
      <w:pPr>
        <w:spacing w:before="120"/>
        <w:ind w:left="5664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</w:t>
      </w:r>
      <w:r w:rsidR="00042994" w:rsidRPr="00766CBA">
        <w:rPr>
          <w:rFonts w:ascii="Times New Roman" w:eastAsia="Calibri" w:hAnsi="Times New Roman"/>
          <w:sz w:val="24"/>
          <w:szCs w:val="24"/>
        </w:rPr>
        <w:t xml:space="preserve">          </w:t>
      </w:r>
      <w:r>
        <w:rPr>
          <w:rFonts w:ascii="Times New Roman" w:eastAsia="Calibri" w:hAnsi="Times New Roman"/>
          <w:sz w:val="24"/>
          <w:szCs w:val="24"/>
        </w:rPr>
        <w:t>Декан ФИТ НГУ</w:t>
      </w:r>
    </w:p>
    <w:p w:rsidR="004E30EC" w:rsidRDefault="004E30EC" w:rsidP="004E30EC">
      <w:pPr>
        <w:spacing w:before="120"/>
        <w:ind w:firstLine="1168"/>
        <w:jc w:val="right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_______________ М.М. Лаврентьев</w:t>
      </w:r>
    </w:p>
    <w:p w:rsidR="004E30EC" w:rsidRDefault="004E30EC" w:rsidP="004E30EC">
      <w:pPr>
        <w:spacing w:before="120"/>
        <w:ind w:firstLine="1168"/>
        <w:jc w:val="center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                                                                         </w:t>
      </w:r>
      <w:r w:rsidR="00042994" w:rsidRPr="00766CBA">
        <w:rPr>
          <w:rFonts w:ascii="Times New Roman" w:eastAsia="Calibri" w:hAnsi="Times New Roman"/>
          <w:sz w:val="24"/>
          <w:szCs w:val="24"/>
        </w:rPr>
        <w:t xml:space="preserve">          </w:t>
      </w:r>
      <w:r>
        <w:rPr>
          <w:rFonts w:ascii="Times New Roman" w:eastAsia="Calibri" w:hAnsi="Times New Roman"/>
          <w:sz w:val="24"/>
          <w:szCs w:val="24"/>
        </w:rPr>
        <w:t>«0</w:t>
      </w:r>
      <w:r w:rsidR="00042994" w:rsidRPr="00042994">
        <w:rPr>
          <w:rFonts w:ascii="Times New Roman" w:eastAsia="Calibri" w:hAnsi="Times New Roman"/>
          <w:sz w:val="24"/>
          <w:szCs w:val="24"/>
        </w:rPr>
        <w:t>3</w:t>
      </w:r>
      <w:r>
        <w:rPr>
          <w:rFonts w:ascii="Times New Roman" w:eastAsia="Calibri" w:hAnsi="Times New Roman"/>
          <w:sz w:val="24"/>
          <w:szCs w:val="24"/>
        </w:rPr>
        <w:t>» июля 2019 г.</w:t>
      </w:r>
    </w:p>
    <w:p w:rsidR="0067402E" w:rsidRDefault="0067402E" w:rsidP="00FD0AC1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67402E" w:rsidRDefault="0067402E" w:rsidP="00FD0AC1">
      <w:pPr>
        <w:jc w:val="center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РАБОЧАЯ ПРОГРАММА </w:t>
      </w:r>
      <w:r>
        <w:rPr>
          <w:rFonts w:ascii="Times New Roman" w:hAnsi="Times New Roman"/>
          <w:caps/>
          <w:color w:val="000000"/>
          <w:sz w:val="24"/>
          <w:szCs w:val="24"/>
        </w:rPr>
        <w:t>Дисциплины</w:t>
      </w:r>
    </w:p>
    <w:p w:rsidR="0067402E" w:rsidRDefault="0067402E" w:rsidP="00FD0AC1">
      <w:pPr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67402E" w:rsidRPr="00735E77" w:rsidTr="00735E77">
        <w:tc>
          <w:tcPr>
            <w:tcW w:w="95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67402E" w:rsidRPr="007F6E43" w:rsidRDefault="0067402E" w:rsidP="00B50ED2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C11FEE"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  <w:t>Введение в компьютерные сети</w:t>
            </w:r>
          </w:p>
        </w:tc>
      </w:tr>
    </w:tbl>
    <w:p w:rsidR="0067402E" w:rsidRDefault="0067402E" w:rsidP="00FD0AC1">
      <w:pPr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67402E" w:rsidRPr="00202C61" w:rsidRDefault="0067402E" w:rsidP="00FD0AC1">
      <w:pPr>
        <w:jc w:val="both"/>
        <w:rPr>
          <w:rFonts w:ascii="Times New Roman" w:hAnsi="Times New Roman"/>
          <w:caps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Направление подготовки: </w:t>
      </w:r>
      <w:r>
        <w:rPr>
          <w:rFonts w:ascii="Times New Roman" w:hAnsi="Times New Roman"/>
          <w:color w:val="000000"/>
          <w:sz w:val="24"/>
          <w:szCs w:val="24"/>
        </w:rPr>
        <w:t>09.03</w:t>
      </w:r>
      <w:r w:rsidRPr="00633026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:rsidR="0067402E" w:rsidRPr="00633026" w:rsidRDefault="0067402E" w:rsidP="00FD0AC1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Направленность (</w:t>
      </w:r>
      <w:r w:rsidRPr="00033CDC">
        <w:rPr>
          <w:rFonts w:ascii="Times New Roman" w:hAnsi="Times New Roman"/>
          <w:color w:val="000000"/>
          <w:sz w:val="24"/>
          <w:szCs w:val="24"/>
        </w:rPr>
        <w:t xml:space="preserve">профиль): </w:t>
      </w:r>
      <w:r>
        <w:rPr>
          <w:rFonts w:ascii="Times New Roman" w:hAnsi="Times New Roman"/>
          <w:color w:val="000000"/>
          <w:sz w:val="24"/>
          <w:szCs w:val="24"/>
        </w:rPr>
        <w:t>К</w:t>
      </w:r>
      <w:r w:rsidRPr="00432A08">
        <w:rPr>
          <w:rFonts w:ascii="Times New Roman" w:eastAsia="Calibri" w:hAnsi="Times New Roman"/>
          <w:sz w:val="24"/>
          <w:szCs w:val="24"/>
        </w:rPr>
        <w:t>омпьютерные науки и системотехника</w:t>
      </w:r>
    </w:p>
    <w:p w:rsidR="0067402E" w:rsidRDefault="0067402E" w:rsidP="00FD0AC1">
      <w:pPr>
        <w:spacing w:before="1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Форма обучения: очная</w:t>
      </w:r>
    </w:p>
    <w:p w:rsidR="0067402E" w:rsidRDefault="0067402E" w:rsidP="00FD0AC1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Год обучения</w:t>
      </w:r>
      <w:r w:rsidRPr="005E4791">
        <w:rPr>
          <w:rFonts w:ascii="Times New Roman" w:hAnsi="Times New Roman"/>
          <w:color w:val="000000"/>
          <w:sz w:val="24"/>
          <w:szCs w:val="24"/>
        </w:rPr>
        <w:t>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11FEE">
        <w:rPr>
          <w:rFonts w:ascii="Times New Roman" w:hAnsi="Times New Roman"/>
          <w:noProof/>
          <w:color w:val="000000"/>
          <w:sz w:val="24"/>
          <w:szCs w:val="24"/>
        </w:rPr>
        <w:t>2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7F6E4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A642A">
        <w:rPr>
          <w:rFonts w:ascii="Times New Roman" w:hAnsi="Times New Roman"/>
          <w:color w:val="000000"/>
          <w:sz w:val="24"/>
          <w:szCs w:val="24"/>
        </w:rPr>
        <w:t>семестр: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11FEE">
        <w:rPr>
          <w:rFonts w:ascii="Times New Roman" w:hAnsi="Times New Roman"/>
          <w:noProof/>
          <w:color w:val="000000"/>
          <w:sz w:val="24"/>
          <w:szCs w:val="24"/>
        </w:rPr>
        <w:t>4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67402E" w:rsidRPr="00690FA6" w:rsidRDefault="0067402E" w:rsidP="00FD0AC1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781" w:type="dxa"/>
        <w:tblInd w:w="-12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84"/>
        <w:gridCol w:w="8505"/>
        <w:gridCol w:w="992"/>
      </w:tblGrid>
      <w:tr w:rsidR="0067402E" w:rsidRPr="005E4791" w:rsidTr="00C02278">
        <w:tc>
          <w:tcPr>
            <w:tcW w:w="2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67402E" w:rsidRPr="005E4791" w:rsidRDefault="0067402E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85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67402E" w:rsidRPr="005E4791" w:rsidRDefault="0067402E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 деятельности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402E" w:rsidRPr="005E4791" w:rsidRDefault="0067402E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</w:t>
            </w:r>
          </w:p>
        </w:tc>
      </w:tr>
      <w:tr w:rsidR="0067402E" w:rsidRPr="005E4791" w:rsidTr="00C02278">
        <w:trPr>
          <w:trHeight w:val="259"/>
        </w:trPr>
        <w:tc>
          <w:tcPr>
            <w:tcW w:w="2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402E" w:rsidRPr="005E4791" w:rsidRDefault="0067402E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50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402E" w:rsidRPr="005E4791" w:rsidRDefault="0067402E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402E" w:rsidRPr="005E4791" w:rsidRDefault="0067402E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11FEE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4</w:t>
            </w:r>
          </w:p>
        </w:tc>
      </w:tr>
      <w:tr w:rsidR="0067402E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402E" w:rsidRPr="005E4791" w:rsidRDefault="0067402E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402E" w:rsidRPr="005E4791" w:rsidRDefault="0067402E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Лекции, час.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402E" w:rsidRPr="005E4791" w:rsidRDefault="0067402E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1FEE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32</w:t>
            </w:r>
          </w:p>
        </w:tc>
      </w:tr>
      <w:tr w:rsidR="0067402E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402E" w:rsidRPr="005E4791" w:rsidRDefault="0067402E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402E" w:rsidRPr="005E4791" w:rsidRDefault="0067402E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Практические занятия,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402E" w:rsidRPr="005E4791" w:rsidRDefault="0067402E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1FEE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32</w:t>
            </w:r>
          </w:p>
        </w:tc>
      </w:tr>
      <w:tr w:rsidR="0067402E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402E" w:rsidRPr="005E4791" w:rsidRDefault="0067402E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402E" w:rsidRPr="005E4791" w:rsidRDefault="0067402E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Лабораторные занятия, час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402E" w:rsidRPr="005E4791" w:rsidRDefault="0067402E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67402E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402E" w:rsidRPr="005E4791" w:rsidRDefault="0067402E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402E" w:rsidRPr="005E4791" w:rsidRDefault="0067402E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r w:rsidRPr="00124AC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анятий в контактной </w:t>
            </w:r>
            <w:r w:rsidRPr="00C5247A">
              <w:rPr>
                <w:rFonts w:ascii="Times New Roman" w:hAnsi="Times New Roman"/>
                <w:color w:val="000000"/>
                <w:sz w:val="24"/>
                <w:szCs w:val="24"/>
              </w:rPr>
              <w:t>форме без учета промежуточной аттестации, ч</w:t>
            </w:r>
            <w:r w:rsidRPr="00124ACF">
              <w:rPr>
                <w:rFonts w:ascii="Times New Roman" w:hAnsi="Times New Roman"/>
                <w:color w:val="000000"/>
                <w:sz w:val="24"/>
                <w:szCs w:val="24"/>
              </w:rPr>
              <w:t>ас, из них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402E" w:rsidRPr="001F0483" w:rsidRDefault="0067402E" w:rsidP="00B50E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1FEE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6</w:t>
            </w:r>
            <w:r w:rsidR="00B50ED2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4</w:t>
            </w:r>
          </w:p>
        </w:tc>
      </w:tr>
      <w:tr w:rsidR="0067402E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402E" w:rsidRPr="005E4791" w:rsidRDefault="0067402E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402E" w:rsidRPr="005E4791" w:rsidRDefault="0067402E" w:rsidP="00FD0AC1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 электронной форме,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402E" w:rsidRPr="001F0483" w:rsidRDefault="0067402E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67402E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402E" w:rsidRPr="005E4791" w:rsidRDefault="0067402E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402E" w:rsidRPr="005E4791" w:rsidRDefault="0067402E" w:rsidP="00FD0AC1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из них аудиторных занятий,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402E" w:rsidRPr="001F0483" w:rsidRDefault="0067402E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1FEE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64</w:t>
            </w:r>
          </w:p>
        </w:tc>
      </w:tr>
      <w:tr w:rsidR="0067402E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402E" w:rsidRPr="005E4791" w:rsidRDefault="0067402E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402E" w:rsidRPr="005E4791" w:rsidRDefault="0067402E" w:rsidP="00FD0AC1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из них в активной и интерактивной форме,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402E" w:rsidRPr="001F0483" w:rsidRDefault="00646634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64</w:t>
            </w:r>
          </w:p>
        </w:tc>
      </w:tr>
      <w:tr w:rsidR="0067402E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402E" w:rsidRPr="005E4791" w:rsidRDefault="0067402E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402E" w:rsidRPr="005E4791" w:rsidRDefault="0067402E" w:rsidP="00FD0AC1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консультаций,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402E" w:rsidRPr="001F0483" w:rsidRDefault="0067402E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67402E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402E" w:rsidRPr="005E4791" w:rsidRDefault="0067402E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402E" w:rsidRPr="005E4791" w:rsidRDefault="0067402E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Самостоятельная работа,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402E" w:rsidRPr="001F0483" w:rsidRDefault="0067402E" w:rsidP="00B50ED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1FEE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7</w:t>
            </w:r>
            <w:r w:rsidR="00B50ED2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8</w:t>
            </w:r>
          </w:p>
        </w:tc>
      </w:tr>
      <w:tr w:rsidR="0067402E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402E" w:rsidRPr="005E4791" w:rsidRDefault="0067402E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402E" w:rsidRPr="005E4791" w:rsidRDefault="0067402E" w:rsidP="00FD0AC1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том числе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на выполнение письменных работ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час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402E" w:rsidRPr="001F0483" w:rsidRDefault="00646634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35</w:t>
            </w:r>
          </w:p>
        </w:tc>
      </w:tr>
      <w:tr w:rsidR="0067402E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402E" w:rsidRPr="005E4791" w:rsidRDefault="0067402E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402E" w:rsidRPr="005E4791" w:rsidRDefault="0067402E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 (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экзамен, зачет, диф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ференцированный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зачет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, час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402E" w:rsidRPr="000C4A35" w:rsidRDefault="00B50ED2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ДЗ</w:t>
            </w:r>
            <w:r w:rsidR="0067402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="0067402E" w:rsidRPr="000C4A35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67402E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402E" w:rsidRPr="005E4791" w:rsidRDefault="0067402E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402E" w:rsidRPr="005E4791" w:rsidRDefault="0067402E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24ACF">
              <w:rPr>
                <w:rFonts w:ascii="Times New Roman" w:hAnsi="Times New Roman"/>
                <w:color w:val="000000"/>
                <w:sz w:val="24"/>
                <w:szCs w:val="24"/>
              </w:rPr>
              <w:t>Всего зачетных единиц</w:t>
            </w:r>
            <w:r w:rsidRPr="000C4A35">
              <w:rPr>
                <w:rStyle w:val="ae"/>
                <w:rFonts w:ascii="Times New Roman" w:hAnsi="Times New Roman"/>
                <w:color w:val="000000"/>
                <w:sz w:val="24"/>
                <w:szCs w:val="24"/>
              </w:rPr>
              <w:footnoteReference w:id="1"/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7402E" w:rsidRPr="005E4791" w:rsidRDefault="0067402E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1FEE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4</w:t>
            </w:r>
          </w:p>
        </w:tc>
      </w:tr>
    </w:tbl>
    <w:p w:rsidR="0067402E" w:rsidRDefault="0067402E" w:rsidP="00FD0AC1">
      <w:pPr>
        <w:jc w:val="center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5B2EE3" w:rsidRPr="005B2EE3" w:rsidRDefault="005B2EE3" w:rsidP="00FD0AC1">
      <w:pPr>
        <w:jc w:val="center"/>
        <w:rPr>
          <w:rFonts w:ascii="Times New Roman" w:hAnsi="Times New Roman"/>
          <w:color w:val="000000"/>
          <w:sz w:val="24"/>
          <w:szCs w:val="24"/>
          <w:lang w:val="en-US"/>
        </w:rPr>
      </w:pPr>
    </w:p>
    <w:p w:rsidR="0067402E" w:rsidRPr="005E4791" w:rsidRDefault="0067402E" w:rsidP="00FD0AC1">
      <w:pPr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Новосибирск 201</w:t>
      </w:r>
      <w:r w:rsidR="00B50ED2">
        <w:rPr>
          <w:rFonts w:ascii="Times New Roman" w:hAnsi="Times New Roman"/>
          <w:color w:val="000000"/>
          <w:sz w:val="24"/>
          <w:szCs w:val="24"/>
        </w:rPr>
        <w:t>9</w:t>
      </w:r>
      <w:r w:rsidRPr="005E4791">
        <w:rPr>
          <w:rFonts w:ascii="Times New Roman" w:hAnsi="Times New Roman"/>
          <w:color w:val="000000"/>
          <w:sz w:val="24"/>
          <w:szCs w:val="24"/>
        </w:rPr>
        <w:br w:type="page"/>
      </w:r>
    </w:p>
    <w:p w:rsidR="0067402E" w:rsidRPr="005E4791" w:rsidRDefault="0067402E" w:rsidP="00FD0AC1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lastRenderedPageBreak/>
        <w:t xml:space="preserve">Рабочая программа </w:t>
      </w:r>
      <w:r>
        <w:rPr>
          <w:rFonts w:ascii="Times New Roman" w:hAnsi="Times New Roman"/>
          <w:color w:val="000000"/>
          <w:sz w:val="24"/>
          <w:szCs w:val="24"/>
        </w:rPr>
        <w:t xml:space="preserve">дисциплины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составлена на основании </w:t>
      </w:r>
      <w:r>
        <w:rPr>
          <w:rFonts w:ascii="Times New Roman" w:hAnsi="Times New Roman"/>
          <w:color w:val="000000"/>
          <w:sz w:val="24"/>
          <w:szCs w:val="24"/>
        </w:rPr>
        <w:t xml:space="preserve">федерального государственного </w:t>
      </w:r>
      <w:r w:rsidRPr="005E4791">
        <w:rPr>
          <w:rFonts w:ascii="Times New Roman" w:hAnsi="Times New Roman"/>
          <w:color w:val="000000"/>
          <w:sz w:val="24"/>
          <w:szCs w:val="24"/>
        </w:rPr>
        <w:t>образовательного стандарта</w:t>
      </w:r>
      <w:r>
        <w:rPr>
          <w:rFonts w:ascii="Times New Roman" w:hAnsi="Times New Roman"/>
          <w:color w:val="000000"/>
          <w:sz w:val="24"/>
          <w:szCs w:val="24"/>
        </w:rPr>
        <w:t xml:space="preserve"> (ФГОС)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высшего образования</w:t>
      </w:r>
      <w:r>
        <w:rPr>
          <w:rFonts w:ascii="Times New Roman" w:hAnsi="Times New Roman"/>
          <w:color w:val="000000"/>
          <w:sz w:val="24"/>
          <w:szCs w:val="24"/>
        </w:rPr>
        <w:t xml:space="preserve"> - бакалавриат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по направлению </w:t>
      </w:r>
      <w:r>
        <w:rPr>
          <w:rFonts w:ascii="Times New Roman" w:hAnsi="Times New Roman"/>
          <w:color w:val="000000"/>
          <w:sz w:val="24"/>
          <w:szCs w:val="24"/>
        </w:rPr>
        <w:t xml:space="preserve">подготовки </w:t>
      </w:r>
      <w:r w:rsidRPr="00D51617">
        <w:rPr>
          <w:rFonts w:ascii="Times New Roman" w:hAnsi="Times New Roman"/>
          <w:color w:val="000000"/>
          <w:sz w:val="24"/>
          <w:szCs w:val="24"/>
        </w:rPr>
        <w:t>09.0</w:t>
      </w:r>
      <w:r>
        <w:rPr>
          <w:rFonts w:ascii="Times New Roman" w:hAnsi="Times New Roman"/>
          <w:color w:val="000000"/>
          <w:sz w:val="24"/>
          <w:szCs w:val="24"/>
        </w:rPr>
        <w:t>3</w:t>
      </w:r>
      <w:r w:rsidRPr="00D51617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67402E" w:rsidRPr="005E4791" w:rsidRDefault="0067402E" w:rsidP="00FD0AC1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B50ED2" w:rsidRPr="005E4791" w:rsidRDefault="00B50ED2" w:rsidP="00B50ED2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Ф</w:t>
      </w:r>
      <w:r>
        <w:rPr>
          <w:rFonts w:ascii="Times New Roman" w:hAnsi="Times New Roman"/>
          <w:color w:val="000000"/>
          <w:sz w:val="24"/>
          <w:szCs w:val="24"/>
        </w:rPr>
        <w:t>едеральный государственный образовательный стандарт (Ф</w:t>
      </w:r>
      <w:r w:rsidRPr="005E4791">
        <w:rPr>
          <w:rFonts w:ascii="Times New Roman" w:hAnsi="Times New Roman"/>
          <w:color w:val="000000"/>
          <w:sz w:val="24"/>
          <w:szCs w:val="24"/>
        </w:rPr>
        <w:t>ГОС</w:t>
      </w:r>
      <w:r>
        <w:rPr>
          <w:rFonts w:ascii="Times New Roman" w:hAnsi="Times New Roman"/>
          <w:color w:val="000000"/>
          <w:sz w:val="24"/>
          <w:szCs w:val="24"/>
        </w:rPr>
        <w:t xml:space="preserve">) высшего образования -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бакалавриат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по </w:t>
      </w:r>
      <w:r w:rsidRPr="005E4791">
        <w:rPr>
          <w:rFonts w:ascii="Times New Roman" w:hAnsi="Times New Roman"/>
          <w:color w:val="000000"/>
          <w:sz w:val="24"/>
          <w:szCs w:val="24"/>
        </w:rPr>
        <w:t>направлению</w:t>
      </w:r>
      <w:r w:rsidRPr="00250A05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подготовки 09.03</w:t>
      </w:r>
      <w:r w:rsidRPr="00D51617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введен в действие приказом </w:t>
      </w:r>
      <w:proofErr w:type="spellStart"/>
      <w:r w:rsidRPr="005E4791">
        <w:rPr>
          <w:rFonts w:ascii="Times New Roman" w:hAnsi="Times New Roman"/>
          <w:color w:val="000000"/>
          <w:sz w:val="24"/>
          <w:szCs w:val="24"/>
        </w:rPr>
        <w:t>Миноб</w:t>
      </w:r>
      <w:r>
        <w:rPr>
          <w:rFonts w:ascii="Times New Roman" w:hAnsi="Times New Roman"/>
          <w:color w:val="000000"/>
          <w:sz w:val="24"/>
          <w:szCs w:val="24"/>
        </w:rPr>
        <w:t>р</w:t>
      </w:r>
      <w:r w:rsidRPr="005E4791">
        <w:rPr>
          <w:rFonts w:ascii="Times New Roman" w:hAnsi="Times New Roman"/>
          <w:color w:val="000000"/>
          <w:sz w:val="24"/>
          <w:szCs w:val="24"/>
        </w:rPr>
        <w:t>науки</w:t>
      </w:r>
      <w:proofErr w:type="spellEnd"/>
      <w:r w:rsidRPr="005E4791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от 19.09</w:t>
      </w:r>
      <w:r w:rsidRPr="00633026">
        <w:rPr>
          <w:rFonts w:ascii="Times New Roman" w:hAnsi="Times New Roman"/>
          <w:color w:val="000000"/>
          <w:sz w:val="24"/>
          <w:szCs w:val="24"/>
        </w:rPr>
        <w:t>.201</w:t>
      </w:r>
      <w:r>
        <w:rPr>
          <w:rFonts w:ascii="Times New Roman" w:hAnsi="Times New Roman"/>
          <w:color w:val="000000"/>
          <w:sz w:val="24"/>
          <w:szCs w:val="24"/>
        </w:rPr>
        <w:t xml:space="preserve">7 </w:t>
      </w:r>
      <w:r w:rsidRPr="00633026">
        <w:rPr>
          <w:rFonts w:ascii="Times New Roman" w:hAnsi="Times New Roman"/>
          <w:color w:val="000000"/>
          <w:sz w:val="24"/>
          <w:szCs w:val="24"/>
        </w:rPr>
        <w:t>№</w:t>
      </w:r>
      <w:r>
        <w:rPr>
          <w:rFonts w:ascii="Times New Roman" w:hAnsi="Times New Roman"/>
          <w:color w:val="000000"/>
          <w:sz w:val="24"/>
          <w:szCs w:val="24"/>
        </w:rPr>
        <w:t xml:space="preserve"> 929.</w:t>
      </w:r>
    </w:p>
    <w:p w:rsidR="00B50ED2" w:rsidRDefault="00B50ED2" w:rsidP="00B50ED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B50ED2" w:rsidRPr="00550665" w:rsidRDefault="00B50ED2" w:rsidP="00B50ED2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C312B0">
        <w:rPr>
          <w:rFonts w:ascii="Times New Roman" w:hAnsi="Times New Roman"/>
          <w:color w:val="000000"/>
          <w:sz w:val="24"/>
          <w:szCs w:val="24"/>
        </w:rPr>
        <w:t xml:space="preserve">Место дисциплины в структуре учебного плана: </w:t>
      </w:r>
      <w:r w:rsidRPr="002C169C">
        <w:rPr>
          <w:rFonts w:ascii="Times New Roman" w:hAnsi="Times New Roman"/>
          <w:color w:val="000000"/>
          <w:sz w:val="24"/>
          <w:szCs w:val="24"/>
        </w:rPr>
        <w:t>Блок 1 Дисциплины (модули); обязательная часть; обязательная дисциплина</w:t>
      </w:r>
      <w:r w:rsidRPr="001F0483">
        <w:rPr>
          <w:rFonts w:ascii="Times New Roman" w:hAnsi="Times New Roman"/>
          <w:color w:val="000000"/>
          <w:spacing w:val="-2"/>
          <w:sz w:val="24"/>
          <w:szCs w:val="24"/>
        </w:rPr>
        <w:t xml:space="preserve">. </w:t>
      </w:r>
    </w:p>
    <w:p w:rsidR="00B50ED2" w:rsidRPr="005E4791" w:rsidRDefault="00B50ED2" w:rsidP="00B50ED2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B50ED2" w:rsidRPr="005E4791" w:rsidRDefault="00B50ED2" w:rsidP="00B50ED2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042994" w:rsidRPr="005E4791" w:rsidRDefault="00042994" w:rsidP="0004299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Рабочая программа </w:t>
      </w:r>
      <w:r>
        <w:rPr>
          <w:rFonts w:ascii="Times New Roman" w:hAnsi="Times New Roman"/>
          <w:color w:val="000000"/>
          <w:sz w:val="24"/>
          <w:szCs w:val="24"/>
        </w:rPr>
        <w:t xml:space="preserve">дисциплины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утверждена </w:t>
      </w:r>
      <w:r>
        <w:rPr>
          <w:rFonts w:ascii="Times New Roman" w:hAnsi="Times New Roman"/>
          <w:color w:val="000000"/>
          <w:sz w:val="24"/>
          <w:szCs w:val="24"/>
        </w:rPr>
        <w:t xml:space="preserve">решением Ученого </w:t>
      </w:r>
      <w:r w:rsidRPr="005E4791">
        <w:rPr>
          <w:rFonts w:ascii="Times New Roman" w:hAnsi="Times New Roman"/>
          <w:color w:val="000000"/>
          <w:sz w:val="24"/>
          <w:szCs w:val="24"/>
        </w:rPr>
        <w:t>совет</w:t>
      </w:r>
      <w:r>
        <w:rPr>
          <w:rFonts w:ascii="Times New Roman" w:hAnsi="Times New Roman"/>
          <w:color w:val="000000"/>
          <w:sz w:val="24"/>
          <w:szCs w:val="24"/>
        </w:rPr>
        <w:t>а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факультета </w:t>
      </w:r>
      <w:r w:rsidRPr="00633026">
        <w:rPr>
          <w:rFonts w:ascii="Times New Roman" w:hAnsi="Times New Roman"/>
          <w:color w:val="000000"/>
          <w:sz w:val="24"/>
          <w:szCs w:val="24"/>
        </w:rPr>
        <w:t>информационных технологий</w:t>
      </w:r>
      <w:r>
        <w:rPr>
          <w:rFonts w:ascii="Times New Roman" w:hAnsi="Times New Roman"/>
          <w:color w:val="000000"/>
          <w:sz w:val="24"/>
          <w:szCs w:val="24"/>
        </w:rPr>
        <w:t xml:space="preserve"> от 02.07</w:t>
      </w:r>
      <w:r w:rsidRPr="003E41A0"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>2019, протокол № 75</w:t>
      </w:r>
      <w:r w:rsidRPr="003E41A0">
        <w:rPr>
          <w:rFonts w:ascii="Times New Roman" w:hAnsi="Times New Roman"/>
          <w:color w:val="000000"/>
          <w:sz w:val="24"/>
          <w:szCs w:val="24"/>
        </w:rPr>
        <w:t>.</w:t>
      </w:r>
      <w:r w:rsidRPr="00633026">
        <w:rPr>
          <w:rFonts w:ascii="Times New Roman" w:hAnsi="Times New Roman"/>
          <w:color w:val="000000"/>
          <w:sz w:val="24"/>
          <w:szCs w:val="24"/>
        </w:rPr>
        <w:t xml:space="preserve">       </w:t>
      </w:r>
    </w:p>
    <w:p w:rsidR="00042994" w:rsidRPr="005E4791" w:rsidRDefault="00042994" w:rsidP="00042994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67402E" w:rsidRPr="005E4791" w:rsidRDefault="0067402E" w:rsidP="00FD0AC1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67402E" w:rsidRPr="005E4791" w:rsidRDefault="0067402E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67402E" w:rsidRDefault="0067402E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Программу разработал:</w:t>
      </w:r>
    </w:p>
    <w:p w:rsidR="0067402E" w:rsidRDefault="0067402E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646634" w:rsidRDefault="00646634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noProof/>
          <w:color w:val="000000"/>
          <w:sz w:val="24"/>
          <w:szCs w:val="24"/>
        </w:rPr>
      </w:pPr>
      <w:r w:rsidRPr="00646634">
        <w:rPr>
          <w:rFonts w:ascii="Times New Roman" w:hAnsi="Times New Roman"/>
          <w:color w:val="000000"/>
          <w:sz w:val="24"/>
          <w:szCs w:val="24"/>
        </w:rPr>
        <w:t>Старший преподаватель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7402E" w:rsidRPr="00271934">
        <w:rPr>
          <w:rFonts w:ascii="Times New Roman" w:hAnsi="Times New Roman"/>
          <w:color w:val="000000"/>
          <w:sz w:val="24"/>
          <w:szCs w:val="24"/>
        </w:rPr>
        <w:t>кафедр</w:t>
      </w:r>
      <w:r w:rsidR="0067402E">
        <w:rPr>
          <w:rFonts w:ascii="Times New Roman" w:hAnsi="Times New Roman"/>
          <w:color w:val="000000"/>
          <w:sz w:val="24"/>
          <w:szCs w:val="24"/>
        </w:rPr>
        <w:t xml:space="preserve">ы </w:t>
      </w:r>
      <w:r w:rsidR="00B50ED2">
        <w:rPr>
          <w:rFonts w:ascii="Times New Roman" w:hAnsi="Times New Roman"/>
          <w:noProof/>
          <w:color w:val="000000"/>
          <w:sz w:val="24"/>
          <w:szCs w:val="24"/>
        </w:rPr>
        <w:t>Систем информатики ФИТ</w:t>
      </w:r>
      <w:r>
        <w:rPr>
          <w:rFonts w:ascii="Times New Roman" w:hAnsi="Times New Roman"/>
          <w:noProof/>
          <w:color w:val="000000"/>
          <w:sz w:val="24"/>
          <w:szCs w:val="24"/>
        </w:rPr>
        <w:t xml:space="preserve"> </w:t>
      </w:r>
    </w:p>
    <w:p w:rsidR="00646634" w:rsidRDefault="00B50ED2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6008B6">
        <w:rPr>
          <w:rFonts w:ascii="Times New Roman" w:hAnsi="Times New Roman"/>
          <w:color w:val="000000"/>
          <w:sz w:val="24"/>
          <w:szCs w:val="24"/>
        </w:rPr>
        <w:t xml:space="preserve">кандидат физико-математических наук                                               </w:t>
      </w:r>
      <w:r>
        <w:rPr>
          <w:rFonts w:ascii="Times New Roman" w:hAnsi="Times New Roman"/>
          <w:color w:val="000000"/>
          <w:sz w:val="24"/>
          <w:szCs w:val="24"/>
        </w:rPr>
        <w:tab/>
      </w:r>
      <w:r w:rsidR="005B2EE3" w:rsidRPr="005B2EE3">
        <w:rPr>
          <w:rFonts w:ascii="Times New Roman" w:hAnsi="Times New Roman"/>
          <w:color w:val="000000"/>
          <w:sz w:val="24"/>
          <w:szCs w:val="24"/>
        </w:rPr>
        <w:tab/>
      </w:r>
      <w:r w:rsidR="001D101C" w:rsidRPr="001D101C">
        <w:rPr>
          <w:rFonts w:ascii="Times New Roman" w:hAnsi="Times New Roman"/>
          <w:color w:val="000000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В.</w:t>
      </w:r>
      <w:r w:rsidR="00766CBA">
        <w:rPr>
          <w:rFonts w:ascii="Times New Roman" w:hAnsi="Times New Roman"/>
          <w:color w:val="000000"/>
          <w:sz w:val="24"/>
          <w:szCs w:val="24"/>
        </w:rPr>
        <w:t>Г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,Д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роздова</w:t>
      </w:r>
      <w:proofErr w:type="spellEnd"/>
    </w:p>
    <w:p w:rsidR="00B50ED2" w:rsidRDefault="00B50ED2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67402E" w:rsidRDefault="0067402E" w:rsidP="00FD0AC1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  <w:r w:rsidRPr="00271934">
        <w:rPr>
          <w:rFonts w:ascii="Times New Roman" w:hAnsi="Times New Roman"/>
          <w:color w:val="000000"/>
          <w:sz w:val="24"/>
          <w:szCs w:val="24"/>
        </w:rPr>
        <w:t xml:space="preserve">Заведующий кафедрой </w:t>
      </w:r>
      <w:r w:rsidRPr="00C11FEE">
        <w:rPr>
          <w:rFonts w:ascii="Times New Roman" w:hAnsi="Times New Roman"/>
          <w:noProof/>
          <w:color w:val="000000"/>
          <w:sz w:val="24"/>
          <w:szCs w:val="24"/>
        </w:rPr>
        <w:t>систем информатики ФИТ</w:t>
      </w:r>
      <w:r>
        <w:rPr>
          <w:rFonts w:ascii="Times New Roman" w:hAnsi="Times New Roman"/>
          <w:color w:val="000000"/>
          <w:sz w:val="24"/>
          <w:szCs w:val="24"/>
        </w:rPr>
        <w:t>,</w:t>
      </w:r>
    </w:p>
    <w:p w:rsidR="0067402E" w:rsidRPr="005E4791" w:rsidRDefault="0067402E" w:rsidP="00FD0AC1">
      <w:pPr>
        <w:pStyle w:val="ab"/>
        <w:spacing w:before="0" w:beforeAutospacing="0" w:after="0" w:afterAutospacing="0"/>
        <w:rPr>
          <w:color w:val="000000"/>
        </w:rPr>
      </w:pPr>
      <w:r w:rsidRPr="00C11FEE">
        <w:rPr>
          <w:bCs/>
          <w:iCs/>
          <w:noProof/>
          <w:color w:val="000000"/>
        </w:rPr>
        <w:t>доктор физико-математических наук</w:t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="005B2EE3" w:rsidRPr="005B2EE3">
        <w:rPr>
          <w:color w:val="000000"/>
        </w:rPr>
        <w:tab/>
      </w:r>
      <w:r w:rsidR="001D101C" w:rsidRPr="001D101C">
        <w:rPr>
          <w:color w:val="000000"/>
        </w:rPr>
        <w:t xml:space="preserve">  </w:t>
      </w:r>
      <w:r w:rsidRPr="00C11FEE">
        <w:rPr>
          <w:noProof/>
          <w:color w:val="000000"/>
        </w:rPr>
        <w:t>М.М. Лаврентьев</w:t>
      </w:r>
    </w:p>
    <w:p w:rsidR="0067402E" w:rsidRDefault="0067402E" w:rsidP="00FD0AC1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</w:p>
    <w:p w:rsidR="0067402E" w:rsidRDefault="0067402E" w:rsidP="00FD0AC1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</w:p>
    <w:p w:rsidR="0067402E" w:rsidRPr="001D1CB3" w:rsidRDefault="0067402E" w:rsidP="00FD0AC1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</w:p>
    <w:p w:rsidR="0067402E" w:rsidRDefault="0067402E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5E4791">
        <w:rPr>
          <w:rFonts w:ascii="Times New Roman" w:hAnsi="Times New Roman"/>
          <w:color w:val="000000"/>
          <w:sz w:val="24"/>
          <w:szCs w:val="24"/>
        </w:rPr>
        <w:t>Ответственный</w:t>
      </w:r>
      <w:proofErr w:type="gramEnd"/>
      <w:r w:rsidRPr="005E4791">
        <w:rPr>
          <w:rFonts w:ascii="Times New Roman" w:hAnsi="Times New Roman"/>
          <w:color w:val="000000"/>
          <w:sz w:val="24"/>
          <w:szCs w:val="24"/>
        </w:rPr>
        <w:t xml:space="preserve"> за образовательную программу</w:t>
      </w:r>
      <w:r>
        <w:rPr>
          <w:rFonts w:ascii="Times New Roman" w:hAnsi="Times New Roman"/>
          <w:color w:val="000000"/>
          <w:sz w:val="24"/>
          <w:szCs w:val="24"/>
        </w:rPr>
        <w:t>:</w:t>
      </w:r>
    </w:p>
    <w:p w:rsidR="0067402E" w:rsidRPr="005E4791" w:rsidRDefault="0067402E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B50ED2" w:rsidRPr="006008B6" w:rsidRDefault="00B50ED2" w:rsidP="00B50ED2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6008B6">
        <w:rPr>
          <w:rFonts w:ascii="Times New Roman" w:hAnsi="Times New Roman"/>
          <w:color w:val="000000"/>
          <w:sz w:val="24"/>
          <w:szCs w:val="24"/>
        </w:rPr>
        <w:t>доцент кафедры систем информатики ФИТ,</w:t>
      </w:r>
    </w:p>
    <w:p w:rsidR="00B50ED2" w:rsidRPr="00250A05" w:rsidRDefault="00B50ED2" w:rsidP="00B50ED2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6008B6">
        <w:rPr>
          <w:rFonts w:ascii="Times New Roman" w:hAnsi="Times New Roman"/>
          <w:color w:val="000000"/>
          <w:sz w:val="24"/>
          <w:szCs w:val="24"/>
        </w:rPr>
        <w:t xml:space="preserve">кандидат физико-математических наук                                                    </w:t>
      </w:r>
      <w:r w:rsidR="005B2EE3" w:rsidRPr="005B2EE3">
        <w:rPr>
          <w:rFonts w:ascii="Times New Roman" w:hAnsi="Times New Roman"/>
          <w:color w:val="000000"/>
          <w:sz w:val="24"/>
          <w:szCs w:val="24"/>
        </w:rPr>
        <w:tab/>
      </w:r>
      <w:r w:rsidR="001D101C" w:rsidRPr="00B04646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Pr="006008B6">
        <w:rPr>
          <w:rFonts w:ascii="Times New Roman" w:hAnsi="Times New Roman"/>
          <w:color w:val="000000"/>
          <w:sz w:val="24"/>
          <w:szCs w:val="24"/>
        </w:rPr>
        <w:t xml:space="preserve">Д.С. </w:t>
      </w:r>
      <w:proofErr w:type="spellStart"/>
      <w:r w:rsidRPr="006008B6">
        <w:rPr>
          <w:rFonts w:ascii="Times New Roman" w:hAnsi="Times New Roman"/>
          <w:color w:val="000000"/>
          <w:sz w:val="24"/>
          <w:szCs w:val="24"/>
        </w:rPr>
        <w:t>Мигинский</w:t>
      </w:r>
      <w:proofErr w:type="spellEnd"/>
    </w:p>
    <w:p w:rsidR="0067402E" w:rsidRPr="00250A05" w:rsidRDefault="0067402E" w:rsidP="00FD0AC1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67402E" w:rsidRDefault="0067402E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67402E" w:rsidRDefault="0067402E" w:rsidP="00FD0AC1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67402E" w:rsidRDefault="0067402E" w:rsidP="00FD0AC1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67402E" w:rsidRDefault="0067402E" w:rsidP="00FD0AC1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67402E" w:rsidRDefault="0067402E" w:rsidP="00FD0AC1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67402E" w:rsidRDefault="0067402E" w:rsidP="00FD0AC1">
      <w:pPr>
        <w:rPr>
          <w:color w:val="FF0000"/>
        </w:rPr>
      </w:pPr>
    </w:p>
    <w:p w:rsidR="0067402E" w:rsidRDefault="0067402E" w:rsidP="00FD0AC1">
      <w:pPr>
        <w:rPr>
          <w:color w:val="FF0000"/>
        </w:rPr>
      </w:pPr>
    </w:p>
    <w:p w:rsidR="0067402E" w:rsidRDefault="0067402E" w:rsidP="00FD0AC1">
      <w:pPr>
        <w:rPr>
          <w:color w:val="FF0000"/>
        </w:rPr>
      </w:pPr>
    </w:p>
    <w:p w:rsidR="0067402E" w:rsidRDefault="0067402E" w:rsidP="00FD0AC1">
      <w:pPr>
        <w:rPr>
          <w:color w:val="FF0000"/>
        </w:rPr>
      </w:pPr>
    </w:p>
    <w:p w:rsidR="0067402E" w:rsidRDefault="0067402E" w:rsidP="00FD0AC1">
      <w:pPr>
        <w:rPr>
          <w:color w:val="FF0000"/>
        </w:rPr>
      </w:pPr>
    </w:p>
    <w:p w:rsidR="0067402E" w:rsidRDefault="0067402E" w:rsidP="00FD0AC1">
      <w:pPr>
        <w:rPr>
          <w:color w:val="FF0000"/>
        </w:rPr>
      </w:pPr>
    </w:p>
    <w:p w:rsidR="0067402E" w:rsidRDefault="0067402E" w:rsidP="00FD0AC1">
      <w:pPr>
        <w:rPr>
          <w:color w:val="FF0000"/>
        </w:rPr>
      </w:pPr>
    </w:p>
    <w:p w:rsidR="0067402E" w:rsidRDefault="0067402E" w:rsidP="00FD0AC1">
      <w:pPr>
        <w:rPr>
          <w:color w:val="FF0000"/>
        </w:rPr>
      </w:pPr>
    </w:p>
    <w:p w:rsidR="0067402E" w:rsidRDefault="0067402E" w:rsidP="00FD0AC1">
      <w:pPr>
        <w:rPr>
          <w:color w:val="FF0000"/>
        </w:rPr>
      </w:pPr>
    </w:p>
    <w:p w:rsidR="0067402E" w:rsidRDefault="0067402E" w:rsidP="00FD0AC1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  <w:sectPr w:rsidR="0067402E" w:rsidSect="0067402E">
          <w:footerReference w:type="default" r:id="rId9"/>
          <w:pgSz w:w="11906" w:h="16838"/>
          <w:pgMar w:top="1134" w:right="850" w:bottom="1134" w:left="1134" w:header="708" w:footer="708" w:gutter="0"/>
          <w:pgNumType w:start="1"/>
          <w:cols w:space="708"/>
          <w:titlePg/>
          <w:docGrid w:linePitch="360"/>
        </w:sectPr>
      </w:pPr>
    </w:p>
    <w:p w:rsidR="0067402E" w:rsidRDefault="0067402E" w:rsidP="00FD0AC1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 xml:space="preserve">Аннотация к рабочей программе </w:t>
      </w:r>
      <w:r w:rsidRPr="007C378E">
        <w:rPr>
          <w:rFonts w:ascii="Times New Roman" w:hAnsi="Times New Roman"/>
          <w:b/>
          <w:bCs/>
          <w:color w:val="000000"/>
          <w:sz w:val="24"/>
          <w:szCs w:val="24"/>
        </w:rPr>
        <w:t>дисциплины</w:t>
      </w:r>
    </w:p>
    <w:p w:rsidR="0067402E" w:rsidRPr="00E01E22" w:rsidRDefault="0067402E" w:rsidP="00FD0AC1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124ACF">
        <w:rPr>
          <w:rFonts w:ascii="Times New Roman" w:hAnsi="Times New Roman"/>
          <w:b/>
          <w:bCs/>
          <w:color w:val="000000"/>
          <w:sz w:val="24"/>
          <w:szCs w:val="24"/>
        </w:rPr>
        <w:t>«</w:t>
      </w:r>
      <w:r w:rsidRPr="00C11FEE">
        <w:rPr>
          <w:rFonts w:ascii="Times New Roman" w:hAnsi="Times New Roman"/>
          <w:b/>
          <w:noProof/>
          <w:color w:val="000000"/>
          <w:sz w:val="24"/>
          <w:szCs w:val="24"/>
        </w:rPr>
        <w:t>Введение в компьютерные сети</w:t>
      </w:r>
      <w:r w:rsidRPr="00124ACF">
        <w:rPr>
          <w:rFonts w:ascii="Times New Roman" w:hAnsi="Times New Roman"/>
          <w:b/>
          <w:color w:val="000000"/>
          <w:sz w:val="24"/>
          <w:szCs w:val="24"/>
        </w:rPr>
        <w:t>»</w:t>
      </w:r>
    </w:p>
    <w:p w:rsidR="0067402E" w:rsidRDefault="0067402E" w:rsidP="00FD0AC1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7402E" w:rsidRDefault="0067402E" w:rsidP="00FD0AC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24ACF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 w:rsidRPr="00C11FEE">
        <w:rPr>
          <w:rFonts w:ascii="Times New Roman" w:hAnsi="Times New Roman"/>
          <w:bCs/>
          <w:noProof/>
          <w:color w:val="000000"/>
          <w:sz w:val="24"/>
          <w:szCs w:val="24"/>
        </w:rPr>
        <w:t>Введение в компьютерные сети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» реализуется в рамках</w:t>
      </w:r>
      <w:r w:rsidRPr="00254BB4">
        <w:rPr>
          <w:rFonts w:ascii="Times New Roman" w:hAnsi="Times New Roman"/>
          <w:bCs/>
          <w:color w:val="000000"/>
          <w:sz w:val="24"/>
          <w:szCs w:val="24"/>
        </w:rPr>
        <w:t xml:space="preserve"> образовательной программы высшего образования – </w:t>
      </w:r>
      <w:r w:rsidRPr="00756FA7">
        <w:rPr>
          <w:rFonts w:ascii="Times New Roman" w:hAnsi="Times New Roman"/>
          <w:bCs/>
          <w:color w:val="000000"/>
          <w:sz w:val="24"/>
          <w:szCs w:val="24"/>
        </w:rPr>
        <w:t xml:space="preserve">программы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бакалавриата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 09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.0</w:t>
      </w:r>
      <w:r>
        <w:rPr>
          <w:rFonts w:ascii="Times New Roman" w:hAnsi="Times New Roman"/>
          <w:bCs/>
          <w:color w:val="000000"/>
          <w:sz w:val="24"/>
          <w:szCs w:val="24"/>
        </w:rPr>
        <w:t>3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 w:rsidR="00DA2607">
        <w:rPr>
          <w:rFonts w:ascii="Times New Roman" w:hAnsi="Times New Roman"/>
          <w:caps/>
          <w:color w:val="000000"/>
          <w:sz w:val="24"/>
          <w:szCs w:val="24"/>
        </w:rPr>
        <w:t xml:space="preserve">, </w:t>
      </w:r>
      <w:r w:rsidR="00DA2607">
        <w:rPr>
          <w:rFonts w:ascii="Times New Roman" w:hAnsi="Times New Roman"/>
          <w:color w:val="000000"/>
          <w:sz w:val="24"/>
          <w:szCs w:val="24"/>
        </w:rPr>
        <w:t>направленность (</w:t>
      </w:r>
      <w:r w:rsidR="00DA2607" w:rsidRPr="00033CDC">
        <w:rPr>
          <w:rFonts w:ascii="Times New Roman" w:hAnsi="Times New Roman"/>
          <w:color w:val="000000"/>
          <w:sz w:val="24"/>
          <w:szCs w:val="24"/>
        </w:rPr>
        <w:t>профиль):</w:t>
      </w:r>
      <w:r w:rsidR="00DA2607" w:rsidRPr="00613331">
        <w:rPr>
          <w:rFonts w:ascii="Times New Roman" w:eastAsia="Calibri" w:hAnsi="Times New Roman"/>
          <w:sz w:val="24"/>
          <w:szCs w:val="24"/>
        </w:rPr>
        <w:t xml:space="preserve"> </w:t>
      </w:r>
      <w:r>
        <w:rPr>
          <w:rFonts w:ascii="Times New Roman" w:hAnsi="Times New Roman"/>
          <w:caps/>
          <w:color w:val="000000"/>
          <w:sz w:val="24"/>
          <w:szCs w:val="24"/>
        </w:rPr>
        <w:t xml:space="preserve"> </w:t>
      </w:r>
      <w:r w:rsidRPr="00BD4542">
        <w:rPr>
          <w:rFonts w:ascii="Times New Roman" w:hAnsi="Times New Roman"/>
          <w:caps/>
          <w:color w:val="000000"/>
          <w:sz w:val="24"/>
          <w:szCs w:val="24"/>
        </w:rPr>
        <w:t>Компьютерные науки и системотехника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 xml:space="preserve"> по очной форме обучения на русском языке.</w:t>
      </w:r>
    </w:p>
    <w:p w:rsidR="0067402E" w:rsidRDefault="0067402E" w:rsidP="00FD0AC1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67402E" w:rsidRPr="00195317" w:rsidRDefault="0067402E" w:rsidP="00FD0AC1">
      <w:pPr>
        <w:pStyle w:val="af4"/>
        <w:ind w:left="0" w:firstLine="0"/>
        <w:rPr>
          <w:rFonts w:ascii="Times New Roman" w:hAnsi="Times New Roman"/>
          <w:b/>
          <w:sz w:val="24"/>
          <w:szCs w:val="24"/>
          <w:lang w:val="ru-RU"/>
        </w:rPr>
      </w:pPr>
      <w:r w:rsidRPr="00195317"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  <w:t>Место в образовательной программе:</w:t>
      </w:r>
    </w:p>
    <w:p w:rsidR="0067402E" w:rsidRDefault="003A1466" w:rsidP="003A1466">
      <w:pPr>
        <w:spacing w:line="240" w:lineRule="auto"/>
        <w:ind w:firstLine="426"/>
        <w:jc w:val="both"/>
        <w:rPr>
          <w:rFonts w:ascii="Times New Roman" w:hAnsi="Times New Roman"/>
          <w:b/>
          <w:sz w:val="24"/>
          <w:szCs w:val="24"/>
        </w:rPr>
      </w:pPr>
      <w:r w:rsidRPr="003A1466">
        <w:rPr>
          <w:rFonts w:ascii="Times New Roman" w:hAnsi="Times New Roman"/>
          <w:bCs/>
          <w:color w:val="000000"/>
          <w:sz w:val="24"/>
          <w:szCs w:val="24"/>
        </w:rPr>
        <w:t>Дисциплина «Введение в компьютерные сети» реализуется в 4 семестре в рамках обязательной части Блока 1 дисциплин (модулей) и является обязательной дисциплиной.</w:t>
      </w:r>
    </w:p>
    <w:p w:rsidR="00646634" w:rsidRDefault="00646634" w:rsidP="00FD0AC1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646634" w:rsidRDefault="00646634" w:rsidP="00646634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267B80">
        <w:rPr>
          <w:rFonts w:ascii="Times New Roman" w:hAnsi="Times New Roman"/>
          <w:bCs/>
          <w:color w:val="000000"/>
          <w:sz w:val="24"/>
          <w:szCs w:val="24"/>
        </w:rPr>
        <w:t>Изучение дисциплины «Введение в компьютерные сети» базируется на дисциплине «Операционные системы».</w:t>
      </w:r>
    </w:p>
    <w:p w:rsidR="00646634" w:rsidRDefault="00646634" w:rsidP="00646634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646634" w:rsidRDefault="00646634" w:rsidP="00646634">
      <w:pPr>
        <w:spacing w:line="240" w:lineRule="auto"/>
        <w:ind w:firstLine="426"/>
        <w:jc w:val="both"/>
        <w:rPr>
          <w:rFonts w:ascii="Times New Roman" w:hAnsi="Times New Roman"/>
          <w:bCs/>
          <w:sz w:val="24"/>
          <w:szCs w:val="24"/>
        </w:rPr>
      </w:pPr>
      <w:r w:rsidRPr="00267B80">
        <w:rPr>
          <w:rFonts w:ascii="Times New Roman" w:hAnsi="Times New Roman"/>
          <w:bCs/>
          <w:sz w:val="24"/>
          <w:szCs w:val="24"/>
        </w:rPr>
        <w:t>В результате освоения дисциплины обучающийся должен знать: основные области применения изученных технологий передачи информации; базовые правила построения локальных сетей и организации их взаимодействия с глобальными; уметь: обращаться с активным и пассивным оборудованием локальных сетей.</w:t>
      </w:r>
    </w:p>
    <w:p w:rsidR="00646634" w:rsidRPr="00610090" w:rsidRDefault="00646634" w:rsidP="00646634">
      <w:pPr>
        <w:spacing w:line="240" w:lineRule="auto"/>
        <w:ind w:firstLine="426"/>
        <w:jc w:val="both"/>
        <w:rPr>
          <w:rFonts w:ascii="Times New Roman" w:hAnsi="Times New Roman"/>
          <w:bCs/>
          <w:sz w:val="24"/>
          <w:szCs w:val="24"/>
        </w:rPr>
      </w:pPr>
    </w:p>
    <w:p w:rsidR="00646634" w:rsidRDefault="00646634" w:rsidP="00646634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F32B62">
        <w:rPr>
          <w:rFonts w:ascii="Times New Roman" w:hAnsi="Times New Roman"/>
          <w:bCs/>
          <w:color w:val="000000"/>
          <w:sz w:val="24"/>
          <w:szCs w:val="24"/>
        </w:rPr>
        <w:t xml:space="preserve">Дисциплина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«Введение в компьютерные сети» </w:t>
      </w:r>
      <w:r w:rsidRPr="00F32B62">
        <w:rPr>
          <w:rFonts w:ascii="Times New Roman" w:hAnsi="Times New Roman"/>
          <w:bCs/>
          <w:color w:val="000000"/>
          <w:sz w:val="24"/>
          <w:szCs w:val="24"/>
        </w:rPr>
        <w:t>направлена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на формирование компетенций</w:t>
      </w:r>
      <w:r w:rsidRPr="00F32B62">
        <w:rPr>
          <w:rFonts w:ascii="Times New Roman" w:hAnsi="Times New Roman"/>
          <w:bCs/>
          <w:color w:val="000000"/>
          <w:sz w:val="24"/>
          <w:szCs w:val="24"/>
        </w:rPr>
        <w:t xml:space="preserve">: </w:t>
      </w:r>
    </w:p>
    <w:p w:rsidR="00B50ED2" w:rsidRDefault="00B50ED2" w:rsidP="00646634">
      <w:pPr>
        <w:spacing w:line="240" w:lineRule="auto"/>
        <w:ind w:firstLine="42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646634" w:rsidRPr="00B50ED2" w:rsidRDefault="00646634" w:rsidP="00646634">
      <w:pPr>
        <w:spacing w:line="240" w:lineRule="auto"/>
        <w:ind w:firstLine="426"/>
        <w:jc w:val="both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B50ED2">
        <w:rPr>
          <w:rFonts w:ascii="Times New Roman" w:hAnsi="Times New Roman"/>
          <w:color w:val="000000"/>
          <w:sz w:val="24"/>
          <w:szCs w:val="24"/>
        </w:rPr>
        <w:t>Способен</w:t>
      </w:r>
      <w:proofErr w:type="gramEnd"/>
      <w:r w:rsidRPr="00B50ED2">
        <w:rPr>
          <w:rFonts w:ascii="Times New Roman" w:hAnsi="Times New Roman"/>
          <w:color w:val="000000"/>
          <w:sz w:val="24"/>
          <w:szCs w:val="24"/>
        </w:rPr>
        <w:t xml:space="preserve"> решать стандартные задачи профессиональной деятельности на основе информационной и библиографический культуры с применением информационно-коммуникационных технологий и с учетом основных требовани</w:t>
      </w:r>
      <w:r w:rsidR="00042994">
        <w:rPr>
          <w:rFonts w:ascii="Times New Roman" w:hAnsi="Times New Roman"/>
          <w:color w:val="000000"/>
          <w:sz w:val="24"/>
          <w:szCs w:val="24"/>
        </w:rPr>
        <w:t>й</w:t>
      </w:r>
      <w:r w:rsidRPr="00B50ED2">
        <w:rPr>
          <w:rFonts w:ascii="Times New Roman" w:hAnsi="Times New Roman"/>
          <w:color w:val="000000"/>
          <w:sz w:val="24"/>
          <w:szCs w:val="24"/>
        </w:rPr>
        <w:t xml:space="preserve"> информационной безопасности</w:t>
      </w:r>
      <w:r w:rsidR="00B50ED2" w:rsidRPr="00B50ED2">
        <w:rPr>
          <w:rFonts w:ascii="Times New Roman" w:hAnsi="Times New Roman"/>
          <w:color w:val="000000"/>
          <w:sz w:val="24"/>
          <w:szCs w:val="24"/>
        </w:rPr>
        <w:t xml:space="preserve"> (ОПК-3)</w:t>
      </w:r>
      <w:r w:rsidRPr="00B50ED2">
        <w:rPr>
          <w:rFonts w:ascii="Times New Roman" w:hAnsi="Times New Roman"/>
          <w:color w:val="000000"/>
          <w:sz w:val="24"/>
          <w:szCs w:val="24"/>
        </w:rPr>
        <w:t>;</w:t>
      </w:r>
      <w:r w:rsidR="00B50ED2" w:rsidRPr="00B50ED2">
        <w:rPr>
          <w:rFonts w:ascii="Times New Roman" w:hAnsi="Times New Roman"/>
          <w:color w:val="000000"/>
          <w:sz w:val="24"/>
          <w:szCs w:val="24"/>
        </w:rPr>
        <w:t xml:space="preserve"> в части следующих индикаторов достижения компетенции:</w:t>
      </w:r>
    </w:p>
    <w:p w:rsidR="00B50ED2" w:rsidRPr="00B50ED2" w:rsidRDefault="00B50ED2" w:rsidP="00B50ED2">
      <w:pPr>
        <w:spacing w:line="240" w:lineRule="auto"/>
        <w:ind w:firstLine="426"/>
        <w:jc w:val="both"/>
        <w:rPr>
          <w:rFonts w:ascii="Times New Roman" w:hAnsi="Times New Roman"/>
          <w:color w:val="000000"/>
          <w:sz w:val="24"/>
          <w:szCs w:val="24"/>
        </w:rPr>
      </w:pPr>
      <w:r w:rsidRPr="00B50ED2">
        <w:rPr>
          <w:rFonts w:ascii="Times New Roman" w:hAnsi="Times New Roman"/>
          <w:color w:val="000000"/>
          <w:sz w:val="24"/>
          <w:szCs w:val="24"/>
        </w:rPr>
        <w:t>ОПК-3.1</w:t>
      </w:r>
      <w:r w:rsidRPr="00B50ED2">
        <w:rPr>
          <w:rFonts w:ascii="Times New Roman" w:hAnsi="Times New Roman"/>
          <w:color w:val="000000"/>
          <w:sz w:val="24"/>
          <w:szCs w:val="24"/>
        </w:rPr>
        <w:tab/>
        <w:t>Знать: принципы,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</w:t>
      </w:r>
      <w:proofErr w:type="gramStart"/>
      <w:r w:rsidRPr="00B50ED2">
        <w:rPr>
          <w:rFonts w:ascii="Times New Roman" w:hAnsi="Times New Roman"/>
          <w:color w:val="000000"/>
          <w:sz w:val="24"/>
          <w:szCs w:val="24"/>
        </w:rPr>
        <w:t>о-</w:t>
      </w:r>
      <w:proofErr w:type="gramEnd"/>
      <w:r w:rsidRPr="00B50ED2">
        <w:rPr>
          <w:rFonts w:ascii="Times New Roman" w:hAnsi="Times New Roman"/>
          <w:color w:val="000000"/>
          <w:sz w:val="24"/>
          <w:szCs w:val="24"/>
        </w:rPr>
        <w:t xml:space="preserve"> коммуникационных технологий и с учетом основных требований информационной безопасности</w:t>
      </w:r>
    </w:p>
    <w:p w:rsidR="00B50ED2" w:rsidRPr="00B50ED2" w:rsidRDefault="00B50ED2" w:rsidP="00B50ED2">
      <w:pPr>
        <w:spacing w:line="240" w:lineRule="auto"/>
        <w:ind w:firstLine="426"/>
        <w:jc w:val="both"/>
        <w:rPr>
          <w:rFonts w:ascii="Times New Roman" w:hAnsi="Times New Roman"/>
          <w:color w:val="000000"/>
          <w:sz w:val="24"/>
          <w:szCs w:val="24"/>
        </w:rPr>
      </w:pPr>
      <w:r w:rsidRPr="00B50ED2">
        <w:rPr>
          <w:rFonts w:ascii="Times New Roman" w:hAnsi="Times New Roman"/>
          <w:color w:val="000000"/>
          <w:sz w:val="24"/>
          <w:szCs w:val="24"/>
        </w:rPr>
        <w:t>ОПК-3.2</w:t>
      </w:r>
      <w:r w:rsidRPr="00B50ED2">
        <w:rPr>
          <w:rFonts w:ascii="Times New Roman" w:hAnsi="Times New Roman"/>
          <w:color w:val="000000"/>
          <w:sz w:val="24"/>
          <w:szCs w:val="24"/>
        </w:rPr>
        <w:tab/>
        <w:t>Уметь: решать стандартные задачи профессиональной деятельности на основе информационной и библиографической культуры с применением информационн</w:t>
      </w:r>
      <w:proofErr w:type="gramStart"/>
      <w:r w:rsidRPr="00B50ED2">
        <w:rPr>
          <w:rFonts w:ascii="Times New Roman" w:hAnsi="Times New Roman"/>
          <w:color w:val="000000"/>
          <w:sz w:val="24"/>
          <w:szCs w:val="24"/>
        </w:rPr>
        <w:t>о-</w:t>
      </w:r>
      <w:proofErr w:type="gramEnd"/>
      <w:r w:rsidRPr="00B50ED2">
        <w:rPr>
          <w:rFonts w:ascii="Times New Roman" w:hAnsi="Times New Roman"/>
          <w:color w:val="000000"/>
          <w:sz w:val="24"/>
          <w:szCs w:val="24"/>
        </w:rPr>
        <w:t xml:space="preserve"> коммуникационных технологий и с учетом основных требований информационной безопасности</w:t>
      </w:r>
    </w:p>
    <w:p w:rsidR="00B50ED2" w:rsidRPr="00B50ED2" w:rsidRDefault="00B50ED2" w:rsidP="00B50ED2">
      <w:pPr>
        <w:spacing w:line="240" w:lineRule="auto"/>
        <w:ind w:firstLine="426"/>
        <w:jc w:val="both"/>
        <w:rPr>
          <w:rFonts w:ascii="Times New Roman" w:hAnsi="Times New Roman"/>
          <w:color w:val="000000"/>
          <w:sz w:val="24"/>
          <w:szCs w:val="24"/>
        </w:rPr>
      </w:pPr>
      <w:r w:rsidRPr="00B50ED2">
        <w:rPr>
          <w:rFonts w:ascii="Times New Roman" w:hAnsi="Times New Roman"/>
          <w:color w:val="000000"/>
          <w:sz w:val="24"/>
          <w:szCs w:val="24"/>
        </w:rPr>
        <w:t>ОПК-3.3</w:t>
      </w:r>
      <w:proofErr w:type="gramStart"/>
      <w:r w:rsidRPr="00B50ED2">
        <w:rPr>
          <w:rFonts w:ascii="Times New Roman" w:hAnsi="Times New Roman"/>
          <w:color w:val="000000"/>
          <w:sz w:val="24"/>
          <w:szCs w:val="24"/>
        </w:rPr>
        <w:tab/>
        <w:t>В</w:t>
      </w:r>
      <w:proofErr w:type="gramEnd"/>
      <w:r w:rsidRPr="00B50ED2">
        <w:rPr>
          <w:rFonts w:ascii="Times New Roman" w:hAnsi="Times New Roman"/>
          <w:color w:val="000000"/>
          <w:sz w:val="24"/>
          <w:szCs w:val="24"/>
        </w:rPr>
        <w:t>ладеть: навыками подготовки обзоров, аннотаций, составления рефератов, научных докладов, публикаций и библиографии по научно- исследовательской работе с учетом требований информационной безопасности </w:t>
      </w:r>
    </w:p>
    <w:p w:rsidR="00B50ED2" w:rsidRDefault="00B50ED2" w:rsidP="00646634">
      <w:pPr>
        <w:spacing w:line="240" w:lineRule="auto"/>
        <w:ind w:firstLine="42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B50ED2" w:rsidRPr="00B50ED2" w:rsidRDefault="00B50ED2" w:rsidP="00B50ED2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</w:pPr>
      <w:proofErr w:type="gramStart"/>
      <w:r w:rsidRPr="00B50ED2">
        <w:rPr>
          <w:rFonts w:ascii="Times New Roman" w:hAnsi="Times New Roman"/>
          <w:bCs/>
          <w:color w:val="000000"/>
          <w:sz w:val="24"/>
          <w:szCs w:val="24"/>
          <w:lang w:eastAsia="ru-RU"/>
        </w:rPr>
        <w:t>Способен</w:t>
      </w:r>
      <w:proofErr w:type="gramEnd"/>
      <w:r w:rsidRPr="00B50ED2">
        <w:rPr>
          <w:rFonts w:ascii="Times New Roman" w:hAnsi="Times New Roman"/>
          <w:bCs/>
          <w:color w:val="000000"/>
          <w:sz w:val="24"/>
          <w:szCs w:val="24"/>
          <w:lang w:eastAsia="ru-RU"/>
        </w:rPr>
        <w:t xml:space="preserve"> инсталлировать</w:t>
      </w:r>
      <w:r w:rsidRPr="00B50ED2">
        <w:rPr>
          <w:color w:val="000000"/>
          <w:sz w:val="16"/>
          <w:szCs w:val="16"/>
          <w:lang w:eastAsia="ru-RU"/>
        </w:rPr>
        <w:t> </w:t>
      </w:r>
      <w:r w:rsidRPr="00B50ED2">
        <w:rPr>
          <w:rFonts w:ascii="Times New Roman" w:hAnsi="Times New Roman"/>
          <w:color w:val="000000"/>
          <w:sz w:val="24"/>
          <w:szCs w:val="24"/>
          <w:lang w:eastAsia="ru-RU"/>
        </w:rPr>
        <w:t xml:space="preserve"> программное и аппаратное обеспечение для информационных и автоматизированных систем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 (ОПК-5); </w:t>
      </w:r>
      <w:r w:rsidRPr="00B50ED2">
        <w:rPr>
          <w:rFonts w:ascii="Times New Roman" w:hAnsi="Times New Roman"/>
          <w:color w:val="000000"/>
          <w:sz w:val="24"/>
          <w:szCs w:val="24"/>
          <w:lang w:eastAsia="ru-RU"/>
        </w:rPr>
        <w:t>в части следующих индикаторов достижения компетенции:</w:t>
      </w:r>
    </w:p>
    <w:p w:rsidR="00B50ED2" w:rsidRPr="00B50ED2" w:rsidRDefault="00B50ED2" w:rsidP="00B50ED2">
      <w:pPr>
        <w:spacing w:line="240" w:lineRule="auto"/>
        <w:ind w:firstLine="426"/>
        <w:jc w:val="both"/>
        <w:rPr>
          <w:rFonts w:ascii="Times New Roman" w:hAnsi="Times New Roman"/>
          <w:color w:val="000000"/>
          <w:sz w:val="24"/>
          <w:szCs w:val="24"/>
        </w:rPr>
      </w:pPr>
      <w:r w:rsidRPr="00B50ED2">
        <w:rPr>
          <w:rFonts w:ascii="Times New Roman" w:hAnsi="Times New Roman"/>
          <w:color w:val="000000"/>
          <w:sz w:val="24"/>
          <w:szCs w:val="24"/>
        </w:rPr>
        <w:t>ОПК-5.1</w:t>
      </w:r>
      <w:proofErr w:type="gramStart"/>
      <w:r w:rsidRPr="00B50ED2">
        <w:rPr>
          <w:rFonts w:ascii="Times New Roman" w:hAnsi="Times New Roman"/>
          <w:color w:val="000000"/>
          <w:sz w:val="24"/>
          <w:szCs w:val="24"/>
        </w:rPr>
        <w:tab/>
        <w:t>З</w:t>
      </w:r>
      <w:proofErr w:type="gramEnd"/>
      <w:r w:rsidRPr="00B50ED2">
        <w:rPr>
          <w:rFonts w:ascii="Times New Roman" w:hAnsi="Times New Roman"/>
          <w:color w:val="000000"/>
          <w:sz w:val="24"/>
          <w:szCs w:val="24"/>
        </w:rPr>
        <w:t>нать: основы системного администрирования, администрирования СУБД, современные стандарты информационного взаимодействия систем</w:t>
      </w:r>
    </w:p>
    <w:p w:rsidR="00B50ED2" w:rsidRPr="00B50ED2" w:rsidRDefault="00B50ED2" w:rsidP="00B50ED2">
      <w:pPr>
        <w:spacing w:line="240" w:lineRule="auto"/>
        <w:ind w:firstLine="426"/>
        <w:jc w:val="both"/>
        <w:rPr>
          <w:rFonts w:ascii="Times New Roman" w:hAnsi="Times New Roman"/>
          <w:color w:val="000000"/>
          <w:sz w:val="24"/>
          <w:szCs w:val="24"/>
        </w:rPr>
      </w:pPr>
      <w:r w:rsidRPr="00B50ED2">
        <w:rPr>
          <w:rFonts w:ascii="Times New Roman" w:hAnsi="Times New Roman"/>
          <w:color w:val="000000"/>
          <w:sz w:val="24"/>
          <w:szCs w:val="24"/>
        </w:rPr>
        <w:t>ОПК-5.2</w:t>
      </w:r>
      <w:proofErr w:type="gramStart"/>
      <w:r w:rsidRPr="00B50ED2">
        <w:rPr>
          <w:rFonts w:ascii="Times New Roman" w:hAnsi="Times New Roman"/>
          <w:color w:val="000000"/>
          <w:sz w:val="24"/>
          <w:szCs w:val="24"/>
        </w:rPr>
        <w:tab/>
        <w:t>У</w:t>
      </w:r>
      <w:proofErr w:type="gramEnd"/>
      <w:r w:rsidRPr="00B50ED2">
        <w:rPr>
          <w:rFonts w:ascii="Times New Roman" w:hAnsi="Times New Roman"/>
          <w:color w:val="000000"/>
          <w:sz w:val="24"/>
          <w:szCs w:val="24"/>
        </w:rPr>
        <w:t>меть: выполнять параметрическую настройку информационных и автоматизированных систем</w:t>
      </w:r>
    </w:p>
    <w:p w:rsidR="00B50ED2" w:rsidRPr="00B50ED2" w:rsidRDefault="00B50ED2" w:rsidP="00B50ED2">
      <w:pPr>
        <w:spacing w:line="240" w:lineRule="auto"/>
        <w:ind w:firstLine="426"/>
        <w:jc w:val="both"/>
        <w:rPr>
          <w:rFonts w:ascii="Times New Roman" w:hAnsi="Times New Roman"/>
          <w:color w:val="000000"/>
          <w:sz w:val="24"/>
          <w:szCs w:val="24"/>
        </w:rPr>
      </w:pPr>
      <w:r w:rsidRPr="00B50ED2">
        <w:rPr>
          <w:rFonts w:ascii="Times New Roman" w:hAnsi="Times New Roman"/>
          <w:color w:val="000000"/>
          <w:sz w:val="24"/>
          <w:szCs w:val="24"/>
        </w:rPr>
        <w:t>ОПК-5.3</w:t>
      </w:r>
      <w:proofErr w:type="gramStart"/>
      <w:r w:rsidRPr="00B50ED2">
        <w:rPr>
          <w:rFonts w:ascii="Times New Roman" w:hAnsi="Times New Roman"/>
          <w:color w:val="000000"/>
          <w:sz w:val="24"/>
          <w:szCs w:val="24"/>
        </w:rPr>
        <w:tab/>
        <w:t>В</w:t>
      </w:r>
      <w:proofErr w:type="gramEnd"/>
      <w:r w:rsidRPr="00B50ED2">
        <w:rPr>
          <w:rFonts w:ascii="Times New Roman" w:hAnsi="Times New Roman"/>
          <w:color w:val="000000"/>
          <w:sz w:val="24"/>
          <w:szCs w:val="24"/>
        </w:rPr>
        <w:t>ладеть: навыками инсталляции программного и аппаратного обеспечения информационных и автоматизированных систем</w:t>
      </w:r>
    </w:p>
    <w:p w:rsidR="00B50ED2" w:rsidRDefault="00B50ED2" w:rsidP="00646634">
      <w:pPr>
        <w:spacing w:line="240" w:lineRule="auto"/>
        <w:ind w:firstLine="42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B50ED2" w:rsidRDefault="00B50ED2" w:rsidP="00646634">
      <w:pPr>
        <w:spacing w:line="240" w:lineRule="auto"/>
        <w:ind w:firstLine="42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646634" w:rsidRPr="00B50ED2" w:rsidRDefault="00646634" w:rsidP="00646634">
      <w:pPr>
        <w:spacing w:line="240" w:lineRule="auto"/>
        <w:ind w:firstLine="426"/>
        <w:jc w:val="both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B50ED2">
        <w:rPr>
          <w:rFonts w:ascii="Times New Roman" w:hAnsi="Times New Roman"/>
          <w:color w:val="000000"/>
          <w:sz w:val="24"/>
          <w:szCs w:val="24"/>
        </w:rPr>
        <w:t>Способен</w:t>
      </w:r>
      <w:proofErr w:type="gramEnd"/>
      <w:r w:rsidRPr="00B50ED2">
        <w:rPr>
          <w:rFonts w:ascii="Times New Roman" w:hAnsi="Times New Roman"/>
          <w:color w:val="000000"/>
          <w:sz w:val="24"/>
          <w:szCs w:val="24"/>
        </w:rPr>
        <w:t xml:space="preserve"> разрабатывать бизнес-планы и технические задания на оснащение отделов, лабораторий, офисов компьютерным и сетевым оборудованием</w:t>
      </w:r>
      <w:r w:rsidR="00B50ED2" w:rsidRPr="00B50ED2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B50ED2">
        <w:rPr>
          <w:rFonts w:ascii="Times New Roman" w:hAnsi="Times New Roman"/>
          <w:color w:val="000000"/>
          <w:sz w:val="24"/>
          <w:szCs w:val="24"/>
        </w:rPr>
        <w:t>(</w:t>
      </w:r>
      <w:r w:rsidR="00B50ED2" w:rsidRPr="00B50ED2">
        <w:rPr>
          <w:rFonts w:ascii="Times New Roman" w:hAnsi="Times New Roman"/>
          <w:color w:val="000000"/>
          <w:sz w:val="24"/>
          <w:szCs w:val="24"/>
        </w:rPr>
        <w:t>ОПК-6</w:t>
      </w:r>
      <w:r w:rsidR="00B50ED2">
        <w:rPr>
          <w:rFonts w:ascii="Times New Roman" w:hAnsi="Times New Roman"/>
          <w:color w:val="000000"/>
          <w:sz w:val="24"/>
          <w:szCs w:val="24"/>
        </w:rPr>
        <w:t>)</w:t>
      </w:r>
      <w:r w:rsidRPr="00B50ED2">
        <w:rPr>
          <w:rFonts w:ascii="Times New Roman" w:hAnsi="Times New Roman"/>
          <w:color w:val="000000"/>
          <w:sz w:val="24"/>
          <w:szCs w:val="24"/>
        </w:rPr>
        <w:t>;</w:t>
      </w:r>
      <w:r w:rsidR="00B50ED2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B50ED2" w:rsidRPr="00B50ED2">
        <w:rPr>
          <w:rFonts w:ascii="Times New Roman" w:hAnsi="Times New Roman"/>
          <w:color w:val="000000"/>
          <w:sz w:val="24"/>
          <w:szCs w:val="24"/>
        </w:rPr>
        <w:t>в части следующих индикаторов достижения компетенции:</w:t>
      </w:r>
    </w:p>
    <w:p w:rsidR="00B50ED2" w:rsidRPr="00B50ED2" w:rsidRDefault="00B50ED2" w:rsidP="00B50ED2">
      <w:pPr>
        <w:spacing w:line="240" w:lineRule="auto"/>
        <w:ind w:firstLine="426"/>
        <w:jc w:val="both"/>
        <w:rPr>
          <w:rFonts w:ascii="Times New Roman" w:hAnsi="Times New Roman"/>
          <w:color w:val="000000"/>
          <w:sz w:val="24"/>
          <w:szCs w:val="24"/>
        </w:rPr>
      </w:pPr>
      <w:r w:rsidRPr="00B50ED2">
        <w:rPr>
          <w:rFonts w:ascii="Times New Roman" w:hAnsi="Times New Roman"/>
          <w:color w:val="000000"/>
          <w:sz w:val="24"/>
          <w:szCs w:val="24"/>
        </w:rPr>
        <w:lastRenderedPageBreak/>
        <w:t>ОПК-6.1</w:t>
      </w:r>
      <w:proofErr w:type="gramStart"/>
      <w:r w:rsidRPr="00B50ED2">
        <w:rPr>
          <w:rFonts w:ascii="Times New Roman" w:hAnsi="Times New Roman"/>
          <w:color w:val="000000"/>
          <w:sz w:val="24"/>
          <w:szCs w:val="24"/>
        </w:rPr>
        <w:tab/>
        <w:t>З</w:t>
      </w:r>
      <w:proofErr w:type="gramEnd"/>
      <w:r w:rsidRPr="00B50ED2">
        <w:rPr>
          <w:rFonts w:ascii="Times New Roman" w:hAnsi="Times New Roman"/>
          <w:color w:val="000000"/>
          <w:sz w:val="24"/>
          <w:szCs w:val="24"/>
        </w:rPr>
        <w:t>нать: принципы формирования и структуру бизнес-планов и технических заданий на оснащение отделов, лабораторий, офисов компьютерным и сетевым оборудованием </w:t>
      </w:r>
    </w:p>
    <w:p w:rsidR="00B04646" w:rsidRPr="0038574F" w:rsidRDefault="00B04646" w:rsidP="00B04646">
      <w:pPr>
        <w:tabs>
          <w:tab w:val="left" w:pos="896"/>
        </w:tabs>
        <w:spacing w:line="240" w:lineRule="auto"/>
        <w:ind w:left="93"/>
        <w:jc w:val="both"/>
        <w:rPr>
          <w:rFonts w:ascii="Times New Roman" w:hAnsi="Times New Roman"/>
          <w:color w:val="000000"/>
          <w:sz w:val="24"/>
          <w:szCs w:val="24"/>
        </w:rPr>
      </w:pPr>
      <w:r w:rsidRPr="00400003">
        <w:rPr>
          <w:rFonts w:ascii="Times New Roman" w:hAnsi="Times New Roman"/>
          <w:color w:val="000000"/>
          <w:sz w:val="24"/>
          <w:szCs w:val="24"/>
        </w:rPr>
        <w:t xml:space="preserve">      </w:t>
      </w:r>
      <w:r w:rsidRPr="0038574F">
        <w:rPr>
          <w:rFonts w:ascii="Times New Roman" w:hAnsi="Times New Roman"/>
          <w:color w:val="000000"/>
          <w:sz w:val="24"/>
          <w:szCs w:val="24"/>
        </w:rPr>
        <w:t>ОПК-6.2</w:t>
      </w:r>
      <w:proofErr w:type="gramStart"/>
      <w:r w:rsidRPr="0038574F">
        <w:rPr>
          <w:rFonts w:ascii="Times New Roman" w:hAnsi="Times New Roman"/>
          <w:color w:val="000000"/>
          <w:sz w:val="24"/>
          <w:szCs w:val="24"/>
        </w:rPr>
        <w:tab/>
      </w:r>
      <w:r w:rsidRPr="00E41785">
        <w:rPr>
          <w:rFonts w:ascii="Times New Roman" w:hAnsi="Times New Roman"/>
          <w:color w:val="000000"/>
          <w:sz w:val="24"/>
          <w:szCs w:val="24"/>
        </w:rPr>
        <w:t>У</w:t>
      </w:r>
      <w:proofErr w:type="gramEnd"/>
      <w:r w:rsidRPr="00E41785">
        <w:rPr>
          <w:rFonts w:ascii="Times New Roman" w:hAnsi="Times New Roman"/>
          <w:color w:val="000000"/>
          <w:sz w:val="24"/>
          <w:szCs w:val="24"/>
        </w:rPr>
        <w:t>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подразделений.</w:t>
      </w:r>
    </w:p>
    <w:p w:rsidR="00B50ED2" w:rsidRPr="00B50ED2" w:rsidRDefault="00B50ED2" w:rsidP="00B50ED2">
      <w:pPr>
        <w:spacing w:line="240" w:lineRule="auto"/>
        <w:ind w:firstLine="426"/>
        <w:jc w:val="both"/>
        <w:rPr>
          <w:rFonts w:ascii="Times New Roman" w:hAnsi="Times New Roman"/>
          <w:color w:val="000000"/>
          <w:sz w:val="24"/>
          <w:szCs w:val="24"/>
        </w:rPr>
      </w:pPr>
      <w:r w:rsidRPr="00B50ED2">
        <w:rPr>
          <w:rFonts w:ascii="Times New Roman" w:hAnsi="Times New Roman"/>
          <w:color w:val="000000"/>
          <w:sz w:val="24"/>
          <w:szCs w:val="24"/>
        </w:rPr>
        <w:t>ОПК-6.3</w:t>
      </w:r>
      <w:proofErr w:type="gramStart"/>
      <w:r w:rsidRPr="00B50ED2">
        <w:rPr>
          <w:rFonts w:ascii="Times New Roman" w:hAnsi="Times New Roman"/>
          <w:color w:val="000000"/>
          <w:sz w:val="24"/>
          <w:szCs w:val="24"/>
        </w:rPr>
        <w:tab/>
        <w:t>В</w:t>
      </w:r>
      <w:proofErr w:type="gramEnd"/>
      <w:r w:rsidRPr="00B50ED2">
        <w:rPr>
          <w:rFonts w:ascii="Times New Roman" w:hAnsi="Times New Roman"/>
          <w:color w:val="000000"/>
          <w:sz w:val="24"/>
          <w:szCs w:val="24"/>
        </w:rPr>
        <w:t>ладеть: навыками разработки технических заданий</w:t>
      </w:r>
    </w:p>
    <w:p w:rsidR="00B50ED2" w:rsidRDefault="00B50ED2" w:rsidP="00646634">
      <w:pPr>
        <w:spacing w:line="240" w:lineRule="auto"/>
        <w:ind w:firstLine="426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:rsidR="00646634" w:rsidRPr="00B50ED2" w:rsidRDefault="00646634" w:rsidP="00646634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proofErr w:type="gramStart"/>
      <w:r w:rsidRPr="00B50ED2">
        <w:rPr>
          <w:rFonts w:ascii="Times New Roman" w:hAnsi="Times New Roman"/>
          <w:bCs/>
          <w:color w:val="000000"/>
          <w:sz w:val="24"/>
          <w:szCs w:val="24"/>
        </w:rPr>
        <w:t>Способен</w:t>
      </w:r>
      <w:proofErr w:type="gramEnd"/>
      <w:r w:rsidRPr="00B50ED2">
        <w:rPr>
          <w:rFonts w:ascii="Times New Roman" w:hAnsi="Times New Roman"/>
          <w:bCs/>
          <w:color w:val="000000"/>
          <w:sz w:val="24"/>
          <w:szCs w:val="24"/>
        </w:rPr>
        <w:t xml:space="preserve"> участвовать в настройке и наладке программно-аппаратных комплексов</w:t>
      </w:r>
      <w:r w:rsidR="00B50ED2" w:rsidRPr="00B50ED2">
        <w:rPr>
          <w:rFonts w:ascii="Times New Roman" w:hAnsi="Times New Roman"/>
          <w:bCs/>
          <w:color w:val="000000"/>
          <w:sz w:val="24"/>
          <w:szCs w:val="24"/>
        </w:rPr>
        <w:t xml:space="preserve"> (ОПК-7)</w:t>
      </w:r>
      <w:r w:rsidRPr="00B50ED2">
        <w:rPr>
          <w:rFonts w:ascii="Times New Roman" w:hAnsi="Times New Roman"/>
          <w:bCs/>
          <w:color w:val="000000"/>
          <w:sz w:val="24"/>
          <w:szCs w:val="24"/>
        </w:rPr>
        <w:t>;</w:t>
      </w:r>
      <w:r w:rsidR="00B50ED2" w:rsidRPr="00B50ED2">
        <w:rPr>
          <w:rFonts w:ascii="Times New Roman" w:hAnsi="Times New Roman"/>
          <w:bCs/>
          <w:color w:val="000000"/>
          <w:sz w:val="24"/>
          <w:szCs w:val="24"/>
        </w:rPr>
        <w:t xml:space="preserve"> в части следующих индикаторов достижения компетенции:</w:t>
      </w:r>
    </w:p>
    <w:p w:rsidR="00B50ED2" w:rsidRPr="00B50ED2" w:rsidRDefault="00B50ED2" w:rsidP="00B50ED2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B50ED2">
        <w:rPr>
          <w:rFonts w:ascii="Times New Roman" w:hAnsi="Times New Roman"/>
          <w:bCs/>
          <w:color w:val="000000"/>
          <w:sz w:val="24"/>
          <w:szCs w:val="24"/>
        </w:rPr>
        <w:t>ОПК-7.1</w:t>
      </w:r>
      <w:proofErr w:type="gramStart"/>
      <w:r w:rsidRPr="00B50ED2">
        <w:rPr>
          <w:rFonts w:ascii="Times New Roman" w:hAnsi="Times New Roman"/>
          <w:bCs/>
          <w:color w:val="000000"/>
          <w:sz w:val="24"/>
          <w:szCs w:val="24"/>
        </w:rPr>
        <w:tab/>
        <w:t>З</w:t>
      </w:r>
      <w:proofErr w:type="gramEnd"/>
      <w:r w:rsidRPr="00B50ED2">
        <w:rPr>
          <w:rFonts w:ascii="Times New Roman" w:hAnsi="Times New Roman"/>
          <w:bCs/>
          <w:color w:val="000000"/>
          <w:sz w:val="24"/>
          <w:szCs w:val="24"/>
        </w:rPr>
        <w:t>нать: методы настройки, наладки программно-аппаратных комплексов</w:t>
      </w:r>
    </w:p>
    <w:p w:rsidR="00B50ED2" w:rsidRPr="00B50ED2" w:rsidRDefault="00B50ED2" w:rsidP="00B50ED2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B50ED2">
        <w:rPr>
          <w:rFonts w:ascii="Times New Roman" w:hAnsi="Times New Roman"/>
          <w:bCs/>
          <w:color w:val="000000"/>
          <w:sz w:val="24"/>
          <w:szCs w:val="24"/>
        </w:rPr>
        <w:t>ОПК-7.2</w:t>
      </w:r>
      <w:proofErr w:type="gramStart"/>
      <w:r w:rsidRPr="00B50ED2">
        <w:rPr>
          <w:rFonts w:ascii="Times New Roman" w:hAnsi="Times New Roman"/>
          <w:bCs/>
          <w:color w:val="000000"/>
          <w:sz w:val="24"/>
          <w:szCs w:val="24"/>
        </w:rPr>
        <w:tab/>
        <w:t>У</w:t>
      </w:r>
      <w:proofErr w:type="gramEnd"/>
      <w:r w:rsidRPr="00B50ED2">
        <w:rPr>
          <w:rFonts w:ascii="Times New Roman" w:hAnsi="Times New Roman"/>
          <w:bCs/>
          <w:color w:val="000000"/>
          <w:sz w:val="24"/>
          <w:szCs w:val="24"/>
        </w:rPr>
        <w:t>меть: анализировать техническую документацию, производить настройку, наладку и тестирование программно-аппаратных комплексов</w:t>
      </w:r>
    </w:p>
    <w:p w:rsidR="00B50ED2" w:rsidRPr="00B50ED2" w:rsidRDefault="00B50ED2" w:rsidP="00B50ED2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B50ED2">
        <w:rPr>
          <w:rFonts w:ascii="Times New Roman" w:hAnsi="Times New Roman"/>
          <w:bCs/>
          <w:color w:val="000000"/>
          <w:sz w:val="24"/>
          <w:szCs w:val="24"/>
        </w:rPr>
        <w:t>ОПК-7.3</w:t>
      </w:r>
      <w:proofErr w:type="gramStart"/>
      <w:r w:rsidRPr="00B50ED2">
        <w:rPr>
          <w:rFonts w:ascii="Times New Roman" w:hAnsi="Times New Roman"/>
          <w:bCs/>
          <w:color w:val="000000"/>
          <w:sz w:val="24"/>
          <w:szCs w:val="24"/>
        </w:rPr>
        <w:tab/>
        <w:t>В</w:t>
      </w:r>
      <w:proofErr w:type="gramEnd"/>
      <w:r w:rsidRPr="00B50ED2">
        <w:rPr>
          <w:rFonts w:ascii="Times New Roman" w:hAnsi="Times New Roman"/>
          <w:bCs/>
          <w:color w:val="000000"/>
          <w:sz w:val="24"/>
          <w:szCs w:val="24"/>
        </w:rPr>
        <w:t>ладеть: навыками проверки работоспособности программно-аппаратных комплексов</w:t>
      </w:r>
    </w:p>
    <w:p w:rsidR="00B50ED2" w:rsidRDefault="00B50ED2" w:rsidP="00646634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46634" w:rsidRDefault="00646634" w:rsidP="00646634">
      <w:pPr>
        <w:spacing w:line="240" w:lineRule="auto"/>
        <w:ind w:firstLine="426"/>
        <w:jc w:val="both"/>
        <w:rPr>
          <w:rFonts w:ascii="Times New Roman" w:hAnsi="Times New Roman"/>
          <w:bCs/>
          <w:i/>
          <w:color w:val="000000"/>
          <w:sz w:val="24"/>
          <w:szCs w:val="24"/>
        </w:rPr>
      </w:pPr>
      <w:r w:rsidRPr="0077755D">
        <w:rPr>
          <w:rFonts w:ascii="Times New Roman" w:hAnsi="Times New Roman"/>
          <w:b/>
          <w:bCs/>
          <w:color w:val="000000"/>
          <w:sz w:val="24"/>
          <w:szCs w:val="24"/>
        </w:rPr>
        <w:t>Перечень основных разделов дисциплины: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</w:p>
    <w:p w:rsidR="00646634" w:rsidRDefault="00646634" w:rsidP="00646634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3671F">
        <w:rPr>
          <w:rFonts w:ascii="Times New Roman" w:hAnsi="Times New Roman"/>
          <w:bCs/>
          <w:color w:val="000000"/>
          <w:sz w:val="24"/>
          <w:szCs w:val="24"/>
        </w:rPr>
        <w:t xml:space="preserve">Преподавание дисциплины предусматривает </w:t>
      </w:r>
      <w:r w:rsidRPr="00CC3689">
        <w:rPr>
          <w:rFonts w:ascii="Times New Roman" w:hAnsi="Times New Roman"/>
          <w:bCs/>
          <w:color w:val="000000"/>
          <w:sz w:val="24"/>
          <w:szCs w:val="24"/>
        </w:rPr>
        <w:t xml:space="preserve">проведение следующих видов учебных занятий: </w:t>
      </w:r>
      <w:r>
        <w:rPr>
          <w:rFonts w:ascii="Times New Roman" w:hAnsi="Times New Roman"/>
          <w:bCs/>
          <w:color w:val="000000"/>
          <w:sz w:val="24"/>
          <w:szCs w:val="24"/>
        </w:rPr>
        <w:t>лекции,</w:t>
      </w:r>
      <w:r w:rsidRPr="0013671F">
        <w:rPr>
          <w:rFonts w:ascii="Times New Roman" w:hAnsi="Times New Roman"/>
          <w:bCs/>
          <w:color w:val="000000"/>
          <w:sz w:val="24"/>
          <w:szCs w:val="24"/>
        </w:rPr>
        <w:t xml:space="preserve">  </w:t>
      </w:r>
      <w:r w:rsidR="00573DEB">
        <w:rPr>
          <w:rFonts w:ascii="Times New Roman" w:hAnsi="Times New Roman"/>
          <w:bCs/>
          <w:color w:val="000000"/>
          <w:sz w:val="24"/>
          <w:szCs w:val="24"/>
        </w:rPr>
        <w:t>практические занятия</w:t>
      </w:r>
      <w:r w:rsidRPr="0013671F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646634" w:rsidRPr="00670027" w:rsidRDefault="00646634" w:rsidP="00646634">
      <w:pPr>
        <w:spacing w:line="240" w:lineRule="auto"/>
        <w:ind w:firstLine="426"/>
        <w:jc w:val="both"/>
        <w:rPr>
          <w:rFonts w:ascii="Times New Roman" w:hAnsi="Times New Roman"/>
          <w:bCs/>
          <w:color w:val="FF0000"/>
          <w:sz w:val="24"/>
          <w:szCs w:val="24"/>
        </w:rPr>
      </w:pPr>
      <w:r w:rsidRPr="00787FCF">
        <w:rPr>
          <w:rFonts w:ascii="Times New Roman" w:hAnsi="Times New Roman"/>
          <w:bCs/>
          <w:sz w:val="24"/>
          <w:szCs w:val="24"/>
        </w:rPr>
        <w:t>Целью освоения дисциплины «</w:t>
      </w:r>
      <w:r>
        <w:rPr>
          <w:rFonts w:ascii="Times New Roman" w:hAnsi="Times New Roman"/>
          <w:bCs/>
          <w:sz w:val="24"/>
          <w:szCs w:val="24"/>
        </w:rPr>
        <w:t>Введение в к</w:t>
      </w:r>
      <w:r w:rsidRPr="00787FCF">
        <w:rPr>
          <w:rFonts w:ascii="Times New Roman" w:hAnsi="Times New Roman"/>
          <w:bCs/>
          <w:sz w:val="24"/>
          <w:szCs w:val="24"/>
        </w:rPr>
        <w:t>омпьютерные сети» являются ознакомление обучающихся с базовыми принципами передачи информации в цифровой форме, организации цифровых потоков данных, построения и управления современными цифровыми сетями.</w:t>
      </w:r>
    </w:p>
    <w:p w:rsidR="00646634" w:rsidRDefault="00646634" w:rsidP="00646634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D370C5">
        <w:rPr>
          <w:rFonts w:ascii="Times New Roman" w:hAnsi="Times New Roman"/>
          <w:bCs/>
          <w:color w:val="000000"/>
          <w:sz w:val="24"/>
          <w:szCs w:val="24"/>
        </w:rPr>
        <w:t xml:space="preserve">Общий объем дисциплины – </w:t>
      </w:r>
      <w:r>
        <w:rPr>
          <w:rFonts w:ascii="Times New Roman" w:hAnsi="Times New Roman"/>
          <w:bCs/>
          <w:color w:val="000000"/>
          <w:sz w:val="24"/>
          <w:szCs w:val="24"/>
        </w:rPr>
        <w:t>4 </w:t>
      </w:r>
      <w:r w:rsidRPr="00D370C5">
        <w:rPr>
          <w:rFonts w:ascii="Times New Roman" w:hAnsi="Times New Roman"/>
          <w:bCs/>
          <w:color w:val="000000"/>
          <w:sz w:val="24"/>
          <w:szCs w:val="24"/>
        </w:rPr>
        <w:t>зачетны</w:t>
      </w:r>
      <w:r>
        <w:rPr>
          <w:rFonts w:ascii="Times New Roman" w:hAnsi="Times New Roman"/>
          <w:bCs/>
          <w:color w:val="000000"/>
          <w:sz w:val="24"/>
          <w:szCs w:val="24"/>
        </w:rPr>
        <w:t>е</w:t>
      </w:r>
      <w:r w:rsidRPr="00D370C5">
        <w:rPr>
          <w:rFonts w:ascii="Times New Roman" w:hAnsi="Times New Roman"/>
          <w:bCs/>
          <w:color w:val="000000"/>
          <w:sz w:val="24"/>
          <w:szCs w:val="24"/>
        </w:rPr>
        <w:t xml:space="preserve"> единиц</w:t>
      </w:r>
      <w:r>
        <w:rPr>
          <w:rFonts w:ascii="Times New Roman" w:hAnsi="Times New Roman"/>
          <w:bCs/>
          <w:color w:val="000000"/>
          <w:sz w:val="24"/>
          <w:szCs w:val="24"/>
        </w:rPr>
        <w:t>ы</w:t>
      </w:r>
      <w:r w:rsidRPr="00D370C5">
        <w:rPr>
          <w:rFonts w:ascii="Times New Roman" w:hAnsi="Times New Roman"/>
          <w:bCs/>
          <w:color w:val="000000"/>
          <w:sz w:val="24"/>
          <w:szCs w:val="24"/>
        </w:rPr>
        <w:t xml:space="preserve"> (</w:t>
      </w:r>
      <w:r w:rsidRPr="00670027">
        <w:rPr>
          <w:rFonts w:ascii="Times New Roman" w:hAnsi="Times New Roman"/>
          <w:bCs/>
          <w:color w:val="000000"/>
          <w:sz w:val="24"/>
          <w:szCs w:val="24"/>
        </w:rPr>
        <w:t>1</w:t>
      </w:r>
      <w:r>
        <w:rPr>
          <w:rFonts w:ascii="Times New Roman" w:hAnsi="Times New Roman"/>
          <w:bCs/>
          <w:color w:val="000000"/>
          <w:sz w:val="24"/>
          <w:szCs w:val="24"/>
        </w:rPr>
        <w:t>44</w:t>
      </w:r>
      <w:r w:rsidRPr="00D370C5">
        <w:rPr>
          <w:rFonts w:ascii="Times New Roman" w:hAnsi="Times New Roman"/>
          <w:bCs/>
          <w:color w:val="000000"/>
          <w:sz w:val="24"/>
          <w:szCs w:val="24"/>
        </w:rPr>
        <w:t xml:space="preserve"> час</w:t>
      </w:r>
      <w:r>
        <w:rPr>
          <w:rFonts w:ascii="Times New Roman" w:hAnsi="Times New Roman"/>
          <w:bCs/>
          <w:color w:val="000000"/>
          <w:sz w:val="24"/>
          <w:szCs w:val="24"/>
        </w:rPr>
        <w:t>а</w:t>
      </w:r>
      <w:r w:rsidRPr="00D370C5">
        <w:rPr>
          <w:rFonts w:ascii="Times New Roman" w:hAnsi="Times New Roman"/>
          <w:bCs/>
          <w:color w:val="000000"/>
          <w:sz w:val="24"/>
          <w:szCs w:val="24"/>
        </w:rPr>
        <w:t>)</w:t>
      </w:r>
      <w:r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646634" w:rsidRDefault="00646634" w:rsidP="00646634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646634" w:rsidRDefault="00646634" w:rsidP="00646634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DB0EC6">
        <w:rPr>
          <w:rFonts w:ascii="Times New Roman" w:hAnsi="Times New Roman"/>
          <w:b/>
          <w:bCs/>
          <w:color w:val="000000"/>
          <w:sz w:val="24"/>
          <w:szCs w:val="24"/>
        </w:rPr>
        <w:t>Правила аттестации по дисциплине.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646634" w:rsidRPr="00BA46AA" w:rsidRDefault="00646634" w:rsidP="00646634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Т</w:t>
      </w:r>
      <w:r w:rsidRPr="00CE5CA1">
        <w:rPr>
          <w:rFonts w:ascii="Times New Roman" w:hAnsi="Times New Roman"/>
          <w:bCs/>
          <w:color w:val="000000"/>
          <w:sz w:val="24"/>
          <w:szCs w:val="24"/>
        </w:rPr>
        <w:t xml:space="preserve">екущий контроль успеваемости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проводится </w:t>
      </w:r>
      <w:r w:rsidRPr="00CE5CA1">
        <w:rPr>
          <w:rFonts w:ascii="Times New Roman" w:hAnsi="Times New Roman"/>
          <w:bCs/>
          <w:color w:val="000000"/>
          <w:sz w:val="24"/>
          <w:szCs w:val="24"/>
        </w:rPr>
        <w:t>в форме</w:t>
      </w:r>
      <w:r w:rsidR="009312CC">
        <w:rPr>
          <w:rFonts w:ascii="Times New Roman" w:hAnsi="Times New Roman"/>
          <w:bCs/>
          <w:color w:val="000000"/>
          <w:sz w:val="24"/>
          <w:szCs w:val="24"/>
        </w:rPr>
        <w:t xml:space="preserve"> портфолио</w:t>
      </w:r>
      <w:r w:rsidRPr="00CE5CA1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9312CC">
        <w:rPr>
          <w:rFonts w:ascii="Times New Roman" w:hAnsi="Times New Roman"/>
          <w:bCs/>
          <w:color w:val="000000"/>
          <w:sz w:val="24"/>
          <w:szCs w:val="24"/>
        </w:rPr>
        <w:t>(</w:t>
      </w:r>
      <w:r>
        <w:rPr>
          <w:rFonts w:ascii="Times New Roman" w:hAnsi="Times New Roman"/>
          <w:bCs/>
          <w:color w:val="000000"/>
          <w:sz w:val="24"/>
          <w:szCs w:val="24"/>
        </w:rPr>
        <w:t>сдачи заданий и контрольных работ в течение семестра</w:t>
      </w:r>
      <w:r w:rsidR="009312CC">
        <w:rPr>
          <w:rFonts w:ascii="Times New Roman" w:hAnsi="Times New Roman"/>
          <w:bCs/>
          <w:color w:val="000000"/>
          <w:sz w:val="24"/>
          <w:szCs w:val="24"/>
        </w:rPr>
        <w:t>)</w:t>
      </w:r>
      <w:r w:rsidRPr="00B1286D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646634" w:rsidRPr="00BA46AA" w:rsidRDefault="00646634" w:rsidP="00646634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BA46AA">
        <w:rPr>
          <w:rFonts w:ascii="Times New Roman" w:hAnsi="Times New Roman"/>
          <w:bCs/>
          <w:color w:val="000000"/>
          <w:sz w:val="24"/>
          <w:szCs w:val="24"/>
        </w:rPr>
        <w:t xml:space="preserve">Промежуточная аттестация по дисциплине производится в форме </w:t>
      </w:r>
      <w:proofErr w:type="spellStart"/>
      <w:r w:rsidR="00B50ED2">
        <w:rPr>
          <w:rFonts w:ascii="Times New Roman" w:hAnsi="Times New Roman"/>
          <w:bCs/>
          <w:color w:val="000000"/>
          <w:sz w:val="24"/>
          <w:szCs w:val="24"/>
        </w:rPr>
        <w:t>дифзачета</w:t>
      </w:r>
      <w:proofErr w:type="spellEnd"/>
      <w:r w:rsidRPr="00BA46AA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646634" w:rsidRDefault="00646634" w:rsidP="00646634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По результатам аттестации выставляется оценка </w:t>
      </w:r>
      <w:r w:rsidRPr="00EA2E22">
        <w:rPr>
          <w:rFonts w:ascii="Times New Roman" w:hAnsi="Times New Roman"/>
          <w:color w:val="000000"/>
          <w:sz w:val="24"/>
          <w:szCs w:val="24"/>
        </w:rPr>
        <w:t xml:space="preserve">по шкале </w:t>
      </w:r>
      <w:r>
        <w:rPr>
          <w:rFonts w:ascii="Times New Roman" w:hAnsi="Times New Roman"/>
          <w:color w:val="000000"/>
          <w:sz w:val="24"/>
          <w:szCs w:val="24"/>
        </w:rPr>
        <w:t>«</w:t>
      </w:r>
      <w:r w:rsidRPr="00EA2E22">
        <w:rPr>
          <w:rFonts w:ascii="Times New Roman" w:hAnsi="Times New Roman"/>
          <w:color w:val="000000"/>
          <w:sz w:val="24"/>
          <w:szCs w:val="24"/>
        </w:rPr>
        <w:t>неудовлетворительно</w:t>
      </w:r>
      <w:r>
        <w:rPr>
          <w:rFonts w:ascii="Times New Roman" w:hAnsi="Times New Roman"/>
          <w:color w:val="000000"/>
          <w:sz w:val="24"/>
          <w:szCs w:val="24"/>
        </w:rPr>
        <w:t>», «</w:t>
      </w:r>
      <w:r w:rsidRPr="00EA2E22">
        <w:rPr>
          <w:rFonts w:ascii="Times New Roman" w:hAnsi="Times New Roman"/>
          <w:color w:val="000000"/>
          <w:sz w:val="24"/>
          <w:szCs w:val="24"/>
        </w:rPr>
        <w:t>удовлетворительно</w:t>
      </w:r>
      <w:r>
        <w:rPr>
          <w:rFonts w:ascii="Times New Roman" w:hAnsi="Times New Roman"/>
          <w:color w:val="000000"/>
          <w:sz w:val="24"/>
          <w:szCs w:val="24"/>
        </w:rPr>
        <w:t>», «</w:t>
      </w:r>
      <w:r w:rsidRPr="00EA2E22">
        <w:rPr>
          <w:rFonts w:ascii="Times New Roman" w:hAnsi="Times New Roman"/>
          <w:color w:val="000000"/>
          <w:sz w:val="24"/>
          <w:szCs w:val="24"/>
        </w:rPr>
        <w:t>хорошо</w:t>
      </w:r>
      <w:r>
        <w:rPr>
          <w:rFonts w:ascii="Times New Roman" w:hAnsi="Times New Roman"/>
          <w:color w:val="000000"/>
          <w:sz w:val="24"/>
          <w:szCs w:val="24"/>
        </w:rPr>
        <w:t xml:space="preserve">»,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«отлично». </w:t>
      </w:r>
      <w:r w:rsidRPr="005F1D63">
        <w:rPr>
          <w:rFonts w:ascii="Times New Roman" w:hAnsi="Times New Roman"/>
          <w:bCs/>
          <w:color w:val="000000"/>
          <w:sz w:val="24"/>
          <w:szCs w:val="24"/>
        </w:rPr>
        <w:t>Оценки «отлично»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, «хорошо», «удовлетворительно» </w:t>
      </w:r>
      <w:r w:rsidRPr="005F1D63">
        <w:rPr>
          <w:rFonts w:ascii="Times New Roman" w:hAnsi="Times New Roman"/>
          <w:bCs/>
          <w:color w:val="000000"/>
          <w:sz w:val="24"/>
          <w:szCs w:val="24"/>
        </w:rPr>
        <w:t xml:space="preserve">означают успешное прохождение </w:t>
      </w:r>
      <w:r>
        <w:rPr>
          <w:rFonts w:ascii="Times New Roman" w:hAnsi="Times New Roman"/>
          <w:bCs/>
          <w:color w:val="000000"/>
          <w:sz w:val="24"/>
          <w:szCs w:val="24"/>
        </w:rPr>
        <w:t>промежуточной аттестации</w:t>
      </w:r>
      <w:r w:rsidRPr="005F1D63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646634" w:rsidRDefault="00646634" w:rsidP="00646634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646634" w:rsidRDefault="00646634" w:rsidP="00646634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646634" w:rsidRPr="00DB0EC6" w:rsidRDefault="00646634" w:rsidP="00646634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DB0EC6">
        <w:rPr>
          <w:rFonts w:ascii="Times New Roman" w:hAnsi="Times New Roman"/>
          <w:b/>
          <w:bCs/>
          <w:color w:val="000000"/>
          <w:sz w:val="24"/>
          <w:szCs w:val="24"/>
        </w:rPr>
        <w:t>Учебно-методическое обеспечение дисциплины.</w:t>
      </w:r>
    </w:p>
    <w:p w:rsidR="00646634" w:rsidRDefault="00646634" w:rsidP="00646634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F66DD">
        <w:rPr>
          <w:rFonts w:ascii="Times New Roman" w:hAnsi="Times New Roman"/>
          <w:bCs/>
          <w:color w:val="000000"/>
          <w:sz w:val="24"/>
          <w:szCs w:val="24"/>
        </w:rPr>
        <w:t>Учебно-методические материалы по дисциплине «</w:t>
      </w:r>
      <w:r>
        <w:rPr>
          <w:rFonts w:ascii="Times New Roman" w:hAnsi="Times New Roman"/>
          <w:bCs/>
          <w:color w:val="000000"/>
          <w:sz w:val="24"/>
          <w:szCs w:val="24"/>
        </w:rPr>
        <w:t>Введение в компьютерные сети</w:t>
      </w:r>
      <w:r w:rsidRPr="001F66DD">
        <w:rPr>
          <w:rFonts w:ascii="Times New Roman" w:hAnsi="Times New Roman"/>
          <w:bCs/>
          <w:color w:val="000000"/>
          <w:sz w:val="24"/>
          <w:szCs w:val="24"/>
        </w:rPr>
        <w:t xml:space="preserve">» выложены </w:t>
      </w:r>
      <w:r w:rsidRPr="0070611D">
        <w:rPr>
          <w:rFonts w:ascii="Times New Roman" w:hAnsi="Times New Roman"/>
          <w:bCs/>
          <w:color w:val="000000"/>
          <w:sz w:val="24"/>
          <w:szCs w:val="24"/>
        </w:rPr>
        <w:t>на странице курса в сети Интернет</w:t>
      </w:r>
      <w:proofErr w:type="gramStart"/>
      <w:r w:rsidRPr="0070611D">
        <w:rPr>
          <w:rFonts w:ascii="Times New Roman" w:hAnsi="Times New Roman"/>
          <w:bCs/>
          <w:color w:val="000000"/>
          <w:sz w:val="24"/>
          <w:szCs w:val="24"/>
        </w:rPr>
        <w:t xml:space="preserve"> :</w:t>
      </w:r>
      <w:proofErr w:type="gramEnd"/>
    </w:p>
    <w:p w:rsidR="00067560" w:rsidRDefault="00067560" w:rsidP="00067560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672453">
        <w:t>https://el.nsu.ru/course/view.php?id=1042</w:t>
      </w:r>
    </w:p>
    <w:p w:rsidR="002A240A" w:rsidRDefault="002A240A" w:rsidP="00646634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646634" w:rsidRDefault="00646634" w:rsidP="00646634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573DEB" w:rsidRDefault="00573DEB" w:rsidP="00646634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</w:rPr>
        <w:sectPr w:rsidR="00573DEB" w:rsidSect="00FD0AC1">
          <w:pgSz w:w="11906" w:h="16838"/>
          <w:pgMar w:top="1134" w:right="850" w:bottom="1134" w:left="1134" w:header="708" w:footer="708" w:gutter="0"/>
          <w:cols w:space="708"/>
          <w:docGrid w:linePitch="360"/>
        </w:sectPr>
      </w:pPr>
    </w:p>
    <w:p w:rsidR="00646634" w:rsidRPr="00890C1B" w:rsidRDefault="00646634" w:rsidP="00646634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890C1B">
        <w:rPr>
          <w:rFonts w:ascii="Times New Roman" w:hAnsi="Times New Roman"/>
          <w:b/>
          <w:bCs/>
          <w:sz w:val="24"/>
          <w:szCs w:val="24"/>
        </w:rPr>
        <w:lastRenderedPageBreak/>
        <w:t>1. Внешние требования к дисциплине</w:t>
      </w:r>
    </w:p>
    <w:p w:rsidR="00646634" w:rsidRDefault="00646634" w:rsidP="00646634">
      <w:pPr>
        <w:spacing w:line="240" w:lineRule="auto"/>
        <w:jc w:val="right"/>
        <w:rPr>
          <w:rFonts w:ascii="Times New Roman" w:hAnsi="Times New Roman"/>
          <w:sz w:val="24"/>
          <w:szCs w:val="24"/>
        </w:rPr>
      </w:pPr>
      <w:r w:rsidRPr="00890C1B">
        <w:rPr>
          <w:rFonts w:ascii="Times New Roman" w:hAnsi="Times New Roman"/>
          <w:sz w:val="24"/>
          <w:szCs w:val="24"/>
        </w:rPr>
        <w:t>Таблица 1.1</w:t>
      </w:r>
    </w:p>
    <w:tbl>
      <w:tblPr>
        <w:tblW w:w="10002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370"/>
        <w:gridCol w:w="8632"/>
      </w:tblGrid>
      <w:tr w:rsidR="00646634" w:rsidRPr="00890C1B" w:rsidTr="00A81F78">
        <w:trPr>
          <w:jc w:val="right"/>
        </w:trPr>
        <w:tc>
          <w:tcPr>
            <w:tcW w:w="100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46634" w:rsidRPr="00880100" w:rsidRDefault="00646634" w:rsidP="002A240A">
            <w:pPr>
              <w:spacing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  <w:r w:rsidRPr="00573DEB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 xml:space="preserve">Компетенция </w:t>
            </w:r>
            <w:r w:rsidRPr="00573DE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ОПК-3 </w:t>
            </w:r>
            <w:proofErr w:type="gramStart"/>
            <w:r w:rsidRPr="00573DE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Способен</w:t>
            </w:r>
            <w:proofErr w:type="gramEnd"/>
            <w:r w:rsidRPr="00573DE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решать стандартные задачи профессиональной деятельности на основе информационной и библиографический культуры с применением информационно-коммуникационных технологий и с учетом основных требования информационной безопасности</w:t>
            </w:r>
            <w:r w:rsidR="009312C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,</w:t>
            </w:r>
            <w:r w:rsidR="00B50ED2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 w:rsidR="00B50ED2" w:rsidRPr="00B50ED2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в части следующих индикаторов достижения компетенции:</w:t>
            </w:r>
          </w:p>
        </w:tc>
      </w:tr>
      <w:tr w:rsidR="002710F6" w:rsidRPr="00890C1B" w:rsidTr="00A81F78">
        <w:trPr>
          <w:trHeight w:val="844"/>
          <w:jc w:val="right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F6" w:rsidRPr="009D3DAF" w:rsidRDefault="002710F6" w:rsidP="00042994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D3DAF">
              <w:rPr>
                <w:rFonts w:ascii="Times New Roman" w:hAnsi="Times New Roman"/>
                <w:color w:val="000000"/>
                <w:sz w:val="24"/>
                <w:szCs w:val="24"/>
              </w:rPr>
              <w:t>ОПК-3.1</w:t>
            </w:r>
          </w:p>
        </w:tc>
        <w:tc>
          <w:tcPr>
            <w:tcW w:w="8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F6" w:rsidRPr="009D3DAF" w:rsidRDefault="002710F6" w:rsidP="00042994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D3DAF">
              <w:rPr>
                <w:rFonts w:ascii="Times New Roman" w:hAnsi="Times New Roman"/>
                <w:color w:val="000000"/>
                <w:sz w:val="24"/>
                <w:szCs w:val="24"/>
              </w:rPr>
              <w:t>Знать: принципы,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 w:rsidRPr="009D3DAF">
              <w:rPr>
                <w:rFonts w:ascii="Times New Roman" w:hAnsi="Times New Roman"/>
                <w:color w:val="000000"/>
                <w:sz w:val="24"/>
                <w:szCs w:val="24"/>
              </w:rPr>
              <w:t>о-</w:t>
            </w:r>
            <w:proofErr w:type="gramEnd"/>
            <w:r w:rsidRPr="009D3DA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коммуникационных технологий и с учетом основных требований информационной безопасности</w:t>
            </w:r>
          </w:p>
        </w:tc>
      </w:tr>
      <w:tr w:rsidR="002710F6" w:rsidRPr="00890C1B" w:rsidTr="00A81F78">
        <w:trPr>
          <w:trHeight w:val="844"/>
          <w:jc w:val="right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F6" w:rsidRPr="009D3DAF" w:rsidRDefault="002710F6" w:rsidP="00042994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D3DAF">
              <w:rPr>
                <w:rFonts w:ascii="Times New Roman" w:hAnsi="Times New Roman"/>
                <w:color w:val="000000"/>
                <w:sz w:val="24"/>
                <w:szCs w:val="24"/>
              </w:rPr>
              <w:t>ОПК-3.2</w:t>
            </w:r>
          </w:p>
        </w:tc>
        <w:tc>
          <w:tcPr>
            <w:tcW w:w="8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F6" w:rsidRPr="009D3DAF" w:rsidRDefault="002710F6" w:rsidP="00042994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D3DAF">
              <w:rPr>
                <w:rFonts w:ascii="Times New Roman" w:hAnsi="Times New Roman"/>
                <w:color w:val="000000"/>
                <w:sz w:val="24"/>
                <w:szCs w:val="24"/>
              </w:rPr>
              <w:t>Уметь: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 w:rsidRPr="009D3DAF">
              <w:rPr>
                <w:rFonts w:ascii="Times New Roman" w:hAnsi="Times New Roman"/>
                <w:color w:val="000000"/>
                <w:sz w:val="24"/>
                <w:szCs w:val="24"/>
              </w:rPr>
              <w:t>о-</w:t>
            </w:r>
            <w:proofErr w:type="gramEnd"/>
            <w:r w:rsidRPr="009D3DA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коммуникационных технологий и с учетом основных требований информационной безопасности</w:t>
            </w:r>
          </w:p>
        </w:tc>
      </w:tr>
      <w:tr w:rsidR="002710F6" w:rsidRPr="00890C1B" w:rsidTr="00A81F78">
        <w:trPr>
          <w:trHeight w:val="844"/>
          <w:jc w:val="right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F6" w:rsidRPr="009D3DAF" w:rsidRDefault="002710F6" w:rsidP="00042994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D3DAF">
              <w:rPr>
                <w:rFonts w:ascii="Times New Roman" w:hAnsi="Times New Roman"/>
                <w:color w:val="000000"/>
                <w:sz w:val="24"/>
                <w:szCs w:val="24"/>
              </w:rPr>
              <w:t>ОПК-3.3</w:t>
            </w:r>
          </w:p>
        </w:tc>
        <w:tc>
          <w:tcPr>
            <w:tcW w:w="8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F6" w:rsidRPr="009D3DAF" w:rsidRDefault="002710F6" w:rsidP="00042994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D3DAF">
              <w:rPr>
                <w:rFonts w:ascii="Times New Roman" w:hAnsi="Times New Roman"/>
                <w:color w:val="000000"/>
                <w:sz w:val="24"/>
                <w:szCs w:val="24"/>
              </w:rPr>
              <w:t>Владеть: навыками подготовки обзоров, аннотаций, составления рефератов, научных докладов, публикаций и библиографии по научно- исследовательской работе с учетом требований информационной безопасности </w:t>
            </w:r>
          </w:p>
        </w:tc>
      </w:tr>
      <w:tr w:rsidR="002710F6" w:rsidRPr="00890C1B" w:rsidTr="00A81F78">
        <w:trPr>
          <w:trHeight w:val="844"/>
          <w:jc w:val="right"/>
        </w:trPr>
        <w:tc>
          <w:tcPr>
            <w:tcW w:w="100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F6" w:rsidRPr="009D3DAF" w:rsidRDefault="002710F6" w:rsidP="002710F6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Компетенция ОПК-5</w:t>
            </w:r>
            <w:r w:rsidRPr="00B50ED2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>Способен инсталлировать</w:t>
            </w:r>
            <w:r w:rsidRPr="00B50ED2">
              <w:rPr>
                <w:color w:val="000000"/>
                <w:sz w:val="16"/>
                <w:szCs w:val="16"/>
                <w:lang w:eastAsia="ru-RU"/>
              </w:rPr>
              <w:t> </w:t>
            </w:r>
            <w:r w:rsidRPr="00B50ED2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 программное и аппаратное обеспечение для информационных и автоматизированных систем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 xml:space="preserve">; </w:t>
            </w:r>
            <w:r w:rsidRPr="00B50ED2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в части следующих индикаторов достижения компетенции:</w:t>
            </w:r>
          </w:p>
        </w:tc>
      </w:tr>
      <w:tr w:rsidR="002710F6" w:rsidRPr="00890C1B" w:rsidTr="00A81F78">
        <w:trPr>
          <w:trHeight w:val="844"/>
          <w:jc w:val="right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F6" w:rsidRPr="00EC2D87" w:rsidRDefault="002710F6" w:rsidP="00042994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C2D87">
              <w:rPr>
                <w:rFonts w:ascii="Times New Roman" w:hAnsi="Times New Roman"/>
                <w:color w:val="000000"/>
                <w:sz w:val="24"/>
                <w:szCs w:val="24"/>
              </w:rPr>
              <w:t>ОПК-5.1</w:t>
            </w:r>
          </w:p>
        </w:tc>
        <w:tc>
          <w:tcPr>
            <w:tcW w:w="8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F6" w:rsidRPr="00EC2D87" w:rsidRDefault="002710F6" w:rsidP="00042994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C2D87">
              <w:rPr>
                <w:rFonts w:ascii="Times New Roman" w:hAnsi="Times New Roman"/>
                <w:color w:val="000000"/>
                <w:sz w:val="24"/>
                <w:szCs w:val="24"/>
              </w:rPr>
              <w:t>Знать: основы системного администрирования, администрирования СУБД, современные стандарты информационного взаимодействия систем</w:t>
            </w:r>
          </w:p>
        </w:tc>
      </w:tr>
      <w:tr w:rsidR="002710F6" w:rsidRPr="00890C1B" w:rsidTr="00A81F78">
        <w:trPr>
          <w:trHeight w:val="844"/>
          <w:jc w:val="right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F6" w:rsidRPr="00EC2D87" w:rsidRDefault="002710F6" w:rsidP="00042994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C2D87">
              <w:rPr>
                <w:rFonts w:ascii="Times New Roman" w:hAnsi="Times New Roman"/>
                <w:color w:val="000000"/>
                <w:sz w:val="24"/>
                <w:szCs w:val="24"/>
              </w:rPr>
              <w:t>ОПК-5.2</w:t>
            </w:r>
          </w:p>
        </w:tc>
        <w:tc>
          <w:tcPr>
            <w:tcW w:w="8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F6" w:rsidRPr="00EC2D87" w:rsidRDefault="002710F6" w:rsidP="00042994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C2D87">
              <w:rPr>
                <w:rFonts w:ascii="Times New Roman" w:hAnsi="Times New Roman"/>
                <w:color w:val="000000"/>
                <w:sz w:val="24"/>
                <w:szCs w:val="24"/>
              </w:rPr>
              <w:t>Уметь: выполнять параметрическую настройку информационных и автоматизированных систем</w:t>
            </w:r>
          </w:p>
        </w:tc>
      </w:tr>
      <w:tr w:rsidR="002710F6" w:rsidRPr="00890C1B" w:rsidTr="00A81F78">
        <w:trPr>
          <w:trHeight w:val="844"/>
          <w:jc w:val="right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F6" w:rsidRPr="00EC2D87" w:rsidRDefault="002710F6" w:rsidP="00042994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C2D87">
              <w:rPr>
                <w:rFonts w:ascii="Times New Roman" w:hAnsi="Times New Roman"/>
                <w:color w:val="000000"/>
                <w:sz w:val="24"/>
                <w:szCs w:val="24"/>
              </w:rPr>
              <w:t>ОПК-5.3</w:t>
            </w:r>
          </w:p>
        </w:tc>
        <w:tc>
          <w:tcPr>
            <w:tcW w:w="8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F6" w:rsidRPr="00EC2D87" w:rsidRDefault="002710F6" w:rsidP="00042994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C2D87">
              <w:rPr>
                <w:rFonts w:ascii="Times New Roman" w:hAnsi="Times New Roman"/>
                <w:color w:val="000000"/>
                <w:sz w:val="24"/>
                <w:szCs w:val="24"/>
              </w:rPr>
              <w:t>Владеть: навыками инсталляции программного и аппаратного обеспечения информационных и автоматизированных систем</w:t>
            </w:r>
          </w:p>
        </w:tc>
      </w:tr>
      <w:tr w:rsidR="00646634" w:rsidRPr="00890C1B" w:rsidTr="00A81F78">
        <w:trPr>
          <w:jc w:val="right"/>
        </w:trPr>
        <w:tc>
          <w:tcPr>
            <w:tcW w:w="100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46634" w:rsidRPr="00A234FF" w:rsidRDefault="00646634" w:rsidP="002A240A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highlight w:val="lightGray"/>
              </w:rPr>
            </w:pPr>
            <w:r w:rsidRPr="00890C1B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Компетенция</w:t>
            </w:r>
            <w:r w:rsidRPr="00890C1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ОПК-6 </w:t>
            </w:r>
            <w:proofErr w:type="gramStart"/>
            <w:r w:rsidRPr="00880100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Способен</w:t>
            </w:r>
            <w:proofErr w:type="gramEnd"/>
            <w:r w:rsidRPr="00880100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разрабатывать бизнес-планы и технические задания на оснащение отделов, лабораторий, офисов компьютерным и сетевым оборудованием</w:t>
            </w:r>
            <w:r w:rsidR="009312C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,</w:t>
            </w:r>
            <w:r w:rsidR="002710F6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 w:rsidR="002710F6" w:rsidRPr="002710F6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в части следующих индикаторов достижения компетенции: </w:t>
            </w:r>
            <w:r w:rsidRPr="0055587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 </w:t>
            </w:r>
          </w:p>
        </w:tc>
      </w:tr>
      <w:tr w:rsidR="002710F6" w:rsidRPr="00890C1B" w:rsidTr="00A81F78">
        <w:trPr>
          <w:jc w:val="right"/>
        </w:trPr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:rsidR="002710F6" w:rsidRPr="009967BD" w:rsidRDefault="002710F6" w:rsidP="00042994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967BD">
              <w:rPr>
                <w:rFonts w:ascii="Times New Roman" w:hAnsi="Times New Roman"/>
                <w:color w:val="000000"/>
                <w:sz w:val="24"/>
                <w:szCs w:val="24"/>
              </w:rPr>
              <w:t>ОПК-6.1</w:t>
            </w:r>
          </w:p>
        </w:tc>
        <w:tc>
          <w:tcPr>
            <w:tcW w:w="8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F6" w:rsidRPr="009967BD" w:rsidRDefault="002710F6" w:rsidP="00042994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967BD">
              <w:rPr>
                <w:rFonts w:ascii="Times New Roman" w:hAnsi="Times New Roman"/>
                <w:color w:val="000000"/>
                <w:sz w:val="24"/>
                <w:szCs w:val="24"/>
              </w:rPr>
              <w:t>Знать: принципы формирования и структуру бизнес-планов и технических заданий на оснащение отделов, лабораторий, офисов компьютерным и сетевым оборудованием </w:t>
            </w:r>
          </w:p>
        </w:tc>
      </w:tr>
      <w:tr w:rsidR="002710F6" w:rsidRPr="00890C1B" w:rsidTr="00A81F78">
        <w:trPr>
          <w:jc w:val="right"/>
        </w:trPr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:rsidR="002710F6" w:rsidRPr="009967BD" w:rsidRDefault="002710F6" w:rsidP="00042994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967BD">
              <w:rPr>
                <w:rFonts w:ascii="Times New Roman" w:hAnsi="Times New Roman"/>
                <w:color w:val="000000"/>
                <w:sz w:val="24"/>
                <w:szCs w:val="24"/>
              </w:rPr>
              <w:t>ОПК-6.2</w:t>
            </w:r>
          </w:p>
        </w:tc>
        <w:tc>
          <w:tcPr>
            <w:tcW w:w="8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00003" w:rsidRPr="0038574F" w:rsidRDefault="00400003" w:rsidP="00400003">
            <w:pPr>
              <w:tabs>
                <w:tab w:val="left" w:pos="896"/>
              </w:tabs>
              <w:spacing w:line="240" w:lineRule="auto"/>
              <w:ind w:left="93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41785">
              <w:rPr>
                <w:rFonts w:ascii="Times New Roman" w:hAnsi="Times New Roman"/>
                <w:color w:val="000000"/>
                <w:sz w:val="24"/>
                <w:szCs w:val="24"/>
              </w:rPr>
              <w:t>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подразделений.</w:t>
            </w:r>
          </w:p>
          <w:p w:rsidR="002710F6" w:rsidRPr="009967BD" w:rsidRDefault="002710F6" w:rsidP="00042994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967BD">
              <w:rPr>
                <w:rFonts w:ascii="Times New Roman" w:hAnsi="Times New Roman"/>
                <w:color w:val="000000"/>
                <w:sz w:val="24"/>
                <w:szCs w:val="24"/>
              </w:rPr>
              <w:t>на оснащение отделов, лабораторий, офисов компьютерным и сетевым оборудованием</w:t>
            </w:r>
          </w:p>
        </w:tc>
      </w:tr>
      <w:tr w:rsidR="002710F6" w:rsidRPr="00890C1B" w:rsidTr="00A81F78">
        <w:trPr>
          <w:jc w:val="right"/>
        </w:trPr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:rsidR="002710F6" w:rsidRPr="009967BD" w:rsidRDefault="002710F6" w:rsidP="00042994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967BD">
              <w:rPr>
                <w:rFonts w:ascii="Times New Roman" w:hAnsi="Times New Roman"/>
                <w:color w:val="000000"/>
                <w:sz w:val="24"/>
                <w:szCs w:val="24"/>
              </w:rPr>
              <w:t>ОПК-6.3</w:t>
            </w:r>
          </w:p>
        </w:tc>
        <w:tc>
          <w:tcPr>
            <w:tcW w:w="8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F6" w:rsidRPr="009967BD" w:rsidRDefault="002710F6" w:rsidP="00042994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967BD">
              <w:rPr>
                <w:rFonts w:ascii="Times New Roman" w:hAnsi="Times New Roman"/>
                <w:color w:val="000000"/>
                <w:sz w:val="24"/>
                <w:szCs w:val="24"/>
              </w:rPr>
              <w:t>Владеть: навыками разработки технических заданий</w:t>
            </w:r>
          </w:p>
        </w:tc>
      </w:tr>
      <w:tr w:rsidR="00646634" w:rsidRPr="00890C1B" w:rsidTr="00A81F78">
        <w:trPr>
          <w:jc w:val="right"/>
        </w:trPr>
        <w:tc>
          <w:tcPr>
            <w:tcW w:w="10002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646634" w:rsidRPr="00A234FF" w:rsidRDefault="00646634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  <w:highlight w:val="lightGray"/>
              </w:rPr>
            </w:pPr>
            <w:r w:rsidRPr="00890C1B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Компетенция</w:t>
            </w:r>
            <w:r w:rsidRPr="00890C1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ОПК-7 </w:t>
            </w:r>
            <w:proofErr w:type="gramStart"/>
            <w:r w:rsidRPr="0088010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Способен</w:t>
            </w:r>
            <w:proofErr w:type="gramEnd"/>
            <w:r w:rsidRPr="0088010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участвовать в настройке и наладке программно-аппаратных комплексов</w:t>
            </w:r>
            <w:r w:rsidR="009312CC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,</w:t>
            </w:r>
            <w:r w:rsidR="002710F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2710F6" w:rsidRPr="002710F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 части следующих индикаторов достижения компетенции:</w:t>
            </w:r>
          </w:p>
        </w:tc>
      </w:tr>
      <w:tr w:rsidR="002710F6" w:rsidRPr="00890C1B" w:rsidTr="00A81F78">
        <w:trPr>
          <w:trHeight w:val="844"/>
          <w:jc w:val="right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F6" w:rsidRPr="00D04EAA" w:rsidRDefault="002710F6" w:rsidP="00042994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D04EA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ОПК-7.1</w:t>
            </w:r>
          </w:p>
        </w:tc>
        <w:tc>
          <w:tcPr>
            <w:tcW w:w="8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F6" w:rsidRPr="00D04EAA" w:rsidRDefault="002710F6" w:rsidP="00042994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D04EA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Знать: методы настройки, наладки программно-аппаратных комплексов</w:t>
            </w:r>
          </w:p>
        </w:tc>
      </w:tr>
      <w:tr w:rsidR="002710F6" w:rsidRPr="00890C1B" w:rsidTr="00A81F78">
        <w:trPr>
          <w:jc w:val="right"/>
        </w:trPr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:rsidR="002710F6" w:rsidRPr="00D04EAA" w:rsidRDefault="002710F6" w:rsidP="00042994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D04EA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ОПК-7.2</w:t>
            </w:r>
          </w:p>
        </w:tc>
        <w:tc>
          <w:tcPr>
            <w:tcW w:w="8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F6" w:rsidRPr="00D04EAA" w:rsidRDefault="002710F6" w:rsidP="00042994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D04EA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</w:tr>
      <w:tr w:rsidR="002710F6" w:rsidRPr="00890C1B" w:rsidTr="00A81F78">
        <w:trPr>
          <w:trHeight w:val="844"/>
          <w:jc w:val="right"/>
        </w:trPr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F6" w:rsidRPr="00D04EAA" w:rsidRDefault="002710F6" w:rsidP="00042994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D04EA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lastRenderedPageBreak/>
              <w:t>ОПК-7.3</w:t>
            </w:r>
          </w:p>
        </w:tc>
        <w:tc>
          <w:tcPr>
            <w:tcW w:w="8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0F6" w:rsidRPr="00D04EAA" w:rsidRDefault="002710F6" w:rsidP="00042994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D04EA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Владеть: навыками проверки работоспособности программно-аппаратных комплексов</w:t>
            </w:r>
          </w:p>
        </w:tc>
      </w:tr>
    </w:tbl>
    <w:p w:rsidR="00646634" w:rsidRPr="00A234FF" w:rsidRDefault="00646634" w:rsidP="00646634">
      <w:pPr>
        <w:spacing w:line="240" w:lineRule="auto"/>
        <w:jc w:val="right"/>
        <w:rPr>
          <w:sz w:val="24"/>
          <w:szCs w:val="24"/>
          <w:highlight w:val="lightGray"/>
        </w:rPr>
      </w:pPr>
    </w:p>
    <w:p w:rsidR="00A81F78" w:rsidRPr="009312CC" w:rsidRDefault="00A81F78" w:rsidP="00646634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17403A" w:rsidRPr="009312CC" w:rsidRDefault="0017403A" w:rsidP="00646634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46634" w:rsidRPr="00F66E36" w:rsidRDefault="00646634" w:rsidP="00646634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F66E36">
        <w:rPr>
          <w:rFonts w:ascii="Times New Roman" w:hAnsi="Times New Roman"/>
          <w:b/>
          <w:bCs/>
          <w:color w:val="000000"/>
          <w:sz w:val="24"/>
          <w:szCs w:val="24"/>
        </w:rPr>
        <w:t>2. Требования к результатам освоения дисциплины</w:t>
      </w:r>
    </w:p>
    <w:p w:rsidR="00646634" w:rsidRPr="00F66E36" w:rsidRDefault="00646634" w:rsidP="00646634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F66E36">
        <w:rPr>
          <w:rFonts w:ascii="Times New Roman" w:hAnsi="Times New Roman"/>
          <w:color w:val="000000"/>
          <w:sz w:val="24"/>
          <w:szCs w:val="24"/>
        </w:rPr>
        <w:t>Таблица 2.1</w:t>
      </w:r>
    </w:p>
    <w:tbl>
      <w:tblPr>
        <w:tblW w:w="9895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305"/>
        <w:gridCol w:w="1017"/>
        <w:gridCol w:w="1170"/>
        <w:gridCol w:w="1403"/>
      </w:tblGrid>
      <w:tr w:rsidR="00646634" w:rsidRPr="00F66E36" w:rsidTr="002A240A">
        <w:trPr>
          <w:jc w:val="right"/>
        </w:trPr>
        <w:tc>
          <w:tcPr>
            <w:tcW w:w="63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646634" w:rsidRPr="00F66E36" w:rsidRDefault="00646634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66E3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Результаты изучения дисциплины по уровням освоения (иметь представление, знать, уметь, владеть)</w:t>
            </w:r>
          </w:p>
        </w:tc>
        <w:tc>
          <w:tcPr>
            <w:tcW w:w="35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6634" w:rsidRPr="00F66E36" w:rsidRDefault="00646634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66E3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Формы организации занятий</w:t>
            </w:r>
          </w:p>
        </w:tc>
      </w:tr>
      <w:tr w:rsidR="00646634" w:rsidRPr="00F66E36" w:rsidTr="002A240A">
        <w:trPr>
          <w:jc w:val="right"/>
        </w:trPr>
        <w:tc>
          <w:tcPr>
            <w:tcW w:w="630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46634" w:rsidRPr="00F66E36" w:rsidRDefault="00646634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46634" w:rsidRPr="00F66E36" w:rsidRDefault="00646634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66E3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Лекции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46634" w:rsidRPr="00F66E36" w:rsidRDefault="00646634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66E3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Практики / семинары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46634" w:rsidRPr="00F66E36" w:rsidRDefault="00646634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66E3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Самостоятельная работа</w:t>
            </w:r>
          </w:p>
        </w:tc>
      </w:tr>
      <w:tr w:rsidR="002710F6" w:rsidRPr="00851A0C" w:rsidTr="002710F6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10F6" w:rsidRPr="00851A0C" w:rsidRDefault="002710F6" w:rsidP="002710F6">
            <w:pPr>
              <w:spacing w:line="240" w:lineRule="auto"/>
              <w:ind w:firstLine="426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0ED2">
              <w:rPr>
                <w:rFonts w:ascii="Times New Roman" w:hAnsi="Times New Roman"/>
                <w:color w:val="000000"/>
                <w:sz w:val="24"/>
                <w:szCs w:val="24"/>
              </w:rPr>
              <w:t>ОПК-3.1</w:t>
            </w:r>
            <w:r w:rsidRPr="00B50ED2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Знать: принципы,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 w:rsidRPr="00B50ED2">
              <w:rPr>
                <w:rFonts w:ascii="Times New Roman" w:hAnsi="Times New Roman"/>
                <w:color w:val="000000"/>
                <w:sz w:val="24"/>
                <w:szCs w:val="24"/>
              </w:rPr>
              <w:t>о-</w:t>
            </w:r>
            <w:proofErr w:type="gramEnd"/>
            <w:r w:rsidRPr="00B50ED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коммуникационных технологий и с учетом основных требований информационной безопасности</w:t>
            </w:r>
          </w:p>
        </w:tc>
      </w:tr>
      <w:tr w:rsidR="002710F6" w:rsidRPr="00851A0C" w:rsidTr="002A240A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10F6" w:rsidRPr="00851A0C" w:rsidRDefault="002710F6" w:rsidP="002710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1. З</w:t>
            </w:r>
            <w:r w:rsidRPr="00851A0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нать основные требования информационной безопасности при решении стандартных задач профессиональной деятельности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710F6" w:rsidRPr="00851A0C" w:rsidRDefault="002710F6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710F6" w:rsidRPr="00851A0C" w:rsidRDefault="002710F6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710F6" w:rsidRPr="00851A0C" w:rsidRDefault="002710F6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2710F6" w:rsidRPr="00851A0C" w:rsidTr="002710F6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10F6" w:rsidRPr="00851A0C" w:rsidRDefault="002710F6" w:rsidP="002710F6">
            <w:pPr>
              <w:spacing w:line="240" w:lineRule="auto"/>
              <w:ind w:firstLine="426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0ED2">
              <w:rPr>
                <w:rFonts w:ascii="Times New Roman" w:hAnsi="Times New Roman"/>
                <w:color w:val="000000"/>
                <w:sz w:val="24"/>
                <w:szCs w:val="24"/>
              </w:rPr>
              <w:t>ОПК-3.2</w:t>
            </w:r>
            <w:r w:rsidRPr="00B50ED2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Уметь: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 w:rsidRPr="00B50ED2">
              <w:rPr>
                <w:rFonts w:ascii="Times New Roman" w:hAnsi="Times New Roman"/>
                <w:color w:val="000000"/>
                <w:sz w:val="24"/>
                <w:szCs w:val="24"/>
              </w:rPr>
              <w:t>о-</w:t>
            </w:r>
            <w:proofErr w:type="gramEnd"/>
            <w:r w:rsidRPr="00B50ED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коммуникационных технологий и с учетом основных требований информационной безопасности</w:t>
            </w:r>
          </w:p>
        </w:tc>
      </w:tr>
      <w:tr w:rsidR="002710F6" w:rsidRPr="00851A0C" w:rsidTr="002A240A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10F6" w:rsidRPr="00851A0C" w:rsidRDefault="002710F6" w:rsidP="002710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2. Уметь применять </w:t>
            </w:r>
            <w:r w:rsidRPr="00851A0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основные требования информационной безопасности при решении стандартных задач профессиональной деятельности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710F6" w:rsidRPr="00851A0C" w:rsidRDefault="002710F6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710F6" w:rsidRPr="00851A0C" w:rsidRDefault="002710F6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710F6" w:rsidRPr="00851A0C" w:rsidRDefault="002710F6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2710F6" w:rsidRPr="00851A0C" w:rsidTr="002710F6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10F6" w:rsidRPr="00851A0C" w:rsidRDefault="002710F6" w:rsidP="002710F6">
            <w:pPr>
              <w:spacing w:line="240" w:lineRule="auto"/>
              <w:ind w:firstLine="426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710F6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ОПК-3.3</w:t>
            </w:r>
            <w:proofErr w:type="gramStart"/>
            <w:r w:rsidRPr="00851A0C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</w:r>
            <w:r w:rsidRPr="00B50ED2">
              <w:rPr>
                <w:rFonts w:ascii="Times New Roman" w:hAnsi="Times New Roman"/>
                <w:color w:val="000000"/>
                <w:sz w:val="24"/>
                <w:szCs w:val="24"/>
              </w:rPr>
              <w:t>В</w:t>
            </w:r>
            <w:proofErr w:type="gramEnd"/>
            <w:r w:rsidRPr="00B50ED2">
              <w:rPr>
                <w:rFonts w:ascii="Times New Roman" w:hAnsi="Times New Roman"/>
                <w:color w:val="000000"/>
                <w:sz w:val="24"/>
                <w:szCs w:val="24"/>
              </w:rPr>
              <w:t>ладеть: навыками подготовки обзоров, аннотаций, составления рефератов, научных докладов, публикаций и библиографии по научно- исследовательской работе с учетом требований информационной безопасности </w:t>
            </w:r>
          </w:p>
        </w:tc>
      </w:tr>
      <w:tr w:rsidR="00646634" w:rsidRPr="00851A0C" w:rsidTr="002A240A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6634" w:rsidRPr="00851A0C" w:rsidRDefault="002710F6" w:rsidP="002710F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  <w:r w:rsidR="00646634" w:rsidRPr="00851A0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Уметь учитывать </w:t>
            </w:r>
            <w:r w:rsidRPr="00B50ED2">
              <w:rPr>
                <w:rFonts w:ascii="Times New Roman" w:hAnsi="Times New Roman"/>
                <w:color w:val="000000"/>
                <w:sz w:val="24"/>
                <w:szCs w:val="24"/>
              </w:rPr>
              <w:t>требовани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я</w:t>
            </w:r>
            <w:r w:rsidRPr="00B50ED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информационной безопасности 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при решении профессиональных задач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46634" w:rsidRPr="00851A0C" w:rsidRDefault="00646634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1A0C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46634" w:rsidRPr="00851A0C" w:rsidRDefault="00646634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1A0C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46634" w:rsidRPr="00851A0C" w:rsidRDefault="00646634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51A0C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2710F6" w:rsidRPr="00851A0C" w:rsidTr="002710F6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10F6" w:rsidRPr="00851A0C" w:rsidRDefault="002710F6" w:rsidP="002710F6">
            <w:pPr>
              <w:spacing w:line="240" w:lineRule="auto"/>
              <w:ind w:firstLine="426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0ED2">
              <w:rPr>
                <w:rFonts w:ascii="Times New Roman" w:hAnsi="Times New Roman"/>
                <w:color w:val="000000"/>
                <w:sz w:val="24"/>
                <w:szCs w:val="24"/>
              </w:rPr>
              <w:t>ОПК-5.1</w:t>
            </w:r>
            <w:proofErr w:type="gramStart"/>
            <w:r w:rsidRPr="00B50ED2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З</w:t>
            </w:r>
            <w:proofErr w:type="gramEnd"/>
            <w:r w:rsidRPr="00B50ED2">
              <w:rPr>
                <w:rFonts w:ascii="Times New Roman" w:hAnsi="Times New Roman"/>
                <w:color w:val="000000"/>
                <w:sz w:val="24"/>
                <w:szCs w:val="24"/>
              </w:rPr>
              <w:t>нать: основы системного администрирования, администрирования СУБД, современные стандарты информационного взаимодействия систем</w:t>
            </w:r>
          </w:p>
        </w:tc>
      </w:tr>
      <w:tr w:rsidR="002710F6" w:rsidRPr="00766CBA" w:rsidTr="002A240A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10F6" w:rsidRPr="00766CBA" w:rsidRDefault="002710F6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66CBA"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  <w:proofErr w:type="gramStart"/>
            <w:r w:rsidR="000D39E9" w:rsidRPr="00766CB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З</w:t>
            </w:r>
            <w:proofErr w:type="gramEnd"/>
            <w:r w:rsidR="000D39E9" w:rsidRPr="00766CB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нать </w:t>
            </w:r>
            <w:r w:rsidR="000D39E9" w:rsidRPr="00766CB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базовые правила построения локальных сетей и организации их взаимодействия с глобальными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710F6" w:rsidRPr="00766CBA" w:rsidRDefault="00766CBA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66CBA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710F6" w:rsidRPr="00766CBA" w:rsidRDefault="00766CBA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66CBA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710F6" w:rsidRPr="00766CBA" w:rsidRDefault="00766CBA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66CBA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2710F6" w:rsidRPr="00766CBA" w:rsidTr="002710F6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10F6" w:rsidRPr="00766CBA" w:rsidRDefault="002710F6" w:rsidP="002710F6">
            <w:pPr>
              <w:spacing w:line="240" w:lineRule="auto"/>
              <w:ind w:firstLine="426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66CBA">
              <w:rPr>
                <w:rFonts w:ascii="Times New Roman" w:hAnsi="Times New Roman"/>
                <w:color w:val="000000"/>
                <w:sz w:val="24"/>
                <w:szCs w:val="24"/>
              </w:rPr>
              <w:t>ОПК-5.2</w:t>
            </w:r>
            <w:proofErr w:type="gramStart"/>
            <w:r w:rsidRPr="00766CBA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У</w:t>
            </w:r>
            <w:proofErr w:type="gramEnd"/>
            <w:r w:rsidRPr="00766CBA">
              <w:rPr>
                <w:rFonts w:ascii="Times New Roman" w:hAnsi="Times New Roman"/>
                <w:color w:val="000000"/>
                <w:sz w:val="24"/>
                <w:szCs w:val="24"/>
              </w:rPr>
              <w:t>меть: выполнять параметрическую настройку информационных и автоматизированных систем</w:t>
            </w:r>
          </w:p>
        </w:tc>
      </w:tr>
      <w:tr w:rsidR="002710F6" w:rsidRPr="00766CBA" w:rsidTr="002A240A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10F6" w:rsidRPr="00766CBA" w:rsidRDefault="002710F6" w:rsidP="000D39E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66CBA"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  <w:proofErr w:type="gramStart"/>
            <w:r w:rsidR="000D39E9" w:rsidRPr="00766CB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У</w:t>
            </w:r>
            <w:proofErr w:type="gramEnd"/>
            <w:r w:rsidR="000D39E9" w:rsidRPr="00766CBA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меть проводить мониторинг состояния сети и координацию устранения неисправностей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710F6" w:rsidRPr="00766CBA" w:rsidRDefault="00766CBA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66CBA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710F6" w:rsidRPr="00766CBA" w:rsidRDefault="00766CBA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66CBA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710F6" w:rsidRPr="00766CBA" w:rsidRDefault="00766CBA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66CBA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2710F6" w:rsidRPr="00766CBA" w:rsidTr="002710F6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10F6" w:rsidRPr="00766CBA" w:rsidRDefault="002710F6" w:rsidP="000D39E9">
            <w:pPr>
              <w:spacing w:line="240" w:lineRule="auto"/>
              <w:ind w:firstLine="426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66CBA">
              <w:rPr>
                <w:rFonts w:ascii="Times New Roman" w:hAnsi="Times New Roman"/>
                <w:color w:val="000000"/>
                <w:sz w:val="24"/>
                <w:szCs w:val="24"/>
              </w:rPr>
              <w:t>ОПК-5.3</w:t>
            </w:r>
            <w:proofErr w:type="gramStart"/>
            <w:r w:rsidRPr="00766CBA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В</w:t>
            </w:r>
            <w:proofErr w:type="gramEnd"/>
            <w:r w:rsidRPr="00766CBA">
              <w:rPr>
                <w:rFonts w:ascii="Times New Roman" w:hAnsi="Times New Roman"/>
                <w:color w:val="000000"/>
                <w:sz w:val="24"/>
                <w:szCs w:val="24"/>
              </w:rPr>
              <w:t>ладеть: навыками инсталляции программного и аппаратного обеспечения информационных и автоматизированных систем</w:t>
            </w:r>
          </w:p>
        </w:tc>
      </w:tr>
      <w:tr w:rsidR="002710F6" w:rsidRPr="00851A0C" w:rsidTr="002A240A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710F6" w:rsidRPr="00766CBA" w:rsidRDefault="002710F6" w:rsidP="000D39E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66CBA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  <w:proofErr w:type="gramStart"/>
            <w:r w:rsidR="000D39E9" w:rsidRPr="00766CB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У</w:t>
            </w:r>
            <w:proofErr w:type="gramEnd"/>
            <w:r w:rsidR="000D39E9" w:rsidRPr="00766CB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меть обращаться с активным и пассивным оборудованием локальных сетей, установить и настроить </w:t>
            </w:r>
            <w:proofErr w:type="spellStart"/>
            <w:r w:rsidR="000D39E9" w:rsidRPr="00766CBA">
              <w:rPr>
                <w:rFonts w:ascii="Times New Roman" w:hAnsi="Times New Roman"/>
                <w:color w:val="000000"/>
                <w:sz w:val="24"/>
                <w:szCs w:val="24"/>
              </w:rPr>
              <w:t>Linux</w:t>
            </w:r>
            <w:proofErr w:type="spellEnd"/>
            <w:r w:rsidR="000D39E9" w:rsidRPr="00766CB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для использования ПК в качестве сетевого маршрутизатора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710F6" w:rsidRPr="00766CBA" w:rsidRDefault="00766CBA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66CBA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710F6" w:rsidRPr="00766CBA" w:rsidRDefault="00766CBA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66CBA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710F6" w:rsidRPr="00851A0C" w:rsidRDefault="00766CBA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66CBA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646634" w:rsidRPr="00A3287D" w:rsidTr="002A240A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6634" w:rsidRPr="00A3287D" w:rsidRDefault="002710F6" w:rsidP="002710F6">
            <w:pPr>
              <w:spacing w:line="240" w:lineRule="auto"/>
              <w:ind w:firstLine="426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0ED2">
              <w:rPr>
                <w:rFonts w:ascii="Times New Roman" w:hAnsi="Times New Roman"/>
                <w:color w:val="000000"/>
                <w:sz w:val="24"/>
                <w:szCs w:val="24"/>
              </w:rPr>
              <w:t>ОПК-6.1</w:t>
            </w:r>
            <w:proofErr w:type="gramStart"/>
            <w:r w:rsidRPr="00B50ED2"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З</w:t>
            </w:r>
            <w:proofErr w:type="gramEnd"/>
            <w:r w:rsidRPr="00B50ED2">
              <w:rPr>
                <w:rFonts w:ascii="Times New Roman" w:hAnsi="Times New Roman"/>
                <w:color w:val="000000"/>
                <w:sz w:val="24"/>
                <w:szCs w:val="24"/>
              </w:rPr>
              <w:t>нать: принципы формирования и структуру бизнес-планов и технических заданий на оснащение отделов, лабораторий, офисов компьютерным и сетевым оборудованием </w:t>
            </w:r>
          </w:p>
        </w:tc>
      </w:tr>
      <w:tr w:rsidR="00646634" w:rsidRPr="00EF439B" w:rsidTr="002A240A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6634" w:rsidRPr="00EF439B" w:rsidRDefault="002710F6" w:rsidP="000D39E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  <w:r w:rsidR="00646634" w:rsidRPr="00EF439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</w:t>
            </w:r>
            <w:r w:rsidR="000D39E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Знать основные структурные элементы бизнес-планов и технических заданий 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46634" w:rsidRPr="00EF439B" w:rsidRDefault="00646634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F439B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46634" w:rsidRPr="00EF439B" w:rsidRDefault="00646634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F439B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46634" w:rsidRPr="00EF439B" w:rsidRDefault="00646634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F439B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0D39E9" w:rsidRPr="00EF439B" w:rsidTr="00042994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39E9" w:rsidRPr="00225E01" w:rsidRDefault="00F07BE9" w:rsidP="00F07BE9">
            <w:pPr>
              <w:tabs>
                <w:tab w:val="left" w:pos="896"/>
              </w:tabs>
              <w:spacing w:line="240" w:lineRule="auto"/>
              <w:ind w:left="93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 xml:space="preserve">     </w:t>
            </w:r>
            <w:r w:rsidRPr="0038574F">
              <w:rPr>
                <w:rFonts w:ascii="Times New Roman" w:hAnsi="Times New Roman"/>
                <w:color w:val="000000"/>
                <w:sz w:val="24"/>
                <w:szCs w:val="24"/>
              </w:rPr>
              <w:t>ОПК-6.2</w:t>
            </w:r>
            <w:proofErr w:type="gramStart"/>
            <w:r w:rsidRPr="0038574F">
              <w:rPr>
                <w:rFonts w:ascii="Times New Roman" w:hAnsi="Times New Roman"/>
                <w:color w:val="000000"/>
                <w:sz w:val="24"/>
                <w:szCs w:val="24"/>
              </w:rPr>
              <w:tab/>
            </w:r>
            <w:r w:rsidRPr="00E41785">
              <w:rPr>
                <w:rFonts w:ascii="Times New Roman" w:hAnsi="Times New Roman"/>
                <w:color w:val="000000"/>
                <w:sz w:val="24"/>
                <w:szCs w:val="24"/>
              </w:rPr>
              <w:t>У</w:t>
            </w:r>
            <w:proofErr w:type="gramEnd"/>
            <w:r w:rsidRPr="00E41785">
              <w:rPr>
                <w:rFonts w:ascii="Times New Roman" w:hAnsi="Times New Roman"/>
                <w:color w:val="000000"/>
                <w:sz w:val="24"/>
                <w:szCs w:val="24"/>
              </w:rPr>
              <w:t>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подразделений.</w:t>
            </w:r>
          </w:p>
        </w:tc>
      </w:tr>
      <w:tr w:rsidR="00646634" w:rsidRPr="00EF439B" w:rsidTr="002A240A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6634" w:rsidRPr="00EF439B" w:rsidRDefault="000D39E9" w:rsidP="000D39E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  <w:r w:rsidR="00646634" w:rsidRPr="00EF439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Уметь разработать основные разделы бизнес-планов и технических заданий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46634" w:rsidRPr="00EF439B" w:rsidRDefault="00646634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46634" w:rsidRPr="00EF439B" w:rsidRDefault="00646634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F439B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46634" w:rsidRPr="00EF439B" w:rsidRDefault="00646634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F439B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646634" w:rsidRPr="001F66DD" w:rsidTr="002A240A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46634" w:rsidRPr="00890C1B" w:rsidRDefault="000D39E9" w:rsidP="000D39E9">
            <w:pPr>
              <w:spacing w:line="240" w:lineRule="auto"/>
              <w:ind w:firstLine="426"/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ОПК-6.3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ab/>
              <w:t>В</w:t>
            </w:r>
            <w:proofErr w:type="gram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ладеть: навыками разработки технических заданий</w:t>
            </w:r>
          </w:p>
        </w:tc>
      </w:tr>
      <w:tr w:rsidR="00646634" w:rsidRPr="00EF439B" w:rsidTr="002A240A">
        <w:trPr>
          <w:trHeight w:val="373"/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6634" w:rsidRPr="00EF439B" w:rsidRDefault="000D39E9" w:rsidP="000D39E9">
            <w:pPr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9</w:t>
            </w:r>
            <w:r w:rsidR="00646634" w:rsidRPr="00EF439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.</w:t>
            </w:r>
            <w:r w:rsidR="00646634" w:rsidRPr="00EF439B">
              <w:t xml:space="preserve"> </w:t>
            </w:r>
            <w:r w:rsidRPr="000D39E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Знать и уметь применять основные документы, регламентирующие разработку технических заданий,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46634" w:rsidRPr="00EF439B" w:rsidRDefault="00646634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F439B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46634" w:rsidRPr="00EF439B" w:rsidRDefault="00646634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F439B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46634" w:rsidRPr="00EF439B" w:rsidRDefault="00646634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F439B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646634" w:rsidRPr="00EF439B" w:rsidTr="002A240A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6634" w:rsidRPr="00EF439B" w:rsidRDefault="000D39E9" w:rsidP="000D39E9">
            <w:pPr>
              <w:spacing w:line="240" w:lineRule="auto"/>
              <w:ind w:firstLine="426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ОПК-7.1</w:t>
            </w:r>
            <w:proofErr w:type="gram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З</w:t>
            </w:r>
            <w:proofErr w:type="gram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нать: методы настройки, наладки программно-аппаратных комплексов</w:t>
            </w:r>
          </w:p>
        </w:tc>
      </w:tr>
      <w:tr w:rsidR="00646634" w:rsidRPr="00EF439B" w:rsidTr="002A240A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6634" w:rsidRPr="00EF439B" w:rsidRDefault="000D39E9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  <w:r w:rsidR="00646634" w:rsidRPr="00EF439B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="00646634" w:rsidRPr="00EF439B">
              <w:t xml:space="preserve"> </w:t>
            </w:r>
            <w:r w:rsidR="00646634" w:rsidRPr="00EF439B">
              <w:rPr>
                <w:rFonts w:ascii="Times New Roman" w:hAnsi="Times New Roman"/>
                <w:color w:val="000000"/>
                <w:sz w:val="24"/>
                <w:szCs w:val="24"/>
              </w:rPr>
              <w:t>уметь применять на практике принципы синхронизации и кодирования в современных сетях; техники кадрирования, структуры кадров различных сетей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46634" w:rsidRPr="00EF439B" w:rsidRDefault="00646634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46634" w:rsidRPr="00EF439B" w:rsidRDefault="00646634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F439B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46634" w:rsidRPr="00EF439B" w:rsidRDefault="00646634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F439B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0D39E9" w:rsidRPr="00EF439B" w:rsidTr="00042994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39E9" w:rsidRPr="00EF439B" w:rsidRDefault="000D39E9" w:rsidP="000D39E9">
            <w:pPr>
              <w:spacing w:line="240" w:lineRule="auto"/>
              <w:ind w:firstLine="426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ОПК-7.2</w:t>
            </w:r>
            <w:proofErr w:type="gram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У</w:t>
            </w:r>
            <w:proofErr w:type="gram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</w:tr>
      <w:tr w:rsidR="000D39E9" w:rsidRPr="00EF439B" w:rsidTr="00042994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39E9" w:rsidRPr="00EF439B" w:rsidRDefault="000D39E9" w:rsidP="000429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11</w:t>
            </w:r>
            <w:r w:rsidRPr="00EF439B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EF439B">
              <w:t xml:space="preserve"> </w:t>
            </w:r>
            <w:r w:rsidRPr="00EF439B">
              <w:rPr>
                <w:rFonts w:ascii="Times New Roman" w:hAnsi="Times New Roman"/>
                <w:color w:val="000000"/>
                <w:sz w:val="24"/>
                <w:szCs w:val="24"/>
              </w:rPr>
              <w:t>уметь применять на практике принципы синхронизации и кодирования в современных сетях; техники кадрирования, структуры кадров различных сетей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D39E9" w:rsidRPr="00EF439B" w:rsidRDefault="000D39E9" w:rsidP="0004299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D39E9" w:rsidRPr="00EF439B" w:rsidRDefault="000D39E9" w:rsidP="0004299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F439B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D39E9" w:rsidRPr="00EF439B" w:rsidRDefault="000D39E9" w:rsidP="0004299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F439B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0D39E9" w:rsidRPr="00EF439B" w:rsidTr="00042994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39E9" w:rsidRPr="00EF439B" w:rsidRDefault="000D39E9" w:rsidP="000D39E9">
            <w:pPr>
              <w:spacing w:line="240" w:lineRule="auto"/>
              <w:ind w:firstLine="426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ОПК-7.3</w:t>
            </w:r>
            <w:proofErr w:type="gram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В</w:t>
            </w:r>
            <w:proofErr w:type="gram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ладеть: навыками проверки работоспособности программно-аппаратных комплексов</w:t>
            </w:r>
          </w:p>
        </w:tc>
      </w:tr>
      <w:tr w:rsidR="000D39E9" w:rsidRPr="00EF439B" w:rsidTr="00042994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39E9" w:rsidRPr="00EF439B" w:rsidRDefault="000D39E9" w:rsidP="00042994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</w:t>
            </w:r>
            <w:r w:rsidRPr="00EF439B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Pr="00EF439B">
              <w:t xml:space="preserve"> </w:t>
            </w:r>
            <w:r w:rsidRPr="00EF439B">
              <w:rPr>
                <w:rFonts w:ascii="Times New Roman" w:hAnsi="Times New Roman"/>
                <w:color w:val="000000"/>
                <w:sz w:val="24"/>
                <w:szCs w:val="24"/>
              </w:rPr>
              <w:t>уметь применять на практике принципы синхронизации и кодирования в современных сетях; техники кадрирования, структуры кадров различных сетей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D39E9" w:rsidRPr="00EF439B" w:rsidRDefault="000D39E9" w:rsidP="0004299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D39E9" w:rsidRPr="00EF439B" w:rsidRDefault="000D39E9" w:rsidP="0004299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F439B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D39E9" w:rsidRPr="00EF439B" w:rsidRDefault="000D39E9" w:rsidP="0004299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F439B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</w:tbl>
    <w:p w:rsidR="002710F6" w:rsidRDefault="002710F6" w:rsidP="00646634">
      <w:pPr>
        <w:spacing w:line="240" w:lineRule="auto"/>
        <w:jc w:val="right"/>
        <w:rPr>
          <w:sz w:val="24"/>
          <w:szCs w:val="24"/>
        </w:rPr>
      </w:pPr>
    </w:p>
    <w:p w:rsidR="002710F6" w:rsidRDefault="002710F6" w:rsidP="00646634">
      <w:pPr>
        <w:spacing w:line="240" w:lineRule="auto"/>
        <w:jc w:val="right"/>
        <w:rPr>
          <w:sz w:val="24"/>
          <w:szCs w:val="24"/>
        </w:rPr>
      </w:pPr>
    </w:p>
    <w:p w:rsidR="002710F6" w:rsidRDefault="002710F6" w:rsidP="00646634">
      <w:pPr>
        <w:spacing w:line="240" w:lineRule="auto"/>
        <w:jc w:val="right"/>
        <w:rPr>
          <w:sz w:val="24"/>
          <w:szCs w:val="24"/>
        </w:rPr>
      </w:pPr>
    </w:p>
    <w:p w:rsidR="00646634" w:rsidRDefault="00646634" w:rsidP="00646634">
      <w:pPr>
        <w:spacing w:line="240" w:lineRule="auto"/>
        <w:jc w:val="right"/>
        <w:rPr>
          <w:sz w:val="24"/>
          <w:szCs w:val="24"/>
        </w:rPr>
      </w:pPr>
    </w:p>
    <w:p w:rsidR="00646634" w:rsidRPr="008870CF" w:rsidRDefault="00646634" w:rsidP="00646634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3. Содержание и структура учебной дисциплины</w:t>
      </w:r>
    </w:p>
    <w:p w:rsidR="00646634" w:rsidRDefault="00646634" w:rsidP="00646634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646634" w:rsidRPr="00766CBA" w:rsidRDefault="00646634" w:rsidP="00646634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3.1</w:t>
      </w:r>
    </w:p>
    <w:tbl>
      <w:tblPr>
        <w:tblW w:w="9746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082"/>
        <w:gridCol w:w="1221"/>
        <w:gridCol w:w="794"/>
        <w:gridCol w:w="68"/>
        <w:gridCol w:w="1581"/>
      </w:tblGrid>
      <w:tr w:rsidR="00646634" w:rsidRPr="00955176" w:rsidTr="002A240A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46634" w:rsidRPr="00955176" w:rsidRDefault="00646634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Темы лекций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46634" w:rsidRPr="00955176" w:rsidRDefault="00646634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Активные формы, час.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46634" w:rsidRPr="00955176" w:rsidRDefault="00646634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6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46634" w:rsidRPr="00955176" w:rsidRDefault="00646634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</w:tr>
      <w:tr w:rsidR="00646634" w:rsidRPr="00955176" w:rsidTr="002A240A">
        <w:trPr>
          <w:jc w:val="center"/>
        </w:trPr>
        <w:tc>
          <w:tcPr>
            <w:tcW w:w="974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46634" w:rsidRPr="00955176" w:rsidRDefault="00646634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646634" w:rsidRPr="00955176" w:rsidTr="002A240A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46634" w:rsidRPr="006A2387" w:rsidRDefault="00646634" w:rsidP="002A240A">
            <w:pPr>
              <w:rPr>
                <w:rFonts w:ascii="Times New Roman" w:hAnsi="Times New Roman"/>
                <w:sz w:val="24"/>
                <w:szCs w:val="24"/>
              </w:rPr>
            </w:pPr>
            <w:r w:rsidRPr="006A2387">
              <w:rPr>
                <w:rFonts w:ascii="Times New Roman" w:hAnsi="Times New Roman"/>
                <w:sz w:val="24"/>
                <w:szCs w:val="24"/>
              </w:rPr>
              <w:t>Передача дискретных сигналов по линиям связи. Синхронизация, физические  и промежуточные коды. Избыточность и ширина спектра.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46634" w:rsidRPr="001C31C5" w:rsidRDefault="00646634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46634" w:rsidRPr="001C31C5" w:rsidRDefault="00646634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46634" w:rsidRPr="0017403A" w:rsidRDefault="0017403A" w:rsidP="00BC5AD5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7403A">
              <w:rPr>
                <w:rFonts w:ascii="Times New Roman" w:hAnsi="Times New Roman"/>
                <w:color w:val="000000"/>
                <w:sz w:val="24"/>
                <w:szCs w:val="24"/>
              </w:rPr>
              <w:t>1-7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17403A"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</w:tr>
      <w:tr w:rsidR="00766CBA" w:rsidRPr="006A2387" w:rsidTr="00573DEB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6CBA" w:rsidRPr="006A2387" w:rsidRDefault="00766CBA" w:rsidP="002A240A">
            <w:pPr>
              <w:rPr>
                <w:rFonts w:ascii="Times New Roman" w:hAnsi="Times New Roman"/>
                <w:sz w:val="24"/>
                <w:szCs w:val="24"/>
              </w:rPr>
            </w:pPr>
            <w:r w:rsidRPr="006A2387">
              <w:rPr>
                <w:rFonts w:ascii="Times New Roman" w:hAnsi="Times New Roman"/>
                <w:sz w:val="24"/>
                <w:szCs w:val="24"/>
              </w:rPr>
              <w:t>IEEE 802.3/</w:t>
            </w:r>
            <w:proofErr w:type="spellStart"/>
            <w:r w:rsidRPr="006A2387">
              <w:rPr>
                <w:rFonts w:ascii="Times New Roman" w:hAnsi="Times New Roman"/>
                <w:sz w:val="24"/>
                <w:szCs w:val="24"/>
              </w:rPr>
              <w:t>Ethernet</w:t>
            </w:r>
            <w:proofErr w:type="spellEnd"/>
            <w:r w:rsidRPr="006A2387">
              <w:rPr>
                <w:rFonts w:ascii="Times New Roman" w:hAnsi="Times New Roman"/>
                <w:sz w:val="24"/>
                <w:szCs w:val="24"/>
              </w:rPr>
              <w:t>. Формат кадров, структура и смысл адреса,  топология, CSMA/CD, репитер.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6CBA" w:rsidRPr="006A2387" w:rsidRDefault="00766CBA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2387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6CBA" w:rsidRPr="006A2387" w:rsidRDefault="00766CBA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A2387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6CBA" w:rsidRDefault="0017403A">
            <w:r w:rsidRPr="0017403A">
              <w:rPr>
                <w:rFonts w:ascii="Times New Roman" w:hAnsi="Times New Roman"/>
                <w:color w:val="000000"/>
                <w:sz w:val="24"/>
                <w:szCs w:val="24"/>
              </w:rPr>
              <w:t>1-7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17403A"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</w:tr>
      <w:tr w:rsidR="00766CBA" w:rsidRPr="006A2387" w:rsidTr="00573DEB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6CBA" w:rsidRPr="006A2387" w:rsidRDefault="00766CBA" w:rsidP="002A240A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A2387">
              <w:rPr>
                <w:rFonts w:ascii="Times New Roman" w:hAnsi="Times New Roman"/>
                <w:sz w:val="24"/>
                <w:szCs w:val="24"/>
              </w:rPr>
              <w:t>Ethernet</w:t>
            </w:r>
            <w:proofErr w:type="spellEnd"/>
            <w:r w:rsidRPr="006A2387">
              <w:rPr>
                <w:rFonts w:ascii="Times New Roman" w:hAnsi="Times New Roman"/>
                <w:sz w:val="24"/>
                <w:szCs w:val="24"/>
              </w:rPr>
              <w:t xml:space="preserve"> на высокой скорости. 100</w:t>
            </w:r>
            <w:r w:rsidRPr="006A2387">
              <w:rPr>
                <w:rFonts w:ascii="Times New Roman" w:hAnsi="Times New Roman"/>
                <w:sz w:val="24"/>
                <w:szCs w:val="24"/>
                <w:lang w:val="en-US"/>
              </w:rPr>
              <w:t>Base</w:t>
            </w:r>
            <w:r w:rsidRPr="006A2387">
              <w:rPr>
                <w:rFonts w:ascii="Times New Roman" w:hAnsi="Times New Roman"/>
                <w:sz w:val="24"/>
                <w:szCs w:val="24"/>
              </w:rPr>
              <w:t>-</w:t>
            </w:r>
            <w:r w:rsidRPr="006A2387">
              <w:rPr>
                <w:rFonts w:ascii="Times New Roman" w:hAnsi="Times New Roman"/>
                <w:sz w:val="24"/>
                <w:szCs w:val="24"/>
                <w:lang w:val="en-US"/>
              </w:rPr>
              <w:t>T</w:t>
            </w:r>
            <w:r w:rsidRPr="006A2387">
              <w:rPr>
                <w:rFonts w:ascii="Times New Roman" w:hAnsi="Times New Roman"/>
                <w:sz w:val="24"/>
                <w:szCs w:val="24"/>
              </w:rPr>
              <w:t>, 1000</w:t>
            </w:r>
            <w:r w:rsidRPr="006A2387">
              <w:rPr>
                <w:rFonts w:ascii="Times New Roman" w:hAnsi="Times New Roman"/>
                <w:sz w:val="24"/>
                <w:szCs w:val="24"/>
                <w:lang w:val="en-US"/>
              </w:rPr>
              <w:t>Base</w:t>
            </w:r>
            <w:r w:rsidRPr="006A2387">
              <w:rPr>
                <w:rFonts w:ascii="Times New Roman" w:hAnsi="Times New Roman"/>
                <w:sz w:val="24"/>
                <w:szCs w:val="24"/>
              </w:rPr>
              <w:t>-</w:t>
            </w:r>
            <w:r w:rsidRPr="006A2387">
              <w:rPr>
                <w:rFonts w:ascii="Times New Roman" w:hAnsi="Times New Roman"/>
                <w:sz w:val="24"/>
                <w:szCs w:val="24"/>
                <w:lang w:val="en-US"/>
              </w:rPr>
              <w:t>X</w:t>
            </w:r>
            <w:r w:rsidRPr="006A2387">
              <w:rPr>
                <w:rFonts w:ascii="Times New Roman" w:hAnsi="Times New Roman"/>
                <w:sz w:val="24"/>
                <w:szCs w:val="24"/>
              </w:rPr>
              <w:t xml:space="preserve"> и 1000</w:t>
            </w:r>
            <w:r w:rsidRPr="006A2387">
              <w:rPr>
                <w:rFonts w:ascii="Times New Roman" w:hAnsi="Times New Roman"/>
                <w:sz w:val="24"/>
                <w:szCs w:val="24"/>
                <w:lang w:val="en-US"/>
              </w:rPr>
              <w:t>Base</w:t>
            </w:r>
            <w:r w:rsidRPr="006A2387">
              <w:rPr>
                <w:rFonts w:ascii="Times New Roman" w:hAnsi="Times New Roman"/>
                <w:sz w:val="24"/>
                <w:szCs w:val="24"/>
              </w:rPr>
              <w:t>-</w:t>
            </w:r>
            <w:r w:rsidRPr="006A2387">
              <w:rPr>
                <w:rFonts w:ascii="Times New Roman" w:hAnsi="Times New Roman"/>
                <w:sz w:val="24"/>
                <w:szCs w:val="24"/>
                <w:lang w:val="en-US"/>
              </w:rPr>
              <w:t>T</w:t>
            </w:r>
            <w:r w:rsidRPr="006A2387">
              <w:rPr>
                <w:rFonts w:ascii="Times New Roman" w:hAnsi="Times New Roman"/>
                <w:sz w:val="24"/>
                <w:szCs w:val="24"/>
              </w:rPr>
              <w:t>,  10GBase-X, 10GBase-T, сопровождающие изменения MAC и PHY.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6CBA" w:rsidRPr="006A2387" w:rsidRDefault="00766CBA" w:rsidP="002A24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2387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6CBA" w:rsidRPr="006A2387" w:rsidRDefault="00766CBA" w:rsidP="002A24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A2387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6CBA" w:rsidRDefault="0017403A">
            <w:r w:rsidRPr="0017403A">
              <w:rPr>
                <w:rFonts w:ascii="Times New Roman" w:hAnsi="Times New Roman"/>
                <w:color w:val="000000"/>
                <w:sz w:val="24"/>
                <w:szCs w:val="24"/>
              </w:rPr>
              <w:t>1-7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17403A"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</w:tr>
      <w:tr w:rsidR="00766CBA" w:rsidRPr="00A20900" w:rsidTr="00573DEB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6CBA" w:rsidRPr="006A2387" w:rsidRDefault="00766CBA" w:rsidP="002A240A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IEEE 802.1D, P, Q. Мосты, коммутаторы.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Spanning Tree, Flow Control,    VLAN,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QoS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6CBA" w:rsidRPr="001C31C5" w:rsidRDefault="00766CBA" w:rsidP="002A24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6CBA" w:rsidRPr="001C31C5" w:rsidRDefault="00766CBA" w:rsidP="002A24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6CBA" w:rsidRDefault="0017403A">
            <w:r w:rsidRPr="0017403A">
              <w:rPr>
                <w:rFonts w:ascii="Times New Roman" w:hAnsi="Times New Roman"/>
                <w:color w:val="000000"/>
                <w:sz w:val="24"/>
                <w:szCs w:val="24"/>
              </w:rPr>
              <w:t>1-7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17403A"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</w:tr>
      <w:tr w:rsidR="00766CBA" w:rsidRPr="00A20900" w:rsidTr="00573DEB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6CBA" w:rsidRPr="00B66B7E" w:rsidRDefault="00766CBA" w:rsidP="002A240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IEEE 802.11/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WiFi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. Компоненты системы и их функции, общая архитектура,  формат кадра. Управление доступом и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QoS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: DFC и CSMA/CA,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Network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Allocation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Vector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 PCF и HCF.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6CBA" w:rsidRPr="001C31C5" w:rsidRDefault="00766CBA" w:rsidP="002A24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6CBA" w:rsidRPr="001C31C5" w:rsidRDefault="00766CBA" w:rsidP="002A240A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6CBA" w:rsidRDefault="0017403A">
            <w:r w:rsidRPr="0017403A">
              <w:rPr>
                <w:rFonts w:ascii="Times New Roman" w:hAnsi="Times New Roman"/>
                <w:color w:val="000000"/>
                <w:sz w:val="24"/>
                <w:szCs w:val="24"/>
              </w:rPr>
              <w:t>1-7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17403A"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</w:tr>
      <w:tr w:rsidR="00766CBA" w:rsidRPr="00A20900" w:rsidTr="00573DEB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6CBA" w:rsidRPr="00B66B7E" w:rsidRDefault="00766CBA" w:rsidP="002A240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Физический уровень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WiFi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: Частоты и антенны. Скорости передачи,    модуляция и разделение каналов: FHSS, DSSS, OFDM. Заголовки    физического уровня.  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6CBA" w:rsidRPr="001C31C5" w:rsidRDefault="00766CBA" w:rsidP="002A240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6CBA" w:rsidRPr="001C31C5" w:rsidRDefault="00766CBA" w:rsidP="002A240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6CBA" w:rsidRDefault="0017403A">
            <w:r w:rsidRPr="0017403A">
              <w:rPr>
                <w:rFonts w:ascii="Times New Roman" w:hAnsi="Times New Roman"/>
                <w:color w:val="000000"/>
                <w:sz w:val="24"/>
                <w:szCs w:val="24"/>
              </w:rPr>
              <w:t>1-7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17403A"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</w:tr>
      <w:tr w:rsidR="00766CBA" w:rsidRPr="00A20900" w:rsidTr="00573DEB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6CBA" w:rsidRPr="00B66B7E" w:rsidRDefault="00766CBA" w:rsidP="002A240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Internet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Protocol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 Структура пакета, адреса, подсети, классы, маска. Принципы доставки, фрагментация, опции.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6CBA" w:rsidRPr="001C31C5" w:rsidRDefault="00766CBA" w:rsidP="002A240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6CBA" w:rsidRPr="001C31C5" w:rsidRDefault="00766CBA" w:rsidP="002A240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6CBA" w:rsidRDefault="0017403A">
            <w:r w:rsidRPr="0017403A">
              <w:rPr>
                <w:rFonts w:ascii="Times New Roman" w:hAnsi="Times New Roman"/>
                <w:color w:val="000000"/>
                <w:sz w:val="24"/>
                <w:szCs w:val="24"/>
              </w:rPr>
              <w:t>1-7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17403A"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</w:tr>
      <w:tr w:rsidR="00766CBA" w:rsidRPr="00A20900" w:rsidTr="00573DEB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6CBA" w:rsidRPr="00B66B7E" w:rsidRDefault="00766CBA" w:rsidP="002A240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Доставка IP средствами LAN, инкапсуляция, вспомогательные протоколы:  ARP/RARP, ICMP.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6CBA" w:rsidRPr="001C31C5" w:rsidRDefault="00766CBA" w:rsidP="002A240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6CBA" w:rsidRPr="001C31C5" w:rsidRDefault="00766CBA" w:rsidP="002A240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6CBA" w:rsidRDefault="0017403A">
            <w:r w:rsidRPr="0017403A">
              <w:rPr>
                <w:rFonts w:ascii="Times New Roman" w:hAnsi="Times New Roman"/>
                <w:color w:val="000000"/>
                <w:sz w:val="24"/>
                <w:szCs w:val="24"/>
              </w:rPr>
              <w:t>1-7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17403A"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</w:tr>
      <w:tr w:rsidR="00766CBA" w:rsidRPr="00A20900" w:rsidTr="00573DEB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6CBA" w:rsidRPr="00B66B7E" w:rsidRDefault="00766CBA" w:rsidP="002A240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TCP. Модель данных, сегментация, нумерация, надежная доставка и скользящее окно. Диаграмма состояний протокола, протоколы открытия  и закрытия соединения. Программный интерфейс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Berkley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Sockets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6CBA" w:rsidRDefault="00766CBA" w:rsidP="002A240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6CBA" w:rsidRDefault="00766CBA" w:rsidP="002A240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6CBA" w:rsidRDefault="0017403A">
            <w:r w:rsidRPr="0017403A">
              <w:rPr>
                <w:rFonts w:ascii="Times New Roman" w:hAnsi="Times New Roman"/>
                <w:color w:val="000000"/>
                <w:sz w:val="24"/>
                <w:szCs w:val="24"/>
              </w:rPr>
              <w:t>1-7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17403A"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</w:tr>
      <w:tr w:rsidR="00766CBA" w:rsidRPr="00A20900" w:rsidTr="00573DEB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6CBA" w:rsidRPr="006A2387" w:rsidRDefault="00766CBA" w:rsidP="002A240A">
            <w:pPr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TCP Flow Control.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wnd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cwnd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ssthresh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, Slow Start,   Congestion Avoidance, Fast Recovery.  </w:t>
            </w:r>
            <w:r>
              <w:rPr>
                <w:rFonts w:ascii="Times New Roman" w:hAnsi="Times New Roman"/>
                <w:sz w:val="24"/>
                <w:szCs w:val="24"/>
              </w:rPr>
              <w:t>Вспомогательные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механизмы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: Nagle, PMTU discovery, Selective Reject.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6CBA" w:rsidRDefault="00766CBA" w:rsidP="002A240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6CBA" w:rsidRDefault="00766CBA" w:rsidP="002A240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6CBA" w:rsidRDefault="0017403A">
            <w:r w:rsidRPr="0017403A">
              <w:rPr>
                <w:rFonts w:ascii="Times New Roman" w:hAnsi="Times New Roman"/>
                <w:color w:val="000000"/>
                <w:sz w:val="24"/>
                <w:szCs w:val="24"/>
              </w:rPr>
              <w:t>1-7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17403A"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</w:tr>
      <w:tr w:rsidR="00766CBA" w:rsidRPr="00A20900" w:rsidTr="00573DEB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6CBA" w:rsidRPr="00B66B7E" w:rsidRDefault="00766CBA" w:rsidP="002A240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Протоколы маршрутизации в IP-сетях.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Distance-Vector vs. Link State.  </w:t>
            </w:r>
            <w:r>
              <w:rPr>
                <w:rFonts w:ascii="Times New Roman" w:hAnsi="Times New Roman"/>
                <w:sz w:val="24"/>
                <w:szCs w:val="24"/>
              </w:rPr>
              <w:t>Домены, протоколы внешние и внутренние. RIP и OSPF в деталях.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6CBA" w:rsidRDefault="00766CBA" w:rsidP="002A240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6CBA" w:rsidRDefault="00766CBA" w:rsidP="002A240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6CBA" w:rsidRDefault="0017403A">
            <w:r w:rsidRPr="0017403A">
              <w:rPr>
                <w:rFonts w:ascii="Times New Roman" w:hAnsi="Times New Roman"/>
                <w:color w:val="000000"/>
                <w:sz w:val="24"/>
                <w:szCs w:val="24"/>
              </w:rPr>
              <w:t>1-7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17403A"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</w:tr>
      <w:tr w:rsidR="00766CBA" w:rsidRPr="00A20900" w:rsidTr="00573DEB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6CBA" w:rsidRPr="00B66B7E" w:rsidRDefault="00766CBA" w:rsidP="002A240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Двухточечные соединения и IP-туннели. PPP и PPTP, инкапсуляция в  HDLC-подобные кадры.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6CBA" w:rsidRDefault="00766CBA" w:rsidP="002A240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6CBA" w:rsidRDefault="00766CBA" w:rsidP="002A240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6CBA" w:rsidRDefault="0017403A">
            <w:r w:rsidRPr="0017403A">
              <w:rPr>
                <w:rFonts w:ascii="Times New Roman" w:hAnsi="Times New Roman"/>
                <w:color w:val="000000"/>
                <w:sz w:val="24"/>
                <w:szCs w:val="24"/>
              </w:rPr>
              <w:t>1-7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17403A">
              <w:rPr>
                <w:rFonts w:ascii="Times New Roman" w:hAnsi="Times New Roman"/>
                <w:color w:val="000000"/>
                <w:sz w:val="24"/>
                <w:szCs w:val="24"/>
              </w:rPr>
              <w:t>9</w:t>
            </w:r>
          </w:p>
        </w:tc>
      </w:tr>
      <w:tr w:rsidR="00573DEB" w:rsidRPr="00A20900" w:rsidTr="00573DEB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73DEB" w:rsidRPr="00573DEB" w:rsidRDefault="00573DEB" w:rsidP="002A240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573DEB">
              <w:rPr>
                <w:rFonts w:ascii="Times New Roman" w:hAnsi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73DEB" w:rsidRPr="00573DEB" w:rsidRDefault="00573DEB" w:rsidP="002A240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3DEB">
              <w:rPr>
                <w:rFonts w:ascii="Times New Roman" w:hAnsi="Times New Roman"/>
                <w:b/>
                <w:sz w:val="24"/>
                <w:szCs w:val="24"/>
              </w:rPr>
              <w:t>32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73DEB" w:rsidRPr="00573DEB" w:rsidRDefault="00573DEB" w:rsidP="002A240A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73DEB">
              <w:rPr>
                <w:rFonts w:ascii="Times New Roman" w:hAnsi="Times New Roman"/>
                <w:b/>
                <w:sz w:val="24"/>
                <w:szCs w:val="24"/>
              </w:rPr>
              <w:t>32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73DEB" w:rsidRPr="001138C8" w:rsidRDefault="00573DEB" w:rsidP="00573DEB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:rsidR="00646634" w:rsidRPr="00C33D6F" w:rsidRDefault="00646634" w:rsidP="00646634">
      <w:pPr>
        <w:spacing w:line="240" w:lineRule="auto"/>
        <w:jc w:val="right"/>
        <w:rPr>
          <w:sz w:val="24"/>
          <w:szCs w:val="24"/>
        </w:rPr>
      </w:pPr>
    </w:p>
    <w:p w:rsidR="00646634" w:rsidRPr="00CE40B8" w:rsidRDefault="00646634" w:rsidP="00646634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3.2</w:t>
      </w:r>
    </w:p>
    <w:tbl>
      <w:tblPr>
        <w:tblW w:w="9591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212"/>
        <w:gridCol w:w="1191"/>
        <w:gridCol w:w="746"/>
        <w:gridCol w:w="1540"/>
        <w:gridCol w:w="2902"/>
      </w:tblGrid>
      <w:tr w:rsidR="00646634" w:rsidRPr="00C17058" w:rsidTr="002A240A">
        <w:trPr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46634" w:rsidRPr="00C17058" w:rsidRDefault="00646634" w:rsidP="00573DEB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170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Темы </w:t>
            </w:r>
            <w:r w:rsidR="00573DE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практических</w:t>
            </w:r>
            <w:r w:rsidRPr="00C170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занятий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46634" w:rsidRPr="00C17058" w:rsidRDefault="00646634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170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Активные формы, час.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46634" w:rsidRPr="00C17058" w:rsidRDefault="00646634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170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646634" w:rsidRPr="00C17058" w:rsidRDefault="00646634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170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2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46634" w:rsidRPr="00C17058" w:rsidRDefault="00646634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170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Учебная деятельность</w:t>
            </w:r>
          </w:p>
        </w:tc>
      </w:tr>
      <w:tr w:rsidR="00646634" w:rsidRPr="00C17058" w:rsidTr="002A240A">
        <w:trPr>
          <w:jc w:val="right"/>
        </w:trPr>
        <w:tc>
          <w:tcPr>
            <w:tcW w:w="959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46634" w:rsidRPr="00C17058" w:rsidRDefault="00646634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170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Семестр: 4</w:t>
            </w:r>
          </w:p>
        </w:tc>
      </w:tr>
      <w:tr w:rsidR="00766CBA" w:rsidRPr="00C17058" w:rsidTr="002A240A">
        <w:trPr>
          <w:trHeight w:val="849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766CBA" w:rsidRPr="00C17058" w:rsidRDefault="00766CBA" w:rsidP="002A240A">
            <w:pPr>
              <w:rPr>
                <w:rFonts w:ascii="Times New Roman" w:hAnsi="Times New Roman"/>
                <w:sz w:val="24"/>
                <w:szCs w:val="24"/>
              </w:rPr>
            </w:pPr>
            <w:r w:rsidRPr="00C17058">
              <w:rPr>
                <w:rFonts w:ascii="Times New Roman" w:hAnsi="Times New Roman"/>
                <w:sz w:val="24"/>
                <w:szCs w:val="24"/>
              </w:rPr>
              <w:t xml:space="preserve">Тема 1. Введение в цифровые сети. Установка </w:t>
            </w:r>
            <w:proofErr w:type="spellStart"/>
            <w:r w:rsidRPr="00C17058">
              <w:rPr>
                <w:rFonts w:ascii="Times New Roman" w:hAnsi="Times New Roman"/>
                <w:sz w:val="24"/>
                <w:szCs w:val="24"/>
              </w:rPr>
              <w:t>Debian</w:t>
            </w:r>
            <w:proofErr w:type="spellEnd"/>
            <w:r w:rsidRPr="00C17058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766CBA" w:rsidRPr="00745815" w:rsidRDefault="00766CBA" w:rsidP="002A240A">
            <w:pPr>
              <w:pStyle w:val="10"/>
              <w:rPr>
                <w:color w:val="000000"/>
                <w:lang w:val="ru-RU" w:eastAsia="ru-RU"/>
              </w:rPr>
            </w:pPr>
            <w:r w:rsidRPr="00745815">
              <w:rPr>
                <w:color w:val="000000"/>
                <w:lang w:val="ru-RU" w:eastAsia="ru-RU"/>
              </w:rPr>
              <w:t>2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766CBA" w:rsidRPr="00C17058" w:rsidRDefault="00766CBA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7058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</w:tcPr>
          <w:p w:rsidR="00766CBA" w:rsidRDefault="00766CBA">
            <w:r w:rsidRPr="00AA5B81">
              <w:rPr>
                <w:rFonts w:ascii="Times New Roman" w:hAnsi="Times New Roman"/>
                <w:color w:val="000000"/>
                <w:sz w:val="24"/>
                <w:szCs w:val="24"/>
              </w:rPr>
              <w:t>1-12</w:t>
            </w:r>
          </w:p>
        </w:tc>
        <w:tc>
          <w:tcPr>
            <w:tcW w:w="290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766CBA" w:rsidRPr="00C17058" w:rsidRDefault="00766CBA" w:rsidP="002A240A">
            <w:pPr>
              <w:tabs>
                <w:tab w:val="num" w:pos="641"/>
              </w:tabs>
              <w:rPr>
                <w:rFonts w:ascii="Times New Roman" w:hAnsi="Times New Roman"/>
                <w:b/>
                <w:sz w:val="24"/>
                <w:szCs w:val="24"/>
              </w:rPr>
            </w:pPr>
            <w:r w:rsidRPr="00C17058">
              <w:rPr>
                <w:rFonts w:ascii="Times New Roman" w:hAnsi="Times New Roman"/>
                <w:sz w:val="24"/>
                <w:szCs w:val="24"/>
              </w:rPr>
              <w:t xml:space="preserve">Разобраться в устройстве файловых систем </w:t>
            </w:r>
            <w:proofErr w:type="spellStart"/>
            <w:r w:rsidRPr="00C17058">
              <w:rPr>
                <w:rFonts w:ascii="Times New Roman" w:hAnsi="Times New Roman"/>
                <w:sz w:val="24"/>
                <w:szCs w:val="24"/>
              </w:rPr>
              <w:t>fat</w:t>
            </w:r>
            <w:proofErr w:type="spellEnd"/>
            <w:r w:rsidRPr="00C17058">
              <w:rPr>
                <w:rFonts w:ascii="Times New Roman" w:hAnsi="Times New Roman"/>
                <w:sz w:val="24"/>
                <w:szCs w:val="24"/>
              </w:rPr>
              <w:t xml:space="preserve"> и ext3/4. Применив базовые знания из курса «Операционные системы» создать загрузочный установочный диск с </w:t>
            </w:r>
            <w:proofErr w:type="spellStart"/>
            <w:r w:rsidRPr="00C17058">
              <w:rPr>
                <w:rFonts w:ascii="Times New Roman" w:hAnsi="Times New Roman"/>
                <w:sz w:val="24"/>
                <w:szCs w:val="24"/>
              </w:rPr>
              <w:t>debian</w:t>
            </w:r>
            <w:proofErr w:type="spellEnd"/>
            <w:r w:rsidRPr="00C17058">
              <w:rPr>
                <w:rFonts w:ascii="Times New Roman" w:hAnsi="Times New Roman"/>
                <w:sz w:val="24"/>
                <w:szCs w:val="24"/>
              </w:rPr>
              <w:t xml:space="preserve">. Установить </w:t>
            </w:r>
            <w:proofErr w:type="spellStart"/>
            <w:r w:rsidRPr="00C17058">
              <w:rPr>
                <w:rFonts w:ascii="Times New Roman" w:hAnsi="Times New Roman"/>
                <w:sz w:val="24"/>
                <w:szCs w:val="24"/>
              </w:rPr>
              <w:t>Debian</w:t>
            </w:r>
            <w:proofErr w:type="spellEnd"/>
            <w:r w:rsidRPr="00C17058">
              <w:rPr>
                <w:rFonts w:ascii="Times New Roman" w:hAnsi="Times New Roman"/>
                <w:sz w:val="24"/>
                <w:szCs w:val="24"/>
              </w:rPr>
              <w:t xml:space="preserve"> на компьютер в классе. Восстановить загрузку </w:t>
            </w:r>
            <w:proofErr w:type="spellStart"/>
            <w:r w:rsidRPr="00C17058">
              <w:rPr>
                <w:rFonts w:ascii="Times New Roman" w:hAnsi="Times New Roman"/>
                <w:sz w:val="24"/>
                <w:szCs w:val="24"/>
              </w:rPr>
              <w:t>Windows</w:t>
            </w:r>
            <w:proofErr w:type="spellEnd"/>
            <w:r w:rsidRPr="00C17058">
              <w:rPr>
                <w:rFonts w:ascii="Times New Roman" w:hAnsi="Times New Roman"/>
                <w:sz w:val="24"/>
                <w:szCs w:val="24"/>
              </w:rPr>
              <w:t xml:space="preserve"> по умолчанию исправив настройки </w:t>
            </w:r>
            <w:proofErr w:type="spellStart"/>
            <w:r w:rsidRPr="00C17058">
              <w:rPr>
                <w:rFonts w:ascii="Times New Roman" w:hAnsi="Times New Roman"/>
                <w:sz w:val="24"/>
                <w:szCs w:val="24"/>
              </w:rPr>
              <w:t>Grub</w:t>
            </w:r>
            <w:proofErr w:type="spellEnd"/>
          </w:p>
        </w:tc>
      </w:tr>
      <w:tr w:rsidR="00766CBA" w:rsidRPr="00C17058" w:rsidTr="002A240A">
        <w:trPr>
          <w:trHeight w:val="813"/>
          <w:jc w:val="right"/>
        </w:trPr>
        <w:tc>
          <w:tcPr>
            <w:tcW w:w="321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6CBA" w:rsidRPr="00C17058" w:rsidRDefault="00766CBA" w:rsidP="002A240A">
            <w:pPr>
              <w:rPr>
                <w:rFonts w:ascii="Times New Roman" w:hAnsi="Times New Roman"/>
                <w:sz w:val="24"/>
                <w:szCs w:val="24"/>
              </w:rPr>
            </w:pPr>
            <w:r w:rsidRPr="00C17058">
              <w:rPr>
                <w:rFonts w:ascii="Times New Roman" w:hAnsi="Times New Roman"/>
                <w:sz w:val="24"/>
                <w:szCs w:val="24"/>
              </w:rPr>
              <w:t xml:space="preserve">Тема 2. Организация данных при передаче. </w:t>
            </w:r>
          </w:p>
          <w:p w:rsidR="00766CBA" w:rsidRPr="00C17058" w:rsidRDefault="00766CBA" w:rsidP="002A240A">
            <w:pPr>
              <w:rPr>
                <w:rFonts w:ascii="Times New Roman" w:hAnsi="Times New Roman"/>
                <w:sz w:val="24"/>
                <w:szCs w:val="24"/>
              </w:rPr>
            </w:pPr>
            <w:r w:rsidRPr="00C17058">
              <w:rPr>
                <w:rFonts w:ascii="Times New Roman" w:hAnsi="Times New Roman"/>
                <w:sz w:val="24"/>
                <w:szCs w:val="24"/>
              </w:rPr>
              <w:t xml:space="preserve">Пакеты, фреймы, кадры. </w:t>
            </w:r>
          </w:p>
          <w:p w:rsidR="00766CBA" w:rsidRPr="00C17058" w:rsidRDefault="00766CBA" w:rsidP="002A240A">
            <w:pPr>
              <w:keepNext/>
              <w:keepLines/>
              <w:outlineLvl w:val="2"/>
              <w:rPr>
                <w:rFonts w:ascii="Times New Roman" w:hAnsi="Times New Roman"/>
                <w:sz w:val="24"/>
                <w:szCs w:val="24"/>
              </w:rPr>
            </w:pPr>
            <w:r w:rsidRPr="00C17058">
              <w:rPr>
                <w:rFonts w:ascii="Times New Roman" w:hAnsi="Times New Roman"/>
                <w:sz w:val="24"/>
                <w:szCs w:val="24"/>
              </w:rPr>
              <w:t xml:space="preserve">Семиуровневая модель OSI/ISO. Основы администрирования </w:t>
            </w:r>
            <w:proofErr w:type="spellStart"/>
            <w:r w:rsidRPr="00C17058">
              <w:rPr>
                <w:rFonts w:ascii="Times New Roman" w:hAnsi="Times New Roman"/>
                <w:sz w:val="24"/>
                <w:szCs w:val="24"/>
              </w:rPr>
              <w:t>Linux</w:t>
            </w:r>
            <w:proofErr w:type="spellEnd"/>
            <w:r w:rsidRPr="00C17058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:rsidR="00766CBA" w:rsidRPr="00C17058" w:rsidRDefault="00766CBA" w:rsidP="002A240A">
            <w:pPr>
              <w:rPr>
                <w:rFonts w:ascii="Times New Roman" w:hAnsi="Times New Roman"/>
                <w:sz w:val="24"/>
                <w:szCs w:val="24"/>
              </w:rPr>
            </w:pPr>
            <w:r w:rsidRPr="00C17058">
              <w:rPr>
                <w:rFonts w:ascii="Times New Roman" w:hAnsi="Times New Roman"/>
                <w:sz w:val="24"/>
                <w:szCs w:val="24"/>
              </w:rPr>
              <w:t>Протоколы PPP и HDLC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6CBA" w:rsidRPr="00745815" w:rsidRDefault="00766CBA" w:rsidP="002A240A">
            <w:pPr>
              <w:pStyle w:val="10"/>
              <w:rPr>
                <w:color w:val="000000"/>
                <w:lang w:val="ru-RU" w:eastAsia="ru-RU"/>
              </w:rPr>
            </w:pPr>
            <w:r w:rsidRPr="00745815">
              <w:rPr>
                <w:color w:val="000000"/>
                <w:lang w:val="ru-RU" w:eastAsia="ru-RU"/>
              </w:rPr>
              <w:t>2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6CBA" w:rsidRPr="00C17058" w:rsidRDefault="00766CBA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7058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766CBA" w:rsidRDefault="00766CBA">
            <w:r w:rsidRPr="00AA5B81">
              <w:rPr>
                <w:rFonts w:ascii="Times New Roman" w:hAnsi="Times New Roman"/>
                <w:color w:val="000000"/>
                <w:sz w:val="24"/>
                <w:szCs w:val="24"/>
              </w:rPr>
              <w:t>1-12</w:t>
            </w:r>
          </w:p>
        </w:tc>
        <w:tc>
          <w:tcPr>
            <w:tcW w:w="290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6CBA" w:rsidRPr="00C17058" w:rsidRDefault="00766CBA" w:rsidP="002A240A">
            <w:pPr>
              <w:tabs>
                <w:tab w:val="num" w:pos="641"/>
              </w:tabs>
              <w:spacing w:before="60"/>
              <w:jc w:val="both"/>
              <w:rPr>
                <w:rFonts w:ascii="Times New Roman" w:eastAsia="MS Mincho" w:hAnsi="Times New Roman"/>
                <w:noProof/>
                <w:sz w:val="24"/>
                <w:szCs w:val="24"/>
              </w:rPr>
            </w:pPr>
            <w:r w:rsidRPr="00C17058">
              <w:rPr>
                <w:rFonts w:ascii="Times New Roman" w:eastAsia="MS Mincho" w:hAnsi="Times New Roman"/>
                <w:noProof/>
                <w:sz w:val="24"/>
                <w:szCs w:val="24"/>
              </w:rPr>
              <w:t>Разбор теории, выполнение задания</w:t>
            </w:r>
          </w:p>
        </w:tc>
      </w:tr>
      <w:tr w:rsidR="00766CBA" w:rsidRPr="00C17058" w:rsidTr="002A240A">
        <w:trPr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6CBA" w:rsidRPr="00C17058" w:rsidRDefault="00766CBA" w:rsidP="002A240A">
            <w:pPr>
              <w:keepNext/>
              <w:keepLines/>
              <w:outlineLvl w:val="2"/>
              <w:rPr>
                <w:rFonts w:ascii="Times New Roman" w:hAnsi="Times New Roman"/>
                <w:sz w:val="24"/>
                <w:szCs w:val="24"/>
              </w:rPr>
            </w:pPr>
            <w:r w:rsidRPr="00C17058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Тема 3. Основы администрирования </w:t>
            </w:r>
            <w:proofErr w:type="spellStart"/>
            <w:r w:rsidRPr="00C17058">
              <w:rPr>
                <w:rFonts w:ascii="Times New Roman" w:hAnsi="Times New Roman"/>
                <w:sz w:val="24"/>
                <w:szCs w:val="24"/>
              </w:rPr>
              <w:t>Linux</w:t>
            </w:r>
            <w:proofErr w:type="spellEnd"/>
            <w:r w:rsidRPr="00C17058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6CBA" w:rsidRPr="00745815" w:rsidRDefault="00766CBA" w:rsidP="002A240A">
            <w:pPr>
              <w:pStyle w:val="10"/>
              <w:rPr>
                <w:color w:val="000000"/>
                <w:lang w:val="ru-RU" w:eastAsia="ru-RU"/>
              </w:rPr>
            </w:pPr>
            <w:r w:rsidRPr="00745815">
              <w:rPr>
                <w:color w:val="000000"/>
                <w:lang w:val="ru-RU" w:eastAsia="ru-RU"/>
              </w:rPr>
              <w:t>2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6CBA" w:rsidRPr="00C17058" w:rsidRDefault="00766CBA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7058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766CBA" w:rsidRDefault="00766CBA">
            <w:r w:rsidRPr="00500211">
              <w:rPr>
                <w:rFonts w:ascii="Times New Roman" w:hAnsi="Times New Roman"/>
                <w:color w:val="000000"/>
                <w:sz w:val="24"/>
                <w:szCs w:val="24"/>
              </w:rPr>
              <w:t>1-12</w:t>
            </w:r>
          </w:p>
        </w:tc>
        <w:tc>
          <w:tcPr>
            <w:tcW w:w="2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6CBA" w:rsidRPr="00C17058" w:rsidRDefault="00766CBA" w:rsidP="002A240A">
            <w:pPr>
              <w:rPr>
                <w:rFonts w:ascii="Times New Roman" w:hAnsi="Times New Roman"/>
                <w:sz w:val="24"/>
                <w:szCs w:val="24"/>
              </w:rPr>
            </w:pPr>
            <w:r w:rsidRPr="00C17058">
              <w:rPr>
                <w:rFonts w:ascii="Times New Roman" w:hAnsi="Times New Roman"/>
                <w:sz w:val="24"/>
                <w:szCs w:val="24"/>
              </w:rPr>
              <w:t xml:space="preserve">Понять концепцию управления системой </w:t>
            </w:r>
            <w:proofErr w:type="spellStart"/>
            <w:r w:rsidRPr="00C17058">
              <w:rPr>
                <w:rFonts w:ascii="Times New Roman" w:hAnsi="Times New Roman"/>
                <w:sz w:val="24"/>
                <w:szCs w:val="24"/>
              </w:rPr>
              <w:t>Linux</w:t>
            </w:r>
            <w:proofErr w:type="spellEnd"/>
            <w:r w:rsidRPr="00C17058">
              <w:rPr>
                <w:rFonts w:ascii="Times New Roman" w:hAnsi="Times New Roman"/>
                <w:sz w:val="24"/>
                <w:szCs w:val="24"/>
              </w:rPr>
              <w:t xml:space="preserve">. Изучить основы файловой системы. Изучить основы управления HDD в </w:t>
            </w:r>
            <w:proofErr w:type="spellStart"/>
            <w:r w:rsidRPr="00C17058">
              <w:rPr>
                <w:rFonts w:ascii="Times New Roman" w:hAnsi="Times New Roman"/>
                <w:sz w:val="24"/>
                <w:szCs w:val="24"/>
              </w:rPr>
              <w:t>Linux</w:t>
            </w:r>
            <w:proofErr w:type="spellEnd"/>
            <w:r w:rsidRPr="00C17058">
              <w:rPr>
                <w:rFonts w:ascii="Times New Roman" w:hAnsi="Times New Roman"/>
                <w:sz w:val="24"/>
                <w:szCs w:val="24"/>
              </w:rPr>
              <w:t xml:space="preserve">. Научиться работать со справкой </w:t>
            </w:r>
            <w:proofErr w:type="spellStart"/>
            <w:r w:rsidRPr="00C17058">
              <w:rPr>
                <w:rFonts w:ascii="Times New Roman" w:hAnsi="Times New Roman"/>
                <w:sz w:val="24"/>
                <w:szCs w:val="24"/>
              </w:rPr>
              <w:t>man</w:t>
            </w:r>
            <w:proofErr w:type="spellEnd"/>
            <w:r w:rsidRPr="00C17058">
              <w:rPr>
                <w:rFonts w:ascii="Times New Roman" w:hAnsi="Times New Roman"/>
                <w:sz w:val="24"/>
                <w:szCs w:val="24"/>
              </w:rPr>
              <w:t xml:space="preserve">. Научиться строить регулярные выражения. Понять концепцию прав в </w:t>
            </w:r>
            <w:proofErr w:type="spellStart"/>
            <w:r w:rsidRPr="00C17058">
              <w:rPr>
                <w:rFonts w:ascii="Times New Roman" w:hAnsi="Times New Roman"/>
                <w:sz w:val="24"/>
                <w:szCs w:val="24"/>
              </w:rPr>
              <w:t>Linux</w:t>
            </w:r>
            <w:proofErr w:type="spellEnd"/>
            <w:r w:rsidRPr="00C17058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766CBA" w:rsidRPr="00C17058" w:rsidTr="002A240A">
        <w:trPr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6CBA" w:rsidRPr="00C17058" w:rsidRDefault="00766CBA" w:rsidP="002A240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17058">
              <w:rPr>
                <w:rFonts w:ascii="Times New Roman" w:hAnsi="Times New Roman"/>
                <w:sz w:val="24"/>
                <w:szCs w:val="24"/>
              </w:rPr>
              <w:t xml:space="preserve">Тема 4. Конфигурации сети </w:t>
            </w:r>
            <w:proofErr w:type="spellStart"/>
            <w:r w:rsidRPr="00C17058">
              <w:rPr>
                <w:rFonts w:ascii="Times New Roman" w:hAnsi="Times New Roman"/>
                <w:sz w:val="24"/>
                <w:szCs w:val="24"/>
              </w:rPr>
              <w:t>Ethernet</w:t>
            </w:r>
            <w:proofErr w:type="spellEnd"/>
            <w:r w:rsidRPr="00C17058">
              <w:rPr>
                <w:rFonts w:ascii="Times New Roman" w:hAnsi="Times New Roman"/>
                <w:sz w:val="24"/>
                <w:szCs w:val="24"/>
              </w:rPr>
              <w:t xml:space="preserve">. Топологии сетей </w:t>
            </w:r>
            <w:proofErr w:type="spellStart"/>
            <w:r w:rsidRPr="00C17058">
              <w:rPr>
                <w:rFonts w:ascii="Times New Roman" w:hAnsi="Times New Roman"/>
                <w:sz w:val="24"/>
                <w:szCs w:val="24"/>
              </w:rPr>
              <w:t>Ethernet</w:t>
            </w:r>
            <w:proofErr w:type="spellEnd"/>
            <w:r w:rsidRPr="00C17058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6CBA" w:rsidRPr="00745815" w:rsidRDefault="00766CBA" w:rsidP="002A240A">
            <w:pPr>
              <w:pStyle w:val="10"/>
              <w:rPr>
                <w:color w:val="000000"/>
                <w:lang w:val="ru-RU" w:eastAsia="ru-RU"/>
              </w:rPr>
            </w:pPr>
            <w:r w:rsidRPr="00745815">
              <w:rPr>
                <w:color w:val="000000"/>
                <w:lang w:val="ru-RU" w:eastAsia="ru-RU"/>
              </w:rPr>
              <w:t>2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6CBA" w:rsidRPr="00C17058" w:rsidRDefault="00766CBA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7058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766CBA" w:rsidRDefault="00766CBA">
            <w:r w:rsidRPr="00500211">
              <w:rPr>
                <w:rFonts w:ascii="Times New Roman" w:hAnsi="Times New Roman"/>
                <w:color w:val="000000"/>
                <w:sz w:val="24"/>
                <w:szCs w:val="24"/>
              </w:rPr>
              <w:t>1-12</w:t>
            </w:r>
          </w:p>
        </w:tc>
        <w:tc>
          <w:tcPr>
            <w:tcW w:w="2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6CBA" w:rsidRPr="00C17058" w:rsidRDefault="00766CBA" w:rsidP="002A240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17058">
              <w:rPr>
                <w:rFonts w:ascii="Times New Roman" w:eastAsia="MS Mincho" w:hAnsi="Times New Roman"/>
                <w:noProof/>
                <w:sz w:val="24"/>
                <w:szCs w:val="24"/>
              </w:rPr>
              <w:t>Разбор теории, выполнение задания</w:t>
            </w:r>
          </w:p>
        </w:tc>
      </w:tr>
      <w:tr w:rsidR="00766CBA" w:rsidRPr="00C17058" w:rsidTr="002A240A">
        <w:trPr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6CBA" w:rsidRPr="00C17058" w:rsidRDefault="00766CBA" w:rsidP="002A240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17058">
              <w:rPr>
                <w:rFonts w:ascii="Times New Roman" w:hAnsi="Times New Roman"/>
                <w:sz w:val="24"/>
                <w:szCs w:val="24"/>
              </w:rPr>
              <w:t xml:space="preserve">Тема 5. Настройка локальной сети </w:t>
            </w:r>
            <w:proofErr w:type="spellStart"/>
            <w:r w:rsidRPr="00C17058">
              <w:rPr>
                <w:rFonts w:ascii="Times New Roman" w:hAnsi="Times New Roman"/>
                <w:sz w:val="24"/>
                <w:szCs w:val="24"/>
              </w:rPr>
              <w:t>Ethernet</w:t>
            </w:r>
            <w:proofErr w:type="spellEnd"/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6CBA" w:rsidRPr="00745815" w:rsidRDefault="00766CBA" w:rsidP="002A240A">
            <w:pPr>
              <w:pStyle w:val="10"/>
              <w:rPr>
                <w:color w:val="000000"/>
                <w:lang w:val="ru-RU" w:eastAsia="ru-RU"/>
              </w:rPr>
            </w:pPr>
            <w:r w:rsidRPr="00745815">
              <w:rPr>
                <w:color w:val="000000"/>
                <w:lang w:val="ru-RU" w:eastAsia="ru-RU"/>
              </w:rPr>
              <w:t>2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6CBA" w:rsidRPr="00C17058" w:rsidRDefault="00766CBA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7058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766CBA" w:rsidRDefault="00766CBA">
            <w:r w:rsidRPr="00500211">
              <w:rPr>
                <w:rFonts w:ascii="Times New Roman" w:hAnsi="Times New Roman"/>
                <w:color w:val="000000"/>
                <w:sz w:val="24"/>
                <w:szCs w:val="24"/>
              </w:rPr>
              <w:t>1-12</w:t>
            </w:r>
          </w:p>
        </w:tc>
        <w:tc>
          <w:tcPr>
            <w:tcW w:w="2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6CBA" w:rsidRPr="00C17058" w:rsidRDefault="00766CBA" w:rsidP="002A240A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C17058">
              <w:rPr>
                <w:rFonts w:ascii="Times New Roman" w:hAnsi="Times New Roman"/>
                <w:sz w:val="24"/>
                <w:szCs w:val="24"/>
              </w:rPr>
              <w:t xml:space="preserve">Научиться соединять компьютеры под ОС </w:t>
            </w:r>
            <w:proofErr w:type="spellStart"/>
            <w:r w:rsidRPr="00C17058">
              <w:rPr>
                <w:rFonts w:ascii="Times New Roman" w:hAnsi="Times New Roman"/>
                <w:sz w:val="24"/>
                <w:szCs w:val="24"/>
              </w:rPr>
              <w:t>Debian</w:t>
            </w:r>
            <w:proofErr w:type="spellEnd"/>
            <w:r w:rsidRPr="00C17058">
              <w:rPr>
                <w:rFonts w:ascii="Times New Roman" w:hAnsi="Times New Roman"/>
                <w:sz w:val="24"/>
                <w:szCs w:val="24"/>
              </w:rPr>
              <w:t xml:space="preserve"> в сети </w:t>
            </w:r>
            <w:proofErr w:type="spellStart"/>
            <w:r w:rsidRPr="00C17058">
              <w:rPr>
                <w:rFonts w:ascii="Times New Roman" w:hAnsi="Times New Roman"/>
                <w:sz w:val="24"/>
                <w:szCs w:val="24"/>
              </w:rPr>
              <w:t>Ethernet</w:t>
            </w:r>
            <w:proofErr w:type="spellEnd"/>
            <w:r w:rsidRPr="00C17058">
              <w:rPr>
                <w:rFonts w:ascii="Times New Roman" w:hAnsi="Times New Roman"/>
                <w:sz w:val="24"/>
                <w:szCs w:val="24"/>
              </w:rPr>
              <w:t xml:space="preserve">. Настройка протокола IP на компьютерах. Необходимо научиться различать различные сетевые кабели. Обжатие кабелей </w:t>
            </w:r>
            <w:proofErr w:type="spellStart"/>
            <w:r w:rsidRPr="00C17058">
              <w:rPr>
                <w:rFonts w:ascii="Times New Roman" w:hAnsi="Times New Roman"/>
                <w:sz w:val="24"/>
                <w:szCs w:val="24"/>
              </w:rPr>
              <w:t>Ethernet</w:t>
            </w:r>
            <w:proofErr w:type="spellEnd"/>
            <w:r w:rsidRPr="00C17058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766CBA" w:rsidRPr="00C17058" w:rsidRDefault="00766CBA" w:rsidP="002A240A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C17058">
              <w:rPr>
                <w:rFonts w:ascii="Times New Roman" w:hAnsi="Times New Roman"/>
                <w:sz w:val="24"/>
                <w:szCs w:val="24"/>
              </w:rPr>
              <w:t xml:space="preserve">Внутренне устройство кабелей </w:t>
            </w:r>
            <w:proofErr w:type="spellStart"/>
            <w:r w:rsidRPr="00C17058">
              <w:rPr>
                <w:rFonts w:ascii="Times New Roman" w:hAnsi="Times New Roman"/>
                <w:sz w:val="24"/>
                <w:szCs w:val="24"/>
              </w:rPr>
              <w:t>Ethernet</w:t>
            </w:r>
            <w:proofErr w:type="spellEnd"/>
            <w:r w:rsidRPr="00C17058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766CBA" w:rsidRPr="00C17058" w:rsidTr="002A240A">
        <w:trPr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6CBA" w:rsidRPr="00C17058" w:rsidRDefault="00766CBA" w:rsidP="002A240A">
            <w:pPr>
              <w:rPr>
                <w:rFonts w:ascii="Times New Roman" w:hAnsi="Times New Roman"/>
                <w:sz w:val="24"/>
                <w:szCs w:val="24"/>
              </w:rPr>
            </w:pPr>
            <w:r w:rsidRPr="00C17058">
              <w:rPr>
                <w:rFonts w:ascii="Times New Roman" w:hAnsi="Times New Roman"/>
                <w:sz w:val="24"/>
                <w:szCs w:val="24"/>
              </w:rPr>
              <w:t xml:space="preserve">Тема 6. Настройка виртуальной сети </w:t>
            </w:r>
            <w:proofErr w:type="spellStart"/>
            <w:r w:rsidRPr="00C17058">
              <w:rPr>
                <w:rFonts w:ascii="Times New Roman" w:hAnsi="Times New Roman"/>
                <w:sz w:val="24"/>
                <w:szCs w:val="24"/>
              </w:rPr>
              <w:t>OpenVZ</w:t>
            </w:r>
            <w:proofErr w:type="spellEnd"/>
            <w:r w:rsidRPr="00C17058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:rsidR="00766CBA" w:rsidRPr="00C17058" w:rsidRDefault="00766CBA" w:rsidP="002A240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17058">
              <w:rPr>
                <w:rFonts w:ascii="Times New Roman" w:hAnsi="Times New Roman"/>
                <w:sz w:val="24"/>
                <w:szCs w:val="24"/>
              </w:rPr>
              <w:t>Введение в криптографию (</w:t>
            </w:r>
            <w:proofErr w:type="spellStart"/>
            <w:r w:rsidRPr="00C17058">
              <w:rPr>
                <w:rFonts w:ascii="Times New Roman" w:hAnsi="Times New Roman"/>
                <w:sz w:val="24"/>
                <w:szCs w:val="24"/>
              </w:rPr>
              <w:t>WiFi</w:t>
            </w:r>
            <w:proofErr w:type="spellEnd"/>
            <w:r w:rsidRPr="00C17058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6CBA" w:rsidRPr="00745815" w:rsidRDefault="00766CBA" w:rsidP="002A240A">
            <w:pPr>
              <w:pStyle w:val="10"/>
              <w:rPr>
                <w:color w:val="000000"/>
                <w:lang w:val="ru-RU" w:eastAsia="ru-RU"/>
              </w:rPr>
            </w:pPr>
            <w:r w:rsidRPr="00745815">
              <w:rPr>
                <w:color w:val="000000"/>
                <w:lang w:val="ru-RU" w:eastAsia="ru-RU"/>
              </w:rPr>
              <w:t>2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6CBA" w:rsidRPr="00C17058" w:rsidRDefault="00766CBA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7058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766CBA" w:rsidRDefault="00766CBA">
            <w:r w:rsidRPr="002131F1">
              <w:rPr>
                <w:rFonts w:ascii="Times New Roman" w:hAnsi="Times New Roman"/>
                <w:color w:val="000000"/>
                <w:sz w:val="24"/>
                <w:szCs w:val="24"/>
              </w:rPr>
              <w:t>1-12</w:t>
            </w:r>
          </w:p>
        </w:tc>
        <w:tc>
          <w:tcPr>
            <w:tcW w:w="2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6CBA" w:rsidRPr="00C17058" w:rsidRDefault="00766CBA" w:rsidP="002A240A">
            <w:pPr>
              <w:rPr>
                <w:rFonts w:ascii="Times New Roman" w:hAnsi="Times New Roman"/>
                <w:sz w:val="24"/>
                <w:szCs w:val="24"/>
              </w:rPr>
            </w:pPr>
            <w:r w:rsidRPr="00C17058">
              <w:rPr>
                <w:rFonts w:ascii="Times New Roman" w:hAnsi="Times New Roman"/>
                <w:sz w:val="24"/>
                <w:szCs w:val="24"/>
              </w:rPr>
              <w:t xml:space="preserve">Изучить концепцию виртуализации и </w:t>
            </w:r>
            <w:proofErr w:type="spellStart"/>
            <w:r w:rsidRPr="00C17058">
              <w:rPr>
                <w:rFonts w:ascii="Times New Roman" w:hAnsi="Times New Roman"/>
                <w:sz w:val="24"/>
                <w:szCs w:val="24"/>
              </w:rPr>
              <w:t>паравиртуализации</w:t>
            </w:r>
            <w:proofErr w:type="spellEnd"/>
            <w:r w:rsidRPr="00C17058">
              <w:rPr>
                <w:rFonts w:ascii="Times New Roman" w:hAnsi="Times New Roman"/>
                <w:sz w:val="24"/>
                <w:szCs w:val="24"/>
              </w:rPr>
              <w:t>. Создать собственную виртуальную машину. Научиться запускать и останавливать виртуальную машину. Настройка сети между реальной и виртуальной машиной.</w:t>
            </w:r>
          </w:p>
        </w:tc>
      </w:tr>
      <w:tr w:rsidR="00766CBA" w:rsidRPr="00C17058" w:rsidTr="002A240A">
        <w:trPr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6CBA" w:rsidRPr="00C17058" w:rsidRDefault="00766CBA" w:rsidP="002A240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17058">
              <w:rPr>
                <w:rFonts w:ascii="Times New Roman" w:hAnsi="Times New Roman"/>
                <w:sz w:val="24"/>
                <w:szCs w:val="24"/>
              </w:rPr>
              <w:t xml:space="preserve">Тема 7. Настройка беспроводной сети </w:t>
            </w:r>
            <w:proofErr w:type="spellStart"/>
            <w:r w:rsidRPr="00C17058">
              <w:rPr>
                <w:rFonts w:ascii="Times New Roman" w:hAnsi="Times New Roman"/>
                <w:sz w:val="24"/>
                <w:szCs w:val="24"/>
              </w:rPr>
              <w:t>WiFi</w:t>
            </w:r>
            <w:proofErr w:type="spellEnd"/>
            <w:r w:rsidRPr="00C17058">
              <w:rPr>
                <w:rFonts w:ascii="Times New Roman" w:hAnsi="Times New Roman"/>
                <w:sz w:val="24"/>
                <w:szCs w:val="24"/>
              </w:rPr>
              <w:t xml:space="preserve">. Беспроводные сети </w:t>
            </w:r>
            <w:proofErr w:type="spellStart"/>
            <w:r w:rsidRPr="00C17058">
              <w:rPr>
                <w:rFonts w:ascii="Times New Roman" w:hAnsi="Times New Roman"/>
                <w:sz w:val="24"/>
                <w:szCs w:val="24"/>
              </w:rPr>
              <w:t>WiFi</w:t>
            </w:r>
            <w:proofErr w:type="spellEnd"/>
            <w:r w:rsidRPr="00C17058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6CBA" w:rsidRPr="00745815" w:rsidRDefault="00766CBA" w:rsidP="002A240A">
            <w:pPr>
              <w:pStyle w:val="10"/>
              <w:rPr>
                <w:color w:val="000000"/>
                <w:lang w:val="ru-RU" w:eastAsia="ru-RU"/>
              </w:rPr>
            </w:pPr>
            <w:r w:rsidRPr="00745815">
              <w:rPr>
                <w:color w:val="000000"/>
                <w:lang w:val="ru-RU" w:eastAsia="ru-RU"/>
              </w:rPr>
              <w:t>2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6CBA" w:rsidRPr="00C17058" w:rsidRDefault="00766CBA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7058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766CBA" w:rsidRDefault="00766CBA">
            <w:r w:rsidRPr="002131F1">
              <w:rPr>
                <w:rFonts w:ascii="Times New Roman" w:hAnsi="Times New Roman"/>
                <w:color w:val="000000"/>
                <w:sz w:val="24"/>
                <w:szCs w:val="24"/>
              </w:rPr>
              <w:t>1-12</w:t>
            </w:r>
          </w:p>
        </w:tc>
        <w:tc>
          <w:tcPr>
            <w:tcW w:w="2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6CBA" w:rsidRPr="00C17058" w:rsidRDefault="00766CBA" w:rsidP="002A240A">
            <w:pPr>
              <w:rPr>
                <w:rFonts w:ascii="Times New Roman" w:hAnsi="Times New Roman"/>
                <w:sz w:val="24"/>
                <w:szCs w:val="24"/>
              </w:rPr>
            </w:pPr>
            <w:r w:rsidRPr="00C17058">
              <w:rPr>
                <w:rFonts w:ascii="Times New Roman" w:hAnsi="Times New Roman"/>
                <w:sz w:val="24"/>
                <w:szCs w:val="24"/>
              </w:rPr>
              <w:t xml:space="preserve">Научиться настраивать беспроводные сети в </w:t>
            </w:r>
            <w:proofErr w:type="spellStart"/>
            <w:r w:rsidRPr="00C17058">
              <w:rPr>
                <w:rFonts w:ascii="Times New Roman" w:hAnsi="Times New Roman"/>
                <w:sz w:val="24"/>
                <w:szCs w:val="24"/>
              </w:rPr>
              <w:t>Linux</w:t>
            </w:r>
            <w:proofErr w:type="spellEnd"/>
            <w:r w:rsidRPr="00C17058">
              <w:rPr>
                <w:rFonts w:ascii="Times New Roman" w:hAnsi="Times New Roman"/>
                <w:sz w:val="24"/>
                <w:szCs w:val="24"/>
              </w:rPr>
              <w:t xml:space="preserve">. Соединить </w:t>
            </w:r>
            <w:proofErr w:type="gramStart"/>
            <w:r w:rsidRPr="00C17058">
              <w:rPr>
                <w:rFonts w:ascii="Times New Roman" w:hAnsi="Times New Roman"/>
                <w:sz w:val="24"/>
                <w:szCs w:val="24"/>
              </w:rPr>
              <w:t xml:space="preserve">рабочие ПК с </w:t>
            </w:r>
            <w:proofErr w:type="spellStart"/>
            <w:r w:rsidRPr="00C17058">
              <w:rPr>
                <w:rFonts w:ascii="Times New Roman" w:hAnsi="Times New Roman"/>
                <w:sz w:val="24"/>
                <w:szCs w:val="24"/>
              </w:rPr>
              <w:t>wifi</w:t>
            </w:r>
            <w:proofErr w:type="spellEnd"/>
            <w:r w:rsidRPr="00C17058">
              <w:rPr>
                <w:rFonts w:ascii="Times New Roman" w:hAnsi="Times New Roman"/>
                <w:sz w:val="24"/>
                <w:szCs w:val="24"/>
              </w:rPr>
              <w:t xml:space="preserve"> в классе используя</w:t>
            </w:r>
            <w:proofErr w:type="gramEnd"/>
            <w:r w:rsidRPr="00C17058">
              <w:rPr>
                <w:rFonts w:ascii="Times New Roman" w:hAnsi="Times New Roman"/>
                <w:sz w:val="24"/>
                <w:szCs w:val="24"/>
              </w:rPr>
              <w:t xml:space="preserve"> только </w:t>
            </w:r>
            <w:proofErr w:type="spellStart"/>
            <w:r w:rsidRPr="00C17058">
              <w:rPr>
                <w:rFonts w:ascii="Times New Roman" w:hAnsi="Times New Roman"/>
                <w:sz w:val="24"/>
                <w:szCs w:val="24"/>
              </w:rPr>
              <w:t>коммандную</w:t>
            </w:r>
            <w:proofErr w:type="spellEnd"/>
            <w:r w:rsidRPr="00C17058">
              <w:rPr>
                <w:rFonts w:ascii="Times New Roman" w:hAnsi="Times New Roman"/>
                <w:sz w:val="24"/>
                <w:szCs w:val="24"/>
              </w:rPr>
              <w:t xml:space="preserve"> строку.</w:t>
            </w:r>
          </w:p>
        </w:tc>
      </w:tr>
      <w:tr w:rsidR="00766CBA" w:rsidRPr="00C17058" w:rsidTr="002A240A">
        <w:trPr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6CBA" w:rsidRPr="00C17058" w:rsidRDefault="00766CBA" w:rsidP="002A240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17058">
              <w:rPr>
                <w:rFonts w:ascii="Times New Roman" w:hAnsi="Times New Roman"/>
                <w:sz w:val="24"/>
                <w:szCs w:val="24"/>
              </w:rPr>
              <w:t xml:space="preserve">Тема 8. Настройка виртуальной сети </w:t>
            </w:r>
            <w:proofErr w:type="spellStart"/>
            <w:r w:rsidRPr="00C17058">
              <w:rPr>
                <w:rFonts w:ascii="Times New Roman" w:hAnsi="Times New Roman"/>
                <w:sz w:val="24"/>
                <w:szCs w:val="24"/>
              </w:rPr>
              <w:t>OpenVPN</w:t>
            </w:r>
            <w:proofErr w:type="spellEnd"/>
            <w:r w:rsidRPr="00C17058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C17058">
              <w:rPr>
                <w:rFonts w:ascii="Times New Roman" w:hAnsi="Times New Roman"/>
                <w:sz w:val="24"/>
                <w:szCs w:val="24"/>
              </w:rPr>
              <w:t>Gigabit</w:t>
            </w:r>
            <w:proofErr w:type="spellEnd"/>
            <w:r w:rsidRPr="00C1705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17058">
              <w:rPr>
                <w:rFonts w:ascii="Times New Roman" w:hAnsi="Times New Roman"/>
                <w:sz w:val="24"/>
                <w:szCs w:val="24"/>
              </w:rPr>
              <w:t>Ethernet</w:t>
            </w:r>
            <w:proofErr w:type="spellEnd"/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6CBA" w:rsidRPr="00745815" w:rsidRDefault="00766CBA" w:rsidP="002A240A">
            <w:pPr>
              <w:pStyle w:val="10"/>
              <w:rPr>
                <w:color w:val="000000"/>
                <w:lang w:val="ru-RU" w:eastAsia="ru-RU"/>
              </w:rPr>
            </w:pPr>
            <w:r w:rsidRPr="00745815">
              <w:rPr>
                <w:color w:val="000000"/>
                <w:lang w:val="ru-RU" w:eastAsia="ru-RU"/>
              </w:rPr>
              <w:t>2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6CBA" w:rsidRPr="00C17058" w:rsidRDefault="00766CBA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7058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766CBA" w:rsidRDefault="00766CBA">
            <w:r w:rsidRPr="002131F1">
              <w:rPr>
                <w:rFonts w:ascii="Times New Roman" w:hAnsi="Times New Roman"/>
                <w:color w:val="000000"/>
                <w:sz w:val="24"/>
                <w:szCs w:val="24"/>
              </w:rPr>
              <w:t>1-12</w:t>
            </w:r>
          </w:p>
        </w:tc>
        <w:tc>
          <w:tcPr>
            <w:tcW w:w="2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6CBA" w:rsidRPr="00C17058" w:rsidRDefault="00766CBA" w:rsidP="002A240A">
            <w:pPr>
              <w:rPr>
                <w:rFonts w:ascii="Times New Roman" w:hAnsi="Times New Roman"/>
                <w:sz w:val="24"/>
                <w:szCs w:val="24"/>
              </w:rPr>
            </w:pPr>
            <w:r w:rsidRPr="00C17058">
              <w:rPr>
                <w:rFonts w:ascii="Times New Roman" w:hAnsi="Times New Roman"/>
                <w:sz w:val="24"/>
                <w:szCs w:val="24"/>
              </w:rPr>
              <w:t xml:space="preserve">Научиться соединять компьютеры в виртуальные сети на примере </w:t>
            </w:r>
            <w:proofErr w:type="spellStart"/>
            <w:r w:rsidRPr="00C17058">
              <w:rPr>
                <w:rFonts w:ascii="Times New Roman" w:hAnsi="Times New Roman"/>
                <w:sz w:val="24"/>
                <w:szCs w:val="24"/>
              </w:rPr>
              <w:t>OpenVPN</w:t>
            </w:r>
            <w:proofErr w:type="spellEnd"/>
            <w:r w:rsidRPr="00C17058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C17058">
              <w:rPr>
                <w:rFonts w:ascii="Times New Roman" w:hAnsi="Times New Roman"/>
                <w:sz w:val="24"/>
                <w:szCs w:val="24"/>
              </w:rPr>
              <w:lastRenderedPageBreak/>
              <w:t>Научиться пользоваться виртуальными сетевыми адаптерами.</w:t>
            </w:r>
          </w:p>
        </w:tc>
      </w:tr>
      <w:tr w:rsidR="00766CBA" w:rsidRPr="00C17058" w:rsidTr="002A240A">
        <w:trPr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6CBA" w:rsidRPr="00C17058" w:rsidRDefault="00766CBA" w:rsidP="002A240A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C17058">
              <w:rPr>
                <w:rFonts w:ascii="Times New Roman" w:hAnsi="Times New Roman"/>
                <w:sz w:val="24"/>
                <w:szCs w:val="24"/>
              </w:rPr>
              <w:lastRenderedPageBreak/>
              <w:t>Тема 9. Протокол IP. Маршрутизация и фрагментация IP-пакетов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6CBA" w:rsidRPr="00745815" w:rsidRDefault="00766CBA" w:rsidP="002A240A">
            <w:pPr>
              <w:pStyle w:val="10"/>
              <w:rPr>
                <w:color w:val="000000"/>
                <w:lang w:val="ru-RU" w:eastAsia="ru-RU"/>
              </w:rPr>
            </w:pPr>
            <w:r w:rsidRPr="00745815">
              <w:rPr>
                <w:color w:val="000000"/>
                <w:lang w:val="ru-RU" w:eastAsia="ru-RU"/>
              </w:rPr>
              <w:t>2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6CBA" w:rsidRPr="00C17058" w:rsidRDefault="00766CBA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7058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766CBA" w:rsidRDefault="00766CBA">
            <w:r w:rsidRPr="00423B45">
              <w:rPr>
                <w:rFonts w:ascii="Times New Roman" w:hAnsi="Times New Roman"/>
                <w:color w:val="000000"/>
                <w:sz w:val="24"/>
                <w:szCs w:val="24"/>
              </w:rPr>
              <w:t>1-12</w:t>
            </w:r>
          </w:p>
        </w:tc>
        <w:tc>
          <w:tcPr>
            <w:tcW w:w="2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6CBA" w:rsidRPr="00C17058" w:rsidRDefault="00766CBA" w:rsidP="002A240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C17058">
              <w:rPr>
                <w:rFonts w:ascii="Times New Roman" w:eastAsia="MS Mincho" w:hAnsi="Times New Roman"/>
                <w:noProof/>
                <w:sz w:val="24"/>
                <w:szCs w:val="24"/>
              </w:rPr>
              <w:t>Разбор теории, выполнение задания</w:t>
            </w:r>
          </w:p>
        </w:tc>
      </w:tr>
      <w:tr w:rsidR="00766CBA" w:rsidRPr="00C17058" w:rsidTr="002A240A">
        <w:trPr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6CBA" w:rsidRPr="00C17058" w:rsidRDefault="00766CBA" w:rsidP="002A240A">
            <w:pPr>
              <w:rPr>
                <w:rFonts w:ascii="Times New Roman" w:hAnsi="Times New Roman"/>
                <w:sz w:val="24"/>
                <w:szCs w:val="24"/>
              </w:rPr>
            </w:pPr>
            <w:r w:rsidRPr="00C17058">
              <w:rPr>
                <w:rFonts w:ascii="Times New Roman" w:hAnsi="Times New Roman"/>
                <w:sz w:val="24"/>
                <w:szCs w:val="24"/>
              </w:rPr>
              <w:t xml:space="preserve">Тема 10. Сетевой экран </w:t>
            </w:r>
            <w:proofErr w:type="spellStart"/>
            <w:r w:rsidRPr="00C17058">
              <w:rPr>
                <w:rFonts w:ascii="Times New Roman" w:hAnsi="Times New Roman"/>
                <w:sz w:val="24"/>
                <w:szCs w:val="24"/>
              </w:rPr>
              <w:t>iptables</w:t>
            </w:r>
            <w:proofErr w:type="spellEnd"/>
            <w:r w:rsidRPr="00C17058">
              <w:rPr>
                <w:rFonts w:ascii="Times New Roman" w:hAnsi="Times New Roman"/>
                <w:sz w:val="24"/>
                <w:szCs w:val="24"/>
              </w:rPr>
              <w:t>. Защита локальной сети. Протоколы TCP и UDP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6CBA" w:rsidRPr="00745815" w:rsidRDefault="00766CBA" w:rsidP="002A240A">
            <w:pPr>
              <w:pStyle w:val="10"/>
              <w:rPr>
                <w:color w:val="000000"/>
                <w:lang w:val="ru-RU" w:eastAsia="ru-RU"/>
              </w:rPr>
            </w:pPr>
            <w:r w:rsidRPr="00745815">
              <w:rPr>
                <w:color w:val="000000"/>
                <w:lang w:val="ru-RU" w:eastAsia="ru-RU"/>
              </w:rPr>
              <w:t>2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6CBA" w:rsidRPr="00C17058" w:rsidRDefault="00766CBA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7058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766CBA" w:rsidRDefault="00766CBA">
            <w:r w:rsidRPr="00423B45">
              <w:rPr>
                <w:rFonts w:ascii="Times New Roman" w:hAnsi="Times New Roman"/>
                <w:color w:val="000000"/>
                <w:sz w:val="24"/>
                <w:szCs w:val="24"/>
              </w:rPr>
              <w:t>1-12</w:t>
            </w:r>
          </w:p>
        </w:tc>
        <w:tc>
          <w:tcPr>
            <w:tcW w:w="2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6CBA" w:rsidRPr="00C17058" w:rsidRDefault="00766CBA" w:rsidP="002A240A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C17058">
              <w:rPr>
                <w:rFonts w:ascii="Times New Roman" w:hAnsi="Times New Roman"/>
                <w:sz w:val="24"/>
                <w:szCs w:val="24"/>
              </w:rPr>
              <w:t xml:space="preserve">Установка </w:t>
            </w:r>
            <w:proofErr w:type="spellStart"/>
            <w:r w:rsidRPr="00C17058">
              <w:rPr>
                <w:rFonts w:ascii="Times New Roman" w:hAnsi="Times New Roman"/>
                <w:sz w:val="24"/>
                <w:szCs w:val="24"/>
              </w:rPr>
              <w:t>iptables</w:t>
            </w:r>
            <w:proofErr w:type="spellEnd"/>
            <w:r w:rsidRPr="00C17058">
              <w:rPr>
                <w:rFonts w:ascii="Times New Roman" w:hAnsi="Times New Roman"/>
                <w:sz w:val="24"/>
                <w:szCs w:val="24"/>
              </w:rPr>
              <w:t>. Задание по закрытию или открытию портов на ПК. Запрет/разрешение использования трафика по его типу.</w:t>
            </w:r>
          </w:p>
          <w:p w:rsidR="00766CBA" w:rsidRPr="00C17058" w:rsidRDefault="00766CBA" w:rsidP="002A240A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C17058">
              <w:rPr>
                <w:rFonts w:ascii="Times New Roman" w:hAnsi="Times New Roman"/>
                <w:sz w:val="24"/>
                <w:szCs w:val="24"/>
              </w:rPr>
              <w:t xml:space="preserve">Изучение устройства протоколов на основе чтения данных утилитой </w:t>
            </w:r>
            <w:proofErr w:type="spellStart"/>
            <w:r w:rsidRPr="00C17058">
              <w:rPr>
                <w:rFonts w:ascii="Times New Roman" w:hAnsi="Times New Roman"/>
                <w:sz w:val="24"/>
                <w:szCs w:val="24"/>
              </w:rPr>
              <w:t>tcpdump</w:t>
            </w:r>
            <w:proofErr w:type="spellEnd"/>
            <w:r w:rsidRPr="00C17058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Pr="00C17058">
              <w:rPr>
                <w:rFonts w:ascii="Times New Roman" w:hAnsi="Times New Roman"/>
                <w:sz w:val="24"/>
                <w:szCs w:val="24"/>
              </w:rPr>
              <w:t>Интерпритация</w:t>
            </w:r>
            <w:proofErr w:type="spellEnd"/>
            <w:r w:rsidRPr="00C17058">
              <w:rPr>
                <w:rFonts w:ascii="Times New Roman" w:hAnsi="Times New Roman"/>
                <w:sz w:val="24"/>
                <w:szCs w:val="24"/>
              </w:rPr>
              <w:t xml:space="preserve"> полученной информации.</w:t>
            </w:r>
          </w:p>
        </w:tc>
      </w:tr>
      <w:tr w:rsidR="00766CBA" w:rsidRPr="00C17058" w:rsidTr="002A240A">
        <w:trPr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6CBA" w:rsidRPr="00C17058" w:rsidRDefault="00766CBA" w:rsidP="002A240A">
            <w:pPr>
              <w:rPr>
                <w:rFonts w:ascii="Times New Roman" w:hAnsi="Times New Roman"/>
                <w:sz w:val="24"/>
                <w:szCs w:val="24"/>
              </w:rPr>
            </w:pPr>
            <w:r w:rsidRPr="00C17058">
              <w:rPr>
                <w:rFonts w:ascii="Times New Roman" w:hAnsi="Times New Roman"/>
                <w:sz w:val="24"/>
                <w:szCs w:val="24"/>
              </w:rPr>
              <w:t>Тема 11.  Настройка трансляции сетевых адресов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6CBA" w:rsidRPr="00745815" w:rsidRDefault="00766CBA" w:rsidP="002A240A">
            <w:pPr>
              <w:pStyle w:val="10"/>
              <w:rPr>
                <w:color w:val="000000"/>
                <w:lang w:val="ru-RU" w:eastAsia="ru-RU"/>
              </w:rPr>
            </w:pPr>
            <w:r w:rsidRPr="00745815">
              <w:rPr>
                <w:color w:val="000000"/>
                <w:lang w:val="ru-RU" w:eastAsia="ru-RU"/>
              </w:rPr>
              <w:t>2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6CBA" w:rsidRPr="00C17058" w:rsidRDefault="00766CBA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7058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766CBA" w:rsidRDefault="00766CBA">
            <w:r w:rsidRPr="00423B45">
              <w:rPr>
                <w:rFonts w:ascii="Times New Roman" w:hAnsi="Times New Roman"/>
                <w:color w:val="000000"/>
                <w:sz w:val="24"/>
                <w:szCs w:val="24"/>
              </w:rPr>
              <w:t>1-12</w:t>
            </w:r>
          </w:p>
        </w:tc>
        <w:tc>
          <w:tcPr>
            <w:tcW w:w="2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6CBA" w:rsidRPr="00C17058" w:rsidRDefault="00766CBA" w:rsidP="002A240A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C17058">
              <w:rPr>
                <w:rFonts w:ascii="Times New Roman" w:hAnsi="Times New Roman"/>
                <w:sz w:val="24"/>
                <w:szCs w:val="24"/>
              </w:rPr>
              <w:t xml:space="preserve">Настройка выхода в сеть за пределы реального ПК для виртуального ПК. Изучение концепции </w:t>
            </w:r>
            <w:proofErr w:type="spellStart"/>
            <w:r w:rsidRPr="00C17058">
              <w:rPr>
                <w:rFonts w:ascii="Times New Roman" w:hAnsi="Times New Roman"/>
                <w:sz w:val="24"/>
                <w:szCs w:val="24"/>
              </w:rPr>
              <w:t>Port</w:t>
            </w:r>
            <w:proofErr w:type="spellEnd"/>
            <w:r w:rsidRPr="00C1705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17058">
              <w:rPr>
                <w:rFonts w:ascii="Times New Roman" w:hAnsi="Times New Roman"/>
                <w:sz w:val="24"/>
                <w:szCs w:val="24"/>
              </w:rPr>
              <w:t>Forwarding</w:t>
            </w:r>
            <w:proofErr w:type="spellEnd"/>
            <w:r w:rsidRPr="00C17058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766CBA" w:rsidRPr="00C17058" w:rsidTr="002A240A">
        <w:trPr>
          <w:trHeight w:val="1255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6CBA" w:rsidRPr="00C17058" w:rsidRDefault="00766CBA" w:rsidP="002A240A">
            <w:pPr>
              <w:keepNext/>
              <w:keepLines/>
              <w:spacing w:after="120"/>
              <w:outlineLvl w:val="2"/>
              <w:rPr>
                <w:rFonts w:ascii="Times New Roman" w:hAnsi="Times New Roman"/>
                <w:sz w:val="24"/>
                <w:szCs w:val="24"/>
              </w:rPr>
            </w:pPr>
            <w:r w:rsidRPr="00C17058">
              <w:rPr>
                <w:rFonts w:ascii="Times New Roman" w:hAnsi="Times New Roman"/>
                <w:sz w:val="24"/>
                <w:szCs w:val="24"/>
              </w:rPr>
              <w:t>Тема 12. Система доменных имен DNS. Передача голоса через IP-сети. Протокол SIP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6CBA" w:rsidRPr="00745815" w:rsidRDefault="00766CBA" w:rsidP="002A240A">
            <w:pPr>
              <w:pStyle w:val="10"/>
              <w:rPr>
                <w:color w:val="000000"/>
                <w:lang w:val="ru-RU" w:eastAsia="ru-RU"/>
              </w:rPr>
            </w:pPr>
            <w:r w:rsidRPr="00745815">
              <w:rPr>
                <w:color w:val="000000"/>
                <w:lang w:val="ru-RU" w:eastAsia="ru-RU"/>
              </w:rPr>
              <w:t>2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6CBA" w:rsidRPr="00C17058" w:rsidRDefault="00766CBA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7058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766CBA" w:rsidRDefault="00766CBA">
            <w:r w:rsidRPr="00F80B8B">
              <w:rPr>
                <w:rFonts w:ascii="Times New Roman" w:hAnsi="Times New Roman"/>
                <w:color w:val="000000"/>
                <w:sz w:val="24"/>
                <w:szCs w:val="24"/>
              </w:rPr>
              <w:t>1-12</w:t>
            </w:r>
          </w:p>
        </w:tc>
        <w:tc>
          <w:tcPr>
            <w:tcW w:w="2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6CBA" w:rsidRPr="00C17058" w:rsidRDefault="00766CBA" w:rsidP="002A240A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C17058">
              <w:rPr>
                <w:rFonts w:ascii="Times New Roman" w:hAnsi="Times New Roman"/>
                <w:sz w:val="24"/>
                <w:szCs w:val="24"/>
              </w:rPr>
              <w:t xml:space="preserve">Установка Bind9. Настройка собственной зоны. Анализ зон </w:t>
            </w:r>
            <w:proofErr w:type="gramStart"/>
            <w:r w:rsidRPr="00C17058">
              <w:rPr>
                <w:rFonts w:ascii="Times New Roman" w:hAnsi="Times New Roman"/>
                <w:sz w:val="24"/>
                <w:szCs w:val="24"/>
              </w:rPr>
              <w:t>с</w:t>
            </w:r>
            <w:proofErr w:type="gramEnd"/>
            <w:r w:rsidRPr="00C17058">
              <w:rPr>
                <w:rFonts w:ascii="Times New Roman" w:hAnsi="Times New Roman"/>
                <w:sz w:val="24"/>
                <w:szCs w:val="24"/>
              </w:rPr>
              <w:t xml:space="preserve"> публичных </w:t>
            </w:r>
            <w:proofErr w:type="spellStart"/>
            <w:r w:rsidRPr="00C17058">
              <w:rPr>
                <w:rFonts w:ascii="Times New Roman" w:hAnsi="Times New Roman"/>
                <w:sz w:val="24"/>
                <w:szCs w:val="24"/>
              </w:rPr>
              <w:t>dns</w:t>
            </w:r>
            <w:proofErr w:type="spellEnd"/>
            <w:r w:rsidRPr="00C17058">
              <w:rPr>
                <w:rFonts w:ascii="Times New Roman" w:hAnsi="Times New Roman"/>
                <w:sz w:val="24"/>
                <w:szCs w:val="24"/>
              </w:rPr>
              <w:t xml:space="preserve"> для популярных сайтов.</w:t>
            </w:r>
          </w:p>
        </w:tc>
      </w:tr>
      <w:tr w:rsidR="00766CBA" w:rsidRPr="00C17058" w:rsidTr="002A240A">
        <w:trPr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6CBA" w:rsidRPr="00C17058" w:rsidRDefault="00766CBA" w:rsidP="002A240A">
            <w:pPr>
              <w:keepNext/>
              <w:keepLines/>
              <w:spacing w:after="120"/>
              <w:outlineLvl w:val="2"/>
              <w:rPr>
                <w:rFonts w:ascii="Times New Roman" w:hAnsi="Times New Roman"/>
                <w:sz w:val="24"/>
                <w:szCs w:val="24"/>
              </w:rPr>
            </w:pPr>
            <w:r w:rsidRPr="00C17058">
              <w:rPr>
                <w:rFonts w:ascii="Times New Roman" w:hAnsi="Times New Roman"/>
                <w:sz w:val="24"/>
                <w:szCs w:val="24"/>
              </w:rPr>
              <w:t>Тема 13. Настройка DNS-сервера. Цифровая телефония Технологии с временным мультиплексированием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6CBA" w:rsidRPr="00745815" w:rsidRDefault="00766CBA" w:rsidP="002A240A">
            <w:pPr>
              <w:pStyle w:val="10"/>
              <w:rPr>
                <w:color w:val="000000"/>
                <w:lang w:val="ru-RU" w:eastAsia="ru-RU"/>
              </w:rPr>
            </w:pPr>
            <w:r w:rsidRPr="00745815">
              <w:rPr>
                <w:color w:val="000000"/>
                <w:lang w:val="ru-RU" w:eastAsia="ru-RU"/>
              </w:rPr>
              <w:t>2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6CBA" w:rsidRPr="00C17058" w:rsidRDefault="00766CBA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7058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766CBA" w:rsidRDefault="00766CBA">
            <w:r w:rsidRPr="00F80B8B">
              <w:rPr>
                <w:rFonts w:ascii="Times New Roman" w:hAnsi="Times New Roman"/>
                <w:color w:val="000000"/>
                <w:sz w:val="24"/>
                <w:szCs w:val="24"/>
              </w:rPr>
              <w:t>1-12</w:t>
            </w:r>
          </w:p>
        </w:tc>
        <w:tc>
          <w:tcPr>
            <w:tcW w:w="2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6CBA" w:rsidRPr="00C17058" w:rsidRDefault="00766CBA" w:rsidP="002A240A">
            <w:p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  <w:r w:rsidRPr="00C17058">
              <w:rPr>
                <w:rFonts w:ascii="Times New Roman" w:eastAsia="MS Mincho" w:hAnsi="Times New Roman"/>
                <w:noProof/>
                <w:sz w:val="24"/>
                <w:szCs w:val="24"/>
              </w:rPr>
              <w:t>Разбор теории, выполнение задания</w:t>
            </w:r>
          </w:p>
        </w:tc>
      </w:tr>
      <w:tr w:rsidR="00766CBA" w:rsidRPr="00C17058" w:rsidTr="002A240A">
        <w:trPr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6CBA" w:rsidRPr="00C17058" w:rsidRDefault="00766CBA" w:rsidP="002A240A">
            <w:pPr>
              <w:rPr>
                <w:rFonts w:ascii="Times New Roman" w:hAnsi="Times New Roman"/>
                <w:sz w:val="24"/>
                <w:szCs w:val="24"/>
              </w:rPr>
            </w:pPr>
            <w:r w:rsidRPr="00C17058">
              <w:rPr>
                <w:rFonts w:ascii="Times New Roman" w:hAnsi="Times New Roman"/>
                <w:sz w:val="24"/>
                <w:szCs w:val="24"/>
              </w:rPr>
              <w:t xml:space="preserve">Тема 14. Настройка FTP-сервера </w:t>
            </w:r>
            <w:proofErr w:type="spellStart"/>
            <w:r w:rsidRPr="00C17058">
              <w:rPr>
                <w:rFonts w:ascii="Times New Roman" w:hAnsi="Times New Roman"/>
                <w:sz w:val="24"/>
                <w:szCs w:val="24"/>
              </w:rPr>
              <w:t>vstftpd</w:t>
            </w:r>
            <w:proofErr w:type="spellEnd"/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6CBA" w:rsidRPr="00745815" w:rsidRDefault="00766CBA" w:rsidP="002A240A">
            <w:pPr>
              <w:pStyle w:val="10"/>
              <w:rPr>
                <w:color w:val="000000"/>
                <w:lang w:val="ru-RU" w:eastAsia="ru-RU"/>
              </w:rPr>
            </w:pPr>
            <w:r w:rsidRPr="00745815">
              <w:rPr>
                <w:color w:val="000000"/>
                <w:lang w:val="ru-RU" w:eastAsia="ru-RU"/>
              </w:rPr>
              <w:t>2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6CBA" w:rsidRPr="00C17058" w:rsidRDefault="00766CBA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7058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766CBA" w:rsidRDefault="00766CBA">
            <w:r w:rsidRPr="00F80B8B">
              <w:rPr>
                <w:rFonts w:ascii="Times New Roman" w:hAnsi="Times New Roman"/>
                <w:color w:val="000000"/>
                <w:sz w:val="24"/>
                <w:szCs w:val="24"/>
              </w:rPr>
              <w:t>1-12</w:t>
            </w:r>
          </w:p>
        </w:tc>
        <w:tc>
          <w:tcPr>
            <w:tcW w:w="2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6CBA" w:rsidRPr="00C17058" w:rsidRDefault="00766CBA" w:rsidP="002A240A">
            <w:pPr>
              <w:spacing w:after="120"/>
              <w:rPr>
                <w:rFonts w:ascii="Times New Roman" w:hAnsi="Times New Roman"/>
                <w:b/>
                <w:sz w:val="24"/>
                <w:szCs w:val="24"/>
              </w:rPr>
            </w:pPr>
            <w:r w:rsidRPr="00C17058">
              <w:rPr>
                <w:rFonts w:ascii="Times New Roman" w:hAnsi="Times New Roman"/>
                <w:sz w:val="24"/>
                <w:szCs w:val="24"/>
              </w:rPr>
              <w:t>Создание собственного файлового сервера. Настройки сервера: ограничения пользователей, ограничения входа, ограничения скоростей и прав чтения/записи</w:t>
            </w:r>
            <w:r w:rsidRPr="00C17058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</w:tr>
      <w:tr w:rsidR="00766CBA" w:rsidRPr="00C17058" w:rsidTr="002A240A">
        <w:trPr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6CBA" w:rsidRPr="00C17058" w:rsidRDefault="00766CBA" w:rsidP="002A240A">
            <w:pPr>
              <w:rPr>
                <w:rFonts w:ascii="Times New Roman" w:hAnsi="Times New Roman"/>
                <w:sz w:val="24"/>
                <w:szCs w:val="24"/>
              </w:rPr>
            </w:pPr>
            <w:r w:rsidRPr="00C17058">
              <w:rPr>
                <w:rFonts w:ascii="Times New Roman" w:hAnsi="Times New Roman"/>
                <w:sz w:val="24"/>
                <w:szCs w:val="24"/>
              </w:rPr>
              <w:t xml:space="preserve">Тема 15. Передача данных по сетям с временным мультиплексированием, POS, </w:t>
            </w:r>
            <w:r w:rsidRPr="00C17058">
              <w:rPr>
                <w:rFonts w:ascii="Times New Roman" w:hAnsi="Times New Roman"/>
                <w:sz w:val="24"/>
                <w:szCs w:val="24"/>
              </w:rPr>
              <w:lastRenderedPageBreak/>
              <w:t>GFP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6CBA" w:rsidRPr="00745815" w:rsidRDefault="00766CBA" w:rsidP="002A240A">
            <w:pPr>
              <w:pStyle w:val="10"/>
              <w:rPr>
                <w:color w:val="000000"/>
                <w:lang w:val="ru-RU" w:eastAsia="ru-RU"/>
              </w:rPr>
            </w:pPr>
            <w:r w:rsidRPr="00745815">
              <w:rPr>
                <w:color w:val="000000"/>
                <w:lang w:val="ru-RU" w:eastAsia="ru-RU"/>
              </w:rPr>
              <w:lastRenderedPageBreak/>
              <w:t>2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6CBA" w:rsidRPr="00C17058" w:rsidRDefault="00766CBA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7058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766CBA" w:rsidRDefault="00766CBA">
            <w:r w:rsidRPr="00F80B8B">
              <w:rPr>
                <w:rFonts w:ascii="Times New Roman" w:hAnsi="Times New Roman"/>
                <w:color w:val="000000"/>
                <w:sz w:val="24"/>
                <w:szCs w:val="24"/>
              </w:rPr>
              <w:t>1-12</w:t>
            </w:r>
          </w:p>
        </w:tc>
        <w:tc>
          <w:tcPr>
            <w:tcW w:w="2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6CBA" w:rsidRPr="00C17058" w:rsidRDefault="00766CBA" w:rsidP="002A240A">
            <w:pPr>
              <w:spacing w:after="12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17058">
              <w:rPr>
                <w:rFonts w:ascii="Times New Roman" w:eastAsia="MS Mincho" w:hAnsi="Times New Roman"/>
                <w:noProof/>
                <w:sz w:val="24"/>
                <w:szCs w:val="24"/>
              </w:rPr>
              <w:t>Разбор теории, выполнение задания</w:t>
            </w:r>
          </w:p>
        </w:tc>
      </w:tr>
      <w:tr w:rsidR="00646634" w:rsidRPr="00C17058" w:rsidTr="002A240A">
        <w:trPr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46634" w:rsidRPr="00C17058" w:rsidRDefault="00646634" w:rsidP="002A240A">
            <w:pPr>
              <w:rPr>
                <w:rFonts w:ascii="Times New Roman" w:hAnsi="Times New Roman"/>
                <w:sz w:val="24"/>
                <w:szCs w:val="24"/>
              </w:rPr>
            </w:pPr>
            <w:r w:rsidRPr="00C17058">
              <w:rPr>
                <w:rFonts w:ascii="Times New Roman" w:hAnsi="Times New Roman"/>
                <w:sz w:val="24"/>
                <w:szCs w:val="24"/>
              </w:rPr>
              <w:lastRenderedPageBreak/>
              <w:t>Тема 16. Удаленное управление при помощи SSH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46634" w:rsidRPr="00745815" w:rsidRDefault="00646634" w:rsidP="002A240A">
            <w:pPr>
              <w:pStyle w:val="10"/>
              <w:rPr>
                <w:color w:val="000000"/>
                <w:lang w:val="ru-RU" w:eastAsia="ru-RU"/>
              </w:rPr>
            </w:pPr>
            <w:r w:rsidRPr="00745815">
              <w:rPr>
                <w:color w:val="000000"/>
                <w:lang w:val="ru-RU" w:eastAsia="ru-RU"/>
              </w:rPr>
              <w:t>2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46634" w:rsidRPr="00C17058" w:rsidRDefault="00646634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7058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646634" w:rsidRDefault="00766CBA" w:rsidP="002A240A">
            <w:r>
              <w:rPr>
                <w:rFonts w:ascii="Times New Roman" w:hAnsi="Times New Roman"/>
                <w:color w:val="000000"/>
                <w:sz w:val="24"/>
                <w:szCs w:val="24"/>
              </w:rPr>
              <w:t>1-12</w:t>
            </w:r>
          </w:p>
        </w:tc>
        <w:tc>
          <w:tcPr>
            <w:tcW w:w="2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46634" w:rsidRPr="00C17058" w:rsidRDefault="00646634" w:rsidP="002A240A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C17058">
              <w:rPr>
                <w:rFonts w:ascii="Times New Roman" w:hAnsi="Times New Roman"/>
                <w:sz w:val="24"/>
                <w:szCs w:val="24"/>
              </w:rPr>
              <w:t xml:space="preserve">Настройка </w:t>
            </w:r>
            <w:proofErr w:type="spellStart"/>
            <w:r w:rsidRPr="00C17058">
              <w:rPr>
                <w:rFonts w:ascii="Times New Roman" w:hAnsi="Times New Roman"/>
                <w:sz w:val="24"/>
                <w:szCs w:val="24"/>
              </w:rPr>
              <w:t>sshd</w:t>
            </w:r>
            <w:proofErr w:type="spellEnd"/>
            <w:r w:rsidRPr="00C17058">
              <w:rPr>
                <w:rFonts w:ascii="Times New Roman" w:hAnsi="Times New Roman"/>
                <w:sz w:val="24"/>
                <w:szCs w:val="24"/>
              </w:rPr>
              <w:t>. Ограничения входа пользователей. Изменение порта по умолчанию.</w:t>
            </w:r>
          </w:p>
        </w:tc>
      </w:tr>
      <w:tr w:rsidR="00573DEB" w:rsidRPr="00C17058" w:rsidTr="002A240A">
        <w:trPr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73DEB" w:rsidRPr="00573DEB" w:rsidRDefault="00573DEB" w:rsidP="002A240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573DEB">
              <w:rPr>
                <w:rFonts w:ascii="Times New Roman" w:hAnsi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73DEB" w:rsidRPr="00573DEB" w:rsidRDefault="00573DEB" w:rsidP="002A240A">
            <w:pPr>
              <w:pStyle w:val="10"/>
              <w:rPr>
                <w:b/>
                <w:color w:val="000000"/>
                <w:lang w:val="ru-RU" w:eastAsia="ru-RU"/>
              </w:rPr>
            </w:pPr>
            <w:r w:rsidRPr="00573DEB">
              <w:rPr>
                <w:b/>
                <w:color w:val="000000"/>
                <w:lang w:val="ru-RU" w:eastAsia="ru-RU"/>
              </w:rPr>
              <w:t>32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73DEB" w:rsidRPr="00573DEB" w:rsidRDefault="00573DEB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573DE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32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573DEB" w:rsidRPr="00C06616" w:rsidRDefault="00573DEB" w:rsidP="002A240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573DEB" w:rsidRPr="00C17058" w:rsidRDefault="00573DEB" w:rsidP="002A240A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46634" w:rsidRDefault="00646634" w:rsidP="00646634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46634" w:rsidRPr="006C3D80" w:rsidRDefault="00646634" w:rsidP="00646634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77755D">
        <w:rPr>
          <w:rFonts w:ascii="Times New Roman" w:hAnsi="Times New Roman"/>
          <w:b/>
          <w:bCs/>
          <w:color w:val="000000"/>
          <w:sz w:val="24"/>
          <w:szCs w:val="24"/>
        </w:rPr>
        <w:t xml:space="preserve">4. Самостоятельная работа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бакалавр</w:t>
      </w:r>
      <w:r w:rsidRPr="0077755D">
        <w:rPr>
          <w:rFonts w:ascii="Times New Roman" w:hAnsi="Times New Roman"/>
          <w:b/>
          <w:bCs/>
          <w:color w:val="000000"/>
          <w:sz w:val="24"/>
          <w:szCs w:val="24"/>
        </w:rPr>
        <w:t>ов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</w:p>
    <w:p w:rsidR="00646634" w:rsidRPr="0077755D" w:rsidRDefault="00646634" w:rsidP="00646634">
      <w:pPr>
        <w:spacing w:line="240" w:lineRule="auto"/>
        <w:jc w:val="righ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Таблица </w:t>
      </w:r>
      <w:r>
        <w:rPr>
          <w:rFonts w:ascii="Times New Roman" w:hAnsi="Times New Roman"/>
          <w:color w:val="000000"/>
          <w:sz w:val="24"/>
          <w:szCs w:val="24"/>
        </w:rPr>
        <w:t>4</w:t>
      </w:r>
      <w:r w:rsidRPr="005E4791"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>1</w:t>
      </w:r>
    </w:p>
    <w:tbl>
      <w:tblPr>
        <w:tblW w:w="9746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3"/>
        <w:gridCol w:w="4885"/>
        <w:gridCol w:w="1519"/>
        <w:gridCol w:w="33"/>
        <w:gridCol w:w="1384"/>
        <w:gridCol w:w="1432"/>
      </w:tblGrid>
      <w:tr w:rsidR="00646634" w:rsidRPr="00C17058" w:rsidTr="00573DEB">
        <w:trPr>
          <w:jc w:val="right"/>
        </w:trPr>
        <w:tc>
          <w:tcPr>
            <w:tcW w:w="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46634" w:rsidRPr="00C17058" w:rsidRDefault="00646634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170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46634" w:rsidRPr="00C17058" w:rsidRDefault="00646634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170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Виды самостоятельной работы</w:t>
            </w:r>
          </w:p>
        </w:tc>
        <w:tc>
          <w:tcPr>
            <w:tcW w:w="1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46634" w:rsidRPr="00C17058" w:rsidRDefault="00646634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170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46634" w:rsidRPr="00C17058" w:rsidRDefault="00646634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170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 на выполнение</w:t>
            </w:r>
          </w:p>
        </w:tc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46634" w:rsidRPr="00C17058" w:rsidRDefault="00646634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170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 на консультации</w:t>
            </w:r>
          </w:p>
        </w:tc>
      </w:tr>
      <w:tr w:rsidR="00646634" w:rsidRPr="00C17058" w:rsidTr="002A240A">
        <w:trPr>
          <w:jc w:val="right"/>
        </w:trPr>
        <w:tc>
          <w:tcPr>
            <w:tcW w:w="974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46634" w:rsidRPr="00C17058" w:rsidRDefault="00646634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170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Семестр: 4</w:t>
            </w:r>
          </w:p>
        </w:tc>
      </w:tr>
      <w:tr w:rsidR="00646634" w:rsidRPr="00C17058" w:rsidTr="00573DEB">
        <w:trPr>
          <w:jc w:val="right"/>
        </w:trPr>
        <w:tc>
          <w:tcPr>
            <w:tcW w:w="49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46634" w:rsidRPr="00C17058" w:rsidRDefault="00646634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7058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46634" w:rsidRPr="00C17058" w:rsidRDefault="00646634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705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Изучение разделов дисциплины по учебной литературе,  в том числе вопросов, не освещаемых на лекциях </w:t>
            </w:r>
          </w:p>
        </w:tc>
        <w:tc>
          <w:tcPr>
            <w:tcW w:w="1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46634" w:rsidRPr="00C17058" w:rsidRDefault="00766CBA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1-12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46634" w:rsidRPr="00C17058" w:rsidRDefault="000D39E9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46634" w:rsidRPr="00C17058" w:rsidRDefault="00646634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646634" w:rsidRPr="00C17058" w:rsidTr="002A240A">
        <w:trPr>
          <w:jc w:val="right"/>
        </w:trPr>
        <w:tc>
          <w:tcPr>
            <w:tcW w:w="493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646634" w:rsidRPr="00C17058" w:rsidRDefault="00646634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25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46634" w:rsidRPr="00C17058" w:rsidRDefault="00646634" w:rsidP="002A240A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705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Изучение предлагаемых теоретических разделов в соответствии с настоящей Программой. Учебно-методические материалы по дисциплине «Введение в компьютерные сети» выложены на странице курса в сети Интернет </w:t>
            </w:r>
            <w:r w:rsidRPr="00C17058">
              <w:rPr>
                <w:rFonts w:ascii="Times New Roman" w:hAnsi="Times New Roman"/>
                <w:sz w:val="24"/>
                <w:szCs w:val="28"/>
              </w:rPr>
              <w:t xml:space="preserve"> </w:t>
            </w:r>
          </w:p>
        </w:tc>
      </w:tr>
      <w:tr w:rsidR="00646634" w:rsidRPr="00C17058" w:rsidTr="00573DEB">
        <w:trPr>
          <w:jc w:val="right"/>
        </w:trPr>
        <w:tc>
          <w:tcPr>
            <w:tcW w:w="493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46634" w:rsidRPr="00C17058" w:rsidRDefault="00646634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7058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46634" w:rsidRPr="00C17058" w:rsidRDefault="00646634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7058">
              <w:rPr>
                <w:rFonts w:ascii="Times New Roman" w:hAnsi="Times New Roman"/>
                <w:color w:val="000000"/>
                <w:sz w:val="24"/>
                <w:szCs w:val="24"/>
              </w:rPr>
              <w:t>Подготовка к практическим занятиям</w:t>
            </w:r>
            <w:r w:rsidRPr="00C17058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C17058">
              <w:rPr>
                <w:rFonts w:ascii="Times New Roman" w:hAnsi="Times New Roman"/>
                <w:color w:val="000000"/>
                <w:sz w:val="24"/>
                <w:szCs w:val="24"/>
              </w:rPr>
              <w:t>к текущему  контролю знаний</w:t>
            </w:r>
          </w:p>
        </w:tc>
        <w:tc>
          <w:tcPr>
            <w:tcW w:w="1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46634" w:rsidRPr="00C17058" w:rsidRDefault="00766CBA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1-12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46634" w:rsidRPr="00F07BE9" w:rsidRDefault="000D39E9" w:rsidP="00F07BE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  <w:r w:rsidR="00F07BE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46634" w:rsidRPr="00C17058" w:rsidRDefault="00646634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646634" w:rsidRPr="00C17058" w:rsidTr="002A240A">
        <w:trPr>
          <w:jc w:val="right"/>
        </w:trPr>
        <w:tc>
          <w:tcPr>
            <w:tcW w:w="493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646634" w:rsidRPr="00C17058" w:rsidRDefault="00646634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253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46634" w:rsidRPr="00C17058" w:rsidRDefault="00646634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7058">
              <w:rPr>
                <w:rFonts w:ascii="Times New Roman" w:hAnsi="Times New Roman"/>
                <w:sz w:val="24"/>
                <w:szCs w:val="24"/>
              </w:rPr>
              <w:t xml:space="preserve">Подготовка к контрольным работам, </w:t>
            </w:r>
            <w:r w:rsidRPr="00C17058">
              <w:rPr>
                <w:rFonts w:ascii="Times New Roman" w:hAnsi="Times New Roman"/>
                <w:color w:val="000000"/>
                <w:sz w:val="24"/>
                <w:szCs w:val="24"/>
              </w:rPr>
              <w:t>к практическим занятиям</w:t>
            </w:r>
          </w:p>
        </w:tc>
      </w:tr>
      <w:tr w:rsidR="00646634" w:rsidRPr="00C17058" w:rsidTr="00573DEB">
        <w:trPr>
          <w:jc w:val="right"/>
        </w:trPr>
        <w:tc>
          <w:tcPr>
            <w:tcW w:w="493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46634" w:rsidRPr="00C17058" w:rsidRDefault="00646634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7058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8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46634" w:rsidRPr="00C17058" w:rsidRDefault="00646634" w:rsidP="000D39E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7058">
              <w:rPr>
                <w:rFonts w:ascii="Times New Roman" w:hAnsi="Times New Roman"/>
                <w:sz w:val="24"/>
                <w:szCs w:val="24"/>
              </w:rPr>
              <w:t xml:space="preserve">Подготовка к </w:t>
            </w:r>
            <w:proofErr w:type="spellStart"/>
            <w:r w:rsidR="000D39E9">
              <w:rPr>
                <w:rFonts w:ascii="Times New Roman" w:hAnsi="Times New Roman"/>
                <w:sz w:val="24"/>
                <w:szCs w:val="24"/>
              </w:rPr>
              <w:t>дифзачету</w:t>
            </w:r>
            <w:proofErr w:type="spellEnd"/>
          </w:p>
        </w:tc>
        <w:tc>
          <w:tcPr>
            <w:tcW w:w="1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46634" w:rsidRPr="00C17058" w:rsidRDefault="00766CBA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1-12</w:t>
            </w:r>
          </w:p>
        </w:tc>
        <w:tc>
          <w:tcPr>
            <w:tcW w:w="13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46634" w:rsidRPr="00F07BE9" w:rsidRDefault="000D39E9" w:rsidP="00F07BE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="00F07BE9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46634" w:rsidRPr="00C17058" w:rsidRDefault="00646634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646634" w:rsidRPr="00955176" w:rsidTr="00573DEB">
        <w:trPr>
          <w:jc w:val="right"/>
        </w:trPr>
        <w:tc>
          <w:tcPr>
            <w:tcW w:w="493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646634" w:rsidRPr="00C17058" w:rsidRDefault="00646634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253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646634" w:rsidRPr="001C0E35" w:rsidRDefault="00646634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7058">
              <w:rPr>
                <w:rFonts w:ascii="Times New Roman" w:hAnsi="Times New Roman"/>
                <w:sz w:val="24"/>
                <w:szCs w:val="24"/>
              </w:rPr>
              <w:t>Повторение теоретического материала по вопросам, совпадающим с темами лекций</w:t>
            </w:r>
            <w:r w:rsidRPr="001C0E35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573DEB" w:rsidRPr="00955176" w:rsidTr="00573DEB">
        <w:trPr>
          <w:jc w:val="right"/>
        </w:trPr>
        <w:tc>
          <w:tcPr>
            <w:tcW w:w="49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573DEB" w:rsidRPr="00C17058" w:rsidRDefault="00573DEB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404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73DEB" w:rsidRPr="00573DEB" w:rsidRDefault="00573DEB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73DEB">
              <w:rPr>
                <w:rFonts w:ascii="Times New Roman" w:hAnsi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73DEB" w:rsidRPr="00573DEB" w:rsidRDefault="00573DEB" w:rsidP="000D39E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73DEB">
              <w:rPr>
                <w:rFonts w:ascii="Times New Roman" w:hAnsi="Times New Roman"/>
                <w:b/>
                <w:sz w:val="24"/>
                <w:szCs w:val="24"/>
              </w:rPr>
              <w:t>7</w:t>
            </w:r>
            <w:r w:rsidR="000D39E9"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73DEB" w:rsidRPr="00573DEB" w:rsidRDefault="00573DEB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646634" w:rsidRDefault="00646634" w:rsidP="00646634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46634" w:rsidRDefault="00646634" w:rsidP="00646634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46634" w:rsidRDefault="00646634" w:rsidP="00646634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5.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Образовательные технологии</w:t>
      </w:r>
    </w:p>
    <w:p w:rsidR="00DD3E66" w:rsidRDefault="00DD3E66" w:rsidP="0064663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646634" w:rsidRPr="00C17058" w:rsidRDefault="00646634" w:rsidP="0064663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C17058">
        <w:rPr>
          <w:rFonts w:ascii="Times New Roman" w:hAnsi="Times New Roman"/>
          <w:bCs/>
          <w:color w:val="000000"/>
          <w:sz w:val="24"/>
          <w:szCs w:val="24"/>
        </w:rPr>
        <w:t>В ходе реализации учебного процесса по дисциплине проводятся лекционные и семинарские занятия. Темы, рассматриваемые на лекциях и изучаемые самостоятель</w:t>
      </w:r>
      <w:r w:rsidR="00225E01">
        <w:rPr>
          <w:rFonts w:ascii="Times New Roman" w:hAnsi="Times New Roman"/>
          <w:bCs/>
          <w:color w:val="000000"/>
          <w:sz w:val="24"/>
          <w:szCs w:val="24"/>
        </w:rPr>
        <w:t>но, закрепляются на практических</w:t>
      </w:r>
      <w:r w:rsidRPr="00C17058">
        <w:rPr>
          <w:rFonts w:ascii="Times New Roman" w:hAnsi="Times New Roman"/>
          <w:bCs/>
          <w:color w:val="000000"/>
          <w:sz w:val="24"/>
          <w:szCs w:val="24"/>
        </w:rPr>
        <w:t xml:space="preserve"> занятиях, по вопросам, вызывающим затруднения, проводятся консультации. </w:t>
      </w:r>
    </w:p>
    <w:p w:rsidR="00646634" w:rsidRPr="00C17058" w:rsidRDefault="00646634" w:rsidP="0064663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646634" w:rsidRPr="00C17058" w:rsidRDefault="00646634" w:rsidP="00646634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C17058">
        <w:rPr>
          <w:rFonts w:ascii="Times New Roman" w:hAnsi="Times New Roman"/>
          <w:bCs/>
          <w:color w:val="000000"/>
          <w:sz w:val="24"/>
          <w:szCs w:val="24"/>
        </w:rPr>
        <w:t>В ходе реализации учебного процесса по дисциплине приме</w:t>
      </w:r>
      <w:r w:rsidR="00225E01">
        <w:rPr>
          <w:rFonts w:ascii="Times New Roman" w:hAnsi="Times New Roman"/>
          <w:bCs/>
          <w:color w:val="000000"/>
          <w:sz w:val="24"/>
          <w:szCs w:val="24"/>
        </w:rPr>
        <w:t>няются лекционные и практические</w:t>
      </w:r>
      <w:r w:rsidRPr="00C17058">
        <w:rPr>
          <w:rFonts w:ascii="Times New Roman" w:hAnsi="Times New Roman"/>
          <w:bCs/>
          <w:color w:val="000000"/>
          <w:sz w:val="24"/>
          <w:szCs w:val="24"/>
        </w:rPr>
        <w:t xml:space="preserve"> занятия, а также применяются следующие интерактивные формы обучения (таблица 5.1). </w:t>
      </w:r>
    </w:p>
    <w:p w:rsidR="00646634" w:rsidRPr="00C17058" w:rsidRDefault="00646634" w:rsidP="00646634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/>
          <w:bCs/>
          <w:color w:val="000000"/>
          <w:sz w:val="24"/>
          <w:szCs w:val="24"/>
        </w:rPr>
      </w:pPr>
      <w:r w:rsidRPr="00C17058">
        <w:rPr>
          <w:rFonts w:ascii="Times New Roman" w:hAnsi="Times New Roman"/>
          <w:bCs/>
          <w:color w:val="000000"/>
          <w:sz w:val="24"/>
          <w:szCs w:val="24"/>
        </w:rPr>
        <w:t>Таблица 5.1</w:t>
      </w:r>
    </w:p>
    <w:tbl>
      <w:tblPr>
        <w:tblW w:w="9746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69"/>
        <w:gridCol w:w="24"/>
        <w:gridCol w:w="6035"/>
        <w:gridCol w:w="3218"/>
      </w:tblGrid>
      <w:tr w:rsidR="00646634" w:rsidRPr="00C17058" w:rsidTr="002A240A">
        <w:trPr>
          <w:jc w:val="right"/>
        </w:trPr>
        <w:tc>
          <w:tcPr>
            <w:tcW w:w="4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46634" w:rsidRPr="00C17058" w:rsidRDefault="00646634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17058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6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46634" w:rsidRPr="00C17058" w:rsidRDefault="00646634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17058">
              <w:rPr>
                <w:rFonts w:ascii="Times New Roman" w:hAnsi="Times New Roman"/>
                <w:sz w:val="24"/>
                <w:szCs w:val="24"/>
              </w:rPr>
              <w:t>Лекция в форме дискуссии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46634" w:rsidRPr="00C17058" w:rsidRDefault="00646634" w:rsidP="000D39E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80100">
              <w:rPr>
                <w:rFonts w:ascii="Times New Roman" w:hAnsi="Times New Roman"/>
                <w:sz w:val="24"/>
                <w:szCs w:val="24"/>
              </w:rPr>
              <w:t>ОПК-3, ОПК-</w:t>
            </w:r>
            <w:r w:rsidR="000D39E9">
              <w:rPr>
                <w:rFonts w:ascii="Times New Roman" w:hAnsi="Times New Roman"/>
                <w:sz w:val="24"/>
                <w:szCs w:val="24"/>
              </w:rPr>
              <w:t>5</w:t>
            </w:r>
            <w:r w:rsidRPr="00880100">
              <w:rPr>
                <w:rFonts w:ascii="Times New Roman" w:hAnsi="Times New Roman"/>
                <w:sz w:val="24"/>
                <w:szCs w:val="24"/>
              </w:rPr>
              <w:t>, ОПК-</w:t>
            </w:r>
            <w:r w:rsidR="000D39E9">
              <w:rPr>
                <w:rFonts w:ascii="Times New Roman" w:hAnsi="Times New Roman"/>
                <w:sz w:val="24"/>
                <w:szCs w:val="24"/>
              </w:rPr>
              <w:t>6</w:t>
            </w:r>
            <w:r w:rsidRPr="00880100">
              <w:rPr>
                <w:rFonts w:ascii="Times New Roman" w:hAnsi="Times New Roman"/>
                <w:sz w:val="24"/>
                <w:szCs w:val="24"/>
              </w:rPr>
              <w:t>, ОПК-</w:t>
            </w:r>
            <w:r w:rsidR="000D39E9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646634" w:rsidRPr="00C17058" w:rsidTr="002A240A">
        <w:trPr>
          <w:jc w:val="right"/>
        </w:trPr>
        <w:tc>
          <w:tcPr>
            <w:tcW w:w="97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6634" w:rsidRPr="00C17058" w:rsidRDefault="00646634" w:rsidP="002A240A">
            <w:pPr>
              <w:pStyle w:val="af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17058">
              <w:rPr>
                <w:rFonts w:ascii="Times New Roman" w:hAnsi="Times New Roman"/>
                <w:b/>
                <w:sz w:val="24"/>
                <w:szCs w:val="24"/>
              </w:rPr>
              <w:t>Формируемые умения:</w:t>
            </w:r>
            <w:r w:rsidRPr="00C1705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1705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знать </w:t>
            </w:r>
            <w:r w:rsidRPr="00C17058">
              <w:rPr>
                <w:rFonts w:ascii="Times New Roman" w:hAnsi="Times New Roman"/>
                <w:sz w:val="24"/>
                <w:szCs w:val="24"/>
              </w:rPr>
              <w:t>теоретическое основы администрирования компьютерных сетей и их применение для конкретных ситуаций.</w:t>
            </w:r>
          </w:p>
        </w:tc>
      </w:tr>
      <w:tr w:rsidR="00646634" w:rsidRPr="00C17058" w:rsidTr="002A240A">
        <w:trPr>
          <w:jc w:val="right"/>
        </w:trPr>
        <w:tc>
          <w:tcPr>
            <w:tcW w:w="97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6634" w:rsidRPr="00C17058" w:rsidRDefault="00646634" w:rsidP="002A240A">
            <w:pPr>
              <w:pStyle w:val="af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17058">
              <w:rPr>
                <w:rFonts w:ascii="Times New Roman" w:hAnsi="Times New Roman"/>
                <w:b/>
                <w:sz w:val="24"/>
                <w:szCs w:val="24"/>
              </w:rPr>
              <w:t xml:space="preserve">Краткое описание применения: </w:t>
            </w:r>
            <w:r w:rsidRPr="00C17058">
              <w:rPr>
                <w:rFonts w:ascii="Times New Roman" w:hAnsi="Times New Roman"/>
                <w:sz w:val="24"/>
                <w:szCs w:val="24"/>
              </w:rPr>
              <w:t>Обсуждение, в контексте изученной теории, практического применения различных аспектов  администрирования компьютерных сетей для конкретных ситуаций</w:t>
            </w:r>
          </w:p>
        </w:tc>
      </w:tr>
      <w:tr w:rsidR="00646634" w:rsidRPr="00C17058" w:rsidTr="002A240A">
        <w:trPr>
          <w:jc w:val="right"/>
        </w:trPr>
        <w:tc>
          <w:tcPr>
            <w:tcW w:w="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646634" w:rsidRPr="00C17058" w:rsidRDefault="00646634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170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6059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646634" w:rsidRPr="00C17058" w:rsidRDefault="00646634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7058">
              <w:rPr>
                <w:rFonts w:ascii="Times New Roman" w:hAnsi="Times New Roman"/>
                <w:color w:val="000000"/>
                <w:sz w:val="24"/>
                <w:szCs w:val="24"/>
              </w:rPr>
              <w:t>Портфолио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646634" w:rsidRPr="00C17058" w:rsidRDefault="000D39E9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80100">
              <w:rPr>
                <w:rFonts w:ascii="Times New Roman" w:hAnsi="Times New Roman"/>
                <w:sz w:val="24"/>
                <w:szCs w:val="24"/>
              </w:rPr>
              <w:t>ОПК-3, ОПК-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Pr="00880100">
              <w:rPr>
                <w:rFonts w:ascii="Times New Roman" w:hAnsi="Times New Roman"/>
                <w:sz w:val="24"/>
                <w:szCs w:val="24"/>
              </w:rPr>
              <w:t>, ОПК-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Pr="00880100">
              <w:rPr>
                <w:rFonts w:ascii="Times New Roman" w:hAnsi="Times New Roman"/>
                <w:sz w:val="24"/>
                <w:szCs w:val="24"/>
              </w:rPr>
              <w:t>, ОПК-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</w:tr>
      <w:tr w:rsidR="00646634" w:rsidRPr="00C17058" w:rsidTr="002A240A">
        <w:trPr>
          <w:jc w:val="right"/>
        </w:trPr>
        <w:tc>
          <w:tcPr>
            <w:tcW w:w="97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6634" w:rsidRPr="00C17058" w:rsidRDefault="00646634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70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Формируемые умения:</w:t>
            </w:r>
            <w:r w:rsidRPr="00C1705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 w:rsidR="00646634" w:rsidRPr="00DD3E66" w:rsidRDefault="00646634" w:rsidP="002A240A">
            <w:pPr>
              <w:spacing w:line="240" w:lineRule="auto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proofErr w:type="gramStart"/>
            <w:r w:rsidRPr="00DD3E66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способен</w:t>
            </w:r>
            <w:proofErr w:type="gramEnd"/>
            <w:r w:rsidRPr="00DD3E66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 на основе знания основных функций и возможностей программного обеспечения  проектировать и разрабатывать программные средства для решения практических задач в соответствии с техническим заданием</w:t>
            </w:r>
          </w:p>
          <w:p w:rsidR="00646634" w:rsidRPr="00DD3E66" w:rsidRDefault="00646634" w:rsidP="002A240A">
            <w:pPr>
              <w:spacing w:line="240" w:lineRule="auto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DD3E66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lastRenderedPageBreak/>
              <w:t>уметь проводить мониторинг состояния сети и координацию устранения неисправностей</w:t>
            </w:r>
          </w:p>
          <w:p w:rsidR="00646634" w:rsidRPr="00DD3E66" w:rsidRDefault="00646634" w:rsidP="002A240A">
            <w:pPr>
              <w:spacing w:line="240" w:lineRule="auto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DD3E66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знать основные требования информационной безопасности при решении стандартных задач профессиональной деятельности</w:t>
            </w:r>
          </w:p>
          <w:p w:rsidR="00646634" w:rsidRPr="00C17058" w:rsidRDefault="00646634" w:rsidP="002A240A">
            <w:pPr>
              <w:spacing w:line="240" w:lineRule="auto"/>
              <w:rPr>
                <w:rFonts w:ascii="MS Sans Serif" w:hAnsi="MS Sans Serif"/>
                <w:sz w:val="24"/>
                <w:szCs w:val="24"/>
              </w:rPr>
            </w:pPr>
            <w:r w:rsidRPr="00DD3E66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проводить эксперименты по заданной методике и анализировать результаты</w:t>
            </w:r>
          </w:p>
        </w:tc>
      </w:tr>
      <w:tr w:rsidR="00646634" w:rsidRPr="00955176" w:rsidTr="002A240A">
        <w:trPr>
          <w:jc w:val="right"/>
        </w:trPr>
        <w:tc>
          <w:tcPr>
            <w:tcW w:w="97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6634" w:rsidRPr="00DD3E66" w:rsidRDefault="00646634" w:rsidP="00DD3E66">
            <w:pPr>
              <w:spacing w:line="240" w:lineRule="auto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C170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lastRenderedPageBreak/>
              <w:t>Краткое описание применения:</w:t>
            </w:r>
            <w:r w:rsidRPr="00C1705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</w:t>
            </w:r>
            <w:r w:rsidRPr="00DD3E66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бакалавры ведут портфолио (оценки за задания), которое является основой для проведения аттестации по дисциплине</w:t>
            </w:r>
          </w:p>
          <w:p w:rsidR="00646634" w:rsidRPr="00955176" w:rsidRDefault="00646634" w:rsidP="00DD3E66">
            <w:pPr>
              <w:spacing w:line="240" w:lineRule="auto"/>
              <w:rPr>
                <w:rFonts w:ascii="MS Sans Serif" w:hAnsi="MS Sans Serif"/>
                <w:sz w:val="24"/>
                <w:szCs w:val="24"/>
              </w:rPr>
            </w:pPr>
            <w:r w:rsidRPr="00DD3E66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В рамках данного курса </w:t>
            </w:r>
            <w:proofErr w:type="gramStart"/>
            <w:r w:rsidRPr="00DD3E66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об</w:t>
            </w:r>
            <w:r w:rsidR="00445034" w:rsidRPr="00DD3E66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учающийся</w:t>
            </w:r>
            <w:proofErr w:type="gramEnd"/>
            <w:r w:rsidR="00445034" w:rsidRPr="00DD3E66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 выполняет практические</w:t>
            </w:r>
            <w:r w:rsidRPr="00DD3E66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 работы. Важной особенностью данного курса является его ориентация не только на теоретическое освоение материала, но и на приобретение обучающимися практических навыков администрирования компьютерных сетей. Изучение сетевых технологий только по лекциям, без получения практических навыков, невозможно. Практический опыт необходим для понимания возможностей и ограничений сетевых устройств, типичных проблем и реальных задач, которые возникают в процессе создания и эксплуатации комп</w:t>
            </w:r>
            <w:r w:rsidR="00445034" w:rsidRPr="00DD3E66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ьютерных сетей. Все практические </w:t>
            </w:r>
            <w:r w:rsidRPr="00DD3E66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 занятия проводятся в интерактивной форме</w:t>
            </w:r>
          </w:p>
        </w:tc>
      </w:tr>
    </w:tbl>
    <w:p w:rsidR="00646634" w:rsidRPr="005E4791" w:rsidRDefault="00646634" w:rsidP="00646634">
      <w:pPr>
        <w:spacing w:line="240" w:lineRule="auto"/>
        <w:jc w:val="right"/>
        <w:rPr>
          <w:sz w:val="24"/>
          <w:szCs w:val="24"/>
        </w:rPr>
      </w:pPr>
    </w:p>
    <w:p w:rsidR="00646634" w:rsidRDefault="00646634" w:rsidP="00646634">
      <w:pPr>
        <w:spacing w:line="240" w:lineRule="auto"/>
        <w:ind w:firstLine="567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Для организации и контроля самостоятельной работы </w:t>
      </w:r>
      <w:r>
        <w:rPr>
          <w:rFonts w:ascii="Times New Roman" w:hAnsi="Times New Roman"/>
          <w:color w:val="000000"/>
          <w:sz w:val="24"/>
          <w:szCs w:val="24"/>
        </w:rPr>
        <w:t>бакалавр</w:t>
      </w:r>
      <w:r w:rsidRPr="005E4791">
        <w:rPr>
          <w:rFonts w:ascii="Times New Roman" w:hAnsi="Times New Roman"/>
          <w:color w:val="000000"/>
          <w:sz w:val="24"/>
          <w:szCs w:val="24"/>
        </w:rPr>
        <w:t>ов, а также проведения консультаций применяются информационно-коммуникационные технологии (табл</w:t>
      </w:r>
      <w:r>
        <w:rPr>
          <w:rFonts w:ascii="Times New Roman" w:hAnsi="Times New Roman"/>
          <w:color w:val="000000"/>
          <w:sz w:val="24"/>
          <w:szCs w:val="24"/>
        </w:rPr>
        <w:t>ица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5.2).</w:t>
      </w:r>
    </w:p>
    <w:p w:rsidR="00646634" w:rsidRPr="00437D50" w:rsidRDefault="00646634" w:rsidP="00646634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Таблица 5.2</w:t>
      </w:r>
    </w:p>
    <w:tbl>
      <w:tblPr>
        <w:tblW w:w="9747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251"/>
        <w:gridCol w:w="6496"/>
      </w:tblGrid>
      <w:tr w:rsidR="002A240A" w:rsidRPr="00955176" w:rsidTr="002A240A">
        <w:trPr>
          <w:trHeight w:val="723"/>
          <w:jc w:val="right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40A" w:rsidRPr="00955176" w:rsidRDefault="002A240A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Информирование</w:t>
            </w:r>
          </w:p>
        </w:tc>
        <w:tc>
          <w:tcPr>
            <w:tcW w:w="6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7560" w:rsidRDefault="00067560" w:rsidP="00067560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672453">
              <w:t>https://el.nsu.ru/course/view.php?id=1042</w:t>
            </w:r>
          </w:p>
          <w:p w:rsidR="002A240A" w:rsidRDefault="002A240A"/>
        </w:tc>
      </w:tr>
      <w:tr w:rsidR="002A240A" w:rsidRPr="00955176" w:rsidTr="002A240A">
        <w:trPr>
          <w:trHeight w:hRule="exact" w:val="300"/>
          <w:jc w:val="right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40A" w:rsidRPr="00955176" w:rsidRDefault="002A240A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Консультирование</w:t>
            </w:r>
          </w:p>
        </w:tc>
        <w:tc>
          <w:tcPr>
            <w:tcW w:w="6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7560" w:rsidRDefault="00067560" w:rsidP="00067560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672453">
              <w:t>https://el.nsu.ru/course/view.php?id=1042</w:t>
            </w:r>
          </w:p>
          <w:p w:rsidR="002A240A" w:rsidRDefault="002A240A"/>
        </w:tc>
      </w:tr>
      <w:tr w:rsidR="002A240A" w:rsidRPr="0070611D" w:rsidTr="002A240A">
        <w:trPr>
          <w:trHeight w:hRule="exact" w:val="595"/>
          <w:jc w:val="right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40A" w:rsidRPr="0070611D" w:rsidRDefault="002A240A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0611D">
              <w:rPr>
                <w:rFonts w:ascii="Times New Roman" w:hAnsi="Times New Roman"/>
                <w:color w:val="000000"/>
                <w:sz w:val="24"/>
                <w:szCs w:val="24"/>
              </w:rPr>
              <w:t>Контроль</w:t>
            </w:r>
          </w:p>
        </w:tc>
        <w:tc>
          <w:tcPr>
            <w:tcW w:w="6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7560" w:rsidRDefault="00067560" w:rsidP="00067560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672453">
              <w:t>https://el.nsu.ru/course/view.php?id=1042</w:t>
            </w:r>
          </w:p>
          <w:p w:rsidR="002A240A" w:rsidRDefault="00325CC8">
            <w:r>
              <w:t xml:space="preserve"> </w:t>
            </w:r>
          </w:p>
        </w:tc>
      </w:tr>
      <w:tr w:rsidR="002A240A" w:rsidRPr="00955176" w:rsidTr="002A240A">
        <w:trPr>
          <w:trHeight w:hRule="exact" w:val="570"/>
          <w:jc w:val="right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A240A" w:rsidRPr="0070611D" w:rsidRDefault="002A240A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0611D">
              <w:rPr>
                <w:rFonts w:ascii="Times New Roman" w:hAnsi="Times New Roman"/>
                <w:color w:val="000000"/>
                <w:sz w:val="24"/>
                <w:szCs w:val="24"/>
              </w:rPr>
              <w:t>Размещение учебных материалов</w:t>
            </w:r>
          </w:p>
        </w:tc>
        <w:tc>
          <w:tcPr>
            <w:tcW w:w="6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67560" w:rsidRDefault="00067560" w:rsidP="00067560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672453">
              <w:t>https://el.nsu.ru/course/view.php?id=1042</w:t>
            </w:r>
          </w:p>
          <w:p w:rsidR="002A240A" w:rsidRDefault="002A240A"/>
        </w:tc>
      </w:tr>
    </w:tbl>
    <w:p w:rsidR="00646634" w:rsidRDefault="00646634" w:rsidP="00646634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46634" w:rsidRDefault="00646634" w:rsidP="00646634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6. Правила аттестации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бакалавров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 по учебной дисциплине</w:t>
      </w:r>
    </w:p>
    <w:p w:rsidR="00646634" w:rsidRPr="005E4791" w:rsidRDefault="00646634" w:rsidP="00646634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46634" w:rsidRPr="00F37B08" w:rsidRDefault="00646634" w:rsidP="00646634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F37B08">
        <w:rPr>
          <w:rFonts w:ascii="Times New Roman" w:hAnsi="Times New Roman"/>
          <w:color w:val="000000"/>
          <w:sz w:val="24"/>
          <w:szCs w:val="24"/>
        </w:rPr>
        <w:t>По дисциплине «</w:t>
      </w:r>
      <w:r w:rsidRPr="00F37B08">
        <w:rPr>
          <w:rFonts w:ascii="Times New Roman" w:hAnsi="Times New Roman"/>
          <w:bCs/>
          <w:color w:val="000000"/>
          <w:sz w:val="24"/>
          <w:szCs w:val="24"/>
        </w:rPr>
        <w:t>Введение в компьютерные сети</w:t>
      </w:r>
      <w:r w:rsidRPr="00F37B08">
        <w:rPr>
          <w:rFonts w:ascii="Times New Roman" w:hAnsi="Times New Roman"/>
          <w:color w:val="000000"/>
          <w:sz w:val="24"/>
          <w:szCs w:val="24"/>
        </w:rPr>
        <w:t>» проводится текущая и промежуточная аттестация (итоговая по дисциплине).</w:t>
      </w:r>
    </w:p>
    <w:p w:rsidR="00766CBA" w:rsidRPr="00F37B08" w:rsidRDefault="00646634" w:rsidP="00646634">
      <w:pPr>
        <w:pStyle w:val="ab"/>
        <w:spacing w:before="0" w:beforeAutospacing="0" w:after="0" w:afterAutospacing="0"/>
        <w:ind w:firstLine="567"/>
        <w:jc w:val="both"/>
      </w:pPr>
      <w:r w:rsidRPr="00F37B08">
        <w:t>Текущая аттестация по дисциплине «</w:t>
      </w:r>
      <w:r w:rsidRPr="00F37B08">
        <w:rPr>
          <w:bCs/>
          <w:color w:val="000000"/>
        </w:rPr>
        <w:t>Введение в компьютерные сети</w:t>
      </w:r>
      <w:r w:rsidRPr="00F37B08">
        <w:t xml:space="preserve">» проводится в форме </w:t>
      </w:r>
      <w:r w:rsidR="00766CBA" w:rsidRPr="00F37B08">
        <w:t>портфолио (</w:t>
      </w:r>
      <w:r w:rsidRPr="00F37B08">
        <w:t>контрольных работ и сдачи заданий</w:t>
      </w:r>
      <w:r w:rsidR="00766CBA" w:rsidRPr="00F37B08">
        <w:t>)</w:t>
      </w:r>
    </w:p>
    <w:p w:rsidR="001174EE" w:rsidRDefault="00646634" w:rsidP="00646634">
      <w:pPr>
        <w:spacing w:line="240" w:lineRule="auto"/>
        <w:ind w:firstLine="567"/>
        <w:jc w:val="both"/>
        <w:rPr>
          <w:rFonts w:ascii="Times New Roman" w:hAnsi="Times New Roman"/>
          <w:sz w:val="24"/>
          <w:szCs w:val="28"/>
        </w:rPr>
      </w:pPr>
      <w:r w:rsidRPr="00F37B08">
        <w:rPr>
          <w:rFonts w:ascii="Times New Roman" w:hAnsi="Times New Roman"/>
          <w:sz w:val="24"/>
          <w:szCs w:val="28"/>
        </w:rPr>
        <w:t>Промежуточная аттестация по дисциплине про</w:t>
      </w:r>
      <w:r w:rsidR="00F44A69">
        <w:rPr>
          <w:rFonts w:ascii="Times New Roman" w:hAnsi="Times New Roman"/>
          <w:sz w:val="24"/>
          <w:szCs w:val="28"/>
        </w:rPr>
        <w:t xml:space="preserve">изводится: в 4 семестре в виде </w:t>
      </w:r>
      <w:proofErr w:type="spellStart"/>
      <w:r w:rsidR="00F44A69">
        <w:rPr>
          <w:rFonts w:ascii="Times New Roman" w:hAnsi="Times New Roman"/>
          <w:sz w:val="24"/>
          <w:szCs w:val="28"/>
        </w:rPr>
        <w:t>диф</w:t>
      </w:r>
      <w:proofErr w:type="gramStart"/>
      <w:r w:rsidR="00F44A69">
        <w:rPr>
          <w:rFonts w:ascii="Times New Roman" w:hAnsi="Times New Roman"/>
          <w:sz w:val="24"/>
          <w:szCs w:val="28"/>
        </w:rPr>
        <w:t>.з</w:t>
      </w:r>
      <w:proofErr w:type="gramEnd"/>
      <w:r w:rsidR="00F44A69">
        <w:rPr>
          <w:rFonts w:ascii="Times New Roman" w:hAnsi="Times New Roman"/>
          <w:sz w:val="24"/>
          <w:szCs w:val="28"/>
        </w:rPr>
        <w:t>ачета</w:t>
      </w:r>
      <w:proofErr w:type="spellEnd"/>
      <w:r w:rsidRPr="00F37B08">
        <w:rPr>
          <w:rFonts w:ascii="Times New Roman" w:hAnsi="Times New Roman"/>
          <w:sz w:val="24"/>
          <w:szCs w:val="28"/>
        </w:rPr>
        <w:t>.</w:t>
      </w:r>
    </w:p>
    <w:p w:rsidR="00646634" w:rsidRPr="001C0E35" w:rsidRDefault="00646634" w:rsidP="00646634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</w:p>
    <w:p w:rsidR="00646634" w:rsidRPr="00EF439B" w:rsidRDefault="00646634" w:rsidP="00646634">
      <w:pPr>
        <w:pStyle w:val="ab"/>
        <w:shd w:val="clear" w:color="auto" w:fill="FFFFFF"/>
        <w:spacing w:before="0" w:beforeAutospacing="0" w:after="0" w:afterAutospacing="0"/>
        <w:ind w:firstLine="567"/>
        <w:jc w:val="both"/>
        <w:rPr>
          <w:b/>
        </w:rPr>
      </w:pPr>
      <w:r w:rsidRPr="00EF439B">
        <w:t>По результатам освоения дисциплины «</w:t>
      </w:r>
      <w:r w:rsidRPr="00EF439B">
        <w:rPr>
          <w:bCs/>
          <w:color w:val="000000"/>
        </w:rPr>
        <w:t>Введение в компьютерные сети</w:t>
      </w:r>
      <w:r w:rsidRPr="00EF439B">
        <w:t xml:space="preserve">» выставляется оценка </w:t>
      </w:r>
      <w:r w:rsidRPr="00EF439B">
        <w:rPr>
          <w:color w:val="000000"/>
        </w:rPr>
        <w:t xml:space="preserve">«неудовлетворительно», «удовлетворительно», «хорошо», </w:t>
      </w:r>
      <w:r w:rsidRPr="00EF439B">
        <w:rPr>
          <w:bCs/>
          <w:color w:val="000000"/>
        </w:rPr>
        <w:t>«отлично». Оценки «отлично», «хорошо», «удовлетворительно» означают успешное прохождение промежуточной аттестации</w:t>
      </w:r>
    </w:p>
    <w:p w:rsidR="00646634" w:rsidRPr="00EF439B" w:rsidRDefault="00646634" w:rsidP="00646634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646634" w:rsidRPr="00EF439B" w:rsidRDefault="00646634" w:rsidP="00646634">
      <w:pPr>
        <w:spacing w:line="240" w:lineRule="auto"/>
        <w:ind w:firstLine="567"/>
        <w:rPr>
          <w:rFonts w:ascii="Times New Roman" w:hAnsi="Times New Roman"/>
          <w:color w:val="000000"/>
          <w:sz w:val="24"/>
          <w:szCs w:val="24"/>
        </w:rPr>
      </w:pPr>
      <w:r w:rsidRPr="00EF439B">
        <w:rPr>
          <w:rFonts w:ascii="Times New Roman" w:hAnsi="Times New Roman"/>
          <w:color w:val="000000"/>
          <w:sz w:val="24"/>
          <w:szCs w:val="24"/>
        </w:rPr>
        <w:t>В таблице 6.1 представлено соответствие форм аттестации заявляемым требованиям к результатам освоения дисциплины.</w:t>
      </w:r>
    </w:p>
    <w:p w:rsidR="00F44A69" w:rsidRDefault="00F44A69" w:rsidP="00646634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F44A69" w:rsidRDefault="00F44A69" w:rsidP="00646634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F44A69" w:rsidRDefault="00F44A69" w:rsidP="00646634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F44A69" w:rsidRDefault="00F44A69" w:rsidP="00646634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F44A69" w:rsidRDefault="00F44A69" w:rsidP="00646634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F44A69" w:rsidRDefault="00F44A69" w:rsidP="00646634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F44A69" w:rsidRDefault="00F44A69" w:rsidP="00646634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6A4E55" w:rsidRDefault="006A4E55" w:rsidP="00646634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F44A69" w:rsidRDefault="00F44A69" w:rsidP="00646634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646634" w:rsidRPr="00EF439B" w:rsidRDefault="00646634" w:rsidP="00646634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EF439B">
        <w:rPr>
          <w:rFonts w:ascii="Times New Roman" w:hAnsi="Times New Roman"/>
          <w:color w:val="000000"/>
          <w:sz w:val="24"/>
          <w:szCs w:val="24"/>
        </w:rPr>
        <w:lastRenderedPageBreak/>
        <w:t>Таблица 6.1</w:t>
      </w:r>
    </w:p>
    <w:tbl>
      <w:tblPr>
        <w:tblW w:w="10270" w:type="dxa"/>
        <w:jc w:val="center"/>
        <w:tblInd w:w="-574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560"/>
        <w:gridCol w:w="6516"/>
        <w:gridCol w:w="717"/>
        <w:gridCol w:w="1477"/>
      </w:tblGrid>
      <w:tr w:rsidR="00646634" w:rsidRPr="00EF439B" w:rsidTr="000D39E9">
        <w:trPr>
          <w:jc w:val="center"/>
        </w:trPr>
        <w:tc>
          <w:tcPr>
            <w:tcW w:w="15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46634" w:rsidRPr="00EF439B" w:rsidRDefault="00646634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F439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Коды компетенций ФГОС</w:t>
            </w:r>
          </w:p>
        </w:tc>
        <w:tc>
          <w:tcPr>
            <w:tcW w:w="651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646634" w:rsidRPr="00EF439B" w:rsidRDefault="00646634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</w:pPr>
          </w:p>
          <w:p w:rsidR="00646634" w:rsidRPr="00EF439B" w:rsidRDefault="00646634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</w:pPr>
          </w:p>
          <w:p w:rsidR="00646634" w:rsidRPr="00EF439B" w:rsidRDefault="00646634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</w:pPr>
          </w:p>
          <w:p w:rsidR="00646634" w:rsidRPr="00EF439B" w:rsidRDefault="00646634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</w:pPr>
            <w:r w:rsidRPr="00EF439B"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>Результаты обучения</w:t>
            </w:r>
          </w:p>
          <w:p w:rsidR="00646634" w:rsidRPr="00EF439B" w:rsidRDefault="00646634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</w:pPr>
          </w:p>
          <w:p w:rsidR="00646634" w:rsidRPr="00EF439B" w:rsidRDefault="00646634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</w:pPr>
          </w:p>
        </w:tc>
        <w:tc>
          <w:tcPr>
            <w:tcW w:w="21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46634" w:rsidRPr="00EF439B" w:rsidRDefault="00646634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F439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Формы аттестации</w:t>
            </w:r>
          </w:p>
        </w:tc>
      </w:tr>
      <w:tr w:rsidR="00646634" w:rsidRPr="00EF439B" w:rsidTr="000D39E9">
        <w:trPr>
          <w:jc w:val="center"/>
        </w:trPr>
        <w:tc>
          <w:tcPr>
            <w:tcW w:w="15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46634" w:rsidRPr="00EF439B" w:rsidRDefault="00646634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516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646634" w:rsidRPr="00EF439B" w:rsidRDefault="00646634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</w:pPr>
          </w:p>
        </w:tc>
        <w:tc>
          <w:tcPr>
            <w:tcW w:w="219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46634" w:rsidRPr="00EF439B" w:rsidRDefault="00646634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F439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 4</w:t>
            </w:r>
          </w:p>
        </w:tc>
      </w:tr>
      <w:tr w:rsidR="00646634" w:rsidRPr="00EF439B" w:rsidTr="000D39E9">
        <w:trPr>
          <w:cantSplit/>
          <w:trHeight w:val="1528"/>
          <w:jc w:val="center"/>
        </w:trPr>
        <w:tc>
          <w:tcPr>
            <w:tcW w:w="1560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646634" w:rsidRPr="00EF439B" w:rsidRDefault="00646634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/>
                <w:sz w:val="24"/>
                <w:szCs w:val="24"/>
              </w:rPr>
            </w:pPr>
          </w:p>
        </w:tc>
        <w:tc>
          <w:tcPr>
            <w:tcW w:w="651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6634" w:rsidRPr="00EF439B" w:rsidRDefault="00646634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 w:cs="MS Sans Serif"/>
                <w:i/>
                <w:color w:val="000000"/>
                <w:sz w:val="24"/>
                <w:szCs w:val="24"/>
              </w:rPr>
            </w:pP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  <w:vAlign w:val="center"/>
          </w:tcPr>
          <w:p w:rsidR="00646634" w:rsidRPr="00EF439B" w:rsidRDefault="00646634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EF439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портфолио</w:t>
            </w:r>
          </w:p>
        </w:tc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  <w:vAlign w:val="center"/>
          </w:tcPr>
          <w:p w:rsidR="00646634" w:rsidRPr="00EF439B" w:rsidRDefault="000D39E9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дифзачет</w:t>
            </w:r>
            <w:proofErr w:type="spellEnd"/>
          </w:p>
        </w:tc>
      </w:tr>
      <w:tr w:rsidR="000D39E9" w:rsidRPr="00EF439B" w:rsidTr="00042994">
        <w:trPr>
          <w:jc w:val="center"/>
        </w:trPr>
        <w:tc>
          <w:tcPr>
            <w:tcW w:w="156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0D39E9" w:rsidRPr="00DB1A11" w:rsidRDefault="000D39E9" w:rsidP="00042994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B1A11">
              <w:rPr>
                <w:rFonts w:ascii="Times New Roman" w:hAnsi="Times New Roman"/>
                <w:color w:val="000000"/>
                <w:sz w:val="24"/>
                <w:szCs w:val="24"/>
              </w:rPr>
              <w:t>ОПК-3.1</w:t>
            </w:r>
          </w:p>
        </w:tc>
        <w:tc>
          <w:tcPr>
            <w:tcW w:w="6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39E9" w:rsidRPr="00DB1A11" w:rsidRDefault="000D39E9" w:rsidP="00042994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B1A11">
              <w:rPr>
                <w:rFonts w:ascii="Times New Roman" w:hAnsi="Times New Roman"/>
                <w:color w:val="000000"/>
                <w:sz w:val="24"/>
                <w:szCs w:val="24"/>
              </w:rPr>
              <w:t>Знать: принципы, методы и средства решения стандартных задач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 w:rsidRPr="00DB1A11">
              <w:rPr>
                <w:rFonts w:ascii="Times New Roman" w:hAnsi="Times New Roman"/>
                <w:color w:val="000000"/>
                <w:sz w:val="24"/>
                <w:szCs w:val="24"/>
              </w:rPr>
              <w:t>о-</w:t>
            </w:r>
            <w:proofErr w:type="gramEnd"/>
            <w:r w:rsidRPr="00DB1A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D39E9" w:rsidRPr="00EF439B" w:rsidRDefault="000D39E9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F439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D39E9" w:rsidRPr="00EF439B" w:rsidRDefault="000D39E9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F439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0D39E9" w:rsidRPr="00EF439B" w:rsidTr="00042994">
        <w:trPr>
          <w:jc w:val="center"/>
        </w:trPr>
        <w:tc>
          <w:tcPr>
            <w:tcW w:w="156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0D39E9" w:rsidRPr="00DB1A11" w:rsidRDefault="000D39E9" w:rsidP="00042994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B1A11">
              <w:rPr>
                <w:rFonts w:ascii="Times New Roman" w:hAnsi="Times New Roman"/>
                <w:color w:val="000000"/>
                <w:sz w:val="24"/>
                <w:szCs w:val="24"/>
              </w:rPr>
              <w:t>ОПК-3.2</w:t>
            </w:r>
          </w:p>
        </w:tc>
        <w:tc>
          <w:tcPr>
            <w:tcW w:w="6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39E9" w:rsidRPr="00DB1A11" w:rsidRDefault="000D39E9" w:rsidP="00042994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B1A11">
              <w:rPr>
                <w:rFonts w:ascii="Times New Roman" w:hAnsi="Times New Roman"/>
                <w:color w:val="000000"/>
                <w:sz w:val="24"/>
                <w:szCs w:val="24"/>
              </w:rPr>
              <w:t>Уметь: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 w:rsidRPr="00DB1A11">
              <w:rPr>
                <w:rFonts w:ascii="Times New Roman" w:hAnsi="Times New Roman"/>
                <w:color w:val="000000"/>
                <w:sz w:val="24"/>
                <w:szCs w:val="24"/>
              </w:rPr>
              <w:t>о-</w:t>
            </w:r>
            <w:proofErr w:type="gramEnd"/>
            <w:r w:rsidRPr="00DB1A1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D39E9" w:rsidRPr="00EF439B" w:rsidRDefault="000D39E9" w:rsidP="0004299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F439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D39E9" w:rsidRPr="00EF439B" w:rsidRDefault="000D39E9" w:rsidP="0004299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F439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0D39E9" w:rsidRPr="00EF439B" w:rsidTr="00042994">
        <w:trPr>
          <w:jc w:val="center"/>
        </w:trPr>
        <w:tc>
          <w:tcPr>
            <w:tcW w:w="156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0D39E9" w:rsidRPr="00DB1A11" w:rsidRDefault="000D39E9" w:rsidP="00042994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B1A11">
              <w:rPr>
                <w:rFonts w:ascii="Times New Roman" w:hAnsi="Times New Roman"/>
                <w:color w:val="000000"/>
                <w:sz w:val="24"/>
                <w:szCs w:val="24"/>
              </w:rPr>
              <w:t>ОПК-3.3</w:t>
            </w:r>
          </w:p>
        </w:tc>
        <w:tc>
          <w:tcPr>
            <w:tcW w:w="6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39E9" w:rsidRPr="00DB1A11" w:rsidRDefault="000D39E9" w:rsidP="00042994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B1A11">
              <w:rPr>
                <w:rFonts w:ascii="Times New Roman" w:hAnsi="Times New Roman"/>
                <w:color w:val="000000"/>
                <w:sz w:val="24"/>
                <w:szCs w:val="24"/>
              </w:rPr>
              <w:t>Владеть: навыками подготовки обзоров, аннотаций, составления рефератов, научных докладов, публикаций и библиографии по научно- исследовательской работе с учетом требований информационной безопасности 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D39E9" w:rsidRPr="00EF439B" w:rsidRDefault="000D39E9" w:rsidP="0004299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F439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D39E9" w:rsidRPr="00EF439B" w:rsidRDefault="000D39E9" w:rsidP="0004299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F439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0D39E9" w:rsidRPr="00EF439B" w:rsidTr="00042994">
        <w:trPr>
          <w:jc w:val="center"/>
        </w:trPr>
        <w:tc>
          <w:tcPr>
            <w:tcW w:w="156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0D39E9" w:rsidRPr="0001509D" w:rsidRDefault="000D39E9" w:rsidP="00042994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509D">
              <w:rPr>
                <w:rFonts w:ascii="Times New Roman" w:hAnsi="Times New Roman"/>
                <w:color w:val="000000"/>
                <w:sz w:val="24"/>
                <w:szCs w:val="24"/>
              </w:rPr>
              <w:t>ОПК-5.1</w:t>
            </w:r>
          </w:p>
        </w:tc>
        <w:tc>
          <w:tcPr>
            <w:tcW w:w="6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39E9" w:rsidRPr="0001509D" w:rsidRDefault="000D39E9" w:rsidP="00042994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509D">
              <w:rPr>
                <w:rFonts w:ascii="Times New Roman" w:hAnsi="Times New Roman"/>
                <w:color w:val="000000"/>
                <w:sz w:val="24"/>
                <w:szCs w:val="24"/>
              </w:rPr>
              <w:t>Знать: основы системного администрирования, администрирования СУБД, современные стандарты информационного взаимодействия систем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D39E9" w:rsidRPr="00EF439B" w:rsidRDefault="000D39E9" w:rsidP="0004299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F439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D39E9" w:rsidRPr="00EF439B" w:rsidRDefault="000D39E9" w:rsidP="0004299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F439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0D39E9" w:rsidRPr="00EF439B" w:rsidTr="00042994">
        <w:trPr>
          <w:jc w:val="center"/>
        </w:trPr>
        <w:tc>
          <w:tcPr>
            <w:tcW w:w="156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0D39E9" w:rsidRPr="0001509D" w:rsidRDefault="000D39E9" w:rsidP="00042994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509D">
              <w:rPr>
                <w:rFonts w:ascii="Times New Roman" w:hAnsi="Times New Roman"/>
                <w:color w:val="000000"/>
                <w:sz w:val="24"/>
                <w:szCs w:val="24"/>
              </w:rPr>
              <w:t>ОПК-5.2</w:t>
            </w:r>
          </w:p>
        </w:tc>
        <w:tc>
          <w:tcPr>
            <w:tcW w:w="6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39E9" w:rsidRPr="0001509D" w:rsidRDefault="000D39E9" w:rsidP="00042994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509D">
              <w:rPr>
                <w:rFonts w:ascii="Times New Roman" w:hAnsi="Times New Roman"/>
                <w:color w:val="000000"/>
                <w:sz w:val="24"/>
                <w:szCs w:val="24"/>
              </w:rPr>
              <w:t>Уметь: выполнять параметрическую настройку информационных и автоматизированных систем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D39E9" w:rsidRPr="00EF439B" w:rsidRDefault="000D39E9" w:rsidP="0004299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F439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D39E9" w:rsidRPr="00EF439B" w:rsidRDefault="000D39E9" w:rsidP="0004299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F439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0D39E9" w:rsidRPr="00EF439B" w:rsidTr="00042994">
        <w:trPr>
          <w:jc w:val="center"/>
        </w:trPr>
        <w:tc>
          <w:tcPr>
            <w:tcW w:w="156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0D39E9" w:rsidRPr="0001509D" w:rsidRDefault="000D39E9" w:rsidP="00042994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509D">
              <w:rPr>
                <w:rFonts w:ascii="Times New Roman" w:hAnsi="Times New Roman"/>
                <w:color w:val="000000"/>
                <w:sz w:val="24"/>
                <w:szCs w:val="24"/>
              </w:rPr>
              <w:t>ОПК-5.3</w:t>
            </w:r>
          </w:p>
        </w:tc>
        <w:tc>
          <w:tcPr>
            <w:tcW w:w="6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39E9" w:rsidRPr="0001509D" w:rsidRDefault="000D39E9" w:rsidP="00042994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509D">
              <w:rPr>
                <w:rFonts w:ascii="Times New Roman" w:hAnsi="Times New Roman"/>
                <w:color w:val="000000"/>
                <w:sz w:val="24"/>
                <w:szCs w:val="24"/>
              </w:rPr>
              <w:t>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D39E9" w:rsidRPr="00EF439B" w:rsidRDefault="000D39E9" w:rsidP="0004299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F439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D39E9" w:rsidRPr="00EF439B" w:rsidRDefault="000D39E9" w:rsidP="0004299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F439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0D39E9" w:rsidRPr="00EF439B" w:rsidTr="00042994">
        <w:trPr>
          <w:jc w:val="center"/>
        </w:trPr>
        <w:tc>
          <w:tcPr>
            <w:tcW w:w="156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0D39E9" w:rsidRPr="00D913F2" w:rsidRDefault="000D39E9" w:rsidP="00042994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913F2">
              <w:rPr>
                <w:rFonts w:ascii="Times New Roman" w:hAnsi="Times New Roman"/>
                <w:color w:val="000000"/>
                <w:sz w:val="24"/>
                <w:szCs w:val="24"/>
              </w:rPr>
              <w:t>ОПК-6.1</w:t>
            </w:r>
          </w:p>
        </w:tc>
        <w:tc>
          <w:tcPr>
            <w:tcW w:w="6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39E9" w:rsidRPr="00D913F2" w:rsidRDefault="000D39E9" w:rsidP="00042994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913F2">
              <w:rPr>
                <w:rFonts w:ascii="Times New Roman" w:hAnsi="Times New Roman"/>
                <w:color w:val="000000"/>
                <w:sz w:val="24"/>
                <w:szCs w:val="24"/>
              </w:rPr>
              <w:t>Знать: принципы формирования и структуру бизнес-планов и технических заданий на оснащение отделов, лабораторий, офисов компьютерным и сетевым оборудованием 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D39E9" w:rsidRPr="00EF439B" w:rsidRDefault="000D39E9" w:rsidP="0004299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F439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D39E9" w:rsidRPr="00EF439B" w:rsidRDefault="000D39E9" w:rsidP="0004299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F439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0D39E9" w:rsidRPr="00EF439B" w:rsidTr="00042994">
        <w:trPr>
          <w:jc w:val="center"/>
        </w:trPr>
        <w:tc>
          <w:tcPr>
            <w:tcW w:w="156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0D39E9" w:rsidRPr="00D913F2" w:rsidRDefault="000D39E9" w:rsidP="00042994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913F2">
              <w:rPr>
                <w:rFonts w:ascii="Times New Roman" w:hAnsi="Times New Roman"/>
                <w:color w:val="000000"/>
                <w:sz w:val="24"/>
                <w:szCs w:val="24"/>
              </w:rPr>
              <w:t>ОПК-6.2</w:t>
            </w:r>
          </w:p>
        </w:tc>
        <w:tc>
          <w:tcPr>
            <w:tcW w:w="6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39E9" w:rsidRPr="003536B6" w:rsidRDefault="00B54622" w:rsidP="00B54622">
            <w:pPr>
              <w:tabs>
                <w:tab w:val="left" w:pos="896"/>
              </w:tabs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41785">
              <w:rPr>
                <w:rFonts w:ascii="Times New Roman" w:hAnsi="Times New Roman"/>
                <w:color w:val="000000"/>
                <w:sz w:val="24"/>
                <w:szCs w:val="24"/>
              </w:rPr>
              <w:t>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подразделений.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D39E9" w:rsidRPr="00EF439B" w:rsidRDefault="000D39E9" w:rsidP="0004299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F439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D39E9" w:rsidRPr="00EF439B" w:rsidRDefault="000D39E9" w:rsidP="0004299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F439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0D39E9" w:rsidRPr="00EF439B" w:rsidTr="00042994">
        <w:trPr>
          <w:jc w:val="center"/>
        </w:trPr>
        <w:tc>
          <w:tcPr>
            <w:tcW w:w="156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0D39E9" w:rsidRPr="00D913F2" w:rsidRDefault="000D39E9" w:rsidP="00042994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913F2">
              <w:rPr>
                <w:rFonts w:ascii="Times New Roman" w:hAnsi="Times New Roman"/>
                <w:color w:val="000000"/>
                <w:sz w:val="24"/>
                <w:szCs w:val="24"/>
              </w:rPr>
              <w:t>ОПК-6.3</w:t>
            </w:r>
          </w:p>
        </w:tc>
        <w:tc>
          <w:tcPr>
            <w:tcW w:w="6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39E9" w:rsidRPr="00D913F2" w:rsidRDefault="000D39E9" w:rsidP="00042994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913F2">
              <w:rPr>
                <w:rFonts w:ascii="Times New Roman" w:hAnsi="Times New Roman"/>
                <w:color w:val="000000"/>
                <w:sz w:val="24"/>
                <w:szCs w:val="24"/>
              </w:rPr>
              <w:t>Владеть: навыками разработки технических заданий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D39E9" w:rsidRPr="00EF439B" w:rsidRDefault="000D39E9" w:rsidP="0004299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F439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D39E9" w:rsidRPr="00EF439B" w:rsidRDefault="000D39E9" w:rsidP="0004299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F439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0D39E9" w:rsidRPr="00EF439B" w:rsidTr="00042994">
        <w:trPr>
          <w:jc w:val="center"/>
        </w:trPr>
        <w:tc>
          <w:tcPr>
            <w:tcW w:w="156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0D39E9" w:rsidRPr="00CD6821" w:rsidRDefault="000D39E9" w:rsidP="00042994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CD682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ОПК-7.1</w:t>
            </w:r>
          </w:p>
        </w:tc>
        <w:tc>
          <w:tcPr>
            <w:tcW w:w="6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39E9" w:rsidRPr="00CD6821" w:rsidRDefault="000D39E9" w:rsidP="00042994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CD682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Знать: методы настройки, наладки программно-аппаратных комплексов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D39E9" w:rsidRPr="00EF439B" w:rsidRDefault="000D39E9" w:rsidP="0004299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F439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D39E9" w:rsidRPr="00EF439B" w:rsidRDefault="000D39E9" w:rsidP="0004299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F439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0D39E9" w:rsidRPr="00EF439B" w:rsidTr="00042994">
        <w:trPr>
          <w:jc w:val="center"/>
        </w:trPr>
        <w:tc>
          <w:tcPr>
            <w:tcW w:w="156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0D39E9" w:rsidRPr="00CD6821" w:rsidRDefault="000D39E9" w:rsidP="00042994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CD682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ОПК-7.2</w:t>
            </w:r>
          </w:p>
        </w:tc>
        <w:tc>
          <w:tcPr>
            <w:tcW w:w="6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39E9" w:rsidRPr="00CD6821" w:rsidRDefault="000D39E9" w:rsidP="00042994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CD682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D39E9" w:rsidRPr="00EF439B" w:rsidRDefault="000D39E9" w:rsidP="0004299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F439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D39E9" w:rsidRPr="00EF439B" w:rsidRDefault="000D39E9" w:rsidP="0004299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F439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0D39E9" w:rsidRPr="00EF439B" w:rsidTr="00042994">
        <w:trPr>
          <w:jc w:val="center"/>
        </w:trPr>
        <w:tc>
          <w:tcPr>
            <w:tcW w:w="156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0D39E9" w:rsidRPr="00CD6821" w:rsidRDefault="000D39E9" w:rsidP="00042994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CD682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ОПК-7.3</w:t>
            </w:r>
          </w:p>
        </w:tc>
        <w:tc>
          <w:tcPr>
            <w:tcW w:w="65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39E9" w:rsidRPr="00CD6821" w:rsidRDefault="000D39E9" w:rsidP="00042994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CD6821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Владеть: навыками проверки работоспособности программно-аппаратных комплексов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D39E9" w:rsidRPr="00EF439B" w:rsidRDefault="000D39E9" w:rsidP="0004299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F439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4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D39E9" w:rsidRPr="00EF439B" w:rsidRDefault="000D39E9" w:rsidP="00042994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F439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</w:tbl>
    <w:p w:rsidR="00646634" w:rsidRPr="00EF439B" w:rsidRDefault="00646634" w:rsidP="00646634">
      <w:pPr>
        <w:pStyle w:val="ab"/>
        <w:shd w:val="clear" w:color="auto" w:fill="FFFFFF"/>
        <w:spacing w:before="0" w:beforeAutospacing="0" w:after="0" w:afterAutospacing="0"/>
        <w:ind w:firstLine="567"/>
        <w:jc w:val="both"/>
      </w:pPr>
    </w:p>
    <w:p w:rsidR="00646634" w:rsidRPr="00573DEB" w:rsidRDefault="00646634" w:rsidP="00573DEB">
      <w:pPr>
        <w:spacing w:line="240" w:lineRule="auto"/>
        <w:ind w:firstLine="567"/>
        <w:rPr>
          <w:rFonts w:ascii="Times New Roman" w:hAnsi="Times New Roman"/>
          <w:color w:val="000000"/>
          <w:sz w:val="24"/>
          <w:szCs w:val="24"/>
        </w:rPr>
      </w:pPr>
      <w:r w:rsidRPr="00EF439B">
        <w:rPr>
          <w:rFonts w:ascii="Times New Roman" w:hAnsi="Times New Roman"/>
          <w:bCs/>
          <w:color w:val="000000"/>
          <w:sz w:val="24"/>
          <w:szCs w:val="24"/>
        </w:rPr>
        <w:tab/>
      </w:r>
      <w:r w:rsidRPr="00573DEB">
        <w:rPr>
          <w:rFonts w:ascii="Times New Roman" w:hAnsi="Times New Roman"/>
          <w:color w:val="000000"/>
          <w:sz w:val="24"/>
          <w:szCs w:val="24"/>
        </w:rPr>
        <w:t>Требования к структуре и содержанию портфолио, оценочные средства, а также критерии оценки сформированности компетенций и освоения дисциплины в целом, представлены в Фонде оценочных средств, являющемся приложением 1 к настоящей рабочей программе дисциплины.</w:t>
      </w:r>
    </w:p>
    <w:p w:rsidR="00573DEB" w:rsidRDefault="00573DEB" w:rsidP="00646634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CB4AE1" w:rsidRPr="003536B6" w:rsidRDefault="00646634" w:rsidP="003536B6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7. Литература</w:t>
      </w:r>
    </w:p>
    <w:p w:rsidR="00646634" w:rsidRPr="003536B6" w:rsidRDefault="00646634" w:rsidP="003536B6">
      <w:pPr>
        <w:spacing w:line="240" w:lineRule="auto"/>
        <w:ind w:left="720"/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</w:pPr>
    </w:p>
    <w:p w:rsidR="00646634" w:rsidRPr="003536B6" w:rsidRDefault="00D111FB" w:rsidP="00D111FB">
      <w:pPr>
        <w:numPr>
          <w:ilvl w:val="0"/>
          <w:numId w:val="21"/>
        </w:numPr>
        <w:spacing w:line="240" w:lineRule="auto"/>
        <w:ind w:left="0" w:hanging="11"/>
        <w:rPr>
          <w:rFonts w:ascii="Times New Roman" w:hAnsi="Times New Roman"/>
          <w:sz w:val="24"/>
          <w:szCs w:val="24"/>
        </w:rPr>
      </w:pPr>
      <w:proofErr w:type="spellStart"/>
      <w:r w:rsidRPr="003536B6">
        <w:rPr>
          <w:rFonts w:ascii="Times New Roman" w:hAnsi="Times New Roman"/>
          <w:sz w:val="24"/>
          <w:szCs w:val="24"/>
        </w:rPr>
        <w:t>Олифер</w:t>
      </w:r>
      <w:proofErr w:type="spellEnd"/>
      <w:r w:rsidRPr="003536B6">
        <w:rPr>
          <w:rFonts w:ascii="Times New Roman" w:hAnsi="Times New Roman"/>
          <w:sz w:val="24"/>
          <w:szCs w:val="24"/>
        </w:rPr>
        <w:t>, Виктор Григорьевич. Компьютерные сети: Принципы, технологии, протоколы</w:t>
      </w:r>
      <w:proofErr w:type="gramStart"/>
      <w:r w:rsidRPr="003536B6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3536B6">
        <w:rPr>
          <w:rFonts w:ascii="Times New Roman" w:hAnsi="Times New Roman"/>
          <w:sz w:val="24"/>
          <w:szCs w:val="24"/>
        </w:rPr>
        <w:t xml:space="preserve"> [Учеб</w:t>
      </w:r>
      <w:proofErr w:type="gramStart"/>
      <w:r w:rsidRPr="003536B6">
        <w:rPr>
          <w:rFonts w:ascii="Times New Roman" w:hAnsi="Times New Roman"/>
          <w:sz w:val="24"/>
          <w:szCs w:val="24"/>
        </w:rPr>
        <w:t>.</w:t>
      </w:r>
      <w:proofErr w:type="gramEnd"/>
      <w:r w:rsidRPr="003536B6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3536B6">
        <w:rPr>
          <w:rFonts w:ascii="Times New Roman" w:hAnsi="Times New Roman"/>
          <w:sz w:val="24"/>
          <w:szCs w:val="24"/>
        </w:rPr>
        <w:t>п</w:t>
      </w:r>
      <w:proofErr w:type="gramEnd"/>
      <w:r w:rsidRPr="003536B6">
        <w:rPr>
          <w:rFonts w:ascii="Times New Roman" w:hAnsi="Times New Roman"/>
          <w:sz w:val="24"/>
          <w:szCs w:val="24"/>
        </w:rPr>
        <w:t>особие для вузов по спец. "</w:t>
      </w:r>
      <w:proofErr w:type="spellStart"/>
      <w:r w:rsidRPr="003536B6">
        <w:rPr>
          <w:rFonts w:ascii="Times New Roman" w:hAnsi="Times New Roman"/>
          <w:sz w:val="24"/>
          <w:szCs w:val="24"/>
        </w:rPr>
        <w:t>Вычисл</w:t>
      </w:r>
      <w:proofErr w:type="spellEnd"/>
      <w:r w:rsidRPr="003536B6">
        <w:rPr>
          <w:rFonts w:ascii="Times New Roman" w:hAnsi="Times New Roman"/>
          <w:sz w:val="24"/>
          <w:szCs w:val="24"/>
        </w:rPr>
        <w:t xml:space="preserve">. машины, комплексы, системы и сети"] / В.Г. </w:t>
      </w:r>
      <w:proofErr w:type="spellStart"/>
      <w:r w:rsidRPr="003536B6">
        <w:rPr>
          <w:rFonts w:ascii="Times New Roman" w:hAnsi="Times New Roman"/>
          <w:sz w:val="24"/>
          <w:szCs w:val="24"/>
        </w:rPr>
        <w:t>Олифер</w:t>
      </w:r>
      <w:proofErr w:type="spellEnd"/>
      <w:r w:rsidRPr="003536B6">
        <w:rPr>
          <w:rFonts w:ascii="Times New Roman" w:hAnsi="Times New Roman"/>
          <w:sz w:val="24"/>
          <w:szCs w:val="24"/>
        </w:rPr>
        <w:t xml:space="preserve">, Н.А. </w:t>
      </w:r>
      <w:proofErr w:type="spellStart"/>
      <w:r w:rsidRPr="003536B6">
        <w:rPr>
          <w:rFonts w:ascii="Times New Roman" w:hAnsi="Times New Roman"/>
          <w:sz w:val="24"/>
          <w:szCs w:val="24"/>
        </w:rPr>
        <w:t>Олифер</w:t>
      </w:r>
      <w:proofErr w:type="spellEnd"/>
      <w:r w:rsidRPr="003536B6">
        <w:rPr>
          <w:rFonts w:ascii="Times New Roman" w:hAnsi="Times New Roman"/>
          <w:sz w:val="24"/>
          <w:szCs w:val="24"/>
        </w:rPr>
        <w:t xml:space="preserve">. СПб. и др. : ПИТЕР, 2001. 668 с. : ил. ; 24 см. </w:t>
      </w:r>
      <w:r w:rsidRPr="003536B6">
        <w:rPr>
          <w:rFonts w:ascii="Times New Roman" w:hAnsi="Times New Roman"/>
          <w:sz w:val="24"/>
          <w:szCs w:val="24"/>
          <w:lang w:val="en-US"/>
        </w:rPr>
        <w:t>ISBN</w:t>
      </w:r>
      <w:r w:rsidRPr="003536B6">
        <w:rPr>
          <w:rFonts w:ascii="Times New Roman" w:hAnsi="Times New Roman"/>
          <w:sz w:val="24"/>
          <w:szCs w:val="24"/>
        </w:rPr>
        <w:t xml:space="preserve"> 5-8046-0133-4.</w:t>
      </w:r>
      <w:r w:rsidR="00294CD7" w:rsidRPr="003536B6">
        <w:rPr>
          <w:rFonts w:ascii="Times New Roman" w:hAnsi="Times New Roman"/>
          <w:sz w:val="24"/>
          <w:szCs w:val="24"/>
        </w:rPr>
        <w:t xml:space="preserve"> (53 </w:t>
      </w:r>
      <w:proofErr w:type="spellStart"/>
      <w:proofErr w:type="gramStart"/>
      <w:r w:rsidR="00294CD7" w:rsidRPr="003536B6">
        <w:rPr>
          <w:rFonts w:ascii="Times New Roman" w:hAnsi="Times New Roman"/>
          <w:sz w:val="24"/>
          <w:szCs w:val="24"/>
        </w:rPr>
        <w:t>экз</w:t>
      </w:r>
      <w:proofErr w:type="spellEnd"/>
      <w:proofErr w:type="gramEnd"/>
      <w:r w:rsidR="00294CD7" w:rsidRPr="003536B6">
        <w:rPr>
          <w:rFonts w:ascii="Times New Roman" w:hAnsi="Times New Roman"/>
          <w:sz w:val="24"/>
          <w:szCs w:val="24"/>
        </w:rPr>
        <w:t>)</w:t>
      </w:r>
    </w:p>
    <w:p w:rsidR="00CB4AE1" w:rsidRPr="003536B6" w:rsidRDefault="004279D5" w:rsidP="003536B6">
      <w:pPr>
        <w:numPr>
          <w:ilvl w:val="0"/>
          <w:numId w:val="21"/>
        </w:numPr>
        <w:spacing w:line="240" w:lineRule="auto"/>
        <w:ind w:left="0" w:hanging="11"/>
        <w:rPr>
          <w:rFonts w:ascii="Times New Roman" w:hAnsi="Times New Roman"/>
          <w:sz w:val="24"/>
          <w:szCs w:val="24"/>
        </w:rPr>
      </w:pPr>
      <w:r w:rsidRPr="003A1466">
        <w:rPr>
          <w:rFonts w:ascii="Times New Roman" w:hAnsi="Times New Roman"/>
          <w:sz w:val="24"/>
          <w:szCs w:val="24"/>
        </w:rPr>
        <w:t>Гук, Михаил Юрьевич. Аппаратные средства локальных сетей</w:t>
      </w:r>
      <w:proofErr w:type="gramStart"/>
      <w:r w:rsidRPr="003A1466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3A1466">
        <w:rPr>
          <w:rFonts w:ascii="Times New Roman" w:hAnsi="Times New Roman"/>
          <w:sz w:val="24"/>
          <w:szCs w:val="24"/>
        </w:rPr>
        <w:t xml:space="preserve"> Энциклопе</w:t>
      </w:r>
      <w:r w:rsidRPr="003536B6">
        <w:rPr>
          <w:rFonts w:ascii="Times New Roman" w:hAnsi="Times New Roman"/>
          <w:sz w:val="24"/>
          <w:szCs w:val="24"/>
        </w:rPr>
        <w:t xml:space="preserve">дия / М. Гук. СПб. и др. : ПИТЕР, 2002. 572 с. : ил. ; 24 см. (Энциклопедия) . </w:t>
      </w:r>
      <w:r w:rsidRPr="003536B6">
        <w:rPr>
          <w:rFonts w:ascii="Times New Roman" w:hAnsi="Times New Roman"/>
          <w:sz w:val="24"/>
          <w:szCs w:val="24"/>
          <w:lang w:val="en-US"/>
        </w:rPr>
        <w:t>ISBN</w:t>
      </w:r>
      <w:r w:rsidRPr="003536B6">
        <w:rPr>
          <w:rFonts w:ascii="Times New Roman" w:hAnsi="Times New Roman"/>
          <w:sz w:val="24"/>
          <w:szCs w:val="24"/>
        </w:rPr>
        <w:t xml:space="preserve"> 5-8046-0113-</w:t>
      </w:r>
      <w:r w:rsidRPr="003536B6">
        <w:rPr>
          <w:rFonts w:ascii="Times New Roman" w:hAnsi="Times New Roman"/>
          <w:sz w:val="24"/>
          <w:szCs w:val="24"/>
          <w:lang w:val="en-US"/>
        </w:rPr>
        <w:t>X</w:t>
      </w:r>
      <w:r w:rsidRPr="003536B6">
        <w:rPr>
          <w:rFonts w:ascii="Times New Roman" w:hAnsi="Times New Roman"/>
          <w:sz w:val="24"/>
          <w:szCs w:val="24"/>
        </w:rPr>
        <w:t>.</w:t>
      </w:r>
      <w:r w:rsidR="00294CD7" w:rsidRPr="003536B6">
        <w:rPr>
          <w:rFonts w:ascii="Times New Roman" w:hAnsi="Times New Roman"/>
          <w:sz w:val="24"/>
          <w:szCs w:val="24"/>
        </w:rPr>
        <w:t xml:space="preserve"> (21 </w:t>
      </w:r>
      <w:proofErr w:type="spellStart"/>
      <w:proofErr w:type="gramStart"/>
      <w:r w:rsidR="00294CD7" w:rsidRPr="003536B6">
        <w:rPr>
          <w:rFonts w:ascii="Times New Roman" w:hAnsi="Times New Roman"/>
          <w:sz w:val="24"/>
          <w:szCs w:val="24"/>
        </w:rPr>
        <w:t>экз</w:t>
      </w:r>
      <w:proofErr w:type="spellEnd"/>
      <w:proofErr w:type="gramEnd"/>
      <w:r w:rsidR="00294CD7" w:rsidRPr="003536B6">
        <w:rPr>
          <w:rFonts w:ascii="Times New Roman" w:hAnsi="Times New Roman"/>
          <w:sz w:val="24"/>
          <w:szCs w:val="24"/>
        </w:rPr>
        <w:t>)</w:t>
      </w:r>
    </w:p>
    <w:p w:rsidR="00464495" w:rsidRPr="00464495" w:rsidRDefault="00464495" w:rsidP="00646634">
      <w:pPr>
        <w:numPr>
          <w:ilvl w:val="0"/>
          <w:numId w:val="21"/>
        </w:numPr>
        <w:spacing w:line="240" w:lineRule="auto"/>
        <w:ind w:left="0" w:hanging="11"/>
        <w:rPr>
          <w:rFonts w:ascii="Times New Roman" w:hAnsi="Times New Roman"/>
          <w:sz w:val="24"/>
          <w:szCs w:val="24"/>
        </w:rPr>
      </w:pPr>
      <w:proofErr w:type="spellStart"/>
      <w:r w:rsidRPr="00464495">
        <w:rPr>
          <w:rFonts w:ascii="Times New Roman" w:hAnsi="Times New Roman"/>
          <w:sz w:val="24"/>
          <w:szCs w:val="24"/>
        </w:rPr>
        <w:t>Ковган</w:t>
      </w:r>
      <w:proofErr w:type="spellEnd"/>
      <w:r w:rsidRPr="00464495">
        <w:rPr>
          <w:rFonts w:ascii="Times New Roman" w:hAnsi="Times New Roman"/>
          <w:sz w:val="24"/>
          <w:szCs w:val="24"/>
        </w:rPr>
        <w:t>, Н.М. Компьютерные сети</w:t>
      </w:r>
      <w:proofErr w:type="gramStart"/>
      <w:r w:rsidRPr="00464495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464495">
        <w:rPr>
          <w:rFonts w:ascii="Times New Roman" w:hAnsi="Times New Roman"/>
          <w:sz w:val="24"/>
          <w:szCs w:val="24"/>
        </w:rPr>
        <w:t xml:space="preserve"> учебное пособие / Н.М. </w:t>
      </w:r>
      <w:proofErr w:type="spellStart"/>
      <w:r w:rsidRPr="00464495">
        <w:rPr>
          <w:rFonts w:ascii="Times New Roman" w:hAnsi="Times New Roman"/>
          <w:sz w:val="24"/>
          <w:szCs w:val="24"/>
        </w:rPr>
        <w:t>Ковган</w:t>
      </w:r>
      <w:proofErr w:type="spellEnd"/>
      <w:r w:rsidRPr="00464495">
        <w:rPr>
          <w:rFonts w:ascii="Times New Roman" w:hAnsi="Times New Roman"/>
          <w:sz w:val="24"/>
          <w:szCs w:val="24"/>
        </w:rPr>
        <w:t>. - Минск</w:t>
      </w:r>
      <w:proofErr w:type="gramStart"/>
      <w:r w:rsidRPr="00464495">
        <w:rPr>
          <w:rFonts w:ascii="Times New Roman" w:hAnsi="Times New Roman"/>
          <w:sz w:val="24"/>
          <w:szCs w:val="24"/>
        </w:rPr>
        <w:t xml:space="preserve"> :</w:t>
      </w:r>
      <w:proofErr w:type="gramEnd"/>
      <w:r w:rsidRPr="00464495">
        <w:rPr>
          <w:rFonts w:ascii="Times New Roman" w:hAnsi="Times New Roman"/>
          <w:sz w:val="24"/>
          <w:szCs w:val="24"/>
        </w:rPr>
        <w:t xml:space="preserve"> РИПО, 2014. - 180 с. : схем., ил., табл. - </w:t>
      </w:r>
      <w:proofErr w:type="spellStart"/>
      <w:r w:rsidRPr="00464495">
        <w:rPr>
          <w:rFonts w:ascii="Times New Roman" w:hAnsi="Times New Roman"/>
          <w:sz w:val="24"/>
          <w:szCs w:val="24"/>
        </w:rPr>
        <w:t>Библиогр</w:t>
      </w:r>
      <w:proofErr w:type="spellEnd"/>
      <w:r w:rsidRPr="00464495">
        <w:rPr>
          <w:rFonts w:ascii="Times New Roman" w:hAnsi="Times New Roman"/>
          <w:sz w:val="24"/>
          <w:szCs w:val="24"/>
        </w:rPr>
        <w:t xml:space="preserve">. в кн. - </w:t>
      </w:r>
      <w:r w:rsidRPr="00464495">
        <w:rPr>
          <w:rFonts w:ascii="Times New Roman" w:hAnsi="Times New Roman"/>
          <w:sz w:val="24"/>
          <w:szCs w:val="24"/>
          <w:lang w:val="en-US"/>
        </w:rPr>
        <w:t>ISBN</w:t>
      </w:r>
      <w:r w:rsidRPr="00464495">
        <w:rPr>
          <w:rFonts w:ascii="Times New Roman" w:hAnsi="Times New Roman"/>
          <w:sz w:val="24"/>
          <w:szCs w:val="24"/>
        </w:rPr>
        <w:t xml:space="preserve"> 978-985-503-374-6</w:t>
      </w:r>
      <w:proofErr w:type="gramStart"/>
      <w:r w:rsidRPr="00464495">
        <w:rPr>
          <w:rFonts w:ascii="Times New Roman" w:hAnsi="Times New Roman"/>
          <w:sz w:val="24"/>
          <w:szCs w:val="24"/>
        </w:rPr>
        <w:t xml:space="preserve"> ;</w:t>
      </w:r>
      <w:proofErr w:type="gramEnd"/>
      <w:r w:rsidRPr="00464495">
        <w:rPr>
          <w:rFonts w:ascii="Times New Roman" w:hAnsi="Times New Roman"/>
          <w:sz w:val="24"/>
          <w:szCs w:val="24"/>
        </w:rPr>
        <w:t xml:space="preserve"> То же [Электронный ресурс]. - </w:t>
      </w:r>
      <w:r w:rsidRPr="00464495">
        <w:rPr>
          <w:rFonts w:ascii="Times New Roman" w:hAnsi="Times New Roman"/>
          <w:sz w:val="24"/>
          <w:szCs w:val="24"/>
          <w:lang w:val="en-US"/>
        </w:rPr>
        <w:t>URL</w:t>
      </w:r>
      <w:r w:rsidRPr="00464495">
        <w:rPr>
          <w:rFonts w:ascii="Times New Roman" w:hAnsi="Times New Roman"/>
          <w:sz w:val="24"/>
          <w:szCs w:val="24"/>
        </w:rPr>
        <w:t xml:space="preserve">: </w:t>
      </w:r>
      <w:hyperlink r:id="rId10" w:history="1">
        <w:r w:rsidRPr="00C11FEE">
          <w:rPr>
            <w:rStyle w:val="a4"/>
            <w:rFonts w:ascii="Times New Roman" w:hAnsi="Times New Roman"/>
            <w:sz w:val="24"/>
            <w:szCs w:val="24"/>
            <w:lang w:val="en-US"/>
          </w:rPr>
          <w:t>http</w:t>
        </w:r>
        <w:r w:rsidRPr="00464495">
          <w:rPr>
            <w:rStyle w:val="a4"/>
            <w:rFonts w:ascii="Times New Roman" w:hAnsi="Times New Roman"/>
            <w:sz w:val="24"/>
            <w:szCs w:val="24"/>
          </w:rPr>
          <w:t>://</w:t>
        </w:r>
        <w:proofErr w:type="spellStart"/>
        <w:r w:rsidRPr="00C11FEE">
          <w:rPr>
            <w:rStyle w:val="a4"/>
            <w:rFonts w:ascii="Times New Roman" w:hAnsi="Times New Roman"/>
            <w:sz w:val="24"/>
            <w:szCs w:val="24"/>
            <w:lang w:val="en-US"/>
          </w:rPr>
          <w:t>biblioclub</w:t>
        </w:r>
        <w:proofErr w:type="spellEnd"/>
        <w:r w:rsidRPr="00464495">
          <w:rPr>
            <w:rStyle w:val="a4"/>
            <w:rFonts w:ascii="Times New Roman" w:hAnsi="Times New Roman"/>
            <w:sz w:val="24"/>
            <w:szCs w:val="24"/>
          </w:rPr>
          <w:t>.</w:t>
        </w:r>
        <w:proofErr w:type="spellStart"/>
        <w:r w:rsidRPr="00C11FEE">
          <w:rPr>
            <w:rStyle w:val="a4"/>
            <w:rFonts w:ascii="Times New Roman" w:hAnsi="Times New Roman"/>
            <w:sz w:val="24"/>
            <w:szCs w:val="24"/>
            <w:lang w:val="en-US"/>
          </w:rPr>
          <w:t>ru</w:t>
        </w:r>
        <w:proofErr w:type="spellEnd"/>
        <w:r w:rsidRPr="00464495">
          <w:rPr>
            <w:rStyle w:val="a4"/>
            <w:rFonts w:ascii="Times New Roman" w:hAnsi="Times New Roman"/>
            <w:sz w:val="24"/>
            <w:szCs w:val="24"/>
          </w:rPr>
          <w:t>/</w:t>
        </w:r>
        <w:r w:rsidRPr="00C11FEE">
          <w:rPr>
            <w:rStyle w:val="a4"/>
            <w:rFonts w:ascii="Times New Roman" w:hAnsi="Times New Roman"/>
            <w:sz w:val="24"/>
            <w:szCs w:val="24"/>
            <w:lang w:val="en-US"/>
          </w:rPr>
          <w:t>index</w:t>
        </w:r>
        <w:r w:rsidRPr="00464495">
          <w:rPr>
            <w:rStyle w:val="a4"/>
            <w:rFonts w:ascii="Times New Roman" w:hAnsi="Times New Roman"/>
            <w:sz w:val="24"/>
            <w:szCs w:val="24"/>
          </w:rPr>
          <w:t>.</w:t>
        </w:r>
        <w:proofErr w:type="spellStart"/>
        <w:r w:rsidRPr="00C11FEE">
          <w:rPr>
            <w:rStyle w:val="a4"/>
            <w:rFonts w:ascii="Times New Roman" w:hAnsi="Times New Roman"/>
            <w:sz w:val="24"/>
            <w:szCs w:val="24"/>
            <w:lang w:val="en-US"/>
          </w:rPr>
          <w:t>php</w:t>
        </w:r>
        <w:proofErr w:type="spellEnd"/>
        <w:r w:rsidRPr="00464495">
          <w:rPr>
            <w:rStyle w:val="a4"/>
            <w:rFonts w:ascii="Times New Roman" w:hAnsi="Times New Roman"/>
            <w:sz w:val="24"/>
            <w:szCs w:val="24"/>
          </w:rPr>
          <w:t>?</w:t>
        </w:r>
        <w:r w:rsidRPr="00C11FEE">
          <w:rPr>
            <w:rStyle w:val="a4"/>
            <w:rFonts w:ascii="Times New Roman" w:hAnsi="Times New Roman"/>
            <w:sz w:val="24"/>
            <w:szCs w:val="24"/>
            <w:lang w:val="en-US"/>
          </w:rPr>
          <w:t>page</w:t>
        </w:r>
        <w:r w:rsidRPr="00464495">
          <w:rPr>
            <w:rStyle w:val="a4"/>
            <w:rFonts w:ascii="Times New Roman" w:hAnsi="Times New Roman"/>
            <w:sz w:val="24"/>
            <w:szCs w:val="24"/>
          </w:rPr>
          <w:t>=</w:t>
        </w:r>
        <w:r w:rsidRPr="00C11FEE">
          <w:rPr>
            <w:rStyle w:val="a4"/>
            <w:rFonts w:ascii="Times New Roman" w:hAnsi="Times New Roman"/>
            <w:sz w:val="24"/>
            <w:szCs w:val="24"/>
            <w:lang w:val="en-US"/>
          </w:rPr>
          <w:t>book</w:t>
        </w:r>
        <w:r w:rsidRPr="00464495">
          <w:rPr>
            <w:rStyle w:val="a4"/>
            <w:rFonts w:ascii="Times New Roman" w:hAnsi="Times New Roman"/>
            <w:sz w:val="24"/>
            <w:szCs w:val="24"/>
          </w:rPr>
          <w:t>&amp;</w:t>
        </w:r>
        <w:r w:rsidRPr="00C11FEE">
          <w:rPr>
            <w:rStyle w:val="a4"/>
            <w:rFonts w:ascii="Times New Roman" w:hAnsi="Times New Roman"/>
            <w:sz w:val="24"/>
            <w:szCs w:val="24"/>
            <w:lang w:val="en-US"/>
          </w:rPr>
          <w:t>id</w:t>
        </w:r>
        <w:r w:rsidRPr="00464495">
          <w:rPr>
            <w:rStyle w:val="a4"/>
            <w:rFonts w:ascii="Times New Roman" w:hAnsi="Times New Roman"/>
            <w:sz w:val="24"/>
            <w:szCs w:val="24"/>
          </w:rPr>
          <w:t>=463304</w:t>
        </w:r>
      </w:hyperlink>
      <w:r w:rsidRPr="00464495">
        <w:rPr>
          <w:rFonts w:ascii="Times New Roman" w:hAnsi="Times New Roman"/>
          <w:sz w:val="24"/>
          <w:szCs w:val="24"/>
        </w:rPr>
        <w:t xml:space="preserve"> </w:t>
      </w:r>
    </w:p>
    <w:p w:rsidR="00464495" w:rsidRPr="00464495" w:rsidRDefault="00464495" w:rsidP="00646634">
      <w:pPr>
        <w:numPr>
          <w:ilvl w:val="0"/>
          <w:numId w:val="21"/>
        </w:numPr>
        <w:spacing w:line="240" w:lineRule="auto"/>
        <w:ind w:left="0" w:hanging="11"/>
        <w:rPr>
          <w:rFonts w:ascii="Times New Roman" w:hAnsi="Times New Roman"/>
          <w:sz w:val="24"/>
          <w:szCs w:val="24"/>
        </w:rPr>
      </w:pPr>
      <w:r w:rsidRPr="00464495">
        <w:rPr>
          <w:rFonts w:ascii="Times New Roman" w:hAnsi="Times New Roman"/>
          <w:iCs/>
          <w:color w:val="000000"/>
          <w:sz w:val="24"/>
          <w:szCs w:val="24"/>
        </w:rPr>
        <w:t>Абросимов, Л.И. Базисные методы проектирования и анализа сетей ЭВМ [Электронный ресурс]</w:t>
      </w:r>
      <w:proofErr w:type="gramStart"/>
      <w:r w:rsidRPr="00464495">
        <w:rPr>
          <w:rFonts w:ascii="Times New Roman" w:hAnsi="Times New Roman"/>
          <w:iCs/>
          <w:color w:val="000000"/>
          <w:sz w:val="24"/>
          <w:szCs w:val="24"/>
        </w:rPr>
        <w:t xml:space="preserve"> :</w:t>
      </w:r>
      <w:proofErr w:type="gramEnd"/>
      <w:r w:rsidRPr="00464495">
        <w:rPr>
          <w:rFonts w:ascii="Times New Roman" w:hAnsi="Times New Roman"/>
          <w:iCs/>
          <w:color w:val="000000"/>
          <w:sz w:val="24"/>
          <w:szCs w:val="24"/>
        </w:rPr>
        <w:t xml:space="preserve"> учебное пособие / Л.И. Абросимов. — Электрон</w:t>
      </w:r>
      <w:proofErr w:type="gramStart"/>
      <w:r w:rsidRPr="00464495">
        <w:rPr>
          <w:rFonts w:ascii="Times New Roman" w:hAnsi="Times New Roman"/>
          <w:iCs/>
          <w:color w:val="000000"/>
          <w:sz w:val="24"/>
          <w:szCs w:val="24"/>
        </w:rPr>
        <w:t>.</w:t>
      </w:r>
      <w:proofErr w:type="gramEnd"/>
      <w:r w:rsidRPr="00464495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proofErr w:type="gramStart"/>
      <w:r w:rsidRPr="00464495">
        <w:rPr>
          <w:rFonts w:ascii="Times New Roman" w:hAnsi="Times New Roman"/>
          <w:iCs/>
          <w:color w:val="000000"/>
          <w:sz w:val="24"/>
          <w:szCs w:val="24"/>
        </w:rPr>
        <w:t>д</w:t>
      </w:r>
      <w:proofErr w:type="gramEnd"/>
      <w:r w:rsidRPr="00464495">
        <w:rPr>
          <w:rFonts w:ascii="Times New Roman" w:hAnsi="Times New Roman"/>
          <w:iCs/>
          <w:color w:val="000000"/>
          <w:sz w:val="24"/>
          <w:szCs w:val="24"/>
        </w:rPr>
        <w:t>ан. — Санкт-Петербург</w:t>
      </w:r>
      <w:proofErr w:type="gramStart"/>
      <w:r w:rsidRPr="00464495">
        <w:rPr>
          <w:rFonts w:ascii="Times New Roman" w:hAnsi="Times New Roman"/>
          <w:iCs/>
          <w:color w:val="000000"/>
          <w:sz w:val="24"/>
          <w:szCs w:val="24"/>
        </w:rPr>
        <w:t xml:space="preserve"> :</w:t>
      </w:r>
      <w:proofErr w:type="gramEnd"/>
      <w:r w:rsidRPr="00464495">
        <w:rPr>
          <w:rFonts w:ascii="Times New Roman" w:hAnsi="Times New Roman"/>
          <w:iCs/>
          <w:color w:val="000000"/>
          <w:sz w:val="24"/>
          <w:szCs w:val="24"/>
        </w:rPr>
        <w:t xml:space="preserve"> Лань, 2018. — 212 с. — Режим доступа: </w:t>
      </w:r>
      <w:hyperlink r:id="rId11" w:history="1">
        <w:r w:rsidRPr="00C11FEE">
          <w:rPr>
            <w:rStyle w:val="a4"/>
            <w:rFonts w:ascii="Times New Roman" w:hAnsi="Times New Roman"/>
            <w:iCs/>
            <w:sz w:val="24"/>
            <w:szCs w:val="24"/>
          </w:rPr>
          <w:t>https://e.lanbook.com/book/112694</w:t>
        </w:r>
      </w:hyperlink>
      <w:r w:rsidRPr="00464495">
        <w:rPr>
          <w:rFonts w:ascii="Times New Roman" w:hAnsi="Times New Roman"/>
          <w:iCs/>
          <w:color w:val="000000"/>
          <w:sz w:val="24"/>
          <w:szCs w:val="24"/>
        </w:rPr>
        <w:t xml:space="preserve">. — </w:t>
      </w:r>
      <w:proofErr w:type="spellStart"/>
      <w:r w:rsidRPr="00464495">
        <w:rPr>
          <w:rFonts w:ascii="Times New Roman" w:hAnsi="Times New Roman"/>
          <w:iCs/>
          <w:color w:val="000000"/>
          <w:sz w:val="24"/>
          <w:szCs w:val="24"/>
        </w:rPr>
        <w:t>Загл</w:t>
      </w:r>
      <w:proofErr w:type="spellEnd"/>
      <w:r w:rsidRPr="00464495">
        <w:rPr>
          <w:rFonts w:ascii="Times New Roman" w:hAnsi="Times New Roman"/>
          <w:iCs/>
          <w:color w:val="000000"/>
          <w:sz w:val="24"/>
          <w:szCs w:val="24"/>
        </w:rPr>
        <w:t xml:space="preserve">. с экрана. </w:t>
      </w:r>
    </w:p>
    <w:p w:rsidR="00646634" w:rsidRDefault="00646634" w:rsidP="00646634">
      <w:pPr>
        <w:spacing w:line="240" w:lineRule="auto"/>
        <w:rPr>
          <w:rFonts w:ascii="Times New Roman" w:hAnsi="Times New Roman"/>
          <w:iCs/>
          <w:color w:val="000000"/>
          <w:sz w:val="24"/>
          <w:szCs w:val="24"/>
        </w:rPr>
      </w:pPr>
    </w:p>
    <w:p w:rsidR="00CB4AE1" w:rsidRPr="00CB4AE1" w:rsidRDefault="00CB4AE1" w:rsidP="00646634">
      <w:pPr>
        <w:spacing w:line="240" w:lineRule="auto"/>
        <w:rPr>
          <w:rFonts w:ascii="Times New Roman" w:hAnsi="Times New Roman"/>
          <w:iCs/>
          <w:color w:val="000000"/>
          <w:sz w:val="24"/>
          <w:szCs w:val="24"/>
        </w:rPr>
      </w:pPr>
    </w:p>
    <w:p w:rsidR="00646634" w:rsidRPr="00C30BBF" w:rsidRDefault="00646634" w:rsidP="00646634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C30BBF">
        <w:rPr>
          <w:rFonts w:ascii="Times New Roman" w:hAnsi="Times New Roman"/>
          <w:i/>
          <w:iCs/>
          <w:color w:val="000000"/>
          <w:sz w:val="24"/>
          <w:szCs w:val="24"/>
        </w:rPr>
        <w:t>Интернет-ресурсы</w:t>
      </w:r>
    </w:p>
    <w:p w:rsidR="00646634" w:rsidRDefault="00646634" w:rsidP="00646634">
      <w:pPr>
        <w:spacing w:line="240" w:lineRule="auto"/>
        <w:jc w:val="right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F96FF9">
        <w:rPr>
          <w:rFonts w:ascii="Times New Roman" w:hAnsi="Times New Roman"/>
          <w:iCs/>
          <w:color w:val="000000"/>
          <w:sz w:val="24"/>
          <w:szCs w:val="24"/>
        </w:rPr>
        <w:t xml:space="preserve">Таблица </w:t>
      </w:r>
      <w:r>
        <w:rPr>
          <w:rFonts w:ascii="Times New Roman" w:hAnsi="Times New Roman"/>
          <w:iCs/>
          <w:color w:val="000000"/>
          <w:sz w:val="24"/>
          <w:szCs w:val="24"/>
        </w:rPr>
        <w:t>7.1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0"/>
        <w:gridCol w:w="4955"/>
        <w:gridCol w:w="4678"/>
      </w:tblGrid>
      <w:tr w:rsidR="00646634" w:rsidRPr="00955176" w:rsidTr="002A240A">
        <w:tc>
          <w:tcPr>
            <w:tcW w:w="540" w:type="dxa"/>
          </w:tcPr>
          <w:p w:rsidR="00646634" w:rsidRPr="00955176" w:rsidRDefault="00646634" w:rsidP="002A240A">
            <w:p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955176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п</w:t>
            </w:r>
            <w:proofErr w:type="gramEnd"/>
            <w:r w:rsidRPr="00955176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/п</w:t>
            </w:r>
          </w:p>
        </w:tc>
        <w:tc>
          <w:tcPr>
            <w:tcW w:w="4955" w:type="dxa"/>
            <w:vAlign w:val="center"/>
          </w:tcPr>
          <w:p w:rsidR="00646634" w:rsidRPr="00955176" w:rsidRDefault="00646634" w:rsidP="002A240A">
            <w:p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Наименование Интернет-ресурса</w:t>
            </w:r>
          </w:p>
        </w:tc>
        <w:tc>
          <w:tcPr>
            <w:tcW w:w="4678" w:type="dxa"/>
            <w:vAlign w:val="center"/>
          </w:tcPr>
          <w:p w:rsidR="00646634" w:rsidRPr="00955176" w:rsidRDefault="00646634" w:rsidP="002A240A">
            <w:p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Краткое описание</w:t>
            </w:r>
          </w:p>
        </w:tc>
      </w:tr>
      <w:tr w:rsidR="00646634" w:rsidRPr="00955176" w:rsidTr="002A240A">
        <w:tc>
          <w:tcPr>
            <w:tcW w:w="540" w:type="dxa"/>
          </w:tcPr>
          <w:p w:rsidR="00646634" w:rsidRPr="00955176" w:rsidRDefault="00646634" w:rsidP="00646634"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55" w:type="dxa"/>
          </w:tcPr>
          <w:p w:rsidR="00646634" w:rsidRPr="00955176" w:rsidRDefault="00646634" w:rsidP="002A240A">
            <w:pPr>
              <w:spacing w:line="240" w:lineRule="auto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35042D">
              <w:rPr>
                <w:rFonts w:ascii="Times New Roman" w:hAnsi="Times New Roman"/>
                <w:color w:val="000000"/>
                <w:sz w:val="24"/>
                <w:szCs w:val="24"/>
              </w:rPr>
              <w:t>https://www.debian.org</w:t>
            </w:r>
          </w:p>
        </w:tc>
        <w:tc>
          <w:tcPr>
            <w:tcW w:w="4678" w:type="dxa"/>
          </w:tcPr>
          <w:p w:rsidR="00646634" w:rsidRPr="00D111FB" w:rsidRDefault="00D111FB" w:rsidP="00D111FB">
            <w:pPr>
              <w:tabs>
                <w:tab w:val="left" w:pos="555"/>
              </w:tabs>
              <w:spacing w:line="240" w:lineRule="auto"/>
              <w:rPr>
                <w:rFonts w:ascii="Times New Roman" w:hAnsi="Times New Roman"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Официальный сайт ОС </w:t>
            </w:r>
            <w:proofErr w:type="spellStart"/>
            <w:r>
              <w:rPr>
                <w:rFonts w:ascii="Times New Roman" w:hAnsi="Times New Roman"/>
                <w:iCs/>
                <w:color w:val="000000"/>
                <w:sz w:val="24"/>
                <w:szCs w:val="24"/>
                <w:lang w:val="en-US"/>
              </w:rPr>
              <w:t>Debian</w:t>
            </w:r>
            <w:proofErr w:type="spellEnd"/>
          </w:p>
        </w:tc>
      </w:tr>
      <w:tr w:rsidR="00646634" w:rsidRPr="00067560" w:rsidTr="002A240A">
        <w:tc>
          <w:tcPr>
            <w:tcW w:w="540" w:type="dxa"/>
          </w:tcPr>
          <w:p w:rsidR="00646634" w:rsidRPr="00955176" w:rsidRDefault="00646634" w:rsidP="00646634"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55" w:type="dxa"/>
          </w:tcPr>
          <w:p w:rsidR="00646634" w:rsidRPr="00C30BBF" w:rsidRDefault="00646634" w:rsidP="002A240A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5042D">
              <w:rPr>
                <w:rFonts w:ascii="Times New Roman" w:hAnsi="Times New Roman"/>
                <w:color w:val="000000"/>
                <w:sz w:val="24"/>
                <w:szCs w:val="24"/>
              </w:rPr>
              <w:t>https://www.ieee.org</w:t>
            </w:r>
          </w:p>
        </w:tc>
        <w:tc>
          <w:tcPr>
            <w:tcW w:w="4678" w:type="dxa"/>
          </w:tcPr>
          <w:p w:rsidR="00646634" w:rsidRPr="00D111FB" w:rsidRDefault="00D111FB" w:rsidP="00D111FB">
            <w:pPr>
              <w:spacing w:line="240" w:lineRule="auto"/>
              <w:rPr>
                <w:rFonts w:ascii="Times New Roman" w:hAnsi="Times New Roman"/>
                <w:iCs/>
                <w:color w:val="000000"/>
                <w:sz w:val="24"/>
                <w:szCs w:val="24"/>
                <w:lang w:val="en-US"/>
              </w:rPr>
            </w:pPr>
            <w:r w:rsidRPr="00D111FB">
              <w:rPr>
                <w:rFonts w:ascii="Times New Roman" w:hAnsi="Times New Roman"/>
                <w:iCs/>
                <w:color w:val="000000"/>
                <w:sz w:val="24"/>
                <w:szCs w:val="24"/>
                <w:lang w:val="en-US"/>
              </w:rPr>
              <w:t>IEEE 802.3 Carrier sense multiple access with collision detection (CSMA/CD) access method and physical layer specifications</w:t>
            </w:r>
          </w:p>
        </w:tc>
      </w:tr>
      <w:tr w:rsidR="00646634" w:rsidRPr="00955176" w:rsidTr="002A240A">
        <w:tc>
          <w:tcPr>
            <w:tcW w:w="540" w:type="dxa"/>
          </w:tcPr>
          <w:p w:rsidR="00646634" w:rsidRPr="00D111FB" w:rsidRDefault="00646634" w:rsidP="00646634"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955" w:type="dxa"/>
          </w:tcPr>
          <w:p w:rsidR="00646634" w:rsidRPr="00FB350C" w:rsidRDefault="00646634" w:rsidP="002A240A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5042D">
              <w:rPr>
                <w:rFonts w:ascii="Times New Roman" w:hAnsi="Times New Roman"/>
                <w:color w:val="000000"/>
                <w:sz w:val="24"/>
                <w:szCs w:val="24"/>
              </w:rPr>
              <w:t>http://openvz.org</w:t>
            </w:r>
          </w:p>
        </w:tc>
        <w:tc>
          <w:tcPr>
            <w:tcW w:w="4678" w:type="dxa"/>
          </w:tcPr>
          <w:p w:rsidR="00646634" w:rsidRPr="00EE6614" w:rsidRDefault="00646634" w:rsidP="002A240A">
            <w:p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</w:p>
        </w:tc>
      </w:tr>
      <w:tr w:rsidR="00646634" w:rsidRPr="00955176" w:rsidTr="002A240A">
        <w:tc>
          <w:tcPr>
            <w:tcW w:w="540" w:type="dxa"/>
          </w:tcPr>
          <w:p w:rsidR="00646634" w:rsidRPr="00955176" w:rsidRDefault="00646634" w:rsidP="00646634"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55" w:type="dxa"/>
          </w:tcPr>
          <w:p w:rsidR="00646634" w:rsidRPr="00FB350C" w:rsidRDefault="00646634" w:rsidP="002A240A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5042D">
              <w:rPr>
                <w:rFonts w:ascii="Times New Roman" w:hAnsi="Times New Roman"/>
                <w:color w:val="000000"/>
                <w:sz w:val="24"/>
                <w:szCs w:val="24"/>
              </w:rPr>
              <w:t>https://www.linux.org.ru/</w:t>
            </w:r>
          </w:p>
        </w:tc>
        <w:tc>
          <w:tcPr>
            <w:tcW w:w="4678" w:type="dxa"/>
          </w:tcPr>
          <w:p w:rsidR="00646634" w:rsidRPr="00646634" w:rsidRDefault="00646634" w:rsidP="002A240A">
            <w:p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</w:p>
        </w:tc>
      </w:tr>
      <w:tr w:rsidR="00646634" w:rsidRPr="00955176" w:rsidTr="002A240A">
        <w:tc>
          <w:tcPr>
            <w:tcW w:w="540" w:type="dxa"/>
          </w:tcPr>
          <w:p w:rsidR="00646634" w:rsidRPr="00955176" w:rsidRDefault="00646634" w:rsidP="00646634"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55" w:type="dxa"/>
          </w:tcPr>
          <w:p w:rsidR="00646634" w:rsidRPr="00C30BBF" w:rsidRDefault="00646634" w:rsidP="002A240A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5042D">
              <w:rPr>
                <w:rFonts w:ascii="Times New Roman" w:hAnsi="Times New Roman"/>
                <w:color w:val="000000"/>
                <w:sz w:val="24"/>
                <w:szCs w:val="24"/>
              </w:rPr>
              <w:t>http://www.gnu.org/software/grub</w:t>
            </w:r>
          </w:p>
        </w:tc>
        <w:tc>
          <w:tcPr>
            <w:tcW w:w="4678" w:type="dxa"/>
          </w:tcPr>
          <w:p w:rsidR="00646634" w:rsidRPr="00EE6614" w:rsidRDefault="00646634" w:rsidP="002A240A">
            <w:p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</w:p>
        </w:tc>
      </w:tr>
      <w:tr w:rsidR="00646634" w:rsidRPr="00955176" w:rsidTr="002A240A">
        <w:tc>
          <w:tcPr>
            <w:tcW w:w="540" w:type="dxa"/>
          </w:tcPr>
          <w:p w:rsidR="00646634" w:rsidRPr="00955176" w:rsidRDefault="00646634" w:rsidP="00646634"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4955" w:type="dxa"/>
          </w:tcPr>
          <w:p w:rsidR="00646634" w:rsidRPr="0035042D" w:rsidRDefault="00646634" w:rsidP="002A240A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5042D">
              <w:rPr>
                <w:rFonts w:ascii="Times New Roman" w:hAnsi="Times New Roman"/>
                <w:color w:val="000000"/>
                <w:sz w:val="24"/>
                <w:szCs w:val="24"/>
              </w:rPr>
              <w:t>http://ipset.netfilter.org/</w:t>
            </w:r>
          </w:p>
        </w:tc>
        <w:tc>
          <w:tcPr>
            <w:tcW w:w="4678" w:type="dxa"/>
          </w:tcPr>
          <w:p w:rsidR="00646634" w:rsidRPr="00EE6614" w:rsidRDefault="00646634" w:rsidP="002A240A">
            <w:p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</w:p>
        </w:tc>
      </w:tr>
    </w:tbl>
    <w:p w:rsidR="00646634" w:rsidRPr="0035042D" w:rsidRDefault="00646634" w:rsidP="00646634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</w:p>
    <w:p w:rsidR="00646634" w:rsidRPr="005E4791" w:rsidRDefault="00646634" w:rsidP="00646634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Учебно-м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етодическое и программное обеспечение дисциплины</w:t>
      </w:r>
    </w:p>
    <w:p w:rsidR="00646634" w:rsidRDefault="00646634" w:rsidP="00646634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8.1.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Учебно-м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етодическое обеспечение</w:t>
      </w:r>
    </w:p>
    <w:p w:rsidR="00646634" w:rsidRDefault="00646634" w:rsidP="00646634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  <w:r w:rsidRPr="00325CC8">
        <w:rPr>
          <w:rFonts w:ascii="Times New Roman" w:hAnsi="Times New Roman"/>
          <w:sz w:val="24"/>
          <w:szCs w:val="28"/>
        </w:rPr>
        <w:t>учебные и учебно-методические материалы дисциплины</w:t>
      </w:r>
    </w:p>
    <w:p w:rsidR="00067560" w:rsidRDefault="00067560" w:rsidP="00067560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672453">
        <w:t>https://el.nsu.ru/course/view.php?id=1042</w:t>
      </w:r>
    </w:p>
    <w:p w:rsidR="002A240A" w:rsidRPr="00373810" w:rsidRDefault="002A240A" w:rsidP="00646634">
      <w:pPr>
        <w:spacing w:line="240" w:lineRule="auto"/>
        <w:jc w:val="both"/>
        <w:rPr>
          <w:rFonts w:ascii="Times New Roman" w:hAnsi="Times New Roman"/>
          <w:bCs/>
          <w:color w:val="000000"/>
          <w:szCs w:val="24"/>
        </w:rPr>
      </w:pPr>
      <w:bookmarkStart w:id="0" w:name="_GoBack"/>
      <w:bookmarkEnd w:id="0"/>
    </w:p>
    <w:p w:rsidR="00646634" w:rsidRDefault="00646634" w:rsidP="00646634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646634" w:rsidRPr="005E4791" w:rsidRDefault="00646634" w:rsidP="00646634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8.2.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П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рограммное обеспечение</w:t>
      </w:r>
    </w:p>
    <w:p w:rsidR="00F91C65" w:rsidRDefault="00F91C65" w:rsidP="00F91C65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Для обеспечения реализации дисциплины используется стандартный комплект программного обеспечения (ПО), включающий регулярно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обновляемое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лицензионное ПО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Windows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и MS 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Office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646634" w:rsidRPr="00225E01" w:rsidRDefault="00225E01" w:rsidP="00225E01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225E01">
        <w:rPr>
          <w:rFonts w:ascii="Times New Roman" w:hAnsi="Times New Roman"/>
          <w:color w:val="000000"/>
          <w:sz w:val="24"/>
          <w:szCs w:val="24"/>
        </w:rPr>
        <w:t>Специализированное программное обеспечение для изучения дисциплины не требуется.</w:t>
      </w:r>
    </w:p>
    <w:p w:rsidR="00CB4AE1" w:rsidRDefault="00CB4AE1" w:rsidP="00646634">
      <w:pPr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E63AC7" w:rsidRDefault="00E63AC7" w:rsidP="00CB4AE1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46634" w:rsidRDefault="00646634" w:rsidP="00CB4AE1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14449">
        <w:rPr>
          <w:rFonts w:ascii="Times New Roman" w:hAnsi="Times New Roman"/>
          <w:b/>
          <w:bCs/>
          <w:color w:val="000000"/>
          <w:sz w:val="24"/>
          <w:szCs w:val="24"/>
        </w:rPr>
        <w:t>9. Профессиональные базы данных и информационные справочные системы</w:t>
      </w:r>
    </w:p>
    <w:p w:rsidR="00646634" w:rsidRDefault="00646634" w:rsidP="00646634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CB4AE1" w:rsidRDefault="00CB4AE1" w:rsidP="00646634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46634" w:rsidRPr="00EF439B" w:rsidRDefault="00646634" w:rsidP="00646634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EF439B">
        <w:rPr>
          <w:rFonts w:ascii="Times New Roman" w:hAnsi="Times New Roman"/>
          <w:color w:val="000000"/>
          <w:sz w:val="24"/>
          <w:szCs w:val="24"/>
        </w:rPr>
        <w:t xml:space="preserve">Полнотекстовые журналы </w:t>
      </w:r>
      <w:proofErr w:type="spellStart"/>
      <w:r w:rsidRPr="00EF439B">
        <w:rPr>
          <w:rFonts w:ascii="Times New Roman" w:hAnsi="Times New Roman"/>
          <w:color w:val="000000"/>
          <w:sz w:val="24"/>
          <w:szCs w:val="24"/>
        </w:rPr>
        <w:t>Springer</w:t>
      </w:r>
      <w:proofErr w:type="spellEnd"/>
      <w:r w:rsidRPr="00EF439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F439B">
        <w:rPr>
          <w:rFonts w:ascii="Times New Roman" w:hAnsi="Times New Roman"/>
          <w:color w:val="000000"/>
          <w:sz w:val="24"/>
          <w:szCs w:val="24"/>
        </w:rPr>
        <w:t>Journals</w:t>
      </w:r>
      <w:proofErr w:type="spellEnd"/>
      <w:r w:rsidRPr="00EF439B">
        <w:rPr>
          <w:rFonts w:ascii="Times New Roman" w:hAnsi="Times New Roman"/>
          <w:color w:val="000000"/>
          <w:sz w:val="24"/>
          <w:szCs w:val="24"/>
        </w:rPr>
        <w:t xml:space="preserve"> за 1997-2015 г., электронные книги (2005-2016 гг.), коллекция научных биомедицинских и биологических протоколов </w:t>
      </w:r>
      <w:proofErr w:type="spellStart"/>
      <w:r w:rsidRPr="00EF439B">
        <w:rPr>
          <w:rFonts w:ascii="Times New Roman" w:hAnsi="Times New Roman"/>
          <w:color w:val="000000"/>
          <w:sz w:val="24"/>
          <w:szCs w:val="24"/>
        </w:rPr>
        <w:t>SpringerProtocols</w:t>
      </w:r>
      <w:proofErr w:type="spellEnd"/>
      <w:r w:rsidRPr="00EF439B">
        <w:rPr>
          <w:rFonts w:ascii="Times New Roman" w:hAnsi="Times New Roman"/>
          <w:color w:val="000000"/>
          <w:sz w:val="24"/>
          <w:szCs w:val="24"/>
        </w:rPr>
        <w:t xml:space="preserve">, коллекция научных материалов в области физических наук и инжиниринга </w:t>
      </w:r>
      <w:proofErr w:type="spellStart"/>
      <w:r w:rsidRPr="00EF439B">
        <w:rPr>
          <w:rFonts w:ascii="Times New Roman" w:hAnsi="Times New Roman"/>
          <w:color w:val="000000"/>
          <w:sz w:val="24"/>
          <w:szCs w:val="24"/>
        </w:rPr>
        <w:t>SpringerMaterials</w:t>
      </w:r>
      <w:proofErr w:type="spellEnd"/>
      <w:r w:rsidRPr="00EF439B">
        <w:rPr>
          <w:rFonts w:ascii="Times New Roman" w:hAnsi="Times New Roman"/>
          <w:color w:val="000000"/>
          <w:sz w:val="24"/>
          <w:szCs w:val="24"/>
        </w:rPr>
        <w:t xml:space="preserve">, реферативная БД по чистой и прикладной математике </w:t>
      </w:r>
      <w:proofErr w:type="spellStart"/>
      <w:r w:rsidRPr="00EF439B">
        <w:rPr>
          <w:rFonts w:ascii="Times New Roman" w:hAnsi="Times New Roman"/>
          <w:color w:val="000000"/>
          <w:sz w:val="24"/>
          <w:szCs w:val="24"/>
        </w:rPr>
        <w:t>zbMATH</w:t>
      </w:r>
      <w:proofErr w:type="spellEnd"/>
      <w:r w:rsidRPr="00EF439B">
        <w:rPr>
          <w:rFonts w:ascii="Times New Roman" w:hAnsi="Times New Roman"/>
          <w:color w:val="000000"/>
          <w:sz w:val="24"/>
          <w:szCs w:val="24"/>
        </w:rPr>
        <w:t>.</w:t>
      </w:r>
    </w:p>
    <w:p w:rsidR="00646634" w:rsidRPr="00EF439B" w:rsidRDefault="00646634" w:rsidP="00646634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EF439B">
        <w:rPr>
          <w:rFonts w:ascii="Times New Roman" w:hAnsi="Times New Roman"/>
          <w:color w:val="000000"/>
          <w:sz w:val="24"/>
          <w:szCs w:val="24"/>
        </w:rPr>
        <w:lastRenderedPageBreak/>
        <w:t>Электронная библиотека диссертаций Российской государственной библиотеки (ЭБД РГБ)</w:t>
      </w:r>
    </w:p>
    <w:p w:rsidR="00646634" w:rsidRPr="00EF439B" w:rsidRDefault="00646634" w:rsidP="00646634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EF439B">
        <w:rPr>
          <w:rFonts w:ascii="Times New Roman" w:hAnsi="Times New Roman"/>
          <w:color w:val="000000"/>
          <w:sz w:val="24"/>
          <w:szCs w:val="24"/>
        </w:rPr>
        <w:t>Электронные</w:t>
      </w:r>
      <w:r w:rsidRPr="00EF439B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EF439B">
        <w:rPr>
          <w:rFonts w:ascii="Times New Roman" w:hAnsi="Times New Roman"/>
          <w:color w:val="000000"/>
          <w:sz w:val="24"/>
          <w:szCs w:val="24"/>
        </w:rPr>
        <w:t>ресурсы</w:t>
      </w:r>
      <w:r w:rsidRPr="00EF439B">
        <w:rPr>
          <w:rFonts w:ascii="Times New Roman" w:hAnsi="Times New Roman"/>
          <w:color w:val="000000"/>
          <w:sz w:val="24"/>
          <w:szCs w:val="24"/>
          <w:lang w:val="en-US"/>
        </w:rPr>
        <w:t xml:space="preserve"> Web of Science Core Collection (Thomson Reuters Scientific LLC.), Journal Citation  Reports + ESI</w:t>
      </w:r>
    </w:p>
    <w:p w:rsidR="00646634" w:rsidRPr="00EF439B" w:rsidRDefault="00646634" w:rsidP="00646634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EF439B">
        <w:rPr>
          <w:rFonts w:ascii="Times New Roman" w:hAnsi="Times New Roman"/>
          <w:color w:val="000000"/>
          <w:sz w:val="24"/>
          <w:szCs w:val="24"/>
        </w:rPr>
        <w:t xml:space="preserve">БД </w:t>
      </w:r>
      <w:proofErr w:type="spellStart"/>
      <w:r w:rsidRPr="00EF439B">
        <w:rPr>
          <w:rFonts w:ascii="Times New Roman" w:hAnsi="Times New Roman"/>
          <w:color w:val="000000"/>
          <w:sz w:val="24"/>
          <w:szCs w:val="24"/>
        </w:rPr>
        <w:t>Scopus</w:t>
      </w:r>
      <w:proofErr w:type="spellEnd"/>
      <w:r w:rsidRPr="00EF439B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EF439B">
        <w:rPr>
          <w:rFonts w:ascii="Times New Roman" w:hAnsi="Times New Roman"/>
          <w:color w:val="000000"/>
          <w:sz w:val="24"/>
          <w:szCs w:val="24"/>
        </w:rPr>
        <w:t>Elsevier</w:t>
      </w:r>
      <w:proofErr w:type="spellEnd"/>
      <w:r w:rsidRPr="00EF439B">
        <w:rPr>
          <w:rFonts w:ascii="Times New Roman" w:hAnsi="Times New Roman"/>
          <w:color w:val="000000"/>
          <w:sz w:val="24"/>
          <w:szCs w:val="24"/>
        </w:rPr>
        <w:t>)</w:t>
      </w:r>
    </w:p>
    <w:p w:rsidR="00646634" w:rsidRDefault="00646634" w:rsidP="00646634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CB4AE1" w:rsidRDefault="00CB4AE1" w:rsidP="00646634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46634" w:rsidRDefault="00646634" w:rsidP="00646634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14449">
        <w:rPr>
          <w:rFonts w:ascii="Times New Roman" w:hAnsi="Times New Roman"/>
          <w:b/>
          <w:bCs/>
          <w:color w:val="000000"/>
          <w:sz w:val="24"/>
          <w:szCs w:val="24"/>
        </w:rPr>
        <w:t>10. Материально-техническое обеспечение</w:t>
      </w:r>
    </w:p>
    <w:p w:rsidR="00CB4AE1" w:rsidRPr="00314449" w:rsidRDefault="00CB4AE1" w:rsidP="00646634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646634" w:rsidRPr="00314449" w:rsidRDefault="00646634" w:rsidP="00646634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314449">
        <w:rPr>
          <w:rFonts w:ascii="Times New Roman" w:hAnsi="Times New Roman"/>
          <w:iCs/>
          <w:color w:val="000000"/>
          <w:sz w:val="24"/>
          <w:szCs w:val="24"/>
        </w:rPr>
        <w:t>Таблица 10.1</w:t>
      </w:r>
    </w:p>
    <w:tbl>
      <w:tblPr>
        <w:tblW w:w="9747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51"/>
        <w:gridCol w:w="4597"/>
        <w:gridCol w:w="4599"/>
      </w:tblGrid>
      <w:tr w:rsidR="00646634" w:rsidRPr="00955176" w:rsidTr="002A240A">
        <w:trPr>
          <w:trHeight w:hRule="exact" w:val="340"/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46634" w:rsidRPr="00955176" w:rsidRDefault="00646634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46634" w:rsidRPr="00955176" w:rsidRDefault="00646634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46634" w:rsidRPr="00955176" w:rsidRDefault="00646634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Назначение</w:t>
            </w:r>
          </w:p>
        </w:tc>
      </w:tr>
      <w:tr w:rsidR="00646634" w:rsidRPr="00955176" w:rsidTr="002A240A">
        <w:trPr>
          <w:trHeight w:hRule="exact" w:val="840"/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6634" w:rsidRPr="00955176" w:rsidRDefault="00646634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6634" w:rsidRPr="00955176" w:rsidRDefault="00646634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Презентационное оборудование (мультимедиа-проектор, экран, компьютер для управления)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6634" w:rsidRPr="00955176" w:rsidRDefault="00646634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Для проведения лекционных  </w:t>
            </w: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занятий</w:t>
            </w:r>
          </w:p>
        </w:tc>
      </w:tr>
      <w:tr w:rsidR="00646634" w:rsidRPr="00955176" w:rsidTr="00225E01">
        <w:trPr>
          <w:trHeight w:hRule="exact" w:val="754"/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6634" w:rsidRPr="00955176" w:rsidRDefault="00646634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6634" w:rsidRPr="00955176" w:rsidRDefault="00225E01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Компьютерный класс (с выходом в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Internet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46634" w:rsidRDefault="00225E01" w:rsidP="002A240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Для проведения практических занятий и  организации самостоятельной работы</w:t>
            </w:r>
            <w:r w:rsidR="0064663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646634" w:rsidRPr="00314449" w:rsidRDefault="00646634" w:rsidP="00646634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225E01" w:rsidRPr="00225E01" w:rsidRDefault="00225E01" w:rsidP="00225E01">
      <w:pPr>
        <w:shd w:val="clear" w:color="auto" w:fill="FFFFFF"/>
        <w:spacing w:line="240" w:lineRule="auto"/>
        <w:ind w:firstLine="708"/>
        <w:jc w:val="both"/>
        <w:rPr>
          <w:rFonts w:ascii="Arial" w:hAnsi="Arial" w:cs="Arial"/>
          <w:color w:val="000000"/>
          <w:lang w:eastAsia="ru-RU"/>
        </w:rPr>
      </w:pPr>
      <w:r w:rsidRPr="00225E01">
        <w:rPr>
          <w:rFonts w:ascii="Times New Roman" w:hAnsi="Times New Roman"/>
          <w:color w:val="000000"/>
          <w:sz w:val="24"/>
          <w:szCs w:val="24"/>
          <w:lang w:eastAsia="ru-RU"/>
        </w:rPr>
        <w:t>Материально-техническое обеспечение образовательного процесса по дисциплине для обучающихся из числа лиц с ограниченными возможностями здоровья осуществляется согласно 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:rsidR="00225E01" w:rsidRPr="00225E01" w:rsidRDefault="00225E01" w:rsidP="00225E01">
      <w:pPr>
        <w:shd w:val="clear" w:color="auto" w:fill="FFFFFF"/>
        <w:spacing w:line="240" w:lineRule="auto"/>
        <w:jc w:val="both"/>
        <w:rPr>
          <w:rFonts w:ascii="Arial" w:hAnsi="Arial" w:cs="Arial"/>
          <w:color w:val="000000"/>
          <w:lang w:eastAsia="ru-RU"/>
        </w:rPr>
      </w:pPr>
      <w:r w:rsidRPr="00225E01">
        <w:rPr>
          <w:rFonts w:ascii="Times New Roman" w:hAnsi="Times New Roman"/>
          <w:color w:val="000000"/>
          <w:lang w:eastAsia="ru-RU"/>
        </w:rPr>
        <w:t> </w:t>
      </w:r>
    </w:p>
    <w:p w:rsidR="00E63AC7" w:rsidRDefault="00E63AC7" w:rsidP="00646634">
      <w:pPr>
        <w:spacing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67402E" w:rsidRDefault="0067402E" w:rsidP="00E63AC7">
      <w:pPr>
        <w:pStyle w:val="af4"/>
        <w:ind w:left="0" w:firstLine="0"/>
        <w:rPr>
          <w:rFonts w:ascii="Times New Roman" w:hAnsi="Times New Roman"/>
          <w:sz w:val="24"/>
          <w:szCs w:val="24"/>
          <w:lang w:val="ru-RU" w:eastAsia="ru-RU"/>
        </w:rPr>
      </w:pPr>
    </w:p>
    <w:p w:rsidR="00804B1F" w:rsidRDefault="00804B1F" w:rsidP="00E63AC7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804B1F" w:rsidRPr="00225E01" w:rsidRDefault="00804B1F" w:rsidP="00E63AC7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C763F1" w:rsidRPr="00225E01" w:rsidRDefault="00C763F1" w:rsidP="00E63AC7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C763F1" w:rsidRDefault="00C763F1" w:rsidP="00E63AC7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225E01" w:rsidRDefault="00225E01" w:rsidP="00E63AC7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225E01" w:rsidRDefault="00225E01" w:rsidP="00E63AC7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225E01" w:rsidRDefault="00225E01" w:rsidP="00E63AC7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225E01" w:rsidRDefault="00225E01" w:rsidP="00E63AC7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225E01" w:rsidRDefault="00225E01" w:rsidP="00E63AC7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225E01" w:rsidRDefault="00225E01" w:rsidP="00E63AC7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225E01" w:rsidRDefault="00225E01" w:rsidP="00E63AC7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225E01" w:rsidRDefault="00225E01" w:rsidP="00E63AC7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225E01" w:rsidRDefault="00225E01" w:rsidP="00E63AC7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225E01" w:rsidRDefault="00225E01" w:rsidP="00E63AC7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225E01" w:rsidRDefault="00225E01" w:rsidP="00E63AC7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225E01" w:rsidRDefault="00225E01" w:rsidP="00E63AC7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225E01" w:rsidRDefault="00225E01" w:rsidP="00E63AC7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225E01" w:rsidRDefault="00225E01" w:rsidP="00E63AC7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225E01" w:rsidRDefault="00225E01" w:rsidP="00E63AC7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225E01" w:rsidRDefault="00225E01" w:rsidP="00E63AC7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225E01" w:rsidRDefault="00225E01" w:rsidP="00E63AC7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225E01" w:rsidRDefault="00225E01" w:rsidP="00E63AC7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225E01" w:rsidRDefault="00225E01" w:rsidP="00E63AC7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225E01" w:rsidRDefault="00225E01" w:rsidP="00E63AC7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225E01" w:rsidRPr="00225E01" w:rsidRDefault="00225E01" w:rsidP="00E63AC7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C763F1" w:rsidRPr="00225E01" w:rsidRDefault="00C763F1" w:rsidP="00E63AC7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E63AC7" w:rsidRPr="004F1F34" w:rsidRDefault="006A4E55" w:rsidP="00E63AC7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>
        <w:rPr>
          <w:rFonts w:ascii="Times New Roman" w:hAnsi="Times New Roman"/>
          <w:b/>
          <w:sz w:val="24"/>
          <w:szCs w:val="24"/>
          <w:lang w:val="ru-RU"/>
        </w:rPr>
        <w:lastRenderedPageBreak/>
        <w:t>Л</w:t>
      </w:r>
      <w:r w:rsidR="00E63AC7" w:rsidRPr="00940BEE">
        <w:rPr>
          <w:rFonts w:ascii="Times New Roman" w:hAnsi="Times New Roman"/>
          <w:b/>
          <w:sz w:val="24"/>
          <w:szCs w:val="24"/>
          <w:lang w:val="ru-RU"/>
        </w:rPr>
        <w:t xml:space="preserve">ист актуализации </w:t>
      </w:r>
      <w:r w:rsidR="00E63AC7">
        <w:rPr>
          <w:rFonts w:ascii="Times New Roman" w:hAnsi="Times New Roman"/>
          <w:b/>
          <w:sz w:val="24"/>
          <w:szCs w:val="24"/>
          <w:lang w:val="ru-RU"/>
        </w:rPr>
        <w:t>рабочей программы дисциплины</w:t>
      </w:r>
      <w:r w:rsidR="00E63AC7">
        <w:rPr>
          <w:rFonts w:ascii="Times New Roman" w:hAnsi="Times New Roman"/>
          <w:b/>
          <w:sz w:val="24"/>
          <w:szCs w:val="24"/>
          <w:lang w:val="ru-RU"/>
        </w:rPr>
        <w:br/>
      </w:r>
      <w:r w:rsidR="00E63AC7" w:rsidRPr="004F1F34">
        <w:rPr>
          <w:rFonts w:ascii="Times New Roman" w:hAnsi="Times New Roman"/>
          <w:b/>
          <w:sz w:val="24"/>
          <w:szCs w:val="24"/>
          <w:lang w:val="ru-RU"/>
        </w:rPr>
        <w:t>«</w:t>
      </w:r>
      <w:r w:rsidR="00E63AC7" w:rsidRPr="00766CBA">
        <w:rPr>
          <w:rFonts w:ascii="Times New Roman" w:hAnsi="Times New Roman"/>
          <w:b/>
          <w:noProof/>
          <w:color w:val="000000"/>
          <w:sz w:val="24"/>
          <w:szCs w:val="24"/>
          <w:lang w:val="ru-RU"/>
        </w:rPr>
        <w:t>Введение в компьютерные сети</w:t>
      </w:r>
      <w:r w:rsidR="00E63AC7" w:rsidRPr="004F1F34">
        <w:rPr>
          <w:rFonts w:ascii="Times New Roman" w:hAnsi="Times New Roman"/>
          <w:b/>
          <w:sz w:val="24"/>
          <w:szCs w:val="24"/>
          <w:lang w:val="ru-RU"/>
        </w:rPr>
        <w:t>»</w:t>
      </w:r>
    </w:p>
    <w:p w:rsidR="00E63AC7" w:rsidRPr="00940BEE" w:rsidRDefault="00E63AC7" w:rsidP="00E63AC7">
      <w:pPr>
        <w:pStyle w:val="af4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989"/>
        <w:gridCol w:w="2268"/>
        <w:gridCol w:w="2012"/>
      </w:tblGrid>
      <w:tr w:rsidR="00E63AC7" w:rsidRPr="00D75FE0" w:rsidTr="00A81F78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63AC7" w:rsidRPr="00940BEE" w:rsidRDefault="00E63AC7" w:rsidP="00A81F7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63AC7" w:rsidRPr="00940BEE" w:rsidRDefault="00E63AC7" w:rsidP="00A81F7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63AC7" w:rsidRPr="00940BEE" w:rsidRDefault="00E63AC7" w:rsidP="00A81F7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Дата и №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</w:t>
            </w:r>
            <w:r>
              <w:rPr>
                <w:rFonts w:ascii="Times New Roman" w:hAnsi="Times New Roman"/>
                <w:sz w:val="24"/>
                <w:szCs w:val="24"/>
              </w:rPr>
              <w:t>ФИТ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AC7" w:rsidRPr="00940BEE" w:rsidRDefault="00E63AC7" w:rsidP="00A81F7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:rsidR="00E63AC7" w:rsidRPr="00940BEE" w:rsidRDefault="00E63AC7" w:rsidP="00A81F7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E63AC7" w:rsidRPr="00D75FE0" w:rsidTr="00A81F78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63AC7" w:rsidRPr="00940BEE" w:rsidRDefault="00E63AC7" w:rsidP="00A81F78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63AC7" w:rsidRPr="00940BEE" w:rsidRDefault="00E63AC7" w:rsidP="00A81F78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63AC7" w:rsidRPr="00940BEE" w:rsidRDefault="00E63AC7" w:rsidP="00A81F78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AC7" w:rsidRPr="00940BEE" w:rsidRDefault="00E63AC7" w:rsidP="00A81F78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63AC7" w:rsidRPr="00D75FE0" w:rsidTr="00A81F78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63AC7" w:rsidRPr="00940BEE" w:rsidRDefault="00E63AC7" w:rsidP="00A81F78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63AC7" w:rsidRPr="00940BEE" w:rsidRDefault="00E63AC7" w:rsidP="00A81F78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63AC7" w:rsidRPr="00940BEE" w:rsidRDefault="00E63AC7" w:rsidP="00A81F78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AC7" w:rsidRPr="00940BEE" w:rsidRDefault="00E63AC7" w:rsidP="00A81F78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63AC7" w:rsidRPr="00D75FE0" w:rsidTr="00A81F78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63AC7" w:rsidRPr="00940BEE" w:rsidRDefault="00E63AC7" w:rsidP="00A81F78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63AC7" w:rsidRPr="00940BEE" w:rsidRDefault="00E63AC7" w:rsidP="00A81F78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63AC7" w:rsidRPr="00940BEE" w:rsidRDefault="00E63AC7" w:rsidP="00A81F78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AC7" w:rsidRPr="00940BEE" w:rsidRDefault="00E63AC7" w:rsidP="00A81F78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63AC7" w:rsidRPr="00D75FE0" w:rsidTr="00A81F78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63AC7" w:rsidRPr="00940BEE" w:rsidRDefault="00E63AC7" w:rsidP="00A81F78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63AC7" w:rsidRPr="00940BEE" w:rsidRDefault="00E63AC7" w:rsidP="00A81F78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63AC7" w:rsidRPr="00940BEE" w:rsidRDefault="00E63AC7" w:rsidP="00A81F78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AC7" w:rsidRPr="00940BEE" w:rsidRDefault="00E63AC7" w:rsidP="00A81F78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63AC7" w:rsidRPr="00D75FE0" w:rsidTr="00A81F78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63AC7" w:rsidRPr="00940BEE" w:rsidRDefault="00E63AC7" w:rsidP="00A81F78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63AC7" w:rsidRPr="00940BEE" w:rsidRDefault="00E63AC7" w:rsidP="00A81F78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63AC7" w:rsidRPr="00940BEE" w:rsidRDefault="00E63AC7" w:rsidP="00A81F78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AC7" w:rsidRPr="00940BEE" w:rsidRDefault="00E63AC7" w:rsidP="00A81F78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63AC7" w:rsidRPr="00D75FE0" w:rsidTr="00A81F78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63AC7" w:rsidRPr="00940BEE" w:rsidRDefault="00E63AC7" w:rsidP="00A81F78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63AC7" w:rsidRPr="00940BEE" w:rsidRDefault="00E63AC7" w:rsidP="00A81F78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63AC7" w:rsidRPr="00940BEE" w:rsidRDefault="00E63AC7" w:rsidP="00A81F78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AC7" w:rsidRPr="00940BEE" w:rsidRDefault="00E63AC7" w:rsidP="00A81F78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63AC7" w:rsidRPr="00D75FE0" w:rsidTr="00A81F78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63AC7" w:rsidRPr="00940BEE" w:rsidRDefault="00E63AC7" w:rsidP="00A81F78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63AC7" w:rsidRPr="00940BEE" w:rsidRDefault="00E63AC7" w:rsidP="00A81F78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63AC7" w:rsidRPr="00940BEE" w:rsidRDefault="00E63AC7" w:rsidP="00A81F78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AC7" w:rsidRPr="00940BEE" w:rsidRDefault="00E63AC7" w:rsidP="00A81F78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63AC7" w:rsidRDefault="00E63AC7" w:rsidP="00E63AC7">
      <w:pPr>
        <w:rPr>
          <w:rFonts w:ascii="Times New Roman" w:hAnsi="Times New Roman"/>
          <w:sz w:val="24"/>
          <w:szCs w:val="24"/>
        </w:rPr>
      </w:pPr>
    </w:p>
    <w:p w:rsidR="00E63AC7" w:rsidRDefault="00E63AC7" w:rsidP="00E63AC7">
      <w:pPr>
        <w:pStyle w:val="af4"/>
        <w:ind w:left="0" w:firstLine="0"/>
        <w:rPr>
          <w:rFonts w:ascii="Times New Roman" w:hAnsi="Times New Roman"/>
          <w:sz w:val="24"/>
          <w:szCs w:val="24"/>
          <w:lang w:val="ru-RU" w:eastAsia="ru-RU"/>
        </w:rPr>
      </w:pPr>
    </w:p>
    <w:sectPr w:rsidR="00E63AC7" w:rsidSect="00325CC8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4822" w:rsidRDefault="00A04822" w:rsidP="00C5247A">
      <w:pPr>
        <w:spacing w:line="240" w:lineRule="auto"/>
      </w:pPr>
      <w:r>
        <w:separator/>
      </w:r>
    </w:p>
  </w:endnote>
  <w:endnote w:type="continuationSeparator" w:id="0">
    <w:p w:rsidR="00A04822" w:rsidRDefault="00A04822" w:rsidP="00C524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Liberation Serif">
    <w:altName w:val="Times New Roman"/>
    <w:charset w:val="CC"/>
    <w:family w:val="roman"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MS Sans Serif">
    <w:altName w:val="Arial"/>
    <w:panose1 w:val="00000000000000000000"/>
    <w:charset w:val="00"/>
    <w:family w:val="auto"/>
    <w:notTrueType/>
    <w:pitch w:val="default"/>
    <w:sig w:usb0="00000203" w:usb1="00000000" w:usb2="00000000" w:usb3="00000000" w:csb0="00000005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1F78" w:rsidRDefault="00A81F78">
    <w:pPr>
      <w:pStyle w:val="af1"/>
      <w:jc w:val="right"/>
    </w:pPr>
    <w:r>
      <w:fldChar w:fldCharType="begin"/>
    </w:r>
    <w:r>
      <w:instrText>PAGE   \* MERGEFORMAT</w:instrText>
    </w:r>
    <w:r>
      <w:fldChar w:fldCharType="separate"/>
    </w:r>
    <w:r w:rsidR="00067560" w:rsidRPr="00067560">
      <w:rPr>
        <w:noProof/>
        <w:lang w:val="ru-RU"/>
      </w:rPr>
      <w:t>15</w:t>
    </w:r>
    <w:r>
      <w:fldChar w:fldCharType="end"/>
    </w:r>
  </w:p>
  <w:p w:rsidR="00A81F78" w:rsidRDefault="00A81F78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4822" w:rsidRDefault="00A04822" w:rsidP="00C5247A">
      <w:pPr>
        <w:spacing w:line="240" w:lineRule="auto"/>
      </w:pPr>
      <w:r>
        <w:separator/>
      </w:r>
    </w:p>
  </w:footnote>
  <w:footnote w:type="continuationSeparator" w:id="0">
    <w:p w:rsidR="00A04822" w:rsidRDefault="00A04822" w:rsidP="00C5247A">
      <w:pPr>
        <w:spacing w:line="240" w:lineRule="auto"/>
      </w:pPr>
      <w:r>
        <w:continuationSeparator/>
      </w:r>
    </w:p>
  </w:footnote>
  <w:footnote w:id="1">
    <w:p w:rsidR="00A81F78" w:rsidRPr="00E20145" w:rsidRDefault="00A81F78" w:rsidP="006F4F3C">
      <w:pPr>
        <w:pStyle w:val="ac"/>
        <w:jc w:val="both"/>
        <w:rPr>
          <w:rFonts w:ascii="Times New Roman" w:hAnsi="Times New Roman"/>
          <w:spacing w:val="-2"/>
          <w:highlight w:val="cyan"/>
        </w:rPr>
      </w:pPr>
      <w:r w:rsidRPr="000C4A35">
        <w:rPr>
          <w:rStyle w:val="ae"/>
        </w:rPr>
        <w:footnoteRef/>
      </w:r>
      <w:r w:rsidRPr="000C4A35">
        <w:t xml:space="preserve"> </w:t>
      </w:r>
      <w:r w:rsidRPr="000C4A35">
        <w:rPr>
          <w:rFonts w:ascii="Times New Roman" w:hAnsi="Times New Roman"/>
          <w:spacing w:val="-2"/>
        </w:rPr>
        <w:t>С учетом выделенных часов на промежуточную аттестацию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5"/>
    <w:multiLevelType w:val="multi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6"/>
    <w:multiLevelType w:val="multilevel"/>
    <w:tmpl w:val="00000006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sz w:val="24"/>
        <w:szCs w:val="24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7"/>
    <w:multiLevelType w:val="multilevel"/>
    <w:tmpl w:val="00000007"/>
    <w:name w:val="WW8Num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Liberation Serif" w:hAnsi="Liberation Serif" w:cs="Liberation Serif"/>
        <w:sz w:val="24"/>
        <w:szCs w:val="24"/>
        <w:lang w:val="ru-RU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4">
    <w:nsid w:val="00000008"/>
    <w:multiLevelType w:val="multilevel"/>
    <w:tmpl w:val="00000008"/>
    <w:name w:val="WW8Num9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Liberation Serif" w:hAnsi="Liberation Serif" w:cs="Liberation Serif"/>
        <w:color w:val="000000"/>
        <w:sz w:val="24"/>
        <w:szCs w:val="24"/>
        <w:lang w:val="en-US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5">
    <w:nsid w:val="00000009"/>
    <w:multiLevelType w:val="multilevel"/>
    <w:tmpl w:val="00000009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 w:val="0"/>
        <w:lang w:val="ru-RU" w:eastAsia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03700106"/>
    <w:multiLevelType w:val="multilevel"/>
    <w:tmpl w:val="E50C8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DD7185D"/>
    <w:multiLevelType w:val="hybridMultilevel"/>
    <w:tmpl w:val="E3E4362E"/>
    <w:lvl w:ilvl="0" w:tplc="EDBABBCA">
      <w:start w:val="1"/>
      <w:numFmt w:val="decimal"/>
      <w:lvlText w:val="%1."/>
      <w:lvlJc w:val="left"/>
      <w:pPr>
        <w:ind w:left="1743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3332D53"/>
    <w:multiLevelType w:val="multilevel"/>
    <w:tmpl w:val="AE0A48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9">
    <w:nsid w:val="142031AA"/>
    <w:multiLevelType w:val="hybridMultilevel"/>
    <w:tmpl w:val="8B5CB2E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1C4A7B93"/>
    <w:multiLevelType w:val="hybridMultilevel"/>
    <w:tmpl w:val="E8D6141E"/>
    <w:lvl w:ilvl="0" w:tplc="76A2CA70">
      <w:start w:val="2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11">
    <w:nsid w:val="2213682E"/>
    <w:multiLevelType w:val="hybridMultilevel"/>
    <w:tmpl w:val="8F0682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45233F"/>
    <w:multiLevelType w:val="multilevel"/>
    <w:tmpl w:val="284067D2"/>
    <w:lvl w:ilvl="0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13">
    <w:nsid w:val="267C1B2B"/>
    <w:multiLevelType w:val="hybridMultilevel"/>
    <w:tmpl w:val="E0CA243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88B1A15"/>
    <w:multiLevelType w:val="multilevel"/>
    <w:tmpl w:val="783C385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>
    <w:nsid w:val="322918D9"/>
    <w:multiLevelType w:val="hybridMultilevel"/>
    <w:tmpl w:val="0324B80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3DE663A4"/>
    <w:multiLevelType w:val="multilevel"/>
    <w:tmpl w:val="284067D2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17">
    <w:nsid w:val="4DDD5984"/>
    <w:multiLevelType w:val="hybridMultilevel"/>
    <w:tmpl w:val="D57A2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875D1A"/>
    <w:multiLevelType w:val="hybridMultilevel"/>
    <w:tmpl w:val="FFA4F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652E32"/>
    <w:multiLevelType w:val="hybridMultilevel"/>
    <w:tmpl w:val="867CC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261F2D"/>
    <w:multiLevelType w:val="multilevel"/>
    <w:tmpl w:val="4EF20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224399A"/>
    <w:multiLevelType w:val="hybridMultilevel"/>
    <w:tmpl w:val="83D638CE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2">
    <w:nsid w:val="6C484A70"/>
    <w:multiLevelType w:val="hybridMultilevel"/>
    <w:tmpl w:val="AFF03876"/>
    <w:lvl w:ilvl="0" w:tplc="45BE079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6E0E6792"/>
    <w:multiLevelType w:val="hybridMultilevel"/>
    <w:tmpl w:val="536E0900"/>
    <w:lvl w:ilvl="0" w:tplc="4A46BF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>
    <w:nsid w:val="73375EF8"/>
    <w:multiLevelType w:val="hybridMultilevel"/>
    <w:tmpl w:val="BB2C09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E27ED2"/>
    <w:multiLevelType w:val="multilevel"/>
    <w:tmpl w:val="14FA17F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6">
    <w:nsid w:val="7ED62BC3"/>
    <w:multiLevelType w:val="hybridMultilevel"/>
    <w:tmpl w:val="F58A71D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6"/>
  </w:num>
  <w:num w:numId="2">
    <w:abstractNumId w:val="15"/>
  </w:num>
  <w:num w:numId="3">
    <w:abstractNumId w:val="16"/>
  </w:num>
  <w:num w:numId="4">
    <w:abstractNumId w:val="21"/>
  </w:num>
  <w:num w:numId="5">
    <w:abstractNumId w:val="9"/>
  </w:num>
  <w:num w:numId="6">
    <w:abstractNumId w:val="10"/>
  </w:num>
  <w:num w:numId="7">
    <w:abstractNumId w:val="22"/>
  </w:num>
  <w:num w:numId="8">
    <w:abstractNumId w:val="14"/>
  </w:num>
  <w:num w:numId="9">
    <w:abstractNumId w:val="25"/>
  </w:num>
  <w:num w:numId="10">
    <w:abstractNumId w:val="12"/>
  </w:num>
  <w:num w:numId="11">
    <w:abstractNumId w:val="8"/>
  </w:num>
  <w:num w:numId="12">
    <w:abstractNumId w:val="17"/>
  </w:num>
  <w:num w:numId="13">
    <w:abstractNumId w:val="24"/>
  </w:num>
  <w:num w:numId="14">
    <w:abstractNumId w:val="18"/>
  </w:num>
  <w:num w:numId="15">
    <w:abstractNumId w:val="19"/>
  </w:num>
  <w:num w:numId="16">
    <w:abstractNumId w:val="23"/>
  </w:num>
  <w:num w:numId="17">
    <w:abstractNumId w:val="20"/>
  </w:num>
  <w:num w:numId="18">
    <w:abstractNumId w:val="6"/>
  </w:num>
  <w:num w:numId="19">
    <w:abstractNumId w:val="7"/>
  </w:num>
  <w:num w:numId="20">
    <w:abstractNumId w:val="13"/>
  </w:num>
  <w:num w:numId="21">
    <w:abstractNumId w:val="11"/>
  </w:num>
  <w:num w:numId="22">
    <w:abstractNumId w:val="0"/>
  </w:num>
  <w:num w:numId="23">
    <w:abstractNumId w:val="1"/>
  </w:num>
  <w:num w:numId="24">
    <w:abstractNumId w:val="2"/>
  </w:num>
  <w:num w:numId="25">
    <w:abstractNumId w:val="3"/>
  </w:num>
  <w:num w:numId="26">
    <w:abstractNumId w:val="4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55A"/>
    <w:rsid w:val="0000486C"/>
    <w:rsid w:val="00005A49"/>
    <w:rsid w:val="00005A84"/>
    <w:rsid w:val="00005D95"/>
    <w:rsid w:val="00007041"/>
    <w:rsid w:val="000173B1"/>
    <w:rsid w:val="00020E8F"/>
    <w:rsid w:val="00022F46"/>
    <w:rsid w:val="00027921"/>
    <w:rsid w:val="00032FAA"/>
    <w:rsid w:val="00033782"/>
    <w:rsid w:val="0004039E"/>
    <w:rsid w:val="000414D4"/>
    <w:rsid w:val="00042994"/>
    <w:rsid w:val="00042F4A"/>
    <w:rsid w:val="00043D74"/>
    <w:rsid w:val="0004453B"/>
    <w:rsid w:val="0005488F"/>
    <w:rsid w:val="00055261"/>
    <w:rsid w:val="00062694"/>
    <w:rsid w:val="0006531D"/>
    <w:rsid w:val="00065AEF"/>
    <w:rsid w:val="00067560"/>
    <w:rsid w:val="00077656"/>
    <w:rsid w:val="00077DAD"/>
    <w:rsid w:val="00092624"/>
    <w:rsid w:val="000934D6"/>
    <w:rsid w:val="000949A6"/>
    <w:rsid w:val="000964B1"/>
    <w:rsid w:val="000A302E"/>
    <w:rsid w:val="000A642A"/>
    <w:rsid w:val="000A7E4C"/>
    <w:rsid w:val="000B0166"/>
    <w:rsid w:val="000B1C71"/>
    <w:rsid w:val="000B3C36"/>
    <w:rsid w:val="000B4135"/>
    <w:rsid w:val="000B460D"/>
    <w:rsid w:val="000C21E2"/>
    <w:rsid w:val="000C23BD"/>
    <w:rsid w:val="000C4177"/>
    <w:rsid w:val="000C4A35"/>
    <w:rsid w:val="000C6D58"/>
    <w:rsid w:val="000D39E9"/>
    <w:rsid w:val="000D63B2"/>
    <w:rsid w:val="000D78D6"/>
    <w:rsid w:val="000E02A6"/>
    <w:rsid w:val="000E16C9"/>
    <w:rsid w:val="000E1D41"/>
    <w:rsid w:val="000E2DBA"/>
    <w:rsid w:val="000E64E4"/>
    <w:rsid w:val="000F0AFF"/>
    <w:rsid w:val="00103286"/>
    <w:rsid w:val="00106A37"/>
    <w:rsid w:val="00106D4D"/>
    <w:rsid w:val="00107EDA"/>
    <w:rsid w:val="001107F9"/>
    <w:rsid w:val="00110EC5"/>
    <w:rsid w:val="001124BA"/>
    <w:rsid w:val="00112857"/>
    <w:rsid w:val="00114167"/>
    <w:rsid w:val="00114A11"/>
    <w:rsid w:val="001174EE"/>
    <w:rsid w:val="0012011E"/>
    <w:rsid w:val="00122DA6"/>
    <w:rsid w:val="00124350"/>
    <w:rsid w:val="0012737F"/>
    <w:rsid w:val="00127850"/>
    <w:rsid w:val="001302C5"/>
    <w:rsid w:val="00130555"/>
    <w:rsid w:val="0013126B"/>
    <w:rsid w:val="0013359B"/>
    <w:rsid w:val="0013518E"/>
    <w:rsid w:val="001360E0"/>
    <w:rsid w:val="00136218"/>
    <w:rsid w:val="001368D9"/>
    <w:rsid w:val="00136D5A"/>
    <w:rsid w:val="00136FD2"/>
    <w:rsid w:val="00154075"/>
    <w:rsid w:val="0017354E"/>
    <w:rsid w:val="0017403A"/>
    <w:rsid w:val="00177D4E"/>
    <w:rsid w:val="0018426E"/>
    <w:rsid w:val="00190943"/>
    <w:rsid w:val="001949C2"/>
    <w:rsid w:val="00195317"/>
    <w:rsid w:val="00196701"/>
    <w:rsid w:val="00197474"/>
    <w:rsid w:val="001A0618"/>
    <w:rsid w:val="001A304D"/>
    <w:rsid w:val="001A4D9E"/>
    <w:rsid w:val="001B0680"/>
    <w:rsid w:val="001B0B1A"/>
    <w:rsid w:val="001B5FB8"/>
    <w:rsid w:val="001B6F6C"/>
    <w:rsid w:val="001C1163"/>
    <w:rsid w:val="001C13E3"/>
    <w:rsid w:val="001C41E3"/>
    <w:rsid w:val="001C5047"/>
    <w:rsid w:val="001D101C"/>
    <w:rsid w:val="001D4455"/>
    <w:rsid w:val="001D4A05"/>
    <w:rsid w:val="001D5E28"/>
    <w:rsid w:val="001D72BE"/>
    <w:rsid w:val="001E0931"/>
    <w:rsid w:val="001E097D"/>
    <w:rsid w:val="001E209B"/>
    <w:rsid w:val="001E2EE9"/>
    <w:rsid w:val="001E4669"/>
    <w:rsid w:val="001E50B6"/>
    <w:rsid w:val="001E531C"/>
    <w:rsid w:val="001E6CD3"/>
    <w:rsid w:val="001F0483"/>
    <w:rsid w:val="001F65A8"/>
    <w:rsid w:val="0020485D"/>
    <w:rsid w:val="002065CE"/>
    <w:rsid w:val="00210126"/>
    <w:rsid w:val="00210A4F"/>
    <w:rsid w:val="00210F72"/>
    <w:rsid w:val="00217C03"/>
    <w:rsid w:val="00222A73"/>
    <w:rsid w:val="00225E01"/>
    <w:rsid w:val="00226E10"/>
    <w:rsid w:val="0023143B"/>
    <w:rsid w:val="00233D77"/>
    <w:rsid w:val="00236E0C"/>
    <w:rsid w:val="00241998"/>
    <w:rsid w:val="002422E1"/>
    <w:rsid w:val="00250096"/>
    <w:rsid w:val="002524E7"/>
    <w:rsid w:val="0026609E"/>
    <w:rsid w:val="002668F8"/>
    <w:rsid w:val="00270EEF"/>
    <w:rsid w:val="002710F6"/>
    <w:rsid w:val="00271934"/>
    <w:rsid w:val="00271B0F"/>
    <w:rsid w:val="002726AE"/>
    <w:rsid w:val="002728BB"/>
    <w:rsid w:val="00285C14"/>
    <w:rsid w:val="002872B1"/>
    <w:rsid w:val="002941C8"/>
    <w:rsid w:val="002942C7"/>
    <w:rsid w:val="002944C9"/>
    <w:rsid w:val="00294CD7"/>
    <w:rsid w:val="002A240A"/>
    <w:rsid w:val="002A28CB"/>
    <w:rsid w:val="002A708B"/>
    <w:rsid w:val="002B2177"/>
    <w:rsid w:val="002B3979"/>
    <w:rsid w:val="002B75F0"/>
    <w:rsid w:val="002C413C"/>
    <w:rsid w:val="002C6701"/>
    <w:rsid w:val="002D6418"/>
    <w:rsid w:val="002E02C7"/>
    <w:rsid w:val="002E07B5"/>
    <w:rsid w:val="002E518E"/>
    <w:rsid w:val="002F29FD"/>
    <w:rsid w:val="002F3619"/>
    <w:rsid w:val="002F3EEF"/>
    <w:rsid w:val="002F4E72"/>
    <w:rsid w:val="002F79B2"/>
    <w:rsid w:val="00301714"/>
    <w:rsid w:val="00301D48"/>
    <w:rsid w:val="00303610"/>
    <w:rsid w:val="003044C2"/>
    <w:rsid w:val="003053E2"/>
    <w:rsid w:val="0031093E"/>
    <w:rsid w:val="00313250"/>
    <w:rsid w:val="00314117"/>
    <w:rsid w:val="00316E30"/>
    <w:rsid w:val="003177D5"/>
    <w:rsid w:val="003209A7"/>
    <w:rsid w:val="00321EAA"/>
    <w:rsid w:val="00324BE5"/>
    <w:rsid w:val="003254F2"/>
    <w:rsid w:val="00325CC8"/>
    <w:rsid w:val="003320D8"/>
    <w:rsid w:val="003350B1"/>
    <w:rsid w:val="00335DB9"/>
    <w:rsid w:val="00336742"/>
    <w:rsid w:val="0034174C"/>
    <w:rsid w:val="00347C4B"/>
    <w:rsid w:val="0035020F"/>
    <w:rsid w:val="00352F1A"/>
    <w:rsid w:val="003536B6"/>
    <w:rsid w:val="00355206"/>
    <w:rsid w:val="00356BDB"/>
    <w:rsid w:val="00361715"/>
    <w:rsid w:val="0036175B"/>
    <w:rsid w:val="00361887"/>
    <w:rsid w:val="00365BC9"/>
    <w:rsid w:val="00365CC5"/>
    <w:rsid w:val="003749EC"/>
    <w:rsid w:val="003802FE"/>
    <w:rsid w:val="00380B7F"/>
    <w:rsid w:val="003828E8"/>
    <w:rsid w:val="00382DBD"/>
    <w:rsid w:val="0038723D"/>
    <w:rsid w:val="00390A5C"/>
    <w:rsid w:val="00391BBA"/>
    <w:rsid w:val="00391FCB"/>
    <w:rsid w:val="0039294E"/>
    <w:rsid w:val="0039431C"/>
    <w:rsid w:val="00396EB7"/>
    <w:rsid w:val="003A1466"/>
    <w:rsid w:val="003A1C68"/>
    <w:rsid w:val="003A6AD9"/>
    <w:rsid w:val="003B00AE"/>
    <w:rsid w:val="003C21F2"/>
    <w:rsid w:val="003C4383"/>
    <w:rsid w:val="003C77F4"/>
    <w:rsid w:val="003C7D65"/>
    <w:rsid w:val="003D316E"/>
    <w:rsid w:val="003E0EC3"/>
    <w:rsid w:val="003E698A"/>
    <w:rsid w:val="003F0309"/>
    <w:rsid w:val="003F061D"/>
    <w:rsid w:val="003F1380"/>
    <w:rsid w:val="003F58B4"/>
    <w:rsid w:val="00400003"/>
    <w:rsid w:val="00400DDD"/>
    <w:rsid w:val="004058BD"/>
    <w:rsid w:val="00405F65"/>
    <w:rsid w:val="0041100E"/>
    <w:rsid w:val="00411863"/>
    <w:rsid w:val="00412E9E"/>
    <w:rsid w:val="004134B5"/>
    <w:rsid w:val="00417600"/>
    <w:rsid w:val="00417B86"/>
    <w:rsid w:val="00423D46"/>
    <w:rsid w:val="004279D5"/>
    <w:rsid w:val="00430699"/>
    <w:rsid w:val="004329D1"/>
    <w:rsid w:val="00432A06"/>
    <w:rsid w:val="00432A08"/>
    <w:rsid w:val="0043312D"/>
    <w:rsid w:val="0043467E"/>
    <w:rsid w:val="00436248"/>
    <w:rsid w:val="00436876"/>
    <w:rsid w:val="00436FD1"/>
    <w:rsid w:val="00437915"/>
    <w:rsid w:val="00441E70"/>
    <w:rsid w:val="00442E81"/>
    <w:rsid w:val="00445034"/>
    <w:rsid w:val="004457B9"/>
    <w:rsid w:val="00446FE5"/>
    <w:rsid w:val="00450618"/>
    <w:rsid w:val="004533C0"/>
    <w:rsid w:val="0046091F"/>
    <w:rsid w:val="00460BF4"/>
    <w:rsid w:val="00464495"/>
    <w:rsid w:val="00466B90"/>
    <w:rsid w:val="0047023A"/>
    <w:rsid w:val="00470FC9"/>
    <w:rsid w:val="00482164"/>
    <w:rsid w:val="004823D0"/>
    <w:rsid w:val="004841F6"/>
    <w:rsid w:val="00486B63"/>
    <w:rsid w:val="00487059"/>
    <w:rsid w:val="00493BB9"/>
    <w:rsid w:val="004A1EBE"/>
    <w:rsid w:val="004A502F"/>
    <w:rsid w:val="004A5C0F"/>
    <w:rsid w:val="004A73FD"/>
    <w:rsid w:val="004A79BB"/>
    <w:rsid w:val="004A7B63"/>
    <w:rsid w:val="004B0CFB"/>
    <w:rsid w:val="004B3A7B"/>
    <w:rsid w:val="004C5F9B"/>
    <w:rsid w:val="004C668A"/>
    <w:rsid w:val="004E09EB"/>
    <w:rsid w:val="004E2817"/>
    <w:rsid w:val="004E304D"/>
    <w:rsid w:val="004E30EC"/>
    <w:rsid w:val="004E3C2B"/>
    <w:rsid w:val="004F1410"/>
    <w:rsid w:val="00505DE6"/>
    <w:rsid w:val="005104DC"/>
    <w:rsid w:val="00512C6F"/>
    <w:rsid w:val="005162DE"/>
    <w:rsid w:val="005259C5"/>
    <w:rsid w:val="0052713B"/>
    <w:rsid w:val="0053037F"/>
    <w:rsid w:val="00531CE3"/>
    <w:rsid w:val="005374AA"/>
    <w:rsid w:val="00540952"/>
    <w:rsid w:val="00555030"/>
    <w:rsid w:val="00555FB2"/>
    <w:rsid w:val="0056382C"/>
    <w:rsid w:val="00567836"/>
    <w:rsid w:val="00573DEB"/>
    <w:rsid w:val="00574DD5"/>
    <w:rsid w:val="0057567A"/>
    <w:rsid w:val="005758FB"/>
    <w:rsid w:val="00576E99"/>
    <w:rsid w:val="0057790B"/>
    <w:rsid w:val="00582FF4"/>
    <w:rsid w:val="00590596"/>
    <w:rsid w:val="0059413A"/>
    <w:rsid w:val="005A2292"/>
    <w:rsid w:val="005A522B"/>
    <w:rsid w:val="005A66A4"/>
    <w:rsid w:val="005A6ED1"/>
    <w:rsid w:val="005B1B9A"/>
    <w:rsid w:val="005B2EE3"/>
    <w:rsid w:val="005B32F4"/>
    <w:rsid w:val="005B36C5"/>
    <w:rsid w:val="005B4A05"/>
    <w:rsid w:val="005B7B90"/>
    <w:rsid w:val="005C11F9"/>
    <w:rsid w:val="005C1BAE"/>
    <w:rsid w:val="005C2F19"/>
    <w:rsid w:val="005C4FE2"/>
    <w:rsid w:val="005D09ED"/>
    <w:rsid w:val="005D5303"/>
    <w:rsid w:val="005E0DD3"/>
    <w:rsid w:val="005E3077"/>
    <w:rsid w:val="005E3D95"/>
    <w:rsid w:val="005E64F1"/>
    <w:rsid w:val="005F25D6"/>
    <w:rsid w:val="005F4529"/>
    <w:rsid w:val="005F4E52"/>
    <w:rsid w:val="005F7F29"/>
    <w:rsid w:val="0060095F"/>
    <w:rsid w:val="00607576"/>
    <w:rsid w:val="006148AB"/>
    <w:rsid w:val="006157FE"/>
    <w:rsid w:val="006174FB"/>
    <w:rsid w:val="00621587"/>
    <w:rsid w:val="0062596C"/>
    <w:rsid w:val="00625FD7"/>
    <w:rsid w:val="006362F0"/>
    <w:rsid w:val="006376CA"/>
    <w:rsid w:val="00641F53"/>
    <w:rsid w:val="00642BC4"/>
    <w:rsid w:val="00644168"/>
    <w:rsid w:val="00644CEB"/>
    <w:rsid w:val="00646634"/>
    <w:rsid w:val="00651CCE"/>
    <w:rsid w:val="00660FA7"/>
    <w:rsid w:val="00664386"/>
    <w:rsid w:val="00665AA5"/>
    <w:rsid w:val="0066743C"/>
    <w:rsid w:val="0067280D"/>
    <w:rsid w:val="0067402E"/>
    <w:rsid w:val="006740E8"/>
    <w:rsid w:val="00674256"/>
    <w:rsid w:val="00680F89"/>
    <w:rsid w:val="00682723"/>
    <w:rsid w:val="00685BC4"/>
    <w:rsid w:val="006934D8"/>
    <w:rsid w:val="006973EA"/>
    <w:rsid w:val="00697472"/>
    <w:rsid w:val="006A2702"/>
    <w:rsid w:val="006A4E55"/>
    <w:rsid w:val="006B2870"/>
    <w:rsid w:val="006B28B1"/>
    <w:rsid w:val="006B60B8"/>
    <w:rsid w:val="006B7711"/>
    <w:rsid w:val="006B7C6D"/>
    <w:rsid w:val="006C0DC5"/>
    <w:rsid w:val="006D1F5F"/>
    <w:rsid w:val="006D2F1A"/>
    <w:rsid w:val="006D3378"/>
    <w:rsid w:val="006D5093"/>
    <w:rsid w:val="006D7334"/>
    <w:rsid w:val="006E2C1D"/>
    <w:rsid w:val="006F136E"/>
    <w:rsid w:val="006F4F3C"/>
    <w:rsid w:val="00700512"/>
    <w:rsid w:val="00700C5F"/>
    <w:rsid w:val="007011B2"/>
    <w:rsid w:val="00701936"/>
    <w:rsid w:val="0070286D"/>
    <w:rsid w:val="00705E1B"/>
    <w:rsid w:val="007063EE"/>
    <w:rsid w:val="00707830"/>
    <w:rsid w:val="00711921"/>
    <w:rsid w:val="00715EDD"/>
    <w:rsid w:val="0072100A"/>
    <w:rsid w:val="00721A31"/>
    <w:rsid w:val="007222B8"/>
    <w:rsid w:val="00723E81"/>
    <w:rsid w:val="00726D3C"/>
    <w:rsid w:val="007277CA"/>
    <w:rsid w:val="00727E3D"/>
    <w:rsid w:val="00732C2C"/>
    <w:rsid w:val="00735937"/>
    <w:rsid w:val="0073599F"/>
    <w:rsid w:val="00735E77"/>
    <w:rsid w:val="007375EF"/>
    <w:rsid w:val="00737FED"/>
    <w:rsid w:val="007407CC"/>
    <w:rsid w:val="00742133"/>
    <w:rsid w:val="0074681D"/>
    <w:rsid w:val="00746B30"/>
    <w:rsid w:val="007510C2"/>
    <w:rsid w:val="00754837"/>
    <w:rsid w:val="00754856"/>
    <w:rsid w:val="007555E9"/>
    <w:rsid w:val="00756AFD"/>
    <w:rsid w:val="00763235"/>
    <w:rsid w:val="00763A85"/>
    <w:rsid w:val="00764BC0"/>
    <w:rsid w:val="0076618B"/>
    <w:rsid w:val="00766CBA"/>
    <w:rsid w:val="00767E1E"/>
    <w:rsid w:val="007731FF"/>
    <w:rsid w:val="00777567"/>
    <w:rsid w:val="00781295"/>
    <w:rsid w:val="00785E45"/>
    <w:rsid w:val="00787BDF"/>
    <w:rsid w:val="00791D8C"/>
    <w:rsid w:val="00792E16"/>
    <w:rsid w:val="00793E38"/>
    <w:rsid w:val="00794B6D"/>
    <w:rsid w:val="007A46AA"/>
    <w:rsid w:val="007A5201"/>
    <w:rsid w:val="007A52B1"/>
    <w:rsid w:val="007A54B0"/>
    <w:rsid w:val="007A5516"/>
    <w:rsid w:val="007B1D86"/>
    <w:rsid w:val="007B41C5"/>
    <w:rsid w:val="007B4A5B"/>
    <w:rsid w:val="007B4E77"/>
    <w:rsid w:val="007C40BA"/>
    <w:rsid w:val="007C61A5"/>
    <w:rsid w:val="007C63B0"/>
    <w:rsid w:val="007C6684"/>
    <w:rsid w:val="007C7B5F"/>
    <w:rsid w:val="007D1E6F"/>
    <w:rsid w:val="007D3C60"/>
    <w:rsid w:val="007D4B48"/>
    <w:rsid w:val="007E2496"/>
    <w:rsid w:val="007E3EFF"/>
    <w:rsid w:val="007E3F3E"/>
    <w:rsid w:val="007E53B8"/>
    <w:rsid w:val="007E6C30"/>
    <w:rsid w:val="007E7D18"/>
    <w:rsid w:val="007F0C17"/>
    <w:rsid w:val="007F6E43"/>
    <w:rsid w:val="008003F6"/>
    <w:rsid w:val="00801E98"/>
    <w:rsid w:val="0080467E"/>
    <w:rsid w:val="00804B1F"/>
    <w:rsid w:val="008060A4"/>
    <w:rsid w:val="008111BB"/>
    <w:rsid w:val="00812E3F"/>
    <w:rsid w:val="008178FE"/>
    <w:rsid w:val="008219B3"/>
    <w:rsid w:val="00823BAE"/>
    <w:rsid w:val="008253FA"/>
    <w:rsid w:val="00827240"/>
    <w:rsid w:val="00827EC0"/>
    <w:rsid w:val="008325EF"/>
    <w:rsid w:val="00846C3F"/>
    <w:rsid w:val="00853024"/>
    <w:rsid w:val="00855D50"/>
    <w:rsid w:val="00862E87"/>
    <w:rsid w:val="0086658A"/>
    <w:rsid w:val="00866E83"/>
    <w:rsid w:val="008672D2"/>
    <w:rsid w:val="00872880"/>
    <w:rsid w:val="00877AAC"/>
    <w:rsid w:val="0088345C"/>
    <w:rsid w:val="008858C8"/>
    <w:rsid w:val="00887F86"/>
    <w:rsid w:val="008925E9"/>
    <w:rsid w:val="008B381A"/>
    <w:rsid w:val="008B3966"/>
    <w:rsid w:val="008B3C37"/>
    <w:rsid w:val="008B5648"/>
    <w:rsid w:val="008B5BC3"/>
    <w:rsid w:val="008C1381"/>
    <w:rsid w:val="008C430B"/>
    <w:rsid w:val="008C756D"/>
    <w:rsid w:val="008D0885"/>
    <w:rsid w:val="008D60BE"/>
    <w:rsid w:val="008D7C48"/>
    <w:rsid w:val="008E52A0"/>
    <w:rsid w:val="008E5860"/>
    <w:rsid w:val="008E71D4"/>
    <w:rsid w:val="00907CE8"/>
    <w:rsid w:val="00917191"/>
    <w:rsid w:val="0092725C"/>
    <w:rsid w:val="009312CC"/>
    <w:rsid w:val="009358F0"/>
    <w:rsid w:val="00935D1D"/>
    <w:rsid w:val="0094200E"/>
    <w:rsid w:val="0094311F"/>
    <w:rsid w:val="0094357B"/>
    <w:rsid w:val="009533B8"/>
    <w:rsid w:val="00953810"/>
    <w:rsid w:val="009611BC"/>
    <w:rsid w:val="00965773"/>
    <w:rsid w:val="009658EF"/>
    <w:rsid w:val="0097020A"/>
    <w:rsid w:val="0097727B"/>
    <w:rsid w:val="00981BBC"/>
    <w:rsid w:val="009929D5"/>
    <w:rsid w:val="00992D80"/>
    <w:rsid w:val="00995C62"/>
    <w:rsid w:val="009975C8"/>
    <w:rsid w:val="009A5A77"/>
    <w:rsid w:val="009A5E49"/>
    <w:rsid w:val="009A72B3"/>
    <w:rsid w:val="009B08FA"/>
    <w:rsid w:val="009B1F72"/>
    <w:rsid w:val="009B2652"/>
    <w:rsid w:val="009B2B7E"/>
    <w:rsid w:val="009B34D5"/>
    <w:rsid w:val="009B3E1C"/>
    <w:rsid w:val="009B7A7D"/>
    <w:rsid w:val="009C6DC7"/>
    <w:rsid w:val="009C73FD"/>
    <w:rsid w:val="009D1C90"/>
    <w:rsid w:val="009D555A"/>
    <w:rsid w:val="009E1A2A"/>
    <w:rsid w:val="009E1B41"/>
    <w:rsid w:val="009E4E5F"/>
    <w:rsid w:val="009F1389"/>
    <w:rsid w:val="009F3F87"/>
    <w:rsid w:val="00A04822"/>
    <w:rsid w:val="00A11115"/>
    <w:rsid w:val="00A13104"/>
    <w:rsid w:val="00A228CD"/>
    <w:rsid w:val="00A234FF"/>
    <w:rsid w:val="00A26B7B"/>
    <w:rsid w:val="00A33A3F"/>
    <w:rsid w:val="00A33C30"/>
    <w:rsid w:val="00A3543B"/>
    <w:rsid w:val="00A421E3"/>
    <w:rsid w:val="00A4391D"/>
    <w:rsid w:val="00A47A80"/>
    <w:rsid w:val="00A515EB"/>
    <w:rsid w:val="00A535CE"/>
    <w:rsid w:val="00A5403B"/>
    <w:rsid w:val="00A567BE"/>
    <w:rsid w:val="00A66A03"/>
    <w:rsid w:val="00A71E96"/>
    <w:rsid w:val="00A759B5"/>
    <w:rsid w:val="00A76406"/>
    <w:rsid w:val="00A766E1"/>
    <w:rsid w:val="00A76C04"/>
    <w:rsid w:val="00A77965"/>
    <w:rsid w:val="00A81F78"/>
    <w:rsid w:val="00A8273B"/>
    <w:rsid w:val="00A94DD0"/>
    <w:rsid w:val="00A97430"/>
    <w:rsid w:val="00AA587E"/>
    <w:rsid w:val="00AB3932"/>
    <w:rsid w:val="00AB70B9"/>
    <w:rsid w:val="00AC3C38"/>
    <w:rsid w:val="00AD1CA6"/>
    <w:rsid w:val="00AD5C54"/>
    <w:rsid w:val="00AD5E62"/>
    <w:rsid w:val="00AE0769"/>
    <w:rsid w:val="00AE1835"/>
    <w:rsid w:val="00AE3FD9"/>
    <w:rsid w:val="00AF0CC4"/>
    <w:rsid w:val="00AF20ED"/>
    <w:rsid w:val="00AF51D9"/>
    <w:rsid w:val="00B04646"/>
    <w:rsid w:val="00B053E2"/>
    <w:rsid w:val="00B12BEF"/>
    <w:rsid w:val="00B1582D"/>
    <w:rsid w:val="00B20994"/>
    <w:rsid w:val="00B20EE7"/>
    <w:rsid w:val="00B21EDF"/>
    <w:rsid w:val="00B257C4"/>
    <w:rsid w:val="00B265C9"/>
    <w:rsid w:val="00B33B5D"/>
    <w:rsid w:val="00B35186"/>
    <w:rsid w:val="00B358C1"/>
    <w:rsid w:val="00B35D55"/>
    <w:rsid w:val="00B3792A"/>
    <w:rsid w:val="00B41600"/>
    <w:rsid w:val="00B42F64"/>
    <w:rsid w:val="00B50ED2"/>
    <w:rsid w:val="00B54622"/>
    <w:rsid w:val="00B56E54"/>
    <w:rsid w:val="00B57907"/>
    <w:rsid w:val="00B606C7"/>
    <w:rsid w:val="00B622B6"/>
    <w:rsid w:val="00B62FE6"/>
    <w:rsid w:val="00B633EE"/>
    <w:rsid w:val="00B66B12"/>
    <w:rsid w:val="00B7606E"/>
    <w:rsid w:val="00B76C14"/>
    <w:rsid w:val="00B8112A"/>
    <w:rsid w:val="00B85AB2"/>
    <w:rsid w:val="00B85AB9"/>
    <w:rsid w:val="00B90405"/>
    <w:rsid w:val="00BA1D04"/>
    <w:rsid w:val="00BA26F3"/>
    <w:rsid w:val="00BA3074"/>
    <w:rsid w:val="00BA4657"/>
    <w:rsid w:val="00BA4CB7"/>
    <w:rsid w:val="00BA4D1F"/>
    <w:rsid w:val="00BA6744"/>
    <w:rsid w:val="00BB087B"/>
    <w:rsid w:val="00BB29D9"/>
    <w:rsid w:val="00BB4936"/>
    <w:rsid w:val="00BB5868"/>
    <w:rsid w:val="00BC4DE7"/>
    <w:rsid w:val="00BC4E7E"/>
    <w:rsid w:val="00BC5365"/>
    <w:rsid w:val="00BC5AD5"/>
    <w:rsid w:val="00BC5D7C"/>
    <w:rsid w:val="00BC75FE"/>
    <w:rsid w:val="00BD4542"/>
    <w:rsid w:val="00BD5385"/>
    <w:rsid w:val="00BD5CAF"/>
    <w:rsid w:val="00BD6B9F"/>
    <w:rsid w:val="00BD7E19"/>
    <w:rsid w:val="00BE15E1"/>
    <w:rsid w:val="00BE5D96"/>
    <w:rsid w:val="00BE70D5"/>
    <w:rsid w:val="00BF0581"/>
    <w:rsid w:val="00BF3764"/>
    <w:rsid w:val="00BF7171"/>
    <w:rsid w:val="00C02278"/>
    <w:rsid w:val="00C03073"/>
    <w:rsid w:val="00C03DC1"/>
    <w:rsid w:val="00C050B3"/>
    <w:rsid w:val="00C05682"/>
    <w:rsid w:val="00C10112"/>
    <w:rsid w:val="00C10AC5"/>
    <w:rsid w:val="00C11A46"/>
    <w:rsid w:val="00C218A0"/>
    <w:rsid w:val="00C244C1"/>
    <w:rsid w:val="00C30716"/>
    <w:rsid w:val="00C312B0"/>
    <w:rsid w:val="00C343E5"/>
    <w:rsid w:val="00C37389"/>
    <w:rsid w:val="00C37F0D"/>
    <w:rsid w:val="00C425D1"/>
    <w:rsid w:val="00C45E86"/>
    <w:rsid w:val="00C46DEB"/>
    <w:rsid w:val="00C500FD"/>
    <w:rsid w:val="00C5247A"/>
    <w:rsid w:val="00C525BA"/>
    <w:rsid w:val="00C52DAF"/>
    <w:rsid w:val="00C545A6"/>
    <w:rsid w:val="00C62611"/>
    <w:rsid w:val="00C64BAF"/>
    <w:rsid w:val="00C666D4"/>
    <w:rsid w:val="00C716E5"/>
    <w:rsid w:val="00C742B6"/>
    <w:rsid w:val="00C74384"/>
    <w:rsid w:val="00C74552"/>
    <w:rsid w:val="00C7576D"/>
    <w:rsid w:val="00C763F1"/>
    <w:rsid w:val="00C84444"/>
    <w:rsid w:val="00C846AC"/>
    <w:rsid w:val="00C8786D"/>
    <w:rsid w:val="00C87B82"/>
    <w:rsid w:val="00C931E9"/>
    <w:rsid w:val="00C93B58"/>
    <w:rsid w:val="00C9474E"/>
    <w:rsid w:val="00CA098E"/>
    <w:rsid w:val="00CA3752"/>
    <w:rsid w:val="00CB08FC"/>
    <w:rsid w:val="00CB2317"/>
    <w:rsid w:val="00CB3E5F"/>
    <w:rsid w:val="00CB4AE1"/>
    <w:rsid w:val="00CB52D0"/>
    <w:rsid w:val="00CB7EAC"/>
    <w:rsid w:val="00CC4D40"/>
    <w:rsid w:val="00CC7327"/>
    <w:rsid w:val="00CD2A98"/>
    <w:rsid w:val="00CD4C57"/>
    <w:rsid w:val="00CD598A"/>
    <w:rsid w:val="00CD5A9D"/>
    <w:rsid w:val="00CD7939"/>
    <w:rsid w:val="00CE0778"/>
    <w:rsid w:val="00CE0871"/>
    <w:rsid w:val="00CE16C2"/>
    <w:rsid w:val="00CE1A18"/>
    <w:rsid w:val="00CE4989"/>
    <w:rsid w:val="00CE5966"/>
    <w:rsid w:val="00CF0101"/>
    <w:rsid w:val="00CF0D05"/>
    <w:rsid w:val="00D0090B"/>
    <w:rsid w:val="00D04DF6"/>
    <w:rsid w:val="00D04F69"/>
    <w:rsid w:val="00D06E8D"/>
    <w:rsid w:val="00D10590"/>
    <w:rsid w:val="00D111FB"/>
    <w:rsid w:val="00D11AA0"/>
    <w:rsid w:val="00D15656"/>
    <w:rsid w:val="00D17D90"/>
    <w:rsid w:val="00D205A8"/>
    <w:rsid w:val="00D2282C"/>
    <w:rsid w:val="00D22B8D"/>
    <w:rsid w:val="00D23F52"/>
    <w:rsid w:val="00D24C95"/>
    <w:rsid w:val="00D25C5C"/>
    <w:rsid w:val="00D271C8"/>
    <w:rsid w:val="00D31F4D"/>
    <w:rsid w:val="00D3248B"/>
    <w:rsid w:val="00D34253"/>
    <w:rsid w:val="00D425D7"/>
    <w:rsid w:val="00D4607E"/>
    <w:rsid w:val="00D47A56"/>
    <w:rsid w:val="00D47AF0"/>
    <w:rsid w:val="00D47D88"/>
    <w:rsid w:val="00D51FF3"/>
    <w:rsid w:val="00D52B7F"/>
    <w:rsid w:val="00D5311D"/>
    <w:rsid w:val="00D54632"/>
    <w:rsid w:val="00D61E51"/>
    <w:rsid w:val="00D63D26"/>
    <w:rsid w:val="00D653E3"/>
    <w:rsid w:val="00D70F0D"/>
    <w:rsid w:val="00D710E6"/>
    <w:rsid w:val="00D73013"/>
    <w:rsid w:val="00D767B4"/>
    <w:rsid w:val="00D82256"/>
    <w:rsid w:val="00D82AB4"/>
    <w:rsid w:val="00D83EE5"/>
    <w:rsid w:val="00D86C93"/>
    <w:rsid w:val="00D90A7A"/>
    <w:rsid w:val="00D91AF7"/>
    <w:rsid w:val="00D92207"/>
    <w:rsid w:val="00D9472F"/>
    <w:rsid w:val="00DA2607"/>
    <w:rsid w:val="00DB2002"/>
    <w:rsid w:val="00DB3360"/>
    <w:rsid w:val="00DB7298"/>
    <w:rsid w:val="00DC297E"/>
    <w:rsid w:val="00DC2C27"/>
    <w:rsid w:val="00DD248B"/>
    <w:rsid w:val="00DD3E66"/>
    <w:rsid w:val="00DD42F6"/>
    <w:rsid w:val="00DD43E5"/>
    <w:rsid w:val="00DD5906"/>
    <w:rsid w:val="00DD5DBC"/>
    <w:rsid w:val="00DD62A2"/>
    <w:rsid w:val="00DE2F2E"/>
    <w:rsid w:val="00DF0460"/>
    <w:rsid w:val="00DF10A6"/>
    <w:rsid w:val="00DF1712"/>
    <w:rsid w:val="00DF2328"/>
    <w:rsid w:val="00E0131F"/>
    <w:rsid w:val="00E0395B"/>
    <w:rsid w:val="00E03A71"/>
    <w:rsid w:val="00E06B73"/>
    <w:rsid w:val="00E13022"/>
    <w:rsid w:val="00E134EA"/>
    <w:rsid w:val="00E15CCB"/>
    <w:rsid w:val="00E20FB6"/>
    <w:rsid w:val="00E2365A"/>
    <w:rsid w:val="00E24895"/>
    <w:rsid w:val="00E24D6E"/>
    <w:rsid w:val="00E3037D"/>
    <w:rsid w:val="00E304DA"/>
    <w:rsid w:val="00E344D5"/>
    <w:rsid w:val="00E37DFD"/>
    <w:rsid w:val="00E4038A"/>
    <w:rsid w:val="00E43D07"/>
    <w:rsid w:val="00E44A3A"/>
    <w:rsid w:val="00E50585"/>
    <w:rsid w:val="00E55FF0"/>
    <w:rsid w:val="00E56E8A"/>
    <w:rsid w:val="00E57133"/>
    <w:rsid w:val="00E605FA"/>
    <w:rsid w:val="00E631A4"/>
    <w:rsid w:val="00E63AC7"/>
    <w:rsid w:val="00E63BEC"/>
    <w:rsid w:val="00E663B3"/>
    <w:rsid w:val="00E668F2"/>
    <w:rsid w:val="00E72C15"/>
    <w:rsid w:val="00E74421"/>
    <w:rsid w:val="00E74C66"/>
    <w:rsid w:val="00E74E0C"/>
    <w:rsid w:val="00E801C5"/>
    <w:rsid w:val="00E82492"/>
    <w:rsid w:val="00E840C1"/>
    <w:rsid w:val="00E9058D"/>
    <w:rsid w:val="00EA0B14"/>
    <w:rsid w:val="00EA6141"/>
    <w:rsid w:val="00EB1F52"/>
    <w:rsid w:val="00EB3966"/>
    <w:rsid w:val="00EB4A64"/>
    <w:rsid w:val="00EB5E36"/>
    <w:rsid w:val="00EC457E"/>
    <w:rsid w:val="00EC5F30"/>
    <w:rsid w:val="00ED1119"/>
    <w:rsid w:val="00ED21F7"/>
    <w:rsid w:val="00ED450C"/>
    <w:rsid w:val="00EE041D"/>
    <w:rsid w:val="00EE2D16"/>
    <w:rsid w:val="00EE4890"/>
    <w:rsid w:val="00EF1324"/>
    <w:rsid w:val="00EF24A7"/>
    <w:rsid w:val="00F00B47"/>
    <w:rsid w:val="00F06CBC"/>
    <w:rsid w:val="00F07BE9"/>
    <w:rsid w:val="00F10003"/>
    <w:rsid w:val="00F1308F"/>
    <w:rsid w:val="00F13B6A"/>
    <w:rsid w:val="00F16B50"/>
    <w:rsid w:val="00F2327B"/>
    <w:rsid w:val="00F25DA9"/>
    <w:rsid w:val="00F30057"/>
    <w:rsid w:val="00F344F5"/>
    <w:rsid w:val="00F35375"/>
    <w:rsid w:val="00F37B08"/>
    <w:rsid w:val="00F37B19"/>
    <w:rsid w:val="00F44A69"/>
    <w:rsid w:val="00F4545E"/>
    <w:rsid w:val="00F57AA2"/>
    <w:rsid w:val="00F57AFF"/>
    <w:rsid w:val="00F61A32"/>
    <w:rsid w:val="00F6226A"/>
    <w:rsid w:val="00F62F28"/>
    <w:rsid w:val="00F63578"/>
    <w:rsid w:val="00F652DB"/>
    <w:rsid w:val="00F65EE4"/>
    <w:rsid w:val="00F71FF8"/>
    <w:rsid w:val="00F7320A"/>
    <w:rsid w:val="00F74EFD"/>
    <w:rsid w:val="00F76F0C"/>
    <w:rsid w:val="00F91C65"/>
    <w:rsid w:val="00F91F95"/>
    <w:rsid w:val="00F92A44"/>
    <w:rsid w:val="00F93D5F"/>
    <w:rsid w:val="00F93DC3"/>
    <w:rsid w:val="00F944E8"/>
    <w:rsid w:val="00F95AC9"/>
    <w:rsid w:val="00FA0C10"/>
    <w:rsid w:val="00FA0D4B"/>
    <w:rsid w:val="00FA10D6"/>
    <w:rsid w:val="00FA2575"/>
    <w:rsid w:val="00FA3567"/>
    <w:rsid w:val="00FA3BCD"/>
    <w:rsid w:val="00FA46B5"/>
    <w:rsid w:val="00FC2CBE"/>
    <w:rsid w:val="00FD0AC1"/>
    <w:rsid w:val="00FD3145"/>
    <w:rsid w:val="00FD76BA"/>
    <w:rsid w:val="00FE1CCD"/>
    <w:rsid w:val="00FE2D86"/>
    <w:rsid w:val="00FE4F21"/>
    <w:rsid w:val="00FE6B66"/>
    <w:rsid w:val="00FE75E4"/>
    <w:rsid w:val="00FF096C"/>
    <w:rsid w:val="00FF27CC"/>
    <w:rsid w:val="00FF4CE4"/>
    <w:rsid w:val="00FF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uiPriority="99"/>
    <w:lsdException w:name="footer" w:uiPriority="99"/>
    <w:lsdException w:name="caption" w:locked="1" w:semiHidden="1" w:unhideWhenUsed="1" w:qFormat="1"/>
    <w:lsdException w:name="footnote reference" w:uiPriority="99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710F6"/>
    <w:pPr>
      <w:spacing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555A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rsid w:val="0066743C"/>
    <w:pPr>
      <w:ind w:left="720"/>
    </w:pPr>
  </w:style>
  <w:style w:type="character" w:styleId="a4">
    <w:name w:val="Hyperlink"/>
    <w:rsid w:val="00005A49"/>
    <w:rPr>
      <w:rFonts w:cs="Times New Roman"/>
      <w:color w:val="0000FF"/>
      <w:u w:val="single"/>
    </w:rPr>
  </w:style>
  <w:style w:type="character" w:styleId="a5">
    <w:name w:val="FollowedHyperlink"/>
    <w:semiHidden/>
    <w:rsid w:val="007222B8"/>
    <w:rPr>
      <w:rFonts w:cs="Times New Roman"/>
      <w:color w:val="800080"/>
      <w:u w:val="single"/>
    </w:rPr>
  </w:style>
  <w:style w:type="paragraph" w:styleId="a6">
    <w:name w:val="Balloon Text"/>
    <w:basedOn w:val="a"/>
    <w:link w:val="a7"/>
    <w:rsid w:val="00742133"/>
    <w:pPr>
      <w:spacing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a7">
    <w:name w:val="Текст выноски Знак"/>
    <w:link w:val="a6"/>
    <w:rsid w:val="00742133"/>
    <w:rPr>
      <w:rFonts w:ascii="Segoe UI" w:eastAsia="Times New Roman" w:hAnsi="Segoe UI" w:cs="Segoe UI"/>
      <w:sz w:val="18"/>
      <w:szCs w:val="18"/>
      <w:lang w:eastAsia="en-US"/>
    </w:rPr>
  </w:style>
  <w:style w:type="character" w:styleId="a8">
    <w:name w:val="annotation reference"/>
    <w:semiHidden/>
    <w:rsid w:val="002872B1"/>
    <w:rPr>
      <w:sz w:val="16"/>
      <w:szCs w:val="16"/>
    </w:rPr>
  </w:style>
  <w:style w:type="paragraph" w:styleId="a9">
    <w:name w:val="annotation text"/>
    <w:basedOn w:val="a"/>
    <w:semiHidden/>
    <w:rsid w:val="002872B1"/>
    <w:rPr>
      <w:sz w:val="20"/>
      <w:szCs w:val="20"/>
    </w:rPr>
  </w:style>
  <w:style w:type="paragraph" w:styleId="aa">
    <w:name w:val="annotation subject"/>
    <w:basedOn w:val="a9"/>
    <w:next w:val="a9"/>
    <w:semiHidden/>
    <w:rsid w:val="002872B1"/>
    <w:rPr>
      <w:b/>
      <w:bCs/>
    </w:rPr>
  </w:style>
  <w:style w:type="paragraph" w:styleId="ab">
    <w:name w:val="Normal (Web)"/>
    <w:basedOn w:val="a"/>
    <w:unhideWhenUsed/>
    <w:rsid w:val="00A66A0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c">
    <w:name w:val="footnote text"/>
    <w:basedOn w:val="a"/>
    <w:link w:val="ad"/>
    <w:uiPriority w:val="99"/>
    <w:unhideWhenUsed/>
    <w:rsid w:val="00C5247A"/>
    <w:pPr>
      <w:spacing w:line="240" w:lineRule="auto"/>
    </w:pPr>
    <w:rPr>
      <w:sz w:val="20"/>
      <w:szCs w:val="20"/>
      <w:lang w:val="x-none" w:eastAsia="x-none"/>
    </w:rPr>
  </w:style>
  <w:style w:type="character" w:customStyle="1" w:styleId="ad">
    <w:name w:val="Текст сноски Знак"/>
    <w:link w:val="ac"/>
    <w:uiPriority w:val="99"/>
    <w:rsid w:val="00C5247A"/>
    <w:rPr>
      <w:rFonts w:eastAsia="Times New Roman"/>
    </w:rPr>
  </w:style>
  <w:style w:type="character" w:styleId="ae">
    <w:name w:val="footnote reference"/>
    <w:uiPriority w:val="99"/>
    <w:unhideWhenUsed/>
    <w:rsid w:val="00C5247A"/>
    <w:rPr>
      <w:vertAlign w:val="superscript"/>
    </w:rPr>
  </w:style>
  <w:style w:type="paragraph" w:styleId="af">
    <w:name w:val="header"/>
    <w:basedOn w:val="a"/>
    <w:link w:val="af0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0">
    <w:name w:val="Верхний колонтитул Знак"/>
    <w:link w:val="af"/>
    <w:rsid w:val="0017354E"/>
    <w:rPr>
      <w:rFonts w:eastAsia="Times New Roman"/>
      <w:sz w:val="22"/>
      <w:szCs w:val="22"/>
      <w:lang w:eastAsia="en-US"/>
    </w:rPr>
  </w:style>
  <w:style w:type="paragraph" w:styleId="af1">
    <w:name w:val="footer"/>
    <w:basedOn w:val="a"/>
    <w:link w:val="af2"/>
    <w:uiPriority w:val="99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7354E"/>
    <w:rPr>
      <w:rFonts w:eastAsia="Times New Roman"/>
      <w:sz w:val="22"/>
      <w:szCs w:val="22"/>
      <w:lang w:eastAsia="en-US"/>
    </w:rPr>
  </w:style>
  <w:style w:type="paragraph" w:styleId="af3">
    <w:name w:val="List Paragraph"/>
    <w:basedOn w:val="a"/>
    <w:uiPriority w:val="34"/>
    <w:qFormat/>
    <w:rsid w:val="00336742"/>
    <w:pPr>
      <w:ind w:left="720"/>
      <w:contextualSpacing/>
    </w:pPr>
    <w:rPr>
      <w:rFonts w:eastAsia="Calibri"/>
    </w:rPr>
  </w:style>
  <w:style w:type="paragraph" w:styleId="af4">
    <w:name w:val="Body Text"/>
    <w:basedOn w:val="a"/>
    <w:link w:val="af5"/>
    <w:rsid w:val="002065CE"/>
    <w:pPr>
      <w:widowControl w:val="0"/>
      <w:spacing w:line="240" w:lineRule="auto"/>
      <w:ind w:left="760" w:firstLine="540"/>
    </w:pPr>
    <w:rPr>
      <w:rFonts w:ascii="Arial" w:hAnsi="Arial"/>
      <w:sz w:val="20"/>
      <w:szCs w:val="20"/>
      <w:lang w:val="en-US"/>
    </w:rPr>
  </w:style>
  <w:style w:type="character" w:customStyle="1" w:styleId="af5">
    <w:name w:val="Основной текст Знак"/>
    <w:link w:val="af4"/>
    <w:rsid w:val="002065CE"/>
    <w:rPr>
      <w:rFonts w:ascii="Arial" w:eastAsia="Times New Roman" w:hAnsi="Arial"/>
      <w:lang w:val="en-US" w:eastAsia="en-US"/>
    </w:rPr>
  </w:style>
  <w:style w:type="paragraph" w:customStyle="1" w:styleId="10">
    <w:name w:val="Стиль1"/>
    <w:basedOn w:val="a"/>
    <w:link w:val="11"/>
    <w:qFormat/>
    <w:rsid w:val="00646634"/>
    <w:pPr>
      <w:spacing w:after="120"/>
      <w:jc w:val="center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11">
    <w:name w:val="Стиль1 Знак"/>
    <w:link w:val="10"/>
    <w:rsid w:val="00646634"/>
    <w:rPr>
      <w:rFonts w:ascii="Times New Roman" w:eastAsia="Times New Roman" w:hAnsi="Times New Roman"/>
      <w:sz w:val="24"/>
      <w:szCs w:val="24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uiPriority="99"/>
    <w:lsdException w:name="footer" w:uiPriority="99"/>
    <w:lsdException w:name="caption" w:locked="1" w:semiHidden="1" w:unhideWhenUsed="1" w:qFormat="1"/>
    <w:lsdException w:name="footnote reference" w:uiPriority="99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710F6"/>
    <w:pPr>
      <w:spacing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555A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rsid w:val="0066743C"/>
    <w:pPr>
      <w:ind w:left="720"/>
    </w:pPr>
  </w:style>
  <w:style w:type="character" w:styleId="a4">
    <w:name w:val="Hyperlink"/>
    <w:rsid w:val="00005A49"/>
    <w:rPr>
      <w:rFonts w:cs="Times New Roman"/>
      <w:color w:val="0000FF"/>
      <w:u w:val="single"/>
    </w:rPr>
  </w:style>
  <w:style w:type="character" w:styleId="a5">
    <w:name w:val="FollowedHyperlink"/>
    <w:semiHidden/>
    <w:rsid w:val="007222B8"/>
    <w:rPr>
      <w:rFonts w:cs="Times New Roman"/>
      <w:color w:val="800080"/>
      <w:u w:val="single"/>
    </w:rPr>
  </w:style>
  <w:style w:type="paragraph" w:styleId="a6">
    <w:name w:val="Balloon Text"/>
    <w:basedOn w:val="a"/>
    <w:link w:val="a7"/>
    <w:rsid w:val="00742133"/>
    <w:pPr>
      <w:spacing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a7">
    <w:name w:val="Текст выноски Знак"/>
    <w:link w:val="a6"/>
    <w:rsid w:val="00742133"/>
    <w:rPr>
      <w:rFonts w:ascii="Segoe UI" w:eastAsia="Times New Roman" w:hAnsi="Segoe UI" w:cs="Segoe UI"/>
      <w:sz w:val="18"/>
      <w:szCs w:val="18"/>
      <w:lang w:eastAsia="en-US"/>
    </w:rPr>
  </w:style>
  <w:style w:type="character" w:styleId="a8">
    <w:name w:val="annotation reference"/>
    <w:semiHidden/>
    <w:rsid w:val="002872B1"/>
    <w:rPr>
      <w:sz w:val="16"/>
      <w:szCs w:val="16"/>
    </w:rPr>
  </w:style>
  <w:style w:type="paragraph" w:styleId="a9">
    <w:name w:val="annotation text"/>
    <w:basedOn w:val="a"/>
    <w:semiHidden/>
    <w:rsid w:val="002872B1"/>
    <w:rPr>
      <w:sz w:val="20"/>
      <w:szCs w:val="20"/>
    </w:rPr>
  </w:style>
  <w:style w:type="paragraph" w:styleId="aa">
    <w:name w:val="annotation subject"/>
    <w:basedOn w:val="a9"/>
    <w:next w:val="a9"/>
    <w:semiHidden/>
    <w:rsid w:val="002872B1"/>
    <w:rPr>
      <w:b/>
      <w:bCs/>
    </w:rPr>
  </w:style>
  <w:style w:type="paragraph" w:styleId="ab">
    <w:name w:val="Normal (Web)"/>
    <w:basedOn w:val="a"/>
    <w:unhideWhenUsed/>
    <w:rsid w:val="00A66A0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c">
    <w:name w:val="footnote text"/>
    <w:basedOn w:val="a"/>
    <w:link w:val="ad"/>
    <w:uiPriority w:val="99"/>
    <w:unhideWhenUsed/>
    <w:rsid w:val="00C5247A"/>
    <w:pPr>
      <w:spacing w:line="240" w:lineRule="auto"/>
    </w:pPr>
    <w:rPr>
      <w:sz w:val="20"/>
      <w:szCs w:val="20"/>
      <w:lang w:val="x-none" w:eastAsia="x-none"/>
    </w:rPr>
  </w:style>
  <w:style w:type="character" w:customStyle="1" w:styleId="ad">
    <w:name w:val="Текст сноски Знак"/>
    <w:link w:val="ac"/>
    <w:uiPriority w:val="99"/>
    <w:rsid w:val="00C5247A"/>
    <w:rPr>
      <w:rFonts w:eastAsia="Times New Roman"/>
    </w:rPr>
  </w:style>
  <w:style w:type="character" w:styleId="ae">
    <w:name w:val="footnote reference"/>
    <w:uiPriority w:val="99"/>
    <w:unhideWhenUsed/>
    <w:rsid w:val="00C5247A"/>
    <w:rPr>
      <w:vertAlign w:val="superscript"/>
    </w:rPr>
  </w:style>
  <w:style w:type="paragraph" w:styleId="af">
    <w:name w:val="header"/>
    <w:basedOn w:val="a"/>
    <w:link w:val="af0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0">
    <w:name w:val="Верхний колонтитул Знак"/>
    <w:link w:val="af"/>
    <w:rsid w:val="0017354E"/>
    <w:rPr>
      <w:rFonts w:eastAsia="Times New Roman"/>
      <w:sz w:val="22"/>
      <w:szCs w:val="22"/>
      <w:lang w:eastAsia="en-US"/>
    </w:rPr>
  </w:style>
  <w:style w:type="paragraph" w:styleId="af1">
    <w:name w:val="footer"/>
    <w:basedOn w:val="a"/>
    <w:link w:val="af2"/>
    <w:uiPriority w:val="99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7354E"/>
    <w:rPr>
      <w:rFonts w:eastAsia="Times New Roman"/>
      <w:sz w:val="22"/>
      <w:szCs w:val="22"/>
      <w:lang w:eastAsia="en-US"/>
    </w:rPr>
  </w:style>
  <w:style w:type="paragraph" w:styleId="af3">
    <w:name w:val="List Paragraph"/>
    <w:basedOn w:val="a"/>
    <w:uiPriority w:val="34"/>
    <w:qFormat/>
    <w:rsid w:val="00336742"/>
    <w:pPr>
      <w:ind w:left="720"/>
      <w:contextualSpacing/>
    </w:pPr>
    <w:rPr>
      <w:rFonts w:eastAsia="Calibri"/>
    </w:rPr>
  </w:style>
  <w:style w:type="paragraph" w:styleId="af4">
    <w:name w:val="Body Text"/>
    <w:basedOn w:val="a"/>
    <w:link w:val="af5"/>
    <w:rsid w:val="002065CE"/>
    <w:pPr>
      <w:widowControl w:val="0"/>
      <w:spacing w:line="240" w:lineRule="auto"/>
      <w:ind w:left="760" w:firstLine="540"/>
    </w:pPr>
    <w:rPr>
      <w:rFonts w:ascii="Arial" w:hAnsi="Arial"/>
      <w:sz w:val="20"/>
      <w:szCs w:val="20"/>
      <w:lang w:val="en-US"/>
    </w:rPr>
  </w:style>
  <w:style w:type="character" w:customStyle="1" w:styleId="af5">
    <w:name w:val="Основной текст Знак"/>
    <w:link w:val="af4"/>
    <w:rsid w:val="002065CE"/>
    <w:rPr>
      <w:rFonts w:ascii="Arial" w:eastAsia="Times New Roman" w:hAnsi="Arial"/>
      <w:lang w:val="en-US" w:eastAsia="en-US"/>
    </w:rPr>
  </w:style>
  <w:style w:type="paragraph" w:customStyle="1" w:styleId="10">
    <w:name w:val="Стиль1"/>
    <w:basedOn w:val="a"/>
    <w:link w:val="11"/>
    <w:qFormat/>
    <w:rsid w:val="00646634"/>
    <w:pPr>
      <w:spacing w:after="120"/>
      <w:jc w:val="center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11">
    <w:name w:val="Стиль1 Знак"/>
    <w:link w:val="10"/>
    <w:rsid w:val="00646634"/>
    <w:rPr>
      <w:rFonts w:ascii="Times New Roman" w:eastAsia="Times New Roman" w:hAnsi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.lanbook.com/book/112694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biblioclub.ru/index.php?page=book&amp;id=463304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EBD112-CDD0-456D-9A34-FBF6A83F6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16</Pages>
  <Words>4252</Words>
  <Characters>24239</Characters>
  <Application>Microsoft Office Word</Application>
  <DocSecurity>0</DocSecurity>
  <Lines>201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Рабочая программа дисциплины</vt:lpstr>
    </vt:vector>
  </TitlesOfParts>
  <Company>NSU FIT</Company>
  <LinksUpToDate>false</LinksUpToDate>
  <CharactersWithSpaces>28435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Рабочая программа дисциплины</dc:title>
  <dc:creator>zubkova</dc:creator>
  <cp:lastModifiedBy>user</cp:lastModifiedBy>
  <cp:revision>34</cp:revision>
  <cp:lastPrinted>2016-01-21T04:56:00Z</cp:lastPrinted>
  <dcterms:created xsi:type="dcterms:W3CDTF">2019-01-31T12:21:00Z</dcterms:created>
  <dcterms:modified xsi:type="dcterms:W3CDTF">2020-12-10T07:01:00Z</dcterms:modified>
</cp:coreProperties>
</file>