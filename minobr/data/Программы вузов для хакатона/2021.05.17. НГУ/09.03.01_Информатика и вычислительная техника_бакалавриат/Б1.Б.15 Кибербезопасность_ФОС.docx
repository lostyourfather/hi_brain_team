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4C" w:rsidRPr="002D534C" w:rsidRDefault="002D534C" w:rsidP="002D534C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D534C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D534C" w:rsidRPr="002D534C" w:rsidRDefault="002D534C" w:rsidP="002D534C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D534C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2D534C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2D534C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2D534C" w:rsidRPr="002D534C" w:rsidRDefault="002D534C" w:rsidP="002D534C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2D534C" w:rsidRPr="002D534C" w:rsidRDefault="002D534C" w:rsidP="002D534C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2D534C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2D534C" w:rsidRPr="002D534C" w:rsidRDefault="002D534C" w:rsidP="002D534C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2D534C" w:rsidRPr="00947154" w:rsidRDefault="00947154" w:rsidP="00947154">
      <w:pPr>
        <w:spacing w:line="276" w:lineRule="auto"/>
        <w:ind w:left="7356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СОГЛАСОВАНО</w:t>
      </w:r>
    </w:p>
    <w:p w:rsidR="002D534C" w:rsidRPr="002D534C" w:rsidRDefault="002D534C" w:rsidP="002D534C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2D534C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2D534C" w:rsidRPr="002D534C" w:rsidRDefault="002D534C" w:rsidP="002D534C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2D534C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2D534C" w:rsidRPr="002D534C" w:rsidRDefault="002D534C" w:rsidP="002D534C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2D534C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</w:t>
      </w:r>
      <w:r w:rsidR="000E589E">
        <w:rPr>
          <w:rFonts w:ascii="Times New Roman" w:eastAsia="Calibri" w:hAnsi="Times New Roman"/>
          <w:sz w:val="24"/>
          <w:szCs w:val="24"/>
        </w:rPr>
        <w:t>2</w:t>
      </w:r>
      <w:r w:rsidR="001C1B97" w:rsidRPr="001C1B97">
        <w:rPr>
          <w:rFonts w:ascii="Times New Roman" w:eastAsia="Calibri" w:hAnsi="Times New Roman"/>
          <w:sz w:val="24"/>
          <w:szCs w:val="24"/>
        </w:rPr>
        <w:t>3</w:t>
      </w:r>
      <w:r w:rsidRPr="002D534C">
        <w:rPr>
          <w:rFonts w:ascii="Times New Roman" w:eastAsia="Calibri" w:hAnsi="Times New Roman"/>
          <w:sz w:val="24"/>
          <w:szCs w:val="24"/>
        </w:rPr>
        <w:t xml:space="preserve">» </w:t>
      </w:r>
      <w:r w:rsidR="000E589E">
        <w:rPr>
          <w:rFonts w:ascii="Times New Roman" w:eastAsia="Calibri" w:hAnsi="Times New Roman"/>
          <w:sz w:val="24"/>
          <w:szCs w:val="24"/>
        </w:rPr>
        <w:t>июля 2020</w:t>
      </w:r>
      <w:r w:rsidRPr="002D534C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Pr="00C5736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602D84" w:rsidRDefault="00602D84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="007158F9">
        <w:rPr>
          <w:rFonts w:ascii="Times New Roman" w:hAnsi="Times New Roman"/>
          <w:b/>
          <w:noProof/>
          <w:sz w:val="24"/>
          <w:szCs w:val="24"/>
        </w:rPr>
        <w:t>Кибербезопасность</w:t>
      </w:r>
    </w:p>
    <w:p w:rsidR="00602D84" w:rsidRDefault="00602D84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02D84" w:rsidRPr="004F0A3F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02D84" w:rsidRPr="00C57364" w:rsidRDefault="00602D84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02D84" w:rsidRDefault="00602D84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02D84" w:rsidRPr="00C57364" w:rsidRDefault="00602D84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602D84" w:rsidRPr="004F0A3F" w:rsidRDefault="00602D8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02D84" w:rsidRPr="00C57364" w:rsidRDefault="00602D84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602D84" w:rsidRDefault="00602D84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7158F9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0E589E">
        <w:rPr>
          <w:rFonts w:ascii="Times New Roman" w:hAnsi="Times New Roman"/>
          <w:noProof/>
          <w:color w:val="000000"/>
          <w:sz w:val="24"/>
          <w:szCs w:val="24"/>
        </w:rPr>
        <w:t>5</w:t>
      </w:r>
    </w:p>
    <w:p w:rsidR="00602D84" w:rsidRDefault="00602D8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02D84" w:rsidRDefault="00602D8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602D84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2D84" w:rsidRPr="001B374D" w:rsidRDefault="00602D8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2D84" w:rsidRPr="001B374D" w:rsidRDefault="00602D8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602D84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2D84" w:rsidRPr="00B5661C" w:rsidRDefault="007158F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D84" w:rsidRPr="00B5661C" w:rsidRDefault="007158F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:rsidR="00602D84" w:rsidRPr="005E4791" w:rsidRDefault="00602D84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Pr="004F0A3F" w:rsidRDefault="00602D8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602D84" w:rsidSect="00602D84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0E589E">
        <w:rPr>
          <w:rFonts w:ascii="Times New Roman" w:hAnsi="Times New Roman"/>
          <w:color w:val="000000"/>
          <w:sz w:val="28"/>
          <w:szCs w:val="28"/>
        </w:rPr>
        <w:t>20</w:t>
      </w:r>
    </w:p>
    <w:p w:rsidR="00602D84" w:rsidRDefault="00602D84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proofErr w:type="spellStart"/>
      <w:r w:rsidR="007158F9">
        <w:rPr>
          <w:rFonts w:ascii="Times New Roman" w:hAnsi="Times New Roman"/>
          <w:bCs/>
          <w:noProof/>
          <w:color w:val="000000"/>
          <w:sz w:val="28"/>
          <w:szCs w:val="28"/>
        </w:rPr>
        <w:t>Кибербезопа</w:t>
      </w:r>
      <w:r w:rsidR="007158F9">
        <w:rPr>
          <w:rFonts w:ascii="Times New Roman" w:hAnsi="Times New Roman"/>
          <w:bCs/>
          <w:noProof/>
          <w:color w:val="000000"/>
          <w:sz w:val="28"/>
          <w:szCs w:val="28"/>
        </w:rPr>
        <w:t>с</w:t>
      </w:r>
      <w:r w:rsidR="007158F9">
        <w:rPr>
          <w:rFonts w:ascii="Times New Roman" w:hAnsi="Times New Roman"/>
          <w:bCs/>
          <w:noProof/>
          <w:color w:val="000000"/>
          <w:sz w:val="28"/>
          <w:szCs w:val="28"/>
        </w:rPr>
        <w:t>ность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образовательной программы высшего образ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</w:t>
      </w:r>
      <w:r w:rsidR="000E589E" w:rsidRPr="000E589E">
        <w:rPr>
          <w:rFonts w:ascii="Times New Roman" w:hAnsi="Times New Roman"/>
          <w:color w:val="000000"/>
          <w:sz w:val="28"/>
          <w:szCs w:val="28"/>
        </w:rPr>
        <w:t>, направленность (профиль):</w:t>
      </w:r>
      <w:r w:rsidR="000E589E" w:rsidRPr="0055424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системотехн</w:t>
      </w:r>
      <w:r w:rsidRPr="007359AA">
        <w:rPr>
          <w:rFonts w:ascii="Times New Roman" w:hAnsi="Times New Roman"/>
          <w:color w:val="000000"/>
          <w:sz w:val="28"/>
          <w:szCs w:val="28"/>
        </w:rPr>
        <w:t>и</w:t>
      </w:r>
      <w:r w:rsidRPr="007359AA">
        <w:rPr>
          <w:rFonts w:ascii="Times New Roman" w:hAnsi="Times New Roman"/>
          <w:color w:val="000000"/>
          <w:sz w:val="28"/>
          <w:szCs w:val="28"/>
        </w:rPr>
        <w:t>ка</w:t>
      </w:r>
      <w:r w:rsidR="000E589E">
        <w:rPr>
          <w:rFonts w:ascii="Times New Roman" w:hAnsi="Times New Roman"/>
          <w:color w:val="000000"/>
          <w:sz w:val="28"/>
          <w:szCs w:val="28"/>
        </w:rPr>
        <w:t>.</w:t>
      </w:r>
    </w:p>
    <w:p w:rsidR="00602D84" w:rsidRDefault="00602D84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F6AE9" w:rsidRPr="007F6AE9" w:rsidRDefault="007F6AE9" w:rsidP="007F6AE9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F6AE9">
        <w:rPr>
          <w:rFonts w:ascii="Times New Roman" w:hAnsi="Times New Roman"/>
          <w:color w:val="000000"/>
          <w:sz w:val="28"/>
          <w:szCs w:val="24"/>
        </w:rPr>
        <w:t>Фонд оценочных сре</w:t>
      </w:r>
      <w:proofErr w:type="gramStart"/>
      <w:r w:rsidRPr="007F6AE9">
        <w:rPr>
          <w:rFonts w:ascii="Times New Roman" w:hAnsi="Times New Roman"/>
          <w:color w:val="000000"/>
          <w:sz w:val="28"/>
          <w:szCs w:val="24"/>
        </w:rPr>
        <w:t>дств пр</w:t>
      </w:r>
      <w:proofErr w:type="gramEnd"/>
      <w:r w:rsidRPr="007F6AE9">
        <w:rPr>
          <w:rFonts w:ascii="Times New Roman" w:hAnsi="Times New Roman"/>
          <w:color w:val="000000"/>
          <w:sz w:val="28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</w:t>
      </w:r>
      <w:r w:rsidR="000E589E">
        <w:rPr>
          <w:rFonts w:ascii="Times New Roman" w:hAnsi="Times New Roman"/>
          <w:color w:val="000000"/>
          <w:sz w:val="28"/>
          <w:szCs w:val="24"/>
        </w:rPr>
        <w:t>7 от 2</w:t>
      </w:r>
      <w:r w:rsidR="001C1B97" w:rsidRPr="001C1B97">
        <w:rPr>
          <w:rFonts w:ascii="Times New Roman" w:hAnsi="Times New Roman"/>
          <w:color w:val="000000"/>
          <w:sz w:val="28"/>
          <w:szCs w:val="24"/>
        </w:rPr>
        <w:t>2</w:t>
      </w:r>
      <w:r w:rsidR="000E589E">
        <w:rPr>
          <w:rFonts w:ascii="Times New Roman" w:hAnsi="Times New Roman"/>
          <w:color w:val="000000"/>
          <w:sz w:val="28"/>
          <w:szCs w:val="24"/>
        </w:rPr>
        <w:t>.07.2020</w:t>
      </w:r>
      <w:r w:rsidRPr="007F6AE9">
        <w:rPr>
          <w:rFonts w:ascii="Times New Roman" w:hAnsi="Times New Roman"/>
          <w:color w:val="000000"/>
          <w:sz w:val="28"/>
          <w:szCs w:val="24"/>
        </w:rPr>
        <w:t>.</w:t>
      </w:r>
    </w:p>
    <w:p w:rsidR="00602D84" w:rsidRPr="004F0A3F" w:rsidRDefault="00602D8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602D84" w:rsidRPr="004F0A3F" w:rsidRDefault="00602D8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7158F9" w:rsidRDefault="007158F9" w:rsidP="007F6AE9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8"/>
          <w:szCs w:val="24"/>
        </w:rPr>
      </w:pPr>
      <w:r w:rsidRPr="007158F9">
        <w:rPr>
          <w:rFonts w:ascii="Times New Roman" w:hAnsi="Times New Roman"/>
          <w:color w:val="000000"/>
          <w:sz w:val="28"/>
          <w:szCs w:val="24"/>
        </w:rPr>
        <w:t xml:space="preserve">старший преподаватель </w:t>
      </w:r>
    </w:p>
    <w:p w:rsidR="007F6AE9" w:rsidRPr="007F6AE9" w:rsidRDefault="007158F9" w:rsidP="007F6AE9">
      <w:pPr>
        <w:widowControl w:val="0"/>
        <w:autoSpaceDE w:val="0"/>
        <w:autoSpaceDN w:val="0"/>
        <w:adjustRightInd w:val="0"/>
        <w:ind w:left="0" w:right="0" w:firstLine="0"/>
        <w:rPr>
          <w:rFonts w:ascii="MS Sans Serif" w:hAnsi="MS Sans Serif"/>
          <w:sz w:val="26"/>
          <w:szCs w:val="24"/>
        </w:rPr>
      </w:pPr>
      <w:r w:rsidRPr="007158F9">
        <w:rPr>
          <w:rFonts w:ascii="Times New Roman" w:hAnsi="Times New Roman"/>
          <w:color w:val="000000"/>
          <w:sz w:val="28"/>
          <w:szCs w:val="24"/>
        </w:rPr>
        <w:t xml:space="preserve">кафедры систем информатики ФИТ </w:t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 w:rsidR="00947154">
        <w:rPr>
          <w:rFonts w:ascii="Times New Roman" w:hAnsi="Times New Roman"/>
          <w:color w:val="000000"/>
          <w:sz w:val="28"/>
          <w:szCs w:val="24"/>
        </w:rPr>
        <w:t xml:space="preserve">   </w:t>
      </w:r>
      <w:proofErr w:type="spellStart"/>
      <w:r w:rsidRPr="007158F9">
        <w:rPr>
          <w:rFonts w:ascii="Times New Roman" w:hAnsi="Times New Roman"/>
          <w:color w:val="000000"/>
          <w:sz w:val="28"/>
          <w:szCs w:val="24"/>
        </w:rPr>
        <w:t>Р.А.Пермяков</w:t>
      </w:r>
      <w:proofErr w:type="spellEnd"/>
    </w:p>
    <w:p w:rsidR="00947154" w:rsidRDefault="00947154" w:rsidP="007F6AE9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8"/>
          <w:szCs w:val="24"/>
        </w:rPr>
      </w:pPr>
    </w:p>
    <w:p w:rsidR="00947154" w:rsidRDefault="00947154" w:rsidP="007F6AE9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8"/>
          <w:szCs w:val="24"/>
        </w:rPr>
      </w:pPr>
    </w:p>
    <w:p w:rsidR="007F6AE9" w:rsidRPr="007F6AE9" w:rsidRDefault="007F6AE9" w:rsidP="007F6AE9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8"/>
          <w:szCs w:val="24"/>
        </w:rPr>
      </w:pPr>
      <w:r w:rsidRPr="007F6AE9">
        <w:rPr>
          <w:rFonts w:ascii="Times New Roman" w:hAnsi="Times New Roman"/>
          <w:color w:val="000000"/>
          <w:sz w:val="28"/>
          <w:szCs w:val="24"/>
        </w:rPr>
        <w:t xml:space="preserve">Заведующий кафедрой систем информатики </w:t>
      </w:r>
      <w:r w:rsidRPr="007F6AE9">
        <w:rPr>
          <w:rFonts w:ascii="Times New Roman" w:hAnsi="Times New Roman"/>
          <w:noProof/>
          <w:color w:val="000000"/>
          <w:sz w:val="28"/>
          <w:szCs w:val="24"/>
        </w:rPr>
        <w:t>ФИТ</w:t>
      </w:r>
      <w:r w:rsidRPr="007F6AE9">
        <w:rPr>
          <w:rFonts w:ascii="Times New Roman" w:hAnsi="Times New Roman"/>
          <w:color w:val="000000"/>
          <w:sz w:val="28"/>
          <w:szCs w:val="24"/>
        </w:rPr>
        <w:t>,</w:t>
      </w:r>
    </w:p>
    <w:p w:rsidR="007F6AE9" w:rsidRPr="007F6AE9" w:rsidRDefault="007F6AE9" w:rsidP="007F6AE9">
      <w:pPr>
        <w:ind w:left="0" w:right="0" w:firstLine="0"/>
        <w:rPr>
          <w:rFonts w:ascii="Times New Roman" w:hAnsi="Times New Roman"/>
          <w:color w:val="000000"/>
          <w:sz w:val="28"/>
          <w:szCs w:val="24"/>
          <w:lang w:eastAsia="ru-RU"/>
        </w:rPr>
      </w:pPr>
      <w:r w:rsidRPr="007F6AE9">
        <w:rPr>
          <w:rFonts w:ascii="Times New Roman" w:hAnsi="Times New Roman"/>
          <w:bCs/>
          <w:iCs/>
          <w:noProof/>
          <w:color w:val="000000"/>
          <w:sz w:val="28"/>
          <w:szCs w:val="24"/>
          <w:lang w:eastAsia="ru-RU"/>
        </w:rPr>
        <w:t>доктор физико-математических наук</w:t>
      </w:r>
      <w:r w:rsidRPr="007F6AE9">
        <w:rPr>
          <w:rFonts w:ascii="Times New Roman" w:hAnsi="Times New Roman"/>
          <w:color w:val="000000"/>
          <w:sz w:val="28"/>
          <w:szCs w:val="24"/>
          <w:lang w:eastAsia="ru-RU"/>
        </w:rPr>
        <w:tab/>
      </w:r>
      <w:r w:rsidRPr="007F6AE9">
        <w:rPr>
          <w:rFonts w:ascii="Times New Roman" w:hAnsi="Times New Roman"/>
          <w:color w:val="000000"/>
          <w:sz w:val="28"/>
          <w:szCs w:val="24"/>
          <w:lang w:eastAsia="ru-RU"/>
        </w:rPr>
        <w:tab/>
      </w:r>
      <w:r w:rsidRPr="007F6AE9">
        <w:rPr>
          <w:rFonts w:ascii="Times New Roman" w:hAnsi="Times New Roman"/>
          <w:color w:val="000000"/>
          <w:sz w:val="28"/>
          <w:szCs w:val="24"/>
          <w:lang w:eastAsia="ru-RU"/>
        </w:rPr>
        <w:tab/>
      </w:r>
      <w:r w:rsidRPr="007F6AE9">
        <w:rPr>
          <w:rFonts w:ascii="Times New Roman" w:hAnsi="Times New Roman"/>
          <w:color w:val="000000"/>
          <w:sz w:val="28"/>
          <w:szCs w:val="24"/>
          <w:lang w:eastAsia="ru-RU"/>
        </w:rPr>
        <w:tab/>
      </w:r>
      <w:r w:rsidR="00947154">
        <w:rPr>
          <w:rFonts w:ascii="Times New Roman" w:hAnsi="Times New Roman"/>
          <w:color w:val="000000"/>
          <w:sz w:val="28"/>
          <w:szCs w:val="24"/>
          <w:lang w:eastAsia="ru-RU"/>
        </w:rPr>
        <w:t xml:space="preserve">   </w:t>
      </w:r>
      <w:r w:rsidRPr="007F6AE9">
        <w:rPr>
          <w:rFonts w:ascii="Times New Roman" w:hAnsi="Times New Roman"/>
          <w:noProof/>
          <w:color w:val="000000"/>
          <w:sz w:val="28"/>
          <w:szCs w:val="24"/>
          <w:lang w:eastAsia="ru-RU"/>
        </w:rPr>
        <w:t>М.М.Лаврентьев</w:t>
      </w:r>
    </w:p>
    <w:p w:rsidR="007F6AE9" w:rsidRPr="007F6AE9" w:rsidRDefault="007F6AE9" w:rsidP="007F6AE9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8"/>
          <w:szCs w:val="24"/>
        </w:rPr>
      </w:pPr>
    </w:p>
    <w:p w:rsidR="007F6AE9" w:rsidRPr="007F6AE9" w:rsidRDefault="007F6AE9" w:rsidP="007F6AE9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8"/>
          <w:szCs w:val="24"/>
        </w:rPr>
      </w:pPr>
    </w:p>
    <w:p w:rsidR="007F6AE9" w:rsidRPr="007F6AE9" w:rsidRDefault="007F6AE9" w:rsidP="007F6AE9">
      <w:pPr>
        <w:widowControl w:val="0"/>
        <w:autoSpaceDE w:val="0"/>
        <w:autoSpaceDN w:val="0"/>
        <w:adjustRightInd w:val="0"/>
        <w:ind w:left="0" w:right="0" w:firstLine="0"/>
        <w:rPr>
          <w:rFonts w:cs="MS Sans Serif"/>
          <w:color w:val="000000"/>
          <w:sz w:val="28"/>
          <w:szCs w:val="24"/>
        </w:rPr>
      </w:pPr>
    </w:p>
    <w:p w:rsidR="007F6AE9" w:rsidRPr="007F6AE9" w:rsidRDefault="007F6AE9" w:rsidP="007F6AE9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8"/>
          <w:szCs w:val="24"/>
        </w:rPr>
      </w:pPr>
      <w:proofErr w:type="gramStart"/>
      <w:r w:rsidRPr="007F6AE9">
        <w:rPr>
          <w:rFonts w:ascii="Times New Roman" w:hAnsi="Times New Roman"/>
          <w:color w:val="000000"/>
          <w:sz w:val="28"/>
          <w:szCs w:val="24"/>
        </w:rPr>
        <w:t>Ответственный</w:t>
      </w:r>
      <w:proofErr w:type="gramEnd"/>
      <w:r w:rsidRPr="007F6AE9">
        <w:rPr>
          <w:rFonts w:ascii="Times New Roman" w:hAnsi="Times New Roman"/>
          <w:color w:val="000000"/>
          <w:sz w:val="28"/>
          <w:szCs w:val="24"/>
        </w:rPr>
        <w:t xml:space="preserve"> за образовательную программу:</w:t>
      </w:r>
    </w:p>
    <w:p w:rsidR="007F6AE9" w:rsidRPr="007F6AE9" w:rsidRDefault="007F6AE9" w:rsidP="007F6AE9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8"/>
          <w:szCs w:val="24"/>
        </w:rPr>
      </w:pPr>
    </w:p>
    <w:p w:rsidR="007F6AE9" w:rsidRPr="007F6AE9" w:rsidRDefault="007F6AE9" w:rsidP="007F6AE9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hAnsi="Times New Roman"/>
          <w:color w:val="000000"/>
          <w:sz w:val="28"/>
          <w:szCs w:val="24"/>
        </w:rPr>
      </w:pPr>
      <w:r w:rsidRPr="007F6AE9">
        <w:rPr>
          <w:rFonts w:ascii="Times New Roman" w:hAnsi="Times New Roman"/>
          <w:color w:val="000000"/>
          <w:sz w:val="28"/>
          <w:szCs w:val="24"/>
        </w:rPr>
        <w:t>доцент кафедры систем информатики ФИТ,</w:t>
      </w:r>
    </w:p>
    <w:p w:rsidR="007F6AE9" w:rsidRPr="007F6AE9" w:rsidRDefault="007F6AE9" w:rsidP="007F6AE9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4"/>
        </w:rPr>
      </w:pPr>
      <w:r w:rsidRPr="007F6AE9">
        <w:rPr>
          <w:rFonts w:ascii="Times New Roman" w:hAnsi="Times New Roman"/>
          <w:color w:val="000000"/>
          <w:sz w:val="28"/>
          <w:szCs w:val="24"/>
        </w:rPr>
        <w:t xml:space="preserve">кандидат физико-математических наук                    </w:t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 w:rsidRPr="007F6AE9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947154">
        <w:rPr>
          <w:rFonts w:ascii="Times New Roman" w:hAnsi="Times New Roman"/>
          <w:color w:val="000000"/>
          <w:sz w:val="28"/>
          <w:szCs w:val="24"/>
        </w:rPr>
        <w:t xml:space="preserve">   </w:t>
      </w:r>
      <w:r w:rsidRPr="007F6AE9">
        <w:rPr>
          <w:rFonts w:ascii="Times New Roman" w:hAnsi="Times New Roman"/>
          <w:color w:val="000000"/>
          <w:sz w:val="28"/>
          <w:szCs w:val="24"/>
        </w:rPr>
        <w:t xml:space="preserve">Д.С. </w:t>
      </w:r>
      <w:proofErr w:type="spellStart"/>
      <w:r w:rsidRPr="007F6AE9">
        <w:rPr>
          <w:rFonts w:ascii="Times New Roman" w:hAnsi="Times New Roman"/>
          <w:color w:val="000000"/>
          <w:sz w:val="28"/>
          <w:szCs w:val="24"/>
        </w:rPr>
        <w:t>Мигинский</w:t>
      </w:r>
      <w:proofErr w:type="spellEnd"/>
    </w:p>
    <w:p w:rsidR="00602D84" w:rsidRPr="004F0A3F" w:rsidRDefault="00602D8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602D84" w:rsidRPr="004F0A3F" w:rsidRDefault="00602D8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602D84" w:rsidRDefault="00602D8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602D84" w:rsidRDefault="00602D8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10E4E" w:rsidRDefault="00710E4E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710E4E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0E4E" w:rsidRPr="003C3C28" w:rsidRDefault="00710E4E" w:rsidP="0060548A">
      <w:pPr>
        <w:pStyle w:val="af2"/>
        <w:numPr>
          <w:ilvl w:val="0"/>
          <w:numId w:val="3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</w:r>
      <w:r w:rsidRPr="003C3C28">
        <w:rPr>
          <w:rFonts w:ascii="Times New Roman" w:hAnsi="Times New Roman"/>
          <w:b/>
          <w:color w:val="000000"/>
          <w:sz w:val="28"/>
          <w:szCs w:val="28"/>
        </w:rPr>
        <w:t xml:space="preserve">по </w:t>
      </w:r>
      <w:r w:rsidR="003C3C28" w:rsidRPr="003C3C28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10E4E" w:rsidRPr="002A20EE" w:rsidRDefault="00710E4E" w:rsidP="00710E4E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710E4E" w:rsidRPr="00B33F8B" w:rsidRDefault="00710E4E" w:rsidP="0060548A">
      <w:pPr>
        <w:pStyle w:val="af2"/>
        <w:numPr>
          <w:ilvl w:val="1"/>
          <w:numId w:val="3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710E4E" w:rsidRDefault="00710E4E" w:rsidP="00710E4E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710E4E" w:rsidRPr="00E47701" w:rsidRDefault="00710E4E" w:rsidP="00710E4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</w:t>
      </w:r>
      <w:proofErr w:type="spellStart"/>
      <w:r w:rsidR="007158F9">
        <w:rPr>
          <w:rFonts w:ascii="Times New Roman" w:hAnsi="Times New Roman"/>
          <w:bCs/>
          <w:noProof/>
          <w:color w:val="000000"/>
          <w:sz w:val="28"/>
          <w:szCs w:val="28"/>
        </w:rPr>
        <w:t>Кибербезопасность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r w:rsidRPr="00544AB6">
        <w:rPr>
          <w:rFonts w:ascii="Times New Roman" w:hAnsi="Times New Roman"/>
          <w:sz w:val="28"/>
          <w:szCs w:val="28"/>
        </w:rPr>
        <w:t>пр</w:t>
      </w:r>
      <w:r w:rsidRPr="00544AB6">
        <w:rPr>
          <w:rFonts w:ascii="Times New Roman" w:hAnsi="Times New Roman"/>
          <w:sz w:val="28"/>
          <w:szCs w:val="28"/>
        </w:rPr>
        <w:t>о</w:t>
      </w:r>
      <w:r w:rsidRPr="00544AB6">
        <w:rPr>
          <w:rFonts w:ascii="Times New Roman" w:hAnsi="Times New Roman"/>
          <w:sz w:val="28"/>
          <w:szCs w:val="28"/>
        </w:rPr>
        <w:t>водится по завершению периодов освоения образовательной программы (с</w:t>
      </w:r>
      <w:r w:rsidRPr="00544AB6">
        <w:rPr>
          <w:rFonts w:ascii="Times New Roman" w:hAnsi="Times New Roman"/>
          <w:sz w:val="28"/>
          <w:szCs w:val="28"/>
        </w:rPr>
        <w:t>е</w:t>
      </w:r>
      <w:r w:rsidRPr="00544AB6">
        <w:rPr>
          <w:rFonts w:ascii="Times New Roman" w:hAnsi="Times New Roman"/>
          <w:sz w:val="28"/>
          <w:szCs w:val="28"/>
        </w:rPr>
        <w:t>местров</w:t>
      </w:r>
      <w:bookmarkStart w:id="0" w:name="_GoBack"/>
      <w:bookmarkEnd w:id="0"/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E47701" w:rsidRPr="00E47701">
        <w:rPr>
          <w:rFonts w:ascii="Times New Roman" w:hAnsi="Times New Roman"/>
          <w:sz w:val="28"/>
          <w:szCs w:val="28"/>
        </w:rPr>
        <w:t xml:space="preserve">для оценки </w:t>
      </w:r>
      <w:proofErr w:type="spellStart"/>
      <w:r w:rsidR="00E47701" w:rsidRPr="00E47701">
        <w:rPr>
          <w:rFonts w:ascii="Times New Roman" w:hAnsi="Times New Roman"/>
          <w:sz w:val="28"/>
          <w:szCs w:val="28"/>
        </w:rPr>
        <w:t>сформированности</w:t>
      </w:r>
      <w:proofErr w:type="spellEnd"/>
      <w:r w:rsidR="00E47701" w:rsidRPr="00E47701">
        <w:rPr>
          <w:rFonts w:ascii="Times New Roman" w:hAnsi="Times New Roman"/>
          <w:sz w:val="28"/>
          <w:szCs w:val="28"/>
        </w:rPr>
        <w:t xml:space="preserve"> компетенций в части следующих и</w:t>
      </w:r>
      <w:r w:rsidR="00E47701" w:rsidRPr="00E47701">
        <w:rPr>
          <w:rFonts w:ascii="Times New Roman" w:hAnsi="Times New Roman"/>
          <w:sz w:val="28"/>
          <w:szCs w:val="28"/>
        </w:rPr>
        <w:t>н</w:t>
      </w:r>
      <w:r w:rsidR="00E47701" w:rsidRPr="00E47701">
        <w:rPr>
          <w:rFonts w:ascii="Times New Roman" w:hAnsi="Times New Roman"/>
          <w:sz w:val="28"/>
          <w:szCs w:val="28"/>
        </w:rPr>
        <w:t>дикаторов достижения компетенции (таблица П1.1).</w:t>
      </w:r>
    </w:p>
    <w:p w:rsidR="00710E4E" w:rsidRDefault="00710E4E" w:rsidP="00710E4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710E4E" w:rsidRPr="00AB4990" w:rsidRDefault="00710E4E" w:rsidP="00710E4E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428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5"/>
        <w:gridCol w:w="7129"/>
        <w:gridCol w:w="797"/>
        <w:gridCol w:w="797"/>
      </w:tblGrid>
      <w:tr w:rsidR="00710E4E" w:rsidRPr="00036BA3" w:rsidTr="00AE0D3F">
        <w:trPr>
          <w:jc w:val="center"/>
        </w:trPr>
        <w:tc>
          <w:tcPr>
            <w:tcW w:w="7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10E4E" w:rsidRPr="00FC01FC" w:rsidRDefault="00710E4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71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10E4E" w:rsidRPr="00FC01FC" w:rsidRDefault="00710E4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формируемые в рамках модуля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proofErr w:type="spellStart"/>
            <w:r w:rsidR="007158F9">
              <w:rPr>
                <w:rFonts w:ascii="Times New Roman" w:hAnsi="Times New Roman"/>
                <w:bCs/>
                <w:noProof/>
                <w:color w:val="000000"/>
                <w:sz w:val="28"/>
                <w:szCs w:val="28"/>
              </w:rPr>
              <w:t>Кибербезопасность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0E4E" w:rsidRPr="00036BA3" w:rsidRDefault="00710E4E" w:rsidP="007158F9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7158F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10E4E" w:rsidRPr="00036BA3" w:rsidTr="00AE0D3F">
        <w:trPr>
          <w:jc w:val="center"/>
        </w:trPr>
        <w:tc>
          <w:tcPr>
            <w:tcW w:w="7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0E4E" w:rsidRPr="00494761" w:rsidRDefault="00710E4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0E4E" w:rsidRPr="00621A49" w:rsidRDefault="00710E4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0E4E" w:rsidRPr="00036BA3" w:rsidRDefault="00710E4E" w:rsidP="00AE0D3F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0E4E" w:rsidRPr="00036BA3" w:rsidRDefault="007158F9" w:rsidP="00AE0D3F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</w:t>
            </w: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</w:rPr>
              <w:t>зачет</w:t>
            </w:r>
            <w:proofErr w:type="spellEnd"/>
          </w:p>
        </w:tc>
      </w:tr>
      <w:tr w:rsidR="00710E4E" w:rsidRPr="00036BA3" w:rsidTr="00AE0D3F">
        <w:trPr>
          <w:jc w:val="center"/>
        </w:trPr>
        <w:tc>
          <w:tcPr>
            <w:tcW w:w="94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0E4E" w:rsidRPr="001771DB" w:rsidRDefault="00710E4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ОПК-1</w:t>
            </w:r>
            <w:r w:rsidRPr="00F66E3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5587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Способен</w:t>
            </w:r>
            <w:proofErr w:type="gramEnd"/>
            <w:r w:rsidRPr="0055587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710E4E" w:rsidRPr="00036BA3" w:rsidTr="00AE0D3F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0E4E" w:rsidRPr="00036BA3" w:rsidRDefault="00710E4E" w:rsidP="00AE0D3F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ОПК-1.1</w:t>
            </w:r>
          </w:p>
        </w:tc>
        <w:tc>
          <w:tcPr>
            <w:tcW w:w="7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6AE9" w:rsidRDefault="007F6AE9" w:rsidP="007F6AE9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Знать: основы  математики, физики, вычислительной техники 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граммирования</w:t>
            </w:r>
          </w:p>
          <w:p w:rsidR="00710E4E" w:rsidRPr="00494761" w:rsidRDefault="00710E4E" w:rsidP="007F6AE9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0E4E" w:rsidRPr="00494761" w:rsidRDefault="00710E4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0E4E" w:rsidRPr="003B1323" w:rsidRDefault="00710E4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7F6AE9" w:rsidRPr="00036BA3" w:rsidTr="00AE0D3F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6AE9" w:rsidRDefault="007F6AE9" w:rsidP="00AE0D3F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ОПК-1.2</w:t>
            </w:r>
          </w:p>
        </w:tc>
        <w:tc>
          <w:tcPr>
            <w:tcW w:w="7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6AE9" w:rsidRDefault="007F6AE9" w:rsidP="007F6AE9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Уметь: решать стандартные профессиональные задачи с применен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ем естественнонаучных 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обще-инженерных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знаний, методов мат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матического анализа и моделирования </w:t>
            </w:r>
          </w:p>
          <w:p w:rsidR="007F6AE9" w:rsidRPr="000450BF" w:rsidRDefault="007F6AE9" w:rsidP="007F6AE9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6AE9" w:rsidRDefault="007F6AE9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6AE9" w:rsidRPr="007F6AE9" w:rsidRDefault="007F6AE9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7F6AE9" w:rsidRPr="00036BA3" w:rsidTr="00AE0D3F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6AE9" w:rsidRDefault="007F6AE9" w:rsidP="00AE0D3F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ОПК-1.3</w:t>
            </w:r>
          </w:p>
        </w:tc>
        <w:tc>
          <w:tcPr>
            <w:tcW w:w="7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6AE9" w:rsidRDefault="007F6AE9" w:rsidP="007F6AE9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Владеть: навыками теоретического и экспериментального исслед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вания объектов профессиональной деятельности</w:t>
            </w:r>
          </w:p>
          <w:p w:rsidR="007F6AE9" w:rsidRPr="000450BF" w:rsidRDefault="007F6AE9" w:rsidP="007F6AE9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6AE9" w:rsidRDefault="007F6AE9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6AE9" w:rsidRPr="007F6AE9" w:rsidRDefault="007F6AE9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710E4E" w:rsidRDefault="00710E4E" w:rsidP="00710E4E">
      <w:pPr>
        <w:spacing w:line="360" w:lineRule="auto"/>
        <w:ind w:left="0" w:firstLine="0"/>
      </w:pPr>
    </w:p>
    <w:p w:rsidR="00710E4E" w:rsidRDefault="00710E4E" w:rsidP="00710E4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Тематика вопросов </w:t>
      </w:r>
      <w:proofErr w:type="spellStart"/>
      <w:r w:rsidR="007158F9">
        <w:rPr>
          <w:rFonts w:ascii="Times New Roman" w:hAnsi="Times New Roman"/>
          <w:sz w:val="28"/>
          <w:szCs w:val="28"/>
        </w:rPr>
        <w:t>дифзачета</w:t>
      </w:r>
      <w:proofErr w:type="spellEnd"/>
      <w:r w:rsidR="007158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соответствует избранным разделам (т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мам) дисциплины «</w:t>
      </w:r>
      <w:proofErr w:type="spellStart"/>
      <w:r w:rsidR="007158F9">
        <w:rPr>
          <w:rFonts w:ascii="Times New Roman" w:hAnsi="Times New Roman"/>
          <w:bCs/>
          <w:noProof/>
          <w:color w:val="000000"/>
          <w:sz w:val="28"/>
          <w:szCs w:val="28"/>
        </w:rPr>
        <w:t>Кибербезопасность</w:t>
      </w:r>
      <w:proofErr w:type="spellEnd"/>
      <w:r>
        <w:rPr>
          <w:rFonts w:ascii="Times New Roman" w:hAnsi="Times New Roman"/>
          <w:sz w:val="28"/>
          <w:szCs w:val="28"/>
        </w:rPr>
        <w:t>»:</w:t>
      </w:r>
    </w:p>
    <w:p w:rsidR="007158F9" w:rsidRPr="00FB5D2B" w:rsidRDefault="007158F9" w:rsidP="0060548A">
      <w:pPr>
        <w:numPr>
          <w:ilvl w:val="0"/>
          <w:numId w:val="2"/>
        </w:numPr>
        <w:tabs>
          <w:tab w:val="left" w:pos="709"/>
        </w:tabs>
        <w:suppressAutoHyphens/>
        <w:ind w:left="786"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B5D2B">
        <w:rPr>
          <w:rFonts w:ascii="Times New Roman" w:hAnsi="Times New Roman"/>
          <w:bCs/>
          <w:color w:val="000000"/>
          <w:sz w:val="24"/>
          <w:szCs w:val="24"/>
        </w:rPr>
        <w:t>Основные службы безопасности и требования к их реализации в составе разрабатываемого программного обеспечения.</w:t>
      </w:r>
    </w:p>
    <w:p w:rsidR="007158F9" w:rsidRPr="00FB5D2B" w:rsidRDefault="007158F9" w:rsidP="0060548A">
      <w:pPr>
        <w:numPr>
          <w:ilvl w:val="0"/>
          <w:numId w:val="2"/>
        </w:numPr>
        <w:tabs>
          <w:tab w:val="left" w:pos="709"/>
        </w:tabs>
        <w:suppressAutoHyphens/>
        <w:ind w:left="786"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B5D2B">
        <w:rPr>
          <w:rFonts w:ascii="Times New Roman" w:hAnsi="Times New Roman"/>
          <w:bCs/>
          <w:color w:val="000000"/>
          <w:sz w:val="24"/>
          <w:szCs w:val="24"/>
        </w:rPr>
        <w:t>Российские и международные стандарты безопасности</w:t>
      </w:r>
    </w:p>
    <w:p w:rsidR="007158F9" w:rsidRDefault="007158F9" w:rsidP="0060548A">
      <w:pPr>
        <w:numPr>
          <w:ilvl w:val="0"/>
          <w:numId w:val="2"/>
        </w:numPr>
        <w:tabs>
          <w:tab w:val="left" w:pos="709"/>
        </w:tabs>
        <w:suppressAutoHyphens/>
        <w:ind w:left="786" w:righ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Архитектура Безопасности информационных систем</w:t>
      </w:r>
    </w:p>
    <w:p w:rsidR="00710E4E" w:rsidRDefault="007158F9" w:rsidP="000E589E">
      <w:pPr>
        <w:ind w:left="0" w:righ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Основы разработки надежного программного обеспечения</w:t>
      </w:r>
    </w:p>
    <w:p w:rsidR="007158F9" w:rsidRDefault="007158F9" w:rsidP="007158F9">
      <w:pPr>
        <w:ind w:left="0" w:righ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158F9" w:rsidRDefault="007158F9" w:rsidP="007158F9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</w:p>
    <w:p w:rsidR="00710E4E" w:rsidRPr="00B33F8B" w:rsidRDefault="00710E4E" w:rsidP="0060548A">
      <w:pPr>
        <w:pStyle w:val="af2"/>
        <w:numPr>
          <w:ilvl w:val="1"/>
          <w:numId w:val="3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710E4E" w:rsidRDefault="00710E4E" w:rsidP="00710E4E">
      <w:pPr>
        <w:ind w:left="0" w:right="0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761215" w:rsidRPr="00761215" w:rsidRDefault="00761215" w:rsidP="00761215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761215">
        <w:rPr>
          <w:rFonts w:ascii="Times New Roman" w:hAnsi="Times New Roman"/>
          <w:sz w:val="28"/>
          <w:szCs w:val="28"/>
        </w:rPr>
        <w:t xml:space="preserve">Промежуточная аттестация проводится в форме </w:t>
      </w:r>
      <w:proofErr w:type="spellStart"/>
      <w:r w:rsidR="007158F9">
        <w:rPr>
          <w:rFonts w:ascii="Times New Roman" w:hAnsi="Times New Roman"/>
          <w:sz w:val="28"/>
          <w:szCs w:val="28"/>
        </w:rPr>
        <w:t>дифзачета</w:t>
      </w:r>
      <w:proofErr w:type="spellEnd"/>
      <w:r w:rsidRPr="00761215">
        <w:rPr>
          <w:rFonts w:ascii="Times New Roman" w:hAnsi="Times New Roman"/>
          <w:sz w:val="28"/>
          <w:szCs w:val="28"/>
        </w:rPr>
        <w:t xml:space="preserve"> и включает 2 этапа: портфолио и </w:t>
      </w:r>
      <w:proofErr w:type="spellStart"/>
      <w:r w:rsidR="007158F9">
        <w:rPr>
          <w:rFonts w:ascii="Times New Roman" w:hAnsi="Times New Roman"/>
          <w:sz w:val="28"/>
          <w:szCs w:val="28"/>
        </w:rPr>
        <w:t>дифзачет</w:t>
      </w:r>
      <w:proofErr w:type="spellEnd"/>
      <w:r w:rsidRPr="00761215">
        <w:rPr>
          <w:rFonts w:ascii="Times New Roman" w:hAnsi="Times New Roman"/>
          <w:sz w:val="28"/>
          <w:szCs w:val="28"/>
        </w:rPr>
        <w:t>. Необходимым условием для прохождения промежуточной аттестации является оценка «зачтено» по результатам в</w:t>
      </w:r>
      <w:r w:rsidRPr="00761215">
        <w:rPr>
          <w:rFonts w:ascii="Times New Roman" w:hAnsi="Times New Roman"/>
          <w:sz w:val="28"/>
          <w:szCs w:val="28"/>
        </w:rPr>
        <w:t>ы</w:t>
      </w:r>
      <w:r w:rsidRPr="00761215">
        <w:rPr>
          <w:rFonts w:ascii="Times New Roman" w:hAnsi="Times New Roman"/>
          <w:sz w:val="28"/>
          <w:szCs w:val="28"/>
        </w:rPr>
        <w:t xml:space="preserve">полненного портфолио. Для оценивания портфолио студенту необходимо сдать все работы, входящие в структуру портфолио. </w:t>
      </w:r>
    </w:p>
    <w:p w:rsidR="00710E4E" w:rsidRDefault="007158F9" w:rsidP="00761215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Дифзачет</w:t>
      </w:r>
      <w:proofErr w:type="spellEnd"/>
      <w:r w:rsidR="00761215" w:rsidRPr="00761215">
        <w:rPr>
          <w:rFonts w:ascii="Times New Roman" w:hAnsi="Times New Roman"/>
          <w:sz w:val="28"/>
          <w:szCs w:val="28"/>
        </w:rPr>
        <w:t xml:space="preserve"> проводится в устной форме. Во время проведения </w:t>
      </w:r>
      <w:r w:rsidR="0060548A">
        <w:rPr>
          <w:rFonts w:ascii="Times New Roman" w:hAnsi="Times New Roman"/>
          <w:sz w:val="28"/>
          <w:szCs w:val="28"/>
        </w:rPr>
        <w:t>дифзачета</w:t>
      </w:r>
      <w:r w:rsidR="00761215" w:rsidRPr="00761215">
        <w:rPr>
          <w:rFonts w:ascii="Times New Roman" w:hAnsi="Times New Roman"/>
          <w:sz w:val="28"/>
          <w:szCs w:val="28"/>
        </w:rPr>
        <w:t xml:space="preserve"> студенту разрешается использовать справочники, калькуляторы. В процессе </w:t>
      </w:r>
      <w:r w:rsidR="00761215" w:rsidRPr="00761215">
        <w:rPr>
          <w:rFonts w:ascii="Times New Roman" w:hAnsi="Times New Roman"/>
          <w:sz w:val="28"/>
          <w:szCs w:val="28"/>
        </w:rPr>
        <w:lastRenderedPageBreak/>
        <w:t xml:space="preserve">ответа на вопросы </w:t>
      </w:r>
      <w:proofErr w:type="spellStart"/>
      <w:r>
        <w:rPr>
          <w:rFonts w:ascii="Times New Roman" w:hAnsi="Times New Roman"/>
          <w:sz w:val="28"/>
          <w:szCs w:val="28"/>
        </w:rPr>
        <w:t>дифзачета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761215" w:rsidRPr="00761215">
        <w:rPr>
          <w:rFonts w:ascii="Times New Roman" w:hAnsi="Times New Roman"/>
          <w:sz w:val="28"/>
          <w:szCs w:val="28"/>
        </w:rPr>
        <w:t>студенту могут быть заданы дополнительные вопросы по темам дисциплины.</w:t>
      </w:r>
    </w:p>
    <w:p w:rsidR="007158F9" w:rsidRDefault="007158F9" w:rsidP="00761215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710E4E" w:rsidRPr="003C3C28" w:rsidRDefault="00710E4E" w:rsidP="0060548A">
      <w:pPr>
        <w:pStyle w:val="af2"/>
        <w:numPr>
          <w:ilvl w:val="0"/>
          <w:numId w:val="3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C3C2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3C3C28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3C3C28"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 w:rsidRPr="003C3C28">
        <w:rPr>
          <w:rFonts w:ascii="Times New Roman" w:hAnsi="Times New Roman"/>
          <w:b/>
          <w:color w:val="000000"/>
          <w:sz w:val="28"/>
          <w:szCs w:val="28"/>
        </w:rPr>
        <w:t xml:space="preserve">омежуточной аттестации по </w:t>
      </w:r>
      <w:r w:rsidR="003C3C28" w:rsidRPr="003C3C28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10E4E" w:rsidRPr="003C3C28" w:rsidRDefault="00710E4E" w:rsidP="00710E4E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710E4E" w:rsidRPr="003C3C28" w:rsidRDefault="00710E4E" w:rsidP="00710E4E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 w:rsidRPr="003C3C28"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 w:rsidRPr="003C3C28">
        <w:rPr>
          <w:rFonts w:ascii="Times New Roman" w:hAnsi="Times New Roman"/>
          <w:color w:val="000000"/>
          <w:sz w:val="28"/>
          <w:szCs w:val="28"/>
        </w:rPr>
        <w:t>е</w:t>
      </w:r>
      <w:r w:rsidRPr="003C3C28"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</w:t>
      </w:r>
      <w:r w:rsidR="003C3C28" w:rsidRPr="003C3C28">
        <w:rPr>
          <w:rFonts w:ascii="Times New Roman" w:hAnsi="Times New Roman"/>
          <w:color w:val="000000"/>
          <w:sz w:val="28"/>
          <w:szCs w:val="28"/>
        </w:rPr>
        <w:t>дисциплине</w:t>
      </w:r>
      <w:r w:rsidRPr="003C3C28">
        <w:rPr>
          <w:rFonts w:ascii="Times New Roman" w:hAnsi="Times New Roman"/>
          <w:color w:val="000000"/>
          <w:sz w:val="28"/>
          <w:szCs w:val="28"/>
        </w:rPr>
        <w:t>, представлен в таблице П</w:t>
      </w:r>
      <w:proofErr w:type="gramStart"/>
      <w:r w:rsidRPr="003C3C28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3C3C28"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:rsidR="00710E4E" w:rsidRDefault="00710E4E" w:rsidP="00710E4E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3C3C28"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 w:rsidRPr="003C3C28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3C3C28">
        <w:rPr>
          <w:rFonts w:ascii="Times New Roman" w:hAnsi="Times New Roman"/>
          <w:color w:val="000000"/>
          <w:sz w:val="28"/>
          <w:szCs w:val="28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710E4E" w:rsidRPr="00036BA3" w:rsidTr="00AE0D3F">
        <w:tc>
          <w:tcPr>
            <w:tcW w:w="675" w:type="dxa"/>
            <w:vAlign w:val="center"/>
            <w:hideMark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710E4E" w:rsidRPr="00036BA3" w:rsidTr="00AE0D3F">
        <w:tc>
          <w:tcPr>
            <w:tcW w:w="9460" w:type="dxa"/>
            <w:gridSpan w:val="4"/>
            <w:hideMark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7158F9" w:rsidRPr="00036BA3" w:rsidTr="00AE0D3F">
        <w:tc>
          <w:tcPr>
            <w:tcW w:w="675" w:type="dxa"/>
          </w:tcPr>
          <w:p w:rsidR="007158F9" w:rsidRPr="00036BA3" w:rsidRDefault="007158F9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7158F9" w:rsidRPr="000E7637" w:rsidRDefault="007158F9" w:rsidP="00570E6C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7158F9" w:rsidRPr="000E7637" w:rsidRDefault="007158F9" w:rsidP="00570E6C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7158F9" w:rsidRPr="000E7637" w:rsidRDefault="007158F9" w:rsidP="00570E6C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710E4E" w:rsidRPr="00036BA3" w:rsidTr="00AE0D3F">
        <w:tc>
          <w:tcPr>
            <w:tcW w:w="9460" w:type="dxa"/>
            <w:gridSpan w:val="4"/>
          </w:tcPr>
          <w:p w:rsidR="00710E4E" w:rsidRPr="00036BA3" w:rsidRDefault="00710E4E" w:rsidP="007158F9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="007158F9"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7158F9" w:rsidRPr="007158F9" w:rsidTr="00AE0D3F">
        <w:tc>
          <w:tcPr>
            <w:tcW w:w="675" w:type="dxa"/>
          </w:tcPr>
          <w:p w:rsidR="007158F9" w:rsidRPr="00036BA3" w:rsidRDefault="007158F9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7158F9" w:rsidRPr="007158F9" w:rsidRDefault="007158F9" w:rsidP="007158F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7158F9" w:rsidRPr="007158F9" w:rsidRDefault="007158F9" w:rsidP="007158F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чающегося по определенному разделу, теме, проблеме и т.п. </w:t>
            </w:r>
          </w:p>
        </w:tc>
        <w:tc>
          <w:tcPr>
            <w:tcW w:w="2548" w:type="dxa"/>
          </w:tcPr>
          <w:p w:rsidR="007158F9" w:rsidRPr="007158F9" w:rsidRDefault="007158F9" w:rsidP="007158F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7158F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плины  </w:t>
            </w:r>
          </w:p>
        </w:tc>
      </w:tr>
    </w:tbl>
    <w:p w:rsidR="00710E4E" w:rsidRDefault="00710E4E" w:rsidP="00710E4E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710E4E" w:rsidRPr="00625EA8" w:rsidRDefault="00710E4E" w:rsidP="0060548A">
      <w:pPr>
        <w:pStyle w:val="af2"/>
        <w:numPr>
          <w:ilvl w:val="1"/>
          <w:numId w:val="3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в </w:t>
      </w:r>
      <w:r w:rsidR="007158F9">
        <w:rPr>
          <w:rFonts w:ascii="Times New Roman" w:hAnsi="Times New Roman"/>
          <w:b/>
          <w:color w:val="000000"/>
          <w:sz w:val="28"/>
          <w:szCs w:val="28"/>
        </w:rPr>
        <w:t>пятом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семестре </w:t>
      </w:r>
    </w:p>
    <w:p w:rsidR="00710E4E" w:rsidRDefault="00710E4E" w:rsidP="00710E4E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761215">
        <w:rPr>
          <w:rFonts w:ascii="Times New Roman" w:hAnsi="Times New Roman"/>
          <w:bCs/>
          <w:color w:val="000000"/>
          <w:sz w:val="24"/>
          <w:szCs w:val="24"/>
          <w:lang w:eastAsia="ru-RU"/>
        </w:rPr>
        <w:t>Программой дисциплины предусмотрено проведение следующих видов контроля: т</w:t>
      </w:r>
      <w:r w:rsidRPr="00761215">
        <w:rPr>
          <w:rFonts w:ascii="Times New Roman" w:hAnsi="Times New Roman"/>
          <w:bCs/>
          <w:color w:val="000000"/>
          <w:sz w:val="24"/>
          <w:szCs w:val="24"/>
          <w:lang w:eastAsia="ru-RU"/>
        </w:rPr>
        <w:t>е</w:t>
      </w:r>
      <w:r w:rsidRPr="00761215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кущий контроль успеваемости в форме </w:t>
      </w:r>
      <w:r w:rsidR="00761215" w:rsidRPr="00761215">
        <w:rPr>
          <w:rFonts w:ascii="Times New Roman" w:hAnsi="Times New Roman"/>
          <w:bCs/>
          <w:color w:val="000000"/>
          <w:sz w:val="24"/>
          <w:szCs w:val="24"/>
          <w:lang w:eastAsia="ru-RU"/>
        </w:rPr>
        <w:t>портфолио</w:t>
      </w:r>
      <w:r w:rsid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, </w:t>
      </w:r>
      <w:r w:rsidRPr="00761215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промежуточный контроль в форме </w:t>
      </w:r>
      <w:proofErr w:type="spellStart"/>
      <w:r w:rsid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д</w:t>
      </w:r>
      <w:r w:rsid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и</w:t>
      </w:r>
      <w:r w:rsid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фзачета</w:t>
      </w:r>
      <w:proofErr w:type="spellEnd"/>
      <w:r w:rsidRPr="00761215">
        <w:rPr>
          <w:rFonts w:ascii="Times New Roman" w:hAnsi="Times New Roman"/>
          <w:bCs/>
          <w:color w:val="000000"/>
          <w:sz w:val="24"/>
          <w:szCs w:val="24"/>
          <w:lang w:eastAsia="ru-RU"/>
        </w:rPr>
        <w:t>.</w:t>
      </w:r>
    </w:p>
    <w:p w:rsidR="007158F9" w:rsidRDefault="007158F9" w:rsidP="00710E4E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7158F9" w:rsidRDefault="00B15804" w:rsidP="007158F9">
      <w:pPr>
        <w:suppressAutoHyphens/>
        <w:ind w:left="0" w:right="0" w:firstLine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zh-CN"/>
        </w:rPr>
        <w:t xml:space="preserve">2.1.1. </w:t>
      </w:r>
      <w:r w:rsidR="007158F9">
        <w:rPr>
          <w:rFonts w:ascii="Times New Roman" w:hAnsi="Times New Roman"/>
          <w:b/>
          <w:bCs/>
          <w:color w:val="000000"/>
          <w:sz w:val="24"/>
          <w:szCs w:val="24"/>
          <w:lang w:eastAsia="zh-CN"/>
        </w:rPr>
        <w:t xml:space="preserve">Состав и структура </w:t>
      </w:r>
      <w:r w:rsidR="007158F9" w:rsidRPr="007158F9">
        <w:rPr>
          <w:rFonts w:ascii="Times New Roman" w:hAnsi="Times New Roman"/>
          <w:b/>
          <w:bCs/>
          <w:color w:val="000000"/>
          <w:sz w:val="24"/>
          <w:szCs w:val="24"/>
          <w:lang w:eastAsia="zh-CN"/>
        </w:rPr>
        <w:t>портфолио</w:t>
      </w:r>
    </w:p>
    <w:p w:rsidR="007158F9" w:rsidRDefault="007158F9" w:rsidP="007158F9">
      <w:pPr>
        <w:suppressAutoHyphens/>
        <w:ind w:left="0" w:right="0" w:firstLine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zh-CN"/>
        </w:rPr>
      </w:pPr>
    </w:p>
    <w:p w:rsidR="007158F9" w:rsidRPr="007158F9" w:rsidRDefault="007158F9" w:rsidP="007158F9">
      <w:pPr>
        <w:suppressAutoHyphens/>
        <w:ind w:left="0" w:right="0" w:firstLine="0"/>
        <w:jc w:val="both"/>
        <w:rPr>
          <w:rFonts w:cs="Calibri"/>
          <w:lang w:eastAsia="zh-C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zh-CN"/>
        </w:rPr>
        <w:t xml:space="preserve">Портфолио </w:t>
      </w:r>
      <w:r w:rsidRPr="007158F9">
        <w:rPr>
          <w:rFonts w:ascii="Times New Roman" w:hAnsi="Times New Roman"/>
          <w:color w:val="000000"/>
          <w:sz w:val="24"/>
          <w:szCs w:val="24"/>
          <w:lang w:eastAsia="zh-CN"/>
        </w:rPr>
        <w:t xml:space="preserve">включает в себя </w:t>
      </w:r>
      <w:proofErr w:type="gramStart"/>
      <w:r w:rsidRPr="007158F9">
        <w:rPr>
          <w:rFonts w:ascii="Times New Roman" w:hAnsi="Times New Roman"/>
          <w:color w:val="000000"/>
          <w:sz w:val="24"/>
          <w:szCs w:val="24"/>
          <w:lang w:eastAsia="zh-CN"/>
        </w:rPr>
        <w:t>сформированный</w:t>
      </w:r>
      <w:proofErr w:type="gramEnd"/>
      <w:r w:rsidRPr="007158F9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7158F9">
        <w:rPr>
          <w:rFonts w:ascii="Times New Roman" w:hAnsi="Times New Roman"/>
          <w:color w:val="000000"/>
          <w:sz w:val="24"/>
          <w:szCs w:val="24"/>
          <w:lang w:eastAsia="zh-CN"/>
        </w:rPr>
        <w:t>датасет</w:t>
      </w:r>
      <w:proofErr w:type="spellEnd"/>
      <w:r w:rsidRPr="007158F9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событий, 3 программы реализующие </w:t>
      </w:r>
      <w:r w:rsidR="003C3C28" w:rsidRPr="007158F9">
        <w:rPr>
          <w:rFonts w:ascii="Times New Roman" w:hAnsi="Times New Roman"/>
          <w:color w:val="000000"/>
          <w:sz w:val="24"/>
          <w:szCs w:val="24"/>
          <w:lang w:eastAsia="zh-CN"/>
        </w:rPr>
        <w:t>задания,</w:t>
      </w:r>
      <w:r w:rsidRPr="007158F9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вы</w:t>
      </w:r>
      <w:r w:rsidR="00B15804">
        <w:rPr>
          <w:rFonts w:ascii="Times New Roman" w:hAnsi="Times New Roman"/>
          <w:color w:val="000000"/>
          <w:sz w:val="24"/>
          <w:szCs w:val="24"/>
          <w:lang w:eastAsia="zh-CN"/>
        </w:rPr>
        <w:t>данные на лабораторных занятиях</w:t>
      </w:r>
      <w:r w:rsidRPr="007158F9">
        <w:rPr>
          <w:rFonts w:ascii="Times New Roman" w:hAnsi="Times New Roman"/>
          <w:color w:val="000000"/>
          <w:sz w:val="24"/>
          <w:szCs w:val="24"/>
          <w:lang w:eastAsia="zh-CN"/>
        </w:rPr>
        <w:t xml:space="preserve">. Оценка «зачтено» за портфолио выставляется при выполнении следующих условий: </w:t>
      </w:r>
    </w:p>
    <w:p w:rsidR="007158F9" w:rsidRPr="007158F9" w:rsidRDefault="007158F9" w:rsidP="0060548A">
      <w:pPr>
        <w:numPr>
          <w:ilvl w:val="0"/>
          <w:numId w:val="4"/>
        </w:numPr>
        <w:suppressAutoHyphens/>
        <w:spacing w:line="276" w:lineRule="auto"/>
        <w:ind w:left="567" w:right="0" w:firstLine="0"/>
        <w:jc w:val="both"/>
        <w:rPr>
          <w:rFonts w:cs="Calibri"/>
          <w:lang w:eastAsia="zh-CN"/>
        </w:rPr>
      </w:pPr>
      <w:r w:rsidRPr="007158F9">
        <w:rPr>
          <w:rFonts w:ascii="Times New Roman" w:hAnsi="Times New Roman"/>
          <w:sz w:val="24"/>
          <w:szCs w:val="24"/>
          <w:lang w:eastAsia="zh-CN"/>
        </w:rPr>
        <w:t>Программа, написанная студентом, проходит все тесты.</w:t>
      </w:r>
    </w:p>
    <w:p w:rsidR="007158F9" w:rsidRPr="007158F9" w:rsidRDefault="007158F9" w:rsidP="0060548A">
      <w:pPr>
        <w:numPr>
          <w:ilvl w:val="0"/>
          <w:numId w:val="4"/>
        </w:numPr>
        <w:suppressAutoHyphens/>
        <w:spacing w:line="276" w:lineRule="auto"/>
        <w:ind w:left="567" w:right="-2211" w:firstLine="0"/>
        <w:jc w:val="both"/>
        <w:rPr>
          <w:rFonts w:cs="Calibri"/>
          <w:lang w:eastAsia="zh-CN"/>
        </w:rPr>
      </w:pPr>
      <w:proofErr w:type="gramStart"/>
      <w:r w:rsidRPr="007158F9">
        <w:rPr>
          <w:rFonts w:ascii="Times New Roman" w:hAnsi="Times New Roman"/>
          <w:sz w:val="24"/>
          <w:szCs w:val="24"/>
          <w:lang w:eastAsia="zh-CN"/>
        </w:rPr>
        <w:t>Представленный</w:t>
      </w:r>
      <w:proofErr w:type="gramEnd"/>
      <w:r w:rsidRPr="007158F9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7158F9">
        <w:rPr>
          <w:rFonts w:ascii="Times New Roman" w:hAnsi="Times New Roman"/>
          <w:sz w:val="24"/>
          <w:szCs w:val="24"/>
          <w:lang w:eastAsia="zh-CN"/>
        </w:rPr>
        <w:t>датасет</w:t>
      </w:r>
      <w:proofErr w:type="spellEnd"/>
      <w:r w:rsidRPr="007158F9">
        <w:rPr>
          <w:rFonts w:ascii="Times New Roman" w:hAnsi="Times New Roman"/>
          <w:sz w:val="24"/>
          <w:szCs w:val="24"/>
          <w:lang w:eastAsia="zh-CN"/>
        </w:rPr>
        <w:t xml:space="preserve"> покрывает не менее 75% от контрольного. </w:t>
      </w:r>
    </w:p>
    <w:p w:rsidR="007158F9" w:rsidRPr="007158F9" w:rsidRDefault="007158F9" w:rsidP="007158F9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Оценка «зачтено» является условием успешного прохождения 1 этапа промежуточной аттестации.</w:t>
      </w:r>
    </w:p>
    <w:p w:rsidR="007158F9" w:rsidRPr="007158F9" w:rsidRDefault="007158F9" w:rsidP="007158F9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7158F9" w:rsidRPr="007158F9" w:rsidRDefault="007158F9" w:rsidP="007158F9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Промежуточная аттестация (итоговая по дисциплине) проводится в форме устного </w:t>
      </w:r>
      <w:proofErr w:type="spellStart"/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дифзачета</w:t>
      </w:r>
      <w:proofErr w:type="spellEnd"/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в конце семестра. В процессе </w:t>
      </w:r>
      <w:proofErr w:type="spellStart"/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дифзачета</w:t>
      </w:r>
      <w:proofErr w:type="spellEnd"/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студенту могут быть заданы дополн</w:t>
      </w:r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и</w:t>
      </w:r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тельные вопросы по темам дисциплины.  </w:t>
      </w:r>
    </w:p>
    <w:p w:rsidR="007158F9" w:rsidRDefault="007158F9" w:rsidP="007158F9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По результатам </w:t>
      </w:r>
      <w:proofErr w:type="spellStart"/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дифзачета</w:t>
      </w:r>
      <w:proofErr w:type="spellEnd"/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выставляется оценка «неудовлетворительно», «удовлетв</w:t>
      </w:r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о</w:t>
      </w:r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рительно», «хорошо» или «отлично». Оценки «отлично», «хорошо» и «удовлетворител</w:t>
      </w:r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ь</w:t>
      </w:r>
      <w:r w:rsidRPr="007158F9">
        <w:rPr>
          <w:rFonts w:ascii="Times New Roman" w:hAnsi="Times New Roman"/>
          <w:bCs/>
          <w:color w:val="000000"/>
          <w:sz w:val="24"/>
          <w:szCs w:val="24"/>
          <w:lang w:eastAsia="ru-RU"/>
        </w:rPr>
        <w:t>но» означают успешное прохождение итоговой аттестации.</w:t>
      </w:r>
    </w:p>
    <w:p w:rsidR="007158F9" w:rsidRPr="00761215" w:rsidRDefault="007158F9" w:rsidP="00710E4E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710E4E" w:rsidRPr="00307E68" w:rsidRDefault="00710E4E" w:rsidP="00710E4E">
      <w:pPr>
        <w:ind w:left="0" w:right="0" w:firstLine="708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710E4E" w:rsidRDefault="007158F9" w:rsidP="00710E4E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2.2.2 Примеры </w:t>
      </w:r>
      <w:r w:rsidR="00710E4E">
        <w:rPr>
          <w:rFonts w:ascii="Times New Roman" w:hAnsi="Times New Roman"/>
          <w:color w:val="000000"/>
          <w:sz w:val="28"/>
          <w:szCs w:val="28"/>
        </w:rPr>
        <w:t xml:space="preserve">вопросов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дифзачета</w:t>
      </w:r>
      <w:proofErr w:type="spellEnd"/>
    </w:p>
    <w:p w:rsidR="007158F9" w:rsidRPr="007158F9" w:rsidRDefault="0060548A" w:rsidP="0060548A">
      <w:pPr>
        <w:pStyle w:val="af2"/>
        <w:numPr>
          <w:ilvl w:val="0"/>
          <w:numId w:val="5"/>
        </w:numPr>
        <w:ind w:right="0"/>
        <w:rPr>
          <w:rFonts w:ascii="Times New Roman" w:eastAsia="Times New Roman" w:hAnsi="Times New Roman"/>
          <w:bCs/>
          <w:sz w:val="24"/>
          <w:lang w:eastAsia="ru-RU"/>
        </w:rPr>
      </w:pPr>
      <w:r>
        <w:rPr>
          <w:rFonts w:ascii="Times New Roman" w:eastAsia="Times New Roman" w:hAnsi="Times New Roman"/>
          <w:bCs/>
          <w:sz w:val="24"/>
          <w:lang w:eastAsia="ru-RU"/>
        </w:rPr>
        <w:t>П</w:t>
      </w:r>
      <w:r w:rsidR="007158F9" w:rsidRPr="007158F9">
        <w:rPr>
          <w:rFonts w:ascii="Times New Roman" w:eastAsia="Times New Roman" w:hAnsi="Times New Roman"/>
          <w:bCs/>
          <w:sz w:val="24"/>
          <w:lang w:eastAsia="ru-RU"/>
        </w:rPr>
        <w:t>роблем</w:t>
      </w:r>
      <w:r>
        <w:rPr>
          <w:rFonts w:ascii="Times New Roman" w:eastAsia="Times New Roman" w:hAnsi="Times New Roman"/>
          <w:bCs/>
          <w:sz w:val="24"/>
          <w:lang w:eastAsia="ru-RU"/>
        </w:rPr>
        <w:t>а</w:t>
      </w:r>
      <w:r w:rsidR="007158F9" w:rsidRPr="007158F9">
        <w:rPr>
          <w:rFonts w:ascii="Times New Roman" w:eastAsia="Times New Roman" w:hAnsi="Times New Roman"/>
          <w:bCs/>
          <w:sz w:val="24"/>
          <w:lang w:eastAsia="ru-RU"/>
        </w:rPr>
        <w:t xml:space="preserve"> безопасности в условиях цифрового мира.</w:t>
      </w:r>
    </w:p>
    <w:p w:rsidR="007158F9" w:rsidRPr="007158F9" w:rsidRDefault="007158F9" w:rsidP="0060548A">
      <w:pPr>
        <w:pStyle w:val="af2"/>
        <w:numPr>
          <w:ilvl w:val="0"/>
          <w:numId w:val="5"/>
        </w:numPr>
        <w:ind w:right="0"/>
        <w:rPr>
          <w:rFonts w:ascii="Times New Roman" w:eastAsia="Times New Roman" w:hAnsi="Times New Roman"/>
          <w:bCs/>
          <w:sz w:val="24"/>
          <w:lang w:eastAsia="ru-RU"/>
        </w:rPr>
      </w:pPr>
      <w:r w:rsidRPr="007158F9">
        <w:rPr>
          <w:rFonts w:ascii="Times New Roman" w:eastAsia="Times New Roman" w:hAnsi="Times New Roman"/>
          <w:bCs/>
          <w:sz w:val="24"/>
          <w:lang w:eastAsia="ru-RU"/>
        </w:rPr>
        <w:t xml:space="preserve">Основные службы безопасности в информационных системах </w:t>
      </w:r>
    </w:p>
    <w:p w:rsidR="007158F9" w:rsidRPr="007158F9" w:rsidRDefault="007158F9" w:rsidP="0060548A">
      <w:pPr>
        <w:pStyle w:val="af2"/>
        <w:numPr>
          <w:ilvl w:val="0"/>
          <w:numId w:val="5"/>
        </w:numPr>
        <w:ind w:right="0"/>
        <w:rPr>
          <w:rFonts w:ascii="Times New Roman" w:eastAsia="Times New Roman" w:hAnsi="Times New Roman"/>
          <w:bCs/>
          <w:sz w:val="24"/>
          <w:lang w:eastAsia="ru-RU"/>
        </w:rPr>
      </w:pPr>
      <w:r w:rsidRPr="007158F9">
        <w:rPr>
          <w:rFonts w:ascii="Times New Roman" w:eastAsia="Times New Roman" w:hAnsi="Times New Roman"/>
          <w:bCs/>
          <w:sz w:val="24"/>
          <w:lang w:eastAsia="ru-RU"/>
        </w:rPr>
        <w:t>Требования к реализации служб безопасности в составе разрабатываемого пр</w:t>
      </w:r>
      <w:r w:rsidRPr="007158F9">
        <w:rPr>
          <w:rFonts w:ascii="Times New Roman" w:eastAsia="Times New Roman" w:hAnsi="Times New Roman"/>
          <w:bCs/>
          <w:sz w:val="24"/>
          <w:lang w:eastAsia="ru-RU"/>
        </w:rPr>
        <w:t>о</w:t>
      </w:r>
      <w:r w:rsidRPr="007158F9">
        <w:rPr>
          <w:rFonts w:ascii="Times New Roman" w:eastAsia="Times New Roman" w:hAnsi="Times New Roman"/>
          <w:bCs/>
          <w:sz w:val="24"/>
          <w:lang w:eastAsia="ru-RU"/>
        </w:rPr>
        <w:t xml:space="preserve">граммного обеспечения. </w:t>
      </w:r>
    </w:p>
    <w:p w:rsidR="007158F9" w:rsidRPr="007158F9" w:rsidRDefault="007158F9" w:rsidP="0060548A">
      <w:pPr>
        <w:pStyle w:val="af2"/>
        <w:numPr>
          <w:ilvl w:val="0"/>
          <w:numId w:val="5"/>
        </w:numPr>
        <w:ind w:right="0"/>
        <w:rPr>
          <w:rFonts w:ascii="Times New Roman" w:eastAsia="Times New Roman" w:hAnsi="Times New Roman"/>
          <w:bCs/>
          <w:sz w:val="24"/>
          <w:lang w:eastAsia="ru-RU"/>
        </w:rPr>
      </w:pPr>
      <w:r w:rsidRPr="007158F9">
        <w:rPr>
          <w:rFonts w:ascii="Times New Roman" w:eastAsia="Times New Roman" w:hAnsi="Times New Roman"/>
          <w:bCs/>
          <w:sz w:val="24"/>
          <w:lang w:eastAsia="ru-RU"/>
        </w:rPr>
        <w:t xml:space="preserve">Стандарты безопасности </w:t>
      </w:r>
    </w:p>
    <w:p w:rsidR="00710E4E" w:rsidRPr="007158F9" w:rsidRDefault="007158F9" w:rsidP="0060548A">
      <w:pPr>
        <w:pStyle w:val="af2"/>
        <w:numPr>
          <w:ilvl w:val="0"/>
          <w:numId w:val="5"/>
        </w:numPr>
        <w:ind w:right="0"/>
        <w:rPr>
          <w:rFonts w:ascii="Times New Roman" w:eastAsia="Times New Roman" w:hAnsi="Times New Roman"/>
          <w:bCs/>
          <w:sz w:val="24"/>
          <w:lang w:eastAsia="ru-RU"/>
        </w:rPr>
      </w:pPr>
      <w:r w:rsidRPr="007158F9">
        <w:rPr>
          <w:rFonts w:ascii="Times New Roman" w:eastAsia="Times New Roman" w:hAnsi="Times New Roman"/>
          <w:bCs/>
          <w:sz w:val="24"/>
          <w:lang w:eastAsia="ru-RU"/>
        </w:rPr>
        <w:t xml:space="preserve">Типовые </w:t>
      </w:r>
      <w:proofErr w:type="gramStart"/>
      <w:r w:rsidRPr="007158F9">
        <w:rPr>
          <w:rFonts w:ascii="Times New Roman" w:eastAsia="Times New Roman" w:hAnsi="Times New Roman"/>
          <w:bCs/>
          <w:sz w:val="24"/>
          <w:lang w:eastAsia="ru-RU"/>
        </w:rPr>
        <w:t>архитектурные решения</w:t>
      </w:r>
      <w:proofErr w:type="gramEnd"/>
      <w:r w:rsidRPr="007158F9">
        <w:rPr>
          <w:rFonts w:ascii="Times New Roman" w:eastAsia="Times New Roman" w:hAnsi="Times New Roman"/>
          <w:bCs/>
          <w:sz w:val="24"/>
          <w:lang w:eastAsia="ru-RU"/>
        </w:rPr>
        <w:t xml:space="preserve"> безопасности</w:t>
      </w:r>
    </w:p>
    <w:p w:rsidR="00710E4E" w:rsidRDefault="00710E4E" w:rsidP="00710E4E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</w:p>
    <w:p w:rsidR="00710E4E" w:rsidRPr="00121FF3" w:rsidRDefault="00710E4E" w:rsidP="00710E4E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B15804">
        <w:rPr>
          <w:rFonts w:ascii="Times New Roman" w:hAnsi="Times New Roman"/>
          <w:sz w:val="24"/>
          <w:szCs w:val="28"/>
        </w:rPr>
        <w:t xml:space="preserve">Набор </w:t>
      </w:r>
      <w:r w:rsidR="007158F9" w:rsidRPr="00B15804">
        <w:rPr>
          <w:rFonts w:ascii="Times New Roman" w:hAnsi="Times New Roman"/>
          <w:sz w:val="24"/>
          <w:szCs w:val="28"/>
        </w:rPr>
        <w:t>вопросов</w:t>
      </w:r>
      <w:r w:rsidRPr="00B15804">
        <w:rPr>
          <w:rFonts w:ascii="Times New Roman" w:hAnsi="Times New Roman"/>
          <w:sz w:val="24"/>
          <w:szCs w:val="28"/>
        </w:rPr>
        <w:t xml:space="preserve"> формируется и утверждается в установленном порядке в начале </w:t>
      </w:r>
      <w:r w:rsidRPr="003C3C28">
        <w:rPr>
          <w:rFonts w:ascii="Times New Roman" w:hAnsi="Times New Roman"/>
          <w:sz w:val="24"/>
          <w:szCs w:val="28"/>
        </w:rPr>
        <w:t xml:space="preserve">учебного года при наличии контингента обучающихся, осваивающих </w:t>
      </w:r>
      <w:r w:rsidR="003C3C28" w:rsidRPr="003C3C28">
        <w:rPr>
          <w:rFonts w:ascii="Times New Roman" w:hAnsi="Times New Roman"/>
          <w:sz w:val="24"/>
          <w:szCs w:val="28"/>
        </w:rPr>
        <w:t>дисциплину</w:t>
      </w:r>
      <w:r w:rsidRPr="003C3C28">
        <w:rPr>
          <w:rFonts w:ascii="Times New Roman" w:hAnsi="Times New Roman"/>
          <w:sz w:val="24"/>
          <w:szCs w:val="28"/>
        </w:rPr>
        <w:t xml:space="preserve"> «</w:t>
      </w:r>
      <w:proofErr w:type="spellStart"/>
      <w:r w:rsidR="007158F9" w:rsidRPr="003C3C28">
        <w:rPr>
          <w:rFonts w:ascii="Times New Roman" w:hAnsi="Times New Roman"/>
          <w:sz w:val="24"/>
          <w:szCs w:val="28"/>
        </w:rPr>
        <w:t>К</w:t>
      </w:r>
      <w:r w:rsidR="007158F9" w:rsidRPr="003C3C28">
        <w:rPr>
          <w:rFonts w:ascii="Times New Roman" w:hAnsi="Times New Roman"/>
          <w:sz w:val="24"/>
          <w:szCs w:val="28"/>
        </w:rPr>
        <w:t>и</w:t>
      </w:r>
      <w:r w:rsidR="007158F9" w:rsidRPr="003C3C28">
        <w:rPr>
          <w:rFonts w:ascii="Times New Roman" w:hAnsi="Times New Roman"/>
          <w:sz w:val="24"/>
          <w:szCs w:val="28"/>
        </w:rPr>
        <w:t>бербезопасность</w:t>
      </w:r>
      <w:proofErr w:type="spellEnd"/>
      <w:r w:rsidRPr="003C3C28">
        <w:rPr>
          <w:rFonts w:ascii="Times New Roman" w:hAnsi="Times New Roman"/>
          <w:sz w:val="24"/>
          <w:szCs w:val="28"/>
        </w:rPr>
        <w:t>»  в текущем учебном году.</w:t>
      </w:r>
      <w:r w:rsidRPr="00121FF3">
        <w:rPr>
          <w:rFonts w:ascii="Times New Roman" w:hAnsi="Times New Roman"/>
          <w:sz w:val="24"/>
          <w:szCs w:val="28"/>
        </w:rPr>
        <w:t xml:space="preserve"> </w:t>
      </w:r>
    </w:p>
    <w:p w:rsidR="00710E4E" w:rsidRPr="0057726C" w:rsidRDefault="00710E4E" w:rsidP="00710E4E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710E4E" w:rsidRDefault="00710E4E" w:rsidP="00710E4E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710E4E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0E4E" w:rsidRPr="0020164F" w:rsidRDefault="00710E4E" w:rsidP="0060548A">
      <w:pPr>
        <w:pStyle w:val="af2"/>
        <w:numPr>
          <w:ilvl w:val="0"/>
          <w:numId w:val="3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10E4E" w:rsidRDefault="00710E4E" w:rsidP="00710E4E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tbl>
      <w:tblPr>
        <w:tblW w:w="14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1984"/>
        <w:gridCol w:w="1843"/>
        <w:gridCol w:w="1701"/>
        <w:gridCol w:w="2268"/>
        <w:gridCol w:w="2126"/>
        <w:gridCol w:w="3845"/>
      </w:tblGrid>
      <w:tr w:rsidR="00710E4E" w:rsidRPr="00036BA3" w:rsidTr="00710E4E">
        <w:trPr>
          <w:jc w:val="center"/>
        </w:trPr>
        <w:tc>
          <w:tcPr>
            <w:tcW w:w="900" w:type="dxa"/>
          </w:tcPr>
          <w:p w:rsidR="00710E4E" w:rsidRPr="00036BA3" w:rsidRDefault="00710E4E" w:rsidP="00710E4E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984" w:type="dxa"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1843" w:type="dxa"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ности</w:t>
            </w:r>
          </w:p>
        </w:tc>
        <w:tc>
          <w:tcPr>
            <w:tcW w:w="1701" w:type="dxa"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2268" w:type="dxa"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126" w:type="dxa"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3845" w:type="dxa"/>
          </w:tcPr>
          <w:p w:rsidR="00710E4E" w:rsidRPr="00036BA3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710E4E" w:rsidRPr="00036BA3" w:rsidTr="00710E4E">
        <w:trPr>
          <w:jc w:val="center"/>
        </w:trPr>
        <w:tc>
          <w:tcPr>
            <w:tcW w:w="900" w:type="dxa"/>
          </w:tcPr>
          <w:p w:rsidR="00710E4E" w:rsidRPr="0019682A" w:rsidRDefault="00710E4E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1984" w:type="dxa"/>
          </w:tcPr>
          <w:p w:rsidR="00710E4E" w:rsidRDefault="00710E4E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710E4E" w:rsidRPr="00036BA3" w:rsidRDefault="0060548A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 w:rsidR="00710E4E" w:rsidRPr="00C91697">
              <w:rPr>
                <w:rFonts w:ascii="Times New Roman" w:hAnsi="Times New Roman"/>
                <w:sz w:val="24"/>
                <w:szCs w:val="24"/>
              </w:rPr>
              <w:t xml:space="preserve"> (этап </w:t>
            </w:r>
            <w:r w:rsidR="00710E4E">
              <w:rPr>
                <w:rFonts w:ascii="Times New Roman" w:hAnsi="Times New Roman"/>
                <w:sz w:val="24"/>
                <w:szCs w:val="24"/>
              </w:rPr>
              <w:t>2</w:t>
            </w:r>
            <w:r w:rsidR="00710E4E" w:rsidRPr="00C9169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7F6AE9" w:rsidRDefault="00B15804" w:rsidP="007F6AE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ОПК-1.1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="007F6AE9">
              <w:rPr>
                <w:rFonts w:ascii="Times New Roman" w:hAnsi="Times New Roman"/>
                <w:sz w:val="24"/>
                <w:szCs w:val="24"/>
              </w:rPr>
              <w:t>нать: основы  матем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а</w:t>
            </w:r>
            <w:r w:rsidR="007F6AE9">
              <w:rPr>
                <w:rFonts w:ascii="Times New Roman" w:hAnsi="Times New Roman"/>
                <w:sz w:val="24"/>
                <w:szCs w:val="24"/>
              </w:rPr>
              <w:t>тики, физики, вычислительной техники и пр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о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граммирования</w:t>
            </w:r>
          </w:p>
          <w:p w:rsidR="00710E4E" w:rsidRPr="000450BF" w:rsidRDefault="00710E4E" w:rsidP="007F6AE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10E4E" w:rsidRPr="00036BA3" w:rsidRDefault="00710E4E" w:rsidP="0060548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слабые знания </w:t>
            </w:r>
            <w:r w:rsidR="0060548A">
              <w:rPr>
                <w:rFonts w:ascii="Times New Roman" w:hAnsi="Times New Roman"/>
                <w:sz w:val="24"/>
                <w:szCs w:val="24"/>
              </w:rPr>
              <w:t>состав сервисов безопасности</w:t>
            </w:r>
          </w:p>
        </w:tc>
        <w:tc>
          <w:tcPr>
            <w:tcW w:w="2268" w:type="dxa"/>
          </w:tcPr>
          <w:p w:rsidR="00710E4E" w:rsidRPr="0060548A" w:rsidRDefault="00710E4E" w:rsidP="00AE0D3F">
            <w:pPr>
              <w:pStyle w:val="p6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Имеет фрагмента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р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ное   </w:t>
            </w:r>
            <w:r w:rsidR="0060548A">
              <w:rPr>
                <w:bCs/>
                <w:color w:val="000000"/>
                <w:sz w:val="24"/>
                <w:szCs w:val="24"/>
                <w:lang w:val="ru-RU"/>
              </w:rPr>
              <w:t>представление о</w:t>
            </w:r>
            <w:r w:rsidRPr="005920B0">
              <w:rPr>
                <w:bCs/>
                <w:color w:val="000000"/>
                <w:sz w:val="24"/>
                <w:szCs w:val="24"/>
                <w:lang w:val="ru-RU"/>
              </w:rPr>
              <w:t xml:space="preserve">  </w:t>
            </w:r>
            <w:r w:rsidR="0060548A" w:rsidRPr="0060548A">
              <w:rPr>
                <w:sz w:val="24"/>
                <w:szCs w:val="24"/>
                <w:lang w:val="ru-RU"/>
              </w:rPr>
              <w:t>сервис</w:t>
            </w:r>
            <w:r w:rsidR="0060548A">
              <w:rPr>
                <w:sz w:val="24"/>
                <w:szCs w:val="24"/>
                <w:lang w:val="ru-RU"/>
              </w:rPr>
              <w:t>ах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безопа</w:t>
            </w:r>
            <w:r w:rsidR="0060548A" w:rsidRPr="0060548A">
              <w:rPr>
                <w:sz w:val="24"/>
                <w:szCs w:val="24"/>
                <w:lang w:val="ru-RU"/>
              </w:rPr>
              <w:t>с</w:t>
            </w:r>
            <w:r w:rsidR="0060548A" w:rsidRPr="0060548A">
              <w:rPr>
                <w:sz w:val="24"/>
                <w:szCs w:val="24"/>
                <w:lang w:val="ru-RU"/>
              </w:rPr>
              <w:t>ности, основны</w:t>
            </w:r>
            <w:r w:rsidR="0060548A">
              <w:rPr>
                <w:sz w:val="24"/>
                <w:szCs w:val="24"/>
                <w:lang w:val="ru-RU"/>
              </w:rPr>
              <w:t>х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требования</w:t>
            </w:r>
            <w:r w:rsidR="0060548A">
              <w:rPr>
                <w:sz w:val="24"/>
                <w:szCs w:val="24"/>
                <w:lang w:val="ru-RU"/>
              </w:rPr>
              <w:t>х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межд</w:t>
            </w:r>
            <w:r w:rsidR="0060548A" w:rsidRPr="0060548A">
              <w:rPr>
                <w:sz w:val="24"/>
                <w:szCs w:val="24"/>
                <w:lang w:val="ru-RU"/>
              </w:rPr>
              <w:t>у</w:t>
            </w:r>
            <w:r w:rsidR="0060548A" w:rsidRPr="0060548A">
              <w:rPr>
                <w:sz w:val="24"/>
                <w:szCs w:val="24"/>
                <w:lang w:val="ru-RU"/>
              </w:rPr>
              <w:t>народных и отеч</w:t>
            </w:r>
            <w:r w:rsidR="0060548A" w:rsidRPr="0060548A">
              <w:rPr>
                <w:sz w:val="24"/>
                <w:szCs w:val="24"/>
                <w:lang w:val="ru-RU"/>
              </w:rPr>
              <w:t>е</w:t>
            </w:r>
            <w:r w:rsidR="0060548A" w:rsidRPr="0060548A">
              <w:rPr>
                <w:sz w:val="24"/>
                <w:szCs w:val="24"/>
                <w:lang w:val="ru-RU"/>
              </w:rPr>
              <w:t>ственных стандартов безопасности</w:t>
            </w:r>
          </w:p>
          <w:p w:rsidR="00710E4E" w:rsidRPr="00AB2111" w:rsidRDefault="00710E4E" w:rsidP="00AE0D3F">
            <w:pPr>
              <w:pStyle w:val="p6"/>
              <w:rPr>
                <w:sz w:val="24"/>
                <w:lang w:val="ru-RU"/>
              </w:rPr>
            </w:pPr>
          </w:p>
        </w:tc>
        <w:tc>
          <w:tcPr>
            <w:tcW w:w="2126" w:type="dxa"/>
          </w:tcPr>
          <w:p w:rsidR="00710E4E" w:rsidRPr="0060548A" w:rsidRDefault="00710E4E" w:rsidP="00AE0D3F">
            <w:pPr>
              <w:pStyle w:val="p6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Имеет  </w:t>
            </w:r>
            <w:r w:rsidRPr="005920B0">
              <w:rPr>
                <w:bCs/>
                <w:color w:val="000000"/>
                <w:sz w:val="24"/>
                <w:szCs w:val="24"/>
                <w:lang w:val="ru-RU"/>
              </w:rPr>
              <w:t>представл</w:t>
            </w:r>
            <w:r w:rsidRPr="005920B0">
              <w:rPr>
                <w:bCs/>
                <w:color w:val="000000"/>
                <w:sz w:val="24"/>
                <w:szCs w:val="24"/>
                <w:lang w:val="ru-RU"/>
              </w:rPr>
              <w:t>е</w:t>
            </w:r>
            <w:r w:rsidRPr="005920B0">
              <w:rPr>
                <w:bCs/>
                <w:color w:val="000000"/>
                <w:sz w:val="24"/>
                <w:szCs w:val="24"/>
                <w:lang w:val="ru-RU"/>
              </w:rPr>
              <w:t xml:space="preserve">ние </w:t>
            </w:r>
            <w:proofErr w:type="gramStart"/>
            <w:r w:rsidR="0060548A" w:rsidRPr="0060548A">
              <w:rPr>
                <w:sz w:val="24"/>
                <w:szCs w:val="24"/>
                <w:lang w:val="ru-RU"/>
              </w:rPr>
              <w:t>состав</w:t>
            </w:r>
            <w:r w:rsidR="0060548A">
              <w:rPr>
                <w:sz w:val="24"/>
                <w:szCs w:val="24"/>
                <w:lang w:val="ru-RU"/>
              </w:rPr>
              <w:t>е</w:t>
            </w:r>
            <w:proofErr w:type="gramEnd"/>
            <w:r w:rsidR="0060548A" w:rsidRPr="0060548A">
              <w:rPr>
                <w:sz w:val="24"/>
                <w:szCs w:val="24"/>
                <w:lang w:val="ru-RU"/>
              </w:rPr>
              <w:t xml:space="preserve"> серв</w:t>
            </w:r>
            <w:r w:rsidR="0060548A" w:rsidRPr="0060548A">
              <w:rPr>
                <w:sz w:val="24"/>
                <w:szCs w:val="24"/>
                <w:lang w:val="ru-RU"/>
              </w:rPr>
              <w:t>и</w:t>
            </w:r>
            <w:r w:rsidR="0060548A" w:rsidRPr="0060548A">
              <w:rPr>
                <w:sz w:val="24"/>
                <w:szCs w:val="24"/>
                <w:lang w:val="ru-RU"/>
              </w:rPr>
              <w:t>сов безопасности, основны</w:t>
            </w:r>
            <w:r w:rsidR="0060548A">
              <w:rPr>
                <w:sz w:val="24"/>
                <w:szCs w:val="24"/>
                <w:lang w:val="ru-RU"/>
              </w:rPr>
              <w:t>х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требов</w:t>
            </w:r>
            <w:r w:rsidR="0060548A" w:rsidRPr="0060548A">
              <w:rPr>
                <w:sz w:val="24"/>
                <w:szCs w:val="24"/>
                <w:lang w:val="ru-RU"/>
              </w:rPr>
              <w:t>а</w:t>
            </w:r>
            <w:r w:rsidR="0060548A" w:rsidRPr="0060548A">
              <w:rPr>
                <w:sz w:val="24"/>
                <w:szCs w:val="24"/>
                <w:lang w:val="ru-RU"/>
              </w:rPr>
              <w:t>ния</w:t>
            </w:r>
            <w:r w:rsidR="0060548A">
              <w:rPr>
                <w:sz w:val="24"/>
                <w:szCs w:val="24"/>
                <w:lang w:val="ru-RU"/>
              </w:rPr>
              <w:t>х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междунаро</w:t>
            </w:r>
            <w:r w:rsidR="0060548A" w:rsidRPr="0060548A">
              <w:rPr>
                <w:sz w:val="24"/>
                <w:szCs w:val="24"/>
                <w:lang w:val="ru-RU"/>
              </w:rPr>
              <w:t>д</w:t>
            </w:r>
            <w:r w:rsidR="0060548A" w:rsidRPr="0060548A">
              <w:rPr>
                <w:sz w:val="24"/>
                <w:szCs w:val="24"/>
                <w:lang w:val="ru-RU"/>
              </w:rPr>
              <w:t>ных и отечестве</w:t>
            </w:r>
            <w:r w:rsidR="0060548A" w:rsidRPr="0060548A">
              <w:rPr>
                <w:sz w:val="24"/>
                <w:szCs w:val="24"/>
                <w:lang w:val="ru-RU"/>
              </w:rPr>
              <w:t>н</w:t>
            </w:r>
            <w:r w:rsidR="0060548A" w:rsidRPr="0060548A">
              <w:rPr>
                <w:sz w:val="24"/>
                <w:szCs w:val="24"/>
                <w:lang w:val="ru-RU"/>
              </w:rPr>
              <w:t>ных стандартов безопасности</w:t>
            </w:r>
          </w:p>
          <w:p w:rsidR="00710E4E" w:rsidRPr="00AB2111" w:rsidRDefault="00710E4E" w:rsidP="00AE0D3F">
            <w:pPr>
              <w:pStyle w:val="p6"/>
              <w:rPr>
                <w:sz w:val="24"/>
                <w:lang w:val="ru-RU"/>
              </w:rPr>
            </w:pPr>
          </w:p>
        </w:tc>
        <w:tc>
          <w:tcPr>
            <w:tcW w:w="3845" w:type="dxa"/>
          </w:tcPr>
          <w:p w:rsidR="00710E4E" w:rsidRPr="0060548A" w:rsidRDefault="00710E4E" w:rsidP="00710E4E">
            <w:pPr>
              <w:pStyle w:val="p6"/>
              <w:rPr>
                <w:bCs/>
                <w:color w:val="000000"/>
                <w:sz w:val="24"/>
                <w:szCs w:val="24"/>
                <w:lang w:val="ru-RU"/>
              </w:rPr>
            </w:pPr>
            <w:r w:rsidRPr="005920B0">
              <w:rPr>
                <w:bCs/>
                <w:color w:val="000000"/>
                <w:sz w:val="24"/>
                <w:szCs w:val="24"/>
                <w:lang w:val="ru-RU"/>
              </w:rPr>
              <w:t xml:space="preserve">Имеет 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целостное </w:t>
            </w:r>
            <w:r w:rsidRPr="005920B0">
              <w:rPr>
                <w:bCs/>
                <w:color w:val="000000"/>
                <w:sz w:val="24"/>
                <w:szCs w:val="24"/>
                <w:lang w:val="ru-RU"/>
              </w:rPr>
              <w:t>представление о</w:t>
            </w:r>
            <w:r w:rsidR="0060548A">
              <w:rPr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5920B0">
              <w:rPr>
                <w:bCs/>
                <w:color w:val="000000"/>
                <w:sz w:val="24"/>
                <w:szCs w:val="24"/>
                <w:lang w:val="ru-RU"/>
              </w:rPr>
              <w:t xml:space="preserve">  </w:t>
            </w:r>
            <w:r w:rsidR="0060548A" w:rsidRPr="0060548A">
              <w:rPr>
                <w:sz w:val="24"/>
                <w:szCs w:val="24"/>
                <w:lang w:val="ru-RU"/>
              </w:rPr>
              <w:t>состав</w:t>
            </w:r>
            <w:r w:rsidR="0060548A">
              <w:rPr>
                <w:sz w:val="24"/>
                <w:szCs w:val="24"/>
                <w:lang w:val="ru-RU"/>
              </w:rPr>
              <w:t>е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сервисов безопасности, о</w:t>
            </w:r>
            <w:r w:rsidR="0060548A" w:rsidRPr="0060548A">
              <w:rPr>
                <w:sz w:val="24"/>
                <w:szCs w:val="24"/>
                <w:lang w:val="ru-RU"/>
              </w:rPr>
              <w:t>с</w:t>
            </w:r>
            <w:r w:rsidR="0060548A" w:rsidRPr="0060548A">
              <w:rPr>
                <w:sz w:val="24"/>
                <w:szCs w:val="24"/>
                <w:lang w:val="ru-RU"/>
              </w:rPr>
              <w:t>новны</w:t>
            </w:r>
            <w:r w:rsidR="0060548A">
              <w:rPr>
                <w:sz w:val="24"/>
                <w:szCs w:val="24"/>
                <w:lang w:val="ru-RU"/>
              </w:rPr>
              <w:t>х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требования</w:t>
            </w:r>
            <w:r w:rsidR="0060548A">
              <w:rPr>
                <w:sz w:val="24"/>
                <w:szCs w:val="24"/>
                <w:lang w:val="ru-RU"/>
              </w:rPr>
              <w:t>х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междунаро</w:t>
            </w:r>
            <w:r w:rsidR="0060548A" w:rsidRPr="0060548A">
              <w:rPr>
                <w:sz w:val="24"/>
                <w:szCs w:val="24"/>
                <w:lang w:val="ru-RU"/>
              </w:rPr>
              <w:t>д</w:t>
            </w:r>
            <w:r w:rsidR="0060548A" w:rsidRPr="0060548A">
              <w:rPr>
                <w:sz w:val="24"/>
                <w:szCs w:val="24"/>
                <w:lang w:val="ru-RU"/>
              </w:rPr>
              <w:t>ных и отечественных стандартов безопасности</w:t>
            </w:r>
          </w:p>
          <w:p w:rsidR="00710E4E" w:rsidRPr="005920B0" w:rsidRDefault="00710E4E" w:rsidP="00710E4E">
            <w:pPr>
              <w:pStyle w:val="p6"/>
              <w:rPr>
                <w:sz w:val="24"/>
                <w:lang w:val="ru-RU"/>
              </w:rPr>
            </w:pPr>
          </w:p>
        </w:tc>
      </w:tr>
      <w:tr w:rsidR="007F6AE9" w:rsidRPr="00036BA3" w:rsidTr="00710E4E">
        <w:trPr>
          <w:jc w:val="center"/>
        </w:trPr>
        <w:tc>
          <w:tcPr>
            <w:tcW w:w="900" w:type="dxa"/>
          </w:tcPr>
          <w:p w:rsidR="007F6AE9" w:rsidRPr="0019682A" w:rsidRDefault="007F6AE9" w:rsidP="00F9251D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1984" w:type="dxa"/>
          </w:tcPr>
          <w:p w:rsidR="0060548A" w:rsidRDefault="0060548A" w:rsidP="0060548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7F6AE9" w:rsidRPr="00036BA3" w:rsidRDefault="0060548A" w:rsidP="0060548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 w:rsidRPr="00C91697">
              <w:rPr>
                <w:rFonts w:ascii="Times New Roman" w:hAnsi="Times New Roman"/>
                <w:sz w:val="24"/>
                <w:szCs w:val="24"/>
              </w:rPr>
              <w:t xml:space="preserve"> (этап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7F6AE9" w:rsidRDefault="00B15804" w:rsidP="007F6AE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ОПК-1.2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6AE9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="007F6AE9">
              <w:rPr>
                <w:rFonts w:ascii="Times New Roman" w:hAnsi="Times New Roman"/>
                <w:sz w:val="24"/>
                <w:szCs w:val="24"/>
              </w:rPr>
              <w:t>меть: решать ста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н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дартные профе</w:t>
            </w:r>
            <w:r w:rsidR="007F6AE9">
              <w:rPr>
                <w:rFonts w:ascii="Times New Roman" w:hAnsi="Times New Roman"/>
                <w:sz w:val="24"/>
                <w:szCs w:val="24"/>
              </w:rPr>
              <w:t>с</w:t>
            </w:r>
            <w:r w:rsidR="007F6AE9">
              <w:rPr>
                <w:rFonts w:ascii="Times New Roman" w:hAnsi="Times New Roman"/>
                <w:sz w:val="24"/>
                <w:szCs w:val="24"/>
              </w:rPr>
              <w:t>сиональные з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а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дачи с примен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е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нием естестве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н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нонаучных и обще-инженерных знаний, методов математического анализа и мод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е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лирования </w:t>
            </w:r>
          </w:p>
          <w:p w:rsidR="007F6AE9" w:rsidRPr="007F6AE9" w:rsidRDefault="007F6AE9" w:rsidP="007F6AE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F6AE9" w:rsidRDefault="007F6AE9" w:rsidP="0060548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умеет  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орг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а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низовать разр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а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ботку сервисов безопасности, определить требования к конкретным сервисам с уч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е</w:t>
            </w:r>
            <w:r w:rsidR="0060548A">
              <w:rPr>
                <w:rFonts w:ascii="Times New Roman" w:hAnsi="Times New Roman"/>
                <w:sz w:val="24"/>
                <w:szCs w:val="24"/>
              </w:rPr>
              <w:t>том характера разрабатыва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е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мого продукта и предполага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е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мой среды и</w:t>
            </w:r>
            <w:r w:rsidR="0060548A">
              <w:rPr>
                <w:rFonts w:ascii="Times New Roman" w:hAnsi="Times New Roman"/>
                <w:sz w:val="24"/>
                <w:szCs w:val="24"/>
              </w:rPr>
              <w:t>с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пользования.</w:t>
            </w:r>
          </w:p>
        </w:tc>
        <w:tc>
          <w:tcPr>
            <w:tcW w:w="2268" w:type="dxa"/>
          </w:tcPr>
          <w:p w:rsidR="007F6AE9" w:rsidRPr="0060548A" w:rsidRDefault="007F6AE9" w:rsidP="0060548A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Демонстрирует гр</w:t>
            </w:r>
            <w:r>
              <w:rPr>
                <w:sz w:val="24"/>
                <w:szCs w:val="24"/>
                <w:lang w:val="ru-RU"/>
              </w:rPr>
              <w:t>у</w:t>
            </w:r>
            <w:r w:rsidR="0060548A">
              <w:rPr>
                <w:sz w:val="24"/>
                <w:szCs w:val="24"/>
                <w:lang w:val="ru-RU"/>
              </w:rPr>
              <w:t>бые ошибки при п</w:t>
            </w:r>
            <w:r w:rsidR="0060548A">
              <w:rPr>
                <w:sz w:val="24"/>
                <w:szCs w:val="24"/>
                <w:lang w:val="ru-RU"/>
              </w:rPr>
              <w:t>о</w:t>
            </w:r>
            <w:r w:rsidR="0060548A">
              <w:rPr>
                <w:sz w:val="24"/>
                <w:szCs w:val="24"/>
                <w:lang w:val="ru-RU"/>
              </w:rPr>
              <w:t>пытке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организовать разработку сервисов безопасности, опр</w:t>
            </w:r>
            <w:r w:rsidR="0060548A" w:rsidRPr="0060548A">
              <w:rPr>
                <w:sz w:val="24"/>
                <w:szCs w:val="24"/>
                <w:lang w:val="ru-RU"/>
              </w:rPr>
              <w:t>е</w:t>
            </w:r>
            <w:r w:rsidR="0060548A" w:rsidRPr="0060548A">
              <w:rPr>
                <w:sz w:val="24"/>
                <w:szCs w:val="24"/>
                <w:lang w:val="ru-RU"/>
              </w:rPr>
              <w:t>делить требования к конкретным серв</w:t>
            </w:r>
            <w:r w:rsidR="0060548A" w:rsidRPr="0060548A">
              <w:rPr>
                <w:sz w:val="24"/>
                <w:szCs w:val="24"/>
                <w:lang w:val="ru-RU"/>
              </w:rPr>
              <w:t>и</w:t>
            </w:r>
            <w:r w:rsidR="0060548A" w:rsidRPr="0060548A">
              <w:rPr>
                <w:sz w:val="24"/>
                <w:szCs w:val="24"/>
                <w:lang w:val="ru-RU"/>
              </w:rPr>
              <w:t>сам с учетом хара</w:t>
            </w:r>
            <w:r w:rsidR="0060548A" w:rsidRPr="0060548A">
              <w:rPr>
                <w:sz w:val="24"/>
                <w:szCs w:val="24"/>
                <w:lang w:val="ru-RU"/>
              </w:rPr>
              <w:t>к</w:t>
            </w:r>
            <w:r w:rsidR="0060548A" w:rsidRPr="0060548A">
              <w:rPr>
                <w:sz w:val="24"/>
                <w:szCs w:val="24"/>
                <w:lang w:val="ru-RU"/>
              </w:rPr>
              <w:t>тера разрабатыва</w:t>
            </w:r>
            <w:r w:rsidR="0060548A" w:rsidRPr="0060548A">
              <w:rPr>
                <w:sz w:val="24"/>
                <w:szCs w:val="24"/>
                <w:lang w:val="ru-RU"/>
              </w:rPr>
              <w:t>е</w:t>
            </w:r>
            <w:r w:rsidR="0060548A" w:rsidRPr="0060548A">
              <w:rPr>
                <w:sz w:val="24"/>
                <w:szCs w:val="24"/>
                <w:lang w:val="ru-RU"/>
              </w:rPr>
              <w:t>мого продукта и предполагаемой ср</w:t>
            </w:r>
            <w:r w:rsidR="0060548A" w:rsidRPr="0060548A">
              <w:rPr>
                <w:sz w:val="24"/>
                <w:szCs w:val="24"/>
                <w:lang w:val="ru-RU"/>
              </w:rPr>
              <w:t>е</w:t>
            </w:r>
            <w:r w:rsidR="0060548A" w:rsidRPr="0060548A">
              <w:rPr>
                <w:sz w:val="24"/>
                <w:szCs w:val="24"/>
                <w:lang w:val="ru-RU"/>
              </w:rPr>
              <w:t>ды использования.</w:t>
            </w:r>
          </w:p>
        </w:tc>
        <w:tc>
          <w:tcPr>
            <w:tcW w:w="2126" w:type="dxa"/>
          </w:tcPr>
          <w:p w:rsidR="007F6AE9" w:rsidRPr="0060548A" w:rsidRDefault="007F6AE9" w:rsidP="0060548A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 суть</w:t>
            </w:r>
            <w:r w:rsidR="0060548A">
              <w:rPr>
                <w:sz w:val="24"/>
                <w:szCs w:val="24"/>
                <w:lang w:val="ru-RU"/>
              </w:rPr>
              <w:t>, умеет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60548A" w:rsidRPr="0060548A">
              <w:rPr>
                <w:sz w:val="24"/>
                <w:szCs w:val="24"/>
                <w:lang w:val="ru-RU"/>
              </w:rPr>
              <w:t>организовать разработку серв</w:t>
            </w:r>
            <w:r w:rsidR="0060548A" w:rsidRPr="0060548A">
              <w:rPr>
                <w:sz w:val="24"/>
                <w:szCs w:val="24"/>
                <w:lang w:val="ru-RU"/>
              </w:rPr>
              <w:t>и</w:t>
            </w:r>
            <w:r w:rsidR="0060548A" w:rsidRPr="0060548A">
              <w:rPr>
                <w:sz w:val="24"/>
                <w:szCs w:val="24"/>
                <w:lang w:val="ru-RU"/>
              </w:rPr>
              <w:t>сов безопасности, определить треб</w:t>
            </w:r>
            <w:r w:rsidR="0060548A" w:rsidRPr="0060548A">
              <w:rPr>
                <w:sz w:val="24"/>
                <w:szCs w:val="24"/>
                <w:lang w:val="ru-RU"/>
              </w:rPr>
              <w:t>о</w:t>
            </w:r>
            <w:r w:rsidR="0060548A" w:rsidRPr="0060548A">
              <w:rPr>
                <w:sz w:val="24"/>
                <w:szCs w:val="24"/>
                <w:lang w:val="ru-RU"/>
              </w:rPr>
              <w:t>вания к конкре</w:t>
            </w:r>
            <w:r w:rsidR="0060548A" w:rsidRPr="0060548A">
              <w:rPr>
                <w:sz w:val="24"/>
                <w:szCs w:val="24"/>
                <w:lang w:val="ru-RU"/>
              </w:rPr>
              <w:t>т</w:t>
            </w:r>
            <w:r w:rsidR="0060548A" w:rsidRPr="0060548A">
              <w:rPr>
                <w:sz w:val="24"/>
                <w:szCs w:val="24"/>
                <w:lang w:val="ru-RU"/>
              </w:rPr>
              <w:t>ным сервисам с учетом характера разрабатываемого продукта и предп</w:t>
            </w:r>
            <w:r w:rsidR="0060548A" w:rsidRPr="0060548A">
              <w:rPr>
                <w:sz w:val="24"/>
                <w:szCs w:val="24"/>
                <w:lang w:val="ru-RU"/>
              </w:rPr>
              <w:t>о</w:t>
            </w:r>
            <w:r w:rsidR="0060548A" w:rsidRPr="0060548A">
              <w:rPr>
                <w:sz w:val="24"/>
                <w:szCs w:val="24"/>
                <w:lang w:val="ru-RU"/>
              </w:rPr>
              <w:t>лагаемой среды и</w:t>
            </w:r>
            <w:r w:rsidR="0060548A" w:rsidRPr="0060548A">
              <w:rPr>
                <w:sz w:val="24"/>
                <w:szCs w:val="24"/>
                <w:lang w:val="ru-RU"/>
              </w:rPr>
              <w:t>с</w:t>
            </w:r>
            <w:r w:rsidR="0060548A" w:rsidRPr="0060548A">
              <w:rPr>
                <w:sz w:val="24"/>
                <w:szCs w:val="24"/>
                <w:lang w:val="ru-RU"/>
              </w:rPr>
              <w:t>пользования.</w:t>
            </w:r>
          </w:p>
        </w:tc>
        <w:tc>
          <w:tcPr>
            <w:tcW w:w="3845" w:type="dxa"/>
          </w:tcPr>
          <w:p w:rsidR="007F6AE9" w:rsidRPr="0060548A" w:rsidRDefault="007F6AE9" w:rsidP="0060548A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Демонстрирует г</w:t>
            </w:r>
            <w:r w:rsidR="00B15804">
              <w:rPr>
                <w:sz w:val="24"/>
                <w:szCs w:val="24"/>
                <w:lang w:val="ru-RU"/>
              </w:rPr>
              <w:t>лубокое целостное представление</w:t>
            </w:r>
            <w:r w:rsidR="0060548A">
              <w:rPr>
                <w:sz w:val="24"/>
                <w:szCs w:val="24"/>
                <w:lang w:val="ru-RU"/>
              </w:rPr>
              <w:t xml:space="preserve">, уверенно умеет </w:t>
            </w:r>
            <w:r w:rsidR="0060548A" w:rsidRPr="0060548A">
              <w:rPr>
                <w:sz w:val="24"/>
                <w:szCs w:val="24"/>
                <w:lang w:val="ru-RU"/>
              </w:rPr>
              <w:t>о</w:t>
            </w:r>
            <w:r w:rsidR="0060548A" w:rsidRPr="0060548A">
              <w:rPr>
                <w:sz w:val="24"/>
                <w:szCs w:val="24"/>
                <w:lang w:val="ru-RU"/>
              </w:rPr>
              <w:t>р</w:t>
            </w:r>
            <w:r w:rsidR="0060548A" w:rsidRPr="0060548A">
              <w:rPr>
                <w:sz w:val="24"/>
                <w:szCs w:val="24"/>
                <w:lang w:val="ru-RU"/>
              </w:rPr>
              <w:t>ганизовать разработку сервисов бе</w:t>
            </w:r>
            <w:r w:rsidR="0060548A" w:rsidRPr="0060548A">
              <w:rPr>
                <w:sz w:val="24"/>
                <w:szCs w:val="24"/>
                <w:lang w:val="ru-RU"/>
              </w:rPr>
              <w:t>з</w:t>
            </w:r>
            <w:r w:rsidR="0060548A" w:rsidRPr="0060548A">
              <w:rPr>
                <w:sz w:val="24"/>
                <w:szCs w:val="24"/>
                <w:lang w:val="ru-RU"/>
              </w:rPr>
              <w:t>опасности, определить требования к конкретным сервисам с учетом х</w:t>
            </w:r>
            <w:r w:rsidR="0060548A" w:rsidRPr="0060548A">
              <w:rPr>
                <w:sz w:val="24"/>
                <w:szCs w:val="24"/>
                <w:lang w:val="ru-RU"/>
              </w:rPr>
              <w:t>а</w:t>
            </w:r>
            <w:r w:rsidR="0060548A" w:rsidRPr="0060548A">
              <w:rPr>
                <w:sz w:val="24"/>
                <w:szCs w:val="24"/>
                <w:lang w:val="ru-RU"/>
              </w:rPr>
              <w:t>рактера разрабатываемого продукта и предполагаемой среды использ</w:t>
            </w:r>
            <w:r w:rsidR="0060548A" w:rsidRPr="0060548A">
              <w:rPr>
                <w:sz w:val="24"/>
                <w:szCs w:val="24"/>
                <w:lang w:val="ru-RU"/>
              </w:rPr>
              <w:t>о</w:t>
            </w:r>
            <w:r w:rsidR="0060548A" w:rsidRPr="0060548A">
              <w:rPr>
                <w:sz w:val="24"/>
                <w:szCs w:val="24"/>
                <w:lang w:val="ru-RU"/>
              </w:rPr>
              <w:t>вания.</w:t>
            </w:r>
          </w:p>
        </w:tc>
      </w:tr>
      <w:tr w:rsidR="007F6AE9" w:rsidRPr="00036BA3" w:rsidTr="00710E4E">
        <w:trPr>
          <w:jc w:val="center"/>
        </w:trPr>
        <w:tc>
          <w:tcPr>
            <w:tcW w:w="900" w:type="dxa"/>
          </w:tcPr>
          <w:p w:rsidR="007F6AE9" w:rsidRPr="0019682A" w:rsidRDefault="007F6AE9" w:rsidP="00F9251D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1984" w:type="dxa"/>
          </w:tcPr>
          <w:p w:rsidR="0060548A" w:rsidRDefault="0060548A" w:rsidP="0060548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7F6AE9" w:rsidRPr="00036BA3" w:rsidRDefault="0060548A" w:rsidP="0060548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 w:rsidRPr="00C91697">
              <w:rPr>
                <w:rFonts w:ascii="Times New Roman" w:hAnsi="Times New Roman"/>
                <w:sz w:val="24"/>
                <w:szCs w:val="24"/>
              </w:rPr>
              <w:t xml:space="preserve"> (этап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7F6AE9" w:rsidRDefault="00B15804" w:rsidP="007F6AE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ОПК-1.3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="007F6AE9">
              <w:rPr>
                <w:rFonts w:ascii="Times New Roman" w:hAnsi="Times New Roman"/>
                <w:sz w:val="24"/>
                <w:szCs w:val="24"/>
              </w:rPr>
              <w:t>л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а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деть: навыками теоретического и экспериментал</w:t>
            </w:r>
            <w:r w:rsidR="007F6AE9">
              <w:rPr>
                <w:rFonts w:ascii="Times New Roman" w:hAnsi="Times New Roman"/>
                <w:sz w:val="24"/>
                <w:szCs w:val="24"/>
              </w:rPr>
              <w:t>ь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ного исследов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а</w:t>
            </w:r>
            <w:r w:rsidR="007F6AE9">
              <w:rPr>
                <w:rFonts w:ascii="Times New Roman" w:hAnsi="Times New Roman"/>
                <w:sz w:val="24"/>
                <w:szCs w:val="24"/>
              </w:rPr>
              <w:t xml:space="preserve">ния объектов </w:t>
            </w:r>
            <w:r w:rsidR="007F6AE9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</w:t>
            </w:r>
            <w:r w:rsidR="007F6AE9">
              <w:rPr>
                <w:rFonts w:ascii="Times New Roman" w:hAnsi="Times New Roman"/>
                <w:sz w:val="24"/>
                <w:szCs w:val="24"/>
              </w:rPr>
              <w:t>ь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ной деятельн</w:t>
            </w:r>
            <w:r w:rsidR="007F6AE9">
              <w:rPr>
                <w:rFonts w:ascii="Times New Roman" w:hAnsi="Times New Roman"/>
                <w:sz w:val="24"/>
                <w:szCs w:val="24"/>
              </w:rPr>
              <w:t>о</w:t>
            </w:r>
            <w:r w:rsidR="007F6AE9">
              <w:rPr>
                <w:rFonts w:ascii="Times New Roman" w:hAnsi="Times New Roman"/>
                <w:sz w:val="24"/>
                <w:szCs w:val="24"/>
              </w:rPr>
              <w:t>сти</w:t>
            </w:r>
          </w:p>
          <w:p w:rsidR="007F6AE9" w:rsidRPr="007F6AE9" w:rsidRDefault="007F6AE9" w:rsidP="007F6AE9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F6AE9" w:rsidRDefault="007F6AE9" w:rsidP="0060548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Не 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владеет м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е</w:t>
            </w:r>
            <w:r w:rsidR="0060548A">
              <w:rPr>
                <w:rFonts w:ascii="Times New Roman" w:hAnsi="Times New Roman"/>
                <w:sz w:val="24"/>
                <w:szCs w:val="24"/>
              </w:rPr>
              <w:t>тодами выя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в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ления аномалий в информац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и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онных сист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е</w:t>
            </w:r>
            <w:r w:rsidR="0060548A">
              <w:rPr>
                <w:rFonts w:ascii="Times New Roman" w:hAnsi="Times New Roman"/>
                <w:sz w:val="24"/>
                <w:szCs w:val="24"/>
              </w:rPr>
              <w:t xml:space="preserve">мах, методами </w:t>
            </w:r>
            <w:r w:rsidR="0060548A">
              <w:rPr>
                <w:rFonts w:ascii="Times New Roman" w:hAnsi="Times New Roman"/>
                <w:sz w:val="24"/>
                <w:szCs w:val="24"/>
              </w:rPr>
              <w:lastRenderedPageBreak/>
              <w:t>разработки д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о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веренного пр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о</w:t>
            </w:r>
            <w:r w:rsidR="0060548A">
              <w:rPr>
                <w:rFonts w:ascii="Times New Roman" w:hAnsi="Times New Roman"/>
                <w:sz w:val="24"/>
                <w:szCs w:val="24"/>
              </w:rPr>
              <w:t>граммного обеспечения.</w:t>
            </w:r>
          </w:p>
        </w:tc>
        <w:tc>
          <w:tcPr>
            <w:tcW w:w="2268" w:type="dxa"/>
          </w:tcPr>
          <w:p w:rsidR="007F6AE9" w:rsidRPr="0060548A" w:rsidRDefault="007F6AE9" w:rsidP="0060548A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Допускает грубые ошибки</w:t>
            </w:r>
            <w:r w:rsidR="0060548A">
              <w:rPr>
                <w:color w:val="000000"/>
                <w:sz w:val="24"/>
                <w:szCs w:val="24"/>
                <w:lang w:val="ru-RU"/>
              </w:rPr>
              <w:t>,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60548A">
              <w:rPr>
                <w:sz w:val="24"/>
                <w:szCs w:val="24"/>
                <w:lang w:val="ru-RU"/>
              </w:rPr>
              <w:t>применяя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метод</w:t>
            </w:r>
            <w:r w:rsidR="0060548A">
              <w:rPr>
                <w:sz w:val="24"/>
                <w:szCs w:val="24"/>
                <w:lang w:val="ru-RU"/>
              </w:rPr>
              <w:t>ы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выявления аномалий в инфо</w:t>
            </w:r>
            <w:r w:rsidR="0060548A" w:rsidRPr="0060548A">
              <w:rPr>
                <w:sz w:val="24"/>
                <w:szCs w:val="24"/>
                <w:lang w:val="ru-RU"/>
              </w:rPr>
              <w:t>р</w:t>
            </w:r>
            <w:r w:rsidR="0060548A" w:rsidRPr="0060548A">
              <w:rPr>
                <w:sz w:val="24"/>
                <w:szCs w:val="24"/>
                <w:lang w:val="ru-RU"/>
              </w:rPr>
              <w:t>мационных сист</w:t>
            </w:r>
            <w:r w:rsidR="0060548A" w:rsidRPr="0060548A">
              <w:rPr>
                <w:sz w:val="24"/>
                <w:szCs w:val="24"/>
                <w:lang w:val="ru-RU"/>
              </w:rPr>
              <w:t>е</w:t>
            </w:r>
            <w:r w:rsidR="0060548A" w:rsidRPr="0060548A">
              <w:rPr>
                <w:sz w:val="24"/>
                <w:szCs w:val="24"/>
                <w:lang w:val="ru-RU"/>
              </w:rPr>
              <w:t>мах, метод</w:t>
            </w:r>
            <w:r w:rsidR="0060548A">
              <w:rPr>
                <w:sz w:val="24"/>
                <w:szCs w:val="24"/>
                <w:lang w:val="ru-RU"/>
              </w:rPr>
              <w:t>ы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</w:t>
            </w:r>
            <w:r w:rsidR="0060548A">
              <w:rPr>
                <w:sz w:val="24"/>
                <w:szCs w:val="24"/>
                <w:lang w:val="ru-RU"/>
              </w:rPr>
              <w:t>р</w:t>
            </w:r>
            <w:r w:rsidR="0060548A" w:rsidRPr="0060548A">
              <w:rPr>
                <w:sz w:val="24"/>
                <w:szCs w:val="24"/>
                <w:lang w:val="ru-RU"/>
              </w:rPr>
              <w:t>азр</w:t>
            </w:r>
            <w:r w:rsidR="0060548A" w:rsidRPr="0060548A">
              <w:rPr>
                <w:sz w:val="24"/>
                <w:szCs w:val="24"/>
                <w:lang w:val="ru-RU"/>
              </w:rPr>
              <w:t>а</w:t>
            </w:r>
            <w:r w:rsidR="0060548A" w:rsidRPr="0060548A">
              <w:rPr>
                <w:sz w:val="24"/>
                <w:szCs w:val="24"/>
                <w:lang w:val="ru-RU"/>
              </w:rPr>
              <w:lastRenderedPageBreak/>
              <w:t>ботки доверенного программного обе</w:t>
            </w:r>
            <w:r w:rsidR="0060548A" w:rsidRPr="0060548A">
              <w:rPr>
                <w:sz w:val="24"/>
                <w:szCs w:val="24"/>
                <w:lang w:val="ru-RU"/>
              </w:rPr>
              <w:t>с</w:t>
            </w:r>
            <w:r w:rsidR="0060548A" w:rsidRPr="0060548A">
              <w:rPr>
                <w:sz w:val="24"/>
                <w:szCs w:val="24"/>
                <w:lang w:val="ru-RU"/>
              </w:rPr>
              <w:t>печения.</w:t>
            </w:r>
          </w:p>
        </w:tc>
        <w:tc>
          <w:tcPr>
            <w:tcW w:w="2126" w:type="dxa"/>
          </w:tcPr>
          <w:p w:rsidR="007F6AE9" w:rsidRPr="0060548A" w:rsidRDefault="007F6AE9" w:rsidP="0060548A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lastRenderedPageBreak/>
              <w:t>Допускает незнач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и</w:t>
            </w:r>
            <w:r w:rsidR="0060548A">
              <w:rPr>
                <w:bCs/>
                <w:color w:val="000000"/>
                <w:sz w:val="24"/>
                <w:szCs w:val="24"/>
                <w:lang w:val="ru-RU"/>
              </w:rPr>
              <w:t>тельные ошибки при практическом применении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мет</w:t>
            </w:r>
            <w:r w:rsidR="0060548A" w:rsidRPr="0060548A">
              <w:rPr>
                <w:sz w:val="24"/>
                <w:szCs w:val="24"/>
                <w:lang w:val="ru-RU"/>
              </w:rPr>
              <w:t>о</w:t>
            </w:r>
            <w:r w:rsidR="0060548A" w:rsidRPr="0060548A">
              <w:rPr>
                <w:sz w:val="24"/>
                <w:szCs w:val="24"/>
                <w:lang w:val="ru-RU"/>
              </w:rPr>
              <w:t>д</w:t>
            </w:r>
            <w:r w:rsidR="0060548A">
              <w:rPr>
                <w:sz w:val="24"/>
                <w:szCs w:val="24"/>
                <w:lang w:val="ru-RU"/>
              </w:rPr>
              <w:t>ов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выявления аномалий в инфо</w:t>
            </w:r>
            <w:r w:rsidR="0060548A" w:rsidRPr="0060548A">
              <w:rPr>
                <w:sz w:val="24"/>
                <w:szCs w:val="24"/>
                <w:lang w:val="ru-RU"/>
              </w:rPr>
              <w:t>р</w:t>
            </w:r>
            <w:r w:rsidR="0060548A" w:rsidRPr="0060548A">
              <w:rPr>
                <w:sz w:val="24"/>
                <w:szCs w:val="24"/>
                <w:lang w:val="ru-RU"/>
              </w:rPr>
              <w:lastRenderedPageBreak/>
              <w:t>мационных сист</w:t>
            </w:r>
            <w:r w:rsidR="0060548A" w:rsidRPr="0060548A">
              <w:rPr>
                <w:sz w:val="24"/>
                <w:szCs w:val="24"/>
                <w:lang w:val="ru-RU"/>
              </w:rPr>
              <w:t>е</w:t>
            </w:r>
            <w:r w:rsidR="0060548A" w:rsidRPr="0060548A">
              <w:rPr>
                <w:sz w:val="24"/>
                <w:szCs w:val="24"/>
                <w:lang w:val="ru-RU"/>
              </w:rPr>
              <w:t>мах, метод</w:t>
            </w:r>
            <w:r w:rsidR="0060548A">
              <w:rPr>
                <w:sz w:val="24"/>
                <w:szCs w:val="24"/>
                <w:lang w:val="ru-RU"/>
              </w:rPr>
              <w:t>ов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 </w:t>
            </w:r>
            <w:r w:rsidR="0060548A">
              <w:rPr>
                <w:sz w:val="24"/>
                <w:szCs w:val="24"/>
                <w:lang w:val="ru-RU"/>
              </w:rPr>
              <w:t>р</w:t>
            </w:r>
            <w:r w:rsidR="0060548A" w:rsidRPr="0060548A">
              <w:rPr>
                <w:sz w:val="24"/>
                <w:szCs w:val="24"/>
                <w:lang w:val="ru-RU"/>
              </w:rPr>
              <w:t>азр</w:t>
            </w:r>
            <w:r w:rsidR="0060548A" w:rsidRPr="0060548A">
              <w:rPr>
                <w:sz w:val="24"/>
                <w:szCs w:val="24"/>
                <w:lang w:val="ru-RU"/>
              </w:rPr>
              <w:t>а</w:t>
            </w:r>
            <w:r w:rsidR="0060548A" w:rsidRPr="0060548A">
              <w:rPr>
                <w:sz w:val="24"/>
                <w:szCs w:val="24"/>
                <w:lang w:val="ru-RU"/>
              </w:rPr>
              <w:t>ботки доверенного программного обеспечения.</w:t>
            </w:r>
          </w:p>
        </w:tc>
        <w:tc>
          <w:tcPr>
            <w:tcW w:w="3845" w:type="dxa"/>
          </w:tcPr>
          <w:p w:rsidR="007F6AE9" w:rsidRPr="0060548A" w:rsidRDefault="007F6AE9" w:rsidP="0060548A">
            <w:pPr>
              <w:pStyle w:val="p6"/>
              <w:rPr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lastRenderedPageBreak/>
              <w:t xml:space="preserve">Демонстрирует </w:t>
            </w:r>
            <w:r w:rsidR="0060548A">
              <w:rPr>
                <w:bCs/>
                <w:color w:val="000000"/>
                <w:sz w:val="24"/>
                <w:szCs w:val="24"/>
                <w:lang w:val="ru-RU"/>
              </w:rPr>
              <w:t xml:space="preserve">уверенно владение </w:t>
            </w:r>
            <w:r w:rsidR="0060548A" w:rsidRPr="0060548A">
              <w:rPr>
                <w:sz w:val="24"/>
                <w:szCs w:val="24"/>
                <w:lang w:val="ru-RU"/>
              </w:rPr>
              <w:t>методами выявления аномалий в информационных системах, мет</w:t>
            </w:r>
            <w:r w:rsidR="0060548A" w:rsidRPr="0060548A">
              <w:rPr>
                <w:sz w:val="24"/>
                <w:szCs w:val="24"/>
                <w:lang w:val="ru-RU"/>
              </w:rPr>
              <w:t>о</w:t>
            </w:r>
            <w:r w:rsidR="0060548A" w:rsidRPr="0060548A">
              <w:rPr>
                <w:sz w:val="24"/>
                <w:szCs w:val="24"/>
                <w:lang w:val="ru-RU"/>
              </w:rPr>
              <w:t xml:space="preserve">дами </w:t>
            </w:r>
            <w:r w:rsidR="0060548A">
              <w:rPr>
                <w:sz w:val="24"/>
                <w:szCs w:val="24"/>
                <w:lang w:val="ru-RU"/>
              </w:rPr>
              <w:t>р</w:t>
            </w:r>
            <w:r w:rsidR="0060548A" w:rsidRPr="0060548A">
              <w:rPr>
                <w:sz w:val="24"/>
                <w:szCs w:val="24"/>
                <w:lang w:val="ru-RU"/>
              </w:rPr>
              <w:t>азработки доверенного пр</w:t>
            </w:r>
            <w:r w:rsidR="0060548A" w:rsidRPr="0060548A">
              <w:rPr>
                <w:sz w:val="24"/>
                <w:szCs w:val="24"/>
                <w:lang w:val="ru-RU"/>
              </w:rPr>
              <w:t>о</w:t>
            </w:r>
            <w:r w:rsidR="0060548A" w:rsidRPr="0060548A">
              <w:rPr>
                <w:sz w:val="24"/>
                <w:szCs w:val="24"/>
                <w:lang w:val="ru-RU"/>
              </w:rPr>
              <w:t>граммного обеспечения.</w:t>
            </w:r>
          </w:p>
        </w:tc>
      </w:tr>
    </w:tbl>
    <w:p w:rsidR="007F6AE9" w:rsidRDefault="007F6AE9" w:rsidP="00710E4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7F6AE9" w:rsidRDefault="007F6AE9" w:rsidP="00710E4E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7F6AE9" w:rsidSect="00710E4E">
          <w:pgSz w:w="16838" w:h="11906" w:orient="landscape"/>
          <w:pgMar w:top="709" w:right="1134" w:bottom="850" w:left="1134" w:header="708" w:footer="708" w:gutter="0"/>
          <w:cols w:space="708"/>
          <w:docGrid w:linePitch="360"/>
        </w:sectPr>
      </w:pPr>
    </w:p>
    <w:p w:rsidR="00710E4E" w:rsidRDefault="00710E4E" w:rsidP="00710E4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710E4E" w:rsidRPr="0020164F" w:rsidRDefault="00710E4E" w:rsidP="0060548A">
      <w:pPr>
        <w:pStyle w:val="af2"/>
        <w:numPr>
          <w:ilvl w:val="0"/>
          <w:numId w:val="3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10E4E" w:rsidRPr="00AF774B" w:rsidRDefault="00E47701" w:rsidP="00710E4E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710E4E">
        <w:rPr>
          <w:rFonts w:ascii="Times New Roman" w:hAnsi="Times New Roman"/>
          <w:sz w:val="28"/>
          <w:szCs w:val="28"/>
        </w:rPr>
        <w:t xml:space="preserve"> </w:t>
      </w:r>
      <w:r w:rsidR="0060548A">
        <w:rPr>
          <w:rFonts w:ascii="Times New Roman" w:hAnsi="Times New Roman"/>
          <w:sz w:val="28"/>
          <w:szCs w:val="28"/>
        </w:rPr>
        <w:t>5</w:t>
      </w:r>
      <w:r w:rsidR="00710E4E">
        <w:rPr>
          <w:rFonts w:ascii="Times New Roman" w:hAnsi="Times New Roman"/>
          <w:sz w:val="28"/>
          <w:szCs w:val="28"/>
        </w:rPr>
        <w:t xml:space="preserve"> семестре - </w:t>
      </w:r>
      <w:r w:rsidR="00710E4E" w:rsidRPr="00AF774B">
        <w:rPr>
          <w:rFonts w:ascii="Times New Roman" w:hAnsi="Times New Roman"/>
          <w:sz w:val="28"/>
          <w:szCs w:val="28"/>
        </w:rPr>
        <w:t xml:space="preserve">текущий контроль студентов в течение  семестра в форме </w:t>
      </w:r>
      <w:r w:rsidR="00710E4E">
        <w:rPr>
          <w:rFonts w:ascii="Times New Roman" w:hAnsi="Times New Roman"/>
          <w:sz w:val="28"/>
          <w:szCs w:val="28"/>
        </w:rPr>
        <w:t>пор</w:t>
      </w:r>
      <w:r w:rsidR="00710E4E">
        <w:rPr>
          <w:rFonts w:ascii="Times New Roman" w:hAnsi="Times New Roman"/>
          <w:sz w:val="28"/>
          <w:szCs w:val="28"/>
        </w:rPr>
        <w:t>т</w:t>
      </w:r>
      <w:r w:rsidR="00710E4E" w:rsidRPr="003C3C28">
        <w:rPr>
          <w:rFonts w:ascii="Times New Roman" w:hAnsi="Times New Roman"/>
          <w:sz w:val="28"/>
          <w:szCs w:val="28"/>
        </w:rPr>
        <w:t xml:space="preserve">фолио  и промежуточная аттестация в </w:t>
      </w:r>
      <w:r w:rsidR="0060548A" w:rsidRPr="003C3C28">
        <w:rPr>
          <w:rFonts w:ascii="Times New Roman" w:hAnsi="Times New Roman"/>
          <w:sz w:val="28"/>
          <w:szCs w:val="28"/>
        </w:rPr>
        <w:t>5</w:t>
      </w:r>
      <w:r w:rsidR="00710E4E" w:rsidRPr="003C3C28">
        <w:rPr>
          <w:rFonts w:ascii="Times New Roman" w:hAnsi="Times New Roman"/>
          <w:sz w:val="28"/>
          <w:szCs w:val="28"/>
        </w:rPr>
        <w:t xml:space="preserve"> семестре в виде </w:t>
      </w:r>
      <w:proofErr w:type="spellStart"/>
      <w:r w:rsidR="0060548A" w:rsidRPr="003C3C28">
        <w:rPr>
          <w:rFonts w:ascii="Times New Roman" w:hAnsi="Times New Roman"/>
          <w:sz w:val="28"/>
          <w:szCs w:val="28"/>
        </w:rPr>
        <w:t>дифзачета</w:t>
      </w:r>
      <w:proofErr w:type="spellEnd"/>
      <w:r w:rsidR="00710E4E" w:rsidRPr="003C3C28">
        <w:rPr>
          <w:rFonts w:ascii="Times New Roman" w:hAnsi="Times New Roman"/>
          <w:sz w:val="28"/>
          <w:szCs w:val="28"/>
        </w:rPr>
        <w:t>.</w:t>
      </w:r>
    </w:p>
    <w:p w:rsidR="00710E4E" w:rsidRDefault="00710E4E" w:rsidP="00710E4E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710E4E" w:rsidRDefault="00710E4E" w:rsidP="00710E4E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тенции.</w:t>
      </w:r>
    </w:p>
    <w:p w:rsidR="00710E4E" w:rsidRDefault="00710E4E" w:rsidP="00710E4E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компетенции.</w:t>
      </w:r>
    </w:p>
    <w:p w:rsidR="00602D84" w:rsidRDefault="00710E4E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хождении одного или двух этапов промежуточной аттестации.</w:t>
      </w: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710E4E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</w:p>
    <w:p w:rsidR="00E47701" w:rsidRDefault="00E47701" w:rsidP="00E47701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47701" w:rsidRDefault="00E47701" w:rsidP="00E47701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47701" w:rsidRDefault="00E47701" w:rsidP="00E47701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47701" w:rsidRDefault="00E47701" w:rsidP="00E47701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E47701" w:rsidRPr="004F1F34" w:rsidRDefault="00E47701" w:rsidP="00E47701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proofErr w:type="spellStart"/>
      <w:r w:rsidR="007158F9" w:rsidRPr="007158F9">
        <w:rPr>
          <w:rFonts w:ascii="Times New Roman" w:hAnsi="Times New Roman"/>
          <w:b/>
          <w:noProof/>
          <w:sz w:val="24"/>
          <w:szCs w:val="24"/>
          <w:lang w:val="ru-RU"/>
        </w:rPr>
        <w:t>Кибербезопасность</w:t>
      </w:r>
      <w:proofErr w:type="spellEnd"/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E47701" w:rsidRPr="00940BEE" w:rsidRDefault="00E47701" w:rsidP="00E47701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47701" w:rsidRPr="00D75FE0" w:rsidTr="00E6011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47701" w:rsidRPr="00940BEE" w:rsidRDefault="00E47701" w:rsidP="00E6011E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47701" w:rsidRPr="00D75FE0" w:rsidTr="00E60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701" w:rsidRPr="00D75FE0" w:rsidTr="00E60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701" w:rsidRPr="00D75FE0" w:rsidTr="00E60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701" w:rsidRPr="00D75FE0" w:rsidTr="00E60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701" w:rsidRPr="00D75FE0" w:rsidTr="00E60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701" w:rsidRPr="00D75FE0" w:rsidTr="00E60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701" w:rsidRPr="00D75FE0" w:rsidTr="00E6011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701" w:rsidRPr="00940BEE" w:rsidRDefault="00E47701" w:rsidP="00E6011E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7701" w:rsidRPr="00940BEE" w:rsidRDefault="00E47701" w:rsidP="00E47701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E47701" w:rsidRPr="00940BEE" w:rsidSect="007F6AE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75C" w:rsidRDefault="00FD675C" w:rsidP="00586056">
      <w:r>
        <w:separator/>
      </w:r>
    </w:p>
  </w:endnote>
  <w:endnote w:type="continuationSeparator" w:id="0">
    <w:p w:rsidR="00FD675C" w:rsidRDefault="00FD675C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E4E" w:rsidRDefault="00710E4E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5D74B1">
      <w:rPr>
        <w:noProof/>
      </w:rPr>
      <w:t>9</w:t>
    </w:r>
    <w:r>
      <w:fldChar w:fldCharType="end"/>
    </w:r>
  </w:p>
  <w:p w:rsidR="00710E4E" w:rsidRDefault="00710E4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75C" w:rsidRDefault="00FD675C" w:rsidP="00586056">
      <w:r>
        <w:separator/>
      </w:r>
    </w:p>
  </w:footnote>
  <w:footnote w:type="continuationSeparator" w:id="0">
    <w:p w:rsidR="00FD675C" w:rsidRDefault="00FD675C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4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8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9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10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2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3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4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5">
    <w:nsid w:val="14676543"/>
    <w:multiLevelType w:val="hybridMultilevel"/>
    <w:tmpl w:val="32E83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2"/>
  </w:num>
  <w:num w:numId="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2C8"/>
    <w:rsid w:val="00053A0B"/>
    <w:rsid w:val="00056087"/>
    <w:rsid w:val="000606CC"/>
    <w:rsid w:val="00066392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D7985"/>
    <w:rsid w:val="000E543D"/>
    <w:rsid w:val="000E589E"/>
    <w:rsid w:val="000E7637"/>
    <w:rsid w:val="000F6941"/>
    <w:rsid w:val="000F6A99"/>
    <w:rsid w:val="000F6E0B"/>
    <w:rsid w:val="0010399A"/>
    <w:rsid w:val="00106400"/>
    <w:rsid w:val="001066FD"/>
    <w:rsid w:val="001202E5"/>
    <w:rsid w:val="00122078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1B97"/>
    <w:rsid w:val="001C7F8C"/>
    <w:rsid w:val="001D32CD"/>
    <w:rsid w:val="001D5CF7"/>
    <w:rsid w:val="001E08A2"/>
    <w:rsid w:val="001E367A"/>
    <w:rsid w:val="001E3716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3657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D534C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3C28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0ECE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247D"/>
    <w:rsid w:val="00446119"/>
    <w:rsid w:val="00450C09"/>
    <w:rsid w:val="004634C0"/>
    <w:rsid w:val="0047050F"/>
    <w:rsid w:val="00470EB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0BBC"/>
    <w:rsid w:val="005A5DE7"/>
    <w:rsid w:val="005A71C6"/>
    <w:rsid w:val="005B55B5"/>
    <w:rsid w:val="005B75FB"/>
    <w:rsid w:val="005C0317"/>
    <w:rsid w:val="005D4240"/>
    <w:rsid w:val="005D74B1"/>
    <w:rsid w:val="005D7C90"/>
    <w:rsid w:val="005E34F7"/>
    <w:rsid w:val="005E4791"/>
    <w:rsid w:val="005F3173"/>
    <w:rsid w:val="005F4689"/>
    <w:rsid w:val="005F489A"/>
    <w:rsid w:val="005F51B3"/>
    <w:rsid w:val="00602D84"/>
    <w:rsid w:val="006040F8"/>
    <w:rsid w:val="006048AC"/>
    <w:rsid w:val="0060548A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333"/>
    <w:rsid w:val="00662556"/>
    <w:rsid w:val="00663655"/>
    <w:rsid w:val="00663664"/>
    <w:rsid w:val="0067501E"/>
    <w:rsid w:val="00680B29"/>
    <w:rsid w:val="006879C4"/>
    <w:rsid w:val="00690297"/>
    <w:rsid w:val="006A3EAD"/>
    <w:rsid w:val="006A58AB"/>
    <w:rsid w:val="006B38D6"/>
    <w:rsid w:val="006B5E45"/>
    <w:rsid w:val="006B5EAB"/>
    <w:rsid w:val="006C29CD"/>
    <w:rsid w:val="006C6B13"/>
    <w:rsid w:val="006C6C58"/>
    <w:rsid w:val="006F1962"/>
    <w:rsid w:val="006F5972"/>
    <w:rsid w:val="00700857"/>
    <w:rsid w:val="00703F4A"/>
    <w:rsid w:val="00704E28"/>
    <w:rsid w:val="00706C6A"/>
    <w:rsid w:val="00710E4E"/>
    <w:rsid w:val="00711A33"/>
    <w:rsid w:val="0071298A"/>
    <w:rsid w:val="00713913"/>
    <w:rsid w:val="007158F9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1215"/>
    <w:rsid w:val="00764E72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0112"/>
    <w:rsid w:val="007E22BF"/>
    <w:rsid w:val="007E42F9"/>
    <w:rsid w:val="007F5E9A"/>
    <w:rsid w:val="007F6AE9"/>
    <w:rsid w:val="008004D5"/>
    <w:rsid w:val="008019B7"/>
    <w:rsid w:val="00801ED2"/>
    <w:rsid w:val="0080229C"/>
    <w:rsid w:val="00803E2E"/>
    <w:rsid w:val="0080774F"/>
    <w:rsid w:val="00810CEC"/>
    <w:rsid w:val="00810F0A"/>
    <w:rsid w:val="00815963"/>
    <w:rsid w:val="00820024"/>
    <w:rsid w:val="00831873"/>
    <w:rsid w:val="0083642A"/>
    <w:rsid w:val="00837DF8"/>
    <w:rsid w:val="00861D3D"/>
    <w:rsid w:val="008637F4"/>
    <w:rsid w:val="008638D7"/>
    <w:rsid w:val="00872661"/>
    <w:rsid w:val="00873DA9"/>
    <w:rsid w:val="00874943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154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2663A"/>
    <w:rsid w:val="00A3380D"/>
    <w:rsid w:val="00A36335"/>
    <w:rsid w:val="00A42558"/>
    <w:rsid w:val="00A473F8"/>
    <w:rsid w:val="00A47436"/>
    <w:rsid w:val="00A47FF9"/>
    <w:rsid w:val="00A51897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15804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C26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C6D9D"/>
    <w:rsid w:val="00CD4D98"/>
    <w:rsid w:val="00CE5F56"/>
    <w:rsid w:val="00CF107E"/>
    <w:rsid w:val="00D01A47"/>
    <w:rsid w:val="00D0380E"/>
    <w:rsid w:val="00D05311"/>
    <w:rsid w:val="00D10A1A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4C3"/>
    <w:rsid w:val="00DF57D3"/>
    <w:rsid w:val="00DF7335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47701"/>
    <w:rsid w:val="00E55BED"/>
    <w:rsid w:val="00E704E8"/>
    <w:rsid w:val="00E71334"/>
    <w:rsid w:val="00E71739"/>
    <w:rsid w:val="00E827F4"/>
    <w:rsid w:val="00E82FA7"/>
    <w:rsid w:val="00E846B1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248A"/>
    <w:rsid w:val="00EE73FB"/>
    <w:rsid w:val="00EF3777"/>
    <w:rsid w:val="00EF5799"/>
    <w:rsid w:val="00EF5A7F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42AF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6246"/>
    <w:rsid w:val="00FD675C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  <w:style w:type="paragraph" w:customStyle="1" w:styleId="p6">
    <w:name w:val="p6"/>
    <w:basedOn w:val="a"/>
    <w:rsid w:val="00710E4E"/>
    <w:pPr>
      <w:spacing w:before="100" w:beforeAutospacing="1" w:after="100" w:afterAutospacing="1"/>
      <w:ind w:left="0" w:right="0" w:firstLine="0"/>
    </w:pPr>
    <w:rPr>
      <w:rFonts w:ascii="Times New Roman" w:hAnsi="Times New Roman"/>
      <w:sz w:val="20"/>
      <w:szCs w:val="20"/>
      <w:lang w:val="en-US"/>
    </w:rPr>
  </w:style>
  <w:style w:type="character" w:styleId="HTML">
    <w:name w:val="HTML Typewriter"/>
    <w:rsid w:val="00710E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  <w:style w:type="paragraph" w:customStyle="1" w:styleId="p6">
    <w:name w:val="p6"/>
    <w:basedOn w:val="a"/>
    <w:rsid w:val="00710E4E"/>
    <w:pPr>
      <w:spacing w:before="100" w:beforeAutospacing="1" w:after="100" w:afterAutospacing="1"/>
      <w:ind w:left="0" w:right="0" w:firstLine="0"/>
    </w:pPr>
    <w:rPr>
      <w:rFonts w:ascii="Times New Roman" w:hAnsi="Times New Roman"/>
      <w:sz w:val="20"/>
      <w:szCs w:val="20"/>
      <w:lang w:val="en-US"/>
    </w:rPr>
  </w:style>
  <w:style w:type="character" w:styleId="HTML">
    <w:name w:val="HTML Typewriter"/>
    <w:rsid w:val="00710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1C5AA-2D68-4942-81ED-899761970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9</cp:revision>
  <cp:lastPrinted>2016-01-21T04:03:00Z</cp:lastPrinted>
  <dcterms:created xsi:type="dcterms:W3CDTF">2020-03-14T07:22:00Z</dcterms:created>
  <dcterms:modified xsi:type="dcterms:W3CDTF">2020-11-22T09:03:00Z</dcterms:modified>
</cp:coreProperties>
</file>