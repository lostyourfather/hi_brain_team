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F5A9E" w14:textId="77777777" w:rsidR="004B6AFD" w:rsidRDefault="004B6AFD" w:rsidP="004B6AFD">
      <w:pPr>
        <w:widowControl w:val="0"/>
        <w:autoSpaceDE w:val="0"/>
        <w:autoSpaceDN w:val="0"/>
        <w:adjustRightInd w:val="0"/>
        <w:ind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374336E" w14:textId="77777777" w:rsidR="004B6AFD" w:rsidRPr="005E4791" w:rsidRDefault="004B6AFD" w:rsidP="004B6AFD">
      <w:pPr>
        <w:widowControl w:val="0"/>
        <w:autoSpaceDE w:val="0"/>
        <w:autoSpaceDN w:val="0"/>
        <w:adjustRightInd w:val="0"/>
        <w:ind w:firstLine="0"/>
        <w:jc w:val="center"/>
        <w:rPr>
          <w:color w:val="000000"/>
        </w:rPr>
      </w:pPr>
      <w:r w:rsidRPr="005E4791">
        <w:rPr>
          <w:color w:val="000000"/>
        </w:rPr>
        <w:t xml:space="preserve">Федеральное государственное автономное образовательное учреждение </w:t>
      </w:r>
      <w:r w:rsidRPr="005E4791">
        <w:rPr>
          <w:color w:val="000000"/>
        </w:rPr>
        <w:br/>
        <w:t>высшего образования «Новосибирский национальный исследовательский</w:t>
      </w:r>
      <w:r>
        <w:rPr>
          <w:color w:val="000000"/>
        </w:rPr>
        <w:br/>
      </w:r>
      <w:r w:rsidRPr="005E4791">
        <w:rPr>
          <w:color w:val="000000"/>
        </w:rPr>
        <w:t>государственный университет» (Новосибирский</w:t>
      </w:r>
      <w:r>
        <w:rPr>
          <w:color w:val="000000"/>
        </w:rPr>
        <w:t xml:space="preserve"> </w:t>
      </w:r>
      <w:r w:rsidRPr="005E4791">
        <w:rPr>
          <w:color w:val="000000"/>
        </w:rPr>
        <w:t>государственный университет</w:t>
      </w:r>
      <w:r>
        <w:rPr>
          <w:color w:val="000000"/>
        </w:rPr>
        <w:t>,</w:t>
      </w:r>
      <w:r w:rsidRPr="005E4791">
        <w:rPr>
          <w:color w:val="000000"/>
        </w:rPr>
        <w:t xml:space="preserve"> НГУ)</w:t>
      </w:r>
    </w:p>
    <w:p w14:paraId="2D584D64" w14:textId="77777777" w:rsidR="003E672A" w:rsidRDefault="003E672A" w:rsidP="001B10AF"/>
    <w:p w14:paraId="1472D868" w14:textId="77777777" w:rsidR="00986173" w:rsidRDefault="00986173" w:rsidP="0066678F">
      <w:pPr>
        <w:jc w:val="center"/>
        <w:rPr>
          <w:b/>
          <w:bCs/>
          <w:lang w:val="en-US"/>
        </w:rPr>
      </w:pPr>
    </w:p>
    <w:p w14:paraId="2F9DC594" w14:textId="77777777" w:rsidR="003E672A" w:rsidRPr="0066678F" w:rsidRDefault="003E672A" w:rsidP="0066678F">
      <w:pPr>
        <w:jc w:val="center"/>
        <w:rPr>
          <w:b/>
          <w:bCs/>
        </w:rPr>
      </w:pPr>
      <w:r w:rsidRPr="0066678F">
        <w:rPr>
          <w:b/>
          <w:bCs/>
        </w:rPr>
        <w:t>Факультет информационных технологий</w:t>
      </w:r>
    </w:p>
    <w:p w14:paraId="52B186D9" w14:textId="77777777" w:rsidR="003E672A" w:rsidRDefault="003E672A" w:rsidP="001B10AF">
      <w:pPr>
        <w:rPr>
          <w:lang w:val="en-US"/>
        </w:rPr>
      </w:pPr>
    </w:p>
    <w:p w14:paraId="14E4BD10" w14:textId="77777777" w:rsidR="00986173" w:rsidRPr="00986173" w:rsidRDefault="00986173" w:rsidP="001B10AF">
      <w:pPr>
        <w:rPr>
          <w:lang w:val="en-US"/>
        </w:rPr>
      </w:pPr>
    </w:p>
    <w:p w14:paraId="7F8F02A1" w14:textId="7AF4D9D0" w:rsidR="003E672A" w:rsidRPr="00A75583" w:rsidRDefault="00986173" w:rsidP="0066678F">
      <w:pPr>
        <w:jc w:val="right"/>
      </w:pPr>
      <w:r>
        <w:rPr>
          <w:rFonts w:eastAsia="Calibri"/>
          <w:lang w:val="en-US"/>
        </w:rPr>
        <w:t xml:space="preserve">  </w:t>
      </w:r>
      <w:r w:rsidR="00491A15" w:rsidRPr="00A75583">
        <w:rPr>
          <w:rFonts w:eastAsia="Calibri"/>
        </w:rPr>
        <w:t xml:space="preserve"> </w:t>
      </w:r>
      <w:r>
        <w:rPr>
          <w:rFonts w:eastAsia="Calibri"/>
          <w:lang w:val="en-US"/>
        </w:rPr>
        <w:t xml:space="preserve"> </w:t>
      </w:r>
      <w:r w:rsidR="00491A15">
        <w:rPr>
          <w:rFonts w:eastAsia="Calibri"/>
        </w:rPr>
        <w:t>СОГЛАСОВАНО</w:t>
      </w:r>
    </w:p>
    <w:p w14:paraId="2C64C57D" w14:textId="77777777" w:rsidR="003E672A" w:rsidRPr="00C676AE" w:rsidRDefault="003E672A" w:rsidP="0066678F">
      <w:pPr>
        <w:jc w:val="right"/>
      </w:pPr>
      <w:r w:rsidRPr="00C676AE">
        <w:t>Д</w:t>
      </w:r>
      <w:r>
        <w:t>екан ФИТ</w:t>
      </w:r>
      <w:r w:rsidRPr="00C676AE">
        <w:t xml:space="preserve"> НГУ</w:t>
      </w:r>
    </w:p>
    <w:p w14:paraId="30F90E93" w14:textId="77777777" w:rsidR="003E672A" w:rsidRDefault="003E672A" w:rsidP="0066678F">
      <w:pPr>
        <w:jc w:val="right"/>
      </w:pPr>
      <w:r w:rsidRPr="00C676AE">
        <w:t xml:space="preserve">_______________ </w:t>
      </w:r>
      <w:r>
        <w:rPr>
          <w:rFonts w:eastAsia="Calibri"/>
        </w:rPr>
        <w:t>М.М. Лаврентьев</w:t>
      </w:r>
    </w:p>
    <w:p w14:paraId="5DB0DFCA" w14:textId="2D897848" w:rsidR="003E672A" w:rsidRPr="00C676AE" w:rsidRDefault="003E672A" w:rsidP="0066678F">
      <w:pPr>
        <w:jc w:val="right"/>
      </w:pPr>
      <w:r w:rsidRPr="00C676AE">
        <w:t>«</w:t>
      </w:r>
      <w:r w:rsidR="0066678F" w:rsidRPr="004B6AFD">
        <w:t>0</w:t>
      </w:r>
      <w:r w:rsidR="004B6AFD">
        <w:t>3</w:t>
      </w:r>
      <w:r w:rsidRPr="00C676AE">
        <w:t>»</w:t>
      </w:r>
      <w:r w:rsidR="0066678F" w:rsidRPr="004B6AFD">
        <w:t xml:space="preserve"> </w:t>
      </w:r>
      <w:r w:rsidR="0066678F">
        <w:t>июля</w:t>
      </w:r>
      <w:r w:rsidRPr="00C676AE">
        <w:t xml:space="preserve"> 201</w:t>
      </w:r>
      <w:r w:rsidR="0066678F">
        <w:t>9</w:t>
      </w:r>
      <w:r w:rsidRPr="00C676AE">
        <w:t xml:space="preserve"> г.</w:t>
      </w:r>
    </w:p>
    <w:p w14:paraId="65861FAC" w14:textId="77777777" w:rsidR="003E672A" w:rsidRDefault="003E672A" w:rsidP="001B10AF">
      <w:pPr>
        <w:rPr>
          <w:lang w:val="en-US"/>
        </w:rPr>
      </w:pPr>
    </w:p>
    <w:p w14:paraId="6F9DD149" w14:textId="77777777" w:rsidR="00986173" w:rsidRPr="00986173" w:rsidRDefault="00986173" w:rsidP="001B10AF">
      <w:pPr>
        <w:rPr>
          <w:lang w:val="en-US"/>
        </w:rPr>
      </w:pPr>
    </w:p>
    <w:p w14:paraId="6579FAC6" w14:textId="77777777" w:rsidR="003E672A" w:rsidRDefault="003E672A" w:rsidP="001B10AF"/>
    <w:p w14:paraId="13967059" w14:textId="77777777" w:rsidR="003E672A" w:rsidRDefault="003E672A" w:rsidP="001B10AF"/>
    <w:p w14:paraId="0D60C7D3" w14:textId="77777777" w:rsidR="003E672A" w:rsidRPr="0066678F" w:rsidRDefault="003E672A" w:rsidP="0066678F">
      <w:pPr>
        <w:jc w:val="center"/>
        <w:rPr>
          <w:b/>
          <w:bCs/>
          <w:sz w:val="28"/>
          <w:szCs w:val="28"/>
        </w:rPr>
      </w:pPr>
      <w:r w:rsidRPr="0066678F">
        <w:rPr>
          <w:b/>
          <w:bCs/>
          <w:sz w:val="28"/>
          <w:szCs w:val="28"/>
        </w:rPr>
        <w:t>Фонд оценочных средств промежуточной аттестации</w:t>
      </w:r>
    </w:p>
    <w:p w14:paraId="54DE93B0" w14:textId="11A7DB89" w:rsidR="003E672A" w:rsidRPr="00986173" w:rsidRDefault="003E672A" w:rsidP="00986173">
      <w:pPr>
        <w:jc w:val="center"/>
        <w:rPr>
          <w:b/>
          <w:color w:val="000000"/>
        </w:rPr>
      </w:pPr>
      <w:r w:rsidRPr="00C57364">
        <w:t xml:space="preserve">по </w:t>
      </w:r>
      <w:r>
        <w:t>дисциплине</w:t>
      </w:r>
      <w:r w:rsidRPr="00C57364">
        <w:t xml:space="preserve"> </w:t>
      </w:r>
      <w:r w:rsidRPr="00986173">
        <w:rPr>
          <w:b/>
          <w:noProof/>
        </w:rPr>
        <w:t>Основы объектно-ориентированного программирования</w:t>
      </w:r>
    </w:p>
    <w:p w14:paraId="79D49CF4" w14:textId="77777777" w:rsidR="003E672A" w:rsidRDefault="003E672A" w:rsidP="00986173">
      <w:pPr>
        <w:jc w:val="center"/>
      </w:pPr>
    </w:p>
    <w:p w14:paraId="6C962A8F" w14:textId="77777777" w:rsidR="003E672A" w:rsidRDefault="003E672A" w:rsidP="001B10AF"/>
    <w:p w14:paraId="57EB9BC5" w14:textId="77777777" w:rsidR="003E672A" w:rsidRPr="004F0A3F" w:rsidRDefault="003E672A" w:rsidP="001B10AF"/>
    <w:p w14:paraId="04C3BD18" w14:textId="77777777" w:rsidR="003E672A" w:rsidRPr="00C57364" w:rsidRDefault="003E672A" w:rsidP="004B6AFD">
      <w:pPr>
        <w:ind w:left="708" w:firstLine="35"/>
      </w:pPr>
      <w:r w:rsidRPr="00C57364">
        <w:t>Направление подготовки: 09.0</w:t>
      </w:r>
      <w:r>
        <w:t>3</w:t>
      </w:r>
      <w:r w:rsidRPr="00C57364">
        <w:t>.01 ИНФОРМАТИКА И ВЫЧИСЛИТЕЛЬНАЯ ТЕХНИКА</w:t>
      </w:r>
    </w:p>
    <w:p w14:paraId="643A041A" w14:textId="77777777" w:rsidR="003E672A" w:rsidRDefault="003E672A" w:rsidP="001B10AF"/>
    <w:p w14:paraId="20BC571A" w14:textId="25DD8E96" w:rsidR="003E672A" w:rsidRPr="00C57364" w:rsidRDefault="003E672A" w:rsidP="001B10AF">
      <w:pPr>
        <w:rPr>
          <w:color w:val="000000"/>
        </w:rPr>
      </w:pPr>
      <w:r w:rsidRPr="00C57364">
        <w:rPr>
          <w:color w:val="000000"/>
        </w:rPr>
        <w:t xml:space="preserve">Направленность (профиль): </w:t>
      </w:r>
      <w:r w:rsidR="0066678F">
        <w:rPr>
          <w:rFonts w:eastAsia="Calibri"/>
        </w:rPr>
        <w:t>Программная инженерия и компьютерные науки</w:t>
      </w:r>
    </w:p>
    <w:p w14:paraId="74664B5F" w14:textId="77777777" w:rsidR="003E672A" w:rsidRPr="004F0A3F" w:rsidRDefault="003E672A" w:rsidP="001B10AF"/>
    <w:p w14:paraId="13666DEE" w14:textId="77777777" w:rsidR="003E672A" w:rsidRPr="00C57364" w:rsidRDefault="003E672A" w:rsidP="001B10AF">
      <w:r w:rsidRPr="00C57364">
        <w:t xml:space="preserve">Квалификация: </w:t>
      </w:r>
      <w:r>
        <w:t>бакалавр</w:t>
      </w:r>
    </w:p>
    <w:p w14:paraId="5B940506" w14:textId="77777777" w:rsidR="003E672A" w:rsidRDefault="003E672A" w:rsidP="001B10AF"/>
    <w:p w14:paraId="58918E8B" w14:textId="77777777" w:rsidR="003E672A" w:rsidRDefault="003E672A" w:rsidP="001B10AF">
      <w:r>
        <w:t xml:space="preserve">Форма обучения: очная </w:t>
      </w:r>
      <w:r>
        <w:tab/>
      </w:r>
      <w:r>
        <w:tab/>
      </w:r>
      <w:r>
        <w:tab/>
      </w:r>
      <w:r>
        <w:tab/>
      </w:r>
      <w:r>
        <w:tab/>
        <w:t xml:space="preserve">Год обучения: </w:t>
      </w:r>
      <w:r w:rsidRPr="00853547">
        <w:t>2</w:t>
      </w:r>
      <w:r>
        <w:t>,</w:t>
      </w:r>
      <w:r w:rsidRPr="00B5661C">
        <w:t xml:space="preserve">  семестр </w:t>
      </w:r>
      <w:r w:rsidRPr="00853547">
        <w:t>3</w:t>
      </w:r>
    </w:p>
    <w:p w14:paraId="631662C1" w14:textId="77777777" w:rsidR="003E672A" w:rsidRDefault="003E672A" w:rsidP="001B10AF"/>
    <w:p w14:paraId="6CD77468" w14:textId="77777777" w:rsidR="003E672A" w:rsidRDefault="003E672A" w:rsidP="001B10AF"/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3E672A" w:rsidRPr="001B374D" w14:paraId="43D92297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99A202" w14:textId="77777777" w:rsidR="003E672A" w:rsidRPr="001B374D" w:rsidRDefault="003E672A" w:rsidP="00986173">
            <w:pPr>
              <w:jc w:val="center"/>
            </w:pPr>
            <w:r w:rsidRPr="001B374D"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0E8F3AE" w14:textId="77777777" w:rsidR="003E672A" w:rsidRPr="001B374D" w:rsidRDefault="003E672A" w:rsidP="00986173">
            <w:pPr>
              <w:jc w:val="center"/>
            </w:pPr>
            <w:r w:rsidRPr="001B374D">
              <w:t>Семестр</w:t>
            </w:r>
          </w:p>
        </w:tc>
      </w:tr>
      <w:tr w:rsidR="003E672A" w:rsidRPr="001B374D" w14:paraId="5C57689C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0E686" w14:textId="77777777" w:rsidR="003E672A" w:rsidRPr="00B5661C" w:rsidRDefault="003E672A" w:rsidP="00986173">
            <w:pPr>
              <w:ind w:firstLine="0"/>
            </w:pPr>
            <w:r w:rsidRPr="00853547">
              <w:rPr>
                <w:noProof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8A38F" w14:textId="77777777" w:rsidR="003E672A" w:rsidRPr="00B5661C" w:rsidRDefault="003E672A" w:rsidP="00986173">
            <w:pPr>
              <w:jc w:val="center"/>
            </w:pPr>
            <w:r w:rsidRPr="00853547">
              <w:rPr>
                <w:noProof/>
              </w:rPr>
              <w:t>3</w:t>
            </w:r>
          </w:p>
        </w:tc>
      </w:tr>
    </w:tbl>
    <w:p w14:paraId="20550356" w14:textId="77777777" w:rsidR="003E672A" w:rsidRPr="005E4791" w:rsidRDefault="003E672A" w:rsidP="001B10AF"/>
    <w:p w14:paraId="786DCBD6" w14:textId="77777777" w:rsidR="003E672A" w:rsidRDefault="003E672A" w:rsidP="001B10AF"/>
    <w:p w14:paraId="2731C987" w14:textId="77777777" w:rsidR="003E672A" w:rsidRDefault="003E672A" w:rsidP="001B10AF"/>
    <w:p w14:paraId="3C0D1264" w14:textId="77777777" w:rsidR="003E672A" w:rsidRDefault="003E672A" w:rsidP="001B10AF"/>
    <w:p w14:paraId="5C8751B4" w14:textId="77777777" w:rsidR="003E672A" w:rsidRDefault="003E672A" w:rsidP="001B10AF"/>
    <w:p w14:paraId="4E565C41" w14:textId="77777777" w:rsidR="003E672A" w:rsidRDefault="003E672A" w:rsidP="001B10AF"/>
    <w:p w14:paraId="621DF8BC" w14:textId="77777777" w:rsidR="003E672A" w:rsidRDefault="003E672A" w:rsidP="001B10AF"/>
    <w:p w14:paraId="32DC3D4F" w14:textId="77777777" w:rsidR="003E672A" w:rsidRDefault="003E672A" w:rsidP="001B10AF"/>
    <w:p w14:paraId="4628C096" w14:textId="77777777" w:rsidR="003E672A" w:rsidRDefault="003E672A" w:rsidP="001B10AF"/>
    <w:p w14:paraId="24711FDF" w14:textId="77777777" w:rsidR="003E672A" w:rsidRPr="004F0A3F" w:rsidRDefault="003E672A" w:rsidP="001B10AF"/>
    <w:p w14:paraId="22E07EA3" w14:textId="71AACDA5" w:rsidR="003E672A" w:rsidRPr="004F0A3F" w:rsidRDefault="003E672A" w:rsidP="0066678F">
      <w:pPr>
        <w:jc w:val="center"/>
      </w:pPr>
      <w:r>
        <w:t>Новосибирск 201</w:t>
      </w:r>
      <w:r w:rsidR="0066678F">
        <w:t>9</w:t>
      </w:r>
      <w:r w:rsidRPr="004F0A3F">
        <w:t xml:space="preserve"> </w:t>
      </w:r>
      <w:r w:rsidRPr="004F0A3F">
        <w:br w:type="page"/>
      </w:r>
    </w:p>
    <w:p w14:paraId="1966F7C7" w14:textId="53B8AC1A" w:rsidR="003E672A" w:rsidRPr="00FA46AD" w:rsidRDefault="003E672A" w:rsidP="001B10AF">
      <w:r w:rsidRPr="00FA46AD">
        <w:rPr>
          <w:b/>
        </w:rPr>
        <w:lastRenderedPageBreak/>
        <w:t>Фонд оценочных средств</w:t>
      </w:r>
      <w:r w:rsidRPr="00FA46AD">
        <w:t xml:space="preserve"> </w:t>
      </w:r>
      <w:r>
        <w:t xml:space="preserve">промежуточной аттестации по дисциплине является </w:t>
      </w:r>
      <w:r w:rsidRPr="00FA46AD">
        <w:rPr>
          <w:b/>
        </w:rPr>
        <w:t>Приложением 1</w:t>
      </w:r>
      <w:r>
        <w:t xml:space="preserve"> к рабочей программе дисциплины</w:t>
      </w:r>
      <w:r w:rsidRPr="00A927EA">
        <w:t xml:space="preserve"> </w:t>
      </w:r>
      <w:r w:rsidRPr="00955B18">
        <w:t>«</w:t>
      </w:r>
      <w:r w:rsidRPr="00853547">
        <w:rPr>
          <w:bCs/>
          <w:noProof/>
        </w:rPr>
        <w:t>Основы объектно-ориентированного программирования</w:t>
      </w:r>
      <w:r w:rsidRPr="00955B18">
        <w:t>», реализ</w:t>
      </w:r>
      <w:r>
        <w:t>уемой в рамках образовательной программы высшего образ</w:t>
      </w:r>
      <w:r>
        <w:t>о</w:t>
      </w:r>
      <w:r>
        <w:t xml:space="preserve">вания </w:t>
      </w:r>
      <w:r w:rsidRPr="00A927EA">
        <w:t xml:space="preserve">– программы </w:t>
      </w:r>
      <w:r>
        <w:t xml:space="preserve">бакалавриата </w:t>
      </w:r>
      <w:r w:rsidRPr="00955B18">
        <w:t>09.0</w:t>
      </w:r>
      <w:r>
        <w:t>3</w:t>
      </w:r>
      <w:r w:rsidRPr="00955B18">
        <w:t>.01 Информатика и вычислительная техника</w:t>
      </w:r>
      <w:r w:rsidR="0066678F">
        <w:t>, направленность (профиль): Программная инженерия и компьютерные науки</w:t>
      </w:r>
    </w:p>
    <w:p w14:paraId="1E3C487D" w14:textId="77777777" w:rsidR="003E672A" w:rsidRPr="00FA46AD" w:rsidRDefault="003E672A" w:rsidP="001B10AF"/>
    <w:p w14:paraId="38D09659" w14:textId="77777777" w:rsidR="004B6AFD" w:rsidRPr="00554248" w:rsidRDefault="004B6AFD" w:rsidP="004B6AFD">
      <w:pPr>
        <w:widowControl w:val="0"/>
        <w:suppressAutoHyphens/>
        <w:autoSpaceDE w:val="0"/>
        <w:autoSpaceDN w:val="0"/>
        <w:adjustRightInd w:val="0"/>
        <w:spacing w:line="276" w:lineRule="auto"/>
        <w:ind w:right="0" w:firstLine="0"/>
        <w:rPr>
          <w:color w:val="000000"/>
        </w:rPr>
      </w:pPr>
      <w:r w:rsidRPr="00554248">
        <w:rPr>
          <w:color w:val="000000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</w:t>
      </w:r>
      <w:r w:rsidRPr="00B1488A">
        <w:rPr>
          <w:color w:val="000000"/>
        </w:rPr>
        <w:t>2</w:t>
      </w:r>
      <w:r w:rsidRPr="00554248">
        <w:rPr>
          <w:color w:val="000000"/>
        </w:rPr>
        <w:t>.07.2019.</w:t>
      </w:r>
    </w:p>
    <w:p w14:paraId="1944734A" w14:textId="77777777" w:rsidR="003E672A" w:rsidRDefault="003E672A" w:rsidP="001B10AF">
      <w:pPr>
        <w:rPr>
          <w:lang w:val="en-US"/>
        </w:rPr>
      </w:pPr>
    </w:p>
    <w:p w14:paraId="1E550689" w14:textId="77777777" w:rsidR="00986173" w:rsidRDefault="00986173" w:rsidP="001B10AF">
      <w:pPr>
        <w:rPr>
          <w:lang w:val="en-US"/>
        </w:rPr>
      </w:pPr>
    </w:p>
    <w:p w14:paraId="3EE886EB" w14:textId="77777777" w:rsidR="00986173" w:rsidRPr="00986173" w:rsidRDefault="00986173" w:rsidP="001B10AF">
      <w:pPr>
        <w:rPr>
          <w:lang w:val="en-US"/>
        </w:rPr>
      </w:pPr>
    </w:p>
    <w:p w14:paraId="7207AC54" w14:textId="77777777" w:rsidR="003E672A" w:rsidRPr="004F0A3F" w:rsidRDefault="003E672A" w:rsidP="004B6AFD">
      <w:pPr>
        <w:ind w:firstLine="0"/>
      </w:pPr>
      <w:r w:rsidRPr="004F0A3F">
        <w:t>Разработчик</w:t>
      </w:r>
      <w:r>
        <w:t>и</w:t>
      </w:r>
      <w:r w:rsidRPr="004F0A3F">
        <w:t>:</w:t>
      </w:r>
    </w:p>
    <w:p w14:paraId="46BF82E6" w14:textId="6D090B9B" w:rsidR="003E672A" w:rsidRPr="00C92483" w:rsidRDefault="00475EA3" w:rsidP="004B6AFD">
      <w:pPr>
        <w:ind w:firstLine="0"/>
      </w:pPr>
      <w:r>
        <w:rPr>
          <w:color w:val="000000"/>
        </w:rPr>
        <w:t xml:space="preserve">старший преподаватель </w:t>
      </w:r>
      <w:r w:rsidR="003E672A" w:rsidRPr="00AB1BBA">
        <w:t xml:space="preserve">кафедры </w:t>
      </w:r>
      <w:r w:rsidR="003E672A" w:rsidRPr="00853547">
        <w:rPr>
          <w:noProof/>
        </w:rPr>
        <w:t>общей информатики ФИТ</w:t>
      </w:r>
      <w:r w:rsidR="003E672A" w:rsidRPr="00AB1BBA">
        <w:t xml:space="preserve">, </w:t>
      </w:r>
      <w:r w:rsidR="003E672A">
        <w:tab/>
      </w:r>
      <w:r w:rsidR="003E672A">
        <w:tab/>
      </w:r>
      <w:r w:rsidR="00AF2CAB" w:rsidRPr="00AF2CAB">
        <w:t xml:space="preserve">  </w:t>
      </w:r>
      <w:r>
        <w:t>В.Ю. Рылов</w:t>
      </w:r>
    </w:p>
    <w:p w14:paraId="3C0D7B23" w14:textId="77777777" w:rsidR="003E672A" w:rsidRDefault="003E672A" w:rsidP="001B10AF">
      <w:pPr>
        <w:rPr>
          <w:lang w:val="en-US"/>
        </w:rPr>
      </w:pPr>
    </w:p>
    <w:p w14:paraId="6FE99233" w14:textId="77777777" w:rsidR="00986173" w:rsidRDefault="00986173" w:rsidP="001B10AF">
      <w:pPr>
        <w:rPr>
          <w:lang w:val="en-US"/>
        </w:rPr>
      </w:pPr>
    </w:p>
    <w:p w14:paraId="798CB458" w14:textId="77777777" w:rsidR="00986173" w:rsidRPr="00986173" w:rsidRDefault="00986173" w:rsidP="001B10AF">
      <w:pPr>
        <w:rPr>
          <w:lang w:val="en-US"/>
        </w:rPr>
      </w:pPr>
    </w:p>
    <w:p w14:paraId="6C39AF6D" w14:textId="77777777" w:rsidR="003E672A" w:rsidRPr="006F5972" w:rsidRDefault="003E672A" w:rsidP="004B6AFD">
      <w:pPr>
        <w:ind w:firstLine="0"/>
      </w:pPr>
      <w:r w:rsidRPr="006F5972">
        <w:t xml:space="preserve">Заведующий кафедрой </w:t>
      </w:r>
      <w:r w:rsidRPr="00853547">
        <w:rPr>
          <w:noProof/>
        </w:rPr>
        <w:t>общей информатики ФИТ</w:t>
      </w:r>
      <w:r w:rsidRPr="006F5972">
        <w:t>,</w:t>
      </w:r>
    </w:p>
    <w:p w14:paraId="7C0BCDE6" w14:textId="6F13FE20" w:rsidR="003E672A" w:rsidRDefault="003E672A" w:rsidP="004B6AFD">
      <w:pPr>
        <w:ind w:firstLine="0"/>
      </w:pPr>
      <w:r w:rsidRPr="00853547">
        <w:rPr>
          <w:noProof/>
        </w:rPr>
        <w:t>доктор физико-математических наук</w:t>
      </w:r>
      <w:r>
        <w:tab/>
      </w:r>
      <w:r>
        <w:tab/>
      </w:r>
      <w:r>
        <w:tab/>
      </w:r>
      <w:r>
        <w:tab/>
      </w:r>
      <w:r w:rsidR="00184A62">
        <w:t xml:space="preserve">     </w:t>
      </w:r>
      <w:r w:rsidR="00AF2CAB" w:rsidRPr="00AF2CAB">
        <w:tab/>
      </w:r>
      <w:r w:rsidR="00184A62">
        <w:t xml:space="preserve"> </w:t>
      </w:r>
      <w:r w:rsidRPr="00853547">
        <w:rPr>
          <w:noProof/>
        </w:rPr>
        <w:t>Д.Е. Пальчунов</w:t>
      </w:r>
    </w:p>
    <w:p w14:paraId="6BE6E092" w14:textId="77777777" w:rsidR="003E672A" w:rsidRDefault="003E672A" w:rsidP="001B10AF">
      <w:pPr>
        <w:rPr>
          <w:lang w:val="en-US"/>
        </w:rPr>
      </w:pPr>
    </w:p>
    <w:p w14:paraId="25EF7F0B" w14:textId="77777777" w:rsidR="00986173" w:rsidRDefault="00986173" w:rsidP="001B10AF">
      <w:pPr>
        <w:rPr>
          <w:lang w:val="en-US"/>
        </w:rPr>
      </w:pPr>
    </w:p>
    <w:p w14:paraId="6E9A9A1F" w14:textId="77777777" w:rsidR="00986173" w:rsidRPr="00986173" w:rsidRDefault="00986173" w:rsidP="001B10AF">
      <w:pPr>
        <w:rPr>
          <w:lang w:val="en-US"/>
        </w:rPr>
      </w:pPr>
      <w:bookmarkStart w:id="0" w:name="_GoBack"/>
      <w:bookmarkEnd w:id="0"/>
    </w:p>
    <w:p w14:paraId="13423029" w14:textId="285EB19C" w:rsidR="003E672A" w:rsidRDefault="003E672A" w:rsidP="004B6AFD">
      <w:pPr>
        <w:ind w:firstLine="0"/>
      </w:pPr>
      <w:proofErr w:type="gramStart"/>
      <w:r w:rsidRPr="00955B18">
        <w:t>Ответственный</w:t>
      </w:r>
      <w:proofErr w:type="gramEnd"/>
      <w:r w:rsidRPr="00955B18">
        <w:t xml:space="preserve"> за образовательную программу:</w:t>
      </w:r>
    </w:p>
    <w:p w14:paraId="49808E4A" w14:textId="77777777" w:rsidR="00176F47" w:rsidRDefault="00176F47" w:rsidP="004B6AFD">
      <w:pPr>
        <w:ind w:firstLine="0"/>
      </w:pPr>
      <w:r>
        <w:t>доцент кафедры систем информатики ФИТ,</w:t>
      </w:r>
    </w:p>
    <w:p w14:paraId="53D06A23" w14:textId="0F0F2E6D" w:rsidR="00176F47" w:rsidRPr="00955B18" w:rsidRDefault="00176F47" w:rsidP="004B6AFD">
      <w:pPr>
        <w:ind w:firstLine="0"/>
      </w:pPr>
      <w:r>
        <w:t xml:space="preserve">кандидат технических наук                                                            </w:t>
      </w:r>
      <w:r w:rsidR="00184A62">
        <w:t xml:space="preserve">     </w:t>
      </w:r>
      <w:r w:rsidR="00AF2CAB" w:rsidRPr="00AF2CAB">
        <w:tab/>
      </w:r>
      <w:r>
        <w:t>А.А. Романенко</w:t>
      </w:r>
    </w:p>
    <w:p w14:paraId="25D9ED9F" w14:textId="77777777" w:rsidR="003E672A" w:rsidRPr="004F0A3F" w:rsidRDefault="003E672A" w:rsidP="001B10AF"/>
    <w:p w14:paraId="347DC421" w14:textId="77777777" w:rsidR="003E672A" w:rsidRPr="004F0A3F" w:rsidRDefault="003E672A" w:rsidP="001B10AF">
      <w:pPr>
        <w:rPr>
          <w:highlight w:val="red"/>
        </w:rPr>
      </w:pPr>
    </w:p>
    <w:p w14:paraId="57D9F7E2" w14:textId="77777777" w:rsidR="003E672A" w:rsidRDefault="003E672A" w:rsidP="001B10AF"/>
    <w:p w14:paraId="60078765" w14:textId="77777777" w:rsidR="003E672A" w:rsidRDefault="003E672A" w:rsidP="001B10AF"/>
    <w:p w14:paraId="1BE215EB" w14:textId="77777777" w:rsidR="003E672A" w:rsidRDefault="003E672A" w:rsidP="001B10AF"/>
    <w:p w14:paraId="4B6FA53F" w14:textId="77777777" w:rsidR="003E672A" w:rsidRDefault="003E672A" w:rsidP="001B10AF"/>
    <w:p w14:paraId="152349AA" w14:textId="77777777" w:rsidR="003E672A" w:rsidRDefault="003E672A" w:rsidP="001B10AF"/>
    <w:p w14:paraId="05CDC831" w14:textId="77777777" w:rsidR="003E672A" w:rsidRDefault="003E672A" w:rsidP="001B10AF"/>
    <w:p w14:paraId="4285B394" w14:textId="77777777" w:rsidR="003E672A" w:rsidRDefault="003E672A" w:rsidP="001B10AF"/>
    <w:p w14:paraId="1E46FBF3" w14:textId="77777777" w:rsidR="003E672A" w:rsidRDefault="003E672A" w:rsidP="001B10AF"/>
    <w:p w14:paraId="243C622F" w14:textId="77777777" w:rsidR="003E672A" w:rsidRDefault="003E672A" w:rsidP="001B10AF"/>
    <w:p w14:paraId="3B8F74CC" w14:textId="77777777" w:rsidR="003E672A" w:rsidRDefault="003E672A" w:rsidP="001B10AF"/>
    <w:p w14:paraId="09809A24" w14:textId="77777777" w:rsidR="003E672A" w:rsidRDefault="003E672A" w:rsidP="001B10AF"/>
    <w:p w14:paraId="25A61D5D" w14:textId="77777777" w:rsidR="003E672A" w:rsidRDefault="003E672A" w:rsidP="001B10AF"/>
    <w:p w14:paraId="70C13ACB" w14:textId="77777777" w:rsidR="003E672A" w:rsidRDefault="003E672A" w:rsidP="001B10AF"/>
    <w:p w14:paraId="3FF97EEC" w14:textId="77777777" w:rsidR="003E672A" w:rsidRDefault="003E672A" w:rsidP="001B10AF"/>
    <w:p w14:paraId="61870344" w14:textId="77777777" w:rsidR="003E672A" w:rsidRDefault="003E672A" w:rsidP="001B10AF"/>
    <w:p w14:paraId="13953840" w14:textId="77777777" w:rsidR="003E672A" w:rsidRDefault="003E672A" w:rsidP="001B10AF"/>
    <w:p w14:paraId="5E9B9BFB" w14:textId="77777777" w:rsidR="003E672A" w:rsidRDefault="003E672A" w:rsidP="001B10AF"/>
    <w:p w14:paraId="12BBD6E2" w14:textId="77777777" w:rsidR="003E672A" w:rsidRPr="001B10AF" w:rsidRDefault="00475EA3" w:rsidP="001B10AF">
      <w:pPr>
        <w:pStyle w:val="1"/>
      </w:pPr>
      <w:r>
        <w:br w:type="page"/>
      </w:r>
      <w:r w:rsidR="003E672A" w:rsidRPr="001B10AF">
        <w:lastRenderedPageBreak/>
        <w:t>Содержание и порядок проведения промежуточной аттестации</w:t>
      </w:r>
      <w:r w:rsidR="003E672A" w:rsidRPr="001B10AF">
        <w:br/>
        <w:t>по дисциплине</w:t>
      </w:r>
    </w:p>
    <w:p w14:paraId="4B2F68C1" w14:textId="77777777" w:rsidR="003E672A" w:rsidRPr="002A20EE" w:rsidRDefault="003E672A" w:rsidP="001B10AF">
      <w:pPr>
        <w:pStyle w:val="11"/>
      </w:pPr>
    </w:p>
    <w:p w14:paraId="74D286FB" w14:textId="77777777" w:rsidR="003E672A" w:rsidRPr="001B10AF" w:rsidRDefault="003E672A" w:rsidP="001B10AF">
      <w:pPr>
        <w:pStyle w:val="a"/>
      </w:pPr>
      <w:r w:rsidRPr="001B10AF">
        <w:t>Общая характеристика содержания промежуточной аттестации</w:t>
      </w:r>
    </w:p>
    <w:p w14:paraId="4B914757" w14:textId="77777777" w:rsidR="003E672A" w:rsidRDefault="003E672A" w:rsidP="001B10AF"/>
    <w:p w14:paraId="1F6AADB3" w14:textId="2A9F62FF" w:rsidR="003E672A" w:rsidRDefault="003E672A" w:rsidP="001B10AF">
      <w:r w:rsidRPr="001B10AF">
        <w:t>Промежуточная аттестация по дисциплине «Основы объектно-ориентированного программирования» проводится по завершению периода освоения образовательной пр</w:t>
      </w:r>
      <w:r w:rsidRPr="001B10AF">
        <w:t>о</w:t>
      </w:r>
      <w:r w:rsidRPr="001B10AF">
        <w:t xml:space="preserve">граммы (семестра) </w:t>
      </w:r>
      <w:r w:rsidR="00B17FCB" w:rsidRPr="00554248">
        <w:t>для оценки сформированности компетенций в части следующих инд</w:t>
      </w:r>
      <w:r w:rsidR="00B17FCB" w:rsidRPr="00554248">
        <w:t>и</w:t>
      </w:r>
      <w:r w:rsidR="00B17FCB" w:rsidRPr="00554248">
        <w:t>каторов достижения компетенции (таблица П</w:t>
      </w:r>
      <w:proofErr w:type="gramStart"/>
      <w:r w:rsidR="00B17FCB" w:rsidRPr="00554248">
        <w:t>1</w:t>
      </w:r>
      <w:proofErr w:type="gramEnd"/>
      <w:r w:rsidR="00B17FCB" w:rsidRPr="00554248">
        <w:t>.1).</w:t>
      </w:r>
    </w:p>
    <w:p w14:paraId="5A965E61" w14:textId="77777777" w:rsidR="00486D06" w:rsidRPr="001B10AF" w:rsidRDefault="00486D06" w:rsidP="00486D06">
      <w:pPr>
        <w:jc w:val="right"/>
      </w:pPr>
      <w:r>
        <w:t>Таблица П1.1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7"/>
        <w:gridCol w:w="5482"/>
        <w:gridCol w:w="1557"/>
        <w:gridCol w:w="1183"/>
      </w:tblGrid>
      <w:tr w:rsidR="00475EA3" w:rsidRPr="007F7C98" w14:paraId="7AB88F7A" w14:textId="77777777" w:rsidTr="00DC19FB">
        <w:tc>
          <w:tcPr>
            <w:tcW w:w="1147" w:type="dxa"/>
            <w:vMerge w:val="restart"/>
            <w:shd w:val="clear" w:color="auto" w:fill="auto"/>
          </w:tcPr>
          <w:p w14:paraId="55AF8B79" w14:textId="77777777" w:rsidR="00475EA3" w:rsidRPr="007F7C98" w:rsidRDefault="00475EA3" w:rsidP="00844856">
            <w:pPr>
              <w:ind w:firstLine="284"/>
            </w:pPr>
            <w:r w:rsidRPr="007F7C98">
              <w:t>Код</w:t>
            </w:r>
          </w:p>
        </w:tc>
        <w:tc>
          <w:tcPr>
            <w:tcW w:w="5482" w:type="dxa"/>
            <w:vMerge w:val="restart"/>
            <w:shd w:val="clear" w:color="auto" w:fill="auto"/>
          </w:tcPr>
          <w:p w14:paraId="4A8691CC" w14:textId="77777777" w:rsidR="00475EA3" w:rsidRPr="007F7C98" w:rsidRDefault="00475EA3" w:rsidP="00844856">
            <w:pPr>
              <w:ind w:firstLine="86"/>
            </w:pPr>
            <w:r w:rsidRPr="007F7C98">
              <w:t>Компетенции, формируемые в рамках дисципл</w:t>
            </w:r>
            <w:r w:rsidRPr="007F7C98">
              <w:t>и</w:t>
            </w:r>
            <w:r w:rsidRPr="007F7C98">
              <w:t>ны</w:t>
            </w:r>
          </w:p>
        </w:tc>
        <w:tc>
          <w:tcPr>
            <w:tcW w:w="2740" w:type="dxa"/>
            <w:gridSpan w:val="2"/>
            <w:shd w:val="clear" w:color="auto" w:fill="auto"/>
          </w:tcPr>
          <w:p w14:paraId="27942E14" w14:textId="77777777" w:rsidR="00475EA3" w:rsidRPr="007F7C98" w:rsidRDefault="00475EA3" w:rsidP="001B10AF">
            <w:r w:rsidRPr="007F7C98">
              <w:t>Семестр 3</w:t>
            </w:r>
          </w:p>
        </w:tc>
      </w:tr>
      <w:tr w:rsidR="00844856" w:rsidRPr="007F7C98" w14:paraId="0FF5E3BD" w14:textId="77777777" w:rsidTr="00DC19FB">
        <w:tc>
          <w:tcPr>
            <w:tcW w:w="1147" w:type="dxa"/>
            <w:vMerge/>
            <w:shd w:val="clear" w:color="auto" w:fill="auto"/>
          </w:tcPr>
          <w:p w14:paraId="15652FD6" w14:textId="77777777" w:rsidR="00475EA3" w:rsidRPr="007F7C98" w:rsidRDefault="00475EA3" w:rsidP="001B10AF"/>
        </w:tc>
        <w:tc>
          <w:tcPr>
            <w:tcW w:w="5482" w:type="dxa"/>
            <w:vMerge/>
            <w:shd w:val="clear" w:color="auto" w:fill="auto"/>
          </w:tcPr>
          <w:p w14:paraId="65E8E999" w14:textId="77777777" w:rsidR="00475EA3" w:rsidRPr="007F7C98" w:rsidRDefault="00475EA3" w:rsidP="001B10AF"/>
        </w:tc>
        <w:tc>
          <w:tcPr>
            <w:tcW w:w="1557" w:type="dxa"/>
            <w:shd w:val="clear" w:color="auto" w:fill="auto"/>
          </w:tcPr>
          <w:p w14:paraId="33569003" w14:textId="77777777" w:rsidR="00475EA3" w:rsidRPr="007F7C98" w:rsidRDefault="00475EA3" w:rsidP="00844856">
            <w:pPr>
              <w:ind w:firstLine="30"/>
            </w:pPr>
            <w:r w:rsidRPr="007F7C98">
              <w:t>Портфолио</w:t>
            </w:r>
          </w:p>
        </w:tc>
        <w:tc>
          <w:tcPr>
            <w:tcW w:w="1183" w:type="dxa"/>
            <w:shd w:val="clear" w:color="auto" w:fill="auto"/>
          </w:tcPr>
          <w:p w14:paraId="1ADF9F7B" w14:textId="77777777" w:rsidR="00475EA3" w:rsidRPr="007F7C98" w:rsidRDefault="00475EA3" w:rsidP="00844856">
            <w:pPr>
              <w:ind w:firstLine="0"/>
            </w:pPr>
            <w:r w:rsidRPr="007F7C98">
              <w:t>Экзамен</w:t>
            </w:r>
          </w:p>
        </w:tc>
      </w:tr>
      <w:tr w:rsidR="001B10AF" w:rsidRPr="007F7C98" w14:paraId="7F71E324" w14:textId="77777777" w:rsidTr="00DC19FB">
        <w:tc>
          <w:tcPr>
            <w:tcW w:w="9369" w:type="dxa"/>
            <w:gridSpan w:val="4"/>
            <w:shd w:val="clear" w:color="auto" w:fill="auto"/>
          </w:tcPr>
          <w:p w14:paraId="672E8A06" w14:textId="3C2B008D" w:rsidR="001B10AF" w:rsidRPr="007F7C98" w:rsidRDefault="00184A62" w:rsidP="00844856">
            <w:pPr>
              <w:ind w:firstLine="0"/>
            </w:pPr>
            <w:r w:rsidRPr="007F7C98">
              <w:rPr>
                <w:b/>
                <w:noProof/>
              </w:rPr>
              <w:t>ОПК-1</w:t>
            </w:r>
            <w:r w:rsidRPr="007F7C98">
              <w:rPr>
                <w:noProof/>
              </w:rPr>
              <w:t>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 w:rsidRPr="007F7C98">
              <w:t>, в части следующих результатов об</w:t>
            </w:r>
            <w:r w:rsidRPr="007F7C98">
              <w:t>у</w:t>
            </w:r>
            <w:r w:rsidRPr="007F7C98">
              <w:t>чения:</w:t>
            </w:r>
          </w:p>
        </w:tc>
      </w:tr>
      <w:tr w:rsidR="00844856" w:rsidRPr="007F7C98" w14:paraId="21761B6F" w14:textId="77777777" w:rsidTr="00DC19FB">
        <w:tc>
          <w:tcPr>
            <w:tcW w:w="1147" w:type="dxa"/>
            <w:shd w:val="clear" w:color="auto" w:fill="auto"/>
          </w:tcPr>
          <w:p w14:paraId="4F23C98C" w14:textId="246ECC80" w:rsidR="00475EA3" w:rsidRPr="007F7C98" w:rsidRDefault="001B10AF" w:rsidP="00844856">
            <w:pPr>
              <w:ind w:firstLine="0"/>
            </w:pPr>
            <w:r w:rsidRPr="007F7C98">
              <w:t>ОПК-</w:t>
            </w:r>
            <w:r w:rsidR="00184A62" w:rsidRPr="007F7C98">
              <w:t>1</w:t>
            </w:r>
            <w:r w:rsidRPr="007F7C98">
              <w:t>.</w:t>
            </w:r>
            <w:r w:rsidR="00184A62" w:rsidRPr="007F7C98">
              <w:t>1</w:t>
            </w:r>
          </w:p>
        </w:tc>
        <w:tc>
          <w:tcPr>
            <w:tcW w:w="5482" w:type="dxa"/>
            <w:shd w:val="clear" w:color="auto" w:fill="auto"/>
          </w:tcPr>
          <w:p w14:paraId="2AF7E83C" w14:textId="4E9A7AB8" w:rsidR="00475EA3" w:rsidRPr="007F7C98" w:rsidRDefault="007F7C98" w:rsidP="00844856">
            <w:pPr>
              <w:ind w:firstLine="0"/>
            </w:pPr>
            <w:r w:rsidRPr="007F7C98">
              <w:rPr>
                <w:bCs/>
                <w:noProof/>
              </w:rPr>
              <w:t>Знать: основы  математики, физики, вычислительной техники и программирования</w:t>
            </w:r>
          </w:p>
        </w:tc>
        <w:tc>
          <w:tcPr>
            <w:tcW w:w="1557" w:type="dxa"/>
            <w:shd w:val="clear" w:color="auto" w:fill="auto"/>
          </w:tcPr>
          <w:p w14:paraId="0395209D" w14:textId="77777777" w:rsidR="00475EA3" w:rsidRPr="007F7C98" w:rsidRDefault="001B10AF" w:rsidP="007F7C98">
            <w:pPr>
              <w:ind w:firstLine="0"/>
              <w:jc w:val="center"/>
            </w:pPr>
            <w:r w:rsidRPr="007F7C98">
              <w:t>+</w:t>
            </w:r>
          </w:p>
        </w:tc>
        <w:tc>
          <w:tcPr>
            <w:tcW w:w="1183" w:type="dxa"/>
            <w:shd w:val="clear" w:color="auto" w:fill="auto"/>
          </w:tcPr>
          <w:p w14:paraId="0B10E036" w14:textId="77777777" w:rsidR="00475EA3" w:rsidRPr="007F7C98" w:rsidRDefault="001B10AF" w:rsidP="007F7C98">
            <w:pPr>
              <w:ind w:firstLine="0"/>
              <w:jc w:val="center"/>
            </w:pPr>
            <w:r w:rsidRPr="007F7C98">
              <w:t>+</w:t>
            </w:r>
          </w:p>
        </w:tc>
      </w:tr>
      <w:tr w:rsidR="00844856" w:rsidRPr="007F7C98" w14:paraId="663DBAA5" w14:textId="77777777" w:rsidTr="00DC19FB">
        <w:tc>
          <w:tcPr>
            <w:tcW w:w="1147" w:type="dxa"/>
            <w:shd w:val="clear" w:color="auto" w:fill="auto"/>
          </w:tcPr>
          <w:p w14:paraId="4B07446B" w14:textId="621500B6" w:rsidR="00475EA3" w:rsidRPr="007F7C98" w:rsidRDefault="001B10AF" w:rsidP="00844856">
            <w:pPr>
              <w:ind w:firstLine="0"/>
            </w:pPr>
            <w:r w:rsidRPr="007F7C98">
              <w:t>ОПК-</w:t>
            </w:r>
            <w:r w:rsidR="00184A62" w:rsidRPr="007F7C98">
              <w:t>1</w:t>
            </w:r>
            <w:r w:rsidRPr="007F7C98">
              <w:t>.</w:t>
            </w:r>
            <w:r w:rsidR="007F7C98" w:rsidRPr="007F7C98">
              <w:t>2</w:t>
            </w:r>
          </w:p>
        </w:tc>
        <w:tc>
          <w:tcPr>
            <w:tcW w:w="5482" w:type="dxa"/>
            <w:shd w:val="clear" w:color="auto" w:fill="auto"/>
          </w:tcPr>
          <w:p w14:paraId="70D8A791" w14:textId="1742AEBD" w:rsidR="00475EA3" w:rsidRPr="007F7C98" w:rsidRDefault="007F7C98" w:rsidP="00844856">
            <w:pPr>
              <w:ind w:firstLine="0"/>
            </w:pPr>
            <w:r w:rsidRPr="007F7C98">
              <w:t>Уметь: решать стандартные профессиональные задачи с применением естественнонаучных и о</w:t>
            </w:r>
            <w:r w:rsidRPr="007F7C98">
              <w:t>б</w:t>
            </w:r>
            <w:r w:rsidRPr="007F7C98">
              <w:t xml:space="preserve">щеинженерных знаний, методов математического анализа и моделирования </w:t>
            </w:r>
          </w:p>
        </w:tc>
        <w:tc>
          <w:tcPr>
            <w:tcW w:w="1557" w:type="dxa"/>
            <w:shd w:val="clear" w:color="auto" w:fill="auto"/>
          </w:tcPr>
          <w:p w14:paraId="42A158B1" w14:textId="77777777" w:rsidR="00475EA3" w:rsidRPr="007F7C98" w:rsidRDefault="001B10AF" w:rsidP="007F7C98">
            <w:pPr>
              <w:ind w:firstLine="0"/>
              <w:jc w:val="center"/>
            </w:pPr>
            <w:r w:rsidRPr="007F7C98">
              <w:t>+</w:t>
            </w:r>
          </w:p>
        </w:tc>
        <w:tc>
          <w:tcPr>
            <w:tcW w:w="1183" w:type="dxa"/>
            <w:shd w:val="clear" w:color="auto" w:fill="auto"/>
          </w:tcPr>
          <w:p w14:paraId="42D4513F" w14:textId="77777777" w:rsidR="00475EA3" w:rsidRPr="007F7C98" w:rsidRDefault="001B10AF" w:rsidP="007F7C98">
            <w:pPr>
              <w:ind w:firstLine="0"/>
              <w:jc w:val="center"/>
            </w:pPr>
            <w:r w:rsidRPr="007F7C98">
              <w:t>+</w:t>
            </w:r>
          </w:p>
        </w:tc>
      </w:tr>
      <w:tr w:rsidR="00844856" w:rsidRPr="007F7C98" w14:paraId="796BD58C" w14:textId="77777777" w:rsidTr="00DC19FB">
        <w:tc>
          <w:tcPr>
            <w:tcW w:w="1147" w:type="dxa"/>
            <w:shd w:val="clear" w:color="auto" w:fill="auto"/>
          </w:tcPr>
          <w:p w14:paraId="692E4732" w14:textId="1310D9EF" w:rsidR="001B10AF" w:rsidRPr="007F7C98" w:rsidRDefault="001B10AF" w:rsidP="00844856">
            <w:pPr>
              <w:ind w:firstLine="0"/>
            </w:pPr>
            <w:r w:rsidRPr="007F7C98">
              <w:t>ОПК-</w:t>
            </w:r>
            <w:r w:rsidR="00184A62" w:rsidRPr="007F7C98">
              <w:t>1</w:t>
            </w:r>
            <w:r w:rsidRPr="007F7C98">
              <w:t>.</w:t>
            </w:r>
            <w:r w:rsidR="007F7C98" w:rsidRPr="007F7C98">
              <w:t>3</w:t>
            </w:r>
          </w:p>
        </w:tc>
        <w:tc>
          <w:tcPr>
            <w:tcW w:w="5482" w:type="dxa"/>
            <w:shd w:val="clear" w:color="auto" w:fill="auto"/>
          </w:tcPr>
          <w:p w14:paraId="2F6E41A6" w14:textId="78D2E0B5" w:rsidR="001B10AF" w:rsidRPr="007F7C98" w:rsidRDefault="007F7C98" w:rsidP="00844856">
            <w:pPr>
              <w:ind w:firstLine="0"/>
            </w:pPr>
            <w:r w:rsidRPr="007F7C98">
              <w:rPr>
                <w:bCs/>
                <w:noProof/>
              </w:rPr>
              <w:t>Владеть: навыками теоретического и экспериментального исследования объектов профессиональной деятельности</w:t>
            </w:r>
            <w:r w:rsidRPr="007F7C98">
              <w:t xml:space="preserve"> </w:t>
            </w:r>
          </w:p>
        </w:tc>
        <w:tc>
          <w:tcPr>
            <w:tcW w:w="1557" w:type="dxa"/>
            <w:shd w:val="clear" w:color="auto" w:fill="auto"/>
          </w:tcPr>
          <w:p w14:paraId="33D95A24" w14:textId="77777777" w:rsidR="001B10AF" w:rsidRPr="007F7C98" w:rsidRDefault="0036506F" w:rsidP="007F7C98">
            <w:pPr>
              <w:ind w:firstLine="0"/>
              <w:jc w:val="center"/>
            </w:pPr>
            <w:r w:rsidRPr="007F7C98">
              <w:t>+</w:t>
            </w:r>
          </w:p>
        </w:tc>
        <w:tc>
          <w:tcPr>
            <w:tcW w:w="1183" w:type="dxa"/>
            <w:shd w:val="clear" w:color="auto" w:fill="auto"/>
          </w:tcPr>
          <w:p w14:paraId="3463F2F1" w14:textId="088562D2" w:rsidR="001B10AF" w:rsidRPr="007F7C98" w:rsidRDefault="001B10AF" w:rsidP="007F7C98">
            <w:pPr>
              <w:ind w:firstLine="0"/>
              <w:jc w:val="center"/>
            </w:pPr>
          </w:p>
        </w:tc>
      </w:tr>
      <w:tr w:rsidR="00184A62" w:rsidRPr="007F7C98" w14:paraId="4D9ED682" w14:textId="77777777" w:rsidTr="00DC19FB">
        <w:tc>
          <w:tcPr>
            <w:tcW w:w="9369" w:type="dxa"/>
            <w:gridSpan w:val="4"/>
            <w:shd w:val="clear" w:color="auto" w:fill="auto"/>
            <w:vAlign w:val="center"/>
          </w:tcPr>
          <w:p w14:paraId="568BD608" w14:textId="7FB85F72" w:rsidR="00184A62" w:rsidRPr="007F7C98" w:rsidRDefault="00184A62" w:rsidP="00184A62">
            <w:pPr>
              <w:ind w:firstLine="0"/>
            </w:pPr>
            <w:r w:rsidRPr="007F7C98">
              <w:rPr>
                <w:b/>
                <w:noProof/>
              </w:rPr>
              <w:t>ОПК-8:</w:t>
            </w:r>
            <w:r w:rsidRPr="007F7C98">
              <w:rPr>
                <w:noProof/>
              </w:rPr>
              <w:t xml:space="preserve"> Способен разрабатывать алгоритмы и программы, пригодные для практического применения</w:t>
            </w:r>
            <w:r w:rsidRPr="007F7C98">
              <w:t>, в части следующих результатов обучения:</w:t>
            </w:r>
          </w:p>
        </w:tc>
      </w:tr>
      <w:tr w:rsidR="00184A62" w:rsidRPr="007F7C98" w14:paraId="33FF6C5F" w14:textId="77777777" w:rsidTr="00DC19FB">
        <w:tc>
          <w:tcPr>
            <w:tcW w:w="1147" w:type="dxa"/>
            <w:shd w:val="clear" w:color="auto" w:fill="auto"/>
          </w:tcPr>
          <w:p w14:paraId="3F7E1042" w14:textId="46837F49" w:rsidR="00184A62" w:rsidRPr="007F7C98" w:rsidRDefault="00E053FB" w:rsidP="00184A62">
            <w:pPr>
              <w:ind w:firstLine="0"/>
            </w:pPr>
            <w:r w:rsidRPr="007F7C98">
              <w:t>О</w:t>
            </w:r>
            <w:r w:rsidR="00184A62" w:rsidRPr="007F7C98">
              <w:t>ПК-</w:t>
            </w:r>
            <w:r w:rsidRPr="007F7C98">
              <w:t>8</w:t>
            </w:r>
            <w:r w:rsidR="00184A62" w:rsidRPr="007F7C98">
              <w:t>.1</w:t>
            </w:r>
          </w:p>
        </w:tc>
        <w:tc>
          <w:tcPr>
            <w:tcW w:w="5482" w:type="dxa"/>
            <w:shd w:val="clear" w:color="auto" w:fill="auto"/>
          </w:tcPr>
          <w:p w14:paraId="62429B00" w14:textId="709742A7" w:rsidR="00184A62" w:rsidRPr="007F7C98" w:rsidRDefault="007F7C98" w:rsidP="00184A62">
            <w:pPr>
              <w:ind w:firstLine="0"/>
              <w:rPr>
                <w:strike/>
              </w:rPr>
            </w:pPr>
            <w:r w:rsidRPr="007F7C98"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1557" w:type="dxa"/>
            <w:shd w:val="clear" w:color="auto" w:fill="auto"/>
          </w:tcPr>
          <w:p w14:paraId="304145D6" w14:textId="77777777" w:rsidR="00184A62" w:rsidRPr="007F7C98" w:rsidRDefault="00184A62" w:rsidP="007F7C98">
            <w:pPr>
              <w:ind w:firstLine="0"/>
              <w:jc w:val="center"/>
            </w:pPr>
            <w:r w:rsidRPr="007F7C98">
              <w:t>+</w:t>
            </w:r>
          </w:p>
        </w:tc>
        <w:tc>
          <w:tcPr>
            <w:tcW w:w="1183" w:type="dxa"/>
            <w:shd w:val="clear" w:color="auto" w:fill="auto"/>
          </w:tcPr>
          <w:p w14:paraId="5320FFBA" w14:textId="002CC039" w:rsidR="00184A62" w:rsidRPr="007F7C98" w:rsidRDefault="007F7C98" w:rsidP="007F7C98">
            <w:pPr>
              <w:ind w:firstLine="0"/>
              <w:jc w:val="center"/>
            </w:pPr>
            <w:r w:rsidRPr="007F7C98">
              <w:t>+</w:t>
            </w:r>
          </w:p>
        </w:tc>
      </w:tr>
      <w:tr w:rsidR="00184A62" w:rsidRPr="007F7C98" w14:paraId="1B3DAB5E" w14:textId="77777777" w:rsidTr="00DC19FB">
        <w:tc>
          <w:tcPr>
            <w:tcW w:w="1147" w:type="dxa"/>
            <w:shd w:val="clear" w:color="auto" w:fill="auto"/>
          </w:tcPr>
          <w:p w14:paraId="3FEFA94A" w14:textId="693D6C59" w:rsidR="00184A62" w:rsidRPr="007F7C98" w:rsidRDefault="00E053FB" w:rsidP="00184A62">
            <w:pPr>
              <w:ind w:firstLine="0"/>
            </w:pPr>
            <w:r w:rsidRPr="007F7C98">
              <w:t>О</w:t>
            </w:r>
            <w:r w:rsidR="00184A62" w:rsidRPr="007F7C98">
              <w:t>ПК-</w:t>
            </w:r>
            <w:r w:rsidRPr="007F7C98">
              <w:t>8</w:t>
            </w:r>
            <w:r w:rsidR="00184A62" w:rsidRPr="007F7C98">
              <w:t>.</w:t>
            </w:r>
            <w:r w:rsidR="007F7C98" w:rsidRPr="007F7C98">
              <w:t>2</w:t>
            </w:r>
          </w:p>
        </w:tc>
        <w:tc>
          <w:tcPr>
            <w:tcW w:w="5482" w:type="dxa"/>
            <w:shd w:val="clear" w:color="auto" w:fill="auto"/>
          </w:tcPr>
          <w:p w14:paraId="683E59D7" w14:textId="778C5324" w:rsidR="00184A62" w:rsidRPr="007F7C98" w:rsidRDefault="007F7C98" w:rsidP="00184A62">
            <w:pPr>
              <w:ind w:firstLine="0"/>
            </w:pPr>
            <w:r w:rsidRPr="007F7C98">
              <w:t>Уметь: составлять алгоритмы, писать и отлаж</w:t>
            </w:r>
            <w:r w:rsidRPr="007F7C98">
              <w:t>и</w:t>
            </w:r>
            <w:r w:rsidRPr="007F7C98">
              <w:t>вать коды на языке программирования, тестир</w:t>
            </w:r>
            <w:r w:rsidRPr="007F7C98">
              <w:t>о</w:t>
            </w:r>
            <w:r w:rsidRPr="007F7C98">
              <w:t>вать работоспособность программы, интегрир</w:t>
            </w:r>
            <w:r w:rsidRPr="007F7C98">
              <w:t>о</w:t>
            </w:r>
            <w:r w:rsidRPr="007F7C98">
              <w:t xml:space="preserve">вать программные модули </w:t>
            </w:r>
          </w:p>
        </w:tc>
        <w:tc>
          <w:tcPr>
            <w:tcW w:w="1557" w:type="dxa"/>
            <w:shd w:val="clear" w:color="auto" w:fill="auto"/>
          </w:tcPr>
          <w:p w14:paraId="3B0984C4" w14:textId="77777777" w:rsidR="00184A62" w:rsidRPr="007F7C98" w:rsidRDefault="00184A62" w:rsidP="007F7C98">
            <w:pPr>
              <w:ind w:firstLine="0"/>
              <w:jc w:val="center"/>
            </w:pPr>
            <w:r w:rsidRPr="007F7C98">
              <w:t>+</w:t>
            </w:r>
          </w:p>
        </w:tc>
        <w:tc>
          <w:tcPr>
            <w:tcW w:w="1183" w:type="dxa"/>
            <w:shd w:val="clear" w:color="auto" w:fill="auto"/>
          </w:tcPr>
          <w:p w14:paraId="7737301C" w14:textId="4FD70B72" w:rsidR="00184A62" w:rsidRPr="007F7C98" w:rsidRDefault="00184A62" w:rsidP="007F7C98">
            <w:pPr>
              <w:ind w:firstLine="0"/>
              <w:jc w:val="center"/>
            </w:pPr>
          </w:p>
        </w:tc>
      </w:tr>
      <w:tr w:rsidR="00F221D2" w:rsidRPr="001B10AF" w14:paraId="0C7CDBE5" w14:textId="77777777" w:rsidTr="00DC19FB">
        <w:tc>
          <w:tcPr>
            <w:tcW w:w="1147" w:type="dxa"/>
            <w:shd w:val="clear" w:color="auto" w:fill="auto"/>
          </w:tcPr>
          <w:p w14:paraId="27E3FF1B" w14:textId="68B77719" w:rsidR="00F221D2" w:rsidRPr="007F7C98" w:rsidRDefault="00F221D2" w:rsidP="00F221D2">
            <w:pPr>
              <w:ind w:firstLine="0"/>
            </w:pPr>
            <w:r w:rsidRPr="007F7C98">
              <w:t>ОПК-8.</w:t>
            </w:r>
            <w:r w:rsidR="007F7C98" w:rsidRPr="007F7C98">
              <w:t>3</w:t>
            </w:r>
          </w:p>
        </w:tc>
        <w:tc>
          <w:tcPr>
            <w:tcW w:w="5482" w:type="dxa"/>
            <w:shd w:val="clear" w:color="auto" w:fill="auto"/>
          </w:tcPr>
          <w:p w14:paraId="70BE6CFF" w14:textId="1B9F27DD" w:rsidR="00F221D2" w:rsidRPr="007F7C98" w:rsidRDefault="007F7C98" w:rsidP="00F221D2">
            <w:pPr>
              <w:ind w:firstLine="0"/>
            </w:pPr>
            <w:r w:rsidRPr="007F7C98">
              <w:t>Владеть: языком программирования; навыками отладки и тестирования работоспособности пр</w:t>
            </w:r>
            <w:r w:rsidRPr="007F7C98">
              <w:t>о</w:t>
            </w:r>
            <w:r w:rsidRPr="007F7C98">
              <w:t xml:space="preserve">граммы </w:t>
            </w:r>
          </w:p>
        </w:tc>
        <w:tc>
          <w:tcPr>
            <w:tcW w:w="1557" w:type="dxa"/>
            <w:shd w:val="clear" w:color="auto" w:fill="auto"/>
          </w:tcPr>
          <w:p w14:paraId="546869B2" w14:textId="77777777" w:rsidR="00F221D2" w:rsidRPr="007F7C98" w:rsidRDefault="00F221D2" w:rsidP="007F7C98">
            <w:pPr>
              <w:ind w:firstLine="0"/>
              <w:jc w:val="center"/>
            </w:pPr>
            <w:r w:rsidRPr="007F7C98">
              <w:t>+</w:t>
            </w:r>
          </w:p>
        </w:tc>
        <w:tc>
          <w:tcPr>
            <w:tcW w:w="1183" w:type="dxa"/>
            <w:shd w:val="clear" w:color="auto" w:fill="auto"/>
          </w:tcPr>
          <w:p w14:paraId="44ABC3A1" w14:textId="07DEEBDC" w:rsidR="00F221D2" w:rsidRPr="007F7C98" w:rsidRDefault="00F221D2" w:rsidP="007F7C98">
            <w:pPr>
              <w:ind w:firstLine="0"/>
              <w:jc w:val="center"/>
            </w:pPr>
          </w:p>
        </w:tc>
      </w:tr>
    </w:tbl>
    <w:p w14:paraId="4A0AFFCE" w14:textId="77777777" w:rsidR="004B6AFD" w:rsidRPr="00F35008" w:rsidRDefault="004B6AFD" w:rsidP="00486D06">
      <w:pPr>
        <w:ind w:firstLine="0"/>
      </w:pPr>
    </w:p>
    <w:p w14:paraId="1ADD50B6" w14:textId="77777777" w:rsidR="003E672A" w:rsidRPr="00486D06" w:rsidRDefault="003E672A" w:rsidP="001B10AF">
      <w:r w:rsidRPr="00486D06">
        <w:t>Промежуточная аттестация включает 2 этапа. Часть компетенций оценивается портфолио, в которое входят работы, выполненные в рамках дисциплины. Часть комп</w:t>
      </w:r>
      <w:r w:rsidRPr="00486D06">
        <w:t>е</w:t>
      </w:r>
      <w:r w:rsidRPr="00486D06">
        <w:t>тенций оценивается экзаменом.</w:t>
      </w:r>
    </w:p>
    <w:p w14:paraId="376E1402" w14:textId="77777777" w:rsidR="00486D06" w:rsidRDefault="003E672A" w:rsidP="00486D06">
      <w:r w:rsidRPr="00486D06">
        <w:t>Тематика экзаменационных вопросов и заданий экзамена включает следующие т</w:t>
      </w:r>
      <w:r w:rsidRPr="00486D06">
        <w:t>е</w:t>
      </w:r>
      <w:r w:rsidRPr="00486D06">
        <w:t>мы (разделы)</w:t>
      </w:r>
      <w:r w:rsidR="00E72DFA" w:rsidRPr="00E72DFA">
        <w:t xml:space="preserve"> </w:t>
      </w:r>
      <w:r w:rsidR="00E72DFA">
        <w:t>в двух категориях</w:t>
      </w:r>
      <w:r w:rsidRPr="00486D06">
        <w:t xml:space="preserve">: </w:t>
      </w:r>
    </w:p>
    <w:p w14:paraId="15026BEB" w14:textId="77777777" w:rsidR="00E72DFA" w:rsidRDefault="00E72DFA" w:rsidP="00486D06">
      <w:r>
        <w:t>Категория 1 – Основы объектного подхода</w:t>
      </w:r>
    </w:p>
    <w:p w14:paraId="18F2CC06" w14:textId="77777777" w:rsidR="00486D06" w:rsidRDefault="00486D06" w:rsidP="00844856">
      <w:pPr>
        <w:numPr>
          <w:ilvl w:val="0"/>
          <w:numId w:val="3"/>
        </w:numPr>
      </w:pPr>
      <w:r>
        <w:t>Эволюция стилей и поколения языков программирования</w:t>
      </w:r>
    </w:p>
    <w:p w14:paraId="3589B7C1" w14:textId="77777777" w:rsidR="00486D06" w:rsidRDefault="00486D06" w:rsidP="00844856">
      <w:pPr>
        <w:numPr>
          <w:ilvl w:val="0"/>
          <w:numId w:val="3"/>
        </w:numPr>
      </w:pPr>
      <w:r>
        <w:t>Основные принципы объектно-ориентированного подхода (абстракция, инка</w:t>
      </w:r>
      <w:r>
        <w:t>п</w:t>
      </w:r>
      <w:r>
        <w:t>суляция, модульность, иерархия, типизация, параллелизм, сохраняемость)</w:t>
      </w:r>
    </w:p>
    <w:p w14:paraId="7F5B3C14" w14:textId="77777777" w:rsidR="00486D06" w:rsidRDefault="000D1CAA" w:rsidP="00844856">
      <w:pPr>
        <w:numPr>
          <w:ilvl w:val="0"/>
          <w:numId w:val="3"/>
        </w:numPr>
      </w:pPr>
      <w:r>
        <w:t>Объект с точки зрения ООП, взаимоотношения между объектами</w:t>
      </w:r>
    </w:p>
    <w:p w14:paraId="6A1CCAB7" w14:textId="77777777" w:rsidR="000D1CAA" w:rsidRDefault="000D1CAA" w:rsidP="00844856">
      <w:pPr>
        <w:numPr>
          <w:ilvl w:val="0"/>
          <w:numId w:val="3"/>
        </w:numPr>
      </w:pPr>
      <w:r>
        <w:t>Класс с точки зрения ООП, взаимоотношения между классами</w:t>
      </w:r>
    </w:p>
    <w:p w14:paraId="6D99CDA2" w14:textId="77777777" w:rsidR="000D1CAA" w:rsidRDefault="000D1CAA" w:rsidP="00844856">
      <w:pPr>
        <w:numPr>
          <w:ilvl w:val="0"/>
          <w:numId w:val="3"/>
        </w:numPr>
      </w:pPr>
      <w:r>
        <w:t>Многоуровневая метамодель</w:t>
      </w:r>
    </w:p>
    <w:p w14:paraId="4072A30F" w14:textId="77777777" w:rsidR="00E72DFA" w:rsidRDefault="00E72DFA" w:rsidP="00E72DFA">
      <w:pPr>
        <w:ind w:left="743" w:firstLine="0"/>
      </w:pPr>
    </w:p>
    <w:p w14:paraId="08E63CD0" w14:textId="77777777" w:rsidR="00E72DFA" w:rsidRDefault="00E72DFA" w:rsidP="00E72DFA">
      <w:pPr>
        <w:ind w:left="743" w:firstLine="0"/>
      </w:pPr>
      <w:r>
        <w:lastRenderedPageBreak/>
        <w:t xml:space="preserve">Категория 2 – Средства объектно-ориентированного программирования </w:t>
      </w:r>
      <w:r>
        <w:rPr>
          <w:lang w:val="en-US"/>
        </w:rPr>
        <w:t>C</w:t>
      </w:r>
      <w:r w:rsidRPr="00E72DFA">
        <w:t>++</w:t>
      </w:r>
    </w:p>
    <w:p w14:paraId="03B79A2F" w14:textId="77777777" w:rsidR="000D1CAA" w:rsidRDefault="000D1CAA" w:rsidP="00844856">
      <w:pPr>
        <w:numPr>
          <w:ilvl w:val="0"/>
          <w:numId w:val="3"/>
        </w:numPr>
      </w:pPr>
      <w:r>
        <w:t xml:space="preserve">Средства поддержки процедурного стиля в языке </w:t>
      </w:r>
      <w:r>
        <w:rPr>
          <w:lang w:val="en-US"/>
        </w:rPr>
        <w:t>C</w:t>
      </w:r>
      <w:r w:rsidRPr="000D1CAA">
        <w:t>++</w:t>
      </w:r>
    </w:p>
    <w:p w14:paraId="35A2AD67" w14:textId="77777777" w:rsidR="000D1CAA" w:rsidRDefault="000D1CAA" w:rsidP="00844856">
      <w:pPr>
        <w:numPr>
          <w:ilvl w:val="0"/>
          <w:numId w:val="3"/>
        </w:numPr>
      </w:pPr>
      <w:r>
        <w:t>Средства поддержки объектно-ориентированного подхода в С++</w:t>
      </w:r>
    </w:p>
    <w:p w14:paraId="3CE32854" w14:textId="77777777" w:rsidR="000D1CAA" w:rsidRDefault="000D1CAA" w:rsidP="00844856">
      <w:pPr>
        <w:numPr>
          <w:ilvl w:val="0"/>
          <w:numId w:val="3"/>
        </w:numPr>
      </w:pPr>
      <w:r>
        <w:t>Средства поддержки обобщенного программирования в С++</w:t>
      </w:r>
    </w:p>
    <w:p w14:paraId="718EE52C" w14:textId="77777777" w:rsidR="000D1CAA" w:rsidRDefault="000D1CAA" w:rsidP="00844856">
      <w:pPr>
        <w:numPr>
          <w:ilvl w:val="0"/>
          <w:numId w:val="3"/>
        </w:numPr>
      </w:pPr>
      <w:r>
        <w:t xml:space="preserve">Основы </w:t>
      </w:r>
      <w:r>
        <w:rPr>
          <w:lang w:val="en-US"/>
        </w:rPr>
        <w:t>STL</w:t>
      </w:r>
      <w:r w:rsidRPr="000D1CAA">
        <w:t xml:space="preserve"> </w:t>
      </w:r>
      <w:r>
        <w:t xml:space="preserve">и стандартная библиотека </w:t>
      </w:r>
      <w:r>
        <w:rPr>
          <w:lang w:val="en-US"/>
        </w:rPr>
        <w:t>C</w:t>
      </w:r>
      <w:r w:rsidRPr="000D1CAA">
        <w:t>++</w:t>
      </w:r>
    </w:p>
    <w:p w14:paraId="11FAADD7" w14:textId="77777777" w:rsidR="000D1CAA" w:rsidRDefault="000D1CAA" w:rsidP="00486D06"/>
    <w:p w14:paraId="58EBD776" w14:textId="77777777" w:rsidR="003E672A" w:rsidRDefault="003E672A" w:rsidP="000D1CAA">
      <w:pPr>
        <w:pStyle w:val="a"/>
      </w:pPr>
      <w:r w:rsidRPr="00B33F8B">
        <w:t xml:space="preserve">Порядок </w:t>
      </w:r>
      <w:r>
        <w:t>проведения промежуточной аттестации по дисциплине</w:t>
      </w:r>
    </w:p>
    <w:p w14:paraId="6AB5B935" w14:textId="77777777" w:rsidR="000D1CAA" w:rsidRDefault="000D1CAA" w:rsidP="000D1CAA">
      <w:r>
        <w:t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</w:t>
      </w:r>
      <w:r>
        <w:t>а</w:t>
      </w:r>
      <w:r>
        <w:t xml:space="preserve">ции 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14:paraId="588F234F" w14:textId="77777777" w:rsidR="00586780" w:rsidRDefault="00586780" w:rsidP="000D1CAA">
      <w:r>
        <w:t>Оценка портфолио осуществляется по балловой системе.</w:t>
      </w:r>
    </w:p>
    <w:p w14:paraId="064A6D9C" w14:textId="77777777" w:rsidR="000D1CAA" w:rsidRDefault="000D1CAA" w:rsidP="000D1CAA">
      <w:r>
        <w:t xml:space="preserve">При </w:t>
      </w:r>
      <w:r w:rsidR="00586780">
        <w:t xml:space="preserve">защите задания </w:t>
      </w:r>
      <w:r>
        <w:t xml:space="preserve">обучающийся должен: </w:t>
      </w:r>
    </w:p>
    <w:p w14:paraId="705BC054" w14:textId="77777777" w:rsidR="000D1CAA" w:rsidRDefault="00586780" w:rsidP="00844856">
      <w:pPr>
        <w:numPr>
          <w:ilvl w:val="0"/>
          <w:numId w:val="4"/>
        </w:numPr>
      </w:pPr>
      <w:r>
        <w:t>Изложить н</w:t>
      </w:r>
      <w:r w:rsidR="000D1CAA">
        <w:t>еобходимый для решения теоретический материал</w:t>
      </w:r>
    </w:p>
    <w:p w14:paraId="0AEE3B5F" w14:textId="77777777" w:rsidR="000D1CAA" w:rsidRDefault="000D1CAA" w:rsidP="00844856">
      <w:pPr>
        <w:numPr>
          <w:ilvl w:val="0"/>
          <w:numId w:val="4"/>
        </w:numPr>
      </w:pPr>
      <w:r>
        <w:t>Указать методику решения задания</w:t>
      </w:r>
      <w:r w:rsidR="00586780">
        <w:t xml:space="preserve">, предоставить диаграмму классов в нотации </w:t>
      </w:r>
      <w:r w:rsidR="00586780">
        <w:rPr>
          <w:lang w:val="en-US"/>
        </w:rPr>
        <w:t>UML</w:t>
      </w:r>
    </w:p>
    <w:p w14:paraId="706871DE" w14:textId="77777777" w:rsidR="000D1CAA" w:rsidRDefault="000D1CAA" w:rsidP="00844856">
      <w:pPr>
        <w:numPr>
          <w:ilvl w:val="0"/>
          <w:numId w:val="4"/>
        </w:numPr>
      </w:pPr>
      <w:r>
        <w:t>Предоставить исходный код программы или программ реализующий требования задания</w:t>
      </w:r>
    </w:p>
    <w:p w14:paraId="71E540FD" w14:textId="77777777" w:rsidR="000D1CAA" w:rsidRDefault="00586780" w:rsidP="00844856">
      <w:pPr>
        <w:numPr>
          <w:ilvl w:val="0"/>
          <w:numId w:val="4"/>
        </w:numPr>
      </w:pPr>
      <w:r>
        <w:t xml:space="preserve">Продемонстрировать </w:t>
      </w:r>
      <w:r w:rsidR="000D1CAA">
        <w:t>корректн</w:t>
      </w:r>
      <w:r>
        <w:t>ую работу программы и прохождения автоматич</w:t>
      </w:r>
      <w:r>
        <w:t>е</w:t>
      </w:r>
      <w:r>
        <w:t>ских модульных тестов</w:t>
      </w:r>
      <w:r w:rsidR="000D1CAA">
        <w:t>.</w:t>
      </w:r>
    </w:p>
    <w:p w14:paraId="02FB271F" w14:textId="77777777" w:rsidR="00586780" w:rsidRDefault="00586780" w:rsidP="00586780"/>
    <w:p w14:paraId="78187174" w14:textId="3DDBC94A" w:rsidR="00586780" w:rsidRDefault="00586780" w:rsidP="00586780">
      <w:r>
        <w:t>За решенные задания начисляются баллы в соответствии с условиями задач. В сл</w:t>
      </w:r>
      <w:r>
        <w:t>у</w:t>
      </w:r>
      <w:r>
        <w:t>чае сдачи задания с недочетами или позже установленного срока начисляются баллы меньше балловой стоимости задачи</w:t>
      </w:r>
      <w:r w:rsidR="00AF2CAB">
        <w:t>,</w:t>
      </w:r>
      <w:r>
        <w:t xml:space="preserve"> но не менее 50% при условии успешного решения.</w:t>
      </w:r>
    </w:p>
    <w:p w14:paraId="5CC55AE3" w14:textId="77777777" w:rsidR="00586780" w:rsidRDefault="00586780" w:rsidP="00586780"/>
    <w:p w14:paraId="1A3CAF07" w14:textId="683A46BC" w:rsidR="00586780" w:rsidRDefault="00586780" w:rsidP="00586780">
      <w:r>
        <w:t>Коллоквиум состоит из 18-20 вопросов</w:t>
      </w:r>
      <w:r w:rsidR="00425635">
        <w:t>,</w:t>
      </w:r>
      <w:r>
        <w:t xml:space="preserve"> проводится в виде письменного теста, за каждый правильный ответ на вопрос коллоквиума начисляется от 1 до 2 баллов в завис</w:t>
      </w:r>
      <w:r>
        <w:t>и</w:t>
      </w:r>
      <w:r>
        <w:t>мости от сложности вопроса.</w:t>
      </w:r>
    </w:p>
    <w:p w14:paraId="49683C0F" w14:textId="77777777" w:rsidR="008F2F91" w:rsidRPr="004B6AFD" w:rsidRDefault="008F2F91" w:rsidP="00586780"/>
    <w:p w14:paraId="25135CFC" w14:textId="77777777" w:rsidR="00586780" w:rsidRPr="000D1CAA" w:rsidRDefault="00586780" w:rsidP="00586780">
      <w:r>
        <w:t>Для получения оценки зачтено необходимо набрать не менее 65 баллов при типи</w:t>
      </w:r>
      <w:r>
        <w:t>ч</w:t>
      </w:r>
      <w:r>
        <w:t>ной стоимости задачи от 10 до 30 баллов. Должно быть сдано не менее 4 заданий.</w:t>
      </w:r>
    </w:p>
    <w:p w14:paraId="72E30749" w14:textId="77777777" w:rsidR="000D1CAA" w:rsidRDefault="000D1CAA" w:rsidP="000D1CAA"/>
    <w:p w14:paraId="0A9B7043" w14:textId="77777777" w:rsidR="003E672A" w:rsidRDefault="000D1CAA" w:rsidP="00586780">
      <w:r>
        <w:t>Экзамен проводится в устной форме. Во время проведения экзамена студенту не разрешается использовать технические средства и литературу. В процессе ответа на в</w:t>
      </w:r>
      <w:r>
        <w:t>о</w:t>
      </w:r>
      <w:r>
        <w:t>просы экзаменационного билета студенту могут быть заданы дополнительные вопросы по темам дисциплины</w:t>
      </w:r>
    </w:p>
    <w:p w14:paraId="082E6DD2" w14:textId="77777777" w:rsidR="00586780" w:rsidRPr="000F6A99" w:rsidRDefault="00586780" w:rsidP="00586780"/>
    <w:p w14:paraId="7837BC98" w14:textId="77777777" w:rsidR="003E672A" w:rsidRPr="004C1AC4" w:rsidRDefault="003E672A" w:rsidP="00784CB6">
      <w:pPr>
        <w:pStyle w:val="1"/>
      </w:pPr>
      <w:r w:rsidRPr="004C1AC4">
        <w:t>Требования к структуре и содержанию фонда оценочных средств</w:t>
      </w:r>
      <w:r>
        <w:br/>
        <w:t>промежуточной аттестации по дисциплине</w:t>
      </w:r>
    </w:p>
    <w:p w14:paraId="0D4B12FA" w14:textId="77777777" w:rsidR="003E672A" w:rsidRDefault="003E672A" w:rsidP="001B10AF"/>
    <w:p w14:paraId="1423A8C3" w14:textId="77777777" w:rsidR="003E672A" w:rsidRDefault="003E672A" w:rsidP="001B10AF">
      <w:r>
        <w:t>Перечень оценочных средств, применяемых на каждом этапе проведения промеж</w:t>
      </w:r>
      <w:r>
        <w:t>у</w:t>
      </w:r>
      <w:r>
        <w:t xml:space="preserve">точной аттестации по дисциплине, представлен в таблице П1.2. </w:t>
      </w:r>
    </w:p>
    <w:p w14:paraId="370DED33" w14:textId="77777777" w:rsidR="003E672A" w:rsidRDefault="003E672A" w:rsidP="00784CB6">
      <w:pPr>
        <w:ind w:firstLine="0"/>
        <w:jc w:val="right"/>
        <w:rPr>
          <w:lang w:eastAsia="ru-RU"/>
        </w:rPr>
      </w:pPr>
      <w:r>
        <w:rPr>
          <w:lang w:eastAsia="ru-RU"/>
        </w:rPr>
        <w:t>Таблица П1.2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3E672A" w:rsidRPr="004C7433" w14:paraId="56CDCBE1" w14:textId="77777777" w:rsidTr="000E7637">
        <w:tc>
          <w:tcPr>
            <w:tcW w:w="675" w:type="dxa"/>
            <w:shd w:val="clear" w:color="auto" w:fill="auto"/>
            <w:vAlign w:val="center"/>
            <w:hideMark/>
          </w:tcPr>
          <w:p w14:paraId="2C518563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№ п/п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14:paraId="4E76E1DC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14:paraId="41C385EB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04F56FC7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Представление</w:t>
            </w:r>
            <w:r w:rsidRPr="000E7637">
              <w:rPr>
                <w:lang w:eastAsia="ru-RU"/>
              </w:rPr>
              <w:br/>
              <w:t>оценочного средства в фонде</w:t>
            </w:r>
          </w:p>
        </w:tc>
      </w:tr>
      <w:tr w:rsidR="003E672A" w:rsidRPr="004C7433" w14:paraId="73290B5A" w14:textId="77777777" w:rsidTr="000E7637">
        <w:tc>
          <w:tcPr>
            <w:tcW w:w="9460" w:type="dxa"/>
            <w:gridSpan w:val="4"/>
            <w:shd w:val="clear" w:color="auto" w:fill="auto"/>
            <w:hideMark/>
          </w:tcPr>
          <w:p w14:paraId="3013657C" w14:textId="77777777" w:rsidR="003E672A" w:rsidRPr="000E7637" w:rsidRDefault="00784CB6" w:rsidP="00DC19F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Семестр 3</w:t>
            </w:r>
          </w:p>
        </w:tc>
      </w:tr>
      <w:tr w:rsidR="003E672A" w:rsidRPr="004C7433" w14:paraId="7FAF91CA" w14:textId="77777777" w:rsidTr="000E7637">
        <w:tc>
          <w:tcPr>
            <w:tcW w:w="675" w:type="dxa"/>
            <w:shd w:val="clear" w:color="auto" w:fill="auto"/>
            <w:hideMark/>
          </w:tcPr>
          <w:p w14:paraId="08A57C93" w14:textId="77777777" w:rsidR="003E672A" w:rsidRPr="00A27D0C" w:rsidRDefault="00A27D0C" w:rsidP="00784CB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889" w:type="dxa"/>
            <w:shd w:val="clear" w:color="auto" w:fill="auto"/>
            <w:hideMark/>
          </w:tcPr>
          <w:p w14:paraId="4FA8D710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Коллоквиум </w:t>
            </w:r>
          </w:p>
        </w:tc>
        <w:tc>
          <w:tcPr>
            <w:tcW w:w="4348" w:type="dxa"/>
            <w:shd w:val="clear" w:color="auto" w:fill="auto"/>
            <w:hideMark/>
          </w:tcPr>
          <w:p w14:paraId="1B4F5B7A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 xml:space="preserve">Средство контроля усвоения учебного материала дисциплины, организованное как </w:t>
            </w:r>
            <w:r w:rsidR="00784CB6">
              <w:rPr>
                <w:lang w:eastAsia="ru-RU"/>
              </w:rPr>
              <w:t xml:space="preserve">письменный тест </w:t>
            </w:r>
          </w:p>
        </w:tc>
        <w:tc>
          <w:tcPr>
            <w:tcW w:w="2548" w:type="dxa"/>
            <w:shd w:val="clear" w:color="auto" w:fill="auto"/>
            <w:hideMark/>
          </w:tcPr>
          <w:p w14:paraId="4E7528EB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Вопросы по т</w:t>
            </w:r>
            <w:r w:rsidRPr="000E7637">
              <w:rPr>
                <w:lang w:eastAsia="ru-RU"/>
              </w:rPr>
              <w:t>е</w:t>
            </w:r>
            <w:r w:rsidRPr="000E7637">
              <w:rPr>
                <w:lang w:eastAsia="ru-RU"/>
              </w:rPr>
              <w:t>мам/разделам дисц</w:t>
            </w:r>
            <w:r w:rsidRPr="000E7637">
              <w:rPr>
                <w:lang w:eastAsia="ru-RU"/>
              </w:rPr>
              <w:t>и</w:t>
            </w:r>
            <w:r w:rsidRPr="000E7637">
              <w:rPr>
                <w:lang w:eastAsia="ru-RU"/>
              </w:rPr>
              <w:t>плины  </w:t>
            </w:r>
          </w:p>
        </w:tc>
      </w:tr>
      <w:tr w:rsidR="003E672A" w:rsidRPr="004C7433" w14:paraId="63EAA434" w14:textId="77777777" w:rsidTr="000E7637">
        <w:tc>
          <w:tcPr>
            <w:tcW w:w="675" w:type="dxa"/>
            <w:shd w:val="clear" w:color="auto" w:fill="auto"/>
            <w:hideMark/>
          </w:tcPr>
          <w:p w14:paraId="0D78EB19" w14:textId="77777777" w:rsidR="003E672A" w:rsidRPr="00A27D0C" w:rsidRDefault="00A27D0C" w:rsidP="00784CB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14:paraId="72DFC32B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Портфолио </w:t>
            </w:r>
          </w:p>
        </w:tc>
        <w:tc>
          <w:tcPr>
            <w:tcW w:w="4348" w:type="dxa"/>
            <w:shd w:val="clear" w:color="auto" w:fill="auto"/>
            <w:hideMark/>
          </w:tcPr>
          <w:p w14:paraId="0D4F4574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Целевая подборка работ студента, ра</w:t>
            </w:r>
            <w:r w:rsidRPr="000E7637">
              <w:rPr>
                <w:lang w:eastAsia="ru-RU"/>
              </w:rPr>
              <w:t>с</w:t>
            </w:r>
            <w:r w:rsidRPr="000E7637">
              <w:rPr>
                <w:lang w:eastAsia="ru-RU"/>
              </w:rPr>
              <w:lastRenderedPageBreak/>
              <w:t>крывающая его индивидуальные обр</w:t>
            </w:r>
            <w:r w:rsidRPr="000E7637">
              <w:rPr>
                <w:lang w:eastAsia="ru-RU"/>
              </w:rPr>
              <w:t>а</w:t>
            </w:r>
            <w:r w:rsidRPr="000E7637">
              <w:rPr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shd w:val="clear" w:color="auto" w:fill="auto"/>
            <w:hideMark/>
          </w:tcPr>
          <w:p w14:paraId="35283E4B" w14:textId="77777777" w:rsidR="003E672A" w:rsidRPr="00784CB6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lastRenderedPageBreak/>
              <w:t>Структура портф</w:t>
            </w:r>
            <w:r w:rsidRPr="000E7637">
              <w:rPr>
                <w:lang w:eastAsia="ru-RU"/>
              </w:rPr>
              <w:t>о</w:t>
            </w:r>
            <w:r w:rsidRPr="000E7637">
              <w:rPr>
                <w:lang w:eastAsia="ru-RU"/>
              </w:rPr>
              <w:lastRenderedPageBreak/>
              <w:t>лио  </w:t>
            </w:r>
          </w:p>
        </w:tc>
      </w:tr>
      <w:tr w:rsidR="003E672A" w:rsidRPr="004C7433" w14:paraId="61D25E7B" w14:textId="77777777" w:rsidTr="000E7637">
        <w:tc>
          <w:tcPr>
            <w:tcW w:w="675" w:type="dxa"/>
            <w:shd w:val="clear" w:color="auto" w:fill="auto"/>
            <w:hideMark/>
          </w:tcPr>
          <w:p w14:paraId="3BAA3A61" w14:textId="77777777" w:rsidR="003E672A" w:rsidRPr="00A27D0C" w:rsidRDefault="00A27D0C" w:rsidP="00784CB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3</w:t>
            </w:r>
          </w:p>
        </w:tc>
        <w:tc>
          <w:tcPr>
            <w:tcW w:w="1889" w:type="dxa"/>
            <w:shd w:val="clear" w:color="auto" w:fill="auto"/>
            <w:hideMark/>
          </w:tcPr>
          <w:p w14:paraId="0C8E6CC4" w14:textId="77777777" w:rsidR="003E672A" w:rsidRPr="000E7637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Экзаменацио</w:t>
            </w:r>
            <w:r w:rsidRPr="000E7637">
              <w:rPr>
                <w:lang w:eastAsia="ru-RU"/>
              </w:rPr>
              <w:t>н</w:t>
            </w:r>
            <w:r w:rsidRPr="000E7637">
              <w:rPr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14:paraId="4EEF404B" w14:textId="77777777" w:rsidR="003E672A" w:rsidRPr="000E7637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Комплекс вопросов и/или разноуровн</w:t>
            </w:r>
            <w:r w:rsidRPr="000E7637">
              <w:rPr>
                <w:lang w:eastAsia="ru-RU"/>
              </w:rPr>
              <w:t>е</w:t>
            </w:r>
            <w:r w:rsidRPr="000E7637">
              <w:rPr>
                <w:lang w:eastAsia="ru-RU"/>
              </w:rPr>
              <w:t xml:space="preserve">вых заданий </w:t>
            </w:r>
            <w:r w:rsidRPr="00784CB6">
              <w:rPr>
                <w:lang w:eastAsia="ru-RU"/>
              </w:rPr>
              <w:t>(списать подходящее из п. про задачи)</w:t>
            </w:r>
          </w:p>
        </w:tc>
        <w:tc>
          <w:tcPr>
            <w:tcW w:w="2548" w:type="dxa"/>
            <w:shd w:val="clear" w:color="auto" w:fill="auto"/>
            <w:hideMark/>
          </w:tcPr>
          <w:p w14:paraId="4B8253B7" w14:textId="77777777" w:rsidR="003E672A" w:rsidRPr="000E7637" w:rsidRDefault="003E672A" w:rsidP="00784CB6">
            <w:pPr>
              <w:ind w:firstLine="0"/>
              <w:rPr>
                <w:lang w:eastAsia="ru-RU"/>
              </w:rPr>
            </w:pPr>
            <w:r w:rsidRPr="000E7637">
              <w:rPr>
                <w:lang w:eastAsia="ru-RU"/>
              </w:rPr>
              <w:t>Список теоретических вопросов и задач</w:t>
            </w:r>
          </w:p>
        </w:tc>
      </w:tr>
    </w:tbl>
    <w:p w14:paraId="5E7F8E11" w14:textId="77777777" w:rsidR="003E672A" w:rsidRDefault="003E672A" w:rsidP="001B10AF">
      <w:pPr>
        <w:pStyle w:val="11"/>
      </w:pPr>
    </w:p>
    <w:p w14:paraId="5E7A05E7" w14:textId="77777777" w:rsidR="003E672A" w:rsidRDefault="003E672A" w:rsidP="00784CB6">
      <w:pPr>
        <w:pStyle w:val="a"/>
        <w:ind w:left="993"/>
        <w:jc w:val="left"/>
      </w:pPr>
      <w:r>
        <w:t xml:space="preserve"> </w:t>
      </w:r>
      <w:r w:rsidRPr="00886D69">
        <w:t>Требования к структуре и содержанию оценочных средств</w:t>
      </w:r>
      <w:r>
        <w:br/>
        <w:t xml:space="preserve">аттестации </w:t>
      </w:r>
    </w:p>
    <w:p w14:paraId="0A41660F" w14:textId="77777777" w:rsidR="00784CB6" w:rsidRDefault="00784CB6" w:rsidP="00784CB6">
      <w:pPr>
        <w:rPr>
          <w:b/>
        </w:rPr>
      </w:pPr>
    </w:p>
    <w:p w14:paraId="671B8DEE" w14:textId="77777777" w:rsidR="00F515E8" w:rsidRDefault="00F515E8" w:rsidP="00F515E8">
      <w:pPr>
        <w:numPr>
          <w:ilvl w:val="2"/>
          <w:numId w:val="2"/>
        </w:numPr>
        <w:ind w:left="1080"/>
        <w:rPr>
          <w:b/>
        </w:rPr>
      </w:pPr>
      <w:r>
        <w:rPr>
          <w:b/>
        </w:rPr>
        <w:t>Вопросы коллоквиума</w:t>
      </w:r>
    </w:p>
    <w:p w14:paraId="2720E025" w14:textId="77777777" w:rsidR="00F515E8" w:rsidRPr="00055126" w:rsidRDefault="00F515E8" w:rsidP="00F515E8">
      <w:pPr>
        <w:ind w:left="360" w:firstLine="0"/>
        <w:rPr>
          <w:bCs/>
        </w:rPr>
      </w:pPr>
    </w:p>
    <w:p w14:paraId="3343A882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1)</w:t>
      </w:r>
      <w:r w:rsidRPr="00055126">
        <w:rPr>
          <w:bCs/>
        </w:rPr>
        <w:tab/>
        <w:t>Сформулируйте основную идею объектно-ориентированного программирования. В чем его преимущества перед процедурным стилем?</w:t>
      </w:r>
    </w:p>
    <w:p w14:paraId="45A45E7D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2)</w:t>
      </w:r>
      <w:r w:rsidRPr="00055126">
        <w:rPr>
          <w:bCs/>
        </w:rPr>
        <w:tab/>
        <w:t>В чем состоит принцип абстракция в ООП?  Какие средства языка C++ поддерж</w:t>
      </w:r>
      <w:r w:rsidRPr="00055126">
        <w:rPr>
          <w:bCs/>
        </w:rPr>
        <w:t>и</w:t>
      </w:r>
      <w:r w:rsidRPr="00055126">
        <w:rPr>
          <w:bCs/>
        </w:rPr>
        <w:t>вают данный принцип?</w:t>
      </w:r>
    </w:p>
    <w:p w14:paraId="4DC9C464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3)</w:t>
      </w:r>
      <w:r w:rsidRPr="00055126">
        <w:rPr>
          <w:bCs/>
        </w:rPr>
        <w:tab/>
        <w:t>Что такое инкапсуляция? Какие ключевые слова C++ относятся к инкапсуляции?</w:t>
      </w:r>
    </w:p>
    <w:p w14:paraId="50800825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4)</w:t>
      </w:r>
      <w:r w:rsidRPr="00055126">
        <w:rPr>
          <w:bCs/>
        </w:rPr>
        <w:tab/>
        <w:t>Определите понятие объекта. Перечислите варианты отношений между объектами, в чем состоит взаимосвязь поведения и состояния объекта?</w:t>
      </w:r>
    </w:p>
    <w:p w14:paraId="5AC548C9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5)</w:t>
      </w:r>
      <w:r w:rsidRPr="00055126">
        <w:rPr>
          <w:bCs/>
        </w:rPr>
        <w:tab/>
        <w:t>Определите понятие класса. Перечислите варианты отношений между классами. Обозначьте взаимосвязь между этими отношениями, если она существует. Какое из отн</w:t>
      </w:r>
      <w:r w:rsidRPr="00055126">
        <w:rPr>
          <w:bCs/>
        </w:rPr>
        <w:t>о</w:t>
      </w:r>
      <w:r w:rsidRPr="00055126">
        <w:rPr>
          <w:bCs/>
        </w:rPr>
        <w:t>шений является наиболее сильным по степени зависимости между классами?</w:t>
      </w:r>
    </w:p>
    <w:p w14:paraId="5D861C96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6)</w:t>
      </w:r>
      <w:r w:rsidRPr="00055126">
        <w:rPr>
          <w:bCs/>
        </w:rPr>
        <w:tab/>
        <w:t>Что такое абстрактные классы и интерфейсы? Для чего они нужны в ООП?</w:t>
      </w:r>
    </w:p>
    <w:p w14:paraId="7D0390F6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7)</w:t>
      </w:r>
      <w:r w:rsidRPr="00055126">
        <w:rPr>
          <w:bCs/>
        </w:rPr>
        <w:tab/>
        <w:t>В приведенном классе перечислите (отметьте) переменные и методы, обеспечив</w:t>
      </w:r>
      <w:r w:rsidRPr="00055126">
        <w:rPr>
          <w:bCs/>
        </w:rPr>
        <w:t>а</w:t>
      </w:r>
      <w:r w:rsidRPr="00055126">
        <w:rPr>
          <w:bCs/>
        </w:rPr>
        <w:t xml:space="preserve">ющие состояние и поведение объектов класса </w:t>
      </w:r>
      <w:proofErr w:type="spellStart"/>
      <w:r w:rsidRPr="00055126">
        <w:rPr>
          <w:bCs/>
        </w:rPr>
        <w:t>Detail</w:t>
      </w:r>
      <w:proofErr w:type="spellEnd"/>
      <w:r w:rsidRPr="00055126">
        <w:rPr>
          <w:bCs/>
        </w:rPr>
        <w:t>:</w:t>
      </w:r>
    </w:p>
    <w:p w14:paraId="0CDD31D8" w14:textId="77777777" w:rsidR="00F515E8" w:rsidRPr="00055126" w:rsidRDefault="00F515E8" w:rsidP="00F515E8">
      <w:pPr>
        <w:ind w:firstLine="0"/>
        <w:rPr>
          <w:bCs/>
        </w:rPr>
      </w:pPr>
    </w:p>
    <w:p w14:paraId="1CCDE458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class</w:t>
      </w:r>
      <w:proofErr w:type="gramEnd"/>
      <w:r w:rsidRPr="00055126">
        <w:rPr>
          <w:bCs/>
          <w:lang w:val="en-US"/>
        </w:rPr>
        <w:t xml:space="preserve"> Detail {</w:t>
      </w:r>
    </w:p>
    <w:p w14:paraId="21BDB247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const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serial;</w:t>
      </w:r>
    </w:p>
    <w:p w14:paraId="056D0B0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Detail *</w:t>
      </w:r>
      <w:proofErr w:type="spellStart"/>
      <w:r w:rsidRPr="00055126">
        <w:rPr>
          <w:bCs/>
          <w:lang w:val="en-US"/>
        </w:rPr>
        <w:t>pcomponents</w:t>
      </w:r>
      <w:proofErr w:type="spellEnd"/>
      <w:r w:rsidRPr="00055126">
        <w:rPr>
          <w:bCs/>
          <w:lang w:val="en-US"/>
        </w:rPr>
        <w:t>;</w:t>
      </w:r>
    </w:p>
    <w:p w14:paraId="434C34ED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double</w:t>
      </w:r>
      <w:proofErr w:type="gramEnd"/>
      <w:r w:rsidRPr="00055126">
        <w:rPr>
          <w:bCs/>
          <w:lang w:val="en-US"/>
        </w:rPr>
        <w:t xml:space="preserve"> weight;</w:t>
      </w:r>
    </w:p>
    <w:p w14:paraId="5D9742D6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ARTICLE; </w:t>
      </w:r>
    </w:p>
    <w:p w14:paraId="0EEBE450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</w:t>
      </w:r>
      <w:proofErr w:type="gramStart"/>
      <w:r w:rsidRPr="00055126">
        <w:rPr>
          <w:bCs/>
          <w:lang w:val="en-US"/>
        </w:rPr>
        <w:t>protected</w:t>
      </w:r>
      <w:proofErr w:type="gramEnd"/>
      <w:r w:rsidRPr="00055126">
        <w:rPr>
          <w:bCs/>
          <w:lang w:val="en-US"/>
        </w:rPr>
        <w:t>:</w:t>
      </w:r>
    </w:p>
    <w:p w14:paraId="0AA27901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Detail(</w:t>
      </w:r>
      <w:proofErr w:type="gramEnd"/>
      <w:r w:rsidRPr="00055126">
        <w:rPr>
          <w:bCs/>
          <w:lang w:val="en-US"/>
        </w:rPr>
        <w:t>);</w:t>
      </w:r>
    </w:p>
    <w:p w14:paraId="1608C7B9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Detail(</w:t>
      </w:r>
      <w:proofErr w:type="spellStart"/>
      <w:proofErr w:type="gramEnd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Detail&amp;);</w:t>
      </w:r>
    </w:p>
    <w:p w14:paraId="69E2CC10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</w:t>
      </w:r>
      <w:proofErr w:type="gramStart"/>
      <w:r w:rsidRPr="00055126">
        <w:rPr>
          <w:bCs/>
          <w:lang w:val="en-US"/>
        </w:rPr>
        <w:t>public</w:t>
      </w:r>
      <w:proofErr w:type="gramEnd"/>
      <w:r w:rsidRPr="00055126">
        <w:rPr>
          <w:bCs/>
          <w:lang w:val="en-US"/>
        </w:rPr>
        <w:t>:</w:t>
      </w:r>
    </w:p>
    <w:p w14:paraId="3CBB6312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  <w:t>Detail (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>);</w:t>
      </w:r>
    </w:p>
    <w:p w14:paraId="7BD47A89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void </w:t>
      </w:r>
      <w:proofErr w:type="spellStart"/>
      <w:r w:rsidRPr="00055126">
        <w:rPr>
          <w:bCs/>
          <w:lang w:val="en-US"/>
        </w:rPr>
        <w:t>performAction</w:t>
      </w:r>
      <w:proofErr w:type="spellEnd"/>
      <w:r w:rsidRPr="00055126">
        <w:rPr>
          <w:bCs/>
          <w:lang w:val="en-US"/>
        </w:rPr>
        <w:t>();</w:t>
      </w:r>
    </w:p>
    <w:p w14:paraId="216DC12C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getSerial</w:t>
      </w:r>
      <w:proofErr w:type="spellEnd"/>
      <w:r w:rsidRPr="00055126">
        <w:rPr>
          <w:bCs/>
          <w:lang w:val="en-US"/>
        </w:rPr>
        <w:t xml:space="preserve">()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>;</w:t>
      </w:r>
    </w:p>
    <w:p w14:paraId="0A9881F0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double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getWeight</w:t>
      </w:r>
      <w:proofErr w:type="spellEnd"/>
      <w:r w:rsidRPr="00055126">
        <w:rPr>
          <w:bCs/>
          <w:lang w:val="en-US"/>
        </w:rPr>
        <w:t xml:space="preserve">()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>;</w:t>
      </w:r>
    </w:p>
    <w:p w14:paraId="17BD9C92" w14:textId="77777777" w:rsidR="00F515E8" w:rsidRPr="006E69E7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r w:rsidRPr="006E69E7">
        <w:rPr>
          <w:bCs/>
          <w:lang w:val="en-US"/>
        </w:rPr>
        <w:t>void doSomething();</w:t>
      </w:r>
    </w:p>
    <w:p w14:paraId="602C5259" w14:textId="77777777" w:rsidR="00F515E8" w:rsidRPr="00055126" w:rsidRDefault="00F515E8" w:rsidP="00F515E8">
      <w:pPr>
        <w:ind w:firstLine="0"/>
        <w:rPr>
          <w:bCs/>
        </w:rPr>
      </w:pPr>
      <w:r w:rsidRPr="006E69E7">
        <w:rPr>
          <w:bCs/>
          <w:lang w:val="en-US"/>
        </w:rPr>
        <w:tab/>
      </w:r>
      <w:r w:rsidRPr="00055126">
        <w:rPr>
          <w:bCs/>
        </w:rPr>
        <w:t>~</w:t>
      </w:r>
      <w:proofErr w:type="spellStart"/>
      <w:r w:rsidRPr="00055126">
        <w:rPr>
          <w:bCs/>
        </w:rPr>
        <w:t>Detail</w:t>
      </w:r>
      <w:proofErr w:type="spellEnd"/>
      <w:r w:rsidRPr="00055126">
        <w:rPr>
          <w:bCs/>
        </w:rPr>
        <w:t>();</w:t>
      </w:r>
    </w:p>
    <w:p w14:paraId="1F5FFAD9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};</w:t>
      </w:r>
    </w:p>
    <w:p w14:paraId="40271A7E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8)</w:t>
      </w:r>
      <w:r w:rsidRPr="00055126">
        <w:rPr>
          <w:bCs/>
        </w:rPr>
        <w:tab/>
        <w:t xml:space="preserve">В приведенном примере класса </w:t>
      </w:r>
      <w:proofErr w:type="spellStart"/>
      <w:r w:rsidRPr="00055126">
        <w:rPr>
          <w:bCs/>
        </w:rPr>
        <w:t>MobilePhone</w:t>
      </w:r>
      <w:proofErr w:type="spellEnd"/>
      <w:r w:rsidRPr="00055126">
        <w:rPr>
          <w:bCs/>
        </w:rPr>
        <w:t>, отметьте, какие методы являются конструкторами, деструкторами, модификаторами и селекторами.</w:t>
      </w:r>
    </w:p>
    <w:p w14:paraId="37302E70" w14:textId="77777777" w:rsidR="00F515E8" w:rsidRPr="00055126" w:rsidRDefault="00F515E8" w:rsidP="00F515E8">
      <w:pPr>
        <w:ind w:firstLine="0"/>
        <w:rPr>
          <w:bCs/>
        </w:rPr>
      </w:pPr>
    </w:p>
    <w:p w14:paraId="4E725049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class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 xml:space="preserve"> {</w:t>
      </w:r>
    </w:p>
    <w:p w14:paraId="127ED2F2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//…</w:t>
      </w:r>
    </w:p>
    <w:p w14:paraId="266F39E6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public</w:t>
      </w:r>
      <w:proofErr w:type="gramEnd"/>
      <w:r w:rsidRPr="00055126">
        <w:rPr>
          <w:bCs/>
          <w:lang w:val="en-US"/>
        </w:rPr>
        <w:t>:</w:t>
      </w:r>
    </w:p>
    <w:p w14:paraId="140CF7F0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 xml:space="preserve"> (long </w:t>
      </w:r>
      <w:proofErr w:type="spellStart"/>
      <w:r w:rsidRPr="00055126">
        <w:rPr>
          <w:bCs/>
          <w:lang w:val="en-US"/>
        </w:rPr>
        <w:t>networkId</w:t>
      </w:r>
      <w:proofErr w:type="spellEnd"/>
      <w:r w:rsidRPr="00055126">
        <w:rPr>
          <w:bCs/>
          <w:lang w:val="en-US"/>
        </w:rPr>
        <w:t xml:space="preserve"> = 0);</w:t>
      </w:r>
    </w:p>
    <w:p w14:paraId="50905B5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 xml:space="preserve"> (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 xml:space="preserve"> &amp;);</w:t>
      </w:r>
    </w:p>
    <w:p w14:paraId="4D0C4E47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spellStart"/>
      <w:proofErr w:type="gramStart"/>
      <w:r w:rsidRPr="00055126">
        <w:rPr>
          <w:bCs/>
          <w:lang w:val="en-US"/>
        </w:rPr>
        <w:t>const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 xml:space="preserve"> &amp; operator=(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 xml:space="preserve"> &amp;);</w:t>
      </w:r>
    </w:p>
    <w:p w14:paraId="6C23CC70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getOwnNumber</w:t>
      </w:r>
      <w:proofErr w:type="spellEnd"/>
      <w:r w:rsidRPr="00055126">
        <w:rPr>
          <w:bCs/>
          <w:lang w:val="en-US"/>
        </w:rPr>
        <w:t xml:space="preserve">()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; </w:t>
      </w:r>
    </w:p>
    <w:p w14:paraId="3466CBF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lastRenderedPageBreak/>
        <w:t xml:space="preserve">   </w:t>
      </w: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popLastCall</w:t>
      </w:r>
      <w:proofErr w:type="spellEnd"/>
      <w:r w:rsidRPr="00055126">
        <w:rPr>
          <w:bCs/>
          <w:lang w:val="en-US"/>
        </w:rPr>
        <w:t xml:space="preserve">(); </w:t>
      </w:r>
    </w:p>
    <w:p w14:paraId="66AA9BB7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void</w:t>
      </w:r>
      <w:proofErr w:type="gramEnd"/>
      <w:r w:rsidRPr="00055126">
        <w:rPr>
          <w:bCs/>
          <w:lang w:val="en-US"/>
        </w:rPr>
        <w:t xml:space="preserve"> redial();</w:t>
      </w:r>
    </w:p>
    <w:p w14:paraId="3A249A0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void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placeCall</w:t>
      </w:r>
      <w:proofErr w:type="spellEnd"/>
      <w:r w:rsidRPr="00055126">
        <w:rPr>
          <w:bCs/>
          <w:lang w:val="en-US"/>
        </w:rPr>
        <w:t>(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number);</w:t>
      </w:r>
    </w:p>
    <w:p w14:paraId="2936545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friend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ostream</w:t>
      </w:r>
      <w:proofErr w:type="spellEnd"/>
      <w:r w:rsidRPr="00055126">
        <w:rPr>
          <w:bCs/>
          <w:lang w:val="en-US"/>
        </w:rPr>
        <w:t>&amp; operator&lt;&lt;(</w:t>
      </w:r>
      <w:proofErr w:type="spellStart"/>
      <w:r w:rsidRPr="00055126">
        <w:rPr>
          <w:bCs/>
          <w:lang w:val="en-US"/>
        </w:rPr>
        <w:t>ostream</w:t>
      </w:r>
      <w:proofErr w:type="spellEnd"/>
      <w:r w:rsidRPr="00055126">
        <w:rPr>
          <w:bCs/>
          <w:lang w:val="en-US"/>
        </w:rPr>
        <w:t xml:space="preserve">&amp;,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>&amp;);</w:t>
      </w:r>
    </w:p>
    <w:p w14:paraId="244D635F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~</w:t>
      </w:r>
      <w:proofErr w:type="spellStart"/>
      <w:r w:rsidRPr="00055126">
        <w:rPr>
          <w:bCs/>
          <w:lang w:val="en-US"/>
        </w:rPr>
        <w:t>MobilePhone</w:t>
      </w:r>
      <w:proofErr w:type="spellEnd"/>
      <w:r w:rsidRPr="00055126">
        <w:rPr>
          <w:bCs/>
          <w:lang w:val="en-US"/>
        </w:rPr>
        <w:t xml:space="preserve"> ();</w:t>
      </w:r>
    </w:p>
    <w:p w14:paraId="47E9F2F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Network* </w:t>
      </w:r>
      <w:proofErr w:type="spellStart"/>
      <w:r w:rsidRPr="00055126">
        <w:rPr>
          <w:bCs/>
          <w:lang w:val="en-US"/>
        </w:rPr>
        <w:t>getAllKnownNetworks</w:t>
      </w:r>
      <w:proofErr w:type="spellEnd"/>
      <w:r w:rsidRPr="00055126">
        <w:rPr>
          <w:bCs/>
          <w:lang w:val="en-US"/>
        </w:rPr>
        <w:t xml:space="preserve">(); </w:t>
      </w:r>
    </w:p>
    <w:p w14:paraId="751B34E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};</w:t>
      </w:r>
    </w:p>
    <w:p w14:paraId="2FC8E107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486D870F" w14:textId="77777777" w:rsidR="00F515E8" w:rsidRPr="00055126" w:rsidRDefault="00F515E8" w:rsidP="00F515E8">
      <w:pPr>
        <w:ind w:firstLine="0"/>
        <w:rPr>
          <w:bCs/>
        </w:rPr>
      </w:pPr>
      <w:r w:rsidRPr="006E69E7">
        <w:rPr>
          <w:bCs/>
        </w:rPr>
        <w:t>9)</w:t>
      </w:r>
      <w:r w:rsidRPr="006E69E7">
        <w:rPr>
          <w:bCs/>
        </w:rPr>
        <w:tab/>
      </w:r>
      <w:r w:rsidRPr="00055126">
        <w:rPr>
          <w:bCs/>
        </w:rPr>
        <w:t>Перечислите</w:t>
      </w:r>
      <w:r w:rsidRPr="006E69E7">
        <w:rPr>
          <w:bCs/>
        </w:rPr>
        <w:t xml:space="preserve"> </w:t>
      </w:r>
      <w:r w:rsidRPr="00055126">
        <w:rPr>
          <w:bCs/>
        </w:rPr>
        <w:t>примитивные</w:t>
      </w:r>
      <w:r w:rsidRPr="006E69E7">
        <w:rPr>
          <w:bCs/>
        </w:rPr>
        <w:t xml:space="preserve"> </w:t>
      </w:r>
      <w:r w:rsidRPr="00055126">
        <w:rPr>
          <w:bCs/>
        </w:rPr>
        <w:t>типы</w:t>
      </w:r>
      <w:r w:rsidRPr="006E69E7">
        <w:rPr>
          <w:bCs/>
        </w:rPr>
        <w:t xml:space="preserve"> </w:t>
      </w:r>
      <w:r w:rsidRPr="00055126">
        <w:rPr>
          <w:bCs/>
        </w:rPr>
        <w:t>языка</w:t>
      </w:r>
      <w:proofErr w:type="gramStart"/>
      <w:r w:rsidRPr="006E69E7">
        <w:rPr>
          <w:bCs/>
        </w:rPr>
        <w:t xml:space="preserve"> </w:t>
      </w:r>
      <w:r w:rsidRPr="00055126">
        <w:rPr>
          <w:bCs/>
        </w:rPr>
        <w:t>С</w:t>
      </w:r>
      <w:proofErr w:type="gramEnd"/>
      <w:r w:rsidRPr="006E69E7">
        <w:rPr>
          <w:bCs/>
        </w:rPr>
        <w:t xml:space="preserve">++. </w:t>
      </w:r>
      <w:r w:rsidRPr="00055126">
        <w:rPr>
          <w:bCs/>
        </w:rPr>
        <w:t>Что вы можете отметить об относ</w:t>
      </w:r>
      <w:r w:rsidRPr="00055126">
        <w:rPr>
          <w:bCs/>
        </w:rPr>
        <w:t>и</w:t>
      </w:r>
      <w:r w:rsidRPr="00055126">
        <w:rPr>
          <w:bCs/>
        </w:rPr>
        <w:t>тельном размере (</w:t>
      </w:r>
      <w:proofErr w:type="spellStart"/>
      <w:r w:rsidRPr="00055126">
        <w:rPr>
          <w:bCs/>
        </w:rPr>
        <w:t>sizeof</w:t>
      </w:r>
      <w:proofErr w:type="spellEnd"/>
      <w:r w:rsidRPr="00055126">
        <w:rPr>
          <w:bCs/>
        </w:rPr>
        <w:t>) этих типов по отношению друг к другу?</w:t>
      </w:r>
    </w:p>
    <w:p w14:paraId="2CE32929" w14:textId="77777777" w:rsidR="00F515E8" w:rsidRPr="00055126" w:rsidRDefault="00F515E8" w:rsidP="00F515E8">
      <w:pPr>
        <w:ind w:firstLine="0"/>
        <w:rPr>
          <w:bCs/>
        </w:rPr>
      </w:pPr>
    </w:p>
    <w:p w14:paraId="21AED427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10)</w:t>
      </w:r>
      <w:r w:rsidRPr="00055126">
        <w:rPr>
          <w:bCs/>
        </w:rPr>
        <w:tab/>
        <w:t xml:space="preserve">Напишите следующие объявления (переменных): указатель на булеву переменную, указатель на константный </w:t>
      </w:r>
      <w:proofErr w:type="spellStart"/>
      <w:r w:rsidRPr="00055126">
        <w:rPr>
          <w:bCs/>
        </w:rPr>
        <w:t>long</w:t>
      </w:r>
      <w:proofErr w:type="spellEnd"/>
      <w:r w:rsidRPr="00055126">
        <w:rPr>
          <w:bCs/>
        </w:rPr>
        <w:t xml:space="preserve">, массив из 10 объектов </w:t>
      </w:r>
      <w:proofErr w:type="spellStart"/>
      <w:r w:rsidRPr="00055126">
        <w:rPr>
          <w:bCs/>
        </w:rPr>
        <w:t>string</w:t>
      </w:r>
      <w:proofErr w:type="spellEnd"/>
      <w:r w:rsidRPr="00055126">
        <w:rPr>
          <w:bCs/>
        </w:rPr>
        <w:t>, указатель на указатель на символ, константный указатель на целое</w:t>
      </w:r>
      <w:proofErr w:type="gramStart"/>
      <w:r w:rsidRPr="00055126">
        <w:rPr>
          <w:bCs/>
        </w:rPr>
        <w:t xml:space="preserve"> ,</w:t>
      </w:r>
      <w:proofErr w:type="gramEnd"/>
      <w:r w:rsidRPr="00055126">
        <w:rPr>
          <w:bCs/>
        </w:rPr>
        <w:t xml:space="preserve"> ссылка на </w:t>
      </w:r>
      <w:proofErr w:type="spellStart"/>
      <w:r w:rsidRPr="00055126">
        <w:rPr>
          <w:bCs/>
        </w:rPr>
        <w:t>float</w:t>
      </w:r>
      <w:proofErr w:type="spellEnd"/>
      <w:r w:rsidRPr="00055126">
        <w:rPr>
          <w:bCs/>
        </w:rPr>
        <w:t xml:space="preserve">, ссылка на константный объект типа </w:t>
      </w:r>
      <w:proofErr w:type="spellStart"/>
      <w:r w:rsidRPr="00055126">
        <w:rPr>
          <w:bCs/>
        </w:rPr>
        <w:t>string</w:t>
      </w:r>
      <w:proofErr w:type="spellEnd"/>
      <w:r w:rsidRPr="00055126">
        <w:rPr>
          <w:bCs/>
        </w:rPr>
        <w:t>. Проинициализируйте эти переменные значениями, используя определения.</w:t>
      </w:r>
    </w:p>
    <w:p w14:paraId="4B0D8FDE" w14:textId="77777777" w:rsidR="00F515E8" w:rsidRPr="00055126" w:rsidRDefault="00F515E8" w:rsidP="00F515E8">
      <w:pPr>
        <w:ind w:firstLine="0"/>
        <w:rPr>
          <w:bCs/>
        </w:rPr>
      </w:pPr>
    </w:p>
    <w:p w14:paraId="62551E39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11)</w:t>
      </w:r>
      <w:r w:rsidRPr="00055126">
        <w:rPr>
          <w:bCs/>
        </w:rPr>
        <w:tab/>
        <w:t xml:space="preserve">Напишите функцию, которая обменивает значения двух чисел типа </w:t>
      </w:r>
      <w:proofErr w:type="spellStart"/>
      <w:r w:rsidRPr="00055126">
        <w:rPr>
          <w:bCs/>
        </w:rPr>
        <w:t>double</w:t>
      </w:r>
      <w:proofErr w:type="spellEnd"/>
      <w:r w:rsidRPr="00055126">
        <w:rPr>
          <w:bCs/>
        </w:rPr>
        <w:t>. В кач</w:t>
      </w:r>
      <w:r w:rsidRPr="00055126">
        <w:rPr>
          <w:bCs/>
        </w:rPr>
        <w:t>е</w:t>
      </w:r>
      <w:r w:rsidRPr="00055126">
        <w:rPr>
          <w:bCs/>
        </w:rPr>
        <w:t xml:space="preserve">стве типа аргументов воспользуйтесь указателями на </w:t>
      </w:r>
      <w:proofErr w:type="spellStart"/>
      <w:r w:rsidRPr="00055126">
        <w:rPr>
          <w:bCs/>
        </w:rPr>
        <w:t>double</w:t>
      </w:r>
      <w:proofErr w:type="spellEnd"/>
      <w:r w:rsidRPr="00055126">
        <w:rPr>
          <w:bCs/>
        </w:rPr>
        <w:t>. Напишите аналогичную функцию, использующую ссылочные аргументы.</w:t>
      </w:r>
    </w:p>
    <w:p w14:paraId="76756418" w14:textId="77777777" w:rsidR="00F515E8" w:rsidRPr="00055126" w:rsidRDefault="00F515E8" w:rsidP="00F515E8">
      <w:pPr>
        <w:ind w:firstLine="0"/>
        <w:rPr>
          <w:bCs/>
        </w:rPr>
      </w:pPr>
    </w:p>
    <w:p w14:paraId="108DE26F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12)</w:t>
      </w:r>
      <w:r w:rsidRPr="00055126">
        <w:rPr>
          <w:bCs/>
        </w:rPr>
        <w:tab/>
        <w:t>Перечислите классы памяти в программах написанных на языке</w:t>
      </w:r>
      <w:proofErr w:type="gramStart"/>
      <w:r w:rsidRPr="00055126">
        <w:rPr>
          <w:bCs/>
        </w:rPr>
        <w:t xml:space="preserve"> С</w:t>
      </w:r>
      <w:proofErr w:type="gramEnd"/>
      <w:r w:rsidRPr="00055126">
        <w:rPr>
          <w:bCs/>
        </w:rPr>
        <w:t xml:space="preserve">++. </w:t>
      </w:r>
    </w:p>
    <w:p w14:paraId="2E347D97" w14:textId="77777777" w:rsidR="00F515E8" w:rsidRPr="00055126" w:rsidRDefault="00F515E8" w:rsidP="00F515E8">
      <w:pPr>
        <w:ind w:firstLine="0"/>
        <w:rPr>
          <w:bCs/>
        </w:rPr>
      </w:pPr>
    </w:p>
    <w:p w14:paraId="2EC2C55A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13)</w:t>
      </w:r>
      <w:r w:rsidRPr="00055126">
        <w:rPr>
          <w:bCs/>
        </w:rPr>
        <w:tab/>
        <w:t>Отметьте, в какой памяти будет выделено пространство под каждую из перечи</w:t>
      </w:r>
      <w:r w:rsidRPr="00055126">
        <w:rPr>
          <w:bCs/>
        </w:rPr>
        <w:t>с</w:t>
      </w:r>
      <w:r w:rsidRPr="00055126">
        <w:rPr>
          <w:bCs/>
        </w:rPr>
        <w:t xml:space="preserve">ленных переменных (ее содержимое): </w:t>
      </w:r>
    </w:p>
    <w:p w14:paraId="0119C9B8" w14:textId="77777777" w:rsidR="00F515E8" w:rsidRPr="00055126" w:rsidRDefault="00F515E8" w:rsidP="00F515E8">
      <w:pPr>
        <w:ind w:firstLine="0"/>
        <w:rPr>
          <w:bCs/>
        </w:rPr>
      </w:pPr>
    </w:p>
    <w:p w14:paraId="555C37E9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struct</w:t>
      </w:r>
      <w:proofErr w:type="spellEnd"/>
      <w:proofErr w:type="gramEnd"/>
      <w:r w:rsidRPr="00055126">
        <w:rPr>
          <w:bCs/>
          <w:lang w:val="en-US"/>
        </w:rPr>
        <w:t xml:space="preserve"> Record {</w:t>
      </w:r>
    </w:p>
    <w:p w14:paraId="4DD9DBF5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MAX_VALUE=0x7FFFFFFF;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//MAX_VALUE?</w:t>
      </w:r>
    </w:p>
    <w:p w14:paraId="39D8240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value;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</w:p>
    <w:p w14:paraId="33EB6BE6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spellStart"/>
      <w:proofErr w:type="gramStart"/>
      <w:r w:rsidRPr="00055126">
        <w:rPr>
          <w:bCs/>
          <w:lang w:val="en-US"/>
        </w:rPr>
        <w:t>const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constValue</w:t>
      </w:r>
      <w:proofErr w:type="spellEnd"/>
      <w:r w:rsidRPr="00055126">
        <w:rPr>
          <w:bCs/>
          <w:lang w:val="en-US"/>
        </w:rPr>
        <w:t>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</w:p>
    <w:p w14:paraId="69972F58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double </w:t>
      </w:r>
      <w:proofErr w:type="spellStart"/>
      <w:r w:rsidRPr="00055126">
        <w:rPr>
          <w:bCs/>
          <w:lang w:val="en-US"/>
        </w:rPr>
        <w:t>staticValue</w:t>
      </w:r>
      <w:proofErr w:type="spellEnd"/>
      <w:r w:rsidRPr="00055126">
        <w:rPr>
          <w:bCs/>
          <w:lang w:val="en-US"/>
        </w:rPr>
        <w:t>;</w:t>
      </w:r>
    </w:p>
    <w:p w14:paraId="6800262C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Record(</w:t>
      </w:r>
      <w:proofErr w:type="gramEnd"/>
      <w:r w:rsidRPr="00055126">
        <w:rPr>
          <w:bCs/>
          <w:lang w:val="en-US"/>
        </w:rPr>
        <w:t xml:space="preserve">): </w:t>
      </w:r>
      <w:proofErr w:type="spellStart"/>
      <w:r w:rsidRPr="00055126">
        <w:rPr>
          <w:bCs/>
          <w:lang w:val="en-US"/>
        </w:rPr>
        <w:t>constValue</w:t>
      </w:r>
      <w:proofErr w:type="spellEnd"/>
      <w:r w:rsidRPr="00055126">
        <w:rPr>
          <w:bCs/>
          <w:lang w:val="en-US"/>
        </w:rPr>
        <w:t>(0) {}</w:t>
      </w:r>
    </w:p>
    <w:p w14:paraId="68C552B4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void foo();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</w:p>
    <w:p w14:paraId="7502B2BB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}; </w:t>
      </w:r>
    </w:p>
    <w:p w14:paraId="038FACFE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Record object;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//object?</w:t>
      </w:r>
      <w:proofErr w:type="gramEnd"/>
    </w:p>
    <w:p w14:paraId="39EC45E5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38422FD1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double</w:t>
      </w:r>
      <w:proofErr w:type="gramEnd"/>
      <w:r w:rsidRPr="00055126">
        <w:rPr>
          <w:bCs/>
          <w:lang w:val="en-US"/>
        </w:rPr>
        <w:t xml:space="preserve"> Record::</w:t>
      </w:r>
      <w:proofErr w:type="spellStart"/>
      <w:r w:rsidRPr="00055126">
        <w:rPr>
          <w:bCs/>
          <w:lang w:val="en-US"/>
        </w:rPr>
        <w:t>staticValue</w:t>
      </w:r>
      <w:proofErr w:type="spellEnd"/>
      <w:r w:rsidRPr="00055126">
        <w:rPr>
          <w:bCs/>
          <w:lang w:val="en-US"/>
        </w:rPr>
        <w:t xml:space="preserve"> = 1.2;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</w:t>
      </w:r>
      <w:proofErr w:type="spellStart"/>
      <w:r w:rsidRPr="00055126">
        <w:rPr>
          <w:bCs/>
          <w:lang w:val="en-US"/>
        </w:rPr>
        <w:t>staticValue</w:t>
      </w:r>
      <w:proofErr w:type="spellEnd"/>
      <w:r w:rsidRPr="00055126">
        <w:rPr>
          <w:bCs/>
          <w:lang w:val="en-US"/>
        </w:rPr>
        <w:t>?</w:t>
      </w:r>
    </w:p>
    <w:p w14:paraId="5E3145A8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234A2AFB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void</w:t>
      </w:r>
      <w:proofErr w:type="gramEnd"/>
      <w:r w:rsidRPr="00055126">
        <w:rPr>
          <w:bCs/>
          <w:lang w:val="en-US"/>
        </w:rPr>
        <w:t xml:space="preserve"> Record::foo() {</w:t>
      </w:r>
    </w:p>
    <w:p w14:paraId="6F5F96B4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counter=1;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//counter?</w:t>
      </w:r>
    </w:p>
    <w:p w14:paraId="41256815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Record o;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</w:t>
      </w:r>
      <w:proofErr w:type="spellStart"/>
      <w:r w:rsidRPr="00055126">
        <w:rPr>
          <w:bCs/>
          <w:lang w:val="en-US"/>
        </w:rPr>
        <w:t>o.value</w:t>
      </w:r>
      <w:proofErr w:type="spellEnd"/>
      <w:r w:rsidRPr="00055126">
        <w:rPr>
          <w:bCs/>
          <w:lang w:val="en-US"/>
        </w:rPr>
        <w:t>?</w:t>
      </w:r>
      <w:proofErr w:type="gramEnd"/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proofErr w:type="spellStart"/>
      <w:proofErr w:type="gramStart"/>
      <w:r w:rsidRPr="00055126">
        <w:rPr>
          <w:bCs/>
          <w:lang w:val="en-US"/>
        </w:rPr>
        <w:t>o.constValue</w:t>
      </w:r>
      <w:proofErr w:type="spellEnd"/>
      <w:r w:rsidRPr="00055126">
        <w:rPr>
          <w:bCs/>
          <w:lang w:val="en-US"/>
        </w:rPr>
        <w:t>?</w:t>
      </w:r>
      <w:proofErr w:type="gramEnd"/>
    </w:p>
    <w:p w14:paraId="5316CEA9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  <w:t>Record &amp;r = o;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</w:t>
      </w:r>
      <w:proofErr w:type="spellStart"/>
      <w:r w:rsidRPr="00055126">
        <w:rPr>
          <w:bCs/>
          <w:lang w:val="en-US"/>
        </w:rPr>
        <w:t>r.value</w:t>
      </w:r>
      <w:proofErr w:type="spellEnd"/>
      <w:r w:rsidRPr="00055126">
        <w:rPr>
          <w:bCs/>
          <w:lang w:val="en-US"/>
        </w:rPr>
        <w:t>?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proofErr w:type="spellStart"/>
      <w:proofErr w:type="gramStart"/>
      <w:r w:rsidRPr="00055126">
        <w:rPr>
          <w:bCs/>
          <w:lang w:val="en-US"/>
        </w:rPr>
        <w:t>r.constValue</w:t>
      </w:r>
      <w:proofErr w:type="spellEnd"/>
      <w:r w:rsidRPr="00055126">
        <w:rPr>
          <w:bCs/>
          <w:lang w:val="en-US"/>
        </w:rPr>
        <w:t>?</w:t>
      </w:r>
      <w:proofErr w:type="gramEnd"/>
    </w:p>
    <w:p w14:paraId="2D030BD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</w:t>
      </w:r>
    </w:p>
    <w:p w14:paraId="68EA7798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05FAF46A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const</w:t>
      </w:r>
      <w:proofErr w:type="spellEnd"/>
      <w:proofErr w:type="gramEnd"/>
      <w:r w:rsidRPr="00055126">
        <w:rPr>
          <w:bCs/>
          <w:lang w:val="en-US"/>
        </w:rPr>
        <w:t xml:space="preserve"> double PI= 3.1415926; 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//PI?</w:t>
      </w:r>
    </w:p>
    <w:p w14:paraId="077F3318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main (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argc</w:t>
      </w:r>
      <w:proofErr w:type="spellEnd"/>
      <w:r w:rsidRPr="00055126">
        <w:rPr>
          <w:bCs/>
          <w:lang w:val="en-US"/>
        </w:rPr>
        <w:t xml:space="preserve">, char** </w:t>
      </w:r>
      <w:proofErr w:type="spellStart"/>
      <w:r w:rsidRPr="00055126">
        <w:rPr>
          <w:bCs/>
          <w:lang w:val="en-US"/>
        </w:rPr>
        <w:t>argv</w:t>
      </w:r>
      <w:proofErr w:type="spellEnd"/>
      <w:r w:rsidRPr="00055126">
        <w:rPr>
          <w:bCs/>
          <w:lang w:val="en-US"/>
        </w:rPr>
        <w:t xml:space="preserve">) {  </w:t>
      </w:r>
      <w:r w:rsidRPr="00055126">
        <w:rPr>
          <w:bCs/>
          <w:lang w:val="en-US"/>
        </w:rPr>
        <w:tab/>
        <w:t>//</w:t>
      </w:r>
      <w:proofErr w:type="spellStart"/>
      <w:r w:rsidRPr="00055126">
        <w:rPr>
          <w:bCs/>
          <w:lang w:val="en-US"/>
        </w:rPr>
        <w:t>argc</w:t>
      </w:r>
      <w:proofErr w:type="spellEnd"/>
      <w:r w:rsidRPr="00055126">
        <w:rPr>
          <w:bCs/>
          <w:lang w:val="en-US"/>
        </w:rPr>
        <w:t xml:space="preserve">?                     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</w:p>
    <w:p w14:paraId="35D7D61E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Record &amp;ref = object;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 xml:space="preserve">//ref?                 </w:t>
      </w:r>
      <w:proofErr w:type="spellStart"/>
      <w:proofErr w:type="gramStart"/>
      <w:r w:rsidRPr="00055126">
        <w:rPr>
          <w:bCs/>
          <w:lang w:val="en-US"/>
        </w:rPr>
        <w:t>ref.staticValue</w:t>
      </w:r>
      <w:proofErr w:type="spellEnd"/>
      <w:r w:rsidRPr="00055126">
        <w:rPr>
          <w:bCs/>
          <w:lang w:val="en-US"/>
        </w:rPr>
        <w:t>?</w:t>
      </w:r>
      <w:proofErr w:type="gramEnd"/>
    </w:p>
    <w:p w14:paraId="343E11CB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proofErr w:type="gramStart"/>
      <w:r w:rsidRPr="00055126">
        <w:rPr>
          <w:bCs/>
          <w:lang w:val="en-US"/>
        </w:rPr>
        <w:t>string</w:t>
      </w:r>
      <w:proofErr w:type="gramEnd"/>
      <w:r w:rsidRPr="00055126">
        <w:rPr>
          <w:bCs/>
          <w:lang w:val="en-US"/>
        </w:rPr>
        <w:t xml:space="preserve"> s[10];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//s[1] ?</w:t>
      </w:r>
    </w:p>
    <w:p w14:paraId="4C3D6ADE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Record *</w:t>
      </w:r>
      <w:proofErr w:type="spellStart"/>
      <w:r w:rsidRPr="00055126">
        <w:rPr>
          <w:bCs/>
          <w:lang w:val="en-US"/>
        </w:rPr>
        <w:t>ptr</w:t>
      </w:r>
      <w:proofErr w:type="spellEnd"/>
      <w:r w:rsidRPr="00055126">
        <w:rPr>
          <w:bCs/>
          <w:lang w:val="en-US"/>
        </w:rPr>
        <w:t xml:space="preserve"> = &amp;ref;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</w:t>
      </w:r>
      <w:proofErr w:type="spellStart"/>
      <w:r w:rsidRPr="00055126">
        <w:rPr>
          <w:bCs/>
          <w:lang w:val="en-US"/>
        </w:rPr>
        <w:t>ptr</w:t>
      </w:r>
      <w:proofErr w:type="spellEnd"/>
      <w:r w:rsidRPr="00055126">
        <w:rPr>
          <w:bCs/>
          <w:lang w:val="en-US"/>
        </w:rPr>
        <w:t>-&gt;value?</w:t>
      </w:r>
    </w:p>
    <w:p w14:paraId="6B39A37B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</w:t>
      </w:r>
      <w:proofErr w:type="spellEnd"/>
      <w:r w:rsidRPr="00055126">
        <w:rPr>
          <w:bCs/>
          <w:lang w:val="en-US"/>
        </w:rPr>
        <w:t xml:space="preserve"> =10;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</w:t>
      </w:r>
      <w:proofErr w:type="spellStart"/>
      <w:r w:rsidRPr="00055126">
        <w:rPr>
          <w:bCs/>
          <w:lang w:val="en-US"/>
        </w:rPr>
        <w:t>i</w:t>
      </w:r>
      <w:proofErr w:type="spellEnd"/>
      <w:r w:rsidRPr="00055126">
        <w:rPr>
          <w:bCs/>
          <w:lang w:val="en-US"/>
        </w:rPr>
        <w:t>?</w:t>
      </w:r>
    </w:p>
    <w:p w14:paraId="1D41A7E9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  <w:lang w:val="en-US"/>
        </w:rPr>
        <w:tab/>
        <w:t>Record *</w:t>
      </w:r>
      <w:proofErr w:type="spellStart"/>
      <w:r w:rsidRPr="00055126">
        <w:rPr>
          <w:bCs/>
          <w:lang w:val="en-US"/>
        </w:rPr>
        <w:t>pobj</w:t>
      </w:r>
      <w:proofErr w:type="spellEnd"/>
      <w:r w:rsidRPr="00055126">
        <w:rPr>
          <w:bCs/>
          <w:lang w:val="en-US"/>
        </w:rPr>
        <w:t xml:space="preserve"> = new </w:t>
      </w:r>
      <w:proofErr w:type="gramStart"/>
      <w:r w:rsidRPr="00055126">
        <w:rPr>
          <w:bCs/>
          <w:lang w:val="en-US"/>
        </w:rPr>
        <w:t>Record[</w:t>
      </w:r>
      <w:proofErr w:type="gramEnd"/>
      <w:r w:rsidRPr="00055126">
        <w:rPr>
          <w:bCs/>
          <w:lang w:val="en-US"/>
        </w:rPr>
        <w:t>10];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  <w:t>//</w:t>
      </w:r>
      <w:proofErr w:type="spellStart"/>
      <w:r w:rsidRPr="00055126">
        <w:rPr>
          <w:bCs/>
          <w:lang w:val="en-US"/>
        </w:rPr>
        <w:t>pobj</w:t>
      </w:r>
      <w:proofErr w:type="spellEnd"/>
      <w:r w:rsidRPr="00055126">
        <w:rPr>
          <w:bCs/>
          <w:lang w:val="en-US"/>
        </w:rPr>
        <w:t xml:space="preserve">?   </w:t>
      </w: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r w:rsidRPr="00055126">
        <w:rPr>
          <w:bCs/>
        </w:rPr>
        <w:t>*</w:t>
      </w:r>
      <w:proofErr w:type="spellStart"/>
      <w:r w:rsidRPr="00055126">
        <w:rPr>
          <w:bCs/>
        </w:rPr>
        <w:t>pobj</w:t>
      </w:r>
      <w:proofErr w:type="spellEnd"/>
      <w:r w:rsidRPr="00055126">
        <w:rPr>
          <w:bCs/>
        </w:rPr>
        <w:t>?</w:t>
      </w:r>
      <w:r w:rsidRPr="00055126">
        <w:rPr>
          <w:bCs/>
        </w:rPr>
        <w:tab/>
      </w:r>
      <w:r w:rsidRPr="00055126">
        <w:rPr>
          <w:bCs/>
        </w:rPr>
        <w:tab/>
      </w:r>
      <w:r w:rsidRPr="00055126">
        <w:rPr>
          <w:bCs/>
        </w:rPr>
        <w:tab/>
      </w:r>
      <w:proofErr w:type="spellStart"/>
      <w:r w:rsidRPr="00055126">
        <w:rPr>
          <w:bCs/>
        </w:rPr>
        <w:t>pobj</w:t>
      </w:r>
      <w:proofErr w:type="spellEnd"/>
      <w:r w:rsidRPr="00055126">
        <w:rPr>
          <w:bCs/>
        </w:rPr>
        <w:t>[5]?</w:t>
      </w:r>
    </w:p>
    <w:p w14:paraId="7AD363CB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}</w:t>
      </w:r>
    </w:p>
    <w:p w14:paraId="1AA84DE5" w14:textId="77777777" w:rsidR="00F515E8" w:rsidRPr="00055126" w:rsidRDefault="00F515E8" w:rsidP="00F515E8">
      <w:pPr>
        <w:ind w:firstLine="0"/>
        <w:rPr>
          <w:bCs/>
        </w:rPr>
      </w:pPr>
    </w:p>
    <w:p w14:paraId="45C11A71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14)</w:t>
      </w:r>
      <w:r w:rsidRPr="00055126">
        <w:rPr>
          <w:bCs/>
        </w:rPr>
        <w:tab/>
        <w:t xml:space="preserve"> Что распечатает следующая программа на</w:t>
      </w:r>
      <w:proofErr w:type="gramStart"/>
      <w:r w:rsidRPr="00055126">
        <w:rPr>
          <w:bCs/>
        </w:rPr>
        <w:t xml:space="preserve"> С</w:t>
      </w:r>
      <w:proofErr w:type="gramEnd"/>
      <w:r w:rsidRPr="00055126">
        <w:rPr>
          <w:bCs/>
        </w:rPr>
        <w:t>++, какое место в программе Вам к</w:t>
      </w:r>
      <w:r w:rsidRPr="00055126">
        <w:rPr>
          <w:bCs/>
        </w:rPr>
        <w:t>а</w:t>
      </w:r>
      <w:r w:rsidRPr="00055126">
        <w:rPr>
          <w:bCs/>
        </w:rPr>
        <w:t>жется потенциально опасным и почему?</w:t>
      </w:r>
    </w:p>
    <w:p w14:paraId="1C202922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#include &lt;</w:t>
      </w:r>
      <w:proofErr w:type="spellStart"/>
      <w:r w:rsidRPr="00055126">
        <w:rPr>
          <w:bCs/>
          <w:lang w:val="en-US"/>
        </w:rPr>
        <w:t>iostream</w:t>
      </w:r>
      <w:proofErr w:type="spellEnd"/>
      <w:r w:rsidRPr="00055126">
        <w:rPr>
          <w:bCs/>
          <w:lang w:val="en-US"/>
        </w:rPr>
        <w:t>&gt;</w:t>
      </w:r>
    </w:p>
    <w:p w14:paraId="18D6CD27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using</w:t>
      </w:r>
      <w:proofErr w:type="gramEnd"/>
      <w:r w:rsidRPr="00055126">
        <w:rPr>
          <w:bCs/>
          <w:lang w:val="en-US"/>
        </w:rPr>
        <w:t xml:space="preserve"> namespace </w:t>
      </w:r>
      <w:proofErr w:type="spellStart"/>
      <w:r w:rsidRPr="00055126">
        <w:rPr>
          <w:bCs/>
          <w:lang w:val="en-US"/>
        </w:rPr>
        <w:t>std</w:t>
      </w:r>
      <w:proofErr w:type="spellEnd"/>
      <w:r w:rsidRPr="00055126">
        <w:rPr>
          <w:bCs/>
          <w:lang w:val="en-US"/>
        </w:rPr>
        <w:t>;</w:t>
      </w:r>
    </w:p>
    <w:p w14:paraId="038915CE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3D164200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class</w:t>
      </w:r>
      <w:proofErr w:type="gramEnd"/>
      <w:r w:rsidRPr="00055126">
        <w:rPr>
          <w:bCs/>
          <w:lang w:val="en-US"/>
        </w:rPr>
        <w:t xml:space="preserve"> A{</w:t>
      </w:r>
    </w:p>
    <w:p w14:paraId="19EEBC64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public</w:t>
      </w:r>
      <w:proofErr w:type="gramEnd"/>
      <w:r w:rsidRPr="00055126">
        <w:rPr>
          <w:bCs/>
          <w:lang w:val="en-US"/>
        </w:rPr>
        <w:t>:</w:t>
      </w:r>
    </w:p>
    <w:p w14:paraId="76BDF94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gramStart"/>
      <w:r w:rsidRPr="00055126">
        <w:rPr>
          <w:bCs/>
          <w:lang w:val="en-US"/>
        </w:rPr>
        <w:t>A(</w:t>
      </w:r>
      <w:proofErr w:type="gramEnd"/>
      <w:r w:rsidRPr="00055126">
        <w:rPr>
          <w:bCs/>
          <w:lang w:val="en-US"/>
        </w:rPr>
        <w:t xml:space="preserve">){ </w:t>
      </w:r>
    </w:p>
    <w:p w14:paraId="711023E7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 xml:space="preserve">&lt;&lt;"+"; </w:t>
      </w:r>
    </w:p>
    <w:p w14:paraId="133E4756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</w:t>
      </w:r>
    </w:p>
    <w:p w14:paraId="57436FCE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gramStart"/>
      <w:r w:rsidRPr="00055126">
        <w:rPr>
          <w:bCs/>
          <w:lang w:val="en-US"/>
        </w:rPr>
        <w:t>A(</w:t>
      </w:r>
      <w:proofErr w:type="spellStart"/>
      <w:proofErr w:type="gramEnd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A&amp; a){ </w:t>
      </w:r>
    </w:p>
    <w:p w14:paraId="51250934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 xml:space="preserve">&lt;&lt;"#"; </w:t>
      </w:r>
    </w:p>
    <w:p w14:paraId="14DEE1C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}</w:t>
      </w:r>
    </w:p>
    <w:p w14:paraId="4588CA50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~</w:t>
      </w:r>
      <w:proofErr w:type="gramStart"/>
      <w:r w:rsidRPr="00055126">
        <w:rPr>
          <w:bCs/>
          <w:lang w:val="en-US"/>
        </w:rPr>
        <w:t>A(</w:t>
      </w:r>
      <w:proofErr w:type="gramEnd"/>
      <w:r w:rsidRPr="00055126">
        <w:rPr>
          <w:bCs/>
          <w:lang w:val="en-US"/>
        </w:rPr>
        <w:t xml:space="preserve">){ </w:t>
      </w:r>
    </w:p>
    <w:p w14:paraId="2BC6474A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 xml:space="preserve">&lt;&lt;"-"; </w:t>
      </w:r>
    </w:p>
    <w:p w14:paraId="70A9AEC2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</w:t>
      </w:r>
    </w:p>
    <w:p w14:paraId="38A2304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};</w:t>
      </w:r>
    </w:p>
    <w:p w14:paraId="4121F71E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class</w:t>
      </w:r>
      <w:proofErr w:type="gramEnd"/>
      <w:r w:rsidRPr="00055126">
        <w:rPr>
          <w:bCs/>
          <w:lang w:val="en-US"/>
        </w:rPr>
        <w:t xml:space="preserve"> B{</w:t>
      </w:r>
    </w:p>
    <w:p w14:paraId="4F121B0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A </w:t>
      </w:r>
      <w:proofErr w:type="spellStart"/>
      <w:r w:rsidRPr="00055126">
        <w:rPr>
          <w:bCs/>
          <w:lang w:val="en-US"/>
        </w:rPr>
        <w:t>a</w:t>
      </w:r>
      <w:proofErr w:type="spellEnd"/>
      <w:r w:rsidRPr="00055126">
        <w:rPr>
          <w:bCs/>
          <w:lang w:val="en-US"/>
        </w:rPr>
        <w:t>;</w:t>
      </w:r>
    </w:p>
    <w:p w14:paraId="04A2DECB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public</w:t>
      </w:r>
      <w:proofErr w:type="gramEnd"/>
      <w:r w:rsidRPr="00055126">
        <w:rPr>
          <w:bCs/>
          <w:lang w:val="en-US"/>
        </w:rPr>
        <w:t>:</w:t>
      </w:r>
    </w:p>
    <w:p w14:paraId="7749B4A9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gramStart"/>
      <w:r w:rsidRPr="00055126">
        <w:rPr>
          <w:bCs/>
          <w:lang w:val="en-US"/>
        </w:rPr>
        <w:t>B(</w:t>
      </w:r>
      <w:proofErr w:type="gramEnd"/>
      <w:r w:rsidRPr="00055126">
        <w:rPr>
          <w:bCs/>
          <w:lang w:val="en-US"/>
        </w:rPr>
        <w:t xml:space="preserve">A </w:t>
      </w:r>
      <w:proofErr w:type="spellStart"/>
      <w:r w:rsidRPr="00055126">
        <w:rPr>
          <w:bCs/>
          <w:lang w:val="en-US"/>
        </w:rPr>
        <w:t>tmp</w:t>
      </w:r>
      <w:proofErr w:type="spellEnd"/>
      <w:r w:rsidRPr="00055126">
        <w:rPr>
          <w:bCs/>
          <w:lang w:val="en-US"/>
        </w:rPr>
        <w:t xml:space="preserve">){ </w:t>
      </w:r>
    </w:p>
    <w:p w14:paraId="61A4A9F5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ab/>
      </w:r>
      <w:r w:rsidRPr="00055126">
        <w:rPr>
          <w:bCs/>
          <w:lang w:val="en-US"/>
        </w:rPr>
        <w:tab/>
      </w: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 xml:space="preserve"> &lt;&lt;"B";</w:t>
      </w:r>
    </w:p>
    <w:p w14:paraId="051911DF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a = </w:t>
      </w:r>
      <w:proofErr w:type="spellStart"/>
      <w:r w:rsidRPr="00055126">
        <w:rPr>
          <w:bCs/>
          <w:lang w:val="en-US"/>
        </w:rPr>
        <w:t>tmp</w:t>
      </w:r>
      <w:proofErr w:type="spellEnd"/>
      <w:r w:rsidRPr="00055126">
        <w:rPr>
          <w:bCs/>
          <w:lang w:val="en-US"/>
        </w:rPr>
        <w:t xml:space="preserve">;  </w:t>
      </w:r>
    </w:p>
    <w:p w14:paraId="2DCF40C6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</w:t>
      </w:r>
    </w:p>
    <w:p w14:paraId="02F4BE94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A&amp; </w:t>
      </w:r>
      <w:proofErr w:type="spellStart"/>
      <w:proofErr w:type="gramStart"/>
      <w:r w:rsidRPr="00055126">
        <w:rPr>
          <w:bCs/>
          <w:lang w:val="en-US"/>
        </w:rPr>
        <w:t>getA</w:t>
      </w:r>
      <w:proofErr w:type="spellEnd"/>
      <w:r w:rsidRPr="00055126">
        <w:rPr>
          <w:bCs/>
          <w:lang w:val="en-US"/>
        </w:rPr>
        <w:t>(</w:t>
      </w:r>
      <w:proofErr w:type="gramEnd"/>
      <w:r w:rsidRPr="00055126">
        <w:rPr>
          <w:bCs/>
          <w:lang w:val="en-US"/>
        </w:rPr>
        <w:t xml:space="preserve">) { </w:t>
      </w:r>
    </w:p>
    <w:p w14:paraId="023FF4A8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return</w:t>
      </w:r>
      <w:proofErr w:type="gramEnd"/>
      <w:r w:rsidRPr="00055126">
        <w:rPr>
          <w:bCs/>
          <w:lang w:val="en-US"/>
        </w:rPr>
        <w:t xml:space="preserve"> a; </w:t>
      </w:r>
    </w:p>
    <w:p w14:paraId="6A99900C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</w:t>
      </w:r>
    </w:p>
    <w:p w14:paraId="203803FC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};</w:t>
      </w:r>
    </w:p>
    <w:p w14:paraId="1FFD8E66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5D4CAD34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A global;</w:t>
      </w:r>
    </w:p>
    <w:p w14:paraId="619D8F09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main(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argc</w:t>
      </w:r>
      <w:proofErr w:type="spellEnd"/>
      <w:r w:rsidRPr="00055126">
        <w:rPr>
          <w:bCs/>
          <w:lang w:val="en-US"/>
        </w:rPr>
        <w:t>, char **</w:t>
      </w:r>
      <w:proofErr w:type="spellStart"/>
      <w:r w:rsidRPr="00055126">
        <w:rPr>
          <w:bCs/>
          <w:lang w:val="en-US"/>
        </w:rPr>
        <w:t>argv</w:t>
      </w:r>
      <w:proofErr w:type="spellEnd"/>
      <w:r w:rsidRPr="00055126">
        <w:rPr>
          <w:bCs/>
          <w:lang w:val="en-US"/>
        </w:rPr>
        <w:t>) {</w:t>
      </w:r>
    </w:p>
    <w:p w14:paraId="748542B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>&lt;&lt;"begin";</w:t>
      </w:r>
    </w:p>
    <w:p w14:paraId="375DE07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A *pa = new </w:t>
      </w:r>
      <w:proofErr w:type="gramStart"/>
      <w:r w:rsidRPr="00055126">
        <w:rPr>
          <w:bCs/>
          <w:lang w:val="en-US"/>
        </w:rPr>
        <w:t>A(</w:t>
      </w:r>
      <w:proofErr w:type="gramEnd"/>
      <w:r w:rsidRPr="00055126">
        <w:rPr>
          <w:bCs/>
          <w:lang w:val="en-US"/>
        </w:rPr>
        <w:t>);</w:t>
      </w:r>
    </w:p>
    <w:p w14:paraId="27782718" w14:textId="77777777" w:rsidR="00F515E8" w:rsidRPr="00F515E8" w:rsidRDefault="00F515E8" w:rsidP="00F515E8">
      <w:pPr>
        <w:ind w:firstLine="0"/>
        <w:rPr>
          <w:bCs/>
          <w:lang w:val="en-US"/>
        </w:rPr>
      </w:pPr>
      <w:r w:rsidRPr="00F515E8">
        <w:rPr>
          <w:bCs/>
          <w:lang w:val="en-US"/>
        </w:rPr>
        <w:t xml:space="preserve">A </w:t>
      </w:r>
      <w:proofErr w:type="gramStart"/>
      <w:r w:rsidRPr="00F515E8">
        <w:rPr>
          <w:bCs/>
          <w:lang w:val="en-US"/>
        </w:rPr>
        <w:t>local(</w:t>
      </w:r>
      <w:proofErr w:type="gramEnd"/>
      <w:r w:rsidRPr="00F515E8">
        <w:rPr>
          <w:bCs/>
          <w:lang w:val="en-US"/>
        </w:rPr>
        <w:t>*pa);</w:t>
      </w:r>
    </w:p>
    <w:p w14:paraId="4780879B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F515E8">
        <w:rPr>
          <w:bCs/>
          <w:lang w:val="en-US"/>
        </w:rPr>
        <w:t xml:space="preserve">   </w:t>
      </w:r>
      <w:r w:rsidRPr="00055126">
        <w:rPr>
          <w:bCs/>
          <w:lang w:val="en-US"/>
        </w:rPr>
        <w:t xml:space="preserve">B </w:t>
      </w:r>
      <w:proofErr w:type="gramStart"/>
      <w:r w:rsidRPr="00055126">
        <w:rPr>
          <w:bCs/>
          <w:lang w:val="en-US"/>
        </w:rPr>
        <w:t>b(</w:t>
      </w:r>
      <w:proofErr w:type="gramEnd"/>
      <w:r w:rsidRPr="00055126">
        <w:rPr>
          <w:bCs/>
          <w:lang w:val="en-US"/>
        </w:rPr>
        <w:t xml:space="preserve">global); </w:t>
      </w:r>
    </w:p>
    <w:p w14:paraId="28DF0E84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gramStart"/>
      <w:r w:rsidRPr="00055126">
        <w:rPr>
          <w:bCs/>
          <w:lang w:val="en-US"/>
        </w:rPr>
        <w:t>local</w:t>
      </w:r>
      <w:proofErr w:type="gramEnd"/>
      <w:r w:rsidRPr="00055126">
        <w:rPr>
          <w:bCs/>
          <w:lang w:val="en-US"/>
        </w:rPr>
        <w:t xml:space="preserve"> = </w:t>
      </w:r>
      <w:proofErr w:type="spellStart"/>
      <w:r w:rsidRPr="00055126">
        <w:rPr>
          <w:bCs/>
          <w:lang w:val="en-US"/>
        </w:rPr>
        <w:t>b.getA</w:t>
      </w:r>
      <w:proofErr w:type="spellEnd"/>
      <w:r w:rsidRPr="00055126">
        <w:rPr>
          <w:bCs/>
          <w:lang w:val="en-US"/>
        </w:rPr>
        <w:t>();</w:t>
      </w:r>
    </w:p>
    <w:p w14:paraId="103CA331" w14:textId="77777777" w:rsidR="00F515E8" w:rsidRPr="006E69E7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r w:rsidRPr="006E69E7">
        <w:rPr>
          <w:bCs/>
          <w:lang w:val="en-US"/>
        </w:rPr>
        <w:t>cout&lt;&lt;"finish";</w:t>
      </w:r>
    </w:p>
    <w:p w14:paraId="014D3BFD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}</w:t>
      </w:r>
    </w:p>
    <w:p w14:paraId="0B02FA55" w14:textId="77777777" w:rsidR="00F515E8" w:rsidRPr="00055126" w:rsidRDefault="00F515E8" w:rsidP="00F515E8">
      <w:pPr>
        <w:ind w:firstLine="0"/>
        <w:rPr>
          <w:bCs/>
        </w:rPr>
      </w:pPr>
    </w:p>
    <w:p w14:paraId="0C4A42CF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15)</w:t>
      </w:r>
      <w:r w:rsidRPr="00055126">
        <w:rPr>
          <w:bCs/>
        </w:rPr>
        <w:tab/>
        <w:t>Что распечатает следующая программа на</w:t>
      </w:r>
      <w:proofErr w:type="gramStart"/>
      <w:r w:rsidRPr="00055126">
        <w:rPr>
          <w:bCs/>
        </w:rPr>
        <w:t xml:space="preserve"> С</w:t>
      </w:r>
      <w:proofErr w:type="gramEnd"/>
      <w:r w:rsidRPr="00055126">
        <w:rPr>
          <w:bCs/>
        </w:rPr>
        <w:t xml:space="preserve">++ (в предположении что </w:t>
      </w:r>
      <w:proofErr w:type="spellStart"/>
      <w:r w:rsidRPr="00055126">
        <w:rPr>
          <w:bCs/>
        </w:rPr>
        <w:t>calloc</w:t>
      </w:r>
      <w:proofErr w:type="spellEnd"/>
      <w:r w:rsidRPr="00055126">
        <w:rPr>
          <w:bCs/>
        </w:rPr>
        <w:t xml:space="preserve"> отр</w:t>
      </w:r>
      <w:r w:rsidRPr="00055126">
        <w:rPr>
          <w:bCs/>
        </w:rPr>
        <w:t>а</w:t>
      </w:r>
      <w:r w:rsidRPr="00055126">
        <w:rPr>
          <w:bCs/>
        </w:rPr>
        <w:t>ботает успешно), дополнительно укажите что в этой программе на Ваш взгляд неправил</w:t>
      </w:r>
      <w:r w:rsidRPr="00055126">
        <w:rPr>
          <w:bCs/>
        </w:rPr>
        <w:t>ь</w:t>
      </w:r>
      <w:r w:rsidRPr="00055126">
        <w:rPr>
          <w:bCs/>
        </w:rPr>
        <w:t>но/некрасиво и почему?:</w:t>
      </w:r>
    </w:p>
    <w:p w14:paraId="17F1B975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#include &lt;</w:t>
      </w:r>
      <w:proofErr w:type="spellStart"/>
      <w:r w:rsidRPr="00055126">
        <w:rPr>
          <w:bCs/>
          <w:lang w:val="en-US"/>
        </w:rPr>
        <w:t>iostream</w:t>
      </w:r>
      <w:proofErr w:type="spellEnd"/>
      <w:r w:rsidRPr="00055126">
        <w:rPr>
          <w:bCs/>
          <w:lang w:val="en-US"/>
        </w:rPr>
        <w:t>&gt;</w:t>
      </w:r>
    </w:p>
    <w:p w14:paraId="2F648CD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#include &lt;</w:t>
      </w:r>
      <w:proofErr w:type="spellStart"/>
      <w:r w:rsidRPr="00055126">
        <w:rPr>
          <w:bCs/>
          <w:lang w:val="en-US"/>
        </w:rPr>
        <w:t>stdlib</w:t>
      </w:r>
      <w:proofErr w:type="spellEnd"/>
      <w:r w:rsidRPr="00055126">
        <w:rPr>
          <w:bCs/>
          <w:lang w:val="en-US"/>
        </w:rPr>
        <w:t>&gt;</w:t>
      </w:r>
    </w:p>
    <w:p w14:paraId="3F7AFED0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using</w:t>
      </w:r>
      <w:proofErr w:type="gramEnd"/>
      <w:r w:rsidRPr="00055126">
        <w:rPr>
          <w:bCs/>
          <w:lang w:val="en-US"/>
        </w:rPr>
        <w:t xml:space="preserve"> namespace </w:t>
      </w:r>
      <w:proofErr w:type="spellStart"/>
      <w:r w:rsidRPr="00055126">
        <w:rPr>
          <w:bCs/>
          <w:lang w:val="en-US"/>
        </w:rPr>
        <w:t>std</w:t>
      </w:r>
      <w:proofErr w:type="spellEnd"/>
      <w:r w:rsidRPr="00055126">
        <w:rPr>
          <w:bCs/>
          <w:lang w:val="en-US"/>
        </w:rPr>
        <w:t>;</w:t>
      </w:r>
    </w:p>
    <w:p w14:paraId="6C8E3B54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class</w:t>
      </w:r>
      <w:proofErr w:type="gramEnd"/>
      <w:r w:rsidRPr="00055126">
        <w:rPr>
          <w:bCs/>
          <w:lang w:val="en-US"/>
        </w:rPr>
        <w:t xml:space="preserve"> A{</w:t>
      </w:r>
    </w:p>
    <w:p w14:paraId="2786EBDF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</w:t>
      </w:r>
      <w:proofErr w:type="gramStart"/>
      <w:r w:rsidRPr="00055126">
        <w:rPr>
          <w:bCs/>
          <w:lang w:val="en-US"/>
        </w:rPr>
        <w:t>static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counter;</w:t>
      </w:r>
    </w:p>
    <w:p w14:paraId="7E138248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</w:t>
      </w: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</w:t>
      </w:r>
      <w:proofErr w:type="spellEnd"/>
      <w:r w:rsidRPr="00055126">
        <w:rPr>
          <w:bCs/>
          <w:lang w:val="en-US"/>
        </w:rPr>
        <w:t>;</w:t>
      </w:r>
    </w:p>
    <w:p w14:paraId="4D79EDCE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public</w:t>
      </w:r>
      <w:proofErr w:type="gramEnd"/>
      <w:r w:rsidRPr="00055126">
        <w:rPr>
          <w:bCs/>
          <w:lang w:val="en-US"/>
        </w:rPr>
        <w:t>:</w:t>
      </w:r>
    </w:p>
    <w:p w14:paraId="59A4D62B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</w:t>
      </w:r>
      <w:proofErr w:type="gramStart"/>
      <w:r w:rsidRPr="00055126">
        <w:rPr>
          <w:bCs/>
          <w:lang w:val="en-US"/>
        </w:rPr>
        <w:t>A(</w:t>
      </w:r>
      <w:proofErr w:type="gramEnd"/>
      <w:r w:rsidRPr="00055126">
        <w:rPr>
          <w:bCs/>
          <w:lang w:val="en-US"/>
        </w:rPr>
        <w:t xml:space="preserve">) { </w:t>
      </w:r>
    </w:p>
    <w:p w14:paraId="23B923C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    </w:t>
      </w:r>
      <w:proofErr w:type="spellStart"/>
      <w:r w:rsidRPr="00055126">
        <w:rPr>
          <w:bCs/>
          <w:lang w:val="en-US"/>
        </w:rPr>
        <w:t>i</w:t>
      </w:r>
      <w:proofErr w:type="spellEnd"/>
      <w:r w:rsidRPr="00055126">
        <w:rPr>
          <w:bCs/>
          <w:lang w:val="en-US"/>
        </w:rPr>
        <w:t xml:space="preserve"> = ++counter; </w:t>
      </w:r>
    </w:p>
    <w:p w14:paraId="109DB826" w14:textId="77777777" w:rsidR="00F515E8" w:rsidRPr="00F515E8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lastRenderedPageBreak/>
        <w:t xml:space="preserve">    </w:t>
      </w:r>
      <w:r w:rsidRPr="00F515E8">
        <w:rPr>
          <w:bCs/>
          <w:lang w:val="en-US"/>
        </w:rPr>
        <w:t>}</w:t>
      </w:r>
    </w:p>
    <w:p w14:paraId="0DAE4826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F515E8">
        <w:rPr>
          <w:bCs/>
          <w:lang w:val="en-US"/>
        </w:rPr>
        <w:t xml:space="preserve">    </w:t>
      </w:r>
      <w:r w:rsidRPr="00055126">
        <w:rPr>
          <w:bCs/>
          <w:lang w:val="en-US"/>
        </w:rPr>
        <w:t>~</w:t>
      </w:r>
      <w:proofErr w:type="gramStart"/>
      <w:r w:rsidRPr="00055126">
        <w:rPr>
          <w:bCs/>
          <w:lang w:val="en-US"/>
        </w:rPr>
        <w:t>A(</w:t>
      </w:r>
      <w:proofErr w:type="gramEnd"/>
      <w:r w:rsidRPr="00055126">
        <w:rPr>
          <w:bCs/>
          <w:lang w:val="en-US"/>
        </w:rPr>
        <w:t>) {</w:t>
      </w:r>
    </w:p>
    <w:p w14:paraId="7212921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    </w:t>
      </w:r>
      <w:proofErr w:type="gramStart"/>
      <w:r w:rsidRPr="00055126">
        <w:rPr>
          <w:bCs/>
          <w:lang w:val="en-US"/>
        </w:rPr>
        <w:t>counter--</w:t>
      </w:r>
      <w:proofErr w:type="gramEnd"/>
      <w:r w:rsidRPr="00055126">
        <w:rPr>
          <w:bCs/>
          <w:lang w:val="en-US"/>
        </w:rPr>
        <w:t xml:space="preserve">; </w:t>
      </w:r>
    </w:p>
    <w:p w14:paraId="4D7ACC8D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}</w:t>
      </w:r>
    </w:p>
    <w:p w14:paraId="7B061B8E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</w:t>
      </w:r>
      <w:proofErr w:type="gramStart"/>
      <w:r w:rsidRPr="00055126">
        <w:rPr>
          <w:bCs/>
          <w:lang w:val="en-US"/>
        </w:rPr>
        <w:t>friend</w:t>
      </w:r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ostream</w:t>
      </w:r>
      <w:proofErr w:type="spellEnd"/>
      <w:r w:rsidRPr="00055126">
        <w:rPr>
          <w:bCs/>
          <w:lang w:val="en-US"/>
        </w:rPr>
        <w:t>&amp; operator&lt;&lt;(</w:t>
      </w:r>
      <w:proofErr w:type="spellStart"/>
      <w:r w:rsidRPr="00055126">
        <w:rPr>
          <w:bCs/>
          <w:lang w:val="en-US"/>
        </w:rPr>
        <w:t>ostream</w:t>
      </w:r>
      <w:proofErr w:type="spellEnd"/>
      <w:r w:rsidRPr="00055126">
        <w:rPr>
          <w:bCs/>
          <w:lang w:val="en-US"/>
        </w:rPr>
        <w:t xml:space="preserve"> &amp;,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A&amp;);</w:t>
      </w:r>
    </w:p>
    <w:p w14:paraId="345C0AB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};</w:t>
      </w:r>
    </w:p>
    <w:p w14:paraId="4A144A07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ostream</w:t>
      </w:r>
      <w:proofErr w:type="spellEnd"/>
      <w:proofErr w:type="gramEnd"/>
      <w:r w:rsidRPr="00055126">
        <w:rPr>
          <w:bCs/>
          <w:lang w:val="en-US"/>
        </w:rPr>
        <w:t>&amp; operator&lt;&lt;(</w:t>
      </w:r>
      <w:proofErr w:type="spellStart"/>
      <w:r w:rsidRPr="00055126">
        <w:rPr>
          <w:bCs/>
          <w:lang w:val="en-US"/>
        </w:rPr>
        <w:t>ostream</w:t>
      </w:r>
      <w:proofErr w:type="spellEnd"/>
      <w:r w:rsidRPr="00055126">
        <w:rPr>
          <w:bCs/>
          <w:lang w:val="en-US"/>
        </w:rPr>
        <w:t xml:space="preserve"> &amp; out, </w:t>
      </w:r>
      <w:proofErr w:type="spellStart"/>
      <w:r w:rsidRPr="00055126">
        <w:rPr>
          <w:bCs/>
          <w:lang w:val="en-US"/>
        </w:rPr>
        <w:t>const</w:t>
      </w:r>
      <w:proofErr w:type="spellEnd"/>
      <w:r w:rsidRPr="00055126">
        <w:rPr>
          <w:bCs/>
          <w:lang w:val="en-US"/>
        </w:rPr>
        <w:t xml:space="preserve"> A&amp; a) { </w:t>
      </w:r>
    </w:p>
    <w:p w14:paraId="0768BAD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</w:t>
      </w:r>
      <w:proofErr w:type="gramStart"/>
      <w:r w:rsidRPr="00055126">
        <w:rPr>
          <w:bCs/>
          <w:lang w:val="en-US"/>
        </w:rPr>
        <w:t>return</w:t>
      </w:r>
      <w:proofErr w:type="gramEnd"/>
      <w:r w:rsidRPr="00055126">
        <w:rPr>
          <w:bCs/>
          <w:lang w:val="en-US"/>
        </w:rPr>
        <w:t xml:space="preserve"> out&lt;&lt;</w:t>
      </w:r>
      <w:proofErr w:type="spellStart"/>
      <w:r w:rsidRPr="00055126">
        <w:rPr>
          <w:bCs/>
          <w:lang w:val="en-US"/>
        </w:rPr>
        <w:t>a.i</w:t>
      </w:r>
      <w:proofErr w:type="spellEnd"/>
      <w:r w:rsidRPr="00055126">
        <w:rPr>
          <w:bCs/>
          <w:lang w:val="en-US"/>
        </w:rPr>
        <w:t xml:space="preserve">; </w:t>
      </w:r>
    </w:p>
    <w:p w14:paraId="57D3E0AE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}</w:t>
      </w:r>
    </w:p>
    <w:p w14:paraId="765F5D9B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439700D0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A::counter = 0;</w:t>
      </w:r>
    </w:p>
    <w:p w14:paraId="13070EFF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>A global;</w:t>
      </w:r>
    </w:p>
    <w:p w14:paraId="10D7018A" w14:textId="77777777" w:rsidR="00F515E8" w:rsidRPr="00055126" w:rsidRDefault="00F515E8" w:rsidP="00F515E8">
      <w:pPr>
        <w:ind w:firstLine="0"/>
        <w:rPr>
          <w:bCs/>
          <w:lang w:val="en-US"/>
        </w:rPr>
      </w:pPr>
    </w:p>
    <w:p w14:paraId="2362C7C0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int</w:t>
      </w:r>
      <w:proofErr w:type="spellEnd"/>
      <w:proofErr w:type="gramEnd"/>
      <w:r w:rsidRPr="00055126">
        <w:rPr>
          <w:bCs/>
          <w:lang w:val="en-US"/>
        </w:rPr>
        <w:t xml:space="preserve"> main(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argc</w:t>
      </w:r>
      <w:proofErr w:type="spellEnd"/>
      <w:r w:rsidRPr="00055126">
        <w:rPr>
          <w:bCs/>
          <w:lang w:val="en-US"/>
        </w:rPr>
        <w:t>, char **</w:t>
      </w:r>
      <w:proofErr w:type="spellStart"/>
      <w:r w:rsidRPr="00055126">
        <w:rPr>
          <w:bCs/>
          <w:lang w:val="en-US"/>
        </w:rPr>
        <w:t>argv</w:t>
      </w:r>
      <w:proofErr w:type="spellEnd"/>
      <w:r w:rsidRPr="00055126">
        <w:rPr>
          <w:bCs/>
          <w:lang w:val="en-US"/>
        </w:rPr>
        <w:t>) {</w:t>
      </w:r>
    </w:p>
    <w:p w14:paraId="1F95E89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>&lt;&lt;global&lt;&lt;</w:t>
      </w:r>
      <w:proofErr w:type="spellStart"/>
      <w:r w:rsidRPr="00055126">
        <w:rPr>
          <w:bCs/>
          <w:lang w:val="en-US"/>
        </w:rPr>
        <w:t>endl</w:t>
      </w:r>
      <w:proofErr w:type="spellEnd"/>
      <w:r w:rsidRPr="00055126">
        <w:rPr>
          <w:bCs/>
          <w:lang w:val="en-US"/>
        </w:rPr>
        <w:t>;</w:t>
      </w:r>
    </w:p>
    <w:p w14:paraId="5507D805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A *p2A = </w:t>
      </w:r>
      <w:proofErr w:type="spellStart"/>
      <w:r w:rsidRPr="00055126">
        <w:rPr>
          <w:bCs/>
          <w:lang w:val="en-US"/>
        </w:rPr>
        <w:t>static_cast</w:t>
      </w:r>
      <w:proofErr w:type="spellEnd"/>
      <w:r w:rsidRPr="00055126">
        <w:rPr>
          <w:bCs/>
          <w:lang w:val="en-US"/>
        </w:rPr>
        <w:t xml:space="preserve">&lt;A*&gt; </w:t>
      </w:r>
      <w:proofErr w:type="gramStart"/>
      <w:r w:rsidRPr="00055126">
        <w:rPr>
          <w:bCs/>
          <w:lang w:val="en-US"/>
        </w:rPr>
        <w:t xml:space="preserve">( </w:t>
      </w:r>
      <w:proofErr w:type="spellStart"/>
      <w:r w:rsidRPr="00055126">
        <w:rPr>
          <w:bCs/>
          <w:lang w:val="en-US"/>
        </w:rPr>
        <w:t>calloc</w:t>
      </w:r>
      <w:proofErr w:type="spellEnd"/>
      <w:proofErr w:type="gramEnd"/>
      <w:r w:rsidRPr="00055126">
        <w:rPr>
          <w:bCs/>
          <w:lang w:val="en-US"/>
        </w:rPr>
        <w:t xml:space="preserve">(5, </w:t>
      </w:r>
      <w:proofErr w:type="spellStart"/>
      <w:r w:rsidRPr="00055126">
        <w:rPr>
          <w:bCs/>
          <w:lang w:val="en-US"/>
        </w:rPr>
        <w:t>sizeof</w:t>
      </w:r>
      <w:proofErr w:type="spellEnd"/>
      <w:r w:rsidRPr="00055126">
        <w:rPr>
          <w:bCs/>
          <w:lang w:val="en-US"/>
        </w:rPr>
        <w:t xml:space="preserve">(A)) ); </w:t>
      </w:r>
    </w:p>
    <w:p w14:paraId="28F70D6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A </w:t>
      </w:r>
      <w:proofErr w:type="spellStart"/>
      <w:proofErr w:type="gramStart"/>
      <w:r w:rsidRPr="00055126">
        <w:rPr>
          <w:bCs/>
          <w:lang w:val="en-US"/>
        </w:rPr>
        <w:t>localArray</w:t>
      </w:r>
      <w:proofErr w:type="spellEnd"/>
      <w:r w:rsidRPr="00055126">
        <w:rPr>
          <w:bCs/>
          <w:lang w:val="en-US"/>
        </w:rPr>
        <w:t>[</w:t>
      </w:r>
      <w:proofErr w:type="gramEnd"/>
      <w:r w:rsidRPr="00055126">
        <w:rPr>
          <w:bCs/>
          <w:lang w:val="en-US"/>
        </w:rPr>
        <w:t>5];</w:t>
      </w:r>
    </w:p>
    <w:p w14:paraId="28C95314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A *</w:t>
      </w:r>
      <w:proofErr w:type="spellStart"/>
      <w:r w:rsidRPr="00055126">
        <w:rPr>
          <w:bCs/>
          <w:lang w:val="en-US"/>
        </w:rPr>
        <w:t>pA</w:t>
      </w:r>
      <w:proofErr w:type="spellEnd"/>
      <w:r w:rsidRPr="00055126">
        <w:rPr>
          <w:bCs/>
          <w:lang w:val="en-US"/>
        </w:rPr>
        <w:t xml:space="preserve"> = new </w:t>
      </w:r>
      <w:proofErr w:type="gramStart"/>
      <w:r w:rsidRPr="00055126">
        <w:rPr>
          <w:bCs/>
          <w:lang w:val="en-US"/>
        </w:rPr>
        <w:t>A[</w:t>
      </w:r>
      <w:proofErr w:type="gramEnd"/>
      <w:r w:rsidRPr="00055126">
        <w:rPr>
          <w:bCs/>
          <w:lang w:val="en-US"/>
        </w:rPr>
        <w:t>3];</w:t>
      </w:r>
    </w:p>
    <w:p w14:paraId="4E84DE03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 xml:space="preserve">&lt;&lt; p2A[2] &lt;&lt; </w:t>
      </w:r>
      <w:proofErr w:type="spellStart"/>
      <w:r w:rsidRPr="00055126">
        <w:rPr>
          <w:bCs/>
          <w:lang w:val="en-US"/>
        </w:rPr>
        <w:t>endl</w:t>
      </w:r>
      <w:proofErr w:type="spellEnd"/>
      <w:r w:rsidRPr="00055126">
        <w:rPr>
          <w:bCs/>
          <w:lang w:val="en-US"/>
        </w:rPr>
        <w:t>;</w:t>
      </w:r>
    </w:p>
    <w:p w14:paraId="5A45F853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 xml:space="preserve">&lt;&lt; </w:t>
      </w:r>
      <w:proofErr w:type="spellStart"/>
      <w:r w:rsidRPr="00055126">
        <w:rPr>
          <w:bCs/>
          <w:lang w:val="en-US"/>
        </w:rPr>
        <w:t>localArray</w:t>
      </w:r>
      <w:proofErr w:type="spellEnd"/>
      <w:r w:rsidRPr="00055126">
        <w:rPr>
          <w:bCs/>
          <w:lang w:val="en-US"/>
        </w:rPr>
        <w:t xml:space="preserve">[3] &lt;&lt; </w:t>
      </w:r>
      <w:proofErr w:type="spellStart"/>
      <w:r w:rsidRPr="00055126">
        <w:rPr>
          <w:bCs/>
          <w:lang w:val="en-US"/>
        </w:rPr>
        <w:t>endl</w:t>
      </w:r>
      <w:proofErr w:type="spellEnd"/>
      <w:r w:rsidRPr="00055126">
        <w:rPr>
          <w:bCs/>
          <w:lang w:val="en-US"/>
        </w:rPr>
        <w:t>;</w:t>
      </w:r>
    </w:p>
    <w:p w14:paraId="49545CD2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>&lt;&lt; *</w:t>
      </w:r>
      <w:proofErr w:type="spellStart"/>
      <w:r w:rsidRPr="00055126">
        <w:rPr>
          <w:bCs/>
          <w:lang w:val="en-US"/>
        </w:rPr>
        <w:t>pA</w:t>
      </w:r>
      <w:proofErr w:type="spellEnd"/>
      <w:r w:rsidRPr="00055126">
        <w:rPr>
          <w:bCs/>
          <w:lang w:val="en-US"/>
        </w:rPr>
        <w:t xml:space="preserve"> &lt;&lt; </w:t>
      </w:r>
      <w:proofErr w:type="spellStart"/>
      <w:r w:rsidRPr="00055126">
        <w:rPr>
          <w:bCs/>
          <w:lang w:val="en-US"/>
        </w:rPr>
        <w:t>endl</w:t>
      </w:r>
      <w:proofErr w:type="spellEnd"/>
      <w:r w:rsidRPr="00055126">
        <w:rPr>
          <w:bCs/>
          <w:lang w:val="en-US"/>
        </w:rPr>
        <w:t>;</w:t>
      </w:r>
    </w:p>
    <w:p w14:paraId="4479C7DE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gramStart"/>
      <w:r w:rsidRPr="00055126">
        <w:rPr>
          <w:bCs/>
          <w:lang w:val="en-US"/>
        </w:rPr>
        <w:t>delete[</w:t>
      </w:r>
      <w:proofErr w:type="gramEnd"/>
      <w:r w:rsidRPr="00055126">
        <w:rPr>
          <w:bCs/>
          <w:lang w:val="en-US"/>
        </w:rPr>
        <w:t xml:space="preserve">] </w:t>
      </w:r>
      <w:proofErr w:type="spellStart"/>
      <w:r w:rsidRPr="00055126">
        <w:rPr>
          <w:bCs/>
          <w:lang w:val="en-US"/>
        </w:rPr>
        <w:t>pA</w:t>
      </w:r>
      <w:proofErr w:type="spellEnd"/>
      <w:r w:rsidRPr="00055126">
        <w:rPr>
          <w:bCs/>
          <w:lang w:val="en-US"/>
        </w:rPr>
        <w:t>;</w:t>
      </w:r>
    </w:p>
    <w:p w14:paraId="0EF578D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gramStart"/>
      <w:r w:rsidRPr="00055126">
        <w:rPr>
          <w:bCs/>
          <w:lang w:val="en-US"/>
        </w:rPr>
        <w:t>free</w:t>
      </w:r>
      <w:proofErr w:type="gramEnd"/>
      <w:r w:rsidRPr="00055126">
        <w:rPr>
          <w:bCs/>
          <w:lang w:val="en-US"/>
        </w:rPr>
        <w:t xml:space="preserve"> (p2A);</w:t>
      </w:r>
    </w:p>
    <w:p w14:paraId="7A29F791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A local;</w:t>
      </w:r>
    </w:p>
    <w:p w14:paraId="370B749B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</w:t>
      </w:r>
      <w:proofErr w:type="spellStart"/>
      <w:proofErr w:type="gramStart"/>
      <w:r w:rsidRPr="00055126">
        <w:rPr>
          <w:bCs/>
          <w:lang w:val="en-US"/>
        </w:rPr>
        <w:t>cout</w:t>
      </w:r>
      <w:proofErr w:type="spellEnd"/>
      <w:proofErr w:type="gramEnd"/>
      <w:r w:rsidRPr="00055126">
        <w:rPr>
          <w:bCs/>
          <w:lang w:val="en-US"/>
        </w:rPr>
        <w:t xml:space="preserve">&lt;&lt; local &lt;&lt; </w:t>
      </w:r>
      <w:proofErr w:type="spellStart"/>
      <w:r w:rsidRPr="00055126">
        <w:rPr>
          <w:bCs/>
          <w:lang w:val="en-US"/>
        </w:rPr>
        <w:t>endl</w:t>
      </w:r>
      <w:proofErr w:type="spellEnd"/>
      <w:r w:rsidRPr="00055126">
        <w:rPr>
          <w:bCs/>
          <w:lang w:val="en-US"/>
        </w:rPr>
        <w:t xml:space="preserve">;   </w:t>
      </w:r>
    </w:p>
    <w:p w14:paraId="4D852CC2" w14:textId="77777777" w:rsidR="00F515E8" w:rsidRPr="006E69E7" w:rsidRDefault="00F515E8" w:rsidP="00F515E8">
      <w:pPr>
        <w:ind w:firstLine="0"/>
        <w:rPr>
          <w:bCs/>
          <w:lang w:val="en-US"/>
        </w:rPr>
      </w:pPr>
      <w:r w:rsidRPr="006E69E7">
        <w:rPr>
          <w:bCs/>
          <w:lang w:val="en-US"/>
        </w:rPr>
        <w:t>}</w:t>
      </w:r>
    </w:p>
    <w:p w14:paraId="0912EF23" w14:textId="77777777" w:rsidR="00F515E8" w:rsidRPr="006E69E7" w:rsidRDefault="00F515E8" w:rsidP="00F515E8">
      <w:pPr>
        <w:ind w:firstLine="0"/>
        <w:rPr>
          <w:bCs/>
          <w:lang w:val="en-US"/>
        </w:rPr>
      </w:pPr>
    </w:p>
    <w:p w14:paraId="366CD154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16)</w:t>
      </w:r>
      <w:r w:rsidRPr="00055126">
        <w:rPr>
          <w:bCs/>
        </w:rPr>
        <w:tab/>
        <w:t xml:space="preserve"> Для класса </w:t>
      </w:r>
      <w:proofErr w:type="spellStart"/>
      <w:r w:rsidRPr="00055126">
        <w:rPr>
          <w:bCs/>
        </w:rPr>
        <w:t>Widget</w:t>
      </w:r>
      <w:proofErr w:type="spellEnd"/>
      <w:r w:rsidRPr="00055126">
        <w:rPr>
          <w:bCs/>
        </w:rPr>
        <w:t xml:space="preserve"> задайте </w:t>
      </w:r>
      <w:proofErr w:type="spellStart"/>
      <w:r w:rsidRPr="00055126">
        <w:rPr>
          <w:bCs/>
        </w:rPr>
        <w:t>констркутор</w:t>
      </w:r>
      <w:proofErr w:type="spellEnd"/>
      <w:r w:rsidRPr="00055126">
        <w:rPr>
          <w:bCs/>
        </w:rPr>
        <w:t xml:space="preserve"> (</w:t>
      </w:r>
      <w:proofErr w:type="spellStart"/>
      <w:r w:rsidRPr="00055126">
        <w:rPr>
          <w:bCs/>
        </w:rPr>
        <w:t>агументы</w:t>
      </w:r>
      <w:proofErr w:type="spellEnd"/>
      <w:r w:rsidRPr="00055126">
        <w:rPr>
          <w:bCs/>
        </w:rPr>
        <w:t xml:space="preserve"> определите самостоятельно), конструктор копии,  деструктор и оператор присваивания, при </w:t>
      </w:r>
      <w:proofErr w:type="gramStart"/>
      <w:r w:rsidRPr="00055126">
        <w:rPr>
          <w:bCs/>
        </w:rPr>
        <w:t>условии</w:t>
      </w:r>
      <w:proofErr w:type="gramEnd"/>
      <w:r w:rsidRPr="00055126">
        <w:rPr>
          <w:bCs/>
        </w:rPr>
        <w:t xml:space="preserve"> что классы </w:t>
      </w:r>
      <w:proofErr w:type="spellStart"/>
      <w:r w:rsidRPr="00055126">
        <w:rPr>
          <w:bCs/>
        </w:rPr>
        <w:t>Detail</w:t>
      </w:r>
      <w:proofErr w:type="spellEnd"/>
      <w:r w:rsidRPr="00055126">
        <w:rPr>
          <w:bCs/>
        </w:rPr>
        <w:t xml:space="preserve"> и </w:t>
      </w:r>
      <w:proofErr w:type="spellStart"/>
      <w:r w:rsidRPr="00055126">
        <w:rPr>
          <w:bCs/>
        </w:rPr>
        <w:t>Specification</w:t>
      </w:r>
      <w:proofErr w:type="spellEnd"/>
      <w:r w:rsidRPr="00055126">
        <w:rPr>
          <w:bCs/>
        </w:rPr>
        <w:t xml:space="preserve"> полностью реализованы:</w:t>
      </w:r>
    </w:p>
    <w:p w14:paraId="07A76587" w14:textId="77777777" w:rsidR="00F515E8" w:rsidRPr="00055126" w:rsidRDefault="00F515E8" w:rsidP="00F515E8">
      <w:pPr>
        <w:ind w:firstLine="0"/>
        <w:rPr>
          <w:bCs/>
        </w:rPr>
      </w:pPr>
    </w:p>
    <w:p w14:paraId="3BEE8FA2" w14:textId="77777777" w:rsidR="00F515E8" w:rsidRPr="00055126" w:rsidRDefault="00F515E8" w:rsidP="00F515E8">
      <w:pPr>
        <w:ind w:firstLine="0"/>
        <w:rPr>
          <w:bCs/>
          <w:lang w:val="en-US"/>
        </w:rPr>
      </w:pPr>
      <w:proofErr w:type="gramStart"/>
      <w:r w:rsidRPr="00055126">
        <w:rPr>
          <w:bCs/>
          <w:lang w:val="en-US"/>
        </w:rPr>
        <w:t>class</w:t>
      </w:r>
      <w:proofErr w:type="gramEnd"/>
      <w:r w:rsidRPr="00055126">
        <w:rPr>
          <w:bCs/>
          <w:lang w:val="en-US"/>
        </w:rPr>
        <w:t xml:space="preserve"> Widget {</w:t>
      </w:r>
    </w:p>
    <w:p w14:paraId="4A091E68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</w:t>
      </w:r>
      <w:proofErr w:type="gramStart"/>
      <w:r w:rsidRPr="00055126">
        <w:rPr>
          <w:bCs/>
          <w:lang w:val="en-US"/>
        </w:rPr>
        <w:t>private</w:t>
      </w:r>
      <w:proofErr w:type="gramEnd"/>
      <w:r w:rsidRPr="00055126">
        <w:rPr>
          <w:bCs/>
          <w:lang w:val="en-US"/>
        </w:rPr>
        <w:t>:</w:t>
      </w:r>
    </w:p>
    <w:p w14:paraId="5AE04C7A" w14:textId="77777777" w:rsidR="00F515E8" w:rsidRPr="00055126" w:rsidRDefault="00F515E8" w:rsidP="00F515E8">
      <w:pPr>
        <w:ind w:firstLine="0"/>
        <w:rPr>
          <w:bCs/>
          <w:lang w:val="en-US"/>
        </w:rPr>
      </w:pPr>
      <w:r w:rsidRPr="00055126">
        <w:rPr>
          <w:bCs/>
          <w:lang w:val="en-US"/>
        </w:rPr>
        <w:t xml:space="preserve">    </w:t>
      </w:r>
      <w:proofErr w:type="spellStart"/>
      <w:proofErr w:type="gramStart"/>
      <w:r w:rsidRPr="00055126">
        <w:rPr>
          <w:bCs/>
          <w:lang w:val="en-US"/>
        </w:rPr>
        <w:t>const</w:t>
      </w:r>
      <w:proofErr w:type="spellEnd"/>
      <w:proofErr w:type="gramEnd"/>
      <w:r w:rsidRPr="00055126">
        <w:rPr>
          <w:bCs/>
          <w:lang w:val="en-US"/>
        </w:rPr>
        <w:t xml:space="preserve"> </w:t>
      </w:r>
      <w:proofErr w:type="spellStart"/>
      <w:r w:rsidRPr="00055126">
        <w:rPr>
          <w:bCs/>
          <w:lang w:val="en-US"/>
        </w:rPr>
        <w:t>int</w:t>
      </w:r>
      <w:proofErr w:type="spellEnd"/>
      <w:r w:rsidRPr="00055126">
        <w:rPr>
          <w:bCs/>
          <w:lang w:val="en-US"/>
        </w:rPr>
        <w:t xml:space="preserve"> serial;  //</w:t>
      </w:r>
      <w:r w:rsidRPr="00055126">
        <w:rPr>
          <w:bCs/>
        </w:rPr>
        <w:t>серийный</w:t>
      </w:r>
      <w:r w:rsidRPr="00055126">
        <w:rPr>
          <w:bCs/>
          <w:lang w:val="en-US"/>
        </w:rPr>
        <w:t xml:space="preserve"> </w:t>
      </w:r>
      <w:r w:rsidRPr="00055126">
        <w:rPr>
          <w:bCs/>
        </w:rPr>
        <w:t>номер</w:t>
      </w:r>
    </w:p>
    <w:p w14:paraId="69E2D636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  <w:lang w:val="en-US"/>
        </w:rPr>
        <w:t xml:space="preserve">    </w:t>
      </w:r>
      <w:proofErr w:type="spellStart"/>
      <w:r w:rsidRPr="00055126">
        <w:rPr>
          <w:bCs/>
        </w:rPr>
        <w:t>double</w:t>
      </w:r>
      <w:proofErr w:type="spellEnd"/>
      <w:r w:rsidRPr="00055126">
        <w:rPr>
          <w:bCs/>
        </w:rPr>
        <w:t xml:space="preserve"> </w:t>
      </w:r>
      <w:proofErr w:type="spellStart"/>
      <w:r w:rsidRPr="00055126">
        <w:rPr>
          <w:bCs/>
        </w:rPr>
        <w:t>weight</w:t>
      </w:r>
      <w:proofErr w:type="spellEnd"/>
      <w:r w:rsidRPr="00055126">
        <w:rPr>
          <w:bCs/>
        </w:rPr>
        <w:t xml:space="preserve">;   </w:t>
      </w:r>
    </w:p>
    <w:p w14:paraId="3E40B30E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 xml:space="preserve">    </w:t>
      </w:r>
      <w:proofErr w:type="spellStart"/>
      <w:r w:rsidRPr="00055126">
        <w:rPr>
          <w:bCs/>
        </w:rPr>
        <w:t>Specification</w:t>
      </w:r>
      <w:proofErr w:type="spellEnd"/>
      <w:r w:rsidRPr="00055126">
        <w:rPr>
          <w:bCs/>
        </w:rPr>
        <w:t xml:space="preserve"> *</w:t>
      </w:r>
      <w:proofErr w:type="spellStart"/>
      <w:r w:rsidRPr="00055126">
        <w:rPr>
          <w:bCs/>
        </w:rPr>
        <w:t>pspec</w:t>
      </w:r>
      <w:proofErr w:type="spellEnd"/>
      <w:r w:rsidRPr="00055126">
        <w:rPr>
          <w:bCs/>
        </w:rPr>
        <w:t>; //указатель на спецификацию (ассоциация)</w:t>
      </w:r>
    </w:p>
    <w:p w14:paraId="5321E6F8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 xml:space="preserve">    </w:t>
      </w:r>
      <w:proofErr w:type="spellStart"/>
      <w:r w:rsidRPr="00055126">
        <w:rPr>
          <w:bCs/>
        </w:rPr>
        <w:t>int</w:t>
      </w:r>
      <w:proofErr w:type="spellEnd"/>
      <w:r w:rsidRPr="00055126">
        <w:rPr>
          <w:bCs/>
        </w:rPr>
        <w:t xml:space="preserve"> </w:t>
      </w:r>
      <w:proofErr w:type="spellStart"/>
      <w:r w:rsidRPr="00055126">
        <w:rPr>
          <w:bCs/>
        </w:rPr>
        <w:t>detailsCount</w:t>
      </w:r>
      <w:proofErr w:type="spellEnd"/>
      <w:r w:rsidRPr="00055126">
        <w:rPr>
          <w:bCs/>
        </w:rPr>
        <w:t>; //число компонент</w:t>
      </w:r>
    </w:p>
    <w:p w14:paraId="56A68B7D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 xml:space="preserve">    </w:t>
      </w:r>
      <w:proofErr w:type="spellStart"/>
      <w:r w:rsidRPr="00055126">
        <w:rPr>
          <w:bCs/>
        </w:rPr>
        <w:t>Detail</w:t>
      </w:r>
      <w:proofErr w:type="spellEnd"/>
      <w:r w:rsidRPr="00055126">
        <w:rPr>
          <w:bCs/>
        </w:rPr>
        <w:t xml:space="preserve"> *</w:t>
      </w:r>
      <w:proofErr w:type="spellStart"/>
      <w:r w:rsidRPr="00055126">
        <w:rPr>
          <w:bCs/>
        </w:rPr>
        <w:t>pdetail</w:t>
      </w:r>
      <w:proofErr w:type="spellEnd"/>
      <w:r w:rsidRPr="00055126">
        <w:rPr>
          <w:bCs/>
        </w:rPr>
        <w:t>;  //компоненты (композиция)</w:t>
      </w:r>
    </w:p>
    <w:p w14:paraId="4E421A9E" w14:textId="77777777" w:rsidR="00F515E8" w:rsidRPr="00055126" w:rsidRDefault="00F515E8" w:rsidP="00F515E8">
      <w:pPr>
        <w:ind w:firstLine="0"/>
        <w:rPr>
          <w:bCs/>
        </w:rPr>
      </w:pPr>
    </w:p>
    <w:p w14:paraId="590401EE" w14:textId="77777777" w:rsidR="00F515E8" w:rsidRPr="00055126" w:rsidRDefault="00F515E8" w:rsidP="00F515E8">
      <w:pPr>
        <w:ind w:firstLine="0"/>
        <w:rPr>
          <w:bCs/>
        </w:rPr>
      </w:pPr>
    </w:p>
    <w:p w14:paraId="09CADBD5" w14:textId="77777777" w:rsidR="00F515E8" w:rsidRPr="00055126" w:rsidRDefault="00F515E8" w:rsidP="00F515E8">
      <w:pPr>
        <w:ind w:firstLine="0"/>
        <w:rPr>
          <w:bCs/>
        </w:rPr>
      </w:pPr>
    </w:p>
    <w:p w14:paraId="46604216" w14:textId="77777777" w:rsidR="00F515E8" w:rsidRPr="00055126" w:rsidRDefault="00F515E8" w:rsidP="00F515E8">
      <w:pPr>
        <w:ind w:firstLine="0"/>
        <w:rPr>
          <w:bCs/>
        </w:rPr>
      </w:pPr>
    </w:p>
    <w:p w14:paraId="75D4194F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 xml:space="preserve">     </w:t>
      </w:r>
    </w:p>
    <w:p w14:paraId="64DBEB4D" w14:textId="77777777" w:rsidR="00F515E8" w:rsidRPr="00055126" w:rsidRDefault="00F515E8" w:rsidP="00F515E8">
      <w:pPr>
        <w:ind w:firstLine="0"/>
        <w:rPr>
          <w:bCs/>
        </w:rPr>
      </w:pPr>
      <w:r w:rsidRPr="00055126">
        <w:rPr>
          <w:bCs/>
        </w:rPr>
        <w:t>};</w:t>
      </w:r>
    </w:p>
    <w:p w14:paraId="2480A328" w14:textId="77777777" w:rsidR="00531ABD" w:rsidRDefault="00531ABD" w:rsidP="00784CB6">
      <w:pPr>
        <w:rPr>
          <w:b/>
        </w:rPr>
      </w:pPr>
    </w:p>
    <w:p w14:paraId="09F4F996" w14:textId="2D13B9D2" w:rsidR="00784CB6" w:rsidRDefault="00531ABD" w:rsidP="00531ABD">
      <w:pPr>
        <w:rPr>
          <w:b/>
        </w:rPr>
      </w:pPr>
      <w:r>
        <w:rPr>
          <w:b/>
        </w:rPr>
        <w:t xml:space="preserve">2.1.2. </w:t>
      </w:r>
      <w:r w:rsidR="00784CB6">
        <w:rPr>
          <w:b/>
        </w:rPr>
        <w:t>Требования к п</w:t>
      </w:r>
      <w:r w:rsidR="00784CB6" w:rsidRPr="00784CB6">
        <w:rPr>
          <w:b/>
        </w:rPr>
        <w:t>ортфолио</w:t>
      </w:r>
    </w:p>
    <w:p w14:paraId="1617A272" w14:textId="77777777" w:rsidR="00784CB6" w:rsidRDefault="00784CB6" w:rsidP="00784CB6">
      <w:r>
        <w:t>Портфолио должно содержать результаты участия в коллоквиуме</w:t>
      </w:r>
      <w:r w:rsidR="00E72DFA">
        <w:t xml:space="preserve"> (письменный тест)</w:t>
      </w:r>
      <w:r>
        <w:t xml:space="preserve"> и 4-</w:t>
      </w:r>
      <w:r w:rsidR="00E72DFA">
        <w:t>6</w:t>
      </w:r>
      <w:r>
        <w:t xml:space="preserve"> выполненны</w:t>
      </w:r>
      <w:r w:rsidR="00E72DFA">
        <w:t>х</w:t>
      </w:r>
      <w:r>
        <w:t xml:space="preserve"> задани</w:t>
      </w:r>
      <w:r w:rsidR="00E72DFA">
        <w:t>й по следующим темам:</w:t>
      </w:r>
    </w:p>
    <w:p w14:paraId="23BFB6AC" w14:textId="77777777" w:rsidR="00E72DFA" w:rsidRDefault="00E72DFA" w:rsidP="00844856">
      <w:pPr>
        <w:numPr>
          <w:ilvl w:val="0"/>
          <w:numId w:val="5"/>
        </w:numPr>
      </w:pPr>
      <w:r>
        <w:t xml:space="preserve">Раздельная компиляция и пространства имен, структурные средства языка </w:t>
      </w:r>
      <w:r>
        <w:rPr>
          <w:lang w:val="en-US"/>
        </w:rPr>
        <w:t>C</w:t>
      </w:r>
      <w:r w:rsidRPr="00E72DFA">
        <w:t>++</w:t>
      </w:r>
    </w:p>
    <w:p w14:paraId="0CCFB45D" w14:textId="77777777" w:rsidR="00E72DFA" w:rsidRDefault="00E72DFA" w:rsidP="00844856">
      <w:pPr>
        <w:numPr>
          <w:ilvl w:val="0"/>
          <w:numId w:val="5"/>
        </w:numPr>
      </w:pPr>
      <w:r>
        <w:t>Перегрузка функций, указатели на функции, перечисления</w:t>
      </w:r>
    </w:p>
    <w:p w14:paraId="1746F907" w14:textId="77777777" w:rsidR="00E72DFA" w:rsidRPr="00E72DFA" w:rsidRDefault="00E72DFA" w:rsidP="00844856">
      <w:pPr>
        <w:numPr>
          <w:ilvl w:val="0"/>
          <w:numId w:val="5"/>
        </w:numPr>
      </w:pPr>
      <w:r>
        <w:t xml:space="preserve">Классы в языке </w:t>
      </w:r>
      <w:r>
        <w:rPr>
          <w:lang w:val="en-US"/>
        </w:rPr>
        <w:t>C++</w:t>
      </w:r>
    </w:p>
    <w:p w14:paraId="18CC3F96" w14:textId="77777777" w:rsidR="00E72DFA" w:rsidRDefault="00E72DFA" w:rsidP="00844856">
      <w:pPr>
        <w:numPr>
          <w:ilvl w:val="0"/>
          <w:numId w:val="5"/>
        </w:numPr>
      </w:pPr>
      <w:r>
        <w:lastRenderedPageBreak/>
        <w:t>Иерархии классов, наследование</w:t>
      </w:r>
    </w:p>
    <w:p w14:paraId="6EB02040" w14:textId="77777777" w:rsidR="00E72DFA" w:rsidRDefault="00E72DFA" w:rsidP="00844856">
      <w:pPr>
        <w:numPr>
          <w:ilvl w:val="0"/>
          <w:numId w:val="5"/>
        </w:numPr>
      </w:pPr>
      <w:r>
        <w:t>Обобщенное программирование</w:t>
      </w:r>
    </w:p>
    <w:p w14:paraId="75D23161" w14:textId="77777777" w:rsidR="00E72DFA" w:rsidRDefault="00E72DFA" w:rsidP="00E72DFA">
      <w:pPr>
        <w:ind w:left="1463" w:firstLine="0"/>
      </w:pPr>
    </w:p>
    <w:p w14:paraId="1BBD5971" w14:textId="657C81B9" w:rsidR="003E672A" w:rsidRPr="00E72DFA" w:rsidRDefault="00E72DFA" w:rsidP="005676AC">
      <w:pPr>
        <w:ind w:firstLine="708"/>
        <w:rPr>
          <w:b/>
        </w:rPr>
      </w:pPr>
      <w:r>
        <w:rPr>
          <w:b/>
        </w:rPr>
        <w:br w:type="page"/>
      </w:r>
      <w:r w:rsidR="005676AC">
        <w:rPr>
          <w:b/>
        </w:rPr>
        <w:lastRenderedPageBreak/>
        <w:t xml:space="preserve">2.1.3. </w:t>
      </w:r>
      <w:r w:rsidRPr="00E72DFA">
        <w:rPr>
          <w:b/>
        </w:rPr>
        <w:t>Форма и перечень вопросов экзаменационного билета</w:t>
      </w:r>
    </w:p>
    <w:p w14:paraId="4A1CF9A0" w14:textId="77777777" w:rsidR="003E672A" w:rsidRDefault="003E672A" w:rsidP="00E72DFA">
      <w:pPr>
        <w:pStyle w:val="11"/>
        <w:ind w:left="0" w:firstLine="0"/>
        <w:rPr>
          <w:lang w:eastAsia="ru-RU"/>
        </w:rPr>
      </w:pPr>
    </w:p>
    <w:p w14:paraId="54A14418" w14:textId="77777777" w:rsidR="003E672A" w:rsidRPr="00E72DFA" w:rsidRDefault="003E672A" w:rsidP="001B10AF">
      <w:pPr>
        <w:pStyle w:val="11"/>
        <w:rPr>
          <w:b/>
          <w:lang w:eastAsia="ru-RU"/>
        </w:rPr>
      </w:pPr>
      <w:r w:rsidRPr="00E72DFA">
        <w:rPr>
          <w:b/>
          <w:lang w:eastAsia="ru-RU"/>
        </w:rPr>
        <w:t>Форма  экзаменационного билета</w:t>
      </w:r>
    </w:p>
    <w:p w14:paraId="49BE25CF" w14:textId="77777777" w:rsidR="003E672A" w:rsidRPr="00886D69" w:rsidRDefault="003E672A" w:rsidP="001B10AF">
      <w:pPr>
        <w:pStyle w:val="11"/>
        <w:rPr>
          <w:color w:val="000000"/>
          <w:szCs w:val="28"/>
        </w:rPr>
      </w:pPr>
      <w:r w:rsidRPr="00886D69">
        <w:rPr>
          <w:lang w:eastAsia="ru-RU"/>
        </w:rPr>
        <w:t>Таблица П1.3</w:t>
      </w:r>
    </w:p>
    <w:tbl>
      <w:tblPr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975"/>
        <w:gridCol w:w="3969"/>
        <w:gridCol w:w="237"/>
      </w:tblGrid>
      <w:tr w:rsidR="003E672A" w:rsidRPr="00D75FE0" w14:paraId="5452B6FB" w14:textId="77777777" w:rsidTr="00E72DFA">
        <w:tc>
          <w:tcPr>
            <w:tcW w:w="236" w:type="dxa"/>
            <w:tcBorders>
              <w:bottom w:val="nil"/>
              <w:right w:val="nil"/>
            </w:tcBorders>
          </w:tcPr>
          <w:p w14:paraId="1EBD4EEB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left w:val="nil"/>
              <w:bottom w:val="nil"/>
              <w:right w:val="nil"/>
            </w:tcBorders>
          </w:tcPr>
          <w:p w14:paraId="5F89433E" w14:textId="77777777" w:rsidR="00E72DFA" w:rsidRDefault="003E672A" w:rsidP="00E72DFA">
            <w:pPr>
              <w:jc w:val="center"/>
              <w:rPr>
                <w:lang w:eastAsia="ru-RU"/>
              </w:rPr>
            </w:pPr>
            <w:r w:rsidRPr="00925540">
              <w:rPr>
                <w:lang w:eastAsia="ru-RU"/>
              </w:rPr>
              <w:t>Новосибирский государственный университет</w:t>
            </w:r>
          </w:p>
          <w:p w14:paraId="2FE5925E" w14:textId="77777777" w:rsidR="003E672A" w:rsidRPr="00A75583" w:rsidRDefault="003E672A" w:rsidP="00E72DFA">
            <w:pPr>
              <w:jc w:val="center"/>
              <w:rPr>
                <w:b/>
                <w:sz w:val="28"/>
                <w:szCs w:val="28"/>
                <w:lang w:eastAsia="ru-RU"/>
              </w:rPr>
            </w:pPr>
            <w:r w:rsidRPr="00A75583">
              <w:rPr>
                <w:b/>
                <w:noProof/>
                <w:sz w:val="28"/>
                <w:szCs w:val="28"/>
                <w:lang w:eastAsia="ru-RU"/>
              </w:rPr>
              <w:t>Экзамен</w:t>
            </w:r>
          </w:p>
          <w:p w14:paraId="152CE8C2" w14:textId="77777777" w:rsidR="003E672A" w:rsidRDefault="003E672A" w:rsidP="001B10AF">
            <w:pPr>
              <w:rPr>
                <w:lang w:eastAsia="ru-RU"/>
              </w:rPr>
            </w:pPr>
          </w:p>
          <w:p w14:paraId="76EA0E53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left w:val="nil"/>
              <w:bottom w:val="nil"/>
            </w:tcBorders>
          </w:tcPr>
          <w:p w14:paraId="0C347AAB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11D13D38" w14:textId="77777777" w:rsidTr="00E72DF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4429241" w14:textId="77777777" w:rsidR="003E672A" w:rsidRDefault="003E672A" w:rsidP="001B10AF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top w:val="nil"/>
              <w:left w:val="nil"/>
              <w:right w:val="nil"/>
            </w:tcBorders>
          </w:tcPr>
          <w:p w14:paraId="08F17DA4" w14:textId="77777777" w:rsidR="003E672A" w:rsidRPr="00925540" w:rsidRDefault="003E672A" w:rsidP="00AF2CAB">
            <w:pPr>
              <w:jc w:val="center"/>
              <w:rPr>
                <w:lang w:eastAsia="ru-RU"/>
              </w:rPr>
            </w:pPr>
            <w:r w:rsidRPr="00853547">
              <w:rPr>
                <w:noProof/>
                <w:lang w:eastAsia="ru-RU"/>
              </w:rPr>
              <w:t>Основы объектно-ориентированного программирования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</w:tcBorders>
          </w:tcPr>
          <w:p w14:paraId="336DAEA2" w14:textId="77777777" w:rsidR="003E672A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6A8B3F11" w14:textId="77777777" w:rsidTr="00E72DF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32641F2" w14:textId="77777777" w:rsidR="003E672A" w:rsidRDefault="003E672A" w:rsidP="001B10AF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DBCA806" w14:textId="33C5EE74" w:rsidR="003E672A" w:rsidRPr="00A75583" w:rsidRDefault="003E672A" w:rsidP="00AF2CAB">
            <w:pPr>
              <w:jc w:val="center"/>
              <w:rPr>
                <w:sz w:val="20"/>
                <w:szCs w:val="20"/>
                <w:lang w:eastAsia="ru-RU"/>
              </w:rPr>
            </w:pPr>
            <w:r w:rsidRPr="00A75583">
              <w:rPr>
                <w:sz w:val="20"/>
                <w:szCs w:val="20"/>
                <w:lang w:eastAsia="ru-RU"/>
              </w:rPr>
              <w:t>наименование дисциплины</w:t>
            </w:r>
          </w:p>
          <w:p w14:paraId="1986B01F" w14:textId="77777777" w:rsidR="003E672A" w:rsidRPr="00A75583" w:rsidRDefault="003E672A" w:rsidP="00AF2CAB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5F1F42BE" w14:textId="77777777" w:rsidR="003E672A" w:rsidRPr="00925540" w:rsidRDefault="003E672A" w:rsidP="00AF2CAB">
            <w:pPr>
              <w:jc w:val="center"/>
              <w:rPr>
                <w:lang w:eastAsia="ru-RU"/>
              </w:rPr>
            </w:pPr>
          </w:p>
          <w:p w14:paraId="5C795E9A" w14:textId="77777777" w:rsidR="003E672A" w:rsidRPr="00A75583" w:rsidRDefault="003E672A" w:rsidP="00AF2CAB">
            <w:pPr>
              <w:jc w:val="center"/>
            </w:pPr>
            <w:r w:rsidRPr="00C57364">
              <w:t>09.0</w:t>
            </w:r>
            <w:r>
              <w:t>3</w:t>
            </w:r>
            <w:r w:rsidRPr="00C57364">
              <w:t>.01 ИНФОРМАТИКА И ВЫЧИСЛИТЕЛЬНАЯ ТЕХНИКА</w:t>
            </w:r>
          </w:p>
          <w:p w14:paraId="4D5056AD" w14:textId="6092D7A3" w:rsidR="00A75583" w:rsidRPr="00A75583" w:rsidRDefault="00A75583" w:rsidP="00A75583">
            <w:pPr>
              <w:jc w:val="center"/>
              <w:rPr>
                <w:sz w:val="28"/>
                <w:lang w:eastAsia="ru-RU"/>
              </w:rPr>
            </w:pPr>
            <w:r>
              <w:rPr>
                <w:rFonts w:eastAsia="Calibri"/>
              </w:rPr>
              <w:t>Программная инженерия и компьютерные науки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</w:tcBorders>
          </w:tcPr>
          <w:p w14:paraId="1E1A1B05" w14:textId="77777777" w:rsidR="003E672A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6176AECA" w14:textId="77777777" w:rsidTr="00E72DF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AFF6E7A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left w:val="nil"/>
              <w:bottom w:val="nil"/>
              <w:right w:val="nil"/>
            </w:tcBorders>
          </w:tcPr>
          <w:p w14:paraId="343E2F77" w14:textId="4B59B86C" w:rsidR="003E672A" w:rsidRPr="00A75583" w:rsidRDefault="003E672A" w:rsidP="00AF2CAB">
            <w:pPr>
              <w:jc w:val="center"/>
              <w:rPr>
                <w:sz w:val="20"/>
                <w:szCs w:val="20"/>
                <w:lang w:eastAsia="ru-RU"/>
              </w:rPr>
            </w:pPr>
            <w:r w:rsidRPr="00A75583">
              <w:rPr>
                <w:sz w:val="20"/>
                <w:szCs w:val="20"/>
                <w:lang w:eastAsia="ru-RU"/>
              </w:rPr>
              <w:t>наименование образовательной программы</w:t>
            </w:r>
          </w:p>
          <w:p w14:paraId="50AFA67F" w14:textId="77777777" w:rsidR="003E672A" w:rsidRPr="00925540" w:rsidRDefault="003E672A" w:rsidP="001B10AF">
            <w:pPr>
              <w:rPr>
                <w:sz w:val="12"/>
                <w:szCs w:val="12"/>
                <w:lang w:eastAsia="ru-RU"/>
              </w:rPr>
            </w:pPr>
            <w:r w:rsidRPr="00925540">
              <w:rPr>
                <w:lang w:eastAsia="ru-RU"/>
              </w:rPr>
              <w:t> </w:t>
            </w:r>
          </w:p>
          <w:p w14:paraId="7D932DCD" w14:textId="77777777" w:rsidR="003E672A" w:rsidRPr="00925540" w:rsidRDefault="003E672A" w:rsidP="001B10AF">
            <w:pPr>
              <w:rPr>
                <w:lang w:eastAsia="ru-RU"/>
              </w:rPr>
            </w:pPr>
            <w:r w:rsidRPr="00925540">
              <w:rPr>
                <w:lang w:eastAsia="ru-RU"/>
              </w:rPr>
              <w:t>ЭКЗАМЕНАЦИОННЫЙ БИЛЕТ №</w:t>
            </w:r>
            <w:r w:rsidRPr="00925540">
              <w:rPr>
                <w:rFonts w:ascii="Segoe UI Symbol" w:hAnsi="Segoe UI Symbol"/>
                <w:lang w:eastAsia="ru-RU"/>
              </w:rPr>
              <w:t> </w:t>
            </w:r>
          </w:p>
          <w:p w14:paraId="1250FF3F" w14:textId="77777777" w:rsidR="003E672A" w:rsidRPr="00925540" w:rsidRDefault="003E672A" w:rsidP="001B10AF">
            <w:pPr>
              <w:rPr>
                <w:lang w:eastAsia="ru-RU"/>
              </w:rPr>
            </w:pPr>
          </w:p>
          <w:p w14:paraId="485CCB69" w14:textId="77777777" w:rsidR="003E672A" w:rsidRPr="00E72DFA" w:rsidRDefault="003E672A" w:rsidP="001B10AF">
            <w:pPr>
              <w:rPr>
                <w:sz w:val="12"/>
                <w:szCs w:val="12"/>
                <w:lang w:eastAsia="ru-RU"/>
              </w:rPr>
            </w:pPr>
            <w:r w:rsidRPr="00925540">
              <w:rPr>
                <w:lang w:eastAsia="ru-RU"/>
              </w:rPr>
              <w:t>1</w:t>
            </w:r>
            <w:r w:rsidRPr="00E72DFA">
              <w:rPr>
                <w:lang w:eastAsia="ru-RU"/>
              </w:rPr>
              <w:t xml:space="preserve">. Вопрос из категории </w:t>
            </w:r>
            <w:r w:rsidR="00E72DFA" w:rsidRPr="00E72DFA">
              <w:rPr>
                <w:lang w:eastAsia="ru-RU"/>
              </w:rPr>
              <w:t>1</w:t>
            </w:r>
          </w:p>
          <w:p w14:paraId="2AF4457A" w14:textId="77777777" w:rsidR="003E672A" w:rsidRPr="00925540" w:rsidRDefault="003E672A" w:rsidP="001B10AF">
            <w:pPr>
              <w:rPr>
                <w:sz w:val="12"/>
                <w:szCs w:val="12"/>
                <w:lang w:eastAsia="ru-RU"/>
              </w:rPr>
            </w:pPr>
            <w:r w:rsidRPr="00E72DFA">
              <w:rPr>
                <w:lang w:eastAsia="ru-RU"/>
              </w:rPr>
              <w:t>2. Вопрос из категории 2</w:t>
            </w:r>
          </w:p>
          <w:p w14:paraId="781A13FC" w14:textId="77777777" w:rsidR="003E672A" w:rsidRPr="00925540" w:rsidRDefault="003E672A" w:rsidP="001B10AF">
            <w:pPr>
              <w:rPr>
                <w:sz w:val="12"/>
                <w:szCs w:val="12"/>
                <w:lang w:eastAsia="ru-RU"/>
              </w:rPr>
            </w:pPr>
          </w:p>
          <w:p w14:paraId="1B7DB35E" w14:textId="77777777" w:rsidR="003E672A" w:rsidRPr="00925540" w:rsidRDefault="003E672A" w:rsidP="001B10AF"/>
        </w:tc>
        <w:tc>
          <w:tcPr>
            <w:tcW w:w="237" w:type="dxa"/>
            <w:tcBorders>
              <w:top w:val="nil"/>
              <w:left w:val="nil"/>
              <w:bottom w:val="nil"/>
            </w:tcBorders>
          </w:tcPr>
          <w:p w14:paraId="4056EAB3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31249DC6" w14:textId="77777777" w:rsidTr="00E72DF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1C6C74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14:paraId="5A795549" w14:textId="77777777" w:rsidR="003E672A" w:rsidRPr="00925540" w:rsidRDefault="003E672A" w:rsidP="001B10AF">
            <w:pPr>
              <w:rPr>
                <w:lang w:eastAsia="ru-RU"/>
              </w:rPr>
            </w:pPr>
            <w:r w:rsidRPr="00925540">
              <w:rPr>
                <w:lang w:eastAsia="ru-RU"/>
              </w:rPr>
              <w:t>Составитель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9C5BB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38C93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6DB6EAC5" w14:textId="77777777" w:rsidTr="00E72DF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57B83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02E7B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3C8A5" w14:textId="77777777" w:rsidR="003E672A" w:rsidRPr="00925540" w:rsidRDefault="003E672A" w:rsidP="001B10AF">
            <w:pPr>
              <w:rPr>
                <w:sz w:val="16"/>
                <w:lang w:eastAsia="ru-RU"/>
              </w:rPr>
            </w:pPr>
            <w:r w:rsidRPr="00925540">
              <w:rPr>
                <w:sz w:val="20"/>
                <w:lang w:eastAsia="ru-RU"/>
              </w:rPr>
              <w:t>   </w:t>
            </w:r>
            <w:r w:rsidR="00A27D0C" w:rsidRPr="00491A15">
              <w:rPr>
                <w:lang w:eastAsia="ru-RU"/>
              </w:rPr>
              <w:t>В.Ю</w:t>
            </w:r>
            <w:r w:rsidR="00A27D0C">
              <w:rPr>
                <w:sz w:val="20"/>
                <w:lang w:eastAsia="ru-RU"/>
              </w:rPr>
              <w:t>.</w:t>
            </w:r>
            <w:r w:rsidR="00A27D0C">
              <w:rPr>
                <w:lang w:eastAsia="ru-RU"/>
              </w:rPr>
              <w:t xml:space="preserve"> Рылов</w:t>
            </w:r>
            <w:r w:rsidRPr="00925540">
              <w:rPr>
                <w:sz w:val="16"/>
                <w:lang w:eastAsia="ru-RU"/>
              </w:rPr>
              <w:t xml:space="preserve">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56956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7DF1ECF3" w14:textId="77777777" w:rsidTr="00E72DF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9824D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88BD5" w14:textId="77777777" w:rsidR="003E672A" w:rsidRDefault="003E672A" w:rsidP="001B10AF">
            <w:pPr>
              <w:rPr>
                <w:vertAlign w:val="superscript"/>
                <w:lang w:eastAsia="ru-RU"/>
              </w:rPr>
            </w:pPr>
            <w:r w:rsidRPr="00925540">
              <w:rPr>
                <w:vertAlign w:val="superscript"/>
                <w:lang w:eastAsia="ru-RU"/>
              </w:rPr>
              <w:t>(подпись)</w:t>
            </w:r>
          </w:p>
          <w:p w14:paraId="2D492546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7BF6D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A000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72DFD18B" w14:textId="77777777" w:rsidTr="00E72DF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C1505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F4CA3" w14:textId="77777777" w:rsidR="003E672A" w:rsidRDefault="003E672A" w:rsidP="001B10AF">
            <w:pPr>
              <w:rPr>
                <w:sz w:val="20"/>
                <w:lang w:eastAsia="ru-RU"/>
              </w:rPr>
            </w:pPr>
            <w:r w:rsidRPr="00925540">
              <w:rPr>
                <w:lang w:eastAsia="ru-RU"/>
              </w:rPr>
              <w:t>Ответственный за образовательную программу</w:t>
            </w:r>
            <w:r w:rsidRPr="00925540">
              <w:rPr>
                <w:sz w:val="20"/>
                <w:lang w:eastAsia="ru-RU"/>
              </w:rPr>
              <w:t xml:space="preserve"> </w:t>
            </w:r>
          </w:p>
          <w:p w14:paraId="200BF1AB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2E88B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1B3827C4" w14:textId="77777777" w:rsidTr="00E72DF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6B26B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75C28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74798" w14:textId="1F4F925C" w:rsidR="003E672A" w:rsidRPr="00925540" w:rsidRDefault="00183111" w:rsidP="00183111">
            <w:pPr>
              <w:ind w:firstLine="0"/>
              <w:rPr>
                <w:lang w:eastAsia="ru-RU"/>
              </w:rPr>
            </w:pPr>
            <w:r w:rsidRPr="007F7C98">
              <w:rPr>
                <w:lang w:eastAsia="ru-RU"/>
              </w:rPr>
              <w:t>А.А. Романенко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25C9F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374425E5" w14:textId="77777777" w:rsidTr="00E72DF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A422C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A98620" w14:textId="77777777" w:rsidR="003E672A" w:rsidRPr="00925540" w:rsidRDefault="003E672A" w:rsidP="001B10AF">
            <w:pPr>
              <w:rPr>
                <w:vertAlign w:val="superscript"/>
                <w:lang w:eastAsia="ru-RU"/>
              </w:rPr>
            </w:pPr>
            <w:r w:rsidRPr="00925540">
              <w:rPr>
                <w:vertAlign w:val="superscript"/>
                <w:lang w:eastAsia="ru-RU"/>
              </w:rPr>
              <w:t>(подпись)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B41EE" w14:textId="77777777" w:rsidR="003E672A" w:rsidRPr="00D2797A" w:rsidRDefault="003E672A" w:rsidP="001B10AF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D2C2A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  <w:tr w:rsidR="003E672A" w:rsidRPr="00D75FE0" w14:paraId="286F406E" w14:textId="77777777" w:rsidTr="00E72DF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6E857A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37781" w14:textId="77777777" w:rsidR="003E672A" w:rsidRDefault="003E672A" w:rsidP="001B10AF">
            <w:pPr>
              <w:rPr>
                <w:lang w:eastAsia="ru-RU"/>
              </w:rPr>
            </w:pPr>
          </w:p>
          <w:p w14:paraId="6B0C7610" w14:textId="77777777" w:rsidR="003E672A" w:rsidRDefault="003E672A" w:rsidP="001B10AF">
            <w:pPr>
              <w:rPr>
                <w:lang w:eastAsia="ru-RU"/>
              </w:rPr>
            </w:pPr>
            <w:r w:rsidRPr="00925540">
              <w:rPr>
                <w:lang w:eastAsia="ru-RU"/>
              </w:rPr>
              <w:t>«____»__________________20     г. </w:t>
            </w:r>
          </w:p>
          <w:p w14:paraId="581A3AB9" w14:textId="77777777" w:rsidR="003E672A" w:rsidRPr="0033185A" w:rsidRDefault="003E672A" w:rsidP="001B10AF">
            <w:pPr>
              <w:rPr>
                <w:lang w:eastAsia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4BAF3E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E7D71" w14:textId="77777777" w:rsidR="003E672A" w:rsidRPr="00925540" w:rsidRDefault="003E672A" w:rsidP="001B10AF">
            <w:pPr>
              <w:rPr>
                <w:lang w:eastAsia="ru-RU"/>
              </w:rPr>
            </w:pPr>
          </w:p>
        </w:tc>
      </w:tr>
    </w:tbl>
    <w:p w14:paraId="4F077BE0" w14:textId="77777777" w:rsidR="003E672A" w:rsidRDefault="003E672A" w:rsidP="001B10AF">
      <w:pPr>
        <w:pStyle w:val="11"/>
      </w:pPr>
    </w:p>
    <w:p w14:paraId="6D2817E4" w14:textId="77777777" w:rsidR="003E672A" w:rsidRDefault="003E672A" w:rsidP="001B10AF"/>
    <w:p w14:paraId="362965AA" w14:textId="77777777" w:rsidR="003E672A" w:rsidRDefault="003E672A" w:rsidP="001B10AF">
      <w:r>
        <w:t>Перечень вопросов экзамена, структурированный по категориям, представлен в таблице П1.4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4F2506" w14:paraId="0BCA2C35" w14:textId="77777777" w:rsidTr="00844856">
        <w:tc>
          <w:tcPr>
            <w:tcW w:w="2660" w:type="dxa"/>
            <w:shd w:val="clear" w:color="auto" w:fill="auto"/>
          </w:tcPr>
          <w:p w14:paraId="6D2DEA85" w14:textId="77777777" w:rsidR="004F2506" w:rsidRDefault="004F2506" w:rsidP="00844856">
            <w:pPr>
              <w:ind w:firstLine="0"/>
            </w:pPr>
            <w:r>
              <w:t>Категория, компете</w:t>
            </w:r>
            <w:r>
              <w:t>н</w:t>
            </w:r>
            <w:r>
              <w:t>ции</w:t>
            </w:r>
          </w:p>
        </w:tc>
        <w:tc>
          <w:tcPr>
            <w:tcW w:w="6910" w:type="dxa"/>
            <w:shd w:val="clear" w:color="auto" w:fill="auto"/>
          </w:tcPr>
          <w:p w14:paraId="158AE043" w14:textId="77777777" w:rsidR="004F2506" w:rsidRDefault="004F2506" w:rsidP="00844856">
            <w:pPr>
              <w:ind w:firstLine="0"/>
            </w:pPr>
            <w:r>
              <w:t>Формулировка вопроса</w:t>
            </w:r>
          </w:p>
        </w:tc>
      </w:tr>
      <w:tr w:rsidR="004F2506" w14:paraId="5847ADFA" w14:textId="77777777" w:rsidTr="00844856">
        <w:tc>
          <w:tcPr>
            <w:tcW w:w="9570" w:type="dxa"/>
            <w:gridSpan w:val="2"/>
            <w:shd w:val="clear" w:color="auto" w:fill="auto"/>
          </w:tcPr>
          <w:p w14:paraId="660E93C4" w14:textId="77777777" w:rsidR="004F2506" w:rsidRPr="00844856" w:rsidRDefault="004F2506" w:rsidP="00844856">
            <w:pPr>
              <w:ind w:firstLine="0"/>
              <w:rPr>
                <w:b/>
              </w:rPr>
            </w:pPr>
            <w:r w:rsidRPr="00844856">
              <w:rPr>
                <w:b/>
              </w:rPr>
              <w:t>Категория 1 – Основы объектного подхода</w:t>
            </w:r>
          </w:p>
        </w:tc>
      </w:tr>
      <w:tr w:rsidR="004F2506" w14:paraId="571F3987" w14:textId="77777777" w:rsidTr="00844856">
        <w:tc>
          <w:tcPr>
            <w:tcW w:w="2660" w:type="dxa"/>
            <w:shd w:val="clear" w:color="auto" w:fill="auto"/>
          </w:tcPr>
          <w:p w14:paraId="50EA3F9D" w14:textId="239394B6" w:rsidR="004F2506" w:rsidRPr="009C51BD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4597442D" w14:textId="77777777" w:rsidR="004F2506" w:rsidRDefault="004F2506" w:rsidP="00844856">
            <w:pPr>
              <w:ind w:firstLine="0"/>
            </w:pPr>
            <w:r w:rsidRPr="004F2506">
              <w:t>Эволюция методологий программирования. Парадигмы пр</w:t>
            </w:r>
            <w:r w:rsidRPr="004F2506">
              <w:t>о</w:t>
            </w:r>
            <w:r w:rsidRPr="004F2506">
              <w:t>граммирования</w:t>
            </w:r>
          </w:p>
        </w:tc>
      </w:tr>
      <w:tr w:rsidR="004F2506" w14:paraId="53A5360C" w14:textId="77777777" w:rsidTr="00844856">
        <w:tc>
          <w:tcPr>
            <w:tcW w:w="2660" w:type="dxa"/>
            <w:shd w:val="clear" w:color="auto" w:fill="auto"/>
          </w:tcPr>
          <w:p w14:paraId="63EEDF4F" w14:textId="68C66EC9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5DF9CFC9" w14:textId="77777777" w:rsidR="004F2506" w:rsidRDefault="004F2506" w:rsidP="00844856">
            <w:pPr>
              <w:ind w:firstLine="0"/>
            </w:pPr>
            <w:r w:rsidRPr="004F2506">
              <w:t>Основные принципы объектного подхода. Абстрагирование</w:t>
            </w:r>
          </w:p>
        </w:tc>
      </w:tr>
      <w:tr w:rsidR="004F2506" w14:paraId="39899279" w14:textId="77777777" w:rsidTr="00844856">
        <w:tc>
          <w:tcPr>
            <w:tcW w:w="2660" w:type="dxa"/>
            <w:shd w:val="clear" w:color="auto" w:fill="auto"/>
          </w:tcPr>
          <w:p w14:paraId="04175702" w14:textId="2A82A5AF" w:rsidR="004F2506" w:rsidRPr="00A31FA4" w:rsidRDefault="009C51BD" w:rsidP="00844856">
            <w:pPr>
              <w:ind w:firstLine="0"/>
              <w:rPr>
                <w:lang w:val="en-US"/>
              </w:rPr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0E71A9BE" w14:textId="77777777" w:rsidR="004F2506" w:rsidRDefault="004F2506" w:rsidP="00844856">
            <w:pPr>
              <w:ind w:firstLine="0"/>
            </w:pPr>
            <w:r w:rsidRPr="004F2506">
              <w:t>Основные принципы объектного подхода. Инкапсуляция</w:t>
            </w:r>
          </w:p>
        </w:tc>
      </w:tr>
      <w:tr w:rsidR="004F2506" w14:paraId="06E925E4" w14:textId="77777777" w:rsidTr="00844856">
        <w:tc>
          <w:tcPr>
            <w:tcW w:w="2660" w:type="dxa"/>
            <w:shd w:val="clear" w:color="auto" w:fill="auto"/>
          </w:tcPr>
          <w:p w14:paraId="6DC50B7D" w14:textId="041EE6D6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3B56AAF4" w14:textId="77777777" w:rsidR="004F2506" w:rsidRDefault="004F2506" w:rsidP="00844856">
            <w:pPr>
              <w:ind w:firstLine="0"/>
            </w:pPr>
            <w:r w:rsidRPr="004F2506">
              <w:t>Основные принципы объектного подхода. Модульность</w:t>
            </w:r>
          </w:p>
        </w:tc>
      </w:tr>
      <w:tr w:rsidR="004F2506" w14:paraId="6EA0A028" w14:textId="77777777" w:rsidTr="00844856">
        <w:tc>
          <w:tcPr>
            <w:tcW w:w="2660" w:type="dxa"/>
            <w:shd w:val="clear" w:color="auto" w:fill="auto"/>
          </w:tcPr>
          <w:p w14:paraId="395F47BD" w14:textId="66670FF0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174FE213" w14:textId="77777777" w:rsidR="004F2506" w:rsidRDefault="004F2506" w:rsidP="00844856">
            <w:pPr>
              <w:ind w:firstLine="0"/>
            </w:pPr>
            <w:r w:rsidRPr="004F2506">
              <w:t>Основные принципы объектного подхода. Иерархия</w:t>
            </w:r>
          </w:p>
        </w:tc>
      </w:tr>
      <w:tr w:rsidR="004F2506" w14:paraId="1D84228A" w14:textId="77777777" w:rsidTr="00844856">
        <w:tc>
          <w:tcPr>
            <w:tcW w:w="2660" w:type="dxa"/>
            <w:shd w:val="clear" w:color="auto" w:fill="auto"/>
          </w:tcPr>
          <w:p w14:paraId="232D13A5" w14:textId="43D8C65C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13577730" w14:textId="77777777" w:rsidR="004F2506" w:rsidRDefault="004F2506" w:rsidP="00844856">
            <w:pPr>
              <w:ind w:firstLine="0"/>
            </w:pPr>
            <w:r w:rsidRPr="004F2506">
              <w:t>Основные принципы объектного подхода. Типизация</w:t>
            </w:r>
          </w:p>
        </w:tc>
      </w:tr>
      <w:tr w:rsidR="004F2506" w14:paraId="5BFDA244" w14:textId="77777777" w:rsidTr="00844856">
        <w:tc>
          <w:tcPr>
            <w:tcW w:w="2660" w:type="dxa"/>
            <w:shd w:val="clear" w:color="auto" w:fill="auto"/>
          </w:tcPr>
          <w:p w14:paraId="712DC127" w14:textId="471EBD2E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0357D7C7" w14:textId="77777777" w:rsidR="004F2506" w:rsidRPr="004F2506" w:rsidRDefault="004F2506" w:rsidP="00844856">
            <w:pPr>
              <w:ind w:firstLine="0"/>
            </w:pPr>
            <w:r w:rsidRPr="004F2506">
              <w:t>Объект с точки зрения ООП. Состояние. Поведение</w:t>
            </w:r>
          </w:p>
        </w:tc>
      </w:tr>
      <w:tr w:rsidR="004F2506" w14:paraId="48108B81" w14:textId="77777777" w:rsidTr="00844856">
        <w:tc>
          <w:tcPr>
            <w:tcW w:w="2660" w:type="dxa"/>
            <w:shd w:val="clear" w:color="auto" w:fill="auto"/>
          </w:tcPr>
          <w:p w14:paraId="2C46F4A7" w14:textId="10CCB75D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39247E5D" w14:textId="77777777" w:rsidR="004F2506" w:rsidRPr="004F2506" w:rsidRDefault="004F2506" w:rsidP="00844856">
            <w:pPr>
              <w:ind w:firstLine="0"/>
            </w:pPr>
            <w:r w:rsidRPr="009C51BD">
              <w:t>Объект с точки зрения ООП. Идентичность и жизненный цикл объектов</w:t>
            </w:r>
          </w:p>
        </w:tc>
      </w:tr>
      <w:tr w:rsidR="004F2506" w14:paraId="5A2FCE92" w14:textId="77777777" w:rsidTr="00844856">
        <w:tc>
          <w:tcPr>
            <w:tcW w:w="2660" w:type="dxa"/>
            <w:shd w:val="clear" w:color="auto" w:fill="auto"/>
          </w:tcPr>
          <w:p w14:paraId="3DC4A5E9" w14:textId="2A91B747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3C1DB183" w14:textId="77777777" w:rsidR="004F2506" w:rsidRPr="004F2506" w:rsidRDefault="004F2506" w:rsidP="00844856">
            <w:pPr>
              <w:ind w:firstLine="0"/>
            </w:pPr>
            <w:r w:rsidRPr="004F2506">
              <w:t>Объект с точки зрения ООП. Взаимоотношения между объект</w:t>
            </w:r>
            <w:r w:rsidRPr="004F2506">
              <w:t>а</w:t>
            </w:r>
            <w:r w:rsidRPr="004F2506">
              <w:t>ми.</w:t>
            </w:r>
          </w:p>
        </w:tc>
      </w:tr>
      <w:tr w:rsidR="004F2506" w14:paraId="56CDC673" w14:textId="77777777" w:rsidTr="00844856">
        <w:tc>
          <w:tcPr>
            <w:tcW w:w="2660" w:type="dxa"/>
            <w:shd w:val="clear" w:color="auto" w:fill="auto"/>
          </w:tcPr>
          <w:p w14:paraId="7714AB06" w14:textId="349B92CB" w:rsidR="004F2506" w:rsidRDefault="009C51BD" w:rsidP="00844856">
            <w:pPr>
              <w:ind w:firstLine="0"/>
            </w:pPr>
            <w:r>
              <w:lastRenderedPageBreak/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6EF20C46" w14:textId="77777777" w:rsidR="004F2506" w:rsidRPr="004F2506" w:rsidRDefault="004F2506" w:rsidP="00844856">
            <w:pPr>
              <w:ind w:firstLine="0"/>
            </w:pPr>
            <w:r w:rsidRPr="004F2506">
              <w:t xml:space="preserve">Классы. Природа классов. Метамодель. </w:t>
            </w:r>
            <w:proofErr w:type="spellStart"/>
            <w:r w:rsidRPr="004F2506">
              <w:t>Инстанцирование</w:t>
            </w:r>
            <w:proofErr w:type="spellEnd"/>
            <w:r w:rsidRPr="004F2506">
              <w:t>.</w:t>
            </w:r>
          </w:p>
        </w:tc>
      </w:tr>
      <w:tr w:rsidR="004F2506" w14:paraId="74B541BE" w14:textId="77777777" w:rsidTr="00844856">
        <w:tc>
          <w:tcPr>
            <w:tcW w:w="2660" w:type="dxa"/>
            <w:shd w:val="clear" w:color="auto" w:fill="auto"/>
          </w:tcPr>
          <w:p w14:paraId="2F430EB5" w14:textId="68A19084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3A9802EE" w14:textId="77777777" w:rsidR="004F2506" w:rsidRPr="004F2506" w:rsidRDefault="004F2506" w:rsidP="00844856">
            <w:pPr>
              <w:ind w:firstLine="0"/>
            </w:pPr>
            <w:r w:rsidRPr="004F2506">
              <w:t>Классы. Структура класса. Абстрактные классы и интерфейсы</w:t>
            </w:r>
          </w:p>
        </w:tc>
      </w:tr>
      <w:tr w:rsidR="004F2506" w14:paraId="4391046E" w14:textId="77777777" w:rsidTr="00844856">
        <w:tc>
          <w:tcPr>
            <w:tcW w:w="2660" w:type="dxa"/>
            <w:shd w:val="clear" w:color="auto" w:fill="auto"/>
          </w:tcPr>
          <w:p w14:paraId="68A81BB1" w14:textId="524280FB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</w:p>
        </w:tc>
        <w:tc>
          <w:tcPr>
            <w:tcW w:w="6910" w:type="dxa"/>
            <w:shd w:val="clear" w:color="auto" w:fill="auto"/>
          </w:tcPr>
          <w:p w14:paraId="143B574E" w14:textId="77777777" w:rsidR="004F2506" w:rsidRPr="004F2506" w:rsidRDefault="004F2506" w:rsidP="00844856">
            <w:pPr>
              <w:ind w:firstLine="0"/>
            </w:pPr>
            <w:r w:rsidRPr="004F2506">
              <w:t xml:space="preserve">Классы. Принцип подстановки </w:t>
            </w:r>
            <w:proofErr w:type="spellStart"/>
            <w:r w:rsidRPr="004F2506">
              <w:t>Лисковой</w:t>
            </w:r>
            <w:proofErr w:type="spellEnd"/>
            <w:r w:rsidRPr="004F2506">
              <w:t>. Принцип разделения интерфейсов</w:t>
            </w:r>
          </w:p>
        </w:tc>
      </w:tr>
      <w:tr w:rsidR="004F2506" w14:paraId="2BE034DF" w14:textId="77777777" w:rsidTr="00844856">
        <w:tc>
          <w:tcPr>
            <w:tcW w:w="2660" w:type="dxa"/>
            <w:shd w:val="clear" w:color="auto" w:fill="auto"/>
          </w:tcPr>
          <w:p w14:paraId="2D63D989" w14:textId="493BA250" w:rsidR="004F2506" w:rsidRDefault="009C51BD" w:rsidP="00844856">
            <w:pPr>
              <w:ind w:firstLine="0"/>
            </w:pPr>
            <w:r>
              <w:t>ОПК -</w:t>
            </w:r>
            <w:r w:rsidR="00A31FA4">
              <w:rPr>
                <w:lang w:val="en-US"/>
              </w:rPr>
              <w:t>1</w:t>
            </w:r>
            <w:r>
              <w:t>.</w:t>
            </w:r>
            <w:r w:rsidR="00A31FA4">
              <w:rPr>
                <w:lang w:val="en-US"/>
              </w:rPr>
              <w:t>1</w:t>
            </w:r>
            <w:r>
              <w:t xml:space="preserve">, </w:t>
            </w:r>
            <w:r w:rsidR="00A31FA4">
              <w:t>О</w:t>
            </w:r>
            <w:r>
              <w:t>ПК-</w:t>
            </w:r>
            <w:r w:rsidR="00A31FA4">
              <w:t>1</w:t>
            </w:r>
            <w:r>
              <w:t>.2</w:t>
            </w:r>
          </w:p>
        </w:tc>
        <w:tc>
          <w:tcPr>
            <w:tcW w:w="6910" w:type="dxa"/>
            <w:shd w:val="clear" w:color="auto" w:fill="auto"/>
          </w:tcPr>
          <w:p w14:paraId="6A9D33FC" w14:textId="77777777" w:rsidR="004F2506" w:rsidRPr="004F2506" w:rsidRDefault="004F2506" w:rsidP="00844856">
            <w:pPr>
              <w:ind w:firstLine="0"/>
            </w:pPr>
            <w:r w:rsidRPr="004F2506">
              <w:t>Классы. Средства UML для построения диаграмм классов</w:t>
            </w:r>
          </w:p>
        </w:tc>
      </w:tr>
      <w:tr w:rsidR="004F2506" w14:paraId="45293624" w14:textId="77777777" w:rsidTr="00844856">
        <w:tc>
          <w:tcPr>
            <w:tcW w:w="2660" w:type="dxa"/>
            <w:shd w:val="clear" w:color="auto" w:fill="auto"/>
          </w:tcPr>
          <w:p w14:paraId="53591F2F" w14:textId="1E0CC6FE" w:rsidR="004F2506" w:rsidRDefault="009C51BD" w:rsidP="00844856">
            <w:pPr>
              <w:ind w:firstLine="0"/>
            </w:pPr>
            <w:r>
              <w:t>ОПК -</w:t>
            </w:r>
            <w:r w:rsidR="00A31FA4">
              <w:t>1</w:t>
            </w:r>
            <w:r>
              <w:t>.</w:t>
            </w:r>
            <w:r w:rsidR="00A31FA4">
              <w:t>1</w:t>
            </w:r>
            <w:r>
              <w:t xml:space="preserve">, </w:t>
            </w:r>
            <w:r w:rsidR="00A31FA4">
              <w:t>О</w:t>
            </w:r>
            <w:r>
              <w:t>ПК-</w:t>
            </w:r>
            <w:r w:rsidR="00A31FA4">
              <w:t>1</w:t>
            </w:r>
            <w:r>
              <w:t>.2</w:t>
            </w:r>
          </w:p>
        </w:tc>
        <w:tc>
          <w:tcPr>
            <w:tcW w:w="6910" w:type="dxa"/>
            <w:shd w:val="clear" w:color="auto" w:fill="auto"/>
          </w:tcPr>
          <w:p w14:paraId="1D0E358D" w14:textId="77777777" w:rsidR="004F2506" w:rsidRPr="004F2506" w:rsidRDefault="004F2506" w:rsidP="00844856">
            <w:pPr>
              <w:ind w:firstLine="0"/>
            </w:pPr>
            <w:r w:rsidRPr="004F2506">
              <w:t>Классы. Отношения между классами. Ассоциация и агрегация</w:t>
            </w:r>
          </w:p>
        </w:tc>
      </w:tr>
      <w:tr w:rsidR="009C51BD" w14:paraId="238B27E5" w14:textId="77777777" w:rsidTr="00844856">
        <w:tc>
          <w:tcPr>
            <w:tcW w:w="2660" w:type="dxa"/>
            <w:shd w:val="clear" w:color="auto" w:fill="auto"/>
          </w:tcPr>
          <w:p w14:paraId="590EEDB3" w14:textId="69F00E51" w:rsidR="009C51BD" w:rsidRDefault="009C51BD" w:rsidP="00844856">
            <w:pPr>
              <w:ind w:firstLine="0"/>
            </w:pPr>
            <w:r>
              <w:t>ОПК -</w:t>
            </w:r>
            <w:r w:rsidR="00A31FA4">
              <w:t>1</w:t>
            </w:r>
            <w:r>
              <w:t>.</w:t>
            </w:r>
            <w:r w:rsidR="00A31FA4">
              <w:t>1</w:t>
            </w:r>
            <w:r>
              <w:t xml:space="preserve">, </w:t>
            </w:r>
            <w:r w:rsidR="00A31FA4">
              <w:t>О</w:t>
            </w:r>
            <w:r>
              <w:t>ПК-</w:t>
            </w:r>
            <w:r w:rsidR="00A31FA4">
              <w:t>1</w:t>
            </w:r>
            <w:r>
              <w:t>.2</w:t>
            </w:r>
          </w:p>
        </w:tc>
        <w:tc>
          <w:tcPr>
            <w:tcW w:w="6910" w:type="dxa"/>
            <w:shd w:val="clear" w:color="auto" w:fill="auto"/>
          </w:tcPr>
          <w:p w14:paraId="2CC1D813" w14:textId="77777777" w:rsidR="009C51BD" w:rsidRPr="004F2506" w:rsidRDefault="009C51BD" w:rsidP="00844856">
            <w:pPr>
              <w:ind w:firstLine="0"/>
            </w:pPr>
            <w:r w:rsidRPr="009C51BD">
              <w:t>Классы. Иерархии классов. Зависимость</w:t>
            </w:r>
          </w:p>
        </w:tc>
      </w:tr>
      <w:tr w:rsidR="004F2506" w14:paraId="37F5AA36" w14:textId="77777777" w:rsidTr="00844856">
        <w:tc>
          <w:tcPr>
            <w:tcW w:w="9570" w:type="dxa"/>
            <w:gridSpan w:val="2"/>
            <w:shd w:val="clear" w:color="auto" w:fill="auto"/>
          </w:tcPr>
          <w:p w14:paraId="2C86519C" w14:textId="77777777" w:rsidR="004F2506" w:rsidRPr="00844856" w:rsidRDefault="004F2506" w:rsidP="00844856">
            <w:pPr>
              <w:ind w:firstLine="0"/>
              <w:rPr>
                <w:b/>
              </w:rPr>
            </w:pPr>
            <w:r w:rsidRPr="00844856">
              <w:rPr>
                <w:b/>
              </w:rPr>
              <w:t>Категория 2 – Средства объектно-ориентированного программирования на C++</w:t>
            </w:r>
          </w:p>
        </w:tc>
      </w:tr>
      <w:tr w:rsidR="004F2506" w14:paraId="048C2076" w14:textId="77777777" w:rsidTr="00844856">
        <w:tc>
          <w:tcPr>
            <w:tcW w:w="2660" w:type="dxa"/>
            <w:shd w:val="clear" w:color="auto" w:fill="auto"/>
          </w:tcPr>
          <w:p w14:paraId="668F999B" w14:textId="1A2B0DDC" w:rsidR="004F2506" w:rsidRDefault="00A31FA4" w:rsidP="00844856">
            <w:pPr>
              <w:ind w:firstLine="0"/>
            </w:pPr>
            <w:r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2E04ADCB" w14:textId="77777777" w:rsidR="004F2506" w:rsidRPr="009C51BD" w:rsidRDefault="009C51BD" w:rsidP="00844856">
            <w:pPr>
              <w:ind w:firstLine="0"/>
            </w:pPr>
            <w:r w:rsidRPr="009C51BD">
              <w:t>Модель памяти и структура программы. Классы памяти. Ссылки</w:t>
            </w:r>
          </w:p>
        </w:tc>
      </w:tr>
      <w:tr w:rsidR="00A31FA4" w14:paraId="74E4D999" w14:textId="77777777" w:rsidTr="00844856">
        <w:tc>
          <w:tcPr>
            <w:tcW w:w="2660" w:type="dxa"/>
            <w:shd w:val="clear" w:color="auto" w:fill="auto"/>
          </w:tcPr>
          <w:p w14:paraId="0EC60EEF" w14:textId="57F0C831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5F37A5EA" w14:textId="77777777" w:rsidR="00A31FA4" w:rsidRPr="009C51BD" w:rsidRDefault="00A31FA4" w:rsidP="00A31FA4">
            <w:pPr>
              <w:ind w:firstLine="0"/>
            </w:pPr>
            <w:r w:rsidRPr="009C51BD">
              <w:t>Средства абстракции C++. Структура класса. Статические члены и их инициализация</w:t>
            </w:r>
          </w:p>
        </w:tc>
      </w:tr>
      <w:tr w:rsidR="00A31FA4" w14:paraId="6750A8C1" w14:textId="77777777" w:rsidTr="00844856">
        <w:tc>
          <w:tcPr>
            <w:tcW w:w="2660" w:type="dxa"/>
            <w:shd w:val="clear" w:color="auto" w:fill="auto"/>
          </w:tcPr>
          <w:p w14:paraId="0A7CA963" w14:textId="4B3CDB5D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6B7AF688" w14:textId="77777777" w:rsidR="00A31FA4" w:rsidRPr="009C51BD" w:rsidRDefault="00A31FA4" w:rsidP="00A31FA4">
            <w:pPr>
              <w:ind w:firstLine="0"/>
            </w:pPr>
            <w:r w:rsidRPr="009C51BD">
              <w:t>Средства инкапсуляции C++. Инкапсуляция и наследование. Друзья</w:t>
            </w:r>
          </w:p>
        </w:tc>
      </w:tr>
      <w:tr w:rsidR="00A31FA4" w14:paraId="1CA81F96" w14:textId="77777777" w:rsidTr="00844856">
        <w:tc>
          <w:tcPr>
            <w:tcW w:w="2660" w:type="dxa"/>
            <w:shd w:val="clear" w:color="auto" w:fill="auto"/>
          </w:tcPr>
          <w:p w14:paraId="1C66DCF1" w14:textId="78B85746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3136C173" w14:textId="77777777" w:rsidR="00A31FA4" w:rsidRPr="009C51BD" w:rsidRDefault="00A31FA4" w:rsidP="00A31FA4">
            <w:pPr>
              <w:ind w:firstLine="0"/>
            </w:pPr>
            <w:r w:rsidRPr="009C51BD">
              <w:t xml:space="preserve">Модульность, раздельная компиляция, пространства имен, </w:t>
            </w:r>
            <w:proofErr w:type="spellStart"/>
            <w:r w:rsidRPr="009C51BD">
              <w:t>using</w:t>
            </w:r>
            <w:proofErr w:type="spellEnd"/>
            <w:r w:rsidRPr="009C51BD">
              <w:t xml:space="preserve"> дирек</w:t>
            </w:r>
            <w:r>
              <w:t xml:space="preserve">тива. </w:t>
            </w:r>
          </w:p>
        </w:tc>
      </w:tr>
      <w:tr w:rsidR="00A31FA4" w14:paraId="27841543" w14:textId="77777777" w:rsidTr="00844856">
        <w:tc>
          <w:tcPr>
            <w:tcW w:w="2660" w:type="dxa"/>
            <w:shd w:val="clear" w:color="auto" w:fill="auto"/>
          </w:tcPr>
          <w:p w14:paraId="78D089EA" w14:textId="52F90620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7347E0B3" w14:textId="77777777" w:rsidR="00A31FA4" w:rsidRPr="009C51BD" w:rsidRDefault="00A31FA4" w:rsidP="00A31FA4">
            <w:pPr>
              <w:ind w:firstLine="0"/>
            </w:pPr>
            <w:r w:rsidRPr="009C51BD">
              <w:t>Представление иерархических отношений.</w:t>
            </w:r>
            <w:r>
              <w:t xml:space="preserve"> Наследование</w:t>
            </w:r>
          </w:p>
        </w:tc>
      </w:tr>
      <w:tr w:rsidR="00A31FA4" w14:paraId="28726C8A" w14:textId="77777777" w:rsidTr="00844856">
        <w:tc>
          <w:tcPr>
            <w:tcW w:w="2660" w:type="dxa"/>
            <w:shd w:val="clear" w:color="auto" w:fill="auto"/>
          </w:tcPr>
          <w:p w14:paraId="113063EA" w14:textId="366CD078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0875C0CF" w14:textId="77777777" w:rsidR="00A31FA4" w:rsidRPr="009C51BD" w:rsidRDefault="00A31FA4" w:rsidP="00A31FA4">
            <w:pPr>
              <w:ind w:firstLine="0"/>
            </w:pPr>
            <w:r w:rsidRPr="009C51BD">
              <w:t>Представление иерархических отношений. Агрегация. Завис</w:t>
            </w:r>
            <w:r w:rsidRPr="009C51BD">
              <w:t>и</w:t>
            </w:r>
            <w:r w:rsidRPr="009C51BD">
              <w:t>мость по времени жизни</w:t>
            </w:r>
          </w:p>
        </w:tc>
      </w:tr>
      <w:tr w:rsidR="00A31FA4" w14:paraId="0AFCFE22" w14:textId="77777777" w:rsidTr="00844856">
        <w:tc>
          <w:tcPr>
            <w:tcW w:w="2660" w:type="dxa"/>
            <w:shd w:val="clear" w:color="auto" w:fill="auto"/>
          </w:tcPr>
          <w:p w14:paraId="48BAAB78" w14:textId="07865314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3C51036B" w14:textId="77777777" w:rsidR="00A31FA4" w:rsidRPr="009C51BD" w:rsidRDefault="00A31FA4" w:rsidP="00A31FA4">
            <w:pPr>
              <w:ind w:firstLine="0"/>
            </w:pPr>
            <w:r w:rsidRPr="009C51BD">
              <w:t>Правила преобразования типов в C++. Параметрический и ви</w:t>
            </w:r>
            <w:r w:rsidRPr="009C51BD">
              <w:t>р</w:t>
            </w:r>
            <w:r w:rsidRPr="009C51BD">
              <w:t>туальный полиморфизм</w:t>
            </w:r>
          </w:p>
        </w:tc>
      </w:tr>
      <w:tr w:rsidR="00A31FA4" w14:paraId="4BCCC81E" w14:textId="77777777" w:rsidTr="00844856">
        <w:tc>
          <w:tcPr>
            <w:tcW w:w="2660" w:type="dxa"/>
            <w:shd w:val="clear" w:color="auto" w:fill="auto"/>
          </w:tcPr>
          <w:p w14:paraId="26AE2529" w14:textId="472DE4AE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01D46253" w14:textId="77777777" w:rsidR="00A31FA4" w:rsidRPr="009C51BD" w:rsidRDefault="00A31FA4" w:rsidP="00A31FA4">
            <w:pPr>
              <w:ind w:firstLine="0"/>
            </w:pPr>
            <w:r w:rsidRPr="009C51BD">
              <w:t>C++: средства реализации состояния объектов; реализация пов</w:t>
            </w:r>
            <w:r w:rsidRPr="009C51BD">
              <w:t>е</w:t>
            </w:r>
            <w:r w:rsidRPr="009C51BD">
              <w:t>дения</w:t>
            </w:r>
          </w:p>
        </w:tc>
      </w:tr>
      <w:tr w:rsidR="00A31FA4" w14:paraId="6E340C6D" w14:textId="77777777" w:rsidTr="00844856">
        <w:tc>
          <w:tcPr>
            <w:tcW w:w="2660" w:type="dxa"/>
            <w:shd w:val="clear" w:color="auto" w:fill="auto"/>
          </w:tcPr>
          <w:p w14:paraId="0A26090F" w14:textId="46AACCD0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70364CFA" w14:textId="77777777" w:rsidR="00A31FA4" w:rsidRPr="009C51BD" w:rsidRDefault="00A31FA4" w:rsidP="00A31FA4">
            <w:pPr>
              <w:ind w:firstLine="0"/>
            </w:pPr>
            <w:r w:rsidRPr="009C51BD">
              <w:t>Перегрузка операторов</w:t>
            </w:r>
          </w:p>
        </w:tc>
      </w:tr>
      <w:tr w:rsidR="00A31FA4" w14:paraId="6E0E02A2" w14:textId="77777777" w:rsidTr="00844856">
        <w:tc>
          <w:tcPr>
            <w:tcW w:w="2660" w:type="dxa"/>
            <w:shd w:val="clear" w:color="auto" w:fill="auto"/>
          </w:tcPr>
          <w:p w14:paraId="5DCDAA4E" w14:textId="21802D18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360B6427" w14:textId="77777777" w:rsidR="00A31FA4" w:rsidRPr="009C51BD" w:rsidRDefault="00A31FA4" w:rsidP="00A31FA4">
            <w:pPr>
              <w:ind w:firstLine="0"/>
            </w:pPr>
            <w:r w:rsidRPr="009C51BD">
              <w:t>Жизненный цикл объекта. Инициализация массивов. Констру</w:t>
            </w:r>
            <w:r w:rsidRPr="009C51BD">
              <w:t>к</w:t>
            </w:r>
            <w:r w:rsidRPr="009C51BD">
              <w:t>торы и деструкторы. Порядок вызова конструкторов и дестру</w:t>
            </w:r>
            <w:r w:rsidRPr="009C51BD">
              <w:t>к</w:t>
            </w:r>
            <w:r w:rsidRPr="009C51BD">
              <w:t>торов при наследовании</w:t>
            </w:r>
          </w:p>
        </w:tc>
      </w:tr>
      <w:tr w:rsidR="00A31FA4" w14:paraId="6863B062" w14:textId="77777777" w:rsidTr="00844856">
        <w:tc>
          <w:tcPr>
            <w:tcW w:w="2660" w:type="dxa"/>
            <w:shd w:val="clear" w:color="auto" w:fill="auto"/>
          </w:tcPr>
          <w:p w14:paraId="2A87F238" w14:textId="4D4EA9EA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3C642171" w14:textId="77777777" w:rsidR="00A31FA4" w:rsidRPr="009C51BD" w:rsidRDefault="00A31FA4" w:rsidP="00A31FA4">
            <w:pPr>
              <w:ind w:firstLine="0"/>
            </w:pPr>
            <w:r w:rsidRPr="009C51BD">
              <w:t>Варианты реализации отношения клиент-сервер. Объекты при передаче параметров и возврате из методов</w:t>
            </w:r>
          </w:p>
        </w:tc>
      </w:tr>
      <w:tr w:rsidR="00A31FA4" w14:paraId="6B184EDB" w14:textId="77777777" w:rsidTr="00844856">
        <w:tc>
          <w:tcPr>
            <w:tcW w:w="2660" w:type="dxa"/>
            <w:shd w:val="clear" w:color="auto" w:fill="auto"/>
          </w:tcPr>
          <w:p w14:paraId="5372929E" w14:textId="5DD958B0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6D6F8A44" w14:textId="77777777" w:rsidR="00A31FA4" w:rsidRPr="009C51BD" w:rsidRDefault="00A31FA4" w:rsidP="00A31FA4">
            <w:pPr>
              <w:ind w:firstLine="0"/>
            </w:pPr>
            <w:r w:rsidRPr="009C51BD">
              <w:t>Исключения в C++. Обработка исключений. Умные указатели</w:t>
            </w:r>
          </w:p>
        </w:tc>
      </w:tr>
      <w:tr w:rsidR="00A31FA4" w14:paraId="5FD478F1" w14:textId="77777777" w:rsidTr="00844856">
        <w:tc>
          <w:tcPr>
            <w:tcW w:w="2660" w:type="dxa"/>
            <w:shd w:val="clear" w:color="auto" w:fill="auto"/>
          </w:tcPr>
          <w:p w14:paraId="1E962704" w14:textId="762C3A3E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016376E2" w14:textId="77777777" w:rsidR="00A31FA4" w:rsidRPr="009C51BD" w:rsidRDefault="00A31FA4" w:rsidP="00A31FA4">
            <w:pPr>
              <w:ind w:firstLine="0"/>
            </w:pPr>
            <w:r w:rsidRPr="009C51BD">
              <w:t>Шаблоны классов и шаблоны функций. Специализация</w:t>
            </w:r>
          </w:p>
        </w:tc>
      </w:tr>
      <w:tr w:rsidR="00A31FA4" w14:paraId="3175FF20" w14:textId="77777777" w:rsidTr="00844856">
        <w:tc>
          <w:tcPr>
            <w:tcW w:w="2660" w:type="dxa"/>
            <w:shd w:val="clear" w:color="auto" w:fill="auto"/>
          </w:tcPr>
          <w:p w14:paraId="7530A245" w14:textId="19C3425B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65CE2BDF" w14:textId="77777777" w:rsidR="00A31FA4" w:rsidRPr="009C51BD" w:rsidRDefault="00A31FA4" w:rsidP="00A31FA4">
            <w:pPr>
              <w:ind w:firstLine="0"/>
            </w:pPr>
            <w:r w:rsidRPr="009C51BD">
              <w:t>Основы STL. Структура и назначение. Контейнеры</w:t>
            </w:r>
          </w:p>
        </w:tc>
      </w:tr>
      <w:tr w:rsidR="00A31FA4" w14:paraId="1CAD08AB" w14:textId="77777777" w:rsidTr="00844856">
        <w:tc>
          <w:tcPr>
            <w:tcW w:w="2660" w:type="dxa"/>
            <w:shd w:val="clear" w:color="auto" w:fill="auto"/>
          </w:tcPr>
          <w:p w14:paraId="16C944CC" w14:textId="72D54AD6" w:rsidR="00A31FA4" w:rsidRDefault="00A31FA4" w:rsidP="00A31FA4">
            <w:pPr>
              <w:ind w:firstLine="0"/>
            </w:pPr>
            <w:r w:rsidRPr="00530C33">
              <w:t>ОПК-8.1</w:t>
            </w:r>
          </w:p>
        </w:tc>
        <w:tc>
          <w:tcPr>
            <w:tcW w:w="6910" w:type="dxa"/>
            <w:shd w:val="clear" w:color="auto" w:fill="auto"/>
          </w:tcPr>
          <w:p w14:paraId="4260F53D" w14:textId="77777777" w:rsidR="00A31FA4" w:rsidRPr="009C51BD" w:rsidRDefault="00A31FA4" w:rsidP="00A31FA4">
            <w:pPr>
              <w:ind w:firstLine="0"/>
            </w:pPr>
            <w:r w:rsidRPr="009C51BD">
              <w:t xml:space="preserve">Основы STL. </w:t>
            </w:r>
            <w:proofErr w:type="spellStart"/>
            <w:r w:rsidRPr="009C51BD">
              <w:t>Аллокаторы</w:t>
            </w:r>
            <w:proofErr w:type="spellEnd"/>
            <w:r w:rsidRPr="009C51BD">
              <w:t xml:space="preserve"> и итераторы</w:t>
            </w:r>
          </w:p>
        </w:tc>
      </w:tr>
    </w:tbl>
    <w:p w14:paraId="353243FD" w14:textId="77777777" w:rsidR="003E672A" w:rsidRDefault="003E672A" w:rsidP="001B10AF"/>
    <w:p w14:paraId="64671FC4" w14:textId="77777777" w:rsidR="003E672A" w:rsidRDefault="003E672A" w:rsidP="001B10AF">
      <w: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</w:t>
      </w:r>
      <w:r w:rsidRPr="0094261A">
        <w:t xml:space="preserve"> «</w:t>
      </w:r>
      <w:r w:rsidRPr="00853547">
        <w:rPr>
          <w:noProof/>
        </w:rPr>
        <w:t>Основы объектно-ориентированного программирования</w:t>
      </w:r>
      <w:r w:rsidRPr="0094261A">
        <w:t>»</w:t>
      </w:r>
      <w:r>
        <w:t xml:space="preserve"> в тек</w:t>
      </w:r>
      <w:r>
        <w:t>у</w:t>
      </w:r>
      <w:r>
        <w:t xml:space="preserve">щем учебном году. </w:t>
      </w:r>
    </w:p>
    <w:p w14:paraId="633AA0C1" w14:textId="77777777" w:rsidR="003E672A" w:rsidRDefault="003E672A" w:rsidP="001B10AF">
      <w:pPr>
        <w:sectPr w:rsidR="003E672A" w:rsidSect="003E672A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14:paraId="5B36044C" w14:textId="77777777" w:rsidR="003E672A" w:rsidRPr="0020164F" w:rsidRDefault="003E672A" w:rsidP="0009709A">
      <w:pPr>
        <w:pStyle w:val="1"/>
      </w:pPr>
      <w:r w:rsidRPr="0020164F">
        <w:lastRenderedPageBreak/>
        <w:t xml:space="preserve">Критерии оценки сформированности компетенций в рамках промежуточной аттестации по </w:t>
      </w:r>
      <w:r>
        <w:t>дисциплине</w:t>
      </w:r>
    </w:p>
    <w:p w14:paraId="424FBEF0" w14:textId="77777777" w:rsidR="003E672A" w:rsidRDefault="003E672A" w:rsidP="001B10AF">
      <w:r>
        <w:t>Таблица П1.</w:t>
      </w:r>
      <w:r w:rsidRPr="00441E83">
        <w:t>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6"/>
        <w:gridCol w:w="1469"/>
        <w:gridCol w:w="2765"/>
        <w:gridCol w:w="2618"/>
        <w:gridCol w:w="2402"/>
        <w:gridCol w:w="1928"/>
        <w:gridCol w:w="2148"/>
      </w:tblGrid>
      <w:tr w:rsidR="00844856" w14:paraId="1F31D93B" w14:textId="77777777" w:rsidTr="00EA5479">
        <w:tc>
          <w:tcPr>
            <w:tcW w:w="1456" w:type="dxa"/>
            <w:shd w:val="clear" w:color="auto" w:fill="auto"/>
          </w:tcPr>
          <w:p w14:paraId="085CC32D" w14:textId="77777777" w:rsidR="007F57DF" w:rsidRDefault="007F57DF" w:rsidP="00844856">
            <w:pPr>
              <w:ind w:firstLine="0"/>
            </w:pPr>
            <w:r>
              <w:t>Шифр ко</w:t>
            </w:r>
            <w:r>
              <w:t>м</w:t>
            </w:r>
            <w:r>
              <w:t>петенций</w:t>
            </w:r>
          </w:p>
        </w:tc>
        <w:tc>
          <w:tcPr>
            <w:tcW w:w="1469" w:type="dxa"/>
            <w:shd w:val="clear" w:color="auto" w:fill="auto"/>
          </w:tcPr>
          <w:p w14:paraId="69B83B7C" w14:textId="77777777" w:rsidR="007F57DF" w:rsidRDefault="007F57DF" w:rsidP="00844856">
            <w:pPr>
              <w:ind w:firstLine="0"/>
            </w:pPr>
            <w:r>
              <w:t>Структу</w:t>
            </w:r>
            <w:r>
              <w:t>р</w:t>
            </w:r>
            <w:r>
              <w:t>ные эл</w:t>
            </w:r>
            <w:r>
              <w:t>е</w:t>
            </w:r>
            <w:r>
              <w:t>менты оц</w:t>
            </w:r>
            <w:r>
              <w:t>е</w:t>
            </w:r>
            <w:r>
              <w:t>ночных средств</w:t>
            </w:r>
          </w:p>
        </w:tc>
        <w:tc>
          <w:tcPr>
            <w:tcW w:w="2765" w:type="dxa"/>
            <w:shd w:val="clear" w:color="auto" w:fill="auto"/>
          </w:tcPr>
          <w:p w14:paraId="5BCEEF58" w14:textId="77777777" w:rsidR="007F57DF" w:rsidRDefault="007F57DF" w:rsidP="00844856">
            <w:pPr>
              <w:ind w:firstLine="0"/>
            </w:pPr>
            <w:r>
              <w:t>Показатель сформир</w:t>
            </w:r>
            <w:r>
              <w:t>о</w:t>
            </w:r>
            <w:r>
              <w:t>ванности</w:t>
            </w:r>
          </w:p>
        </w:tc>
        <w:tc>
          <w:tcPr>
            <w:tcW w:w="2618" w:type="dxa"/>
            <w:shd w:val="clear" w:color="auto" w:fill="auto"/>
          </w:tcPr>
          <w:p w14:paraId="2CC0E101" w14:textId="77777777" w:rsidR="007F57DF" w:rsidRDefault="007F57DF" w:rsidP="00844856">
            <w:pPr>
              <w:ind w:firstLine="0"/>
            </w:pPr>
            <w:r>
              <w:t>Не сформирован («н</w:t>
            </w:r>
            <w:r>
              <w:t>е</w:t>
            </w:r>
            <w:r>
              <w:t>удовлетворительно»)</w:t>
            </w:r>
          </w:p>
        </w:tc>
        <w:tc>
          <w:tcPr>
            <w:tcW w:w="2402" w:type="dxa"/>
            <w:shd w:val="clear" w:color="auto" w:fill="auto"/>
          </w:tcPr>
          <w:p w14:paraId="7E84BBA0" w14:textId="77777777" w:rsidR="007F57DF" w:rsidRDefault="007F57DF" w:rsidP="00844856">
            <w:pPr>
              <w:ind w:firstLine="0"/>
            </w:pPr>
            <w:r>
              <w:t>Пороговый уровень («удовлетворител</w:t>
            </w:r>
            <w:r>
              <w:t>ь</w:t>
            </w:r>
            <w:r>
              <w:t>но»)</w:t>
            </w:r>
          </w:p>
        </w:tc>
        <w:tc>
          <w:tcPr>
            <w:tcW w:w="1928" w:type="dxa"/>
            <w:shd w:val="clear" w:color="auto" w:fill="auto"/>
          </w:tcPr>
          <w:p w14:paraId="451EE847" w14:textId="77777777" w:rsidR="007F57DF" w:rsidRDefault="007F57DF" w:rsidP="00844856">
            <w:pPr>
              <w:ind w:firstLine="0"/>
            </w:pPr>
            <w:r>
              <w:t>Базовый ур</w:t>
            </w:r>
            <w:r>
              <w:t>о</w:t>
            </w:r>
            <w:r>
              <w:t>вень («хорошо»)</w:t>
            </w:r>
          </w:p>
        </w:tc>
        <w:tc>
          <w:tcPr>
            <w:tcW w:w="2148" w:type="dxa"/>
            <w:shd w:val="clear" w:color="auto" w:fill="auto"/>
          </w:tcPr>
          <w:p w14:paraId="4DC1CF13" w14:textId="77777777" w:rsidR="007F57DF" w:rsidRDefault="007F57DF" w:rsidP="00844856">
            <w:pPr>
              <w:ind w:firstLine="0"/>
            </w:pPr>
            <w:r>
              <w:t>Продвинутый уровень («отли</w:t>
            </w:r>
            <w:r>
              <w:t>ч</w:t>
            </w:r>
            <w:r>
              <w:t>но»)</w:t>
            </w:r>
          </w:p>
        </w:tc>
      </w:tr>
      <w:tr w:rsidR="008E38CB" w14:paraId="08F009C7" w14:textId="77777777" w:rsidTr="00EA5479">
        <w:tc>
          <w:tcPr>
            <w:tcW w:w="1456" w:type="dxa"/>
            <w:shd w:val="clear" w:color="auto" w:fill="auto"/>
          </w:tcPr>
          <w:p w14:paraId="212BEF0F" w14:textId="2AFE4BF0" w:rsidR="008E38CB" w:rsidRDefault="008E38CB" w:rsidP="008E38CB">
            <w:pPr>
              <w:ind w:firstLine="0"/>
            </w:pPr>
            <w:r>
              <w:t>ОПК-1</w:t>
            </w:r>
          </w:p>
        </w:tc>
        <w:tc>
          <w:tcPr>
            <w:tcW w:w="1469" w:type="dxa"/>
            <w:shd w:val="clear" w:color="auto" w:fill="auto"/>
          </w:tcPr>
          <w:p w14:paraId="2D7ECFBE" w14:textId="77777777" w:rsidR="008E38CB" w:rsidRDefault="008E38CB" w:rsidP="00844856">
            <w:pPr>
              <w:ind w:firstLine="0"/>
            </w:pPr>
            <w:r>
              <w:t xml:space="preserve">Портфолио, </w:t>
            </w:r>
          </w:p>
          <w:p w14:paraId="74F475D3" w14:textId="77777777" w:rsidR="008E38CB" w:rsidRDefault="008E38CB" w:rsidP="00844856">
            <w:pPr>
              <w:ind w:firstLine="0"/>
            </w:pPr>
            <w:r>
              <w:t xml:space="preserve">Экз. вопрос категории 1 </w:t>
            </w:r>
          </w:p>
        </w:tc>
        <w:tc>
          <w:tcPr>
            <w:tcW w:w="2765" w:type="dxa"/>
            <w:shd w:val="clear" w:color="auto" w:fill="auto"/>
          </w:tcPr>
          <w:p w14:paraId="61591CA2" w14:textId="6FAA12A3" w:rsidR="008E38CB" w:rsidRPr="001B10AF" w:rsidRDefault="008E38CB" w:rsidP="00844856">
            <w:pPr>
              <w:ind w:firstLine="0"/>
            </w:pPr>
            <w:r>
              <w:rPr>
                <w:noProof/>
              </w:rPr>
              <w:t>ОПК-1.1 Знать:</w:t>
            </w:r>
            <w:r w:rsidRPr="00025543">
              <w:rPr>
                <w:noProof/>
              </w:rPr>
              <w:t>основы  математики, физики, вычислительной техники и программирования</w:t>
            </w:r>
          </w:p>
        </w:tc>
        <w:tc>
          <w:tcPr>
            <w:tcW w:w="2618" w:type="dxa"/>
            <w:shd w:val="clear" w:color="auto" w:fill="auto"/>
          </w:tcPr>
          <w:p w14:paraId="32AC4BCB" w14:textId="4BFFD2BF" w:rsidR="008E38CB" w:rsidRDefault="008E38CB" w:rsidP="00844856">
            <w:pPr>
              <w:ind w:firstLine="0"/>
            </w:pPr>
            <w:r>
              <w:t xml:space="preserve">Не знает нотации </w:t>
            </w:r>
            <w:r w:rsidRPr="001B10AF">
              <w:t>яз</w:t>
            </w:r>
            <w:r w:rsidRPr="001B10AF">
              <w:t>ы</w:t>
            </w:r>
            <w:r w:rsidRPr="001B10AF">
              <w:t>ка моделирования UML в части диаграмм классов, диаграмм п</w:t>
            </w:r>
            <w:r w:rsidRPr="001B10AF">
              <w:t>о</w:t>
            </w:r>
            <w:r w:rsidRPr="001B10AF">
              <w:t>следовательности</w:t>
            </w:r>
          </w:p>
        </w:tc>
        <w:tc>
          <w:tcPr>
            <w:tcW w:w="2402" w:type="dxa"/>
            <w:shd w:val="clear" w:color="auto" w:fill="auto"/>
          </w:tcPr>
          <w:p w14:paraId="16E47587" w14:textId="77777777" w:rsidR="008E38CB" w:rsidRDefault="008E38CB" w:rsidP="00844856">
            <w:pPr>
              <w:ind w:firstLine="0"/>
            </w:pPr>
            <w:r>
              <w:t>Знает основные эл</w:t>
            </w:r>
            <w:r>
              <w:t>е</w:t>
            </w:r>
            <w:r>
              <w:t>менты нотации, м</w:t>
            </w:r>
            <w:r>
              <w:t>о</w:t>
            </w:r>
            <w:r>
              <w:t>жет читать диагра</w:t>
            </w:r>
            <w:r>
              <w:t>м</w:t>
            </w:r>
            <w:r>
              <w:t>мы</w:t>
            </w:r>
          </w:p>
        </w:tc>
        <w:tc>
          <w:tcPr>
            <w:tcW w:w="1928" w:type="dxa"/>
            <w:shd w:val="clear" w:color="auto" w:fill="auto"/>
          </w:tcPr>
          <w:p w14:paraId="557D7A28" w14:textId="77777777" w:rsidR="008E38CB" w:rsidRPr="00194251" w:rsidRDefault="008E38CB" w:rsidP="00844856">
            <w:pPr>
              <w:ind w:firstLine="0"/>
            </w:pPr>
            <w:r>
              <w:t>Знает все о</w:t>
            </w:r>
            <w:r>
              <w:t>с</w:t>
            </w:r>
            <w:r>
              <w:t>новные элеме</w:t>
            </w:r>
            <w:r>
              <w:t>н</w:t>
            </w:r>
            <w:r>
              <w:t xml:space="preserve">ты языка </w:t>
            </w:r>
            <w:r w:rsidRPr="00844856">
              <w:rPr>
                <w:lang w:val="en-US"/>
              </w:rPr>
              <w:t>UML</w:t>
            </w:r>
            <w:r>
              <w:t xml:space="preserve"> для моделир</w:t>
            </w:r>
            <w:r>
              <w:t>о</w:t>
            </w:r>
            <w:r>
              <w:t>вания отнош</w:t>
            </w:r>
            <w:r>
              <w:t>е</w:t>
            </w:r>
            <w:r>
              <w:t>ний между классами</w:t>
            </w:r>
            <w:r w:rsidRPr="00194251">
              <w:t xml:space="preserve"> </w:t>
            </w:r>
            <w:r>
              <w:t xml:space="preserve">их назначение </w:t>
            </w:r>
          </w:p>
        </w:tc>
        <w:tc>
          <w:tcPr>
            <w:tcW w:w="2148" w:type="dxa"/>
            <w:shd w:val="clear" w:color="auto" w:fill="auto"/>
          </w:tcPr>
          <w:p w14:paraId="49C440A0" w14:textId="77777777" w:rsidR="008E38CB" w:rsidRPr="00194251" w:rsidRDefault="008E38CB" w:rsidP="00844856">
            <w:pPr>
              <w:ind w:firstLine="0"/>
            </w:pPr>
            <w:r>
              <w:t>Знает особенности применения эл</w:t>
            </w:r>
            <w:r>
              <w:t>е</w:t>
            </w:r>
            <w:r>
              <w:t xml:space="preserve">ментов нотации </w:t>
            </w:r>
            <w:r w:rsidRPr="00844856">
              <w:rPr>
                <w:lang w:val="en-US"/>
              </w:rPr>
              <w:t>UML</w:t>
            </w:r>
          </w:p>
        </w:tc>
      </w:tr>
      <w:tr w:rsidR="00844856" w14:paraId="4ECAE93D" w14:textId="77777777" w:rsidTr="00EA5479">
        <w:tc>
          <w:tcPr>
            <w:tcW w:w="1456" w:type="dxa"/>
            <w:shd w:val="clear" w:color="auto" w:fill="auto"/>
          </w:tcPr>
          <w:p w14:paraId="7BB3CDFD" w14:textId="59B0164F" w:rsidR="007F57DF" w:rsidRDefault="00F86562" w:rsidP="00EA5479">
            <w:pPr>
              <w:ind w:firstLine="0"/>
            </w:pPr>
            <w:r>
              <w:t>ОПК-</w:t>
            </w:r>
            <w:r w:rsidR="00A31FA4">
              <w:t>1</w:t>
            </w:r>
          </w:p>
        </w:tc>
        <w:tc>
          <w:tcPr>
            <w:tcW w:w="1469" w:type="dxa"/>
            <w:shd w:val="clear" w:color="auto" w:fill="auto"/>
          </w:tcPr>
          <w:p w14:paraId="3BF253AE" w14:textId="77777777" w:rsidR="007F57DF" w:rsidRDefault="00F86562" w:rsidP="00844856">
            <w:pPr>
              <w:ind w:firstLine="0"/>
            </w:pPr>
            <w:r>
              <w:t>Портфолио, Экз. вопрос категории 1</w:t>
            </w:r>
          </w:p>
        </w:tc>
        <w:tc>
          <w:tcPr>
            <w:tcW w:w="2765" w:type="dxa"/>
            <w:shd w:val="clear" w:color="auto" w:fill="auto"/>
          </w:tcPr>
          <w:p w14:paraId="5A80FBEC" w14:textId="3EFC815A" w:rsidR="007F57DF" w:rsidRPr="00A31FA4" w:rsidRDefault="00EA5479" w:rsidP="00844856">
            <w:pPr>
              <w:ind w:firstLine="0"/>
            </w:pPr>
            <w:r>
              <w:t>ОПК- 1.2</w:t>
            </w:r>
            <w:proofErr w:type="gramStart"/>
            <w:r>
              <w:t xml:space="preserve"> </w:t>
            </w:r>
            <w:r w:rsidRPr="00025543">
              <w:t>У</w:t>
            </w:r>
            <w:proofErr w:type="gramEnd"/>
            <w:r w:rsidRPr="00025543">
              <w:t>меть: решать стандартные професс</w:t>
            </w:r>
            <w:r w:rsidRPr="00025543">
              <w:t>и</w:t>
            </w:r>
            <w:r w:rsidRPr="00025543">
              <w:t>ональные задачи с пр</w:t>
            </w:r>
            <w:r w:rsidRPr="00025543">
              <w:t>и</w:t>
            </w:r>
            <w:r w:rsidRPr="00025543">
              <w:t>менением естественн</w:t>
            </w:r>
            <w:r w:rsidRPr="00025543">
              <w:t>о</w:t>
            </w:r>
            <w:r w:rsidRPr="00025543">
              <w:t>научных и общеинж</w:t>
            </w:r>
            <w:r w:rsidRPr="00025543">
              <w:t>е</w:t>
            </w:r>
            <w:r w:rsidRPr="00025543">
              <w:t>нерных знаний, методов математического анал</w:t>
            </w:r>
            <w:r w:rsidRPr="00025543">
              <w:t>и</w:t>
            </w:r>
            <w:r w:rsidRPr="00025543">
              <w:t>за и моделирования</w:t>
            </w:r>
          </w:p>
        </w:tc>
        <w:tc>
          <w:tcPr>
            <w:tcW w:w="2618" w:type="dxa"/>
            <w:shd w:val="clear" w:color="auto" w:fill="auto"/>
          </w:tcPr>
          <w:p w14:paraId="214D720A" w14:textId="77777777" w:rsidR="007F57DF" w:rsidRPr="00194251" w:rsidRDefault="00194251" w:rsidP="00844856">
            <w:pPr>
              <w:ind w:firstLine="0"/>
            </w:pPr>
            <w:r>
              <w:t>Не знает нотации, не умеет строить ди</w:t>
            </w:r>
            <w:r>
              <w:t>а</w:t>
            </w:r>
            <w:r>
              <w:t xml:space="preserve">граммы </w:t>
            </w:r>
            <w:r w:rsidRPr="00844856">
              <w:rPr>
                <w:lang w:val="en-US"/>
              </w:rPr>
              <w:t>UML</w:t>
            </w:r>
            <w:r w:rsidRPr="00194251">
              <w:t xml:space="preserve"> </w:t>
            </w:r>
            <w:r>
              <w:t>для в</w:t>
            </w:r>
            <w:r>
              <w:t>и</w:t>
            </w:r>
            <w:r>
              <w:t>зуализации отношений между классами</w:t>
            </w:r>
          </w:p>
        </w:tc>
        <w:tc>
          <w:tcPr>
            <w:tcW w:w="2402" w:type="dxa"/>
            <w:shd w:val="clear" w:color="auto" w:fill="auto"/>
          </w:tcPr>
          <w:p w14:paraId="331CB34A" w14:textId="77777777" w:rsidR="007F57DF" w:rsidRDefault="00194251" w:rsidP="00844856">
            <w:pPr>
              <w:ind w:firstLine="0"/>
            </w:pPr>
            <w:r>
              <w:t>Может представлять классы и их структ</w:t>
            </w:r>
            <w:r>
              <w:t>у</w:t>
            </w:r>
            <w:r>
              <w:t>ру, может предст</w:t>
            </w:r>
            <w:r>
              <w:t>а</w:t>
            </w:r>
            <w:r>
              <w:t>вить диаграмму классов своей пр</w:t>
            </w:r>
            <w:r>
              <w:t>о</w:t>
            </w:r>
            <w:r>
              <w:t>граммы</w:t>
            </w:r>
          </w:p>
        </w:tc>
        <w:tc>
          <w:tcPr>
            <w:tcW w:w="1928" w:type="dxa"/>
            <w:shd w:val="clear" w:color="auto" w:fill="auto"/>
          </w:tcPr>
          <w:p w14:paraId="6F16E690" w14:textId="77777777" w:rsidR="007F57DF" w:rsidRDefault="00194251" w:rsidP="00844856">
            <w:pPr>
              <w:ind w:firstLine="0"/>
            </w:pPr>
            <w:r>
              <w:t>Умеет декор</w:t>
            </w:r>
            <w:r>
              <w:t>и</w:t>
            </w:r>
            <w:r>
              <w:t>ровать (имен</w:t>
            </w:r>
            <w:r>
              <w:t>о</w:t>
            </w:r>
            <w:r>
              <w:t>вать, аннотир</w:t>
            </w:r>
            <w:r>
              <w:t>о</w:t>
            </w:r>
            <w:r>
              <w:t>вать, специф</w:t>
            </w:r>
            <w:r>
              <w:t>и</w:t>
            </w:r>
            <w:r>
              <w:t>цировать мо</w:t>
            </w:r>
            <w:r>
              <w:t>щ</w:t>
            </w:r>
            <w:r>
              <w:t>ность) отнош</w:t>
            </w:r>
            <w:r>
              <w:t>е</w:t>
            </w:r>
            <w:r>
              <w:t>ния между кла</w:t>
            </w:r>
            <w:r>
              <w:t>с</w:t>
            </w:r>
            <w:r>
              <w:t>сами, знает ра</w:t>
            </w:r>
            <w:r>
              <w:t>з</w:t>
            </w:r>
            <w:r>
              <w:t>личия в обозн</w:t>
            </w:r>
            <w:r>
              <w:t>а</w:t>
            </w:r>
            <w:r>
              <w:t>чениях завис</w:t>
            </w:r>
            <w:r>
              <w:t>и</w:t>
            </w:r>
            <w:r>
              <w:t>мости, ассоци</w:t>
            </w:r>
            <w:r>
              <w:t>а</w:t>
            </w:r>
            <w:r>
              <w:t xml:space="preserve">ции и агрегации и композиции </w:t>
            </w:r>
          </w:p>
        </w:tc>
        <w:tc>
          <w:tcPr>
            <w:tcW w:w="2148" w:type="dxa"/>
            <w:shd w:val="clear" w:color="auto" w:fill="auto"/>
          </w:tcPr>
          <w:p w14:paraId="5C98037E" w14:textId="77777777" w:rsidR="007F57DF" w:rsidRDefault="00194251" w:rsidP="00844856">
            <w:pPr>
              <w:ind w:firstLine="0"/>
            </w:pPr>
            <w:r>
              <w:t>Уверенно строит диаграммы кла</w:t>
            </w:r>
            <w:r>
              <w:t>с</w:t>
            </w:r>
            <w:r>
              <w:t>сов</w:t>
            </w:r>
            <w:proofErr w:type="gramStart"/>
            <w:r>
              <w:t xml:space="preserve"> ,</w:t>
            </w:r>
            <w:proofErr w:type="gramEnd"/>
            <w:r>
              <w:t xml:space="preserve"> решения практических з</w:t>
            </w:r>
            <w:r>
              <w:t>а</w:t>
            </w:r>
            <w:r>
              <w:t>дания портфолио снабжены ди</w:t>
            </w:r>
            <w:r>
              <w:t>а</w:t>
            </w:r>
            <w:r>
              <w:t>граммами демо</w:t>
            </w:r>
            <w:r>
              <w:t>н</w:t>
            </w:r>
            <w:r>
              <w:t>стрирующими структуру пр</w:t>
            </w:r>
            <w:r>
              <w:t>о</w:t>
            </w:r>
            <w:r>
              <w:t>граммы</w:t>
            </w:r>
          </w:p>
        </w:tc>
      </w:tr>
      <w:tr w:rsidR="00844856" w14:paraId="1679C81C" w14:textId="77777777" w:rsidTr="00EA5479">
        <w:tc>
          <w:tcPr>
            <w:tcW w:w="1456" w:type="dxa"/>
            <w:shd w:val="clear" w:color="auto" w:fill="auto"/>
          </w:tcPr>
          <w:p w14:paraId="5962BBA6" w14:textId="5354BFEC" w:rsidR="007F57DF" w:rsidRDefault="00A31FA4" w:rsidP="00EA5479">
            <w:pPr>
              <w:ind w:firstLine="0"/>
            </w:pPr>
            <w:r>
              <w:t>О</w:t>
            </w:r>
            <w:r w:rsidR="00F86562">
              <w:t>ПК-</w:t>
            </w:r>
            <w:r>
              <w:t>1</w:t>
            </w:r>
          </w:p>
        </w:tc>
        <w:tc>
          <w:tcPr>
            <w:tcW w:w="1469" w:type="dxa"/>
            <w:shd w:val="clear" w:color="auto" w:fill="auto"/>
          </w:tcPr>
          <w:p w14:paraId="3BC5BE20" w14:textId="77777777" w:rsidR="007F57DF" w:rsidRDefault="00F86562" w:rsidP="00844856">
            <w:pPr>
              <w:ind w:firstLine="0"/>
            </w:pPr>
            <w:r>
              <w:t xml:space="preserve">Портфолио </w:t>
            </w:r>
          </w:p>
        </w:tc>
        <w:tc>
          <w:tcPr>
            <w:tcW w:w="2765" w:type="dxa"/>
            <w:shd w:val="clear" w:color="auto" w:fill="auto"/>
          </w:tcPr>
          <w:p w14:paraId="2C1B9DE7" w14:textId="412C9CF6" w:rsidR="007F57DF" w:rsidRPr="001B10AF" w:rsidRDefault="00EA5479" w:rsidP="00844856">
            <w:pPr>
              <w:ind w:firstLine="0"/>
            </w:pPr>
            <w:r>
              <w:t>ОПК-1.3</w:t>
            </w:r>
            <w:proofErr w:type="gramStart"/>
            <w:r>
              <w:t xml:space="preserve"> </w:t>
            </w:r>
            <w:r w:rsidRPr="00025543">
              <w:t>В</w:t>
            </w:r>
            <w:proofErr w:type="gramEnd"/>
            <w:r w:rsidRPr="00025543">
              <w:t>ладеть: нав</w:t>
            </w:r>
            <w:r w:rsidRPr="00025543">
              <w:t>ы</w:t>
            </w:r>
            <w:r w:rsidRPr="00025543">
              <w:t>ками теоретического и экспериментального и</w:t>
            </w:r>
            <w:r w:rsidRPr="00025543">
              <w:t>с</w:t>
            </w:r>
            <w:r w:rsidRPr="00025543">
              <w:t>следования объектов профессиональной де</w:t>
            </w:r>
            <w:r w:rsidRPr="00025543">
              <w:t>я</w:t>
            </w:r>
            <w:r w:rsidRPr="00025543">
              <w:lastRenderedPageBreak/>
              <w:t>тельности</w:t>
            </w:r>
          </w:p>
        </w:tc>
        <w:tc>
          <w:tcPr>
            <w:tcW w:w="2618" w:type="dxa"/>
            <w:shd w:val="clear" w:color="auto" w:fill="auto"/>
          </w:tcPr>
          <w:p w14:paraId="3A857D50" w14:textId="0134F81F" w:rsidR="007F57DF" w:rsidRDefault="00194251" w:rsidP="00844856">
            <w:pPr>
              <w:ind w:firstLine="0"/>
            </w:pPr>
            <w:r>
              <w:lastRenderedPageBreak/>
              <w:t xml:space="preserve">Не </w:t>
            </w:r>
            <w:proofErr w:type="gramStart"/>
            <w:r>
              <w:t>знает</w:t>
            </w:r>
            <w:proofErr w:type="gramEnd"/>
            <w:r>
              <w:t xml:space="preserve"> какие осно</w:t>
            </w:r>
            <w:r>
              <w:t>в</w:t>
            </w:r>
            <w:r>
              <w:t>ные средства испол</w:t>
            </w:r>
            <w:r>
              <w:t>ь</w:t>
            </w:r>
            <w:r>
              <w:t>зуются на разных платформах</w:t>
            </w:r>
            <w:r w:rsidR="00EA5479">
              <w:t xml:space="preserve"> </w:t>
            </w:r>
            <w:r w:rsidR="00EA5479" w:rsidRPr="00873446">
              <w:t>(</w:t>
            </w:r>
            <w:proofErr w:type="spellStart"/>
            <w:r w:rsidR="00EA5479" w:rsidRPr="00873446">
              <w:t>Windows</w:t>
            </w:r>
            <w:proofErr w:type="spellEnd"/>
            <w:r w:rsidR="00EA5479" w:rsidRPr="00873446">
              <w:t xml:space="preserve">, </w:t>
            </w:r>
            <w:proofErr w:type="spellStart"/>
            <w:r w:rsidR="00EA5479" w:rsidRPr="00873446">
              <w:t>Linux</w:t>
            </w:r>
            <w:proofErr w:type="spellEnd"/>
            <w:r w:rsidR="00EA5479" w:rsidRPr="00873446">
              <w:t xml:space="preserve">, </w:t>
            </w:r>
            <w:proofErr w:type="spellStart"/>
            <w:r w:rsidR="00EA5479" w:rsidRPr="00873446">
              <w:t>Mac</w:t>
            </w:r>
            <w:proofErr w:type="spellEnd"/>
            <w:r w:rsidR="00EA5479" w:rsidRPr="00873446">
              <w:t xml:space="preserve"> OS X)</w:t>
            </w:r>
            <w:r w:rsidR="00A31FA4">
              <w:t xml:space="preserve">. Не </w:t>
            </w:r>
            <w:r w:rsidR="00A31FA4">
              <w:lastRenderedPageBreak/>
              <w:t>умеет пользоваться средой разработки</w:t>
            </w:r>
          </w:p>
        </w:tc>
        <w:tc>
          <w:tcPr>
            <w:tcW w:w="2402" w:type="dxa"/>
            <w:shd w:val="clear" w:color="auto" w:fill="auto"/>
          </w:tcPr>
          <w:p w14:paraId="2E252A19" w14:textId="42136043" w:rsidR="007F57DF" w:rsidRDefault="00DD6ACE" w:rsidP="00844856">
            <w:pPr>
              <w:ind w:firstLine="0"/>
            </w:pPr>
            <w:r>
              <w:lastRenderedPageBreak/>
              <w:t>Знает основные х</w:t>
            </w:r>
            <w:r>
              <w:t>а</w:t>
            </w:r>
            <w:r>
              <w:t>рактеристики сред для разных пла</w:t>
            </w:r>
            <w:r>
              <w:t>т</w:t>
            </w:r>
            <w:r>
              <w:t>форм</w:t>
            </w:r>
            <w:r w:rsidR="00A31FA4">
              <w:t>. Умеет испол</w:t>
            </w:r>
            <w:r w:rsidR="00A31FA4">
              <w:t>ь</w:t>
            </w:r>
            <w:r w:rsidR="00A31FA4">
              <w:t xml:space="preserve">зовать основные </w:t>
            </w:r>
            <w:r w:rsidR="00A31FA4">
              <w:lastRenderedPageBreak/>
              <w:t>функции для реда</w:t>
            </w:r>
            <w:r w:rsidR="00A31FA4">
              <w:t>к</w:t>
            </w:r>
            <w:r w:rsidR="00A31FA4">
              <w:t>тирования одном</w:t>
            </w:r>
            <w:r w:rsidR="00A31FA4">
              <w:t>о</w:t>
            </w:r>
            <w:r w:rsidR="00A31FA4">
              <w:t>дульной программы и компиляции</w:t>
            </w:r>
          </w:p>
        </w:tc>
        <w:tc>
          <w:tcPr>
            <w:tcW w:w="1928" w:type="dxa"/>
            <w:shd w:val="clear" w:color="auto" w:fill="auto"/>
          </w:tcPr>
          <w:p w14:paraId="62CCD839" w14:textId="412CD652" w:rsidR="007F57DF" w:rsidRDefault="00DD6ACE" w:rsidP="00844856">
            <w:pPr>
              <w:ind w:firstLine="0"/>
            </w:pPr>
            <w:r>
              <w:lastRenderedPageBreak/>
              <w:t>Знает характ</w:t>
            </w:r>
            <w:r>
              <w:t>е</w:t>
            </w:r>
            <w:r>
              <w:t>ристики сред для разных платформ, Д</w:t>
            </w:r>
            <w:r>
              <w:t>е</w:t>
            </w:r>
            <w:r>
              <w:t xml:space="preserve">монстрирует </w:t>
            </w:r>
            <w:r>
              <w:lastRenderedPageBreak/>
              <w:t>уверенные зн</w:t>
            </w:r>
            <w:r>
              <w:t>а</w:t>
            </w:r>
            <w:r>
              <w:t>ния функций одной из сред разработки</w:t>
            </w:r>
            <w:r w:rsidR="00A31FA4">
              <w:t>. Умеет польз</w:t>
            </w:r>
            <w:r w:rsidR="00A31FA4">
              <w:t>о</w:t>
            </w:r>
            <w:r w:rsidR="00A31FA4">
              <w:t>ваться средой разработки для реализации многомодул</w:t>
            </w:r>
            <w:r w:rsidR="00A31FA4">
              <w:t>ь</w:t>
            </w:r>
            <w:r w:rsidR="00A31FA4">
              <w:t>ных прилож</w:t>
            </w:r>
            <w:r w:rsidR="00A31FA4">
              <w:t>е</w:t>
            </w:r>
            <w:r w:rsidR="00A31FA4">
              <w:t>ний владеет средствами о</w:t>
            </w:r>
            <w:r w:rsidR="00A31FA4">
              <w:t>т</w:t>
            </w:r>
            <w:r w:rsidR="00A31FA4">
              <w:t>ладки</w:t>
            </w:r>
          </w:p>
        </w:tc>
        <w:tc>
          <w:tcPr>
            <w:tcW w:w="2148" w:type="dxa"/>
            <w:shd w:val="clear" w:color="auto" w:fill="auto"/>
          </w:tcPr>
          <w:p w14:paraId="678FE60F" w14:textId="092BB097" w:rsidR="007F57DF" w:rsidRDefault="00DD6ACE" w:rsidP="00844856">
            <w:pPr>
              <w:ind w:firstLine="0"/>
            </w:pPr>
            <w:r>
              <w:lastRenderedPageBreak/>
              <w:t>Демонстрирует глубокие позн</w:t>
            </w:r>
            <w:r>
              <w:t>а</w:t>
            </w:r>
            <w:r>
              <w:t>ния в достои</w:t>
            </w:r>
            <w:r>
              <w:t>н</w:t>
            </w:r>
            <w:r>
              <w:t>ствах и недоста</w:t>
            </w:r>
            <w:r>
              <w:t>т</w:t>
            </w:r>
            <w:r>
              <w:t xml:space="preserve">ках основных </w:t>
            </w:r>
            <w:r>
              <w:lastRenderedPageBreak/>
              <w:t>средств разрабо</w:t>
            </w:r>
            <w:r>
              <w:t>т</w:t>
            </w:r>
            <w:r>
              <w:t>ки для разных платформ, ур</w:t>
            </w:r>
            <w:r>
              <w:t>о</w:t>
            </w:r>
            <w:r>
              <w:t>вень поддержки ими современного стандарта языка</w:t>
            </w:r>
            <w:r w:rsidR="00A31FA4">
              <w:t>. Умеет пользоват</w:t>
            </w:r>
            <w:r w:rsidR="00A31FA4">
              <w:t>ь</w:t>
            </w:r>
            <w:r w:rsidR="00A31FA4">
              <w:t>ся средой разр</w:t>
            </w:r>
            <w:r w:rsidR="00A31FA4">
              <w:t>а</w:t>
            </w:r>
            <w:r w:rsidR="00A31FA4">
              <w:t>ботки, разрабат</w:t>
            </w:r>
            <w:r w:rsidR="00A31FA4">
              <w:t>ы</w:t>
            </w:r>
            <w:r w:rsidR="00A31FA4">
              <w:t>вать многом</w:t>
            </w:r>
            <w:r w:rsidR="00A31FA4">
              <w:t>о</w:t>
            </w:r>
            <w:r w:rsidR="00A31FA4">
              <w:t>дульные прил</w:t>
            </w:r>
            <w:r w:rsidR="00A31FA4">
              <w:t>о</w:t>
            </w:r>
            <w:r w:rsidR="00A31FA4">
              <w:t>жения, польз</w:t>
            </w:r>
            <w:r w:rsidR="00A31FA4">
              <w:t>о</w:t>
            </w:r>
            <w:r w:rsidR="00A31FA4">
              <w:t>ваться полным спектром средств оптимизации и отладки</w:t>
            </w:r>
          </w:p>
        </w:tc>
      </w:tr>
      <w:tr w:rsidR="00EA5479" w14:paraId="6276C518" w14:textId="77777777" w:rsidTr="00EA5479">
        <w:tc>
          <w:tcPr>
            <w:tcW w:w="1456" w:type="dxa"/>
            <w:shd w:val="clear" w:color="auto" w:fill="auto"/>
          </w:tcPr>
          <w:p w14:paraId="74D275D6" w14:textId="336BAF56" w:rsidR="00EA5479" w:rsidRDefault="00EA5479" w:rsidP="00844856">
            <w:pPr>
              <w:ind w:firstLine="0"/>
            </w:pPr>
            <w:r>
              <w:lastRenderedPageBreak/>
              <w:t>ОПК-8</w:t>
            </w:r>
          </w:p>
        </w:tc>
        <w:tc>
          <w:tcPr>
            <w:tcW w:w="1469" w:type="dxa"/>
            <w:shd w:val="clear" w:color="auto" w:fill="auto"/>
          </w:tcPr>
          <w:p w14:paraId="48FF9318" w14:textId="77777777" w:rsidR="00EA5479" w:rsidRDefault="00EA5479" w:rsidP="00844856">
            <w:pPr>
              <w:ind w:firstLine="0"/>
            </w:pPr>
            <w:r>
              <w:t>Портфолио, Экз. вопрос категории 2</w:t>
            </w:r>
          </w:p>
        </w:tc>
        <w:tc>
          <w:tcPr>
            <w:tcW w:w="2765" w:type="dxa"/>
            <w:shd w:val="clear" w:color="auto" w:fill="auto"/>
          </w:tcPr>
          <w:p w14:paraId="0FBADF68" w14:textId="059435CA" w:rsidR="00EA5479" w:rsidRPr="001B10AF" w:rsidRDefault="00EA5479" w:rsidP="00844856">
            <w:pPr>
              <w:ind w:firstLine="0"/>
            </w:pPr>
            <w:r>
              <w:t>ОПК-8.1</w:t>
            </w:r>
            <w:proofErr w:type="gramStart"/>
            <w:r>
              <w:t xml:space="preserve"> </w:t>
            </w:r>
            <w:r w:rsidRPr="00025543">
              <w:t>З</w:t>
            </w:r>
            <w:proofErr w:type="gramEnd"/>
            <w:r w:rsidRPr="00025543">
              <w:t>нать: алг</w:t>
            </w:r>
            <w:r w:rsidRPr="00025543">
              <w:t>о</w:t>
            </w:r>
            <w:r w:rsidRPr="00025543">
              <w:t>ритмические языки пр</w:t>
            </w:r>
            <w:r w:rsidRPr="00025543">
              <w:t>о</w:t>
            </w:r>
            <w:r w:rsidRPr="00025543">
              <w:t>граммирования, опер</w:t>
            </w:r>
            <w:r w:rsidRPr="00025543">
              <w:t>а</w:t>
            </w:r>
            <w:r w:rsidRPr="00025543">
              <w:t>ционные системы и оболочки, современные среды разработки пр</w:t>
            </w:r>
            <w:r w:rsidRPr="00025543">
              <w:t>о</w:t>
            </w:r>
            <w:r w:rsidRPr="00025543">
              <w:t>граммного обеспечения</w:t>
            </w:r>
          </w:p>
        </w:tc>
        <w:tc>
          <w:tcPr>
            <w:tcW w:w="2618" w:type="dxa"/>
            <w:shd w:val="clear" w:color="auto" w:fill="auto"/>
          </w:tcPr>
          <w:p w14:paraId="0F194A89" w14:textId="77777777" w:rsidR="00EA5479" w:rsidRPr="00DD6ACE" w:rsidRDefault="00EA5479" w:rsidP="00844856">
            <w:pPr>
              <w:ind w:firstLine="0"/>
            </w:pPr>
            <w:r>
              <w:t xml:space="preserve">Имеет фрагментарные знания в области структурных средств разработки </w:t>
            </w:r>
            <w:r w:rsidRPr="00844856">
              <w:rPr>
                <w:lang w:val="en-US"/>
              </w:rPr>
              <w:t>C</w:t>
            </w:r>
            <w:r w:rsidRPr="00DD6ACE">
              <w:t xml:space="preserve">++, </w:t>
            </w:r>
            <w:r>
              <w:t>не знает правил перегру</w:t>
            </w:r>
            <w:r>
              <w:t>з</w:t>
            </w:r>
            <w:r>
              <w:t>ки операций и фун</w:t>
            </w:r>
            <w:r>
              <w:t>к</w:t>
            </w:r>
            <w:r>
              <w:t>ций</w:t>
            </w:r>
          </w:p>
        </w:tc>
        <w:tc>
          <w:tcPr>
            <w:tcW w:w="2402" w:type="dxa"/>
            <w:shd w:val="clear" w:color="auto" w:fill="auto"/>
          </w:tcPr>
          <w:p w14:paraId="584D349F" w14:textId="77777777" w:rsidR="00EA5479" w:rsidRDefault="00EA5479" w:rsidP="00844856">
            <w:pPr>
              <w:ind w:firstLine="0"/>
            </w:pPr>
            <w:r>
              <w:t>Знает основные а</w:t>
            </w:r>
            <w:r>
              <w:t>л</w:t>
            </w:r>
            <w:r>
              <w:t>горитмические и структурные сре</w:t>
            </w:r>
            <w:r>
              <w:t>д</w:t>
            </w:r>
            <w:r>
              <w:t>ства языка, основные типы данных и м</w:t>
            </w:r>
            <w:r>
              <w:t>о</w:t>
            </w:r>
            <w:r>
              <w:t>дель сборки</w:t>
            </w:r>
          </w:p>
        </w:tc>
        <w:tc>
          <w:tcPr>
            <w:tcW w:w="1928" w:type="dxa"/>
            <w:shd w:val="clear" w:color="auto" w:fill="auto"/>
          </w:tcPr>
          <w:p w14:paraId="24E8A336" w14:textId="77777777" w:rsidR="00EA5479" w:rsidRDefault="00EA5479" w:rsidP="00844856">
            <w:pPr>
              <w:ind w:firstLine="0"/>
            </w:pPr>
            <w:r>
              <w:t>Демонстрирует уверенные зн</w:t>
            </w:r>
            <w:r>
              <w:t>а</w:t>
            </w:r>
            <w:r>
              <w:t>ния основных элементов и структурных средств языка, типов данных правил разр</w:t>
            </w:r>
            <w:r>
              <w:t>е</w:t>
            </w:r>
            <w:r>
              <w:t>шения параме</w:t>
            </w:r>
            <w:r>
              <w:t>т</w:t>
            </w:r>
            <w:r>
              <w:t>рического п</w:t>
            </w:r>
            <w:r>
              <w:t>о</w:t>
            </w:r>
            <w:r>
              <w:t>лиморфизма</w:t>
            </w:r>
          </w:p>
        </w:tc>
        <w:tc>
          <w:tcPr>
            <w:tcW w:w="2148" w:type="dxa"/>
            <w:shd w:val="clear" w:color="auto" w:fill="auto"/>
          </w:tcPr>
          <w:p w14:paraId="0BCA143B" w14:textId="77777777" w:rsidR="00EA5479" w:rsidRDefault="00EA5479" w:rsidP="00844856">
            <w:pPr>
              <w:ind w:firstLine="0"/>
            </w:pPr>
            <w:r>
              <w:t>Демонстрирует углубленные зн</w:t>
            </w:r>
            <w:r>
              <w:t>а</w:t>
            </w:r>
            <w:r>
              <w:t>ния основных а</w:t>
            </w:r>
            <w:r>
              <w:t>л</w:t>
            </w:r>
            <w:r>
              <w:t>горитмических, функциональных и процедурных средств, знает особенности о</w:t>
            </w:r>
            <w:r>
              <w:t>п</w:t>
            </w:r>
            <w:r>
              <w:t>тимизации на уровне языка а</w:t>
            </w:r>
            <w:r>
              <w:t>с</w:t>
            </w:r>
            <w:r>
              <w:t>семблера</w:t>
            </w:r>
          </w:p>
        </w:tc>
      </w:tr>
      <w:tr w:rsidR="00EA5479" w14:paraId="1F2B6F1A" w14:textId="77777777" w:rsidTr="00EA5479">
        <w:tc>
          <w:tcPr>
            <w:tcW w:w="1456" w:type="dxa"/>
            <w:shd w:val="clear" w:color="auto" w:fill="auto"/>
          </w:tcPr>
          <w:p w14:paraId="44E87B24" w14:textId="3343F809" w:rsidR="00EA5479" w:rsidRDefault="00EA5479" w:rsidP="0057116E">
            <w:pPr>
              <w:ind w:firstLine="0"/>
            </w:pPr>
            <w:r>
              <w:t>ОПК-8.2</w:t>
            </w:r>
          </w:p>
        </w:tc>
        <w:tc>
          <w:tcPr>
            <w:tcW w:w="1469" w:type="dxa"/>
            <w:shd w:val="clear" w:color="auto" w:fill="auto"/>
          </w:tcPr>
          <w:p w14:paraId="119F6E02" w14:textId="77777777" w:rsidR="00EA5479" w:rsidRDefault="00EA5479" w:rsidP="0057116E">
            <w:pPr>
              <w:ind w:firstLine="0"/>
            </w:pPr>
            <w:r>
              <w:t>Портфолио</w:t>
            </w:r>
          </w:p>
          <w:p w14:paraId="25C8EB72" w14:textId="2C4C0989" w:rsidR="00EA5479" w:rsidRDefault="00EA5479" w:rsidP="0057116E">
            <w:pPr>
              <w:ind w:firstLine="0"/>
            </w:pPr>
            <w:r>
              <w:t>(сдача з</w:t>
            </w:r>
            <w:r>
              <w:t>а</w:t>
            </w:r>
            <w:r>
              <w:t>даний)</w:t>
            </w:r>
          </w:p>
        </w:tc>
        <w:tc>
          <w:tcPr>
            <w:tcW w:w="2765" w:type="dxa"/>
            <w:shd w:val="clear" w:color="auto" w:fill="auto"/>
          </w:tcPr>
          <w:p w14:paraId="27FD4650" w14:textId="2DFFDF17" w:rsidR="00EA5479" w:rsidRPr="001B10AF" w:rsidRDefault="00EA5479" w:rsidP="0057116E">
            <w:pPr>
              <w:ind w:firstLine="0"/>
            </w:pPr>
            <w:r>
              <w:t xml:space="preserve">ОПК-8.2 </w:t>
            </w:r>
            <w:r w:rsidRPr="00025543">
              <w:t>Уметь: соста</w:t>
            </w:r>
            <w:r w:rsidRPr="00025543">
              <w:t>в</w:t>
            </w:r>
            <w:r w:rsidRPr="00025543">
              <w:t>лять алгоритмы, писать и отлаживать коды на языке программиров</w:t>
            </w:r>
            <w:r w:rsidRPr="00025543">
              <w:t>а</w:t>
            </w:r>
            <w:r w:rsidRPr="00025543">
              <w:t>ния, тестировать раб</w:t>
            </w:r>
            <w:r w:rsidRPr="00025543">
              <w:t>о</w:t>
            </w:r>
            <w:r w:rsidRPr="00025543">
              <w:t>тоспособность пр</w:t>
            </w:r>
            <w:r w:rsidRPr="00025543">
              <w:t>о</w:t>
            </w:r>
            <w:r w:rsidRPr="00025543">
              <w:lastRenderedPageBreak/>
              <w:t>граммы</w:t>
            </w:r>
            <w:proofErr w:type="gramStart"/>
            <w:r w:rsidRPr="00025543">
              <w:t xml:space="preserve"> ,</w:t>
            </w:r>
            <w:proofErr w:type="gramEnd"/>
            <w:r w:rsidRPr="00025543">
              <w:t xml:space="preserve"> интегрировать программные модули</w:t>
            </w:r>
          </w:p>
        </w:tc>
        <w:tc>
          <w:tcPr>
            <w:tcW w:w="2618" w:type="dxa"/>
            <w:shd w:val="clear" w:color="auto" w:fill="auto"/>
          </w:tcPr>
          <w:p w14:paraId="3A7F32FF" w14:textId="7319ECA2" w:rsidR="00EA5479" w:rsidRDefault="00EA5479" w:rsidP="00EA5479">
            <w:pPr>
              <w:ind w:firstLine="0"/>
            </w:pPr>
            <w:r>
              <w:lastRenderedPageBreak/>
              <w:t>не умеет писать тесты с целью верификации корректности реализ</w:t>
            </w:r>
            <w:r>
              <w:t>о</w:t>
            </w:r>
            <w:r>
              <w:t>ванных программ с использованием би</w:t>
            </w:r>
            <w:r>
              <w:t>б</w:t>
            </w:r>
            <w:r>
              <w:t xml:space="preserve">лиотеки </w:t>
            </w:r>
            <w:r w:rsidRPr="00844856">
              <w:rPr>
                <w:lang w:val="en-US"/>
              </w:rPr>
              <w:t>Google</w:t>
            </w:r>
            <w:r w:rsidRPr="008D48E6">
              <w:t xml:space="preserve"> </w:t>
            </w:r>
            <w:r w:rsidRPr="00844856">
              <w:rPr>
                <w:lang w:val="en-US"/>
              </w:rPr>
              <w:t>Test</w:t>
            </w:r>
          </w:p>
        </w:tc>
        <w:tc>
          <w:tcPr>
            <w:tcW w:w="2402" w:type="dxa"/>
            <w:shd w:val="clear" w:color="auto" w:fill="auto"/>
          </w:tcPr>
          <w:p w14:paraId="3CD42280" w14:textId="3BC67F01" w:rsidR="00EA5479" w:rsidRPr="008B7DB2" w:rsidRDefault="00EA5479" w:rsidP="0057116E">
            <w:pPr>
              <w:ind w:firstLine="0"/>
            </w:pPr>
            <w:r>
              <w:t>Умеет разрабатывать простейшие тесты с использованием те</w:t>
            </w:r>
            <w:r>
              <w:t>х</w:t>
            </w:r>
            <w:r>
              <w:t xml:space="preserve">нологии </w:t>
            </w:r>
            <w:r w:rsidRPr="00844856">
              <w:rPr>
                <w:lang w:val="en-US"/>
              </w:rPr>
              <w:t>Google</w:t>
            </w:r>
            <w:r w:rsidRPr="008B7DB2">
              <w:t xml:space="preserve"> </w:t>
            </w:r>
            <w:r w:rsidRPr="00844856">
              <w:rPr>
                <w:lang w:val="en-US"/>
              </w:rPr>
              <w:t>Test</w:t>
            </w:r>
          </w:p>
        </w:tc>
        <w:tc>
          <w:tcPr>
            <w:tcW w:w="1928" w:type="dxa"/>
            <w:shd w:val="clear" w:color="auto" w:fill="auto"/>
          </w:tcPr>
          <w:p w14:paraId="313C5561" w14:textId="49032839" w:rsidR="00EA5479" w:rsidRPr="008B7DB2" w:rsidRDefault="00EA5479" w:rsidP="0057116E">
            <w:pPr>
              <w:ind w:firstLine="0"/>
            </w:pPr>
            <w:r>
              <w:t>Уверенно пишет тесты с испол</w:t>
            </w:r>
            <w:r>
              <w:t>ь</w:t>
            </w:r>
            <w:r>
              <w:t>зованием техн</w:t>
            </w:r>
            <w:r>
              <w:t>о</w:t>
            </w:r>
            <w:r>
              <w:t xml:space="preserve">логии </w:t>
            </w:r>
            <w:r w:rsidRPr="00844856">
              <w:rPr>
                <w:lang w:val="en-US"/>
              </w:rPr>
              <w:t>Google</w:t>
            </w:r>
            <w:r w:rsidRPr="008B7DB2">
              <w:t xml:space="preserve"> </w:t>
            </w:r>
            <w:r w:rsidRPr="00844856">
              <w:rPr>
                <w:lang w:val="en-US"/>
              </w:rPr>
              <w:t>Test</w:t>
            </w:r>
            <w:r>
              <w:t>. Степень тестового п</w:t>
            </w:r>
            <w:r>
              <w:t>о</w:t>
            </w:r>
            <w:r>
              <w:lastRenderedPageBreak/>
              <w:t>крытия пр</w:t>
            </w:r>
            <w:r>
              <w:t>о</w:t>
            </w:r>
            <w:r>
              <w:t>грамм практ</w:t>
            </w:r>
            <w:r>
              <w:t>и</w:t>
            </w:r>
            <w:r>
              <w:t>ческого задания не менее 50%</w:t>
            </w:r>
          </w:p>
        </w:tc>
        <w:tc>
          <w:tcPr>
            <w:tcW w:w="2148" w:type="dxa"/>
            <w:shd w:val="clear" w:color="auto" w:fill="auto"/>
          </w:tcPr>
          <w:p w14:paraId="72A42BA6" w14:textId="192AEAE6" w:rsidR="00EA5479" w:rsidRPr="008B7DB2" w:rsidRDefault="00EA5479" w:rsidP="0057116E">
            <w:pPr>
              <w:ind w:firstLine="0"/>
            </w:pPr>
            <w:r>
              <w:lastRenderedPageBreak/>
              <w:t>Пользуется пр</w:t>
            </w:r>
            <w:r>
              <w:t>о</w:t>
            </w:r>
            <w:r>
              <w:t>двинутыми сре</w:t>
            </w:r>
            <w:r>
              <w:t>д</w:t>
            </w:r>
            <w:r>
              <w:t>ствами технол</w:t>
            </w:r>
            <w:r>
              <w:t>о</w:t>
            </w:r>
            <w:r>
              <w:t xml:space="preserve">гии </w:t>
            </w:r>
            <w:r w:rsidRPr="00844856">
              <w:rPr>
                <w:lang w:val="en-US"/>
              </w:rPr>
              <w:t>Google</w:t>
            </w:r>
            <w:r w:rsidRPr="008B7DB2">
              <w:t xml:space="preserve"> </w:t>
            </w:r>
            <w:r w:rsidRPr="00844856">
              <w:rPr>
                <w:lang w:val="en-US"/>
              </w:rPr>
              <w:t>Test</w:t>
            </w:r>
            <w:r w:rsidRPr="008B7DB2">
              <w:t xml:space="preserve">, </w:t>
            </w:r>
            <w:r>
              <w:t>тестовое покрытие программ практ</w:t>
            </w:r>
            <w:r>
              <w:t>и</w:t>
            </w:r>
            <w:r>
              <w:lastRenderedPageBreak/>
              <w:t>ческих заданий не менее 75%</w:t>
            </w:r>
          </w:p>
        </w:tc>
      </w:tr>
      <w:tr w:rsidR="00EA5479" w14:paraId="1B1EDB0A" w14:textId="77777777" w:rsidTr="00EA5479">
        <w:tc>
          <w:tcPr>
            <w:tcW w:w="1456" w:type="dxa"/>
            <w:shd w:val="clear" w:color="auto" w:fill="auto"/>
          </w:tcPr>
          <w:p w14:paraId="6051EC38" w14:textId="79991A1D" w:rsidR="00EA5479" w:rsidRDefault="00EA5479" w:rsidP="0057116E">
            <w:pPr>
              <w:ind w:firstLine="0"/>
            </w:pPr>
            <w:r>
              <w:lastRenderedPageBreak/>
              <w:t>ОПК-8.3</w:t>
            </w:r>
          </w:p>
        </w:tc>
        <w:tc>
          <w:tcPr>
            <w:tcW w:w="1469" w:type="dxa"/>
            <w:shd w:val="clear" w:color="auto" w:fill="auto"/>
          </w:tcPr>
          <w:p w14:paraId="4B81ACBC" w14:textId="4D20A05F" w:rsidR="00EA5479" w:rsidRDefault="00EA5479" w:rsidP="0057116E">
            <w:pPr>
              <w:ind w:firstLine="0"/>
            </w:pPr>
            <w:r>
              <w:t>Портфолио (сдача з</w:t>
            </w:r>
            <w:r>
              <w:t>а</w:t>
            </w:r>
            <w:r>
              <w:t>даний)</w:t>
            </w:r>
          </w:p>
        </w:tc>
        <w:tc>
          <w:tcPr>
            <w:tcW w:w="2765" w:type="dxa"/>
            <w:shd w:val="clear" w:color="auto" w:fill="auto"/>
          </w:tcPr>
          <w:p w14:paraId="48CC7805" w14:textId="6DB795DC" w:rsidR="00EA5479" w:rsidRPr="00F17F16" w:rsidRDefault="00EA5479" w:rsidP="0057116E">
            <w:pPr>
              <w:ind w:firstLine="0"/>
            </w:pPr>
            <w:r>
              <w:t xml:space="preserve">ОПК-8.3 </w:t>
            </w:r>
            <w:r w:rsidRPr="00025543">
              <w:t>Владеть: яз</w:t>
            </w:r>
            <w:r w:rsidRPr="00025543">
              <w:t>ы</w:t>
            </w:r>
            <w:r w:rsidRPr="00025543">
              <w:t>ком программирования; навыками отладки и т</w:t>
            </w:r>
            <w:r w:rsidRPr="00025543">
              <w:t>е</w:t>
            </w:r>
            <w:r w:rsidRPr="00025543">
              <w:t>стирования работосп</w:t>
            </w:r>
            <w:r w:rsidRPr="00025543">
              <w:t>о</w:t>
            </w:r>
            <w:r w:rsidRPr="00025543">
              <w:t>собности программы</w:t>
            </w:r>
          </w:p>
        </w:tc>
        <w:tc>
          <w:tcPr>
            <w:tcW w:w="2618" w:type="dxa"/>
            <w:shd w:val="clear" w:color="auto" w:fill="auto"/>
          </w:tcPr>
          <w:p w14:paraId="67253BD8" w14:textId="0A1CC2D6" w:rsidR="00EA5479" w:rsidRDefault="00EA5479" w:rsidP="0057116E">
            <w:pPr>
              <w:ind w:firstLine="0"/>
            </w:pPr>
            <w:r>
              <w:t>Не умеет реализовать алгоритмы и опред</w:t>
            </w:r>
            <w:r>
              <w:t>е</w:t>
            </w:r>
            <w:r>
              <w:t>лять собственные типы данных (классы)</w:t>
            </w:r>
          </w:p>
        </w:tc>
        <w:tc>
          <w:tcPr>
            <w:tcW w:w="2402" w:type="dxa"/>
            <w:shd w:val="clear" w:color="auto" w:fill="auto"/>
          </w:tcPr>
          <w:p w14:paraId="1A75BA1E" w14:textId="511B88F0" w:rsidR="00EA5479" w:rsidRDefault="00EA5479" w:rsidP="0057116E">
            <w:pPr>
              <w:ind w:firstLine="0"/>
            </w:pPr>
            <w:r>
              <w:t>Умеет реализовать основные алгоритмы с использованием простых средств языка, может опр</w:t>
            </w:r>
            <w:r>
              <w:t>е</w:t>
            </w:r>
            <w:r>
              <w:t>делять несложные классы</w:t>
            </w:r>
          </w:p>
        </w:tc>
        <w:tc>
          <w:tcPr>
            <w:tcW w:w="1928" w:type="dxa"/>
            <w:shd w:val="clear" w:color="auto" w:fill="auto"/>
          </w:tcPr>
          <w:p w14:paraId="3171D2E9" w14:textId="21E15EED" w:rsidR="00EA5479" w:rsidRPr="008B7DB2" w:rsidRDefault="00EA5479" w:rsidP="0057116E">
            <w:pPr>
              <w:ind w:firstLine="0"/>
            </w:pPr>
            <w:r>
              <w:t>Реализует алг</w:t>
            </w:r>
            <w:r>
              <w:t>о</w:t>
            </w:r>
            <w:r>
              <w:t>ритмы, разраб</w:t>
            </w:r>
            <w:r>
              <w:t>а</w:t>
            </w:r>
            <w:r>
              <w:t>тывает систему классов, может реализовать простые шабл</w:t>
            </w:r>
            <w:r>
              <w:t>о</w:t>
            </w:r>
            <w:r>
              <w:t>ны и обобще</w:t>
            </w:r>
            <w:r>
              <w:t>н</w:t>
            </w:r>
            <w:r>
              <w:t>ные алгоритмы</w:t>
            </w:r>
          </w:p>
        </w:tc>
        <w:tc>
          <w:tcPr>
            <w:tcW w:w="2148" w:type="dxa"/>
            <w:shd w:val="clear" w:color="auto" w:fill="auto"/>
          </w:tcPr>
          <w:p w14:paraId="76B50F74" w14:textId="63DE1570" w:rsidR="00EA5479" w:rsidRPr="008B7DB2" w:rsidRDefault="00EA5479" w:rsidP="0057116E">
            <w:pPr>
              <w:ind w:firstLine="0"/>
            </w:pPr>
            <w:r>
              <w:t>Владеет всеми средствами языка, может програ</w:t>
            </w:r>
            <w:r>
              <w:t>м</w:t>
            </w:r>
            <w:r>
              <w:t>мировать сложные шаблоны с пер</w:t>
            </w:r>
            <w:r>
              <w:t>е</w:t>
            </w:r>
            <w:r>
              <w:t>менным числом аргументов</w:t>
            </w:r>
          </w:p>
        </w:tc>
      </w:tr>
    </w:tbl>
    <w:p w14:paraId="09C5D8E4" w14:textId="77777777" w:rsidR="007F57DF" w:rsidRDefault="007F57DF" w:rsidP="001B10AF"/>
    <w:p w14:paraId="061E5688" w14:textId="77777777" w:rsidR="003E672A" w:rsidRDefault="003E672A" w:rsidP="001B10AF">
      <w:pPr>
        <w:sectPr w:rsidR="003E672A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4EA5F9E" w14:textId="77777777" w:rsidR="003E672A" w:rsidRPr="0020164F" w:rsidRDefault="003E672A" w:rsidP="008B7DB2">
      <w:pPr>
        <w:pStyle w:val="1"/>
      </w:pPr>
      <w:r w:rsidRPr="0020164F">
        <w:lastRenderedPageBreak/>
        <w:t>Критерии выставления оценок по результатам промежуточной а</w:t>
      </w:r>
      <w:r w:rsidRPr="0020164F">
        <w:t>т</w:t>
      </w:r>
      <w:r w:rsidRPr="0020164F">
        <w:t xml:space="preserve">тестации по </w:t>
      </w:r>
      <w:r>
        <w:t>дисциплине</w:t>
      </w:r>
    </w:p>
    <w:p w14:paraId="3E6323CA" w14:textId="77777777" w:rsidR="003E672A" w:rsidRDefault="003E672A" w:rsidP="001B10AF"/>
    <w:p w14:paraId="7C60CBBA" w14:textId="349289A4" w:rsidR="003E672A" w:rsidRPr="002F5B84" w:rsidRDefault="003E672A" w:rsidP="001B10AF">
      <w:r w:rsidRPr="002C59CA">
        <w:t xml:space="preserve">Результаты промежуточной аттестации в </w:t>
      </w:r>
      <w:r w:rsidRPr="002C59CA">
        <w:rPr>
          <w:noProof/>
        </w:rPr>
        <w:t>3</w:t>
      </w:r>
      <w:r w:rsidRPr="002C59CA">
        <w:t xml:space="preserve"> семестре определяются оценками «о</w:t>
      </w:r>
      <w:r w:rsidRPr="002C59CA">
        <w:t>т</w:t>
      </w:r>
      <w:r w:rsidRPr="002C59CA"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Pr="002C59CA">
        <w:t>е</w:t>
      </w:r>
      <w:r w:rsidRPr="002C59CA">
        <w:t>стации</w:t>
      </w:r>
      <w:r w:rsidRPr="002F5B84">
        <w:t>.</w:t>
      </w:r>
    </w:p>
    <w:p w14:paraId="2874AC7C" w14:textId="77777777" w:rsidR="003E672A" w:rsidRPr="00A734ED" w:rsidRDefault="003E672A" w:rsidP="001B10AF">
      <w:r w:rsidRPr="00A734ED">
        <w:t>Оценка «отлично» соответствует продвинутому уровню сформированности комп</w:t>
      </w:r>
      <w:r w:rsidRPr="00A734ED">
        <w:t>е</w:t>
      </w:r>
      <w:r w:rsidRPr="00A734ED">
        <w:t>тенции.</w:t>
      </w:r>
    </w:p>
    <w:p w14:paraId="1F09EC16" w14:textId="77777777" w:rsidR="003E672A" w:rsidRPr="00A734ED" w:rsidRDefault="003E672A" w:rsidP="001B10AF">
      <w:r w:rsidRPr="00A734ED">
        <w:t>Оценка «хорошо» соответствует базовому уровню сформированности компете</w:t>
      </w:r>
      <w:r w:rsidRPr="00A734ED">
        <w:t>н</w:t>
      </w:r>
      <w:r w:rsidRPr="00A734ED">
        <w:t>ции.</w:t>
      </w:r>
    </w:p>
    <w:p w14:paraId="5AB2D611" w14:textId="77777777" w:rsidR="003E672A" w:rsidRPr="00A734ED" w:rsidRDefault="003E672A" w:rsidP="001B10AF">
      <w:r w:rsidRPr="00A734ED">
        <w:t>Оценка «удовлетворительно» соответствует пороговому уровню сформированн</w:t>
      </w:r>
      <w:r w:rsidRPr="00A734ED">
        <w:t>о</w:t>
      </w:r>
      <w:r w:rsidRPr="00A734ED">
        <w:t>сти компетенции.</w:t>
      </w:r>
    </w:p>
    <w:p w14:paraId="19CB2E5C" w14:textId="77777777" w:rsidR="003E672A" w:rsidRPr="00A734ED" w:rsidRDefault="003E672A" w:rsidP="001B10AF">
      <w:r w:rsidRPr="00A734ED">
        <w:t>Оценка «неудовлетворительно» выставляется, если хотя бы одна компетенция не сформирована.</w:t>
      </w:r>
    </w:p>
    <w:p w14:paraId="22BE2D48" w14:textId="77777777" w:rsidR="003E672A" w:rsidRPr="00A734ED" w:rsidRDefault="003E672A" w:rsidP="001B10AF">
      <w:r w:rsidRPr="00A734ED">
        <w:t>Итоговая оценка результатов промежуточной аттестации выставляется по следу</w:t>
      </w:r>
      <w:r w:rsidRPr="00A734ED">
        <w:t>ю</w:t>
      </w:r>
      <w:r w:rsidRPr="00A734ED">
        <w:t>щей формуле:</w:t>
      </w:r>
    </w:p>
    <w:p w14:paraId="74DBDCEC" w14:textId="77777777" w:rsidR="003E672A" w:rsidRPr="00A734ED" w:rsidRDefault="003E672A" w:rsidP="001B10AF"/>
    <w:p w14:paraId="31B74BA9" w14:textId="77777777" w:rsidR="003E672A" w:rsidRPr="00A734ED" w:rsidRDefault="003E672A" w:rsidP="001B10AF">
      <w:r w:rsidRPr="00A734ED">
        <w:t xml:space="preserve">Итоговая Оценка = 0.4 </w:t>
      </w:r>
      <w:r w:rsidRPr="00A734ED">
        <w:rPr>
          <w:lang w:val="en-US"/>
        </w:rPr>
        <w:sym w:font="Wingdings" w:char="F09F"/>
      </w:r>
      <w:r w:rsidRPr="00A734ED">
        <w:t xml:space="preserve"> О_1 + 0.6 </w:t>
      </w:r>
      <w:r w:rsidRPr="00A734ED">
        <w:sym w:font="Wingdings" w:char="F09F"/>
      </w:r>
      <w:r w:rsidRPr="00A734ED">
        <w:t xml:space="preserve"> О_2;</w:t>
      </w:r>
    </w:p>
    <w:p w14:paraId="5FDE6B08" w14:textId="77777777" w:rsidR="003E672A" w:rsidRPr="00A734ED" w:rsidRDefault="003E672A" w:rsidP="001B10AF">
      <w:r w:rsidRPr="00A734ED">
        <w:t>О_1 - итоговая оценка по компетенциям, не вынесенным экзамен,</w:t>
      </w:r>
    </w:p>
    <w:p w14:paraId="72BD0D89" w14:textId="77777777" w:rsidR="003E672A" w:rsidRPr="00A734ED" w:rsidRDefault="003E672A" w:rsidP="001B10AF">
      <w:r w:rsidRPr="00A734ED">
        <w:t>О_2 - итоговая оценка по компетенциям, вынесенным на экзамен.</w:t>
      </w:r>
    </w:p>
    <w:p w14:paraId="59BD35BB" w14:textId="77777777" w:rsidR="003E672A" w:rsidRDefault="003E672A" w:rsidP="001B10AF">
      <w:r w:rsidRPr="00A734ED">
        <w:t>Оценки О_1 и О_2 представляют из себя соответствующие средние арифметич</w:t>
      </w:r>
      <w:r w:rsidRPr="00A734ED">
        <w:t>е</w:t>
      </w:r>
      <w:r w:rsidRPr="00A734ED">
        <w:t>ские оценок по компетенциям не вынесенным и вынесенным соответственно на экзамен.</w:t>
      </w:r>
      <w:r>
        <w:t xml:space="preserve"> </w:t>
      </w:r>
    </w:p>
    <w:p w14:paraId="4AC3359A" w14:textId="77777777" w:rsidR="003E672A" w:rsidRPr="00A27D0C" w:rsidRDefault="003E672A" w:rsidP="001B10AF">
      <w:pPr>
        <w:pStyle w:val="a8"/>
        <w:rPr>
          <w:lang w:val="ru-RU"/>
        </w:rPr>
        <w:sectPr w:rsidR="003E672A" w:rsidRPr="00A27D0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EC39A6" w14:textId="77777777" w:rsidR="003E672A" w:rsidRPr="0083305D" w:rsidRDefault="003E672A" w:rsidP="0083305D">
      <w:pPr>
        <w:pStyle w:val="a8"/>
        <w:ind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83305D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средств промежуточной аттестации</w:t>
      </w:r>
    </w:p>
    <w:p w14:paraId="2A6C73F1" w14:textId="42F86DA7" w:rsidR="003E672A" w:rsidRPr="0083305D" w:rsidRDefault="003E672A" w:rsidP="0083305D">
      <w:pPr>
        <w:pStyle w:val="a8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83305D">
        <w:rPr>
          <w:rFonts w:ascii="Times New Roman" w:hAnsi="Times New Roman"/>
          <w:b/>
          <w:sz w:val="24"/>
          <w:szCs w:val="24"/>
          <w:lang w:val="ru-RU"/>
        </w:rPr>
        <w:t>по дисциплине</w:t>
      </w:r>
      <w:r w:rsidRPr="0083305D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83305D">
        <w:rPr>
          <w:rFonts w:ascii="Times New Roman" w:hAnsi="Times New Roman"/>
          <w:b/>
          <w:noProof/>
          <w:sz w:val="24"/>
          <w:szCs w:val="24"/>
          <w:lang w:val="ru-RU"/>
        </w:rPr>
        <w:t>Основы объектно-ориентированного программирования</w:t>
      </w:r>
      <w:r w:rsidRPr="0083305D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1DA8A7D7" w14:textId="77777777" w:rsidR="003E672A" w:rsidRPr="00A27D0C" w:rsidRDefault="003E672A" w:rsidP="001B10AF">
      <w:pPr>
        <w:pStyle w:val="a8"/>
        <w:rPr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E672A" w:rsidRPr="00D75FE0" w14:paraId="0E92B144" w14:textId="7777777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3B9AED" w14:textId="77777777" w:rsidR="003E672A" w:rsidRPr="00940BEE" w:rsidRDefault="003E672A" w:rsidP="001B10AF"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B35C4E" w14:textId="77777777" w:rsidR="003E672A" w:rsidRPr="00940BEE" w:rsidRDefault="003E672A" w:rsidP="001B10AF"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E8C684" w14:textId="77777777" w:rsidR="003E672A" w:rsidRPr="00940BEE" w:rsidRDefault="003E672A" w:rsidP="001B10AF"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C045" w14:textId="77777777" w:rsidR="003E672A" w:rsidRPr="00940BEE" w:rsidRDefault="003E672A" w:rsidP="001B10AF">
            <w:r w:rsidRPr="00940BEE">
              <w:t>Подпись</w:t>
            </w:r>
          </w:p>
          <w:p w14:paraId="6A20FCE4" w14:textId="77777777" w:rsidR="003E672A" w:rsidRPr="00940BEE" w:rsidRDefault="003E672A" w:rsidP="001B10AF">
            <w:r w:rsidRPr="00940BEE">
              <w:t>отве</w:t>
            </w:r>
            <w:r w:rsidRPr="00940BEE">
              <w:t>т</w:t>
            </w:r>
            <w:r w:rsidRPr="00940BEE">
              <w:t>ственного</w:t>
            </w:r>
          </w:p>
        </w:tc>
      </w:tr>
      <w:tr w:rsidR="003E672A" w:rsidRPr="00D75FE0" w14:paraId="424727C4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A7298A" w14:textId="77777777" w:rsidR="003E672A" w:rsidRPr="00940BEE" w:rsidRDefault="003E672A" w:rsidP="001B10AF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F15093" w14:textId="77777777" w:rsidR="003E672A" w:rsidRPr="00940BEE" w:rsidRDefault="003E672A" w:rsidP="001B10A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ACEF24" w14:textId="77777777" w:rsidR="003E672A" w:rsidRPr="00940BEE" w:rsidRDefault="003E672A" w:rsidP="001B10AF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2CD1" w14:textId="77777777" w:rsidR="003E672A" w:rsidRPr="00940BEE" w:rsidRDefault="003E672A" w:rsidP="001B10AF"/>
        </w:tc>
      </w:tr>
      <w:tr w:rsidR="003E672A" w:rsidRPr="00D75FE0" w14:paraId="45A7B575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CD5BE0" w14:textId="77777777" w:rsidR="003E672A" w:rsidRPr="00940BEE" w:rsidRDefault="003E672A" w:rsidP="001B10AF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4A79C3" w14:textId="77777777" w:rsidR="003E672A" w:rsidRPr="00940BEE" w:rsidRDefault="003E672A" w:rsidP="001B10A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F2E226E" w14:textId="77777777" w:rsidR="003E672A" w:rsidRPr="00940BEE" w:rsidRDefault="003E672A" w:rsidP="001B10AF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A1B7" w14:textId="77777777" w:rsidR="003E672A" w:rsidRPr="00940BEE" w:rsidRDefault="003E672A" w:rsidP="001B10AF"/>
        </w:tc>
      </w:tr>
      <w:tr w:rsidR="003E672A" w:rsidRPr="00D75FE0" w14:paraId="4EF1A63A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E92A63" w14:textId="77777777" w:rsidR="003E672A" w:rsidRPr="00940BEE" w:rsidRDefault="003E672A" w:rsidP="001B10AF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BEC7D" w14:textId="77777777" w:rsidR="003E672A" w:rsidRPr="00940BEE" w:rsidRDefault="003E672A" w:rsidP="001B10A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7C26B1" w14:textId="77777777" w:rsidR="003E672A" w:rsidRPr="00940BEE" w:rsidRDefault="003E672A" w:rsidP="001B10AF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1F60" w14:textId="77777777" w:rsidR="003E672A" w:rsidRPr="00940BEE" w:rsidRDefault="003E672A" w:rsidP="001B10AF"/>
        </w:tc>
      </w:tr>
      <w:tr w:rsidR="003E672A" w:rsidRPr="00D75FE0" w14:paraId="760EC2D9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82DEC1" w14:textId="77777777" w:rsidR="003E672A" w:rsidRPr="00940BEE" w:rsidRDefault="003E672A" w:rsidP="001B10AF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A86A3A" w14:textId="77777777" w:rsidR="003E672A" w:rsidRPr="00940BEE" w:rsidRDefault="003E672A" w:rsidP="001B10A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002449" w14:textId="77777777" w:rsidR="003E672A" w:rsidRPr="00940BEE" w:rsidRDefault="003E672A" w:rsidP="001B10AF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EFF8" w14:textId="77777777" w:rsidR="003E672A" w:rsidRPr="00940BEE" w:rsidRDefault="003E672A" w:rsidP="001B10AF"/>
        </w:tc>
      </w:tr>
      <w:tr w:rsidR="003E672A" w:rsidRPr="00D75FE0" w14:paraId="0FED09C0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560328" w14:textId="77777777" w:rsidR="003E672A" w:rsidRPr="00940BEE" w:rsidRDefault="003E672A" w:rsidP="001B10AF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C3E6FB" w14:textId="77777777" w:rsidR="003E672A" w:rsidRPr="00940BEE" w:rsidRDefault="003E672A" w:rsidP="001B10A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80EFAC" w14:textId="77777777" w:rsidR="003E672A" w:rsidRPr="00940BEE" w:rsidRDefault="003E672A" w:rsidP="001B10AF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4DB6" w14:textId="77777777" w:rsidR="003E672A" w:rsidRPr="00940BEE" w:rsidRDefault="003E672A" w:rsidP="001B10AF"/>
        </w:tc>
      </w:tr>
      <w:tr w:rsidR="003E672A" w:rsidRPr="00D75FE0" w14:paraId="7C9EEDCF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9BBAEF" w14:textId="77777777" w:rsidR="003E672A" w:rsidRPr="00940BEE" w:rsidRDefault="003E672A" w:rsidP="001B10AF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5F0E6E" w14:textId="77777777" w:rsidR="003E672A" w:rsidRPr="00940BEE" w:rsidRDefault="003E672A" w:rsidP="001B10A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B98739" w14:textId="77777777" w:rsidR="003E672A" w:rsidRPr="00940BEE" w:rsidRDefault="003E672A" w:rsidP="001B10AF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79CF" w14:textId="77777777" w:rsidR="003E672A" w:rsidRPr="00940BEE" w:rsidRDefault="003E672A" w:rsidP="001B10AF"/>
        </w:tc>
      </w:tr>
      <w:tr w:rsidR="003E672A" w:rsidRPr="00D75FE0" w14:paraId="47328C60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1628D0" w14:textId="77777777" w:rsidR="003E672A" w:rsidRPr="00940BEE" w:rsidRDefault="003E672A" w:rsidP="001B10AF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28B544" w14:textId="77777777" w:rsidR="003E672A" w:rsidRPr="00940BEE" w:rsidRDefault="003E672A" w:rsidP="001B10A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BEB55E" w14:textId="77777777" w:rsidR="003E672A" w:rsidRPr="00940BEE" w:rsidRDefault="003E672A" w:rsidP="001B10AF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8B74" w14:textId="77777777" w:rsidR="003E672A" w:rsidRPr="00940BEE" w:rsidRDefault="003E672A" w:rsidP="001B10AF"/>
        </w:tc>
      </w:tr>
    </w:tbl>
    <w:p w14:paraId="7940114B" w14:textId="77777777" w:rsidR="003E672A" w:rsidRDefault="003E672A" w:rsidP="001B10AF">
      <w:pPr>
        <w:sectPr w:rsidR="003E672A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E47158" w14:textId="77777777" w:rsidR="003E672A" w:rsidRPr="00940BEE" w:rsidRDefault="003E672A" w:rsidP="001B10AF"/>
    <w:sectPr w:rsidR="003E672A" w:rsidRPr="00940BEE" w:rsidSect="003E672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05173" w14:textId="77777777" w:rsidR="00721DF0" w:rsidRDefault="00721DF0" w:rsidP="001B10AF">
      <w:r>
        <w:separator/>
      </w:r>
    </w:p>
  </w:endnote>
  <w:endnote w:type="continuationSeparator" w:id="0">
    <w:p w14:paraId="447E1DA7" w14:textId="77777777" w:rsidR="00721DF0" w:rsidRDefault="00721DF0" w:rsidP="001B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45935" w14:textId="77777777" w:rsidR="00721DF0" w:rsidRDefault="00721DF0" w:rsidP="001B10AF">
      <w:r>
        <w:separator/>
      </w:r>
    </w:p>
  </w:footnote>
  <w:footnote w:type="continuationSeparator" w:id="0">
    <w:p w14:paraId="0F6D39FC" w14:textId="77777777" w:rsidR="00721DF0" w:rsidRDefault="00721DF0" w:rsidP="001B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97739EF"/>
    <w:multiLevelType w:val="hybridMultilevel"/>
    <w:tmpl w:val="9EA844D4"/>
    <w:lvl w:ilvl="0" w:tplc="041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4">
    <w:nsid w:val="0BEA4595"/>
    <w:multiLevelType w:val="multilevel"/>
    <w:tmpl w:val="4F222FE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12877413"/>
    <w:multiLevelType w:val="hybridMultilevel"/>
    <w:tmpl w:val="9C062F0C"/>
    <w:lvl w:ilvl="0" w:tplc="041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6">
    <w:nsid w:val="142746BF"/>
    <w:multiLevelType w:val="multilevel"/>
    <w:tmpl w:val="BB3A40B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7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7F342A1"/>
    <w:multiLevelType w:val="hybridMultilevel"/>
    <w:tmpl w:val="DC3A4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D3081"/>
    <w:multiLevelType w:val="multilevel"/>
    <w:tmpl w:val="06DC8574"/>
    <w:lvl w:ilvl="0">
      <w:start w:val="1"/>
      <w:numFmt w:val="decimal"/>
      <w:pStyle w:val="10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0">
    <w:nsid w:val="6C430AA0"/>
    <w:multiLevelType w:val="hybridMultilevel"/>
    <w:tmpl w:val="4666483C"/>
    <w:lvl w:ilvl="0" w:tplc="B5C264B6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18"/>
  </w:num>
  <w:num w:numId="5">
    <w:abstractNumId w:val="15"/>
  </w:num>
  <w:num w:numId="6">
    <w:abstractNumId w:val="20"/>
  </w:num>
  <w:num w:numId="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17396"/>
    <w:rsid w:val="00023773"/>
    <w:rsid w:val="000320D5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96734"/>
    <w:rsid w:val="0009709A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1CA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1920"/>
    <w:rsid w:val="00145653"/>
    <w:rsid w:val="001671DF"/>
    <w:rsid w:val="00170D0C"/>
    <w:rsid w:val="00170FE2"/>
    <w:rsid w:val="00176F47"/>
    <w:rsid w:val="001820E6"/>
    <w:rsid w:val="00183111"/>
    <w:rsid w:val="00183425"/>
    <w:rsid w:val="00184A62"/>
    <w:rsid w:val="00185A71"/>
    <w:rsid w:val="00185AF3"/>
    <w:rsid w:val="00194251"/>
    <w:rsid w:val="001A0207"/>
    <w:rsid w:val="001A1E6A"/>
    <w:rsid w:val="001B0088"/>
    <w:rsid w:val="001B10AF"/>
    <w:rsid w:val="001B374D"/>
    <w:rsid w:val="001C0864"/>
    <w:rsid w:val="001C7F8C"/>
    <w:rsid w:val="001D210B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379C"/>
    <w:rsid w:val="00244458"/>
    <w:rsid w:val="00247584"/>
    <w:rsid w:val="00272497"/>
    <w:rsid w:val="00274D78"/>
    <w:rsid w:val="00275263"/>
    <w:rsid w:val="0027601E"/>
    <w:rsid w:val="00283868"/>
    <w:rsid w:val="00285C79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C59CA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6506F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1E52"/>
    <w:rsid w:val="003E3953"/>
    <w:rsid w:val="003E672A"/>
    <w:rsid w:val="003F4234"/>
    <w:rsid w:val="003F47D5"/>
    <w:rsid w:val="00401E5B"/>
    <w:rsid w:val="00404186"/>
    <w:rsid w:val="00406B4E"/>
    <w:rsid w:val="004152B9"/>
    <w:rsid w:val="00421359"/>
    <w:rsid w:val="004246AA"/>
    <w:rsid w:val="00425635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75EA3"/>
    <w:rsid w:val="00484A1D"/>
    <w:rsid w:val="00486D06"/>
    <w:rsid w:val="00491A15"/>
    <w:rsid w:val="00494761"/>
    <w:rsid w:val="004A32FE"/>
    <w:rsid w:val="004B2565"/>
    <w:rsid w:val="004B43E7"/>
    <w:rsid w:val="004B6AFD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2506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BD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676AC"/>
    <w:rsid w:val="0057082D"/>
    <w:rsid w:val="0057116E"/>
    <w:rsid w:val="00576E0E"/>
    <w:rsid w:val="005775A3"/>
    <w:rsid w:val="00582D0B"/>
    <w:rsid w:val="00586056"/>
    <w:rsid w:val="00586780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A54"/>
    <w:rsid w:val="00606FC1"/>
    <w:rsid w:val="00607313"/>
    <w:rsid w:val="00610E88"/>
    <w:rsid w:val="00615085"/>
    <w:rsid w:val="00615CD8"/>
    <w:rsid w:val="006200FE"/>
    <w:rsid w:val="006316C3"/>
    <w:rsid w:val="0063440C"/>
    <w:rsid w:val="006365A8"/>
    <w:rsid w:val="00636844"/>
    <w:rsid w:val="00643BBD"/>
    <w:rsid w:val="00650F8F"/>
    <w:rsid w:val="00651A35"/>
    <w:rsid w:val="006521AE"/>
    <w:rsid w:val="00652D7B"/>
    <w:rsid w:val="00662556"/>
    <w:rsid w:val="00663655"/>
    <w:rsid w:val="00663664"/>
    <w:rsid w:val="0066678F"/>
    <w:rsid w:val="0067501E"/>
    <w:rsid w:val="00680B29"/>
    <w:rsid w:val="006879C4"/>
    <w:rsid w:val="00690297"/>
    <w:rsid w:val="006A3EAD"/>
    <w:rsid w:val="006B38D6"/>
    <w:rsid w:val="006B3DAF"/>
    <w:rsid w:val="006B5E45"/>
    <w:rsid w:val="006B5EAB"/>
    <w:rsid w:val="006C29CD"/>
    <w:rsid w:val="006C6B13"/>
    <w:rsid w:val="006C6C58"/>
    <w:rsid w:val="006E69E7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21DF0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4CB6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E4F89"/>
    <w:rsid w:val="007F57DF"/>
    <w:rsid w:val="007F5E9A"/>
    <w:rsid w:val="007F7C98"/>
    <w:rsid w:val="008004D5"/>
    <w:rsid w:val="008019B7"/>
    <w:rsid w:val="00801ED2"/>
    <w:rsid w:val="00803E2E"/>
    <w:rsid w:val="0080774F"/>
    <w:rsid w:val="00810F0A"/>
    <w:rsid w:val="00815963"/>
    <w:rsid w:val="00820024"/>
    <w:rsid w:val="00831873"/>
    <w:rsid w:val="0083305D"/>
    <w:rsid w:val="00837DF8"/>
    <w:rsid w:val="00844856"/>
    <w:rsid w:val="00861D3D"/>
    <w:rsid w:val="008637F4"/>
    <w:rsid w:val="008638D7"/>
    <w:rsid w:val="00865297"/>
    <w:rsid w:val="00872661"/>
    <w:rsid w:val="00873446"/>
    <w:rsid w:val="00873DA9"/>
    <w:rsid w:val="0088283E"/>
    <w:rsid w:val="00886D69"/>
    <w:rsid w:val="00887C38"/>
    <w:rsid w:val="008902CB"/>
    <w:rsid w:val="00890FE2"/>
    <w:rsid w:val="0089314F"/>
    <w:rsid w:val="008A62B6"/>
    <w:rsid w:val="008B7DB2"/>
    <w:rsid w:val="008C52A8"/>
    <w:rsid w:val="008C61F2"/>
    <w:rsid w:val="008D2145"/>
    <w:rsid w:val="008D5774"/>
    <w:rsid w:val="008E38CB"/>
    <w:rsid w:val="008E5919"/>
    <w:rsid w:val="008E7D0E"/>
    <w:rsid w:val="008F1515"/>
    <w:rsid w:val="008F2F91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214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6173"/>
    <w:rsid w:val="0098730E"/>
    <w:rsid w:val="0099297F"/>
    <w:rsid w:val="00993AF4"/>
    <w:rsid w:val="00995AE8"/>
    <w:rsid w:val="00997F4B"/>
    <w:rsid w:val="009A4EA1"/>
    <w:rsid w:val="009A6DEC"/>
    <w:rsid w:val="009B150A"/>
    <w:rsid w:val="009C51BD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27D0C"/>
    <w:rsid w:val="00A31FA4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34ED"/>
    <w:rsid w:val="00A74311"/>
    <w:rsid w:val="00A75583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AF2CAB"/>
    <w:rsid w:val="00B04675"/>
    <w:rsid w:val="00B05DA7"/>
    <w:rsid w:val="00B07906"/>
    <w:rsid w:val="00B17FCB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C70CF"/>
    <w:rsid w:val="00BD4BB2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0B29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0CF1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648B"/>
    <w:rsid w:val="00D6342A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670B"/>
    <w:rsid w:val="00DC19FB"/>
    <w:rsid w:val="00DC630D"/>
    <w:rsid w:val="00DC7A7D"/>
    <w:rsid w:val="00DD4C3D"/>
    <w:rsid w:val="00DD6ACE"/>
    <w:rsid w:val="00DE109E"/>
    <w:rsid w:val="00DE4FC6"/>
    <w:rsid w:val="00DF031A"/>
    <w:rsid w:val="00DF340D"/>
    <w:rsid w:val="00DF57D3"/>
    <w:rsid w:val="00E053FB"/>
    <w:rsid w:val="00E07F21"/>
    <w:rsid w:val="00E11B82"/>
    <w:rsid w:val="00E23579"/>
    <w:rsid w:val="00E24BB7"/>
    <w:rsid w:val="00E27B0D"/>
    <w:rsid w:val="00E3054D"/>
    <w:rsid w:val="00E337DC"/>
    <w:rsid w:val="00E35746"/>
    <w:rsid w:val="00E404B1"/>
    <w:rsid w:val="00E45033"/>
    <w:rsid w:val="00E55BED"/>
    <w:rsid w:val="00E704E8"/>
    <w:rsid w:val="00E71334"/>
    <w:rsid w:val="00E71739"/>
    <w:rsid w:val="00E72DFA"/>
    <w:rsid w:val="00E827F4"/>
    <w:rsid w:val="00E82FA7"/>
    <w:rsid w:val="00E846B1"/>
    <w:rsid w:val="00EA08DF"/>
    <w:rsid w:val="00EA24D3"/>
    <w:rsid w:val="00EA5479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17F16"/>
    <w:rsid w:val="00F221D2"/>
    <w:rsid w:val="00F22A49"/>
    <w:rsid w:val="00F27880"/>
    <w:rsid w:val="00F34989"/>
    <w:rsid w:val="00F35008"/>
    <w:rsid w:val="00F3769A"/>
    <w:rsid w:val="00F469F8"/>
    <w:rsid w:val="00F515E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6562"/>
    <w:rsid w:val="00F87636"/>
    <w:rsid w:val="00F91AE8"/>
    <w:rsid w:val="00F92C31"/>
    <w:rsid w:val="00F94B8D"/>
    <w:rsid w:val="00F94D4B"/>
    <w:rsid w:val="00FA14B8"/>
    <w:rsid w:val="00FA46AD"/>
    <w:rsid w:val="00FC01FC"/>
    <w:rsid w:val="00FC2F10"/>
    <w:rsid w:val="00FC3789"/>
    <w:rsid w:val="00FC456F"/>
    <w:rsid w:val="00FC6AE3"/>
    <w:rsid w:val="00FD6246"/>
    <w:rsid w:val="00FE02CC"/>
    <w:rsid w:val="00FE1AFC"/>
    <w:rsid w:val="00FE641D"/>
    <w:rsid w:val="00FE66F9"/>
    <w:rsid w:val="00FF43DB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8E3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10AF"/>
    <w:pPr>
      <w:ind w:right="-1" w:firstLine="743"/>
      <w:jc w:val="both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basedOn w:val="11"/>
    <w:next w:val="a0"/>
    <w:link w:val="12"/>
    <w:qFormat/>
    <w:rsid w:val="001B10AF"/>
    <w:pPr>
      <w:numPr>
        <w:numId w:val="2"/>
      </w:numPr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Абзац списка1"/>
    <w:basedOn w:val="a0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5">
    <w:name w:val="Hyperlink"/>
    <w:rsid w:val="00BF789B"/>
    <w:rPr>
      <w:rFonts w:cs="Times New Roman"/>
      <w:color w:val="0000FF"/>
      <w:u w:val="single"/>
    </w:rPr>
  </w:style>
  <w:style w:type="paragraph" w:customStyle="1" w:styleId="10">
    <w:name w:val="Стиль1"/>
    <w:basedOn w:val="11"/>
    <w:link w:val="13"/>
    <w:rsid w:val="005D4240"/>
    <w:pPr>
      <w:numPr>
        <w:numId w:val="1"/>
      </w:numPr>
      <w:tabs>
        <w:tab w:val="left" w:pos="993"/>
      </w:tabs>
      <w:ind w:left="0" w:right="0" w:firstLine="567"/>
    </w:pPr>
    <w:rPr>
      <w:b/>
    </w:rPr>
  </w:style>
  <w:style w:type="paragraph" w:customStyle="1" w:styleId="21">
    <w:name w:val="Стиль2"/>
    <w:basedOn w:val="a0"/>
    <w:link w:val="22"/>
    <w:rsid w:val="005D4240"/>
    <w:pPr>
      <w:tabs>
        <w:tab w:val="left" w:pos="993"/>
      </w:tabs>
      <w:ind w:right="0" w:firstLine="567"/>
    </w:pPr>
    <w:rPr>
      <w:b/>
    </w:rPr>
  </w:style>
  <w:style w:type="character" w:customStyle="1" w:styleId="ListParagraphChar">
    <w:name w:val="List Paragraph Char"/>
    <w:link w:val="11"/>
    <w:locked/>
    <w:rsid w:val="005D4240"/>
    <w:rPr>
      <w:rFonts w:cs="Times New Roman"/>
    </w:rPr>
  </w:style>
  <w:style w:type="character" w:customStyle="1" w:styleId="13">
    <w:name w:val="Стиль1 Знак"/>
    <w:link w:val="10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</w:pPr>
    <w:rPr>
      <w:b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2">
    <w:name w:val="Заголовок 1 Знак"/>
    <w:link w:val="1"/>
    <w:locked/>
    <w:rsid w:val="001B10AF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"/>
    <w:next w:val="a0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0"/>
    <w:next w:val="a0"/>
    <w:autoRedefine/>
    <w:semiHidden/>
    <w:rsid w:val="00711A33"/>
    <w:pPr>
      <w:spacing w:after="100"/>
      <w:ind w:left="220"/>
    </w:pPr>
  </w:style>
  <w:style w:type="paragraph" w:styleId="a6">
    <w:name w:val="Balloon Text"/>
    <w:basedOn w:val="a0"/>
    <w:link w:val="a7"/>
    <w:semiHidden/>
    <w:rsid w:val="00711A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0"/>
    <w:next w:val="a0"/>
    <w:autoRedefine/>
    <w:semiHidden/>
    <w:rsid w:val="00711A33"/>
    <w:pPr>
      <w:spacing w:after="100" w:line="276" w:lineRule="auto"/>
      <w:ind w:right="0" w:firstLine="0"/>
    </w:pPr>
    <w:rPr>
      <w:rFonts w:eastAsia="Calibri"/>
    </w:rPr>
  </w:style>
  <w:style w:type="paragraph" w:styleId="31">
    <w:name w:val="toc 3"/>
    <w:basedOn w:val="a0"/>
    <w:next w:val="a0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8">
    <w:name w:val="Body Text"/>
    <w:basedOn w:val="a0"/>
    <w:link w:val="a9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9">
    <w:name w:val="Основной текст Знак"/>
    <w:link w:val="a8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a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b">
    <w:name w:val="Письмо"/>
    <w:basedOn w:val="a0"/>
    <w:rsid w:val="007404FD"/>
    <w:pPr>
      <w:autoSpaceDE w:val="0"/>
      <w:autoSpaceDN w:val="0"/>
      <w:spacing w:line="320" w:lineRule="exact"/>
      <w:ind w:right="0" w:firstLine="720"/>
    </w:pPr>
    <w:rPr>
      <w:rFonts w:eastAsia="Calibri"/>
      <w:sz w:val="28"/>
      <w:szCs w:val="28"/>
      <w:lang w:eastAsia="ru-RU"/>
    </w:rPr>
  </w:style>
  <w:style w:type="paragraph" w:styleId="ac">
    <w:name w:val="footnote text"/>
    <w:basedOn w:val="a0"/>
    <w:link w:val="ad"/>
    <w:semiHidden/>
    <w:rsid w:val="00DA406E"/>
    <w:rPr>
      <w:sz w:val="20"/>
      <w:szCs w:val="20"/>
    </w:rPr>
  </w:style>
  <w:style w:type="character" w:customStyle="1" w:styleId="ad">
    <w:name w:val="Текст сноски Знак"/>
    <w:link w:val="ac"/>
    <w:semiHidden/>
    <w:locked/>
    <w:rsid w:val="00DA406E"/>
    <w:rPr>
      <w:rFonts w:cs="Times New Roman"/>
      <w:sz w:val="20"/>
      <w:szCs w:val="20"/>
    </w:rPr>
  </w:style>
  <w:style w:type="paragraph" w:styleId="ae">
    <w:name w:val="header"/>
    <w:basedOn w:val="a0"/>
    <w:link w:val="af"/>
    <w:semiHidden/>
    <w:rsid w:val="00586D4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semiHidden/>
    <w:locked/>
    <w:rsid w:val="00586D4E"/>
    <w:rPr>
      <w:rFonts w:cs="Times New Roman"/>
    </w:rPr>
  </w:style>
  <w:style w:type="paragraph" w:styleId="af0">
    <w:name w:val="footer"/>
    <w:basedOn w:val="a0"/>
    <w:link w:val="af1"/>
    <w:semiHidden/>
    <w:rsid w:val="00586D4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semiHidden/>
    <w:locked/>
    <w:rsid w:val="00586D4E"/>
    <w:rPr>
      <w:rFonts w:cs="Times New Roman"/>
    </w:rPr>
  </w:style>
  <w:style w:type="paragraph" w:styleId="af2">
    <w:name w:val="Normal (Web)"/>
    <w:basedOn w:val="a0"/>
    <w:uiPriority w:val="99"/>
    <w:rsid w:val="00A00F2D"/>
    <w:pPr>
      <w:spacing w:before="100" w:beforeAutospacing="1" w:after="100" w:afterAutospacing="1"/>
      <w:ind w:right="0" w:firstLine="0"/>
    </w:pPr>
    <w:rPr>
      <w:rFonts w:eastAsia="Calibri"/>
      <w:lang w:eastAsia="ru-RU"/>
    </w:rPr>
  </w:style>
  <w:style w:type="paragraph" w:styleId="af3">
    <w:name w:val="List Paragraph"/>
    <w:basedOn w:val="a0"/>
    <w:link w:val="af4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4">
    <w:name w:val="Абзац списка Знак"/>
    <w:link w:val="af3"/>
    <w:rsid w:val="000C47CA"/>
    <w:rPr>
      <w:sz w:val="22"/>
      <w:szCs w:val="22"/>
      <w:lang w:eastAsia="en-US"/>
    </w:rPr>
  </w:style>
  <w:style w:type="paragraph" w:styleId="a">
    <w:name w:val="Subtitle"/>
    <w:basedOn w:val="11"/>
    <w:next w:val="a0"/>
    <w:link w:val="af5"/>
    <w:qFormat/>
    <w:locked/>
    <w:rsid w:val="001B10AF"/>
    <w:pPr>
      <w:numPr>
        <w:ilvl w:val="1"/>
        <w:numId w:val="2"/>
      </w:numPr>
    </w:pPr>
    <w:rPr>
      <w:b/>
    </w:rPr>
  </w:style>
  <w:style w:type="character" w:customStyle="1" w:styleId="af5">
    <w:name w:val="Подзаголовок Знак"/>
    <w:link w:val="a"/>
    <w:rsid w:val="001B10AF"/>
    <w:rPr>
      <w:rFonts w:ascii="Times New Roman" w:eastAsia="Times New Roman" w:hAnsi="Times New Roman"/>
      <w:b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10AF"/>
    <w:pPr>
      <w:ind w:right="-1" w:firstLine="743"/>
      <w:jc w:val="both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basedOn w:val="11"/>
    <w:next w:val="a0"/>
    <w:link w:val="12"/>
    <w:qFormat/>
    <w:rsid w:val="001B10AF"/>
    <w:pPr>
      <w:numPr>
        <w:numId w:val="2"/>
      </w:numPr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Абзац списка1"/>
    <w:basedOn w:val="a0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5">
    <w:name w:val="Hyperlink"/>
    <w:rsid w:val="00BF789B"/>
    <w:rPr>
      <w:rFonts w:cs="Times New Roman"/>
      <w:color w:val="0000FF"/>
      <w:u w:val="single"/>
    </w:rPr>
  </w:style>
  <w:style w:type="paragraph" w:customStyle="1" w:styleId="10">
    <w:name w:val="Стиль1"/>
    <w:basedOn w:val="11"/>
    <w:link w:val="13"/>
    <w:rsid w:val="005D4240"/>
    <w:pPr>
      <w:numPr>
        <w:numId w:val="1"/>
      </w:numPr>
      <w:tabs>
        <w:tab w:val="left" w:pos="993"/>
      </w:tabs>
      <w:ind w:left="0" w:right="0" w:firstLine="567"/>
    </w:pPr>
    <w:rPr>
      <w:b/>
    </w:rPr>
  </w:style>
  <w:style w:type="paragraph" w:customStyle="1" w:styleId="21">
    <w:name w:val="Стиль2"/>
    <w:basedOn w:val="a0"/>
    <w:link w:val="22"/>
    <w:rsid w:val="005D4240"/>
    <w:pPr>
      <w:tabs>
        <w:tab w:val="left" w:pos="993"/>
      </w:tabs>
      <w:ind w:right="0" w:firstLine="567"/>
    </w:pPr>
    <w:rPr>
      <w:b/>
    </w:rPr>
  </w:style>
  <w:style w:type="character" w:customStyle="1" w:styleId="ListParagraphChar">
    <w:name w:val="List Paragraph Char"/>
    <w:link w:val="11"/>
    <w:locked/>
    <w:rsid w:val="005D4240"/>
    <w:rPr>
      <w:rFonts w:cs="Times New Roman"/>
    </w:rPr>
  </w:style>
  <w:style w:type="character" w:customStyle="1" w:styleId="13">
    <w:name w:val="Стиль1 Знак"/>
    <w:link w:val="10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</w:pPr>
    <w:rPr>
      <w:b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2">
    <w:name w:val="Заголовок 1 Знак"/>
    <w:link w:val="1"/>
    <w:locked/>
    <w:rsid w:val="001B10AF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"/>
    <w:next w:val="a0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0"/>
    <w:next w:val="a0"/>
    <w:autoRedefine/>
    <w:semiHidden/>
    <w:rsid w:val="00711A33"/>
    <w:pPr>
      <w:spacing w:after="100"/>
      <w:ind w:left="220"/>
    </w:pPr>
  </w:style>
  <w:style w:type="paragraph" w:styleId="a6">
    <w:name w:val="Balloon Text"/>
    <w:basedOn w:val="a0"/>
    <w:link w:val="a7"/>
    <w:semiHidden/>
    <w:rsid w:val="00711A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0"/>
    <w:next w:val="a0"/>
    <w:autoRedefine/>
    <w:semiHidden/>
    <w:rsid w:val="00711A33"/>
    <w:pPr>
      <w:spacing w:after="100" w:line="276" w:lineRule="auto"/>
      <w:ind w:right="0" w:firstLine="0"/>
    </w:pPr>
    <w:rPr>
      <w:rFonts w:eastAsia="Calibri"/>
    </w:rPr>
  </w:style>
  <w:style w:type="paragraph" w:styleId="31">
    <w:name w:val="toc 3"/>
    <w:basedOn w:val="a0"/>
    <w:next w:val="a0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8">
    <w:name w:val="Body Text"/>
    <w:basedOn w:val="a0"/>
    <w:link w:val="a9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9">
    <w:name w:val="Основной текст Знак"/>
    <w:link w:val="a8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a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b">
    <w:name w:val="Письмо"/>
    <w:basedOn w:val="a0"/>
    <w:rsid w:val="007404FD"/>
    <w:pPr>
      <w:autoSpaceDE w:val="0"/>
      <w:autoSpaceDN w:val="0"/>
      <w:spacing w:line="320" w:lineRule="exact"/>
      <w:ind w:right="0" w:firstLine="720"/>
    </w:pPr>
    <w:rPr>
      <w:rFonts w:eastAsia="Calibri"/>
      <w:sz w:val="28"/>
      <w:szCs w:val="28"/>
      <w:lang w:eastAsia="ru-RU"/>
    </w:rPr>
  </w:style>
  <w:style w:type="paragraph" w:styleId="ac">
    <w:name w:val="footnote text"/>
    <w:basedOn w:val="a0"/>
    <w:link w:val="ad"/>
    <w:semiHidden/>
    <w:rsid w:val="00DA406E"/>
    <w:rPr>
      <w:sz w:val="20"/>
      <w:szCs w:val="20"/>
    </w:rPr>
  </w:style>
  <w:style w:type="character" w:customStyle="1" w:styleId="ad">
    <w:name w:val="Текст сноски Знак"/>
    <w:link w:val="ac"/>
    <w:semiHidden/>
    <w:locked/>
    <w:rsid w:val="00DA406E"/>
    <w:rPr>
      <w:rFonts w:cs="Times New Roman"/>
      <w:sz w:val="20"/>
      <w:szCs w:val="20"/>
    </w:rPr>
  </w:style>
  <w:style w:type="paragraph" w:styleId="ae">
    <w:name w:val="header"/>
    <w:basedOn w:val="a0"/>
    <w:link w:val="af"/>
    <w:semiHidden/>
    <w:rsid w:val="00586D4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semiHidden/>
    <w:locked/>
    <w:rsid w:val="00586D4E"/>
    <w:rPr>
      <w:rFonts w:cs="Times New Roman"/>
    </w:rPr>
  </w:style>
  <w:style w:type="paragraph" w:styleId="af0">
    <w:name w:val="footer"/>
    <w:basedOn w:val="a0"/>
    <w:link w:val="af1"/>
    <w:semiHidden/>
    <w:rsid w:val="00586D4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semiHidden/>
    <w:locked/>
    <w:rsid w:val="00586D4E"/>
    <w:rPr>
      <w:rFonts w:cs="Times New Roman"/>
    </w:rPr>
  </w:style>
  <w:style w:type="paragraph" w:styleId="af2">
    <w:name w:val="Normal (Web)"/>
    <w:basedOn w:val="a0"/>
    <w:uiPriority w:val="99"/>
    <w:rsid w:val="00A00F2D"/>
    <w:pPr>
      <w:spacing w:before="100" w:beforeAutospacing="1" w:after="100" w:afterAutospacing="1"/>
      <w:ind w:right="0" w:firstLine="0"/>
    </w:pPr>
    <w:rPr>
      <w:rFonts w:eastAsia="Calibri"/>
      <w:lang w:eastAsia="ru-RU"/>
    </w:rPr>
  </w:style>
  <w:style w:type="paragraph" w:styleId="af3">
    <w:name w:val="List Paragraph"/>
    <w:basedOn w:val="a0"/>
    <w:link w:val="af4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4">
    <w:name w:val="Абзац списка Знак"/>
    <w:link w:val="af3"/>
    <w:rsid w:val="000C47CA"/>
    <w:rPr>
      <w:sz w:val="22"/>
      <w:szCs w:val="22"/>
      <w:lang w:eastAsia="en-US"/>
    </w:rPr>
  </w:style>
  <w:style w:type="paragraph" w:styleId="a">
    <w:name w:val="Subtitle"/>
    <w:basedOn w:val="11"/>
    <w:next w:val="a0"/>
    <w:link w:val="af5"/>
    <w:qFormat/>
    <w:locked/>
    <w:rsid w:val="001B10AF"/>
    <w:pPr>
      <w:numPr>
        <w:ilvl w:val="1"/>
        <w:numId w:val="2"/>
      </w:numPr>
    </w:pPr>
    <w:rPr>
      <w:b/>
    </w:rPr>
  </w:style>
  <w:style w:type="character" w:customStyle="1" w:styleId="af5">
    <w:name w:val="Подзаголовок Знак"/>
    <w:link w:val="a"/>
    <w:rsid w:val="001B10AF"/>
    <w:rPr>
      <w:rFonts w:ascii="Times New Roman" w:eastAsia="Times New Roman" w:hAnsi="Times New Roman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9F6C3-5414-45F8-A4D4-1F10AAA1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3177</Words>
  <Characters>18113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17</cp:revision>
  <cp:lastPrinted>2016-01-21T04:03:00Z</cp:lastPrinted>
  <dcterms:created xsi:type="dcterms:W3CDTF">2019-10-19T11:55:00Z</dcterms:created>
  <dcterms:modified xsi:type="dcterms:W3CDTF">2020-11-11T06:54:00Z</dcterms:modified>
</cp:coreProperties>
</file>