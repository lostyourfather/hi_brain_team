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282" w:rsidRDefault="002D6282" w:rsidP="002D6282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2D6282" w:rsidRPr="005E4791" w:rsidRDefault="002D6282" w:rsidP="002D6282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7369D2" w:rsidRDefault="007369D2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369D2" w:rsidRDefault="007369D2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Ф</w:t>
      </w:r>
      <w:r w:rsidRPr="00C676AE">
        <w:rPr>
          <w:rFonts w:ascii="Times New Roman" w:hAnsi="Times New Roman"/>
          <w:b/>
          <w:bCs/>
          <w:sz w:val="24"/>
          <w:szCs w:val="24"/>
        </w:rPr>
        <w:t>акультет</w:t>
      </w:r>
      <w:r>
        <w:rPr>
          <w:rFonts w:ascii="Times New Roman" w:hAnsi="Times New Roman"/>
          <w:b/>
          <w:bCs/>
          <w:sz w:val="24"/>
          <w:szCs w:val="24"/>
        </w:rPr>
        <w:t xml:space="preserve"> информационных технологий</w:t>
      </w:r>
    </w:p>
    <w:p w:rsidR="007369D2" w:rsidRDefault="007369D2" w:rsidP="00680B29">
      <w:pPr>
        <w:ind w:left="0" w:right="-1" w:firstLine="0"/>
        <w:jc w:val="center"/>
        <w:rPr>
          <w:rFonts w:ascii="Times New Roman" w:hAnsi="Times New Roman"/>
          <w:sz w:val="24"/>
          <w:szCs w:val="24"/>
        </w:rPr>
      </w:pPr>
    </w:p>
    <w:p w:rsidR="007369D2" w:rsidRPr="002D6282" w:rsidRDefault="00E55390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6C6E05">
        <w:rPr>
          <w:rFonts w:ascii="Times New Roman" w:hAnsi="Times New Roman"/>
          <w:sz w:val="24"/>
          <w:szCs w:val="24"/>
        </w:rPr>
        <w:t xml:space="preserve">   </w:t>
      </w:r>
      <w:r w:rsidR="002D6282">
        <w:rPr>
          <w:rFonts w:ascii="Times New Roman" w:hAnsi="Times New Roman"/>
          <w:sz w:val="24"/>
          <w:szCs w:val="24"/>
        </w:rPr>
        <w:t>СОГЛАСОВАНО</w:t>
      </w:r>
    </w:p>
    <w:p w:rsidR="007369D2" w:rsidRPr="00C676AE" w:rsidRDefault="007369D2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>екан ФИТ</w:t>
      </w:r>
      <w:r w:rsidRPr="00C676AE">
        <w:rPr>
          <w:rFonts w:ascii="Times New Roman" w:hAnsi="Times New Roman"/>
          <w:sz w:val="24"/>
          <w:szCs w:val="24"/>
        </w:rPr>
        <w:t xml:space="preserve"> НГУ</w:t>
      </w:r>
    </w:p>
    <w:p w:rsidR="007369D2" w:rsidRDefault="007369D2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7369D2" w:rsidRPr="00C676AE" w:rsidRDefault="007369D2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>«</w:t>
      </w:r>
      <w:r w:rsidR="002D6282">
        <w:rPr>
          <w:rFonts w:ascii="Times New Roman" w:hAnsi="Times New Roman"/>
          <w:sz w:val="24"/>
          <w:szCs w:val="24"/>
        </w:rPr>
        <w:t>03</w:t>
      </w:r>
      <w:r w:rsidRPr="00C676AE">
        <w:rPr>
          <w:rFonts w:ascii="Times New Roman" w:hAnsi="Times New Roman"/>
          <w:sz w:val="24"/>
          <w:szCs w:val="24"/>
        </w:rPr>
        <w:t>»</w:t>
      </w:r>
      <w:r w:rsidR="002D6282">
        <w:rPr>
          <w:rFonts w:ascii="Times New Roman" w:hAnsi="Times New Roman"/>
          <w:sz w:val="24"/>
          <w:szCs w:val="24"/>
        </w:rPr>
        <w:t xml:space="preserve"> июля </w:t>
      </w:r>
      <w:r w:rsidRPr="00C676AE">
        <w:rPr>
          <w:rFonts w:ascii="Times New Roman" w:hAnsi="Times New Roman"/>
          <w:sz w:val="24"/>
          <w:szCs w:val="24"/>
        </w:rPr>
        <w:t>201</w:t>
      </w:r>
      <w:r w:rsidR="002D6282">
        <w:rPr>
          <w:rFonts w:ascii="Times New Roman" w:hAnsi="Times New Roman"/>
          <w:sz w:val="24"/>
          <w:szCs w:val="24"/>
        </w:rPr>
        <w:t>9</w:t>
      </w:r>
      <w:r w:rsidRPr="00C676AE">
        <w:rPr>
          <w:rFonts w:ascii="Times New Roman" w:hAnsi="Times New Roman"/>
          <w:sz w:val="24"/>
          <w:szCs w:val="24"/>
        </w:rPr>
        <w:t xml:space="preserve"> г.</w:t>
      </w:r>
    </w:p>
    <w:p w:rsidR="007369D2" w:rsidRDefault="007369D2" w:rsidP="00680B29">
      <w:pPr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369D2" w:rsidRDefault="007369D2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369D2" w:rsidRDefault="007369D2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369D2" w:rsidRPr="00C57364" w:rsidRDefault="007369D2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7369D2" w:rsidRDefault="007369D2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sz w:val="24"/>
          <w:szCs w:val="24"/>
        </w:rPr>
        <w:t xml:space="preserve">по </w:t>
      </w:r>
      <w:r>
        <w:rPr>
          <w:rFonts w:ascii="Times New Roman" w:hAnsi="Times New Roman"/>
          <w:b/>
          <w:sz w:val="24"/>
          <w:szCs w:val="24"/>
        </w:rPr>
        <w:t>дисциплине</w:t>
      </w:r>
      <w:r w:rsidRPr="00C57364">
        <w:rPr>
          <w:rFonts w:ascii="Times New Roman" w:hAnsi="Times New Roman"/>
          <w:b/>
          <w:sz w:val="24"/>
          <w:szCs w:val="24"/>
        </w:rPr>
        <w:t xml:space="preserve"> </w:t>
      </w:r>
      <w:r w:rsidRPr="00853547">
        <w:rPr>
          <w:rFonts w:ascii="Times New Roman" w:hAnsi="Times New Roman"/>
          <w:b/>
          <w:noProof/>
          <w:sz w:val="24"/>
          <w:szCs w:val="24"/>
        </w:rPr>
        <w:t>Инженерная и компьютерная графика</w:t>
      </w:r>
    </w:p>
    <w:p w:rsidR="007369D2" w:rsidRDefault="007369D2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369D2" w:rsidRDefault="007369D2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7369D2" w:rsidRPr="004F0A3F" w:rsidRDefault="007369D2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7369D2" w:rsidRPr="00C57364" w:rsidRDefault="007369D2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>Направление подготовки: 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C57364">
        <w:rPr>
          <w:rFonts w:ascii="Times New Roman" w:hAnsi="Times New Roman"/>
          <w:color w:val="000000"/>
          <w:sz w:val="24"/>
          <w:szCs w:val="24"/>
        </w:rPr>
        <w:t xml:space="preserve">.01 </w:t>
      </w:r>
      <w:r w:rsidRPr="00C57364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7369D2" w:rsidRDefault="007369D2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D6282" w:rsidRDefault="007369D2" w:rsidP="002D6282">
      <w:pPr>
        <w:widowControl w:val="0"/>
        <w:autoSpaceDE w:val="0"/>
        <w:autoSpaceDN w:val="0"/>
        <w:adjustRightInd w:val="0"/>
        <w:ind w:left="0" w:firstLine="0"/>
        <w:jc w:val="both"/>
        <w:rPr>
          <w:rFonts w:ascii="Times New Roman" w:eastAsia="Calibri" w:hAnsi="Times New Roman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Pr="002D6282">
        <w:rPr>
          <w:rFonts w:ascii="Times New Roman" w:hAnsi="Times New Roman"/>
          <w:color w:val="000000"/>
          <w:sz w:val="24"/>
          <w:szCs w:val="24"/>
        </w:rPr>
        <w:t xml:space="preserve">профиль): </w:t>
      </w:r>
      <w:r w:rsidR="002D6282" w:rsidRPr="002D6282">
        <w:rPr>
          <w:rFonts w:ascii="Times New Roman" w:eastAsia="Calibri" w:hAnsi="Times New Roman"/>
          <w:sz w:val="24"/>
          <w:szCs w:val="24"/>
        </w:rPr>
        <w:t>Программная инженерия и компьютерные науки</w:t>
      </w:r>
    </w:p>
    <w:p w:rsidR="007369D2" w:rsidRPr="00C57364" w:rsidRDefault="007369D2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369D2" w:rsidRPr="004F0A3F" w:rsidRDefault="007369D2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7369D2" w:rsidRPr="00C57364" w:rsidRDefault="007369D2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C57364">
        <w:rPr>
          <w:rFonts w:ascii="Times New Roman" w:hAnsi="Times New Roman"/>
          <w:sz w:val="24"/>
          <w:szCs w:val="24"/>
        </w:rPr>
        <w:t xml:space="preserve">Квалификация: </w:t>
      </w:r>
      <w:r>
        <w:rPr>
          <w:rFonts w:ascii="Times New Roman" w:hAnsi="Times New Roman"/>
          <w:sz w:val="24"/>
          <w:szCs w:val="24"/>
        </w:rPr>
        <w:t>бакалавр</w:t>
      </w:r>
    </w:p>
    <w:p w:rsidR="007369D2" w:rsidRDefault="007369D2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7369D2" w:rsidRDefault="007369D2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Pr="00853547">
        <w:rPr>
          <w:rFonts w:ascii="Times New Roman" w:hAnsi="Times New Roman"/>
          <w:noProof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B5661C">
        <w:rPr>
          <w:rFonts w:ascii="Times New Roman" w:hAnsi="Times New Roman"/>
          <w:color w:val="000000"/>
          <w:sz w:val="24"/>
          <w:szCs w:val="24"/>
        </w:rPr>
        <w:t xml:space="preserve">  семестр </w:t>
      </w:r>
      <w:r w:rsidRPr="00853547">
        <w:rPr>
          <w:rFonts w:ascii="Times New Roman" w:hAnsi="Times New Roman"/>
          <w:noProof/>
          <w:color w:val="000000"/>
          <w:sz w:val="24"/>
          <w:szCs w:val="24"/>
        </w:rPr>
        <w:t>6</w:t>
      </w:r>
    </w:p>
    <w:p w:rsidR="007369D2" w:rsidRDefault="007369D2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7369D2" w:rsidRDefault="007369D2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7369D2" w:rsidRPr="001B374D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369D2" w:rsidRPr="001B374D" w:rsidRDefault="007369D2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369D2" w:rsidRPr="001B374D" w:rsidRDefault="007369D2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7369D2" w:rsidRPr="001B374D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69D2" w:rsidRPr="00B5661C" w:rsidRDefault="001F2756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Экзамен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D2" w:rsidRPr="00B5661C" w:rsidRDefault="007369D2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3547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</w:t>
            </w:r>
          </w:p>
        </w:tc>
      </w:tr>
    </w:tbl>
    <w:p w:rsidR="007369D2" w:rsidRPr="005E4791" w:rsidRDefault="007369D2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7369D2" w:rsidRDefault="007369D2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369D2" w:rsidRDefault="007369D2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369D2" w:rsidRDefault="007369D2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369D2" w:rsidRDefault="007369D2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369D2" w:rsidRDefault="007369D2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369D2" w:rsidRDefault="007369D2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369D2" w:rsidRDefault="007369D2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369D2" w:rsidRDefault="007369D2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369D2" w:rsidRPr="004F0A3F" w:rsidRDefault="007369D2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369D2" w:rsidRPr="004F0A3F" w:rsidRDefault="007369D2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Новосибирск 201</w:t>
      </w:r>
      <w:r w:rsidR="009D5E11">
        <w:rPr>
          <w:rFonts w:ascii="Times New Roman" w:hAnsi="Times New Roman"/>
          <w:color w:val="000000"/>
          <w:sz w:val="28"/>
          <w:szCs w:val="28"/>
          <w:lang w:val="en-US"/>
        </w:rPr>
        <w:t>9</w:t>
      </w:r>
      <w:r w:rsidRPr="004F0A3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F0A3F">
        <w:rPr>
          <w:rFonts w:ascii="Times New Roman" w:hAnsi="Times New Roman"/>
          <w:color w:val="000000"/>
          <w:sz w:val="28"/>
          <w:szCs w:val="28"/>
        </w:rPr>
        <w:br w:type="page"/>
      </w:r>
    </w:p>
    <w:p w:rsidR="004A7491" w:rsidRPr="004A7491" w:rsidRDefault="002D6282" w:rsidP="004A7491">
      <w:pPr>
        <w:widowControl w:val="0"/>
        <w:suppressAutoHyphens/>
        <w:autoSpaceDE w:val="0"/>
        <w:autoSpaceDN w:val="0"/>
        <w:adjustRightInd w:val="0"/>
        <w:ind w:left="0" w:right="-2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2D6282">
        <w:rPr>
          <w:rFonts w:ascii="Times New Roman" w:hAnsi="Times New Roman"/>
          <w:b/>
          <w:color w:val="000000"/>
          <w:sz w:val="28"/>
          <w:szCs w:val="28"/>
        </w:rPr>
        <w:lastRenderedPageBreak/>
        <w:t>Фонд оценочных сре</w:t>
      </w:r>
      <w:proofErr w:type="gramStart"/>
      <w:r w:rsidRPr="002D6282">
        <w:rPr>
          <w:rFonts w:ascii="Times New Roman" w:hAnsi="Times New Roman"/>
          <w:b/>
          <w:color w:val="000000"/>
          <w:sz w:val="28"/>
          <w:szCs w:val="28"/>
        </w:rPr>
        <w:t>дств</w:t>
      </w:r>
      <w:r w:rsidRPr="002D6282">
        <w:rPr>
          <w:rFonts w:ascii="Times New Roman" w:hAnsi="Times New Roman"/>
          <w:color w:val="000000"/>
          <w:sz w:val="28"/>
          <w:szCs w:val="28"/>
        </w:rPr>
        <w:t xml:space="preserve"> пр</w:t>
      </w:r>
      <w:proofErr w:type="gramEnd"/>
      <w:r w:rsidRPr="002D6282">
        <w:rPr>
          <w:rFonts w:ascii="Times New Roman" w:hAnsi="Times New Roman"/>
          <w:color w:val="000000"/>
          <w:sz w:val="28"/>
          <w:szCs w:val="28"/>
        </w:rPr>
        <w:t xml:space="preserve">омежуточной аттестации по дисциплине является </w:t>
      </w:r>
      <w:r w:rsidRPr="002D6282">
        <w:rPr>
          <w:rFonts w:ascii="Times New Roman" w:hAnsi="Times New Roman"/>
          <w:b/>
          <w:color w:val="000000"/>
          <w:sz w:val="28"/>
          <w:szCs w:val="28"/>
        </w:rPr>
        <w:t>Приложением 1</w:t>
      </w:r>
      <w:r w:rsidRPr="002D6282">
        <w:rPr>
          <w:rFonts w:ascii="Times New Roman" w:hAnsi="Times New Roman"/>
          <w:color w:val="000000"/>
          <w:sz w:val="28"/>
          <w:szCs w:val="28"/>
        </w:rPr>
        <w:t xml:space="preserve"> к рабочей программе дисциплины «</w:t>
      </w:r>
      <w:r w:rsidRPr="002D6282">
        <w:rPr>
          <w:rFonts w:ascii="Times New Roman" w:hAnsi="Times New Roman"/>
          <w:noProof/>
          <w:sz w:val="28"/>
          <w:szCs w:val="28"/>
        </w:rPr>
        <w:t>Инженерная и компьютерная графика</w:t>
      </w:r>
      <w:r w:rsidRPr="002D6282">
        <w:rPr>
          <w:rFonts w:ascii="Times New Roman" w:hAnsi="Times New Roman"/>
          <w:color w:val="000000"/>
          <w:sz w:val="28"/>
          <w:szCs w:val="28"/>
        </w:rPr>
        <w:t xml:space="preserve">», реализуемой в рамках образовательной программы высшего образования – программы </w:t>
      </w:r>
      <w:proofErr w:type="spellStart"/>
      <w:r w:rsidRPr="002D6282">
        <w:rPr>
          <w:rFonts w:ascii="Times New Roman" w:hAnsi="Times New Roman"/>
          <w:color w:val="000000"/>
          <w:sz w:val="28"/>
          <w:szCs w:val="28"/>
        </w:rPr>
        <w:t>бакалавриата</w:t>
      </w:r>
      <w:proofErr w:type="spellEnd"/>
      <w:r w:rsidRPr="002D6282">
        <w:rPr>
          <w:rFonts w:ascii="Times New Roman" w:hAnsi="Times New Roman"/>
          <w:color w:val="000000"/>
          <w:sz w:val="28"/>
          <w:szCs w:val="28"/>
        </w:rPr>
        <w:t xml:space="preserve"> 09.03.01 Информатика и вычислительная техника, направленность (профиль): 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A7491" w:rsidRPr="004A7491">
        <w:rPr>
          <w:rFonts w:ascii="Times New Roman" w:hAnsi="Times New Roman"/>
          <w:color w:val="000000"/>
          <w:sz w:val="28"/>
          <w:szCs w:val="28"/>
        </w:rPr>
        <w:t>Программная инженерия и компьютерные науки</w:t>
      </w:r>
      <w:r w:rsidR="004A7491" w:rsidRPr="004A7491">
        <w:rPr>
          <w:rFonts w:ascii="Times New Roman" w:hAnsi="Times New Roman"/>
          <w:color w:val="000000"/>
          <w:sz w:val="28"/>
          <w:szCs w:val="28"/>
        </w:rPr>
        <w:t>.</w:t>
      </w:r>
      <w:bookmarkStart w:id="0" w:name="_GoBack"/>
      <w:bookmarkEnd w:id="0"/>
    </w:p>
    <w:p w:rsidR="004A7491" w:rsidRPr="004A7491" w:rsidRDefault="004A7491" w:rsidP="004A7491">
      <w:pPr>
        <w:widowControl w:val="0"/>
        <w:suppressAutoHyphens/>
        <w:autoSpaceDE w:val="0"/>
        <w:autoSpaceDN w:val="0"/>
        <w:adjustRightInd w:val="0"/>
        <w:ind w:left="0" w:right="-2" w:firstLine="0"/>
        <w:jc w:val="both"/>
        <w:rPr>
          <w:rFonts w:ascii="Times New Roman" w:eastAsia="Calibri" w:hAnsi="Times New Roman"/>
          <w:sz w:val="24"/>
          <w:szCs w:val="24"/>
        </w:rPr>
      </w:pPr>
    </w:p>
    <w:p w:rsidR="002D6282" w:rsidRPr="00A92364" w:rsidRDefault="002D6282" w:rsidP="002D6282">
      <w:pPr>
        <w:widowControl w:val="0"/>
        <w:suppressAutoHyphens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noProof/>
          <w:sz w:val="28"/>
          <w:szCs w:val="28"/>
        </w:rPr>
      </w:pPr>
      <w:r w:rsidRPr="00A92364">
        <w:rPr>
          <w:rFonts w:ascii="Times New Roman" w:hAnsi="Times New Roman"/>
          <w:noProof/>
          <w:sz w:val="28"/>
          <w:szCs w:val="28"/>
        </w:rPr>
        <w:t>Фонд оценочных средств промежуточной аттестации по дисциплине утвержден решением ученого совета факультета информационных технологий, протокол № 75 от 02.07.2019.</w:t>
      </w:r>
    </w:p>
    <w:p w:rsidR="007369D2" w:rsidRPr="00A92364" w:rsidRDefault="007369D2" w:rsidP="002D6282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Times New Roman" w:hAnsi="Times New Roman"/>
          <w:noProof/>
          <w:sz w:val="28"/>
          <w:szCs w:val="28"/>
        </w:rPr>
      </w:pPr>
    </w:p>
    <w:p w:rsidR="007369D2" w:rsidRPr="00A92364" w:rsidRDefault="007369D2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noProof/>
          <w:sz w:val="28"/>
          <w:szCs w:val="28"/>
        </w:rPr>
      </w:pPr>
      <w:r w:rsidRPr="00A92364">
        <w:rPr>
          <w:rFonts w:ascii="Times New Roman" w:hAnsi="Times New Roman"/>
          <w:noProof/>
          <w:sz w:val="28"/>
          <w:szCs w:val="28"/>
        </w:rPr>
        <w:t>Разработчики:</w:t>
      </w:r>
    </w:p>
    <w:p w:rsidR="00D91FE0" w:rsidRPr="00A92364" w:rsidRDefault="00D91FE0" w:rsidP="00D91FE0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noProof/>
          <w:sz w:val="28"/>
          <w:szCs w:val="28"/>
        </w:rPr>
      </w:pPr>
      <w:r w:rsidRPr="00A92364">
        <w:rPr>
          <w:rFonts w:ascii="Times New Roman" w:hAnsi="Times New Roman"/>
          <w:noProof/>
          <w:sz w:val="28"/>
          <w:szCs w:val="28"/>
        </w:rPr>
        <w:t>доцент кафедры компьютерных технологий ФИТ</w:t>
      </w:r>
      <w:r w:rsidRPr="00A92364">
        <w:rPr>
          <w:rFonts w:ascii="Times New Roman" w:hAnsi="Times New Roman"/>
          <w:noProof/>
          <w:sz w:val="28"/>
          <w:szCs w:val="28"/>
        </w:rPr>
        <w:tab/>
      </w:r>
      <w:r w:rsidRPr="00A92364">
        <w:rPr>
          <w:rFonts w:ascii="Times New Roman" w:hAnsi="Times New Roman"/>
          <w:noProof/>
          <w:sz w:val="28"/>
          <w:szCs w:val="28"/>
        </w:rPr>
        <w:tab/>
      </w:r>
      <w:r w:rsidR="00A92364" w:rsidRPr="00A92364">
        <w:rPr>
          <w:rFonts w:ascii="Times New Roman" w:hAnsi="Times New Roman"/>
          <w:noProof/>
          <w:sz w:val="28"/>
          <w:szCs w:val="28"/>
        </w:rPr>
        <w:t xml:space="preserve">     </w:t>
      </w:r>
      <w:r w:rsidRPr="00A92364">
        <w:rPr>
          <w:rFonts w:ascii="Times New Roman" w:hAnsi="Times New Roman"/>
          <w:noProof/>
          <w:sz w:val="28"/>
          <w:szCs w:val="28"/>
        </w:rPr>
        <w:t>И.Г. Таранцев</w:t>
      </w:r>
    </w:p>
    <w:p w:rsidR="00D91FE0" w:rsidRPr="00A92364" w:rsidRDefault="00D91FE0" w:rsidP="00D91FE0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noProof/>
          <w:sz w:val="28"/>
          <w:szCs w:val="28"/>
        </w:rPr>
      </w:pPr>
    </w:p>
    <w:p w:rsidR="00D91FE0" w:rsidRPr="00A92364" w:rsidRDefault="00D91FE0" w:rsidP="00D91FE0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noProof/>
          <w:sz w:val="28"/>
          <w:szCs w:val="28"/>
        </w:rPr>
      </w:pPr>
      <w:r w:rsidRPr="00A92364">
        <w:rPr>
          <w:rFonts w:ascii="Times New Roman" w:hAnsi="Times New Roman"/>
          <w:noProof/>
          <w:sz w:val="28"/>
          <w:szCs w:val="28"/>
        </w:rPr>
        <w:t>Заведующий кафедрой компьютерных технологий ФИТ,</w:t>
      </w:r>
    </w:p>
    <w:p w:rsidR="00D91FE0" w:rsidRPr="00A92364" w:rsidRDefault="00D91FE0" w:rsidP="00D91FE0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noProof/>
          <w:sz w:val="28"/>
          <w:szCs w:val="28"/>
        </w:rPr>
      </w:pPr>
      <w:r w:rsidRPr="00A92364">
        <w:rPr>
          <w:rFonts w:ascii="Times New Roman" w:hAnsi="Times New Roman"/>
          <w:noProof/>
          <w:sz w:val="28"/>
          <w:szCs w:val="28"/>
        </w:rPr>
        <w:t>доктор технических наук</w:t>
      </w:r>
      <w:r w:rsidRPr="00A92364">
        <w:rPr>
          <w:rFonts w:ascii="Times New Roman" w:hAnsi="Times New Roman"/>
          <w:noProof/>
          <w:sz w:val="28"/>
          <w:szCs w:val="28"/>
        </w:rPr>
        <w:tab/>
      </w:r>
      <w:r w:rsidRPr="00A92364">
        <w:rPr>
          <w:rFonts w:ascii="Times New Roman" w:hAnsi="Times New Roman"/>
          <w:noProof/>
          <w:sz w:val="28"/>
          <w:szCs w:val="28"/>
        </w:rPr>
        <w:tab/>
      </w:r>
      <w:r w:rsidRPr="00A92364">
        <w:rPr>
          <w:rFonts w:ascii="Times New Roman" w:hAnsi="Times New Roman"/>
          <w:noProof/>
          <w:sz w:val="28"/>
          <w:szCs w:val="28"/>
        </w:rPr>
        <w:tab/>
      </w:r>
      <w:r w:rsidRPr="00A92364">
        <w:rPr>
          <w:rFonts w:ascii="Times New Roman" w:hAnsi="Times New Roman"/>
          <w:noProof/>
          <w:sz w:val="28"/>
          <w:szCs w:val="28"/>
        </w:rPr>
        <w:tab/>
      </w:r>
      <w:r w:rsidRPr="00A92364">
        <w:rPr>
          <w:rFonts w:ascii="Times New Roman" w:hAnsi="Times New Roman"/>
          <w:noProof/>
          <w:sz w:val="28"/>
          <w:szCs w:val="28"/>
        </w:rPr>
        <w:tab/>
      </w:r>
      <w:r w:rsidRPr="00A92364">
        <w:rPr>
          <w:rFonts w:ascii="Times New Roman" w:hAnsi="Times New Roman"/>
          <w:noProof/>
          <w:sz w:val="28"/>
          <w:szCs w:val="28"/>
        </w:rPr>
        <w:tab/>
      </w:r>
      <w:r w:rsidR="00A92364" w:rsidRPr="00A92364">
        <w:rPr>
          <w:rFonts w:ascii="Times New Roman" w:hAnsi="Times New Roman"/>
          <w:noProof/>
          <w:sz w:val="28"/>
          <w:szCs w:val="28"/>
        </w:rPr>
        <w:t xml:space="preserve">     </w:t>
      </w:r>
      <w:r w:rsidRPr="00A92364">
        <w:rPr>
          <w:rFonts w:ascii="Times New Roman" w:hAnsi="Times New Roman"/>
          <w:noProof/>
          <w:sz w:val="28"/>
          <w:szCs w:val="28"/>
        </w:rPr>
        <w:t>В.Е. Зюбин</w:t>
      </w:r>
    </w:p>
    <w:p w:rsidR="00D91FE0" w:rsidRPr="00A92364" w:rsidRDefault="00D91FE0" w:rsidP="00D91FE0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noProof/>
          <w:sz w:val="28"/>
          <w:szCs w:val="28"/>
        </w:rPr>
      </w:pPr>
    </w:p>
    <w:p w:rsidR="00A92364" w:rsidRPr="00A92364" w:rsidRDefault="00A92364" w:rsidP="00D91FE0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noProof/>
          <w:sz w:val="28"/>
          <w:szCs w:val="28"/>
        </w:rPr>
      </w:pPr>
    </w:p>
    <w:p w:rsidR="00D91FE0" w:rsidRPr="00A92364" w:rsidRDefault="00D91FE0" w:rsidP="00D91FE0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noProof/>
          <w:sz w:val="28"/>
          <w:szCs w:val="28"/>
        </w:rPr>
      </w:pPr>
      <w:proofErr w:type="gramStart"/>
      <w:r w:rsidRPr="00A92364">
        <w:rPr>
          <w:rFonts w:ascii="Times New Roman" w:hAnsi="Times New Roman"/>
          <w:noProof/>
          <w:sz w:val="28"/>
          <w:szCs w:val="28"/>
        </w:rPr>
        <w:t>Ответственный</w:t>
      </w:r>
      <w:proofErr w:type="gramEnd"/>
      <w:r w:rsidRPr="00A92364">
        <w:rPr>
          <w:rFonts w:ascii="Times New Roman" w:hAnsi="Times New Roman"/>
          <w:noProof/>
          <w:sz w:val="28"/>
          <w:szCs w:val="28"/>
        </w:rPr>
        <w:t xml:space="preserve"> за образовательную программу:</w:t>
      </w:r>
    </w:p>
    <w:p w:rsidR="00D91FE0" w:rsidRPr="00A92364" w:rsidRDefault="00D91FE0" w:rsidP="00D91FE0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noProof/>
          <w:sz w:val="28"/>
          <w:szCs w:val="28"/>
        </w:rPr>
      </w:pPr>
      <w:r w:rsidRPr="00A92364">
        <w:rPr>
          <w:rFonts w:ascii="Times New Roman" w:hAnsi="Times New Roman"/>
          <w:noProof/>
          <w:sz w:val="28"/>
          <w:szCs w:val="28"/>
        </w:rPr>
        <w:t>доцент кафедры систем информатики ФИТ,</w:t>
      </w:r>
    </w:p>
    <w:p w:rsidR="007369D2" w:rsidRPr="00A92364" w:rsidRDefault="00D91FE0" w:rsidP="00D91FE0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noProof/>
          <w:sz w:val="28"/>
          <w:szCs w:val="28"/>
        </w:rPr>
      </w:pPr>
      <w:r w:rsidRPr="00A92364">
        <w:rPr>
          <w:rFonts w:ascii="Times New Roman" w:hAnsi="Times New Roman"/>
          <w:noProof/>
          <w:sz w:val="28"/>
          <w:szCs w:val="28"/>
        </w:rPr>
        <w:t>кандидат технических наук</w:t>
      </w:r>
      <w:r w:rsidRPr="00A92364">
        <w:rPr>
          <w:rFonts w:ascii="Times New Roman" w:hAnsi="Times New Roman"/>
          <w:noProof/>
          <w:sz w:val="28"/>
          <w:szCs w:val="28"/>
        </w:rPr>
        <w:tab/>
      </w:r>
      <w:r w:rsidRPr="00A92364">
        <w:rPr>
          <w:rFonts w:ascii="Times New Roman" w:hAnsi="Times New Roman"/>
          <w:noProof/>
          <w:sz w:val="28"/>
          <w:szCs w:val="28"/>
        </w:rPr>
        <w:tab/>
      </w:r>
      <w:r w:rsidRPr="00A92364">
        <w:rPr>
          <w:rFonts w:ascii="Times New Roman" w:hAnsi="Times New Roman"/>
          <w:noProof/>
          <w:sz w:val="28"/>
          <w:szCs w:val="28"/>
        </w:rPr>
        <w:tab/>
      </w:r>
      <w:r w:rsidRPr="00A92364">
        <w:rPr>
          <w:rFonts w:ascii="Times New Roman" w:hAnsi="Times New Roman"/>
          <w:noProof/>
          <w:sz w:val="28"/>
          <w:szCs w:val="28"/>
        </w:rPr>
        <w:tab/>
      </w:r>
      <w:r w:rsidRPr="00A92364">
        <w:rPr>
          <w:rFonts w:ascii="Times New Roman" w:hAnsi="Times New Roman"/>
          <w:noProof/>
          <w:sz w:val="28"/>
          <w:szCs w:val="28"/>
        </w:rPr>
        <w:tab/>
      </w:r>
      <w:r w:rsidRPr="00A92364">
        <w:rPr>
          <w:rFonts w:ascii="Times New Roman" w:hAnsi="Times New Roman"/>
          <w:noProof/>
          <w:sz w:val="28"/>
          <w:szCs w:val="28"/>
        </w:rPr>
        <w:tab/>
      </w:r>
      <w:r w:rsidR="00A92364" w:rsidRPr="00A92364">
        <w:rPr>
          <w:rFonts w:ascii="Times New Roman" w:hAnsi="Times New Roman"/>
          <w:noProof/>
          <w:sz w:val="28"/>
          <w:szCs w:val="28"/>
        </w:rPr>
        <w:t xml:space="preserve">    </w:t>
      </w:r>
      <w:r w:rsidR="00A92364" w:rsidRPr="004A7491">
        <w:rPr>
          <w:rFonts w:ascii="Times New Roman" w:hAnsi="Times New Roman"/>
          <w:noProof/>
          <w:sz w:val="28"/>
          <w:szCs w:val="28"/>
        </w:rPr>
        <w:t xml:space="preserve"> </w:t>
      </w:r>
      <w:r w:rsidRPr="00A92364">
        <w:rPr>
          <w:rFonts w:ascii="Times New Roman" w:hAnsi="Times New Roman"/>
          <w:noProof/>
          <w:sz w:val="28"/>
          <w:szCs w:val="28"/>
        </w:rPr>
        <w:t>А.А. Романенко</w:t>
      </w:r>
    </w:p>
    <w:p w:rsidR="007369D2" w:rsidRPr="00A92364" w:rsidRDefault="007369D2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noProof/>
          <w:sz w:val="28"/>
          <w:szCs w:val="28"/>
        </w:rPr>
      </w:pPr>
    </w:p>
    <w:p w:rsidR="007369D2" w:rsidRPr="00A92364" w:rsidRDefault="007369D2" w:rsidP="00680B29">
      <w:pPr>
        <w:ind w:left="0" w:right="-1"/>
        <w:rPr>
          <w:rFonts w:ascii="Times New Roman" w:hAnsi="Times New Roman"/>
          <w:noProof/>
          <w:sz w:val="28"/>
          <w:szCs w:val="28"/>
        </w:rPr>
      </w:pPr>
    </w:p>
    <w:p w:rsidR="007369D2" w:rsidRDefault="007369D2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369D2" w:rsidRDefault="007369D2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369D2" w:rsidRDefault="007369D2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369D2" w:rsidRDefault="007369D2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369D2" w:rsidRDefault="007369D2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369D2" w:rsidRDefault="007369D2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369D2" w:rsidRDefault="007369D2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369D2" w:rsidRDefault="007369D2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369D2" w:rsidRDefault="007369D2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369D2" w:rsidRDefault="007369D2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369D2" w:rsidRDefault="007369D2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369D2" w:rsidRDefault="007369D2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4A199C" w:rsidRDefault="004A199C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369D2" w:rsidRDefault="007369D2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369D2" w:rsidRDefault="007369D2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369D2" w:rsidRDefault="007369D2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369D2" w:rsidRDefault="007369D2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0F2AA3" w:rsidRDefault="000F2AA3">
      <w:pPr>
        <w:ind w:left="0" w:right="0" w:firstLine="0"/>
        <w:rPr>
          <w:rFonts w:ascii="Times New Roman" w:eastAsia="Calibri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:rsidR="007369D2" w:rsidRDefault="007369D2" w:rsidP="002F13C7">
      <w:pPr>
        <w:pStyle w:val="12"/>
        <w:numPr>
          <w:ilvl w:val="0"/>
          <w:numId w:val="2"/>
        </w:numPr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Содержание и порядок проведения промежуточной аттестации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по дисциплине</w:t>
      </w:r>
    </w:p>
    <w:p w:rsidR="007369D2" w:rsidRPr="002A20EE" w:rsidRDefault="007369D2" w:rsidP="00680B29">
      <w:pPr>
        <w:pStyle w:val="12"/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8"/>
          <w:szCs w:val="28"/>
        </w:rPr>
      </w:pPr>
    </w:p>
    <w:p w:rsidR="007369D2" w:rsidRPr="00B33F8B" w:rsidRDefault="007369D2" w:rsidP="002F13C7">
      <w:pPr>
        <w:pStyle w:val="12"/>
        <w:numPr>
          <w:ilvl w:val="1"/>
          <w:numId w:val="2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Общая характеристика содержания промежуточной аттестации</w:t>
      </w:r>
    </w:p>
    <w:p w:rsidR="007369D2" w:rsidRDefault="007369D2" w:rsidP="00680B29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2D6282" w:rsidRPr="002D6282" w:rsidRDefault="007369D2" w:rsidP="002D6282">
      <w:pPr>
        <w:ind w:left="0" w:right="-1" w:firstLine="743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Промежуточная аттестация по дисциплине </w:t>
      </w:r>
      <w:r w:rsidRPr="00DC630D">
        <w:rPr>
          <w:rFonts w:ascii="Times New Roman" w:hAnsi="Times New Roman"/>
          <w:sz w:val="28"/>
          <w:szCs w:val="28"/>
        </w:rPr>
        <w:t xml:space="preserve"> «</w:t>
      </w:r>
      <w:r w:rsidRPr="00853547">
        <w:rPr>
          <w:rFonts w:ascii="Times New Roman" w:hAnsi="Times New Roman"/>
          <w:bCs/>
          <w:noProof/>
          <w:color w:val="000000"/>
          <w:sz w:val="28"/>
          <w:szCs w:val="28"/>
        </w:rPr>
        <w:t>Инженерная и компьютерная графика</w:t>
      </w:r>
      <w:r w:rsidRPr="00DC630D">
        <w:rPr>
          <w:rFonts w:ascii="Times New Roman" w:hAnsi="Times New Roman"/>
          <w:sz w:val="28"/>
          <w:szCs w:val="28"/>
        </w:rPr>
        <w:t>»</w:t>
      </w:r>
      <w:r w:rsidRPr="00544AB6">
        <w:rPr>
          <w:rFonts w:ascii="Times New Roman" w:hAnsi="Times New Roman"/>
          <w:sz w:val="28"/>
          <w:szCs w:val="28"/>
        </w:rPr>
        <w:t xml:space="preserve"> проводится по завершению период</w:t>
      </w:r>
      <w:r>
        <w:rPr>
          <w:rFonts w:ascii="Times New Roman" w:hAnsi="Times New Roman"/>
          <w:sz w:val="28"/>
          <w:szCs w:val="28"/>
        </w:rPr>
        <w:t>а</w:t>
      </w:r>
      <w:r w:rsidRPr="00544AB6">
        <w:rPr>
          <w:rFonts w:ascii="Times New Roman" w:hAnsi="Times New Roman"/>
          <w:sz w:val="28"/>
          <w:szCs w:val="28"/>
        </w:rPr>
        <w:t xml:space="preserve"> освоения обр</w:t>
      </w:r>
      <w:r w:rsidRPr="00544AB6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зовательной программы (семестра</w:t>
      </w:r>
      <w:r w:rsidRPr="00544AB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="002D6282" w:rsidRPr="002D6282">
        <w:rPr>
          <w:rFonts w:ascii="Times New Roman" w:hAnsi="Times New Roman"/>
          <w:sz w:val="28"/>
          <w:szCs w:val="24"/>
        </w:rPr>
        <w:t>для оценки сформированности компете</w:t>
      </w:r>
      <w:r w:rsidR="002D6282" w:rsidRPr="002D6282">
        <w:rPr>
          <w:rFonts w:ascii="Times New Roman" w:hAnsi="Times New Roman"/>
          <w:sz w:val="28"/>
          <w:szCs w:val="24"/>
        </w:rPr>
        <w:t>н</w:t>
      </w:r>
      <w:r w:rsidR="002D6282" w:rsidRPr="002D6282">
        <w:rPr>
          <w:rFonts w:ascii="Times New Roman" w:hAnsi="Times New Roman"/>
          <w:sz w:val="28"/>
          <w:szCs w:val="24"/>
        </w:rPr>
        <w:t>ций в части следующих индикаторов достижения компетенции (таблица П</w:t>
      </w:r>
      <w:proofErr w:type="gramStart"/>
      <w:r w:rsidR="002D6282" w:rsidRPr="002D6282">
        <w:rPr>
          <w:rFonts w:ascii="Times New Roman" w:hAnsi="Times New Roman"/>
          <w:sz w:val="28"/>
          <w:szCs w:val="24"/>
        </w:rPr>
        <w:t>1</w:t>
      </w:r>
      <w:proofErr w:type="gramEnd"/>
      <w:r w:rsidR="002D6282" w:rsidRPr="002D6282">
        <w:rPr>
          <w:rFonts w:ascii="Times New Roman" w:hAnsi="Times New Roman"/>
          <w:sz w:val="28"/>
          <w:szCs w:val="24"/>
        </w:rPr>
        <w:t>.1).</w:t>
      </w:r>
    </w:p>
    <w:p w:rsidR="007369D2" w:rsidRPr="00AB4990" w:rsidRDefault="002D6282" w:rsidP="002D6282">
      <w:pPr>
        <w:ind w:left="7045" w:right="-1" w:firstLine="3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="007369D2">
        <w:rPr>
          <w:rFonts w:ascii="Times New Roman" w:hAnsi="Times New Roman"/>
          <w:sz w:val="28"/>
          <w:szCs w:val="28"/>
        </w:rPr>
        <w:t>Таблица П</w:t>
      </w:r>
      <w:proofErr w:type="gramStart"/>
      <w:r w:rsidR="007369D2">
        <w:rPr>
          <w:rFonts w:ascii="Times New Roman" w:hAnsi="Times New Roman"/>
          <w:sz w:val="28"/>
          <w:szCs w:val="28"/>
        </w:rPr>
        <w:t>1</w:t>
      </w:r>
      <w:proofErr w:type="gramEnd"/>
      <w:r w:rsidR="007369D2">
        <w:rPr>
          <w:rFonts w:ascii="Times New Roman" w:hAnsi="Times New Roman"/>
          <w:sz w:val="28"/>
          <w:szCs w:val="28"/>
        </w:rPr>
        <w:t>.1</w:t>
      </w:r>
    </w:p>
    <w:tbl>
      <w:tblPr>
        <w:tblW w:w="9764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71"/>
        <w:gridCol w:w="5103"/>
        <w:gridCol w:w="1944"/>
        <w:gridCol w:w="2046"/>
      </w:tblGrid>
      <w:tr w:rsidR="007369D2" w:rsidRPr="00D75FE0" w:rsidTr="00AE566B">
        <w:trPr>
          <w:jc w:val="center"/>
        </w:trPr>
        <w:tc>
          <w:tcPr>
            <w:tcW w:w="67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369D2" w:rsidRPr="00FC01FC" w:rsidRDefault="007369D2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01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510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369D2" w:rsidRDefault="007369D2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DC630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Компетенции, формируемые в рамках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дисц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плины</w:t>
            </w:r>
            <w:r w:rsidRPr="00DC630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 </w:t>
            </w:r>
            <w:r w:rsidRPr="00AE566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«</w:t>
            </w:r>
            <w:r w:rsidRPr="00853547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Инженерная и компьютерная графика</w:t>
            </w:r>
            <w:r w:rsidRPr="00AE566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»</w:t>
            </w:r>
          </w:p>
          <w:p w:rsidR="007369D2" w:rsidRPr="00DC630D" w:rsidRDefault="007369D2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69D2" w:rsidRDefault="007369D2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 w:rsidRPr="00853547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6</w:t>
            </w:r>
          </w:p>
          <w:p w:rsidR="007369D2" w:rsidRPr="00FC01FC" w:rsidRDefault="007369D2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7369D2" w:rsidRPr="00D75FE0" w:rsidTr="00FD6246">
        <w:trPr>
          <w:trHeight w:val="621"/>
          <w:jc w:val="center"/>
        </w:trPr>
        <w:tc>
          <w:tcPr>
            <w:tcW w:w="67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69D2" w:rsidRPr="00494761" w:rsidRDefault="007369D2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10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D2" w:rsidRPr="00494761" w:rsidRDefault="007369D2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69D2" w:rsidRPr="00680B29" w:rsidRDefault="004F3947" w:rsidP="00680B29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Практические 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занятия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69D2" w:rsidRPr="00680B29" w:rsidRDefault="002D6282" w:rsidP="001F2756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Экзамен</w:t>
            </w:r>
          </w:p>
        </w:tc>
      </w:tr>
      <w:tr w:rsidR="001F2756" w:rsidRPr="00D75FE0" w:rsidTr="004F3947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2756" w:rsidRPr="00680B29" w:rsidRDefault="001F2756" w:rsidP="004F3947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756" w:rsidRPr="008019B7" w:rsidRDefault="001F2756" w:rsidP="004F3947">
            <w:pPr>
              <w:widowControl w:val="0"/>
              <w:autoSpaceDE w:val="0"/>
              <w:autoSpaceDN w:val="0"/>
              <w:adjustRightInd w:val="0"/>
              <w:ind w:left="0" w:right="57" w:firstLine="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853547">
              <w:rPr>
                <w:rFonts w:ascii="Times New Roman" w:hAnsi="Times New Roman"/>
                <w:b/>
                <w:noProof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С</w:t>
            </w:r>
            <w:r w:rsidRPr="00853547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-2 </w:t>
            </w:r>
            <w:r w:rsidR="002A2B2F" w:rsidRPr="002A2B2F">
              <w:rPr>
                <w:rFonts w:ascii="Times New Roman" w:hAnsi="Times New Roman"/>
                <w:b/>
                <w:noProof/>
                <w:sz w:val="24"/>
                <w:szCs w:val="24"/>
              </w:rPr>
              <w:t>Способен разрабатывать компоненты системных программных продуктов</w:t>
            </w:r>
          </w:p>
        </w:tc>
      </w:tr>
      <w:tr w:rsidR="001F2756" w:rsidRPr="00D75FE0" w:rsidTr="004F3947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2756" w:rsidRPr="00680B29" w:rsidRDefault="001F2756" w:rsidP="00873074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53547">
              <w:rPr>
                <w:rFonts w:ascii="Times New Roman" w:hAnsi="Times New Roman"/>
                <w:b/>
                <w:noProof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С</w:t>
            </w:r>
            <w:r w:rsidRPr="00853547">
              <w:rPr>
                <w:rFonts w:ascii="Times New Roman" w:hAnsi="Times New Roman"/>
                <w:b/>
                <w:noProof/>
                <w:sz w:val="24"/>
                <w:szCs w:val="24"/>
              </w:rPr>
              <w:t>-</w:t>
            </w:r>
            <w:r w:rsidR="00873074">
              <w:rPr>
                <w:rFonts w:ascii="Times New Roman" w:hAnsi="Times New Roman"/>
                <w:b/>
                <w:noProof/>
                <w:sz w:val="24"/>
                <w:szCs w:val="24"/>
              </w:rPr>
              <w:t>2</w:t>
            </w:r>
            <w:r w:rsidRPr="00853547">
              <w:rPr>
                <w:rFonts w:ascii="Times New Roman" w:hAnsi="Times New Roman"/>
                <w:b/>
                <w:noProof/>
                <w:sz w:val="24"/>
                <w:szCs w:val="24"/>
              </w:rPr>
              <w:t>.</w:t>
            </w:r>
            <w:r w:rsidR="00873074">
              <w:rPr>
                <w:rFonts w:ascii="Times New Roman" w:hAnsi="Times New Roman"/>
                <w:b/>
                <w:noProof/>
                <w:sz w:val="24"/>
                <w:szCs w:val="24"/>
              </w:rPr>
              <w:t>3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756" w:rsidRPr="00680B29" w:rsidRDefault="002A2B2F" w:rsidP="004F3947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У</w:t>
            </w:r>
            <w:r w:rsidR="001F2756" w:rsidRPr="001F2756">
              <w:rPr>
                <w:rFonts w:ascii="Times New Roman" w:hAnsi="Times New Roman"/>
                <w:noProof/>
                <w:sz w:val="24"/>
                <w:szCs w:val="24"/>
              </w:rPr>
              <w:t>меть применять знания в области раз</w:t>
            </w:r>
            <w:r w:rsidR="003E52DB">
              <w:rPr>
                <w:rFonts w:ascii="Times New Roman" w:hAnsi="Times New Roman"/>
                <w:noProof/>
                <w:sz w:val="24"/>
                <w:szCs w:val="24"/>
              </w:rPr>
              <w:t>р</w:t>
            </w:r>
            <w:r w:rsidR="001F2756" w:rsidRPr="001F2756">
              <w:rPr>
                <w:rFonts w:ascii="Times New Roman" w:hAnsi="Times New Roman"/>
                <w:noProof/>
                <w:sz w:val="24"/>
                <w:szCs w:val="24"/>
              </w:rPr>
              <w:t>аботки ПО в предметной области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756" w:rsidRDefault="001F2756" w:rsidP="004F3947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2756" w:rsidRPr="00494761" w:rsidRDefault="001F2756" w:rsidP="004F3947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</w:tbl>
    <w:p w:rsidR="007369D2" w:rsidRPr="00997F4B" w:rsidRDefault="007369D2" w:rsidP="00680B29">
      <w:pPr>
        <w:ind w:left="0" w:right="-1" w:firstLine="0"/>
        <w:jc w:val="both"/>
        <w:rPr>
          <w:rFonts w:ascii="Times New Roman" w:eastAsia="Calibri" w:hAnsi="Times New Roman"/>
          <w:sz w:val="28"/>
          <w:szCs w:val="28"/>
          <w:highlight w:val="red"/>
        </w:rPr>
      </w:pPr>
    </w:p>
    <w:p w:rsidR="007D3E92" w:rsidRDefault="007369D2" w:rsidP="00B85FD9">
      <w:pPr>
        <w:ind w:left="0" w:right="-1" w:firstLine="708"/>
        <w:jc w:val="both"/>
        <w:rPr>
          <w:rFonts w:ascii="Times New Roman" w:hAnsi="Times New Roman"/>
          <w:sz w:val="28"/>
          <w:szCs w:val="28"/>
        </w:rPr>
      </w:pPr>
      <w:r w:rsidRPr="00B85FD9">
        <w:rPr>
          <w:rFonts w:ascii="Times New Roman" w:hAnsi="Times New Roman"/>
          <w:sz w:val="28"/>
          <w:szCs w:val="28"/>
        </w:rPr>
        <w:t>Промежуточ</w:t>
      </w:r>
      <w:r w:rsidR="007D3E92">
        <w:rPr>
          <w:rFonts w:ascii="Times New Roman" w:hAnsi="Times New Roman"/>
          <w:sz w:val="28"/>
          <w:szCs w:val="28"/>
        </w:rPr>
        <w:t>ная аттестация включает 2 этапа:</w:t>
      </w:r>
    </w:p>
    <w:p w:rsidR="007D3E92" w:rsidRDefault="007D3E92" w:rsidP="00B85FD9">
      <w:pPr>
        <w:ind w:left="0" w:right="-1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Практические занятия</w:t>
      </w:r>
    </w:p>
    <w:p w:rsidR="007D3E92" w:rsidRDefault="007D3E92" w:rsidP="00B85FD9">
      <w:pPr>
        <w:ind w:left="0" w:right="-1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Экзамен</w:t>
      </w:r>
    </w:p>
    <w:p w:rsidR="007D3E92" w:rsidRPr="007D3E92" w:rsidRDefault="007D3E92" w:rsidP="007D3E92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7D3E92">
        <w:rPr>
          <w:rFonts w:ascii="Times New Roman" w:hAnsi="Times New Roman"/>
          <w:sz w:val="28"/>
          <w:szCs w:val="28"/>
        </w:rPr>
        <w:t>Все компетенции, формируемые в рамках дисциплины, оцениваются как ч</w:t>
      </w:r>
      <w:r w:rsidRPr="007D3E92">
        <w:rPr>
          <w:rFonts w:ascii="Times New Roman" w:hAnsi="Times New Roman"/>
          <w:sz w:val="28"/>
          <w:szCs w:val="28"/>
        </w:rPr>
        <w:t>е</w:t>
      </w:r>
      <w:r w:rsidRPr="007D3E92">
        <w:rPr>
          <w:rFonts w:ascii="Times New Roman" w:hAnsi="Times New Roman"/>
          <w:sz w:val="28"/>
          <w:szCs w:val="28"/>
        </w:rPr>
        <w:t>рез практические занятия, так и на устном экзамене.</w:t>
      </w:r>
    </w:p>
    <w:p w:rsidR="00B85FD9" w:rsidRDefault="007047BE" w:rsidP="00B85FD9">
      <w:pPr>
        <w:ind w:left="0" w:right="-1" w:firstLine="708"/>
        <w:jc w:val="both"/>
        <w:rPr>
          <w:rFonts w:ascii="Times New Roman" w:hAnsi="Times New Roman"/>
          <w:sz w:val="28"/>
          <w:szCs w:val="28"/>
        </w:rPr>
      </w:pPr>
      <w:r w:rsidRPr="00B85FD9">
        <w:rPr>
          <w:rFonts w:ascii="Times New Roman" w:hAnsi="Times New Roman"/>
          <w:sz w:val="28"/>
          <w:szCs w:val="28"/>
        </w:rPr>
        <w:t>За каждую сданную работу выставляется оценка по пятибал</w:t>
      </w:r>
      <w:r w:rsidR="0017638A">
        <w:rPr>
          <w:rFonts w:ascii="Times New Roman" w:hAnsi="Times New Roman"/>
          <w:sz w:val="28"/>
          <w:szCs w:val="28"/>
        </w:rPr>
        <w:t>л</w:t>
      </w:r>
      <w:r w:rsidRPr="00B85FD9">
        <w:rPr>
          <w:rFonts w:ascii="Times New Roman" w:hAnsi="Times New Roman"/>
          <w:sz w:val="28"/>
          <w:szCs w:val="28"/>
        </w:rPr>
        <w:t>ьной шк</w:t>
      </w:r>
      <w:r w:rsidRPr="00B85FD9">
        <w:rPr>
          <w:rFonts w:ascii="Times New Roman" w:hAnsi="Times New Roman"/>
          <w:sz w:val="28"/>
          <w:szCs w:val="28"/>
        </w:rPr>
        <w:t>а</w:t>
      </w:r>
      <w:r w:rsidRPr="00B85FD9">
        <w:rPr>
          <w:rFonts w:ascii="Times New Roman" w:hAnsi="Times New Roman"/>
          <w:sz w:val="28"/>
          <w:szCs w:val="28"/>
        </w:rPr>
        <w:t>ле</w:t>
      </w:r>
      <w:r>
        <w:rPr>
          <w:rFonts w:ascii="Times New Roman" w:hAnsi="Times New Roman"/>
          <w:sz w:val="28"/>
          <w:szCs w:val="28"/>
        </w:rPr>
        <w:t>. Несданная работа оценивается в ноль баллов.</w:t>
      </w:r>
      <w:r w:rsidRPr="007047BE">
        <w:rPr>
          <w:rFonts w:ascii="Times New Roman" w:hAnsi="Times New Roman"/>
          <w:sz w:val="28"/>
          <w:szCs w:val="28"/>
        </w:rPr>
        <w:t xml:space="preserve"> Для получения оценки в пять баллов </w:t>
      </w:r>
      <w:r w:rsidR="00D30E13">
        <w:rPr>
          <w:rFonts w:ascii="Times New Roman" w:hAnsi="Times New Roman"/>
          <w:sz w:val="28"/>
          <w:szCs w:val="28"/>
        </w:rPr>
        <w:t>практическая</w:t>
      </w:r>
      <w:r w:rsidRPr="007047BE">
        <w:rPr>
          <w:rFonts w:ascii="Times New Roman" w:hAnsi="Times New Roman"/>
          <w:sz w:val="28"/>
          <w:szCs w:val="28"/>
        </w:rPr>
        <w:t xml:space="preserve"> работа должна быть выполнена и защищена в по</w:t>
      </w:r>
      <w:r w:rsidRPr="007047BE">
        <w:rPr>
          <w:rFonts w:ascii="Times New Roman" w:hAnsi="Times New Roman"/>
          <w:sz w:val="28"/>
          <w:szCs w:val="28"/>
        </w:rPr>
        <w:t>л</w:t>
      </w:r>
      <w:r w:rsidRPr="007047BE">
        <w:rPr>
          <w:rFonts w:ascii="Times New Roman" w:hAnsi="Times New Roman"/>
          <w:sz w:val="28"/>
          <w:szCs w:val="28"/>
        </w:rPr>
        <w:t>ном соответствии с предъявляемыми требованиями и в требуемый срок. З</w:t>
      </w:r>
      <w:r w:rsidRPr="007047BE">
        <w:rPr>
          <w:rFonts w:ascii="Times New Roman" w:hAnsi="Times New Roman"/>
          <w:sz w:val="28"/>
          <w:szCs w:val="28"/>
        </w:rPr>
        <w:t>а</w:t>
      </w:r>
      <w:r w:rsidRPr="007047BE">
        <w:rPr>
          <w:rFonts w:ascii="Times New Roman" w:hAnsi="Times New Roman"/>
          <w:sz w:val="28"/>
          <w:szCs w:val="28"/>
        </w:rPr>
        <w:t xml:space="preserve">держка сдачи работы без уважительной причины уменьшает оценку. Устный ответ оценивается по пятибалльной шкале. Итоговая оценка </w:t>
      </w:r>
      <w:r>
        <w:rPr>
          <w:rFonts w:ascii="Times New Roman" w:hAnsi="Times New Roman"/>
          <w:sz w:val="28"/>
          <w:szCs w:val="28"/>
        </w:rPr>
        <w:t>промежуточной аттестации</w:t>
      </w:r>
      <w:r w:rsidRPr="007047BE">
        <w:rPr>
          <w:rFonts w:ascii="Times New Roman" w:hAnsi="Times New Roman"/>
          <w:sz w:val="28"/>
          <w:szCs w:val="28"/>
        </w:rPr>
        <w:t xml:space="preserve"> формируется</w:t>
      </w:r>
      <w:r w:rsidR="00B85FD9" w:rsidRPr="00B85FD9">
        <w:t xml:space="preserve"> </w:t>
      </w:r>
      <w:r w:rsidR="00B85FD9" w:rsidRPr="00B85FD9">
        <w:rPr>
          <w:rFonts w:ascii="Times New Roman" w:hAnsi="Times New Roman"/>
          <w:sz w:val="28"/>
          <w:szCs w:val="28"/>
        </w:rPr>
        <w:t xml:space="preserve">из оценки на вопросы </w:t>
      </w:r>
      <w:r w:rsidR="00D30E13">
        <w:rPr>
          <w:rFonts w:ascii="Times New Roman" w:hAnsi="Times New Roman"/>
          <w:sz w:val="28"/>
          <w:szCs w:val="28"/>
        </w:rPr>
        <w:t xml:space="preserve">билета и средней оценки за все практические </w:t>
      </w:r>
      <w:r w:rsidR="00B85FD9" w:rsidRPr="00B85FD9">
        <w:rPr>
          <w:rFonts w:ascii="Times New Roman" w:hAnsi="Times New Roman"/>
          <w:sz w:val="28"/>
          <w:szCs w:val="28"/>
        </w:rPr>
        <w:t>работы</w:t>
      </w:r>
      <w:r w:rsidRPr="007047BE">
        <w:rPr>
          <w:rFonts w:ascii="Times New Roman" w:hAnsi="Times New Roman"/>
          <w:sz w:val="28"/>
          <w:szCs w:val="28"/>
        </w:rPr>
        <w:t>. Отличный ответ на</w:t>
      </w:r>
      <w:r w:rsidR="00BA298A">
        <w:rPr>
          <w:rFonts w:ascii="Times New Roman" w:hAnsi="Times New Roman"/>
          <w:sz w:val="28"/>
          <w:szCs w:val="28"/>
        </w:rPr>
        <w:t xml:space="preserve"> все вопросы </w:t>
      </w:r>
      <w:r w:rsidR="004F2ACF" w:rsidRPr="004F2ACF">
        <w:rPr>
          <w:rFonts w:ascii="Times New Roman" w:hAnsi="Times New Roman"/>
          <w:sz w:val="28"/>
          <w:szCs w:val="28"/>
        </w:rPr>
        <w:t>билет</w:t>
      </w:r>
      <w:r w:rsidR="004F2ACF">
        <w:rPr>
          <w:rFonts w:ascii="Times New Roman" w:hAnsi="Times New Roman"/>
          <w:sz w:val="28"/>
          <w:szCs w:val="28"/>
        </w:rPr>
        <w:t>а</w:t>
      </w:r>
      <w:r w:rsidR="004F2ACF" w:rsidRPr="004F2ACF">
        <w:rPr>
          <w:rFonts w:ascii="Times New Roman" w:hAnsi="Times New Roman"/>
          <w:sz w:val="28"/>
          <w:szCs w:val="28"/>
        </w:rPr>
        <w:t xml:space="preserve"> для </w:t>
      </w:r>
      <w:r w:rsidR="001F2756">
        <w:rPr>
          <w:rFonts w:ascii="Times New Roman" w:hAnsi="Times New Roman"/>
          <w:sz w:val="28"/>
          <w:szCs w:val="28"/>
        </w:rPr>
        <w:t>экзам</w:t>
      </w:r>
      <w:r w:rsidR="001F2756">
        <w:rPr>
          <w:rFonts w:ascii="Times New Roman" w:hAnsi="Times New Roman"/>
          <w:sz w:val="28"/>
          <w:szCs w:val="28"/>
        </w:rPr>
        <w:t>е</w:t>
      </w:r>
      <w:r w:rsidR="001F2756">
        <w:rPr>
          <w:rFonts w:ascii="Times New Roman" w:hAnsi="Times New Roman"/>
          <w:sz w:val="28"/>
          <w:szCs w:val="28"/>
        </w:rPr>
        <w:t>на</w:t>
      </w:r>
      <w:r w:rsidR="004F2ACF" w:rsidRPr="004F2ACF">
        <w:rPr>
          <w:rFonts w:ascii="Times New Roman" w:hAnsi="Times New Roman"/>
          <w:sz w:val="28"/>
          <w:szCs w:val="28"/>
        </w:rPr>
        <w:t xml:space="preserve"> </w:t>
      </w:r>
      <w:r w:rsidR="00BA298A">
        <w:rPr>
          <w:rFonts w:ascii="Times New Roman" w:hAnsi="Times New Roman"/>
          <w:sz w:val="28"/>
          <w:szCs w:val="28"/>
        </w:rPr>
        <w:t xml:space="preserve">и на дополнительный вопрос </w:t>
      </w:r>
      <w:r w:rsidRPr="007047BE">
        <w:rPr>
          <w:rFonts w:ascii="Times New Roman" w:hAnsi="Times New Roman"/>
          <w:sz w:val="28"/>
          <w:szCs w:val="28"/>
        </w:rPr>
        <w:t>позволяет повысить итоговую оценку на один бал.</w:t>
      </w:r>
    </w:p>
    <w:p w:rsidR="007369D2" w:rsidRPr="00B85FD9" w:rsidRDefault="007369D2" w:rsidP="00B85FD9">
      <w:pPr>
        <w:ind w:left="0" w:right="-1" w:firstLine="708"/>
        <w:jc w:val="both"/>
        <w:rPr>
          <w:rFonts w:ascii="Times New Roman" w:hAnsi="Times New Roman"/>
          <w:sz w:val="28"/>
          <w:szCs w:val="28"/>
        </w:rPr>
      </w:pPr>
      <w:r w:rsidRPr="00B85FD9">
        <w:rPr>
          <w:rFonts w:ascii="Times New Roman" w:hAnsi="Times New Roman"/>
          <w:sz w:val="28"/>
          <w:szCs w:val="28"/>
        </w:rPr>
        <w:t xml:space="preserve">Тематика </w:t>
      </w:r>
      <w:r w:rsidR="004F2ACF" w:rsidRPr="00B85FD9">
        <w:rPr>
          <w:rFonts w:ascii="Times New Roman" w:hAnsi="Times New Roman"/>
          <w:sz w:val="28"/>
          <w:szCs w:val="28"/>
        </w:rPr>
        <w:t xml:space="preserve">вопросов </w:t>
      </w:r>
      <w:r w:rsidR="004F2ACF" w:rsidRPr="004F2ACF">
        <w:rPr>
          <w:rFonts w:ascii="Times New Roman" w:hAnsi="Times New Roman"/>
          <w:sz w:val="28"/>
          <w:szCs w:val="28"/>
        </w:rPr>
        <w:t>билет</w:t>
      </w:r>
      <w:r w:rsidR="004F2ACF">
        <w:rPr>
          <w:rFonts w:ascii="Times New Roman" w:hAnsi="Times New Roman"/>
          <w:sz w:val="28"/>
          <w:szCs w:val="28"/>
        </w:rPr>
        <w:t>а</w:t>
      </w:r>
      <w:r w:rsidR="004F2ACF" w:rsidRPr="004F2ACF">
        <w:rPr>
          <w:rFonts w:ascii="Times New Roman" w:hAnsi="Times New Roman"/>
          <w:sz w:val="28"/>
          <w:szCs w:val="28"/>
        </w:rPr>
        <w:t xml:space="preserve"> для </w:t>
      </w:r>
      <w:r w:rsidR="001F2756">
        <w:rPr>
          <w:rFonts w:ascii="Times New Roman" w:hAnsi="Times New Roman"/>
          <w:sz w:val="28"/>
          <w:szCs w:val="28"/>
        </w:rPr>
        <w:t>экзамена</w:t>
      </w:r>
      <w:r w:rsidR="001F2756" w:rsidRPr="00B85FD9">
        <w:rPr>
          <w:rFonts w:ascii="Times New Roman" w:hAnsi="Times New Roman"/>
          <w:sz w:val="28"/>
          <w:szCs w:val="28"/>
        </w:rPr>
        <w:t xml:space="preserve"> </w:t>
      </w:r>
      <w:r w:rsidRPr="00B85FD9">
        <w:rPr>
          <w:rFonts w:ascii="Times New Roman" w:hAnsi="Times New Roman"/>
          <w:sz w:val="28"/>
          <w:szCs w:val="28"/>
        </w:rPr>
        <w:t xml:space="preserve">и </w:t>
      </w:r>
      <w:r w:rsidR="00D30E13">
        <w:rPr>
          <w:rFonts w:ascii="Times New Roman" w:hAnsi="Times New Roman"/>
          <w:sz w:val="28"/>
          <w:szCs w:val="28"/>
        </w:rPr>
        <w:t>практических</w:t>
      </w:r>
      <w:r w:rsidR="00B85FD9" w:rsidRPr="00B85FD9">
        <w:rPr>
          <w:rFonts w:ascii="Times New Roman" w:hAnsi="Times New Roman"/>
          <w:sz w:val="28"/>
          <w:szCs w:val="28"/>
        </w:rPr>
        <w:t xml:space="preserve"> работ</w:t>
      </w:r>
      <w:r w:rsidRPr="00B85FD9">
        <w:rPr>
          <w:rFonts w:ascii="Times New Roman" w:hAnsi="Times New Roman"/>
          <w:sz w:val="28"/>
          <w:szCs w:val="28"/>
        </w:rPr>
        <w:t xml:space="preserve"> включ</w:t>
      </w:r>
      <w:r w:rsidRPr="00B85FD9">
        <w:rPr>
          <w:rFonts w:ascii="Times New Roman" w:hAnsi="Times New Roman"/>
          <w:sz w:val="28"/>
          <w:szCs w:val="28"/>
        </w:rPr>
        <w:t>а</w:t>
      </w:r>
      <w:r w:rsidRPr="00B85FD9">
        <w:rPr>
          <w:rFonts w:ascii="Times New Roman" w:hAnsi="Times New Roman"/>
          <w:sz w:val="28"/>
          <w:szCs w:val="28"/>
        </w:rPr>
        <w:t xml:space="preserve">ет следующие темы: </w:t>
      </w:r>
    </w:p>
    <w:p w:rsidR="00B85FD9" w:rsidRPr="00B85FD9" w:rsidRDefault="00B85FD9" w:rsidP="002F13C7">
      <w:pPr>
        <w:numPr>
          <w:ilvl w:val="0"/>
          <w:numId w:val="4"/>
        </w:numPr>
        <w:ind w:left="426" w:right="-1"/>
        <w:jc w:val="both"/>
        <w:rPr>
          <w:rFonts w:ascii="Times New Roman" w:hAnsi="Times New Roman"/>
          <w:sz w:val="28"/>
          <w:szCs w:val="28"/>
        </w:rPr>
      </w:pPr>
      <w:r w:rsidRPr="00B85FD9">
        <w:rPr>
          <w:rFonts w:ascii="Times New Roman" w:hAnsi="Times New Roman"/>
          <w:sz w:val="28"/>
          <w:szCs w:val="28"/>
        </w:rPr>
        <w:t>Растровая графика</w:t>
      </w:r>
      <w:r>
        <w:rPr>
          <w:rFonts w:ascii="Times New Roman" w:hAnsi="Times New Roman"/>
          <w:sz w:val="28"/>
          <w:szCs w:val="28"/>
        </w:rPr>
        <w:t>.</w:t>
      </w:r>
    </w:p>
    <w:p w:rsidR="00B85FD9" w:rsidRPr="00B85FD9" w:rsidRDefault="00B85FD9" w:rsidP="002F13C7">
      <w:pPr>
        <w:numPr>
          <w:ilvl w:val="0"/>
          <w:numId w:val="4"/>
        </w:numPr>
        <w:ind w:left="426" w:right="-1"/>
        <w:jc w:val="both"/>
        <w:rPr>
          <w:rFonts w:ascii="Times New Roman" w:hAnsi="Times New Roman"/>
          <w:sz w:val="28"/>
          <w:szCs w:val="28"/>
        </w:rPr>
      </w:pPr>
      <w:r w:rsidRPr="00B85FD9">
        <w:rPr>
          <w:rFonts w:ascii="Times New Roman" w:hAnsi="Times New Roman"/>
          <w:sz w:val="28"/>
          <w:szCs w:val="28"/>
        </w:rPr>
        <w:t>Пиксельная обработка</w:t>
      </w:r>
      <w:r>
        <w:rPr>
          <w:rFonts w:ascii="Times New Roman" w:hAnsi="Times New Roman"/>
          <w:sz w:val="28"/>
          <w:szCs w:val="28"/>
        </w:rPr>
        <w:t>.</w:t>
      </w:r>
    </w:p>
    <w:p w:rsidR="00B85FD9" w:rsidRPr="00B85FD9" w:rsidRDefault="00B85FD9" w:rsidP="002F13C7">
      <w:pPr>
        <w:numPr>
          <w:ilvl w:val="0"/>
          <w:numId w:val="4"/>
        </w:numPr>
        <w:ind w:left="426" w:right="-1"/>
        <w:jc w:val="both"/>
        <w:rPr>
          <w:rFonts w:ascii="Times New Roman" w:hAnsi="Times New Roman"/>
          <w:sz w:val="28"/>
          <w:szCs w:val="28"/>
        </w:rPr>
      </w:pPr>
      <w:r w:rsidRPr="00B85FD9">
        <w:rPr>
          <w:rFonts w:ascii="Times New Roman" w:hAnsi="Times New Roman"/>
          <w:sz w:val="28"/>
          <w:szCs w:val="28"/>
        </w:rPr>
        <w:t>2D-рендеринг</w:t>
      </w:r>
      <w:r>
        <w:rPr>
          <w:rFonts w:ascii="Times New Roman" w:hAnsi="Times New Roman"/>
          <w:sz w:val="28"/>
          <w:szCs w:val="28"/>
        </w:rPr>
        <w:t>.</w:t>
      </w:r>
    </w:p>
    <w:p w:rsidR="00B85FD9" w:rsidRPr="00B85FD9" w:rsidRDefault="00B85FD9" w:rsidP="002F13C7">
      <w:pPr>
        <w:numPr>
          <w:ilvl w:val="0"/>
          <w:numId w:val="4"/>
        </w:numPr>
        <w:ind w:left="426" w:right="-1"/>
        <w:jc w:val="both"/>
        <w:rPr>
          <w:rFonts w:ascii="Times New Roman" w:hAnsi="Times New Roman"/>
          <w:sz w:val="28"/>
          <w:szCs w:val="28"/>
        </w:rPr>
      </w:pPr>
      <w:r w:rsidRPr="00B85FD9">
        <w:rPr>
          <w:rFonts w:ascii="Times New Roman" w:hAnsi="Times New Roman"/>
          <w:sz w:val="28"/>
          <w:szCs w:val="28"/>
        </w:rPr>
        <w:t>Визуализация объемных данных</w:t>
      </w:r>
      <w:r>
        <w:rPr>
          <w:rFonts w:ascii="Times New Roman" w:hAnsi="Times New Roman"/>
          <w:sz w:val="28"/>
          <w:szCs w:val="28"/>
        </w:rPr>
        <w:t>.</w:t>
      </w:r>
    </w:p>
    <w:p w:rsidR="00B85FD9" w:rsidRPr="00B85FD9" w:rsidRDefault="00B85FD9" w:rsidP="002F13C7">
      <w:pPr>
        <w:numPr>
          <w:ilvl w:val="0"/>
          <w:numId w:val="4"/>
        </w:numPr>
        <w:ind w:left="426" w:right="-1"/>
        <w:jc w:val="both"/>
        <w:rPr>
          <w:rFonts w:ascii="Times New Roman" w:hAnsi="Times New Roman"/>
          <w:sz w:val="28"/>
          <w:szCs w:val="28"/>
        </w:rPr>
      </w:pPr>
      <w:r w:rsidRPr="00B85FD9">
        <w:rPr>
          <w:rFonts w:ascii="Times New Roman" w:hAnsi="Times New Roman"/>
          <w:sz w:val="28"/>
          <w:szCs w:val="28"/>
        </w:rPr>
        <w:t>Визуализация научных данных</w:t>
      </w:r>
      <w:r>
        <w:rPr>
          <w:rFonts w:ascii="Times New Roman" w:hAnsi="Times New Roman"/>
          <w:sz w:val="28"/>
          <w:szCs w:val="28"/>
        </w:rPr>
        <w:t>.</w:t>
      </w:r>
    </w:p>
    <w:p w:rsidR="00B85FD9" w:rsidRPr="00B85FD9" w:rsidRDefault="00B85FD9" w:rsidP="002F13C7">
      <w:pPr>
        <w:numPr>
          <w:ilvl w:val="0"/>
          <w:numId w:val="4"/>
        </w:numPr>
        <w:ind w:left="426" w:right="-1"/>
        <w:jc w:val="both"/>
        <w:rPr>
          <w:rFonts w:ascii="Times New Roman" w:hAnsi="Times New Roman"/>
          <w:sz w:val="28"/>
          <w:szCs w:val="28"/>
        </w:rPr>
      </w:pPr>
      <w:r w:rsidRPr="00B85FD9">
        <w:rPr>
          <w:rFonts w:ascii="Times New Roman" w:hAnsi="Times New Roman"/>
          <w:sz w:val="28"/>
          <w:szCs w:val="28"/>
        </w:rPr>
        <w:t>Конструирование 2D и 3D моделей</w:t>
      </w:r>
      <w:r>
        <w:rPr>
          <w:rFonts w:ascii="Times New Roman" w:hAnsi="Times New Roman"/>
          <w:sz w:val="28"/>
          <w:szCs w:val="28"/>
        </w:rPr>
        <w:t>.</w:t>
      </w:r>
    </w:p>
    <w:p w:rsidR="00B85FD9" w:rsidRPr="00B85FD9" w:rsidRDefault="00B85FD9" w:rsidP="002F13C7">
      <w:pPr>
        <w:numPr>
          <w:ilvl w:val="0"/>
          <w:numId w:val="4"/>
        </w:numPr>
        <w:ind w:left="426" w:right="-1"/>
        <w:jc w:val="both"/>
        <w:rPr>
          <w:rFonts w:ascii="Times New Roman" w:hAnsi="Times New Roman"/>
          <w:sz w:val="28"/>
          <w:szCs w:val="28"/>
        </w:rPr>
      </w:pPr>
      <w:r w:rsidRPr="00B85FD9">
        <w:rPr>
          <w:rFonts w:ascii="Times New Roman" w:hAnsi="Times New Roman"/>
          <w:sz w:val="28"/>
          <w:szCs w:val="28"/>
        </w:rPr>
        <w:t>Перспективные преобразования</w:t>
      </w:r>
      <w:r>
        <w:rPr>
          <w:rFonts w:ascii="Times New Roman" w:hAnsi="Times New Roman"/>
          <w:sz w:val="28"/>
          <w:szCs w:val="28"/>
        </w:rPr>
        <w:t>.</w:t>
      </w:r>
    </w:p>
    <w:p w:rsidR="007369D2" w:rsidRDefault="00B85FD9" w:rsidP="002F13C7">
      <w:pPr>
        <w:numPr>
          <w:ilvl w:val="0"/>
          <w:numId w:val="4"/>
        </w:numPr>
        <w:ind w:left="426" w:right="-1"/>
        <w:jc w:val="both"/>
        <w:rPr>
          <w:rFonts w:ascii="Times New Roman" w:hAnsi="Times New Roman"/>
          <w:sz w:val="28"/>
          <w:szCs w:val="28"/>
        </w:rPr>
      </w:pPr>
      <w:r w:rsidRPr="00B85FD9">
        <w:rPr>
          <w:rFonts w:ascii="Times New Roman" w:hAnsi="Times New Roman"/>
          <w:sz w:val="28"/>
          <w:szCs w:val="28"/>
        </w:rPr>
        <w:t>Современные направления в компьютерной графике (3D-рендеринг)</w:t>
      </w:r>
      <w:r>
        <w:rPr>
          <w:rFonts w:ascii="Times New Roman" w:hAnsi="Times New Roman"/>
          <w:sz w:val="28"/>
          <w:szCs w:val="28"/>
        </w:rPr>
        <w:t>.</w:t>
      </w:r>
    </w:p>
    <w:p w:rsidR="007047BE" w:rsidRPr="00B555A6" w:rsidRDefault="007047BE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7369D2" w:rsidRPr="00B33F8B" w:rsidRDefault="007369D2" w:rsidP="002F13C7">
      <w:pPr>
        <w:pStyle w:val="12"/>
        <w:numPr>
          <w:ilvl w:val="1"/>
          <w:numId w:val="2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8"/>
          <w:szCs w:val="28"/>
        </w:rPr>
      </w:pPr>
      <w:r w:rsidRPr="00B33F8B">
        <w:rPr>
          <w:rFonts w:ascii="Times New Roman" w:hAnsi="Times New Roman"/>
          <w:b/>
          <w:sz w:val="28"/>
          <w:szCs w:val="28"/>
        </w:rPr>
        <w:lastRenderedPageBreak/>
        <w:t xml:space="preserve">Порядок </w:t>
      </w:r>
      <w:r>
        <w:rPr>
          <w:rFonts w:ascii="Times New Roman" w:hAnsi="Times New Roman"/>
          <w:b/>
          <w:sz w:val="28"/>
          <w:szCs w:val="28"/>
        </w:rPr>
        <w:t>проведения промежуточной аттестации по дисциплине</w:t>
      </w:r>
    </w:p>
    <w:p w:rsidR="007369D2" w:rsidRDefault="007369D2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  <w:highlight w:val="cyan"/>
        </w:rPr>
      </w:pPr>
    </w:p>
    <w:p w:rsidR="007369D2" w:rsidRPr="001E0F19" w:rsidRDefault="007369D2" w:rsidP="001E0F19">
      <w:pPr>
        <w:ind w:left="0" w:right="-1" w:firstLine="708"/>
        <w:jc w:val="both"/>
        <w:rPr>
          <w:rFonts w:ascii="Times New Roman" w:hAnsi="Times New Roman"/>
          <w:sz w:val="28"/>
          <w:szCs w:val="28"/>
        </w:rPr>
      </w:pPr>
      <w:r w:rsidRPr="001E0F19">
        <w:rPr>
          <w:rFonts w:ascii="Times New Roman" w:hAnsi="Times New Roman"/>
          <w:sz w:val="28"/>
          <w:szCs w:val="28"/>
        </w:rPr>
        <w:t>Промежуточная аттестация проводится в форме</w:t>
      </w:r>
      <w:r w:rsidR="004F3947">
        <w:rPr>
          <w:rFonts w:ascii="Times New Roman" w:hAnsi="Times New Roman"/>
          <w:sz w:val="28"/>
          <w:szCs w:val="28"/>
        </w:rPr>
        <w:t xml:space="preserve"> экзамена</w:t>
      </w:r>
      <w:r w:rsidRPr="001E0F19">
        <w:rPr>
          <w:rFonts w:ascii="Times New Roman" w:hAnsi="Times New Roman"/>
          <w:sz w:val="28"/>
          <w:szCs w:val="28"/>
        </w:rPr>
        <w:t>. Необход</w:t>
      </w:r>
      <w:r w:rsidRPr="001E0F19">
        <w:rPr>
          <w:rFonts w:ascii="Times New Roman" w:hAnsi="Times New Roman"/>
          <w:sz w:val="28"/>
          <w:szCs w:val="28"/>
        </w:rPr>
        <w:t>и</w:t>
      </w:r>
      <w:r w:rsidRPr="001E0F19">
        <w:rPr>
          <w:rFonts w:ascii="Times New Roman" w:hAnsi="Times New Roman"/>
          <w:sz w:val="28"/>
          <w:szCs w:val="28"/>
        </w:rPr>
        <w:t xml:space="preserve">мым условием для прохождения промежуточной аттестации является </w:t>
      </w:r>
      <w:r w:rsidR="00B85FD9" w:rsidRPr="001E0F19">
        <w:rPr>
          <w:rFonts w:ascii="Times New Roman" w:hAnsi="Times New Roman"/>
          <w:sz w:val="28"/>
          <w:szCs w:val="28"/>
        </w:rPr>
        <w:t>пол</w:t>
      </w:r>
      <w:r w:rsidR="00B85FD9" w:rsidRPr="001E0F19">
        <w:rPr>
          <w:rFonts w:ascii="Times New Roman" w:hAnsi="Times New Roman"/>
          <w:sz w:val="28"/>
          <w:szCs w:val="28"/>
        </w:rPr>
        <w:t>о</w:t>
      </w:r>
      <w:r w:rsidR="00B85FD9" w:rsidRPr="001E0F19">
        <w:rPr>
          <w:rFonts w:ascii="Times New Roman" w:hAnsi="Times New Roman"/>
          <w:sz w:val="28"/>
          <w:szCs w:val="28"/>
        </w:rPr>
        <w:t xml:space="preserve">жительная </w:t>
      </w:r>
      <w:r w:rsidRPr="001E0F19">
        <w:rPr>
          <w:rFonts w:ascii="Times New Roman" w:hAnsi="Times New Roman"/>
          <w:sz w:val="28"/>
          <w:szCs w:val="28"/>
        </w:rPr>
        <w:t>оценка по результатам всех выполненных и сданных в течение семестра</w:t>
      </w:r>
      <w:r w:rsidR="004F3947">
        <w:rPr>
          <w:rFonts w:ascii="Times New Roman" w:hAnsi="Times New Roman"/>
          <w:sz w:val="28"/>
          <w:szCs w:val="28"/>
        </w:rPr>
        <w:t xml:space="preserve"> на практических занятиях</w:t>
      </w:r>
      <w:r w:rsidR="00B85FD9" w:rsidRPr="001E0F19">
        <w:rPr>
          <w:rFonts w:ascii="Times New Roman" w:hAnsi="Times New Roman"/>
          <w:sz w:val="28"/>
          <w:szCs w:val="28"/>
        </w:rPr>
        <w:t xml:space="preserve"> </w:t>
      </w:r>
      <w:r w:rsidR="004F3947">
        <w:rPr>
          <w:rFonts w:ascii="Times New Roman" w:hAnsi="Times New Roman"/>
          <w:sz w:val="28"/>
          <w:szCs w:val="28"/>
        </w:rPr>
        <w:t>обязательных задач</w:t>
      </w:r>
      <w:r w:rsidRPr="001E0F19">
        <w:rPr>
          <w:rFonts w:ascii="Times New Roman" w:hAnsi="Times New Roman"/>
          <w:sz w:val="28"/>
          <w:szCs w:val="28"/>
        </w:rPr>
        <w:t xml:space="preserve">. </w:t>
      </w:r>
    </w:p>
    <w:p w:rsidR="007369D2" w:rsidRPr="001E0F19" w:rsidRDefault="007369D2" w:rsidP="00680B29">
      <w:pPr>
        <w:pStyle w:val="12"/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1E0F19">
        <w:rPr>
          <w:rFonts w:ascii="Times New Roman" w:hAnsi="Times New Roman"/>
          <w:sz w:val="28"/>
          <w:szCs w:val="28"/>
        </w:rPr>
        <w:t xml:space="preserve">При </w:t>
      </w:r>
      <w:r w:rsidR="00291312" w:rsidRPr="001E0F19">
        <w:rPr>
          <w:rFonts w:ascii="Times New Roman" w:hAnsi="Times New Roman"/>
          <w:sz w:val="28"/>
          <w:szCs w:val="28"/>
        </w:rPr>
        <w:t>сдаче</w:t>
      </w:r>
      <w:r w:rsidRPr="001E0F19">
        <w:rPr>
          <w:rFonts w:ascii="Times New Roman" w:hAnsi="Times New Roman"/>
          <w:sz w:val="28"/>
          <w:szCs w:val="28"/>
        </w:rPr>
        <w:t xml:space="preserve"> каждой из </w:t>
      </w:r>
      <w:r w:rsidR="004F3947">
        <w:rPr>
          <w:rFonts w:ascii="Times New Roman" w:hAnsi="Times New Roman"/>
          <w:sz w:val="28"/>
          <w:szCs w:val="28"/>
        </w:rPr>
        <w:t xml:space="preserve">задач </w:t>
      </w:r>
      <w:proofErr w:type="gramStart"/>
      <w:r w:rsidRPr="001E0F19">
        <w:rPr>
          <w:rFonts w:ascii="Times New Roman" w:hAnsi="Times New Roman"/>
          <w:sz w:val="28"/>
          <w:szCs w:val="28"/>
        </w:rPr>
        <w:t>обучающийся</w:t>
      </w:r>
      <w:proofErr w:type="gramEnd"/>
      <w:r w:rsidRPr="001E0F19">
        <w:rPr>
          <w:rFonts w:ascii="Times New Roman" w:hAnsi="Times New Roman"/>
          <w:sz w:val="28"/>
          <w:szCs w:val="28"/>
        </w:rPr>
        <w:t xml:space="preserve"> должен: </w:t>
      </w:r>
    </w:p>
    <w:p w:rsidR="00492007" w:rsidRPr="001E0F19" w:rsidRDefault="00492007" w:rsidP="00291312">
      <w:pPr>
        <w:pStyle w:val="12"/>
        <w:ind w:left="709" w:right="-1" w:hanging="283"/>
        <w:jc w:val="both"/>
        <w:rPr>
          <w:rFonts w:ascii="Times New Roman" w:hAnsi="Times New Roman"/>
          <w:sz w:val="28"/>
          <w:szCs w:val="28"/>
        </w:rPr>
      </w:pPr>
      <w:r w:rsidRPr="001E0F19">
        <w:rPr>
          <w:rFonts w:ascii="Times New Roman" w:hAnsi="Times New Roman"/>
          <w:sz w:val="28"/>
          <w:szCs w:val="28"/>
        </w:rPr>
        <w:t>а) показать работающую программу, решающую поставленную задачу,</w:t>
      </w:r>
    </w:p>
    <w:p w:rsidR="007369D2" w:rsidRPr="001E0F19" w:rsidRDefault="00492007" w:rsidP="00291312">
      <w:pPr>
        <w:pStyle w:val="12"/>
        <w:ind w:left="709" w:right="-1" w:hanging="283"/>
        <w:jc w:val="both"/>
        <w:rPr>
          <w:rFonts w:ascii="Times New Roman" w:hAnsi="Times New Roman"/>
          <w:sz w:val="28"/>
          <w:szCs w:val="28"/>
        </w:rPr>
      </w:pPr>
      <w:r w:rsidRPr="001E0F19">
        <w:rPr>
          <w:rFonts w:ascii="Times New Roman" w:hAnsi="Times New Roman"/>
          <w:sz w:val="28"/>
          <w:szCs w:val="28"/>
        </w:rPr>
        <w:t>б</w:t>
      </w:r>
      <w:r w:rsidR="007369D2" w:rsidRPr="001E0F19">
        <w:rPr>
          <w:rFonts w:ascii="Times New Roman" w:hAnsi="Times New Roman"/>
          <w:sz w:val="28"/>
          <w:szCs w:val="28"/>
        </w:rPr>
        <w:t xml:space="preserve">) </w:t>
      </w:r>
      <w:r w:rsidR="00B85FD9" w:rsidRPr="001E0F19">
        <w:rPr>
          <w:rFonts w:ascii="Times New Roman" w:hAnsi="Times New Roman"/>
          <w:sz w:val="28"/>
          <w:szCs w:val="28"/>
        </w:rPr>
        <w:t xml:space="preserve">уметь объяснить все алгоритмы, </w:t>
      </w:r>
      <w:r w:rsidR="00A32977" w:rsidRPr="001E0F19">
        <w:rPr>
          <w:rFonts w:ascii="Times New Roman" w:hAnsi="Times New Roman"/>
          <w:sz w:val="28"/>
          <w:szCs w:val="28"/>
        </w:rPr>
        <w:t>использованные в</w:t>
      </w:r>
      <w:r w:rsidRPr="001E0F19">
        <w:rPr>
          <w:rFonts w:ascii="Times New Roman" w:hAnsi="Times New Roman"/>
          <w:sz w:val="28"/>
          <w:szCs w:val="28"/>
        </w:rPr>
        <w:t xml:space="preserve"> прогр</w:t>
      </w:r>
      <w:r w:rsidR="001E0F19" w:rsidRPr="001E0F19">
        <w:rPr>
          <w:rFonts w:ascii="Times New Roman" w:hAnsi="Times New Roman"/>
          <w:sz w:val="28"/>
          <w:szCs w:val="28"/>
        </w:rPr>
        <w:t>а</w:t>
      </w:r>
      <w:r w:rsidRPr="001E0F19">
        <w:rPr>
          <w:rFonts w:ascii="Times New Roman" w:hAnsi="Times New Roman"/>
          <w:sz w:val="28"/>
          <w:szCs w:val="28"/>
        </w:rPr>
        <w:t>мме</w:t>
      </w:r>
      <w:r w:rsidR="007369D2" w:rsidRPr="001E0F19">
        <w:rPr>
          <w:rFonts w:ascii="Times New Roman" w:hAnsi="Times New Roman"/>
          <w:sz w:val="28"/>
          <w:szCs w:val="28"/>
        </w:rPr>
        <w:t xml:space="preserve">, </w:t>
      </w:r>
    </w:p>
    <w:p w:rsidR="007369D2" w:rsidRPr="001E0F19" w:rsidRDefault="00492007" w:rsidP="00291312">
      <w:pPr>
        <w:pStyle w:val="12"/>
        <w:ind w:left="709" w:right="-1" w:hanging="283"/>
        <w:jc w:val="both"/>
        <w:rPr>
          <w:rFonts w:ascii="Times New Roman" w:hAnsi="Times New Roman"/>
          <w:sz w:val="28"/>
          <w:szCs w:val="28"/>
        </w:rPr>
      </w:pPr>
      <w:r w:rsidRPr="001E0F19">
        <w:rPr>
          <w:rFonts w:ascii="Times New Roman" w:hAnsi="Times New Roman"/>
          <w:sz w:val="28"/>
          <w:szCs w:val="28"/>
        </w:rPr>
        <w:t>в</w:t>
      </w:r>
      <w:r w:rsidR="007369D2" w:rsidRPr="001E0F19">
        <w:rPr>
          <w:rFonts w:ascii="Times New Roman" w:hAnsi="Times New Roman"/>
          <w:sz w:val="28"/>
          <w:szCs w:val="28"/>
        </w:rPr>
        <w:t xml:space="preserve">) </w:t>
      </w:r>
      <w:r w:rsidR="00B85FD9" w:rsidRPr="001E0F19">
        <w:rPr>
          <w:rFonts w:ascii="Times New Roman" w:hAnsi="Times New Roman"/>
          <w:sz w:val="28"/>
          <w:szCs w:val="28"/>
        </w:rPr>
        <w:t xml:space="preserve">объяснить реализацию этих алгоритмов, </w:t>
      </w:r>
    </w:p>
    <w:p w:rsidR="00B85FD9" w:rsidRPr="001E0F19" w:rsidRDefault="00492007" w:rsidP="00291312">
      <w:pPr>
        <w:pStyle w:val="12"/>
        <w:ind w:left="709" w:right="-1" w:hanging="283"/>
        <w:jc w:val="both"/>
        <w:rPr>
          <w:rFonts w:ascii="Times New Roman" w:hAnsi="Times New Roman"/>
          <w:sz w:val="28"/>
          <w:szCs w:val="28"/>
        </w:rPr>
      </w:pPr>
      <w:r w:rsidRPr="001E0F19">
        <w:rPr>
          <w:rFonts w:ascii="Times New Roman" w:hAnsi="Times New Roman"/>
          <w:sz w:val="28"/>
          <w:szCs w:val="28"/>
        </w:rPr>
        <w:t>г</w:t>
      </w:r>
      <w:r w:rsidR="007369D2" w:rsidRPr="001E0F19">
        <w:rPr>
          <w:rFonts w:ascii="Times New Roman" w:hAnsi="Times New Roman"/>
          <w:sz w:val="28"/>
          <w:szCs w:val="28"/>
        </w:rPr>
        <w:t xml:space="preserve">) </w:t>
      </w:r>
      <w:r w:rsidR="00B85FD9" w:rsidRPr="001E0F19">
        <w:rPr>
          <w:rFonts w:ascii="Times New Roman" w:hAnsi="Times New Roman"/>
          <w:sz w:val="28"/>
          <w:szCs w:val="28"/>
        </w:rPr>
        <w:t>объяснить структуру программы,</w:t>
      </w:r>
    </w:p>
    <w:p w:rsidR="00492007" w:rsidRPr="001E0F19" w:rsidRDefault="00492007" w:rsidP="00492007">
      <w:pPr>
        <w:pStyle w:val="12"/>
        <w:ind w:left="709" w:right="-1" w:hanging="283"/>
        <w:jc w:val="both"/>
        <w:rPr>
          <w:rFonts w:ascii="Times New Roman" w:hAnsi="Times New Roman"/>
          <w:sz w:val="28"/>
          <w:szCs w:val="28"/>
        </w:rPr>
      </w:pPr>
      <w:r w:rsidRPr="001E0F19">
        <w:rPr>
          <w:rFonts w:ascii="Times New Roman" w:hAnsi="Times New Roman"/>
          <w:sz w:val="28"/>
          <w:szCs w:val="28"/>
        </w:rPr>
        <w:t>д) уметь адекватно изменить программу при незначительном изменении условий исходной задачи,</w:t>
      </w:r>
    </w:p>
    <w:p w:rsidR="00291312" w:rsidRPr="001E0F19" w:rsidRDefault="00492007" w:rsidP="00291312">
      <w:pPr>
        <w:pStyle w:val="12"/>
        <w:ind w:left="709" w:right="-1" w:hanging="283"/>
        <w:jc w:val="both"/>
        <w:rPr>
          <w:rFonts w:ascii="Times New Roman" w:hAnsi="Times New Roman"/>
          <w:sz w:val="28"/>
          <w:szCs w:val="28"/>
        </w:rPr>
      </w:pPr>
      <w:r w:rsidRPr="001E0F19">
        <w:rPr>
          <w:rFonts w:ascii="Times New Roman" w:hAnsi="Times New Roman"/>
          <w:sz w:val="28"/>
          <w:szCs w:val="28"/>
        </w:rPr>
        <w:t>е</w:t>
      </w:r>
      <w:r w:rsidR="00B85FD9" w:rsidRPr="001E0F19">
        <w:rPr>
          <w:rFonts w:ascii="Times New Roman" w:hAnsi="Times New Roman"/>
          <w:sz w:val="28"/>
          <w:szCs w:val="28"/>
        </w:rPr>
        <w:t xml:space="preserve">) </w:t>
      </w:r>
      <w:r w:rsidR="00291312" w:rsidRPr="001E0F19">
        <w:rPr>
          <w:rFonts w:ascii="Times New Roman" w:hAnsi="Times New Roman"/>
          <w:sz w:val="28"/>
          <w:szCs w:val="28"/>
        </w:rPr>
        <w:t>обосновать адекватность пользовательского интерфейса для изменения</w:t>
      </w:r>
      <w:r w:rsidR="00A32977" w:rsidRPr="001E0F19">
        <w:rPr>
          <w:rFonts w:ascii="Times New Roman" w:hAnsi="Times New Roman"/>
          <w:sz w:val="28"/>
          <w:szCs w:val="28"/>
        </w:rPr>
        <w:t xml:space="preserve"> входных</w:t>
      </w:r>
      <w:r w:rsidR="00291312" w:rsidRPr="001E0F19">
        <w:rPr>
          <w:rFonts w:ascii="Times New Roman" w:hAnsi="Times New Roman"/>
          <w:sz w:val="28"/>
          <w:szCs w:val="28"/>
        </w:rPr>
        <w:t xml:space="preserve"> параметров,</w:t>
      </w:r>
    </w:p>
    <w:p w:rsidR="00291312" w:rsidRPr="001E0F19" w:rsidRDefault="00492007" w:rsidP="00291312">
      <w:pPr>
        <w:pStyle w:val="12"/>
        <w:ind w:left="709" w:right="-1" w:hanging="283"/>
        <w:jc w:val="both"/>
        <w:rPr>
          <w:rFonts w:ascii="Times New Roman" w:hAnsi="Times New Roman"/>
          <w:sz w:val="28"/>
          <w:szCs w:val="28"/>
        </w:rPr>
      </w:pPr>
      <w:r w:rsidRPr="001E0F19">
        <w:rPr>
          <w:rFonts w:ascii="Times New Roman" w:hAnsi="Times New Roman"/>
          <w:sz w:val="28"/>
          <w:szCs w:val="28"/>
        </w:rPr>
        <w:t>ж</w:t>
      </w:r>
      <w:r w:rsidR="00291312" w:rsidRPr="001E0F19">
        <w:rPr>
          <w:rFonts w:ascii="Times New Roman" w:hAnsi="Times New Roman"/>
          <w:sz w:val="28"/>
          <w:szCs w:val="28"/>
        </w:rPr>
        <w:t xml:space="preserve">) сдать </w:t>
      </w:r>
      <w:r w:rsidR="00A32977" w:rsidRPr="001E0F19">
        <w:rPr>
          <w:rFonts w:ascii="Times New Roman" w:hAnsi="Times New Roman"/>
          <w:sz w:val="28"/>
          <w:szCs w:val="28"/>
        </w:rPr>
        <w:t xml:space="preserve">работу </w:t>
      </w:r>
      <w:r w:rsidR="00291312" w:rsidRPr="001E0F19">
        <w:rPr>
          <w:rFonts w:ascii="Times New Roman" w:hAnsi="Times New Roman"/>
          <w:sz w:val="28"/>
          <w:szCs w:val="28"/>
        </w:rPr>
        <w:t>своевременно.</w:t>
      </w:r>
    </w:p>
    <w:p w:rsidR="00492007" w:rsidRPr="001E0F19" w:rsidRDefault="00492007" w:rsidP="001E0F19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1E0F19">
        <w:rPr>
          <w:rFonts w:ascii="Times New Roman" w:hAnsi="Times New Roman"/>
          <w:sz w:val="28"/>
          <w:szCs w:val="28"/>
        </w:rPr>
        <w:t xml:space="preserve">Оценка «отлично» за </w:t>
      </w:r>
      <w:r w:rsidR="004F3947">
        <w:rPr>
          <w:rFonts w:ascii="Times New Roman" w:hAnsi="Times New Roman"/>
          <w:sz w:val="28"/>
          <w:szCs w:val="28"/>
        </w:rPr>
        <w:t xml:space="preserve">задачу </w:t>
      </w:r>
      <w:r w:rsidRPr="001E0F19">
        <w:rPr>
          <w:rFonts w:ascii="Times New Roman" w:hAnsi="Times New Roman"/>
          <w:sz w:val="28"/>
          <w:szCs w:val="28"/>
        </w:rPr>
        <w:t>выставляется при выполнении всех этих усл</w:t>
      </w:r>
      <w:r w:rsidRPr="001E0F19">
        <w:rPr>
          <w:rFonts w:ascii="Times New Roman" w:hAnsi="Times New Roman"/>
          <w:sz w:val="28"/>
          <w:szCs w:val="28"/>
        </w:rPr>
        <w:t>о</w:t>
      </w:r>
      <w:r w:rsidRPr="001E0F19">
        <w:rPr>
          <w:rFonts w:ascii="Times New Roman" w:hAnsi="Times New Roman"/>
          <w:sz w:val="28"/>
          <w:szCs w:val="28"/>
        </w:rPr>
        <w:t xml:space="preserve">вий. Оценка «хорошо» выставляется при задержке на </w:t>
      </w:r>
      <w:r w:rsidR="001F2756">
        <w:rPr>
          <w:rFonts w:ascii="Times New Roman" w:hAnsi="Times New Roman"/>
          <w:sz w:val="28"/>
          <w:szCs w:val="28"/>
        </w:rPr>
        <w:t xml:space="preserve">две </w:t>
      </w:r>
      <w:r w:rsidRPr="001E0F19">
        <w:rPr>
          <w:rFonts w:ascii="Times New Roman" w:hAnsi="Times New Roman"/>
          <w:sz w:val="28"/>
          <w:szCs w:val="28"/>
        </w:rPr>
        <w:t>недел</w:t>
      </w:r>
      <w:r w:rsidR="001F2756">
        <w:rPr>
          <w:rFonts w:ascii="Times New Roman" w:hAnsi="Times New Roman"/>
          <w:sz w:val="28"/>
          <w:szCs w:val="28"/>
        </w:rPr>
        <w:t>и</w:t>
      </w:r>
      <w:r w:rsidRPr="001E0F19">
        <w:rPr>
          <w:rFonts w:ascii="Times New Roman" w:hAnsi="Times New Roman"/>
          <w:sz w:val="28"/>
          <w:szCs w:val="28"/>
        </w:rPr>
        <w:t>, или при н</w:t>
      </w:r>
      <w:r w:rsidRPr="001E0F19">
        <w:rPr>
          <w:rFonts w:ascii="Times New Roman" w:hAnsi="Times New Roman"/>
          <w:sz w:val="28"/>
          <w:szCs w:val="28"/>
        </w:rPr>
        <w:t>е</w:t>
      </w:r>
      <w:r w:rsidRPr="001E0F19">
        <w:rPr>
          <w:rFonts w:ascii="Times New Roman" w:hAnsi="Times New Roman"/>
          <w:sz w:val="28"/>
          <w:szCs w:val="28"/>
        </w:rPr>
        <w:t>адекватном выборе пользовательского интерфейса. Оценка «удовлетвор</w:t>
      </w:r>
      <w:r w:rsidRPr="001E0F19">
        <w:rPr>
          <w:rFonts w:ascii="Times New Roman" w:hAnsi="Times New Roman"/>
          <w:sz w:val="28"/>
          <w:szCs w:val="28"/>
        </w:rPr>
        <w:t>и</w:t>
      </w:r>
      <w:r w:rsidRPr="001E0F19">
        <w:rPr>
          <w:rFonts w:ascii="Times New Roman" w:hAnsi="Times New Roman"/>
          <w:sz w:val="28"/>
          <w:szCs w:val="28"/>
        </w:rPr>
        <w:t xml:space="preserve">тельно» выставляется при задержке на </w:t>
      </w:r>
      <w:r w:rsidR="001F2756">
        <w:rPr>
          <w:rFonts w:ascii="Times New Roman" w:hAnsi="Times New Roman"/>
          <w:sz w:val="28"/>
          <w:szCs w:val="28"/>
        </w:rPr>
        <w:t>три</w:t>
      </w:r>
      <w:r w:rsidRPr="001E0F19">
        <w:rPr>
          <w:rFonts w:ascii="Times New Roman" w:hAnsi="Times New Roman"/>
          <w:sz w:val="28"/>
          <w:szCs w:val="28"/>
        </w:rPr>
        <w:t xml:space="preserve"> недели</w:t>
      </w:r>
      <w:r w:rsidR="001F2756">
        <w:rPr>
          <w:rFonts w:ascii="Times New Roman" w:hAnsi="Times New Roman"/>
          <w:sz w:val="28"/>
          <w:szCs w:val="28"/>
        </w:rPr>
        <w:t xml:space="preserve"> и более</w:t>
      </w:r>
      <w:r w:rsidRPr="001E0F19">
        <w:rPr>
          <w:rFonts w:ascii="Times New Roman" w:hAnsi="Times New Roman"/>
          <w:sz w:val="28"/>
          <w:szCs w:val="28"/>
        </w:rPr>
        <w:t>, или при отсу</w:t>
      </w:r>
      <w:r w:rsidRPr="001E0F19">
        <w:rPr>
          <w:rFonts w:ascii="Times New Roman" w:hAnsi="Times New Roman"/>
          <w:sz w:val="28"/>
          <w:szCs w:val="28"/>
        </w:rPr>
        <w:t>т</w:t>
      </w:r>
      <w:r w:rsidRPr="001E0F19">
        <w:rPr>
          <w:rFonts w:ascii="Times New Roman" w:hAnsi="Times New Roman"/>
          <w:sz w:val="28"/>
          <w:szCs w:val="28"/>
        </w:rPr>
        <w:t>ствии небольшой части решения задачи (например, в задаче визуализации трехмерной фигуры вращения не реализован редактор кривой, но есть во</w:t>
      </w:r>
      <w:r w:rsidRPr="001E0F19">
        <w:rPr>
          <w:rFonts w:ascii="Times New Roman" w:hAnsi="Times New Roman"/>
          <w:sz w:val="28"/>
          <w:szCs w:val="28"/>
        </w:rPr>
        <w:t>з</w:t>
      </w:r>
      <w:r w:rsidRPr="001E0F19">
        <w:rPr>
          <w:rFonts w:ascii="Times New Roman" w:hAnsi="Times New Roman"/>
          <w:sz w:val="28"/>
          <w:szCs w:val="28"/>
        </w:rPr>
        <w:t>можность загрузить параметры кривой из файла).</w:t>
      </w:r>
      <w:r w:rsidR="001E0F19" w:rsidRPr="001E0F19">
        <w:rPr>
          <w:rFonts w:ascii="Times New Roman" w:hAnsi="Times New Roman"/>
          <w:sz w:val="28"/>
          <w:szCs w:val="28"/>
        </w:rPr>
        <w:t xml:space="preserve"> Оценка «неудовлетвор</w:t>
      </w:r>
      <w:r w:rsidR="001E0F19" w:rsidRPr="001E0F19">
        <w:rPr>
          <w:rFonts w:ascii="Times New Roman" w:hAnsi="Times New Roman"/>
          <w:sz w:val="28"/>
          <w:szCs w:val="28"/>
        </w:rPr>
        <w:t>и</w:t>
      </w:r>
      <w:r w:rsidR="001E0F19" w:rsidRPr="001E0F19">
        <w:rPr>
          <w:rFonts w:ascii="Times New Roman" w:hAnsi="Times New Roman"/>
          <w:sz w:val="28"/>
          <w:szCs w:val="28"/>
        </w:rPr>
        <w:t xml:space="preserve">тельно» выставляется при задержке на </w:t>
      </w:r>
      <w:r w:rsidR="001F2756">
        <w:rPr>
          <w:rFonts w:ascii="Times New Roman" w:hAnsi="Times New Roman"/>
          <w:sz w:val="28"/>
          <w:szCs w:val="28"/>
        </w:rPr>
        <w:t>месяц</w:t>
      </w:r>
      <w:r w:rsidR="001E0F19" w:rsidRPr="001E0F19">
        <w:rPr>
          <w:rFonts w:ascii="Times New Roman" w:hAnsi="Times New Roman"/>
          <w:sz w:val="28"/>
          <w:szCs w:val="28"/>
        </w:rPr>
        <w:t xml:space="preserve"> и более, или при частичной р</w:t>
      </w:r>
      <w:r w:rsidR="001E0F19" w:rsidRPr="001E0F19">
        <w:rPr>
          <w:rFonts w:ascii="Times New Roman" w:hAnsi="Times New Roman"/>
          <w:sz w:val="28"/>
          <w:szCs w:val="28"/>
        </w:rPr>
        <w:t>е</w:t>
      </w:r>
      <w:r w:rsidR="001E0F19" w:rsidRPr="001E0F19">
        <w:rPr>
          <w:rFonts w:ascii="Times New Roman" w:hAnsi="Times New Roman"/>
          <w:sz w:val="28"/>
          <w:szCs w:val="28"/>
        </w:rPr>
        <w:t>ализации поставленной задачи (часть обязательного функционала не реал</w:t>
      </w:r>
      <w:r w:rsidR="001E0F19" w:rsidRPr="001E0F19">
        <w:rPr>
          <w:rFonts w:ascii="Times New Roman" w:hAnsi="Times New Roman"/>
          <w:sz w:val="28"/>
          <w:szCs w:val="28"/>
        </w:rPr>
        <w:t>и</w:t>
      </w:r>
      <w:r w:rsidR="001E0F19" w:rsidRPr="001E0F19">
        <w:rPr>
          <w:rFonts w:ascii="Times New Roman" w:hAnsi="Times New Roman"/>
          <w:sz w:val="28"/>
          <w:szCs w:val="28"/>
        </w:rPr>
        <w:t>зована). Если обучающийся не в состоянии объяснить структуру программы, используемые алгоритмы и их реализацию, либо если он не ориентируется в коде программы и не может внести в нее небольшие изменения, то работа не принимается.</w:t>
      </w:r>
    </w:p>
    <w:p w:rsidR="00492007" w:rsidRDefault="004F3947" w:rsidP="001E0F19">
      <w:pPr>
        <w:ind w:left="0" w:right="-1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Итоговая о</w:t>
      </w:r>
      <w:r w:rsidR="001E0F19">
        <w:rPr>
          <w:rFonts w:ascii="Times New Roman" w:hAnsi="Times New Roman"/>
          <w:sz w:val="28"/>
          <w:szCs w:val="28"/>
        </w:rPr>
        <w:t xml:space="preserve">ценка за </w:t>
      </w:r>
      <w:r>
        <w:rPr>
          <w:rFonts w:ascii="Times New Roman" w:hAnsi="Times New Roman"/>
          <w:sz w:val="28"/>
          <w:szCs w:val="28"/>
        </w:rPr>
        <w:t xml:space="preserve">задачи </w:t>
      </w:r>
      <w:r w:rsidR="001E0F19">
        <w:rPr>
          <w:rFonts w:ascii="Times New Roman" w:hAnsi="Times New Roman"/>
          <w:sz w:val="28"/>
          <w:szCs w:val="28"/>
        </w:rPr>
        <w:t xml:space="preserve">выставляется как среднее по всем </w:t>
      </w:r>
      <w:r>
        <w:rPr>
          <w:rFonts w:ascii="Times New Roman" w:hAnsi="Times New Roman"/>
          <w:sz w:val="28"/>
          <w:szCs w:val="28"/>
        </w:rPr>
        <w:t xml:space="preserve">задачам </w:t>
      </w:r>
      <w:r w:rsidR="001E0F19">
        <w:rPr>
          <w:rFonts w:ascii="Times New Roman" w:hAnsi="Times New Roman"/>
          <w:sz w:val="28"/>
          <w:szCs w:val="28"/>
        </w:rPr>
        <w:t xml:space="preserve">(сданным и не сданным). Несданные </w:t>
      </w:r>
      <w:r>
        <w:rPr>
          <w:rFonts w:ascii="Times New Roman" w:hAnsi="Times New Roman"/>
          <w:sz w:val="28"/>
          <w:szCs w:val="28"/>
        </w:rPr>
        <w:t xml:space="preserve">задачи </w:t>
      </w:r>
      <w:r w:rsidR="001E0F19">
        <w:rPr>
          <w:rFonts w:ascii="Times New Roman" w:hAnsi="Times New Roman"/>
          <w:sz w:val="28"/>
          <w:szCs w:val="28"/>
        </w:rPr>
        <w:t>оцениваются в ноль баллов.</w:t>
      </w:r>
    </w:p>
    <w:p w:rsidR="005857FF" w:rsidRDefault="001E0F19" w:rsidP="005857FF">
      <w:pPr>
        <w:pStyle w:val="af1"/>
        <w:spacing w:before="0" w:beforeAutospacing="0" w:after="0" w:afterAutospacing="0"/>
        <w:ind w:right="-1" w:firstLine="709"/>
        <w:jc w:val="both"/>
        <w:rPr>
          <w:sz w:val="28"/>
          <w:szCs w:val="28"/>
        </w:rPr>
      </w:pPr>
      <w:r w:rsidRPr="005857FF">
        <w:rPr>
          <w:sz w:val="28"/>
          <w:szCs w:val="28"/>
        </w:rPr>
        <w:t xml:space="preserve">Во время проведения устного </w:t>
      </w:r>
      <w:r w:rsidR="001F2756">
        <w:rPr>
          <w:sz w:val="28"/>
          <w:szCs w:val="28"/>
        </w:rPr>
        <w:t>экзамена</w:t>
      </w:r>
      <w:r w:rsidRPr="005857FF">
        <w:rPr>
          <w:sz w:val="28"/>
          <w:szCs w:val="28"/>
        </w:rPr>
        <w:t xml:space="preserve"> студенту разрешается испол</w:t>
      </w:r>
      <w:r w:rsidRPr="005857FF">
        <w:rPr>
          <w:sz w:val="28"/>
          <w:szCs w:val="28"/>
        </w:rPr>
        <w:t>ь</w:t>
      </w:r>
      <w:r w:rsidRPr="005857FF">
        <w:rPr>
          <w:sz w:val="28"/>
          <w:szCs w:val="28"/>
        </w:rPr>
        <w:t xml:space="preserve">зовать справочники, калькуляторы. В процессе ответа на вопросы билета студенту могут быть заданы дополнительные вопросы по темам дисциплины. </w:t>
      </w:r>
      <w:r w:rsidR="005857FF" w:rsidRPr="005857FF">
        <w:rPr>
          <w:sz w:val="28"/>
          <w:szCs w:val="28"/>
        </w:rPr>
        <w:t>Оценка «отлично» соответствует продвинутому уровню сформированности компетенции.</w:t>
      </w:r>
      <w:r w:rsidR="005857FF">
        <w:rPr>
          <w:sz w:val="28"/>
          <w:szCs w:val="28"/>
        </w:rPr>
        <w:t xml:space="preserve"> </w:t>
      </w:r>
      <w:r w:rsidR="005857FF" w:rsidRPr="005857FF">
        <w:rPr>
          <w:sz w:val="28"/>
          <w:szCs w:val="28"/>
        </w:rPr>
        <w:t>Оценка «хорошо» соответствует базовому уровню сформир</w:t>
      </w:r>
      <w:r w:rsidR="005857FF" w:rsidRPr="005857FF">
        <w:rPr>
          <w:sz w:val="28"/>
          <w:szCs w:val="28"/>
        </w:rPr>
        <w:t>о</w:t>
      </w:r>
      <w:r w:rsidR="005857FF" w:rsidRPr="005857FF">
        <w:rPr>
          <w:sz w:val="28"/>
          <w:szCs w:val="28"/>
        </w:rPr>
        <w:t>ванности компетенции.</w:t>
      </w:r>
      <w:r w:rsidR="005857FF">
        <w:rPr>
          <w:sz w:val="28"/>
          <w:szCs w:val="28"/>
        </w:rPr>
        <w:t xml:space="preserve"> </w:t>
      </w:r>
      <w:r w:rsidR="005857FF" w:rsidRPr="005857FF">
        <w:rPr>
          <w:sz w:val="28"/>
          <w:szCs w:val="28"/>
        </w:rPr>
        <w:t>Оценка «удовлетворительно» соответствует порог</w:t>
      </w:r>
      <w:r w:rsidR="005857FF" w:rsidRPr="005857FF">
        <w:rPr>
          <w:sz w:val="28"/>
          <w:szCs w:val="28"/>
        </w:rPr>
        <w:t>о</w:t>
      </w:r>
      <w:r w:rsidR="005857FF" w:rsidRPr="005857FF">
        <w:rPr>
          <w:sz w:val="28"/>
          <w:szCs w:val="28"/>
        </w:rPr>
        <w:t>вому уровню сформированности компетенции.</w:t>
      </w:r>
    </w:p>
    <w:p w:rsidR="005857FF" w:rsidRDefault="005857FF" w:rsidP="005857FF">
      <w:pPr>
        <w:pStyle w:val="af1"/>
        <w:spacing w:before="0" w:beforeAutospacing="0" w:after="0" w:afterAutospacing="0"/>
        <w:ind w:right="-1" w:firstLine="709"/>
        <w:jc w:val="both"/>
        <w:rPr>
          <w:sz w:val="28"/>
          <w:szCs w:val="28"/>
        </w:rPr>
      </w:pPr>
    </w:p>
    <w:p w:rsidR="007369D2" w:rsidRPr="004C1AC4" w:rsidRDefault="007369D2" w:rsidP="002F13C7">
      <w:pPr>
        <w:pStyle w:val="12"/>
        <w:numPr>
          <w:ilvl w:val="0"/>
          <w:numId w:val="2"/>
        </w:numPr>
        <w:tabs>
          <w:tab w:val="left" w:pos="284"/>
        </w:tabs>
        <w:ind w:left="0" w:right="-1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C1AC4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фонда оценочных сре</w:t>
      </w:r>
      <w:proofErr w:type="gramStart"/>
      <w:r w:rsidRPr="004C1AC4">
        <w:rPr>
          <w:rFonts w:ascii="Times New Roman" w:hAnsi="Times New Roman"/>
          <w:b/>
          <w:color w:val="000000"/>
          <w:sz w:val="28"/>
          <w:szCs w:val="28"/>
        </w:rPr>
        <w:t>дств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пр</w:t>
      </w:r>
      <w:proofErr w:type="gramEnd"/>
      <w:r>
        <w:rPr>
          <w:rFonts w:ascii="Times New Roman" w:hAnsi="Times New Roman"/>
          <w:b/>
          <w:color w:val="000000"/>
          <w:sz w:val="28"/>
          <w:szCs w:val="28"/>
        </w:rPr>
        <w:t>омежуточной аттестации по дисциплине</w:t>
      </w:r>
    </w:p>
    <w:p w:rsidR="007369D2" w:rsidRDefault="007369D2" w:rsidP="00680B29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7369D2" w:rsidRDefault="007369D2" w:rsidP="00680B29">
      <w:pPr>
        <w:ind w:left="0" w:right="-1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Перечень оценочных средств, применяемых на каждом этапе провед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ния промежуточной аттестации по дисциплине, представлен в таблице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.2. </w:t>
      </w:r>
    </w:p>
    <w:p w:rsidR="00B92EE2" w:rsidRDefault="00B92EE2" w:rsidP="00680B29">
      <w:pPr>
        <w:ind w:left="0" w:right="-1" w:firstLine="709"/>
        <w:rPr>
          <w:rFonts w:ascii="Times New Roman" w:hAnsi="Times New Roman"/>
          <w:color w:val="000000"/>
          <w:sz w:val="28"/>
          <w:szCs w:val="28"/>
        </w:rPr>
      </w:pPr>
    </w:p>
    <w:p w:rsidR="007369D2" w:rsidRDefault="007369D2" w:rsidP="00680B29">
      <w:pPr>
        <w:ind w:left="0" w:right="-1" w:firstLine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48"/>
      </w:tblGrid>
      <w:tr w:rsidR="007369D2" w:rsidRPr="004C7433" w:rsidTr="000E7637">
        <w:tc>
          <w:tcPr>
            <w:tcW w:w="675" w:type="dxa"/>
            <w:shd w:val="clear" w:color="auto" w:fill="auto"/>
            <w:vAlign w:val="center"/>
            <w:hideMark/>
          </w:tcPr>
          <w:p w:rsidR="007369D2" w:rsidRPr="000E7637" w:rsidRDefault="007369D2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889" w:type="dxa"/>
            <w:shd w:val="clear" w:color="auto" w:fill="auto"/>
            <w:vAlign w:val="center"/>
            <w:hideMark/>
          </w:tcPr>
          <w:p w:rsidR="007369D2" w:rsidRPr="000E7637" w:rsidRDefault="007369D2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shd w:val="clear" w:color="auto" w:fill="auto"/>
            <w:vAlign w:val="center"/>
            <w:hideMark/>
          </w:tcPr>
          <w:p w:rsidR="007369D2" w:rsidRPr="000E7637" w:rsidRDefault="007369D2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:rsidR="007369D2" w:rsidRPr="000E7637" w:rsidRDefault="007369D2" w:rsidP="00680B29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B92EE2" w:rsidRPr="000D3994" w:rsidTr="00210AFC">
        <w:tblPrEx>
          <w:tblLook w:val="00A0" w:firstRow="1" w:lastRow="0" w:firstColumn="1" w:lastColumn="0" w:noHBand="0" w:noVBand="0"/>
        </w:tblPrEx>
        <w:trPr>
          <w:trHeight w:val="300"/>
        </w:trPr>
        <w:tc>
          <w:tcPr>
            <w:tcW w:w="94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10AFC" w:rsidRPr="000D3994" w:rsidRDefault="00B92EE2" w:rsidP="001D2659">
            <w:pPr>
              <w:ind w:left="0" w:right="-1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</w:pPr>
            <w:r w:rsidRPr="00A95DD0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Семестр </w:t>
            </w:r>
            <w:r w:rsidRPr="00853547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6</w:t>
            </w:r>
          </w:p>
        </w:tc>
      </w:tr>
      <w:tr w:rsidR="00210AFC" w:rsidRPr="000D3994" w:rsidTr="00210AFC">
        <w:tblPrEx>
          <w:tblLook w:val="00A0" w:firstRow="1" w:lastRow="0" w:firstColumn="1" w:lastColumn="0" w:noHBand="0" w:noVBand="0"/>
        </w:tblPrEx>
        <w:trPr>
          <w:trHeight w:val="255"/>
        </w:trPr>
        <w:tc>
          <w:tcPr>
            <w:tcW w:w="946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FC" w:rsidRPr="00A95DD0" w:rsidRDefault="00210AFC" w:rsidP="001D2659">
            <w:pPr>
              <w:ind w:left="0" w:right="-1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1 этап – практические занятия</w:t>
            </w:r>
          </w:p>
        </w:tc>
      </w:tr>
      <w:tr w:rsidR="007369D2" w:rsidRPr="004C7433" w:rsidTr="000E7637">
        <w:tc>
          <w:tcPr>
            <w:tcW w:w="675" w:type="dxa"/>
            <w:shd w:val="clear" w:color="auto" w:fill="auto"/>
            <w:hideMark/>
          </w:tcPr>
          <w:p w:rsidR="007369D2" w:rsidRPr="000E7637" w:rsidRDefault="00B92EE2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9" w:type="dxa"/>
            <w:shd w:val="clear" w:color="auto" w:fill="auto"/>
            <w:hideMark/>
          </w:tcPr>
          <w:p w:rsidR="007369D2" w:rsidRPr="000E7637" w:rsidRDefault="004F3947" w:rsidP="004F3947">
            <w:pPr>
              <w:ind w:left="0" w:right="-1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Задача для практических занятий</w:t>
            </w:r>
          </w:p>
        </w:tc>
        <w:tc>
          <w:tcPr>
            <w:tcW w:w="4348" w:type="dxa"/>
            <w:shd w:val="clear" w:color="auto" w:fill="auto"/>
            <w:hideMark/>
          </w:tcPr>
          <w:p w:rsidR="007369D2" w:rsidRPr="000E7637" w:rsidRDefault="00D13BD8" w:rsidP="000F2AA3">
            <w:pPr>
              <w:ind w:left="0" w:right="-1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Задача по одной из тем дисциплины, для решения которой обучающийся должен понять и реализовать несколько алгоритмов в виде программы с удо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б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ным пользовательским интерфейсом. Программа должна позволять зад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вать</w:t>
            </w:r>
            <w:r w:rsidRPr="00D13BD8">
              <w:rPr>
                <w:rFonts w:ascii="Times New Roman" w:hAnsi="Times New Roman"/>
                <w:sz w:val="24"/>
                <w:szCs w:val="24"/>
                <w:lang w:eastAsia="ru-RU"/>
              </w:rPr>
              <w:t>/изменять параметры задачи, по к</w:t>
            </w:r>
            <w:r w:rsidRPr="00D13BD8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D13BD8">
              <w:rPr>
                <w:rFonts w:ascii="Times New Roman" w:hAnsi="Times New Roman"/>
                <w:sz w:val="24"/>
                <w:szCs w:val="24"/>
                <w:lang w:eastAsia="ru-RU"/>
              </w:rPr>
              <w:t>торым прогр</w:t>
            </w:r>
            <w:r w:rsidR="000F2AA3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D13BD8">
              <w:rPr>
                <w:rFonts w:ascii="Times New Roman" w:hAnsi="Times New Roman"/>
                <w:sz w:val="24"/>
                <w:szCs w:val="24"/>
                <w:lang w:eastAsia="ru-RU"/>
              </w:rPr>
              <w:t>мма должна выполнять численный экспериме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D13BD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т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и визуализир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вать результаты в виде двухмерного изображения в окне программы.</w:t>
            </w:r>
            <w:r w:rsidR="007369D2"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48" w:type="dxa"/>
            <w:shd w:val="clear" w:color="auto" w:fill="auto"/>
            <w:hideMark/>
          </w:tcPr>
          <w:p w:rsidR="007369D2" w:rsidRPr="000E7637" w:rsidRDefault="00CE08D9" w:rsidP="004F3947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Требования к выпо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л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нению</w:t>
            </w:r>
            <w:r w:rsidR="004F394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обязательных задач</w:t>
            </w:r>
          </w:p>
        </w:tc>
      </w:tr>
      <w:tr w:rsidR="00210AFC" w:rsidRPr="004C7433" w:rsidTr="00E86E0F">
        <w:trPr>
          <w:trHeight w:val="300"/>
        </w:trPr>
        <w:tc>
          <w:tcPr>
            <w:tcW w:w="9460" w:type="dxa"/>
            <w:gridSpan w:val="4"/>
            <w:tcBorders>
              <w:bottom w:val="single" w:sz="4" w:space="0" w:color="auto"/>
            </w:tcBorders>
            <w:shd w:val="clear" w:color="auto" w:fill="auto"/>
            <w:hideMark/>
          </w:tcPr>
          <w:p w:rsidR="00210AFC" w:rsidRPr="000E7637" w:rsidRDefault="00210AFC" w:rsidP="00210AF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 этап - экзамен</w:t>
            </w:r>
          </w:p>
        </w:tc>
      </w:tr>
      <w:tr w:rsidR="00210AFC" w:rsidRPr="004C7433" w:rsidTr="00210AFC">
        <w:trPr>
          <w:trHeight w:val="540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auto"/>
          </w:tcPr>
          <w:p w:rsidR="00210AFC" w:rsidRDefault="00210AFC" w:rsidP="00210AFC">
            <w:pPr>
              <w:ind w:left="0" w:right="-1" w:firstLine="743"/>
              <w:textAlignment w:val="baseline"/>
              <w:rPr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  <w:r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9" w:type="dxa"/>
            <w:tcBorders>
              <w:top w:val="single" w:sz="4" w:space="0" w:color="auto"/>
            </w:tcBorders>
            <w:shd w:val="clear" w:color="auto" w:fill="auto"/>
          </w:tcPr>
          <w:p w:rsidR="00210AFC" w:rsidRDefault="00210AFC" w:rsidP="00210AFC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Экзамен </w:t>
            </w:r>
          </w:p>
        </w:tc>
        <w:tc>
          <w:tcPr>
            <w:tcW w:w="4348" w:type="dxa"/>
            <w:tcBorders>
              <w:top w:val="single" w:sz="4" w:space="0" w:color="auto"/>
            </w:tcBorders>
            <w:shd w:val="clear" w:color="auto" w:fill="auto"/>
          </w:tcPr>
          <w:p w:rsidR="00210AFC" w:rsidRDefault="00210AFC" w:rsidP="00210AFC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Комплекс вопросов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по темам дисц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плины</w:t>
            </w:r>
          </w:p>
        </w:tc>
        <w:tc>
          <w:tcPr>
            <w:tcW w:w="2548" w:type="dxa"/>
            <w:tcBorders>
              <w:top w:val="single" w:sz="4" w:space="0" w:color="auto"/>
            </w:tcBorders>
            <w:shd w:val="clear" w:color="auto" w:fill="auto"/>
          </w:tcPr>
          <w:p w:rsidR="00210AFC" w:rsidRDefault="00210AFC" w:rsidP="00210AFC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Список теоретических вопросов</w:t>
            </w:r>
          </w:p>
        </w:tc>
      </w:tr>
    </w:tbl>
    <w:p w:rsidR="007369D2" w:rsidRDefault="007369D2" w:rsidP="00680B29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369D2" w:rsidRPr="00FE641D" w:rsidRDefault="007369D2" w:rsidP="002F13C7">
      <w:pPr>
        <w:pStyle w:val="12"/>
        <w:numPr>
          <w:ilvl w:val="1"/>
          <w:numId w:val="3"/>
        </w:numPr>
        <w:ind w:right="-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86D69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оценочных средств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 xml:space="preserve">аттестации </w:t>
      </w:r>
    </w:p>
    <w:p w:rsidR="007369D2" w:rsidRDefault="007369D2" w:rsidP="00680B29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369D2" w:rsidRDefault="007369D2" w:rsidP="00680B29">
      <w:pPr>
        <w:pStyle w:val="af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2.1.1  </w:t>
      </w:r>
      <w:r w:rsidR="004F3947">
        <w:rPr>
          <w:rFonts w:ascii="Times New Roman" w:hAnsi="Times New Roman"/>
          <w:color w:val="000000"/>
          <w:sz w:val="28"/>
          <w:szCs w:val="28"/>
        </w:rPr>
        <w:t>Практические занятия</w:t>
      </w:r>
    </w:p>
    <w:p w:rsidR="00B92EE2" w:rsidRPr="00246B47" w:rsidRDefault="007869C0" w:rsidP="00680B29">
      <w:pPr>
        <w:pStyle w:val="12"/>
        <w:ind w:left="0" w:right="-1" w:firstLine="0"/>
        <w:rPr>
          <w:rFonts w:ascii="Times New Roman" w:hAnsi="Times New Roman"/>
          <w:sz w:val="28"/>
          <w:szCs w:val="28"/>
          <w:lang w:eastAsia="ru-RU"/>
        </w:rPr>
      </w:pPr>
      <w:r w:rsidRPr="00246B47">
        <w:rPr>
          <w:rFonts w:ascii="Times New Roman" w:hAnsi="Times New Roman"/>
          <w:sz w:val="28"/>
          <w:szCs w:val="28"/>
          <w:lang w:eastAsia="ru-RU"/>
        </w:rPr>
        <w:t xml:space="preserve">Требования к выполнению </w:t>
      </w:r>
      <w:r w:rsidR="004F3947">
        <w:rPr>
          <w:rFonts w:ascii="Times New Roman" w:hAnsi="Times New Roman"/>
          <w:sz w:val="28"/>
          <w:szCs w:val="28"/>
          <w:lang w:eastAsia="ru-RU"/>
        </w:rPr>
        <w:t>обязательных задач</w:t>
      </w:r>
    </w:p>
    <w:p w:rsidR="007869C0" w:rsidRPr="00246B47" w:rsidRDefault="007869C0" w:rsidP="00680B29">
      <w:pPr>
        <w:pStyle w:val="12"/>
        <w:ind w:left="0" w:right="-1" w:firstLine="0"/>
        <w:rPr>
          <w:rFonts w:ascii="Times New Roman" w:hAnsi="Times New Roman"/>
          <w:sz w:val="28"/>
          <w:szCs w:val="28"/>
          <w:lang w:eastAsia="ru-RU"/>
        </w:rPr>
      </w:pPr>
      <w:r w:rsidRPr="00246B47">
        <w:rPr>
          <w:rFonts w:ascii="Times New Roman" w:hAnsi="Times New Roman"/>
          <w:sz w:val="28"/>
          <w:szCs w:val="28"/>
          <w:lang w:eastAsia="ru-RU"/>
        </w:rPr>
        <w:t>Задачи должны выполняться последовательно и своевременно. В часы для самостоятельной работы студенты должны подготовиться к решению п</w:t>
      </w:r>
      <w:r w:rsidRPr="00246B47">
        <w:rPr>
          <w:rFonts w:ascii="Times New Roman" w:hAnsi="Times New Roman"/>
          <w:sz w:val="28"/>
          <w:szCs w:val="28"/>
          <w:lang w:eastAsia="ru-RU"/>
        </w:rPr>
        <w:t>о</w:t>
      </w:r>
      <w:r w:rsidRPr="00246B47">
        <w:rPr>
          <w:rFonts w:ascii="Times New Roman" w:hAnsi="Times New Roman"/>
          <w:sz w:val="28"/>
          <w:szCs w:val="28"/>
          <w:lang w:eastAsia="ru-RU"/>
        </w:rPr>
        <w:t xml:space="preserve">ставленной задачи, понять необходимые для решения задач алгоритмы и проработать их реализацию, разработать структуру программы и удобный пользовательский интерфейс. В часы </w:t>
      </w:r>
      <w:r w:rsidR="004F3947">
        <w:rPr>
          <w:rFonts w:ascii="Times New Roman" w:hAnsi="Times New Roman"/>
          <w:sz w:val="28"/>
          <w:szCs w:val="28"/>
          <w:lang w:eastAsia="ru-RU"/>
        </w:rPr>
        <w:t>практических занятий</w:t>
      </w:r>
      <w:r w:rsidRPr="00246B47">
        <w:rPr>
          <w:rFonts w:ascii="Times New Roman" w:hAnsi="Times New Roman"/>
          <w:sz w:val="28"/>
          <w:szCs w:val="28"/>
          <w:lang w:eastAsia="ru-RU"/>
        </w:rPr>
        <w:t xml:space="preserve"> студенты дол</w:t>
      </w:r>
      <w:r w:rsidRPr="00246B47">
        <w:rPr>
          <w:rFonts w:ascii="Times New Roman" w:hAnsi="Times New Roman"/>
          <w:sz w:val="28"/>
          <w:szCs w:val="28"/>
          <w:lang w:eastAsia="ru-RU"/>
        </w:rPr>
        <w:t>ж</w:t>
      </w:r>
      <w:r w:rsidRPr="00246B47">
        <w:rPr>
          <w:rFonts w:ascii="Times New Roman" w:hAnsi="Times New Roman"/>
          <w:sz w:val="28"/>
          <w:szCs w:val="28"/>
          <w:lang w:eastAsia="ru-RU"/>
        </w:rPr>
        <w:t xml:space="preserve">ны сдать </w:t>
      </w:r>
      <w:r w:rsidR="001F2756">
        <w:rPr>
          <w:rFonts w:ascii="Times New Roman" w:hAnsi="Times New Roman"/>
          <w:sz w:val="28"/>
          <w:szCs w:val="28"/>
          <w:lang w:eastAsia="ru-RU"/>
        </w:rPr>
        <w:t>прогр</w:t>
      </w:r>
      <w:r w:rsidR="004F3947">
        <w:rPr>
          <w:rFonts w:ascii="Times New Roman" w:hAnsi="Times New Roman"/>
          <w:sz w:val="28"/>
          <w:szCs w:val="28"/>
          <w:lang w:eastAsia="ru-RU"/>
        </w:rPr>
        <w:t>а</w:t>
      </w:r>
      <w:r w:rsidR="001F2756">
        <w:rPr>
          <w:rFonts w:ascii="Times New Roman" w:hAnsi="Times New Roman"/>
          <w:sz w:val="28"/>
          <w:szCs w:val="28"/>
          <w:lang w:eastAsia="ru-RU"/>
        </w:rPr>
        <w:t>мму</w:t>
      </w:r>
      <w:r w:rsidRPr="00246B47">
        <w:rPr>
          <w:rFonts w:ascii="Times New Roman" w:hAnsi="Times New Roman"/>
          <w:sz w:val="28"/>
          <w:szCs w:val="28"/>
          <w:lang w:eastAsia="ru-RU"/>
        </w:rPr>
        <w:t xml:space="preserve"> семинаристу.</w:t>
      </w:r>
      <w:r w:rsidR="00246B47" w:rsidRPr="00246B47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246B47">
        <w:rPr>
          <w:rFonts w:ascii="Times New Roman" w:hAnsi="Times New Roman"/>
          <w:sz w:val="28"/>
          <w:szCs w:val="28"/>
          <w:lang w:eastAsia="ru-RU"/>
        </w:rPr>
        <w:t xml:space="preserve">Программа должна удовлетворять всем требованиям, </w:t>
      </w:r>
      <w:r w:rsidR="00246B47" w:rsidRPr="00246B47">
        <w:rPr>
          <w:rFonts w:ascii="Times New Roman" w:hAnsi="Times New Roman"/>
          <w:sz w:val="28"/>
          <w:szCs w:val="28"/>
          <w:lang w:eastAsia="ru-RU"/>
        </w:rPr>
        <w:t>указанным при постановке задачи.</w:t>
      </w:r>
    </w:p>
    <w:p w:rsidR="007869C0" w:rsidRDefault="00246B47" w:rsidP="00680B29">
      <w:pPr>
        <w:pStyle w:val="12"/>
        <w:ind w:left="0" w:right="-1" w:firstLine="0"/>
        <w:rPr>
          <w:rFonts w:ascii="Times New Roman" w:hAnsi="Times New Roman"/>
          <w:sz w:val="28"/>
          <w:szCs w:val="28"/>
          <w:lang w:eastAsia="ru-RU"/>
        </w:rPr>
      </w:pPr>
      <w:r w:rsidRPr="00246B47">
        <w:rPr>
          <w:rFonts w:ascii="Times New Roman" w:hAnsi="Times New Roman"/>
          <w:sz w:val="28"/>
          <w:szCs w:val="28"/>
          <w:lang w:eastAsia="ru-RU"/>
        </w:rPr>
        <w:t>Список</w:t>
      </w:r>
      <w:r w:rsidR="004F3947">
        <w:rPr>
          <w:rFonts w:ascii="Times New Roman" w:hAnsi="Times New Roman"/>
          <w:sz w:val="28"/>
          <w:szCs w:val="28"/>
          <w:lang w:eastAsia="ru-RU"/>
        </w:rPr>
        <w:t xml:space="preserve"> обязательных задач</w:t>
      </w:r>
      <w:r w:rsidRPr="00246B47">
        <w:rPr>
          <w:rFonts w:ascii="Times New Roman" w:hAnsi="Times New Roman"/>
          <w:sz w:val="28"/>
          <w:szCs w:val="28"/>
          <w:lang w:eastAsia="ru-RU"/>
        </w:rPr>
        <w:t>:</w:t>
      </w:r>
    </w:p>
    <w:p w:rsidR="00246B47" w:rsidRDefault="00246B47" w:rsidP="002F13C7">
      <w:pPr>
        <w:pStyle w:val="12"/>
        <w:numPr>
          <w:ilvl w:val="0"/>
          <w:numId w:val="5"/>
        </w:numPr>
        <w:ind w:left="426" w:right="-1" w:hanging="426"/>
        <w:rPr>
          <w:rFonts w:ascii="Times New Roman" w:hAnsi="Times New Roman"/>
          <w:sz w:val="28"/>
          <w:szCs w:val="28"/>
          <w:lang w:eastAsia="ru-RU"/>
        </w:rPr>
      </w:pPr>
      <w:r w:rsidRPr="00246B47">
        <w:rPr>
          <w:rFonts w:ascii="Times New Roman" w:hAnsi="Times New Roman"/>
          <w:sz w:val="28"/>
          <w:szCs w:val="28"/>
          <w:lang w:eastAsia="ru-RU"/>
        </w:rPr>
        <w:t xml:space="preserve">Обучающиеся изучают реализацию алгоритмов </w:t>
      </w:r>
      <w:proofErr w:type="spellStart"/>
      <w:r w:rsidRPr="00246B47">
        <w:rPr>
          <w:rFonts w:ascii="Times New Roman" w:hAnsi="Times New Roman"/>
          <w:sz w:val="28"/>
          <w:szCs w:val="28"/>
          <w:lang w:eastAsia="ru-RU"/>
        </w:rPr>
        <w:t>Брезенхема</w:t>
      </w:r>
      <w:proofErr w:type="spellEnd"/>
      <w:r w:rsidRPr="00246B47">
        <w:rPr>
          <w:rFonts w:ascii="Times New Roman" w:hAnsi="Times New Roman"/>
          <w:sz w:val="28"/>
          <w:szCs w:val="28"/>
          <w:lang w:eastAsia="ru-RU"/>
        </w:rPr>
        <w:t xml:space="preserve"> и </w:t>
      </w:r>
      <w:proofErr w:type="spellStart"/>
      <w:r w:rsidRPr="00246B47">
        <w:rPr>
          <w:rFonts w:ascii="Times New Roman" w:hAnsi="Times New Roman"/>
          <w:sz w:val="28"/>
          <w:szCs w:val="28"/>
          <w:lang w:eastAsia="ru-RU"/>
        </w:rPr>
        <w:t>span</w:t>
      </w:r>
      <w:proofErr w:type="spellEnd"/>
      <w:r w:rsidRPr="00246B47">
        <w:rPr>
          <w:rFonts w:ascii="Times New Roman" w:hAnsi="Times New Roman"/>
          <w:sz w:val="28"/>
          <w:szCs w:val="28"/>
          <w:lang w:eastAsia="ru-RU"/>
        </w:rPr>
        <w:t>-заливки по материалам лекций и по источникам литературы. Разрабат</w:t>
      </w:r>
      <w:r w:rsidRPr="00246B47">
        <w:rPr>
          <w:rFonts w:ascii="Times New Roman" w:hAnsi="Times New Roman"/>
          <w:sz w:val="28"/>
          <w:szCs w:val="28"/>
          <w:lang w:eastAsia="ru-RU"/>
        </w:rPr>
        <w:t>ы</w:t>
      </w:r>
      <w:r w:rsidRPr="00246B47">
        <w:rPr>
          <w:rFonts w:ascii="Times New Roman" w:hAnsi="Times New Roman"/>
          <w:sz w:val="28"/>
          <w:szCs w:val="28"/>
          <w:lang w:eastAsia="ru-RU"/>
        </w:rPr>
        <w:t xml:space="preserve">вают пользовательский интерфейс программы для </w:t>
      </w:r>
      <w:r w:rsidR="001F2756">
        <w:rPr>
          <w:rFonts w:ascii="Times New Roman" w:hAnsi="Times New Roman"/>
          <w:sz w:val="28"/>
          <w:szCs w:val="28"/>
          <w:lang w:eastAsia="ru-RU"/>
        </w:rPr>
        <w:t>рисования простых графических примитивов (линия, многоугольник), выполнения заливок</w:t>
      </w:r>
      <w:r w:rsidRPr="00246B47">
        <w:rPr>
          <w:rFonts w:ascii="Times New Roman" w:hAnsi="Times New Roman"/>
          <w:sz w:val="28"/>
          <w:szCs w:val="28"/>
          <w:lang w:eastAsia="ru-RU"/>
        </w:rPr>
        <w:t>, разрабатывают структуру программы, ее основные блоки и интерфейсы взаимодействия между блоками. По результатам работы на практических занятиях пишется и сдается работающая программа.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246B47">
        <w:rPr>
          <w:rFonts w:ascii="Times New Roman" w:hAnsi="Times New Roman"/>
          <w:sz w:val="28"/>
          <w:szCs w:val="28"/>
          <w:lang w:eastAsia="ru-RU"/>
        </w:rPr>
        <w:t>Методические рек</w:t>
      </w:r>
      <w:r w:rsidRPr="00246B47">
        <w:rPr>
          <w:rFonts w:ascii="Times New Roman" w:hAnsi="Times New Roman"/>
          <w:sz w:val="28"/>
          <w:szCs w:val="28"/>
          <w:lang w:eastAsia="ru-RU"/>
        </w:rPr>
        <w:t>о</w:t>
      </w:r>
      <w:r w:rsidRPr="00246B47">
        <w:rPr>
          <w:rFonts w:ascii="Times New Roman" w:hAnsi="Times New Roman"/>
          <w:sz w:val="28"/>
          <w:szCs w:val="28"/>
          <w:lang w:eastAsia="ru-RU"/>
        </w:rPr>
        <w:t>мендации по подготовке программы представлены здесь: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hyperlink r:id="rId9" w:history="1">
        <w:r w:rsidR="00873074" w:rsidRPr="00873074">
          <w:rPr>
            <w:rStyle w:val="a4"/>
            <w:sz w:val="28"/>
          </w:rPr>
          <w:t>https://el.nsu.ru/mod/resource/view.php?id=43346</w:t>
        </w:r>
      </w:hyperlink>
      <w:r w:rsidR="00873074">
        <w:rPr>
          <w:sz w:val="28"/>
        </w:rPr>
        <w:t xml:space="preserve"> </w:t>
      </w:r>
    </w:p>
    <w:p w:rsidR="00873074" w:rsidRPr="00873074" w:rsidRDefault="00246B47" w:rsidP="002F13C7">
      <w:pPr>
        <w:pStyle w:val="12"/>
        <w:numPr>
          <w:ilvl w:val="0"/>
          <w:numId w:val="5"/>
        </w:numPr>
        <w:ind w:left="426" w:right="-1" w:hanging="426"/>
        <w:rPr>
          <w:rFonts w:ascii="Times New Roman" w:hAnsi="Times New Roman"/>
          <w:sz w:val="28"/>
          <w:szCs w:val="28"/>
          <w:lang w:eastAsia="ru-RU"/>
        </w:rPr>
      </w:pPr>
      <w:r w:rsidRPr="00873074">
        <w:rPr>
          <w:rFonts w:ascii="Times New Roman" w:hAnsi="Times New Roman"/>
          <w:sz w:val="28"/>
          <w:szCs w:val="28"/>
          <w:lang w:eastAsia="ru-RU"/>
        </w:rPr>
        <w:t>Обучающиеся изучают различные алгоритмы фильтрации двумерных изображений,  а также изучают реализацию алгоритмов построения изо</w:t>
      </w:r>
      <w:r w:rsidRPr="00873074">
        <w:rPr>
          <w:rFonts w:ascii="Times New Roman" w:hAnsi="Times New Roman"/>
          <w:sz w:val="28"/>
          <w:szCs w:val="28"/>
          <w:lang w:eastAsia="ru-RU"/>
        </w:rPr>
        <w:t>б</w:t>
      </w:r>
      <w:r w:rsidRPr="00873074">
        <w:rPr>
          <w:rFonts w:ascii="Times New Roman" w:hAnsi="Times New Roman"/>
          <w:sz w:val="28"/>
          <w:szCs w:val="28"/>
          <w:lang w:eastAsia="ru-RU"/>
        </w:rPr>
        <w:t>ражений объемных данных (</w:t>
      </w:r>
      <w:proofErr w:type="spellStart"/>
      <w:r w:rsidRPr="00873074">
        <w:rPr>
          <w:rFonts w:ascii="Times New Roman" w:hAnsi="Times New Roman"/>
          <w:sz w:val="28"/>
          <w:szCs w:val="28"/>
          <w:lang w:eastAsia="ru-RU"/>
        </w:rPr>
        <w:t>volume</w:t>
      </w:r>
      <w:proofErr w:type="spellEnd"/>
      <w:r w:rsidRPr="0087307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873074">
        <w:rPr>
          <w:rFonts w:ascii="Times New Roman" w:hAnsi="Times New Roman"/>
          <w:sz w:val="28"/>
          <w:szCs w:val="28"/>
          <w:lang w:eastAsia="ru-RU"/>
        </w:rPr>
        <w:t>rendering</w:t>
      </w:r>
      <w:proofErr w:type="spellEnd"/>
      <w:r w:rsidRPr="00873074">
        <w:rPr>
          <w:rFonts w:ascii="Times New Roman" w:hAnsi="Times New Roman"/>
          <w:sz w:val="28"/>
          <w:szCs w:val="28"/>
          <w:lang w:eastAsia="ru-RU"/>
        </w:rPr>
        <w:t xml:space="preserve">) по материалам лекций и по источникам литературы. Разрабатывают пользовательский интерфейс </w:t>
      </w:r>
      <w:r w:rsidRPr="00873074">
        <w:rPr>
          <w:rFonts w:ascii="Times New Roman" w:hAnsi="Times New Roman"/>
          <w:sz w:val="28"/>
          <w:szCs w:val="28"/>
          <w:lang w:eastAsia="ru-RU"/>
        </w:rPr>
        <w:lastRenderedPageBreak/>
        <w:t>программы преобразования изображений, разрабатывают структуру пр</w:t>
      </w:r>
      <w:r w:rsidRPr="00873074">
        <w:rPr>
          <w:rFonts w:ascii="Times New Roman" w:hAnsi="Times New Roman"/>
          <w:sz w:val="28"/>
          <w:szCs w:val="28"/>
          <w:lang w:eastAsia="ru-RU"/>
        </w:rPr>
        <w:t>о</w:t>
      </w:r>
      <w:r w:rsidRPr="00873074">
        <w:rPr>
          <w:rFonts w:ascii="Times New Roman" w:hAnsi="Times New Roman"/>
          <w:sz w:val="28"/>
          <w:szCs w:val="28"/>
          <w:lang w:eastAsia="ru-RU"/>
        </w:rPr>
        <w:t>граммы, ее основные блоки и интерфейсы взаимодействия между блок</w:t>
      </w:r>
      <w:r w:rsidRPr="00873074">
        <w:rPr>
          <w:rFonts w:ascii="Times New Roman" w:hAnsi="Times New Roman"/>
          <w:sz w:val="28"/>
          <w:szCs w:val="28"/>
          <w:lang w:eastAsia="ru-RU"/>
        </w:rPr>
        <w:t>а</w:t>
      </w:r>
      <w:r w:rsidRPr="00873074">
        <w:rPr>
          <w:rFonts w:ascii="Times New Roman" w:hAnsi="Times New Roman"/>
          <w:sz w:val="28"/>
          <w:szCs w:val="28"/>
          <w:lang w:eastAsia="ru-RU"/>
        </w:rPr>
        <w:t>ми. По результатам работы на практических занятиях пишется и сдается работающая программа. Методические рекомендации по подготовке пр</w:t>
      </w:r>
      <w:r w:rsidRPr="00873074">
        <w:rPr>
          <w:rFonts w:ascii="Times New Roman" w:hAnsi="Times New Roman"/>
          <w:sz w:val="28"/>
          <w:szCs w:val="28"/>
          <w:lang w:eastAsia="ru-RU"/>
        </w:rPr>
        <w:t>о</w:t>
      </w:r>
      <w:r w:rsidRPr="00873074">
        <w:rPr>
          <w:rFonts w:ascii="Times New Roman" w:hAnsi="Times New Roman"/>
          <w:sz w:val="28"/>
          <w:szCs w:val="28"/>
          <w:lang w:eastAsia="ru-RU"/>
        </w:rPr>
        <w:t xml:space="preserve">граммы представлены здесь: </w:t>
      </w:r>
      <w:r w:rsidR="00873074">
        <w:rPr>
          <w:rFonts w:ascii="Times New Roman" w:hAnsi="Times New Roman"/>
          <w:sz w:val="28"/>
          <w:szCs w:val="28"/>
          <w:lang w:eastAsia="ru-RU"/>
        </w:rPr>
        <w:br/>
      </w:r>
      <w:hyperlink r:id="rId10" w:history="1">
        <w:r w:rsidR="00873074" w:rsidRPr="00873074">
          <w:rPr>
            <w:rStyle w:val="a4"/>
            <w:sz w:val="28"/>
          </w:rPr>
          <w:t>https://el.nsu.ru/mod/resource/view.php?id=41288</w:t>
        </w:r>
      </w:hyperlink>
      <w:r w:rsidR="00873074">
        <w:t xml:space="preserve"> </w:t>
      </w:r>
    </w:p>
    <w:p w:rsidR="00246B47" w:rsidRDefault="00246B47" w:rsidP="002F13C7">
      <w:pPr>
        <w:pStyle w:val="12"/>
        <w:numPr>
          <w:ilvl w:val="0"/>
          <w:numId w:val="5"/>
        </w:numPr>
        <w:ind w:left="426" w:right="-1" w:hanging="426"/>
        <w:rPr>
          <w:rFonts w:ascii="Times New Roman" w:hAnsi="Times New Roman"/>
          <w:sz w:val="28"/>
          <w:szCs w:val="28"/>
          <w:lang w:eastAsia="ru-RU"/>
        </w:rPr>
      </w:pPr>
      <w:r w:rsidRPr="00246B47">
        <w:rPr>
          <w:rFonts w:ascii="Times New Roman" w:hAnsi="Times New Roman"/>
          <w:sz w:val="28"/>
          <w:szCs w:val="28"/>
          <w:lang w:eastAsia="ru-RU"/>
        </w:rPr>
        <w:t>Обучающиеся изучают алгоритмы построения изолиний и портретов ск</w:t>
      </w:r>
      <w:r w:rsidRPr="00246B47">
        <w:rPr>
          <w:rFonts w:ascii="Times New Roman" w:hAnsi="Times New Roman"/>
          <w:sz w:val="28"/>
          <w:szCs w:val="28"/>
          <w:lang w:eastAsia="ru-RU"/>
        </w:rPr>
        <w:t>а</w:t>
      </w:r>
      <w:r w:rsidRPr="00246B47">
        <w:rPr>
          <w:rFonts w:ascii="Times New Roman" w:hAnsi="Times New Roman"/>
          <w:sz w:val="28"/>
          <w:szCs w:val="28"/>
          <w:lang w:eastAsia="ru-RU"/>
        </w:rPr>
        <w:t>лярных функций по материалам лекций и по источникам литературы. И</w:t>
      </w:r>
      <w:r w:rsidRPr="00246B47">
        <w:rPr>
          <w:rFonts w:ascii="Times New Roman" w:hAnsi="Times New Roman"/>
          <w:sz w:val="28"/>
          <w:szCs w:val="28"/>
          <w:lang w:eastAsia="ru-RU"/>
        </w:rPr>
        <w:t>с</w:t>
      </w:r>
      <w:r w:rsidRPr="00246B47">
        <w:rPr>
          <w:rFonts w:ascii="Times New Roman" w:hAnsi="Times New Roman"/>
          <w:sz w:val="28"/>
          <w:szCs w:val="28"/>
          <w:lang w:eastAsia="ru-RU"/>
        </w:rPr>
        <w:t>следуют различные варианты реализации этих алгоритмов и их особые условия. Разрабатывают пользовательский интерфейс программы визу</w:t>
      </w:r>
      <w:r w:rsidRPr="00246B47">
        <w:rPr>
          <w:rFonts w:ascii="Times New Roman" w:hAnsi="Times New Roman"/>
          <w:sz w:val="28"/>
          <w:szCs w:val="28"/>
          <w:lang w:eastAsia="ru-RU"/>
        </w:rPr>
        <w:t>а</w:t>
      </w:r>
      <w:r w:rsidRPr="00246B47">
        <w:rPr>
          <w:rFonts w:ascii="Times New Roman" w:hAnsi="Times New Roman"/>
          <w:sz w:val="28"/>
          <w:szCs w:val="28"/>
          <w:lang w:eastAsia="ru-RU"/>
        </w:rPr>
        <w:t>лизации портрета скалярной двумерной функции, разрабатывают стру</w:t>
      </w:r>
      <w:r w:rsidRPr="00246B47">
        <w:rPr>
          <w:rFonts w:ascii="Times New Roman" w:hAnsi="Times New Roman"/>
          <w:sz w:val="28"/>
          <w:szCs w:val="28"/>
          <w:lang w:eastAsia="ru-RU"/>
        </w:rPr>
        <w:t>к</w:t>
      </w:r>
      <w:r w:rsidRPr="00246B47">
        <w:rPr>
          <w:rFonts w:ascii="Times New Roman" w:hAnsi="Times New Roman"/>
          <w:sz w:val="28"/>
          <w:szCs w:val="28"/>
          <w:lang w:eastAsia="ru-RU"/>
        </w:rPr>
        <w:t>туру программы, ее основные блоки и интерфейсы взаимодействия между блоками. По результатам работы на практических занятиях пишется и сдается работающая программа. Методические рекомендации по подг</w:t>
      </w:r>
      <w:r w:rsidRPr="00246B47">
        <w:rPr>
          <w:rFonts w:ascii="Times New Roman" w:hAnsi="Times New Roman"/>
          <w:sz w:val="28"/>
          <w:szCs w:val="28"/>
          <w:lang w:eastAsia="ru-RU"/>
        </w:rPr>
        <w:t>о</w:t>
      </w:r>
      <w:r w:rsidRPr="00246B47">
        <w:rPr>
          <w:rFonts w:ascii="Times New Roman" w:hAnsi="Times New Roman"/>
          <w:sz w:val="28"/>
          <w:szCs w:val="28"/>
          <w:lang w:eastAsia="ru-RU"/>
        </w:rPr>
        <w:t>товке программы представлены здесь: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873074">
        <w:rPr>
          <w:rFonts w:ascii="Times New Roman" w:hAnsi="Times New Roman"/>
          <w:sz w:val="28"/>
          <w:szCs w:val="28"/>
          <w:lang w:eastAsia="ru-RU"/>
        </w:rPr>
        <w:br/>
      </w:r>
      <w:hyperlink r:id="rId11" w:history="1">
        <w:r w:rsidR="00873074" w:rsidRPr="00873074">
          <w:rPr>
            <w:rStyle w:val="a4"/>
            <w:sz w:val="28"/>
          </w:rPr>
          <w:t>https://el.nsu.ru/mod/resource/view.php?id=41292</w:t>
        </w:r>
      </w:hyperlink>
      <w:r w:rsidR="00873074" w:rsidRPr="00873074">
        <w:rPr>
          <w:sz w:val="28"/>
        </w:rPr>
        <w:t xml:space="preserve"> </w:t>
      </w:r>
    </w:p>
    <w:p w:rsidR="00246B47" w:rsidRDefault="00246B47" w:rsidP="002F13C7">
      <w:pPr>
        <w:pStyle w:val="12"/>
        <w:numPr>
          <w:ilvl w:val="0"/>
          <w:numId w:val="5"/>
        </w:numPr>
        <w:ind w:left="426" w:right="-1" w:hanging="426"/>
        <w:rPr>
          <w:rFonts w:ascii="Times New Roman" w:hAnsi="Times New Roman"/>
          <w:sz w:val="28"/>
          <w:szCs w:val="28"/>
          <w:lang w:eastAsia="ru-RU"/>
        </w:rPr>
      </w:pPr>
      <w:r w:rsidRPr="00246B47">
        <w:rPr>
          <w:rFonts w:ascii="Times New Roman" w:hAnsi="Times New Roman"/>
          <w:sz w:val="28"/>
          <w:szCs w:val="28"/>
          <w:lang w:eastAsia="ru-RU"/>
        </w:rPr>
        <w:t>Обучающиеся изучают следующие алгоритмы и их реализацию: задание и построения B-сплайна; построение поверхности трехмерной модели фигуры вращения по порождающей кривой; визуализация проволочной модели трехмерных объектов (по материалам лекций и по источникам литературы). Разрабатывают пользовательский интерфейс программы для задания B-сплайна и для выбора положения камеры в пространстве, ра</w:t>
      </w:r>
      <w:r w:rsidRPr="00246B47">
        <w:rPr>
          <w:rFonts w:ascii="Times New Roman" w:hAnsi="Times New Roman"/>
          <w:sz w:val="28"/>
          <w:szCs w:val="28"/>
          <w:lang w:eastAsia="ru-RU"/>
        </w:rPr>
        <w:t>з</w:t>
      </w:r>
      <w:r w:rsidRPr="00246B47">
        <w:rPr>
          <w:rFonts w:ascii="Times New Roman" w:hAnsi="Times New Roman"/>
          <w:sz w:val="28"/>
          <w:szCs w:val="28"/>
          <w:lang w:eastAsia="ru-RU"/>
        </w:rPr>
        <w:t>рабатывают структуру программы, ее основные блоки и интерфейсы вз</w:t>
      </w:r>
      <w:r w:rsidRPr="00246B47">
        <w:rPr>
          <w:rFonts w:ascii="Times New Roman" w:hAnsi="Times New Roman"/>
          <w:sz w:val="28"/>
          <w:szCs w:val="28"/>
          <w:lang w:eastAsia="ru-RU"/>
        </w:rPr>
        <w:t>а</w:t>
      </w:r>
      <w:r w:rsidRPr="00246B47">
        <w:rPr>
          <w:rFonts w:ascii="Times New Roman" w:hAnsi="Times New Roman"/>
          <w:sz w:val="28"/>
          <w:szCs w:val="28"/>
          <w:lang w:eastAsia="ru-RU"/>
        </w:rPr>
        <w:t>имодействия между блоками. По результатам работы на практических з</w:t>
      </w:r>
      <w:r w:rsidRPr="00246B47">
        <w:rPr>
          <w:rFonts w:ascii="Times New Roman" w:hAnsi="Times New Roman"/>
          <w:sz w:val="28"/>
          <w:szCs w:val="28"/>
          <w:lang w:eastAsia="ru-RU"/>
        </w:rPr>
        <w:t>а</w:t>
      </w:r>
      <w:r w:rsidRPr="00246B47">
        <w:rPr>
          <w:rFonts w:ascii="Times New Roman" w:hAnsi="Times New Roman"/>
          <w:sz w:val="28"/>
          <w:szCs w:val="28"/>
          <w:lang w:eastAsia="ru-RU"/>
        </w:rPr>
        <w:t>нятиях пишется и сдается работающая программа. Методические рек</w:t>
      </w:r>
      <w:r w:rsidRPr="00246B47">
        <w:rPr>
          <w:rFonts w:ascii="Times New Roman" w:hAnsi="Times New Roman"/>
          <w:sz w:val="28"/>
          <w:szCs w:val="28"/>
          <w:lang w:eastAsia="ru-RU"/>
        </w:rPr>
        <w:t>о</w:t>
      </w:r>
      <w:r w:rsidRPr="00246B47">
        <w:rPr>
          <w:rFonts w:ascii="Times New Roman" w:hAnsi="Times New Roman"/>
          <w:sz w:val="28"/>
          <w:szCs w:val="28"/>
          <w:lang w:eastAsia="ru-RU"/>
        </w:rPr>
        <w:t>мендации по подготовке программы представлены здесь: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hyperlink r:id="rId12" w:history="1">
        <w:r w:rsidR="00873074" w:rsidRPr="00873074">
          <w:rPr>
            <w:rStyle w:val="a4"/>
            <w:sz w:val="28"/>
          </w:rPr>
          <w:t>https://el.nsu.ru/mod/resource/view.php?id=41295</w:t>
        </w:r>
      </w:hyperlink>
      <w:r w:rsidR="00873074">
        <w:t xml:space="preserve"> </w:t>
      </w:r>
    </w:p>
    <w:p w:rsidR="00246B47" w:rsidRDefault="00246B47" w:rsidP="002F13C7">
      <w:pPr>
        <w:pStyle w:val="12"/>
        <w:numPr>
          <w:ilvl w:val="0"/>
          <w:numId w:val="5"/>
        </w:numPr>
        <w:ind w:left="426" w:right="-1" w:hanging="426"/>
        <w:rPr>
          <w:rFonts w:ascii="Times New Roman" w:hAnsi="Times New Roman"/>
          <w:sz w:val="28"/>
          <w:szCs w:val="28"/>
          <w:lang w:eastAsia="ru-RU"/>
        </w:rPr>
      </w:pPr>
      <w:r w:rsidRPr="00246B47">
        <w:rPr>
          <w:rFonts w:ascii="Times New Roman" w:hAnsi="Times New Roman"/>
          <w:sz w:val="28"/>
          <w:szCs w:val="28"/>
          <w:lang w:eastAsia="ru-RU"/>
        </w:rPr>
        <w:t>Обучающиеся изучают алгоритмы построения изображений трехмерных сцен методом трассировки лучей, алгоритмы обхода элементов трехме</w:t>
      </w:r>
      <w:r w:rsidRPr="00246B47">
        <w:rPr>
          <w:rFonts w:ascii="Times New Roman" w:hAnsi="Times New Roman"/>
          <w:sz w:val="28"/>
          <w:szCs w:val="28"/>
          <w:lang w:eastAsia="ru-RU"/>
        </w:rPr>
        <w:t>р</w:t>
      </w:r>
      <w:r w:rsidRPr="00246B47">
        <w:rPr>
          <w:rFonts w:ascii="Times New Roman" w:hAnsi="Times New Roman"/>
          <w:sz w:val="28"/>
          <w:szCs w:val="28"/>
          <w:lang w:eastAsia="ru-RU"/>
        </w:rPr>
        <w:t>ной сцены, алгоритмы перспективного проецирования, их реализацию по материалам лекций и по источникам литературы. Разрабатывают польз</w:t>
      </w:r>
      <w:r w:rsidRPr="00246B47">
        <w:rPr>
          <w:rFonts w:ascii="Times New Roman" w:hAnsi="Times New Roman"/>
          <w:sz w:val="28"/>
          <w:szCs w:val="28"/>
          <w:lang w:eastAsia="ru-RU"/>
        </w:rPr>
        <w:t>о</w:t>
      </w:r>
      <w:r w:rsidRPr="00246B47">
        <w:rPr>
          <w:rFonts w:ascii="Times New Roman" w:hAnsi="Times New Roman"/>
          <w:sz w:val="28"/>
          <w:szCs w:val="28"/>
          <w:lang w:eastAsia="ru-RU"/>
        </w:rPr>
        <w:t>вательский интерфейс программы для визуализации трехмерной сцены, разрабатывают структуру программы, ее основные блоки и интерфейсы взаимодействия между блоками. По результатам работы на практических занятиях пишется и сдается работающая программа. Методические рек</w:t>
      </w:r>
      <w:r w:rsidRPr="00246B47">
        <w:rPr>
          <w:rFonts w:ascii="Times New Roman" w:hAnsi="Times New Roman"/>
          <w:sz w:val="28"/>
          <w:szCs w:val="28"/>
          <w:lang w:eastAsia="ru-RU"/>
        </w:rPr>
        <w:t>о</w:t>
      </w:r>
      <w:r w:rsidRPr="00246B47">
        <w:rPr>
          <w:rFonts w:ascii="Times New Roman" w:hAnsi="Times New Roman"/>
          <w:sz w:val="28"/>
          <w:szCs w:val="28"/>
          <w:lang w:eastAsia="ru-RU"/>
        </w:rPr>
        <w:t>мендации по подготовке программы представлены здесь: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hyperlink r:id="rId13" w:history="1">
        <w:r w:rsidR="00873074" w:rsidRPr="00873074">
          <w:rPr>
            <w:rStyle w:val="a4"/>
            <w:sz w:val="28"/>
          </w:rPr>
          <w:t>https://el.nsu.ru/mod/resource/view.php?id=41299</w:t>
        </w:r>
      </w:hyperlink>
      <w:r w:rsidR="00873074">
        <w:t xml:space="preserve"> </w:t>
      </w:r>
    </w:p>
    <w:p w:rsidR="00246B47" w:rsidRPr="00246B47" w:rsidRDefault="00246B47" w:rsidP="00246B47">
      <w:pPr>
        <w:pStyle w:val="12"/>
        <w:ind w:left="0" w:right="-1" w:firstLine="0"/>
        <w:rPr>
          <w:rFonts w:ascii="Times New Roman" w:hAnsi="Times New Roman"/>
          <w:sz w:val="28"/>
          <w:szCs w:val="28"/>
          <w:lang w:eastAsia="ru-RU"/>
        </w:rPr>
      </w:pPr>
    </w:p>
    <w:p w:rsidR="00246B47" w:rsidRPr="00246B47" w:rsidRDefault="00246B47" w:rsidP="00680B29">
      <w:pPr>
        <w:pStyle w:val="12"/>
        <w:ind w:left="0" w:right="-1" w:firstLine="0"/>
        <w:rPr>
          <w:rFonts w:ascii="Times New Roman" w:hAnsi="Times New Roman"/>
          <w:sz w:val="28"/>
          <w:szCs w:val="28"/>
          <w:lang w:eastAsia="ru-RU"/>
        </w:rPr>
      </w:pPr>
    </w:p>
    <w:p w:rsidR="007369D2" w:rsidRDefault="007369D2" w:rsidP="00680B29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</w:p>
    <w:p w:rsidR="007369D2" w:rsidRPr="004F2ACF" w:rsidRDefault="007369D2" w:rsidP="004F2ACF">
      <w:pPr>
        <w:pStyle w:val="12"/>
        <w:ind w:left="0" w:right="-1" w:firstLine="0"/>
        <w:rPr>
          <w:rFonts w:ascii="Times New Roman" w:hAnsi="Times New Roman"/>
          <w:b/>
          <w:bCs/>
          <w:sz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</w:rPr>
        <w:t>2.1.2 Форма и перечень вопросов билета</w:t>
      </w:r>
      <w:r w:rsidR="009D0CE3" w:rsidRPr="004F2ACF">
        <w:rPr>
          <w:rFonts w:ascii="Times New Roman" w:hAnsi="Times New Roman"/>
          <w:sz w:val="28"/>
          <w:szCs w:val="28"/>
        </w:rPr>
        <w:t xml:space="preserve"> </w:t>
      </w:r>
      <w:r w:rsidR="004F2ACF" w:rsidRPr="004F2ACF">
        <w:rPr>
          <w:rFonts w:ascii="Times New Roman" w:hAnsi="Times New Roman"/>
          <w:sz w:val="28"/>
          <w:szCs w:val="28"/>
        </w:rPr>
        <w:t xml:space="preserve">для </w:t>
      </w:r>
      <w:r w:rsidR="004F3947">
        <w:rPr>
          <w:rFonts w:ascii="Times New Roman" w:hAnsi="Times New Roman"/>
          <w:sz w:val="28"/>
          <w:szCs w:val="28"/>
        </w:rPr>
        <w:t>экзамена</w:t>
      </w:r>
    </w:p>
    <w:p w:rsidR="007369D2" w:rsidRDefault="007369D2" w:rsidP="00680B29">
      <w:pPr>
        <w:pStyle w:val="12"/>
        <w:ind w:left="0" w:right="-1" w:firstLine="0"/>
        <w:jc w:val="center"/>
        <w:rPr>
          <w:rFonts w:ascii="Times New Roman" w:hAnsi="Times New Roman"/>
          <w:b/>
          <w:bCs/>
          <w:sz w:val="28"/>
          <w:lang w:eastAsia="ru-RU"/>
        </w:rPr>
      </w:pPr>
      <w:r w:rsidRPr="004C7433">
        <w:rPr>
          <w:rFonts w:ascii="Times New Roman" w:hAnsi="Times New Roman"/>
          <w:b/>
          <w:bCs/>
          <w:sz w:val="28"/>
          <w:lang w:eastAsia="ru-RU"/>
        </w:rPr>
        <w:t>Форма билета</w:t>
      </w:r>
      <w:r w:rsidR="004F2ACF">
        <w:rPr>
          <w:rFonts w:ascii="Times New Roman" w:hAnsi="Times New Roman"/>
          <w:b/>
          <w:bCs/>
          <w:sz w:val="28"/>
          <w:lang w:eastAsia="ru-RU"/>
        </w:rPr>
        <w:t xml:space="preserve"> </w:t>
      </w:r>
      <w:r w:rsidR="004F2ACF" w:rsidRPr="004F2ACF">
        <w:rPr>
          <w:rFonts w:ascii="Times New Roman" w:hAnsi="Times New Roman"/>
          <w:b/>
          <w:bCs/>
          <w:sz w:val="28"/>
          <w:lang w:eastAsia="ru-RU"/>
        </w:rPr>
        <w:t xml:space="preserve">для </w:t>
      </w:r>
      <w:r w:rsidR="004F3947">
        <w:rPr>
          <w:rFonts w:ascii="Times New Roman" w:hAnsi="Times New Roman"/>
          <w:b/>
          <w:bCs/>
          <w:sz w:val="28"/>
          <w:lang w:eastAsia="ru-RU"/>
        </w:rPr>
        <w:t>экзамена</w:t>
      </w:r>
    </w:p>
    <w:p w:rsidR="007369D2" w:rsidRPr="00886D69" w:rsidRDefault="007369D2" w:rsidP="00680B29">
      <w:pPr>
        <w:pStyle w:val="12"/>
        <w:ind w:left="0" w:right="-1" w:firstLine="0"/>
        <w:jc w:val="right"/>
        <w:rPr>
          <w:rFonts w:ascii="Times New Roman" w:hAnsi="Times New Roman"/>
          <w:color w:val="000000"/>
          <w:sz w:val="28"/>
          <w:szCs w:val="28"/>
        </w:rPr>
      </w:pPr>
      <w:r w:rsidRPr="00886D69">
        <w:rPr>
          <w:rFonts w:ascii="Times New Roman" w:hAnsi="Times New Roman"/>
          <w:bCs/>
          <w:sz w:val="28"/>
          <w:lang w:eastAsia="ru-RU"/>
        </w:rPr>
        <w:t>Таблица П</w:t>
      </w:r>
      <w:proofErr w:type="gramStart"/>
      <w:r w:rsidRPr="00886D69">
        <w:rPr>
          <w:rFonts w:ascii="Times New Roman" w:hAnsi="Times New Roman"/>
          <w:bCs/>
          <w:sz w:val="28"/>
          <w:lang w:eastAsia="ru-RU"/>
        </w:rPr>
        <w:t>1</w:t>
      </w:r>
      <w:proofErr w:type="gramEnd"/>
      <w:r w:rsidRPr="00886D69">
        <w:rPr>
          <w:rFonts w:ascii="Times New Roman" w:hAnsi="Times New Roman"/>
          <w:bCs/>
          <w:sz w:val="28"/>
          <w:lang w:eastAsia="ru-RU"/>
        </w:rPr>
        <w:t>.3</w:t>
      </w:r>
    </w:p>
    <w:tbl>
      <w:tblPr>
        <w:tblW w:w="9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6"/>
        <w:gridCol w:w="4141"/>
        <w:gridCol w:w="4988"/>
        <w:gridCol w:w="236"/>
      </w:tblGrid>
      <w:tr w:rsidR="007369D2" w:rsidRPr="00D75FE0" w:rsidTr="0033185A">
        <w:tc>
          <w:tcPr>
            <w:tcW w:w="236" w:type="dxa"/>
            <w:tcBorders>
              <w:bottom w:val="nil"/>
              <w:right w:val="nil"/>
            </w:tcBorders>
          </w:tcPr>
          <w:p w:rsidR="007369D2" w:rsidRPr="00925540" w:rsidRDefault="007369D2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left w:val="nil"/>
              <w:bottom w:val="nil"/>
              <w:right w:val="nil"/>
            </w:tcBorders>
          </w:tcPr>
          <w:p w:rsidR="007369D2" w:rsidRPr="00925540" w:rsidRDefault="007369D2" w:rsidP="00D2797A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925540">
              <w:rPr>
                <w:rFonts w:ascii="Times New Roman" w:hAnsi="Times New Roman"/>
                <w:sz w:val="28"/>
                <w:lang w:eastAsia="ru-RU"/>
              </w:rPr>
              <w:t>Новосибирский государственный университет</w:t>
            </w:r>
          </w:p>
          <w:p w:rsidR="007369D2" w:rsidRPr="00D2797A" w:rsidRDefault="004F3947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  <w:lang w:eastAsia="ru-RU"/>
              </w:rPr>
              <w:lastRenderedPageBreak/>
              <w:t>Экзамен</w:t>
            </w:r>
          </w:p>
          <w:p w:rsidR="007369D2" w:rsidRDefault="007369D2" w:rsidP="00D2797A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7369D2" w:rsidRPr="00925540" w:rsidRDefault="007369D2" w:rsidP="00D2797A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</w:p>
        </w:tc>
        <w:tc>
          <w:tcPr>
            <w:tcW w:w="236" w:type="dxa"/>
            <w:tcBorders>
              <w:left w:val="nil"/>
              <w:bottom w:val="nil"/>
            </w:tcBorders>
          </w:tcPr>
          <w:p w:rsidR="007369D2" w:rsidRPr="00925540" w:rsidRDefault="007369D2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</w:tr>
      <w:tr w:rsidR="007369D2" w:rsidRPr="00D75FE0" w:rsidTr="0033185A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7369D2" w:rsidRDefault="007369D2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top w:val="nil"/>
              <w:left w:val="nil"/>
              <w:right w:val="nil"/>
            </w:tcBorders>
          </w:tcPr>
          <w:p w:rsidR="007369D2" w:rsidRPr="00925540" w:rsidRDefault="007369D2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 w:rsidRPr="00853547">
              <w:rPr>
                <w:rFonts w:ascii="Times New Roman" w:hAnsi="Times New Roman"/>
                <w:noProof/>
                <w:sz w:val="28"/>
                <w:lang w:eastAsia="ru-RU"/>
              </w:rPr>
              <w:t>Инженерная и компьютерная графика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7369D2" w:rsidRDefault="007369D2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</w:tr>
      <w:tr w:rsidR="007369D2" w:rsidRPr="00D75FE0" w:rsidTr="0033185A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7369D2" w:rsidRDefault="007369D2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7369D2" w:rsidRDefault="007369D2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  <w:r>
              <w:rPr>
                <w:rFonts w:ascii="Times New Roman" w:hAnsi="Times New Roman"/>
                <w:sz w:val="16"/>
                <w:lang w:eastAsia="ru-RU"/>
              </w:rPr>
              <w:t>наименование дисциплины</w:t>
            </w:r>
            <w:r w:rsidRPr="00925540">
              <w:rPr>
                <w:rFonts w:ascii="Times New Roman" w:hAnsi="Times New Roman"/>
                <w:sz w:val="16"/>
                <w:lang w:eastAsia="ru-RU"/>
              </w:rPr>
              <w:t> </w:t>
            </w:r>
          </w:p>
          <w:p w:rsidR="007369D2" w:rsidRDefault="007369D2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  <w:p w:rsidR="007369D2" w:rsidRPr="00925540" w:rsidRDefault="007369D2" w:rsidP="00D2797A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7369D2" w:rsidRDefault="007369D2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caps/>
                <w:color w:val="000000"/>
                <w:sz w:val="24"/>
                <w:szCs w:val="24"/>
              </w:rPr>
            </w:pPr>
            <w:r w:rsidRPr="00C57364">
              <w:rPr>
                <w:rFonts w:ascii="Times New Roman" w:hAnsi="Times New Roman"/>
                <w:color w:val="000000"/>
                <w:sz w:val="24"/>
                <w:szCs w:val="24"/>
              </w:rPr>
              <w:t>09.0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C5736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.01 </w:t>
            </w:r>
            <w:r w:rsidRPr="00C57364">
              <w:rPr>
                <w:rFonts w:ascii="Times New Roman" w:hAnsi="Times New Roman"/>
                <w:caps/>
                <w:color w:val="000000"/>
                <w:sz w:val="24"/>
                <w:szCs w:val="24"/>
              </w:rPr>
              <w:t>ИНФОРМАТИКА И ВЫЧИСЛИТЕЛЬНАЯ ТЕХНИКА</w:t>
            </w:r>
          </w:p>
          <w:p w:rsidR="00D91AC8" w:rsidRPr="00D91AC8" w:rsidRDefault="00D91AC8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91AC8">
              <w:rPr>
                <w:rFonts w:ascii="Times New Roman" w:eastAsia="Calibri" w:hAnsi="Times New Roman"/>
                <w:sz w:val="28"/>
                <w:szCs w:val="28"/>
              </w:rPr>
              <w:t>Программная инженерия и компьютерные науки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7369D2" w:rsidRDefault="007369D2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7369D2" w:rsidRPr="00D75FE0" w:rsidTr="0033185A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7369D2" w:rsidRPr="00925540" w:rsidRDefault="007369D2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left w:val="nil"/>
              <w:bottom w:val="nil"/>
              <w:right w:val="nil"/>
            </w:tcBorders>
          </w:tcPr>
          <w:p w:rsidR="007369D2" w:rsidRPr="00925540" w:rsidRDefault="007369D2" w:rsidP="00680B29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925540">
              <w:rPr>
                <w:rFonts w:ascii="Times New Roman" w:hAnsi="Times New Roman"/>
                <w:sz w:val="16"/>
                <w:lang w:eastAsia="ru-RU"/>
              </w:rPr>
              <w:t>наименование образовательной программы </w:t>
            </w:r>
          </w:p>
          <w:p w:rsidR="007369D2" w:rsidRPr="00925540" w:rsidRDefault="007369D2" w:rsidP="00680B29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925540">
              <w:rPr>
                <w:rFonts w:ascii="Times New Roman" w:hAnsi="Times New Roman"/>
                <w:sz w:val="28"/>
                <w:lang w:eastAsia="ru-RU"/>
              </w:rPr>
              <w:t> </w:t>
            </w:r>
          </w:p>
          <w:p w:rsidR="007369D2" w:rsidRPr="00925540" w:rsidRDefault="007369D2" w:rsidP="00680B29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925540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БИЛЕТ №</w:t>
            </w:r>
            <w:r w:rsidRPr="00925540">
              <w:rPr>
                <w:rFonts w:ascii="Segoe UI Symbol" w:hAnsi="Segoe UI Symbol"/>
                <w:sz w:val="24"/>
                <w:szCs w:val="24"/>
                <w:lang w:eastAsia="ru-RU"/>
              </w:rPr>
              <w:t> </w:t>
            </w:r>
          </w:p>
          <w:p w:rsidR="007369D2" w:rsidRPr="00925540" w:rsidRDefault="007369D2" w:rsidP="00680B29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7369D2" w:rsidRPr="00C76017" w:rsidRDefault="007369D2" w:rsidP="00680B29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925540">
              <w:rPr>
                <w:rFonts w:ascii="Times New Roman" w:hAnsi="Times New Roman"/>
                <w:sz w:val="28"/>
                <w:lang w:eastAsia="ru-RU"/>
              </w:rPr>
              <w:t>1</w:t>
            </w:r>
            <w:r w:rsidRPr="00C76017">
              <w:rPr>
                <w:rFonts w:ascii="Times New Roman" w:hAnsi="Times New Roman"/>
                <w:sz w:val="28"/>
                <w:lang w:eastAsia="ru-RU"/>
              </w:rPr>
              <w:t>. Вопрос из категории 1</w:t>
            </w:r>
          </w:p>
          <w:p w:rsidR="007369D2" w:rsidRPr="00925540" w:rsidRDefault="007369D2" w:rsidP="00680B29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C76017">
              <w:rPr>
                <w:rFonts w:ascii="Times New Roman" w:hAnsi="Times New Roman"/>
                <w:sz w:val="28"/>
                <w:lang w:eastAsia="ru-RU"/>
              </w:rPr>
              <w:t>2. Вопрос из категории 2</w:t>
            </w:r>
          </w:p>
          <w:p w:rsidR="007369D2" w:rsidRPr="00925540" w:rsidRDefault="007369D2" w:rsidP="00680B29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7369D2" w:rsidRPr="00925540" w:rsidRDefault="007369D2" w:rsidP="00650F8F">
            <w:pPr>
              <w:ind w:left="0" w:right="-1" w:firstLine="0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7369D2" w:rsidRPr="00925540" w:rsidRDefault="007369D2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7369D2" w:rsidRPr="00D75FE0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69D2" w:rsidRPr="00925540" w:rsidRDefault="007369D2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</w:tcPr>
          <w:p w:rsidR="007369D2" w:rsidRPr="00925540" w:rsidRDefault="007369D2" w:rsidP="00706C6A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 w:rsidRPr="00925540">
              <w:rPr>
                <w:rFonts w:ascii="Times New Roman" w:hAnsi="Times New Roman"/>
                <w:sz w:val="28"/>
                <w:lang w:eastAsia="ru-RU"/>
              </w:rPr>
              <w:t>Составитель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69D2" w:rsidRPr="00925540" w:rsidRDefault="007369D2" w:rsidP="0033185A">
            <w:pPr>
              <w:ind w:left="0" w:right="-1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69D2" w:rsidRPr="00925540" w:rsidRDefault="007369D2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7369D2" w:rsidRPr="00D75FE0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69D2" w:rsidRPr="00925540" w:rsidRDefault="007369D2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69D2" w:rsidRPr="00925540" w:rsidRDefault="007369D2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69D2" w:rsidRPr="00925540" w:rsidRDefault="007369D2" w:rsidP="00C76017">
            <w:pPr>
              <w:ind w:left="0" w:right="-1" w:firstLine="0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  <w:r w:rsidRPr="00925540">
              <w:rPr>
                <w:rFonts w:ascii="Times New Roman" w:hAnsi="Times New Roman"/>
                <w:sz w:val="20"/>
                <w:lang w:eastAsia="ru-RU"/>
              </w:rPr>
              <w:t>   </w:t>
            </w:r>
            <w:r w:rsidRPr="00925540">
              <w:rPr>
                <w:rFonts w:ascii="Times New Roman" w:hAnsi="Times New Roman"/>
                <w:sz w:val="28"/>
                <w:lang w:eastAsia="ru-RU"/>
              </w:rPr>
              <w:t>И.</w:t>
            </w:r>
            <w:r w:rsidR="00C76017">
              <w:rPr>
                <w:rFonts w:ascii="Times New Roman" w:hAnsi="Times New Roman"/>
                <w:sz w:val="28"/>
                <w:lang w:eastAsia="ru-RU"/>
              </w:rPr>
              <w:t>Г</w:t>
            </w:r>
            <w:r w:rsidRPr="00925540">
              <w:rPr>
                <w:rFonts w:ascii="Times New Roman" w:hAnsi="Times New Roman"/>
                <w:sz w:val="28"/>
                <w:lang w:eastAsia="ru-RU"/>
              </w:rPr>
              <w:t>.</w:t>
            </w:r>
            <w:r>
              <w:rPr>
                <w:rFonts w:ascii="Times New Roman" w:hAnsi="Times New Roman"/>
                <w:sz w:val="28"/>
                <w:lang w:eastAsia="ru-RU"/>
              </w:rPr>
              <w:t xml:space="preserve"> </w:t>
            </w:r>
            <w:proofErr w:type="spellStart"/>
            <w:r w:rsidR="00C76017">
              <w:rPr>
                <w:rFonts w:ascii="Times New Roman" w:hAnsi="Times New Roman"/>
                <w:sz w:val="28"/>
                <w:lang w:eastAsia="ru-RU"/>
              </w:rPr>
              <w:t>Таранцев</w:t>
            </w:r>
            <w:proofErr w:type="spellEnd"/>
            <w:r w:rsidRPr="00925540">
              <w:rPr>
                <w:rFonts w:ascii="Times New Roman" w:hAnsi="Times New Roman"/>
                <w:sz w:val="16"/>
                <w:lang w:eastAsia="ru-RU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69D2" w:rsidRPr="00925540" w:rsidRDefault="007369D2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7369D2" w:rsidRPr="00D75FE0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69D2" w:rsidRPr="00925540" w:rsidRDefault="007369D2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69D2" w:rsidRDefault="007369D2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vertAlign w:val="superscript"/>
                <w:lang w:eastAsia="ru-RU"/>
              </w:rPr>
            </w:pPr>
            <w:r w:rsidRPr="00925540">
              <w:rPr>
                <w:rFonts w:ascii="Times New Roman" w:hAnsi="Times New Roman"/>
                <w:vertAlign w:val="superscript"/>
                <w:lang w:eastAsia="ru-RU"/>
              </w:rPr>
              <w:t>(подпись)</w:t>
            </w:r>
          </w:p>
          <w:p w:rsidR="007369D2" w:rsidRPr="00925540" w:rsidRDefault="007369D2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69D2" w:rsidRPr="00925540" w:rsidRDefault="007369D2" w:rsidP="0033185A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69D2" w:rsidRPr="00925540" w:rsidRDefault="007369D2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7369D2" w:rsidRPr="00D75FE0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69D2" w:rsidRPr="00925540" w:rsidRDefault="007369D2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369D2" w:rsidRDefault="007369D2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  <w:proofErr w:type="gramStart"/>
            <w:r w:rsidRPr="00925540">
              <w:rPr>
                <w:rFonts w:ascii="Times New Roman" w:hAnsi="Times New Roman"/>
                <w:sz w:val="28"/>
                <w:lang w:eastAsia="ru-RU"/>
              </w:rPr>
              <w:t>Ответственный</w:t>
            </w:r>
            <w:proofErr w:type="gramEnd"/>
            <w:r w:rsidRPr="00925540">
              <w:rPr>
                <w:rFonts w:ascii="Times New Roman" w:hAnsi="Times New Roman"/>
                <w:sz w:val="28"/>
                <w:lang w:eastAsia="ru-RU"/>
              </w:rPr>
              <w:t xml:space="preserve"> за образовательную программу</w:t>
            </w:r>
            <w:r w:rsidRPr="00925540">
              <w:rPr>
                <w:rFonts w:ascii="Times New Roman" w:hAnsi="Times New Roman"/>
                <w:sz w:val="20"/>
                <w:lang w:eastAsia="ru-RU"/>
              </w:rPr>
              <w:t xml:space="preserve"> </w:t>
            </w:r>
          </w:p>
          <w:p w:rsidR="007369D2" w:rsidRPr="00925540" w:rsidRDefault="007369D2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69D2" w:rsidRPr="00925540" w:rsidRDefault="007369D2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7369D2" w:rsidRPr="00D75FE0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69D2" w:rsidRPr="00925540" w:rsidRDefault="007369D2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69D2" w:rsidRPr="00925540" w:rsidRDefault="007369D2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69D2" w:rsidRPr="00925540" w:rsidRDefault="00873074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 w:rsidRPr="00D91FE0">
              <w:rPr>
                <w:rFonts w:ascii="Times New Roman" w:hAnsi="Times New Roman"/>
                <w:color w:val="000000"/>
                <w:sz w:val="28"/>
                <w:szCs w:val="28"/>
              </w:rPr>
              <w:t>А.А. Романенко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69D2" w:rsidRPr="00925540" w:rsidRDefault="007369D2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7369D2" w:rsidRPr="00D75FE0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69D2" w:rsidRPr="00925540" w:rsidRDefault="007369D2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69D2" w:rsidRPr="00925540" w:rsidRDefault="007369D2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vertAlign w:val="superscript"/>
                <w:lang w:eastAsia="ru-RU"/>
              </w:rPr>
            </w:pPr>
            <w:r w:rsidRPr="00925540">
              <w:rPr>
                <w:rFonts w:ascii="Times New Roman" w:hAnsi="Times New Roman"/>
                <w:vertAlign w:val="superscript"/>
                <w:lang w:eastAsia="ru-RU"/>
              </w:rPr>
              <w:t>(подпись)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69D2" w:rsidRPr="00D2797A" w:rsidRDefault="007369D2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69D2" w:rsidRPr="00925540" w:rsidRDefault="007369D2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7369D2" w:rsidRPr="00D75FE0" w:rsidTr="0033185A"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369D2" w:rsidRPr="00925540" w:rsidRDefault="007369D2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69D2" w:rsidRDefault="007369D2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</w:p>
          <w:p w:rsidR="007369D2" w:rsidRDefault="007369D2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  <w:r w:rsidRPr="00925540">
              <w:rPr>
                <w:rFonts w:ascii="Times New Roman" w:hAnsi="Times New Roman"/>
                <w:sz w:val="20"/>
                <w:lang w:eastAsia="ru-RU"/>
              </w:rPr>
              <w:t>«____»__________________20     г. </w:t>
            </w:r>
          </w:p>
          <w:p w:rsidR="007369D2" w:rsidRPr="0033185A" w:rsidRDefault="007369D2" w:rsidP="00650F8F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369D2" w:rsidRPr="00925540" w:rsidRDefault="007369D2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9D2" w:rsidRPr="00925540" w:rsidRDefault="007369D2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</w:tbl>
    <w:p w:rsidR="007369D2" w:rsidRDefault="007369D2" w:rsidP="00680B29">
      <w:pPr>
        <w:pStyle w:val="1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246B47" w:rsidRDefault="00246B47" w:rsidP="00680B29">
      <w:pPr>
        <w:pStyle w:val="1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246B47" w:rsidRPr="00FF7C0D" w:rsidRDefault="00C76017" w:rsidP="00680B29">
      <w:pPr>
        <w:pStyle w:val="12"/>
        <w:ind w:left="0" w:right="-1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Билет включает в себя два вопроса из разных категорий. Первая категория включает в себя вопросы обзорного характера, требующие показать умение ориентироваться в современных методах визуализации. Вторая категория включает вопросы, требующие </w:t>
      </w:r>
      <w:r w:rsidRPr="00FF7C0D">
        <w:rPr>
          <w:rFonts w:ascii="Times New Roman" w:hAnsi="Times New Roman"/>
          <w:sz w:val="28"/>
          <w:szCs w:val="28"/>
        </w:rPr>
        <w:t>объяснить конкретные алгоритмы, где ст</w:t>
      </w:r>
      <w:r w:rsidRPr="00FF7C0D">
        <w:rPr>
          <w:rFonts w:ascii="Times New Roman" w:hAnsi="Times New Roman"/>
          <w:sz w:val="28"/>
          <w:szCs w:val="28"/>
        </w:rPr>
        <w:t>у</w:t>
      </w:r>
      <w:r w:rsidRPr="00FF7C0D">
        <w:rPr>
          <w:rFonts w:ascii="Times New Roman" w:hAnsi="Times New Roman"/>
          <w:sz w:val="28"/>
          <w:szCs w:val="28"/>
        </w:rPr>
        <w:t>дент до</w:t>
      </w:r>
      <w:r w:rsidR="004F3947">
        <w:rPr>
          <w:rFonts w:ascii="Times New Roman" w:hAnsi="Times New Roman"/>
          <w:sz w:val="28"/>
          <w:szCs w:val="28"/>
        </w:rPr>
        <w:t>лжен показать конкретные знания</w:t>
      </w:r>
      <w:r w:rsidR="001437CC" w:rsidRPr="00FF7C0D">
        <w:rPr>
          <w:rFonts w:ascii="Times New Roman" w:hAnsi="Times New Roman"/>
          <w:sz w:val="28"/>
          <w:szCs w:val="28"/>
        </w:rPr>
        <w:t>.</w:t>
      </w:r>
    </w:p>
    <w:p w:rsidR="007369D2" w:rsidRPr="00FF7C0D" w:rsidRDefault="007369D2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7369D2" w:rsidRDefault="007369D2" w:rsidP="00C76017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Перечень вопросов </w:t>
      </w:r>
      <w:r w:rsidR="004F2ACF" w:rsidRPr="004F2ACF">
        <w:rPr>
          <w:rFonts w:ascii="Times New Roman" w:hAnsi="Times New Roman"/>
          <w:sz w:val="28"/>
          <w:szCs w:val="28"/>
        </w:rPr>
        <w:t>билет</w:t>
      </w:r>
      <w:r w:rsidR="004F2ACF">
        <w:rPr>
          <w:rFonts w:ascii="Times New Roman" w:hAnsi="Times New Roman"/>
          <w:sz w:val="28"/>
          <w:szCs w:val="28"/>
        </w:rPr>
        <w:t>ов</w:t>
      </w:r>
      <w:r w:rsidR="004F2ACF" w:rsidRPr="004F2ACF">
        <w:rPr>
          <w:rFonts w:ascii="Times New Roman" w:hAnsi="Times New Roman"/>
          <w:sz w:val="28"/>
          <w:szCs w:val="28"/>
        </w:rPr>
        <w:t xml:space="preserve"> для </w:t>
      </w:r>
      <w:r w:rsidR="0034261D">
        <w:rPr>
          <w:rFonts w:ascii="Times New Roman" w:hAnsi="Times New Roman"/>
          <w:sz w:val="28"/>
          <w:szCs w:val="28"/>
        </w:rPr>
        <w:t>экзамена</w:t>
      </w:r>
      <w:r>
        <w:rPr>
          <w:rFonts w:ascii="Times New Roman" w:hAnsi="Times New Roman"/>
          <w:sz w:val="28"/>
          <w:szCs w:val="28"/>
        </w:rPr>
        <w:t xml:space="preserve">, </w:t>
      </w:r>
      <w:r w:rsidR="00C76017">
        <w:rPr>
          <w:rFonts w:ascii="Times New Roman" w:hAnsi="Times New Roman"/>
          <w:sz w:val="28"/>
          <w:szCs w:val="28"/>
        </w:rPr>
        <w:t>упорядоченный по темам дисциплины</w:t>
      </w:r>
      <w:r>
        <w:rPr>
          <w:rFonts w:ascii="Times New Roman" w:hAnsi="Times New Roman"/>
          <w:sz w:val="28"/>
          <w:szCs w:val="28"/>
        </w:rPr>
        <w:t>, представлен в таблице П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>.4</w:t>
      </w:r>
    </w:p>
    <w:p w:rsidR="007369D2" w:rsidRDefault="007369D2" w:rsidP="00680B29">
      <w:pPr>
        <w:ind w:left="0" w:right="-1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>.4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8"/>
        <w:gridCol w:w="8014"/>
      </w:tblGrid>
      <w:tr w:rsidR="00C76017" w:rsidRPr="002F13C7" w:rsidTr="002F13C7">
        <w:tc>
          <w:tcPr>
            <w:tcW w:w="1448" w:type="dxa"/>
          </w:tcPr>
          <w:p w:rsidR="00C76017" w:rsidRPr="002F13C7" w:rsidRDefault="00C7601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Категория</w:t>
            </w:r>
          </w:p>
        </w:tc>
        <w:tc>
          <w:tcPr>
            <w:tcW w:w="8014" w:type="dxa"/>
          </w:tcPr>
          <w:p w:rsidR="00C76017" w:rsidRPr="002F13C7" w:rsidRDefault="00C7601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Формулировка вопроса</w:t>
            </w:r>
          </w:p>
        </w:tc>
      </w:tr>
      <w:tr w:rsidR="00246B47" w:rsidRPr="002F13C7" w:rsidTr="002F13C7">
        <w:tc>
          <w:tcPr>
            <w:tcW w:w="1448" w:type="dxa"/>
          </w:tcPr>
          <w:p w:rsidR="00246B47" w:rsidRPr="002F13C7" w:rsidRDefault="00C7601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14" w:type="dxa"/>
          </w:tcPr>
          <w:p w:rsidR="00246B47" w:rsidRPr="002F13C7" w:rsidRDefault="00246B4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Вопрос 1. Задачи компьютерной графики. Методы графического представления машинных объектов.</w:t>
            </w:r>
          </w:p>
        </w:tc>
      </w:tr>
      <w:tr w:rsidR="00246B47" w:rsidRPr="002F13C7" w:rsidTr="002F13C7">
        <w:tc>
          <w:tcPr>
            <w:tcW w:w="1448" w:type="dxa"/>
          </w:tcPr>
          <w:p w:rsidR="00246B47" w:rsidRPr="002F13C7" w:rsidRDefault="00C7601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14" w:type="dxa"/>
          </w:tcPr>
          <w:p w:rsidR="00246B47" w:rsidRPr="002F13C7" w:rsidRDefault="00246B4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Вопрос 2. Строение глаза. Полосы Маха. Цветовые модели.</w:t>
            </w:r>
          </w:p>
        </w:tc>
      </w:tr>
      <w:tr w:rsidR="00246B47" w:rsidRPr="002F13C7" w:rsidTr="002F13C7">
        <w:tc>
          <w:tcPr>
            <w:tcW w:w="1448" w:type="dxa"/>
          </w:tcPr>
          <w:p w:rsidR="00246B47" w:rsidRPr="002F13C7" w:rsidRDefault="00C7601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014" w:type="dxa"/>
          </w:tcPr>
          <w:p w:rsidR="00246B47" w:rsidRPr="002F13C7" w:rsidRDefault="00246B4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 xml:space="preserve">Вопрос 3. Форматы представления изображений. </w:t>
            </w:r>
            <w:proofErr w:type="spellStart"/>
            <w:r w:rsidRPr="002F13C7">
              <w:rPr>
                <w:rFonts w:ascii="Times New Roman" w:hAnsi="Times New Roman"/>
                <w:sz w:val="28"/>
                <w:szCs w:val="28"/>
              </w:rPr>
              <w:t>Раст</w:t>
            </w:r>
            <w:proofErr w:type="spellEnd"/>
            <w:r w:rsidRPr="002F13C7">
              <w:rPr>
                <w:rFonts w:ascii="Times New Roman" w:hAnsi="Times New Roman"/>
                <w:sz w:val="28"/>
                <w:szCs w:val="28"/>
              </w:rPr>
              <w:t>. Палитра. Разрядность. Центр пиксела. Площадь пиксела.</w:t>
            </w:r>
          </w:p>
        </w:tc>
      </w:tr>
      <w:tr w:rsidR="00246B47" w:rsidRPr="002F13C7" w:rsidTr="002F13C7">
        <w:tc>
          <w:tcPr>
            <w:tcW w:w="1448" w:type="dxa"/>
          </w:tcPr>
          <w:p w:rsidR="00246B47" w:rsidRPr="002F13C7" w:rsidRDefault="00C7601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14" w:type="dxa"/>
          </w:tcPr>
          <w:p w:rsidR="00246B47" w:rsidRPr="002F13C7" w:rsidRDefault="00246B4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 xml:space="preserve">Вопрос 4. Пиксельные области. Способы определения. Границы. Связность. Алгоритм заполнения. </w:t>
            </w:r>
            <w:proofErr w:type="spellStart"/>
            <w:r w:rsidRPr="002F13C7">
              <w:rPr>
                <w:rFonts w:ascii="Times New Roman" w:hAnsi="Times New Roman"/>
                <w:sz w:val="28"/>
                <w:szCs w:val="28"/>
              </w:rPr>
              <w:t>Афинные</w:t>
            </w:r>
            <w:proofErr w:type="spellEnd"/>
            <w:r w:rsidRPr="002F13C7">
              <w:rPr>
                <w:rFonts w:ascii="Times New Roman" w:hAnsi="Times New Roman"/>
                <w:sz w:val="28"/>
                <w:szCs w:val="28"/>
              </w:rPr>
              <w:t xml:space="preserve"> преобразования </w:t>
            </w:r>
            <w:proofErr w:type="gramStart"/>
            <w:r w:rsidRPr="002F13C7">
              <w:rPr>
                <w:rFonts w:ascii="Times New Roman" w:hAnsi="Times New Roman"/>
                <w:sz w:val="28"/>
                <w:szCs w:val="28"/>
              </w:rPr>
              <w:t>над</w:t>
            </w:r>
            <w:proofErr w:type="gramEnd"/>
            <w:r w:rsidRPr="002F13C7">
              <w:rPr>
                <w:rFonts w:ascii="Times New Roman" w:hAnsi="Times New Roman"/>
                <w:sz w:val="28"/>
                <w:szCs w:val="28"/>
              </w:rPr>
              <w:t xml:space="preserve"> ПО.</w:t>
            </w:r>
          </w:p>
        </w:tc>
      </w:tr>
      <w:tr w:rsidR="00246B47" w:rsidRPr="002F13C7" w:rsidTr="002F13C7">
        <w:tc>
          <w:tcPr>
            <w:tcW w:w="1448" w:type="dxa"/>
          </w:tcPr>
          <w:p w:rsidR="00246B47" w:rsidRPr="002F13C7" w:rsidRDefault="00C7601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014" w:type="dxa"/>
          </w:tcPr>
          <w:p w:rsidR="00246B47" w:rsidRPr="002F13C7" w:rsidRDefault="00246B4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 xml:space="preserve">Вопрос 5. Растеризация отрезка (алгоритм </w:t>
            </w:r>
            <w:proofErr w:type="spellStart"/>
            <w:r w:rsidRPr="002F13C7">
              <w:rPr>
                <w:rFonts w:ascii="Times New Roman" w:hAnsi="Times New Roman"/>
                <w:sz w:val="28"/>
                <w:szCs w:val="28"/>
              </w:rPr>
              <w:t>Брезенхема</w:t>
            </w:r>
            <w:proofErr w:type="spellEnd"/>
            <w:r w:rsidRPr="002F13C7">
              <w:rPr>
                <w:rFonts w:ascii="Times New Roman" w:hAnsi="Times New Roman"/>
                <w:sz w:val="28"/>
                <w:szCs w:val="28"/>
              </w:rPr>
              <w:t>).</w:t>
            </w:r>
          </w:p>
        </w:tc>
      </w:tr>
      <w:tr w:rsidR="00246B47" w:rsidRPr="002F13C7" w:rsidTr="002F13C7">
        <w:tc>
          <w:tcPr>
            <w:tcW w:w="1448" w:type="dxa"/>
          </w:tcPr>
          <w:p w:rsidR="00246B47" w:rsidRPr="002F13C7" w:rsidRDefault="00C7601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014" w:type="dxa"/>
          </w:tcPr>
          <w:p w:rsidR="00246B47" w:rsidRPr="002F13C7" w:rsidRDefault="00246B4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Вопрос 6. Растеризация отрезка (алгоритм</w:t>
            </w:r>
            <w:proofErr w:type="gramStart"/>
            <w:r w:rsidRPr="002F13C7">
              <w:rPr>
                <w:rFonts w:ascii="Times New Roman" w:hAnsi="Times New Roman"/>
                <w:sz w:val="28"/>
                <w:szCs w:val="28"/>
              </w:rPr>
              <w:t xml:space="preserve"> У</w:t>
            </w:r>
            <w:proofErr w:type="gramEnd"/>
            <w:r w:rsidRPr="002F13C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F13C7">
              <w:rPr>
                <w:rFonts w:ascii="Times New Roman" w:hAnsi="Times New Roman"/>
                <w:sz w:val="28"/>
                <w:szCs w:val="28"/>
              </w:rPr>
              <w:t>Сяолиня</w:t>
            </w:r>
            <w:proofErr w:type="spellEnd"/>
            <w:r w:rsidRPr="002F13C7">
              <w:rPr>
                <w:rFonts w:ascii="Times New Roman" w:hAnsi="Times New Roman"/>
                <w:sz w:val="28"/>
                <w:szCs w:val="28"/>
              </w:rPr>
              <w:t>).</w:t>
            </w:r>
          </w:p>
        </w:tc>
      </w:tr>
      <w:tr w:rsidR="00246B47" w:rsidRPr="002F13C7" w:rsidTr="002F13C7">
        <w:tc>
          <w:tcPr>
            <w:tcW w:w="1448" w:type="dxa"/>
          </w:tcPr>
          <w:p w:rsidR="00246B47" w:rsidRPr="002F13C7" w:rsidRDefault="00C7601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8014" w:type="dxa"/>
          </w:tcPr>
          <w:p w:rsidR="00246B47" w:rsidRPr="002F13C7" w:rsidRDefault="00246B4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 xml:space="preserve">Вопрос 7. Растеризация дуги (алгоритм </w:t>
            </w:r>
            <w:proofErr w:type="spellStart"/>
            <w:r w:rsidRPr="002F13C7">
              <w:rPr>
                <w:rFonts w:ascii="Times New Roman" w:hAnsi="Times New Roman"/>
                <w:sz w:val="28"/>
                <w:szCs w:val="28"/>
              </w:rPr>
              <w:t>Брезенхема</w:t>
            </w:r>
            <w:proofErr w:type="spellEnd"/>
            <w:r w:rsidRPr="002F13C7">
              <w:rPr>
                <w:rFonts w:ascii="Times New Roman" w:hAnsi="Times New Roman"/>
                <w:sz w:val="28"/>
                <w:szCs w:val="28"/>
              </w:rPr>
              <w:t>).</w:t>
            </w:r>
          </w:p>
        </w:tc>
      </w:tr>
      <w:tr w:rsidR="00246B47" w:rsidRPr="002F13C7" w:rsidTr="002F13C7">
        <w:tc>
          <w:tcPr>
            <w:tcW w:w="1448" w:type="dxa"/>
          </w:tcPr>
          <w:p w:rsidR="00246B47" w:rsidRPr="002F13C7" w:rsidRDefault="00C7601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14" w:type="dxa"/>
          </w:tcPr>
          <w:p w:rsidR="00246B47" w:rsidRPr="002F13C7" w:rsidRDefault="00246B4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 xml:space="preserve">Вопрос 8. Дискретизация изображений. </w:t>
            </w:r>
            <w:proofErr w:type="spellStart"/>
            <w:r w:rsidRPr="002F13C7">
              <w:rPr>
                <w:rFonts w:ascii="Times New Roman" w:hAnsi="Times New Roman"/>
                <w:sz w:val="28"/>
                <w:szCs w:val="28"/>
              </w:rPr>
              <w:t>Алиасинг</w:t>
            </w:r>
            <w:proofErr w:type="spellEnd"/>
            <w:r w:rsidRPr="002F13C7">
              <w:rPr>
                <w:rFonts w:ascii="Times New Roman" w:hAnsi="Times New Roman"/>
                <w:sz w:val="28"/>
                <w:szCs w:val="28"/>
              </w:rPr>
              <w:t>. Муар. Рег</w:t>
            </w:r>
            <w:r w:rsidRPr="002F13C7">
              <w:rPr>
                <w:rFonts w:ascii="Times New Roman" w:hAnsi="Times New Roman"/>
                <w:sz w:val="28"/>
                <w:szCs w:val="28"/>
              </w:rPr>
              <w:t>у</w:t>
            </w:r>
            <w:r w:rsidRPr="002F13C7">
              <w:rPr>
                <w:rFonts w:ascii="Times New Roman" w:hAnsi="Times New Roman"/>
                <w:sz w:val="28"/>
                <w:szCs w:val="28"/>
              </w:rPr>
              <w:t xml:space="preserve">ляризация. Прореживание. Фильтрация. Оператор Робертса, </w:t>
            </w:r>
            <w:proofErr w:type="spellStart"/>
            <w:r w:rsidRPr="002F13C7">
              <w:rPr>
                <w:rFonts w:ascii="Times New Roman" w:hAnsi="Times New Roman"/>
                <w:sz w:val="28"/>
                <w:szCs w:val="28"/>
              </w:rPr>
              <w:t>С</w:t>
            </w:r>
            <w:r w:rsidRPr="002F13C7">
              <w:rPr>
                <w:rFonts w:ascii="Times New Roman" w:hAnsi="Times New Roman"/>
                <w:sz w:val="28"/>
                <w:szCs w:val="28"/>
              </w:rPr>
              <w:t>о</w:t>
            </w:r>
            <w:r w:rsidRPr="002F13C7">
              <w:rPr>
                <w:rFonts w:ascii="Times New Roman" w:hAnsi="Times New Roman"/>
                <w:sz w:val="28"/>
                <w:szCs w:val="28"/>
              </w:rPr>
              <w:t>беля</w:t>
            </w:r>
            <w:proofErr w:type="spellEnd"/>
            <w:r w:rsidRPr="002F13C7">
              <w:rPr>
                <w:rFonts w:ascii="Times New Roman" w:hAnsi="Times New Roman"/>
                <w:sz w:val="28"/>
                <w:szCs w:val="28"/>
              </w:rPr>
              <w:t xml:space="preserve"> и другие.</w:t>
            </w:r>
          </w:p>
        </w:tc>
      </w:tr>
      <w:tr w:rsidR="00246B47" w:rsidRPr="002F13C7" w:rsidTr="002F13C7">
        <w:tc>
          <w:tcPr>
            <w:tcW w:w="1448" w:type="dxa"/>
          </w:tcPr>
          <w:p w:rsidR="00246B47" w:rsidRPr="002F13C7" w:rsidRDefault="00C7601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014" w:type="dxa"/>
          </w:tcPr>
          <w:p w:rsidR="00246B47" w:rsidRPr="002F13C7" w:rsidRDefault="00246B4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 xml:space="preserve">Вопрос 9. </w:t>
            </w:r>
            <w:proofErr w:type="spellStart"/>
            <w:r w:rsidRPr="002F13C7">
              <w:rPr>
                <w:rFonts w:ascii="Times New Roman" w:hAnsi="Times New Roman"/>
                <w:sz w:val="28"/>
                <w:szCs w:val="28"/>
              </w:rPr>
              <w:t>Дизеринг</w:t>
            </w:r>
            <w:proofErr w:type="spellEnd"/>
            <w:r w:rsidRPr="002F13C7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2F13C7">
              <w:rPr>
                <w:rFonts w:ascii="Times New Roman" w:hAnsi="Times New Roman"/>
                <w:sz w:val="28"/>
                <w:szCs w:val="28"/>
              </w:rPr>
              <w:t>Дизеринг</w:t>
            </w:r>
            <w:proofErr w:type="spellEnd"/>
            <w:r w:rsidRPr="002F13C7">
              <w:rPr>
                <w:rFonts w:ascii="Times New Roman" w:hAnsi="Times New Roman"/>
                <w:sz w:val="28"/>
                <w:szCs w:val="28"/>
              </w:rPr>
              <w:t xml:space="preserve"> с зашумлением. Упорядоченный </w:t>
            </w:r>
            <w:proofErr w:type="spellStart"/>
            <w:r w:rsidRPr="002F13C7">
              <w:rPr>
                <w:rFonts w:ascii="Times New Roman" w:hAnsi="Times New Roman"/>
                <w:sz w:val="28"/>
                <w:szCs w:val="28"/>
              </w:rPr>
              <w:t>дизеринг</w:t>
            </w:r>
            <w:proofErr w:type="spellEnd"/>
            <w:r w:rsidRPr="002F13C7">
              <w:rPr>
                <w:rFonts w:ascii="Times New Roman" w:hAnsi="Times New Roman"/>
                <w:sz w:val="28"/>
                <w:szCs w:val="28"/>
              </w:rPr>
              <w:t>. Распространение ошибки.</w:t>
            </w:r>
          </w:p>
        </w:tc>
      </w:tr>
      <w:tr w:rsidR="00246B47" w:rsidRPr="002F13C7" w:rsidTr="002F13C7">
        <w:tc>
          <w:tcPr>
            <w:tcW w:w="1448" w:type="dxa"/>
          </w:tcPr>
          <w:p w:rsidR="00246B47" w:rsidRPr="002F13C7" w:rsidRDefault="00C7601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14" w:type="dxa"/>
          </w:tcPr>
          <w:p w:rsidR="00246B47" w:rsidRPr="002F13C7" w:rsidRDefault="00246B4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Вопрос 10. Визуализация объемных данных. Способы. Физич</w:t>
            </w:r>
            <w:r w:rsidRPr="002F13C7">
              <w:rPr>
                <w:rFonts w:ascii="Times New Roman" w:hAnsi="Times New Roman"/>
                <w:sz w:val="28"/>
                <w:szCs w:val="28"/>
              </w:rPr>
              <w:t>е</w:t>
            </w:r>
            <w:r w:rsidRPr="002F13C7">
              <w:rPr>
                <w:rFonts w:ascii="Times New Roman" w:hAnsi="Times New Roman"/>
                <w:sz w:val="28"/>
                <w:szCs w:val="28"/>
              </w:rPr>
              <w:t>ская модель.</w:t>
            </w:r>
          </w:p>
        </w:tc>
      </w:tr>
      <w:tr w:rsidR="00246B47" w:rsidRPr="002F13C7" w:rsidTr="002F13C7">
        <w:tc>
          <w:tcPr>
            <w:tcW w:w="1448" w:type="dxa"/>
          </w:tcPr>
          <w:p w:rsidR="00246B47" w:rsidRPr="002F13C7" w:rsidRDefault="00C7601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14" w:type="dxa"/>
          </w:tcPr>
          <w:p w:rsidR="00246B47" w:rsidRPr="002F13C7" w:rsidRDefault="00246B4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 xml:space="preserve">Вопрос 11. Гамма-коррекция. </w:t>
            </w:r>
            <w:proofErr w:type="spellStart"/>
            <w:r w:rsidRPr="002F13C7">
              <w:rPr>
                <w:rFonts w:ascii="Times New Roman" w:hAnsi="Times New Roman"/>
                <w:sz w:val="28"/>
                <w:szCs w:val="28"/>
              </w:rPr>
              <w:t>Попиксельные</w:t>
            </w:r>
            <w:proofErr w:type="spellEnd"/>
            <w:r w:rsidRPr="002F13C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F13C7">
              <w:rPr>
                <w:rFonts w:ascii="Times New Roman" w:hAnsi="Times New Roman"/>
                <w:sz w:val="28"/>
                <w:szCs w:val="28"/>
              </w:rPr>
              <w:t>опрерации</w:t>
            </w:r>
            <w:proofErr w:type="spellEnd"/>
            <w:r w:rsidRPr="002F13C7">
              <w:rPr>
                <w:rFonts w:ascii="Times New Roman" w:hAnsi="Times New Roman"/>
                <w:sz w:val="28"/>
                <w:szCs w:val="28"/>
              </w:rPr>
              <w:t>. Я</w:t>
            </w:r>
            <w:r w:rsidRPr="002F13C7">
              <w:rPr>
                <w:rFonts w:ascii="Times New Roman" w:hAnsi="Times New Roman"/>
                <w:sz w:val="28"/>
                <w:szCs w:val="28"/>
              </w:rPr>
              <w:t>р</w:t>
            </w:r>
            <w:r w:rsidRPr="002F13C7">
              <w:rPr>
                <w:rFonts w:ascii="Times New Roman" w:hAnsi="Times New Roman"/>
                <w:sz w:val="28"/>
                <w:szCs w:val="28"/>
              </w:rPr>
              <w:t>кость, контраст, насыщенность. Увеличение резкости.</w:t>
            </w:r>
          </w:p>
        </w:tc>
      </w:tr>
      <w:tr w:rsidR="00246B47" w:rsidRPr="002F13C7" w:rsidTr="002F13C7">
        <w:tc>
          <w:tcPr>
            <w:tcW w:w="1448" w:type="dxa"/>
          </w:tcPr>
          <w:p w:rsidR="00246B47" w:rsidRPr="002F13C7" w:rsidRDefault="00C7601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14" w:type="dxa"/>
          </w:tcPr>
          <w:p w:rsidR="00246B47" w:rsidRPr="002F13C7" w:rsidRDefault="00246B4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 xml:space="preserve">Вопрос 12. Композиция изображений. </w:t>
            </w:r>
            <w:proofErr w:type="spellStart"/>
            <w:r w:rsidRPr="002F13C7">
              <w:rPr>
                <w:rFonts w:ascii="Times New Roman" w:hAnsi="Times New Roman"/>
                <w:sz w:val="28"/>
                <w:szCs w:val="28"/>
              </w:rPr>
              <w:t>Кеинг</w:t>
            </w:r>
            <w:proofErr w:type="spellEnd"/>
            <w:r w:rsidRPr="002F13C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46B47" w:rsidRPr="002F13C7" w:rsidTr="002F13C7">
        <w:tc>
          <w:tcPr>
            <w:tcW w:w="1448" w:type="dxa"/>
          </w:tcPr>
          <w:p w:rsidR="00246B47" w:rsidRPr="002F13C7" w:rsidRDefault="00C7601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14" w:type="dxa"/>
          </w:tcPr>
          <w:p w:rsidR="00246B47" w:rsidRPr="002F13C7" w:rsidRDefault="00246B4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Вопрос 13. Многоугольники. Характеристическая функция. Способы задания.</w:t>
            </w:r>
          </w:p>
        </w:tc>
      </w:tr>
      <w:tr w:rsidR="00246B47" w:rsidRPr="002F13C7" w:rsidTr="002F13C7">
        <w:tc>
          <w:tcPr>
            <w:tcW w:w="1448" w:type="dxa"/>
          </w:tcPr>
          <w:p w:rsidR="00246B47" w:rsidRPr="002F13C7" w:rsidRDefault="00C7601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014" w:type="dxa"/>
          </w:tcPr>
          <w:p w:rsidR="00246B47" w:rsidRPr="002F13C7" w:rsidRDefault="00246B4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 xml:space="preserve">Вопрос 14. </w:t>
            </w:r>
            <w:proofErr w:type="spellStart"/>
            <w:r w:rsidRPr="002F13C7">
              <w:rPr>
                <w:rFonts w:ascii="Times New Roman" w:hAnsi="Times New Roman"/>
                <w:sz w:val="28"/>
                <w:szCs w:val="28"/>
              </w:rPr>
              <w:t>Клипирование</w:t>
            </w:r>
            <w:proofErr w:type="spellEnd"/>
            <w:r w:rsidRPr="002F13C7">
              <w:rPr>
                <w:rFonts w:ascii="Times New Roman" w:hAnsi="Times New Roman"/>
                <w:sz w:val="28"/>
                <w:szCs w:val="28"/>
              </w:rPr>
              <w:t xml:space="preserve"> многоугольника. Алгоритм Сазерле</w:t>
            </w:r>
            <w:r w:rsidRPr="002F13C7">
              <w:rPr>
                <w:rFonts w:ascii="Times New Roman" w:hAnsi="Times New Roman"/>
                <w:sz w:val="28"/>
                <w:szCs w:val="28"/>
              </w:rPr>
              <w:t>н</w:t>
            </w:r>
            <w:r w:rsidRPr="002F13C7">
              <w:rPr>
                <w:rFonts w:ascii="Times New Roman" w:hAnsi="Times New Roman"/>
                <w:sz w:val="28"/>
                <w:szCs w:val="28"/>
              </w:rPr>
              <w:t>да-</w:t>
            </w:r>
            <w:proofErr w:type="spellStart"/>
            <w:r w:rsidRPr="002F13C7">
              <w:rPr>
                <w:rFonts w:ascii="Times New Roman" w:hAnsi="Times New Roman"/>
                <w:sz w:val="28"/>
                <w:szCs w:val="28"/>
              </w:rPr>
              <w:t>Ходжмана</w:t>
            </w:r>
            <w:proofErr w:type="spellEnd"/>
            <w:r w:rsidRPr="002F13C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46B47" w:rsidRPr="002F13C7" w:rsidTr="002F13C7">
        <w:tc>
          <w:tcPr>
            <w:tcW w:w="1448" w:type="dxa"/>
          </w:tcPr>
          <w:p w:rsidR="00246B47" w:rsidRPr="002F13C7" w:rsidRDefault="00C7601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014" w:type="dxa"/>
          </w:tcPr>
          <w:p w:rsidR="00246B47" w:rsidRPr="002F13C7" w:rsidRDefault="00246B4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 xml:space="preserve">Вопрос 15. </w:t>
            </w:r>
            <w:proofErr w:type="spellStart"/>
            <w:r w:rsidRPr="002F13C7">
              <w:rPr>
                <w:rFonts w:ascii="Times New Roman" w:hAnsi="Times New Roman"/>
                <w:sz w:val="28"/>
                <w:szCs w:val="28"/>
              </w:rPr>
              <w:t>Клипирование</w:t>
            </w:r>
            <w:proofErr w:type="spellEnd"/>
            <w:r w:rsidRPr="002F13C7">
              <w:rPr>
                <w:rFonts w:ascii="Times New Roman" w:hAnsi="Times New Roman"/>
                <w:sz w:val="28"/>
                <w:szCs w:val="28"/>
              </w:rPr>
              <w:t xml:space="preserve"> многоугольника. Алгоритм </w:t>
            </w:r>
            <w:proofErr w:type="spellStart"/>
            <w:r w:rsidRPr="002F13C7">
              <w:rPr>
                <w:rFonts w:ascii="Times New Roman" w:hAnsi="Times New Roman"/>
                <w:sz w:val="28"/>
                <w:szCs w:val="28"/>
              </w:rPr>
              <w:t>Вейлера-Азертона</w:t>
            </w:r>
            <w:proofErr w:type="spellEnd"/>
            <w:r w:rsidRPr="002F13C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46B47" w:rsidRPr="002F13C7" w:rsidTr="002F13C7">
        <w:tc>
          <w:tcPr>
            <w:tcW w:w="1448" w:type="dxa"/>
          </w:tcPr>
          <w:p w:rsidR="00246B47" w:rsidRPr="002F13C7" w:rsidRDefault="00C7601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14" w:type="dxa"/>
          </w:tcPr>
          <w:p w:rsidR="00246B47" w:rsidRPr="002F13C7" w:rsidRDefault="00246B4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Вопрос 16. Алгоритмы растеризация многоугольника.</w:t>
            </w:r>
          </w:p>
        </w:tc>
      </w:tr>
      <w:tr w:rsidR="00246B47" w:rsidRPr="002F13C7" w:rsidTr="002F13C7">
        <w:tc>
          <w:tcPr>
            <w:tcW w:w="1448" w:type="dxa"/>
          </w:tcPr>
          <w:p w:rsidR="00246B47" w:rsidRPr="002F13C7" w:rsidRDefault="00C7601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14" w:type="dxa"/>
          </w:tcPr>
          <w:p w:rsidR="00246B47" w:rsidRPr="002F13C7" w:rsidRDefault="00246B4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Вопрос 17. Визуализация научных вычислений.</w:t>
            </w:r>
          </w:p>
        </w:tc>
      </w:tr>
      <w:tr w:rsidR="00246B47" w:rsidRPr="002F13C7" w:rsidTr="002F13C7">
        <w:tc>
          <w:tcPr>
            <w:tcW w:w="1448" w:type="dxa"/>
          </w:tcPr>
          <w:p w:rsidR="00246B47" w:rsidRPr="002F13C7" w:rsidRDefault="00C7601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014" w:type="dxa"/>
          </w:tcPr>
          <w:p w:rsidR="00246B47" w:rsidRPr="002F13C7" w:rsidRDefault="00246B4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Вопрос 18. Построение изолиний. Метод марширующих квадр</w:t>
            </w:r>
            <w:r w:rsidRPr="002F13C7">
              <w:rPr>
                <w:rFonts w:ascii="Times New Roman" w:hAnsi="Times New Roman"/>
                <w:sz w:val="28"/>
                <w:szCs w:val="28"/>
              </w:rPr>
              <w:t>а</w:t>
            </w:r>
            <w:r w:rsidRPr="002F13C7">
              <w:rPr>
                <w:rFonts w:ascii="Times New Roman" w:hAnsi="Times New Roman"/>
                <w:sz w:val="28"/>
                <w:szCs w:val="28"/>
              </w:rPr>
              <w:t>тов.</w:t>
            </w:r>
          </w:p>
        </w:tc>
      </w:tr>
      <w:tr w:rsidR="00246B47" w:rsidRPr="002F13C7" w:rsidTr="002F13C7">
        <w:tc>
          <w:tcPr>
            <w:tcW w:w="1448" w:type="dxa"/>
          </w:tcPr>
          <w:p w:rsidR="00246B47" w:rsidRPr="002F13C7" w:rsidRDefault="00C7601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014" w:type="dxa"/>
          </w:tcPr>
          <w:p w:rsidR="00246B47" w:rsidRPr="002F13C7" w:rsidRDefault="00246B4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Вопрос 19. Симплексы. Барицентрические координаты. Разби</w:t>
            </w:r>
            <w:r w:rsidRPr="002F13C7">
              <w:rPr>
                <w:rFonts w:ascii="Times New Roman" w:hAnsi="Times New Roman"/>
                <w:sz w:val="28"/>
                <w:szCs w:val="28"/>
              </w:rPr>
              <w:t>е</w:t>
            </w:r>
            <w:r w:rsidRPr="002F13C7">
              <w:rPr>
                <w:rFonts w:ascii="Times New Roman" w:hAnsi="Times New Roman"/>
                <w:sz w:val="28"/>
                <w:szCs w:val="28"/>
              </w:rPr>
              <w:t>ние единицы.</w:t>
            </w:r>
          </w:p>
        </w:tc>
      </w:tr>
      <w:tr w:rsidR="00246B47" w:rsidRPr="002F13C7" w:rsidTr="002F13C7">
        <w:tc>
          <w:tcPr>
            <w:tcW w:w="1448" w:type="dxa"/>
          </w:tcPr>
          <w:p w:rsidR="00246B47" w:rsidRPr="002F13C7" w:rsidRDefault="00C7601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014" w:type="dxa"/>
          </w:tcPr>
          <w:p w:rsidR="00246B47" w:rsidRPr="002F13C7" w:rsidRDefault="00246B4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 xml:space="preserve">Вопрос 20. Триангуляция </w:t>
            </w:r>
            <w:proofErr w:type="gramStart"/>
            <w:r w:rsidRPr="002F13C7">
              <w:rPr>
                <w:rFonts w:ascii="Times New Roman" w:hAnsi="Times New Roman"/>
                <w:sz w:val="28"/>
                <w:szCs w:val="28"/>
              </w:rPr>
              <w:t>Делоне</w:t>
            </w:r>
            <w:proofErr w:type="gramEnd"/>
            <w:r w:rsidRPr="002F13C7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2F13C7">
              <w:rPr>
                <w:rFonts w:ascii="Times New Roman" w:hAnsi="Times New Roman"/>
                <w:sz w:val="28"/>
                <w:szCs w:val="28"/>
              </w:rPr>
              <w:t>Диаграмы</w:t>
            </w:r>
            <w:proofErr w:type="spellEnd"/>
            <w:r w:rsidRPr="002F13C7">
              <w:rPr>
                <w:rFonts w:ascii="Times New Roman" w:hAnsi="Times New Roman"/>
                <w:sz w:val="28"/>
                <w:szCs w:val="28"/>
              </w:rPr>
              <w:t xml:space="preserve"> Вороного.</w:t>
            </w:r>
          </w:p>
        </w:tc>
      </w:tr>
      <w:tr w:rsidR="00246B47" w:rsidRPr="002F13C7" w:rsidTr="002F13C7">
        <w:tc>
          <w:tcPr>
            <w:tcW w:w="1448" w:type="dxa"/>
          </w:tcPr>
          <w:p w:rsidR="00246B47" w:rsidRPr="002F13C7" w:rsidRDefault="00C7601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14" w:type="dxa"/>
          </w:tcPr>
          <w:p w:rsidR="00246B47" w:rsidRPr="002F13C7" w:rsidRDefault="00246B4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 xml:space="preserve">Вопрос 21. Параметрические кривые. </w:t>
            </w:r>
            <w:proofErr w:type="spellStart"/>
            <w:r w:rsidRPr="002F13C7">
              <w:rPr>
                <w:rFonts w:ascii="Times New Roman" w:hAnsi="Times New Roman"/>
                <w:sz w:val="28"/>
                <w:szCs w:val="28"/>
              </w:rPr>
              <w:t>Кривизная</w:t>
            </w:r>
            <w:proofErr w:type="spellEnd"/>
            <w:r w:rsidRPr="002F13C7">
              <w:rPr>
                <w:rFonts w:ascii="Times New Roman" w:hAnsi="Times New Roman"/>
                <w:sz w:val="28"/>
                <w:szCs w:val="28"/>
              </w:rPr>
              <w:t xml:space="preserve"> и кручение. Форма Эрмита. Форма Безье. B-сплайн. Сшивка.</w:t>
            </w:r>
          </w:p>
        </w:tc>
      </w:tr>
      <w:tr w:rsidR="00246B47" w:rsidRPr="002F13C7" w:rsidTr="002F13C7">
        <w:tc>
          <w:tcPr>
            <w:tcW w:w="1448" w:type="dxa"/>
          </w:tcPr>
          <w:p w:rsidR="00246B47" w:rsidRPr="002F13C7" w:rsidRDefault="00C7601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14" w:type="dxa"/>
          </w:tcPr>
          <w:p w:rsidR="00246B47" w:rsidRPr="002F13C7" w:rsidRDefault="00246B4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 xml:space="preserve">Вопрос 22. Параметрические поверхности. Форма </w:t>
            </w:r>
            <w:proofErr w:type="spellStart"/>
            <w:r w:rsidRPr="002F13C7">
              <w:rPr>
                <w:rFonts w:ascii="Times New Roman" w:hAnsi="Times New Roman"/>
                <w:sz w:val="28"/>
                <w:szCs w:val="28"/>
              </w:rPr>
              <w:t>Кунса</w:t>
            </w:r>
            <w:proofErr w:type="spellEnd"/>
            <w:r w:rsidRPr="002F13C7">
              <w:rPr>
                <w:rFonts w:ascii="Times New Roman" w:hAnsi="Times New Roman"/>
                <w:sz w:val="28"/>
                <w:szCs w:val="28"/>
              </w:rPr>
              <w:t>. Форма Эрмита. Форма Безье. Сшивка.</w:t>
            </w:r>
          </w:p>
        </w:tc>
      </w:tr>
      <w:tr w:rsidR="00246B47" w:rsidRPr="002F13C7" w:rsidTr="002F13C7">
        <w:tc>
          <w:tcPr>
            <w:tcW w:w="1448" w:type="dxa"/>
          </w:tcPr>
          <w:p w:rsidR="00246B47" w:rsidRPr="002F13C7" w:rsidRDefault="00C7601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14" w:type="dxa"/>
          </w:tcPr>
          <w:p w:rsidR="00246B47" w:rsidRPr="002F13C7" w:rsidRDefault="00246B4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 xml:space="preserve">Вопрос 23. Поверхности вращения. </w:t>
            </w:r>
            <w:proofErr w:type="spellStart"/>
            <w:r w:rsidRPr="002F13C7">
              <w:rPr>
                <w:rFonts w:ascii="Times New Roman" w:hAnsi="Times New Roman"/>
                <w:sz w:val="28"/>
                <w:szCs w:val="28"/>
              </w:rPr>
              <w:t>Суперквадрики</w:t>
            </w:r>
            <w:proofErr w:type="spellEnd"/>
            <w:r w:rsidRPr="002F13C7">
              <w:rPr>
                <w:rFonts w:ascii="Times New Roman" w:hAnsi="Times New Roman"/>
                <w:sz w:val="28"/>
                <w:szCs w:val="28"/>
              </w:rPr>
              <w:t>. Констру</w:t>
            </w:r>
            <w:r w:rsidRPr="002F13C7">
              <w:rPr>
                <w:rFonts w:ascii="Times New Roman" w:hAnsi="Times New Roman"/>
                <w:sz w:val="28"/>
                <w:szCs w:val="28"/>
              </w:rPr>
              <w:t>и</w:t>
            </w:r>
            <w:r w:rsidRPr="002F13C7">
              <w:rPr>
                <w:rFonts w:ascii="Times New Roman" w:hAnsi="Times New Roman"/>
                <w:sz w:val="28"/>
                <w:szCs w:val="28"/>
              </w:rPr>
              <w:t>рование тел.</w:t>
            </w:r>
          </w:p>
        </w:tc>
      </w:tr>
      <w:tr w:rsidR="00246B47" w:rsidRPr="002F13C7" w:rsidTr="002F13C7">
        <w:tc>
          <w:tcPr>
            <w:tcW w:w="1448" w:type="dxa"/>
          </w:tcPr>
          <w:p w:rsidR="00246B47" w:rsidRPr="002F13C7" w:rsidRDefault="00C7601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14" w:type="dxa"/>
          </w:tcPr>
          <w:p w:rsidR="00246B47" w:rsidRPr="002F13C7" w:rsidRDefault="00246B4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 xml:space="preserve">Вопрос 24. </w:t>
            </w:r>
            <w:proofErr w:type="spellStart"/>
            <w:r w:rsidRPr="002F13C7">
              <w:rPr>
                <w:rFonts w:ascii="Times New Roman" w:hAnsi="Times New Roman"/>
                <w:sz w:val="28"/>
                <w:szCs w:val="28"/>
              </w:rPr>
              <w:t>Афинные</w:t>
            </w:r>
            <w:proofErr w:type="spellEnd"/>
            <w:r w:rsidRPr="002F13C7">
              <w:rPr>
                <w:rFonts w:ascii="Times New Roman" w:hAnsi="Times New Roman"/>
                <w:sz w:val="28"/>
                <w:szCs w:val="28"/>
              </w:rPr>
              <w:t xml:space="preserve"> преобразования. Составные преобразов</w:t>
            </w:r>
            <w:r w:rsidRPr="002F13C7">
              <w:rPr>
                <w:rFonts w:ascii="Times New Roman" w:hAnsi="Times New Roman"/>
                <w:sz w:val="28"/>
                <w:szCs w:val="28"/>
              </w:rPr>
              <w:t>а</w:t>
            </w:r>
            <w:r w:rsidRPr="002F13C7">
              <w:rPr>
                <w:rFonts w:ascii="Times New Roman" w:hAnsi="Times New Roman"/>
                <w:sz w:val="28"/>
                <w:szCs w:val="28"/>
              </w:rPr>
              <w:t xml:space="preserve">ния. </w:t>
            </w:r>
            <w:proofErr w:type="spellStart"/>
            <w:r w:rsidRPr="002F13C7">
              <w:rPr>
                <w:rFonts w:ascii="Times New Roman" w:hAnsi="Times New Roman"/>
                <w:sz w:val="28"/>
                <w:szCs w:val="28"/>
              </w:rPr>
              <w:t>Преобразовани</w:t>
            </w:r>
            <w:proofErr w:type="spellEnd"/>
            <w:r w:rsidRPr="002F13C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F13C7">
              <w:rPr>
                <w:rFonts w:ascii="Times New Roman" w:hAnsi="Times New Roman"/>
                <w:sz w:val="28"/>
                <w:szCs w:val="28"/>
              </w:rPr>
              <w:t>ятвердого</w:t>
            </w:r>
            <w:proofErr w:type="spellEnd"/>
            <w:r w:rsidRPr="002F13C7">
              <w:rPr>
                <w:rFonts w:ascii="Times New Roman" w:hAnsi="Times New Roman"/>
                <w:sz w:val="28"/>
                <w:szCs w:val="28"/>
              </w:rPr>
              <w:t xml:space="preserve"> тела. Однородные координаты (2D, 3D). </w:t>
            </w:r>
            <w:proofErr w:type="spellStart"/>
            <w:r w:rsidRPr="002F13C7">
              <w:rPr>
                <w:rFonts w:ascii="Times New Roman" w:hAnsi="Times New Roman"/>
                <w:sz w:val="28"/>
                <w:szCs w:val="28"/>
              </w:rPr>
              <w:t>Преообразования</w:t>
            </w:r>
            <w:proofErr w:type="spellEnd"/>
            <w:r w:rsidRPr="002F13C7">
              <w:rPr>
                <w:rFonts w:ascii="Times New Roman" w:hAnsi="Times New Roman"/>
                <w:sz w:val="28"/>
                <w:szCs w:val="28"/>
              </w:rPr>
              <w:t xml:space="preserve"> нормалей.</w:t>
            </w:r>
          </w:p>
        </w:tc>
      </w:tr>
      <w:tr w:rsidR="00246B47" w:rsidRPr="002F13C7" w:rsidTr="002F13C7">
        <w:tc>
          <w:tcPr>
            <w:tcW w:w="1448" w:type="dxa"/>
          </w:tcPr>
          <w:p w:rsidR="00246B47" w:rsidRPr="002F13C7" w:rsidRDefault="00C7601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014" w:type="dxa"/>
          </w:tcPr>
          <w:p w:rsidR="00246B47" w:rsidRPr="002F13C7" w:rsidRDefault="00246B4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Вопрос 25. Углы Эйлера. Оператор вращения вокруг оси.</w:t>
            </w:r>
          </w:p>
        </w:tc>
      </w:tr>
      <w:tr w:rsidR="00246B47" w:rsidRPr="002F13C7" w:rsidTr="002F13C7">
        <w:tc>
          <w:tcPr>
            <w:tcW w:w="1448" w:type="dxa"/>
          </w:tcPr>
          <w:p w:rsidR="00246B47" w:rsidRPr="002F13C7" w:rsidRDefault="00C7601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014" w:type="dxa"/>
          </w:tcPr>
          <w:p w:rsidR="00246B47" w:rsidRPr="002F13C7" w:rsidRDefault="00246B4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Вопрос 26. Преобразование порта вывода (видовое преобраз</w:t>
            </w:r>
            <w:r w:rsidRPr="002F13C7">
              <w:rPr>
                <w:rFonts w:ascii="Times New Roman" w:hAnsi="Times New Roman"/>
                <w:sz w:val="28"/>
                <w:szCs w:val="28"/>
              </w:rPr>
              <w:t>о</w:t>
            </w:r>
            <w:r w:rsidRPr="002F13C7">
              <w:rPr>
                <w:rFonts w:ascii="Times New Roman" w:hAnsi="Times New Roman"/>
                <w:sz w:val="28"/>
                <w:szCs w:val="28"/>
              </w:rPr>
              <w:t>вание). Алгоритм Z-буфера.</w:t>
            </w:r>
          </w:p>
        </w:tc>
      </w:tr>
      <w:tr w:rsidR="00246B47" w:rsidRPr="002F13C7" w:rsidTr="002F13C7">
        <w:tc>
          <w:tcPr>
            <w:tcW w:w="1448" w:type="dxa"/>
          </w:tcPr>
          <w:p w:rsidR="00246B47" w:rsidRPr="002F13C7" w:rsidRDefault="00C7601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014" w:type="dxa"/>
          </w:tcPr>
          <w:p w:rsidR="00246B47" w:rsidRPr="002F13C7" w:rsidRDefault="00246B4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Вопрос 27. Определение пересечения луча со сферой.</w:t>
            </w:r>
          </w:p>
        </w:tc>
      </w:tr>
      <w:tr w:rsidR="00246B47" w:rsidRPr="002F13C7" w:rsidTr="002F13C7">
        <w:tc>
          <w:tcPr>
            <w:tcW w:w="1448" w:type="dxa"/>
          </w:tcPr>
          <w:p w:rsidR="00246B47" w:rsidRPr="002F13C7" w:rsidRDefault="00C7601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014" w:type="dxa"/>
          </w:tcPr>
          <w:p w:rsidR="00246B47" w:rsidRPr="002F13C7" w:rsidRDefault="00246B4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Вопрос 28. Определение вектора отражения и вектора прело</w:t>
            </w:r>
            <w:r w:rsidRPr="002F13C7">
              <w:rPr>
                <w:rFonts w:ascii="Times New Roman" w:hAnsi="Times New Roman"/>
                <w:sz w:val="28"/>
                <w:szCs w:val="28"/>
              </w:rPr>
              <w:t>м</w:t>
            </w:r>
            <w:r w:rsidRPr="002F13C7">
              <w:rPr>
                <w:rFonts w:ascii="Times New Roman" w:hAnsi="Times New Roman"/>
                <w:sz w:val="28"/>
                <w:szCs w:val="28"/>
              </w:rPr>
              <w:t>ления.</w:t>
            </w:r>
          </w:p>
        </w:tc>
      </w:tr>
      <w:tr w:rsidR="00246B47" w:rsidRPr="002F13C7" w:rsidTr="002F13C7">
        <w:tc>
          <w:tcPr>
            <w:tcW w:w="1448" w:type="dxa"/>
          </w:tcPr>
          <w:p w:rsidR="00246B47" w:rsidRPr="002F13C7" w:rsidRDefault="00C7601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014" w:type="dxa"/>
          </w:tcPr>
          <w:p w:rsidR="00246B47" w:rsidRPr="002F13C7" w:rsidRDefault="00246B4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Вопрос 29. Пересечение луча с многоугольником.</w:t>
            </w:r>
          </w:p>
        </w:tc>
      </w:tr>
      <w:tr w:rsidR="00246B47" w:rsidRPr="002F13C7" w:rsidTr="002F13C7">
        <w:tc>
          <w:tcPr>
            <w:tcW w:w="1448" w:type="dxa"/>
          </w:tcPr>
          <w:p w:rsidR="00246B47" w:rsidRPr="002F13C7" w:rsidRDefault="00C7601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014" w:type="dxa"/>
          </w:tcPr>
          <w:p w:rsidR="00246B47" w:rsidRPr="002F13C7" w:rsidRDefault="00246B4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Вопрос 30. Пересечение луча с треугольником.</w:t>
            </w:r>
          </w:p>
        </w:tc>
      </w:tr>
      <w:tr w:rsidR="00246B47" w:rsidRPr="002F13C7" w:rsidTr="002F13C7">
        <w:tc>
          <w:tcPr>
            <w:tcW w:w="1448" w:type="dxa"/>
          </w:tcPr>
          <w:p w:rsidR="00246B47" w:rsidRPr="002F13C7" w:rsidRDefault="00C7601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14" w:type="dxa"/>
          </w:tcPr>
          <w:p w:rsidR="00246B47" w:rsidRPr="002F13C7" w:rsidRDefault="00246B4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Вопрос 31. Пространственные структуры данных для алгори</w:t>
            </w:r>
            <w:r w:rsidRPr="002F13C7">
              <w:rPr>
                <w:rFonts w:ascii="Times New Roman" w:hAnsi="Times New Roman"/>
                <w:sz w:val="28"/>
                <w:szCs w:val="28"/>
              </w:rPr>
              <w:t>т</w:t>
            </w:r>
            <w:r w:rsidRPr="002F13C7">
              <w:rPr>
                <w:rFonts w:ascii="Times New Roman" w:hAnsi="Times New Roman"/>
                <w:sz w:val="28"/>
                <w:szCs w:val="28"/>
              </w:rPr>
              <w:t>мов лучевой трассировки.</w:t>
            </w:r>
          </w:p>
        </w:tc>
      </w:tr>
      <w:tr w:rsidR="00246B47" w:rsidRPr="002F13C7" w:rsidTr="002F13C7">
        <w:tc>
          <w:tcPr>
            <w:tcW w:w="1448" w:type="dxa"/>
          </w:tcPr>
          <w:p w:rsidR="00246B47" w:rsidRPr="002F13C7" w:rsidRDefault="00C7601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14" w:type="dxa"/>
          </w:tcPr>
          <w:p w:rsidR="00246B47" w:rsidRPr="002F13C7" w:rsidRDefault="00246B4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 xml:space="preserve">Вопрос 32. </w:t>
            </w:r>
            <w:proofErr w:type="spellStart"/>
            <w:r w:rsidRPr="002F13C7">
              <w:rPr>
                <w:rFonts w:ascii="Times New Roman" w:hAnsi="Times New Roman"/>
                <w:sz w:val="28"/>
                <w:szCs w:val="28"/>
              </w:rPr>
              <w:t>Алгоримы</w:t>
            </w:r>
            <w:proofErr w:type="spellEnd"/>
            <w:r w:rsidRPr="002F13C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F13C7">
              <w:rPr>
                <w:rFonts w:ascii="Times New Roman" w:hAnsi="Times New Roman"/>
                <w:sz w:val="28"/>
                <w:szCs w:val="28"/>
              </w:rPr>
              <w:t>пострения</w:t>
            </w:r>
            <w:proofErr w:type="spellEnd"/>
            <w:r w:rsidRPr="002F13C7">
              <w:rPr>
                <w:rFonts w:ascii="Times New Roman" w:hAnsi="Times New Roman"/>
                <w:sz w:val="28"/>
                <w:szCs w:val="28"/>
              </w:rPr>
              <w:t xml:space="preserve"> теней. Карты теней. Теневые </w:t>
            </w:r>
            <w:r w:rsidRPr="002F13C7">
              <w:rPr>
                <w:rFonts w:ascii="Times New Roman" w:hAnsi="Times New Roman"/>
                <w:sz w:val="28"/>
                <w:szCs w:val="28"/>
              </w:rPr>
              <w:lastRenderedPageBreak/>
              <w:t>объемы. Мягкие тени.</w:t>
            </w:r>
          </w:p>
        </w:tc>
      </w:tr>
      <w:tr w:rsidR="00246B47" w:rsidRPr="002F13C7" w:rsidTr="002F13C7">
        <w:tc>
          <w:tcPr>
            <w:tcW w:w="1448" w:type="dxa"/>
          </w:tcPr>
          <w:p w:rsidR="00246B47" w:rsidRPr="002F13C7" w:rsidRDefault="00C7601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8014" w:type="dxa"/>
          </w:tcPr>
          <w:p w:rsidR="00246B47" w:rsidRPr="002F13C7" w:rsidRDefault="00246B4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 xml:space="preserve">Вопрос 33. Текстуры. Текстурные координаты. Проецирование </w:t>
            </w:r>
            <w:proofErr w:type="spellStart"/>
            <w:r w:rsidRPr="002F13C7">
              <w:rPr>
                <w:rFonts w:ascii="Times New Roman" w:hAnsi="Times New Roman"/>
                <w:sz w:val="28"/>
                <w:szCs w:val="28"/>
              </w:rPr>
              <w:t>теккстур</w:t>
            </w:r>
            <w:proofErr w:type="spellEnd"/>
            <w:r w:rsidRPr="002F13C7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2F13C7">
              <w:rPr>
                <w:rFonts w:ascii="Times New Roman" w:hAnsi="Times New Roman"/>
                <w:sz w:val="28"/>
                <w:szCs w:val="28"/>
              </w:rPr>
              <w:t>mipmaps</w:t>
            </w:r>
            <w:proofErr w:type="spellEnd"/>
            <w:r w:rsidRPr="002F13C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46B47" w:rsidRPr="002F13C7" w:rsidTr="002F13C7">
        <w:tc>
          <w:tcPr>
            <w:tcW w:w="1448" w:type="dxa"/>
          </w:tcPr>
          <w:p w:rsidR="00246B47" w:rsidRPr="002F13C7" w:rsidRDefault="00C7601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14" w:type="dxa"/>
          </w:tcPr>
          <w:p w:rsidR="00246B47" w:rsidRPr="002F13C7" w:rsidRDefault="00246B4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Вопрос 34. Локальная модель освещенности. BRDF. Полное о</w:t>
            </w:r>
            <w:r w:rsidRPr="002F13C7">
              <w:rPr>
                <w:rFonts w:ascii="Times New Roman" w:hAnsi="Times New Roman"/>
                <w:sz w:val="28"/>
                <w:szCs w:val="28"/>
              </w:rPr>
              <w:t>т</w:t>
            </w:r>
            <w:r w:rsidRPr="002F13C7">
              <w:rPr>
                <w:rFonts w:ascii="Times New Roman" w:hAnsi="Times New Roman"/>
                <w:sz w:val="28"/>
                <w:szCs w:val="28"/>
              </w:rPr>
              <w:t xml:space="preserve">ражение по </w:t>
            </w:r>
            <w:proofErr w:type="spellStart"/>
            <w:r w:rsidRPr="002F13C7">
              <w:rPr>
                <w:rFonts w:ascii="Times New Roman" w:hAnsi="Times New Roman"/>
                <w:sz w:val="28"/>
                <w:szCs w:val="28"/>
              </w:rPr>
              <w:t>Фонгу</w:t>
            </w:r>
            <w:proofErr w:type="spellEnd"/>
            <w:r w:rsidRPr="002F13C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46B47" w:rsidRPr="002F13C7" w:rsidTr="002F13C7">
        <w:tc>
          <w:tcPr>
            <w:tcW w:w="1448" w:type="dxa"/>
          </w:tcPr>
          <w:p w:rsidR="00246B47" w:rsidRPr="002F13C7" w:rsidRDefault="00C7601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14" w:type="dxa"/>
          </w:tcPr>
          <w:p w:rsidR="00246B47" w:rsidRPr="002F13C7" w:rsidRDefault="00246B4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Вопрос 35. Глобальная модель освещенности. Лучевая трасс</w:t>
            </w:r>
            <w:r w:rsidRPr="002F13C7">
              <w:rPr>
                <w:rFonts w:ascii="Times New Roman" w:hAnsi="Times New Roman"/>
                <w:sz w:val="28"/>
                <w:szCs w:val="28"/>
              </w:rPr>
              <w:t>и</w:t>
            </w:r>
            <w:r w:rsidRPr="002F13C7">
              <w:rPr>
                <w:rFonts w:ascii="Times New Roman" w:hAnsi="Times New Roman"/>
                <w:sz w:val="28"/>
                <w:szCs w:val="28"/>
              </w:rPr>
              <w:t xml:space="preserve">ровка. </w:t>
            </w:r>
            <w:proofErr w:type="spellStart"/>
            <w:r w:rsidRPr="002F13C7">
              <w:rPr>
                <w:rFonts w:ascii="Times New Roman" w:hAnsi="Times New Roman"/>
                <w:sz w:val="28"/>
                <w:szCs w:val="28"/>
              </w:rPr>
              <w:t>Radiosity</w:t>
            </w:r>
            <w:proofErr w:type="spellEnd"/>
            <w:r w:rsidRPr="002F13C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46B47" w:rsidRPr="002F13C7" w:rsidTr="002F13C7">
        <w:tc>
          <w:tcPr>
            <w:tcW w:w="1448" w:type="dxa"/>
          </w:tcPr>
          <w:p w:rsidR="00246B47" w:rsidRPr="002F13C7" w:rsidRDefault="00C7601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14" w:type="dxa"/>
          </w:tcPr>
          <w:p w:rsidR="00246B47" w:rsidRPr="002F13C7" w:rsidRDefault="00246B47" w:rsidP="002F13C7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sz w:val="28"/>
                <w:szCs w:val="28"/>
              </w:rPr>
            </w:pPr>
            <w:r w:rsidRPr="002F13C7">
              <w:rPr>
                <w:rFonts w:ascii="Times New Roman" w:hAnsi="Times New Roman"/>
                <w:sz w:val="28"/>
                <w:szCs w:val="28"/>
              </w:rPr>
              <w:t>Вопрос 36. Сканирующие алгоритмы (</w:t>
            </w:r>
            <w:proofErr w:type="spellStart"/>
            <w:r w:rsidRPr="002F13C7">
              <w:rPr>
                <w:rFonts w:ascii="Times New Roman" w:hAnsi="Times New Roman"/>
                <w:sz w:val="28"/>
                <w:szCs w:val="28"/>
              </w:rPr>
              <w:t>Гуро</w:t>
            </w:r>
            <w:proofErr w:type="spellEnd"/>
            <w:r w:rsidRPr="002F13C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2F13C7">
              <w:rPr>
                <w:rFonts w:ascii="Times New Roman" w:hAnsi="Times New Roman"/>
                <w:sz w:val="28"/>
                <w:szCs w:val="28"/>
              </w:rPr>
              <w:t>Фонг</w:t>
            </w:r>
            <w:proofErr w:type="spellEnd"/>
            <w:r w:rsidRPr="002F13C7">
              <w:rPr>
                <w:rFonts w:ascii="Times New Roman" w:hAnsi="Times New Roman"/>
                <w:sz w:val="28"/>
                <w:szCs w:val="28"/>
              </w:rPr>
              <w:t>).</w:t>
            </w:r>
          </w:p>
        </w:tc>
      </w:tr>
    </w:tbl>
    <w:p w:rsidR="00246B47" w:rsidRDefault="00246B47" w:rsidP="00680B29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</w:p>
    <w:p w:rsidR="007369D2" w:rsidRDefault="007369D2" w:rsidP="00680B29">
      <w:pPr>
        <w:ind w:left="0"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Набор билетов </w:t>
      </w:r>
      <w:r w:rsidR="004F2ACF" w:rsidRPr="004F2ACF">
        <w:rPr>
          <w:rFonts w:ascii="Times New Roman" w:hAnsi="Times New Roman"/>
          <w:sz w:val="28"/>
          <w:szCs w:val="28"/>
        </w:rPr>
        <w:t xml:space="preserve">для </w:t>
      </w:r>
      <w:r w:rsidR="00D91AC8">
        <w:rPr>
          <w:rFonts w:ascii="Times New Roman" w:hAnsi="Times New Roman"/>
          <w:sz w:val="28"/>
          <w:szCs w:val="28"/>
        </w:rPr>
        <w:t>экзамена</w:t>
      </w:r>
      <w:r w:rsidR="004F2ACF" w:rsidRPr="004F2AC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формируется и утверждается в устано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ленном порядке в начале учебного года при наличии контингента обуча</w:t>
      </w:r>
      <w:r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>щихся, завершающих освоение дисциплины</w:t>
      </w:r>
      <w:r w:rsidRPr="0094261A">
        <w:rPr>
          <w:rFonts w:ascii="Times New Roman" w:hAnsi="Times New Roman"/>
          <w:sz w:val="28"/>
          <w:szCs w:val="28"/>
        </w:rPr>
        <w:t xml:space="preserve"> «</w:t>
      </w:r>
      <w:r w:rsidRPr="00853547">
        <w:rPr>
          <w:rFonts w:ascii="Times New Roman" w:hAnsi="Times New Roman"/>
          <w:noProof/>
          <w:sz w:val="28"/>
          <w:szCs w:val="28"/>
        </w:rPr>
        <w:t>Инженерная и компьютерная графика</w:t>
      </w:r>
      <w:r w:rsidRPr="0094261A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в текущем учебном году. </w:t>
      </w:r>
    </w:p>
    <w:p w:rsidR="00C76017" w:rsidRDefault="00C76017" w:rsidP="00680B29">
      <w:pPr>
        <w:ind w:left="0" w:right="-1" w:firstLine="851"/>
        <w:jc w:val="both"/>
        <w:rPr>
          <w:rFonts w:ascii="Times New Roman" w:hAnsi="Times New Roman"/>
          <w:sz w:val="28"/>
          <w:szCs w:val="28"/>
        </w:rPr>
      </w:pPr>
    </w:p>
    <w:p w:rsidR="007369D2" w:rsidRDefault="007369D2" w:rsidP="00680B29">
      <w:pPr>
        <w:ind w:right="-1"/>
        <w:rPr>
          <w:rFonts w:ascii="Times New Roman" w:hAnsi="Times New Roman"/>
          <w:sz w:val="28"/>
          <w:szCs w:val="28"/>
        </w:rPr>
        <w:sectPr w:rsidR="007369D2" w:rsidSect="007369D2">
          <w:pgSz w:w="11906" w:h="16838"/>
          <w:pgMar w:top="1134" w:right="851" w:bottom="1134" w:left="1701" w:header="709" w:footer="709" w:gutter="0"/>
          <w:pgNumType w:start="1"/>
          <w:cols w:space="708"/>
          <w:docGrid w:linePitch="360"/>
        </w:sectPr>
      </w:pPr>
    </w:p>
    <w:p w:rsidR="007369D2" w:rsidRPr="0020164F" w:rsidRDefault="007369D2" w:rsidP="002F13C7">
      <w:pPr>
        <w:numPr>
          <w:ilvl w:val="0"/>
          <w:numId w:val="2"/>
        </w:numPr>
        <w:ind w:right="-1"/>
        <w:rPr>
          <w:rFonts w:ascii="Times New Roman" w:hAnsi="Times New Roman"/>
          <w:b/>
          <w:color w:val="000000"/>
          <w:sz w:val="28"/>
          <w:szCs w:val="28"/>
        </w:rPr>
      </w:pPr>
      <w:r w:rsidRPr="0020164F"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Критерии оценки сформированности компетенций в рамках промежуточной аттестации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7369D2" w:rsidRDefault="007369D2" w:rsidP="00680B29">
      <w:pPr>
        <w:ind w:left="0" w:right="-1" w:firstLine="743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</w:t>
      </w:r>
      <w:r w:rsidRPr="00441E83">
        <w:rPr>
          <w:rFonts w:ascii="Times New Roman" w:hAnsi="Times New Roman"/>
          <w:color w:val="000000"/>
          <w:sz w:val="28"/>
          <w:szCs w:val="28"/>
        </w:rPr>
        <w:t>5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551"/>
        <w:gridCol w:w="2460"/>
        <w:gridCol w:w="2251"/>
        <w:gridCol w:w="2001"/>
        <w:gridCol w:w="1985"/>
        <w:gridCol w:w="2285"/>
      </w:tblGrid>
      <w:tr w:rsidR="007369D2" w:rsidRPr="00C3128F" w:rsidTr="00F41B03">
        <w:trPr>
          <w:jc w:val="center"/>
        </w:trPr>
        <w:tc>
          <w:tcPr>
            <w:tcW w:w="1134" w:type="dxa"/>
            <w:shd w:val="clear" w:color="auto" w:fill="auto"/>
          </w:tcPr>
          <w:p w:rsidR="007369D2" w:rsidRPr="00C3128F" w:rsidRDefault="007369D2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C3128F">
              <w:rPr>
                <w:rFonts w:ascii="Times New Roman" w:hAnsi="Times New Roman"/>
                <w:b/>
                <w:sz w:val="24"/>
                <w:szCs w:val="24"/>
              </w:rPr>
              <w:t xml:space="preserve">Шифр </w:t>
            </w:r>
            <w:proofErr w:type="gramStart"/>
            <w:r w:rsidRPr="00C3128F">
              <w:rPr>
                <w:rFonts w:ascii="Times New Roman" w:hAnsi="Times New Roman"/>
                <w:b/>
                <w:sz w:val="24"/>
                <w:szCs w:val="24"/>
              </w:rPr>
              <w:t>компе-</w:t>
            </w:r>
            <w:proofErr w:type="spellStart"/>
            <w:r w:rsidRPr="00C3128F"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  <w:proofErr w:type="spellEnd"/>
            <w:proofErr w:type="gramEnd"/>
          </w:p>
        </w:tc>
        <w:tc>
          <w:tcPr>
            <w:tcW w:w="2551" w:type="dxa"/>
            <w:shd w:val="clear" w:color="auto" w:fill="auto"/>
          </w:tcPr>
          <w:p w:rsidR="007369D2" w:rsidRPr="00C3128F" w:rsidRDefault="007369D2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C3128F">
              <w:rPr>
                <w:rFonts w:ascii="Times New Roman" w:hAnsi="Times New Roman"/>
                <w:b/>
                <w:sz w:val="24"/>
                <w:szCs w:val="24"/>
              </w:rPr>
              <w:t>Структурные эл</w:t>
            </w:r>
            <w:r w:rsidRPr="00C3128F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C3128F">
              <w:rPr>
                <w:rFonts w:ascii="Times New Roman" w:hAnsi="Times New Roman"/>
                <w:b/>
                <w:sz w:val="24"/>
                <w:szCs w:val="24"/>
              </w:rPr>
              <w:t xml:space="preserve">менты оценочных средств </w:t>
            </w:r>
          </w:p>
        </w:tc>
        <w:tc>
          <w:tcPr>
            <w:tcW w:w="2460" w:type="dxa"/>
            <w:shd w:val="clear" w:color="auto" w:fill="auto"/>
          </w:tcPr>
          <w:p w:rsidR="007369D2" w:rsidRPr="00C3128F" w:rsidRDefault="007369D2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C3128F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C3128F"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сформированности</w:t>
            </w:r>
          </w:p>
        </w:tc>
        <w:tc>
          <w:tcPr>
            <w:tcW w:w="2251" w:type="dxa"/>
            <w:shd w:val="clear" w:color="auto" w:fill="auto"/>
          </w:tcPr>
          <w:p w:rsidR="007369D2" w:rsidRPr="00C3128F" w:rsidRDefault="007369D2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C3128F">
              <w:rPr>
                <w:rFonts w:ascii="Times New Roman" w:hAnsi="Times New Roman"/>
                <w:b/>
                <w:sz w:val="24"/>
                <w:szCs w:val="24"/>
              </w:rPr>
              <w:t>Не сформирован</w:t>
            </w:r>
          </w:p>
        </w:tc>
        <w:tc>
          <w:tcPr>
            <w:tcW w:w="2001" w:type="dxa"/>
            <w:shd w:val="clear" w:color="auto" w:fill="auto"/>
          </w:tcPr>
          <w:p w:rsidR="007369D2" w:rsidRPr="00C3128F" w:rsidRDefault="00C3128F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Порого</w:t>
            </w:r>
            <w:r w:rsidR="007369D2" w:rsidRPr="00C3128F">
              <w:rPr>
                <w:rFonts w:ascii="Times New Roman" w:hAnsi="Times New Roman"/>
                <w:b/>
                <w:sz w:val="24"/>
                <w:szCs w:val="24"/>
              </w:rPr>
              <w:t>вый уровень</w:t>
            </w:r>
          </w:p>
        </w:tc>
        <w:tc>
          <w:tcPr>
            <w:tcW w:w="1985" w:type="dxa"/>
            <w:shd w:val="clear" w:color="auto" w:fill="auto"/>
          </w:tcPr>
          <w:p w:rsidR="007369D2" w:rsidRPr="00C3128F" w:rsidRDefault="007369D2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3128F">
              <w:rPr>
                <w:rFonts w:ascii="Times New Roman" w:hAnsi="Times New Roman"/>
                <w:b/>
                <w:sz w:val="24"/>
                <w:szCs w:val="24"/>
              </w:rPr>
              <w:t>Базовый ур</w:t>
            </w:r>
            <w:r w:rsidRPr="00C3128F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C3128F">
              <w:rPr>
                <w:rFonts w:ascii="Times New Roman" w:hAnsi="Times New Roman"/>
                <w:b/>
                <w:sz w:val="24"/>
                <w:szCs w:val="24"/>
              </w:rPr>
              <w:t>вень</w:t>
            </w:r>
          </w:p>
        </w:tc>
        <w:tc>
          <w:tcPr>
            <w:tcW w:w="2285" w:type="dxa"/>
            <w:shd w:val="clear" w:color="auto" w:fill="auto"/>
          </w:tcPr>
          <w:p w:rsidR="007369D2" w:rsidRPr="00C3128F" w:rsidRDefault="007369D2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3128F">
              <w:rPr>
                <w:rFonts w:ascii="Times New Roman" w:hAnsi="Times New Roman"/>
                <w:b/>
                <w:sz w:val="24"/>
                <w:szCs w:val="24"/>
              </w:rPr>
              <w:t>Продвинутый уровень</w:t>
            </w:r>
          </w:p>
        </w:tc>
      </w:tr>
      <w:tr w:rsidR="00F41B03" w:rsidRPr="00C3128F" w:rsidTr="00F41B03">
        <w:trPr>
          <w:jc w:val="center"/>
        </w:trPr>
        <w:tc>
          <w:tcPr>
            <w:tcW w:w="1134" w:type="dxa"/>
            <w:vMerge w:val="restart"/>
            <w:shd w:val="clear" w:color="auto" w:fill="auto"/>
          </w:tcPr>
          <w:p w:rsidR="00F41B03" w:rsidRPr="00C3128F" w:rsidRDefault="00406CA6" w:rsidP="00F41B03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406CA6">
              <w:rPr>
                <w:rFonts w:ascii="Times New Roman" w:hAnsi="Times New Roman"/>
                <w:bCs/>
                <w:noProof/>
                <w:sz w:val="24"/>
                <w:szCs w:val="24"/>
              </w:rPr>
              <w:t>ПКС-2.3</w:t>
            </w:r>
          </w:p>
        </w:tc>
        <w:tc>
          <w:tcPr>
            <w:tcW w:w="2551" w:type="dxa"/>
            <w:shd w:val="clear" w:color="auto" w:fill="auto"/>
          </w:tcPr>
          <w:p w:rsidR="00F41B03" w:rsidRPr="00C3128F" w:rsidRDefault="004F3947" w:rsidP="00F41B03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2460" w:type="dxa"/>
            <w:vMerge w:val="restart"/>
            <w:shd w:val="clear" w:color="auto" w:fill="auto"/>
          </w:tcPr>
          <w:p w:rsidR="00F41B03" w:rsidRPr="00C3128F" w:rsidRDefault="00406CA6" w:rsidP="00406CA6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 w:rsidRPr="00406CA6">
              <w:rPr>
                <w:rFonts w:ascii="Times New Roman" w:hAnsi="Times New Roman"/>
                <w:bCs/>
                <w:sz w:val="24"/>
                <w:szCs w:val="24"/>
              </w:rPr>
              <w:t>ПКС-2.3</w:t>
            </w:r>
            <w:proofErr w:type="gramStart"/>
            <w:r w:rsidRPr="00406CA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34261D">
              <w:rPr>
                <w:rFonts w:ascii="Times New Roman" w:hAnsi="Times New Roman"/>
                <w:noProof/>
                <w:sz w:val="24"/>
                <w:szCs w:val="24"/>
              </w:rPr>
              <w:t>У</w:t>
            </w:r>
            <w:proofErr w:type="gramEnd"/>
            <w:r w:rsidR="0034261D" w:rsidRPr="001F2756">
              <w:rPr>
                <w:rFonts w:ascii="Times New Roman" w:hAnsi="Times New Roman"/>
                <w:noProof/>
                <w:sz w:val="24"/>
                <w:szCs w:val="24"/>
              </w:rPr>
              <w:t>меть применять знания в области раз</w:t>
            </w:r>
            <w:r w:rsidR="0034261D">
              <w:rPr>
                <w:rFonts w:ascii="Times New Roman" w:hAnsi="Times New Roman"/>
                <w:noProof/>
                <w:sz w:val="24"/>
                <w:szCs w:val="24"/>
              </w:rPr>
              <w:t>р</w:t>
            </w:r>
            <w:r w:rsidR="0034261D" w:rsidRPr="001F2756">
              <w:rPr>
                <w:rFonts w:ascii="Times New Roman" w:hAnsi="Times New Roman"/>
                <w:noProof/>
                <w:sz w:val="24"/>
                <w:szCs w:val="24"/>
              </w:rPr>
              <w:t>аботки ПО в предметной области</w:t>
            </w:r>
          </w:p>
        </w:tc>
        <w:tc>
          <w:tcPr>
            <w:tcW w:w="2251" w:type="dxa"/>
            <w:shd w:val="clear" w:color="auto" w:fill="auto"/>
          </w:tcPr>
          <w:p w:rsidR="001D2659" w:rsidRPr="00C3128F" w:rsidRDefault="000D12DE" w:rsidP="001D265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3128F">
              <w:rPr>
                <w:rFonts w:ascii="Times New Roman" w:hAnsi="Times New Roman"/>
                <w:sz w:val="24"/>
                <w:szCs w:val="24"/>
              </w:rPr>
              <w:t>1</w:t>
            </w:r>
            <w:r w:rsidR="00F41B03" w:rsidRPr="00C3128F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1D2659" w:rsidRPr="00C3128F">
              <w:rPr>
                <w:rFonts w:ascii="Times New Roman" w:hAnsi="Times New Roman"/>
                <w:sz w:val="24"/>
                <w:szCs w:val="24"/>
              </w:rPr>
              <w:t xml:space="preserve">Не </w:t>
            </w:r>
            <w:proofErr w:type="gramStart"/>
            <w:r w:rsidR="001D2659" w:rsidRPr="00C3128F">
              <w:rPr>
                <w:rFonts w:ascii="Times New Roman" w:hAnsi="Times New Roman"/>
                <w:sz w:val="24"/>
                <w:szCs w:val="24"/>
              </w:rPr>
              <w:t>с</w:t>
            </w:r>
            <w:r w:rsidR="00F41B03" w:rsidRPr="00C3128F">
              <w:rPr>
                <w:rFonts w:ascii="Times New Roman" w:hAnsi="Times New Roman"/>
                <w:sz w:val="24"/>
                <w:szCs w:val="24"/>
              </w:rPr>
              <w:t>пособен</w:t>
            </w:r>
            <w:proofErr w:type="gramEnd"/>
            <w:r w:rsidR="001D2659" w:rsidRPr="00C3128F">
              <w:rPr>
                <w:rFonts w:ascii="Times New Roman" w:hAnsi="Times New Roman"/>
                <w:sz w:val="24"/>
                <w:szCs w:val="24"/>
              </w:rPr>
              <w:t xml:space="preserve"> ра</w:t>
            </w:r>
            <w:r w:rsidR="001D2659" w:rsidRPr="00C3128F">
              <w:rPr>
                <w:rFonts w:ascii="Times New Roman" w:hAnsi="Times New Roman"/>
                <w:sz w:val="24"/>
                <w:szCs w:val="24"/>
              </w:rPr>
              <w:t>з</w:t>
            </w:r>
            <w:r w:rsidR="001D2659" w:rsidRPr="00C3128F">
              <w:rPr>
                <w:rFonts w:ascii="Times New Roman" w:hAnsi="Times New Roman"/>
                <w:sz w:val="24"/>
                <w:szCs w:val="24"/>
              </w:rPr>
              <w:t>работать структуру программы, реш</w:t>
            </w:r>
            <w:r w:rsidR="001D2659" w:rsidRPr="00C3128F">
              <w:rPr>
                <w:rFonts w:ascii="Times New Roman" w:hAnsi="Times New Roman"/>
                <w:sz w:val="24"/>
                <w:szCs w:val="24"/>
              </w:rPr>
              <w:t>а</w:t>
            </w:r>
            <w:r w:rsidR="001D2659" w:rsidRPr="00C3128F">
              <w:rPr>
                <w:rFonts w:ascii="Times New Roman" w:hAnsi="Times New Roman"/>
                <w:sz w:val="24"/>
                <w:szCs w:val="24"/>
              </w:rPr>
              <w:t>ющую поставле</w:t>
            </w:r>
            <w:r w:rsidR="001D2659" w:rsidRPr="00C3128F">
              <w:rPr>
                <w:rFonts w:ascii="Times New Roman" w:hAnsi="Times New Roman"/>
                <w:sz w:val="24"/>
                <w:szCs w:val="24"/>
              </w:rPr>
              <w:t>н</w:t>
            </w:r>
            <w:r w:rsidR="001D2659" w:rsidRPr="00C3128F">
              <w:rPr>
                <w:rFonts w:ascii="Times New Roman" w:hAnsi="Times New Roman"/>
                <w:sz w:val="24"/>
                <w:szCs w:val="24"/>
              </w:rPr>
              <w:t>ную задачу</w:t>
            </w:r>
            <w:r w:rsidR="00C3128F" w:rsidRPr="00C3128F">
              <w:rPr>
                <w:rFonts w:ascii="Times New Roman" w:hAnsi="Times New Roman"/>
                <w:sz w:val="24"/>
                <w:szCs w:val="24"/>
              </w:rPr>
              <w:t xml:space="preserve"> (важная часть решения о</w:t>
            </w:r>
            <w:r w:rsidR="00C3128F" w:rsidRPr="00C3128F">
              <w:rPr>
                <w:rFonts w:ascii="Times New Roman" w:hAnsi="Times New Roman"/>
                <w:sz w:val="24"/>
                <w:szCs w:val="24"/>
              </w:rPr>
              <w:t>т</w:t>
            </w:r>
            <w:r w:rsidR="00C3128F" w:rsidRPr="00C3128F">
              <w:rPr>
                <w:rFonts w:ascii="Times New Roman" w:hAnsi="Times New Roman"/>
                <w:sz w:val="24"/>
                <w:szCs w:val="24"/>
              </w:rPr>
              <w:t>сутствует)</w:t>
            </w:r>
            <w:r w:rsidR="001D2659" w:rsidRPr="00C3128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F41B03" w:rsidRDefault="000D12DE" w:rsidP="004A4FF5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3128F">
              <w:rPr>
                <w:rFonts w:ascii="Times New Roman" w:hAnsi="Times New Roman"/>
                <w:sz w:val="24"/>
                <w:szCs w:val="24"/>
              </w:rPr>
              <w:t>2. Не способен ре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а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лизовать конкре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т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ный алгоритм (а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л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горитм реализован с принципиальн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ы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ми ошибками, к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о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торые студент не способен найти и исправить).</w:t>
            </w:r>
          </w:p>
          <w:p w:rsidR="00406CA6" w:rsidRDefault="00406CA6" w:rsidP="004A4FF5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. Не смог показать умение пользоват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ь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ся средствами пр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о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граммирования и отладки на примере используемой ср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е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ды разработки.</w:t>
            </w:r>
          </w:p>
          <w:p w:rsidR="00406CA6" w:rsidRDefault="00571505" w:rsidP="00406CA6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406CA6" w:rsidRPr="00C3128F">
              <w:rPr>
                <w:rFonts w:ascii="Times New Roman" w:hAnsi="Times New Roman"/>
                <w:sz w:val="24"/>
                <w:szCs w:val="24"/>
              </w:rPr>
              <w:t>. Не способен ра</w:t>
            </w:r>
            <w:r w:rsidR="00406CA6" w:rsidRPr="00C3128F">
              <w:rPr>
                <w:rFonts w:ascii="Times New Roman" w:hAnsi="Times New Roman"/>
                <w:sz w:val="24"/>
                <w:szCs w:val="24"/>
              </w:rPr>
              <w:t>з</w:t>
            </w:r>
            <w:r w:rsidR="00406CA6" w:rsidRPr="00C3128F">
              <w:rPr>
                <w:rFonts w:ascii="Times New Roman" w:hAnsi="Times New Roman"/>
                <w:sz w:val="24"/>
                <w:szCs w:val="24"/>
              </w:rPr>
              <w:t>работать пользов</w:t>
            </w:r>
            <w:r w:rsidR="00406CA6" w:rsidRPr="00C3128F">
              <w:rPr>
                <w:rFonts w:ascii="Times New Roman" w:hAnsi="Times New Roman"/>
                <w:sz w:val="24"/>
                <w:szCs w:val="24"/>
              </w:rPr>
              <w:t>а</w:t>
            </w:r>
            <w:r w:rsidR="00406CA6" w:rsidRPr="00C3128F">
              <w:rPr>
                <w:rFonts w:ascii="Times New Roman" w:hAnsi="Times New Roman"/>
                <w:sz w:val="24"/>
                <w:szCs w:val="24"/>
              </w:rPr>
              <w:t>тельский инте</w:t>
            </w:r>
            <w:r w:rsidR="00406CA6" w:rsidRPr="00C3128F">
              <w:rPr>
                <w:rFonts w:ascii="Times New Roman" w:hAnsi="Times New Roman"/>
                <w:sz w:val="24"/>
                <w:szCs w:val="24"/>
              </w:rPr>
              <w:t>р</w:t>
            </w:r>
            <w:r w:rsidR="00406CA6" w:rsidRPr="00C3128F">
              <w:rPr>
                <w:rFonts w:ascii="Times New Roman" w:hAnsi="Times New Roman"/>
                <w:sz w:val="24"/>
                <w:szCs w:val="24"/>
              </w:rPr>
              <w:t>фейс, позволя</w:t>
            </w:r>
            <w:r w:rsidR="00406CA6" w:rsidRPr="00C3128F">
              <w:rPr>
                <w:rFonts w:ascii="Times New Roman" w:hAnsi="Times New Roman"/>
                <w:sz w:val="24"/>
                <w:szCs w:val="24"/>
              </w:rPr>
              <w:t>ю</w:t>
            </w:r>
            <w:r w:rsidR="00406CA6" w:rsidRPr="00C3128F">
              <w:rPr>
                <w:rFonts w:ascii="Times New Roman" w:hAnsi="Times New Roman"/>
                <w:sz w:val="24"/>
                <w:szCs w:val="24"/>
              </w:rPr>
              <w:t>щий менять пар</w:t>
            </w:r>
            <w:r w:rsidR="00406CA6" w:rsidRPr="00C3128F">
              <w:rPr>
                <w:rFonts w:ascii="Times New Roman" w:hAnsi="Times New Roman"/>
                <w:sz w:val="24"/>
                <w:szCs w:val="24"/>
              </w:rPr>
              <w:t>а</w:t>
            </w:r>
            <w:r w:rsidR="00406CA6" w:rsidRPr="00C3128F">
              <w:rPr>
                <w:rFonts w:ascii="Times New Roman" w:hAnsi="Times New Roman"/>
                <w:sz w:val="24"/>
                <w:szCs w:val="24"/>
              </w:rPr>
              <w:lastRenderedPageBreak/>
              <w:t>метры задачи.</w:t>
            </w:r>
          </w:p>
          <w:p w:rsidR="00406CA6" w:rsidRPr="00C3128F" w:rsidRDefault="00571505" w:rsidP="00406CA6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406CA6">
              <w:rPr>
                <w:rFonts w:ascii="Times New Roman" w:hAnsi="Times New Roman"/>
                <w:sz w:val="24"/>
                <w:szCs w:val="24"/>
              </w:rPr>
              <w:t xml:space="preserve">. Не </w:t>
            </w:r>
            <w:proofErr w:type="gramStart"/>
            <w:r w:rsidR="00406CA6">
              <w:rPr>
                <w:rFonts w:ascii="Times New Roman" w:hAnsi="Times New Roman"/>
                <w:sz w:val="24"/>
                <w:szCs w:val="24"/>
              </w:rPr>
              <w:t>способен</w:t>
            </w:r>
            <w:proofErr w:type="gramEnd"/>
            <w:r w:rsidR="00406CA6">
              <w:rPr>
                <w:rFonts w:ascii="Times New Roman" w:hAnsi="Times New Roman"/>
                <w:sz w:val="24"/>
                <w:szCs w:val="24"/>
              </w:rPr>
              <w:t xml:space="preserve"> объяснить измен</w:t>
            </w:r>
            <w:r w:rsidR="00406CA6">
              <w:rPr>
                <w:rFonts w:ascii="Times New Roman" w:hAnsi="Times New Roman"/>
                <w:sz w:val="24"/>
                <w:szCs w:val="24"/>
              </w:rPr>
              <w:t>е</w:t>
            </w:r>
            <w:r w:rsidR="00406CA6">
              <w:rPr>
                <w:rFonts w:ascii="Times New Roman" w:hAnsi="Times New Roman"/>
                <w:sz w:val="24"/>
                <w:szCs w:val="24"/>
              </w:rPr>
              <w:t>ние характеристик результирующего изображения при изменении пар</w:t>
            </w:r>
            <w:r w:rsidR="00406CA6">
              <w:rPr>
                <w:rFonts w:ascii="Times New Roman" w:hAnsi="Times New Roman"/>
                <w:sz w:val="24"/>
                <w:szCs w:val="24"/>
              </w:rPr>
              <w:t>а</w:t>
            </w:r>
            <w:r w:rsidR="00406CA6">
              <w:rPr>
                <w:rFonts w:ascii="Times New Roman" w:hAnsi="Times New Roman"/>
                <w:sz w:val="24"/>
                <w:szCs w:val="24"/>
              </w:rPr>
              <w:t>метров исходных данных.</w:t>
            </w:r>
          </w:p>
        </w:tc>
        <w:tc>
          <w:tcPr>
            <w:tcW w:w="2001" w:type="dxa"/>
            <w:shd w:val="clear" w:color="auto" w:fill="auto"/>
          </w:tcPr>
          <w:p w:rsidR="001D2659" w:rsidRPr="00C3128F" w:rsidRDefault="001475E7" w:rsidP="001D265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3128F"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  <w:r w:rsidR="00F41B03" w:rsidRPr="00C3128F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gramStart"/>
            <w:r w:rsidR="00F41B03" w:rsidRPr="00C3128F">
              <w:rPr>
                <w:rFonts w:ascii="Times New Roman" w:hAnsi="Times New Roman"/>
                <w:sz w:val="24"/>
                <w:szCs w:val="24"/>
              </w:rPr>
              <w:t>Способен</w:t>
            </w:r>
            <w:proofErr w:type="gramEnd"/>
            <w:r w:rsidR="001D2659" w:rsidRPr="00C3128F">
              <w:rPr>
                <w:rFonts w:ascii="Times New Roman" w:hAnsi="Times New Roman"/>
                <w:sz w:val="24"/>
                <w:szCs w:val="24"/>
              </w:rPr>
              <w:t xml:space="preserve"> ра</w:t>
            </w:r>
            <w:r w:rsidR="001D2659" w:rsidRPr="00C3128F">
              <w:rPr>
                <w:rFonts w:ascii="Times New Roman" w:hAnsi="Times New Roman"/>
                <w:sz w:val="24"/>
                <w:szCs w:val="24"/>
              </w:rPr>
              <w:t>з</w:t>
            </w:r>
            <w:r w:rsidR="001D2659" w:rsidRPr="00C3128F">
              <w:rPr>
                <w:rFonts w:ascii="Times New Roman" w:hAnsi="Times New Roman"/>
                <w:sz w:val="24"/>
                <w:szCs w:val="24"/>
              </w:rPr>
              <w:t>работать стру</w:t>
            </w:r>
            <w:r w:rsidR="001D2659" w:rsidRPr="00C3128F">
              <w:rPr>
                <w:rFonts w:ascii="Times New Roman" w:hAnsi="Times New Roman"/>
                <w:sz w:val="24"/>
                <w:szCs w:val="24"/>
              </w:rPr>
              <w:t>к</w:t>
            </w:r>
            <w:r w:rsidR="001D2659" w:rsidRPr="00C3128F">
              <w:rPr>
                <w:rFonts w:ascii="Times New Roman" w:hAnsi="Times New Roman"/>
                <w:sz w:val="24"/>
                <w:szCs w:val="24"/>
              </w:rPr>
              <w:t>туру программы, решающую п</w:t>
            </w:r>
            <w:r w:rsidR="001D2659" w:rsidRPr="00C3128F">
              <w:rPr>
                <w:rFonts w:ascii="Times New Roman" w:hAnsi="Times New Roman"/>
                <w:sz w:val="24"/>
                <w:szCs w:val="24"/>
              </w:rPr>
              <w:t>о</w:t>
            </w:r>
            <w:r w:rsidR="001D2659" w:rsidRPr="00C3128F">
              <w:rPr>
                <w:rFonts w:ascii="Times New Roman" w:hAnsi="Times New Roman"/>
                <w:sz w:val="24"/>
                <w:szCs w:val="24"/>
              </w:rPr>
              <w:t>ставленную з</w:t>
            </w:r>
            <w:r w:rsidR="001D2659" w:rsidRPr="00C3128F">
              <w:rPr>
                <w:rFonts w:ascii="Times New Roman" w:hAnsi="Times New Roman"/>
                <w:sz w:val="24"/>
                <w:szCs w:val="24"/>
              </w:rPr>
              <w:t>а</w:t>
            </w:r>
            <w:r w:rsidR="001D2659" w:rsidRPr="00C3128F">
              <w:rPr>
                <w:rFonts w:ascii="Times New Roman" w:hAnsi="Times New Roman"/>
                <w:sz w:val="24"/>
                <w:szCs w:val="24"/>
              </w:rPr>
              <w:t>дачу.</w:t>
            </w:r>
          </w:p>
          <w:p w:rsidR="00F41B03" w:rsidRDefault="001475E7" w:rsidP="004A4FF5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3128F">
              <w:rPr>
                <w:rFonts w:ascii="Times New Roman" w:hAnsi="Times New Roman"/>
                <w:sz w:val="24"/>
                <w:szCs w:val="24"/>
              </w:rPr>
              <w:t>2. Способен ре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а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лизовать ко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н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кретный алг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о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ритм.</w:t>
            </w:r>
          </w:p>
          <w:p w:rsidR="00406CA6" w:rsidRDefault="00406CA6" w:rsidP="004A4FF5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. Показал ум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е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ние использовать некоторые сре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д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ства программ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и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рования и отла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д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ки на примере используемой среды разрабо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т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ки.</w:t>
            </w:r>
          </w:p>
          <w:p w:rsidR="00406CA6" w:rsidRDefault="00571505" w:rsidP="00406CA6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406CA6" w:rsidRPr="00C3128F">
              <w:rPr>
                <w:rFonts w:ascii="Times New Roman" w:hAnsi="Times New Roman"/>
                <w:sz w:val="24"/>
                <w:szCs w:val="24"/>
              </w:rPr>
              <w:t>. Способен ра</w:t>
            </w:r>
            <w:r w:rsidR="00406CA6" w:rsidRPr="00C3128F">
              <w:rPr>
                <w:rFonts w:ascii="Times New Roman" w:hAnsi="Times New Roman"/>
                <w:sz w:val="24"/>
                <w:szCs w:val="24"/>
              </w:rPr>
              <w:t>з</w:t>
            </w:r>
            <w:r w:rsidR="00406CA6" w:rsidRPr="00C3128F">
              <w:rPr>
                <w:rFonts w:ascii="Times New Roman" w:hAnsi="Times New Roman"/>
                <w:sz w:val="24"/>
                <w:szCs w:val="24"/>
              </w:rPr>
              <w:t>работать польз</w:t>
            </w:r>
            <w:r w:rsidR="00406CA6" w:rsidRPr="00C3128F">
              <w:rPr>
                <w:rFonts w:ascii="Times New Roman" w:hAnsi="Times New Roman"/>
                <w:sz w:val="24"/>
                <w:szCs w:val="24"/>
              </w:rPr>
              <w:t>о</w:t>
            </w:r>
            <w:r w:rsidR="00406CA6" w:rsidRPr="00C3128F">
              <w:rPr>
                <w:rFonts w:ascii="Times New Roman" w:hAnsi="Times New Roman"/>
                <w:sz w:val="24"/>
                <w:szCs w:val="24"/>
              </w:rPr>
              <w:t>вательский и</w:t>
            </w:r>
            <w:r w:rsidR="00406CA6" w:rsidRPr="00C3128F">
              <w:rPr>
                <w:rFonts w:ascii="Times New Roman" w:hAnsi="Times New Roman"/>
                <w:sz w:val="24"/>
                <w:szCs w:val="24"/>
              </w:rPr>
              <w:t>н</w:t>
            </w:r>
            <w:r w:rsidR="00406CA6" w:rsidRPr="00C3128F">
              <w:rPr>
                <w:rFonts w:ascii="Times New Roman" w:hAnsi="Times New Roman"/>
                <w:sz w:val="24"/>
                <w:szCs w:val="24"/>
              </w:rPr>
              <w:t>терфейс, позв</w:t>
            </w:r>
            <w:r w:rsidR="00406CA6" w:rsidRPr="00C3128F">
              <w:rPr>
                <w:rFonts w:ascii="Times New Roman" w:hAnsi="Times New Roman"/>
                <w:sz w:val="24"/>
                <w:szCs w:val="24"/>
              </w:rPr>
              <w:t>о</w:t>
            </w:r>
            <w:r w:rsidR="00406CA6" w:rsidRPr="00C3128F">
              <w:rPr>
                <w:rFonts w:ascii="Times New Roman" w:hAnsi="Times New Roman"/>
                <w:sz w:val="24"/>
                <w:szCs w:val="24"/>
              </w:rPr>
              <w:t>ляющий менять часть параме</w:t>
            </w:r>
            <w:r w:rsidR="00406CA6" w:rsidRPr="00C3128F">
              <w:rPr>
                <w:rFonts w:ascii="Times New Roman" w:hAnsi="Times New Roman"/>
                <w:sz w:val="24"/>
                <w:szCs w:val="24"/>
              </w:rPr>
              <w:t>т</w:t>
            </w:r>
            <w:r w:rsidR="00406CA6" w:rsidRPr="00C3128F">
              <w:rPr>
                <w:rFonts w:ascii="Times New Roman" w:hAnsi="Times New Roman"/>
                <w:sz w:val="24"/>
                <w:szCs w:val="24"/>
              </w:rPr>
              <w:t>ров задачи.</w:t>
            </w:r>
          </w:p>
          <w:p w:rsidR="00406CA6" w:rsidRPr="00C3128F" w:rsidRDefault="00571505" w:rsidP="00406CA6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406CA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gramStart"/>
            <w:r w:rsidR="00406CA6">
              <w:rPr>
                <w:rFonts w:ascii="Times New Roman" w:hAnsi="Times New Roman"/>
                <w:sz w:val="24"/>
                <w:szCs w:val="24"/>
              </w:rPr>
              <w:t>Способен</w:t>
            </w:r>
            <w:proofErr w:type="gramEnd"/>
            <w:r w:rsidR="00406CA6">
              <w:rPr>
                <w:rFonts w:ascii="Times New Roman" w:hAnsi="Times New Roman"/>
                <w:sz w:val="24"/>
                <w:szCs w:val="24"/>
              </w:rPr>
              <w:t xml:space="preserve"> об</w:t>
            </w:r>
            <w:r w:rsidR="00406CA6">
              <w:rPr>
                <w:rFonts w:ascii="Times New Roman" w:hAnsi="Times New Roman"/>
                <w:sz w:val="24"/>
                <w:szCs w:val="24"/>
              </w:rPr>
              <w:t>ъ</w:t>
            </w:r>
            <w:r w:rsidR="00406CA6">
              <w:rPr>
                <w:rFonts w:ascii="Times New Roman" w:hAnsi="Times New Roman"/>
                <w:sz w:val="24"/>
                <w:szCs w:val="24"/>
              </w:rPr>
              <w:t>яснить измен</w:t>
            </w:r>
            <w:r w:rsidR="00406CA6">
              <w:rPr>
                <w:rFonts w:ascii="Times New Roman" w:hAnsi="Times New Roman"/>
                <w:sz w:val="24"/>
                <w:szCs w:val="24"/>
              </w:rPr>
              <w:t>е</w:t>
            </w:r>
            <w:r w:rsidR="00406CA6">
              <w:rPr>
                <w:rFonts w:ascii="Times New Roman" w:hAnsi="Times New Roman"/>
                <w:sz w:val="24"/>
                <w:szCs w:val="24"/>
              </w:rPr>
              <w:lastRenderedPageBreak/>
              <w:t>ние характер</w:t>
            </w:r>
            <w:r w:rsidR="00406CA6">
              <w:rPr>
                <w:rFonts w:ascii="Times New Roman" w:hAnsi="Times New Roman"/>
                <w:sz w:val="24"/>
                <w:szCs w:val="24"/>
              </w:rPr>
              <w:t>и</w:t>
            </w:r>
            <w:r w:rsidR="00406CA6">
              <w:rPr>
                <w:rFonts w:ascii="Times New Roman" w:hAnsi="Times New Roman"/>
                <w:sz w:val="24"/>
                <w:szCs w:val="24"/>
              </w:rPr>
              <w:t>стик результ</w:t>
            </w:r>
            <w:r w:rsidR="00406CA6">
              <w:rPr>
                <w:rFonts w:ascii="Times New Roman" w:hAnsi="Times New Roman"/>
                <w:sz w:val="24"/>
                <w:szCs w:val="24"/>
              </w:rPr>
              <w:t>и</w:t>
            </w:r>
            <w:r w:rsidR="00406CA6">
              <w:rPr>
                <w:rFonts w:ascii="Times New Roman" w:hAnsi="Times New Roman"/>
                <w:sz w:val="24"/>
                <w:szCs w:val="24"/>
              </w:rPr>
              <w:t>рующего изо</w:t>
            </w:r>
            <w:r w:rsidR="00406CA6">
              <w:rPr>
                <w:rFonts w:ascii="Times New Roman" w:hAnsi="Times New Roman"/>
                <w:sz w:val="24"/>
                <w:szCs w:val="24"/>
              </w:rPr>
              <w:t>б</w:t>
            </w:r>
            <w:r w:rsidR="00406CA6">
              <w:rPr>
                <w:rFonts w:ascii="Times New Roman" w:hAnsi="Times New Roman"/>
                <w:sz w:val="24"/>
                <w:szCs w:val="24"/>
              </w:rPr>
              <w:t>ражения при и</w:t>
            </w:r>
            <w:r w:rsidR="00406CA6">
              <w:rPr>
                <w:rFonts w:ascii="Times New Roman" w:hAnsi="Times New Roman"/>
                <w:sz w:val="24"/>
                <w:szCs w:val="24"/>
              </w:rPr>
              <w:t>з</w:t>
            </w:r>
            <w:r w:rsidR="00406CA6">
              <w:rPr>
                <w:rFonts w:ascii="Times New Roman" w:hAnsi="Times New Roman"/>
                <w:sz w:val="24"/>
                <w:szCs w:val="24"/>
              </w:rPr>
              <w:t>менении пар</w:t>
            </w:r>
            <w:r w:rsidR="00406CA6">
              <w:rPr>
                <w:rFonts w:ascii="Times New Roman" w:hAnsi="Times New Roman"/>
                <w:sz w:val="24"/>
                <w:szCs w:val="24"/>
              </w:rPr>
              <w:t>а</w:t>
            </w:r>
            <w:r w:rsidR="00406CA6">
              <w:rPr>
                <w:rFonts w:ascii="Times New Roman" w:hAnsi="Times New Roman"/>
                <w:sz w:val="24"/>
                <w:szCs w:val="24"/>
              </w:rPr>
              <w:t>метров исходных данных.</w:t>
            </w:r>
          </w:p>
        </w:tc>
        <w:tc>
          <w:tcPr>
            <w:tcW w:w="1985" w:type="dxa"/>
            <w:shd w:val="clear" w:color="auto" w:fill="auto"/>
          </w:tcPr>
          <w:p w:rsidR="001D2659" w:rsidRPr="00C3128F" w:rsidRDefault="001475E7" w:rsidP="001D265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3128F"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  <w:r w:rsidR="00F41B03" w:rsidRPr="00C3128F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gramStart"/>
            <w:r w:rsidR="00F41B03" w:rsidRPr="00C3128F">
              <w:rPr>
                <w:rFonts w:ascii="Times New Roman" w:hAnsi="Times New Roman"/>
                <w:sz w:val="24"/>
                <w:szCs w:val="24"/>
              </w:rPr>
              <w:t>Способен</w:t>
            </w:r>
            <w:proofErr w:type="gramEnd"/>
            <w:r w:rsidR="001D2659" w:rsidRPr="00C3128F">
              <w:rPr>
                <w:rFonts w:ascii="Times New Roman" w:hAnsi="Times New Roman"/>
                <w:sz w:val="24"/>
                <w:szCs w:val="24"/>
              </w:rPr>
              <w:t xml:space="preserve"> ра</w:t>
            </w:r>
            <w:r w:rsidR="001D2659" w:rsidRPr="00C3128F">
              <w:rPr>
                <w:rFonts w:ascii="Times New Roman" w:hAnsi="Times New Roman"/>
                <w:sz w:val="24"/>
                <w:szCs w:val="24"/>
              </w:rPr>
              <w:t>з</w:t>
            </w:r>
            <w:r w:rsidR="001D2659" w:rsidRPr="00C3128F">
              <w:rPr>
                <w:rFonts w:ascii="Times New Roman" w:hAnsi="Times New Roman"/>
                <w:sz w:val="24"/>
                <w:szCs w:val="24"/>
              </w:rPr>
              <w:t>работать эффе</w:t>
            </w:r>
            <w:r w:rsidR="001D2659" w:rsidRPr="00C3128F">
              <w:rPr>
                <w:rFonts w:ascii="Times New Roman" w:hAnsi="Times New Roman"/>
                <w:sz w:val="24"/>
                <w:szCs w:val="24"/>
              </w:rPr>
              <w:t>к</w:t>
            </w:r>
            <w:r w:rsidR="001D2659" w:rsidRPr="00C3128F">
              <w:rPr>
                <w:rFonts w:ascii="Times New Roman" w:hAnsi="Times New Roman"/>
                <w:sz w:val="24"/>
                <w:szCs w:val="24"/>
              </w:rPr>
              <w:t>тивную структ</w:t>
            </w:r>
            <w:r w:rsidR="001D2659" w:rsidRPr="00C3128F">
              <w:rPr>
                <w:rFonts w:ascii="Times New Roman" w:hAnsi="Times New Roman"/>
                <w:sz w:val="24"/>
                <w:szCs w:val="24"/>
              </w:rPr>
              <w:t>у</w:t>
            </w:r>
            <w:r w:rsidR="001D2659" w:rsidRPr="00C3128F">
              <w:rPr>
                <w:rFonts w:ascii="Times New Roman" w:hAnsi="Times New Roman"/>
                <w:sz w:val="24"/>
                <w:szCs w:val="24"/>
              </w:rPr>
              <w:t>ру программы.</w:t>
            </w:r>
          </w:p>
          <w:p w:rsidR="00F41B03" w:rsidRDefault="001475E7" w:rsidP="004A4FF5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3128F">
              <w:rPr>
                <w:rFonts w:ascii="Times New Roman" w:hAnsi="Times New Roman"/>
                <w:sz w:val="24"/>
                <w:szCs w:val="24"/>
              </w:rPr>
              <w:t>2. Способен э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ф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фективно реал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и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зовать конкре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т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ный алгоритм.</w:t>
            </w:r>
          </w:p>
          <w:p w:rsidR="00406CA6" w:rsidRDefault="00406CA6" w:rsidP="004A4FF5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. Показал ум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е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ние использ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о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вать средства программиров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а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ния и отладки на примере испол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ь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зуемой среды разработки.</w:t>
            </w:r>
          </w:p>
          <w:p w:rsidR="00406CA6" w:rsidRDefault="00571505" w:rsidP="00406CA6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406CA6" w:rsidRPr="00C3128F">
              <w:rPr>
                <w:rFonts w:ascii="Times New Roman" w:hAnsi="Times New Roman"/>
                <w:sz w:val="24"/>
                <w:szCs w:val="24"/>
              </w:rPr>
              <w:t>. Способен ра</w:t>
            </w:r>
            <w:r w:rsidR="00406CA6" w:rsidRPr="00C3128F">
              <w:rPr>
                <w:rFonts w:ascii="Times New Roman" w:hAnsi="Times New Roman"/>
                <w:sz w:val="24"/>
                <w:szCs w:val="24"/>
              </w:rPr>
              <w:t>з</w:t>
            </w:r>
            <w:r w:rsidR="00406CA6" w:rsidRPr="00C3128F">
              <w:rPr>
                <w:rFonts w:ascii="Times New Roman" w:hAnsi="Times New Roman"/>
                <w:sz w:val="24"/>
                <w:szCs w:val="24"/>
              </w:rPr>
              <w:t>работать польз</w:t>
            </w:r>
            <w:r w:rsidR="00406CA6" w:rsidRPr="00C3128F">
              <w:rPr>
                <w:rFonts w:ascii="Times New Roman" w:hAnsi="Times New Roman"/>
                <w:sz w:val="24"/>
                <w:szCs w:val="24"/>
              </w:rPr>
              <w:t>о</w:t>
            </w:r>
            <w:r w:rsidR="00406CA6" w:rsidRPr="00C3128F">
              <w:rPr>
                <w:rFonts w:ascii="Times New Roman" w:hAnsi="Times New Roman"/>
                <w:sz w:val="24"/>
                <w:szCs w:val="24"/>
              </w:rPr>
              <w:t>вательский и</w:t>
            </w:r>
            <w:r w:rsidR="00406CA6" w:rsidRPr="00C3128F">
              <w:rPr>
                <w:rFonts w:ascii="Times New Roman" w:hAnsi="Times New Roman"/>
                <w:sz w:val="24"/>
                <w:szCs w:val="24"/>
              </w:rPr>
              <w:t>н</w:t>
            </w:r>
            <w:r w:rsidR="00406CA6" w:rsidRPr="00C3128F">
              <w:rPr>
                <w:rFonts w:ascii="Times New Roman" w:hAnsi="Times New Roman"/>
                <w:sz w:val="24"/>
                <w:szCs w:val="24"/>
              </w:rPr>
              <w:t>терфейс, позв</w:t>
            </w:r>
            <w:r w:rsidR="00406CA6" w:rsidRPr="00C3128F">
              <w:rPr>
                <w:rFonts w:ascii="Times New Roman" w:hAnsi="Times New Roman"/>
                <w:sz w:val="24"/>
                <w:szCs w:val="24"/>
              </w:rPr>
              <w:t>о</w:t>
            </w:r>
            <w:r w:rsidR="00406CA6" w:rsidRPr="00C3128F">
              <w:rPr>
                <w:rFonts w:ascii="Times New Roman" w:hAnsi="Times New Roman"/>
                <w:sz w:val="24"/>
                <w:szCs w:val="24"/>
              </w:rPr>
              <w:t>ляющий зад</w:t>
            </w:r>
            <w:r w:rsidR="00406CA6" w:rsidRPr="00C3128F">
              <w:rPr>
                <w:rFonts w:ascii="Times New Roman" w:hAnsi="Times New Roman"/>
                <w:sz w:val="24"/>
                <w:szCs w:val="24"/>
              </w:rPr>
              <w:t>а</w:t>
            </w:r>
            <w:r w:rsidR="00406CA6" w:rsidRPr="00C3128F">
              <w:rPr>
                <w:rFonts w:ascii="Times New Roman" w:hAnsi="Times New Roman"/>
                <w:sz w:val="24"/>
                <w:szCs w:val="24"/>
              </w:rPr>
              <w:t>вать все пар</w:t>
            </w:r>
            <w:r w:rsidR="00406CA6" w:rsidRPr="00C3128F">
              <w:rPr>
                <w:rFonts w:ascii="Times New Roman" w:hAnsi="Times New Roman"/>
                <w:sz w:val="24"/>
                <w:szCs w:val="24"/>
              </w:rPr>
              <w:t>а</w:t>
            </w:r>
            <w:r w:rsidR="00406CA6" w:rsidRPr="00C3128F">
              <w:rPr>
                <w:rFonts w:ascii="Times New Roman" w:hAnsi="Times New Roman"/>
                <w:sz w:val="24"/>
                <w:szCs w:val="24"/>
              </w:rPr>
              <w:t>метры задачи.</w:t>
            </w:r>
          </w:p>
          <w:p w:rsidR="00406CA6" w:rsidRPr="00C3128F" w:rsidRDefault="00571505" w:rsidP="00406CA6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406CA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gramStart"/>
            <w:r w:rsidR="00406CA6">
              <w:rPr>
                <w:rFonts w:ascii="Times New Roman" w:hAnsi="Times New Roman"/>
                <w:sz w:val="24"/>
                <w:szCs w:val="24"/>
              </w:rPr>
              <w:t>Способен</w:t>
            </w:r>
            <w:proofErr w:type="gramEnd"/>
            <w:r w:rsidR="00406CA6">
              <w:rPr>
                <w:rFonts w:ascii="Times New Roman" w:hAnsi="Times New Roman"/>
                <w:sz w:val="24"/>
                <w:szCs w:val="24"/>
              </w:rPr>
              <w:t xml:space="preserve"> предсказать и</w:t>
            </w:r>
            <w:r w:rsidR="00406CA6">
              <w:rPr>
                <w:rFonts w:ascii="Times New Roman" w:hAnsi="Times New Roman"/>
                <w:sz w:val="24"/>
                <w:szCs w:val="24"/>
              </w:rPr>
              <w:t>з</w:t>
            </w:r>
            <w:r w:rsidR="00406CA6">
              <w:rPr>
                <w:rFonts w:ascii="Times New Roman" w:hAnsi="Times New Roman"/>
                <w:sz w:val="24"/>
                <w:szCs w:val="24"/>
              </w:rPr>
              <w:t>менение хара</w:t>
            </w:r>
            <w:r w:rsidR="00406CA6">
              <w:rPr>
                <w:rFonts w:ascii="Times New Roman" w:hAnsi="Times New Roman"/>
                <w:sz w:val="24"/>
                <w:szCs w:val="24"/>
              </w:rPr>
              <w:t>к</w:t>
            </w:r>
            <w:r w:rsidR="00406CA6">
              <w:rPr>
                <w:rFonts w:ascii="Times New Roman" w:hAnsi="Times New Roman"/>
                <w:sz w:val="24"/>
                <w:szCs w:val="24"/>
              </w:rPr>
              <w:t>теристик резул</w:t>
            </w:r>
            <w:r w:rsidR="00406CA6">
              <w:rPr>
                <w:rFonts w:ascii="Times New Roman" w:hAnsi="Times New Roman"/>
                <w:sz w:val="24"/>
                <w:szCs w:val="24"/>
              </w:rPr>
              <w:t>ь</w:t>
            </w:r>
            <w:r w:rsidR="00406CA6">
              <w:rPr>
                <w:rFonts w:ascii="Times New Roman" w:hAnsi="Times New Roman"/>
                <w:sz w:val="24"/>
                <w:szCs w:val="24"/>
              </w:rPr>
              <w:t xml:space="preserve">тирующего </w:t>
            </w:r>
            <w:r w:rsidR="00406CA6">
              <w:rPr>
                <w:rFonts w:ascii="Times New Roman" w:hAnsi="Times New Roman"/>
                <w:sz w:val="24"/>
                <w:szCs w:val="24"/>
              </w:rPr>
              <w:lastRenderedPageBreak/>
              <w:t>изображения при конкретном и</w:t>
            </w:r>
            <w:r w:rsidR="00406CA6">
              <w:rPr>
                <w:rFonts w:ascii="Times New Roman" w:hAnsi="Times New Roman"/>
                <w:sz w:val="24"/>
                <w:szCs w:val="24"/>
              </w:rPr>
              <w:t>з</w:t>
            </w:r>
            <w:r w:rsidR="00406CA6">
              <w:rPr>
                <w:rFonts w:ascii="Times New Roman" w:hAnsi="Times New Roman"/>
                <w:sz w:val="24"/>
                <w:szCs w:val="24"/>
              </w:rPr>
              <w:t>менении пар</w:t>
            </w:r>
            <w:r w:rsidR="00406CA6">
              <w:rPr>
                <w:rFonts w:ascii="Times New Roman" w:hAnsi="Times New Roman"/>
                <w:sz w:val="24"/>
                <w:szCs w:val="24"/>
              </w:rPr>
              <w:t>а</w:t>
            </w:r>
            <w:r w:rsidR="00406CA6">
              <w:rPr>
                <w:rFonts w:ascii="Times New Roman" w:hAnsi="Times New Roman"/>
                <w:sz w:val="24"/>
                <w:szCs w:val="24"/>
              </w:rPr>
              <w:t>метров исхо</w:t>
            </w:r>
            <w:r w:rsidR="00406CA6">
              <w:rPr>
                <w:rFonts w:ascii="Times New Roman" w:hAnsi="Times New Roman"/>
                <w:sz w:val="24"/>
                <w:szCs w:val="24"/>
              </w:rPr>
              <w:t>д</w:t>
            </w:r>
            <w:r w:rsidR="00406CA6">
              <w:rPr>
                <w:rFonts w:ascii="Times New Roman" w:hAnsi="Times New Roman"/>
                <w:sz w:val="24"/>
                <w:szCs w:val="24"/>
              </w:rPr>
              <w:t>ных данных.</w:t>
            </w:r>
          </w:p>
        </w:tc>
        <w:tc>
          <w:tcPr>
            <w:tcW w:w="2285" w:type="dxa"/>
            <w:shd w:val="clear" w:color="auto" w:fill="auto"/>
          </w:tcPr>
          <w:p w:rsidR="00F41B03" w:rsidRPr="00C3128F" w:rsidRDefault="001475E7" w:rsidP="001D265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3128F"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  <w:r w:rsidR="00F41B03" w:rsidRPr="00C3128F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gramStart"/>
            <w:r w:rsidR="00F41B03" w:rsidRPr="00C3128F">
              <w:rPr>
                <w:rFonts w:ascii="Times New Roman" w:hAnsi="Times New Roman"/>
                <w:sz w:val="24"/>
                <w:szCs w:val="24"/>
              </w:rPr>
              <w:t>Способен</w:t>
            </w:r>
            <w:proofErr w:type="gramEnd"/>
            <w:r w:rsidR="00F41B03" w:rsidRPr="00C3128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D2659" w:rsidRPr="00C3128F">
              <w:rPr>
                <w:rFonts w:ascii="Times New Roman" w:hAnsi="Times New Roman"/>
                <w:sz w:val="24"/>
                <w:szCs w:val="24"/>
              </w:rPr>
              <w:t>разр</w:t>
            </w:r>
            <w:r w:rsidR="001D2659" w:rsidRPr="00C3128F">
              <w:rPr>
                <w:rFonts w:ascii="Times New Roman" w:hAnsi="Times New Roman"/>
                <w:sz w:val="24"/>
                <w:szCs w:val="24"/>
              </w:rPr>
              <w:t>а</w:t>
            </w:r>
            <w:r w:rsidR="001D2659" w:rsidRPr="00C3128F">
              <w:rPr>
                <w:rFonts w:ascii="Times New Roman" w:hAnsi="Times New Roman"/>
                <w:sz w:val="24"/>
                <w:szCs w:val="24"/>
              </w:rPr>
              <w:t>ботать эффекти</w:t>
            </w:r>
            <w:r w:rsidR="001D2659" w:rsidRPr="00C3128F">
              <w:rPr>
                <w:rFonts w:ascii="Times New Roman" w:hAnsi="Times New Roman"/>
                <w:sz w:val="24"/>
                <w:szCs w:val="24"/>
              </w:rPr>
              <w:t>в</w:t>
            </w:r>
            <w:r w:rsidR="001D2659" w:rsidRPr="00C3128F">
              <w:rPr>
                <w:rFonts w:ascii="Times New Roman" w:hAnsi="Times New Roman"/>
                <w:sz w:val="24"/>
                <w:szCs w:val="24"/>
              </w:rPr>
              <w:t>ную структуру пр</w:t>
            </w:r>
            <w:r w:rsidR="001D2659" w:rsidRPr="00C3128F">
              <w:rPr>
                <w:rFonts w:ascii="Times New Roman" w:hAnsi="Times New Roman"/>
                <w:sz w:val="24"/>
                <w:szCs w:val="24"/>
              </w:rPr>
              <w:t>о</w:t>
            </w:r>
            <w:r w:rsidR="001D2659" w:rsidRPr="00C3128F">
              <w:rPr>
                <w:rFonts w:ascii="Times New Roman" w:hAnsi="Times New Roman"/>
                <w:sz w:val="24"/>
                <w:szCs w:val="24"/>
              </w:rPr>
              <w:t>граммы и аргуме</w:t>
            </w:r>
            <w:r w:rsidR="001D2659" w:rsidRPr="00C3128F">
              <w:rPr>
                <w:rFonts w:ascii="Times New Roman" w:hAnsi="Times New Roman"/>
                <w:sz w:val="24"/>
                <w:szCs w:val="24"/>
              </w:rPr>
              <w:t>н</w:t>
            </w:r>
            <w:r w:rsidR="001D2659" w:rsidRPr="00C3128F">
              <w:rPr>
                <w:rFonts w:ascii="Times New Roman" w:hAnsi="Times New Roman"/>
                <w:sz w:val="24"/>
                <w:szCs w:val="24"/>
              </w:rPr>
              <w:t>тировано обосн</w:t>
            </w:r>
            <w:r w:rsidR="001D2659" w:rsidRPr="00C3128F">
              <w:rPr>
                <w:rFonts w:ascii="Times New Roman" w:hAnsi="Times New Roman"/>
                <w:sz w:val="24"/>
                <w:szCs w:val="24"/>
              </w:rPr>
              <w:t>о</w:t>
            </w:r>
            <w:r w:rsidR="001D2659" w:rsidRPr="00C3128F">
              <w:rPr>
                <w:rFonts w:ascii="Times New Roman" w:hAnsi="Times New Roman"/>
                <w:sz w:val="24"/>
                <w:szCs w:val="24"/>
              </w:rPr>
              <w:t>вать ее эффекти</w:t>
            </w:r>
            <w:r w:rsidR="001D2659" w:rsidRPr="00C3128F">
              <w:rPr>
                <w:rFonts w:ascii="Times New Roman" w:hAnsi="Times New Roman"/>
                <w:sz w:val="24"/>
                <w:szCs w:val="24"/>
              </w:rPr>
              <w:t>в</w:t>
            </w:r>
            <w:r w:rsidR="001D2659" w:rsidRPr="00C3128F">
              <w:rPr>
                <w:rFonts w:ascii="Times New Roman" w:hAnsi="Times New Roman"/>
                <w:sz w:val="24"/>
                <w:szCs w:val="24"/>
              </w:rPr>
              <w:t>ность.</w:t>
            </w:r>
          </w:p>
          <w:p w:rsidR="001D2659" w:rsidRDefault="001475E7" w:rsidP="004A4FF5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3128F">
              <w:rPr>
                <w:rFonts w:ascii="Times New Roman" w:hAnsi="Times New Roman"/>
                <w:sz w:val="24"/>
                <w:szCs w:val="24"/>
              </w:rPr>
              <w:t>2. Способен эффе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к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 xml:space="preserve">тивно </w:t>
            </w:r>
            <w:proofErr w:type="gramStart"/>
            <w:r w:rsidRPr="00C3128F">
              <w:rPr>
                <w:rFonts w:ascii="Times New Roman" w:hAnsi="Times New Roman"/>
                <w:sz w:val="24"/>
                <w:szCs w:val="24"/>
              </w:rPr>
              <w:t>реализовать конкретный алг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о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ритм и аргумент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и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ровано</w:t>
            </w:r>
            <w:proofErr w:type="gramEnd"/>
            <w:r w:rsidRPr="00C3128F">
              <w:rPr>
                <w:rFonts w:ascii="Times New Roman" w:hAnsi="Times New Roman"/>
                <w:sz w:val="24"/>
                <w:szCs w:val="24"/>
              </w:rPr>
              <w:t xml:space="preserve"> обосновать эффективность ре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а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лизации.</w:t>
            </w:r>
          </w:p>
          <w:p w:rsidR="00406CA6" w:rsidRDefault="00406CA6" w:rsidP="004A4FF5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. Показал увере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н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ное владение сре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д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ствами программ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и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рования и отладки на примере испол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ь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зуемой среды ра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з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работки.</w:t>
            </w:r>
          </w:p>
          <w:p w:rsidR="00406CA6" w:rsidRDefault="00571505" w:rsidP="00406CA6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406CA6" w:rsidRPr="00C3128F">
              <w:rPr>
                <w:rFonts w:ascii="Times New Roman" w:hAnsi="Times New Roman"/>
                <w:sz w:val="24"/>
                <w:szCs w:val="24"/>
              </w:rPr>
              <w:t>. Способен разр</w:t>
            </w:r>
            <w:r w:rsidR="00406CA6" w:rsidRPr="00C3128F">
              <w:rPr>
                <w:rFonts w:ascii="Times New Roman" w:hAnsi="Times New Roman"/>
                <w:sz w:val="24"/>
                <w:szCs w:val="24"/>
              </w:rPr>
              <w:t>а</w:t>
            </w:r>
            <w:r w:rsidR="00406CA6" w:rsidRPr="00C3128F">
              <w:rPr>
                <w:rFonts w:ascii="Times New Roman" w:hAnsi="Times New Roman"/>
                <w:sz w:val="24"/>
                <w:szCs w:val="24"/>
              </w:rPr>
              <w:t>ботать удобный пользовательский интерфейс, позв</w:t>
            </w:r>
            <w:r w:rsidR="00406CA6" w:rsidRPr="00C3128F">
              <w:rPr>
                <w:rFonts w:ascii="Times New Roman" w:hAnsi="Times New Roman"/>
                <w:sz w:val="24"/>
                <w:szCs w:val="24"/>
              </w:rPr>
              <w:t>о</w:t>
            </w:r>
            <w:r w:rsidR="00406CA6" w:rsidRPr="00C3128F">
              <w:rPr>
                <w:rFonts w:ascii="Times New Roman" w:hAnsi="Times New Roman"/>
                <w:sz w:val="24"/>
                <w:szCs w:val="24"/>
              </w:rPr>
              <w:t>ляющий изменять все параметры з</w:t>
            </w:r>
            <w:r w:rsidR="00406CA6" w:rsidRPr="00C3128F">
              <w:rPr>
                <w:rFonts w:ascii="Times New Roman" w:hAnsi="Times New Roman"/>
                <w:sz w:val="24"/>
                <w:szCs w:val="24"/>
              </w:rPr>
              <w:t>а</w:t>
            </w:r>
            <w:r w:rsidR="00406CA6" w:rsidRPr="00C3128F">
              <w:rPr>
                <w:rFonts w:ascii="Times New Roman" w:hAnsi="Times New Roman"/>
                <w:sz w:val="24"/>
                <w:szCs w:val="24"/>
              </w:rPr>
              <w:t>дачи.</w:t>
            </w:r>
          </w:p>
          <w:p w:rsidR="00406CA6" w:rsidRPr="00C3128F" w:rsidRDefault="00571505" w:rsidP="00406CA6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  <w:r w:rsidR="00406CA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gramStart"/>
            <w:r w:rsidR="00406CA6">
              <w:rPr>
                <w:rFonts w:ascii="Times New Roman" w:hAnsi="Times New Roman"/>
                <w:sz w:val="24"/>
                <w:szCs w:val="24"/>
              </w:rPr>
              <w:t>Способен</w:t>
            </w:r>
            <w:proofErr w:type="gramEnd"/>
            <w:r w:rsidR="00406CA6">
              <w:rPr>
                <w:rFonts w:ascii="Times New Roman" w:hAnsi="Times New Roman"/>
                <w:sz w:val="24"/>
                <w:szCs w:val="24"/>
              </w:rPr>
              <w:t xml:space="preserve"> арг</w:t>
            </w:r>
            <w:r w:rsidR="00406CA6">
              <w:rPr>
                <w:rFonts w:ascii="Times New Roman" w:hAnsi="Times New Roman"/>
                <w:sz w:val="24"/>
                <w:szCs w:val="24"/>
              </w:rPr>
              <w:t>у</w:t>
            </w:r>
            <w:r w:rsidR="00406CA6">
              <w:rPr>
                <w:rFonts w:ascii="Times New Roman" w:hAnsi="Times New Roman"/>
                <w:sz w:val="24"/>
                <w:szCs w:val="24"/>
              </w:rPr>
              <w:t>ментировано пре</w:t>
            </w:r>
            <w:r w:rsidR="00406CA6">
              <w:rPr>
                <w:rFonts w:ascii="Times New Roman" w:hAnsi="Times New Roman"/>
                <w:sz w:val="24"/>
                <w:szCs w:val="24"/>
              </w:rPr>
              <w:t>д</w:t>
            </w:r>
            <w:r w:rsidR="00406CA6">
              <w:rPr>
                <w:rFonts w:ascii="Times New Roman" w:hAnsi="Times New Roman"/>
                <w:sz w:val="24"/>
                <w:szCs w:val="24"/>
              </w:rPr>
              <w:t>сказать изменение характеристик р</w:t>
            </w:r>
            <w:r w:rsidR="00406CA6">
              <w:rPr>
                <w:rFonts w:ascii="Times New Roman" w:hAnsi="Times New Roman"/>
                <w:sz w:val="24"/>
                <w:szCs w:val="24"/>
              </w:rPr>
              <w:t>е</w:t>
            </w:r>
            <w:r w:rsidR="00406CA6">
              <w:rPr>
                <w:rFonts w:ascii="Times New Roman" w:hAnsi="Times New Roman"/>
                <w:sz w:val="24"/>
                <w:szCs w:val="24"/>
              </w:rPr>
              <w:t>зультирующего изображения при конкретном изм</w:t>
            </w:r>
            <w:r w:rsidR="00406CA6">
              <w:rPr>
                <w:rFonts w:ascii="Times New Roman" w:hAnsi="Times New Roman"/>
                <w:sz w:val="24"/>
                <w:szCs w:val="24"/>
              </w:rPr>
              <w:t>е</w:t>
            </w:r>
            <w:r w:rsidR="00406CA6">
              <w:rPr>
                <w:rFonts w:ascii="Times New Roman" w:hAnsi="Times New Roman"/>
                <w:sz w:val="24"/>
                <w:szCs w:val="24"/>
              </w:rPr>
              <w:t>нении параметров исходных данных.</w:t>
            </w:r>
          </w:p>
        </w:tc>
      </w:tr>
      <w:tr w:rsidR="00F41B03" w:rsidRPr="00C3128F" w:rsidTr="00F41B03">
        <w:trPr>
          <w:jc w:val="center"/>
        </w:trPr>
        <w:tc>
          <w:tcPr>
            <w:tcW w:w="1134" w:type="dxa"/>
            <w:vMerge/>
            <w:shd w:val="clear" w:color="auto" w:fill="auto"/>
          </w:tcPr>
          <w:p w:rsidR="00F41B03" w:rsidRPr="00C3128F" w:rsidRDefault="00F41B03" w:rsidP="00680B29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F41B03" w:rsidRPr="00C3128F" w:rsidRDefault="00F41B0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3128F">
              <w:rPr>
                <w:rFonts w:ascii="Times New Roman" w:hAnsi="Times New Roman"/>
                <w:sz w:val="24"/>
                <w:szCs w:val="24"/>
              </w:rPr>
              <w:t>Устный ответ на в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о</w:t>
            </w:r>
            <w:r w:rsidRPr="00C3128F">
              <w:rPr>
                <w:rFonts w:ascii="Times New Roman" w:hAnsi="Times New Roman"/>
                <w:sz w:val="24"/>
                <w:szCs w:val="24"/>
              </w:rPr>
              <w:t>просы билета</w:t>
            </w:r>
          </w:p>
        </w:tc>
        <w:tc>
          <w:tcPr>
            <w:tcW w:w="2460" w:type="dxa"/>
            <w:vMerge/>
            <w:shd w:val="clear" w:color="auto" w:fill="auto"/>
          </w:tcPr>
          <w:p w:rsidR="00F41B03" w:rsidRPr="00C3128F" w:rsidRDefault="00F41B03" w:rsidP="00680B29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auto"/>
          </w:tcPr>
          <w:p w:rsidR="00F41B03" w:rsidRDefault="00571505" w:rsidP="00234DC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C3128F" w:rsidRPr="00C3128F">
              <w:rPr>
                <w:rFonts w:ascii="Times New Roman" w:hAnsi="Times New Roman"/>
                <w:sz w:val="24"/>
                <w:szCs w:val="24"/>
              </w:rPr>
              <w:t>.</w:t>
            </w:r>
            <w:r w:rsidR="00C3128F">
              <w:rPr>
                <w:rFonts w:ascii="Times New Roman" w:hAnsi="Times New Roman"/>
                <w:sz w:val="24"/>
                <w:szCs w:val="24"/>
              </w:rPr>
              <w:t xml:space="preserve"> При ответе на вопросы первой категории путается в правилах прим</w:t>
            </w:r>
            <w:r w:rsidR="00C3128F">
              <w:rPr>
                <w:rFonts w:ascii="Times New Roman" w:hAnsi="Times New Roman"/>
                <w:sz w:val="24"/>
                <w:szCs w:val="24"/>
              </w:rPr>
              <w:t>е</w:t>
            </w:r>
            <w:r w:rsidR="00C3128F">
              <w:rPr>
                <w:rFonts w:ascii="Times New Roman" w:hAnsi="Times New Roman"/>
                <w:sz w:val="24"/>
                <w:szCs w:val="24"/>
              </w:rPr>
              <w:t>нения тех или иных методов визуал</w:t>
            </w:r>
            <w:r w:rsidR="00C3128F">
              <w:rPr>
                <w:rFonts w:ascii="Times New Roman" w:hAnsi="Times New Roman"/>
                <w:sz w:val="24"/>
                <w:szCs w:val="24"/>
              </w:rPr>
              <w:t>и</w:t>
            </w:r>
            <w:r w:rsidR="00C3128F">
              <w:rPr>
                <w:rFonts w:ascii="Times New Roman" w:hAnsi="Times New Roman"/>
                <w:sz w:val="24"/>
                <w:szCs w:val="24"/>
              </w:rPr>
              <w:t>зации.</w:t>
            </w:r>
          </w:p>
          <w:p w:rsidR="00406CA6" w:rsidRPr="00C3128F" w:rsidRDefault="00571505" w:rsidP="00234DC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406CA6">
              <w:rPr>
                <w:rFonts w:ascii="Times New Roman" w:hAnsi="Times New Roman"/>
                <w:sz w:val="24"/>
                <w:szCs w:val="24"/>
              </w:rPr>
              <w:t>. При ответах на вопросы второй категории не может объяснить принц</w:t>
            </w:r>
            <w:r w:rsidR="00406CA6">
              <w:rPr>
                <w:rFonts w:ascii="Times New Roman" w:hAnsi="Times New Roman"/>
                <w:sz w:val="24"/>
                <w:szCs w:val="24"/>
              </w:rPr>
              <w:t>и</w:t>
            </w:r>
            <w:r w:rsidR="00406CA6">
              <w:rPr>
                <w:rFonts w:ascii="Times New Roman" w:hAnsi="Times New Roman"/>
                <w:sz w:val="24"/>
                <w:szCs w:val="24"/>
              </w:rPr>
              <w:t>пы работы ко</w:t>
            </w:r>
            <w:r w:rsidR="00406CA6">
              <w:rPr>
                <w:rFonts w:ascii="Times New Roman" w:hAnsi="Times New Roman"/>
                <w:sz w:val="24"/>
                <w:szCs w:val="24"/>
              </w:rPr>
              <w:t>н</w:t>
            </w:r>
            <w:r w:rsidR="00406CA6">
              <w:rPr>
                <w:rFonts w:ascii="Times New Roman" w:hAnsi="Times New Roman"/>
                <w:sz w:val="24"/>
                <w:szCs w:val="24"/>
              </w:rPr>
              <w:t>кретного алгори</w:t>
            </w:r>
            <w:r w:rsidR="00406CA6">
              <w:rPr>
                <w:rFonts w:ascii="Times New Roman" w:hAnsi="Times New Roman"/>
                <w:sz w:val="24"/>
                <w:szCs w:val="24"/>
              </w:rPr>
              <w:t>т</w:t>
            </w:r>
            <w:r w:rsidR="00406CA6">
              <w:rPr>
                <w:rFonts w:ascii="Times New Roman" w:hAnsi="Times New Roman"/>
                <w:sz w:val="24"/>
                <w:szCs w:val="24"/>
              </w:rPr>
              <w:t>ма.</w:t>
            </w:r>
          </w:p>
        </w:tc>
        <w:tc>
          <w:tcPr>
            <w:tcW w:w="2001" w:type="dxa"/>
            <w:shd w:val="clear" w:color="auto" w:fill="auto"/>
          </w:tcPr>
          <w:p w:rsidR="00F41B03" w:rsidRDefault="00571505" w:rsidP="00234DC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C3128F" w:rsidRPr="00C3128F">
              <w:rPr>
                <w:rFonts w:ascii="Times New Roman" w:hAnsi="Times New Roman"/>
                <w:sz w:val="24"/>
                <w:szCs w:val="24"/>
              </w:rPr>
              <w:t>.</w:t>
            </w:r>
            <w:r w:rsidR="00C3128F">
              <w:rPr>
                <w:rFonts w:ascii="Times New Roman" w:hAnsi="Times New Roman"/>
                <w:sz w:val="24"/>
                <w:szCs w:val="24"/>
              </w:rPr>
              <w:t xml:space="preserve"> При ответе на вопросы первой категории пок</w:t>
            </w:r>
            <w:r w:rsidR="00C3128F">
              <w:rPr>
                <w:rFonts w:ascii="Times New Roman" w:hAnsi="Times New Roman"/>
                <w:sz w:val="24"/>
                <w:szCs w:val="24"/>
              </w:rPr>
              <w:t>а</w:t>
            </w:r>
            <w:r w:rsidR="00C3128F">
              <w:rPr>
                <w:rFonts w:ascii="Times New Roman" w:hAnsi="Times New Roman"/>
                <w:sz w:val="24"/>
                <w:szCs w:val="24"/>
              </w:rPr>
              <w:t>зывает знание основных мет</w:t>
            </w:r>
            <w:r w:rsidR="00C3128F">
              <w:rPr>
                <w:rFonts w:ascii="Times New Roman" w:hAnsi="Times New Roman"/>
                <w:sz w:val="24"/>
                <w:szCs w:val="24"/>
              </w:rPr>
              <w:t>о</w:t>
            </w:r>
            <w:r w:rsidR="00C3128F">
              <w:rPr>
                <w:rFonts w:ascii="Times New Roman" w:hAnsi="Times New Roman"/>
                <w:sz w:val="24"/>
                <w:szCs w:val="24"/>
              </w:rPr>
              <w:t>дов визуализ</w:t>
            </w:r>
            <w:r w:rsidR="00C3128F">
              <w:rPr>
                <w:rFonts w:ascii="Times New Roman" w:hAnsi="Times New Roman"/>
                <w:sz w:val="24"/>
                <w:szCs w:val="24"/>
              </w:rPr>
              <w:t>а</w:t>
            </w:r>
            <w:r w:rsidR="00C3128F">
              <w:rPr>
                <w:rFonts w:ascii="Times New Roman" w:hAnsi="Times New Roman"/>
                <w:sz w:val="24"/>
                <w:szCs w:val="24"/>
              </w:rPr>
              <w:t>ции</w:t>
            </w:r>
            <w:r w:rsidR="00C3128F" w:rsidRPr="00C3128F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C3128F">
              <w:rPr>
                <w:rFonts w:ascii="Times New Roman" w:hAnsi="Times New Roman"/>
                <w:sz w:val="24"/>
                <w:szCs w:val="24"/>
              </w:rPr>
              <w:t>в рамках вопроса билета).</w:t>
            </w:r>
          </w:p>
          <w:p w:rsidR="00406CA6" w:rsidRPr="00C3128F" w:rsidRDefault="00571505" w:rsidP="00234DC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406CA6">
              <w:rPr>
                <w:rFonts w:ascii="Times New Roman" w:hAnsi="Times New Roman"/>
                <w:sz w:val="24"/>
                <w:szCs w:val="24"/>
              </w:rPr>
              <w:t>. При ответах на вопросы вт</w:t>
            </w:r>
            <w:r w:rsidR="00406CA6">
              <w:rPr>
                <w:rFonts w:ascii="Times New Roman" w:hAnsi="Times New Roman"/>
                <w:sz w:val="24"/>
                <w:szCs w:val="24"/>
              </w:rPr>
              <w:t>о</w:t>
            </w:r>
            <w:r w:rsidR="00406CA6">
              <w:rPr>
                <w:rFonts w:ascii="Times New Roman" w:hAnsi="Times New Roman"/>
                <w:sz w:val="24"/>
                <w:szCs w:val="24"/>
              </w:rPr>
              <w:t>рой категории может объяснить принципы раб</w:t>
            </w:r>
            <w:r w:rsidR="00406CA6">
              <w:rPr>
                <w:rFonts w:ascii="Times New Roman" w:hAnsi="Times New Roman"/>
                <w:sz w:val="24"/>
                <w:szCs w:val="24"/>
              </w:rPr>
              <w:t>о</w:t>
            </w:r>
            <w:r w:rsidR="00406CA6">
              <w:rPr>
                <w:rFonts w:ascii="Times New Roman" w:hAnsi="Times New Roman"/>
                <w:sz w:val="24"/>
                <w:szCs w:val="24"/>
              </w:rPr>
              <w:t>ты конкретного алгоритма.</w:t>
            </w:r>
          </w:p>
        </w:tc>
        <w:tc>
          <w:tcPr>
            <w:tcW w:w="1985" w:type="dxa"/>
            <w:shd w:val="clear" w:color="auto" w:fill="auto"/>
          </w:tcPr>
          <w:p w:rsidR="00C3128F" w:rsidRDefault="00571505" w:rsidP="00C312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C3128F" w:rsidRPr="00C3128F">
              <w:rPr>
                <w:rFonts w:ascii="Times New Roman" w:hAnsi="Times New Roman"/>
                <w:sz w:val="24"/>
                <w:szCs w:val="24"/>
              </w:rPr>
              <w:t>.</w:t>
            </w:r>
            <w:r w:rsidR="00C3128F">
              <w:rPr>
                <w:rFonts w:ascii="Times New Roman" w:hAnsi="Times New Roman"/>
                <w:sz w:val="24"/>
                <w:szCs w:val="24"/>
              </w:rPr>
              <w:t xml:space="preserve"> При ответе на вопросы первой категории пок</w:t>
            </w:r>
            <w:r w:rsidR="00C3128F">
              <w:rPr>
                <w:rFonts w:ascii="Times New Roman" w:hAnsi="Times New Roman"/>
                <w:sz w:val="24"/>
                <w:szCs w:val="24"/>
              </w:rPr>
              <w:t>а</w:t>
            </w:r>
            <w:r w:rsidR="00C3128F">
              <w:rPr>
                <w:rFonts w:ascii="Times New Roman" w:hAnsi="Times New Roman"/>
                <w:sz w:val="24"/>
                <w:szCs w:val="24"/>
              </w:rPr>
              <w:t>зывает знание всех методов в</w:t>
            </w:r>
            <w:r w:rsidR="00C3128F">
              <w:rPr>
                <w:rFonts w:ascii="Times New Roman" w:hAnsi="Times New Roman"/>
                <w:sz w:val="24"/>
                <w:szCs w:val="24"/>
              </w:rPr>
              <w:t>и</w:t>
            </w:r>
            <w:r w:rsidR="00C3128F">
              <w:rPr>
                <w:rFonts w:ascii="Times New Roman" w:hAnsi="Times New Roman"/>
                <w:sz w:val="24"/>
                <w:szCs w:val="24"/>
              </w:rPr>
              <w:t>зуализации, озвученных на лекциях</w:t>
            </w:r>
            <w:r w:rsidR="00C3128F" w:rsidRPr="00C3128F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C3128F">
              <w:rPr>
                <w:rFonts w:ascii="Times New Roman" w:hAnsi="Times New Roman"/>
                <w:sz w:val="24"/>
                <w:szCs w:val="24"/>
              </w:rPr>
              <w:t>в ра</w:t>
            </w:r>
            <w:r w:rsidR="00C3128F">
              <w:rPr>
                <w:rFonts w:ascii="Times New Roman" w:hAnsi="Times New Roman"/>
                <w:sz w:val="24"/>
                <w:szCs w:val="24"/>
              </w:rPr>
              <w:t>м</w:t>
            </w:r>
            <w:r w:rsidR="00C3128F">
              <w:rPr>
                <w:rFonts w:ascii="Times New Roman" w:hAnsi="Times New Roman"/>
                <w:sz w:val="24"/>
                <w:szCs w:val="24"/>
              </w:rPr>
              <w:t>ках вопроса б</w:t>
            </w:r>
            <w:r w:rsidR="00C3128F">
              <w:rPr>
                <w:rFonts w:ascii="Times New Roman" w:hAnsi="Times New Roman"/>
                <w:sz w:val="24"/>
                <w:szCs w:val="24"/>
              </w:rPr>
              <w:t>и</w:t>
            </w:r>
            <w:r w:rsidR="00C3128F">
              <w:rPr>
                <w:rFonts w:ascii="Times New Roman" w:hAnsi="Times New Roman"/>
                <w:sz w:val="24"/>
                <w:szCs w:val="24"/>
              </w:rPr>
              <w:t>лета).</w:t>
            </w:r>
          </w:p>
          <w:p w:rsidR="00F41B03" w:rsidRPr="00C3128F" w:rsidRDefault="00571505" w:rsidP="00C312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406CA6">
              <w:rPr>
                <w:rFonts w:ascii="Times New Roman" w:hAnsi="Times New Roman"/>
                <w:sz w:val="24"/>
                <w:szCs w:val="24"/>
              </w:rPr>
              <w:t>. При ответах на вопросы вт</w:t>
            </w:r>
            <w:r w:rsidR="00406CA6">
              <w:rPr>
                <w:rFonts w:ascii="Times New Roman" w:hAnsi="Times New Roman"/>
                <w:sz w:val="24"/>
                <w:szCs w:val="24"/>
              </w:rPr>
              <w:t>о</w:t>
            </w:r>
            <w:r w:rsidR="00406CA6">
              <w:rPr>
                <w:rFonts w:ascii="Times New Roman" w:hAnsi="Times New Roman"/>
                <w:sz w:val="24"/>
                <w:szCs w:val="24"/>
              </w:rPr>
              <w:t>рой категории может подробно объяснить при</w:t>
            </w:r>
            <w:r w:rsidR="00406CA6">
              <w:rPr>
                <w:rFonts w:ascii="Times New Roman" w:hAnsi="Times New Roman"/>
                <w:sz w:val="24"/>
                <w:szCs w:val="24"/>
              </w:rPr>
              <w:t>н</w:t>
            </w:r>
            <w:r w:rsidR="00406CA6">
              <w:rPr>
                <w:rFonts w:ascii="Times New Roman" w:hAnsi="Times New Roman"/>
                <w:sz w:val="24"/>
                <w:szCs w:val="24"/>
              </w:rPr>
              <w:t>ципы работы конкретного а</w:t>
            </w:r>
            <w:r w:rsidR="00406CA6">
              <w:rPr>
                <w:rFonts w:ascii="Times New Roman" w:hAnsi="Times New Roman"/>
                <w:sz w:val="24"/>
                <w:szCs w:val="24"/>
              </w:rPr>
              <w:t>л</w:t>
            </w:r>
            <w:r w:rsidR="00406CA6">
              <w:rPr>
                <w:rFonts w:ascii="Times New Roman" w:hAnsi="Times New Roman"/>
                <w:sz w:val="24"/>
                <w:szCs w:val="24"/>
              </w:rPr>
              <w:t>горитма.</w:t>
            </w:r>
          </w:p>
        </w:tc>
        <w:tc>
          <w:tcPr>
            <w:tcW w:w="2285" w:type="dxa"/>
            <w:shd w:val="clear" w:color="auto" w:fill="auto"/>
          </w:tcPr>
          <w:p w:rsidR="00F41B03" w:rsidRDefault="00571505" w:rsidP="00234DC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C3128F" w:rsidRPr="00C3128F">
              <w:rPr>
                <w:rFonts w:ascii="Times New Roman" w:hAnsi="Times New Roman"/>
                <w:sz w:val="24"/>
                <w:szCs w:val="24"/>
              </w:rPr>
              <w:t>.</w:t>
            </w:r>
            <w:r w:rsidR="00C3128F">
              <w:rPr>
                <w:rFonts w:ascii="Times New Roman" w:hAnsi="Times New Roman"/>
                <w:sz w:val="24"/>
                <w:szCs w:val="24"/>
              </w:rPr>
              <w:t xml:space="preserve"> При ответе на вопросы первой к</w:t>
            </w:r>
            <w:r w:rsidR="00C3128F">
              <w:rPr>
                <w:rFonts w:ascii="Times New Roman" w:hAnsi="Times New Roman"/>
                <w:sz w:val="24"/>
                <w:szCs w:val="24"/>
              </w:rPr>
              <w:t>а</w:t>
            </w:r>
            <w:r w:rsidR="00C3128F">
              <w:rPr>
                <w:rFonts w:ascii="Times New Roman" w:hAnsi="Times New Roman"/>
                <w:sz w:val="24"/>
                <w:szCs w:val="24"/>
              </w:rPr>
              <w:t>тегории показывает знание всех мет</w:t>
            </w:r>
            <w:r w:rsidR="00C3128F">
              <w:rPr>
                <w:rFonts w:ascii="Times New Roman" w:hAnsi="Times New Roman"/>
                <w:sz w:val="24"/>
                <w:szCs w:val="24"/>
              </w:rPr>
              <w:t>о</w:t>
            </w:r>
            <w:r w:rsidR="00C3128F">
              <w:rPr>
                <w:rFonts w:ascii="Times New Roman" w:hAnsi="Times New Roman"/>
                <w:sz w:val="24"/>
                <w:szCs w:val="24"/>
              </w:rPr>
              <w:t>дов визуализации, озвученных на ле</w:t>
            </w:r>
            <w:r w:rsidR="00C3128F">
              <w:rPr>
                <w:rFonts w:ascii="Times New Roman" w:hAnsi="Times New Roman"/>
                <w:sz w:val="24"/>
                <w:szCs w:val="24"/>
              </w:rPr>
              <w:t>к</w:t>
            </w:r>
            <w:r w:rsidR="00C3128F">
              <w:rPr>
                <w:rFonts w:ascii="Times New Roman" w:hAnsi="Times New Roman"/>
                <w:sz w:val="24"/>
                <w:szCs w:val="24"/>
              </w:rPr>
              <w:t>циях</w:t>
            </w:r>
            <w:r w:rsidR="00C3128F" w:rsidRPr="00C3128F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C3128F">
              <w:rPr>
                <w:rFonts w:ascii="Times New Roman" w:hAnsi="Times New Roman"/>
                <w:sz w:val="24"/>
                <w:szCs w:val="24"/>
              </w:rPr>
              <w:t>в рамках в</w:t>
            </w:r>
            <w:r w:rsidR="00C3128F">
              <w:rPr>
                <w:rFonts w:ascii="Times New Roman" w:hAnsi="Times New Roman"/>
                <w:sz w:val="24"/>
                <w:szCs w:val="24"/>
              </w:rPr>
              <w:t>о</w:t>
            </w:r>
            <w:r w:rsidR="00C3128F">
              <w:rPr>
                <w:rFonts w:ascii="Times New Roman" w:hAnsi="Times New Roman"/>
                <w:sz w:val="24"/>
                <w:szCs w:val="24"/>
              </w:rPr>
              <w:t>проса билета) и может показать в</w:t>
            </w:r>
            <w:r w:rsidR="00C3128F">
              <w:rPr>
                <w:rFonts w:ascii="Times New Roman" w:hAnsi="Times New Roman"/>
                <w:sz w:val="24"/>
                <w:szCs w:val="24"/>
              </w:rPr>
              <w:t>ы</w:t>
            </w:r>
            <w:r w:rsidR="00C3128F">
              <w:rPr>
                <w:rFonts w:ascii="Times New Roman" w:hAnsi="Times New Roman"/>
                <w:sz w:val="24"/>
                <w:szCs w:val="24"/>
              </w:rPr>
              <w:t xml:space="preserve">брать наиболее </w:t>
            </w:r>
            <w:proofErr w:type="gramStart"/>
            <w:r w:rsidR="00C3128F">
              <w:rPr>
                <w:rFonts w:ascii="Times New Roman" w:hAnsi="Times New Roman"/>
                <w:sz w:val="24"/>
                <w:szCs w:val="24"/>
              </w:rPr>
              <w:t>э</w:t>
            </w:r>
            <w:r w:rsidR="00C3128F">
              <w:rPr>
                <w:rFonts w:ascii="Times New Roman" w:hAnsi="Times New Roman"/>
                <w:sz w:val="24"/>
                <w:szCs w:val="24"/>
              </w:rPr>
              <w:t>ф</w:t>
            </w:r>
            <w:r w:rsidR="00C3128F">
              <w:rPr>
                <w:rFonts w:ascii="Times New Roman" w:hAnsi="Times New Roman"/>
                <w:sz w:val="24"/>
                <w:szCs w:val="24"/>
              </w:rPr>
              <w:t>фективный</w:t>
            </w:r>
            <w:proofErr w:type="gramEnd"/>
            <w:r w:rsidR="00C3128F">
              <w:rPr>
                <w:rFonts w:ascii="Times New Roman" w:hAnsi="Times New Roman"/>
                <w:sz w:val="24"/>
                <w:szCs w:val="24"/>
              </w:rPr>
              <w:t xml:space="preserve"> для р</w:t>
            </w:r>
            <w:r w:rsidR="00C3128F">
              <w:rPr>
                <w:rFonts w:ascii="Times New Roman" w:hAnsi="Times New Roman"/>
                <w:sz w:val="24"/>
                <w:szCs w:val="24"/>
              </w:rPr>
              <w:t>е</w:t>
            </w:r>
            <w:r w:rsidR="00C3128F">
              <w:rPr>
                <w:rFonts w:ascii="Times New Roman" w:hAnsi="Times New Roman"/>
                <w:sz w:val="24"/>
                <w:szCs w:val="24"/>
              </w:rPr>
              <w:t>шения конкретной задачи.</w:t>
            </w:r>
          </w:p>
          <w:p w:rsidR="00406CA6" w:rsidRPr="00C3128F" w:rsidRDefault="00571505" w:rsidP="00234DC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406CA6">
              <w:rPr>
                <w:rFonts w:ascii="Times New Roman" w:hAnsi="Times New Roman"/>
                <w:sz w:val="24"/>
                <w:szCs w:val="24"/>
              </w:rPr>
              <w:t>. При ответах на вопросы второй к</w:t>
            </w:r>
            <w:r w:rsidR="00406CA6">
              <w:rPr>
                <w:rFonts w:ascii="Times New Roman" w:hAnsi="Times New Roman"/>
                <w:sz w:val="24"/>
                <w:szCs w:val="24"/>
              </w:rPr>
              <w:t>а</w:t>
            </w:r>
            <w:r w:rsidR="00406CA6">
              <w:rPr>
                <w:rFonts w:ascii="Times New Roman" w:hAnsi="Times New Roman"/>
                <w:sz w:val="24"/>
                <w:szCs w:val="24"/>
              </w:rPr>
              <w:t>тегории может п</w:t>
            </w:r>
            <w:r w:rsidR="00406CA6">
              <w:rPr>
                <w:rFonts w:ascii="Times New Roman" w:hAnsi="Times New Roman"/>
                <w:sz w:val="24"/>
                <w:szCs w:val="24"/>
              </w:rPr>
              <w:t>о</w:t>
            </w:r>
            <w:r w:rsidR="00406CA6">
              <w:rPr>
                <w:rFonts w:ascii="Times New Roman" w:hAnsi="Times New Roman"/>
                <w:sz w:val="24"/>
                <w:szCs w:val="24"/>
              </w:rPr>
              <w:t>дробно объяснить принципы работы конкретного алг</w:t>
            </w:r>
            <w:r w:rsidR="00406CA6">
              <w:rPr>
                <w:rFonts w:ascii="Times New Roman" w:hAnsi="Times New Roman"/>
                <w:sz w:val="24"/>
                <w:szCs w:val="24"/>
              </w:rPr>
              <w:t>о</w:t>
            </w:r>
            <w:r w:rsidR="00406CA6">
              <w:rPr>
                <w:rFonts w:ascii="Times New Roman" w:hAnsi="Times New Roman"/>
                <w:sz w:val="24"/>
                <w:szCs w:val="24"/>
              </w:rPr>
              <w:t>ритма, особенности его реализации и использования.</w:t>
            </w:r>
          </w:p>
        </w:tc>
      </w:tr>
    </w:tbl>
    <w:p w:rsidR="007369D2" w:rsidRDefault="007369D2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7369D2" w:rsidRPr="00A71F14" w:rsidRDefault="007369D2" w:rsidP="002F13C7">
      <w:pPr>
        <w:pStyle w:val="af2"/>
        <w:numPr>
          <w:ilvl w:val="0"/>
          <w:numId w:val="2"/>
        </w:numPr>
        <w:ind w:left="0" w:right="-1" w:firstLine="0"/>
        <w:jc w:val="both"/>
        <w:rPr>
          <w:rFonts w:ascii="Times New Roman" w:hAnsi="Times New Roman"/>
          <w:b/>
          <w:sz w:val="28"/>
          <w:szCs w:val="28"/>
        </w:rPr>
      </w:pPr>
      <w:r w:rsidRPr="00A71F14">
        <w:rPr>
          <w:rFonts w:ascii="Times New Roman" w:hAnsi="Times New Roman"/>
          <w:b/>
          <w:sz w:val="28"/>
          <w:szCs w:val="28"/>
        </w:rPr>
        <w:lastRenderedPageBreak/>
        <w:t>Правила принятия решения об уровне сформированности компетенций по результатам промежуточной а</w:t>
      </w:r>
      <w:r w:rsidRPr="00A71F14">
        <w:rPr>
          <w:rFonts w:ascii="Times New Roman" w:hAnsi="Times New Roman"/>
          <w:b/>
          <w:sz w:val="28"/>
          <w:szCs w:val="28"/>
        </w:rPr>
        <w:t>т</w:t>
      </w:r>
      <w:r w:rsidRPr="00A71F14">
        <w:rPr>
          <w:rFonts w:ascii="Times New Roman" w:hAnsi="Times New Roman"/>
          <w:b/>
          <w:sz w:val="28"/>
          <w:szCs w:val="28"/>
        </w:rPr>
        <w:t xml:space="preserve">тестации по дисциплине </w:t>
      </w:r>
    </w:p>
    <w:p w:rsidR="007369D2" w:rsidRDefault="007369D2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A71F14" w:rsidRDefault="00A71F14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каждой из компетенций оценка определяется следующим образом. За каждую из </w:t>
      </w:r>
      <w:r w:rsidR="004F3947">
        <w:rPr>
          <w:rFonts w:ascii="Times New Roman" w:hAnsi="Times New Roman"/>
          <w:sz w:val="28"/>
          <w:szCs w:val="28"/>
        </w:rPr>
        <w:t xml:space="preserve">задач </w:t>
      </w:r>
      <w:r>
        <w:rPr>
          <w:rFonts w:ascii="Times New Roman" w:hAnsi="Times New Roman"/>
          <w:sz w:val="28"/>
          <w:szCs w:val="28"/>
        </w:rPr>
        <w:t>выставляется оценка по таблице П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>.5. Затем оценка усредняется по всем</w:t>
      </w:r>
      <w:r w:rsidR="00D63E75">
        <w:rPr>
          <w:rFonts w:ascii="Times New Roman" w:hAnsi="Times New Roman"/>
          <w:sz w:val="28"/>
          <w:szCs w:val="28"/>
        </w:rPr>
        <w:t xml:space="preserve"> задачам (за несданную задачу выставляется ноль баллов)</w:t>
      </w:r>
      <w:r>
        <w:rPr>
          <w:rFonts w:ascii="Times New Roman" w:hAnsi="Times New Roman"/>
          <w:sz w:val="28"/>
          <w:szCs w:val="28"/>
        </w:rPr>
        <w:t>. После устн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го ответа на вопросы билета выставляется оценка по таблице П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 xml:space="preserve">.5. </w:t>
      </w:r>
      <w:proofErr w:type="gramStart"/>
      <w:r>
        <w:rPr>
          <w:rFonts w:ascii="Times New Roman" w:hAnsi="Times New Roman"/>
          <w:sz w:val="28"/>
          <w:szCs w:val="28"/>
        </w:rPr>
        <w:t xml:space="preserve">В итоге выбирается минимальная оценка из средней за </w:t>
      </w:r>
      <w:r w:rsidR="00D63E75">
        <w:rPr>
          <w:rFonts w:ascii="Times New Roman" w:hAnsi="Times New Roman"/>
          <w:sz w:val="28"/>
          <w:szCs w:val="28"/>
        </w:rPr>
        <w:t xml:space="preserve">задачи </w:t>
      </w:r>
      <w:r>
        <w:rPr>
          <w:rFonts w:ascii="Times New Roman" w:hAnsi="Times New Roman"/>
          <w:sz w:val="28"/>
          <w:szCs w:val="28"/>
        </w:rPr>
        <w:t>и устного ответа.</w:t>
      </w:r>
      <w:proofErr w:type="gramEnd"/>
      <w:r>
        <w:rPr>
          <w:rFonts w:ascii="Times New Roman" w:hAnsi="Times New Roman"/>
          <w:sz w:val="28"/>
          <w:szCs w:val="28"/>
        </w:rPr>
        <w:t xml:space="preserve"> Если устный ответ</w:t>
      </w:r>
      <w:r w:rsidR="00E54515">
        <w:rPr>
          <w:rFonts w:ascii="Times New Roman" w:hAnsi="Times New Roman"/>
          <w:sz w:val="28"/>
          <w:szCs w:val="28"/>
        </w:rPr>
        <w:t xml:space="preserve"> на все вопросы и на дополнительный вопрос</w:t>
      </w:r>
      <w:r>
        <w:rPr>
          <w:rFonts w:ascii="Times New Roman" w:hAnsi="Times New Roman"/>
          <w:sz w:val="28"/>
          <w:szCs w:val="28"/>
        </w:rPr>
        <w:t xml:space="preserve"> отличный, а средняя оценка по </w:t>
      </w:r>
      <w:r w:rsidR="00D63E75">
        <w:rPr>
          <w:rFonts w:ascii="Times New Roman" w:hAnsi="Times New Roman"/>
          <w:sz w:val="28"/>
          <w:szCs w:val="28"/>
        </w:rPr>
        <w:t xml:space="preserve">задачам </w:t>
      </w:r>
      <w:r>
        <w:rPr>
          <w:rFonts w:ascii="Times New Roman" w:hAnsi="Times New Roman"/>
          <w:sz w:val="28"/>
          <w:szCs w:val="28"/>
        </w:rPr>
        <w:t>«удовлетворительно» или «хорошо», то итоговая оценка повышается на один бал.</w:t>
      </w:r>
    </w:p>
    <w:p w:rsidR="007369D2" w:rsidRDefault="007369D2" w:rsidP="00680B29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</w:p>
    <w:p w:rsidR="007369D2" w:rsidRDefault="007369D2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  <w:sectPr w:rsidR="007369D2" w:rsidSect="002E0F1E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7369D2" w:rsidRPr="0020164F" w:rsidRDefault="007369D2" w:rsidP="002F13C7">
      <w:pPr>
        <w:pStyle w:val="12"/>
        <w:numPr>
          <w:ilvl w:val="0"/>
          <w:numId w:val="2"/>
        </w:numPr>
        <w:tabs>
          <w:tab w:val="left" w:pos="284"/>
        </w:tabs>
        <w:ind w:right="-1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20164F">
        <w:rPr>
          <w:rFonts w:ascii="Times New Roman" w:hAnsi="Times New Roman"/>
          <w:b/>
          <w:color w:val="000000"/>
          <w:sz w:val="28"/>
          <w:szCs w:val="28"/>
        </w:rPr>
        <w:lastRenderedPageBreak/>
        <w:t>Критерии выставления оценок по результатам промежуточной а</w:t>
      </w:r>
      <w:r w:rsidRPr="0020164F">
        <w:rPr>
          <w:rFonts w:ascii="Times New Roman" w:hAnsi="Times New Roman"/>
          <w:b/>
          <w:color w:val="000000"/>
          <w:sz w:val="28"/>
          <w:szCs w:val="28"/>
        </w:rPr>
        <w:t>т</w:t>
      </w:r>
      <w:r w:rsidRPr="0020164F">
        <w:rPr>
          <w:rFonts w:ascii="Times New Roman" w:hAnsi="Times New Roman"/>
          <w:b/>
          <w:color w:val="000000"/>
          <w:sz w:val="28"/>
          <w:szCs w:val="28"/>
        </w:rPr>
        <w:t xml:space="preserve">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7369D2" w:rsidRDefault="007369D2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7369D2" w:rsidRPr="002F5B84" w:rsidRDefault="007369D2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2F5B84">
        <w:rPr>
          <w:rFonts w:ascii="Times New Roman" w:hAnsi="Times New Roman"/>
          <w:sz w:val="28"/>
          <w:szCs w:val="28"/>
        </w:rPr>
        <w:t>Резул</w:t>
      </w:r>
      <w:r w:rsidRPr="000F24DA">
        <w:rPr>
          <w:rFonts w:ascii="Times New Roman" w:hAnsi="Times New Roman"/>
          <w:sz w:val="28"/>
          <w:szCs w:val="28"/>
        </w:rPr>
        <w:t xml:space="preserve">ьтаты промежуточной аттестации в </w:t>
      </w:r>
      <w:r w:rsidRPr="000F24DA">
        <w:rPr>
          <w:rFonts w:ascii="Times New Roman" w:hAnsi="Times New Roman"/>
          <w:noProof/>
          <w:sz w:val="28"/>
          <w:szCs w:val="28"/>
        </w:rPr>
        <w:t>6</w:t>
      </w:r>
      <w:r w:rsidRPr="000F24DA">
        <w:rPr>
          <w:rFonts w:ascii="Times New Roman" w:hAnsi="Times New Roman"/>
          <w:sz w:val="28"/>
          <w:szCs w:val="28"/>
        </w:rPr>
        <w:t xml:space="preserve"> семестре определяются оценками «отлично», «хорошо», «удовлетворительно», «неудовлетворител</w:t>
      </w:r>
      <w:r w:rsidRPr="000F24DA">
        <w:rPr>
          <w:rFonts w:ascii="Times New Roman" w:hAnsi="Times New Roman"/>
          <w:sz w:val="28"/>
          <w:szCs w:val="28"/>
        </w:rPr>
        <w:t>ь</w:t>
      </w:r>
      <w:r w:rsidRPr="000F24DA">
        <w:rPr>
          <w:rFonts w:ascii="Times New Roman" w:hAnsi="Times New Roman"/>
          <w:sz w:val="28"/>
          <w:szCs w:val="28"/>
        </w:rPr>
        <w:t>но». Оценки</w:t>
      </w:r>
      <w:r w:rsidRPr="002F5B84">
        <w:rPr>
          <w:rFonts w:ascii="Times New Roman" w:hAnsi="Times New Roman"/>
          <w:sz w:val="28"/>
          <w:szCs w:val="28"/>
        </w:rPr>
        <w:t xml:space="preserve"> «отлично», «хорошо», «удовлетворительно» означают успешное прохождение </w:t>
      </w:r>
      <w:r>
        <w:rPr>
          <w:rFonts w:ascii="Times New Roman" w:hAnsi="Times New Roman"/>
          <w:sz w:val="28"/>
          <w:szCs w:val="28"/>
        </w:rPr>
        <w:t>промежуточной аттестации</w:t>
      </w:r>
      <w:r w:rsidRPr="002F5B84">
        <w:rPr>
          <w:rFonts w:ascii="Times New Roman" w:hAnsi="Times New Roman"/>
          <w:sz w:val="28"/>
          <w:szCs w:val="28"/>
        </w:rPr>
        <w:t>.</w:t>
      </w:r>
    </w:p>
    <w:p w:rsidR="007369D2" w:rsidRPr="004F2ACF" w:rsidRDefault="007369D2" w:rsidP="00680B29">
      <w:pPr>
        <w:adjustRightInd w:val="0"/>
        <w:ind w:left="0" w:right="-1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Оценка </w:t>
      </w:r>
      <w:r w:rsidR="00F343F2" w:rsidRPr="002F5B84">
        <w:rPr>
          <w:rFonts w:ascii="Times New Roman" w:hAnsi="Times New Roman"/>
          <w:sz w:val="28"/>
          <w:szCs w:val="28"/>
        </w:rPr>
        <w:t>«отлично»</w:t>
      </w:r>
      <w:r w:rsidR="00F343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выставляется, е</w:t>
      </w:r>
      <w:r w:rsidR="00F343F2">
        <w:rPr>
          <w:rFonts w:ascii="Times New Roman" w:hAnsi="Times New Roman"/>
          <w:sz w:val="28"/>
          <w:szCs w:val="28"/>
        </w:rPr>
        <w:t xml:space="preserve">сли все </w:t>
      </w:r>
      <w:r w:rsidR="00D63E75">
        <w:rPr>
          <w:rFonts w:ascii="Times New Roman" w:hAnsi="Times New Roman"/>
          <w:sz w:val="28"/>
          <w:szCs w:val="28"/>
        </w:rPr>
        <w:t xml:space="preserve">обязательные задачи </w:t>
      </w:r>
      <w:r w:rsidR="00F343F2">
        <w:rPr>
          <w:rFonts w:ascii="Times New Roman" w:hAnsi="Times New Roman"/>
          <w:sz w:val="28"/>
          <w:szCs w:val="28"/>
        </w:rPr>
        <w:t xml:space="preserve">сданы на отлично и </w:t>
      </w:r>
      <w:r w:rsidR="000F24DA">
        <w:rPr>
          <w:rFonts w:ascii="Times New Roman" w:hAnsi="Times New Roman"/>
          <w:sz w:val="28"/>
          <w:szCs w:val="28"/>
        </w:rPr>
        <w:t xml:space="preserve">устные ответы на вопросы билета даны на «отлично». Либо, если средняя оценка за </w:t>
      </w:r>
      <w:r w:rsidR="00D63E75">
        <w:rPr>
          <w:rFonts w:ascii="Times New Roman" w:hAnsi="Times New Roman"/>
          <w:sz w:val="28"/>
          <w:szCs w:val="28"/>
        </w:rPr>
        <w:t xml:space="preserve">задачи </w:t>
      </w:r>
      <w:r w:rsidR="000F24DA">
        <w:rPr>
          <w:rFonts w:ascii="Times New Roman" w:hAnsi="Times New Roman"/>
          <w:sz w:val="28"/>
          <w:szCs w:val="28"/>
        </w:rPr>
        <w:t xml:space="preserve">«хорошо» и за устные ответы на </w:t>
      </w:r>
      <w:r w:rsidR="000F24DA" w:rsidRPr="004F2ACF">
        <w:rPr>
          <w:rFonts w:ascii="Times New Roman" w:hAnsi="Times New Roman"/>
          <w:sz w:val="28"/>
          <w:szCs w:val="28"/>
        </w:rPr>
        <w:t>вопросы билета и на дополнительный вопрос даны на «отлично».</w:t>
      </w:r>
    </w:p>
    <w:p w:rsidR="000F24DA" w:rsidRPr="004F2ACF" w:rsidRDefault="000F24DA" w:rsidP="000F24DA">
      <w:pPr>
        <w:adjustRightInd w:val="0"/>
        <w:ind w:left="0" w:right="-1" w:firstLine="360"/>
        <w:jc w:val="both"/>
        <w:rPr>
          <w:rFonts w:ascii="Times New Roman" w:hAnsi="Times New Roman"/>
          <w:sz w:val="28"/>
          <w:szCs w:val="28"/>
        </w:rPr>
      </w:pPr>
      <w:proofErr w:type="gramStart"/>
      <w:r w:rsidRPr="004F2ACF">
        <w:rPr>
          <w:rFonts w:ascii="Times New Roman" w:hAnsi="Times New Roman"/>
          <w:sz w:val="28"/>
          <w:szCs w:val="28"/>
        </w:rPr>
        <w:t xml:space="preserve">Оценка «хорошо» выставляется, если средняя оценка за </w:t>
      </w:r>
      <w:r w:rsidR="00D63E75">
        <w:rPr>
          <w:rFonts w:ascii="Times New Roman" w:hAnsi="Times New Roman"/>
          <w:sz w:val="28"/>
          <w:szCs w:val="28"/>
        </w:rPr>
        <w:t xml:space="preserve">задачи </w:t>
      </w:r>
      <w:r w:rsidRPr="004F2ACF">
        <w:rPr>
          <w:rFonts w:ascii="Times New Roman" w:hAnsi="Times New Roman"/>
          <w:sz w:val="28"/>
          <w:szCs w:val="28"/>
        </w:rPr>
        <w:t>«хорошо» или «отлично» и устные ответы на вопросы билета даны на «хорошо» или «отлично».</w:t>
      </w:r>
      <w:proofErr w:type="gramEnd"/>
      <w:r w:rsidRPr="004F2ACF">
        <w:rPr>
          <w:rFonts w:ascii="Times New Roman" w:hAnsi="Times New Roman"/>
          <w:sz w:val="28"/>
          <w:szCs w:val="28"/>
        </w:rPr>
        <w:t xml:space="preserve"> Либо, если средняя оценка за </w:t>
      </w:r>
      <w:r w:rsidR="00D63E75">
        <w:rPr>
          <w:rFonts w:ascii="Times New Roman" w:hAnsi="Times New Roman"/>
          <w:sz w:val="28"/>
          <w:szCs w:val="28"/>
        </w:rPr>
        <w:t xml:space="preserve">задачи </w:t>
      </w:r>
      <w:r w:rsidRPr="004F2ACF">
        <w:rPr>
          <w:rFonts w:ascii="Times New Roman" w:hAnsi="Times New Roman"/>
          <w:sz w:val="28"/>
          <w:szCs w:val="28"/>
        </w:rPr>
        <w:t>«удовлетворительно» и за устные ответы на вопросы билета и на дополнительный вопрос даны на «о</w:t>
      </w:r>
      <w:r w:rsidRPr="004F2ACF">
        <w:rPr>
          <w:rFonts w:ascii="Times New Roman" w:hAnsi="Times New Roman"/>
          <w:sz w:val="28"/>
          <w:szCs w:val="28"/>
        </w:rPr>
        <w:t>т</w:t>
      </w:r>
      <w:r w:rsidRPr="004F2ACF">
        <w:rPr>
          <w:rFonts w:ascii="Times New Roman" w:hAnsi="Times New Roman"/>
          <w:sz w:val="28"/>
          <w:szCs w:val="28"/>
        </w:rPr>
        <w:t>лично».</w:t>
      </w:r>
    </w:p>
    <w:p w:rsidR="0004509F" w:rsidRDefault="000F24DA" w:rsidP="000F24DA">
      <w:pPr>
        <w:adjustRightInd w:val="0"/>
        <w:ind w:left="0" w:right="-1" w:firstLine="360"/>
        <w:jc w:val="both"/>
        <w:rPr>
          <w:rFonts w:ascii="Times New Roman" w:hAnsi="Times New Roman"/>
          <w:sz w:val="28"/>
          <w:szCs w:val="28"/>
        </w:rPr>
      </w:pPr>
      <w:r w:rsidRPr="004F2ACF">
        <w:rPr>
          <w:rFonts w:ascii="Times New Roman" w:hAnsi="Times New Roman"/>
          <w:sz w:val="28"/>
          <w:szCs w:val="28"/>
        </w:rPr>
        <w:t xml:space="preserve">Оценка «удовлетворительно» выставляется, если средняя оценка за </w:t>
      </w:r>
      <w:r w:rsidR="00D63E75">
        <w:rPr>
          <w:rFonts w:ascii="Times New Roman" w:hAnsi="Times New Roman"/>
          <w:sz w:val="28"/>
          <w:szCs w:val="28"/>
        </w:rPr>
        <w:t xml:space="preserve">задачи </w:t>
      </w:r>
      <w:r w:rsidRPr="004F2ACF">
        <w:rPr>
          <w:rFonts w:ascii="Times New Roman" w:hAnsi="Times New Roman"/>
          <w:sz w:val="28"/>
          <w:szCs w:val="28"/>
        </w:rPr>
        <w:t>«удовлетворительно» или выше и устные ответы на вопросы билета даны на «удовлетворительно» или выше.</w:t>
      </w:r>
    </w:p>
    <w:p w:rsidR="0004509F" w:rsidRDefault="0004509F" w:rsidP="000F24DA">
      <w:pPr>
        <w:adjustRightInd w:val="0"/>
        <w:ind w:left="0" w:right="-1" w:firstLine="360"/>
        <w:jc w:val="both"/>
        <w:rPr>
          <w:rFonts w:ascii="Times New Roman" w:hAnsi="Times New Roman"/>
          <w:sz w:val="28"/>
          <w:szCs w:val="28"/>
        </w:rPr>
      </w:pPr>
    </w:p>
    <w:p w:rsidR="000F24DA" w:rsidRPr="004F2ACF" w:rsidRDefault="000F24DA" w:rsidP="000F24DA">
      <w:pPr>
        <w:adjustRightInd w:val="0"/>
        <w:ind w:left="0" w:right="-1" w:firstLine="360"/>
        <w:jc w:val="both"/>
        <w:rPr>
          <w:rFonts w:ascii="Times New Roman" w:hAnsi="Times New Roman"/>
          <w:sz w:val="28"/>
          <w:szCs w:val="28"/>
        </w:rPr>
      </w:pPr>
    </w:p>
    <w:p w:rsidR="007369D2" w:rsidRDefault="007369D2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7369D2" w:rsidRPr="001437CC" w:rsidRDefault="009D0CE3" w:rsidP="00531AD0">
      <w:pPr>
        <w:pStyle w:val="a7"/>
        <w:ind w:left="0" w:right="-1" w:firstLine="0"/>
        <w:jc w:val="center"/>
        <w:rPr>
          <w:rFonts w:ascii="Times New Roman" w:hAnsi="Times New Roman"/>
          <w:i/>
          <w:color w:val="FF0000"/>
          <w:sz w:val="24"/>
          <w:szCs w:val="24"/>
          <w:lang w:val="ru-RU"/>
        </w:rPr>
        <w:sectPr w:rsidR="007369D2" w:rsidRPr="001437CC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i/>
          <w:color w:val="FF0000"/>
          <w:sz w:val="24"/>
          <w:szCs w:val="24"/>
          <w:lang w:val="ru-RU"/>
        </w:rPr>
        <w:t>.</w:t>
      </w:r>
    </w:p>
    <w:p w:rsidR="007369D2" w:rsidRDefault="007369D2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фонда оценочных сре</w:t>
      </w:r>
      <w:proofErr w:type="gramStart"/>
      <w:r>
        <w:rPr>
          <w:rFonts w:ascii="Times New Roman" w:hAnsi="Times New Roman"/>
          <w:b/>
          <w:sz w:val="24"/>
          <w:szCs w:val="24"/>
          <w:lang w:val="ru-RU"/>
        </w:rPr>
        <w:t>дств пр</w:t>
      </w:r>
      <w:proofErr w:type="gramEnd"/>
      <w:r>
        <w:rPr>
          <w:rFonts w:ascii="Times New Roman" w:hAnsi="Times New Roman"/>
          <w:b/>
          <w:sz w:val="24"/>
          <w:szCs w:val="24"/>
          <w:lang w:val="ru-RU"/>
        </w:rPr>
        <w:t>омежуточной аттестации</w:t>
      </w:r>
    </w:p>
    <w:p w:rsidR="007369D2" w:rsidRPr="004F1F34" w:rsidRDefault="007369D2" w:rsidP="00680B29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531AD0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7369D2">
        <w:rPr>
          <w:rFonts w:ascii="Times New Roman" w:hAnsi="Times New Roman"/>
          <w:b/>
          <w:noProof/>
          <w:sz w:val="24"/>
          <w:szCs w:val="24"/>
          <w:lang w:val="ru-RU"/>
        </w:rPr>
        <w:t>Инженерная и компьютерная графика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7369D2" w:rsidRPr="00940BEE" w:rsidRDefault="007369D2" w:rsidP="00680B29">
      <w:pPr>
        <w:pStyle w:val="a7"/>
        <w:ind w:left="0" w:right="-1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7369D2" w:rsidRPr="00D75FE0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369D2" w:rsidRPr="00940BEE" w:rsidRDefault="007369D2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369D2" w:rsidRPr="00940BEE" w:rsidRDefault="007369D2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369D2" w:rsidRPr="00940BEE" w:rsidRDefault="007369D2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9D2" w:rsidRPr="00940BEE" w:rsidRDefault="007369D2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7369D2" w:rsidRPr="00940BEE" w:rsidRDefault="007369D2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7369D2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369D2" w:rsidRPr="00940BEE" w:rsidRDefault="007369D2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369D2" w:rsidRPr="00940BEE" w:rsidRDefault="007369D2" w:rsidP="00680B29">
            <w:pPr>
              <w:snapToGri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369D2" w:rsidRPr="00940BEE" w:rsidRDefault="007369D2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9D2" w:rsidRPr="00940BEE" w:rsidRDefault="007369D2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69D2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369D2" w:rsidRPr="00940BEE" w:rsidRDefault="007369D2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369D2" w:rsidRPr="00940BEE" w:rsidRDefault="007369D2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369D2" w:rsidRPr="00940BEE" w:rsidRDefault="007369D2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9D2" w:rsidRPr="00940BEE" w:rsidRDefault="007369D2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69D2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369D2" w:rsidRPr="00940BEE" w:rsidRDefault="007369D2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369D2" w:rsidRPr="00940BEE" w:rsidRDefault="007369D2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369D2" w:rsidRPr="00940BEE" w:rsidRDefault="007369D2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9D2" w:rsidRPr="00940BEE" w:rsidRDefault="007369D2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69D2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369D2" w:rsidRPr="00940BEE" w:rsidRDefault="007369D2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369D2" w:rsidRPr="00940BEE" w:rsidRDefault="007369D2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369D2" w:rsidRPr="00940BEE" w:rsidRDefault="007369D2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9D2" w:rsidRPr="00940BEE" w:rsidRDefault="007369D2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69D2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369D2" w:rsidRPr="00940BEE" w:rsidRDefault="007369D2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369D2" w:rsidRPr="00940BEE" w:rsidRDefault="007369D2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369D2" w:rsidRPr="00940BEE" w:rsidRDefault="007369D2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9D2" w:rsidRPr="00940BEE" w:rsidRDefault="007369D2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69D2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369D2" w:rsidRPr="00940BEE" w:rsidRDefault="007369D2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369D2" w:rsidRPr="00940BEE" w:rsidRDefault="007369D2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369D2" w:rsidRPr="00940BEE" w:rsidRDefault="007369D2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9D2" w:rsidRPr="00940BEE" w:rsidRDefault="007369D2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69D2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369D2" w:rsidRPr="00940BEE" w:rsidRDefault="007369D2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369D2" w:rsidRPr="00940BEE" w:rsidRDefault="007369D2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369D2" w:rsidRPr="00940BEE" w:rsidRDefault="007369D2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9D2" w:rsidRPr="00940BEE" w:rsidRDefault="007369D2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369D2" w:rsidRDefault="007369D2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  <w:sectPr w:rsidR="007369D2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369D2" w:rsidRPr="00940BEE" w:rsidRDefault="007369D2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sectPr w:rsidR="007369D2" w:rsidRPr="00940BEE" w:rsidSect="007369D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0AC" w:rsidRDefault="005530AC" w:rsidP="00586056">
      <w:r>
        <w:separator/>
      </w:r>
    </w:p>
  </w:endnote>
  <w:endnote w:type="continuationSeparator" w:id="0">
    <w:p w:rsidR="005530AC" w:rsidRDefault="005530AC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0AC" w:rsidRDefault="005530AC" w:rsidP="00586056">
      <w:r>
        <w:separator/>
      </w:r>
    </w:p>
  </w:footnote>
  <w:footnote w:type="continuationSeparator" w:id="0">
    <w:p w:rsidR="005530AC" w:rsidRDefault="005530AC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4">
    <w:nsid w:val="37660F2B"/>
    <w:multiLevelType w:val="multilevel"/>
    <w:tmpl w:val="30FA53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15">
    <w:nsid w:val="404A0960"/>
    <w:multiLevelType w:val="hybridMultilevel"/>
    <w:tmpl w:val="913AF6AC"/>
    <w:lvl w:ilvl="0" w:tplc="041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16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18">
    <w:nsid w:val="71017F9B"/>
    <w:multiLevelType w:val="hybridMultilevel"/>
    <w:tmpl w:val="C08C47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4"/>
  </w:num>
  <w:num w:numId="4">
    <w:abstractNumId w:val="15"/>
  </w:num>
  <w:num w:numId="5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3BF0"/>
    <w:rsid w:val="000033FF"/>
    <w:rsid w:val="0001276D"/>
    <w:rsid w:val="00016A9F"/>
    <w:rsid w:val="00023773"/>
    <w:rsid w:val="00033617"/>
    <w:rsid w:val="00041D4F"/>
    <w:rsid w:val="00041E5B"/>
    <w:rsid w:val="0004229C"/>
    <w:rsid w:val="0004509F"/>
    <w:rsid w:val="00046D16"/>
    <w:rsid w:val="00052325"/>
    <w:rsid w:val="00053A0B"/>
    <w:rsid w:val="00056087"/>
    <w:rsid w:val="000717F6"/>
    <w:rsid w:val="000724EB"/>
    <w:rsid w:val="0007262D"/>
    <w:rsid w:val="000730A7"/>
    <w:rsid w:val="000741B7"/>
    <w:rsid w:val="0008286F"/>
    <w:rsid w:val="00082C5D"/>
    <w:rsid w:val="000861E3"/>
    <w:rsid w:val="00086595"/>
    <w:rsid w:val="0008679E"/>
    <w:rsid w:val="00090535"/>
    <w:rsid w:val="00092949"/>
    <w:rsid w:val="00094EFF"/>
    <w:rsid w:val="000A2DCA"/>
    <w:rsid w:val="000A7D79"/>
    <w:rsid w:val="000B1732"/>
    <w:rsid w:val="000B42BB"/>
    <w:rsid w:val="000B63B2"/>
    <w:rsid w:val="000B718E"/>
    <w:rsid w:val="000B78FD"/>
    <w:rsid w:val="000C3FF4"/>
    <w:rsid w:val="000C47CA"/>
    <w:rsid w:val="000D12DE"/>
    <w:rsid w:val="000D3994"/>
    <w:rsid w:val="000D461D"/>
    <w:rsid w:val="000D4934"/>
    <w:rsid w:val="000E543D"/>
    <w:rsid w:val="000E7637"/>
    <w:rsid w:val="000F24DA"/>
    <w:rsid w:val="000F2AA3"/>
    <w:rsid w:val="000F6941"/>
    <w:rsid w:val="000F6A99"/>
    <w:rsid w:val="000F6E0B"/>
    <w:rsid w:val="0010399A"/>
    <w:rsid w:val="00106400"/>
    <w:rsid w:val="001066FD"/>
    <w:rsid w:val="001202E5"/>
    <w:rsid w:val="00123A94"/>
    <w:rsid w:val="00126A6F"/>
    <w:rsid w:val="00126E56"/>
    <w:rsid w:val="001306BC"/>
    <w:rsid w:val="00134D38"/>
    <w:rsid w:val="00136C0F"/>
    <w:rsid w:val="001437CC"/>
    <w:rsid w:val="00145653"/>
    <w:rsid w:val="001475E7"/>
    <w:rsid w:val="001671DF"/>
    <w:rsid w:val="00170D0C"/>
    <w:rsid w:val="00170FE2"/>
    <w:rsid w:val="0017638A"/>
    <w:rsid w:val="001820E6"/>
    <w:rsid w:val="00183425"/>
    <w:rsid w:val="00185A71"/>
    <w:rsid w:val="00185AF3"/>
    <w:rsid w:val="001A0207"/>
    <w:rsid w:val="001A1E6A"/>
    <w:rsid w:val="001B0088"/>
    <w:rsid w:val="001B374D"/>
    <w:rsid w:val="001C0864"/>
    <w:rsid w:val="001C2166"/>
    <w:rsid w:val="001C5FEF"/>
    <w:rsid w:val="001C7F8C"/>
    <w:rsid w:val="001D2659"/>
    <w:rsid w:val="001D32CD"/>
    <w:rsid w:val="001D5CF7"/>
    <w:rsid w:val="001E08A2"/>
    <w:rsid w:val="001E0F19"/>
    <w:rsid w:val="001E367A"/>
    <w:rsid w:val="001E5B9C"/>
    <w:rsid w:val="001F2756"/>
    <w:rsid w:val="001F2BAC"/>
    <w:rsid w:val="001F3FD2"/>
    <w:rsid w:val="001F72D3"/>
    <w:rsid w:val="001F772C"/>
    <w:rsid w:val="0020164F"/>
    <w:rsid w:val="002028C6"/>
    <w:rsid w:val="002100E9"/>
    <w:rsid w:val="00210AFC"/>
    <w:rsid w:val="0023286F"/>
    <w:rsid w:val="002335DE"/>
    <w:rsid w:val="00234DC3"/>
    <w:rsid w:val="00244458"/>
    <w:rsid w:val="00246B47"/>
    <w:rsid w:val="00247584"/>
    <w:rsid w:val="002667A5"/>
    <w:rsid w:val="00272497"/>
    <w:rsid w:val="00274D78"/>
    <w:rsid w:val="00275263"/>
    <w:rsid w:val="0027601E"/>
    <w:rsid w:val="00283868"/>
    <w:rsid w:val="00285647"/>
    <w:rsid w:val="002862BC"/>
    <w:rsid w:val="0028683D"/>
    <w:rsid w:val="00291312"/>
    <w:rsid w:val="00293063"/>
    <w:rsid w:val="002A1DB2"/>
    <w:rsid w:val="002A20EE"/>
    <w:rsid w:val="002A2B2F"/>
    <w:rsid w:val="002A3BF0"/>
    <w:rsid w:val="002A70BF"/>
    <w:rsid w:val="002B2E02"/>
    <w:rsid w:val="002B5A3D"/>
    <w:rsid w:val="002B7786"/>
    <w:rsid w:val="002C17BD"/>
    <w:rsid w:val="002C2C8C"/>
    <w:rsid w:val="002D3354"/>
    <w:rsid w:val="002D41F4"/>
    <w:rsid w:val="002D4960"/>
    <w:rsid w:val="002D4FAE"/>
    <w:rsid w:val="002D5178"/>
    <w:rsid w:val="002D6282"/>
    <w:rsid w:val="002E0F1E"/>
    <w:rsid w:val="002E28D8"/>
    <w:rsid w:val="002E795A"/>
    <w:rsid w:val="002E7D27"/>
    <w:rsid w:val="002F13C7"/>
    <w:rsid w:val="002F1DBD"/>
    <w:rsid w:val="002F5B84"/>
    <w:rsid w:val="00303A65"/>
    <w:rsid w:val="00305EE9"/>
    <w:rsid w:val="0031318F"/>
    <w:rsid w:val="00314C48"/>
    <w:rsid w:val="00321A45"/>
    <w:rsid w:val="00325FBC"/>
    <w:rsid w:val="00326310"/>
    <w:rsid w:val="0033185A"/>
    <w:rsid w:val="0033204F"/>
    <w:rsid w:val="0034071C"/>
    <w:rsid w:val="0034261D"/>
    <w:rsid w:val="00343530"/>
    <w:rsid w:val="00345105"/>
    <w:rsid w:val="003452E2"/>
    <w:rsid w:val="003477BF"/>
    <w:rsid w:val="003503A3"/>
    <w:rsid w:val="00365207"/>
    <w:rsid w:val="003709A8"/>
    <w:rsid w:val="003727F0"/>
    <w:rsid w:val="003740B4"/>
    <w:rsid w:val="00375ED9"/>
    <w:rsid w:val="00381F45"/>
    <w:rsid w:val="00382373"/>
    <w:rsid w:val="00390BCA"/>
    <w:rsid w:val="003938BC"/>
    <w:rsid w:val="003A5677"/>
    <w:rsid w:val="003A5D66"/>
    <w:rsid w:val="003A5EDF"/>
    <w:rsid w:val="003B013D"/>
    <w:rsid w:val="003B546E"/>
    <w:rsid w:val="003C346B"/>
    <w:rsid w:val="003C4716"/>
    <w:rsid w:val="003C5E79"/>
    <w:rsid w:val="003D3171"/>
    <w:rsid w:val="003D4BA3"/>
    <w:rsid w:val="003E1E52"/>
    <w:rsid w:val="003E3953"/>
    <w:rsid w:val="003E52DB"/>
    <w:rsid w:val="003F4234"/>
    <w:rsid w:val="003F47D5"/>
    <w:rsid w:val="00401E5B"/>
    <w:rsid w:val="00404186"/>
    <w:rsid w:val="00406B4E"/>
    <w:rsid w:val="00406CA6"/>
    <w:rsid w:val="004152B9"/>
    <w:rsid w:val="00421359"/>
    <w:rsid w:val="004246AA"/>
    <w:rsid w:val="004331E8"/>
    <w:rsid w:val="00433528"/>
    <w:rsid w:val="00433E3B"/>
    <w:rsid w:val="00434997"/>
    <w:rsid w:val="004353F2"/>
    <w:rsid w:val="00441624"/>
    <w:rsid w:val="00441E83"/>
    <w:rsid w:val="00446119"/>
    <w:rsid w:val="00450C09"/>
    <w:rsid w:val="00462CA6"/>
    <w:rsid w:val="004634C0"/>
    <w:rsid w:val="0047050F"/>
    <w:rsid w:val="0047374F"/>
    <w:rsid w:val="00484A1D"/>
    <w:rsid w:val="00492007"/>
    <w:rsid w:val="00494761"/>
    <w:rsid w:val="004A199C"/>
    <w:rsid w:val="004A32FE"/>
    <w:rsid w:val="004A4FF5"/>
    <w:rsid w:val="004A7491"/>
    <w:rsid w:val="004B2565"/>
    <w:rsid w:val="004B43E7"/>
    <w:rsid w:val="004C1AC4"/>
    <w:rsid w:val="004C3622"/>
    <w:rsid w:val="004C7433"/>
    <w:rsid w:val="004D4344"/>
    <w:rsid w:val="004D45A7"/>
    <w:rsid w:val="004D582C"/>
    <w:rsid w:val="004E0C6B"/>
    <w:rsid w:val="004F0A3F"/>
    <w:rsid w:val="004F1F34"/>
    <w:rsid w:val="004F2ACF"/>
    <w:rsid w:val="004F3947"/>
    <w:rsid w:val="004F60EF"/>
    <w:rsid w:val="00500695"/>
    <w:rsid w:val="0050089C"/>
    <w:rsid w:val="005017AE"/>
    <w:rsid w:val="00515DD1"/>
    <w:rsid w:val="00521108"/>
    <w:rsid w:val="00525407"/>
    <w:rsid w:val="00527477"/>
    <w:rsid w:val="00531A7C"/>
    <w:rsid w:val="00531AD0"/>
    <w:rsid w:val="00532526"/>
    <w:rsid w:val="00532760"/>
    <w:rsid w:val="00533DD6"/>
    <w:rsid w:val="00544AB6"/>
    <w:rsid w:val="00545C4D"/>
    <w:rsid w:val="00545F91"/>
    <w:rsid w:val="005510D0"/>
    <w:rsid w:val="005530AC"/>
    <w:rsid w:val="00554C5F"/>
    <w:rsid w:val="00555248"/>
    <w:rsid w:val="00557098"/>
    <w:rsid w:val="00557235"/>
    <w:rsid w:val="005602DD"/>
    <w:rsid w:val="00562E88"/>
    <w:rsid w:val="005646CC"/>
    <w:rsid w:val="005661BC"/>
    <w:rsid w:val="005671D4"/>
    <w:rsid w:val="00567692"/>
    <w:rsid w:val="0057082D"/>
    <w:rsid w:val="00571505"/>
    <w:rsid w:val="00576E0E"/>
    <w:rsid w:val="005775A3"/>
    <w:rsid w:val="00582D0B"/>
    <w:rsid w:val="005857FF"/>
    <w:rsid w:val="00586056"/>
    <w:rsid w:val="00586D4E"/>
    <w:rsid w:val="00587087"/>
    <w:rsid w:val="0059343B"/>
    <w:rsid w:val="005A71C6"/>
    <w:rsid w:val="005B55B5"/>
    <w:rsid w:val="005B75FB"/>
    <w:rsid w:val="005C0317"/>
    <w:rsid w:val="005D4240"/>
    <w:rsid w:val="005D7C90"/>
    <w:rsid w:val="005E34F7"/>
    <w:rsid w:val="005E4791"/>
    <w:rsid w:val="005F3173"/>
    <w:rsid w:val="005F4689"/>
    <w:rsid w:val="005F489A"/>
    <w:rsid w:val="005F51B3"/>
    <w:rsid w:val="006040F8"/>
    <w:rsid w:val="006048AC"/>
    <w:rsid w:val="00606FC1"/>
    <w:rsid w:val="00607174"/>
    <w:rsid w:val="00607313"/>
    <w:rsid w:val="00610E88"/>
    <w:rsid w:val="00615085"/>
    <w:rsid w:val="00615CD8"/>
    <w:rsid w:val="006200FE"/>
    <w:rsid w:val="006316C3"/>
    <w:rsid w:val="006365A8"/>
    <w:rsid w:val="00636844"/>
    <w:rsid w:val="00650F8F"/>
    <w:rsid w:val="00651A35"/>
    <w:rsid w:val="006521AE"/>
    <w:rsid w:val="00652D7B"/>
    <w:rsid w:val="00662556"/>
    <w:rsid w:val="00663655"/>
    <w:rsid w:val="00663664"/>
    <w:rsid w:val="0067501E"/>
    <w:rsid w:val="00680B29"/>
    <w:rsid w:val="00681155"/>
    <w:rsid w:val="006879C4"/>
    <w:rsid w:val="00690297"/>
    <w:rsid w:val="006A3EAD"/>
    <w:rsid w:val="006B38D6"/>
    <w:rsid w:val="006B5E45"/>
    <w:rsid w:val="006B5EAB"/>
    <w:rsid w:val="006B7DFC"/>
    <w:rsid w:val="006C29CD"/>
    <w:rsid w:val="006C6B13"/>
    <w:rsid w:val="006C6C58"/>
    <w:rsid w:val="006C6E05"/>
    <w:rsid w:val="006D3760"/>
    <w:rsid w:val="006F1962"/>
    <w:rsid w:val="006F5972"/>
    <w:rsid w:val="00703F4A"/>
    <w:rsid w:val="007047BE"/>
    <w:rsid w:val="00704E28"/>
    <w:rsid w:val="00706C6A"/>
    <w:rsid w:val="00711A33"/>
    <w:rsid w:val="0071298A"/>
    <w:rsid w:val="00713913"/>
    <w:rsid w:val="00715DA2"/>
    <w:rsid w:val="00716EA3"/>
    <w:rsid w:val="00720D69"/>
    <w:rsid w:val="00720FC8"/>
    <w:rsid w:val="007369D2"/>
    <w:rsid w:val="007404FD"/>
    <w:rsid w:val="00740B5C"/>
    <w:rsid w:val="00740CC6"/>
    <w:rsid w:val="00743CC3"/>
    <w:rsid w:val="007448AB"/>
    <w:rsid w:val="00747C6C"/>
    <w:rsid w:val="00752ED8"/>
    <w:rsid w:val="00755B25"/>
    <w:rsid w:val="00764E72"/>
    <w:rsid w:val="00773231"/>
    <w:rsid w:val="0078266F"/>
    <w:rsid w:val="00782D42"/>
    <w:rsid w:val="00784CAF"/>
    <w:rsid w:val="00785AED"/>
    <w:rsid w:val="007869C0"/>
    <w:rsid w:val="0079314A"/>
    <w:rsid w:val="007946F6"/>
    <w:rsid w:val="00795B16"/>
    <w:rsid w:val="00797DF3"/>
    <w:rsid w:val="00797F32"/>
    <w:rsid w:val="007B4752"/>
    <w:rsid w:val="007B4E20"/>
    <w:rsid w:val="007B6AD9"/>
    <w:rsid w:val="007C1FE6"/>
    <w:rsid w:val="007C2819"/>
    <w:rsid w:val="007C4FF9"/>
    <w:rsid w:val="007D0E87"/>
    <w:rsid w:val="007D3E92"/>
    <w:rsid w:val="007D666A"/>
    <w:rsid w:val="007D751A"/>
    <w:rsid w:val="007E22BF"/>
    <w:rsid w:val="007E2D14"/>
    <w:rsid w:val="007E42F9"/>
    <w:rsid w:val="007F5E9A"/>
    <w:rsid w:val="008004D5"/>
    <w:rsid w:val="008019B7"/>
    <w:rsid w:val="00801ED2"/>
    <w:rsid w:val="00803E2E"/>
    <w:rsid w:val="0080774F"/>
    <w:rsid w:val="00810F0A"/>
    <w:rsid w:val="00815963"/>
    <w:rsid w:val="00820024"/>
    <w:rsid w:val="00831873"/>
    <w:rsid w:val="00837DF8"/>
    <w:rsid w:val="00861D3D"/>
    <w:rsid w:val="008637F4"/>
    <w:rsid w:val="008638D7"/>
    <w:rsid w:val="00871ED7"/>
    <w:rsid w:val="00872661"/>
    <w:rsid w:val="008728F0"/>
    <w:rsid w:val="00873074"/>
    <w:rsid w:val="00873DA9"/>
    <w:rsid w:val="0088283E"/>
    <w:rsid w:val="00886D69"/>
    <w:rsid w:val="00887C38"/>
    <w:rsid w:val="008902CB"/>
    <w:rsid w:val="00890FE2"/>
    <w:rsid w:val="0089314F"/>
    <w:rsid w:val="008A62B6"/>
    <w:rsid w:val="008C52A8"/>
    <w:rsid w:val="008C61F2"/>
    <w:rsid w:val="008D2145"/>
    <w:rsid w:val="008D5774"/>
    <w:rsid w:val="008E5919"/>
    <w:rsid w:val="008E7D0E"/>
    <w:rsid w:val="008F1515"/>
    <w:rsid w:val="009040DD"/>
    <w:rsid w:val="009154A8"/>
    <w:rsid w:val="009179F0"/>
    <w:rsid w:val="00920D29"/>
    <w:rsid w:val="00921B98"/>
    <w:rsid w:val="00921E32"/>
    <w:rsid w:val="00923AF5"/>
    <w:rsid w:val="009247FD"/>
    <w:rsid w:val="00925540"/>
    <w:rsid w:val="00926B59"/>
    <w:rsid w:val="00933B8B"/>
    <w:rsid w:val="00934FDA"/>
    <w:rsid w:val="00935C73"/>
    <w:rsid w:val="009370F2"/>
    <w:rsid w:val="00940BEE"/>
    <w:rsid w:val="0094261A"/>
    <w:rsid w:val="00944F9E"/>
    <w:rsid w:val="009469D5"/>
    <w:rsid w:val="00947B9A"/>
    <w:rsid w:val="00950D32"/>
    <w:rsid w:val="009522F3"/>
    <w:rsid w:val="00953012"/>
    <w:rsid w:val="00953463"/>
    <w:rsid w:val="00955B18"/>
    <w:rsid w:val="0095616D"/>
    <w:rsid w:val="00962930"/>
    <w:rsid w:val="009630B3"/>
    <w:rsid w:val="00980B41"/>
    <w:rsid w:val="00985352"/>
    <w:rsid w:val="0098730E"/>
    <w:rsid w:val="0099297F"/>
    <w:rsid w:val="00993AF4"/>
    <w:rsid w:val="00995AE8"/>
    <w:rsid w:val="00997F4B"/>
    <w:rsid w:val="009A4EA1"/>
    <w:rsid w:val="009A6DEC"/>
    <w:rsid w:val="009B04B6"/>
    <w:rsid w:val="009B150A"/>
    <w:rsid w:val="009D0CE3"/>
    <w:rsid w:val="009D5E11"/>
    <w:rsid w:val="009D5F95"/>
    <w:rsid w:val="009D7612"/>
    <w:rsid w:val="009E0846"/>
    <w:rsid w:val="009E403D"/>
    <w:rsid w:val="009E549D"/>
    <w:rsid w:val="009E5F7A"/>
    <w:rsid w:val="009E6978"/>
    <w:rsid w:val="009F4A48"/>
    <w:rsid w:val="009F4B63"/>
    <w:rsid w:val="00A00846"/>
    <w:rsid w:val="00A00F2D"/>
    <w:rsid w:val="00A05749"/>
    <w:rsid w:val="00A05E9E"/>
    <w:rsid w:val="00A079FC"/>
    <w:rsid w:val="00A10C6F"/>
    <w:rsid w:val="00A12165"/>
    <w:rsid w:val="00A12A96"/>
    <w:rsid w:val="00A130C5"/>
    <w:rsid w:val="00A14B2F"/>
    <w:rsid w:val="00A2163E"/>
    <w:rsid w:val="00A22481"/>
    <w:rsid w:val="00A22FF8"/>
    <w:rsid w:val="00A231F8"/>
    <w:rsid w:val="00A32977"/>
    <w:rsid w:val="00A3380D"/>
    <w:rsid w:val="00A36335"/>
    <w:rsid w:val="00A42558"/>
    <w:rsid w:val="00A473F8"/>
    <w:rsid w:val="00A47436"/>
    <w:rsid w:val="00A47FF9"/>
    <w:rsid w:val="00A52702"/>
    <w:rsid w:val="00A55571"/>
    <w:rsid w:val="00A57D57"/>
    <w:rsid w:val="00A71F14"/>
    <w:rsid w:val="00A74311"/>
    <w:rsid w:val="00A771F1"/>
    <w:rsid w:val="00A8432C"/>
    <w:rsid w:val="00A850DC"/>
    <w:rsid w:val="00A87EB7"/>
    <w:rsid w:val="00A92364"/>
    <w:rsid w:val="00A927EA"/>
    <w:rsid w:val="00A95554"/>
    <w:rsid w:val="00A95DD0"/>
    <w:rsid w:val="00AB1BBA"/>
    <w:rsid w:val="00AB4990"/>
    <w:rsid w:val="00AB7D44"/>
    <w:rsid w:val="00AC2060"/>
    <w:rsid w:val="00AC72FF"/>
    <w:rsid w:val="00AD20A6"/>
    <w:rsid w:val="00AD2654"/>
    <w:rsid w:val="00AD2980"/>
    <w:rsid w:val="00AD419C"/>
    <w:rsid w:val="00AD519C"/>
    <w:rsid w:val="00AE2430"/>
    <w:rsid w:val="00AE2C16"/>
    <w:rsid w:val="00AE360E"/>
    <w:rsid w:val="00AE566B"/>
    <w:rsid w:val="00B04675"/>
    <w:rsid w:val="00B05DA7"/>
    <w:rsid w:val="00B07906"/>
    <w:rsid w:val="00B175F7"/>
    <w:rsid w:val="00B2210C"/>
    <w:rsid w:val="00B25008"/>
    <w:rsid w:val="00B33F8B"/>
    <w:rsid w:val="00B43C19"/>
    <w:rsid w:val="00B477B0"/>
    <w:rsid w:val="00B51831"/>
    <w:rsid w:val="00B555A6"/>
    <w:rsid w:val="00B55C40"/>
    <w:rsid w:val="00B5661C"/>
    <w:rsid w:val="00B66583"/>
    <w:rsid w:val="00B73E12"/>
    <w:rsid w:val="00B7412E"/>
    <w:rsid w:val="00B80095"/>
    <w:rsid w:val="00B84AA8"/>
    <w:rsid w:val="00B85FD9"/>
    <w:rsid w:val="00B90FDD"/>
    <w:rsid w:val="00B92EE2"/>
    <w:rsid w:val="00B93387"/>
    <w:rsid w:val="00B96C0E"/>
    <w:rsid w:val="00B96DFC"/>
    <w:rsid w:val="00BA1B3B"/>
    <w:rsid w:val="00BA298A"/>
    <w:rsid w:val="00BB3394"/>
    <w:rsid w:val="00BC2573"/>
    <w:rsid w:val="00BC35AD"/>
    <w:rsid w:val="00BD7B4B"/>
    <w:rsid w:val="00BE4BA3"/>
    <w:rsid w:val="00BE664A"/>
    <w:rsid w:val="00BE69FC"/>
    <w:rsid w:val="00BF789B"/>
    <w:rsid w:val="00C021DC"/>
    <w:rsid w:val="00C12468"/>
    <w:rsid w:val="00C12EAD"/>
    <w:rsid w:val="00C15232"/>
    <w:rsid w:val="00C16A17"/>
    <w:rsid w:val="00C2178E"/>
    <w:rsid w:val="00C3128F"/>
    <w:rsid w:val="00C31533"/>
    <w:rsid w:val="00C32AE0"/>
    <w:rsid w:val="00C40314"/>
    <w:rsid w:val="00C4217B"/>
    <w:rsid w:val="00C43B18"/>
    <w:rsid w:val="00C500B3"/>
    <w:rsid w:val="00C57364"/>
    <w:rsid w:val="00C676AE"/>
    <w:rsid w:val="00C750F5"/>
    <w:rsid w:val="00C76017"/>
    <w:rsid w:val="00C810A1"/>
    <w:rsid w:val="00C833A4"/>
    <w:rsid w:val="00C92483"/>
    <w:rsid w:val="00C944DB"/>
    <w:rsid w:val="00C94AA4"/>
    <w:rsid w:val="00CA0974"/>
    <w:rsid w:val="00CA09BB"/>
    <w:rsid w:val="00CA4855"/>
    <w:rsid w:val="00CB1505"/>
    <w:rsid w:val="00CB2D55"/>
    <w:rsid w:val="00CD4D98"/>
    <w:rsid w:val="00CE08D9"/>
    <w:rsid w:val="00CE50D4"/>
    <w:rsid w:val="00CE5F56"/>
    <w:rsid w:val="00CF07D0"/>
    <w:rsid w:val="00CF107E"/>
    <w:rsid w:val="00D01A47"/>
    <w:rsid w:val="00D0380E"/>
    <w:rsid w:val="00D05311"/>
    <w:rsid w:val="00D1367A"/>
    <w:rsid w:val="00D13BD8"/>
    <w:rsid w:val="00D20C1F"/>
    <w:rsid w:val="00D21472"/>
    <w:rsid w:val="00D24199"/>
    <w:rsid w:val="00D257ED"/>
    <w:rsid w:val="00D2797A"/>
    <w:rsid w:val="00D30E13"/>
    <w:rsid w:val="00D34318"/>
    <w:rsid w:val="00D36A9B"/>
    <w:rsid w:val="00D5648B"/>
    <w:rsid w:val="00D63686"/>
    <w:rsid w:val="00D63E75"/>
    <w:rsid w:val="00D64C1D"/>
    <w:rsid w:val="00D66482"/>
    <w:rsid w:val="00D70628"/>
    <w:rsid w:val="00D70651"/>
    <w:rsid w:val="00D73619"/>
    <w:rsid w:val="00D73723"/>
    <w:rsid w:val="00D75FE0"/>
    <w:rsid w:val="00D77E8A"/>
    <w:rsid w:val="00D810E3"/>
    <w:rsid w:val="00D83977"/>
    <w:rsid w:val="00D841BF"/>
    <w:rsid w:val="00D847B0"/>
    <w:rsid w:val="00D84E6D"/>
    <w:rsid w:val="00D86603"/>
    <w:rsid w:val="00D90E34"/>
    <w:rsid w:val="00D91AC8"/>
    <w:rsid w:val="00D91FE0"/>
    <w:rsid w:val="00D9672E"/>
    <w:rsid w:val="00D9676E"/>
    <w:rsid w:val="00D96F81"/>
    <w:rsid w:val="00DA0633"/>
    <w:rsid w:val="00DA406E"/>
    <w:rsid w:val="00DB38D2"/>
    <w:rsid w:val="00DB39E1"/>
    <w:rsid w:val="00DB670B"/>
    <w:rsid w:val="00DC630D"/>
    <w:rsid w:val="00DC7A7D"/>
    <w:rsid w:val="00DD4C3D"/>
    <w:rsid w:val="00DE109E"/>
    <w:rsid w:val="00DE4FC6"/>
    <w:rsid w:val="00DF031A"/>
    <w:rsid w:val="00DF340D"/>
    <w:rsid w:val="00DF57D3"/>
    <w:rsid w:val="00E07F21"/>
    <w:rsid w:val="00E11B82"/>
    <w:rsid w:val="00E23579"/>
    <w:rsid w:val="00E24BB7"/>
    <w:rsid w:val="00E27B0D"/>
    <w:rsid w:val="00E3054D"/>
    <w:rsid w:val="00E337DC"/>
    <w:rsid w:val="00E35746"/>
    <w:rsid w:val="00E45033"/>
    <w:rsid w:val="00E54515"/>
    <w:rsid w:val="00E55390"/>
    <w:rsid w:val="00E55BED"/>
    <w:rsid w:val="00E704E8"/>
    <w:rsid w:val="00E71334"/>
    <w:rsid w:val="00E71739"/>
    <w:rsid w:val="00E827F4"/>
    <w:rsid w:val="00E82FA7"/>
    <w:rsid w:val="00E846B1"/>
    <w:rsid w:val="00EA08DF"/>
    <w:rsid w:val="00EA24D3"/>
    <w:rsid w:val="00EA728C"/>
    <w:rsid w:val="00EB2940"/>
    <w:rsid w:val="00EC4077"/>
    <w:rsid w:val="00EC494B"/>
    <w:rsid w:val="00ED10C9"/>
    <w:rsid w:val="00ED12AC"/>
    <w:rsid w:val="00ED4021"/>
    <w:rsid w:val="00ED46BE"/>
    <w:rsid w:val="00ED6059"/>
    <w:rsid w:val="00EE73FB"/>
    <w:rsid w:val="00EF3777"/>
    <w:rsid w:val="00EF5799"/>
    <w:rsid w:val="00F002C7"/>
    <w:rsid w:val="00F0212A"/>
    <w:rsid w:val="00F04405"/>
    <w:rsid w:val="00F0692D"/>
    <w:rsid w:val="00F11A64"/>
    <w:rsid w:val="00F123AC"/>
    <w:rsid w:val="00F14C87"/>
    <w:rsid w:val="00F14E43"/>
    <w:rsid w:val="00F22A49"/>
    <w:rsid w:val="00F22D23"/>
    <w:rsid w:val="00F27880"/>
    <w:rsid w:val="00F343F2"/>
    <w:rsid w:val="00F34989"/>
    <w:rsid w:val="00F35008"/>
    <w:rsid w:val="00F3769A"/>
    <w:rsid w:val="00F41B03"/>
    <w:rsid w:val="00F469F8"/>
    <w:rsid w:val="00F55C12"/>
    <w:rsid w:val="00F636E9"/>
    <w:rsid w:val="00F66F83"/>
    <w:rsid w:val="00F671A0"/>
    <w:rsid w:val="00F70474"/>
    <w:rsid w:val="00F72D82"/>
    <w:rsid w:val="00F733CF"/>
    <w:rsid w:val="00F73838"/>
    <w:rsid w:val="00F81707"/>
    <w:rsid w:val="00F83029"/>
    <w:rsid w:val="00F83764"/>
    <w:rsid w:val="00F87636"/>
    <w:rsid w:val="00F91AE8"/>
    <w:rsid w:val="00F92C31"/>
    <w:rsid w:val="00F94B8D"/>
    <w:rsid w:val="00F94D4B"/>
    <w:rsid w:val="00FA14B8"/>
    <w:rsid w:val="00FA46AD"/>
    <w:rsid w:val="00FB753B"/>
    <w:rsid w:val="00FC01FC"/>
    <w:rsid w:val="00FC3789"/>
    <w:rsid w:val="00FC456F"/>
    <w:rsid w:val="00FC6AE3"/>
    <w:rsid w:val="00FD6246"/>
    <w:rsid w:val="00FE02CC"/>
    <w:rsid w:val="00FE1AFC"/>
    <w:rsid w:val="00FE641D"/>
    <w:rsid w:val="00FE66F9"/>
    <w:rsid w:val="00FF5767"/>
    <w:rsid w:val="00FF5AD1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  <w:rPr>
      <w:rFonts w:eastAsia="Calibri"/>
      <w:sz w:val="20"/>
      <w:szCs w:val="20"/>
    </w:r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eastAsia="Calibri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hAnsi="Times New Roman"/>
      <w:b/>
      <w:sz w:val="24"/>
      <w:szCs w:val="24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hAnsi="Times New Roman"/>
      <w:b/>
      <w:sz w:val="24"/>
      <w:szCs w:val="24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eastAsia="Calibri" w:hAnsi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rFonts w:eastAsia="Calibri"/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  <w:rPr>
      <w:rFonts w:eastAsia="Calibri"/>
      <w:sz w:val="20"/>
      <w:szCs w:val="20"/>
    </w:r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semiHidden/>
    <w:rsid w:val="00586D4E"/>
    <w:pPr>
      <w:tabs>
        <w:tab w:val="center" w:pos="4677"/>
        <w:tab w:val="right" w:pos="9355"/>
      </w:tabs>
    </w:pPr>
    <w:rPr>
      <w:rFonts w:eastAsia="Calibri"/>
      <w:sz w:val="20"/>
      <w:szCs w:val="20"/>
    </w:rPr>
  </w:style>
  <w:style w:type="character" w:customStyle="1" w:styleId="af0">
    <w:name w:val="Нижний колонтитул Знак"/>
    <w:link w:val="af"/>
    <w:semiHidden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  <w:style w:type="character" w:styleId="af4">
    <w:name w:val="annotation reference"/>
    <w:basedOn w:val="a0"/>
    <w:rsid w:val="004A199C"/>
    <w:rPr>
      <w:sz w:val="16"/>
      <w:szCs w:val="16"/>
    </w:rPr>
  </w:style>
  <w:style w:type="paragraph" w:styleId="af5">
    <w:name w:val="annotation text"/>
    <w:basedOn w:val="a"/>
    <w:link w:val="af6"/>
    <w:rsid w:val="004A199C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rsid w:val="004A199C"/>
    <w:rPr>
      <w:rFonts w:eastAsia="Times New Roman"/>
      <w:lang w:eastAsia="en-US"/>
    </w:rPr>
  </w:style>
  <w:style w:type="paragraph" w:styleId="af7">
    <w:name w:val="annotation subject"/>
    <w:basedOn w:val="af5"/>
    <w:next w:val="af5"/>
    <w:link w:val="af8"/>
    <w:rsid w:val="004A199C"/>
    <w:rPr>
      <w:b/>
      <w:bCs/>
    </w:rPr>
  </w:style>
  <w:style w:type="character" w:customStyle="1" w:styleId="af8">
    <w:name w:val="Тема примечания Знак"/>
    <w:basedOn w:val="af6"/>
    <w:link w:val="af7"/>
    <w:rsid w:val="004A199C"/>
    <w:rPr>
      <w:rFonts w:eastAsia="Times New Roman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  <w:rPr>
      <w:rFonts w:eastAsia="Calibri"/>
      <w:sz w:val="20"/>
      <w:szCs w:val="20"/>
    </w:r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eastAsia="Calibri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hAnsi="Times New Roman"/>
      <w:b/>
      <w:sz w:val="24"/>
      <w:szCs w:val="24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hAnsi="Times New Roman"/>
      <w:b/>
      <w:sz w:val="24"/>
      <w:szCs w:val="24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eastAsia="Calibri" w:hAnsi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rFonts w:eastAsia="Calibri"/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  <w:rPr>
      <w:rFonts w:eastAsia="Calibri"/>
      <w:sz w:val="20"/>
      <w:szCs w:val="20"/>
    </w:r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semiHidden/>
    <w:rsid w:val="00586D4E"/>
    <w:pPr>
      <w:tabs>
        <w:tab w:val="center" w:pos="4677"/>
        <w:tab w:val="right" w:pos="9355"/>
      </w:tabs>
    </w:pPr>
    <w:rPr>
      <w:rFonts w:eastAsia="Calibri"/>
      <w:sz w:val="20"/>
      <w:szCs w:val="20"/>
    </w:rPr>
  </w:style>
  <w:style w:type="character" w:customStyle="1" w:styleId="af0">
    <w:name w:val="Нижний колонтитул Знак"/>
    <w:link w:val="af"/>
    <w:semiHidden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  <w:style w:type="character" w:styleId="af4">
    <w:name w:val="annotation reference"/>
    <w:basedOn w:val="a0"/>
    <w:rsid w:val="004A199C"/>
    <w:rPr>
      <w:sz w:val="16"/>
      <w:szCs w:val="16"/>
    </w:rPr>
  </w:style>
  <w:style w:type="paragraph" w:styleId="af5">
    <w:name w:val="annotation text"/>
    <w:basedOn w:val="a"/>
    <w:link w:val="af6"/>
    <w:rsid w:val="004A199C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rsid w:val="004A199C"/>
    <w:rPr>
      <w:rFonts w:eastAsia="Times New Roman"/>
      <w:lang w:eastAsia="en-US"/>
    </w:rPr>
  </w:style>
  <w:style w:type="paragraph" w:styleId="af7">
    <w:name w:val="annotation subject"/>
    <w:basedOn w:val="af5"/>
    <w:next w:val="af5"/>
    <w:link w:val="af8"/>
    <w:rsid w:val="004A199C"/>
    <w:rPr>
      <w:b/>
      <w:bCs/>
    </w:rPr>
  </w:style>
  <w:style w:type="character" w:customStyle="1" w:styleId="af8">
    <w:name w:val="Тема примечания Знак"/>
    <w:basedOn w:val="af6"/>
    <w:link w:val="af7"/>
    <w:rsid w:val="004A199C"/>
    <w:rPr>
      <w:rFonts w:eastAsia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l.nsu.ru/mod/resource/view.php?id=41299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l.nsu.ru/mod/resource/view.php?id=4129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l.nsu.ru/mod/resource/view.php?id=41292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el.nsu.ru/mod/resource/view.php?id=4128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l.nsu.ru/mod/resource/view.php?id=4334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3AF9E-361B-4330-AE37-3085C52AD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14</Pages>
  <Words>3024</Words>
  <Characters>17238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20222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zubkova</dc:creator>
  <cp:lastModifiedBy>user</cp:lastModifiedBy>
  <cp:revision>19</cp:revision>
  <cp:lastPrinted>2020-11-12T04:22:00Z</cp:lastPrinted>
  <dcterms:created xsi:type="dcterms:W3CDTF">2020-02-19T11:47:00Z</dcterms:created>
  <dcterms:modified xsi:type="dcterms:W3CDTF">2020-11-12T04:24:00Z</dcterms:modified>
</cp:coreProperties>
</file>