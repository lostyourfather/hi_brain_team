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753CC" w14:textId="77777777" w:rsidR="00892A78" w:rsidRDefault="00892A78" w:rsidP="00892A7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436A4C8" w14:textId="77777777" w:rsidR="00892A78" w:rsidRPr="005E4791" w:rsidRDefault="00892A78" w:rsidP="00892A7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14:paraId="16036D0F" w14:textId="77777777" w:rsidR="005314D0" w:rsidRDefault="005314D0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1C7B99B7" w14:textId="77777777" w:rsidR="005314D0" w:rsidRDefault="005314D0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14:paraId="4CC4D3FA" w14:textId="77777777" w:rsidR="005314D0" w:rsidRDefault="005314D0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14:paraId="3604F723" w14:textId="3942E3B2" w:rsidR="005314D0" w:rsidRPr="002A3AB3" w:rsidRDefault="002A3AB3" w:rsidP="002A3AB3">
      <w:pPr>
        <w:ind w:left="7080"/>
        <w:rPr>
          <w:rFonts w:ascii="Times New Roman" w:eastAsia="Calibri" w:hAnsi="Times New Roman"/>
          <w:sz w:val="24"/>
          <w:szCs w:val="24"/>
        </w:rPr>
      </w:pPr>
      <w:r w:rsidRPr="003C0F32"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>СОГЛАСОВАНО</w:t>
      </w:r>
    </w:p>
    <w:p w14:paraId="7789C0F8" w14:textId="77777777" w:rsidR="005314D0" w:rsidRPr="00C676AE" w:rsidRDefault="005314D0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14:paraId="7ABCE054" w14:textId="77777777" w:rsidR="005314D0" w:rsidRDefault="005314D0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14:paraId="3AF6E8A2" w14:textId="443E26AE" w:rsidR="005314D0" w:rsidRPr="00C676AE" w:rsidRDefault="005314D0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892A78" w:rsidRPr="00172FE6">
        <w:rPr>
          <w:rFonts w:ascii="Times New Roman" w:eastAsia="Calibri" w:hAnsi="Times New Roman"/>
          <w:sz w:val="24"/>
          <w:szCs w:val="24"/>
        </w:rPr>
        <w:tab/>
      </w:r>
      <w:r w:rsidR="00892A78" w:rsidRPr="00172FE6">
        <w:rPr>
          <w:rFonts w:ascii="Times New Roman" w:eastAsia="Calibri" w:hAnsi="Times New Roman"/>
          <w:sz w:val="24"/>
          <w:szCs w:val="24"/>
        </w:rPr>
        <w:tab/>
      </w:r>
      <w:r w:rsidR="00892A78" w:rsidRPr="00172FE6">
        <w:rPr>
          <w:rFonts w:ascii="Times New Roman" w:eastAsia="Calibri" w:hAnsi="Times New Roman"/>
          <w:sz w:val="24"/>
          <w:szCs w:val="24"/>
        </w:rPr>
        <w:tab/>
        <w:t xml:space="preserve">    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EF646E" w:rsidRPr="001745F4">
        <w:rPr>
          <w:rFonts w:ascii="Times New Roman" w:eastAsia="Calibri" w:hAnsi="Times New Roman"/>
          <w:sz w:val="24"/>
          <w:szCs w:val="24"/>
        </w:rPr>
        <w:t>2</w:t>
      </w:r>
      <w:r w:rsidR="00892A78" w:rsidRPr="00172FE6">
        <w:rPr>
          <w:rFonts w:ascii="Times New Roman" w:eastAsia="Calibri" w:hAnsi="Times New Roman"/>
          <w:sz w:val="24"/>
          <w:szCs w:val="24"/>
        </w:rPr>
        <w:t>3</w:t>
      </w:r>
      <w:r w:rsidRPr="00C676AE">
        <w:rPr>
          <w:rFonts w:ascii="Times New Roman" w:eastAsia="Calibri" w:hAnsi="Times New Roman"/>
          <w:sz w:val="24"/>
          <w:szCs w:val="24"/>
        </w:rPr>
        <w:t>»</w:t>
      </w:r>
      <w:r w:rsidR="00925014" w:rsidRPr="00084997">
        <w:rPr>
          <w:rFonts w:ascii="Times New Roman" w:eastAsia="Calibri" w:hAnsi="Times New Roman"/>
          <w:sz w:val="24"/>
          <w:szCs w:val="24"/>
        </w:rPr>
        <w:t xml:space="preserve"> </w:t>
      </w:r>
      <w:r w:rsidR="00925014">
        <w:rPr>
          <w:rFonts w:ascii="Times New Roman" w:eastAsia="Calibri" w:hAnsi="Times New Roman"/>
          <w:sz w:val="24"/>
          <w:szCs w:val="24"/>
        </w:rPr>
        <w:t>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</w:t>
      </w:r>
      <w:r w:rsidR="00EF646E" w:rsidRPr="001745F4">
        <w:rPr>
          <w:rFonts w:ascii="Times New Roman" w:eastAsia="Calibri" w:hAnsi="Times New Roman"/>
          <w:sz w:val="24"/>
          <w:szCs w:val="24"/>
        </w:rPr>
        <w:t>20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14:paraId="2D475AE8" w14:textId="77777777" w:rsidR="005314D0" w:rsidRDefault="005314D0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57737C5" w14:textId="77777777" w:rsidR="005314D0" w:rsidRDefault="005314D0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14:paraId="69A350F6" w14:textId="77777777" w:rsidR="005314D0" w:rsidRDefault="005314D0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314D0" w:rsidRPr="00735E77" w14:paraId="15C5324F" w14:textId="777777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65E9C0" w14:textId="48CD4911" w:rsidR="005314D0" w:rsidRPr="007F6E43" w:rsidRDefault="005314D0" w:rsidP="00735E7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Управление производственным процессом разработки программного обеспечения</w:t>
            </w:r>
          </w:p>
        </w:tc>
      </w:tr>
    </w:tbl>
    <w:p w14:paraId="4927C615" w14:textId="77777777" w:rsidR="005314D0" w:rsidRDefault="005314D0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5E6F51D" w14:textId="77777777" w:rsidR="005314D0" w:rsidRPr="00202C61" w:rsidRDefault="005314D0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6C418D60" w14:textId="77777777" w:rsidR="00653503" w:rsidRPr="005F5376" w:rsidRDefault="005314D0" w:rsidP="00653503">
      <w:pPr>
        <w:widowControl w:val="0"/>
        <w:autoSpaceDE w:val="0"/>
        <w:autoSpaceDN w:val="0"/>
        <w:adjustRightInd w:val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653503" w:rsidRPr="005F5376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14:paraId="41EABC31" w14:textId="77777777" w:rsidR="00892A78" w:rsidRPr="00172FE6" w:rsidRDefault="00892A78" w:rsidP="0065350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A0CC8F0" w14:textId="3B349B96" w:rsidR="005314D0" w:rsidRDefault="005314D0" w:rsidP="0065350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14:paraId="578593A0" w14:textId="7153096B" w:rsidR="005314D0" w:rsidRDefault="005314D0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A5523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A5523">
        <w:rPr>
          <w:rFonts w:ascii="Times New Roman" w:hAnsi="Times New Roman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A7D4574" w14:textId="77777777" w:rsidR="005314D0" w:rsidRPr="00690FA6" w:rsidRDefault="005314D0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5314D0" w:rsidRPr="005E4791" w14:paraId="65A37AE1" w14:textId="77777777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DE554B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67B1C80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136E3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5314D0" w:rsidRPr="005E4791" w14:paraId="64A03071" w14:textId="77777777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DF077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EE031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BA545" w14:textId="04D3DBB8" w:rsidR="005314D0" w:rsidRPr="00084997" w:rsidRDefault="00084997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314D0" w:rsidRPr="005E4791" w14:paraId="2B9A6AA3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F39DC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BB2D1" w14:textId="77777777" w:rsidR="005314D0" w:rsidRPr="005E4791" w:rsidRDefault="005314D0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7EC8B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5314D0" w:rsidRPr="005E4791" w14:paraId="7A711662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9B665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72FF6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7C018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5314D0" w:rsidRPr="005E4791" w14:paraId="43C69F7C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49A3F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E4B6A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FE3E5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314D0" w:rsidRPr="005E4791" w14:paraId="045334B0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E122FA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79CE0" w14:textId="77777777" w:rsidR="005314D0" w:rsidRPr="005E4791" w:rsidRDefault="005314D0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9FEDD" w14:textId="4E89AC31" w:rsidR="005314D0" w:rsidRPr="00892A78" w:rsidRDefault="005314D0" w:rsidP="0089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892A78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314D0" w:rsidRPr="005E4791" w14:paraId="371EE655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8F398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5D5C6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6F8AE" w14:textId="77777777" w:rsidR="005314D0" w:rsidRPr="001F0483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314D0" w:rsidRPr="005E4791" w14:paraId="5E36BC2C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70A6B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785E8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909B9" w14:textId="77777777" w:rsidR="005314D0" w:rsidRPr="001F0483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5314D0" w:rsidRPr="005E4791" w14:paraId="21D16F2D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DC623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72AF7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8487B" w14:textId="3123466C" w:rsidR="005314D0" w:rsidRPr="003C0F32" w:rsidRDefault="003C0F3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5314D0" w:rsidRPr="005E4791" w14:paraId="6D0AD153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2D8AD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F620D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17AA4" w14:textId="446D3C25" w:rsidR="005314D0" w:rsidRPr="00084997" w:rsidRDefault="00892A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5314D0" w:rsidRPr="005E4791" w14:paraId="426E1D22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D3EA2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8B2D4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15106" w14:textId="77777777" w:rsidR="005314D0" w:rsidRPr="001F0483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40</w:t>
            </w:r>
          </w:p>
        </w:tc>
      </w:tr>
      <w:tr w:rsidR="005314D0" w:rsidRPr="005E4791" w14:paraId="4E51B88D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085E9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DE5FB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C99B6" w14:textId="77777777" w:rsidR="005314D0" w:rsidRPr="001F0483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314D0" w:rsidRPr="005E4791" w14:paraId="401FFF6E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1E678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35CFE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3361E" w14:textId="77777777" w:rsidR="005314D0" w:rsidRPr="000C4A35" w:rsidRDefault="005314D0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5314D0" w:rsidRPr="005E4791" w14:paraId="4900B101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6F368" w14:textId="77777777" w:rsidR="005314D0" w:rsidRPr="005E4791" w:rsidRDefault="005314D0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4AB76" w14:textId="77777777" w:rsidR="005314D0" w:rsidRPr="005E4791" w:rsidRDefault="005314D0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276B4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14:paraId="3A93567E" w14:textId="77777777" w:rsidR="005314D0" w:rsidRDefault="005314D0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16A0587" w14:textId="121D9DAC" w:rsidR="005314D0" w:rsidRPr="005E4791" w:rsidRDefault="005314D0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EF646E">
        <w:rPr>
          <w:rFonts w:ascii="Times New Roman" w:hAnsi="Times New Roman"/>
          <w:color w:val="000000"/>
          <w:sz w:val="24"/>
          <w:szCs w:val="24"/>
          <w:lang w:val="en-US"/>
        </w:rPr>
        <w:t>20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13AFD444" w14:textId="77777777" w:rsidR="00892A78" w:rsidRPr="005E4791" w:rsidRDefault="00892A78" w:rsidP="00892A7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B6EE04F" w14:textId="77777777" w:rsidR="00892A78" w:rsidRPr="005E4791" w:rsidRDefault="00892A78" w:rsidP="00892A78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47A02BF6" w14:textId="77777777" w:rsidR="00892A78" w:rsidRPr="005E4791" w:rsidRDefault="00892A78" w:rsidP="00892A7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14:paraId="66C36078" w14:textId="77777777" w:rsidR="00892A78" w:rsidRDefault="00892A78" w:rsidP="00892A7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D00E57A" w14:textId="6BA19A84" w:rsidR="005314D0" w:rsidRPr="00550665" w:rsidRDefault="005314D0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084997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обязательная </w:t>
      </w:r>
      <w:r w:rsidRPr="00B52043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14:paraId="66705123" w14:textId="77777777" w:rsidR="005314D0" w:rsidRPr="005E4791" w:rsidRDefault="005314D0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DE5980F" w14:textId="77777777" w:rsidR="005314D0" w:rsidRPr="005E4791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567329F2" w14:textId="063803A2" w:rsidR="00503551" w:rsidRPr="005E4791" w:rsidRDefault="00503551" w:rsidP="0050355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 w:rsidR="00892A78"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EF646E" w:rsidRPr="00EF646E">
        <w:rPr>
          <w:rFonts w:ascii="Times New Roman" w:hAnsi="Times New Roman"/>
          <w:color w:val="000000"/>
          <w:sz w:val="24"/>
          <w:szCs w:val="24"/>
        </w:rPr>
        <w:t>2</w:t>
      </w:r>
      <w:r w:rsidR="00892A78" w:rsidRPr="00892A78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</w:t>
      </w:r>
      <w:r w:rsidR="00EF646E" w:rsidRPr="00EF646E">
        <w:rPr>
          <w:rFonts w:ascii="Times New Roman" w:hAnsi="Times New Roman"/>
          <w:color w:val="000000"/>
          <w:sz w:val="24"/>
          <w:szCs w:val="24"/>
        </w:rPr>
        <w:t>20</w:t>
      </w:r>
      <w:r>
        <w:rPr>
          <w:rFonts w:ascii="Times New Roman" w:hAnsi="Times New Roman"/>
          <w:color w:val="000000"/>
          <w:sz w:val="24"/>
          <w:szCs w:val="24"/>
        </w:rPr>
        <w:t>, протокол № 7</w:t>
      </w:r>
      <w:r w:rsidR="00EF646E" w:rsidRPr="00EF646E">
        <w:rPr>
          <w:rFonts w:ascii="Times New Roman" w:hAnsi="Times New Roman"/>
          <w:color w:val="000000"/>
          <w:sz w:val="24"/>
          <w:szCs w:val="24"/>
        </w:rPr>
        <w:t>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14:paraId="73866A6F" w14:textId="77777777" w:rsidR="005314D0" w:rsidRPr="005E4791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06AE0968" w14:textId="77777777" w:rsidR="005314D0" w:rsidRPr="005E4791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DAB8F9B" w14:textId="77777777" w:rsidR="005314D0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14:paraId="19B10953" w14:textId="77777777" w:rsidR="005314D0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7BF6ABA" w14:textId="77777777" w:rsidR="005314D0" w:rsidRDefault="00A17DBE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ст. преподаватель </w:t>
      </w:r>
      <w:r w:rsidR="005314D0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5314D0"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="005314D0" w:rsidRPr="00B52043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 w:rsidR="005314D0" w:rsidRPr="00271934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14:paraId="456E368A" w14:textId="38E658AD" w:rsidR="005314D0" w:rsidRPr="005E4791" w:rsidRDefault="00A17DBE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магистр математики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5314D0">
        <w:rPr>
          <w:rFonts w:ascii="Times New Roman" w:hAnsi="Times New Roman"/>
          <w:color w:val="000000"/>
          <w:sz w:val="24"/>
          <w:szCs w:val="24"/>
        </w:rPr>
        <w:tab/>
      </w:r>
      <w:r w:rsidR="005314D0">
        <w:rPr>
          <w:rFonts w:ascii="Times New Roman" w:hAnsi="Times New Roman"/>
          <w:color w:val="000000"/>
          <w:sz w:val="24"/>
          <w:szCs w:val="24"/>
        </w:rPr>
        <w:tab/>
      </w:r>
      <w:r w:rsidR="005314D0">
        <w:rPr>
          <w:rFonts w:ascii="Times New Roman" w:hAnsi="Times New Roman"/>
          <w:color w:val="000000"/>
          <w:sz w:val="24"/>
          <w:szCs w:val="24"/>
        </w:rPr>
        <w:tab/>
      </w:r>
      <w:r w:rsidR="005314D0">
        <w:rPr>
          <w:rFonts w:ascii="Times New Roman" w:hAnsi="Times New Roman"/>
          <w:color w:val="000000"/>
          <w:sz w:val="24"/>
          <w:szCs w:val="24"/>
        </w:rPr>
        <w:tab/>
      </w:r>
      <w:r w:rsidR="005314D0">
        <w:rPr>
          <w:rFonts w:ascii="Times New Roman" w:hAnsi="Times New Roman"/>
          <w:color w:val="000000"/>
          <w:sz w:val="24"/>
          <w:szCs w:val="24"/>
        </w:rPr>
        <w:tab/>
      </w:r>
      <w:r w:rsidR="00B57D93" w:rsidRPr="00C455A5"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Д.А.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Анойкин</w:t>
      </w:r>
      <w:proofErr w:type="spellEnd"/>
    </w:p>
    <w:p w14:paraId="302F2539" w14:textId="77777777" w:rsidR="005314D0" w:rsidRPr="005E4791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1BB3D46D" w14:textId="77777777" w:rsidR="005314D0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14:paraId="5CE90F78" w14:textId="77E4AE46" w:rsidR="005314D0" w:rsidRPr="005E4791" w:rsidRDefault="005314D0" w:rsidP="00BD5CAF">
      <w:pPr>
        <w:pStyle w:val="ab"/>
        <w:spacing w:before="0" w:beforeAutospacing="0" w:after="0" w:afterAutospacing="0"/>
        <w:rPr>
          <w:color w:val="000000"/>
        </w:rPr>
      </w:pPr>
      <w:r w:rsidRPr="00B52043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B57D93" w:rsidRPr="00B57D93">
        <w:rPr>
          <w:color w:val="000000"/>
        </w:rPr>
        <w:t xml:space="preserve">    </w:t>
      </w:r>
      <w:r w:rsidRPr="00B52043">
        <w:rPr>
          <w:noProof/>
          <w:color w:val="000000"/>
        </w:rPr>
        <w:t>Д.Е. Пальчунов</w:t>
      </w:r>
    </w:p>
    <w:p w14:paraId="74035F6F" w14:textId="77777777" w:rsidR="005314D0" w:rsidRPr="001D1CB3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14:paraId="4071144B" w14:textId="77777777" w:rsidR="005314D0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4D245B89" w14:textId="77777777" w:rsidR="005314D0" w:rsidRPr="005E4791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52DF8FD" w14:textId="77777777" w:rsidR="00892A78" w:rsidRPr="00892A78" w:rsidRDefault="00892A78" w:rsidP="00892A7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892A78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14:paraId="5FB5EAF5" w14:textId="1AFEB3EF" w:rsidR="00892A78" w:rsidRPr="00892A78" w:rsidRDefault="00892A78" w:rsidP="00892A78">
      <w:pPr>
        <w:pStyle w:val="ab"/>
        <w:spacing w:before="0" w:beforeAutospacing="0" w:after="0" w:afterAutospacing="0"/>
        <w:rPr>
          <w:color w:val="000000"/>
        </w:rPr>
      </w:pPr>
      <w:r w:rsidRPr="00892A78">
        <w:rPr>
          <w:bCs/>
          <w:iCs/>
          <w:color w:val="000000"/>
        </w:rPr>
        <w:t>кандидат технических наук</w:t>
      </w:r>
      <w:r w:rsidRPr="00892A78">
        <w:rPr>
          <w:color w:val="000000"/>
        </w:rPr>
        <w:t xml:space="preserve">                                               </w:t>
      </w:r>
      <w:r w:rsidR="00B57D93">
        <w:rPr>
          <w:color w:val="000000"/>
        </w:rPr>
        <w:t xml:space="preserve">                         </w:t>
      </w:r>
      <w:r w:rsidR="00B57D93" w:rsidRPr="00B57D93">
        <w:rPr>
          <w:color w:val="000000"/>
        </w:rPr>
        <w:t xml:space="preserve">    </w:t>
      </w:r>
      <w:r w:rsidRPr="00892A78">
        <w:rPr>
          <w:color w:val="000000"/>
        </w:rPr>
        <w:t>А.А. Романенко</w:t>
      </w:r>
    </w:p>
    <w:p w14:paraId="612D91DF" w14:textId="77777777" w:rsidR="005314D0" w:rsidRDefault="005314D0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C4201E3" w14:textId="77777777" w:rsidR="005314D0" w:rsidRDefault="005314D0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7B4F2E30" w14:textId="77777777" w:rsidR="005314D0" w:rsidRDefault="005314D0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27ABE7A4" w14:textId="77777777" w:rsidR="005314D0" w:rsidRDefault="005314D0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08E25054" w14:textId="77777777" w:rsidR="005314D0" w:rsidRDefault="005314D0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6D306082" w14:textId="77777777" w:rsidR="005314D0" w:rsidRPr="005E4791" w:rsidRDefault="005314D0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73F34BB1" w14:textId="77777777" w:rsidR="005314D0" w:rsidRDefault="005314D0">
      <w:pPr>
        <w:rPr>
          <w:color w:val="FF0000"/>
        </w:rPr>
      </w:pPr>
    </w:p>
    <w:p w14:paraId="57ABB7DD" w14:textId="77777777" w:rsidR="005314D0" w:rsidRDefault="005314D0">
      <w:pPr>
        <w:rPr>
          <w:color w:val="FF0000"/>
        </w:rPr>
      </w:pPr>
    </w:p>
    <w:p w14:paraId="71B98F25" w14:textId="77777777" w:rsidR="005314D0" w:rsidRDefault="005314D0">
      <w:pPr>
        <w:rPr>
          <w:color w:val="FF0000"/>
        </w:rPr>
      </w:pPr>
    </w:p>
    <w:p w14:paraId="76B573ED" w14:textId="77777777" w:rsidR="005314D0" w:rsidRDefault="005314D0">
      <w:pPr>
        <w:rPr>
          <w:color w:val="FF0000"/>
        </w:rPr>
      </w:pPr>
    </w:p>
    <w:p w14:paraId="2A2D441C" w14:textId="77777777" w:rsidR="005314D0" w:rsidRDefault="005314D0">
      <w:pPr>
        <w:rPr>
          <w:color w:val="FF0000"/>
        </w:rPr>
      </w:pPr>
    </w:p>
    <w:p w14:paraId="259AA723" w14:textId="77777777" w:rsidR="005314D0" w:rsidRDefault="005314D0">
      <w:pPr>
        <w:rPr>
          <w:color w:val="FF0000"/>
        </w:rPr>
      </w:pPr>
    </w:p>
    <w:p w14:paraId="390AAFB3" w14:textId="77777777" w:rsidR="005314D0" w:rsidRDefault="005314D0">
      <w:pPr>
        <w:rPr>
          <w:color w:val="FF0000"/>
        </w:rPr>
      </w:pPr>
    </w:p>
    <w:p w14:paraId="6A033287" w14:textId="77777777" w:rsidR="005314D0" w:rsidRDefault="005314D0">
      <w:pPr>
        <w:rPr>
          <w:color w:val="FF0000"/>
        </w:rPr>
      </w:pPr>
    </w:p>
    <w:p w14:paraId="17B65058" w14:textId="77777777" w:rsidR="005314D0" w:rsidRDefault="005314D0">
      <w:pPr>
        <w:rPr>
          <w:color w:val="FF0000"/>
        </w:rPr>
      </w:pPr>
    </w:p>
    <w:p w14:paraId="4834F7A4" w14:textId="77777777" w:rsidR="005314D0" w:rsidRDefault="005314D0">
      <w:pPr>
        <w:rPr>
          <w:color w:val="FF0000"/>
        </w:rPr>
      </w:pPr>
    </w:p>
    <w:p w14:paraId="330D26D8" w14:textId="77777777" w:rsidR="005314D0" w:rsidRDefault="005314D0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5314D0" w:rsidSect="005314D0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A980543" w14:textId="77777777" w:rsidR="005314D0" w:rsidRDefault="005314D0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14:paraId="550E982E" w14:textId="77777777" w:rsidR="005314D0" w:rsidRPr="00E01E22" w:rsidRDefault="005314D0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/>
          <w:noProof/>
          <w:color w:val="000000"/>
          <w:sz w:val="24"/>
          <w:szCs w:val="24"/>
        </w:rPr>
        <w:t>Управление производственным процессом разработки программного обеспечения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14:paraId="03D62775" w14:textId="77777777" w:rsidR="005314D0" w:rsidRDefault="005314D0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9B453CC" w14:textId="666982A6" w:rsidR="005314D0" w:rsidRDefault="005314D0" w:rsidP="00780778">
      <w:pPr>
        <w:pStyle w:val="NormalNEW"/>
      </w:pPr>
      <w:r w:rsidRPr="00124ACF">
        <w:t>Дисциплина «</w:t>
      </w:r>
      <w:r w:rsidRPr="00B52043">
        <w:rPr>
          <w:noProof/>
        </w:rPr>
        <w:t>Управление производственным процессом разработки программного обеспечения</w:t>
      </w:r>
      <w:r w:rsidRPr="00124ACF">
        <w:t>» реализуется в рамках</w:t>
      </w:r>
      <w:r w:rsidRPr="00254BB4">
        <w:t xml:space="preserve"> образовательной программы высшего образования – </w:t>
      </w:r>
      <w:r w:rsidRPr="00756FA7">
        <w:t xml:space="preserve">программы </w:t>
      </w:r>
      <w:proofErr w:type="spellStart"/>
      <w:r>
        <w:t>бакалавриата</w:t>
      </w:r>
      <w:proofErr w:type="spellEnd"/>
      <w:r>
        <w:t xml:space="preserve"> 09</w:t>
      </w:r>
      <w:r w:rsidRPr="00124ACF">
        <w:t>.0</w:t>
      </w:r>
      <w:r>
        <w:t>3</w:t>
      </w:r>
      <w:r w:rsidRPr="00124ACF">
        <w:t xml:space="preserve">.01 </w:t>
      </w:r>
      <w:r>
        <w:rPr>
          <w:caps/>
        </w:rPr>
        <w:t>ИНФОРМАТИКА И ВЫЧИСЛИТЕЛЬНАЯ ТЕХНИКА</w:t>
      </w:r>
      <w:r w:rsidR="00892A78">
        <w:rPr>
          <w:caps/>
        </w:rPr>
        <w:t xml:space="preserve">, </w:t>
      </w:r>
      <w:r w:rsidR="00892A78">
        <w:t>направленность (</w:t>
      </w:r>
      <w:r w:rsidR="00892A78" w:rsidRPr="00033CDC">
        <w:t>профиль):</w:t>
      </w:r>
      <w:r w:rsidR="00892A78" w:rsidRPr="00613331">
        <w:rPr>
          <w:rFonts w:eastAsia="Calibri"/>
        </w:rPr>
        <w:t xml:space="preserve"> </w:t>
      </w:r>
      <w:r w:rsidR="00892A78" w:rsidRPr="00892A78">
        <w:rPr>
          <w:rFonts w:eastAsia="Calibri"/>
          <w:caps/>
        </w:rPr>
        <w:t>Программная инженерия и компьютернЫЕ НАУКИ</w:t>
      </w:r>
      <w:r w:rsidRPr="00892A78">
        <w:t xml:space="preserve"> по очной форме обучения на русском</w:t>
      </w:r>
      <w:r w:rsidRPr="00124ACF">
        <w:t xml:space="preserve"> языке.</w:t>
      </w:r>
    </w:p>
    <w:p w14:paraId="25FF9DF7" w14:textId="77777777" w:rsidR="00C07082" w:rsidRPr="00C07082" w:rsidRDefault="00C07082" w:rsidP="00780778">
      <w:pPr>
        <w:pStyle w:val="NormalNEW"/>
      </w:pPr>
      <w:r w:rsidRPr="00C07082">
        <w:t>Дисциплина «Управление производственным процессом разработки программного обеспечения» имеет своей целью:</w:t>
      </w:r>
    </w:p>
    <w:p w14:paraId="5A5BD2F0" w14:textId="77777777" w:rsidR="00C07082" w:rsidRPr="00C07082" w:rsidRDefault="00C07082" w:rsidP="00334C23">
      <w:pPr>
        <w:pStyle w:val="NormalNEW"/>
        <w:numPr>
          <w:ilvl w:val="0"/>
          <w:numId w:val="28"/>
        </w:numPr>
      </w:pPr>
      <w:r w:rsidRPr="00C07082">
        <w:t>ознакомление студентов с современными инструментами управления процессом разработки программного обеспечения.</w:t>
      </w:r>
    </w:p>
    <w:p w14:paraId="0FB82299" w14:textId="77777777" w:rsidR="00C07082" w:rsidRPr="00C07082" w:rsidRDefault="00C07082" w:rsidP="00334C23">
      <w:pPr>
        <w:pStyle w:val="NormalNEW"/>
        <w:numPr>
          <w:ilvl w:val="0"/>
          <w:numId w:val="28"/>
        </w:numPr>
      </w:pPr>
      <w:r w:rsidRPr="00C07082">
        <w:t>ознакомление студентов с примерами использования инструментов управления разработкой программного обеспечения. В качестве основных примеров используются проекты разработки программного обеспечения с открытым программным кодом.</w:t>
      </w:r>
    </w:p>
    <w:p w14:paraId="26140028" w14:textId="77777777" w:rsidR="00C07082" w:rsidRPr="00C07082" w:rsidRDefault="00C07082" w:rsidP="00334C23">
      <w:pPr>
        <w:pStyle w:val="NormalNEW"/>
        <w:numPr>
          <w:ilvl w:val="0"/>
          <w:numId w:val="28"/>
        </w:numPr>
      </w:pPr>
      <w:r w:rsidRPr="00C07082">
        <w:t>получение будущим выпускником-бакалавром первого практического навыка коллективного выполнения проекта по разработке программного обеспечения, используя современные инструменты управления процессом разработки.</w:t>
      </w:r>
    </w:p>
    <w:p w14:paraId="6856B753" w14:textId="77777777" w:rsidR="00C07082" w:rsidRPr="00C07082" w:rsidRDefault="00C07082" w:rsidP="00334C23">
      <w:pPr>
        <w:pStyle w:val="NormalNEW"/>
        <w:numPr>
          <w:ilvl w:val="0"/>
          <w:numId w:val="28"/>
        </w:numPr>
      </w:pPr>
      <w:r w:rsidRPr="00C07082">
        <w:t>получение практического навыка в работе с проектной документацией, средствами контроля версий, планирования потоков работ, управления задачами и управления дефектами.</w:t>
      </w:r>
    </w:p>
    <w:p w14:paraId="61C3DF37" w14:textId="77777777" w:rsidR="00C07082" w:rsidRPr="00C07082" w:rsidRDefault="00C07082" w:rsidP="00780778">
      <w:pPr>
        <w:pStyle w:val="NormalNEW"/>
      </w:pPr>
      <w:r w:rsidRPr="00C07082">
        <w:t xml:space="preserve">Данный курс позволяет студентам изучить современные инструменты управления разработкой программного обеспечения, без которых невозможно представить разработку даже небольшого проекта. Студенты, прослушавшие курс, не только смогут быстро войти в команду разработчиков, но и предложить более эффективные методы и инструменты организации процесса разработки. </w:t>
      </w:r>
    </w:p>
    <w:p w14:paraId="78962B87" w14:textId="01108A2C" w:rsidR="005314D0" w:rsidRPr="00CE1D2D" w:rsidRDefault="00C07082" w:rsidP="00CE1D2D">
      <w:pPr>
        <w:pStyle w:val="NormalNEW"/>
      </w:pPr>
      <w:r w:rsidRPr="00C07082">
        <w:t xml:space="preserve">Уникальность курса заключается в соединении практических занятий магистрантов, проходящих курс «Практика управления ИТ-проектами», и бакалавров данного курса: магистранты участвуют в учебном проекте в роли менеджеров, архитекторов, специалистов по качеству, бакалавры – в ролях разработчиков, </w:t>
      </w:r>
      <w:proofErr w:type="spellStart"/>
      <w:r w:rsidRPr="00C07082">
        <w:t>тестировщиков</w:t>
      </w:r>
      <w:proofErr w:type="spellEnd"/>
      <w:r w:rsidRPr="00C07082">
        <w:t>, дизайнеров пользовательского интерфейса и т.д.</w:t>
      </w:r>
    </w:p>
    <w:p w14:paraId="06F81088" w14:textId="77777777" w:rsidR="0095789C" w:rsidRDefault="005314D0" w:rsidP="00D93FF9">
      <w:pPr>
        <w:pStyle w:val="NormalNEW"/>
        <w:rPr>
          <w:b/>
        </w:rPr>
      </w:pPr>
      <w:r w:rsidRPr="008C213D">
        <w:rPr>
          <w:b/>
        </w:rPr>
        <w:t>Место в образовательной программе</w:t>
      </w:r>
    </w:p>
    <w:p w14:paraId="3410C737" w14:textId="31C25307" w:rsidR="00B65F62" w:rsidRPr="00AF3609" w:rsidRDefault="005314D0" w:rsidP="00D93FF9">
      <w:pPr>
        <w:pStyle w:val="NormalNEW"/>
      </w:pPr>
      <w:r>
        <w:t xml:space="preserve">Дисциплина </w:t>
      </w:r>
      <w:r w:rsidRPr="00C8786D">
        <w:t>«</w:t>
      </w:r>
      <w:r w:rsidRPr="00B52043">
        <w:t>Управление производственным процессом разработки программного обеспечения</w:t>
      </w:r>
      <w:r w:rsidRPr="00C8786D">
        <w:t>»</w:t>
      </w:r>
      <w:r w:rsidRPr="00254BB4">
        <w:t xml:space="preserve"> </w:t>
      </w:r>
      <w:r>
        <w:t>развивает знания, умения и навыки, сформированные у обучающихся по результатам изучения следующих дисциплин:</w:t>
      </w:r>
      <w:r w:rsidR="00B65F62" w:rsidRPr="00B65F62">
        <w:t xml:space="preserve"> «Операционные системы», «Сети и телекоммуникации», «Сетевые технологии» и «Базы данных»</w:t>
      </w:r>
      <w:r w:rsidR="00B65F62">
        <w:t>.</w:t>
      </w:r>
      <w:r w:rsidR="000157EB">
        <w:t xml:space="preserve"> </w:t>
      </w:r>
      <w:r w:rsidR="00B65F62" w:rsidRPr="00AF3609">
        <w:t xml:space="preserve">Материал курсов необходим для понимания внутреннего устройства инструментов управления разработкой, принципов их конфигурирования и взаимодействия между собой и с пользователями. </w:t>
      </w:r>
    </w:p>
    <w:p w14:paraId="037E8D3A" w14:textId="7B0082DD" w:rsidR="00B65F62" w:rsidRDefault="00B65F62" w:rsidP="00D93FF9">
      <w:pPr>
        <w:pStyle w:val="NormalNEW"/>
      </w:pPr>
      <w:r w:rsidRPr="00FF096C">
        <w:lastRenderedPageBreak/>
        <w:t>Дисциплина «</w:t>
      </w:r>
      <w:r w:rsidRPr="00B52043">
        <w:rPr>
          <w:noProof/>
        </w:rPr>
        <w:t>Управление производственным процессом разработки программного обеспечения</w:t>
      </w:r>
      <w:r w:rsidRPr="00FF096C">
        <w:t xml:space="preserve">» реализуется в </w:t>
      </w:r>
      <w:r w:rsidR="002401CB" w:rsidRPr="002401CB">
        <w:rPr>
          <w:noProof/>
        </w:rPr>
        <w:t>6</w:t>
      </w:r>
      <w:r w:rsidRPr="00FF096C">
        <w:t xml:space="preserve"> семестре в рамках </w:t>
      </w:r>
      <w:r w:rsidR="00C55E7D">
        <w:t>обязательной</w:t>
      </w:r>
      <w:r w:rsidRPr="00B52043">
        <w:rPr>
          <w:noProof/>
        </w:rPr>
        <w:t xml:space="preserve"> части</w:t>
      </w:r>
      <w:r>
        <w:t xml:space="preserve"> </w:t>
      </w:r>
      <w:r w:rsidRPr="00FF096C">
        <w:t>дисциплин (модулей) Блока 1 и является</w:t>
      </w:r>
      <w:r>
        <w:t xml:space="preserve"> </w:t>
      </w:r>
      <w:r w:rsidRPr="00B52043">
        <w:rPr>
          <w:noProof/>
        </w:rPr>
        <w:t>обязательной дисциплиной</w:t>
      </w:r>
      <w:r w:rsidRPr="00FF096C">
        <w:t>.</w:t>
      </w:r>
    </w:p>
    <w:p w14:paraId="7BAB32C1" w14:textId="77777777" w:rsidR="005314D0" w:rsidRPr="001745F4" w:rsidRDefault="005314D0" w:rsidP="00D93FF9">
      <w:pPr>
        <w:pStyle w:val="NormalNEW"/>
      </w:pPr>
      <w:r w:rsidRPr="00124ACF">
        <w:t>Дисциплина «</w:t>
      </w:r>
      <w:r w:rsidRPr="00B52043">
        <w:rPr>
          <w:noProof/>
        </w:rPr>
        <w:t>Управление производственным процессом разработки программного обеспечения</w:t>
      </w:r>
      <w:r w:rsidRPr="00124ACF">
        <w:t>» направлена на формирование</w:t>
      </w:r>
      <w:r>
        <w:t xml:space="preserve"> компетенций:</w:t>
      </w:r>
    </w:p>
    <w:p w14:paraId="784CBD9F" w14:textId="77777777" w:rsidR="001745F4" w:rsidRPr="001745F4" w:rsidRDefault="001745F4" w:rsidP="00D93FF9">
      <w:pPr>
        <w:pStyle w:val="NormalNEW"/>
      </w:pPr>
    </w:p>
    <w:p w14:paraId="16A76880" w14:textId="77777777" w:rsidR="00C55E7D" w:rsidRPr="00C55E7D" w:rsidRDefault="005A3690" w:rsidP="00C55E7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55E7D">
        <w:rPr>
          <w:rFonts w:ascii="Times New Roman" w:hAnsi="Times New Roman"/>
          <w:noProof/>
          <w:sz w:val="24"/>
          <w:szCs w:val="24"/>
        </w:rPr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  <w:r w:rsidR="00C55E7D" w:rsidRPr="00C55E7D">
        <w:rPr>
          <w:rFonts w:ascii="Times New Roman" w:hAnsi="Times New Roman"/>
          <w:noProof/>
          <w:sz w:val="24"/>
          <w:szCs w:val="24"/>
        </w:rPr>
        <w:t xml:space="preserve"> (УК-2), </w:t>
      </w:r>
      <w:r w:rsidR="00C55E7D" w:rsidRPr="00C55E7D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14:paraId="453E6869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УК-2.1 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</w:r>
    </w:p>
    <w:p w14:paraId="72AB36B6" w14:textId="77777777" w:rsidR="008809D7" w:rsidRDefault="008809D7" w:rsidP="00C55E7D">
      <w:pPr>
        <w:spacing w:line="24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</w:p>
    <w:p w14:paraId="1801083A" w14:textId="1D5C22AE" w:rsidR="00C55E7D" w:rsidRPr="00C55E7D" w:rsidRDefault="005A3690" w:rsidP="00C55E7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55E7D">
        <w:rPr>
          <w:rFonts w:ascii="Times New Roman" w:hAnsi="Times New Roman"/>
          <w:noProof/>
          <w:sz w:val="24"/>
          <w:szCs w:val="24"/>
        </w:rPr>
        <w:t>Способен осуществлять социальное взаимодействие и реализовывать свою роль в команде</w:t>
      </w:r>
      <w:r w:rsidR="00C55E7D" w:rsidRPr="00C55E7D">
        <w:rPr>
          <w:rFonts w:ascii="Times New Roman" w:hAnsi="Times New Roman"/>
          <w:noProof/>
          <w:sz w:val="24"/>
          <w:szCs w:val="24"/>
        </w:rPr>
        <w:t xml:space="preserve"> (УК-3),</w:t>
      </w:r>
      <w:r w:rsidR="00C55E7D">
        <w:rPr>
          <w:noProof/>
        </w:rPr>
        <w:t xml:space="preserve"> </w:t>
      </w:r>
      <w:r w:rsidR="00C55E7D" w:rsidRPr="00C55E7D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14:paraId="30B718A4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</w:r>
    </w:p>
    <w:p w14:paraId="7B39172D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УК-3.3 Владеть: простейшими методами и приемами социального взаимодействия и работы в команде</w:t>
      </w:r>
    </w:p>
    <w:p w14:paraId="68DDBB02" w14:textId="77777777" w:rsidR="008809D7" w:rsidRDefault="008809D7" w:rsidP="00C55E7D">
      <w:pPr>
        <w:spacing w:line="24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</w:p>
    <w:p w14:paraId="15E2967A" w14:textId="259BE645" w:rsidR="00C55E7D" w:rsidRPr="00C55E7D" w:rsidRDefault="005A3690" w:rsidP="00C55E7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55E7D">
        <w:rPr>
          <w:rFonts w:ascii="Times New Roman" w:hAnsi="Times New Roman"/>
          <w:noProof/>
          <w:sz w:val="24"/>
          <w:szCs w:val="24"/>
        </w:rPr>
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  <w:r w:rsidR="00C55E7D" w:rsidRPr="00C55E7D">
        <w:rPr>
          <w:rFonts w:ascii="Times New Roman" w:hAnsi="Times New Roman"/>
          <w:noProof/>
          <w:sz w:val="24"/>
          <w:szCs w:val="24"/>
        </w:rPr>
        <w:t xml:space="preserve"> (ОПК-4),</w:t>
      </w:r>
      <w:r w:rsidR="00C55E7D">
        <w:rPr>
          <w:noProof/>
        </w:rPr>
        <w:t xml:space="preserve"> </w:t>
      </w:r>
      <w:r w:rsidR="00C55E7D" w:rsidRPr="00C55E7D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14:paraId="6FE555A8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ОПК-4.1 Знать: основные стандарты оформления технической документации на различных стадиях жизненного цикла информационной системы</w:t>
      </w:r>
    </w:p>
    <w:p w14:paraId="4C14082A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ОПК-4.2 Уметь: применять стандарты оформления технической документации на различных стадиях жизненного цикла информационной системы</w:t>
      </w:r>
    </w:p>
    <w:p w14:paraId="378A1018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ОПК-4.3 Владеть: навыками составления технической документации на различных этапах жизненного цикла информационной системы</w:t>
      </w:r>
    </w:p>
    <w:p w14:paraId="0B5584B4" w14:textId="77777777" w:rsidR="008809D7" w:rsidRDefault="008809D7" w:rsidP="00C55E7D">
      <w:pPr>
        <w:spacing w:line="24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</w:p>
    <w:p w14:paraId="72CE2DA4" w14:textId="3E52D8D7" w:rsidR="00C55E7D" w:rsidRPr="00C55E7D" w:rsidRDefault="005A3690" w:rsidP="00C55E7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55E7D">
        <w:rPr>
          <w:rFonts w:ascii="Times New Roman" w:hAnsi="Times New Roman"/>
          <w:noProof/>
          <w:sz w:val="24"/>
          <w:szCs w:val="24"/>
        </w:rPr>
        <w:t>Способен разрабатывать бизнес-планы и технические задания на оснащение отделов, лабораторий, офисов компьютерным и сетевым оборудованием</w:t>
      </w:r>
      <w:r w:rsidR="00C55E7D" w:rsidRPr="00C55E7D">
        <w:rPr>
          <w:rFonts w:ascii="Times New Roman" w:hAnsi="Times New Roman"/>
          <w:noProof/>
          <w:sz w:val="24"/>
          <w:szCs w:val="24"/>
        </w:rPr>
        <w:t xml:space="preserve"> (ОПК-6),</w:t>
      </w:r>
      <w:r w:rsidR="00C55E7D">
        <w:rPr>
          <w:noProof/>
        </w:rPr>
        <w:t xml:space="preserve"> </w:t>
      </w:r>
      <w:r w:rsidR="00C55E7D" w:rsidRPr="00C55E7D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14:paraId="5A8BD621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 xml:space="preserve">ОПК-6.1 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 </w:t>
      </w:r>
    </w:p>
    <w:p w14:paraId="715C86F5" w14:textId="77777777" w:rsidR="00D52DEA" w:rsidRPr="00395616" w:rsidRDefault="005A3690" w:rsidP="00D52DEA">
      <w:pPr>
        <w:pStyle w:val="NormalNEW"/>
        <w:rPr>
          <w:noProof/>
        </w:rPr>
      </w:pPr>
      <w:r>
        <w:rPr>
          <w:noProof/>
        </w:rPr>
        <w:t xml:space="preserve">ОПК-6.2 </w:t>
      </w:r>
      <w:r w:rsidR="00D52DEA">
        <w:rPr>
          <w:noProof/>
        </w:rPr>
        <w:t>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</w:r>
    </w:p>
    <w:p w14:paraId="412699D2" w14:textId="3E523D1A" w:rsidR="005A3690" w:rsidRDefault="005A3690" w:rsidP="005A3690">
      <w:pPr>
        <w:pStyle w:val="NormalNEW"/>
        <w:rPr>
          <w:noProof/>
        </w:rPr>
      </w:pPr>
      <w:r>
        <w:rPr>
          <w:noProof/>
        </w:rPr>
        <w:t>ОПК-6.3 Владеть: навыками разработки технических заданий</w:t>
      </w:r>
    </w:p>
    <w:p w14:paraId="73FED985" w14:textId="3C93C5AD" w:rsidR="00E82753" w:rsidRDefault="00E82753" w:rsidP="005A3690">
      <w:pPr>
        <w:pStyle w:val="NormalNEW"/>
        <w:rPr>
          <w:noProof/>
        </w:rPr>
      </w:pPr>
    </w:p>
    <w:p w14:paraId="0C134E19" w14:textId="4EEE0BEB" w:rsidR="00657808" w:rsidRPr="00657808" w:rsidRDefault="00657808" w:rsidP="005A3690">
      <w:pPr>
        <w:pStyle w:val="NormalNEW"/>
        <w:rPr>
          <w:bCs w:val="0"/>
          <w:noProof/>
          <w:color w:val="auto"/>
        </w:rPr>
      </w:pPr>
      <w:r w:rsidRPr="00657808">
        <w:rPr>
          <w:bCs w:val="0"/>
          <w:noProof/>
          <w:color w:val="auto"/>
        </w:rPr>
        <w:lastRenderedPageBreak/>
        <w:t>Способен участвовать в настройке и наладке программно-аппаратных комплексов</w:t>
      </w:r>
      <w:r>
        <w:rPr>
          <w:bCs w:val="0"/>
          <w:noProof/>
          <w:color w:val="auto"/>
        </w:rPr>
        <w:t xml:space="preserve"> (ОПК-7)</w:t>
      </w:r>
      <w:r w:rsidRPr="00657808">
        <w:rPr>
          <w:bCs w:val="0"/>
          <w:noProof/>
          <w:color w:val="auto"/>
        </w:rPr>
        <w:t>, в части следующих индикаторов достижения компетенции:</w:t>
      </w:r>
    </w:p>
    <w:p w14:paraId="18D5D5DA" w14:textId="0C0DC2A9" w:rsidR="00E82753" w:rsidRPr="00E82753" w:rsidRDefault="00E82753" w:rsidP="00E82753">
      <w:pPr>
        <w:pStyle w:val="NormalNEW"/>
        <w:rPr>
          <w:noProof/>
        </w:rPr>
      </w:pPr>
      <w:r w:rsidRPr="00E82753">
        <w:rPr>
          <w:noProof/>
        </w:rPr>
        <w:t>ОПК-7.1 Знать: методы настройки, наладки программно-аппаратных комплексов</w:t>
      </w:r>
    </w:p>
    <w:p w14:paraId="5E79D446" w14:textId="7B009023" w:rsidR="00E82753" w:rsidRPr="00E82753" w:rsidRDefault="00E82753" w:rsidP="00E82753">
      <w:pPr>
        <w:pStyle w:val="NormalNEW"/>
        <w:rPr>
          <w:noProof/>
        </w:rPr>
      </w:pPr>
      <w:r w:rsidRPr="00E82753">
        <w:rPr>
          <w:noProof/>
        </w:rPr>
        <w:t>ОПК-7.2 Уметь: анализировать техническую документацию, производить настройку, наладку и тестирование программно-аппаратных комплексов</w:t>
      </w:r>
    </w:p>
    <w:p w14:paraId="354E0AA7" w14:textId="77777777" w:rsidR="00E82753" w:rsidRDefault="00E82753" w:rsidP="005A3690">
      <w:pPr>
        <w:pStyle w:val="NormalNEW"/>
        <w:rPr>
          <w:noProof/>
        </w:rPr>
      </w:pPr>
    </w:p>
    <w:p w14:paraId="469D0027" w14:textId="24BA45B7" w:rsidR="00834A07" w:rsidRDefault="005314D0" w:rsidP="00D93FF9">
      <w:pPr>
        <w:pStyle w:val="NormalNEW"/>
        <w:rPr>
          <w:b/>
        </w:rPr>
      </w:pPr>
      <w:r w:rsidRPr="0077755D">
        <w:rPr>
          <w:b/>
        </w:rPr>
        <w:t>Перечень основных разделов дисциплины</w:t>
      </w:r>
    </w:p>
    <w:p w14:paraId="10919386" w14:textId="77777777" w:rsidR="00834A07" w:rsidRPr="00834A07" w:rsidRDefault="00834A07" w:rsidP="00D93FF9">
      <w:pPr>
        <w:pStyle w:val="NormalNEW"/>
      </w:pPr>
      <w:r w:rsidRPr="00834A07">
        <w:t xml:space="preserve">Преподавание дисциплины предусматривает проведение следующих видов учебных занятий: </w:t>
      </w:r>
    </w:p>
    <w:p w14:paraId="3BD537D9" w14:textId="77777777" w:rsidR="00834A07" w:rsidRPr="00834A07" w:rsidRDefault="00834A07" w:rsidP="00B27D3B">
      <w:pPr>
        <w:pStyle w:val="NormalNEW"/>
        <w:numPr>
          <w:ilvl w:val="0"/>
          <w:numId w:val="27"/>
        </w:numPr>
      </w:pPr>
      <w:r w:rsidRPr="00834A07">
        <w:t>лекции</w:t>
      </w:r>
    </w:p>
    <w:p w14:paraId="7DCC5433" w14:textId="77777777" w:rsidR="00834A07" w:rsidRPr="00834A07" w:rsidRDefault="00834A07" w:rsidP="00B27D3B">
      <w:pPr>
        <w:pStyle w:val="NormalNEW"/>
        <w:numPr>
          <w:ilvl w:val="0"/>
          <w:numId w:val="27"/>
        </w:numPr>
      </w:pPr>
      <w:r w:rsidRPr="00834A07">
        <w:t>практические занятия, на которых студент знакомится с инструментарием и участвует в разработке учебного проекта</w:t>
      </w:r>
    </w:p>
    <w:p w14:paraId="22C71699" w14:textId="77777777" w:rsidR="00834A07" w:rsidRDefault="00834A07" w:rsidP="00B27D3B">
      <w:pPr>
        <w:pStyle w:val="NormalNEW"/>
        <w:numPr>
          <w:ilvl w:val="0"/>
          <w:numId w:val="27"/>
        </w:numPr>
      </w:pPr>
      <w:r w:rsidRPr="00834A07">
        <w:t>самостоятельная работа студента над учебным проектом</w:t>
      </w:r>
    </w:p>
    <w:p w14:paraId="4ABABEFA" w14:textId="77777777" w:rsidR="004B5A2F" w:rsidRDefault="006B2293" w:rsidP="00D93FF9">
      <w:pPr>
        <w:pStyle w:val="NormalNEW"/>
      </w:pPr>
      <w:r>
        <w:t xml:space="preserve">На лекциях </w:t>
      </w:r>
      <w:r w:rsidR="00BC5157">
        <w:t>рассказывается о современн</w:t>
      </w:r>
      <w:r w:rsidR="004B5A2F">
        <w:t xml:space="preserve">ом процессе разработки программного </w:t>
      </w:r>
      <w:proofErr w:type="gramStart"/>
      <w:r w:rsidR="004B5A2F">
        <w:t>обеспечения</w:t>
      </w:r>
      <w:proofErr w:type="gramEnd"/>
      <w:r w:rsidR="004B5A2F">
        <w:t xml:space="preserve"> и с </w:t>
      </w:r>
      <w:proofErr w:type="gramStart"/>
      <w:r w:rsidR="004B5A2F">
        <w:t>какими</w:t>
      </w:r>
      <w:proofErr w:type="gramEnd"/>
      <w:r w:rsidR="004B5A2F">
        <w:t xml:space="preserve"> задачами сталкивается проектная команда. Объясняются современные способы решения задач управления разработкой и разбираются основные инструменты, применяемые в коммерческой разработке.</w:t>
      </w:r>
    </w:p>
    <w:p w14:paraId="793D5D06" w14:textId="356807D2" w:rsidR="007521A6" w:rsidRDefault="007521A6" w:rsidP="00D93FF9">
      <w:pPr>
        <w:pStyle w:val="NormalNEW"/>
      </w:pPr>
      <w:r>
        <w:t>На практических занятиях студенты знакомятся с основными инструментами разработки и используют их при решении простых задач.</w:t>
      </w:r>
    </w:p>
    <w:p w14:paraId="4226B813" w14:textId="77777777" w:rsidR="00BC5408" w:rsidRPr="00834A07" w:rsidRDefault="00E71337" w:rsidP="00D93FF9">
      <w:pPr>
        <w:pStyle w:val="NormalNEW"/>
      </w:pPr>
      <w:r>
        <w:t>В течени</w:t>
      </w:r>
      <w:proofErr w:type="gramStart"/>
      <w:r>
        <w:t>и</w:t>
      </w:r>
      <w:proofErr w:type="gramEnd"/>
      <w:r>
        <w:t xml:space="preserve"> всего курса студенты выполняют проект в командах по 2-5 человек.</w:t>
      </w:r>
      <w:r w:rsidR="003C42FB">
        <w:t xml:space="preserve"> В процессе выполнения проекта студенты должны согласовать командный процесс разработки, настроить инструменты разработки и выполнить проект, используя настроенный процесс. В конце курса студенты презентуют выполненный проект и созданный </w:t>
      </w:r>
      <w:r w:rsidR="009D4C9F">
        <w:t>инструментарий</w:t>
      </w:r>
      <w:r w:rsidR="003C42FB">
        <w:t xml:space="preserve"> для его выполнения.</w:t>
      </w:r>
    </w:p>
    <w:p w14:paraId="11B87603" w14:textId="785BD39D" w:rsidR="005314D0" w:rsidRDefault="005314D0" w:rsidP="00D93FF9">
      <w:pPr>
        <w:pStyle w:val="NormalNEW"/>
      </w:pPr>
      <w:r>
        <w:t xml:space="preserve">Общий объем дисциплины – </w:t>
      </w:r>
      <w:r w:rsidRPr="00B52043">
        <w:rPr>
          <w:noProof/>
        </w:rPr>
        <w:t>3</w:t>
      </w:r>
      <w:r>
        <w:t> зачетны</w:t>
      </w:r>
      <w:r w:rsidR="00844013">
        <w:t>е</w:t>
      </w:r>
      <w:r>
        <w:t xml:space="preserve"> единиц</w:t>
      </w:r>
      <w:r w:rsidR="00844013">
        <w:t>ы</w:t>
      </w:r>
      <w:r>
        <w:t xml:space="preserve"> (</w:t>
      </w:r>
      <w:r w:rsidRPr="00B52043">
        <w:rPr>
          <w:noProof/>
        </w:rPr>
        <w:t>108</w:t>
      </w:r>
      <w:r>
        <w:t xml:space="preserve"> </w:t>
      </w:r>
      <w:r w:rsidRPr="00B52043">
        <w:rPr>
          <w:noProof/>
        </w:rPr>
        <w:t>часов</w:t>
      </w:r>
      <w:r w:rsidRPr="003F30F4">
        <w:t>).</w:t>
      </w:r>
    </w:p>
    <w:p w14:paraId="5D3038BE" w14:textId="77777777" w:rsidR="00F05403" w:rsidRDefault="005314D0" w:rsidP="00D93FF9">
      <w:pPr>
        <w:pStyle w:val="NormalNEW"/>
        <w:rPr>
          <w:b/>
        </w:rPr>
      </w:pPr>
      <w:r w:rsidRPr="00DB0EC6">
        <w:rPr>
          <w:b/>
        </w:rPr>
        <w:t>Правила аттестации по дисциплине.</w:t>
      </w:r>
    </w:p>
    <w:p w14:paraId="03E7D2B7" w14:textId="19DA0CF8" w:rsidR="00335343" w:rsidRDefault="005314D0" w:rsidP="00D93FF9">
      <w:pPr>
        <w:pStyle w:val="NormalNEW"/>
        <w:rPr>
          <w:highlight w:val="yellow"/>
        </w:rPr>
      </w:pPr>
      <w:r>
        <w:t xml:space="preserve">Текущий контроль по дисциплине </w:t>
      </w:r>
      <w:r w:rsidRPr="00124ACF">
        <w:t>«</w:t>
      </w:r>
      <w:r w:rsidRPr="00B52043">
        <w:rPr>
          <w:noProof/>
        </w:rPr>
        <w:t>Управление производственным процессом разработки программного обеспечения</w:t>
      </w:r>
      <w:r w:rsidRPr="00124ACF">
        <w:rPr>
          <w:noProof/>
        </w:rPr>
        <w:t>»</w:t>
      </w:r>
      <w:r>
        <w:rPr>
          <w:noProof/>
        </w:rPr>
        <w:t xml:space="preserve"> осуществляется</w:t>
      </w:r>
      <w:r w:rsidRPr="00FB5A35">
        <w:rPr>
          <w:noProof/>
        </w:rPr>
        <w:t xml:space="preserve"> на практических занятиях</w:t>
      </w:r>
      <w:r w:rsidR="00196400">
        <w:rPr>
          <w:noProof/>
        </w:rPr>
        <w:t xml:space="preserve">. На практических занятиях студенты знакомятся с инструментами разработки программного обеспечения и используют их для решения </w:t>
      </w:r>
      <w:r w:rsidR="00335343" w:rsidRPr="00FB5A35">
        <w:rPr>
          <w:noProof/>
        </w:rPr>
        <w:t>задач</w:t>
      </w:r>
      <w:r w:rsidR="006B54E9">
        <w:rPr>
          <w:noProof/>
        </w:rPr>
        <w:t>, выданных преподавателем</w:t>
      </w:r>
      <w:r w:rsidR="00335343" w:rsidRPr="00FB5A35">
        <w:rPr>
          <w:noProof/>
        </w:rPr>
        <w:t>.</w:t>
      </w:r>
      <w:r w:rsidR="006B54E9">
        <w:rPr>
          <w:noProof/>
        </w:rPr>
        <w:t xml:space="preserve"> Кроме того, на практических занятиях осуществляется контроль выполнения проекта командами, проверяется степень готовности процесса разработки, инструментов разработки и самого проекта.</w:t>
      </w:r>
    </w:p>
    <w:p w14:paraId="53D11DA3" w14:textId="05837BA3" w:rsidR="005314D0" w:rsidRDefault="005314D0" w:rsidP="00D93FF9">
      <w:pPr>
        <w:pStyle w:val="NormalNEW"/>
      </w:pPr>
      <w:r>
        <w:t xml:space="preserve">Промежуточная аттестация по дисциплине </w:t>
      </w:r>
      <w:r w:rsidRPr="00124ACF">
        <w:t>«</w:t>
      </w:r>
      <w:r w:rsidRPr="00B52043">
        <w:rPr>
          <w:noProof/>
        </w:rPr>
        <w:t>Управление производственным процессом разработки программного обеспечения</w:t>
      </w:r>
      <w:r w:rsidRPr="00124ACF">
        <w:t>»</w:t>
      </w:r>
      <w:r w:rsidRPr="00EE45FC">
        <w:t xml:space="preserve"> </w:t>
      </w:r>
      <w:r>
        <w:t>проводится по завершению каждого периода ее освоения (</w:t>
      </w:r>
      <w:r w:rsidR="00C614CC" w:rsidRPr="00E909BE">
        <w:t>6</w:t>
      </w:r>
      <w:r w:rsidR="00671C90" w:rsidRPr="00671C90">
        <w:t>-</w:t>
      </w:r>
      <w:r w:rsidR="00671C90">
        <w:t>й</w:t>
      </w:r>
      <w:r w:rsidR="00687B49" w:rsidRPr="00687B49">
        <w:t xml:space="preserve"> </w:t>
      </w:r>
      <w:r w:rsidR="00B52A01">
        <w:t>семестр</w:t>
      </w:r>
      <w:r>
        <w:t xml:space="preserve">). </w:t>
      </w:r>
      <w:r w:rsidRPr="00E55C58">
        <w:t>Результаты промежуточной аттестации по дисциплине оцениваются по шкале «неудовлетворительно», «удовлетворительно», «хорошо», «отлично». Оценки «отлично», «хорошо», «удовлетворительно», означают успешное прохождение промежуточной аттестации.</w:t>
      </w:r>
    </w:p>
    <w:p w14:paraId="186AE9D5" w14:textId="77777777" w:rsidR="005314D0" w:rsidRPr="00612B10" w:rsidRDefault="005314D0" w:rsidP="00546F90">
      <w:pPr>
        <w:ind w:firstLine="426"/>
        <w:jc w:val="both"/>
        <w:rPr>
          <w:rFonts w:ascii="Times New Roman" w:hAnsi="Times New Roman"/>
          <w:sz w:val="24"/>
          <w:szCs w:val="24"/>
        </w:rPr>
      </w:pPr>
    </w:p>
    <w:p w14:paraId="58994E45" w14:textId="4C4020D4" w:rsidR="00FD0DC1" w:rsidRDefault="005314D0" w:rsidP="00727ED6">
      <w:pPr>
        <w:ind w:firstLine="426"/>
        <w:jc w:val="both"/>
        <w:rPr>
          <w:rFonts w:ascii="Times New Roman" w:hAnsi="Times New Roman"/>
          <w:sz w:val="24"/>
          <w:szCs w:val="24"/>
        </w:rPr>
      </w:pPr>
      <w:r w:rsidRPr="007B6341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В </w:t>
      </w:r>
      <w:r w:rsidR="00E909BE" w:rsidRPr="007B6341">
        <w:rPr>
          <w:rFonts w:ascii="Times New Roman" w:hAnsi="Times New Roman"/>
          <w:bCs/>
          <w:color w:val="000000"/>
          <w:sz w:val="24"/>
          <w:szCs w:val="24"/>
        </w:rPr>
        <w:t>6</w:t>
      </w:r>
      <w:r w:rsidR="00671C90" w:rsidRPr="007B6341">
        <w:rPr>
          <w:rFonts w:ascii="Times New Roman" w:hAnsi="Times New Roman"/>
          <w:bCs/>
          <w:color w:val="000000"/>
          <w:sz w:val="24"/>
          <w:szCs w:val="24"/>
        </w:rPr>
        <w:t>-</w:t>
      </w:r>
      <w:r w:rsidR="00DF075A" w:rsidRPr="007B6341">
        <w:rPr>
          <w:rFonts w:ascii="Times New Roman" w:hAnsi="Times New Roman"/>
          <w:bCs/>
          <w:color w:val="000000"/>
          <w:sz w:val="24"/>
          <w:szCs w:val="24"/>
        </w:rPr>
        <w:t>о</w:t>
      </w:r>
      <w:r w:rsidR="00671C90" w:rsidRPr="007B6341">
        <w:rPr>
          <w:rFonts w:ascii="Times New Roman" w:hAnsi="Times New Roman"/>
          <w:bCs/>
          <w:color w:val="000000"/>
          <w:sz w:val="24"/>
          <w:szCs w:val="24"/>
        </w:rPr>
        <w:t>м</w:t>
      </w:r>
      <w:r w:rsidRPr="007B6341">
        <w:rPr>
          <w:rFonts w:ascii="Times New Roman" w:hAnsi="Times New Roman"/>
          <w:bCs/>
          <w:color w:val="000000"/>
          <w:sz w:val="24"/>
          <w:szCs w:val="24"/>
        </w:rPr>
        <w:t xml:space="preserve"> семестре оценка за освоение дисциплины </w:t>
      </w:r>
      <w:r w:rsidR="00671802" w:rsidRPr="007B6341">
        <w:rPr>
          <w:rFonts w:ascii="Times New Roman" w:hAnsi="Times New Roman"/>
          <w:bCs/>
          <w:color w:val="000000"/>
          <w:sz w:val="24"/>
          <w:szCs w:val="24"/>
        </w:rPr>
        <w:t>выставляется при проведении дифференциального зачета, на котором учитываются следующие факторы</w:t>
      </w:r>
      <w:r w:rsidR="00CC3E8E" w:rsidRPr="007B6341">
        <w:rPr>
          <w:rFonts w:ascii="Times New Roman" w:hAnsi="Times New Roman"/>
          <w:sz w:val="24"/>
          <w:szCs w:val="24"/>
        </w:rPr>
        <w:t>:</w:t>
      </w:r>
    </w:p>
    <w:p w14:paraId="54E401A0" w14:textId="77777777" w:rsidR="00CC3E8E" w:rsidRDefault="00D42321" w:rsidP="00546F90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FF7E4E">
        <w:rPr>
          <w:rFonts w:ascii="Times New Roman" w:hAnsi="Times New Roman"/>
          <w:sz w:val="24"/>
          <w:szCs w:val="24"/>
        </w:rPr>
        <w:t>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="00FF7E4E" w:rsidRPr="00612B10">
        <w:rPr>
          <w:rFonts w:ascii="Times New Roman" w:hAnsi="Times New Roman"/>
          <w:sz w:val="24"/>
          <w:szCs w:val="24"/>
        </w:rPr>
        <w:t>презентации проекта, выполненного студентом в команде из 2-5 человек</w:t>
      </w:r>
    </w:p>
    <w:p w14:paraId="5F469BA1" w14:textId="77777777" w:rsidR="005907CC" w:rsidRPr="00333BB3" w:rsidRDefault="005907CC" w:rsidP="005907CC">
      <w:pPr>
        <w:numPr>
          <w:ilvl w:val="0"/>
          <w:numId w:val="19"/>
        </w:numPr>
        <w:spacing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333BB3">
        <w:rPr>
          <w:rFonts w:ascii="Times New Roman" w:hAnsi="Times New Roman"/>
          <w:sz w:val="24"/>
          <w:szCs w:val="24"/>
        </w:rPr>
        <w:t>Общее понимание студентом процесса разработки и области применения тех или иных инструментов разработки, показанного на собеседовании</w:t>
      </w:r>
    </w:p>
    <w:p w14:paraId="29F6C1C8" w14:textId="77777777" w:rsidR="005314D0" w:rsidRDefault="005314D0" w:rsidP="00546F90">
      <w:pPr>
        <w:jc w:val="both"/>
        <w:rPr>
          <w:rFonts w:ascii="Times New Roman" w:hAnsi="Times New Roman"/>
          <w:sz w:val="24"/>
          <w:szCs w:val="24"/>
        </w:rPr>
      </w:pPr>
    </w:p>
    <w:p w14:paraId="3D18BE68" w14:textId="77777777" w:rsidR="005314D0" w:rsidRPr="00DB0EC6" w:rsidRDefault="005314D0" w:rsidP="00546F90">
      <w:pPr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14:paraId="794D6A61" w14:textId="77777777" w:rsidR="005314D0" w:rsidRPr="00F0382C" w:rsidRDefault="005314D0" w:rsidP="00546F90">
      <w:pPr>
        <w:ind w:firstLine="709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Управление производственным процессом разработки программного обеспечения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  <w:r w:rsidR="00400139">
        <w:rPr>
          <w:rFonts w:ascii="Times New Roman" w:hAnsi="Times New Roman"/>
          <w:bCs/>
          <w:color w:val="000000"/>
          <w:sz w:val="24"/>
          <w:szCs w:val="24"/>
          <w:lang w:val="en-US"/>
        </w:rPr>
        <w:t>http</w:t>
      </w:r>
      <w:r w:rsidR="00400139" w:rsidRPr="00400139">
        <w:rPr>
          <w:rFonts w:ascii="Times New Roman" w:hAnsi="Times New Roman"/>
          <w:bCs/>
          <w:color w:val="000000"/>
          <w:sz w:val="24"/>
          <w:szCs w:val="24"/>
        </w:rPr>
        <w:t>://</w:t>
      </w:r>
      <w:proofErr w:type="spellStart"/>
      <w:r w:rsidR="00400139">
        <w:rPr>
          <w:rFonts w:ascii="Times New Roman" w:hAnsi="Times New Roman"/>
          <w:bCs/>
          <w:color w:val="000000"/>
          <w:sz w:val="24"/>
          <w:szCs w:val="24"/>
          <w:lang w:val="en-US"/>
        </w:rPr>
        <w:t>ccfit</w:t>
      </w:r>
      <w:proofErr w:type="spellEnd"/>
      <w:r w:rsidR="00400139" w:rsidRPr="00400139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 w:rsidR="00400139">
        <w:rPr>
          <w:rFonts w:ascii="Times New Roman" w:hAnsi="Times New Roman"/>
          <w:bCs/>
          <w:color w:val="000000"/>
          <w:sz w:val="24"/>
          <w:szCs w:val="24"/>
          <w:lang w:val="en-US"/>
        </w:rPr>
        <w:t>nsu</w:t>
      </w:r>
      <w:proofErr w:type="spellEnd"/>
      <w:r w:rsidR="00400139" w:rsidRPr="00400139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 w:rsidR="00400139">
        <w:rPr>
          <w:rFonts w:ascii="Times New Roman" w:hAnsi="Times New Roman"/>
          <w:bCs/>
          <w:color w:val="000000"/>
          <w:sz w:val="24"/>
          <w:szCs w:val="24"/>
          <w:lang w:val="en-US"/>
        </w:rPr>
        <w:t>ru</w:t>
      </w:r>
      <w:proofErr w:type="spellEnd"/>
      <w:r w:rsidR="00400139" w:rsidRPr="00400139">
        <w:rPr>
          <w:rFonts w:ascii="Times New Roman" w:hAnsi="Times New Roman"/>
          <w:bCs/>
          <w:color w:val="000000"/>
          <w:sz w:val="24"/>
          <w:szCs w:val="24"/>
        </w:rPr>
        <w:t>/</w:t>
      </w:r>
      <w:r w:rsidR="00400139" w:rsidRPr="00F0382C">
        <w:rPr>
          <w:rFonts w:ascii="Times New Roman" w:hAnsi="Times New Roman"/>
          <w:bCs/>
          <w:color w:val="000000"/>
          <w:sz w:val="24"/>
          <w:szCs w:val="24"/>
        </w:rPr>
        <w:t>~</w:t>
      </w:r>
      <w:r w:rsidR="00400139">
        <w:rPr>
          <w:rFonts w:ascii="Times New Roman" w:hAnsi="Times New Roman"/>
          <w:bCs/>
          <w:color w:val="000000"/>
          <w:sz w:val="24"/>
          <w:szCs w:val="24"/>
          <w:lang w:val="en-US"/>
        </w:rPr>
        <w:t>den</w:t>
      </w:r>
      <w:r w:rsidR="00400139" w:rsidRPr="00F0382C">
        <w:rPr>
          <w:rFonts w:ascii="Times New Roman" w:hAnsi="Times New Roman"/>
          <w:bCs/>
          <w:color w:val="000000"/>
          <w:sz w:val="24"/>
          <w:szCs w:val="24"/>
        </w:rPr>
        <w:t>/</w:t>
      </w:r>
    </w:p>
    <w:p w14:paraId="29F6F9D6" w14:textId="77777777" w:rsidR="005314D0" w:rsidRDefault="005314D0" w:rsidP="00546F90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2DB3E1E" w14:textId="77777777" w:rsidR="005314D0" w:rsidRDefault="005314D0" w:rsidP="00F21570">
      <w:pPr>
        <w:pStyle w:val="10"/>
        <w:numPr>
          <w:ilvl w:val="0"/>
          <w:numId w:val="3"/>
        </w:numPr>
        <w:ind w:left="540"/>
        <w:jc w:val="center"/>
        <w:rPr>
          <w:rFonts w:ascii="Times New Roman" w:hAnsi="Times New Roman"/>
          <w:b/>
          <w:sz w:val="24"/>
          <w:szCs w:val="24"/>
        </w:rPr>
        <w:sectPr w:rsidR="005314D0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EAC14B" w14:textId="77777777" w:rsidR="005314D0" w:rsidRPr="00460BF4" w:rsidRDefault="005314D0" w:rsidP="00F21570">
      <w:pPr>
        <w:pStyle w:val="10"/>
        <w:numPr>
          <w:ilvl w:val="0"/>
          <w:numId w:val="3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14:paraId="5C061D28" w14:textId="77777777" w:rsidR="005314D0" w:rsidRPr="00460BF4" w:rsidRDefault="005314D0" w:rsidP="00460BF4">
      <w:pPr>
        <w:pStyle w:val="10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C867A4" w:rsidRPr="001B0B1A" w14:paraId="58152660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AFE2" w14:textId="00EB4925" w:rsidR="00C867A4" w:rsidRPr="002368B6" w:rsidRDefault="002368B6" w:rsidP="002368B6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Компетенция </w:t>
            </w:r>
            <w:r w:rsidR="00C867A4" w:rsidRPr="00C867A4">
              <w:rPr>
                <w:rFonts w:ascii="Times New Roman" w:hAnsi="Times New Roman"/>
                <w:b/>
                <w:noProof/>
                <w:sz w:val="24"/>
                <w:szCs w:val="24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, </w:t>
            </w:r>
            <w:r w:rsidRPr="002368B6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Pr="00C55E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867A4" w:rsidRPr="001B0B1A" w14:paraId="784E175B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7675" w14:textId="1666C9BD" w:rsidR="00C867A4" w:rsidRPr="00FA713C" w:rsidRDefault="00C867A4" w:rsidP="00C07082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УК-2.1 </w:t>
            </w:r>
            <w:r w:rsidRPr="00C867A4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</w:tc>
      </w:tr>
      <w:tr w:rsidR="00C867A4" w:rsidRPr="001B0B1A" w14:paraId="6E74BE46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C7DA" w14:textId="07CAD249" w:rsidR="00C867A4" w:rsidRPr="00C867A4" w:rsidRDefault="002368B6" w:rsidP="00C867A4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Компетенция </w:t>
            </w:r>
            <w:r w:rsidR="00C867A4"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УК-3 </w:t>
            </w:r>
            <w:proofErr w:type="gramStart"/>
            <w:r w:rsidR="00C867A4"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Способен</w:t>
            </w:r>
            <w:proofErr w:type="gramEnd"/>
            <w:r w:rsidR="00C867A4"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 w:rsidRPr="002368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в части следующих индикаторов достижения компетенции:</w:t>
            </w:r>
          </w:p>
        </w:tc>
      </w:tr>
      <w:tr w:rsidR="00C867A4" w:rsidRPr="001B0B1A" w14:paraId="335A9C0A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88B7" w14:textId="10C22877" w:rsidR="00C867A4" w:rsidRPr="00C867A4" w:rsidRDefault="00C867A4" w:rsidP="00C867A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УК-3.2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</w:tr>
      <w:tr w:rsidR="00C867A4" w:rsidRPr="001B0B1A" w14:paraId="0FFC41BB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B07F0" w14:textId="62E6D9AC" w:rsidR="00C867A4" w:rsidRPr="00C867A4" w:rsidRDefault="00C867A4" w:rsidP="00C867A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УК-3.3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ладеть: простейшими методами и приемами социального взаимодействия и работы в команде</w:t>
            </w:r>
          </w:p>
        </w:tc>
      </w:tr>
      <w:tr w:rsidR="00C867A4" w:rsidRPr="001B0B1A" w14:paraId="76238890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C9BF" w14:textId="72CF0C71" w:rsidR="00C867A4" w:rsidRPr="0020510E" w:rsidRDefault="002368B6" w:rsidP="00C867A4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Компетенция </w:t>
            </w:r>
            <w:r w:rsidR="00C867A4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ОПК-4 </w:t>
            </w:r>
            <w:proofErr w:type="gramStart"/>
            <w:r w:rsidR="00C867A4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Способен</w:t>
            </w:r>
            <w:proofErr w:type="gramEnd"/>
            <w:r w:rsidR="00C867A4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 w:rsidRPr="002368B6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C867A4" w:rsidRPr="001B0B1A" w14:paraId="4DF9F0D1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82A0" w14:textId="5D92A311" w:rsidR="00C867A4" w:rsidRPr="0020510E" w:rsidRDefault="00C867A4" w:rsidP="00C867A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ОПК-4.1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нать: основные стандарты оформления технической документации на различных стадиях жизненного цикла информационной системы</w:t>
            </w:r>
          </w:p>
        </w:tc>
      </w:tr>
      <w:tr w:rsidR="00C867A4" w:rsidRPr="001B0B1A" w14:paraId="4A979A8C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F757" w14:textId="7AD3B129" w:rsidR="00C867A4" w:rsidRPr="0020510E" w:rsidRDefault="00C867A4" w:rsidP="00C867A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ОПК-4.2</w:t>
            </w:r>
            <w:proofErr w:type="gramStart"/>
            <w:r w:rsidR="0020510E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0510E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</w:tr>
      <w:tr w:rsidR="00C867A4" w:rsidRPr="001B0B1A" w14:paraId="03621949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9C11" w14:textId="10C6AE2E" w:rsidR="00C867A4" w:rsidRPr="0020510E" w:rsidRDefault="00C867A4" w:rsidP="00C867A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</w:tr>
      <w:tr w:rsidR="0020510E" w:rsidRPr="001B0B1A" w14:paraId="5DFAD9B1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ECA2" w14:textId="46D1B3A6" w:rsidR="0020510E" w:rsidRPr="0020510E" w:rsidRDefault="002368B6" w:rsidP="0020510E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Компетенция </w:t>
            </w:r>
            <w:r w:rsidR="0020510E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ОПК-6 </w:t>
            </w:r>
            <w:proofErr w:type="gramStart"/>
            <w:r w:rsidR="0020510E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Способен</w:t>
            </w:r>
            <w:proofErr w:type="gramEnd"/>
            <w:r w:rsidR="0020510E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 w:rsidRPr="002368B6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20510E" w:rsidRPr="001B0B1A" w14:paraId="56744B05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F539" w14:textId="00642852" w:rsidR="0020510E" w:rsidRPr="0020510E" w:rsidRDefault="0020510E" w:rsidP="0020510E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ОПК-6.1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      </w:r>
          </w:p>
        </w:tc>
      </w:tr>
      <w:tr w:rsidR="0020510E" w:rsidRPr="001B0B1A" w14:paraId="07E39112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A841" w14:textId="1CD4B25A" w:rsidR="0020510E" w:rsidRPr="00BA054D" w:rsidRDefault="0020510E" w:rsidP="00BA054D"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ОПК-6.2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A054D" w:rsidRPr="00BA054D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="00BA054D" w:rsidRPr="00BA054D">
              <w:rPr>
                <w:rFonts w:ascii="Times New Roman" w:hAnsi="Times New Roman"/>
                <w:sz w:val="24"/>
                <w:szCs w:val="24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</w:tr>
      <w:tr w:rsidR="0020510E" w:rsidRPr="001B0B1A" w14:paraId="37244421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044A" w14:textId="3EB6AC77" w:rsidR="0020510E" w:rsidRPr="0020510E" w:rsidRDefault="0020510E" w:rsidP="0020510E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разработки технических заданий</w:t>
            </w:r>
          </w:p>
        </w:tc>
      </w:tr>
      <w:tr w:rsidR="00E82753" w:rsidRPr="001B0B1A" w14:paraId="2478CD32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1A2B" w14:textId="6875D246" w:rsidR="00E82753" w:rsidRPr="00FE28F3" w:rsidRDefault="00FE28F3" w:rsidP="0020510E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Компетенция </w:t>
            </w: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</w:t>
            </w:r>
            <w:r w:rsidRPr="00FE28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7 </w:t>
            </w:r>
            <w:proofErr w:type="gramStart"/>
            <w:r w:rsidRPr="00FE28F3">
              <w:rPr>
                <w:rFonts w:ascii="Times New Roman" w:hAnsi="Times New Roman"/>
                <w:b/>
                <w:bCs/>
                <w:sz w:val="24"/>
                <w:szCs w:val="24"/>
              </w:rPr>
              <w:t>Способен</w:t>
            </w:r>
            <w:proofErr w:type="gramEnd"/>
            <w:r w:rsidRPr="00FE28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657808" w:rsidRPr="00FE28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участвовать </w:t>
            </w:r>
            <w:r w:rsidR="00657808" w:rsidRPr="00EF646E">
              <w:rPr>
                <w:rFonts w:ascii="Times New Roman" w:hAnsi="Times New Roman"/>
                <w:b/>
                <w:bCs/>
                <w:sz w:val="24"/>
                <w:szCs w:val="24"/>
              </w:rPr>
              <w:t>в</w:t>
            </w:r>
            <w:r w:rsidRPr="00FE28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настройке и наладке программно-аппаратных комплексов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 w:rsidRPr="002368B6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E82753" w:rsidRPr="001B0B1A" w14:paraId="4568E97C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4990" w14:textId="03A5BDC0" w:rsidR="00E82753" w:rsidRPr="00E82753" w:rsidRDefault="00E82753" w:rsidP="00E827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82753">
              <w:rPr>
                <w:rFonts w:ascii="Times New Roman" w:hAnsi="Times New Roman"/>
                <w:b/>
                <w:bCs/>
                <w:sz w:val="24"/>
                <w:szCs w:val="24"/>
              </w:rPr>
              <w:t>ОПК-7.1</w:t>
            </w:r>
            <w:proofErr w:type="gramStart"/>
            <w:r w:rsidRPr="00E82753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E82753">
              <w:rPr>
                <w:rFonts w:ascii="Times New Roman" w:hAnsi="Times New Roman"/>
                <w:sz w:val="24"/>
                <w:szCs w:val="24"/>
              </w:rPr>
              <w:t>нать: методы настройки, наладки программно-аппаратных комплексов</w:t>
            </w:r>
          </w:p>
        </w:tc>
      </w:tr>
      <w:tr w:rsidR="00E82753" w:rsidRPr="001B0B1A" w14:paraId="42E10935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E599" w14:textId="5E3417D4" w:rsidR="00E82753" w:rsidRPr="00E82753" w:rsidRDefault="00E82753" w:rsidP="00E827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82753">
              <w:rPr>
                <w:rFonts w:ascii="Times New Roman" w:hAnsi="Times New Roman"/>
                <w:b/>
                <w:bCs/>
                <w:sz w:val="24"/>
                <w:szCs w:val="24"/>
              </w:rPr>
              <w:t>ОПК-7.2</w:t>
            </w:r>
            <w:proofErr w:type="gramStart"/>
            <w:r w:rsidRPr="00E82753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E82753">
              <w:rPr>
                <w:rFonts w:ascii="Times New Roman" w:hAnsi="Times New Roman"/>
                <w:sz w:val="24"/>
                <w:szCs w:val="24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</w:tr>
    </w:tbl>
    <w:p w14:paraId="522B489A" w14:textId="77777777" w:rsidR="005314D0" w:rsidRPr="001B0B1A" w:rsidRDefault="005314D0" w:rsidP="006B2870">
      <w:pPr>
        <w:pStyle w:val="10"/>
        <w:ind w:left="180"/>
        <w:rPr>
          <w:rFonts w:ascii="Times New Roman" w:hAnsi="Times New Roman"/>
          <w:b/>
          <w:sz w:val="24"/>
          <w:szCs w:val="24"/>
        </w:rPr>
      </w:pPr>
    </w:p>
    <w:p w14:paraId="618D266B" w14:textId="347EEE41" w:rsidR="005314D0" w:rsidRDefault="0015681F" w:rsidP="004B0CFB">
      <w:pPr>
        <w:pStyle w:val="1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8E0033">
        <w:rPr>
          <w:rFonts w:ascii="Times New Roman" w:hAnsi="Times New Roman"/>
          <w:b/>
          <w:sz w:val="24"/>
          <w:szCs w:val="24"/>
        </w:rPr>
        <w:t xml:space="preserve">. </w:t>
      </w:r>
      <w:r w:rsidR="005314D0"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 w:rsidR="005314D0">
        <w:rPr>
          <w:rFonts w:ascii="Times New Roman" w:hAnsi="Times New Roman"/>
          <w:b/>
          <w:sz w:val="24"/>
          <w:szCs w:val="24"/>
        </w:rPr>
        <w:t xml:space="preserve"> </w:t>
      </w:r>
    </w:p>
    <w:p w14:paraId="0803E6B4" w14:textId="0D4F4FCE" w:rsidR="00077312" w:rsidRPr="00077312" w:rsidRDefault="00077312" w:rsidP="0007731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077312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5314D0" w:rsidRPr="005E4791" w14:paraId="33CC3D9E" w14:textId="77777777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F07B4FA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6E06A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5314D0" w:rsidRPr="005E4791" w14:paraId="24FD99DC" w14:textId="77777777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49A95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B2B35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56B5F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4CA32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5314D0" w:rsidRPr="005E4791" w14:paraId="331DE191" w14:textId="7777777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46184" w14:textId="26ACF05A" w:rsidR="005314D0" w:rsidRPr="005E4791" w:rsidRDefault="0066290C" w:rsidP="009E1B4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УК-2.1 </w:t>
            </w:r>
            <w:r w:rsidRPr="00C867A4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</w:tc>
      </w:tr>
      <w:tr w:rsidR="005314D0" w:rsidRPr="006A2702" w14:paraId="3C397FC9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A738" w14:textId="6EF467CB" w:rsidR="005314D0" w:rsidRPr="008E0D27" w:rsidRDefault="00634914" w:rsidP="008E0D27">
            <w:pPr>
              <w:pStyle w:val="3"/>
              <w:numPr>
                <w:ilvl w:val="0"/>
                <w:numId w:val="7"/>
              </w:numPr>
            </w:pPr>
            <w:r>
              <w:lastRenderedPageBreak/>
              <w:t>Знать принципы решения задач и проблем, возникающих при разработке ПО; как применяются современные инструменты для решения возникающих задач и проблем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9C511" w14:textId="77777777" w:rsidR="005314D0" w:rsidRPr="00553C03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3C03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A0015" w14:textId="77777777" w:rsidR="005314D0" w:rsidRPr="00553C03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53C0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1F67B" w14:textId="695AC09E" w:rsidR="005314D0" w:rsidRPr="001627C8" w:rsidRDefault="001627C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04B19" w:rsidRPr="006A2702" w14:paraId="36A2BA6D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A5CE7" w14:textId="471E3574" w:rsidR="00B04B19" w:rsidRDefault="00B04B19" w:rsidP="00B04B19">
            <w:pPr>
              <w:pStyle w:val="3"/>
              <w:numPr>
                <w:ilvl w:val="0"/>
                <w:numId w:val="7"/>
              </w:numPr>
            </w:pPr>
            <w:r>
              <w:t xml:space="preserve">Знать: ограничения и область применимости инструментов командной разработки </w:t>
            </w:r>
            <w:proofErr w:type="gramStart"/>
            <w:r>
              <w:t>ПО</w:t>
            </w:r>
            <w:proofErr w:type="gramEnd"/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AFFDB" w14:textId="6CF56D04" w:rsidR="00B04B19" w:rsidRPr="00553C03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64AA8" w14:textId="1E643667" w:rsidR="00B04B19" w:rsidRPr="00553C03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AB731" w14:textId="0587E251" w:rsidR="00B04B19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04B19" w:rsidRPr="006A2702" w14:paraId="348FBD50" w14:textId="77777777" w:rsidTr="0066290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62A2" w14:textId="0433557D" w:rsidR="00B04B19" w:rsidRPr="000A7BB3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УК-3.2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</w:tr>
      <w:tr w:rsidR="00B04B19" w:rsidRPr="006A2702" w14:paraId="2D918B98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54A5" w14:textId="15950529" w:rsidR="00B04B19" w:rsidRDefault="00B04B19" w:rsidP="00B04B19">
            <w:pPr>
              <w:pStyle w:val="3"/>
              <w:numPr>
                <w:ilvl w:val="0"/>
                <w:numId w:val="7"/>
              </w:numPr>
            </w:pPr>
            <w:r>
              <w:t>Уметь выполнять поставленные задачи в коллективе разработчиков;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B0F50" w14:textId="77777777" w:rsidR="00B04B19" w:rsidRPr="001549A0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753F2" w14:textId="77777777" w:rsidR="00B04B19" w:rsidRPr="001549A0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C2342" w14:textId="77777777" w:rsidR="00B04B19" w:rsidRPr="001549A0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04B19" w:rsidRPr="005E4791" w14:paraId="30D7309B" w14:textId="7777777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5205C" w14:textId="6647B458" w:rsidR="00B04B19" w:rsidRPr="001B0B1A" w:rsidRDefault="00B04B19" w:rsidP="00B04B19">
            <w:pPr>
              <w:pStyle w:val="10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УК-3.3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ладеть: простейшими методами и приемами социального взаимодействия и работы в команде</w:t>
            </w:r>
          </w:p>
        </w:tc>
      </w:tr>
      <w:tr w:rsidR="003F3845" w:rsidRPr="005E4791" w14:paraId="541087CB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FE94" w14:textId="352F6075" w:rsidR="003F3845" w:rsidRDefault="003F3845" w:rsidP="003F3845">
            <w:pPr>
              <w:pStyle w:val="3"/>
              <w:numPr>
                <w:ilvl w:val="0"/>
                <w:numId w:val="7"/>
              </w:numPr>
            </w:pPr>
            <w:r>
              <w:t xml:space="preserve">Владеть навыками пользования </w:t>
            </w:r>
            <w:r w:rsidRPr="00174826">
              <w:t>комбинирова</w:t>
            </w:r>
            <w:r>
              <w:t>нной</w:t>
            </w:r>
            <w:r w:rsidRPr="00174826">
              <w:t xml:space="preserve"> сред</w:t>
            </w:r>
            <w:r>
              <w:t>ами</w:t>
            </w:r>
            <w:r w:rsidRPr="00174826">
              <w:t xml:space="preserve"> управления проектами </w:t>
            </w:r>
            <w:proofErr w:type="spellStart"/>
            <w:r w:rsidRPr="00174826">
              <w:t>Redmine</w:t>
            </w:r>
            <w:proofErr w:type="spellEnd"/>
            <w:r>
              <w:t xml:space="preserve"> для организации работы команды разработчиков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C5CD2" w14:textId="0A816DD5" w:rsidR="003F3845" w:rsidRPr="002E734D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18ABB" w14:textId="225F4259" w:rsidR="003F3845" w:rsidRPr="002E734D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3E261" w14:textId="3B810C20" w:rsidR="003F3845" w:rsidRPr="002E734D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F3845" w:rsidRPr="005E4791" w14:paraId="69F12BAE" w14:textId="7777777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87305" w14:textId="7785D899" w:rsidR="003F3845" w:rsidRPr="005E54B1" w:rsidRDefault="003F3845" w:rsidP="003F3845">
            <w:pPr>
              <w:pStyle w:val="10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ОПК-4.1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нать: основные стандарты оформления технической документации на различных стадиях жизненного цикла информационной системы</w:t>
            </w:r>
          </w:p>
        </w:tc>
      </w:tr>
      <w:tr w:rsidR="003F3845" w:rsidRPr="005E4791" w14:paraId="270EA7BD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CE5F" w14:textId="6900425D" w:rsidR="003F3845" w:rsidRPr="00F13D11" w:rsidRDefault="003F3845" w:rsidP="003F3845">
            <w:pPr>
              <w:pStyle w:val="3"/>
              <w:numPr>
                <w:ilvl w:val="0"/>
                <w:numId w:val="7"/>
              </w:numPr>
            </w:pPr>
            <w:r>
              <w:t xml:space="preserve">Знать основные фазы процесса разработки </w:t>
            </w:r>
            <w:proofErr w:type="gramStart"/>
            <w:r>
              <w:t>ПО</w:t>
            </w:r>
            <w:proofErr w:type="gramEnd"/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6D414" w14:textId="75E5D1C6" w:rsidR="003F3845" w:rsidRPr="00C56E89" w:rsidRDefault="002368B6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2B444" w14:textId="0CAD9D68" w:rsidR="003F3845" w:rsidRPr="00DA0292" w:rsidRDefault="002368B6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4A8CF6" w14:textId="7B7C57A6" w:rsidR="003F3845" w:rsidRPr="00C56E89" w:rsidRDefault="002368B6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F3845" w:rsidRPr="005E4791" w14:paraId="75A84C8E" w14:textId="77777777" w:rsidTr="00892A7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EDF45" w14:textId="3295CFCF" w:rsidR="003F3845" w:rsidRPr="005E54B1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ОПК-4.2</w:t>
            </w:r>
            <w:proofErr w:type="gramStart"/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0510E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</w:tr>
      <w:tr w:rsidR="003F3845" w:rsidRPr="005E4791" w14:paraId="28549867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74B73" w14:textId="77777777" w:rsidR="003F3845" w:rsidRPr="00F13D11" w:rsidRDefault="003F3845" w:rsidP="003F3845">
            <w:pPr>
              <w:pStyle w:val="3"/>
              <w:numPr>
                <w:ilvl w:val="0"/>
                <w:numId w:val="7"/>
              </w:numPr>
            </w:pPr>
            <w:r w:rsidRPr="00F13D11">
              <w:t>Уметь использовать современные инструменты управления разработкой программного обеспечения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6628D" w14:textId="77777777" w:rsidR="003F3845" w:rsidRPr="00453C72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FAB04" w14:textId="77777777" w:rsidR="003F3845" w:rsidRPr="005E54B1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54B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09298" w14:textId="77777777" w:rsidR="003F3845" w:rsidRPr="005E54B1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54B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F3845" w:rsidRPr="005E4791" w14:paraId="51B7657F" w14:textId="77777777" w:rsidTr="00892A7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191E8" w14:textId="5A35ACE1" w:rsidR="003F3845" w:rsidRPr="002E734D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</w:tr>
      <w:tr w:rsidR="003F3845" w:rsidRPr="005E4791" w14:paraId="09184231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77053" w14:textId="5DFC2B24" w:rsidR="003F3845" w:rsidRPr="006A2702" w:rsidRDefault="003F3845" w:rsidP="003F3845">
            <w:pPr>
              <w:pStyle w:val="10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Владеть навыками пользования </w:t>
            </w:r>
            <w:r w:rsidRPr="00174826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комбинированной средой управления проектами </w:t>
            </w:r>
            <w:proofErr w:type="spellStart"/>
            <w:r w:rsidRPr="00174826">
              <w:rPr>
                <w:rFonts w:ascii="Times New Roman" w:hAnsi="Times New Roman"/>
                <w:sz w:val="24"/>
                <w:szCs w:val="24"/>
                <w:lang w:eastAsia="zh-CN"/>
              </w:rPr>
              <w:t>Redmine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для ведения полной документации по проекту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CEFE1" w14:textId="77777777" w:rsidR="003F3845" w:rsidRPr="00D433B3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B4868" w14:textId="77777777" w:rsidR="003F3845" w:rsidRPr="005E54B1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E54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58410" w14:textId="77777777" w:rsidR="003F3845" w:rsidRPr="005E54B1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E54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F3845" w:rsidRPr="005E4791" w14:paraId="3457DBC1" w14:textId="77777777" w:rsidTr="00130AA8">
        <w:trPr>
          <w:trHeight w:val="379"/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55CDA" w14:textId="25C8AAD1" w:rsidR="003F3845" w:rsidRPr="00130AA8" w:rsidRDefault="003F3845" w:rsidP="00130AA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</w:t>
            </w:r>
            <w:r w:rsidRPr="00130AA8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proofErr w:type="gramStart"/>
            <w:r w:rsidRPr="00130AA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130AA8" w:rsidRPr="00130AA8">
              <w:rPr>
                <w:rFonts w:ascii="Times New Roman" w:hAnsi="Times New Roman"/>
                <w:bCs/>
                <w:sz w:val="24"/>
                <w:szCs w:val="24"/>
              </w:rPr>
              <w:t>З</w:t>
            </w:r>
            <w:proofErr w:type="gramEnd"/>
            <w:r w:rsidR="00130AA8" w:rsidRPr="00130AA8">
              <w:rPr>
                <w:rFonts w:ascii="Times New Roman" w:hAnsi="Times New Roman"/>
                <w:bCs/>
                <w:sz w:val="24"/>
                <w:szCs w:val="24"/>
              </w:rPr>
              <w:t>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</w:t>
            </w:r>
            <w:r w:rsidR="00130AA8">
              <w:rPr>
                <w:noProof/>
              </w:rPr>
              <w:t xml:space="preserve"> </w:t>
            </w:r>
          </w:p>
        </w:tc>
      </w:tr>
      <w:tr w:rsidR="003F3845" w:rsidRPr="005E4791" w14:paraId="56195E6C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47CFC" w14:textId="36EFC966" w:rsidR="003F3845" w:rsidRPr="00F002CD" w:rsidRDefault="003F3845" w:rsidP="00F002CD">
            <w:pPr>
              <w:pStyle w:val="10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C85E5E">
              <w:rPr>
                <w:rFonts w:ascii="Times New Roman" w:hAnsi="Times New Roman"/>
                <w:sz w:val="24"/>
                <w:szCs w:val="24"/>
                <w:lang w:eastAsia="zh-CN"/>
              </w:rPr>
              <w:t>Знать современные инструменты управления разработкой программного обеспечения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B9622" w14:textId="3CA18DC2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B4DDF" w14:textId="1CC824CB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754B4" w14:textId="45384701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F3845" w:rsidRPr="005E4791" w14:paraId="70DFF12E" w14:textId="77777777" w:rsidTr="00892A7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CAB2F" w14:textId="0D6D0646" w:rsidR="003F3845" w:rsidRPr="005238DB" w:rsidRDefault="003F3845" w:rsidP="005238DB"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ОПК-6.2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38DB" w:rsidRPr="005238DB">
              <w:rPr>
                <w:rFonts w:ascii="Times New Roman" w:hAnsi="Times New Roman"/>
                <w:sz w:val="24"/>
                <w:szCs w:val="24"/>
                <w:lang w:eastAsia="zh-CN"/>
              </w:rPr>
              <w:t>У</w:t>
            </w:r>
            <w:proofErr w:type="gramEnd"/>
            <w:r w:rsidR="005238DB" w:rsidRPr="005238DB">
              <w:rPr>
                <w:rFonts w:ascii="Times New Roman" w:hAnsi="Times New Roman"/>
                <w:sz w:val="24"/>
                <w:szCs w:val="24"/>
                <w:lang w:eastAsia="zh-CN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</w:tr>
      <w:tr w:rsidR="003F3845" w:rsidRPr="005E4791" w14:paraId="7AC061CB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A5AD8" w14:textId="79186932" w:rsidR="003F3845" w:rsidRDefault="003F3845" w:rsidP="003F3845">
            <w:pPr>
              <w:pStyle w:val="10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2D735C">
              <w:rPr>
                <w:rFonts w:ascii="Times New Roman" w:hAnsi="Times New Roman"/>
                <w:sz w:val="24"/>
                <w:szCs w:val="24"/>
                <w:lang w:eastAsia="zh-CN"/>
              </w:rPr>
              <w:t>Уметь выбирать инструменты разработки, подходящие к конкретному проекту; конфигурировать выбранные инструменты для нужд проекта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BD0AE" w14:textId="2B343C13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71969B" w14:textId="0DF181BE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B614B" w14:textId="050B0B87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2875E9" w:rsidRPr="007B4E89" w14:paraId="76130639" w14:textId="77777777" w:rsidTr="001745F4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2ECA" w14:textId="77777777" w:rsidR="002875E9" w:rsidRPr="007B4E89" w:rsidRDefault="002875E9" w:rsidP="00174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разработки технических заданий</w:t>
            </w:r>
          </w:p>
        </w:tc>
      </w:tr>
      <w:tr w:rsidR="002875E9" w:rsidRPr="007B4E89" w14:paraId="664B4B28" w14:textId="77777777" w:rsidTr="001745F4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2A8E0" w14:textId="77777777" w:rsidR="002875E9" w:rsidRDefault="002875E9" w:rsidP="00E7197B">
            <w:pPr>
              <w:pStyle w:val="10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Владеть навыками пользования </w:t>
            </w:r>
            <w:r w:rsidRPr="00174826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комбинированной средой управления проектами </w:t>
            </w:r>
            <w:proofErr w:type="spellStart"/>
            <w:r w:rsidRPr="00174826">
              <w:rPr>
                <w:rFonts w:ascii="Times New Roman" w:hAnsi="Times New Roman"/>
                <w:sz w:val="24"/>
                <w:szCs w:val="24"/>
                <w:lang w:eastAsia="zh-CN"/>
              </w:rPr>
              <w:t>Redmine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для разработки технических заданий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57011" w14:textId="77777777" w:rsidR="002875E9" w:rsidRPr="007B4E89" w:rsidRDefault="002875E9" w:rsidP="001745F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91C16" w14:textId="77777777" w:rsidR="002875E9" w:rsidRPr="007B4E89" w:rsidRDefault="002875E9" w:rsidP="001745F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73EA7" w14:textId="77777777" w:rsidR="002875E9" w:rsidRPr="007B4E89" w:rsidRDefault="002875E9" w:rsidP="001745F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F3845" w:rsidRPr="005E4791" w14:paraId="0F0647C7" w14:textId="77777777" w:rsidTr="00892A7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B3B7" w14:textId="0035FCB9" w:rsidR="003F3845" w:rsidRPr="007B4E89" w:rsidRDefault="00814E5B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2753">
              <w:rPr>
                <w:rFonts w:ascii="Times New Roman" w:hAnsi="Times New Roman"/>
                <w:b/>
                <w:bCs/>
                <w:sz w:val="24"/>
                <w:szCs w:val="24"/>
              </w:rPr>
              <w:t>ОПК-7.1</w:t>
            </w:r>
            <w:proofErr w:type="gramStart"/>
            <w:r w:rsidRPr="00E82753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E82753">
              <w:rPr>
                <w:rFonts w:ascii="Times New Roman" w:hAnsi="Times New Roman"/>
                <w:sz w:val="24"/>
                <w:szCs w:val="24"/>
              </w:rPr>
              <w:t>нать: методы настройки, наладки программно-аппаратных комплексов</w:t>
            </w:r>
          </w:p>
        </w:tc>
      </w:tr>
      <w:tr w:rsidR="003F3845" w:rsidRPr="005E4791" w14:paraId="3173B690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D24D5" w14:textId="263EE806" w:rsidR="003F3845" w:rsidRDefault="00CF1E87" w:rsidP="00E7197B">
            <w:pPr>
              <w:pStyle w:val="10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Знать</w:t>
            </w:r>
            <w:r w:rsidR="00DB08EA" w:rsidRPr="00DB08EA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  <w:r w:rsidR="00DB08EA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принципы работы СКВ </w:t>
            </w:r>
            <w:proofErr w:type="spellStart"/>
            <w:r w:rsidR="00DB08EA">
              <w:rPr>
                <w:rFonts w:ascii="Times New Roman" w:hAnsi="Times New Roman"/>
                <w:sz w:val="24"/>
                <w:szCs w:val="24"/>
                <w:lang w:val="en-US" w:eastAsia="zh-CN"/>
              </w:rPr>
              <w:t>Git</w:t>
            </w:r>
            <w:proofErr w:type="spellEnd"/>
            <w:r w:rsidR="00DB08EA" w:rsidRPr="00FD5532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, </w:t>
            </w:r>
            <w:r w:rsidR="00DB08EA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комбинированной среды управления проектами </w:t>
            </w:r>
            <w:proofErr w:type="spellStart"/>
            <w:r w:rsidR="00DB08EA">
              <w:rPr>
                <w:rFonts w:ascii="Times New Roman" w:hAnsi="Times New Roman"/>
                <w:sz w:val="24"/>
                <w:szCs w:val="24"/>
                <w:lang w:val="en-US" w:eastAsia="zh-CN"/>
              </w:rPr>
              <w:t>Redmine</w:t>
            </w:r>
            <w:proofErr w:type="spellEnd"/>
            <w:r w:rsidR="00DB08EA">
              <w:rPr>
                <w:rFonts w:ascii="Times New Roman" w:hAnsi="Times New Roman"/>
                <w:sz w:val="24"/>
                <w:szCs w:val="24"/>
                <w:lang w:eastAsia="zh-CN"/>
              </w:rPr>
              <w:t>, систем</w:t>
            </w:r>
            <w:r w:rsidR="00BA67CD">
              <w:rPr>
                <w:rFonts w:ascii="Times New Roman" w:hAnsi="Times New Roman"/>
                <w:sz w:val="24"/>
                <w:szCs w:val="24"/>
                <w:lang w:eastAsia="zh-CN"/>
              </w:rPr>
              <w:t>ы</w:t>
            </w:r>
            <w:r w:rsidR="00DB08EA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непрерывной интеграции </w:t>
            </w:r>
            <w:r w:rsidR="00DB08EA">
              <w:rPr>
                <w:rFonts w:ascii="Times New Roman" w:hAnsi="Times New Roman"/>
                <w:sz w:val="24"/>
                <w:szCs w:val="24"/>
                <w:lang w:val="en-US" w:eastAsia="zh-CN"/>
              </w:rPr>
              <w:t>Jenkins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AE3DB" w14:textId="3B56CEFB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438A6" w14:textId="0C4F39EB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E2E52" w14:textId="566DB1D4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2875E9" w:rsidRPr="007B4E89" w14:paraId="06B247FA" w14:textId="77777777" w:rsidTr="001745F4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2724" w14:textId="609BDA81" w:rsidR="002875E9" w:rsidRPr="007B4E89" w:rsidRDefault="00337333" w:rsidP="00174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2753">
              <w:rPr>
                <w:rFonts w:ascii="Times New Roman" w:hAnsi="Times New Roman"/>
                <w:b/>
                <w:bCs/>
                <w:sz w:val="24"/>
                <w:szCs w:val="24"/>
              </w:rPr>
              <w:t>ОПК-7.2</w:t>
            </w:r>
            <w:proofErr w:type="gramStart"/>
            <w:r w:rsidRPr="00E82753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E82753">
              <w:rPr>
                <w:rFonts w:ascii="Times New Roman" w:hAnsi="Times New Roman"/>
                <w:sz w:val="24"/>
                <w:szCs w:val="24"/>
              </w:rPr>
              <w:t xml:space="preserve">меть: анализировать техническую документацию, производить настройку, наладку и </w:t>
            </w:r>
            <w:r w:rsidRPr="00E82753">
              <w:rPr>
                <w:rFonts w:ascii="Times New Roman" w:hAnsi="Times New Roman"/>
                <w:sz w:val="24"/>
                <w:szCs w:val="24"/>
              </w:rPr>
              <w:lastRenderedPageBreak/>
              <w:t>тестирование программно-аппаратных комплексов</w:t>
            </w:r>
          </w:p>
        </w:tc>
      </w:tr>
      <w:tr w:rsidR="002875E9" w:rsidRPr="007B4E89" w14:paraId="23CDFF29" w14:textId="77777777" w:rsidTr="001745F4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008A2" w14:textId="5A119342" w:rsidR="002875E9" w:rsidRDefault="00160919" w:rsidP="00A30078">
            <w:pPr>
              <w:pStyle w:val="10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Уметь</w:t>
            </w:r>
            <w:r w:rsidR="00FD5532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устанавливать и настраивать: СКВ </w:t>
            </w:r>
            <w:proofErr w:type="spellStart"/>
            <w:r w:rsidR="00FD5532">
              <w:rPr>
                <w:rFonts w:ascii="Times New Roman" w:hAnsi="Times New Roman"/>
                <w:sz w:val="24"/>
                <w:szCs w:val="24"/>
                <w:lang w:val="en-US" w:eastAsia="zh-CN"/>
              </w:rPr>
              <w:t>Git</w:t>
            </w:r>
            <w:proofErr w:type="spellEnd"/>
            <w:r w:rsidR="00FD5532" w:rsidRPr="00FD5532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, </w:t>
            </w:r>
            <w:r w:rsidR="00FD5532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комбинированную среду управления проектами </w:t>
            </w:r>
            <w:proofErr w:type="spellStart"/>
            <w:r w:rsidR="00FD5532">
              <w:rPr>
                <w:rFonts w:ascii="Times New Roman" w:hAnsi="Times New Roman"/>
                <w:sz w:val="24"/>
                <w:szCs w:val="24"/>
                <w:lang w:val="en-US" w:eastAsia="zh-CN"/>
              </w:rPr>
              <w:t>Redmine</w:t>
            </w:r>
            <w:proofErr w:type="spellEnd"/>
            <w:r w:rsidR="00FD5532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, систему непрерывной интеграции </w:t>
            </w:r>
            <w:r w:rsidR="00FD5532">
              <w:rPr>
                <w:rFonts w:ascii="Times New Roman" w:hAnsi="Times New Roman"/>
                <w:sz w:val="24"/>
                <w:szCs w:val="24"/>
                <w:lang w:val="en-US" w:eastAsia="zh-CN"/>
              </w:rPr>
              <w:t>Jenkins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7D4EA" w14:textId="77777777" w:rsidR="002875E9" w:rsidRPr="007B4E89" w:rsidRDefault="002875E9" w:rsidP="001745F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FF956" w14:textId="77777777" w:rsidR="002875E9" w:rsidRPr="007B4E89" w:rsidRDefault="002875E9" w:rsidP="001745F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D45DC" w14:textId="77777777" w:rsidR="002875E9" w:rsidRPr="007B4E89" w:rsidRDefault="002875E9" w:rsidP="001745F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</w:tbl>
    <w:p w14:paraId="02B00654" w14:textId="77777777" w:rsidR="005314D0" w:rsidRDefault="005314D0" w:rsidP="0060095F">
      <w:pPr>
        <w:pStyle w:val="10"/>
        <w:rPr>
          <w:rFonts w:ascii="Times New Roman" w:hAnsi="Times New Roman"/>
          <w:b/>
          <w:sz w:val="24"/>
          <w:szCs w:val="24"/>
        </w:rPr>
      </w:pPr>
    </w:p>
    <w:p w14:paraId="1D4090E8" w14:textId="77777777" w:rsidR="005238DB" w:rsidRDefault="005238DB" w:rsidP="0060095F">
      <w:pPr>
        <w:pStyle w:val="10"/>
        <w:rPr>
          <w:rFonts w:ascii="Times New Roman" w:hAnsi="Times New Roman"/>
          <w:b/>
          <w:sz w:val="24"/>
          <w:szCs w:val="24"/>
        </w:rPr>
      </w:pPr>
    </w:p>
    <w:p w14:paraId="5103C788" w14:textId="77777777" w:rsidR="005238DB" w:rsidRDefault="005238DB" w:rsidP="0060095F">
      <w:pPr>
        <w:pStyle w:val="10"/>
        <w:rPr>
          <w:rFonts w:ascii="Times New Roman" w:hAnsi="Times New Roman"/>
          <w:b/>
          <w:sz w:val="24"/>
          <w:szCs w:val="24"/>
        </w:rPr>
      </w:pPr>
    </w:p>
    <w:p w14:paraId="190A8F8A" w14:textId="77777777" w:rsidR="005238DB" w:rsidRDefault="005238DB" w:rsidP="0060095F">
      <w:pPr>
        <w:pStyle w:val="10"/>
        <w:rPr>
          <w:rFonts w:ascii="Times New Roman" w:hAnsi="Times New Roman"/>
          <w:b/>
          <w:sz w:val="24"/>
          <w:szCs w:val="24"/>
        </w:rPr>
      </w:pPr>
    </w:p>
    <w:p w14:paraId="45316086" w14:textId="77777777" w:rsidR="005238DB" w:rsidRPr="001B0B1A" w:rsidRDefault="005238DB" w:rsidP="0060095F">
      <w:pPr>
        <w:pStyle w:val="10"/>
        <w:rPr>
          <w:rFonts w:ascii="Times New Roman" w:hAnsi="Times New Roman"/>
          <w:b/>
          <w:sz w:val="24"/>
          <w:szCs w:val="24"/>
        </w:rPr>
      </w:pPr>
    </w:p>
    <w:p w14:paraId="35EF84A8" w14:textId="77777777" w:rsidR="005314D0" w:rsidRPr="00CB52D0" w:rsidRDefault="005314D0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14:paraId="40C0E718" w14:textId="77777777" w:rsidR="005314D0" w:rsidRDefault="005314D0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436E47D4" w14:textId="77777777" w:rsidR="005314D0" w:rsidRPr="00CB52D0" w:rsidRDefault="005314D0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5314D0" w:rsidRPr="005E4791" w14:paraId="00FD4876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66E1F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BA0DB" w14:textId="77777777" w:rsidR="005314D0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14:paraId="74D6ECAA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22061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1155D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5314D0" w:rsidRPr="005E4791" w14:paraId="7478C65B" w14:textId="77777777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188C6" w14:textId="1FEFD88A" w:rsidR="005314D0" w:rsidRPr="00691AA7" w:rsidRDefault="005314D0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691AA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314D0" w:rsidRPr="005E4791" w14:paraId="2BC3EB70" w14:textId="77777777" w:rsidTr="00D07284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E7FC4" w14:textId="77777777" w:rsidR="00B030FC" w:rsidRDefault="00B030FC" w:rsidP="002F1B60">
            <w:pPr>
              <w:pStyle w:val="1"/>
              <w:numPr>
                <w:ilvl w:val="0"/>
                <w:numId w:val="1"/>
              </w:numPr>
            </w:pPr>
            <w:r>
              <w:t>Введение в предмет</w:t>
            </w:r>
            <w:r w:rsidR="008429F0">
              <w:t>:</w:t>
            </w:r>
          </w:p>
          <w:p w14:paraId="3C58573F" w14:textId="77777777" w:rsidR="00B030FC" w:rsidRDefault="00B030FC" w:rsidP="00F21570">
            <w:pPr>
              <w:pStyle w:val="1"/>
              <w:numPr>
                <w:ilvl w:val="0"/>
                <w:numId w:val="8"/>
              </w:numPr>
            </w:pPr>
            <w:r>
              <w:t>Задачи и проблемы, возникающие при разработке программного обеспечения</w:t>
            </w:r>
          </w:p>
          <w:p w14:paraId="2417EBF2" w14:textId="77777777" w:rsidR="00B030FC" w:rsidRDefault="00B030FC" w:rsidP="00F21570">
            <w:pPr>
              <w:pStyle w:val="1"/>
              <w:numPr>
                <w:ilvl w:val="0"/>
                <w:numId w:val="8"/>
              </w:numPr>
            </w:pPr>
            <w:r>
              <w:t>Инструменты управления разработкой программного обеспечения</w:t>
            </w:r>
          </w:p>
          <w:p w14:paraId="44C37782" w14:textId="77777777" w:rsidR="005314D0" w:rsidRPr="008429F0" w:rsidRDefault="00B030FC" w:rsidP="00F21570">
            <w:pPr>
              <w:pStyle w:val="1"/>
              <w:numPr>
                <w:ilvl w:val="0"/>
                <w:numId w:val="8"/>
              </w:numPr>
            </w:pPr>
            <w:r>
              <w:t>Главный вопрос конфигурационного управления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C92D7" w14:textId="77777777" w:rsidR="005314D0" w:rsidRPr="00AD78B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78B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A0910" w14:textId="77777777" w:rsidR="005314D0" w:rsidRPr="00AD78B8" w:rsidRDefault="00F87B62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78B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AA852D" w14:textId="01A06255" w:rsidR="005314D0" w:rsidRPr="00827545" w:rsidRDefault="004170E6" w:rsidP="004170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 w:rsidR="00422AC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22A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FD22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82754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D22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0A7529" w:rsidRPr="000254D0" w14:paraId="7D96B97D" w14:textId="77777777" w:rsidTr="00585CF3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BE43C" w14:textId="77777777" w:rsidR="000A7529" w:rsidRPr="00AA057D" w:rsidRDefault="000A7529" w:rsidP="00585CF3">
            <w:pPr>
              <w:pStyle w:val="2"/>
              <w:numPr>
                <w:ilvl w:val="0"/>
                <w:numId w:val="1"/>
              </w:numPr>
            </w:pPr>
            <w:r>
              <w:t>Планирование и управление проектами</w:t>
            </w:r>
          </w:p>
          <w:p w14:paraId="2CDF7C48" w14:textId="77777777" w:rsidR="000A7529" w:rsidRPr="001E0FF6" w:rsidRDefault="000A7529" w:rsidP="00F21570">
            <w:pPr>
              <w:pStyle w:val="1"/>
              <w:numPr>
                <w:ilvl w:val="0"/>
                <w:numId w:val="14"/>
              </w:numPr>
            </w:pPr>
            <w:r>
              <w:t xml:space="preserve">Планирование с использованием диаграммы </w:t>
            </w:r>
            <w:proofErr w:type="spellStart"/>
            <w:r>
              <w:t>Ганта</w:t>
            </w:r>
            <w:proofErr w:type="spellEnd"/>
          </w:p>
          <w:p w14:paraId="14AFAFA0" w14:textId="77777777" w:rsidR="000A7529" w:rsidRPr="001E0FF6" w:rsidRDefault="000A7529" w:rsidP="00F21570">
            <w:pPr>
              <w:pStyle w:val="1"/>
              <w:numPr>
                <w:ilvl w:val="0"/>
                <w:numId w:val="14"/>
              </w:numPr>
            </w:pPr>
            <w:r>
              <w:t>Методы оценивания задач</w:t>
            </w:r>
          </w:p>
          <w:p w14:paraId="32F13BF5" w14:textId="77777777" w:rsidR="000A7529" w:rsidRDefault="000A7529" w:rsidP="00F21570">
            <w:pPr>
              <w:pStyle w:val="1"/>
              <w:numPr>
                <w:ilvl w:val="0"/>
                <w:numId w:val="14"/>
              </w:numPr>
            </w:pPr>
            <w:r>
              <w:t>Современные методологии управления проектами</w:t>
            </w:r>
            <w:r w:rsidRPr="00621678">
              <w:t xml:space="preserve">: </w:t>
            </w:r>
            <w:r>
              <w:rPr>
                <w:lang w:val="en-US"/>
              </w:rPr>
              <w:t>Agile</w:t>
            </w:r>
            <w:r w:rsidRPr="00621678">
              <w:t xml:space="preserve">, </w:t>
            </w:r>
            <w:proofErr w:type="spellStart"/>
            <w:r>
              <w:rPr>
                <w:lang w:val="en-US"/>
              </w:rPr>
              <w:t>eXtreme</w:t>
            </w:r>
            <w:proofErr w:type="spellEnd"/>
            <w:r w:rsidRPr="00621678">
              <w:t xml:space="preserve"> </w:t>
            </w:r>
            <w:r>
              <w:rPr>
                <w:lang w:val="en-US"/>
              </w:rPr>
              <w:t>Programming</w:t>
            </w:r>
            <w:r w:rsidRPr="00CD1C32">
              <w:t xml:space="preserve">, </w:t>
            </w:r>
            <w:r>
              <w:rPr>
                <w:lang w:val="en-US"/>
              </w:rPr>
              <w:t>Scrum</w:t>
            </w:r>
            <w:r w:rsidRPr="00053E9F">
              <w:t xml:space="preserve">, </w:t>
            </w:r>
            <w:r>
              <w:rPr>
                <w:lang w:val="en-US"/>
              </w:rPr>
              <w:t>Lean</w:t>
            </w:r>
            <w:r w:rsidRPr="00053E9F">
              <w:t xml:space="preserve">, </w:t>
            </w:r>
            <w:r>
              <w:rPr>
                <w:lang w:val="en-US"/>
              </w:rPr>
              <w:t>Kanban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5EDA2" w14:textId="77777777" w:rsidR="000A7529" w:rsidRPr="006658AF" w:rsidRDefault="000A7529" w:rsidP="00585C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A5290" w14:textId="77777777" w:rsidR="000A7529" w:rsidRPr="006658AF" w:rsidRDefault="000A7529" w:rsidP="00585C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E621C" w14:textId="2F3B6D96" w:rsidR="000A7529" w:rsidRPr="000254D0" w:rsidRDefault="00B55A89" w:rsidP="00585CF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FD22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D22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183793" w:rsidRPr="005E4791" w14:paraId="46F99CC2" w14:textId="77777777" w:rsidTr="00D07284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F137" w14:textId="77777777" w:rsidR="00183793" w:rsidRPr="00A66375" w:rsidRDefault="00183793" w:rsidP="00F21570">
            <w:pPr>
              <w:pStyle w:val="2"/>
              <w:numPr>
                <w:ilvl w:val="0"/>
                <w:numId w:val="9"/>
              </w:numPr>
            </w:pPr>
            <w:r w:rsidRPr="00A66375">
              <w:t xml:space="preserve">Коллективная разработка с использованием </w:t>
            </w:r>
            <w:r w:rsidRPr="00CF6BD2">
              <w:t>систем</w:t>
            </w:r>
            <w:r>
              <w:t>ы</w:t>
            </w:r>
            <w:r w:rsidRPr="00CF6BD2">
              <w:t xml:space="preserve"> контроля версий</w:t>
            </w:r>
            <w:r>
              <w:t xml:space="preserve"> (</w:t>
            </w:r>
            <w:r w:rsidRPr="00A66375">
              <w:t>СКВ)</w:t>
            </w:r>
          </w:p>
          <w:p w14:paraId="147087C0" w14:textId="77777777" w:rsidR="00183793" w:rsidRDefault="00183793" w:rsidP="00F21570">
            <w:pPr>
              <w:pStyle w:val="1"/>
              <w:numPr>
                <w:ilvl w:val="0"/>
                <w:numId w:val="9"/>
              </w:numPr>
            </w:pPr>
            <w:r w:rsidRPr="00CF6BD2">
              <w:t xml:space="preserve">Базовые принципы работы </w:t>
            </w:r>
            <w:r>
              <w:t>СКВ</w:t>
            </w:r>
            <w:r w:rsidRPr="00CF6BD2">
              <w:t xml:space="preserve"> </w:t>
            </w:r>
          </w:p>
          <w:p w14:paraId="3C149024" w14:textId="77777777" w:rsidR="00183793" w:rsidRDefault="00183793" w:rsidP="00F21570">
            <w:pPr>
              <w:pStyle w:val="1"/>
              <w:numPr>
                <w:ilvl w:val="0"/>
                <w:numId w:val="9"/>
              </w:numPr>
            </w:pPr>
            <w:r w:rsidRPr="00CF6BD2">
              <w:t xml:space="preserve">Классические системы контроля версий (СКВ). </w:t>
            </w:r>
            <w:r>
              <w:rPr>
                <w:lang w:val="en-US"/>
              </w:rPr>
              <w:t>Subversion.</w:t>
            </w:r>
          </w:p>
          <w:p w14:paraId="7BEA822D" w14:textId="77777777" w:rsidR="00183793" w:rsidRPr="00A977D0" w:rsidRDefault="00183793" w:rsidP="00F21570">
            <w:pPr>
              <w:pStyle w:val="1"/>
              <w:numPr>
                <w:ilvl w:val="0"/>
                <w:numId w:val="9"/>
              </w:numPr>
            </w:pPr>
            <w:r>
              <w:t>Распределенные СКВ</w:t>
            </w:r>
            <w:r>
              <w:rPr>
                <w:lang w:val="en-US"/>
              </w:rPr>
              <w:t>.</w:t>
            </w:r>
            <w: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>.</w:t>
            </w:r>
          </w:p>
          <w:p w14:paraId="6E90F507" w14:textId="77777777" w:rsidR="00183793" w:rsidRDefault="00183793" w:rsidP="00F21570">
            <w:pPr>
              <w:pStyle w:val="1"/>
              <w:numPr>
                <w:ilvl w:val="0"/>
                <w:numId w:val="9"/>
              </w:numPr>
            </w:pPr>
            <w:r>
              <w:t>Сценарии использования</w:t>
            </w:r>
            <w:r>
              <w:rPr>
                <w:lang w:val="en-US"/>
              </w:rPr>
              <w:t xml:space="preserve"> </w:t>
            </w:r>
            <w:r>
              <w:t>распределенных СКВ.</w:t>
            </w:r>
          </w:p>
          <w:p w14:paraId="4A14F0F9" w14:textId="77777777" w:rsidR="00183793" w:rsidRDefault="00183793" w:rsidP="00F21570">
            <w:pPr>
              <w:pStyle w:val="1"/>
              <w:numPr>
                <w:ilvl w:val="0"/>
                <w:numId w:val="9"/>
              </w:numPr>
            </w:pPr>
            <w:r>
              <w:t xml:space="preserve">Проблемы коллективной разработки с использованием </w:t>
            </w:r>
            <w:r w:rsidR="007012D3">
              <w:t xml:space="preserve">распределенных </w:t>
            </w:r>
            <w:r>
              <w:t>СКВ</w:t>
            </w:r>
            <w:r w:rsidR="007012D3">
              <w:t>: р</w:t>
            </w:r>
            <w:r>
              <w:t xml:space="preserve">азрешение конфликтов (команда </w:t>
            </w:r>
            <w:proofErr w:type="spellStart"/>
            <w:r>
              <w:t>merge</w:t>
            </w:r>
            <w:proofErr w:type="spellEnd"/>
            <w:r>
              <w:t>)</w:t>
            </w:r>
            <w:r w:rsidR="007012D3">
              <w:t>, в</w:t>
            </w:r>
            <w:r>
              <w:t xml:space="preserve">етви и теги (команды </w:t>
            </w:r>
            <w:proofErr w:type="spellStart"/>
            <w:r>
              <w:t>branch</w:t>
            </w:r>
            <w:proofErr w:type="spellEnd"/>
            <w:r>
              <w:t xml:space="preserve"> и </w:t>
            </w:r>
            <w:proofErr w:type="spellStart"/>
            <w:r>
              <w:t>tag</w:t>
            </w:r>
            <w:proofErr w:type="spellEnd"/>
            <w:r>
              <w:t>)</w:t>
            </w:r>
          </w:p>
          <w:p w14:paraId="206D5BCC" w14:textId="77777777" w:rsidR="007012D3" w:rsidRDefault="007012D3" w:rsidP="00F21570">
            <w:pPr>
              <w:pStyle w:val="1"/>
              <w:numPr>
                <w:ilvl w:val="0"/>
                <w:numId w:val="9"/>
              </w:numPr>
            </w:pPr>
            <w:r>
              <w:t>Интеграция С</w:t>
            </w:r>
            <w:proofErr w:type="gramStart"/>
            <w:r>
              <w:t>КВ в пр</w:t>
            </w:r>
            <w:proofErr w:type="gramEnd"/>
            <w:r>
              <w:t>оектную инфраструктуру</w:t>
            </w:r>
          </w:p>
          <w:p w14:paraId="1E6764B2" w14:textId="77777777" w:rsidR="007012D3" w:rsidRDefault="007012D3" w:rsidP="00F21570">
            <w:pPr>
              <w:pStyle w:val="1"/>
              <w:numPr>
                <w:ilvl w:val="0"/>
                <w:numId w:val="9"/>
              </w:numPr>
            </w:pPr>
            <w:r>
              <w:t>Развертывание СКВ</w:t>
            </w:r>
          </w:p>
          <w:p w14:paraId="7F8ED45B" w14:textId="77777777" w:rsidR="00183793" w:rsidRPr="00CF6BD2" w:rsidRDefault="007012D3" w:rsidP="00F21570">
            <w:pPr>
              <w:pStyle w:val="1"/>
              <w:numPr>
                <w:ilvl w:val="0"/>
                <w:numId w:val="9"/>
              </w:numPr>
            </w:pPr>
            <w:r>
              <w:t>Системы именования ветвей и версий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5A324" w14:textId="77777777" w:rsidR="00183793" w:rsidRPr="00AD78B8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06E20" w14:textId="77777777" w:rsidR="00183793" w:rsidRPr="00AD78B8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8D977F" w14:textId="0958F3CC" w:rsidR="00183793" w:rsidRPr="00BA67CD" w:rsidRDefault="00B84E26" w:rsidP="0018379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FD22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="000F71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FD22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D22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="000F71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FD22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 w:rsidR="003D74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FD22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</w:tr>
      <w:tr w:rsidR="00183793" w:rsidRPr="005E4791" w14:paraId="6B541F06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F8C1A" w14:textId="77777777" w:rsidR="00183793" w:rsidRDefault="00183793" w:rsidP="00183793">
            <w:pPr>
              <w:pStyle w:val="2"/>
              <w:numPr>
                <w:ilvl w:val="0"/>
                <w:numId w:val="1"/>
              </w:numPr>
            </w:pPr>
            <w:proofErr w:type="spellStart"/>
            <w:r>
              <w:t>Багтрекеры</w:t>
            </w:r>
            <w:proofErr w:type="spellEnd"/>
          </w:p>
          <w:p w14:paraId="16AEA22E" w14:textId="77777777" w:rsidR="00183793" w:rsidRDefault="00183793" w:rsidP="00F21570">
            <w:pPr>
              <w:pStyle w:val="1"/>
              <w:numPr>
                <w:ilvl w:val="0"/>
                <w:numId w:val="10"/>
              </w:numPr>
            </w:pPr>
            <w:r>
              <w:lastRenderedPageBreak/>
              <w:t xml:space="preserve">Необходимость </w:t>
            </w:r>
            <w:proofErr w:type="spellStart"/>
            <w:r>
              <w:t>багтрекеров</w:t>
            </w:r>
            <w:proofErr w:type="spellEnd"/>
          </w:p>
          <w:p w14:paraId="4490855E" w14:textId="77777777" w:rsidR="00183793" w:rsidRDefault="00183793" w:rsidP="00F21570">
            <w:pPr>
              <w:pStyle w:val="1"/>
              <w:numPr>
                <w:ilvl w:val="0"/>
                <w:numId w:val="10"/>
              </w:numPr>
            </w:pPr>
            <w:r>
              <w:t xml:space="preserve">История появления </w:t>
            </w:r>
            <w:proofErr w:type="spellStart"/>
            <w:r>
              <w:t>багтрекеров</w:t>
            </w:r>
            <w:proofErr w:type="spellEnd"/>
          </w:p>
          <w:p w14:paraId="77594C00" w14:textId="77777777" w:rsidR="00183793" w:rsidRDefault="00183793" w:rsidP="00F21570">
            <w:pPr>
              <w:pStyle w:val="1"/>
              <w:numPr>
                <w:ilvl w:val="0"/>
                <w:numId w:val="10"/>
              </w:numPr>
            </w:pPr>
            <w:r>
              <w:t>Жизненный цикл бага</w:t>
            </w:r>
          </w:p>
          <w:p w14:paraId="37C58892" w14:textId="77777777" w:rsidR="00183793" w:rsidRPr="00BD48F6" w:rsidRDefault="00183793" w:rsidP="00F21570">
            <w:pPr>
              <w:pStyle w:val="1"/>
              <w:numPr>
                <w:ilvl w:val="0"/>
                <w:numId w:val="10"/>
              </w:numPr>
              <w:rPr>
                <w:bCs w:val="0"/>
              </w:rPr>
            </w:pPr>
            <w:r>
              <w:t xml:space="preserve">Современные </w:t>
            </w:r>
            <w:proofErr w:type="spellStart"/>
            <w:r>
              <w:t>багтрекеры</w:t>
            </w:r>
            <w:proofErr w:type="spellEnd"/>
            <w:r w:rsidRPr="000D3B6A">
              <w:t xml:space="preserve">: </w:t>
            </w:r>
            <w:r>
              <w:rPr>
                <w:lang w:val="en-US"/>
              </w:rPr>
              <w:t>JIRA</w:t>
            </w:r>
            <w:r w:rsidRPr="000D3B6A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Redmine</w:t>
            </w:r>
            <w:proofErr w:type="spellEnd"/>
          </w:p>
          <w:p w14:paraId="30152A86" w14:textId="77777777" w:rsidR="00183793" w:rsidRPr="00301445" w:rsidRDefault="00183793" w:rsidP="00F21570">
            <w:pPr>
              <w:pStyle w:val="1"/>
              <w:numPr>
                <w:ilvl w:val="0"/>
                <w:numId w:val="10"/>
              </w:numPr>
              <w:rPr>
                <w:bCs w:val="0"/>
              </w:rPr>
            </w:pPr>
            <w:r>
              <w:t>Вариации жизненного цикла задачи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D1638" w14:textId="77777777" w:rsidR="00183793" w:rsidRPr="00894902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A3D63" w14:textId="77777777" w:rsidR="00183793" w:rsidRPr="00AF6D64" w:rsidRDefault="00AF6D64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1A6AD" w14:textId="21CA8DDE" w:rsidR="00183793" w:rsidRPr="000254D0" w:rsidRDefault="009B49FE" w:rsidP="0018379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4, </w:t>
            </w:r>
            <w:r w:rsidR="003E682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5,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 xml:space="preserve">7, </w:t>
            </w:r>
            <w:r w:rsidR="003E682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8,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  <w:r w:rsidR="003D74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</w:tr>
      <w:tr w:rsidR="00183793" w:rsidRPr="005E4791" w14:paraId="7F4DAE07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723C4" w14:textId="77777777" w:rsidR="00183793" w:rsidRDefault="00183793" w:rsidP="00183793">
            <w:pPr>
              <w:pStyle w:val="2"/>
              <w:numPr>
                <w:ilvl w:val="0"/>
                <w:numId w:val="1"/>
              </w:numPr>
            </w:pPr>
            <w:r>
              <w:lastRenderedPageBreak/>
              <w:t>Автоматизированная сборка продукта</w:t>
            </w:r>
          </w:p>
          <w:p w14:paraId="7F63CFF8" w14:textId="77777777" w:rsidR="00183793" w:rsidRDefault="00183793" w:rsidP="00F21570">
            <w:pPr>
              <w:pStyle w:val="1"/>
              <w:numPr>
                <w:ilvl w:val="0"/>
                <w:numId w:val="12"/>
              </w:numPr>
            </w:pPr>
            <w:r>
              <w:t>Необходимость автоматизации сборки</w:t>
            </w:r>
          </w:p>
          <w:p w14:paraId="332E5F05" w14:textId="77777777" w:rsidR="00183793" w:rsidRDefault="00183793" w:rsidP="00F21570">
            <w:pPr>
              <w:pStyle w:val="1"/>
              <w:numPr>
                <w:ilvl w:val="0"/>
                <w:numId w:val="12"/>
              </w:numPr>
            </w:pPr>
            <w:r>
              <w:t xml:space="preserve">Системы сборки первого поколения. </w:t>
            </w:r>
            <w:proofErr w:type="spellStart"/>
            <w:r>
              <w:t>Make</w:t>
            </w:r>
            <w:proofErr w:type="spellEnd"/>
            <w:r>
              <w:t xml:space="preserve">, </w:t>
            </w:r>
            <w:proofErr w:type="spellStart"/>
            <w:r>
              <w:t>rake</w:t>
            </w:r>
            <w:proofErr w:type="spellEnd"/>
            <w:r>
              <w:t xml:space="preserve">, </w:t>
            </w:r>
            <w:proofErr w:type="spellStart"/>
            <w:r>
              <w:t>cake</w:t>
            </w:r>
            <w:proofErr w:type="spellEnd"/>
            <w:r>
              <w:t>, SBT.</w:t>
            </w:r>
          </w:p>
          <w:p w14:paraId="15001B76" w14:textId="77777777" w:rsidR="00183793" w:rsidRDefault="00183793" w:rsidP="00F21570">
            <w:pPr>
              <w:pStyle w:val="1"/>
              <w:numPr>
                <w:ilvl w:val="0"/>
                <w:numId w:val="12"/>
              </w:numPr>
            </w:pPr>
            <w:r>
              <w:t xml:space="preserve">Первые декларативные системы сборки. </w:t>
            </w:r>
            <w:proofErr w:type="spellStart"/>
            <w:r>
              <w:t>Apache</w:t>
            </w:r>
            <w:proofErr w:type="spellEnd"/>
            <w:r>
              <w:t xml:space="preserve"> </w:t>
            </w:r>
            <w:proofErr w:type="spellStart"/>
            <w:r>
              <w:t>Ant</w:t>
            </w:r>
            <w:proofErr w:type="spellEnd"/>
          </w:p>
          <w:p w14:paraId="402A2CC6" w14:textId="77777777" w:rsidR="00183793" w:rsidRPr="00BD36FE" w:rsidRDefault="00183793" w:rsidP="00F21570">
            <w:pPr>
              <w:pStyle w:val="1"/>
              <w:numPr>
                <w:ilvl w:val="0"/>
                <w:numId w:val="12"/>
              </w:numPr>
            </w:pPr>
            <w:r w:rsidRPr="007F4341">
              <w:t>Дальнейшее развитие декларативных систем сборки</w:t>
            </w:r>
            <w:r w:rsidRPr="001A0FC3">
              <w:t>:</w:t>
            </w:r>
            <w:r w:rsidRPr="007F4341">
              <w:t xml:space="preserve"> </w:t>
            </w:r>
            <w:proofErr w:type="spellStart"/>
            <w:r w:rsidRPr="007F4341">
              <w:t>Apache</w:t>
            </w:r>
            <w:proofErr w:type="spellEnd"/>
            <w:r w:rsidRPr="007F4341">
              <w:t xml:space="preserve"> </w:t>
            </w:r>
            <w:proofErr w:type="spellStart"/>
            <w:r w:rsidRPr="007F4341">
              <w:t>Maven</w:t>
            </w:r>
            <w:proofErr w:type="spellEnd"/>
            <w:r w:rsidRPr="001A0FC3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Gradle</w:t>
            </w:r>
            <w:proofErr w:type="spellEnd"/>
            <w:r w:rsidRPr="001A0FC3"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47688" w14:textId="77777777" w:rsidR="00183793" w:rsidRPr="00894902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407A4" w14:textId="77777777" w:rsidR="00183793" w:rsidRPr="00894902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5D5F4" w14:textId="1F1F0A7C" w:rsidR="00183793" w:rsidRPr="000254D0" w:rsidRDefault="005E22C3" w:rsidP="0018379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 w:rsidR="00FD22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D22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9</w:t>
            </w:r>
          </w:p>
        </w:tc>
      </w:tr>
      <w:tr w:rsidR="00183793" w:rsidRPr="005E4791" w14:paraId="1442C3AC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522E" w14:textId="77777777" w:rsidR="00183793" w:rsidRDefault="00183793" w:rsidP="00183793">
            <w:pPr>
              <w:pStyle w:val="2"/>
              <w:numPr>
                <w:ilvl w:val="0"/>
                <w:numId w:val="1"/>
              </w:numPr>
            </w:pPr>
            <w:r>
              <w:t>Непрерывная интеграция (</w:t>
            </w:r>
            <w:proofErr w:type="spellStart"/>
            <w:r>
              <w:t>Continious</w:t>
            </w:r>
            <w:proofErr w:type="spellEnd"/>
            <w:r>
              <w:t xml:space="preserve"> </w:t>
            </w:r>
            <w:proofErr w:type="spellStart"/>
            <w:r>
              <w:t>Integration</w:t>
            </w:r>
            <w:proofErr w:type="spellEnd"/>
            <w:r>
              <w:t>)</w:t>
            </w:r>
          </w:p>
          <w:p w14:paraId="26CF907F" w14:textId="77777777" w:rsidR="00183793" w:rsidRDefault="00183793" w:rsidP="00F21570">
            <w:pPr>
              <w:pStyle w:val="1"/>
              <w:numPr>
                <w:ilvl w:val="0"/>
                <w:numId w:val="13"/>
              </w:numPr>
            </w:pPr>
            <w:r>
              <w:t xml:space="preserve">Системы непрерывной интеграции на примере </w:t>
            </w:r>
            <w:r>
              <w:rPr>
                <w:lang w:val="en-US"/>
              </w:rPr>
              <w:t>Jenkins</w:t>
            </w:r>
          </w:p>
          <w:p w14:paraId="03E70D31" w14:textId="77777777" w:rsidR="00183793" w:rsidRDefault="00183793" w:rsidP="00F21570">
            <w:pPr>
              <w:pStyle w:val="1"/>
              <w:numPr>
                <w:ilvl w:val="0"/>
                <w:numId w:val="13"/>
              </w:numPr>
            </w:pPr>
            <w:r>
              <w:t xml:space="preserve">Архитектура </w:t>
            </w:r>
            <w:r>
              <w:tab/>
              <w:t>инструментов для непрерывной интеграции</w:t>
            </w:r>
          </w:p>
          <w:p w14:paraId="51F1B4FE" w14:textId="77777777" w:rsidR="00183793" w:rsidRDefault="00183793" w:rsidP="00F21570">
            <w:pPr>
              <w:pStyle w:val="1"/>
              <w:numPr>
                <w:ilvl w:val="0"/>
                <w:numId w:val="13"/>
              </w:numPr>
            </w:pPr>
            <w:r>
              <w:t>Непрерывная интеграция большого проекта</w:t>
            </w:r>
          </w:p>
          <w:p w14:paraId="40B943D9" w14:textId="77777777" w:rsidR="00183793" w:rsidRDefault="00183793" w:rsidP="00F21570">
            <w:pPr>
              <w:pStyle w:val="1"/>
              <w:numPr>
                <w:ilvl w:val="0"/>
                <w:numId w:val="13"/>
              </w:numPr>
            </w:pPr>
            <w:r>
              <w:t>Сложности непрерывной интеграции</w:t>
            </w:r>
          </w:p>
          <w:p w14:paraId="1E6CB1ED" w14:textId="77777777" w:rsidR="00183793" w:rsidRPr="00891ABA" w:rsidRDefault="00183793" w:rsidP="00F21570">
            <w:pPr>
              <w:pStyle w:val="1"/>
              <w:numPr>
                <w:ilvl w:val="0"/>
                <w:numId w:val="13"/>
              </w:numPr>
            </w:pPr>
            <w:r>
              <w:t>Другие инструменты непрерывной интеграции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29F9F" w14:textId="77777777" w:rsidR="00183793" w:rsidRPr="00894902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27E63" w14:textId="77777777" w:rsidR="00183793" w:rsidRPr="00894902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77DD3" w14:textId="04E20893" w:rsidR="00183793" w:rsidRPr="000254D0" w:rsidRDefault="005E22C3" w:rsidP="0018379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A55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A55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AA55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 w:rsidR="005B6A6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AA550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</w:tr>
      <w:tr w:rsidR="00B73485" w:rsidRPr="005E4791" w14:paraId="598ECFA8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963EA" w14:textId="77777777" w:rsidR="00B73485" w:rsidRDefault="00B73485" w:rsidP="00B73485">
            <w:pPr>
              <w:pStyle w:val="2"/>
              <w:numPr>
                <w:ilvl w:val="0"/>
                <w:numId w:val="1"/>
              </w:numPr>
            </w:pPr>
            <w:r>
              <w:t>Т</w:t>
            </w:r>
            <w:r w:rsidRPr="0041102C">
              <w:t>естирование</w:t>
            </w:r>
            <w:r w:rsidR="007E6F97">
              <w:t xml:space="preserve"> (</w:t>
            </w:r>
            <w:r w:rsidR="007E6F97">
              <w:rPr>
                <w:lang w:val="en-US"/>
              </w:rPr>
              <w:t>QA)</w:t>
            </w:r>
          </w:p>
          <w:p w14:paraId="605AFE51" w14:textId="77777777" w:rsidR="00B73485" w:rsidRPr="0041102C" w:rsidRDefault="00B73485" w:rsidP="00F21570">
            <w:pPr>
              <w:pStyle w:val="2"/>
              <w:numPr>
                <w:ilvl w:val="0"/>
                <w:numId w:val="20"/>
              </w:numPr>
            </w:pPr>
            <w:r w:rsidRPr="0041102C">
              <w:t>Принципы модульного тестирования</w:t>
            </w:r>
            <w:r>
              <w:t xml:space="preserve"> </w:t>
            </w:r>
            <w:r w:rsidRPr="0041102C">
              <w:t>(</w:t>
            </w:r>
            <w:proofErr w:type="spellStart"/>
            <w:r w:rsidRPr="0041102C">
              <w:t>Unit</w:t>
            </w:r>
            <w:proofErr w:type="spellEnd"/>
            <w:r w:rsidRPr="0041102C">
              <w:t xml:space="preserve"> </w:t>
            </w:r>
            <w:proofErr w:type="spellStart"/>
            <w:r w:rsidRPr="0041102C">
              <w:t>testing</w:t>
            </w:r>
            <w:proofErr w:type="spellEnd"/>
            <w:r w:rsidRPr="0041102C">
              <w:t>)</w:t>
            </w:r>
          </w:p>
          <w:p w14:paraId="1DDB625D" w14:textId="77777777" w:rsidR="00B73485" w:rsidRPr="0041102C" w:rsidRDefault="00B73485" w:rsidP="00F21570">
            <w:pPr>
              <w:pStyle w:val="1"/>
              <w:numPr>
                <w:ilvl w:val="0"/>
                <w:numId w:val="11"/>
              </w:numPr>
            </w:pPr>
            <w:r w:rsidRPr="0041102C">
              <w:t>Библиотеки для модульного тестирования</w:t>
            </w:r>
          </w:p>
          <w:p w14:paraId="045943B5" w14:textId="77777777" w:rsidR="00B73485" w:rsidRPr="006327F2" w:rsidRDefault="00B73485" w:rsidP="00F21570">
            <w:pPr>
              <w:pStyle w:val="1"/>
              <w:numPr>
                <w:ilvl w:val="0"/>
                <w:numId w:val="11"/>
              </w:numPr>
              <w:rPr>
                <w:bCs w:val="0"/>
              </w:rPr>
            </w:pPr>
            <w:r w:rsidRPr="0041102C">
              <w:t>Требования к модульным тестам</w:t>
            </w:r>
          </w:p>
          <w:p w14:paraId="6F8739E3" w14:textId="77777777" w:rsidR="00B73485" w:rsidRDefault="00B73485" w:rsidP="00F21570">
            <w:pPr>
              <w:pStyle w:val="1"/>
              <w:numPr>
                <w:ilvl w:val="0"/>
                <w:numId w:val="11"/>
              </w:numPr>
            </w:pPr>
            <w:r>
              <w:t>Анализ тестового покрытия (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coverage</w:t>
            </w:r>
            <w:proofErr w:type="spellEnd"/>
            <w:r>
              <w:t>)</w:t>
            </w:r>
          </w:p>
          <w:p w14:paraId="31C4B014" w14:textId="77777777" w:rsidR="00B73485" w:rsidRDefault="00B73485" w:rsidP="00F21570">
            <w:pPr>
              <w:pStyle w:val="1"/>
              <w:numPr>
                <w:ilvl w:val="0"/>
                <w:numId w:val="11"/>
              </w:numPr>
            </w:pPr>
            <w:r>
              <w:t xml:space="preserve">Распространенные подходы к модульному тестированию.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Drived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</w:p>
          <w:p w14:paraId="61A3B76B" w14:textId="77777777" w:rsidR="00B73485" w:rsidRPr="00301445" w:rsidRDefault="00B73485" w:rsidP="00F21570">
            <w:pPr>
              <w:pStyle w:val="1"/>
              <w:numPr>
                <w:ilvl w:val="0"/>
                <w:numId w:val="11"/>
              </w:numPr>
              <w:rPr>
                <w:bCs w:val="0"/>
              </w:rPr>
            </w:pPr>
            <w:r>
              <w:t xml:space="preserve">Дальнейшее развитие идеи модульных тестов.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08100" w14:textId="77777777" w:rsidR="00B73485" w:rsidRPr="00894902" w:rsidRDefault="00B73485" w:rsidP="00B7348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1C3E0" w14:textId="77777777" w:rsidR="00B73485" w:rsidRPr="00894902" w:rsidRDefault="00B73485" w:rsidP="00B7348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45147" w14:textId="1811BC5F" w:rsidR="00B73485" w:rsidRPr="000254D0" w:rsidRDefault="00AA5504" w:rsidP="00B7348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5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6, 8, 9</w:t>
            </w:r>
          </w:p>
        </w:tc>
      </w:tr>
      <w:tr w:rsidR="00F64FE5" w:rsidRPr="005E4791" w14:paraId="4493DD17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14914" w14:textId="77777777" w:rsidR="00F64FE5" w:rsidRDefault="00F64FE5" w:rsidP="00F64FE5">
            <w:pPr>
              <w:pStyle w:val="2"/>
              <w:numPr>
                <w:ilvl w:val="0"/>
                <w:numId w:val="1"/>
              </w:numPr>
            </w:pPr>
            <w:r>
              <w:t>Нагрузочное тестирование</w:t>
            </w:r>
          </w:p>
          <w:p w14:paraId="501D776E" w14:textId="77777777" w:rsidR="00F64FE5" w:rsidRDefault="00F64FE5" w:rsidP="00F21570">
            <w:pPr>
              <w:pStyle w:val="2"/>
              <w:numPr>
                <w:ilvl w:val="0"/>
                <w:numId w:val="21"/>
              </w:numPr>
            </w:pPr>
            <w:r>
              <w:t>Роль нагрузочного тестирования</w:t>
            </w:r>
          </w:p>
          <w:p w14:paraId="157B97C5" w14:textId="77777777" w:rsidR="00F64FE5" w:rsidRDefault="00F64FE5" w:rsidP="00F21570">
            <w:pPr>
              <w:pStyle w:val="2"/>
              <w:numPr>
                <w:ilvl w:val="0"/>
                <w:numId w:val="21"/>
              </w:numPr>
            </w:pPr>
            <w:r>
              <w:t>Принципы и сценарии нагрузочного тестирования</w:t>
            </w:r>
          </w:p>
          <w:p w14:paraId="417A2E1E" w14:textId="77777777" w:rsidR="00F64FE5" w:rsidRDefault="00F64FE5" w:rsidP="00F21570">
            <w:pPr>
              <w:pStyle w:val="2"/>
              <w:numPr>
                <w:ilvl w:val="0"/>
                <w:numId w:val="21"/>
              </w:numPr>
            </w:pPr>
            <w:r>
              <w:t>Инструменты для нагрузочного тестирования (</w:t>
            </w:r>
            <w:r>
              <w:rPr>
                <w:lang w:val="en-US"/>
              </w:rPr>
              <w:t>ab</w:t>
            </w:r>
            <w:r w:rsidRPr="00933E35">
              <w:t xml:space="preserve">, </w:t>
            </w:r>
            <w:proofErr w:type="spellStart"/>
            <w:r>
              <w:rPr>
                <w:lang w:val="en-US"/>
              </w:rPr>
              <w:t>JMeter</w:t>
            </w:r>
            <w:proofErr w:type="spellEnd"/>
            <w:r w:rsidRPr="00933E35"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80EAB" w14:textId="77777777" w:rsidR="00F64FE5" w:rsidRPr="00894902" w:rsidRDefault="00F64FE5" w:rsidP="00F64FE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75A75" w14:textId="77777777" w:rsidR="00F64FE5" w:rsidRPr="000B379C" w:rsidRDefault="000B379C" w:rsidP="00F64FE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63E62" w14:textId="3602E103" w:rsidR="00F64FE5" w:rsidRPr="000254D0" w:rsidRDefault="00AA5504" w:rsidP="00F64F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5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6, 8, 9</w:t>
            </w:r>
          </w:p>
        </w:tc>
      </w:tr>
      <w:tr w:rsidR="00F64FE5" w:rsidRPr="005E4791" w14:paraId="5E0396C4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58AA1" w14:textId="77777777" w:rsidR="00F64FE5" w:rsidRDefault="00F64FE5" w:rsidP="00F64FE5">
            <w:pPr>
              <w:pStyle w:val="2"/>
              <w:numPr>
                <w:ilvl w:val="0"/>
                <w:numId w:val="1"/>
              </w:numPr>
            </w:pPr>
            <w:r>
              <w:t>Управление знаниями</w:t>
            </w:r>
          </w:p>
          <w:p w14:paraId="3EF43A13" w14:textId="77777777" w:rsidR="00F64FE5" w:rsidRDefault="00F64FE5" w:rsidP="00F21570">
            <w:pPr>
              <w:pStyle w:val="1"/>
              <w:numPr>
                <w:ilvl w:val="0"/>
                <w:numId w:val="15"/>
              </w:numPr>
            </w:pPr>
            <w:r>
              <w:t>Необходимость управления знаниями</w:t>
            </w:r>
          </w:p>
          <w:p w14:paraId="3A64C0D9" w14:textId="77777777" w:rsidR="00F64FE5" w:rsidRDefault="00F64FE5" w:rsidP="00F21570">
            <w:pPr>
              <w:pStyle w:val="1"/>
              <w:numPr>
                <w:ilvl w:val="0"/>
                <w:numId w:val="15"/>
              </w:numPr>
            </w:pPr>
            <w:r>
              <w:t>Способы организации знаний (списки часто задаваемых вопросов (FAQ), HOWTO)</w:t>
            </w:r>
          </w:p>
          <w:p w14:paraId="4647056C" w14:textId="77777777" w:rsidR="00F64FE5" w:rsidRDefault="00F64FE5" w:rsidP="00F21570">
            <w:pPr>
              <w:pStyle w:val="1"/>
              <w:numPr>
                <w:ilvl w:val="0"/>
                <w:numId w:val="15"/>
              </w:numPr>
            </w:pPr>
            <w:r>
              <w:t xml:space="preserve">Использование </w:t>
            </w:r>
            <w:proofErr w:type="spellStart"/>
            <w:r>
              <w:t>wiki</w:t>
            </w:r>
            <w:proofErr w:type="spellEnd"/>
            <w:r>
              <w:t xml:space="preserve"> для организации знаний</w:t>
            </w:r>
          </w:p>
          <w:p w14:paraId="2DA7C9BE" w14:textId="77777777" w:rsidR="00F64FE5" w:rsidRDefault="00F64FE5" w:rsidP="00F21570">
            <w:pPr>
              <w:pStyle w:val="1"/>
              <w:numPr>
                <w:ilvl w:val="0"/>
                <w:numId w:val="15"/>
              </w:numPr>
            </w:pPr>
            <w:r>
              <w:t xml:space="preserve">Генераторы документации </w:t>
            </w:r>
            <w:r>
              <w:tab/>
              <w:t xml:space="preserve">на примере </w:t>
            </w:r>
            <w:proofErr w:type="spellStart"/>
            <w:r>
              <w:t>doxygen</w:t>
            </w:r>
            <w:proofErr w:type="spellEnd"/>
            <w:r>
              <w:t xml:space="preserve"> и </w:t>
            </w:r>
            <w:proofErr w:type="spellStart"/>
            <w:r>
              <w:t>javadoc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338C5" w14:textId="77777777" w:rsidR="00F64FE5" w:rsidRPr="006658AF" w:rsidRDefault="00F64FE5" w:rsidP="00F64FE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5A0A1" w14:textId="77777777" w:rsidR="00F64FE5" w:rsidRPr="006658AF" w:rsidRDefault="00F64FE5" w:rsidP="00F64FE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009C5" w14:textId="6E6F947D" w:rsidR="00F64FE5" w:rsidRPr="000254D0" w:rsidRDefault="005E22C3" w:rsidP="00F64F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4, 5, 6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7, 8, 9</w:t>
            </w:r>
            <w:r w:rsidR="005B6A6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</w:tr>
      <w:tr w:rsidR="00BA7AC6" w:rsidRPr="005E4791" w14:paraId="0F298AA1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BD2FD" w14:textId="77777777" w:rsidR="00BA7AC6" w:rsidRDefault="00BA7AC6" w:rsidP="00BA7AC6">
            <w:pPr>
              <w:pStyle w:val="2"/>
              <w:numPr>
                <w:ilvl w:val="0"/>
                <w:numId w:val="1"/>
              </w:numPr>
            </w:pPr>
            <w:r>
              <w:t>Автоматизация технической поддержки (</w:t>
            </w:r>
            <w:proofErr w:type="spellStart"/>
            <w:r>
              <w:t>Trouble</w:t>
            </w:r>
            <w:proofErr w:type="spellEnd"/>
            <w:r>
              <w:t xml:space="preserve"> </w:t>
            </w:r>
            <w:proofErr w:type="spellStart"/>
            <w:r>
              <w:t>ticket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) </w:t>
            </w:r>
          </w:p>
          <w:p w14:paraId="229A226E" w14:textId="77777777" w:rsidR="00BA7AC6" w:rsidRDefault="00BA7AC6" w:rsidP="00F21570">
            <w:pPr>
              <w:pStyle w:val="1"/>
              <w:numPr>
                <w:ilvl w:val="0"/>
                <w:numId w:val="22"/>
              </w:numPr>
            </w:pPr>
            <w:r>
              <w:lastRenderedPageBreak/>
              <w:t>Организация взаимодействия с пользователями</w:t>
            </w:r>
          </w:p>
          <w:p w14:paraId="0E27ACBB" w14:textId="77777777" w:rsidR="00BA7AC6" w:rsidRDefault="00BA7AC6" w:rsidP="00F21570">
            <w:pPr>
              <w:pStyle w:val="1"/>
              <w:numPr>
                <w:ilvl w:val="0"/>
                <w:numId w:val="22"/>
              </w:numPr>
            </w:pPr>
            <w:r>
              <w:t xml:space="preserve">Техническая поддержка по электронной почте </w:t>
            </w:r>
          </w:p>
          <w:p w14:paraId="231A4273" w14:textId="77777777" w:rsidR="00BA7AC6" w:rsidRDefault="00BA7AC6" w:rsidP="00F21570">
            <w:pPr>
              <w:pStyle w:val="1"/>
              <w:numPr>
                <w:ilvl w:val="0"/>
                <w:numId w:val="22"/>
              </w:numPr>
            </w:pPr>
            <w:r>
              <w:t>Инструменты автоматизации технической поддержки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3F850" w14:textId="77777777" w:rsidR="00BA7AC6" w:rsidRPr="006658AF" w:rsidRDefault="00BA7AC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9FA4B" w14:textId="77777777" w:rsidR="00BA7AC6" w:rsidRPr="006658AF" w:rsidRDefault="00BA7AC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3D1EF" w14:textId="4EFA548E" w:rsidR="00BA7AC6" w:rsidRPr="000254D0" w:rsidRDefault="00AA5504" w:rsidP="00BA7AC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5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6, 8, 9</w:t>
            </w:r>
          </w:p>
        </w:tc>
      </w:tr>
      <w:tr w:rsidR="00BA7AC6" w:rsidRPr="005E4791" w14:paraId="39F1C7E8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7FCEF" w14:textId="77777777" w:rsidR="00BA7AC6" w:rsidRDefault="00BA7AC6" w:rsidP="00BA7AC6">
            <w:pPr>
              <w:pStyle w:val="2"/>
              <w:numPr>
                <w:ilvl w:val="0"/>
                <w:numId w:val="1"/>
              </w:numPr>
            </w:pPr>
            <w:r>
              <w:lastRenderedPageBreak/>
              <w:t xml:space="preserve">Управление конфигурацией </w:t>
            </w:r>
          </w:p>
          <w:p w14:paraId="786F2A5F" w14:textId="77777777" w:rsidR="00BA7AC6" w:rsidRDefault="00BA7AC6" w:rsidP="00F21570">
            <w:pPr>
              <w:pStyle w:val="1"/>
              <w:numPr>
                <w:ilvl w:val="0"/>
                <w:numId w:val="16"/>
              </w:numPr>
            </w:pPr>
            <w:r>
              <w:t xml:space="preserve">Основные инструменты управления конфигурацией: </w:t>
            </w:r>
            <w:proofErr w:type="spellStart"/>
            <w:r>
              <w:rPr>
                <w:lang w:val="en-US"/>
              </w:rPr>
              <w:t>Ansible</w:t>
            </w:r>
            <w:proofErr w:type="spellEnd"/>
            <w:r w:rsidRPr="00733097">
              <w:t xml:space="preserve">, </w:t>
            </w:r>
            <w:r>
              <w:rPr>
                <w:lang w:val="en-US"/>
              </w:rPr>
              <w:t>Puppet</w:t>
            </w:r>
            <w:r w:rsidRPr="00733097">
              <w:t xml:space="preserve">, </w:t>
            </w:r>
            <w:r>
              <w:rPr>
                <w:lang w:val="en-US"/>
              </w:rPr>
              <w:t>Salt</w:t>
            </w:r>
            <w:r w:rsidRPr="00733097">
              <w:t xml:space="preserve">, </w:t>
            </w:r>
            <w:r>
              <w:rPr>
                <w:lang w:val="en-US"/>
              </w:rPr>
              <w:t>Chef</w:t>
            </w:r>
          </w:p>
          <w:p w14:paraId="5BB97EA3" w14:textId="77777777" w:rsidR="00BA7AC6" w:rsidRDefault="00BA7AC6" w:rsidP="00F21570">
            <w:pPr>
              <w:pStyle w:val="1"/>
              <w:numPr>
                <w:ilvl w:val="0"/>
                <w:numId w:val="16"/>
              </w:numPr>
            </w:pPr>
            <w:r>
              <w:rPr>
                <w:lang w:val="en-US"/>
              </w:rPr>
              <w:t>Push</w:t>
            </w:r>
            <w:r w:rsidRPr="00EA003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Pull</w:t>
            </w:r>
            <w:r w:rsidRPr="00EA0033">
              <w:t xml:space="preserve"> </w:t>
            </w:r>
            <w:r>
              <w:t>модели управления</w:t>
            </w:r>
          </w:p>
          <w:p w14:paraId="763C246E" w14:textId="77777777" w:rsidR="00BA7AC6" w:rsidRDefault="00BA7AC6" w:rsidP="00F21570">
            <w:pPr>
              <w:pStyle w:val="1"/>
              <w:numPr>
                <w:ilvl w:val="0"/>
                <w:numId w:val="16"/>
              </w:numPr>
            </w:pPr>
            <w:r>
              <w:t xml:space="preserve">Примеры управления конфигурацией с использованием </w:t>
            </w:r>
            <w:proofErr w:type="spellStart"/>
            <w:r>
              <w:rPr>
                <w:lang w:val="en-US"/>
              </w:rPr>
              <w:t>Ansible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E7B68" w14:textId="77777777" w:rsidR="00BA7AC6" w:rsidRPr="006658AF" w:rsidRDefault="00BA7AC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130E7" w14:textId="4037A4F9" w:rsidR="00BA7AC6" w:rsidRPr="002368B6" w:rsidRDefault="002368B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DEBF3" w14:textId="055AFF63" w:rsidR="00BA7AC6" w:rsidRPr="000254D0" w:rsidRDefault="00AA5504" w:rsidP="00BA7AC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5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6, 8, 9</w:t>
            </w:r>
          </w:p>
        </w:tc>
      </w:tr>
      <w:tr w:rsidR="00BA7AC6" w:rsidRPr="005E4791" w14:paraId="5BA20194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EE83A" w14:textId="77777777" w:rsidR="00BA7AC6" w:rsidRPr="007277CA" w:rsidRDefault="00BA7AC6" w:rsidP="00BA7AC6">
            <w:pPr>
              <w:pStyle w:val="10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F9D7D" w14:textId="77777777" w:rsidR="00BA7AC6" w:rsidRPr="007277CA" w:rsidRDefault="00BA7AC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98287" w14:textId="77777777" w:rsidR="00BA7AC6" w:rsidRPr="007277CA" w:rsidRDefault="00BA7AC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13EC6" w14:textId="77777777" w:rsidR="00BA7AC6" w:rsidRPr="007277CA" w:rsidRDefault="00BA7AC6" w:rsidP="00BA7AC6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14:paraId="712367D3" w14:textId="77777777" w:rsidR="001A3828" w:rsidRDefault="001A382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7652FA6B" w14:textId="77777777" w:rsidR="005314D0" w:rsidRPr="00C10112" w:rsidRDefault="005314D0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5314D0" w:rsidRPr="005E4791" w14:paraId="0C2E2E18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DC2F2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CA34A" w14:textId="77777777" w:rsidR="005314D0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14:paraId="2FE144DF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BE392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8F63998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C693E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5314D0" w:rsidRPr="005E4791" w14:paraId="539A3FB1" w14:textId="77777777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AF588" w14:textId="7D6B5F09" w:rsidR="005314D0" w:rsidRPr="002C12FF" w:rsidRDefault="005314D0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2C12F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314D0" w:rsidRPr="005E4791" w14:paraId="454BA181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8A489C" w14:textId="77777777" w:rsidR="005314D0" w:rsidRPr="00CA1586" w:rsidRDefault="00581DE5" w:rsidP="00F21570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Формирование команд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0644F" w14:textId="77777777" w:rsidR="005314D0" w:rsidRPr="00CA1586" w:rsidRDefault="00EE033B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  <w:r w:rsidR="005314D0" w:rsidRPr="00CA158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50A29" w14:textId="77777777" w:rsidR="005314D0" w:rsidRPr="00CA1586" w:rsidRDefault="00CC7568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FC38A1B" w14:textId="02EDFB13" w:rsidR="005314D0" w:rsidRPr="00CA1586" w:rsidRDefault="009D386F" w:rsidP="00660F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1,</w:t>
            </w:r>
            <w:r w:rsidR="001E47C0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60506" w14:textId="77777777" w:rsidR="005314D0" w:rsidRPr="00CA1586" w:rsidRDefault="008875E5" w:rsidP="008875E5">
            <w:pPr>
              <w:pStyle w:val="2"/>
            </w:pPr>
            <w:r w:rsidRPr="00CA1586">
              <w:t>Формирование проектных команд, распределение ролей в команде, обсуждение возможных тем проекта</w:t>
            </w:r>
          </w:p>
        </w:tc>
      </w:tr>
      <w:tr w:rsidR="005314D0" w:rsidRPr="005E4791" w14:paraId="5713B50D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7FA21E" w14:textId="77777777" w:rsidR="005314D0" w:rsidRPr="00CA1586" w:rsidRDefault="00754A2C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 xml:space="preserve">Знакомство с процессом </w:t>
            </w:r>
            <w:r w:rsidR="00A11156" w:rsidRPr="00CA1586">
              <w:rPr>
                <w:rFonts w:ascii="Times New Roman" w:hAnsi="Times New Roman"/>
                <w:sz w:val="24"/>
                <w:szCs w:val="24"/>
              </w:rPr>
              <w:t xml:space="preserve">и инструментами </w:t>
            </w:r>
            <w:r w:rsidRPr="00CA1586">
              <w:rPr>
                <w:rFonts w:ascii="Times New Roman" w:hAnsi="Times New Roman"/>
                <w:sz w:val="24"/>
                <w:szCs w:val="24"/>
              </w:rPr>
              <w:t>разработки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AFA9E" w14:textId="77777777" w:rsidR="005314D0" w:rsidRPr="00CA1586" w:rsidRDefault="00EE033B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ED4F33" w14:textId="77777777" w:rsidR="005314D0" w:rsidRPr="00CA1586" w:rsidRDefault="00EE033B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B0427A9" w14:textId="2364330E" w:rsidR="005314D0" w:rsidRPr="00CA1586" w:rsidRDefault="00C51596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7, 9, 10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27589" w14:textId="77777777" w:rsidR="005314D0" w:rsidRPr="00CA1586" w:rsidRDefault="008F67DD" w:rsidP="00155498">
            <w:pPr>
              <w:pStyle w:val="2"/>
            </w:pPr>
            <w:r w:rsidRPr="00CA1586">
              <w:t xml:space="preserve">Утверждение темы проекта, </w:t>
            </w:r>
            <w:r w:rsidR="00CA105D" w:rsidRPr="00CA1586">
              <w:t xml:space="preserve">процесса и </w:t>
            </w:r>
            <w:r w:rsidRPr="00CA1586">
              <w:t>инструментов разработки, состава проектных команд</w:t>
            </w:r>
          </w:p>
        </w:tc>
      </w:tr>
      <w:tr w:rsidR="005314D0" w:rsidRPr="00711921" w14:paraId="264536F5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59AFA" w14:textId="77777777" w:rsidR="005314D0" w:rsidRPr="00CA1586" w:rsidRDefault="0000654B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 xml:space="preserve">Установка </w:t>
            </w:r>
            <w:r w:rsidR="00710FD9" w:rsidRPr="00CA1586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CA1586">
              <w:rPr>
                <w:rFonts w:ascii="Times New Roman" w:hAnsi="Times New Roman"/>
                <w:sz w:val="24"/>
                <w:szCs w:val="24"/>
              </w:rPr>
              <w:t>настройка</w:t>
            </w:r>
            <w:r w:rsidR="00E064B8" w:rsidRPr="00CA1586">
              <w:rPr>
                <w:rFonts w:ascii="Times New Roman" w:hAnsi="Times New Roman"/>
                <w:sz w:val="24"/>
                <w:szCs w:val="24"/>
              </w:rPr>
              <w:t xml:space="preserve"> системы контроля версий</w:t>
            </w:r>
            <w:r w:rsidR="00ED04F4" w:rsidRPr="00CA1586">
              <w:rPr>
                <w:rFonts w:ascii="Times New Roman" w:hAnsi="Times New Roman"/>
                <w:sz w:val="24"/>
                <w:szCs w:val="24"/>
              </w:rPr>
              <w:t xml:space="preserve"> (СКВ)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727D6" w14:textId="77777777" w:rsidR="005314D0" w:rsidRPr="00CA1586" w:rsidRDefault="00EE033B" w:rsidP="001D4455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00D5D" w14:textId="77777777" w:rsidR="005314D0" w:rsidRPr="00CA1586" w:rsidRDefault="00EE033B" w:rsidP="00EE033B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4586850" w14:textId="015F6775" w:rsidR="005314D0" w:rsidRPr="00CA1586" w:rsidRDefault="00457B8B" w:rsidP="00457B8B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  <w:r w:rsidR="000504A6"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0504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 w:rsidR="000504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  <w:r w:rsidR="000504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68B93" w14:textId="77777777" w:rsidR="005314D0" w:rsidRPr="00CA1586" w:rsidRDefault="00532F88" w:rsidP="00A94DD0">
            <w:pPr>
              <w:pStyle w:val="10"/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</w:pPr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>Разработка структуры проекта в СКВ. Обсуждение и утверждение правил написания и комментирования кода. Обсуждение процедур работы с СКВ, проверки кода и именования веток.</w:t>
            </w:r>
          </w:p>
        </w:tc>
      </w:tr>
      <w:tr w:rsidR="0000507A" w:rsidRPr="00711921" w14:paraId="6499E3BB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5A2374" w14:textId="77777777" w:rsidR="0000507A" w:rsidRPr="00CA1586" w:rsidRDefault="0000507A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Использование системы контроля версий (СКВ)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EF9CC" w14:textId="77777777" w:rsidR="0000507A" w:rsidRPr="00CA1586" w:rsidRDefault="0000507A" w:rsidP="0000507A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1ED16" w14:textId="77777777" w:rsidR="0000507A" w:rsidRPr="00CA1586" w:rsidRDefault="0000507A" w:rsidP="0000507A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B4146FF" w14:textId="77777777" w:rsidR="0000507A" w:rsidRPr="000504A6" w:rsidRDefault="0000507A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124D94F5" w14:textId="4AC2E819" w:rsidR="0000507A" w:rsidRPr="008C33EC" w:rsidRDefault="0000507A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>2, 3, 4, 5, 6, 7, 8, 9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83945" w14:textId="77777777" w:rsidR="0000507A" w:rsidRPr="00CA1586" w:rsidRDefault="0000507A" w:rsidP="0000507A">
            <w:pPr>
              <w:pStyle w:val="2"/>
            </w:pPr>
            <w:r w:rsidRPr="00CA1586">
              <w:t>Выполнение поставленных задач по программированию, участие в командных совещаниях, работа с СКВ, обсуждение возникающих вопросов с преподавателем, контроль сроков и рисков проекта</w:t>
            </w:r>
          </w:p>
        </w:tc>
      </w:tr>
      <w:tr w:rsidR="00B53FB2" w:rsidRPr="00711921" w14:paraId="33BC0AAB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C26AB3" w14:textId="77777777" w:rsidR="00B53FB2" w:rsidRPr="00CA1586" w:rsidRDefault="00B53FB2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 xml:space="preserve">Настройка </w:t>
            </w:r>
            <w:proofErr w:type="spellStart"/>
            <w:r w:rsidRPr="00CA1586">
              <w:rPr>
                <w:rFonts w:ascii="Times New Roman" w:hAnsi="Times New Roman"/>
                <w:sz w:val="24"/>
                <w:szCs w:val="24"/>
                <w:lang w:val="en-US"/>
              </w:rPr>
              <w:t>Redmine</w:t>
            </w:r>
            <w:proofErr w:type="spellEnd"/>
            <w:r w:rsidRPr="00CA1586">
              <w:rPr>
                <w:rFonts w:ascii="Times New Roman" w:hAnsi="Times New Roman"/>
                <w:sz w:val="24"/>
                <w:szCs w:val="24"/>
              </w:rPr>
              <w:t xml:space="preserve"> под утвержденный </w:t>
            </w:r>
            <w:r w:rsidRPr="00CA1586">
              <w:rPr>
                <w:rFonts w:ascii="Times New Roman" w:hAnsi="Times New Roman"/>
                <w:sz w:val="24"/>
                <w:szCs w:val="24"/>
              </w:rPr>
              <w:lastRenderedPageBreak/>
              <w:t>процесс разработки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45934" w14:textId="77777777" w:rsidR="00B53FB2" w:rsidRPr="00CA1586" w:rsidRDefault="00B53FB2" w:rsidP="00B53FB2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EE341" w14:textId="77777777" w:rsidR="00B53FB2" w:rsidRPr="00CA1586" w:rsidRDefault="00B53FB2" w:rsidP="00B53FB2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E40F367" w14:textId="77777777" w:rsidR="00B53FB2" w:rsidRPr="000504A6" w:rsidRDefault="00B53FB2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7CC6987F" w14:textId="339C1A97" w:rsidR="00B53FB2" w:rsidRPr="008C33EC" w:rsidRDefault="00B53FB2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2, 3, 4, 5, 6, 7, </w:t>
            </w: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8, 9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5376C" w14:textId="77777777" w:rsidR="00B53FB2" w:rsidRPr="00CA1586" w:rsidRDefault="00B53FB2" w:rsidP="00B53FB2">
            <w:pPr>
              <w:pStyle w:val="10"/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</w:pPr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lastRenderedPageBreak/>
              <w:t xml:space="preserve">Утверждение процесса разработки и правил </w:t>
            </w:r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lastRenderedPageBreak/>
              <w:t xml:space="preserve">создания задач в </w:t>
            </w:r>
            <w:proofErr w:type="spellStart"/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>Redmine</w:t>
            </w:r>
            <w:proofErr w:type="spellEnd"/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 xml:space="preserve">. Регистрация текущих задач. Обсуждение и утверждение правил совместной работы в </w:t>
            </w:r>
            <w:proofErr w:type="spellStart"/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>Redmine</w:t>
            </w:r>
            <w:proofErr w:type="spellEnd"/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 xml:space="preserve"> и СКВ.</w:t>
            </w:r>
          </w:p>
        </w:tc>
      </w:tr>
      <w:tr w:rsidR="00B53FB2" w:rsidRPr="00711921" w14:paraId="0D7FEBB2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F21331" w14:textId="77777777" w:rsidR="00B53FB2" w:rsidRPr="00CA1586" w:rsidRDefault="00B53FB2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Использование </w:t>
            </w:r>
            <w:proofErr w:type="spellStart"/>
            <w:r w:rsidRPr="00CA1586">
              <w:rPr>
                <w:rFonts w:ascii="Times New Roman" w:hAnsi="Times New Roman"/>
                <w:sz w:val="24"/>
                <w:szCs w:val="24"/>
                <w:lang w:val="en-US"/>
              </w:rPr>
              <w:t>Redmine</w:t>
            </w:r>
            <w:proofErr w:type="spellEnd"/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72D2C" w14:textId="77777777" w:rsidR="00B53FB2" w:rsidRPr="00CA1586" w:rsidRDefault="00B53FB2" w:rsidP="00B53FB2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CB9D1" w14:textId="77777777" w:rsidR="00B53FB2" w:rsidRPr="00CA1586" w:rsidRDefault="00B53FB2" w:rsidP="00B53FB2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DA14FAF" w14:textId="4325CC28" w:rsidR="00B53FB2" w:rsidRPr="008C33EC" w:rsidRDefault="00CA1586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>2, 3, 4, 5, 6, 7, 8, 9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AAE5C" w14:textId="77777777" w:rsidR="00B53FB2" w:rsidRPr="00CA1586" w:rsidRDefault="00B53FB2" w:rsidP="00B53FB2">
            <w:pPr>
              <w:pStyle w:val="3"/>
              <w:rPr>
                <w:bCs/>
              </w:rPr>
            </w:pPr>
            <w:r w:rsidRPr="00CA1586">
              <w:rPr>
                <w:bCs/>
              </w:rPr>
              <w:t xml:space="preserve">Выполнение поставленных задач по программированию, участие в командных совещаниях, работа с СКВ и </w:t>
            </w:r>
            <w:proofErr w:type="spellStart"/>
            <w:r w:rsidRPr="00CA1586">
              <w:rPr>
                <w:bCs/>
                <w:lang w:val="en-US"/>
              </w:rPr>
              <w:t>Redmine</w:t>
            </w:r>
            <w:proofErr w:type="spellEnd"/>
            <w:r w:rsidRPr="00CA1586">
              <w:rPr>
                <w:bCs/>
              </w:rPr>
              <w:t xml:space="preserve">, обсуждение возникающих вопросов с преподавателем, контроль сроков и рисков проекта. </w:t>
            </w:r>
          </w:p>
        </w:tc>
      </w:tr>
      <w:tr w:rsidR="00B53FB2" w:rsidRPr="00711921" w14:paraId="6AE1A5FC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81D132" w14:textId="77777777" w:rsidR="00B53FB2" w:rsidRPr="00CA1586" w:rsidRDefault="00B53FB2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 xml:space="preserve">Настройка и использование </w:t>
            </w:r>
            <w:r w:rsidRPr="00CA1586">
              <w:rPr>
                <w:rFonts w:ascii="Times New Roman" w:hAnsi="Times New Roman"/>
                <w:sz w:val="24"/>
                <w:szCs w:val="24"/>
                <w:lang w:val="en-US"/>
              </w:rPr>
              <w:t>Jenkins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35A95" w14:textId="77777777" w:rsidR="00B53FB2" w:rsidRPr="00CA1586" w:rsidRDefault="00B53FB2" w:rsidP="00B53FB2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6E3DD" w14:textId="77777777" w:rsidR="00B53FB2" w:rsidRPr="00CA1586" w:rsidRDefault="00B53FB2" w:rsidP="00B53FB2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690780B" w14:textId="6FBCC473" w:rsidR="00B53FB2" w:rsidRPr="008C33EC" w:rsidRDefault="00CA1586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>2, 3, 4, 5, 6, 7, 8, 9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A00E8" w14:textId="77777777" w:rsidR="00B53FB2" w:rsidRPr="00CA1586" w:rsidRDefault="00B53FB2" w:rsidP="00B53FB2">
            <w:pPr>
              <w:pStyle w:val="3"/>
              <w:rPr>
                <w:bCs/>
              </w:rPr>
            </w:pPr>
            <w:r w:rsidRPr="00CA1586">
              <w:rPr>
                <w:bCs/>
              </w:rPr>
              <w:t xml:space="preserve">Настройка автоматической сборки с использованием системы </w:t>
            </w:r>
            <w:proofErr w:type="spellStart"/>
            <w:r w:rsidRPr="00CA1586">
              <w:rPr>
                <w:bCs/>
              </w:rPr>
              <w:t>Jenkins</w:t>
            </w:r>
            <w:proofErr w:type="spellEnd"/>
            <w:r w:rsidRPr="00CA1586">
              <w:rPr>
                <w:bCs/>
              </w:rPr>
              <w:t>.</w:t>
            </w:r>
          </w:p>
        </w:tc>
      </w:tr>
      <w:tr w:rsidR="00B53FB2" w:rsidRPr="00711921" w14:paraId="4BDFA110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A9AF5A" w14:textId="77777777" w:rsidR="00B53FB2" w:rsidRPr="00CA1586" w:rsidRDefault="00B53FB2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Настройка и использование вспомогательных инструментов разработки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904CF" w14:textId="77777777" w:rsidR="00B53FB2" w:rsidRPr="00CA1586" w:rsidRDefault="00B53FB2" w:rsidP="00B53FB2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A4F71" w14:textId="77777777" w:rsidR="00B53FB2" w:rsidRPr="00CA1586" w:rsidRDefault="00B53FB2" w:rsidP="00B53FB2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AC67E84" w14:textId="40A6EA17" w:rsidR="00B53FB2" w:rsidRPr="008C33EC" w:rsidRDefault="00CA1586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>2, 3, 4, 5, 6, 7, 8, 9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046F8" w14:textId="77777777" w:rsidR="00B53FB2" w:rsidRPr="00CA1586" w:rsidRDefault="00B53FB2" w:rsidP="00B53FB2">
            <w:pPr>
              <w:pStyle w:val="3"/>
              <w:rPr>
                <w:bCs/>
              </w:rPr>
            </w:pPr>
            <w:r w:rsidRPr="00CA1586">
              <w:rPr>
                <w:bCs/>
              </w:rPr>
              <w:t>Обсуждение и утверждение вспомогательных инструментов разработки. Настройка новых инструментов.</w:t>
            </w:r>
          </w:p>
        </w:tc>
      </w:tr>
      <w:tr w:rsidR="000504A6" w:rsidRPr="00711921" w14:paraId="36BD77D9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32BE26" w14:textId="77777777" w:rsidR="000504A6" w:rsidRPr="00CA1586" w:rsidRDefault="000504A6" w:rsidP="000504A6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Защита выполненных проектов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5A1C0" w14:textId="77777777" w:rsidR="000504A6" w:rsidRPr="00CA1586" w:rsidRDefault="000504A6" w:rsidP="000504A6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B3CD0" w14:textId="77777777" w:rsidR="000504A6" w:rsidRPr="00CA1586" w:rsidRDefault="000504A6" w:rsidP="000504A6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59B374A" w14:textId="231F64E4" w:rsidR="000504A6" w:rsidRPr="000504A6" w:rsidRDefault="000504A6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4, 5, 6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7, 8, 9, 10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4E3A2" w14:textId="77777777" w:rsidR="000504A6" w:rsidRPr="00CA1586" w:rsidRDefault="000504A6" w:rsidP="000504A6">
            <w:pPr>
              <w:pStyle w:val="2"/>
            </w:pPr>
            <w:r w:rsidRPr="00CA1586">
              <w:t xml:space="preserve">Защита выполненных проектов. Презентация разработанной структуры кода в СКВ, процесса разработки в </w:t>
            </w:r>
            <w:proofErr w:type="spellStart"/>
            <w:r w:rsidRPr="00CA1586">
              <w:t>Redmine</w:t>
            </w:r>
            <w:proofErr w:type="spellEnd"/>
            <w:r w:rsidRPr="00CA1586">
              <w:t xml:space="preserve">, автоматической сборки/развертки в </w:t>
            </w:r>
            <w:proofErr w:type="spellStart"/>
            <w:r w:rsidRPr="00CA1586">
              <w:t>Jenkins</w:t>
            </w:r>
            <w:proofErr w:type="spellEnd"/>
            <w:r w:rsidRPr="00CA1586">
              <w:t xml:space="preserve"> и используемых вспомогательных инструментов.</w:t>
            </w:r>
          </w:p>
        </w:tc>
      </w:tr>
      <w:tr w:rsidR="000504A6" w:rsidRPr="005E4791" w14:paraId="1518A6F7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B89F0" w14:textId="77777777" w:rsidR="000504A6" w:rsidRPr="007277CA" w:rsidRDefault="000504A6" w:rsidP="000504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78850" w14:textId="3F5B4A77" w:rsidR="000504A6" w:rsidRPr="007277CA" w:rsidRDefault="002368B6" w:rsidP="000504A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553E1" w14:textId="77777777" w:rsidR="000504A6" w:rsidRPr="007277CA" w:rsidRDefault="000504A6" w:rsidP="000504A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EBFD160" w14:textId="77777777" w:rsidR="000504A6" w:rsidRPr="007277CA" w:rsidRDefault="000504A6" w:rsidP="000504A6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04CA2" w14:textId="77777777" w:rsidR="000504A6" w:rsidRPr="00210A4F" w:rsidRDefault="000504A6" w:rsidP="000504A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DCA097A" w14:textId="77777777" w:rsidR="005314D0" w:rsidRDefault="005314D0" w:rsidP="00D82256">
      <w:pPr>
        <w:pStyle w:val="10"/>
        <w:jc w:val="right"/>
        <w:rPr>
          <w:rFonts w:ascii="Times New Roman" w:hAnsi="Times New Roman"/>
          <w:sz w:val="24"/>
          <w:szCs w:val="24"/>
        </w:rPr>
      </w:pPr>
    </w:p>
    <w:p w14:paraId="7ADA6C8D" w14:textId="77777777" w:rsidR="005314D0" w:rsidRPr="00AE3FD9" w:rsidRDefault="005314D0" w:rsidP="00AE3FD9">
      <w:pPr>
        <w:pStyle w:val="10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14:paraId="28835855" w14:textId="77777777" w:rsidR="005314D0" w:rsidRDefault="005314D0" w:rsidP="00F21570">
      <w:pPr>
        <w:pStyle w:val="10"/>
        <w:numPr>
          <w:ilvl w:val="0"/>
          <w:numId w:val="2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14:paraId="51E07923" w14:textId="77777777" w:rsidR="005314D0" w:rsidRPr="0077755D" w:rsidRDefault="005314D0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5314D0" w:rsidRPr="006740E8" w14:paraId="6CF92B99" w14:textId="77777777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41FC3" w14:textId="77777777" w:rsidR="005314D0" w:rsidRPr="006740E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352D4" w14:textId="77777777" w:rsidR="005314D0" w:rsidRPr="006740E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D8ACB" w14:textId="77777777" w:rsidR="005314D0" w:rsidRPr="006740E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290A5" w14:textId="77777777" w:rsidR="005314D0" w:rsidRPr="006740E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3F05E" w14:textId="77777777" w:rsidR="005314D0" w:rsidRPr="006740E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5314D0" w:rsidRPr="006740E8" w14:paraId="657190A5" w14:textId="77777777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A8A8A" w14:textId="75519443" w:rsidR="005314D0" w:rsidRPr="00BD2BAD" w:rsidRDefault="005314D0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BD2BA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ED6051" w:rsidRPr="006740E8" w14:paraId="038B1124" w14:textId="77777777" w:rsidTr="00F94D25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C6F2D7" w14:textId="77777777" w:rsidR="00ED6051" w:rsidRPr="006740E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5F0755" w14:textId="77777777" w:rsidR="00ED6051" w:rsidRPr="00F94D25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4D25">
              <w:rPr>
                <w:rFonts w:ascii="Times New Roman" w:hAnsi="Times New Roman"/>
                <w:sz w:val="24"/>
                <w:szCs w:val="24"/>
              </w:rPr>
              <w:t>Участие в командной работе над проектом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A930EF" w14:textId="35E9B2E5" w:rsidR="00ED6051" w:rsidRPr="00F94D25" w:rsidRDefault="00ED6051" w:rsidP="00ED605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4, 5, 6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7, 8, 9, 10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C6E76B" w14:textId="77777777" w:rsidR="00ED6051" w:rsidRPr="00F94D25" w:rsidRDefault="00ED6051" w:rsidP="00ED605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A895E3" w14:textId="407ABAC1" w:rsidR="00ED6051" w:rsidRPr="00F94D25" w:rsidRDefault="002368B6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ED6051" w:rsidRPr="006740E8" w14:paraId="746B4838" w14:textId="77777777" w:rsidTr="00F94D25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D51B2" w14:textId="77777777" w:rsidR="00ED6051" w:rsidRPr="006740E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D3D54F" w14:textId="77777777" w:rsidR="00ED6051" w:rsidRPr="003C34A2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Работа над проектом в составе команды, использование изученных продуктов управления разработкой, применение изученных процессов разработки.</w:t>
            </w:r>
          </w:p>
          <w:p w14:paraId="0DAB01A8" w14:textId="77777777" w:rsidR="00ED6051" w:rsidRPr="00F94D25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2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D6051" w:rsidRPr="006740E8" w14:paraId="0007D767" w14:textId="77777777" w:rsidTr="00892A78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52BE8367" w14:textId="77777777" w:rsidR="00ED6051" w:rsidRPr="00022585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1C3F862" w14:textId="531006A1" w:rsidR="00ED6051" w:rsidRPr="00AE3FD9" w:rsidRDefault="00ED6051" w:rsidP="00ED6051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50611">
              <w:rPr>
                <w:rFonts w:ascii="Times New Roman" w:hAnsi="Times New Roman"/>
                <w:sz w:val="24"/>
                <w:szCs w:val="24"/>
              </w:rPr>
              <w:t xml:space="preserve">Подготовка к презентации проекта и к </w:t>
            </w:r>
            <w:proofErr w:type="gramStart"/>
            <w:r w:rsidRPr="00950611">
              <w:rPr>
                <w:rFonts w:ascii="Times New Roman" w:hAnsi="Times New Roman"/>
                <w:sz w:val="24"/>
                <w:szCs w:val="24"/>
              </w:rPr>
              <w:t>дифференци</w:t>
            </w:r>
            <w:r>
              <w:rPr>
                <w:rFonts w:ascii="Times New Roman" w:hAnsi="Times New Roman"/>
                <w:sz w:val="24"/>
                <w:szCs w:val="24"/>
              </w:rPr>
              <w:t>рованный</w:t>
            </w:r>
            <w:proofErr w:type="gramEnd"/>
            <w:r w:rsidRPr="00950611">
              <w:rPr>
                <w:rFonts w:ascii="Times New Roman" w:hAnsi="Times New Roman"/>
                <w:sz w:val="24"/>
                <w:szCs w:val="24"/>
              </w:rPr>
              <w:t xml:space="preserve"> зачету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61CAC02" w14:textId="2114B222" w:rsidR="00ED6051" w:rsidRPr="00AE3FD9" w:rsidRDefault="00ED6051" w:rsidP="00ED605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4, 5, 6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7, 8, 9, 10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4FF8B7E" w14:textId="77777777" w:rsidR="00ED6051" w:rsidRPr="00AE3FD9" w:rsidRDefault="00ED6051" w:rsidP="00ED605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C58E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A970E2E" w14:textId="48F84ACD" w:rsidR="00ED6051" w:rsidRPr="002368B6" w:rsidRDefault="002368B6" w:rsidP="00ED605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D6051" w:rsidRPr="005E4791" w14:paraId="5B48B14B" w14:textId="77777777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DF31FB" w14:textId="77777777" w:rsidR="00ED6051" w:rsidRPr="006740E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D406D" w14:textId="77777777" w:rsidR="00ED6051" w:rsidRPr="003245C9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DED7FB2" w14:textId="6909D749" w:rsidR="00ED6051" w:rsidRPr="00AE3FD9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894C32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к презентации проекта и дифференцир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ованному</w:t>
            </w:r>
            <w:r w:rsidRPr="00894C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зачету на основе </w:t>
            </w:r>
            <w:r w:rsidRPr="00894C3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изученных тем</w:t>
            </w:r>
            <w:r w:rsidRPr="00894C3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ED6051" w:rsidRPr="005E4791" w14:paraId="7C1A55C6" w14:textId="77777777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C67E17" w14:textId="77777777" w:rsidR="00ED6051" w:rsidRPr="006740E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FE4C9" w14:textId="77777777" w:rsidR="00ED6051" w:rsidRPr="006B60B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8E834" w14:textId="77777777" w:rsidR="00ED6051" w:rsidRPr="006B60B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11664" w14:textId="77777777" w:rsidR="00ED6051" w:rsidRPr="006B60B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4CBC7" w14:textId="77777777" w:rsidR="00ED6051" w:rsidRPr="00217C03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14:paraId="19598DE2" w14:textId="77777777" w:rsidR="005314D0" w:rsidRDefault="005314D0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BA4E1CF" w14:textId="77777777" w:rsidR="005314D0" w:rsidRDefault="005314D0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F777959" w14:textId="77777777" w:rsidR="005314D0" w:rsidRDefault="005314D0" w:rsidP="00F2157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14:paraId="4577192F" w14:textId="77777777" w:rsidR="005314D0" w:rsidRPr="005E4791" w:rsidRDefault="005314D0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50DEF5A" w14:textId="77777777" w:rsidR="005314D0" w:rsidRDefault="005314D0" w:rsidP="009E4D3E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25EB1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семинарах,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87310">
        <w:rPr>
          <w:rFonts w:ascii="Times New Roman" w:hAnsi="Times New Roman"/>
          <w:bCs/>
          <w:color w:val="000000"/>
          <w:sz w:val="24"/>
          <w:szCs w:val="24"/>
        </w:rPr>
        <w:t>П</w:t>
      </w:r>
      <w:r w:rsidRPr="004D5CAA">
        <w:rPr>
          <w:rFonts w:ascii="Times New Roman" w:hAnsi="Times New Roman"/>
          <w:bCs/>
          <w:color w:val="000000"/>
          <w:sz w:val="24"/>
          <w:szCs w:val="24"/>
        </w:rPr>
        <w:t xml:space="preserve">рименяются такие формы проведения практических занятий, как дискуссии, обсуждение и защита результатов </w:t>
      </w:r>
      <w:r w:rsidR="00CD3B84" w:rsidRPr="004D5CAA">
        <w:rPr>
          <w:rFonts w:ascii="Times New Roman" w:hAnsi="Times New Roman"/>
          <w:bCs/>
          <w:color w:val="000000"/>
          <w:sz w:val="24"/>
          <w:szCs w:val="24"/>
        </w:rPr>
        <w:t>работы, а</w:t>
      </w:r>
      <w:r w:rsidRPr="004D5CAA">
        <w:rPr>
          <w:rFonts w:ascii="Times New Roman" w:hAnsi="Times New Roman"/>
          <w:bCs/>
          <w:color w:val="000000"/>
          <w:sz w:val="24"/>
          <w:szCs w:val="24"/>
        </w:rPr>
        <w:t xml:space="preserve">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02A409EB" w14:textId="77777777" w:rsidR="005314D0" w:rsidRDefault="005314D0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A1D3504" w14:textId="77777777" w:rsidR="005314D0" w:rsidRPr="005E4791" w:rsidRDefault="005314D0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"/>
        <w:gridCol w:w="4031"/>
        <w:gridCol w:w="5202"/>
      </w:tblGrid>
      <w:tr w:rsidR="009174E6" w:rsidRPr="005E4791" w14:paraId="47D6969F" w14:textId="77777777" w:rsidTr="0039166C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7C094" w14:textId="77777777" w:rsidR="005314D0" w:rsidRPr="00437D50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37D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3F4B6" w14:textId="77777777" w:rsidR="005314D0" w:rsidRPr="005C679F" w:rsidRDefault="00820A8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C67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Выполнение проекта</w:t>
            </w:r>
          </w:p>
        </w:tc>
        <w:tc>
          <w:tcPr>
            <w:tcW w:w="5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FC934" w14:textId="36CBDA89" w:rsidR="005314D0" w:rsidRPr="00925447" w:rsidRDefault="00626FD1" w:rsidP="00953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26FD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УК-2.1, УК-3.2, УК3.3, ОПК-4.1, ОПК-4.2, ОПК-4.3, ОПК-6.1, ОПК-6.2, ОПК-6.3</w:t>
            </w:r>
            <w:r w:rsidR="00925447" w:rsidRPr="0092544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, </w:t>
            </w:r>
            <w:r w:rsidR="0092544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ОПК-7.1</w:t>
            </w:r>
            <w:r w:rsidR="00D341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ОПК-7.2</w:t>
            </w:r>
          </w:p>
        </w:tc>
      </w:tr>
      <w:tr w:rsidR="005314D0" w:rsidRPr="005E4791" w14:paraId="5215C08C" w14:textId="77777777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D3D96" w14:textId="21503AC2" w:rsidR="00D3003C" w:rsidRPr="00F528CA" w:rsidRDefault="005314D0" w:rsidP="003D316E">
            <w:pPr>
              <w:pStyle w:val="af3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13088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="00F528C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2A106595" w14:textId="73326157" w:rsidR="005314D0" w:rsidRPr="001D0FA4" w:rsidRDefault="00F528CA" w:rsidP="003D316E">
            <w:pPr>
              <w:pStyle w:val="af3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4, 5, 6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7, 8, 9, 10</w:t>
            </w:r>
            <w:r w:rsidR="00BA67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11, 12</w:t>
            </w:r>
          </w:p>
        </w:tc>
      </w:tr>
      <w:tr w:rsidR="005314D0" w:rsidRPr="005E4791" w14:paraId="322D241F" w14:textId="77777777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89646" w14:textId="77777777" w:rsidR="001F2C33" w:rsidRDefault="005314D0" w:rsidP="003D316E">
            <w:pPr>
              <w:pStyle w:val="af3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13088">
              <w:rPr>
                <w:rFonts w:ascii="Times New Roman" w:hAnsi="Times New Roman"/>
                <w:b/>
                <w:sz w:val="24"/>
                <w:szCs w:val="24"/>
              </w:rPr>
              <w:t>Краткое описание применения:</w:t>
            </w:r>
          </w:p>
          <w:p w14:paraId="3DF9C5FC" w14:textId="77777777" w:rsidR="00EA1700" w:rsidRPr="00B13088" w:rsidRDefault="00C56604" w:rsidP="00EA1700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604">
              <w:rPr>
                <w:rFonts w:ascii="Times New Roman" w:hAnsi="Times New Roman"/>
                <w:sz w:val="24"/>
                <w:szCs w:val="24"/>
              </w:rPr>
              <w:t>Разработка программного продукта в команде.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Настройка процесса разработки и средств разработки программного обеспечения. Презентация сконфигурированного процесса </w:t>
            </w:r>
            <w:r w:rsidR="00EA1700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инфраструктуры, </w:t>
            </w:r>
            <w:r w:rsidR="009174E6">
              <w:rPr>
                <w:rFonts w:ascii="Times New Roman" w:hAnsi="Times New Roman"/>
                <w:sz w:val="24"/>
                <w:szCs w:val="24"/>
              </w:rPr>
              <w:t>показ как использовалась готовая инфраструктура при разработке программного продукта.</w:t>
            </w:r>
          </w:p>
        </w:tc>
      </w:tr>
    </w:tbl>
    <w:p w14:paraId="08CF8F5C" w14:textId="77777777" w:rsidR="005314D0" w:rsidRPr="005E4791" w:rsidRDefault="005314D0" w:rsidP="00336742">
      <w:pPr>
        <w:spacing w:line="240" w:lineRule="auto"/>
        <w:jc w:val="right"/>
        <w:rPr>
          <w:sz w:val="24"/>
          <w:szCs w:val="24"/>
        </w:rPr>
      </w:pPr>
    </w:p>
    <w:p w14:paraId="1DBB6496" w14:textId="77777777" w:rsidR="005314D0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14:paraId="390E8FC1" w14:textId="77777777" w:rsidR="005314D0" w:rsidRPr="00437D50" w:rsidRDefault="005314D0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5314D0" w:rsidRPr="005E4791" w14:paraId="4A14DE02" w14:textId="77777777" w:rsidTr="00356ADC">
        <w:trPr>
          <w:trHeight w:val="1298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DC0F7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0CC79" w14:textId="77777777" w:rsidR="005314D0" w:rsidRDefault="008F1933" w:rsidP="00E74C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04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Страница с информацией о курсе: </w:t>
            </w:r>
            <w:hyperlink r:id="rId9" w:history="1">
              <w:r w:rsidR="000A04C7" w:rsidRPr="00EB604C">
                <w:rPr>
                  <w:rStyle w:val="a4"/>
                </w:rPr>
                <w:t>http://ccfit.nsu.ru/~den</w:t>
              </w:r>
              <w:r w:rsidR="000A04C7" w:rsidRPr="00EB604C">
                <w:rPr>
                  <w:rStyle w:val="a4"/>
                  <w:rFonts w:ascii="Times New Roman" w:hAnsi="Times New Roman"/>
                  <w:sz w:val="24"/>
                  <w:szCs w:val="24"/>
                </w:rPr>
                <w:t>/</w:t>
              </w:r>
            </w:hyperlink>
          </w:p>
          <w:p w14:paraId="67412AD3" w14:textId="77777777" w:rsidR="008F1933" w:rsidRPr="008F1933" w:rsidRDefault="008F1933" w:rsidP="00E74C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A04C7">
              <w:rPr>
                <w:rFonts w:ascii="Times New Roman" w:hAnsi="Times New Roman"/>
                <w:color w:val="000000"/>
                <w:sz w:val="24"/>
                <w:szCs w:val="24"/>
              </w:rPr>
              <w:t>Рассылка</w:t>
            </w:r>
            <w:r w:rsidR="00F02B0C" w:rsidRPr="000A04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сообщений по адресам электронной почты обучающихся</w:t>
            </w:r>
          </w:p>
        </w:tc>
      </w:tr>
      <w:tr w:rsidR="005314D0" w:rsidRPr="005E4791" w14:paraId="336DD02C" w14:textId="77777777" w:rsidTr="00FA3567">
        <w:trPr>
          <w:trHeight w:hRule="exact" w:val="76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5C826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C0FFB" w14:textId="77777777" w:rsidR="005314D0" w:rsidRPr="00F02B0C" w:rsidRDefault="00F02B0C">
            <w:r w:rsidRPr="0055395A">
              <w:rPr>
                <w:rFonts w:ascii="Times New Roman" w:hAnsi="Times New Roman"/>
                <w:color w:val="000000"/>
                <w:sz w:val="24"/>
                <w:szCs w:val="24"/>
              </w:rPr>
              <w:t>Прием вопросов по электронной почте d.anoykin@g.nsu.ru</w:t>
            </w:r>
          </w:p>
        </w:tc>
      </w:tr>
      <w:tr w:rsidR="005314D0" w:rsidRPr="005E4791" w14:paraId="3640B9C9" w14:textId="77777777" w:rsidTr="007E784F">
        <w:trPr>
          <w:trHeight w:hRule="exact" w:val="727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80679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D054E" w14:textId="77777777" w:rsidR="00270DB1" w:rsidRDefault="00270DB1" w:rsidP="00270DB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04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Страница с информацией о курсе: </w:t>
            </w:r>
            <w:hyperlink r:id="rId10" w:history="1">
              <w:r w:rsidR="00614E02" w:rsidRPr="00EB604C">
                <w:rPr>
                  <w:rStyle w:val="a4"/>
                </w:rPr>
                <w:t>http://ccfit.nsu.ru/~den</w:t>
              </w:r>
              <w:r w:rsidR="00614E02" w:rsidRPr="00EB604C">
                <w:rPr>
                  <w:rStyle w:val="a4"/>
                  <w:rFonts w:ascii="Times New Roman" w:hAnsi="Times New Roman"/>
                  <w:sz w:val="24"/>
                  <w:szCs w:val="24"/>
                </w:rPr>
                <w:t>/</w:t>
              </w:r>
            </w:hyperlink>
          </w:p>
          <w:p w14:paraId="6F4167C3" w14:textId="77777777" w:rsidR="005314D0" w:rsidRDefault="005314D0"/>
          <w:p w14:paraId="3B36895E" w14:textId="77777777" w:rsidR="007E784F" w:rsidRDefault="007E784F"/>
        </w:tc>
      </w:tr>
      <w:tr w:rsidR="005314D0" w:rsidRPr="005E4791" w14:paraId="725293BB" w14:textId="77777777" w:rsidTr="003E2109">
        <w:trPr>
          <w:trHeight w:hRule="exact" w:val="796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4174E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EE985" w14:textId="77777777" w:rsidR="00CB10A4" w:rsidRDefault="00CB10A4" w:rsidP="00CB10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04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Страница с информацией о курсе: </w:t>
            </w:r>
            <w:hyperlink r:id="rId11" w:history="1">
              <w:r w:rsidRPr="00EB604C">
                <w:rPr>
                  <w:rStyle w:val="a4"/>
                </w:rPr>
                <w:t>http://ccfit.nsu.ru/~den</w:t>
              </w:r>
              <w:r w:rsidRPr="00EB604C">
                <w:rPr>
                  <w:rStyle w:val="a4"/>
                  <w:rFonts w:ascii="Times New Roman" w:hAnsi="Times New Roman"/>
                  <w:sz w:val="24"/>
                  <w:szCs w:val="24"/>
                </w:rPr>
                <w:t>/</w:t>
              </w:r>
            </w:hyperlink>
          </w:p>
          <w:p w14:paraId="4E717998" w14:textId="77777777" w:rsidR="005314D0" w:rsidRDefault="005314D0"/>
        </w:tc>
      </w:tr>
    </w:tbl>
    <w:p w14:paraId="64FA7321" w14:textId="77777777" w:rsidR="005314D0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71F9F1D" w14:textId="77777777" w:rsidR="005314D0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14:paraId="4A56ADD9" w14:textId="77777777" w:rsidR="005408DB" w:rsidRDefault="005408DB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3280B7B" w14:textId="77777777" w:rsidR="004536AC" w:rsidRDefault="004536AC" w:rsidP="004536A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Управление производственным процессом разработки программного обеспечения</w:t>
      </w:r>
      <w:r w:rsidRPr="00124ACF">
        <w:rPr>
          <w:rFonts w:ascii="Times New Roman" w:hAnsi="Times New Roman"/>
          <w:bCs/>
          <w:noProof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осуществляется</w:t>
      </w:r>
      <w:r w:rsidRPr="00FB5A35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на практических занятиях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. На практических занятиях студенты знакомятся с инструментами разработки программного обеспечения и используют их для решения </w:t>
      </w:r>
      <w:r w:rsidRPr="00FB5A35">
        <w:rPr>
          <w:rFonts w:ascii="Times New Roman" w:hAnsi="Times New Roman"/>
          <w:bCs/>
          <w:noProof/>
          <w:color w:val="000000"/>
          <w:sz w:val="24"/>
          <w:szCs w:val="24"/>
        </w:rPr>
        <w:t>задач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, выданных преподавателем</w:t>
      </w:r>
      <w:r w:rsidRPr="00FB5A35">
        <w:rPr>
          <w:rFonts w:ascii="Times New Roman" w:hAnsi="Times New Roman"/>
          <w:bCs/>
          <w:noProof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Кроме того, на практических занятиях осуществляется контроль выполнения проекта командами, 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lastRenderedPageBreak/>
        <w:t>проверяется степень готовности процесса разработки, инструментов разработки и самого проекта.</w:t>
      </w:r>
    </w:p>
    <w:p w14:paraId="024D2F8D" w14:textId="77777777" w:rsidR="004536AC" w:rsidRDefault="004536AC" w:rsidP="004536A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625DABC" w14:textId="77777777" w:rsidR="004536AC" w:rsidRDefault="004536AC" w:rsidP="004536A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Управление производственным процессом разработки программного обеспечения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E45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каждого периода ее освоения (семестра). </w:t>
      </w:r>
      <w:r w:rsidRPr="00E55C58">
        <w:rPr>
          <w:rFonts w:ascii="Times New Roman" w:hAnsi="Times New Roman"/>
          <w:bCs/>
          <w:color w:val="000000"/>
          <w:sz w:val="24"/>
          <w:szCs w:val="24"/>
        </w:rPr>
        <w:t>Результаты промежуточной аттестации по дисциплине оцениваются по шкале «неудовлетворительно», «удовлетворительно», «хорошо», «отлично». Оценки «отлично», «хорошо», «удовлетворительно», означают успешное прохождение промежуточной аттестации.</w:t>
      </w:r>
    </w:p>
    <w:p w14:paraId="55454613" w14:textId="77777777" w:rsidR="004536AC" w:rsidRPr="00612B10" w:rsidRDefault="004536AC" w:rsidP="004536AC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14:paraId="0D701D7A" w14:textId="77777777" w:rsidR="00195D3A" w:rsidRDefault="00195D3A" w:rsidP="00195D3A">
      <w:pPr>
        <w:ind w:firstLine="426"/>
        <w:jc w:val="both"/>
        <w:rPr>
          <w:rFonts w:ascii="Times New Roman" w:hAnsi="Times New Roman"/>
          <w:sz w:val="24"/>
          <w:szCs w:val="24"/>
        </w:rPr>
      </w:pPr>
      <w:r w:rsidRPr="007B6341">
        <w:rPr>
          <w:rFonts w:ascii="Times New Roman" w:hAnsi="Times New Roman"/>
          <w:bCs/>
          <w:color w:val="000000"/>
          <w:sz w:val="24"/>
          <w:szCs w:val="24"/>
        </w:rPr>
        <w:t>В 6-ом семестре оценка за освоение дисциплины выставляется при проведении дифференциального зачета, на котором учитываются следующие факторы</w:t>
      </w:r>
      <w:r w:rsidRPr="007B6341">
        <w:rPr>
          <w:rFonts w:ascii="Times New Roman" w:hAnsi="Times New Roman"/>
          <w:sz w:val="24"/>
          <w:szCs w:val="24"/>
        </w:rPr>
        <w:t>:</w:t>
      </w:r>
    </w:p>
    <w:p w14:paraId="2127900A" w14:textId="77777777" w:rsidR="00195D3A" w:rsidRDefault="00195D3A" w:rsidP="00195D3A">
      <w:pPr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 </w:t>
      </w:r>
      <w:r w:rsidRPr="00612B10">
        <w:rPr>
          <w:rFonts w:ascii="Times New Roman" w:hAnsi="Times New Roman"/>
          <w:sz w:val="24"/>
          <w:szCs w:val="24"/>
        </w:rPr>
        <w:t>презентации проекта, выполненного студентом в команде из 2-5 человек</w:t>
      </w:r>
    </w:p>
    <w:p w14:paraId="05CD8463" w14:textId="77777777" w:rsidR="00195D3A" w:rsidRPr="00333BB3" w:rsidRDefault="00195D3A" w:rsidP="00195D3A">
      <w:pPr>
        <w:numPr>
          <w:ilvl w:val="0"/>
          <w:numId w:val="23"/>
        </w:numPr>
        <w:spacing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333BB3">
        <w:rPr>
          <w:rFonts w:ascii="Times New Roman" w:hAnsi="Times New Roman"/>
          <w:sz w:val="24"/>
          <w:szCs w:val="24"/>
        </w:rPr>
        <w:t>Общее понимание студентом процесса разработки и области применения тех или иных инструментов разработки, показанного на собеседовании</w:t>
      </w:r>
    </w:p>
    <w:p w14:paraId="3BA3844A" w14:textId="77777777" w:rsidR="004536AC" w:rsidRDefault="004536AC" w:rsidP="004536A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B16CCAC" w14:textId="2553F230" w:rsidR="004536AC" w:rsidRPr="004F683B" w:rsidRDefault="004536AC" w:rsidP="004536A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F683B">
        <w:rPr>
          <w:rFonts w:ascii="Times New Roman" w:hAnsi="Times New Roman"/>
          <w:sz w:val="24"/>
          <w:szCs w:val="24"/>
        </w:rPr>
        <w:t xml:space="preserve">В </w:t>
      </w:r>
      <w:r w:rsidR="00535305" w:rsidRPr="00535305">
        <w:rPr>
          <w:rFonts w:ascii="Times New Roman" w:hAnsi="Times New Roman"/>
          <w:sz w:val="24"/>
          <w:szCs w:val="24"/>
        </w:rPr>
        <w:t>6</w:t>
      </w:r>
      <w:r w:rsidRPr="004F683B">
        <w:rPr>
          <w:rFonts w:ascii="Times New Roman" w:hAnsi="Times New Roman"/>
          <w:sz w:val="24"/>
          <w:szCs w:val="24"/>
        </w:rPr>
        <w:t xml:space="preserve"> семестре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14:paraId="04B6A865" w14:textId="77777777" w:rsidR="004536AC" w:rsidRPr="004F683B" w:rsidRDefault="004536AC" w:rsidP="004536A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F683B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14:paraId="6E66F039" w14:textId="77777777" w:rsidR="004536AC" w:rsidRPr="004F683B" w:rsidRDefault="004536AC" w:rsidP="004536A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F683B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14:paraId="7E1AAA1F" w14:textId="77777777" w:rsidR="004536AC" w:rsidRPr="00630CB8" w:rsidRDefault="004536AC" w:rsidP="004536AC">
      <w:pPr>
        <w:spacing w:line="240" w:lineRule="auto"/>
        <w:ind w:firstLine="708"/>
        <w:jc w:val="both"/>
        <w:rPr>
          <w:rFonts w:ascii="Times New Roman" w:hAnsi="Times New Roman"/>
          <w:i/>
          <w:color w:val="FF0000"/>
          <w:sz w:val="24"/>
          <w:szCs w:val="24"/>
        </w:rPr>
      </w:pPr>
      <w:r w:rsidRPr="004F683B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14:paraId="5FFD6B5C" w14:textId="77777777" w:rsidR="004536AC" w:rsidRDefault="004536AC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80C8B41" w14:textId="77777777" w:rsidR="005314D0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14:paraId="3447067E" w14:textId="77777777" w:rsidR="005314D0" w:rsidRPr="005E4791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3D0ED5C" w14:textId="77777777" w:rsidR="005314D0" w:rsidRDefault="005314D0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073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0"/>
        <w:gridCol w:w="5685"/>
        <w:gridCol w:w="1147"/>
        <w:gridCol w:w="1121"/>
      </w:tblGrid>
      <w:tr w:rsidR="00A23975" w:rsidRPr="005E4791" w14:paraId="716B4352" w14:textId="77777777" w:rsidTr="004C15CA">
        <w:trPr>
          <w:jc w:val="center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EB73E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6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3890AE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31DCE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A23975" w:rsidRPr="005E4791" w14:paraId="6B484DD8" w14:textId="77777777" w:rsidTr="004C15CA">
        <w:trPr>
          <w:jc w:val="center"/>
        </w:trPr>
        <w:tc>
          <w:tcPr>
            <w:tcW w:w="11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B0298AD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6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7F04C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A9070" w14:textId="77777777" w:rsidR="00A23975" w:rsidRPr="00A23975" w:rsidRDefault="004C15CA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</w:t>
            </w:r>
            <w:r w:rsidR="00A23975" w:rsidRPr="00A2397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роект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40A34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Дифференцированный зачет</w:t>
            </w:r>
          </w:p>
        </w:tc>
      </w:tr>
      <w:tr w:rsidR="00747C96" w:rsidRPr="005E4791" w14:paraId="56206AA8" w14:textId="77777777" w:rsidTr="004C15CA">
        <w:trPr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06B3" w14:textId="0E0885B7" w:rsidR="00747C96" w:rsidRPr="005E4791" w:rsidRDefault="00747C96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noProof/>
                <w:sz w:val="24"/>
                <w:szCs w:val="24"/>
              </w:rPr>
              <w:t>УК-2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86EDE16" w14:textId="12585EB3" w:rsidR="00747C96" w:rsidRPr="00ED3615" w:rsidRDefault="00747C96" w:rsidP="00747C96">
            <w:pPr>
              <w:spacing w:line="240" w:lineRule="auto"/>
              <w:ind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УК-2.1 </w:t>
            </w:r>
            <w:r w:rsidRPr="00C867A4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AE2C3" w14:textId="77777777" w:rsidR="00747C96" w:rsidRPr="00A23975" w:rsidRDefault="00747C96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2397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A147A" w14:textId="77777777" w:rsidR="00747C96" w:rsidRPr="00A23975" w:rsidRDefault="00747C96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2397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A24087" w:rsidRPr="005E4791" w14:paraId="02FF7954" w14:textId="77777777" w:rsidTr="00892A78">
        <w:trPr>
          <w:jc w:val="center"/>
        </w:trPr>
        <w:tc>
          <w:tcPr>
            <w:tcW w:w="1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31180" w14:textId="14AE0575" w:rsidR="00A24087" w:rsidRPr="00B52043" w:rsidRDefault="000307DA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УК-3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9134B37" w14:textId="56165CC5" w:rsidR="00A24087" w:rsidRPr="00B52043" w:rsidRDefault="00A24087" w:rsidP="00747C96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УК-3.2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97683" w14:textId="7B756F80" w:rsidR="00A24087" w:rsidRPr="00BF4A5B" w:rsidRDefault="00A24087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47168" w14:textId="36E14734" w:rsidR="00A24087" w:rsidRPr="00BF4A5B" w:rsidRDefault="00A24087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A24087" w:rsidRPr="005E4791" w14:paraId="487323B8" w14:textId="77777777" w:rsidTr="00892A78">
        <w:trPr>
          <w:jc w:val="center"/>
        </w:trPr>
        <w:tc>
          <w:tcPr>
            <w:tcW w:w="1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74A0" w14:textId="77777777" w:rsidR="00A24087" w:rsidRPr="00B52043" w:rsidRDefault="00A24087" w:rsidP="00A2408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9DBF51E" w14:textId="32F1CCD5" w:rsidR="00A24087" w:rsidRPr="00B52043" w:rsidRDefault="00A24087" w:rsidP="00A24087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УК-3.3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75551" w14:textId="72389786" w:rsidR="00A24087" w:rsidRPr="00A23975" w:rsidRDefault="00A24087" w:rsidP="00A2408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0E0F7" w14:textId="0019E579" w:rsidR="00A24087" w:rsidRPr="00A23975" w:rsidRDefault="00A24087" w:rsidP="00A2408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55B33" w:rsidRPr="005E4791" w14:paraId="5A1BF22D" w14:textId="77777777" w:rsidTr="00892A78">
        <w:trPr>
          <w:jc w:val="center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D07ED0" w14:textId="7B325A15" w:rsidR="00355B33" w:rsidRPr="00B52043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39DA9FC" w14:textId="52AAE574" w:rsidR="00355B33" w:rsidRPr="00B52043" w:rsidRDefault="00355B33" w:rsidP="00355B33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ОПК-4.1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нать: основные стандарты оформления технической документации на различных стадиях </w:t>
            </w:r>
            <w:r w:rsidRPr="0020510E">
              <w:rPr>
                <w:rFonts w:ascii="Times New Roman" w:hAnsi="Times New Roman"/>
                <w:sz w:val="24"/>
                <w:szCs w:val="24"/>
              </w:rPr>
              <w:lastRenderedPageBreak/>
              <w:t>жизненного цикла информационной системы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EF9C5" w14:textId="115E877B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0D083" w14:textId="728038D8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55B33" w:rsidRPr="005E4791" w14:paraId="30A87CED" w14:textId="77777777" w:rsidTr="00892A78">
        <w:trPr>
          <w:jc w:val="center"/>
        </w:trPr>
        <w:tc>
          <w:tcPr>
            <w:tcW w:w="1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7D683" w14:textId="77777777" w:rsidR="00355B33" w:rsidRPr="00B52043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9DD287F" w14:textId="0131687D" w:rsidR="00355B33" w:rsidRPr="00B52043" w:rsidRDefault="00355B33" w:rsidP="00355B33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ОПК-4.2</w:t>
            </w:r>
            <w:proofErr w:type="gramStart"/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0510E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75FDC" w14:textId="3C11BB64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D55EF3" w14:textId="0F4ECE29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55B33" w:rsidRPr="005E4791" w14:paraId="78EBFF42" w14:textId="77777777" w:rsidTr="00892A78">
        <w:trPr>
          <w:jc w:val="center"/>
        </w:trPr>
        <w:tc>
          <w:tcPr>
            <w:tcW w:w="1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D472" w14:textId="77777777" w:rsidR="00355B33" w:rsidRPr="00B52043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971EBAF" w14:textId="5F823E14" w:rsidR="00355B33" w:rsidRPr="00B52043" w:rsidRDefault="00355B33" w:rsidP="00355B33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B8359" w14:textId="5D47C4C6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9AC108" w14:textId="2554BD84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CF2F06" w:rsidRPr="005E4791" w14:paraId="72EAEA4D" w14:textId="77777777" w:rsidTr="00892A78">
        <w:trPr>
          <w:jc w:val="center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46FF14" w14:textId="6C7A9E7C" w:rsidR="00CF2F06" w:rsidRPr="00B52043" w:rsidRDefault="00CF2F06" w:rsidP="00CF2F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CB48BB1" w14:textId="3ABEF63E" w:rsidR="00CF2F06" w:rsidRPr="00B52043" w:rsidRDefault="00CF2F06" w:rsidP="00CF2F06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ОПК-6.1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FCE95" w14:textId="5EB2367C" w:rsidR="00CF2F06" w:rsidRPr="00A23975" w:rsidRDefault="00CF2F06" w:rsidP="00CF2F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4F654" w14:textId="583EF50A" w:rsidR="00CF2F06" w:rsidRPr="00A23975" w:rsidRDefault="00CF2F06" w:rsidP="00CF2F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CF2F06" w:rsidRPr="005E4791" w14:paraId="5B66B4FA" w14:textId="77777777" w:rsidTr="00892A78">
        <w:trPr>
          <w:jc w:val="center"/>
        </w:trPr>
        <w:tc>
          <w:tcPr>
            <w:tcW w:w="1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091F5" w14:textId="77777777" w:rsidR="00CF2F06" w:rsidRPr="00B52043" w:rsidRDefault="00CF2F06" w:rsidP="00CF2F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18C536B" w14:textId="1ED23187" w:rsidR="00CF2F06" w:rsidRPr="00B52043" w:rsidRDefault="00CF2F06" w:rsidP="00CF2F06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ОПК-6.2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238DB">
              <w:rPr>
                <w:rFonts w:ascii="Times New Roman" w:hAnsi="Times New Roman"/>
                <w:sz w:val="24"/>
                <w:szCs w:val="24"/>
                <w:lang w:eastAsia="zh-CN"/>
              </w:rPr>
              <w:t>У</w:t>
            </w:r>
            <w:proofErr w:type="gramEnd"/>
            <w:r w:rsidRPr="005238DB">
              <w:rPr>
                <w:rFonts w:ascii="Times New Roman" w:hAnsi="Times New Roman"/>
                <w:sz w:val="24"/>
                <w:szCs w:val="24"/>
                <w:lang w:eastAsia="zh-CN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933F9" w14:textId="4EA2CC50" w:rsidR="00CF2F06" w:rsidRPr="00A23975" w:rsidRDefault="00CF2F06" w:rsidP="00CF2F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93EC" w14:textId="447E8F87" w:rsidR="00CF2F06" w:rsidRPr="00A23975" w:rsidRDefault="00CF2F06" w:rsidP="00CF2F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CF2F06" w:rsidRPr="005E4791" w14:paraId="4963A832" w14:textId="77777777" w:rsidTr="00892A78">
        <w:trPr>
          <w:jc w:val="center"/>
        </w:trPr>
        <w:tc>
          <w:tcPr>
            <w:tcW w:w="1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C8ADD" w14:textId="77777777" w:rsidR="00CF2F06" w:rsidRPr="00B52043" w:rsidRDefault="00CF2F06" w:rsidP="00CF2F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217E899" w14:textId="49DF5AF5" w:rsidR="00CF2F06" w:rsidRPr="00B52043" w:rsidRDefault="00CF2F06" w:rsidP="00CF2F06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разработки технических заданий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304C7" w14:textId="669A04E5" w:rsidR="00CF2F06" w:rsidRPr="00A23975" w:rsidRDefault="00CF2F06" w:rsidP="00CF2F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B4644" w14:textId="3BBE8437" w:rsidR="00CF2F06" w:rsidRPr="00A23975" w:rsidRDefault="00CF2F06" w:rsidP="00CF2F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CF2F06" w:rsidRPr="00A23975" w14:paraId="540FCA8D" w14:textId="77777777" w:rsidTr="00CF2F06">
        <w:trPr>
          <w:jc w:val="center"/>
        </w:trPr>
        <w:tc>
          <w:tcPr>
            <w:tcW w:w="112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F385" w14:textId="30A95521" w:rsidR="00CF2F06" w:rsidRPr="00B52043" w:rsidRDefault="00254982" w:rsidP="001745F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ОПК-7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84CF8AE" w14:textId="0F8AE8C7" w:rsidR="00CF2F06" w:rsidRPr="00254982" w:rsidRDefault="00CC57AA" w:rsidP="009B45E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2753">
              <w:rPr>
                <w:rFonts w:ascii="Times New Roman" w:hAnsi="Times New Roman"/>
                <w:b/>
                <w:bCs/>
                <w:sz w:val="24"/>
                <w:szCs w:val="24"/>
              </w:rPr>
              <w:t>ОПК-7.1</w:t>
            </w:r>
            <w:proofErr w:type="gramStart"/>
            <w:r w:rsidRPr="00E82753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E82753">
              <w:rPr>
                <w:rFonts w:ascii="Times New Roman" w:hAnsi="Times New Roman"/>
                <w:sz w:val="24"/>
                <w:szCs w:val="24"/>
              </w:rPr>
              <w:t>нать: методы настройки, наладки программно-аппаратных комплексов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CEA01" w14:textId="77777777" w:rsidR="00CF2F06" w:rsidRPr="00254982" w:rsidRDefault="00CF2F06" w:rsidP="0025498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498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9E415" w14:textId="77777777" w:rsidR="00CF2F06" w:rsidRPr="00CF2F06" w:rsidRDefault="00CF2F06" w:rsidP="0025498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CF2F06" w:rsidRPr="00A23975" w14:paraId="37E29504" w14:textId="77777777" w:rsidTr="00CF2F06">
        <w:trPr>
          <w:jc w:val="center"/>
        </w:trPr>
        <w:tc>
          <w:tcPr>
            <w:tcW w:w="1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A63A7" w14:textId="77777777" w:rsidR="00CF2F06" w:rsidRPr="00B52043" w:rsidRDefault="00CF2F06" w:rsidP="001745F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12DF51A" w14:textId="10B030C1" w:rsidR="00CF2F06" w:rsidRPr="00254982" w:rsidRDefault="00C94ABE" w:rsidP="009B45E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2753">
              <w:rPr>
                <w:rFonts w:ascii="Times New Roman" w:hAnsi="Times New Roman"/>
                <w:b/>
                <w:bCs/>
                <w:sz w:val="24"/>
                <w:szCs w:val="24"/>
              </w:rPr>
              <w:t>ОПК-7.2</w:t>
            </w:r>
            <w:proofErr w:type="gramStart"/>
            <w:r w:rsidRPr="00E82753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E82753">
              <w:rPr>
                <w:rFonts w:ascii="Times New Roman" w:hAnsi="Times New Roman"/>
                <w:sz w:val="24"/>
                <w:szCs w:val="24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0D4F7" w14:textId="77777777" w:rsidR="00CF2F06" w:rsidRPr="00254982" w:rsidRDefault="00CF2F06" w:rsidP="0025498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498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6DE7F" w14:textId="77777777" w:rsidR="00CF2F06" w:rsidRPr="00CF2F06" w:rsidRDefault="00CF2F06" w:rsidP="0025498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</w:tbl>
    <w:p w14:paraId="57668284" w14:textId="77777777" w:rsidR="005314D0" w:rsidRPr="00E0395B" w:rsidRDefault="005314D0" w:rsidP="00E37DF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14:paraId="12A9E83C" w14:textId="77777777" w:rsidR="005314D0" w:rsidRDefault="005314D0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14:paraId="1B3EF6F4" w14:textId="77777777" w:rsidR="005314D0" w:rsidRDefault="005314D0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</w:t>
      </w:r>
      <w:r w:rsidR="00952650">
        <w:t>проекта</w:t>
      </w:r>
      <w:r>
        <w:t xml:space="preserve">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14:paraId="5994A81C" w14:textId="77777777" w:rsidR="005314D0" w:rsidRPr="00314449" w:rsidRDefault="005314D0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14:paraId="3702203A" w14:textId="77777777" w:rsidR="005314D0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14:paraId="679B13AE" w14:textId="77777777" w:rsidR="001D2AFE" w:rsidRPr="005E4791" w:rsidRDefault="001D2AFE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42993E4" w14:textId="77777777" w:rsidR="004658F6" w:rsidRDefault="004658F6" w:rsidP="004658F6">
      <w:pPr>
        <w:shd w:val="clear" w:color="auto" w:fill="FFFFFF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4658F6">
        <w:rPr>
          <w:rFonts w:ascii="Times New Roman" w:hAnsi="Times New Roman"/>
          <w:color w:val="000000"/>
          <w:sz w:val="24"/>
          <w:szCs w:val="24"/>
        </w:rPr>
        <w:t>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658F6">
        <w:rPr>
          <w:rFonts w:ascii="Times New Roman" w:hAnsi="Times New Roman"/>
          <w:color w:val="000000"/>
          <w:sz w:val="24"/>
          <w:szCs w:val="24"/>
        </w:rPr>
        <w:t>Зубкова, Т. М. Технология разработки программного обеспечения</w:t>
      </w:r>
      <w:proofErr w:type="gramStart"/>
      <w:r w:rsidRPr="004658F6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4658F6">
        <w:rPr>
          <w:rFonts w:ascii="Times New Roman" w:hAnsi="Times New Roman"/>
          <w:color w:val="000000"/>
          <w:sz w:val="24"/>
          <w:szCs w:val="24"/>
        </w:rPr>
        <w:t xml:space="preserve"> учебное пособие / Т. М. Зубкова. — Санкт-Петербург</w:t>
      </w:r>
      <w:proofErr w:type="gramStart"/>
      <w:r w:rsidRPr="004658F6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4658F6">
        <w:rPr>
          <w:rFonts w:ascii="Times New Roman" w:hAnsi="Times New Roman"/>
          <w:color w:val="000000"/>
          <w:sz w:val="24"/>
          <w:szCs w:val="24"/>
        </w:rPr>
        <w:t xml:space="preserve"> Лань, 2019. — 324 с. — ISBN 978-5-8114-3842-6. — Текст</w:t>
      </w:r>
      <w:proofErr w:type="gramStart"/>
      <w:r w:rsidRPr="004658F6">
        <w:rPr>
          <w:rFonts w:ascii="Times New Roman" w:hAnsi="Times New Roman"/>
          <w:color w:val="000000"/>
          <w:sz w:val="24"/>
          <w:szCs w:val="24"/>
        </w:rPr>
        <w:t> :</w:t>
      </w:r>
      <w:proofErr w:type="gramEnd"/>
      <w:r w:rsidRPr="004658F6">
        <w:rPr>
          <w:rFonts w:ascii="Times New Roman" w:hAnsi="Times New Roman"/>
          <w:color w:val="000000"/>
          <w:sz w:val="24"/>
          <w:szCs w:val="24"/>
        </w:rPr>
        <w:t xml:space="preserve"> электронный // Лань : электронно-библиотечная система. — </w:t>
      </w:r>
    </w:p>
    <w:p w14:paraId="4EBCC83E" w14:textId="2A1B8645" w:rsidR="00AA17FB" w:rsidRPr="00D52DEA" w:rsidRDefault="004658F6" w:rsidP="004658F6">
      <w:pPr>
        <w:shd w:val="clear" w:color="auto" w:fill="FFFFFF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52DEA">
        <w:rPr>
          <w:rFonts w:ascii="Times New Roman" w:hAnsi="Times New Roman"/>
          <w:color w:val="000000"/>
          <w:sz w:val="24"/>
          <w:szCs w:val="24"/>
          <w:lang w:val="en-US"/>
        </w:rPr>
        <w:t xml:space="preserve">URL: </w:t>
      </w:r>
      <w:r w:rsidRPr="004658F6">
        <w:rPr>
          <w:rStyle w:val="a4"/>
          <w:iCs/>
          <w:lang w:val="en-US"/>
        </w:rPr>
        <w:t>https://e.lanbook.com/book/122176</w:t>
      </w:r>
      <w:r w:rsidRPr="00D52DE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14:paraId="283F2F20" w14:textId="565B3F02" w:rsidR="00AC02F5" w:rsidRPr="00E82753" w:rsidRDefault="004658F6" w:rsidP="004658F6">
      <w:pPr>
        <w:shd w:val="clear" w:color="auto" w:fill="FFFFFF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2</w:t>
      </w:r>
      <w:r w:rsidR="00AA17FB">
        <w:rPr>
          <w:rFonts w:ascii="Times New Roman" w:hAnsi="Times New Roman"/>
          <w:iCs/>
          <w:color w:val="000000"/>
          <w:sz w:val="24"/>
          <w:szCs w:val="24"/>
        </w:rPr>
        <w:t>.</w:t>
      </w:r>
      <w:r w:rsidR="00AA17FB" w:rsidRPr="0094464C">
        <w:t xml:space="preserve"> </w:t>
      </w:r>
      <w:r w:rsidR="00AA17FB" w:rsidRPr="0094464C">
        <w:rPr>
          <w:rFonts w:ascii="Times New Roman" w:hAnsi="Times New Roman"/>
          <w:sz w:val="24"/>
          <w:szCs w:val="24"/>
        </w:rPr>
        <w:t xml:space="preserve">Новикова, Татьяна Сергеевна (д-р </w:t>
      </w:r>
      <w:proofErr w:type="spellStart"/>
      <w:r w:rsidR="00AA17FB" w:rsidRPr="0094464C">
        <w:rPr>
          <w:rFonts w:ascii="Times New Roman" w:hAnsi="Times New Roman"/>
          <w:sz w:val="24"/>
          <w:szCs w:val="24"/>
        </w:rPr>
        <w:t>экон</w:t>
      </w:r>
      <w:proofErr w:type="spellEnd"/>
      <w:r w:rsidR="00AA17FB" w:rsidRPr="0094464C">
        <w:rPr>
          <w:rFonts w:ascii="Times New Roman" w:hAnsi="Times New Roman"/>
          <w:sz w:val="24"/>
          <w:szCs w:val="24"/>
        </w:rPr>
        <w:t>. наук). Управление проектами</w:t>
      </w:r>
      <w:proofErr w:type="gramStart"/>
      <w:r w:rsidR="00AA17FB" w:rsidRPr="0094464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AA17FB" w:rsidRPr="0094464C">
        <w:rPr>
          <w:rFonts w:ascii="Times New Roman" w:hAnsi="Times New Roman"/>
          <w:sz w:val="24"/>
          <w:szCs w:val="24"/>
        </w:rPr>
        <w:t xml:space="preserve"> практикум : [учебно-методическое пособие для вузов] / Т.С. Новикова, Н.В. Горбачева ; </w:t>
      </w:r>
      <w:proofErr w:type="spellStart"/>
      <w:r w:rsidR="00AA17FB" w:rsidRPr="0094464C">
        <w:rPr>
          <w:rFonts w:ascii="Times New Roman" w:hAnsi="Times New Roman"/>
          <w:sz w:val="24"/>
          <w:szCs w:val="24"/>
        </w:rPr>
        <w:t>Федер</w:t>
      </w:r>
      <w:proofErr w:type="spellEnd"/>
      <w:r w:rsidR="00AA17FB" w:rsidRPr="0094464C">
        <w:rPr>
          <w:rFonts w:ascii="Times New Roman" w:hAnsi="Times New Roman"/>
          <w:sz w:val="24"/>
          <w:szCs w:val="24"/>
        </w:rPr>
        <w:t xml:space="preserve">. агентство по образованию, </w:t>
      </w:r>
      <w:proofErr w:type="spellStart"/>
      <w:r w:rsidR="00AA17FB" w:rsidRPr="0094464C">
        <w:rPr>
          <w:rFonts w:ascii="Times New Roman" w:hAnsi="Times New Roman"/>
          <w:sz w:val="24"/>
          <w:szCs w:val="24"/>
        </w:rPr>
        <w:t>Новосиб</w:t>
      </w:r>
      <w:proofErr w:type="spellEnd"/>
      <w:r w:rsidR="00AA17FB" w:rsidRPr="0094464C">
        <w:rPr>
          <w:rFonts w:ascii="Times New Roman" w:hAnsi="Times New Roman"/>
          <w:sz w:val="24"/>
          <w:szCs w:val="24"/>
        </w:rPr>
        <w:t xml:space="preserve">. гос. ун-т, </w:t>
      </w:r>
      <w:proofErr w:type="spellStart"/>
      <w:r w:rsidR="00AA17FB" w:rsidRPr="0094464C">
        <w:rPr>
          <w:rFonts w:ascii="Times New Roman" w:hAnsi="Times New Roman"/>
          <w:sz w:val="24"/>
          <w:szCs w:val="24"/>
        </w:rPr>
        <w:t>Экон</w:t>
      </w:r>
      <w:proofErr w:type="spellEnd"/>
      <w:r w:rsidR="00AA17FB" w:rsidRPr="0094464C">
        <w:rPr>
          <w:rFonts w:ascii="Times New Roman" w:hAnsi="Times New Roman"/>
          <w:sz w:val="24"/>
          <w:szCs w:val="24"/>
        </w:rPr>
        <w:t>. фак. Новосибирск</w:t>
      </w:r>
      <w:proofErr w:type="gramStart"/>
      <w:r w:rsidR="00AA17FB" w:rsidRPr="0094464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AA17FB" w:rsidRPr="0094464C">
        <w:rPr>
          <w:rFonts w:ascii="Times New Roman" w:hAnsi="Times New Roman"/>
          <w:sz w:val="24"/>
          <w:szCs w:val="24"/>
        </w:rPr>
        <w:t xml:space="preserve"> Редакционно-издательский центр НГУ, 2009. 28 с. ; 20 см. . </w:t>
      </w:r>
      <w:r w:rsidR="00AA17FB" w:rsidRPr="004931C5">
        <w:rPr>
          <w:rFonts w:ascii="Times New Roman" w:hAnsi="Times New Roman"/>
          <w:sz w:val="24"/>
          <w:szCs w:val="24"/>
        </w:rPr>
        <w:t>(5</w:t>
      </w:r>
      <w:r w:rsidR="00AA17FB" w:rsidRPr="00AC02F5">
        <w:rPr>
          <w:rFonts w:ascii="Times New Roman" w:hAnsi="Times New Roman"/>
          <w:sz w:val="24"/>
          <w:szCs w:val="24"/>
        </w:rPr>
        <w:t>9</w:t>
      </w:r>
      <w:r w:rsidR="00AA17FB" w:rsidRPr="004931C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A17FB" w:rsidRPr="004931C5"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 w:rsidR="00AA17FB" w:rsidRPr="004931C5">
        <w:rPr>
          <w:rFonts w:ascii="Times New Roman" w:hAnsi="Times New Roman"/>
          <w:sz w:val="24"/>
          <w:szCs w:val="24"/>
        </w:rPr>
        <w:t>)</w:t>
      </w:r>
    </w:p>
    <w:p w14:paraId="2E16F6BD" w14:textId="1163D271" w:rsidR="003E1072" w:rsidRPr="00077312" w:rsidRDefault="004658F6" w:rsidP="002E45E0">
      <w:pPr>
        <w:shd w:val="clear" w:color="auto" w:fill="FFFFFF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3</w:t>
      </w:r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proofErr w:type="spellStart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>Загорулько</w:t>
      </w:r>
      <w:proofErr w:type="spellEnd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>, Юрий Алексеевич. Инженерия знаний [Текст: электронный ресурс]</w:t>
      </w:r>
      <w:proofErr w:type="gramStart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: [для студентов, изучающих курс "Инженерия знаний"] / Ю.А. </w:t>
      </w:r>
      <w:proofErr w:type="spellStart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>Загорулько</w:t>
      </w:r>
      <w:proofErr w:type="spellEnd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 xml:space="preserve">, Г.Б. </w:t>
      </w:r>
      <w:proofErr w:type="spellStart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>Загорулько</w:t>
      </w:r>
      <w:proofErr w:type="spellEnd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 xml:space="preserve"> ; М-во образования и науки РФ, </w:t>
      </w:r>
      <w:proofErr w:type="spellStart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>Новосиб</w:t>
      </w:r>
      <w:proofErr w:type="spellEnd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 xml:space="preserve">. гос. ун-т, Фак. </w:t>
      </w:r>
      <w:proofErr w:type="spellStart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>информ</w:t>
      </w:r>
      <w:proofErr w:type="spellEnd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>. технологий. (Новосибирск</w:t>
      </w:r>
      <w:proofErr w:type="gramStart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="002E45E0" w:rsidRPr="002E45E0">
        <w:rPr>
          <w:rFonts w:ascii="Times New Roman" w:hAnsi="Times New Roman"/>
          <w:iCs/>
          <w:color w:val="000000"/>
          <w:sz w:val="24"/>
          <w:szCs w:val="24"/>
        </w:rPr>
        <w:t xml:space="preserve">РИЦ НГУ, 2016) . </w:t>
      </w:r>
      <w:r w:rsidR="002E45E0" w:rsidRPr="002E45E0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="002E45E0" w:rsidRPr="00077312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2" w:history="1">
        <w:r w:rsidR="002E45E0"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http</w:t>
        </w:r>
        <w:r w:rsidR="002E45E0" w:rsidRPr="00077312">
          <w:rPr>
            <w:rStyle w:val="a4"/>
            <w:rFonts w:ascii="Times New Roman" w:hAnsi="Times New Roman"/>
            <w:iCs/>
            <w:sz w:val="24"/>
            <w:szCs w:val="24"/>
          </w:rPr>
          <w:t>://</w:t>
        </w:r>
        <w:r w:rsidR="002E45E0"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e</w:t>
        </w:r>
        <w:r w:rsidR="002E45E0" w:rsidRPr="00077312">
          <w:rPr>
            <w:rStyle w:val="a4"/>
            <w:rFonts w:ascii="Times New Roman" w:hAnsi="Times New Roman"/>
            <w:iCs/>
            <w:sz w:val="24"/>
            <w:szCs w:val="24"/>
          </w:rPr>
          <w:t>-</w:t>
        </w:r>
        <w:r w:rsidR="002E45E0"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lib</w:t>
        </w:r>
        <w:r w:rsidR="002E45E0" w:rsidRPr="00077312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="002E45E0"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nsu</w:t>
        </w:r>
        <w:proofErr w:type="spellEnd"/>
        <w:r w:rsidR="002E45E0" w:rsidRPr="00077312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="002E45E0"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ru</w:t>
        </w:r>
        <w:proofErr w:type="spellEnd"/>
        <w:r w:rsidR="002E45E0" w:rsidRPr="00077312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proofErr w:type="spellStart"/>
        <w:r w:rsidR="002E45E0"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dsweb</w:t>
        </w:r>
        <w:proofErr w:type="spellEnd"/>
        <w:r w:rsidR="002E45E0" w:rsidRPr="00077312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2E45E0"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Get</w:t>
        </w:r>
        <w:r w:rsidR="002E45E0" w:rsidRPr="00077312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2E45E0"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Resource</w:t>
        </w:r>
        <w:r w:rsidR="002E45E0" w:rsidRPr="00077312">
          <w:rPr>
            <w:rStyle w:val="a4"/>
            <w:rFonts w:ascii="Times New Roman" w:hAnsi="Times New Roman"/>
            <w:iCs/>
            <w:sz w:val="24"/>
            <w:szCs w:val="24"/>
          </w:rPr>
          <w:t>-1052/</w:t>
        </w:r>
        <w:r w:rsidR="002E45E0"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page</w:t>
        </w:r>
        <w:r w:rsidR="002E45E0" w:rsidRPr="00077312">
          <w:rPr>
            <w:rStyle w:val="a4"/>
            <w:rFonts w:ascii="Times New Roman" w:hAnsi="Times New Roman"/>
            <w:iCs/>
            <w:sz w:val="24"/>
            <w:szCs w:val="24"/>
          </w:rPr>
          <w:t>001.</w:t>
        </w:r>
        <w:r w:rsidR="002E45E0"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pdf</w:t>
        </w:r>
      </w:hyperlink>
      <w:r w:rsidR="002E45E0" w:rsidRPr="00077312">
        <w:rPr>
          <w:rFonts w:ascii="Times New Roman" w:hAnsi="Times New Roman"/>
          <w:iCs/>
          <w:color w:val="000000"/>
          <w:sz w:val="24"/>
          <w:szCs w:val="24"/>
        </w:rPr>
        <w:t xml:space="preserve"> .</w:t>
      </w:r>
      <w:proofErr w:type="gramEnd"/>
    </w:p>
    <w:p w14:paraId="27230DA0" w14:textId="10264FD3" w:rsidR="00EA595F" w:rsidRPr="00077312" w:rsidRDefault="00EA595F" w:rsidP="005A1983">
      <w:pPr>
        <w:shd w:val="clear" w:color="auto" w:fill="FFFFFF"/>
        <w:spacing w:line="24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7B94BF5" w14:textId="77777777" w:rsidR="005314D0" w:rsidRDefault="005314D0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14:paraId="0AA3CFC6" w14:textId="77777777" w:rsidR="005314D0" w:rsidRDefault="005314D0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5314"/>
        <w:gridCol w:w="3752"/>
      </w:tblGrid>
      <w:tr w:rsidR="005314D0" w14:paraId="59100EBF" w14:textId="77777777" w:rsidTr="00A651EA">
        <w:tc>
          <w:tcPr>
            <w:tcW w:w="540" w:type="dxa"/>
            <w:shd w:val="clear" w:color="auto" w:fill="auto"/>
          </w:tcPr>
          <w:p w14:paraId="49668345" w14:textId="77777777" w:rsidR="005314D0" w:rsidRPr="00CE16C2" w:rsidRDefault="005314D0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7CC6CB93" w14:textId="77777777" w:rsidR="005314D0" w:rsidRPr="00CE16C2" w:rsidRDefault="005314D0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3752" w:type="dxa"/>
            <w:shd w:val="clear" w:color="auto" w:fill="auto"/>
            <w:vAlign w:val="center"/>
          </w:tcPr>
          <w:p w14:paraId="717CBA9D" w14:textId="77777777" w:rsidR="005314D0" w:rsidRPr="00CE16C2" w:rsidRDefault="005314D0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892C16" w:rsidRPr="00FA46B5" w14:paraId="7BDDC1DD" w14:textId="77777777" w:rsidTr="00A651EA">
        <w:trPr>
          <w:trHeight w:val="384"/>
        </w:trPr>
        <w:tc>
          <w:tcPr>
            <w:tcW w:w="540" w:type="dxa"/>
            <w:shd w:val="clear" w:color="auto" w:fill="auto"/>
          </w:tcPr>
          <w:p w14:paraId="02938316" w14:textId="55C2BBCC" w:rsidR="00892C16" w:rsidRPr="00467623" w:rsidRDefault="00AF0423" w:rsidP="00F932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14" w:type="dxa"/>
            <w:shd w:val="clear" w:color="auto" w:fill="auto"/>
          </w:tcPr>
          <w:p w14:paraId="7018A5C0" w14:textId="5093286A" w:rsidR="0094464C" w:rsidRDefault="00D05BFF" w:rsidP="00C60767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r w:rsidRPr="00D05BFF"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https://git-scm.com/book/ru/v2</w:t>
            </w:r>
          </w:p>
        </w:tc>
        <w:tc>
          <w:tcPr>
            <w:tcW w:w="3752" w:type="dxa"/>
            <w:shd w:val="clear" w:color="auto" w:fill="auto"/>
          </w:tcPr>
          <w:p w14:paraId="7C9BB0E2" w14:textId="0161EEEA" w:rsidR="00892C16" w:rsidRPr="00A651EA" w:rsidRDefault="00D05BFF" w:rsidP="004B3A7B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t>Git</w:t>
            </w:r>
            <w:proofErr w:type="spellEnd"/>
            <w:r w:rsidR="00A651EA">
              <w:rPr>
                <w:lang w:val="en-US"/>
              </w:rPr>
              <w:t>- - fast version control</w:t>
            </w:r>
          </w:p>
        </w:tc>
      </w:tr>
      <w:tr w:rsidR="00F70638" w:rsidRPr="00FA46B5" w14:paraId="38DFA3C3" w14:textId="77777777" w:rsidTr="00A651EA">
        <w:trPr>
          <w:trHeight w:val="384"/>
        </w:trPr>
        <w:tc>
          <w:tcPr>
            <w:tcW w:w="540" w:type="dxa"/>
            <w:shd w:val="clear" w:color="auto" w:fill="auto"/>
          </w:tcPr>
          <w:p w14:paraId="4FC78746" w14:textId="2AAB75D9" w:rsidR="00F70638" w:rsidRPr="00467623" w:rsidRDefault="00AF0423" w:rsidP="00F932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314" w:type="dxa"/>
            <w:shd w:val="clear" w:color="auto" w:fill="auto"/>
          </w:tcPr>
          <w:p w14:paraId="349D5622" w14:textId="6FC4A2D0" w:rsidR="0094464C" w:rsidRDefault="00D05BFF" w:rsidP="00C60767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r w:rsidRPr="00D05BFF"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https://www.scrumguides.org/docs/scrumguide/v2017/2017-Scrum-Guide-Russian.pdf</w:t>
            </w:r>
          </w:p>
        </w:tc>
        <w:tc>
          <w:tcPr>
            <w:tcW w:w="3752" w:type="dxa"/>
            <w:shd w:val="clear" w:color="auto" w:fill="auto"/>
          </w:tcPr>
          <w:p w14:paraId="12FE17B1" w14:textId="55C36FD1" w:rsidR="00F70638" w:rsidRDefault="00A651EA" w:rsidP="004B3A7B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Руководство по </w:t>
            </w:r>
            <w:proofErr w:type="spell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Скраму</w:t>
            </w:r>
            <w:proofErr w:type="spellEnd"/>
          </w:p>
        </w:tc>
      </w:tr>
      <w:tr w:rsidR="00312082" w:rsidRPr="00FA46B5" w14:paraId="18D8CDFE" w14:textId="77777777" w:rsidTr="00A651EA">
        <w:trPr>
          <w:trHeight w:val="384"/>
        </w:trPr>
        <w:tc>
          <w:tcPr>
            <w:tcW w:w="540" w:type="dxa"/>
            <w:shd w:val="clear" w:color="auto" w:fill="auto"/>
          </w:tcPr>
          <w:p w14:paraId="0F97AF7A" w14:textId="0ED4DF86" w:rsidR="00312082" w:rsidRPr="00467623" w:rsidRDefault="00AF0423" w:rsidP="00F932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14" w:type="dxa"/>
            <w:shd w:val="clear" w:color="auto" w:fill="auto"/>
          </w:tcPr>
          <w:p w14:paraId="49339A7C" w14:textId="3DA1C41F" w:rsidR="00312082" w:rsidRDefault="00A651EA" w:rsidP="00C60767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r w:rsidRPr="00A651EA"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https://riptutorial.com/ru/jenkins</w:t>
            </w:r>
          </w:p>
        </w:tc>
        <w:tc>
          <w:tcPr>
            <w:tcW w:w="3752" w:type="dxa"/>
            <w:shd w:val="clear" w:color="auto" w:fill="auto"/>
          </w:tcPr>
          <w:p w14:paraId="5BBA659B" w14:textId="1D902189" w:rsidR="00312082" w:rsidRPr="00312082" w:rsidRDefault="00A651EA" w:rsidP="004B3A7B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t>Jenkins</w:t>
            </w:r>
            <w:proofErr w:type="spellEnd"/>
          </w:p>
        </w:tc>
      </w:tr>
      <w:tr w:rsidR="008759CC" w:rsidRPr="00FA46B5" w14:paraId="3FDC757A" w14:textId="77777777" w:rsidTr="00A651EA">
        <w:trPr>
          <w:trHeight w:val="384"/>
        </w:trPr>
        <w:tc>
          <w:tcPr>
            <w:tcW w:w="540" w:type="dxa"/>
            <w:shd w:val="clear" w:color="auto" w:fill="auto"/>
          </w:tcPr>
          <w:p w14:paraId="108798B4" w14:textId="178FDB6B" w:rsidR="008759CC" w:rsidRPr="00467623" w:rsidRDefault="00AF0423" w:rsidP="00F932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14" w:type="dxa"/>
            <w:shd w:val="clear" w:color="auto" w:fill="auto"/>
          </w:tcPr>
          <w:p w14:paraId="3CF9E34B" w14:textId="558BD1BC" w:rsidR="0094464C" w:rsidRDefault="00A651EA" w:rsidP="00C60767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r w:rsidRPr="00A651EA"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https://www.redmine.org/projects/redmine/wiki/RusGuide</w:t>
            </w:r>
          </w:p>
        </w:tc>
        <w:tc>
          <w:tcPr>
            <w:tcW w:w="3752" w:type="dxa"/>
            <w:shd w:val="clear" w:color="auto" w:fill="auto"/>
          </w:tcPr>
          <w:p w14:paraId="59918D09" w14:textId="3F26CBFB" w:rsidR="008759CC" w:rsidRDefault="00A651EA" w:rsidP="004B3A7B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t>Redmine</w:t>
            </w:r>
            <w:proofErr w:type="spellEnd"/>
          </w:p>
        </w:tc>
      </w:tr>
    </w:tbl>
    <w:p w14:paraId="23D56FF3" w14:textId="77777777" w:rsidR="005314D0" w:rsidRPr="005E4791" w:rsidRDefault="005314D0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4E34911F" w14:textId="77777777" w:rsidR="005314D0" w:rsidRPr="005E4791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14:paraId="51B035EA" w14:textId="77777777" w:rsidR="005314D0" w:rsidRDefault="005314D0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14:paraId="7011422C" w14:textId="77777777" w:rsidR="00297807" w:rsidRPr="006B0852" w:rsidRDefault="00297807" w:rsidP="004B3A7B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2A8573C" w14:textId="77777777" w:rsidR="00C455A5" w:rsidRPr="00F0382C" w:rsidRDefault="00C455A5" w:rsidP="00C455A5">
      <w:pPr>
        <w:ind w:firstLine="709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Управление производственным процессом разработки программного обеспечения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http</w:t>
      </w:r>
      <w:r w:rsidRPr="00400139">
        <w:rPr>
          <w:rFonts w:ascii="Times New Roman" w:hAnsi="Times New Roman"/>
          <w:bCs/>
          <w:color w:val="000000"/>
          <w:sz w:val="24"/>
          <w:szCs w:val="24"/>
        </w:rPr>
        <w:t>://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ccfit</w:t>
      </w:r>
      <w:proofErr w:type="spellEnd"/>
      <w:r w:rsidRPr="00400139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nsu</w:t>
      </w:r>
      <w:proofErr w:type="spellEnd"/>
      <w:r w:rsidRPr="00400139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ru</w:t>
      </w:r>
      <w:proofErr w:type="spellEnd"/>
      <w:r w:rsidRPr="00400139">
        <w:rPr>
          <w:rFonts w:ascii="Times New Roman" w:hAnsi="Times New Roman"/>
          <w:bCs/>
          <w:color w:val="000000"/>
          <w:sz w:val="24"/>
          <w:szCs w:val="24"/>
        </w:rPr>
        <w:t>/</w:t>
      </w:r>
      <w:r w:rsidRPr="00F0382C">
        <w:rPr>
          <w:rFonts w:ascii="Times New Roman" w:hAnsi="Times New Roman"/>
          <w:bCs/>
          <w:color w:val="000000"/>
          <w:sz w:val="24"/>
          <w:szCs w:val="24"/>
        </w:rPr>
        <w:t>~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den</w:t>
      </w:r>
      <w:r w:rsidRPr="00F0382C">
        <w:rPr>
          <w:rFonts w:ascii="Times New Roman" w:hAnsi="Times New Roman"/>
          <w:bCs/>
          <w:color w:val="000000"/>
          <w:sz w:val="24"/>
          <w:szCs w:val="24"/>
        </w:rPr>
        <w:t>/</w:t>
      </w:r>
    </w:p>
    <w:p w14:paraId="528D72AB" w14:textId="77777777" w:rsidR="00297807" w:rsidRDefault="00297807" w:rsidP="00FA46B5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  <w:bookmarkStart w:id="0" w:name="_GoBack"/>
      <w:bookmarkEnd w:id="0"/>
    </w:p>
    <w:p w14:paraId="1774FB44" w14:textId="77777777" w:rsidR="005314D0" w:rsidRPr="005E4791" w:rsidRDefault="005314D0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14:paraId="7DD81DD1" w14:textId="77777777" w:rsidR="005314D0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66FCCB04" w14:textId="77777777" w:rsidR="005314D0" w:rsidRPr="00054B2D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B054E78" w14:textId="77777777" w:rsidR="005314D0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CA59442" w14:textId="77777777" w:rsidR="008B3F30" w:rsidRDefault="005314D0" w:rsidP="008B3F30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65A0084A" w14:textId="07357B4D" w:rsidR="005314D0" w:rsidRDefault="005314D0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045"/>
        <w:gridCol w:w="4961"/>
      </w:tblGrid>
      <w:tr w:rsidR="008B3F30" w:rsidRPr="000B68C0" w14:paraId="23A5FB85" w14:textId="77777777" w:rsidTr="008B3F30">
        <w:tc>
          <w:tcPr>
            <w:tcW w:w="0" w:type="auto"/>
            <w:vAlign w:val="center"/>
          </w:tcPr>
          <w:p w14:paraId="476AEFA6" w14:textId="77777777" w:rsidR="008B3F30" w:rsidRPr="004C75A3" w:rsidRDefault="008B3F3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045" w:type="dxa"/>
            <w:vAlign w:val="center"/>
          </w:tcPr>
          <w:p w14:paraId="6C789B4E" w14:textId="77777777" w:rsidR="008B3F30" w:rsidRPr="004C75A3" w:rsidRDefault="008B3F3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4961" w:type="dxa"/>
            <w:vAlign w:val="center"/>
          </w:tcPr>
          <w:p w14:paraId="69EADDAB" w14:textId="77777777" w:rsidR="008B3F30" w:rsidRPr="004C75A3" w:rsidRDefault="008B3F3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8B3F30" w:rsidRPr="00FA46B5" w14:paraId="272B774D" w14:textId="77777777" w:rsidTr="008B3F30">
        <w:tc>
          <w:tcPr>
            <w:tcW w:w="0" w:type="auto"/>
          </w:tcPr>
          <w:p w14:paraId="66C54A66" w14:textId="0361FD05" w:rsidR="008B3F30" w:rsidRPr="00D82929" w:rsidRDefault="008B3F3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45" w:type="dxa"/>
          </w:tcPr>
          <w:p w14:paraId="39C420B1" w14:textId="73F7CB0A" w:rsidR="008B3F30" w:rsidRPr="003A75DB" w:rsidRDefault="008B3F30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B3F30">
              <w:rPr>
                <w:rFonts w:ascii="Times New Roman" w:hAnsi="Times New Roman"/>
                <w:sz w:val="24"/>
                <w:szCs w:val="24"/>
              </w:rPr>
              <w:t>IntelliJ</w:t>
            </w:r>
            <w:proofErr w:type="spellEnd"/>
            <w:r w:rsidRPr="008B3F30">
              <w:rPr>
                <w:rFonts w:ascii="Times New Roman" w:hAnsi="Times New Roman"/>
                <w:sz w:val="24"/>
                <w:szCs w:val="24"/>
              </w:rPr>
              <w:t xml:space="preserve"> IDEA </w:t>
            </w:r>
            <w:proofErr w:type="spellStart"/>
            <w:r w:rsidRPr="008B3F30">
              <w:rPr>
                <w:rFonts w:ascii="Times New Roman" w:hAnsi="Times New Roman"/>
                <w:sz w:val="24"/>
                <w:szCs w:val="24"/>
              </w:rPr>
              <w:t>Community</w:t>
            </w:r>
            <w:proofErr w:type="spellEnd"/>
            <w:r w:rsidRPr="008B3F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3F30">
              <w:rPr>
                <w:rFonts w:ascii="Times New Roman" w:hAnsi="Times New Roman"/>
                <w:sz w:val="24"/>
                <w:szCs w:val="24"/>
              </w:rPr>
              <w:t>Edition</w:t>
            </w:r>
            <w:proofErr w:type="spellEnd"/>
            <w:r w:rsidRPr="008B3F30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4961" w:type="dxa"/>
          </w:tcPr>
          <w:p w14:paraId="342706E2" w14:textId="384AC887" w:rsidR="008B3F30" w:rsidRPr="003A75DB" w:rsidRDefault="008B3F30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A75DB">
              <w:rPr>
                <w:rFonts w:ascii="Times New Roman" w:hAnsi="Times New Roman"/>
                <w:bCs/>
                <w:sz w:val="24"/>
                <w:szCs w:val="24"/>
              </w:rPr>
              <w:t>Среда разработки</w:t>
            </w:r>
          </w:p>
        </w:tc>
      </w:tr>
      <w:tr w:rsidR="008B3F30" w:rsidRPr="00FA46B5" w14:paraId="5445E966" w14:textId="77777777" w:rsidTr="008B3F30">
        <w:tc>
          <w:tcPr>
            <w:tcW w:w="0" w:type="auto"/>
          </w:tcPr>
          <w:p w14:paraId="4308AEE3" w14:textId="2F66CAB2" w:rsidR="008B3F30" w:rsidRDefault="008B3F3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45" w:type="dxa"/>
          </w:tcPr>
          <w:p w14:paraId="3F2A0B8A" w14:textId="45224855" w:rsidR="008B3F30" w:rsidRPr="008B3F30" w:rsidRDefault="008B3F30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3F30">
              <w:rPr>
                <w:rFonts w:ascii="Times New Roman" w:hAnsi="Times New Roman"/>
                <w:sz w:val="24"/>
                <w:szCs w:val="24"/>
                <w:lang w:val="en-US"/>
              </w:rPr>
              <w:t>Java SE Development Kit 8 (64-bit)</w:t>
            </w:r>
          </w:p>
        </w:tc>
        <w:tc>
          <w:tcPr>
            <w:tcW w:w="4961" w:type="dxa"/>
          </w:tcPr>
          <w:p w14:paraId="4B097523" w14:textId="636FFB62" w:rsidR="008B3F30" w:rsidRPr="003A75DB" w:rsidRDefault="008B3F30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A75DB">
              <w:rPr>
                <w:rFonts w:ascii="Times New Roman" w:hAnsi="Times New Roman"/>
                <w:bCs/>
                <w:sz w:val="24"/>
                <w:szCs w:val="24"/>
              </w:rPr>
              <w:t>Среда разработки</w:t>
            </w:r>
          </w:p>
        </w:tc>
      </w:tr>
      <w:tr w:rsidR="008B3F30" w:rsidRPr="00FA46B5" w14:paraId="454A9E7D" w14:textId="77777777" w:rsidTr="008B3F30">
        <w:tc>
          <w:tcPr>
            <w:tcW w:w="0" w:type="auto"/>
          </w:tcPr>
          <w:p w14:paraId="310D48C1" w14:textId="27C06854" w:rsidR="008B3F30" w:rsidRDefault="008B3F3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45" w:type="dxa"/>
          </w:tcPr>
          <w:p w14:paraId="65ACE110" w14:textId="6E32643C" w:rsidR="008B3F30" w:rsidRPr="003A75DB" w:rsidRDefault="008B3F30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3F30">
              <w:rPr>
                <w:rFonts w:ascii="Times New Roman" w:hAnsi="Times New Roman"/>
                <w:sz w:val="24"/>
                <w:szCs w:val="24"/>
              </w:rPr>
              <w:t>Git</w:t>
            </w:r>
            <w:proofErr w:type="spellEnd"/>
            <w:r w:rsidRPr="008B3F30">
              <w:rPr>
                <w:rFonts w:ascii="Times New Roman" w:hAnsi="Times New Roman"/>
                <w:sz w:val="24"/>
                <w:szCs w:val="24"/>
              </w:rPr>
              <w:t xml:space="preserve"> v.2.18.0</w:t>
            </w:r>
          </w:p>
        </w:tc>
        <w:tc>
          <w:tcPr>
            <w:tcW w:w="4961" w:type="dxa"/>
          </w:tcPr>
          <w:p w14:paraId="3443118F" w14:textId="5635AAEB" w:rsidR="008B3F30" w:rsidRPr="003A75DB" w:rsidRDefault="008B3F30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A75DB">
              <w:rPr>
                <w:rFonts w:ascii="Times New Roman" w:hAnsi="Times New Roman"/>
                <w:bCs/>
                <w:sz w:val="24"/>
                <w:szCs w:val="24"/>
              </w:rPr>
              <w:t>Система контроля версий</w:t>
            </w:r>
          </w:p>
        </w:tc>
      </w:tr>
      <w:tr w:rsidR="008B3F30" w:rsidRPr="00FA46B5" w14:paraId="7BE22FC6" w14:textId="77777777" w:rsidTr="008B3F30">
        <w:tc>
          <w:tcPr>
            <w:tcW w:w="0" w:type="auto"/>
          </w:tcPr>
          <w:p w14:paraId="783FA5FC" w14:textId="13DA97DB" w:rsidR="008B3F30" w:rsidRDefault="008B3F3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45" w:type="dxa"/>
          </w:tcPr>
          <w:p w14:paraId="3CCFAE9B" w14:textId="0AF33A1C" w:rsidR="008B3F30" w:rsidRPr="003A75DB" w:rsidRDefault="008B3F30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A75DB">
              <w:rPr>
                <w:rFonts w:ascii="Times New Roman" w:hAnsi="Times New Roman"/>
                <w:sz w:val="24"/>
                <w:szCs w:val="24"/>
              </w:rPr>
              <w:t>Far</w:t>
            </w:r>
            <w:proofErr w:type="spellEnd"/>
            <w:r w:rsidRPr="003A75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A75DB">
              <w:rPr>
                <w:rFonts w:ascii="Times New Roman" w:hAnsi="Times New Roman"/>
                <w:sz w:val="24"/>
                <w:szCs w:val="24"/>
              </w:rPr>
              <w:t>Manager</w:t>
            </w:r>
            <w:proofErr w:type="spellEnd"/>
            <w:r w:rsidRPr="003A75D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4961" w:type="dxa"/>
          </w:tcPr>
          <w:p w14:paraId="066A51A5" w14:textId="54CA0ACA" w:rsidR="008B3F30" w:rsidRPr="003A75DB" w:rsidRDefault="008B3F30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A75DB">
              <w:rPr>
                <w:rFonts w:ascii="Times New Roman" w:hAnsi="Times New Roman"/>
                <w:bCs/>
                <w:sz w:val="24"/>
                <w:szCs w:val="24"/>
              </w:rPr>
              <w:t>Файловый менеджер</w:t>
            </w:r>
          </w:p>
        </w:tc>
      </w:tr>
      <w:tr w:rsidR="008B3F30" w:rsidRPr="00FA46B5" w14:paraId="28B4924A" w14:textId="77777777" w:rsidTr="008B3F30">
        <w:tc>
          <w:tcPr>
            <w:tcW w:w="0" w:type="auto"/>
          </w:tcPr>
          <w:p w14:paraId="2B918955" w14:textId="5EBE7BF0" w:rsidR="008B3F30" w:rsidRDefault="008B3F3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45" w:type="dxa"/>
          </w:tcPr>
          <w:p w14:paraId="094E488A" w14:textId="58BD8FBB" w:rsidR="008B3F30" w:rsidRPr="003A75DB" w:rsidRDefault="008B3F30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75DB">
              <w:rPr>
                <w:rFonts w:ascii="Times New Roman" w:hAnsi="Times New Roman"/>
                <w:sz w:val="24"/>
                <w:szCs w:val="24"/>
              </w:rPr>
              <w:t>7-Zip v16.04</w:t>
            </w:r>
          </w:p>
        </w:tc>
        <w:tc>
          <w:tcPr>
            <w:tcW w:w="4961" w:type="dxa"/>
          </w:tcPr>
          <w:p w14:paraId="1B4194A0" w14:textId="37C70DEE" w:rsidR="008B3F30" w:rsidRPr="003A75DB" w:rsidRDefault="008B3F30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A75DB">
              <w:rPr>
                <w:rFonts w:ascii="Times New Roman" w:hAnsi="Times New Roman"/>
                <w:bCs/>
                <w:sz w:val="24"/>
                <w:szCs w:val="24"/>
              </w:rPr>
              <w:t>Файловый архиватор</w:t>
            </w:r>
          </w:p>
        </w:tc>
      </w:tr>
    </w:tbl>
    <w:p w14:paraId="30459F4D" w14:textId="77777777" w:rsidR="005314D0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8F57F42" w14:textId="77777777" w:rsidR="005314D0" w:rsidRPr="005E4791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D1FD101" w14:textId="77777777" w:rsidR="005314D0" w:rsidRDefault="005314D0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14:paraId="78A1FEE2" w14:textId="77777777" w:rsidR="005314D0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9BC171D" w14:textId="77777777" w:rsidR="005314D0" w:rsidRPr="00CF4101" w:rsidRDefault="005314D0" w:rsidP="00F21570">
      <w:pPr>
        <w:pStyle w:val="af3"/>
        <w:numPr>
          <w:ilvl w:val="0"/>
          <w:numId w:val="4"/>
        </w:numPr>
        <w:spacing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F4101">
        <w:rPr>
          <w:rFonts w:ascii="Times New Roman" w:eastAsia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Springer</w:t>
      </w:r>
      <w:proofErr w:type="spellEnd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Journals</w:t>
      </w:r>
      <w:proofErr w:type="spellEnd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SpringerProtocols</w:t>
      </w:r>
      <w:proofErr w:type="spellEnd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SpringerMaterials</w:t>
      </w:r>
      <w:proofErr w:type="spellEnd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zbMATH</w:t>
      </w:r>
      <w:proofErr w:type="spellEnd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FCFACD8" w14:textId="77777777" w:rsidR="005314D0" w:rsidRPr="00CF4101" w:rsidRDefault="005314D0" w:rsidP="00F21570">
      <w:pPr>
        <w:pStyle w:val="af3"/>
        <w:numPr>
          <w:ilvl w:val="0"/>
          <w:numId w:val="4"/>
        </w:numPr>
        <w:spacing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14:paraId="71530732" w14:textId="77777777" w:rsidR="005314D0" w:rsidRPr="00C2176D" w:rsidRDefault="005314D0" w:rsidP="00F21570">
      <w:pPr>
        <w:pStyle w:val="af3"/>
        <w:numPr>
          <w:ilvl w:val="0"/>
          <w:numId w:val="4"/>
        </w:numPr>
        <w:spacing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Электронные</w:t>
      </w:r>
      <w:r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ресурсы</w:t>
      </w:r>
      <w:r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14:paraId="42E5FCED" w14:textId="546E3769" w:rsidR="005314D0" w:rsidRPr="00C2176D" w:rsidRDefault="005314D0" w:rsidP="001A6F3C">
      <w:pPr>
        <w:pStyle w:val="af3"/>
        <w:numPr>
          <w:ilvl w:val="0"/>
          <w:numId w:val="4"/>
        </w:numPr>
        <w:spacing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D3724">
        <w:rPr>
          <w:rFonts w:ascii="Times New Roman" w:eastAsia="Times New Roman" w:hAnsi="Times New Roman"/>
          <w:color w:val="000000"/>
          <w:sz w:val="24"/>
          <w:szCs w:val="24"/>
        </w:rPr>
        <w:t>Электронные</w:t>
      </w:r>
      <w:r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7D3724">
        <w:rPr>
          <w:rFonts w:ascii="Times New Roman" w:eastAsia="Times New Roman" w:hAnsi="Times New Roman"/>
          <w:color w:val="000000"/>
          <w:sz w:val="24"/>
          <w:szCs w:val="24"/>
        </w:rPr>
        <w:t>БД</w:t>
      </w:r>
      <w:r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JSTOR (</w:t>
      </w:r>
      <w:r w:rsidRPr="007D3724">
        <w:rPr>
          <w:rFonts w:ascii="Times New Roman" w:eastAsia="Times New Roman" w:hAnsi="Times New Roman"/>
          <w:color w:val="000000"/>
          <w:sz w:val="24"/>
          <w:szCs w:val="24"/>
        </w:rPr>
        <w:t>США</w:t>
      </w:r>
      <w:r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). Mathematics &amp; Statistics</w:t>
      </w:r>
      <w:r w:rsidR="00DB2D1E"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0C24FA6D" w14:textId="77777777" w:rsidR="005314D0" w:rsidRPr="00C2176D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01A7D169" w14:textId="77777777" w:rsidR="005314D0" w:rsidRPr="00314449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14:paraId="1E196A42" w14:textId="77777777" w:rsidR="005314D0" w:rsidRPr="00314449" w:rsidRDefault="005314D0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5314D0" w:rsidRPr="005E4791" w14:paraId="083FF0D2" w14:textId="77777777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E39E6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FFC51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F83CB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5314D0" w:rsidRPr="005E4791" w14:paraId="799AE4C9" w14:textId="77777777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65540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12B20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05147" w14:textId="1E3C3887" w:rsidR="005314D0" w:rsidRPr="005E4791" w:rsidRDefault="005314D0" w:rsidP="008B3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занятий</w:t>
            </w:r>
          </w:p>
        </w:tc>
      </w:tr>
      <w:tr w:rsidR="005314D0" w:rsidRPr="005E4791" w14:paraId="0C736C2D" w14:textId="77777777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7E49C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1C99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F0F3" w14:textId="075147B9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8B3F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практических занятий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14:paraId="4309C247" w14:textId="77777777" w:rsidR="005314D0" w:rsidRPr="00314449" w:rsidRDefault="005314D0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E0CD530" w14:textId="77777777" w:rsidR="008B3F30" w:rsidRPr="008664D1" w:rsidRDefault="008B3F30" w:rsidP="008B3F30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3A632B6C" w14:textId="77777777" w:rsidR="005314D0" w:rsidRDefault="005314D0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5314D0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5A8AD" w14:textId="77777777" w:rsidR="005314D0" w:rsidRPr="004F1F34" w:rsidRDefault="005314D0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5314D0">
        <w:rPr>
          <w:rFonts w:ascii="Times New Roman" w:hAnsi="Times New Roman"/>
          <w:b/>
          <w:noProof/>
          <w:sz w:val="24"/>
          <w:szCs w:val="24"/>
          <w:lang w:val="ru-RU"/>
        </w:rPr>
        <w:t>Управление производственным процессом разработки программного обеспечения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67A4B18A" w14:textId="77777777" w:rsidR="005314D0" w:rsidRPr="00940BEE" w:rsidRDefault="005314D0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5314D0" w:rsidRPr="00D75FE0" w14:paraId="3C08A53E" w14:textId="77777777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BD9EB" w14:textId="77777777" w:rsidR="005314D0" w:rsidRPr="00940BEE" w:rsidRDefault="005314D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23DD97" w14:textId="77777777" w:rsidR="005314D0" w:rsidRPr="00940BEE" w:rsidRDefault="005314D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5F8E62A" w14:textId="77777777" w:rsidR="005314D0" w:rsidRPr="00940BEE" w:rsidRDefault="005314D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99EC" w14:textId="77777777" w:rsidR="005314D0" w:rsidRPr="00940BEE" w:rsidRDefault="005314D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00F7C336" w14:textId="77777777" w:rsidR="005314D0" w:rsidRPr="00940BEE" w:rsidRDefault="005314D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5314D0" w:rsidRPr="00D75FE0" w14:paraId="66168E51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B7FEF6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BCF497" w14:textId="77777777" w:rsidR="005314D0" w:rsidRPr="00940BEE" w:rsidRDefault="005314D0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001ACD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EB10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123C8002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5E9A89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5B3CD4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3980A9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9F99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66F116FE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0794E2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E778DE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14C386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D494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6A1B415A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0BF753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1BF7F4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4042C72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0554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23704A41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A711BB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600C53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C59A60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46FE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1BE27A2A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DD5A22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D79EDF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F6A6A7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461C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4177A398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755680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846402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BFD9611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CEE3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CBE2D9" w14:textId="77777777" w:rsidR="005314D0" w:rsidRDefault="005314D0" w:rsidP="0066743C">
      <w:pPr>
        <w:rPr>
          <w:rFonts w:ascii="Times New Roman" w:hAnsi="Times New Roman"/>
          <w:sz w:val="24"/>
          <w:szCs w:val="24"/>
        </w:rPr>
        <w:sectPr w:rsidR="005314D0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CA7680" w14:textId="77777777" w:rsidR="005314D0" w:rsidRDefault="005314D0" w:rsidP="0066743C">
      <w:pPr>
        <w:rPr>
          <w:rFonts w:ascii="Times New Roman" w:hAnsi="Times New Roman"/>
          <w:sz w:val="24"/>
          <w:szCs w:val="24"/>
        </w:rPr>
      </w:pPr>
    </w:p>
    <w:sectPr w:rsidR="005314D0" w:rsidSect="005314D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78D52" w14:textId="77777777" w:rsidR="005B43F7" w:rsidRDefault="005B43F7" w:rsidP="00C5247A">
      <w:pPr>
        <w:spacing w:line="240" w:lineRule="auto"/>
      </w:pPr>
      <w:r>
        <w:separator/>
      </w:r>
    </w:p>
  </w:endnote>
  <w:endnote w:type="continuationSeparator" w:id="0">
    <w:p w14:paraId="6A0E6566" w14:textId="77777777" w:rsidR="005B43F7" w:rsidRDefault="005B43F7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7E3ED" w14:textId="77777777" w:rsidR="005B43F7" w:rsidRDefault="005B43F7" w:rsidP="00C5247A">
      <w:pPr>
        <w:spacing w:line="240" w:lineRule="auto"/>
      </w:pPr>
      <w:r>
        <w:separator/>
      </w:r>
    </w:p>
  </w:footnote>
  <w:footnote w:type="continuationSeparator" w:id="0">
    <w:p w14:paraId="7C3A8435" w14:textId="77777777" w:rsidR="005B43F7" w:rsidRDefault="005B43F7" w:rsidP="00C5247A">
      <w:pPr>
        <w:spacing w:line="240" w:lineRule="auto"/>
      </w:pPr>
      <w:r>
        <w:continuationSeparator/>
      </w:r>
    </w:p>
  </w:footnote>
  <w:footnote w:id="1">
    <w:p w14:paraId="21B292F5" w14:textId="77777777" w:rsidR="001745F4" w:rsidRPr="00E20145" w:rsidRDefault="001745F4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  <w:sz w:val="20"/>
      </w:rPr>
    </w:lvl>
  </w:abstractNum>
  <w:abstractNum w:abstractNumId="1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7"/>
    <w:multiLevelType w:val="singleLevel"/>
    <w:tmpl w:val="00000007"/>
    <w:name w:val="WW8Num9"/>
    <w:lvl w:ilvl="0">
      <w:start w:val="1"/>
      <w:numFmt w:val="bullet"/>
      <w:lvlText w:val="−"/>
      <w:lvlJc w:val="left"/>
      <w:pPr>
        <w:tabs>
          <w:tab w:val="num" w:pos="0"/>
        </w:tabs>
        <w:ind w:left="1080" w:hanging="360"/>
      </w:pPr>
      <w:rPr>
        <w:rFonts w:ascii="Calibri" w:hAnsi="Calibri" w:cs="Calibri"/>
      </w:rPr>
    </w:lvl>
  </w:abstractNum>
  <w:abstractNum w:abstractNumId="3">
    <w:nsid w:val="08751539"/>
    <w:multiLevelType w:val="hybridMultilevel"/>
    <w:tmpl w:val="BB2883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AAD3E83"/>
    <w:multiLevelType w:val="hybridMultilevel"/>
    <w:tmpl w:val="B67E73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12E22D74"/>
    <w:multiLevelType w:val="hybridMultilevel"/>
    <w:tmpl w:val="0832B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85425"/>
    <w:multiLevelType w:val="hybridMultilevel"/>
    <w:tmpl w:val="A584573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27DC54D3"/>
    <w:multiLevelType w:val="hybridMultilevel"/>
    <w:tmpl w:val="6CA68F0E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9272F"/>
    <w:multiLevelType w:val="hybridMultilevel"/>
    <w:tmpl w:val="F112CFD0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233A0"/>
    <w:multiLevelType w:val="hybridMultilevel"/>
    <w:tmpl w:val="0FF0DFF0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21F5B"/>
    <w:multiLevelType w:val="hybridMultilevel"/>
    <w:tmpl w:val="5AE0D5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3C3D24FF"/>
    <w:multiLevelType w:val="hybridMultilevel"/>
    <w:tmpl w:val="1A0A7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663A4"/>
    <w:multiLevelType w:val="multilevel"/>
    <w:tmpl w:val="284067D2"/>
    <w:lvl w:ilvl="0">
      <w:start w:val="4"/>
      <w:numFmt w:val="decimal"/>
      <w:pStyle w:val="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3">
    <w:nsid w:val="3E6E3E0F"/>
    <w:multiLevelType w:val="hybridMultilevel"/>
    <w:tmpl w:val="EDC8D2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4">
    <w:nsid w:val="42283F40"/>
    <w:multiLevelType w:val="hybridMultilevel"/>
    <w:tmpl w:val="E0BE59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>
    <w:nsid w:val="438201F6"/>
    <w:multiLevelType w:val="hybridMultilevel"/>
    <w:tmpl w:val="BC6C3330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C65B8"/>
    <w:multiLevelType w:val="hybridMultilevel"/>
    <w:tmpl w:val="147E6F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22F23"/>
    <w:multiLevelType w:val="hybridMultilevel"/>
    <w:tmpl w:val="105AB2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9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67904"/>
    <w:multiLevelType w:val="hybridMultilevel"/>
    <w:tmpl w:val="CFC08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350C5A"/>
    <w:multiLevelType w:val="hybridMultilevel"/>
    <w:tmpl w:val="AA2E462E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2A0070"/>
    <w:multiLevelType w:val="hybridMultilevel"/>
    <w:tmpl w:val="BB28835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36D268E"/>
    <w:multiLevelType w:val="hybridMultilevel"/>
    <w:tmpl w:val="C778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4E27B6B"/>
    <w:multiLevelType w:val="hybridMultilevel"/>
    <w:tmpl w:val="336AB1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8C05459"/>
    <w:multiLevelType w:val="hybridMultilevel"/>
    <w:tmpl w:val="68D050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7">
    <w:nsid w:val="69FD5ABE"/>
    <w:multiLevelType w:val="hybridMultilevel"/>
    <w:tmpl w:val="A4C82FC0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F57EFA"/>
    <w:multiLevelType w:val="hybridMultilevel"/>
    <w:tmpl w:val="265024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D546E2"/>
    <w:multiLevelType w:val="hybridMultilevel"/>
    <w:tmpl w:val="03D8BD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0">
    <w:nsid w:val="718E1C4E"/>
    <w:multiLevelType w:val="hybridMultilevel"/>
    <w:tmpl w:val="0FF0DFF0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5378F"/>
    <w:multiLevelType w:val="hybridMultilevel"/>
    <w:tmpl w:val="5114F9D4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9C3D5A"/>
    <w:multiLevelType w:val="hybridMultilevel"/>
    <w:tmpl w:val="39E678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3">
    <w:nsid w:val="7B9C652D"/>
    <w:multiLevelType w:val="hybridMultilevel"/>
    <w:tmpl w:val="77AC6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62BC3"/>
    <w:multiLevelType w:val="hybridMultilevel"/>
    <w:tmpl w:val="47449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F35586A"/>
    <w:multiLevelType w:val="hybridMultilevel"/>
    <w:tmpl w:val="68AE6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2"/>
  </w:num>
  <w:num w:numId="3">
    <w:abstractNumId w:val="23"/>
  </w:num>
  <w:num w:numId="4">
    <w:abstractNumId w:val="17"/>
  </w:num>
  <w:num w:numId="5">
    <w:abstractNumId w:val="19"/>
  </w:num>
  <w:num w:numId="6">
    <w:abstractNumId w:val="2"/>
  </w:num>
  <w:num w:numId="7">
    <w:abstractNumId w:val="31"/>
  </w:num>
  <w:num w:numId="8">
    <w:abstractNumId w:val="26"/>
  </w:num>
  <w:num w:numId="9">
    <w:abstractNumId w:val="20"/>
  </w:num>
  <w:num w:numId="10">
    <w:abstractNumId w:val="4"/>
  </w:num>
  <w:num w:numId="11">
    <w:abstractNumId w:val="18"/>
  </w:num>
  <w:num w:numId="12">
    <w:abstractNumId w:val="32"/>
  </w:num>
  <w:num w:numId="13">
    <w:abstractNumId w:val="10"/>
  </w:num>
  <w:num w:numId="14">
    <w:abstractNumId w:val="14"/>
  </w:num>
  <w:num w:numId="15">
    <w:abstractNumId w:val="16"/>
  </w:num>
  <w:num w:numId="16">
    <w:abstractNumId w:val="13"/>
  </w:num>
  <w:num w:numId="17">
    <w:abstractNumId w:val="24"/>
  </w:num>
  <w:num w:numId="18">
    <w:abstractNumId w:val="1"/>
  </w:num>
  <w:num w:numId="19">
    <w:abstractNumId w:val="3"/>
  </w:num>
  <w:num w:numId="20">
    <w:abstractNumId w:val="25"/>
  </w:num>
  <w:num w:numId="21">
    <w:abstractNumId w:val="28"/>
  </w:num>
  <w:num w:numId="22">
    <w:abstractNumId w:val="29"/>
  </w:num>
  <w:num w:numId="23">
    <w:abstractNumId w:val="22"/>
  </w:num>
  <w:num w:numId="24">
    <w:abstractNumId w:val="11"/>
  </w:num>
  <w:num w:numId="25">
    <w:abstractNumId w:val="21"/>
  </w:num>
  <w:num w:numId="26">
    <w:abstractNumId w:val="15"/>
  </w:num>
  <w:num w:numId="27">
    <w:abstractNumId w:val="6"/>
  </w:num>
  <w:num w:numId="28">
    <w:abstractNumId w:val="5"/>
  </w:num>
  <w:num w:numId="29">
    <w:abstractNumId w:val="27"/>
  </w:num>
  <w:num w:numId="30">
    <w:abstractNumId w:val="35"/>
  </w:num>
  <w:num w:numId="31">
    <w:abstractNumId w:val="8"/>
  </w:num>
  <w:num w:numId="32">
    <w:abstractNumId w:val="7"/>
  </w:num>
  <w:num w:numId="33">
    <w:abstractNumId w:val="33"/>
  </w:num>
  <w:num w:numId="34">
    <w:abstractNumId w:val="30"/>
  </w:num>
  <w:num w:numId="3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55A"/>
    <w:rsid w:val="0000486C"/>
    <w:rsid w:val="0000507A"/>
    <w:rsid w:val="00005A49"/>
    <w:rsid w:val="00005A84"/>
    <w:rsid w:val="00005D95"/>
    <w:rsid w:val="0000654B"/>
    <w:rsid w:val="00007041"/>
    <w:rsid w:val="00011075"/>
    <w:rsid w:val="00011348"/>
    <w:rsid w:val="00011DEB"/>
    <w:rsid w:val="000157EB"/>
    <w:rsid w:val="00016946"/>
    <w:rsid w:val="000173B1"/>
    <w:rsid w:val="000175A6"/>
    <w:rsid w:val="00020E8F"/>
    <w:rsid w:val="0002189B"/>
    <w:rsid w:val="00021A28"/>
    <w:rsid w:val="00022585"/>
    <w:rsid w:val="00022F46"/>
    <w:rsid w:val="00023BFF"/>
    <w:rsid w:val="000254D0"/>
    <w:rsid w:val="0002592D"/>
    <w:rsid w:val="00027921"/>
    <w:rsid w:val="000307DA"/>
    <w:rsid w:val="00032FAA"/>
    <w:rsid w:val="000332AB"/>
    <w:rsid w:val="0003556C"/>
    <w:rsid w:val="0004039E"/>
    <w:rsid w:val="00040E09"/>
    <w:rsid w:val="000414D4"/>
    <w:rsid w:val="00042994"/>
    <w:rsid w:val="00042F4A"/>
    <w:rsid w:val="00043D74"/>
    <w:rsid w:val="0004453B"/>
    <w:rsid w:val="0004686E"/>
    <w:rsid w:val="000504A6"/>
    <w:rsid w:val="00052A71"/>
    <w:rsid w:val="00052ABC"/>
    <w:rsid w:val="00054038"/>
    <w:rsid w:val="00055261"/>
    <w:rsid w:val="00062694"/>
    <w:rsid w:val="0006531D"/>
    <w:rsid w:val="00065AEF"/>
    <w:rsid w:val="0007180C"/>
    <w:rsid w:val="000742DD"/>
    <w:rsid w:val="00076283"/>
    <w:rsid w:val="0007651C"/>
    <w:rsid w:val="00077312"/>
    <w:rsid w:val="00077656"/>
    <w:rsid w:val="00077DAD"/>
    <w:rsid w:val="00080287"/>
    <w:rsid w:val="00080ED6"/>
    <w:rsid w:val="00082D0C"/>
    <w:rsid w:val="00084997"/>
    <w:rsid w:val="00085BFA"/>
    <w:rsid w:val="00087960"/>
    <w:rsid w:val="00087EFA"/>
    <w:rsid w:val="00092624"/>
    <w:rsid w:val="000934D6"/>
    <w:rsid w:val="0009457D"/>
    <w:rsid w:val="000949A6"/>
    <w:rsid w:val="0009540B"/>
    <w:rsid w:val="000A04C7"/>
    <w:rsid w:val="000A2ED4"/>
    <w:rsid w:val="000A302E"/>
    <w:rsid w:val="000A31FE"/>
    <w:rsid w:val="000A642A"/>
    <w:rsid w:val="000A7081"/>
    <w:rsid w:val="000A7529"/>
    <w:rsid w:val="000A7A3D"/>
    <w:rsid w:val="000A7BB3"/>
    <w:rsid w:val="000A7C6E"/>
    <w:rsid w:val="000A7E4C"/>
    <w:rsid w:val="000B0166"/>
    <w:rsid w:val="000B1C71"/>
    <w:rsid w:val="000B379C"/>
    <w:rsid w:val="000B3C36"/>
    <w:rsid w:val="000B3C85"/>
    <w:rsid w:val="000B4135"/>
    <w:rsid w:val="000B460D"/>
    <w:rsid w:val="000B52FC"/>
    <w:rsid w:val="000B7322"/>
    <w:rsid w:val="000C21E2"/>
    <w:rsid w:val="000C23BD"/>
    <w:rsid w:val="000C3083"/>
    <w:rsid w:val="000C4177"/>
    <w:rsid w:val="000C4A35"/>
    <w:rsid w:val="000C6D58"/>
    <w:rsid w:val="000C7A89"/>
    <w:rsid w:val="000D3B6A"/>
    <w:rsid w:val="000D4011"/>
    <w:rsid w:val="000D63B2"/>
    <w:rsid w:val="000D78D6"/>
    <w:rsid w:val="000E02A6"/>
    <w:rsid w:val="000E16C9"/>
    <w:rsid w:val="000E1C2A"/>
    <w:rsid w:val="000E1D41"/>
    <w:rsid w:val="000E2DBA"/>
    <w:rsid w:val="000E40D1"/>
    <w:rsid w:val="000E4CFB"/>
    <w:rsid w:val="000E5B89"/>
    <w:rsid w:val="000E64E4"/>
    <w:rsid w:val="000F0274"/>
    <w:rsid w:val="000F0AFF"/>
    <w:rsid w:val="000F10A0"/>
    <w:rsid w:val="000F1E1B"/>
    <w:rsid w:val="000F7148"/>
    <w:rsid w:val="0010203A"/>
    <w:rsid w:val="00103286"/>
    <w:rsid w:val="00106A37"/>
    <w:rsid w:val="00106D4D"/>
    <w:rsid w:val="00107EDA"/>
    <w:rsid w:val="00110461"/>
    <w:rsid w:val="001107F9"/>
    <w:rsid w:val="00110EC5"/>
    <w:rsid w:val="00111325"/>
    <w:rsid w:val="001124BA"/>
    <w:rsid w:val="00112857"/>
    <w:rsid w:val="001140AE"/>
    <w:rsid w:val="00114167"/>
    <w:rsid w:val="00114A11"/>
    <w:rsid w:val="001176B6"/>
    <w:rsid w:val="0012011E"/>
    <w:rsid w:val="00121D54"/>
    <w:rsid w:val="00122DA6"/>
    <w:rsid w:val="00123EC1"/>
    <w:rsid w:val="00124350"/>
    <w:rsid w:val="0012737F"/>
    <w:rsid w:val="00127850"/>
    <w:rsid w:val="001302C5"/>
    <w:rsid w:val="00130AA8"/>
    <w:rsid w:val="00130D3C"/>
    <w:rsid w:val="0013126B"/>
    <w:rsid w:val="0013166F"/>
    <w:rsid w:val="001337BE"/>
    <w:rsid w:val="00134773"/>
    <w:rsid w:val="0013518E"/>
    <w:rsid w:val="001359AC"/>
    <w:rsid w:val="001360E0"/>
    <w:rsid w:val="00136218"/>
    <w:rsid w:val="001368D9"/>
    <w:rsid w:val="00136D5A"/>
    <w:rsid w:val="00136FD2"/>
    <w:rsid w:val="00137A55"/>
    <w:rsid w:val="00143955"/>
    <w:rsid w:val="00144153"/>
    <w:rsid w:val="00144165"/>
    <w:rsid w:val="0014445D"/>
    <w:rsid w:val="00152F59"/>
    <w:rsid w:val="00154075"/>
    <w:rsid w:val="001549A0"/>
    <w:rsid w:val="00155498"/>
    <w:rsid w:val="0015681F"/>
    <w:rsid w:val="00156F7D"/>
    <w:rsid w:val="00157FD1"/>
    <w:rsid w:val="00160835"/>
    <w:rsid w:val="00160919"/>
    <w:rsid w:val="001627C8"/>
    <w:rsid w:val="00165BD4"/>
    <w:rsid w:val="00167B2A"/>
    <w:rsid w:val="0017040B"/>
    <w:rsid w:val="00172FE6"/>
    <w:rsid w:val="0017354E"/>
    <w:rsid w:val="00173ECE"/>
    <w:rsid w:val="001745F4"/>
    <w:rsid w:val="00174826"/>
    <w:rsid w:val="001776BC"/>
    <w:rsid w:val="001805F8"/>
    <w:rsid w:val="00182F55"/>
    <w:rsid w:val="00183793"/>
    <w:rsid w:val="00183973"/>
    <w:rsid w:val="0018426E"/>
    <w:rsid w:val="001857A3"/>
    <w:rsid w:val="00185DC1"/>
    <w:rsid w:val="00187EC6"/>
    <w:rsid w:val="00190943"/>
    <w:rsid w:val="00192D50"/>
    <w:rsid w:val="001949C2"/>
    <w:rsid w:val="00195D3A"/>
    <w:rsid w:val="00196400"/>
    <w:rsid w:val="00196701"/>
    <w:rsid w:val="00196D19"/>
    <w:rsid w:val="001A0618"/>
    <w:rsid w:val="001A0FC3"/>
    <w:rsid w:val="001A304D"/>
    <w:rsid w:val="001A3828"/>
    <w:rsid w:val="001A4D9E"/>
    <w:rsid w:val="001A6F3C"/>
    <w:rsid w:val="001B0B1A"/>
    <w:rsid w:val="001B425C"/>
    <w:rsid w:val="001B5FB8"/>
    <w:rsid w:val="001B6F6C"/>
    <w:rsid w:val="001B767B"/>
    <w:rsid w:val="001C1163"/>
    <w:rsid w:val="001C13E3"/>
    <w:rsid w:val="001C144C"/>
    <w:rsid w:val="001C5047"/>
    <w:rsid w:val="001C5825"/>
    <w:rsid w:val="001C6F5B"/>
    <w:rsid w:val="001D04AA"/>
    <w:rsid w:val="001D0D85"/>
    <w:rsid w:val="001D0FA4"/>
    <w:rsid w:val="001D2AFE"/>
    <w:rsid w:val="001D2F23"/>
    <w:rsid w:val="001D4455"/>
    <w:rsid w:val="001D4A05"/>
    <w:rsid w:val="001D5C98"/>
    <w:rsid w:val="001D5E28"/>
    <w:rsid w:val="001D72BE"/>
    <w:rsid w:val="001E0931"/>
    <w:rsid w:val="001E097D"/>
    <w:rsid w:val="001E109E"/>
    <w:rsid w:val="001E209B"/>
    <w:rsid w:val="001E2EE9"/>
    <w:rsid w:val="001E4669"/>
    <w:rsid w:val="001E47C0"/>
    <w:rsid w:val="001E50B6"/>
    <w:rsid w:val="001E531C"/>
    <w:rsid w:val="001E6864"/>
    <w:rsid w:val="001E6CD3"/>
    <w:rsid w:val="001E77F8"/>
    <w:rsid w:val="001F0483"/>
    <w:rsid w:val="001F2C33"/>
    <w:rsid w:val="001F60EC"/>
    <w:rsid w:val="001F65A8"/>
    <w:rsid w:val="001F66D7"/>
    <w:rsid w:val="0020315E"/>
    <w:rsid w:val="0020485D"/>
    <w:rsid w:val="0020510E"/>
    <w:rsid w:val="002065CE"/>
    <w:rsid w:val="00210A4F"/>
    <w:rsid w:val="00210F72"/>
    <w:rsid w:val="00211443"/>
    <w:rsid w:val="00214B9E"/>
    <w:rsid w:val="00217C03"/>
    <w:rsid w:val="00222751"/>
    <w:rsid w:val="00222A73"/>
    <w:rsid w:val="00226E10"/>
    <w:rsid w:val="00230486"/>
    <w:rsid w:val="0023143B"/>
    <w:rsid w:val="00232A9C"/>
    <w:rsid w:val="00233C36"/>
    <w:rsid w:val="00233D77"/>
    <w:rsid w:val="00234259"/>
    <w:rsid w:val="002368B6"/>
    <w:rsid w:val="00236BE3"/>
    <w:rsid w:val="00236E0C"/>
    <w:rsid w:val="00237D1F"/>
    <w:rsid w:val="002401CB"/>
    <w:rsid w:val="00241998"/>
    <w:rsid w:val="00241C7D"/>
    <w:rsid w:val="002422E1"/>
    <w:rsid w:val="002437A2"/>
    <w:rsid w:val="00243BBC"/>
    <w:rsid w:val="00244B5B"/>
    <w:rsid w:val="00245118"/>
    <w:rsid w:val="00250096"/>
    <w:rsid w:val="0025121B"/>
    <w:rsid w:val="00251423"/>
    <w:rsid w:val="0025186F"/>
    <w:rsid w:val="00251AE5"/>
    <w:rsid w:val="002524E7"/>
    <w:rsid w:val="002525A9"/>
    <w:rsid w:val="00254982"/>
    <w:rsid w:val="00257158"/>
    <w:rsid w:val="00261441"/>
    <w:rsid w:val="002617DF"/>
    <w:rsid w:val="00265511"/>
    <w:rsid w:val="00265658"/>
    <w:rsid w:val="0026609E"/>
    <w:rsid w:val="00266604"/>
    <w:rsid w:val="002668F8"/>
    <w:rsid w:val="00267C65"/>
    <w:rsid w:val="00270DB1"/>
    <w:rsid w:val="00270EEF"/>
    <w:rsid w:val="00271934"/>
    <w:rsid w:val="00271B0F"/>
    <w:rsid w:val="002726AE"/>
    <w:rsid w:val="00273DC4"/>
    <w:rsid w:val="00275170"/>
    <w:rsid w:val="002759F1"/>
    <w:rsid w:val="00285C14"/>
    <w:rsid w:val="00285ED2"/>
    <w:rsid w:val="002872B1"/>
    <w:rsid w:val="002875E9"/>
    <w:rsid w:val="002941C8"/>
    <w:rsid w:val="002942C7"/>
    <w:rsid w:val="002944C9"/>
    <w:rsid w:val="00294EC3"/>
    <w:rsid w:val="00297807"/>
    <w:rsid w:val="002A238B"/>
    <w:rsid w:val="002A28CB"/>
    <w:rsid w:val="002A2C4E"/>
    <w:rsid w:val="002A3AB3"/>
    <w:rsid w:val="002A708B"/>
    <w:rsid w:val="002B124C"/>
    <w:rsid w:val="002B2177"/>
    <w:rsid w:val="002B3979"/>
    <w:rsid w:val="002B3B34"/>
    <w:rsid w:val="002B75F0"/>
    <w:rsid w:val="002C0A79"/>
    <w:rsid w:val="002C12FF"/>
    <w:rsid w:val="002C3CD1"/>
    <w:rsid w:val="002C413C"/>
    <w:rsid w:val="002C435C"/>
    <w:rsid w:val="002C47A8"/>
    <w:rsid w:val="002C6701"/>
    <w:rsid w:val="002D3284"/>
    <w:rsid w:val="002D3C73"/>
    <w:rsid w:val="002D513C"/>
    <w:rsid w:val="002D5356"/>
    <w:rsid w:val="002D580B"/>
    <w:rsid w:val="002D6418"/>
    <w:rsid w:val="002D7139"/>
    <w:rsid w:val="002D735C"/>
    <w:rsid w:val="002E02C7"/>
    <w:rsid w:val="002E07B5"/>
    <w:rsid w:val="002E200E"/>
    <w:rsid w:val="002E45E0"/>
    <w:rsid w:val="002E518E"/>
    <w:rsid w:val="002E734D"/>
    <w:rsid w:val="002F0A90"/>
    <w:rsid w:val="002F1B60"/>
    <w:rsid w:val="002F29FD"/>
    <w:rsid w:val="002F3619"/>
    <w:rsid w:val="002F3EEF"/>
    <w:rsid w:val="002F4E72"/>
    <w:rsid w:val="002F5294"/>
    <w:rsid w:val="002F79B2"/>
    <w:rsid w:val="00301445"/>
    <w:rsid w:val="00301714"/>
    <w:rsid w:val="00301D48"/>
    <w:rsid w:val="00302040"/>
    <w:rsid w:val="00303610"/>
    <w:rsid w:val="003044C2"/>
    <w:rsid w:val="003053E2"/>
    <w:rsid w:val="00306F17"/>
    <w:rsid w:val="00307F10"/>
    <w:rsid w:val="0031093E"/>
    <w:rsid w:val="0031189E"/>
    <w:rsid w:val="003118D3"/>
    <w:rsid w:val="00311921"/>
    <w:rsid w:val="00312082"/>
    <w:rsid w:val="00313250"/>
    <w:rsid w:val="00313848"/>
    <w:rsid w:val="0031389D"/>
    <w:rsid w:val="00314117"/>
    <w:rsid w:val="00315B7B"/>
    <w:rsid w:val="00316E30"/>
    <w:rsid w:val="003172C8"/>
    <w:rsid w:val="003177D5"/>
    <w:rsid w:val="003205EF"/>
    <w:rsid w:val="003219C9"/>
    <w:rsid w:val="003245C9"/>
    <w:rsid w:val="00324BE5"/>
    <w:rsid w:val="00330E58"/>
    <w:rsid w:val="003320D8"/>
    <w:rsid w:val="00333BB3"/>
    <w:rsid w:val="00334C23"/>
    <w:rsid w:val="003350B1"/>
    <w:rsid w:val="00335343"/>
    <w:rsid w:val="00335DB9"/>
    <w:rsid w:val="00336742"/>
    <w:rsid w:val="00337333"/>
    <w:rsid w:val="00337FB5"/>
    <w:rsid w:val="0034174C"/>
    <w:rsid w:val="00341D24"/>
    <w:rsid w:val="00344203"/>
    <w:rsid w:val="00347C4B"/>
    <w:rsid w:val="0035020F"/>
    <w:rsid w:val="00351D50"/>
    <w:rsid w:val="00352F1A"/>
    <w:rsid w:val="00355206"/>
    <w:rsid w:val="003556D2"/>
    <w:rsid w:val="00355B33"/>
    <w:rsid w:val="00356ADC"/>
    <w:rsid w:val="00356BDB"/>
    <w:rsid w:val="00361715"/>
    <w:rsid w:val="0036175B"/>
    <w:rsid w:val="00361887"/>
    <w:rsid w:val="00363162"/>
    <w:rsid w:val="00365BC9"/>
    <w:rsid w:val="00365CC5"/>
    <w:rsid w:val="00365ECD"/>
    <w:rsid w:val="00367759"/>
    <w:rsid w:val="00367D25"/>
    <w:rsid w:val="003749EC"/>
    <w:rsid w:val="003773F6"/>
    <w:rsid w:val="003802FE"/>
    <w:rsid w:val="00380B7F"/>
    <w:rsid w:val="003828E8"/>
    <w:rsid w:val="00382DBD"/>
    <w:rsid w:val="0038723D"/>
    <w:rsid w:val="00390A5C"/>
    <w:rsid w:val="0039166C"/>
    <w:rsid w:val="00391BBA"/>
    <w:rsid w:val="0039294E"/>
    <w:rsid w:val="0039431C"/>
    <w:rsid w:val="00394CA7"/>
    <w:rsid w:val="00395295"/>
    <w:rsid w:val="003961E6"/>
    <w:rsid w:val="00396EB7"/>
    <w:rsid w:val="00397537"/>
    <w:rsid w:val="003A08B5"/>
    <w:rsid w:val="003A25EC"/>
    <w:rsid w:val="003A636B"/>
    <w:rsid w:val="003A6AD9"/>
    <w:rsid w:val="003A75DB"/>
    <w:rsid w:val="003B00AE"/>
    <w:rsid w:val="003B43CE"/>
    <w:rsid w:val="003B47CC"/>
    <w:rsid w:val="003C0F32"/>
    <w:rsid w:val="003C21F2"/>
    <w:rsid w:val="003C34A2"/>
    <w:rsid w:val="003C42FB"/>
    <w:rsid w:val="003C4383"/>
    <w:rsid w:val="003C77F4"/>
    <w:rsid w:val="003D11B9"/>
    <w:rsid w:val="003D316E"/>
    <w:rsid w:val="003D4390"/>
    <w:rsid w:val="003D4C06"/>
    <w:rsid w:val="003D748D"/>
    <w:rsid w:val="003E0EC3"/>
    <w:rsid w:val="003E1072"/>
    <w:rsid w:val="003E2109"/>
    <w:rsid w:val="003E4454"/>
    <w:rsid w:val="003E47DF"/>
    <w:rsid w:val="003E6218"/>
    <w:rsid w:val="003E6823"/>
    <w:rsid w:val="003E698A"/>
    <w:rsid w:val="003E7828"/>
    <w:rsid w:val="003F0309"/>
    <w:rsid w:val="003F061D"/>
    <w:rsid w:val="003F0F20"/>
    <w:rsid w:val="003F1380"/>
    <w:rsid w:val="003F3845"/>
    <w:rsid w:val="003F47D1"/>
    <w:rsid w:val="003F589B"/>
    <w:rsid w:val="003F58B4"/>
    <w:rsid w:val="00400139"/>
    <w:rsid w:val="00400DDD"/>
    <w:rsid w:val="00403918"/>
    <w:rsid w:val="00405803"/>
    <w:rsid w:val="00405F65"/>
    <w:rsid w:val="0041100E"/>
    <w:rsid w:val="00412686"/>
    <w:rsid w:val="00412E9E"/>
    <w:rsid w:val="004134B5"/>
    <w:rsid w:val="004170E6"/>
    <w:rsid w:val="0041723E"/>
    <w:rsid w:val="00417600"/>
    <w:rsid w:val="00417B86"/>
    <w:rsid w:val="004216FB"/>
    <w:rsid w:val="00422ACD"/>
    <w:rsid w:val="00423D46"/>
    <w:rsid w:val="00425B0A"/>
    <w:rsid w:val="004329D1"/>
    <w:rsid w:val="0043312D"/>
    <w:rsid w:val="0043467E"/>
    <w:rsid w:val="00436248"/>
    <w:rsid w:val="0043673C"/>
    <w:rsid w:val="00436876"/>
    <w:rsid w:val="00436FD1"/>
    <w:rsid w:val="00441E70"/>
    <w:rsid w:val="004457B9"/>
    <w:rsid w:val="00447D63"/>
    <w:rsid w:val="00450618"/>
    <w:rsid w:val="004517E0"/>
    <w:rsid w:val="004519C8"/>
    <w:rsid w:val="00451D82"/>
    <w:rsid w:val="004533C0"/>
    <w:rsid w:val="0045352D"/>
    <w:rsid w:val="004536AC"/>
    <w:rsid w:val="00453C72"/>
    <w:rsid w:val="00457B8B"/>
    <w:rsid w:val="00460BF4"/>
    <w:rsid w:val="004624BA"/>
    <w:rsid w:val="00463986"/>
    <w:rsid w:val="004658F6"/>
    <w:rsid w:val="00467623"/>
    <w:rsid w:val="0047023A"/>
    <w:rsid w:val="00470FC9"/>
    <w:rsid w:val="004734A6"/>
    <w:rsid w:val="00474B30"/>
    <w:rsid w:val="00482164"/>
    <w:rsid w:val="004823D0"/>
    <w:rsid w:val="004841F6"/>
    <w:rsid w:val="00487059"/>
    <w:rsid w:val="0048788B"/>
    <w:rsid w:val="00490D72"/>
    <w:rsid w:val="00490F44"/>
    <w:rsid w:val="00490F96"/>
    <w:rsid w:val="004931C5"/>
    <w:rsid w:val="00493BB9"/>
    <w:rsid w:val="004954ED"/>
    <w:rsid w:val="00496A3F"/>
    <w:rsid w:val="004A1A08"/>
    <w:rsid w:val="004A1EBE"/>
    <w:rsid w:val="004A58DF"/>
    <w:rsid w:val="004A5C0F"/>
    <w:rsid w:val="004A6759"/>
    <w:rsid w:val="004A73FD"/>
    <w:rsid w:val="004A79BB"/>
    <w:rsid w:val="004A7B63"/>
    <w:rsid w:val="004B0CFB"/>
    <w:rsid w:val="004B3A7B"/>
    <w:rsid w:val="004B5A2F"/>
    <w:rsid w:val="004C0016"/>
    <w:rsid w:val="004C15CA"/>
    <w:rsid w:val="004C1671"/>
    <w:rsid w:val="004C1EEE"/>
    <w:rsid w:val="004C4CB7"/>
    <w:rsid w:val="004C5EF0"/>
    <w:rsid w:val="004C5F9B"/>
    <w:rsid w:val="004C668A"/>
    <w:rsid w:val="004D4059"/>
    <w:rsid w:val="004D4CC8"/>
    <w:rsid w:val="004D5B55"/>
    <w:rsid w:val="004D5CAA"/>
    <w:rsid w:val="004D7076"/>
    <w:rsid w:val="004D75A2"/>
    <w:rsid w:val="004E09EB"/>
    <w:rsid w:val="004E0C7D"/>
    <w:rsid w:val="004E2817"/>
    <w:rsid w:val="004E304D"/>
    <w:rsid w:val="004E3C2B"/>
    <w:rsid w:val="004E45BF"/>
    <w:rsid w:val="004F0EBC"/>
    <w:rsid w:val="004F2615"/>
    <w:rsid w:val="004F3884"/>
    <w:rsid w:val="004F683B"/>
    <w:rsid w:val="004F72B7"/>
    <w:rsid w:val="004F7C7B"/>
    <w:rsid w:val="00500A2B"/>
    <w:rsid w:val="00500E14"/>
    <w:rsid w:val="00503551"/>
    <w:rsid w:val="005104DC"/>
    <w:rsid w:val="00512C6F"/>
    <w:rsid w:val="005162DE"/>
    <w:rsid w:val="005211CD"/>
    <w:rsid w:val="0052285D"/>
    <w:rsid w:val="005238DB"/>
    <w:rsid w:val="00524D69"/>
    <w:rsid w:val="00524D6C"/>
    <w:rsid w:val="005259C5"/>
    <w:rsid w:val="00525EB1"/>
    <w:rsid w:val="0052713B"/>
    <w:rsid w:val="0053037F"/>
    <w:rsid w:val="005314D0"/>
    <w:rsid w:val="00531CE3"/>
    <w:rsid w:val="00532F88"/>
    <w:rsid w:val="00535305"/>
    <w:rsid w:val="005353AA"/>
    <w:rsid w:val="00536DA5"/>
    <w:rsid w:val="005374AA"/>
    <w:rsid w:val="005408DB"/>
    <w:rsid w:val="00540952"/>
    <w:rsid w:val="00542D6F"/>
    <w:rsid w:val="00544DDB"/>
    <w:rsid w:val="00546F90"/>
    <w:rsid w:val="00547C72"/>
    <w:rsid w:val="005508F7"/>
    <w:rsid w:val="00553861"/>
    <w:rsid w:val="0055395A"/>
    <w:rsid w:val="00553C03"/>
    <w:rsid w:val="00555030"/>
    <w:rsid w:val="00555FB2"/>
    <w:rsid w:val="00557660"/>
    <w:rsid w:val="00560FCF"/>
    <w:rsid w:val="0056103A"/>
    <w:rsid w:val="0056382C"/>
    <w:rsid w:val="00564451"/>
    <w:rsid w:val="00567836"/>
    <w:rsid w:val="00567C15"/>
    <w:rsid w:val="00573BC1"/>
    <w:rsid w:val="00573C6F"/>
    <w:rsid w:val="00574DD5"/>
    <w:rsid w:val="0057567A"/>
    <w:rsid w:val="005758FB"/>
    <w:rsid w:val="005765B1"/>
    <w:rsid w:val="00576816"/>
    <w:rsid w:val="00576E99"/>
    <w:rsid w:val="0057790B"/>
    <w:rsid w:val="00577FB5"/>
    <w:rsid w:val="00581DE5"/>
    <w:rsid w:val="00582E8F"/>
    <w:rsid w:val="00582FF4"/>
    <w:rsid w:val="00583172"/>
    <w:rsid w:val="0058565B"/>
    <w:rsid w:val="00585CF3"/>
    <w:rsid w:val="00590596"/>
    <w:rsid w:val="005907CC"/>
    <w:rsid w:val="005932B0"/>
    <w:rsid w:val="0059413A"/>
    <w:rsid w:val="00595053"/>
    <w:rsid w:val="00595744"/>
    <w:rsid w:val="005968CD"/>
    <w:rsid w:val="005A1983"/>
    <w:rsid w:val="005A2292"/>
    <w:rsid w:val="005A2359"/>
    <w:rsid w:val="005A2D6C"/>
    <w:rsid w:val="005A3690"/>
    <w:rsid w:val="005A522B"/>
    <w:rsid w:val="005A66A4"/>
    <w:rsid w:val="005A6759"/>
    <w:rsid w:val="005A6ED1"/>
    <w:rsid w:val="005B1B9A"/>
    <w:rsid w:val="005B32F4"/>
    <w:rsid w:val="005B36C5"/>
    <w:rsid w:val="005B3D09"/>
    <w:rsid w:val="005B43F7"/>
    <w:rsid w:val="005B6A6A"/>
    <w:rsid w:val="005B79EE"/>
    <w:rsid w:val="005B7B90"/>
    <w:rsid w:val="005C0040"/>
    <w:rsid w:val="005C11F9"/>
    <w:rsid w:val="005C1BAE"/>
    <w:rsid w:val="005C2F19"/>
    <w:rsid w:val="005C4FE2"/>
    <w:rsid w:val="005C58EF"/>
    <w:rsid w:val="005C6413"/>
    <w:rsid w:val="005C679F"/>
    <w:rsid w:val="005D27CA"/>
    <w:rsid w:val="005D3306"/>
    <w:rsid w:val="005E0625"/>
    <w:rsid w:val="005E167B"/>
    <w:rsid w:val="005E22C3"/>
    <w:rsid w:val="005E3077"/>
    <w:rsid w:val="005E3D95"/>
    <w:rsid w:val="005E54B1"/>
    <w:rsid w:val="005F25D6"/>
    <w:rsid w:val="005F4529"/>
    <w:rsid w:val="005F4E52"/>
    <w:rsid w:val="005F5376"/>
    <w:rsid w:val="0060095F"/>
    <w:rsid w:val="00601983"/>
    <w:rsid w:val="00602D9B"/>
    <w:rsid w:val="00603C9B"/>
    <w:rsid w:val="00607576"/>
    <w:rsid w:val="0061050C"/>
    <w:rsid w:val="006105FE"/>
    <w:rsid w:val="00612B10"/>
    <w:rsid w:val="006148AB"/>
    <w:rsid w:val="00614E02"/>
    <w:rsid w:val="006157FE"/>
    <w:rsid w:val="006174FB"/>
    <w:rsid w:val="006176F4"/>
    <w:rsid w:val="00621587"/>
    <w:rsid w:val="00623B9F"/>
    <w:rsid w:val="0062596C"/>
    <w:rsid w:val="00625FD7"/>
    <w:rsid w:val="0062674C"/>
    <w:rsid w:val="00626FD1"/>
    <w:rsid w:val="006327F2"/>
    <w:rsid w:val="00634914"/>
    <w:rsid w:val="00634A72"/>
    <w:rsid w:val="00634B4D"/>
    <w:rsid w:val="00635902"/>
    <w:rsid w:val="006362F0"/>
    <w:rsid w:val="0063704E"/>
    <w:rsid w:val="006376CA"/>
    <w:rsid w:val="00641F53"/>
    <w:rsid w:val="006420A8"/>
    <w:rsid w:val="00642BC4"/>
    <w:rsid w:val="00643988"/>
    <w:rsid w:val="00644168"/>
    <w:rsid w:val="00644342"/>
    <w:rsid w:val="00644CEB"/>
    <w:rsid w:val="00645B74"/>
    <w:rsid w:val="00650535"/>
    <w:rsid w:val="006510A0"/>
    <w:rsid w:val="00651CCE"/>
    <w:rsid w:val="0065214A"/>
    <w:rsid w:val="00652D57"/>
    <w:rsid w:val="00653503"/>
    <w:rsid w:val="00653833"/>
    <w:rsid w:val="00654FC2"/>
    <w:rsid w:val="00657808"/>
    <w:rsid w:val="00660FA7"/>
    <w:rsid w:val="0066290C"/>
    <w:rsid w:val="00663794"/>
    <w:rsid w:val="00664386"/>
    <w:rsid w:val="006658AF"/>
    <w:rsid w:val="00665AA5"/>
    <w:rsid w:val="0066648F"/>
    <w:rsid w:val="00666A04"/>
    <w:rsid w:val="0066743C"/>
    <w:rsid w:val="00671802"/>
    <w:rsid w:val="00671C90"/>
    <w:rsid w:val="0067280D"/>
    <w:rsid w:val="006740E8"/>
    <w:rsid w:val="00674256"/>
    <w:rsid w:val="006762B4"/>
    <w:rsid w:val="0067679A"/>
    <w:rsid w:val="006769BF"/>
    <w:rsid w:val="00680F89"/>
    <w:rsid w:val="00681E02"/>
    <w:rsid w:val="00682723"/>
    <w:rsid w:val="006832F1"/>
    <w:rsid w:val="00683C21"/>
    <w:rsid w:val="00685962"/>
    <w:rsid w:val="00685BC4"/>
    <w:rsid w:val="00686FA7"/>
    <w:rsid w:val="00687197"/>
    <w:rsid w:val="00687310"/>
    <w:rsid w:val="00687B49"/>
    <w:rsid w:val="00691AA7"/>
    <w:rsid w:val="00692695"/>
    <w:rsid w:val="006934D8"/>
    <w:rsid w:val="00694427"/>
    <w:rsid w:val="006973EA"/>
    <w:rsid w:val="00697472"/>
    <w:rsid w:val="006A189E"/>
    <w:rsid w:val="006A2702"/>
    <w:rsid w:val="006A64B7"/>
    <w:rsid w:val="006B0852"/>
    <w:rsid w:val="006B0CDA"/>
    <w:rsid w:val="006B2293"/>
    <w:rsid w:val="006B2870"/>
    <w:rsid w:val="006B28B1"/>
    <w:rsid w:val="006B4ED2"/>
    <w:rsid w:val="006B54B1"/>
    <w:rsid w:val="006B54E9"/>
    <w:rsid w:val="006B60B8"/>
    <w:rsid w:val="006B7C6D"/>
    <w:rsid w:val="006C0884"/>
    <w:rsid w:val="006C0DC5"/>
    <w:rsid w:val="006C1097"/>
    <w:rsid w:val="006C7146"/>
    <w:rsid w:val="006D1F5F"/>
    <w:rsid w:val="006D2F1A"/>
    <w:rsid w:val="006D3297"/>
    <w:rsid w:val="006D5093"/>
    <w:rsid w:val="006D5BF2"/>
    <w:rsid w:val="006D68E8"/>
    <w:rsid w:val="006D6CFE"/>
    <w:rsid w:val="006D6FD0"/>
    <w:rsid w:val="006E2C1D"/>
    <w:rsid w:val="006E33BA"/>
    <w:rsid w:val="006F136E"/>
    <w:rsid w:val="006F1947"/>
    <w:rsid w:val="006F1CD2"/>
    <w:rsid w:val="006F3AD3"/>
    <w:rsid w:val="006F4F3C"/>
    <w:rsid w:val="006F55CC"/>
    <w:rsid w:val="006F6956"/>
    <w:rsid w:val="006F7724"/>
    <w:rsid w:val="00700512"/>
    <w:rsid w:val="007011B2"/>
    <w:rsid w:val="007012D3"/>
    <w:rsid w:val="00704B9F"/>
    <w:rsid w:val="00705E1B"/>
    <w:rsid w:val="007063EE"/>
    <w:rsid w:val="00706F17"/>
    <w:rsid w:val="00707830"/>
    <w:rsid w:val="00710FD9"/>
    <w:rsid w:val="00711921"/>
    <w:rsid w:val="007138FC"/>
    <w:rsid w:val="00714105"/>
    <w:rsid w:val="00714927"/>
    <w:rsid w:val="00715EDD"/>
    <w:rsid w:val="007161DF"/>
    <w:rsid w:val="0072100A"/>
    <w:rsid w:val="00721A31"/>
    <w:rsid w:val="00721E02"/>
    <w:rsid w:val="007222B8"/>
    <w:rsid w:val="00723E81"/>
    <w:rsid w:val="00724E0D"/>
    <w:rsid w:val="00726D3C"/>
    <w:rsid w:val="007277CA"/>
    <w:rsid w:val="00727ED6"/>
    <w:rsid w:val="00732A71"/>
    <w:rsid w:val="00732C2C"/>
    <w:rsid w:val="00733097"/>
    <w:rsid w:val="00735937"/>
    <w:rsid w:val="00735E77"/>
    <w:rsid w:val="007375EF"/>
    <w:rsid w:val="00737FED"/>
    <w:rsid w:val="007407CC"/>
    <w:rsid w:val="00742133"/>
    <w:rsid w:val="00743B8C"/>
    <w:rsid w:val="00743EB8"/>
    <w:rsid w:val="0074681D"/>
    <w:rsid w:val="00746B30"/>
    <w:rsid w:val="00747C96"/>
    <w:rsid w:val="007510C2"/>
    <w:rsid w:val="007521A6"/>
    <w:rsid w:val="00754361"/>
    <w:rsid w:val="00754837"/>
    <w:rsid w:val="00754856"/>
    <w:rsid w:val="00754A2C"/>
    <w:rsid w:val="007555E9"/>
    <w:rsid w:val="00756477"/>
    <w:rsid w:val="0075695D"/>
    <w:rsid w:val="00756AFD"/>
    <w:rsid w:val="00763235"/>
    <w:rsid w:val="00763A85"/>
    <w:rsid w:val="00764BC0"/>
    <w:rsid w:val="007654A5"/>
    <w:rsid w:val="00765EF2"/>
    <w:rsid w:val="0076618B"/>
    <w:rsid w:val="00767E1E"/>
    <w:rsid w:val="007731FF"/>
    <w:rsid w:val="00776584"/>
    <w:rsid w:val="00776A47"/>
    <w:rsid w:val="00777567"/>
    <w:rsid w:val="00780778"/>
    <w:rsid w:val="00781295"/>
    <w:rsid w:val="00784E8A"/>
    <w:rsid w:val="00785E45"/>
    <w:rsid w:val="007861D5"/>
    <w:rsid w:val="00787BDF"/>
    <w:rsid w:val="00791846"/>
    <w:rsid w:val="00792E16"/>
    <w:rsid w:val="00793E38"/>
    <w:rsid w:val="00794B6D"/>
    <w:rsid w:val="00797313"/>
    <w:rsid w:val="007A38EB"/>
    <w:rsid w:val="007A46AA"/>
    <w:rsid w:val="007A5201"/>
    <w:rsid w:val="007A52B1"/>
    <w:rsid w:val="007A54B0"/>
    <w:rsid w:val="007A5516"/>
    <w:rsid w:val="007B0213"/>
    <w:rsid w:val="007B097F"/>
    <w:rsid w:val="007B1233"/>
    <w:rsid w:val="007B1D86"/>
    <w:rsid w:val="007B41C5"/>
    <w:rsid w:val="007B4A5B"/>
    <w:rsid w:val="007B4E77"/>
    <w:rsid w:val="007B4E89"/>
    <w:rsid w:val="007B6238"/>
    <w:rsid w:val="007B6341"/>
    <w:rsid w:val="007C10AF"/>
    <w:rsid w:val="007C22C9"/>
    <w:rsid w:val="007C40BA"/>
    <w:rsid w:val="007C61A5"/>
    <w:rsid w:val="007C63B0"/>
    <w:rsid w:val="007C6684"/>
    <w:rsid w:val="007C744C"/>
    <w:rsid w:val="007D15CC"/>
    <w:rsid w:val="007D1E6F"/>
    <w:rsid w:val="007D3724"/>
    <w:rsid w:val="007D3C60"/>
    <w:rsid w:val="007D4AC6"/>
    <w:rsid w:val="007D4B48"/>
    <w:rsid w:val="007E3EFF"/>
    <w:rsid w:val="007E3F3E"/>
    <w:rsid w:val="007E564C"/>
    <w:rsid w:val="007E6F97"/>
    <w:rsid w:val="007E784F"/>
    <w:rsid w:val="007E7D18"/>
    <w:rsid w:val="007F0C17"/>
    <w:rsid w:val="007F574F"/>
    <w:rsid w:val="007F6630"/>
    <w:rsid w:val="007F6E43"/>
    <w:rsid w:val="007F7AB0"/>
    <w:rsid w:val="008003F6"/>
    <w:rsid w:val="00800582"/>
    <w:rsid w:val="00801E98"/>
    <w:rsid w:val="0080467E"/>
    <w:rsid w:val="00804D3E"/>
    <w:rsid w:val="008060A4"/>
    <w:rsid w:val="0081023C"/>
    <w:rsid w:val="008111BB"/>
    <w:rsid w:val="008124A3"/>
    <w:rsid w:val="00812E3F"/>
    <w:rsid w:val="00814E5B"/>
    <w:rsid w:val="008178FE"/>
    <w:rsid w:val="00820A68"/>
    <w:rsid w:val="00820A83"/>
    <w:rsid w:val="008219B3"/>
    <w:rsid w:val="008220C4"/>
    <w:rsid w:val="00823BAE"/>
    <w:rsid w:val="008253FA"/>
    <w:rsid w:val="00827240"/>
    <w:rsid w:val="00827545"/>
    <w:rsid w:val="00827EC0"/>
    <w:rsid w:val="008325EF"/>
    <w:rsid w:val="00834A07"/>
    <w:rsid w:val="008371E1"/>
    <w:rsid w:val="00840984"/>
    <w:rsid w:val="008429F0"/>
    <w:rsid w:val="00844013"/>
    <w:rsid w:val="00846C3F"/>
    <w:rsid w:val="008512FB"/>
    <w:rsid w:val="00851706"/>
    <w:rsid w:val="0085260D"/>
    <w:rsid w:val="00853024"/>
    <w:rsid w:val="00855D50"/>
    <w:rsid w:val="0086036D"/>
    <w:rsid w:val="00862E87"/>
    <w:rsid w:val="008639B9"/>
    <w:rsid w:val="00864A54"/>
    <w:rsid w:val="0086658A"/>
    <w:rsid w:val="00866E83"/>
    <w:rsid w:val="008672D2"/>
    <w:rsid w:val="00870C10"/>
    <w:rsid w:val="008759CC"/>
    <w:rsid w:val="00875AD7"/>
    <w:rsid w:val="00876DF6"/>
    <w:rsid w:val="00877AAC"/>
    <w:rsid w:val="008809D7"/>
    <w:rsid w:val="008817D9"/>
    <w:rsid w:val="00881831"/>
    <w:rsid w:val="0088345C"/>
    <w:rsid w:val="008858C8"/>
    <w:rsid w:val="00886E16"/>
    <w:rsid w:val="008875E5"/>
    <w:rsid w:val="00887F86"/>
    <w:rsid w:val="00890A51"/>
    <w:rsid w:val="00891ABA"/>
    <w:rsid w:val="008925E9"/>
    <w:rsid w:val="00892A78"/>
    <w:rsid w:val="00892C16"/>
    <w:rsid w:val="00892E15"/>
    <w:rsid w:val="00893DEB"/>
    <w:rsid w:val="00894902"/>
    <w:rsid w:val="00894AA7"/>
    <w:rsid w:val="00894C32"/>
    <w:rsid w:val="008A1929"/>
    <w:rsid w:val="008A5CFB"/>
    <w:rsid w:val="008B381A"/>
    <w:rsid w:val="008B3966"/>
    <w:rsid w:val="008B3C37"/>
    <w:rsid w:val="008B3F30"/>
    <w:rsid w:val="008B4346"/>
    <w:rsid w:val="008B5648"/>
    <w:rsid w:val="008B5BC3"/>
    <w:rsid w:val="008B7B4E"/>
    <w:rsid w:val="008C1381"/>
    <w:rsid w:val="008C2BEF"/>
    <w:rsid w:val="008C33EC"/>
    <w:rsid w:val="008C430B"/>
    <w:rsid w:val="008C6988"/>
    <w:rsid w:val="008C6B41"/>
    <w:rsid w:val="008C756D"/>
    <w:rsid w:val="008D0885"/>
    <w:rsid w:val="008D2D3C"/>
    <w:rsid w:val="008D60BE"/>
    <w:rsid w:val="008D6974"/>
    <w:rsid w:val="008D7C48"/>
    <w:rsid w:val="008E0033"/>
    <w:rsid w:val="008E0D27"/>
    <w:rsid w:val="008E2FD8"/>
    <w:rsid w:val="008E52A0"/>
    <w:rsid w:val="008E54E4"/>
    <w:rsid w:val="008E5860"/>
    <w:rsid w:val="008E5F4F"/>
    <w:rsid w:val="008E6064"/>
    <w:rsid w:val="008E71D4"/>
    <w:rsid w:val="008E7382"/>
    <w:rsid w:val="008E7C8A"/>
    <w:rsid w:val="008F1933"/>
    <w:rsid w:val="008F67DD"/>
    <w:rsid w:val="00905A98"/>
    <w:rsid w:val="00907CE8"/>
    <w:rsid w:val="009100AD"/>
    <w:rsid w:val="00912E16"/>
    <w:rsid w:val="00913D1C"/>
    <w:rsid w:val="009140A0"/>
    <w:rsid w:val="009159EF"/>
    <w:rsid w:val="00917191"/>
    <w:rsid w:val="009174E6"/>
    <w:rsid w:val="00920EA1"/>
    <w:rsid w:val="00922547"/>
    <w:rsid w:val="0092276D"/>
    <w:rsid w:val="00922AFB"/>
    <w:rsid w:val="009234E9"/>
    <w:rsid w:val="00925014"/>
    <w:rsid w:val="00925447"/>
    <w:rsid w:val="00926F4C"/>
    <w:rsid w:val="0092725C"/>
    <w:rsid w:val="009300EB"/>
    <w:rsid w:val="0093069D"/>
    <w:rsid w:val="009312BE"/>
    <w:rsid w:val="00933E35"/>
    <w:rsid w:val="009358F0"/>
    <w:rsid w:val="00935D1D"/>
    <w:rsid w:val="009362AA"/>
    <w:rsid w:val="0094200E"/>
    <w:rsid w:val="00943056"/>
    <w:rsid w:val="0094357B"/>
    <w:rsid w:val="00943E6D"/>
    <w:rsid w:val="0094464C"/>
    <w:rsid w:val="00950611"/>
    <w:rsid w:val="009519D8"/>
    <w:rsid w:val="00952650"/>
    <w:rsid w:val="009529B1"/>
    <w:rsid w:val="009533B8"/>
    <w:rsid w:val="00953810"/>
    <w:rsid w:val="00953875"/>
    <w:rsid w:val="00955010"/>
    <w:rsid w:val="0095611E"/>
    <w:rsid w:val="0095789C"/>
    <w:rsid w:val="00960E89"/>
    <w:rsid w:val="009611BC"/>
    <w:rsid w:val="00961E1B"/>
    <w:rsid w:val="009628B5"/>
    <w:rsid w:val="00964F1A"/>
    <w:rsid w:val="00965773"/>
    <w:rsid w:val="009658EF"/>
    <w:rsid w:val="009664EE"/>
    <w:rsid w:val="0097020A"/>
    <w:rsid w:val="009767AB"/>
    <w:rsid w:val="00976C14"/>
    <w:rsid w:val="0097727B"/>
    <w:rsid w:val="00980FC6"/>
    <w:rsid w:val="009834F6"/>
    <w:rsid w:val="009912C5"/>
    <w:rsid w:val="009929D5"/>
    <w:rsid w:val="00992D80"/>
    <w:rsid w:val="00995C62"/>
    <w:rsid w:val="009975C8"/>
    <w:rsid w:val="009A0D7A"/>
    <w:rsid w:val="009A50BF"/>
    <w:rsid w:val="009A5E49"/>
    <w:rsid w:val="009A72B3"/>
    <w:rsid w:val="009B08FA"/>
    <w:rsid w:val="009B0DA9"/>
    <w:rsid w:val="009B1F72"/>
    <w:rsid w:val="009B2652"/>
    <w:rsid w:val="009B2B7E"/>
    <w:rsid w:val="009B32B2"/>
    <w:rsid w:val="009B34D5"/>
    <w:rsid w:val="009B3E1C"/>
    <w:rsid w:val="009B45E4"/>
    <w:rsid w:val="009B49FE"/>
    <w:rsid w:val="009B7A7D"/>
    <w:rsid w:val="009B7E88"/>
    <w:rsid w:val="009C5C82"/>
    <w:rsid w:val="009C73FD"/>
    <w:rsid w:val="009D181A"/>
    <w:rsid w:val="009D3645"/>
    <w:rsid w:val="009D386F"/>
    <w:rsid w:val="009D4C9F"/>
    <w:rsid w:val="009D555A"/>
    <w:rsid w:val="009E09E4"/>
    <w:rsid w:val="009E0CE7"/>
    <w:rsid w:val="009E136B"/>
    <w:rsid w:val="009E15AA"/>
    <w:rsid w:val="009E1A2A"/>
    <w:rsid w:val="009E1B41"/>
    <w:rsid w:val="009E1BC7"/>
    <w:rsid w:val="009E4D3E"/>
    <w:rsid w:val="009E4E5F"/>
    <w:rsid w:val="009E5558"/>
    <w:rsid w:val="009E5B1B"/>
    <w:rsid w:val="009E68E3"/>
    <w:rsid w:val="009E6BA6"/>
    <w:rsid w:val="009F0F38"/>
    <w:rsid w:val="009F1389"/>
    <w:rsid w:val="009F1CA8"/>
    <w:rsid w:val="009F3F87"/>
    <w:rsid w:val="009F6512"/>
    <w:rsid w:val="00A0444A"/>
    <w:rsid w:val="00A11115"/>
    <w:rsid w:val="00A11156"/>
    <w:rsid w:val="00A12995"/>
    <w:rsid w:val="00A13104"/>
    <w:rsid w:val="00A1579B"/>
    <w:rsid w:val="00A15F27"/>
    <w:rsid w:val="00A17DBE"/>
    <w:rsid w:val="00A228CD"/>
    <w:rsid w:val="00A23975"/>
    <w:rsid w:val="00A24087"/>
    <w:rsid w:val="00A26021"/>
    <w:rsid w:val="00A26B7B"/>
    <w:rsid w:val="00A30078"/>
    <w:rsid w:val="00A30BDF"/>
    <w:rsid w:val="00A311D0"/>
    <w:rsid w:val="00A33A3F"/>
    <w:rsid w:val="00A33C30"/>
    <w:rsid w:val="00A36252"/>
    <w:rsid w:val="00A41A0D"/>
    <w:rsid w:val="00A421E3"/>
    <w:rsid w:val="00A4391D"/>
    <w:rsid w:val="00A43EC3"/>
    <w:rsid w:val="00A44806"/>
    <w:rsid w:val="00A4574D"/>
    <w:rsid w:val="00A46D4A"/>
    <w:rsid w:val="00A47A80"/>
    <w:rsid w:val="00A515EB"/>
    <w:rsid w:val="00A530A7"/>
    <w:rsid w:val="00A535CE"/>
    <w:rsid w:val="00A53D19"/>
    <w:rsid w:val="00A5403B"/>
    <w:rsid w:val="00A567BE"/>
    <w:rsid w:val="00A60BC9"/>
    <w:rsid w:val="00A64115"/>
    <w:rsid w:val="00A651EA"/>
    <w:rsid w:val="00A66375"/>
    <w:rsid w:val="00A66A03"/>
    <w:rsid w:val="00A66D4E"/>
    <w:rsid w:val="00A71E96"/>
    <w:rsid w:val="00A759B5"/>
    <w:rsid w:val="00A76406"/>
    <w:rsid w:val="00A766E1"/>
    <w:rsid w:val="00A76C04"/>
    <w:rsid w:val="00A77965"/>
    <w:rsid w:val="00A8273B"/>
    <w:rsid w:val="00A84C61"/>
    <w:rsid w:val="00A929C0"/>
    <w:rsid w:val="00A94259"/>
    <w:rsid w:val="00A94DD0"/>
    <w:rsid w:val="00A9660B"/>
    <w:rsid w:val="00A97430"/>
    <w:rsid w:val="00A97617"/>
    <w:rsid w:val="00A977D0"/>
    <w:rsid w:val="00AA0BC6"/>
    <w:rsid w:val="00AA17FB"/>
    <w:rsid w:val="00AA3DC0"/>
    <w:rsid w:val="00AA5504"/>
    <w:rsid w:val="00AA5523"/>
    <w:rsid w:val="00AA62F7"/>
    <w:rsid w:val="00AB3932"/>
    <w:rsid w:val="00AB4873"/>
    <w:rsid w:val="00AB5883"/>
    <w:rsid w:val="00AB6D90"/>
    <w:rsid w:val="00AB70B9"/>
    <w:rsid w:val="00AC028B"/>
    <w:rsid w:val="00AC02F5"/>
    <w:rsid w:val="00AC34E3"/>
    <w:rsid w:val="00AC38A5"/>
    <w:rsid w:val="00AC3C38"/>
    <w:rsid w:val="00AC60DA"/>
    <w:rsid w:val="00AC78D3"/>
    <w:rsid w:val="00AD08C6"/>
    <w:rsid w:val="00AD099D"/>
    <w:rsid w:val="00AD1CA6"/>
    <w:rsid w:val="00AD24B7"/>
    <w:rsid w:val="00AD46B1"/>
    <w:rsid w:val="00AD4A7B"/>
    <w:rsid w:val="00AD5C54"/>
    <w:rsid w:val="00AD5E62"/>
    <w:rsid w:val="00AD7549"/>
    <w:rsid w:val="00AD78B8"/>
    <w:rsid w:val="00AE0769"/>
    <w:rsid w:val="00AE1835"/>
    <w:rsid w:val="00AE388A"/>
    <w:rsid w:val="00AE3FD9"/>
    <w:rsid w:val="00AE5D26"/>
    <w:rsid w:val="00AE5E6F"/>
    <w:rsid w:val="00AE6190"/>
    <w:rsid w:val="00AF0423"/>
    <w:rsid w:val="00AF0CC4"/>
    <w:rsid w:val="00AF20ED"/>
    <w:rsid w:val="00AF3609"/>
    <w:rsid w:val="00AF51D9"/>
    <w:rsid w:val="00AF68E0"/>
    <w:rsid w:val="00AF6D64"/>
    <w:rsid w:val="00AF7561"/>
    <w:rsid w:val="00B01B51"/>
    <w:rsid w:val="00B02100"/>
    <w:rsid w:val="00B030FC"/>
    <w:rsid w:val="00B04B19"/>
    <w:rsid w:val="00B1091A"/>
    <w:rsid w:val="00B1582D"/>
    <w:rsid w:val="00B20994"/>
    <w:rsid w:val="00B20EE7"/>
    <w:rsid w:val="00B21EDF"/>
    <w:rsid w:val="00B2261D"/>
    <w:rsid w:val="00B2463F"/>
    <w:rsid w:val="00B257C4"/>
    <w:rsid w:val="00B265C9"/>
    <w:rsid w:val="00B27D3B"/>
    <w:rsid w:val="00B323F3"/>
    <w:rsid w:val="00B33B5D"/>
    <w:rsid w:val="00B35186"/>
    <w:rsid w:val="00B358C1"/>
    <w:rsid w:val="00B35D55"/>
    <w:rsid w:val="00B3792A"/>
    <w:rsid w:val="00B41600"/>
    <w:rsid w:val="00B42F64"/>
    <w:rsid w:val="00B526AE"/>
    <w:rsid w:val="00B52A01"/>
    <w:rsid w:val="00B53DB5"/>
    <w:rsid w:val="00B53FB2"/>
    <w:rsid w:val="00B55A89"/>
    <w:rsid w:val="00B5693E"/>
    <w:rsid w:val="00B57907"/>
    <w:rsid w:val="00B57D93"/>
    <w:rsid w:val="00B606C7"/>
    <w:rsid w:val="00B622B6"/>
    <w:rsid w:val="00B62FE6"/>
    <w:rsid w:val="00B633EE"/>
    <w:rsid w:val="00B65F62"/>
    <w:rsid w:val="00B66B12"/>
    <w:rsid w:val="00B73485"/>
    <w:rsid w:val="00B7606E"/>
    <w:rsid w:val="00B76C14"/>
    <w:rsid w:val="00B80A39"/>
    <w:rsid w:val="00B80DFA"/>
    <w:rsid w:val="00B80F21"/>
    <w:rsid w:val="00B8112A"/>
    <w:rsid w:val="00B84E26"/>
    <w:rsid w:val="00B85AB2"/>
    <w:rsid w:val="00B85AB9"/>
    <w:rsid w:val="00B874B4"/>
    <w:rsid w:val="00B90405"/>
    <w:rsid w:val="00B90979"/>
    <w:rsid w:val="00B9194B"/>
    <w:rsid w:val="00B923AD"/>
    <w:rsid w:val="00BA054D"/>
    <w:rsid w:val="00BA1D04"/>
    <w:rsid w:val="00BA26F3"/>
    <w:rsid w:val="00BA3074"/>
    <w:rsid w:val="00BA4332"/>
    <w:rsid w:val="00BA4657"/>
    <w:rsid w:val="00BA4D1F"/>
    <w:rsid w:val="00BA6744"/>
    <w:rsid w:val="00BA67CD"/>
    <w:rsid w:val="00BA7AC6"/>
    <w:rsid w:val="00BB087B"/>
    <w:rsid w:val="00BB2611"/>
    <w:rsid w:val="00BB29D9"/>
    <w:rsid w:val="00BB3A71"/>
    <w:rsid w:val="00BB4936"/>
    <w:rsid w:val="00BB5319"/>
    <w:rsid w:val="00BB701E"/>
    <w:rsid w:val="00BB7A0C"/>
    <w:rsid w:val="00BC0FD0"/>
    <w:rsid w:val="00BC3CFB"/>
    <w:rsid w:val="00BC4DE7"/>
    <w:rsid w:val="00BC4E7E"/>
    <w:rsid w:val="00BC5157"/>
    <w:rsid w:val="00BC5365"/>
    <w:rsid w:val="00BC5408"/>
    <w:rsid w:val="00BC5D7C"/>
    <w:rsid w:val="00BC732F"/>
    <w:rsid w:val="00BC75FE"/>
    <w:rsid w:val="00BD07A2"/>
    <w:rsid w:val="00BD2BAD"/>
    <w:rsid w:val="00BD36FE"/>
    <w:rsid w:val="00BD3C19"/>
    <w:rsid w:val="00BD48F6"/>
    <w:rsid w:val="00BD5385"/>
    <w:rsid w:val="00BD5CAF"/>
    <w:rsid w:val="00BD6A6A"/>
    <w:rsid w:val="00BD7E19"/>
    <w:rsid w:val="00BE0A0C"/>
    <w:rsid w:val="00BE15E1"/>
    <w:rsid w:val="00BE408A"/>
    <w:rsid w:val="00BE57EF"/>
    <w:rsid w:val="00BE5D96"/>
    <w:rsid w:val="00BE70D5"/>
    <w:rsid w:val="00BE7DA2"/>
    <w:rsid w:val="00BF0581"/>
    <w:rsid w:val="00BF3011"/>
    <w:rsid w:val="00BF3764"/>
    <w:rsid w:val="00BF4A5B"/>
    <w:rsid w:val="00BF7171"/>
    <w:rsid w:val="00C02278"/>
    <w:rsid w:val="00C03DC1"/>
    <w:rsid w:val="00C050B3"/>
    <w:rsid w:val="00C05682"/>
    <w:rsid w:val="00C07082"/>
    <w:rsid w:val="00C07C87"/>
    <w:rsid w:val="00C10112"/>
    <w:rsid w:val="00C10AC5"/>
    <w:rsid w:val="00C11A46"/>
    <w:rsid w:val="00C1689D"/>
    <w:rsid w:val="00C2176D"/>
    <w:rsid w:val="00C218A0"/>
    <w:rsid w:val="00C23093"/>
    <w:rsid w:val="00C244C1"/>
    <w:rsid w:val="00C24B9A"/>
    <w:rsid w:val="00C25480"/>
    <w:rsid w:val="00C30716"/>
    <w:rsid w:val="00C312B0"/>
    <w:rsid w:val="00C33418"/>
    <w:rsid w:val="00C37389"/>
    <w:rsid w:val="00C37F0D"/>
    <w:rsid w:val="00C425D1"/>
    <w:rsid w:val="00C4340F"/>
    <w:rsid w:val="00C455A5"/>
    <w:rsid w:val="00C45E86"/>
    <w:rsid w:val="00C46DEB"/>
    <w:rsid w:val="00C500FD"/>
    <w:rsid w:val="00C51596"/>
    <w:rsid w:val="00C5247A"/>
    <w:rsid w:val="00C53C9A"/>
    <w:rsid w:val="00C545A6"/>
    <w:rsid w:val="00C55DEE"/>
    <w:rsid w:val="00C55E7D"/>
    <w:rsid w:val="00C56604"/>
    <w:rsid w:val="00C56E89"/>
    <w:rsid w:val="00C60767"/>
    <w:rsid w:val="00C6077C"/>
    <w:rsid w:val="00C614CC"/>
    <w:rsid w:val="00C62611"/>
    <w:rsid w:val="00C64BAF"/>
    <w:rsid w:val="00C666D4"/>
    <w:rsid w:val="00C70955"/>
    <w:rsid w:val="00C742B6"/>
    <w:rsid w:val="00C74384"/>
    <w:rsid w:val="00C7439F"/>
    <w:rsid w:val="00C74552"/>
    <w:rsid w:val="00C7576D"/>
    <w:rsid w:val="00C804DF"/>
    <w:rsid w:val="00C84444"/>
    <w:rsid w:val="00C846AC"/>
    <w:rsid w:val="00C85E5E"/>
    <w:rsid w:val="00C867A4"/>
    <w:rsid w:val="00C8786D"/>
    <w:rsid w:val="00C87B82"/>
    <w:rsid w:val="00C91085"/>
    <w:rsid w:val="00C91E21"/>
    <w:rsid w:val="00C92F97"/>
    <w:rsid w:val="00C931E9"/>
    <w:rsid w:val="00C93B58"/>
    <w:rsid w:val="00C9474E"/>
    <w:rsid w:val="00C94ABE"/>
    <w:rsid w:val="00C9571F"/>
    <w:rsid w:val="00C96FF7"/>
    <w:rsid w:val="00CA07AA"/>
    <w:rsid w:val="00CA098E"/>
    <w:rsid w:val="00CA105D"/>
    <w:rsid w:val="00CA1586"/>
    <w:rsid w:val="00CA3752"/>
    <w:rsid w:val="00CA676A"/>
    <w:rsid w:val="00CA764C"/>
    <w:rsid w:val="00CB0CA6"/>
    <w:rsid w:val="00CB10A4"/>
    <w:rsid w:val="00CB2317"/>
    <w:rsid w:val="00CB52D0"/>
    <w:rsid w:val="00CB6CC6"/>
    <w:rsid w:val="00CB7EAC"/>
    <w:rsid w:val="00CC0AB7"/>
    <w:rsid w:val="00CC11EA"/>
    <w:rsid w:val="00CC3E8E"/>
    <w:rsid w:val="00CC4D40"/>
    <w:rsid w:val="00CC57AA"/>
    <w:rsid w:val="00CC6C86"/>
    <w:rsid w:val="00CC7327"/>
    <w:rsid w:val="00CC7568"/>
    <w:rsid w:val="00CD1E1A"/>
    <w:rsid w:val="00CD2A98"/>
    <w:rsid w:val="00CD3B84"/>
    <w:rsid w:val="00CD4732"/>
    <w:rsid w:val="00CD4C57"/>
    <w:rsid w:val="00CD5737"/>
    <w:rsid w:val="00CD5A9D"/>
    <w:rsid w:val="00CD7939"/>
    <w:rsid w:val="00CE0778"/>
    <w:rsid w:val="00CE0871"/>
    <w:rsid w:val="00CE16C2"/>
    <w:rsid w:val="00CE1A18"/>
    <w:rsid w:val="00CE1D2D"/>
    <w:rsid w:val="00CE4989"/>
    <w:rsid w:val="00CE5966"/>
    <w:rsid w:val="00CE73EE"/>
    <w:rsid w:val="00CF0101"/>
    <w:rsid w:val="00CF047C"/>
    <w:rsid w:val="00CF0D05"/>
    <w:rsid w:val="00CF1E87"/>
    <w:rsid w:val="00CF21D6"/>
    <w:rsid w:val="00CF238C"/>
    <w:rsid w:val="00CF2A32"/>
    <w:rsid w:val="00CF2F06"/>
    <w:rsid w:val="00CF4101"/>
    <w:rsid w:val="00CF6BD2"/>
    <w:rsid w:val="00D0022A"/>
    <w:rsid w:val="00D0090B"/>
    <w:rsid w:val="00D012BB"/>
    <w:rsid w:val="00D018CD"/>
    <w:rsid w:val="00D02803"/>
    <w:rsid w:val="00D02D91"/>
    <w:rsid w:val="00D04DF6"/>
    <w:rsid w:val="00D04F69"/>
    <w:rsid w:val="00D05BFF"/>
    <w:rsid w:val="00D06804"/>
    <w:rsid w:val="00D06E8D"/>
    <w:rsid w:val="00D07284"/>
    <w:rsid w:val="00D10590"/>
    <w:rsid w:val="00D10E76"/>
    <w:rsid w:val="00D11AA0"/>
    <w:rsid w:val="00D11E5A"/>
    <w:rsid w:val="00D15656"/>
    <w:rsid w:val="00D205A8"/>
    <w:rsid w:val="00D21AED"/>
    <w:rsid w:val="00D22215"/>
    <w:rsid w:val="00D2282C"/>
    <w:rsid w:val="00D22B8D"/>
    <w:rsid w:val="00D23F52"/>
    <w:rsid w:val="00D24C95"/>
    <w:rsid w:val="00D25C5C"/>
    <w:rsid w:val="00D2714B"/>
    <w:rsid w:val="00D271C8"/>
    <w:rsid w:val="00D2789C"/>
    <w:rsid w:val="00D3003C"/>
    <w:rsid w:val="00D31F4D"/>
    <w:rsid w:val="00D3248B"/>
    <w:rsid w:val="00D33AA9"/>
    <w:rsid w:val="00D3410A"/>
    <w:rsid w:val="00D34253"/>
    <w:rsid w:val="00D42321"/>
    <w:rsid w:val="00D425D7"/>
    <w:rsid w:val="00D433B3"/>
    <w:rsid w:val="00D4607E"/>
    <w:rsid w:val="00D47A56"/>
    <w:rsid w:val="00D47AF0"/>
    <w:rsid w:val="00D47DBF"/>
    <w:rsid w:val="00D47F85"/>
    <w:rsid w:val="00D50E1C"/>
    <w:rsid w:val="00D51937"/>
    <w:rsid w:val="00D52DEA"/>
    <w:rsid w:val="00D5311D"/>
    <w:rsid w:val="00D5366B"/>
    <w:rsid w:val="00D54632"/>
    <w:rsid w:val="00D5500C"/>
    <w:rsid w:val="00D61E51"/>
    <w:rsid w:val="00D625AD"/>
    <w:rsid w:val="00D63D26"/>
    <w:rsid w:val="00D63FCC"/>
    <w:rsid w:val="00D653E3"/>
    <w:rsid w:val="00D67399"/>
    <w:rsid w:val="00D70F0D"/>
    <w:rsid w:val="00D73013"/>
    <w:rsid w:val="00D767B4"/>
    <w:rsid w:val="00D82256"/>
    <w:rsid w:val="00D82929"/>
    <w:rsid w:val="00D82AB4"/>
    <w:rsid w:val="00D83EE5"/>
    <w:rsid w:val="00D86C93"/>
    <w:rsid w:val="00D87786"/>
    <w:rsid w:val="00D90751"/>
    <w:rsid w:val="00D90A7A"/>
    <w:rsid w:val="00D91AF7"/>
    <w:rsid w:val="00D931D4"/>
    <w:rsid w:val="00D9336E"/>
    <w:rsid w:val="00D93FF9"/>
    <w:rsid w:val="00D9472F"/>
    <w:rsid w:val="00D95CAB"/>
    <w:rsid w:val="00D95FCA"/>
    <w:rsid w:val="00DA0091"/>
    <w:rsid w:val="00DA0292"/>
    <w:rsid w:val="00DA0957"/>
    <w:rsid w:val="00DA4283"/>
    <w:rsid w:val="00DA4B81"/>
    <w:rsid w:val="00DB08EA"/>
    <w:rsid w:val="00DB0ACC"/>
    <w:rsid w:val="00DB2002"/>
    <w:rsid w:val="00DB21BC"/>
    <w:rsid w:val="00DB2CEC"/>
    <w:rsid w:val="00DB2D1E"/>
    <w:rsid w:val="00DB3360"/>
    <w:rsid w:val="00DB6858"/>
    <w:rsid w:val="00DB7298"/>
    <w:rsid w:val="00DC0B61"/>
    <w:rsid w:val="00DC2621"/>
    <w:rsid w:val="00DC297E"/>
    <w:rsid w:val="00DC2C27"/>
    <w:rsid w:val="00DC5860"/>
    <w:rsid w:val="00DC73DC"/>
    <w:rsid w:val="00DD248B"/>
    <w:rsid w:val="00DD42F6"/>
    <w:rsid w:val="00DD43E5"/>
    <w:rsid w:val="00DD5906"/>
    <w:rsid w:val="00DD5DBC"/>
    <w:rsid w:val="00DD62A2"/>
    <w:rsid w:val="00DD7E38"/>
    <w:rsid w:val="00DE280A"/>
    <w:rsid w:val="00DE2F2E"/>
    <w:rsid w:val="00DF075A"/>
    <w:rsid w:val="00DF10A6"/>
    <w:rsid w:val="00DF1712"/>
    <w:rsid w:val="00DF2360"/>
    <w:rsid w:val="00DF4B18"/>
    <w:rsid w:val="00DF5F7A"/>
    <w:rsid w:val="00DF7445"/>
    <w:rsid w:val="00DF7DC1"/>
    <w:rsid w:val="00E00BF2"/>
    <w:rsid w:val="00E014C4"/>
    <w:rsid w:val="00E016CD"/>
    <w:rsid w:val="00E0395B"/>
    <w:rsid w:val="00E05A84"/>
    <w:rsid w:val="00E064B8"/>
    <w:rsid w:val="00E06B73"/>
    <w:rsid w:val="00E07340"/>
    <w:rsid w:val="00E1005F"/>
    <w:rsid w:val="00E11998"/>
    <w:rsid w:val="00E12DB5"/>
    <w:rsid w:val="00E134EA"/>
    <w:rsid w:val="00E13F3E"/>
    <w:rsid w:val="00E14901"/>
    <w:rsid w:val="00E15CCB"/>
    <w:rsid w:val="00E17C2A"/>
    <w:rsid w:val="00E20C6A"/>
    <w:rsid w:val="00E20FB6"/>
    <w:rsid w:val="00E24895"/>
    <w:rsid w:val="00E24B55"/>
    <w:rsid w:val="00E24D6E"/>
    <w:rsid w:val="00E254E3"/>
    <w:rsid w:val="00E275F0"/>
    <w:rsid w:val="00E3037D"/>
    <w:rsid w:val="00E304DA"/>
    <w:rsid w:val="00E30941"/>
    <w:rsid w:val="00E344D5"/>
    <w:rsid w:val="00E35B89"/>
    <w:rsid w:val="00E37DFD"/>
    <w:rsid w:val="00E40E1D"/>
    <w:rsid w:val="00E42A93"/>
    <w:rsid w:val="00E43105"/>
    <w:rsid w:val="00E439C1"/>
    <w:rsid w:val="00E43D07"/>
    <w:rsid w:val="00E44A3A"/>
    <w:rsid w:val="00E451A6"/>
    <w:rsid w:val="00E469A2"/>
    <w:rsid w:val="00E50585"/>
    <w:rsid w:val="00E51461"/>
    <w:rsid w:val="00E55C58"/>
    <w:rsid w:val="00E55FF0"/>
    <w:rsid w:val="00E56DE5"/>
    <w:rsid w:val="00E56E8A"/>
    <w:rsid w:val="00E57133"/>
    <w:rsid w:val="00E605FA"/>
    <w:rsid w:val="00E631A4"/>
    <w:rsid w:val="00E63BEC"/>
    <w:rsid w:val="00E64358"/>
    <w:rsid w:val="00E663B3"/>
    <w:rsid w:val="00E668F2"/>
    <w:rsid w:val="00E67BF8"/>
    <w:rsid w:val="00E71337"/>
    <w:rsid w:val="00E7197B"/>
    <w:rsid w:val="00E72C15"/>
    <w:rsid w:val="00E74C66"/>
    <w:rsid w:val="00E74E0C"/>
    <w:rsid w:val="00E801C5"/>
    <w:rsid w:val="00E82492"/>
    <w:rsid w:val="00E82612"/>
    <w:rsid w:val="00E82753"/>
    <w:rsid w:val="00E840C1"/>
    <w:rsid w:val="00E84DDC"/>
    <w:rsid w:val="00E87523"/>
    <w:rsid w:val="00E9058D"/>
    <w:rsid w:val="00E90617"/>
    <w:rsid w:val="00E909BE"/>
    <w:rsid w:val="00E93A0E"/>
    <w:rsid w:val="00E949AC"/>
    <w:rsid w:val="00EA0033"/>
    <w:rsid w:val="00EA0936"/>
    <w:rsid w:val="00EA0B14"/>
    <w:rsid w:val="00EA1700"/>
    <w:rsid w:val="00EA595F"/>
    <w:rsid w:val="00EA6141"/>
    <w:rsid w:val="00EB1F52"/>
    <w:rsid w:val="00EB2C5E"/>
    <w:rsid w:val="00EB449A"/>
    <w:rsid w:val="00EB4A64"/>
    <w:rsid w:val="00EB6B26"/>
    <w:rsid w:val="00EB6B88"/>
    <w:rsid w:val="00EB74FB"/>
    <w:rsid w:val="00EC0060"/>
    <w:rsid w:val="00EC0A7E"/>
    <w:rsid w:val="00EC26A9"/>
    <w:rsid w:val="00EC457E"/>
    <w:rsid w:val="00EC5F30"/>
    <w:rsid w:val="00EC5F6F"/>
    <w:rsid w:val="00EC63EF"/>
    <w:rsid w:val="00ED04F4"/>
    <w:rsid w:val="00ED1119"/>
    <w:rsid w:val="00ED21F7"/>
    <w:rsid w:val="00ED26FD"/>
    <w:rsid w:val="00ED2B09"/>
    <w:rsid w:val="00ED450C"/>
    <w:rsid w:val="00ED6051"/>
    <w:rsid w:val="00ED6D1E"/>
    <w:rsid w:val="00EE033B"/>
    <w:rsid w:val="00EE2302"/>
    <w:rsid w:val="00EE2D16"/>
    <w:rsid w:val="00EE3C82"/>
    <w:rsid w:val="00EE43B7"/>
    <w:rsid w:val="00EE4890"/>
    <w:rsid w:val="00EF1324"/>
    <w:rsid w:val="00EF2026"/>
    <w:rsid w:val="00EF24A7"/>
    <w:rsid w:val="00EF3A5A"/>
    <w:rsid w:val="00EF646E"/>
    <w:rsid w:val="00EF7DB1"/>
    <w:rsid w:val="00F002CD"/>
    <w:rsid w:val="00F00B47"/>
    <w:rsid w:val="00F02B0C"/>
    <w:rsid w:val="00F0382C"/>
    <w:rsid w:val="00F05403"/>
    <w:rsid w:val="00F06CBC"/>
    <w:rsid w:val="00F06E2E"/>
    <w:rsid w:val="00F10003"/>
    <w:rsid w:val="00F12078"/>
    <w:rsid w:val="00F1308F"/>
    <w:rsid w:val="00F13AB7"/>
    <w:rsid w:val="00F13B6A"/>
    <w:rsid w:val="00F13D11"/>
    <w:rsid w:val="00F1478F"/>
    <w:rsid w:val="00F16B50"/>
    <w:rsid w:val="00F21570"/>
    <w:rsid w:val="00F21BD9"/>
    <w:rsid w:val="00F2327B"/>
    <w:rsid w:val="00F24E20"/>
    <w:rsid w:val="00F24E45"/>
    <w:rsid w:val="00F30057"/>
    <w:rsid w:val="00F307AA"/>
    <w:rsid w:val="00F319AE"/>
    <w:rsid w:val="00F344F5"/>
    <w:rsid w:val="00F35375"/>
    <w:rsid w:val="00F37B19"/>
    <w:rsid w:val="00F44D09"/>
    <w:rsid w:val="00F4545E"/>
    <w:rsid w:val="00F47BD8"/>
    <w:rsid w:val="00F513F0"/>
    <w:rsid w:val="00F528CA"/>
    <w:rsid w:val="00F52FA6"/>
    <w:rsid w:val="00F57AA2"/>
    <w:rsid w:val="00F57AFF"/>
    <w:rsid w:val="00F61163"/>
    <w:rsid w:val="00F61A32"/>
    <w:rsid w:val="00F6226A"/>
    <w:rsid w:val="00F62F28"/>
    <w:rsid w:val="00F63578"/>
    <w:rsid w:val="00F64FE5"/>
    <w:rsid w:val="00F652DB"/>
    <w:rsid w:val="00F65EE4"/>
    <w:rsid w:val="00F66954"/>
    <w:rsid w:val="00F675BE"/>
    <w:rsid w:val="00F67D3A"/>
    <w:rsid w:val="00F701F5"/>
    <w:rsid w:val="00F70638"/>
    <w:rsid w:val="00F708EF"/>
    <w:rsid w:val="00F71E03"/>
    <w:rsid w:val="00F71FF8"/>
    <w:rsid w:val="00F7320A"/>
    <w:rsid w:val="00F735BE"/>
    <w:rsid w:val="00F74E83"/>
    <w:rsid w:val="00F76F0C"/>
    <w:rsid w:val="00F77C98"/>
    <w:rsid w:val="00F8070C"/>
    <w:rsid w:val="00F87B62"/>
    <w:rsid w:val="00F91F95"/>
    <w:rsid w:val="00F92A44"/>
    <w:rsid w:val="00F93264"/>
    <w:rsid w:val="00F93D5F"/>
    <w:rsid w:val="00F93DC3"/>
    <w:rsid w:val="00F944E8"/>
    <w:rsid w:val="00F94D25"/>
    <w:rsid w:val="00F95AC9"/>
    <w:rsid w:val="00FA0302"/>
    <w:rsid w:val="00FA0C10"/>
    <w:rsid w:val="00FA0D4B"/>
    <w:rsid w:val="00FA10D6"/>
    <w:rsid w:val="00FA2575"/>
    <w:rsid w:val="00FA3567"/>
    <w:rsid w:val="00FA3BCD"/>
    <w:rsid w:val="00FA46B5"/>
    <w:rsid w:val="00FA4CE3"/>
    <w:rsid w:val="00FA713C"/>
    <w:rsid w:val="00FB4DA9"/>
    <w:rsid w:val="00FB5A35"/>
    <w:rsid w:val="00FB6EC6"/>
    <w:rsid w:val="00FC1A35"/>
    <w:rsid w:val="00FC2CBE"/>
    <w:rsid w:val="00FC420C"/>
    <w:rsid w:val="00FD0DC1"/>
    <w:rsid w:val="00FD224E"/>
    <w:rsid w:val="00FD3145"/>
    <w:rsid w:val="00FD38E7"/>
    <w:rsid w:val="00FD5384"/>
    <w:rsid w:val="00FD5532"/>
    <w:rsid w:val="00FD6B07"/>
    <w:rsid w:val="00FD7E25"/>
    <w:rsid w:val="00FE09B4"/>
    <w:rsid w:val="00FE1CCD"/>
    <w:rsid w:val="00FE28F3"/>
    <w:rsid w:val="00FE2D86"/>
    <w:rsid w:val="00FE4F21"/>
    <w:rsid w:val="00FE78D3"/>
    <w:rsid w:val="00FF030C"/>
    <w:rsid w:val="00FF095A"/>
    <w:rsid w:val="00FF096C"/>
    <w:rsid w:val="00FF27CC"/>
    <w:rsid w:val="00FF4CE4"/>
    <w:rsid w:val="00FF679D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BB4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3">
    <w:name w:val="Обычный 3"/>
    <w:basedOn w:val="a"/>
    <w:link w:val="30"/>
    <w:qFormat/>
    <w:rsid w:val="009E09E4"/>
    <w:pPr>
      <w:tabs>
        <w:tab w:val="left" w:pos="964"/>
      </w:tabs>
      <w:suppressAutoHyphens/>
      <w:spacing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30">
    <w:name w:val="Обычный 3 Знак"/>
    <w:link w:val="3"/>
    <w:rsid w:val="009E09E4"/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1">
    <w:name w:val="Список1"/>
    <w:basedOn w:val="a"/>
    <w:rsid w:val="00B030FC"/>
    <w:pPr>
      <w:numPr>
        <w:numId w:val="2"/>
      </w:numPr>
      <w:suppressAutoHyphens/>
    </w:pPr>
    <w:rPr>
      <w:rFonts w:ascii="Times New Roman" w:hAnsi="Times New Roman"/>
      <w:bCs/>
      <w:sz w:val="24"/>
      <w:szCs w:val="24"/>
      <w:lang w:eastAsia="zh-CN"/>
    </w:rPr>
  </w:style>
  <w:style w:type="paragraph" w:customStyle="1" w:styleId="2">
    <w:name w:val="Обычный 2"/>
    <w:basedOn w:val="a"/>
    <w:rsid w:val="00893DEB"/>
    <w:pPr>
      <w:tabs>
        <w:tab w:val="left" w:pos="720"/>
      </w:tabs>
      <w:suppressAutoHyphens/>
    </w:pPr>
    <w:rPr>
      <w:rFonts w:ascii="Times New Roman" w:hAnsi="Times New Roman"/>
      <w:bCs/>
      <w:sz w:val="24"/>
      <w:szCs w:val="24"/>
      <w:lang w:eastAsia="zh-CN"/>
    </w:rPr>
  </w:style>
  <w:style w:type="character" w:customStyle="1" w:styleId="11">
    <w:name w:val="Неразрешенное упоминание1"/>
    <w:uiPriority w:val="99"/>
    <w:semiHidden/>
    <w:unhideWhenUsed/>
    <w:rsid w:val="008F1933"/>
    <w:rPr>
      <w:color w:val="605E5C"/>
      <w:shd w:val="clear" w:color="auto" w:fill="E1DFDD"/>
    </w:rPr>
  </w:style>
  <w:style w:type="character" w:styleId="af6">
    <w:name w:val="Strong"/>
    <w:uiPriority w:val="22"/>
    <w:qFormat/>
    <w:locked/>
    <w:rsid w:val="005D3306"/>
    <w:rPr>
      <w:b/>
      <w:bCs/>
    </w:rPr>
  </w:style>
  <w:style w:type="paragraph" w:customStyle="1" w:styleId="NormalNEW">
    <w:name w:val="Normal NEW"/>
    <w:basedOn w:val="a"/>
    <w:link w:val="NormalNEWChar"/>
    <w:qFormat/>
    <w:rsid w:val="00D93FF9"/>
    <w:pPr>
      <w:spacing w:before="120"/>
      <w:ind w:firstLine="425"/>
      <w:jc w:val="both"/>
    </w:pPr>
    <w:rPr>
      <w:rFonts w:ascii="Times New Roman" w:hAnsi="Times New Roman"/>
      <w:bCs/>
      <w:color w:val="000000"/>
      <w:sz w:val="24"/>
      <w:szCs w:val="24"/>
    </w:rPr>
  </w:style>
  <w:style w:type="character" w:customStyle="1" w:styleId="NormalNEWChar">
    <w:name w:val="Normal NEW Char"/>
    <w:link w:val="NormalNEW"/>
    <w:rsid w:val="00D93FF9"/>
    <w:rPr>
      <w:rFonts w:ascii="Times New Roman" w:eastAsia="Times New Roman" w:hAnsi="Times New Roman"/>
      <w:bCs/>
      <w:color w:val="000000"/>
      <w:sz w:val="24"/>
      <w:szCs w:val="24"/>
      <w:lang w:eastAsia="en-US"/>
    </w:rPr>
  </w:style>
  <w:style w:type="character" w:customStyle="1" w:styleId="arm-entry">
    <w:name w:val="arm-entry"/>
    <w:rsid w:val="006176F4"/>
  </w:style>
  <w:style w:type="character" w:customStyle="1" w:styleId="arm-punct">
    <w:name w:val="arm-punct"/>
    <w:rsid w:val="006176F4"/>
  </w:style>
  <w:style w:type="character" w:customStyle="1" w:styleId="arm-expansionofinitials">
    <w:name w:val="arm-expansionofinitials"/>
    <w:rsid w:val="006176F4"/>
  </w:style>
  <w:style w:type="character" w:customStyle="1" w:styleId="arm-titleproper">
    <w:name w:val="arm-titleproper"/>
    <w:rsid w:val="006176F4"/>
  </w:style>
  <w:style w:type="character" w:customStyle="1" w:styleId="arm-otherinfo">
    <w:name w:val="arm-otherinfo"/>
    <w:rsid w:val="006176F4"/>
  </w:style>
  <w:style w:type="character" w:customStyle="1" w:styleId="arm-firstresponsibility">
    <w:name w:val="arm-firstresponsibility"/>
    <w:rsid w:val="006176F4"/>
  </w:style>
  <w:style w:type="character" w:customStyle="1" w:styleId="arm-subsequentresponsibility">
    <w:name w:val="arm-subsequentresponsibility"/>
    <w:rsid w:val="006176F4"/>
  </w:style>
  <w:style w:type="character" w:customStyle="1" w:styleId="arm-placeofpublication">
    <w:name w:val="arm-placeofpublication"/>
    <w:rsid w:val="006176F4"/>
  </w:style>
  <w:style w:type="character" w:customStyle="1" w:styleId="arm-nameofpublisher">
    <w:name w:val="arm-nameofpublisher"/>
    <w:rsid w:val="006176F4"/>
  </w:style>
  <w:style w:type="character" w:customStyle="1" w:styleId="arm-dateofpublication">
    <w:name w:val="arm-dateofpublication"/>
    <w:rsid w:val="006176F4"/>
  </w:style>
  <w:style w:type="character" w:customStyle="1" w:styleId="arm-materialdesignationandextent">
    <w:name w:val="arm-materialdesignationandextent"/>
    <w:rsid w:val="006176F4"/>
  </w:style>
  <w:style w:type="character" w:customStyle="1" w:styleId="arm-oherinfo">
    <w:name w:val="arm-oherinfo"/>
    <w:rsid w:val="006176F4"/>
  </w:style>
  <w:style w:type="character" w:customStyle="1" w:styleId="arm-dimensions">
    <w:name w:val="arm-dimensions"/>
    <w:rsid w:val="006176F4"/>
  </w:style>
  <w:style w:type="character" w:customStyle="1" w:styleId="arm-note">
    <w:name w:val="arm-note"/>
    <w:rsid w:val="006176F4"/>
  </w:style>
  <w:style w:type="character" w:customStyle="1" w:styleId="arm-accompanyingmaterial">
    <w:name w:val="arm-accompanyingmaterial"/>
    <w:rsid w:val="00663794"/>
  </w:style>
  <w:style w:type="character" w:customStyle="1" w:styleId="arm-seriestitle">
    <w:name w:val="arm-seriestitle"/>
    <w:rsid w:val="00663794"/>
  </w:style>
  <w:style w:type="character" w:customStyle="1" w:styleId="arm-number">
    <w:name w:val="arm-number"/>
    <w:rsid w:val="00663794"/>
  </w:style>
  <w:style w:type="character" w:customStyle="1" w:styleId="arm-additionordate">
    <w:name w:val="arm-additionordate"/>
    <w:rsid w:val="00237D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-lib.nsu.ru/dsweb/Get/Resource-1052/page00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cfit.nsu.ru/~de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ccfit.nsu.ru/~de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cfit.nsu.ru/~d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C8BD4-AF39-4323-A56D-8BEF8182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4944</TotalTime>
  <Pages>18</Pages>
  <Words>4690</Words>
  <Characters>26735</Characters>
  <Application>Microsoft Office Word</Application>
  <DocSecurity>0</DocSecurity>
  <Lines>222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Рабочая программа дисциплины</vt:lpstr>
      <vt:lpstr>Рабочая программа дисциплины</vt:lpstr>
    </vt:vector>
  </TitlesOfParts>
  <Company>NSU FIT</Company>
  <LinksUpToDate>false</LinksUpToDate>
  <CharactersWithSpaces>31363</CharactersWithSpaces>
  <SharedDoc>false</SharedDoc>
  <HLinks>
    <vt:vector size="84" baseType="variant">
      <vt:variant>
        <vt:i4>7340133</vt:i4>
      </vt:variant>
      <vt:variant>
        <vt:i4>427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424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421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418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415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412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409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406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1021</cp:revision>
  <cp:lastPrinted>2016-01-21T04:56:00Z</cp:lastPrinted>
  <dcterms:created xsi:type="dcterms:W3CDTF">2019-01-11T04:12:00Z</dcterms:created>
  <dcterms:modified xsi:type="dcterms:W3CDTF">2021-01-20T07:06:00Z</dcterms:modified>
</cp:coreProperties>
</file>