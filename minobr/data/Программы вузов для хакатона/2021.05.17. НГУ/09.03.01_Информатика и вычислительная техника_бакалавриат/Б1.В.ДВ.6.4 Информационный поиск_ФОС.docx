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E5" w:rsidRDefault="004F6AE5" w:rsidP="004F6AE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F6AE5" w:rsidRPr="005E4791" w:rsidRDefault="004F6AE5" w:rsidP="004F6AE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4F6AE5" w:rsidRDefault="004F6AE5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34D75" w:rsidRDefault="00034D75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034D75" w:rsidRDefault="00034D75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034D75" w:rsidRPr="008838E7" w:rsidRDefault="007B289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034D75" w:rsidRPr="00C676AE" w:rsidRDefault="00034D7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034D75" w:rsidRDefault="00034D7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034D75" w:rsidRPr="00C676AE" w:rsidRDefault="00034D75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4F6AE5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EF5DB0">
        <w:rPr>
          <w:rFonts w:ascii="Times New Roman" w:hAnsi="Times New Roman"/>
          <w:sz w:val="24"/>
          <w:szCs w:val="24"/>
        </w:rPr>
        <w:t xml:space="preserve"> </w:t>
      </w:r>
      <w:r w:rsidR="00BB0144">
        <w:rPr>
          <w:rFonts w:ascii="Times New Roman" w:hAnsi="Times New Roman"/>
          <w:sz w:val="24"/>
          <w:szCs w:val="24"/>
        </w:rPr>
        <w:t>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BB0144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034D75" w:rsidRDefault="00034D75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Pr="00C57364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034D75" w:rsidRDefault="00034D75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Информационный поиск</w:t>
      </w:r>
    </w:p>
    <w:p w:rsidR="00034D75" w:rsidRDefault="00034D75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34D75" w:rsidRPr="004F0A3F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034D75" w:rsidRPr="00C57364" w:rsidRDefault="00034D75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034D75" w:rsidRDefault="00034D75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34D75" w:rsidRPr="00C57364" w:rsidRDefault="00034D75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BB0144" w:rsidRPr="00EC29C0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034D75" w:rsidRPr="004F0A3F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D75" w:rsidRPr="00C57364" w:rsidRDefault="00034D75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034D75" w:rsidRDefault="00034D75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BB0144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BB0144">
        <w:rPr>
          <w:rFonts w:ascii="Times New Roman" w:hAnsi="Times New Roman"/>
          <w:noProof/>
          <w:color w:val="000000"/>
          <w:sz w:val="24"/>
          <w:szCs w:val="24"/>
        </w:rPr>
        <w:t>7</w:t>
      </w:r>
    </w:p>
    <w:p w:rsidR="00034D75" w:rsidRDefault="00034D7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34D75" w:rsidRDefault="00034D7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034D75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34D75" w:rsidRPr="001B374D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34D75" w:rsidRPr="001B374D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034D75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B5661C" w:rsidRDefault="00BB014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D75" w:rsidRPr="00B5661C" w:rsidRDefault="00BB014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</w:p>
        </w:tc>
      </w:tr>
    </w:tbl>
    <w:p w:rsidR="00034D75" w:rsidRPr="005E4791" w:rsidRDefault="00034D7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Pr="004F0A3F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C905D0"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BB0144" w:rsidRPr="00C905D0">
        <w:rPr>
          <w:rFonts w:ascii="Times New Roman" w:hAnsi="Times New Roman"/>
          <w:color w:val="000000"/>
          <w:sz w:val="24"/>
          <w:szCs w:val="24"/>
        </w:rPr>
        <w:t>9</w:t>
      </w:r>
      <w:r w:rsidRPr="00C905D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905D0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E44346" w:rsidRPr="00797B16" w:rsidRDefault="00034D75" w:rsidP="00E44346">
      <w:pPr>
        <w:widowControl w:val="0"/>
        <w:autoSpaceDE w:val="0"/>
        <w:spacing w:line="276" w:lineRule="auto"/>
        <w:ind w:left="0" w:right="0" w:firstLine="0"/>
        <w:jc w:val="both"/>
      </w:pPr>
      <w:r w:rsidRPr="00B13038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B13038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 w:rsidRPr="00B13038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 w:rsidRPr="00B13038">
        <w:rPr>
          <w:rFonts w:ascii="Times New Roman" w:hAnsi="Times New Roman"/>
          <w:color w:val="000000"/>
          <w:sz w:val="28"/>
          <w:szCs w:val="28"/>
        </w:rPr>
        <w:t>я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B13038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B13038">
        <w:rPr>
          <w:rFonts w:ascii="Times New Roman" w:hAnsi="Times New Roman"/>
          <w:bCs/>
          <w:noProof/>
          <w:color w:val="000000"/>
          <w:sz w:val="28"/>
          <w:szCs w:val="28"/>
        </w:rPr>
        <w:t>Информационный поиск</w:t>
      </w:r>
      <w:r w:rsidRPr="00B13038"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программы высшего образ</w:t>
      </w:r>
      <w:r w:rsidRPr="00B13038">
        <w:rPr>
          <w:rFonts w:ascii="Times New Roman" w:hAnsi="Times New Roman"/>
          <w:color w:val="000000"/>
          <w:sz w:val="28"/>
          <w:szCs w:val="28"/>
        </w:rPr>
        <w:t>о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вания – программы </w:t>
      </w:r>
      <w:proofErr w:type="spellStart"/>
      <w:r w:rsidRPr="00B13038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Pr="00B13038"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E44346" w:rsidRPr="00797B16">
        <w:rPr>
          <w:rFonts w:ascii="Times New Roman" w:hAnsi="Times New Roman"/>
          <w:color w:val="000000"/>
          <w:sz w:val="28"/>
          <w:szCs w:val="28"/>
        </w:rPr>
        <w:t>, направленность (профиль): Программная инженерия и компьюте</w:t>
      </w:r>
      <w:r w:rsidR="00E44346" w:rsidRPr="00797B16">
        <w:rPr>
          <w:rFonts w:ascii="Times New Roman" w:hAnsi="Times New Roman"/>
          <w:color w:val="000000"/>
          <w:sz w:val="28"/>
          <w:szCs w:val="28"/>
        </w:rPr>
        <w:t>р</w:t>
      </w:r>
      <w:r w:rsidR="00E44346" w:rsidRPr="00797B16">
        <w:rPr>
          <w:rFonts w:ascii="Times New Roman" w:hAnsi="Times New Roman"/>
          <w:color w:val="000000"/>
          <w:sz w:val="28"/>
          <w:szCs w:val="28"/>
        </w:rPr>
        <w:t>ные науки</w:t>
      </w:r>
    </w:p>
    <w:p w:rsidR="00034D75" w:rsidRPr="00B13038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034D75" w:rsidRPr="00B13038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B13038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B13038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B13038">
        <w:rPr>
          <w:rFonts w:ascii="Times New Roman" w:hAnsi="Times New Roman"/>
          <w:color w:val="000000"/>
          <w:sz w:val="28"/>
          <w:szCs w:val="28"/>
        </w:rPr>
        <w:t>р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жден решением ученого совета факультета информационных технологий от </w:t>
      </w:r>
      <w:r w:rsidR="00BB0144" w:rsidRPr="00B13038">
        <w:rPr>
          <w:rFonts w:ascii="Times New Roman" w:hAnsi="Times New Roman"/>
          <w:color w:val="000000"/>
          <w:sz w:val="28"/>
          <w:szCs w:val="28"/>
        </w:rPr>
        <w:t>0</w:t>
      </w:r>
      <w:r w:rsidR="004F6AE5">
        <w:rPr>
          <w:rFonts w:ascii="Times New Roman" w:hAnsi="Times New Roman"/>
          <w:color w:val="000000"/>
          <w:sz w:val="28"/>
          <w:szCs w:val="28"/>
        </w:rPr>
        <w:t>2</w:t>
      </w:r>
      <w:r w:rsidR="00BB0144" w:rsidRPr="00B13038">
        <w:rPr>
          <w:rFonts w:ascii="Times New Roman" w:hAnsi="Times New Roman"/>
          <w:color w:val="000000"/>
          <w:sz w:val="28"/>
          <w:szCs w:val="28"/>
        </w:rPr>
        <w:t>.07.2019, протокол № 75.</w:t>
      </w:r>
    </w:p>
    <w:p w:rsidR="00034D75" w:rsidRPr="00E44346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D150C6" w:rsidRPr="00E44346" w:rsidRDefault="00D150C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034D75" w:rsidRPr="00B13038" w:rsidRDefault="00034D75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0D5681" w:rsidRPr="00B13038" w:rsidRDefault="000D5681" w:rsidP="000D5681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sz w:val="28"/>
          <w:szCs w:val="28"/>
        </w:rPr>
        <w:t>профессор</w:t>
      </w:r>
      <w:r w:rsidRPr="00B1303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кафедры </w:t>
      </w:r>
      <w:r w:rsidRPr="00B13038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B13038"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0D5681" w:rsidRPr="00B13038" w:rsidRDefault="000D5681" w:rsidP="000D5681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13038">
        <w:rPr>
          <w:rFonts w:ascii="Times New Roman" w:hAnsi="Times New Roman"/>
          <w:sz w:val="28"/>
          <w:szCs w:val="28"/>
        </w:rPr>
        <w:t>доктор технических наук</w:t>
      </w:r>
      <w:r w:rsidRPr="00B13038">
        <w:rPr>
          <w:rFonts w:ascii="Times New Roman" w:hAnsi="Times New Roman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="00C905D0" w:rsidRPr="00B13038">
        <w:rPr>
          <w:rFonts w:ascii="Times New Roman" w:hAnsi="Times New Roman"/>
          <w:color w:val="000000"/>
          <w:sz w:val="28"/>
          <w:szCs w:val="28"/>
        </w:rPr>
        <w:tab/>
      </w:r>
      <w:r w:rsidR="00D150C6" w:rsidRPr="00D150C6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B13038">
        <w:rPr>
          <w:rFonts w:ascii="Times New Roman" w:hAnsi="Times New Roman"/>
          <w:color w:val="000000"/>
          <w:sz w:val="28"/>
          <w:szCs w:val="28"/>
          <w:lang w:eastAsia="ru-RU"/>
        </w:rPr>
        <w:t>В.Б.</w:t>
      </w:r>
      <w:r w:rsidR="00EF5DB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13038">
        <w:rPr>
          <w:rFonts w:ascii="Times New Roman" w:hAnsi="Times New Roman"/>
          <w:color w:val="000000"/>
          <w:sz w:val="28"/>
          <w:szCs w:val="28"/>
          <w:lang w:eastAsia="ru-RU"/>
        </w:rPr>
        <w:t>Барахнин</w:t>
      </w:r>
      <w:proofErr w:type="spellEnd"/>
    </w:p>
    <w:p w:rsidR="00034D75" w:rsidRPr="00B13038" w:rsidRDefault="00034D7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B13038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B13038">
        <w:rPr>
          <w:rFonts w:ascii="Times New Roman" w:hAnsi="Times New Roman"/>
          <w:color w:val="000000"/>
          <w:sz w:val="28"/>
          <w:szCs w:val="28"/>
        </w:rPr>
        <w:t>,</w:t>
      </w:r>
    </w:p>
    <w:p w:rsidR="00034D75" w:rsidRPr="00B13038" w:rsidRDefault="00034D7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="00D150C6" w:rsidRPr="00D150C6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B13038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:rsidR="00034D75" w:rsidRPr="00B13038" w:rsidRDefault="00034D7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034D75" w:rsidRPr="00B13038" w:rsidRDefault="00034D75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B1303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B1303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BB0144" w:rsidRPr="00B13038" w:rsidRDefault="00BB0144" w:rsidP="00BB01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BB0144" w:rsidRPr="00B13038" w:rsidRDefault="00BB0144" w:rsidP="00BB0144">
      <w:pPr>
        <w:widowControl w:val="0"/>
        <w:autoSpaceDE w:val="0"/>
        <w:autoSpaceDN w:val="0"/>
        <w:adjustRightInd w:val="0"/>
        <w:ind w:left="0" w:firstLine="0"/>
        <w:rPr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t>кандидат технических наук</w:t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Pr="00B13038">
        <w:rPr>
          <w:rFonts w:ascii="Times New Roman" w:hAnsi="Times New Roman"/>
          <w:color w:val="000000"/>
          <w:sz w:val="28"/>
          <w:szCs w:val="28"/>
        </w:rPr>
        <w:tab/>
      </w:r>
      <w:r w:rsidR="00D150C6" w:rsidRPr="00D150C6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B13038">
        <w:rPr>
          <w:rFonts w:ascii="Times New Roman" w:hAnsi="Times New Roman"/>
          <w:color w:val="000000"/>
          <w:sz w:val="28"/>
          <w:szCs w:val="28"/>
        </w:rPr>
        <w:t>А.А. Романенко</w:t>
      </w: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34D75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034D75" w:rsidRPr="00B13038" w:rsidRDefault="000D568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  <w:r w:rsidRPr="00B13038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34D75" w:rsidRPr="00B13038" w:rsidRDefault="00034D75" w:rsidP="00A85BD6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B13038"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 w:rsidRPr="00B13038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034D75" w:rsidRPr="00B13038" w:rsidRDefault="00034D75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034D75" w:rsidRPr="00B13038" w:rsidRDefault="00034D75" w:rsidP="00A85BD6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13038"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034D75" w:rsidRPr="00B13038" w:rsidRDefault="00034D75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8838E7" w:rsidRPr="008838E7" w:rsidRDefault="00034D75" w:rsidP="008838E7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B13038"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Pr="00B13038">
        <w:rPr>
          <w:rFonts w:ascii="Times New Roman" w:hAnsi="Times New Roman"/>
          <w:bCs/>
          <w:noProof/>
          <w:color w:val="000000"/>
          <w:sz w:val="28"/>
          <w:szCs w:val="28"/>
        </w:rPr>
        <w:t>Информационный поиск</w:t>
      </w:r>
      <w:r w:rsidRPr="00B13038">
        <w:rPr>
          <w:rFonts w:ascii="Times New Roman" w:hAnsi="Times New Roman"/>
          <w:sz w:val="28"/>
          <w:szCs w:val="28"/>
        </w:rPr>
        <w:t xml:space="preserve">» проводится по завершению периода освоения образовательной программы (семестра) </w:t>
      </w:r>
      <w:r w:rsidR="008838E7" w:rsidRPr="008838E7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8838E7" w:rsidRPr="008838E7">
        <w:rPr>
          <w:rFonts w:ascii="Times New Roman" w:hAnsi="Times New Roman"/>
          <w:sz w:val="28"/>
          <w:szCs w:val="28"/>
        </w:rPr>
        <w:t>1</w:t>
      </w:r>
      <w:proofErr w:type="gramEnd"/>
      <w:r w:rsidR="008838E7" w:rsidRPr="008838E7">
        <w:rPr>
          <w:rFonts w:ascii="Times New Roman" w:hAnsi="Times New Roman"/>
          <w:sz w:val="28"/>
          <w:szCs w:val="28"/>
        </w:rPr>
        <w:t>.1).</w:t>
      </w:r>
    </w:p>
    <w:p w:rsidR="00034D75" w:rsidRPr="008838E7" w:rsidRDefault="00034D75" w:rsidP="008838E7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 w:rsidRPr="008838E7"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034D75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34D75" w:rsidRPr="00FC01FC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34D75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Информационный поиск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034D75" w:rsidRPr="00DC630D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BB014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7</w:t>
            </w:r>
          </w:p>
          <w:p w:rsidR="00034D75" w:rsidRPr="00FC01FC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034D75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494761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D75" w:rsidRPr="00494761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4810AD" w:rsidRDefault="00034D75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10AD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4810AD" w:rsidRDefault="00BB0144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Эказмен</w:t>
            </w:r>
          </w:p>
        </w:tc>
      </w:tr>
      <w:tr w:rsidR="00034D75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D75" w:rsidRPr="00680B29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3C2490" w:rsidRDefault="003C249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C2490">
              <w:rPr>
                <w:rFonts w:ascii="Times New Roman" w:hAnsi="Times New Roman"/>
                <w:b/>
                <w:sz w:val="24"/>
                <w:szCs w:val="24"/>
              </w:rPr>
              <w:t>ПСК-2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3C2490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3C2490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компоненты системных программных продуктов.</w:t>
            </w:r>
          </w:p>
        </w:tc>
      </w:tr>
      <w:tr w:rsidR="00034D75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4D75" w:rsidRPr="00680B29" w:rsidRDefault="00034D75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3C249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777CC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-2.</w:t>
            </w:r>
            <w:r w:rsidR="003C249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680B29" w:rsidRDefault="003C2490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15E9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>
              <w:rPr>
                <w:rFonts w:ascii="Times New Roman" w:hAnsi="Times New Roman"/>
                <w:sz w:val="24"/>
                <w:szCs w:val="24"/>
              </w:rPr>
              <w:t>разрабатывать и создавать информац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онные системы с развитым поисковым инте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фейсом.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4D75" w:rsidRPr="004810AD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810A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4D75" w:rsidRPr="004810AD" w:rsidRDefault="00034D75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810A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EF5DB0" w:rsidRDefault="00EF5DB0" w:rsidP="00DB5998">
      <w:pPr>
        <w:ind w:left="0" w:right="-2" w:firstLine="426"/>
        <w:jc w:val="both"/>
        <w:rPr>
          <w:rFonts w:ascii="Times New Roman" w:hAnsi="Times New Roman"/>
          <w:sz w:val="28"/>
          <w:szCs w:val="28"/>
        </w:rPr>
      </w:pPr>
    </w:p>
    <w:p w:rsidR="00DB5998" w:rsidRPr="00B13038" w:rsidRDefault="00DB5998" w:rsidP="00DB5998">
      <w:pPr>
        <w:ind w:left="0" w:right="-2" w:firstLine="426"/>
        <w:jc w:val="both"/>
        <w:rPr>
          <w:sz w:val="28"/>
          <w:szCs w:val="28"/>
        </w:rPr>
      </w:pPr>
      <w:r w:rsidRPr="00B13038">
        <w:rPr>
          <w:rFonts w:ascii="Times New Roman" w:eastAsia="Calibri" w:hAnsi="Times New Roman"/>
          <w:sz w:val="28"/>
          <w:szCs w:val="28"/>
        </w:rPr>
        <w:t xml:space="preserve">Промежуточная аттестация по дисциплине включает 2 этапа: портфолио и </w:t>
      </w:r>
      <w:r w:rsidR="00BB0144" w:rsidRPr="00B13038">
        <w:rPr>
          <w:rFonts w:ascii="Times New Roman" w:eastAsia="Calibri" w:hAnsi="Times New Roman"/>
          <w:sz w:val="28"/>
          <w:szCs w:val="28"/>
        </w:rPr>
        <w:t>экзамен</w:t>
      </w:r>
      <w:r w:rsidRPr="00B13038">
        <w:rPr>
          <w:rFonts w:ascii="Times New Roman" w:eastAsia="Calibri" w:hAnsi="Times New Roman"/>
          <w:sz w:val="28"/>
          <w:szCs w:val="28"/>
        </w:rPr>
        <w:t xml:space="preserve"> в форме тестирования.</w:t>
      </w:r>
    </w:p>
    <w:p w:rsidR="00DB5998" w:rsidRPr="00B13038" w:rsidRDefault="00DB5998" w:rsidP="00DB5998">
      <w:pPr>
        <w:ind w:left="0" w:right="-2" w:firstLine="426"/>
        <w:jc w:val="both"/>
        <w:rPr>
          <w:rFonts w:ascii="Times New Roman" w:hAnsi="Times New Roman"/>
          <w:sz w:val="28"/>
          <w:szCs w:val="28"/>
        </w:rPr>
      </w:pPr>
      <w:r w:rsidRPr="00B13038">
        <w:rPr>
          <w:rFonts w:ascii="Times New Roman" w:hAnsi="Times New Roman"/>
          <w:sz w:val="28"/>
          <w:szCs w:val="28"/>
        </w:rPr>
        <w:t xml:space="preserve">Тематика вопросов к </w:t>
      </w:r>
      <w:r w:rsidR="00BB0144" w:rsidRPr="00B13038">
        <w:rPr>
          <w:rFonts w:ascii="Times New Roman" w:eastAsia="Calibri" w:hAnsi="Times New Roman"/>
          <w:sz w:val="28"/>
          <w:szCs w:val="28"/>
        </w:rPr>
        <w:t>экзамену</w:t>
      </w:r>
      <w:r w:rsidRPr="00B13038">
        <w:rPr>
          <w:rFonts w:ascii="Times New Roman" w:hAnsi="Times New Roman"/>
          <w:sz w:val="28"/>
          <w:szCs w:val="28"/>
        </w:rPr>
        <w:t xml:space="preserve"> включает следующие темы (разделы):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Обсуждение понятие «информация». Многоуровневая модель и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н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формации. Уточнение используемой терминологии.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Информатика и семиотика.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Общие принципы организации информационно-поисковых систем.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Метаданные и обработка электронных ресурсов.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 xml:space="preserve">Модель информационно-поисковой системы. 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Структура логических компонентов информационно-поисковой с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и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стемы.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Электронные библиотеки.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Построение тезаурусов и онтологий информационно-поисковых с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и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стем.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Извлечение метаданных из слабоструктурированных документов.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Кластеризация текстовых документов на основе меры сходства.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Использование методов машинного обучения для обработки док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у</w:t>
      </w:r>
      <w:r w:rsidRPr="00B13038">
        <w:rPr>
          <w:rFonts w:ascii="Times New Roman" w:hAnsi="Times New Roman"/>
          <w:bCs/>
          <w:color w:val="000000"/>
          <w:sz w:val="28"/>
          <w:szCs w:val="28"/>
        </w:rPr>
        <w:t>ментов.</w:t>
      </w:r>
    </w:p>
    <w:p w:rsidR="00540BF8" w:rsidRPr="00B13038" w:rsidRDefault="00540BF8" w:rsidP="00540BF8">
      <w:pPr>
        <w:numPr>
          <w:ilvl w:val="0"/>
          <w:numId w:val="7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B13038">
        <w:rPr>
          <w:rFonts w:ascii="Times New Roman" w:hAnsi="Times New Roman"/>
          <w:bCs/>
          <w:color w:val="000000"/>
          <w:sz w:val="28"/>
          <w:szCs w:val="28"/>
        </w:rPr>
        <w:t>Основы фактографического поиска.</w:t>
      </w:r>
    </w:p>
    <w:p w:rsidR="00540BF8" w:rsidRPr="00B13038" w:rsidRDefault="00540BF8" w:rsidP="00540BF8">
      <w:pPr>
        <w:ind w:left="1146" w:right="0" w:firstLine="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034D75" w:rsidRPr="00B13038" w:rsidRDefault="00034D75" w:rsidP="00A85BD6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 w:rsidRPr="00B13038"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DB5998" w:rsidRPr="00B13038" w:rsidRDefault="00DB5998" w:rsidP="00DB5998">
      <w:pPr>
        <w:autoSpaceDE w:val="0"/>
        <w:autoSpaceDN w:val="0"/>
        <w:adjustRightInd w:val="0"/>
        <w:ind w:left="360" w:right="-1" w:firstLine="633"/>
        <w:jc w:val="both"/>
        <w:rPr>
          <w:rFonts w:ascii="Times New Roman" w:eastAsia="Calibri" w:hAnsi="Times New Roman"/>
          <w:sz w:val="28"/>
          <w:szCs w:val="28"/>
        </w:rPr>
      </w:pPr>
      <w:r w:rsidRPr="00B13038">
        <w:rPr>
          <w:rFonts w:ascii="Times New Roman" w:eastAsia="Calibri" w:hAnsi="Times New Roman"/>
          <w:sz w:val="28"/>
          <w:szCs w:val="28"/>
        </w:rPr>
        <w:t xml:space="preserve">Промежуточная аттестация проводится в форме </w:t>
      </w:r>
      <w:r w:rsidR="00C905D0" w:rsidRPr="00B13038">
        <w:rPr>
          <w:rFonts w:ascii="Times New Roman" w:eastAsia="Calibri" w:hAnsi="Times New Roman"/>
          <w:sz w:val="28"/>
          <w:szCs w:val="28"/>
        </w:rPr>
        <w:t>экзамена</w:t>
      </w:r>
      <w:r w:rsidRPr="00B13038">
        <w:rPr>
          <w:rFonts w:ascii="Times New Roman" w:eastAsia="Calibri" w:hAnsi="Times New Roman"/>
          <w:sz w:val="28"/>
          <w:szCs w:val="28"/>
        </w:rPr>
        <w:t xml:space="preserve"> и включает 2 этапа: портфолио и </w:t>
      </w:r>
      <w:r w:rsidR="00BB0144" w:rsidRPr="00B13038">
        <w:rPr>
          <w:rFonts w:ascii="Times New Roman" w:eastAsia="Calibri" w:hAnsi="Times New Roman"/>
          <w:sz w:val="28"/>
          <w:szCs w:val="28"/>
        </w:rPr>
        <w:t>экзамен</w:t>
      </w:r>
      <w:r w:rsidRPr="00B13038">
        <w:rPr>
          <w:rFonts w:ascii="Times New Roman" w:eastAsia="Calibri" w:hAnsi="Times New Roman"/>
          <w:sz w:val="28"/>
          <w:szCs w:val="28"/>
        </w:rPr>
        <w:t>. Необходимым условием для</w:t>
      </w:r>
      <w:r w:rsidR="004F6AE5">
        <w:rPr>
          <w:rFonts w:ascii="Times New Roman" w:eastAsia="Calibri" w:hAnsi="Times New Roman"/>
          <w:sz w:val="28"/>
          <w:szCs w:val="28"/>
        </w:rPr>
        <w:t xml:space="preserve"> успешного</w:t>
      </w:r>
      <w:r w:rsidRPr="00B13038">
        <w:rPr>
          <w:rFonts w:ascii="Times New Roman" w:eastAsia="Calibri" w:hAnsi="Times New Roman"/>
          <w:sz w:val="28"/>
          <w:szCs w:val="28"/>
        </w:rPr>
        <w:t xml:space="preserve"> прохождения промежуточной аттестации является оценка «зачтено» за </w:t>
      </w:r>
      <w:r w:rsidRPr="00B13038">
        <w:rPr>
          <w:rFonts w:ascii="Times New Roman" w:eastAsia="Calibri" w:hAnsi="Times New Roman"/>
          <w:sz w:val="28"/>
          <w:szCs w:val="28"/>
        </w:rPr>
        <w:lastRenderedPageBreak/>
        <w:t>портфолио. Оценка «зачтено» за портфолио выставляется при условии выполнения и защиты работы.</w:t>
      </w:r>
    </w:p>
    <w:p w:rsidR="00DB5998" w:rsidRPr="00B13038" w:rsidRDefault="00BB0144" w:rsidP="00DB5998">
      <w:pPr>
        <w:autoSpaceDE w:val="0"/>
        <w:autoSpaceDN w:val="0"/>
        <w:adjustRightInd w:val="0"/>
        <w:ind w:left="360" w:right="-1" w:firstLine="633"/>
        <w:jc w:val="both"/>
        <w:rPr>
          <w:rFonts w:ascii="Times New Roman" w:eastAsia="Calibri" w:hAnsi="Times New Roman"/>
          <w:sz w:val="28"/>
          <w:szCs w:val="28"/>
        </w:rPr>
      </w:pPr>
      <w:r w:rsidRPr="00B13038">
        <w:rPr>
          <w:rFonts w:ascii="Times New Roman" w:eastAsia="Calibri" w:hAnsi="Times New Roman"/>
          <w:sz w:val="28"/>
          <w:szCs w:val="28"/>
        </w:rPr>
        <w:t>Экзамен</w:t>
      </w:r>
      <w:r w:rsidR="00DB5998" w:rsidRPr="00B13038">
        <w:rPr>
          <w:rFonts w:ascii="Times New Roman" w:eastAsia="Calibri" w:hAnsi="Times New Roman"/>
          <w:sz w:val="28"/>
          <w:szCs w:val="28"/>
        </w:rPr>
        <w:t xml:space="preserve"> проводится в форме тестирования. При прохождении тест</w:t>
      </w:r>
      <w:r w:rsidR="00DB5998" w:rsidRPr="00B13038">
        <w:rPr>
          <w:rFonts w:ascii="Times New Roman" w:eastAsia="Calibri" w:hAnsi="Times New Roman"/>
          <w:sz w:val="28"/>
          <w:szCs w:val="28"/>
        </w:rPr>
        <w:t>и</w:t>
      </w:r>
      <w:r w:rsidR="00DB5998" w:rsidRPr="00B13038">
        <w:rPr>
          <w:rFonts w:ascii="Times New Roman" w:eastAsia="Calibri" w:hAnsi="Times New Roman"/>
          <w:sz w:val="28"/>
          <w:szCs w:val="28"/>
        </w:rPr>
        <w:t>рования не разрешается использование каких-либо источников информ</w:t>
      </w:r>
      <w:r w:rsidR="00DB5998" w:rsidRPr="00B13038">
        <w:rPr>
          <w:rFonts w:ascii="Times New Roman" w:eastAsia="Calibri" w:hAnsi="Times New Roman"/>
          <w:sz w:val="28"/>
          <w:szCs w:val="28"/>
        </w:rPr>
        <w:t>а</w:t>
      </w:r>
      <w:r w:rsidR="00DB5998" w:rsidRPr="00B13038">
        <w:rPr>
          <w:rFonts w:ascii="Times New Roman" w:eastAsia="Calibri" w:hAnsi="Times New Roman"/>
          <w:sz w:val="28"/>
          <w:szCs w:val="28"/>
        </w:rPr>
        <w:t>ции. Результаты промежуточной аттестации определяются оценками «о</w:t>
      </w:r>
      <w:r w:rsidR="00DB5998" w:rsidRPr="00B13038">
        <w:rPr>
          <w:rFonts w:ascii="Times New Roman" w:eastAsia="Calibri" w:hAnsi="Times New Roman"/>
          <w:sz w:val="28"/>
          <w:szCs w:val="28"/>
        </w:rPr>
        <w:t>т</w:t>
      </w:r>
      <w:r w:rsidR="00DB5998" w:rsidRPr="00B13038">
        <w:rPr>
          <w:rFonts w:ascii="Times New Roman" w:eastAsia="Calibri" w:hAnsi="Times New Roman"/>
          <w:sz w:val="28"/>
          <w:szCs w:val="28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</w:t>
      </w:r>
      <w:r w:rsidR="00DB5998" w:rsidRPr="00B13038">
        <w:rPr>
          <w:rFonts w:ascii="Times New Roman" w:eastAsia="Calibri" w:hAnsi="Times New Roman"/>
          <w:sz w:val="28"/>
          <w:szCs w:val="28"/>
        </w:rPr>
        <w:t>ж</w:t>
      </w:r>
      <w:r w:rsidR="00DB5998" w:rsidRPr="00B13038">
        <w:rPr>
          <w:rFonts w:ascii="Times New Roman" w:eastAsia="Calibri" w:hAnsi="Times New Roman"/>
          <w:sz w:val="28"/>
          <w:szCs w:val="28"/>
        </w:rPr>
        <w:t>дение промежуточной аттестации.</w:t>
      </w:r>
    </w:p>
    <w:p w:rsidR="00DB5998" w:rsidRPr="00B13038" w:rsidRDefault="00DB5998" w:rsidP="00DB5998">
      <w:pPr>
        <w:pStyle w:val="12"/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034D75" w:rsidRPr="00B13038" w:rsidRDefault="00034D75" w:rsidP="00A85BD6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B1303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B13038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B13038"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 w:rsidRPr="00B13038"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034D75" w:rsidRPr="00B13038" w:rsidRDefault="00034D75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B5998" w:rsidRPr="00B13038" w:rsidRDefault="00DB5998" w:rsidP="00DB5998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B13038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B13038">
        <w:rPr>
          <w:rFonts w:ascii="Times New Roman" w:hAnsi="Times New Roman"/>
          <w:color w:val="000000"/>
          <w:sz w:val="24"/>
          <w:szCs w:val="24"/>
        </w:rPr>
        <w:t>у</w:t>
      </w:r>
      <w:r w:rsidRPr="00B13038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B13038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B13038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DB5998" w:rsidRPr="00B13038" w:rsidRDefault="00DB5998" w:rsidP="00DB5998">
      <w:pPr>
        <w:ind w:left="7079" w:right="-1" w:firstLine="1"/>
        <w:rPr>
          <w:rFonts w:ascii="Times New Roman" w:hAnsi="Times New Roman"/>
          <w:color w:val="000000"/>
          <w:sz w:val="24"/>
          <w:szCs w:val="24"/>
        </w:rPr>
      </w:pPr>
    </w:p>
    <w:p w:rsidR="00DB5998" w:rsidRDefault="00DB5998" w:rsidP="00DB5998">
      <w:pPr>
        <w:ind w:left="7079" w:right="-1" w:firstLine="1"/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58"/>
      </w:tblGrid>
      <w:tr w:rsidR="00DB5998" w:rsidTr="00DB599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DB5998" w:rsidTr="00DB5998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DB5998" w:rsidTr="00DB599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B5998" w:rsidRDefault="00DB5998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5998" w:rsidRDefault="00DB5998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DB5998" w:rsidTr="00DB5998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5998" w:rsidRDefault="00DB5998" w:rsidP="00BB0144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</w:t>
            </w:r>
            <w:r w:rsidR="006F2377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0144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6F2377" w:rsidTr="00DB599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F2377" w:rsidRDefault="006F2377" w:rsidP="006F2377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F2377" w:rsidRPr="000E7637" w:rsidRDefault="006F2377" w:rsidP="006F237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Тест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F2377" w:rsidRPr="000E7637" w:rsidRDefault="006F2377" w:rsidP="006F237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Система стандартизированных заданий, позволяющая автоматизировать проц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дуру измерения уровня знаний и ум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ний обучающегося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377" w:rsidRDefault="006F2377" w:rsidP="006F2377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тем тестир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вания, образ</w:t>
            </w:r>
            <w:r w:rsidR="009419CD">
              <w:rPr>
                <w:rFonts w:ascii="Times New Roman" w:hAnsi="Times New Roman"/>
                <w:sz w:val="24"/>
                <w:szCs w:val="24"/>
                <w:lang w:eastAsia="ru-RU"/>
              </w:rPr>
              <w:t>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ы тест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вых вопросов</w:t>
            </w:r>
          </w:p>
        </w:tc>
      </w:tr>
    </w:tbl>
    <w:p w:rsidR="00AB673A" w:rsidRDefault="00AB673A" w:rsidP="004F6AE5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034D75" w:rsidRPr="00FE641D" w:rsidRDefault="00034D75" w:rsidP="00A85BD6">
      <w:pPr>
        <w:pStyle w:val="12"/>
        <w:numPr>
          <w:ilvl w:val="1"/>
          <w:numId w:val="3"/>
        </w:numPr>
        <w:tabs>
          <w:tab w:val="clear" w:pos="360"/>
          <w:tab w:val="num" w:pos="426"/>
        </w:tabs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</w:t>
      </w:r>
    </w:p>
    <w:p w:rsidR="00034D75" w:rsidRDefault="00034D75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F5DB0" w:rsidRDefault="00EF5DB0" w:rsidP="00EF5DB0">
      <w:pPr>
        <w:pStyle w:val="af2"/>
        <w:ind w:left="0" w:right="0" w:firstLine="0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2.1.1 </w:t>
      </w:r>
      <w:r>
        <w:rPr>
          <w:rFonts w:ascii="Times New Roman" w:hAnsi="Times New Roman"/>
          <w:sz w:val="28"/>
          <w:szCs w:val="28"/>
          <w:lang w:eastAsia="ru-RU"/>
        </w:rPr>
        <w:t>Требования к структуре и содержанию портфолио </w:t>
      </w:r>
    </w:p>
    <w:p w:rsidR="00EF5DB0" w:rsidRPr="00EF5DB0" w:rsidRDefault="00EF5DB0" w:rsidP="00EF5DB0">
      <w:pPr>
        <w:pStyle w:val="ListParagraph1"/>
        <w:ind w:left="0" w:right="0" w:firstLine="0"/>
        <w:jc w:val="both"/>
      </w:pPr>
      <w:r w:rsidRPr="00785BD3">
        <w:rPr>
          <w:rFonts w:ascii="Times New Roman" w:hAnsi="Times New Roman"/>
          <w:color w:val="000000"/>
          <w:sz w:val="28"/>
          <w:szCs w:val="28"/>
        </w:rPr>
        <w:t xml:space="preserve">Портфолио включает </w:t>
      </w:r>
      <w:r>
        <w:rPr>
          <w:rFonts w:ascii="Times New Roman" w:hAnsi="Times New Roman"/>
          <w:color w:val="000000"/>
          <w:sz w:val="28"/>
          <w:szCs w:val="28"/>
        </w:rPr>
        <w:t>подготовку доклада на одну из заданных тем, соотве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ствующих тому или иному разделу дисциплины, и выполнение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индивидуал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ного проекта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– разработке информационной системы по теме «Методы обр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ботки электронных</w:t>
      </w:r>
      <w:r w:rsidRPr="00EF5DB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документов на естественном языке».</w:t>
      </w:r>
    </w:p>
    <w:p w:rsidR="006F2377" w:rsidRDefault="006F2377" w:rsidP="006F2377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F2377" w:rsidRDefault="006F2377" w:rsidP="006F2377">
      <w:pPr>
        <w:pStyle w:val="ListParagraph1"/>
        <w:ind w:left="0" w:right="0" w:firstLine="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Требования к представлению результатов.</w:t>
      </w:r>
    </w:p>
    <w:p w:rsidR="006F2377" w:rsidRDefault="006F2377" w:rsidP="006F2377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Доклады оформляются в формате презентации и докладываются на практ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ческом занятии, после чего следует обсуждение доклада.  </w:t>
      </w:r>
    </w:p>
    <w:p w:rsidR="006F2377" w:rsidRDefault="006F2377" w:rsidP="006F2377">
      <w:pPr>
        <w:pStyle w:val="ListParagraph1"/>
        <w:ind w:left="0" w:right="0" w:firstLine="0"/>
        <w:jc w:val="both"/>
      </w:pPr>
      <w:r>
        <w:rPr>
          <w:rFonts w:ascii="Times New Roman" w:hAnsi="Times New Roman"/>
          <w:sz w:val="28"/>
          <w:szCs w:val="28"/>
          <w:lang w:eastAsia="ru-RU"/>
        </w:rPr>
        <w:t>В докладе и презентации необходимо с достаточной полнотой раскрыть его тему с учетом последних научных и технологических достижений в данной предметной области, особое внимание</w:t>
      </w:r>
      <w:r w:rsidR="00AB673A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уделив списку использованных и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>
        <w:rPr>
          <w:rFonts w:ascii="Times New Roman" w:hAnsi="Times New Roman"/>
          <w:sz w:val="28"/>
          <w:szCs w:val="28"/>
          <w:lang w:eastAsia="ru-RU"/>
        </w:rPr>
        <w:t>точников.</w:t>
      </w:r>
    </w:p>
    <w:p w:rsidR="006F2377" w:rsidRDefault="006F2377" w:rsidP="006F2377">
      <w:pPr>
        <w:pStyle w:val="ListParagraph1"/>
        <w:ind w:left="0" w:right="0" w:firstLine="0"/>
        <w:jc w:val="both"/>
      </w:pPr>
      <w:r>
        <w:rPr>
          <w:rFonts w:ascii="Times New Roman" w:hAnsi="Times New Roman"/>
          <w:color w:val="000000"/>
          <w:sz w:val="28"/>
          <w:szCs w:val="28"/>
        </w:rPr>
        <w:t>Длительность доклада не превышает 15 минут.</w:t>
      </w:r>
    </w:p>
    <w:p w:rsidR="006F2377" w:rsidRDefault="006F2377" w:rsidP="006F2377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По результатам защиты выставляется оценка «зачтено» или «не зачтено». Оценка «зачтено» является необходимым условием для прохождения пром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жуточной аттестации.</w:t>
      </w:r>
    </w:p>
    <w:p w:rsidR="006F2377" w:rsidRDefault="006F2377" w:rsidP="006F2377">
      <w:pPr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F2377" w:rsidRDefault="006F2377" w:rsidP="006F2377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тем докладов, входящих в состав портфолио: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F2377">
        <w:rPr>
          <w:rFonts w:ascii="Times New Roman" w:hAnsi="Times New Roman"/>
          <w:sz w:val="28"/>
          <w:szCs w:val="28"/>
        </w:rPr>
        <w:t>Понятие «информационно-поисковая система». Классификация ИПС.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Сравнительный анализ  поисковых машин Интернета.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 xml:space="preserve">Информационно-поисковые языки и их классификация. 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 xml:space="preserve">История появления тезаурусов и онтологий. 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Универсальная десятичная классификация.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Государственный рубрикатор научно-технической информации.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Текстовые форматы.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 xml:space="preserve"> Векторные и растровые графические форматы.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Цифровые </w:t>
      </w:r>
      <w:proofErr w:type="spellStart"/>
      <w:r w:rsidRPr="006F2377">
        <w:rPr>
          <w:rFonts w:ascii="Times New Roman" w:hAnsi="Times New Roman"/>
          <w:sz w:val="28"/>
          <w:szCs w:val="28"/>
        </w:rPr>
        <w:t>аудиоформаты</w:t>
      </w:r>
      <w:proofErr w:type="spellEnd"/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 xml:space="preserve">Цифровые </w:t>
      </w:r>
      <w:proofErr w:type="spellStart"/>
      <w:r w:rsidRPr="006F2377">
        <w:rPr>
          <w:rFonts w:ascii="Times New Roman" w:hAnsi="Times New Roman"/>
          <w:sz w:val="28"/>
          <w:szCs w:val="28"/>
        </w:rPr>
        <w:t>видеоформаты</w:t>
      </w:r>
      <w:proofErr w:type="spellEnd"/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Основные стандарты метаданных.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Индексация текстовых документов.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Информационные потребности научного сообщества.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 xml:space="preserve"> Оценка эффективности поиска.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Алгоритмы поиска  «по аналогии».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Измерение близости между объектами.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Алгоритмы кластеризации  документов.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Поисковая оптимизация и методы борьбы с ней.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Алгоритмы поиска аудиофайлов.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Алгоритмы поиска графических файлов.</w:t>
      </w:r>
    </w:p>
    <w:p w:rsidR="006F2377" w:rsidRPr="006F2377" w:rsidRDefault="006F2377" w:rsidP="00A85BD6">
      <w:pPr>
        <w:numPr>
          <w:ilvl w:val="0"/>
          <w:numId w:val="5"/>
        </w:numPr>
        <w:ind w:right="0"/>
        <w:jc w:val="both"/>
        <w:rPr>
          <w:rFonts w:ascii="Times New Roman" w:hAnsi="Times New Roman"/>
          <w:sz w:val="28"/>
          <w:szCs w:val="28"/>
        </w:rPr>
      </w:pPr>
      <w:r w:rsidRPr="006F2377">
        <w:rPr>
          <w:rFonts w:ascii="Times New Roman" w:hAnsi="Times New Roman"/>
          <w:sz w:val="28"/>
          <w:szCs w:val="28"/>
        </w:rPr>
        <w:t>Алгоритмы поиска видеофайлов.</w:t>
      </w:r>
    </w:p>
    <w:p w:rsidR="006F2377" w:rsidRDefault="006F2377" w:rsidP="006F2377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EF5DB0" w:rsidRDefault="00EF5DB0" w:rsidP="00EF5DB0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EF5DB0" w:rsidRDefault="00EF5DB0" w:rsidP="00EF5DB0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Индивидуальный проект предусматривает </w:t>
      </w:r>
      <w:r>
        <w:rPr>
          <w:rFonts w:ascii="Times New Roman" w:hAnsi="Times New Roman"/>
          <w:color w:val="000000"/>
          <w:sz w:val="28"/>
          <w:szCs w:val="28"/>
        </w:rPr>
        <w:t>разработку информационной с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стемы по теме «Методы обработки электронных</w:t>
      </w:r>
      <w:r w:rsidRPr="00EF5DB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документов на естественном языке»,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удовлетворяющего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следующим требованиям:</w:t>
      </w:r>
    </w:p>
    <w:p w:rsidR="00EF5DB0" w:rsidRDefault="00EF5DB0" w:rsidP="00EF5DB0">
      <w:pPr>
        <w:numPr>
          <w:ilvl w:val="0"/>
          <w:numId w:val="8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5865B3">
        <w:rPr>
          <w:rFonts w:ascii="Times New Roman" w:hAnsi="Times New Roman"/>
          <w:color w:val="000000"/>
          <w:sz w:val="28"/>
          <w:szCs w:val="28"/>
        </w:rPr>
        <w:t>База данных должна</w:t>
      </w:r>
      <w:r w:rsidRPr="00AA41E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содержать,</w:t>
      </w:r>
      <w:r w:rsidRPr="00AA41E2">
        <w:rPr>
          <w:rFonts w:ascii="Times New Roman" w:hAnsi="Times New Roman"/>
          <w:color w:val="000000"/>
          <w:sz w:val="28"/>
          <w:szCs w:val="28"/>
        </w:rPr>
        <w:t xml:space="preserve"> как минимум, две таблицы (напр</w:t>
      </w:r>
      <w:r>
        <w:rPr>
          <w:rFonts w:ascii="Times New Roman" w:hAnsi="Times New Roman"/>
          <w:color w:val="000000"/>
          <w:sz w:val="28"/>
          <w:szCs w:val="28"/>
        </w:rPr>
        <w:t>имер</w:t>
      </w:r>
      <w:r w:rsidRPr="00AA41E2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методы </w:t>
      </w:r>
      <w:r w:rsidRPr="00AA41E2">
        <w:rPr>
          <w:rFonts w:ascii="Times New Roman" w:hAnsi="Times New Roman"/>
          <w:color w:val="000000"/>
          <w:sz w:val="28"/>
          <w:szCs w:val="28"/>
        </w:rPr>
        <w:t xml:space="preserve"> и к</w:t>
      </w:r>
      <w:r>
        <w:rPr>
          <w:rFonts w:ascii="Times New Roman" w:hAnsi="Times New Roman"/>
          <w:color w:val="000000"/>
          <w:sz w:val="28"/>
          <w:szCs w:val="28"/>
        </w:rPr>
        <w:t xml:space="preserve">их </w:t>
      </w:r>
      <w:r w:rsidRPr="00AA41E2">
        <w:rPr>
          <w:rFonts w:ascii="Times New Roman" w:hAnsi="Times New Roman"/>
          <w:color w:val="000000"/>
          <w:sz w:val="28"/>
          <w:szCs w:val="28"/>
        </w:rPr>
        <w:t xml:space="preserve">конкретные </w:t>
      </w:r>
      <w:r>
        <w:rPr>
          <w:rFonts w:ascii="Times New Roman" w:hAnsi="Times New Roman"/>
          <w:color w:val="000000"/>
          <w:sz w:val="28"/>
          <w:szCs w:val="28"/>
        </w:rPr>
        <w:t>возможности</w:t>
      </w:r>
      <w:proofErr w:type="gramEnd"/>
    </w:p>
    <w:p w:rsidR="00EF5DB0" w:rsidRPr="005865B3" w:rsidRDefault="00EF5DB0" w:rsidP="00EF5DB0">
      <w:pPr>
        <w:numPr>
          <w:ilvl w:val="0"/>
          <w:numId w:val="8"/>
        </w:numPr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5865B3">
        <w:rPr>
          <w:rFonts w:ascii="Times New Roman" w:hAnsi="Times New Roman"/>
          <w:color w:val="000000"/>
          <w:sz w:val="28"/>
          <w:szCs w:val="28"/>
        </w:rPr>
        <w:t xml:space="preserve">База данных должна включать не менее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5865B3">
        <w:rPr>
          <w:rFonts w:ascii="Times New Roman" w:hAnsi="Times New Roman"/>
          <w:color w:val="000000"/>
          <w:sz w:val="28"/>
          <w:szCs w:val="28"/>
        </w:rPr>
        <w:t xml:space="preserve">0 описаний </w:t>
      </w:r>
      <w:r>
        <w:rPr>
          <w:rFonts w:ascii="Times New Roman" w:hAnsi="Times New Roman"/>
          <w:color w:val="000000"/>
          <w:sz w:val="28"/>
          <w:szCs w:val="28"/>
        </w:rPr>
        <w:t>методов</w:t>
      </w:r>
      <w:r w:rsidRPr="005865B3">
        <w:rPr>
          <w:rFonts w:ascii="Times New Roman" w:hAnsi="Times New Roman"/>
          <w:color w:val="000000"/>
          <w:sz w:val="28"/>
          <w:szCs w:val="28"/>
        </w:rPr>
        <w:t>.</w:t>
      </w:r>
    </w:p>
    <w:p w:rsidR="00EF5DB0" w:rsidRPr="005865B3" w:rsidRDefault="00EF5DB0" w:rsidP="00EF5DB0">
      <w:pPr>
        <w:numPr>
          <w:ilvl w:val="0"/>
          <w:numId w:val="8"/>
        </w:numPr>
        <w:tabs>
          <w:tab w:val="left" w:pos="426"/>
        </w:tabs>
        <w:ind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5865B3">
        <w:rPr>
          <w:rFonts w:ascii="Times New Roman" w:hAnsi="Times New Roman"/>
          <w:color w:val="000000"/>
          <w:sz w:val="28"/>
          <w:szCs w:val="28"/>
        </w:rPr>
        <w:t>Должны быть реализованы иерархические связи, перекрестные ссылки и возможность поиска</w:t>
      </w:r>
      <w:r>
        <w:rPr>
          <w:rFonts w:ascii="Times New Roman" w:hAnsi="Times New Roman"/>
          <w:color w:val="000000"/>
          <w:sz w:val="28"/>
          <w:szCs w:val="28"/>
        </w:rPr>
        <w:t xml:space="preserve"> по нескольким параметрам</w:t>
      </w:r>
      <w:r w:rsidRPr="005865B3">
        <w:rPr>
          <w:rFonts w:ascii="Times New Roman" w:hAnsi="Times New Roman"/>
          <w:color w:val="000000"/>
          <w:sz w:val="28"/>
          <w:szCs w:val="28"/>
        </w:rPr>
        <w:t>.</w:t>
      </w:r>
    </w:p>
    <w:p w:rsidR="00EF5DB0" w:rsidRDefault="00EF5DB0" w:rsidP="00EF5DB0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по созданию информационной системы включает в себя следующие этапы:</w:t>
      </w:r>
    </w:p>
    <w:p w:rsidR="00EF5DB0" w:rsidRPr="00C70FDF" w:rsidRDefault="00EF5DB0" w:rsidP="00EF5DB0">
      <w:pPr>
        <w:pStyle w:val="listnumbered"/>
        <w:rPr>
          <w:rFonts w:ascii="Times New Roman" w:hAnsi="Times New Roman"/>
          <w:sz w:val="28"/>
          <w:szCs w:val="28"/>
        </w:rPr>
      </w:pPr>
      <w:r w:rsidRPr="00C70FDF">
        <w:rPr>
          <w:rFonts w:ascii="Times New Roman" w:hAnsi="Times New Roman"/>
          <w:sz w:val="28"/>
          <w:szCs w:val="28"/>
        </w:rPr>
        <w:t>формулировка технического задания;</w:t>
      </w:r>
    </w:p>
    <w:p w:rsidR="00EF5DB0" w:rsidRPr="00C70FDF" w:rsidRDefault="00EF5DB0" w:rsidP="00EF5DB0">
      <w:pPr>
        <w:pStyle w:val="listnumbered"/>
        <w:rPr>
          <w:rFonts w:ascii="Times New Roman" w:hAnsi="Times New Roman"/>
          <w:sz w:val="28"/>
          <w:szCs w:val="28"/>
        </w:rPr>
      </w:pPr>
      <w:r w:rsidRPr="00C70FDF">
        <w:rPr>
          <w:rFonts w:ascii="Times New Roman" w:hAnsi="Times New Roman"/>
          <w:sz w:val="28"/>
          <w:szCs w:val="28"/>
        </w:rPr>
        <w:t>проектирование ИС: разработка модели ИС и схемы метаданных для БД;</w:t>
      </w:r>
    </w:p>
    <w:p w:rsidR="00EF5DB0" w:rsidRPr="00C70FDF" w:rsidRDefault="00EF5DB0" w:rsidP="00EF5DB0">
      <w:pPr>
        <w:pStyle w:val="listnumbered"/>
        <w:ind w:left="709" w:right="-2"/>
        <w:rPr>
          <w:rFonts w:ascii="Times New Roman" w:hAnsi="Times New Roman"/>
          <w:sz w:val="28"/>
          <w:szCs w:val="28"/>
        </w:rPr>
      </w:pPr>
      <w:r w:rsidRPr="00C70FDF">
        <w:rPr>
          <w:rFonts w:ascii="Times New Roman" w:hAnsi="Times New Roman"/>
          <w:sz w:val="28"/>
          <w:szCs w:val="28"/>
        </w:rPr>
        <w:t xml:space="preserve">создание БД, содержащую описания </w:t>
      </w:r>
      <w:r>
        <w:rPr>
          <w:rFonts w:ascii="Times New Roman" w:hAnsi="Times New Roman"/>
          <w:sz w:val="28"/>
          <w:szCs w:val="28"/>
        </w:rPr>
        <w:t>методов</w:t>
      </w:r>
      <w:r w:rsidRPr="00C70FDF">
        <w:rPr>
          <w:rFonts w:ascii="Times New Roman" w:hAnsi="Times New Roman"/>
          <w:sz w:val="28"/>
          <w:szCs w:val="28"/>
        </w:rPr>
        <w:t xml:space="preserve"> (формирование и связ</w:t>
      </w:r>
      <w:r w:rsidRPr="00C70FDF">
        <w:rPr>
          <w:rFonts w:ascii="Times New Roman" w:hAnsi="Times New Roman"/>
          <w:sz w:val="28"/>
          <w:szCs w:val="28"/>
        </w:rPr>
        <w:t>ы</w:t>
      </w:r>
      <w:r w:rsidRPr="00C70FDF">
        <w:rPr>
          <w:rFonts w:ascii="Times New Roman" w:hAnsi="Times New Roman"/>
          <w:sz w:val="28"/>
          <w:szCs w:val="28"/>
        </w:rPr>
        <w:t>вание таблиц, ввод информации);</w:t>
      </w:r>
    </w:p>
    <w:p w:rsidR="00EF5DB0" w:rsidRPr="00C70FDF" w:rsidRDefault="00EF5DB0" w:rsidP="00EF5DB0">
      <w:pPr>
        <w:pStyle w:val="listnumbered"/>
        <w:rPr>
          <w:rFonts w:ascii="Times New Roman" w:hAnsi="Times New Roman"/>
          <w:sz w:val="28"/>
          <w:szCs w:val="28"/>
        </w:rPr>
      </w:pPr>
      <w:r w:rsidRPr="00C70FDF">
        <w:rPr>
          <w:rFonts w:ascii="Times New Roman" w:hAnsi="Times New Roman"/>
          <w:sz w:val="28"/>
          <w:szCs w:val="28"/>
        </w:rPr>
        <w:t>создание запросов;</w:t>
      </w:r>
    </w:p>
    <w:p w:rsidR="00EF5DB0" w:rsidRPr="00C70FDF" w:rsidRDefault="00EF5DB0" w:rsidP="00EF5DB0">
      <w:pPr>
        <w:pStyle w:val="listnumbered"/>
        <w:rPr>
          <w:rFonts w:ascii="Times New Roman" w:hAnsi="Times New Roman"/>
          <w:sz w:val="28"/>
          <w:szCs w:val="28"/>
        </w:rPr>
      </w:pPr>
      <w:r w:rsidRPr="00C70FDF">
        <w:rPr>
          <w:rFonts w:ascii="Times New Roman" w:hAnsi="Times New Roman"/>
          <w:sz w:val="28"/>
          <w:szCs w:val="28"/>
        </w:rPr>
        <w:t>создание экранных форм, интерфейса.</w:t>
      </w:r>
    </w:p>
    <w:p w:rsidR="00EF5DB0" w:rsidRDefault="00EF5DB0" w:rsidP="00EF5DB0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C70FDF"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локального сервера </w:t>
      </w:r>
      <w:r>
        <w:rPr>
          <w:rFonts w:ascii="Times New Roman" w:hAnsi="Times New Roman"/>
          <w:color w:val="000000"/>
          <w:sz w:val="28"/>
          <w:szCs w:val="28"/>
        </w:rPr>
        <w:t xml:space="preserve">рекомендуется </w:t>
      </w:r>
      <w:r w:rsidRPr="00C70FDF">
        <w:rPr>
          <w:rFonts w:ascii="Times New Roman" w:hAnsi="Times New Roman"/>
          <w:color w:val="000000"/>
          <w:sz w:val="28"/>
          <w:szCs w:val="28"/>
        </w:rPr>
        <w:t xml:space="preserve">использовать </w:t>
      </w:r>
      <w:r>
        <w:rPr>
          <w:rFonts w:ascii="Times New Roman" w:hAnsi="Times New Roman"/>
          <w:color w:val="000000"/>
          <w:sz w:val="28"/>
          <w:szCs w:val="28"/>
        </w:rPr>
        <w:t>свободно ра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пространяемый продукт </w:t>
      </w:r>
      <w:r w:rsidRPr="00C70FDF">
        <w:rPr>
          <w:rFonts w:ascii="Times New Roman" w:hAnsi="Times New Roman"/>
          <w:color w:val="000000"/>
          <w:sz w:val="28"/>
          <w:szCs w:val="28"/>
        </w:rPr>
        <w:t>Денвер.</w:t>
      </w:r>
    </w:p>
    <w:p w:rsidR="00034D75" w:rsidRDefault="00034D7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A3644C" w:rsidRDefault="00A3644C" w:rsidP="00A3644C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Защита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индивидуального проекта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проходит в форме демонстрации функци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нирующей информационной системы. </w:t>
      </w:r>
    </w:p>
    <w:p w:rsidR="00A3644C" w:rsidRDefault="00A3644C" w:rsidP="00A3644C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785BD3">
        <w:rPr>
          <w:rFonts w:ascii="Times New Roman" w:hAnsi="Times New Roman"/>
          <w:color w:val="000000"/>
          <w:sz w:val="28"/>
          <w:szCs w:val="28"/>
        </w:rPr>
        <w:t>По результатам защиты выставляется оценка «зачтено» или «не зачтено». Оценка «зачтено» является необходимым условием для</w:t>
      </w:r>
      <w:r w:rsidR="00AB673A">
        <w:rPr>
          <w:rFonts w:ascii="Times New Roman" w:hAnsi="Times New Roman"/>
          <w:color w:val="000000"/>
          <w:sz w:val="28"/>
          <w:szCs w:val="28"/>
        </w:rPr>
        <w:t xml:space="preserve"> успешного</w:t>
      </w:r>
      <w:r w:rsidRPr="00785BD3">
        <w:rPr>
          <w:rFonts w:ascii="Times New Roman" w:hAnsi="Times New Roman"/>
          <w:color w:val="000000"/>
          <w:sz w:val="28"/>
          <w:szCs w:val="28"/>
        </w:rPr>
        <w:t xml:space="preserve"> прохо</w:t>
      </w:r>
      <w:r w:rsidRPr="00785BD3">
        <w:rPr>
          <w:rFonts w:ascii="Times New Roman" w:hAnsi="Times New Roman"/>
          <w:color w:val="000000"/>
          <w:sz w:val="28"/>
          <w:szCs w:val="28"/>
        </w:rPr>
        <w:t>ж</w:t>
      </w:r>
      <w:r w:rsidRPr="00785BD3">
        <w:rPr>
          <w:rFonts w:ascii="Times New Roman" w:hAnsi="Times New Roman"/>
          <w:color w:val="000000"/>
          <w:sz w:val="28"/>
          <w:szCs w:val="28"/>
        </w:rPr>
        <w:t>дения промежуточной аттестации.</w:t>
      </w:r>
    </w:p>
    <w:p w:rsidR="00A3644C" w:rsidRDefault="00A3644C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382D0E" w:rsidRDefault="00034D75" w:rsidP="00680B29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2.1.2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Тестовое задание состоит из 15 вопросов с 4 вариантами ответов, один из 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торых правильный, на выполнение дается 1 час.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Примерные образцы вопросов: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Процесс выражения содержания документа на информационно-поисковом языке называется: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а) кодирование               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б)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библиофицирование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 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в) индексирование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г) документирование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Документы, содержание которых соответствует информационному з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а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просу, называются: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а) адекватными         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б) релевантными       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в)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пертинентными</w:t>
      </w:r>
      <w:proofErr w:type="spellEnd"/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г) информативными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82D0E" w:rsidRDefault="00382D0E" w:rsidP="00382D0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11012" w:rsidRDefault="00611012" w:rsidP="00611012">
      <w:pPr>
        <w:ind w:left="0" w:right="-2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Тематика  вопросов к </w:t>
      </w:r>
      <w:r w:rsidR="00BB0144">
        <w:rPr>
          <w:rFonts w:ascii="Times New Roman" w:eastAsia="Calibri" w:hAnsi="Times New Roman"/>
          <w:sz w:val="28"/>
          <w:szCs w:val="28"/>
        </w:rPr>
        <w:t>экзамену</w:t>
      </w:r>
      <w:r>
        <w:rPr>
          <w:rFonts w:ascii="Times New Roman" w:hAnsi="Times New Roman"/>
          <w:sz w:val="28"/>
          <w:szCs w:val="28"/>
        </w:rPr>
        <w:t xml:space="preserve"> включает следующие темы (разделы):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О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бсуждение понятие «информация». Многоуровневая модель и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н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формации. Уточнение используемой терминологии.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Информатика и семиотика.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Общие принципы организации информационно-поисковых систем.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Метаданные и обработка электронных ресурсов.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 xml:space="preserve">Модель информационно-поисковой системы. 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Структура логических компонентов информационно-поисковой с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и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стемы.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Электронные библиотеки.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Построение тезаурусов и онтологий информационно-поисковых с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и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стем.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Извлечение метаданных из слабоструктурированных документов.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Кластеризация текстовых документов на основе меры сходства.</w:t>
      </w:r>
    </w:p>
    <w:p w:rsidR="00A3644C" w:rsidRPr="00A3644C" w:rsidRDefault="00A3644C" w:rsidP="00A3644C">
      <w:pPr>
        <w:numPr>
          <w:ilvl w:val="0"/>
          <w:numId w:val="10"/>
        </w:numPr>
        <w:ind w:right="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Использование методов машинного обучения для обработки док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у</w:t>
      </w:r>
      <w:r w:rsidRPr="00A3644C">
        <w:rPr>
          <w:rFonts w:ascii="Times New Roman" w:hAnsi="Times New Roman"/>
          <w:bCs/>
          <w:color w:val="000000"/>
          <w:sz w:val="28"/>
          <w:szCs w:val="28"/>
        </w:rPr>
        <w:t>ментов.</w:t>
      </w:r>
    </w:p>
    <w:p w:rsidR="00034D75" w:rsidRPr="00A3644C" w:rsidRDefault="00A3644C" w:rsidP="00812286">
      <w:pPr>
        <w:numPr>
          <w:ilvl w:val="0"/>
          <w:numId w:val="10"/>
        </w:numPr>
        <w:ind w:left="0" w:right="-1" w:firstLine="851"/>
        <w:jc w:val="both"/>
        <w:rPr>
          <w:rFonts w:ascii="Times New Roman" w:hAnsi="Times New Roman"/>
          <w:sz w:val="28"/>
          <w:szCs w:val="28"/>
        </w:rPr>
      </w:pPr>
      <w:r w:rsidRPr="00A3644C">
        <w:rPr>
          <w:rFonts w:ascii="Times New Roman" w:hAnsi="Times New Roman"/>
          <w:bCs/>
          <w:color w:val="000000"/>
          <w:sz w:val="28"/>
          <w:szCs w:val="28"/>
        </w:rPr>
        <w:t>Основы фактографического поиска.</w:t>
      </w:r>
    </w:p>
    <w:p w:rsidR="00034D75" w:rsidRDefault="00034D75" w:rsidP="00680B29">
      <w:pPr>
        <w:ind w:right="-1"/>
        <w:rPr>
          <w:rFonts w:ascii="Times New Roman" w:hAnsi="Times New Roman"/>
          <w:sz w:val="28"/>
          <w:szCs w:val="28"/>
        </w:rPr>
        <w:sectPr w:rsidR="00034D75" w:rsidSect="00034D75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034D75" w:rsidRPr="0020164F" w:rsidRDefault="00034D75" w:rsidP="00A85BD6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382D0E" w:rsidRDefault="00382D0E" w:rsidP="00382D0E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76"/>
        <w:gridCol w:w="3118"/>
        <w:gridCol w:w="1968"/>
        <w:gridCol w:w="2001"/>
        <w:gridCol w:w="1843"/>
        <w:gridCol w:w="2427"/>
      </w:tblGrid>
      <w:tr w:rsidR="00382D0E" w:rsidTr="00382D0E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382D0E" w:rsidTr="00382D0E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D0E" w:rsidRDefault="00382D0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611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  <w:p w:rsidR="00382D0E" w:rsidRDefault="00382D0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BB014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  <w:r w:rsidR="00382D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6110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A3644C"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="00A3644C"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="00A3644C"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применять знания в области разр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або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 ПО в предметной обл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е знает осно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в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ные принципов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разработки и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здания инфо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мационные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стемы с разв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тым поисковым интерфейсом.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фрагментарные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пов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разработки и создания инфо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мационные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стемы с разв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тым поисковым интерфейсом.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базовые знания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принципов ра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работки и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здания инфо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мационные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стемы с разв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тым поисковым интерфейсом.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61101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углубленные знания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разработки и созд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ния информацио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н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ные системы с ра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витым поисковым интерфейсом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широкого спектра задач</w:t>
            </w:r>
          </w:p>
        </w:tc>
      </w:tr>
      <w:tr w:rsidR="00382D0E" w:rsidTr="00382D0E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012" w:rsidRDefault="00611012" w:rsidP="00611012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A3644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</w:t>
            </w:r>
          </w:p>
          <w:p w:rsidR="00382D0E" w:rsidRDefault="00382D0E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A3644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применять знания в области разр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або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ки ПО в предметной обл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умеет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батывать и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здавать инфо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мационные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стемы с поиск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вым интерфе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й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сом.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поверхностное умение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разраб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тывать и созд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вать информац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онные системы с простым  пои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ковым инте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фейсом.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демонстрирует умение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батывать и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здавать инфо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мационные с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стемы с разв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тым поисковым интерфейсом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D0E" w:rsidRDefault="00382D0E" w:rsidP="00A3644C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тве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дое умение 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разраб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а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тывать и создавать информационные системы с развитым поисковым инте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фейсом.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аргумент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рованно обоснов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вая выбор</w:t>
            </w:r>
            <w:r w:rsidR="00A3644C">
              <w:rPr>
                <w:rFonts w:ascii="Times New Roman" w:hAnsi="Times New Roman"/>
                <w:sz w:val="24"/>
                <w:szCs w:val="24"/>
              </w:rPr>
              <w:t xml:space="preserve"> алгори</w:t>
            </w:r>
            <w:r w:rsidR="00A3644C">
              <w:rPr>
                <w:rFonts w:ascii="Times New Roman" w:hAnsi="Times New Roman"/>
                <w:sz w:val="24"/>
                <w:szCs w:val="24"/>
              </w:rPr>
              <w:t>т</w:t>
            </w:r>
            <w:r w:rsidR="00A3644C">
              <w:rPr>
                <w:rFonts w:ascii="Times New Roman" w:hAnsi="Times New Roman"/>
                <w:sz w:val="24"/>
                <w:szCs w:val="24"/>
              </w:rPr>
              <w:t>мов и методов</w:t>
            </w:r>
            <w:proofErr w:type="gramStart"/>
            <w:r w:rsidR="00A3644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034D75" w:rsidRDefault="00034D75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B63B2">
        <w:rPr>
          <w:rFonts w:ascii="Times New Roman" w:hAnsi="Times New Roman"/>
          <w:sz w:val="28"/>
          <w:szCs w:val="28"/>
          <w:highlight w:val="red"/>
        </w:rPr>
        <w:t xml:space="preserve"> </w:t>
      </w:r>
    </w:p>
    <w:p w:rsidR="00034D75" w:rsidRDefault="00034D7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034D75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34D75" w:rsidRPr="0020164F" w:rsidRDefault="00034D75" w:rsidP="00A85BD6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034D75" w:rsidRDefault="00034D7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8F7631" w:rsidRDefault="00034D7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2F5B84">
        <w:rPr>
          <w:rFonts w:ascii="Times New Roman" w:hAnsi="Times New Roman"/>
          <w:sz w:val="28"/>
          <w:szCs w:val="28"/>
        </w:rPr>
        <w:t xml:space="preserve">Результаты </w:t>
      </w:r>
      <w:r>
        <w:rPr>
          <w:rFonts w:ascii="Times New Roman" w:hAnsi="Times New Roman"/>
          <w:sz w:val="28"/>
          <w:szCs w:val="28"/>
        </w:rPr>
        <w:t xml:space="preserve">промежуточной аттестации </w:t>
      </w:r>
      <w:r w:rsidRPr="00382D0E">
        <w:rPr>
          <w:rFonts w:ascii="Times New Roman" w:hAnsi="Times New Roman"/>
          <w:sz w:val="28"/>
          <w:szCs w:val="28"/>
        </w:rPr>
        <w:t xml:space="preserve">в </w:t>
      </w:r>
      <w:r w:rsidR="008F7631">
        <w:rPr>
          <w:rFonts w:ascii="Times New Roman" w:hAnsi="Times New Roman"/>
          <w:noProof/>
          <w:sz w:val="28"/>
          <w:szCs w:val="28"/>
        </w:rPr>
        <w:t>7</w:t>
      </w:r>
      <w:r w:rsidRPr="00382D0E"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</w:t>
      </w:r>
      <w:r w:rsidRPr="00382D0E">
        <w:rPr>
          <w:rFonts w:ascii="Times New Roman" w:hAnsi="Times New Roman"/>
          <w:sz w:val="28"/>
          <w:szCs w:val="28"/>
        </w:rPr>
        <w:t>ь</w:t>
      </w:r>
      <w:r w:rsidRPr="00382D0E">
        <w:rPr>
          <w:rFonts w:ascii="Times New Roman" w:hAnsi="Times New Roman"/>
          <w:sz w:val="28"/>
          <w:szCs w:val="28"/>
        </w:rPr>
        <w:t xml:space="preserve">но». </w:t>
      </w:r>
    </w:p>
    <w:p w:rsidR="00034D75" w:rsidRPr="002F5B84" w:rsidRDefault="00034D75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382D0E">
        <w:rPr>
          <w:rFonts w:ascii="Times New Roman" w:hAnsi="Times New Roman"/>
          <w:sz w:val="28"/>
          <w:szCs w:val="28"/>
        </w:rPr>
        <w:t>Оценки «отлично», «хорошо», «удовлетворительно» означают успе</w:t>
      </w:r>
      <w:r w:rsidRPr="00382D0E">
        <w:rPr>
          <w:rFonts w:ascii="Times New Roman" w:hAnsi="Times New Roman"/>
          <w:sz w:val="28"/>
          <w:szCs w:val="28"/>
        </w:rPr>
        <w:t>ш</w:t>
      </w:r>
      <w:r w:rsidRPr="00382D0E">
        <w:rPr>
          <w:rFonts w:ascii="Times New Roman" w:hAnsi="Times New Roman"/>
          <w:sz w:val="28"/>
          <w:szCs w:val="28"/>
        </w:rPr>
        <w:t>ное прохождение промежуточной аттестации.</w:t>
      </w:r>
    </w:p>
    <w:p w:rsidR="00382D0E" w:rsidRDefault="00382D0E" w:rsidP="00382D0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Решение об окончательной оценке принимается по результатам 2-го этапа </w:t>
      </w:r>
      <w:r w:rsidR="00611012">
        <w:rPr>
          <w:rFonts w:ascii="Times New Roman" w:hAnsi="Times New Roman"/>
          <w:sz w:val="28"/>
          <w:szCs w:val="28"/>
        </w:rPr>
        <w:t>(</w:t>
      </w:r>
      <w:r w:rsidR="00BB0144"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</w:rPr>
        <w:t>).</w:t>
      </w:r>
    </w:p>
    <w:p w:rsidR="00382D0E" w:rsidRDefault="00382D0E" w:rsidP="00382D0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 (13-15 правильных ответов на вопросы теста).</w:t>
      </w:r>
    </w:p>
    <w:p w:rsidR="00382D0E" w:rsidRDefault="00382D0E" w:rsidP="00382D0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 (11-12 правильных ответов на вопросы теста).</w:t>
      </w:r>
    </w:p>
    <w:p w:rsidR="00382D0E" w:rsidRDefault="00382D0E" w:rsidP="00382D0E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мированности компетенции (9-10 правильных ответов на вопросы теста).</w:t>
      </w:r>
    </w:p>
    <w:p w:rsidR="00382D0E" w:rsidRDefault="00382D0E" w:rsidP="00382D0E">
      <w:pPr>
        <w:ind w:left="0" w:right="0" w:firstLine="360"/>
        <w:jc w:val="both"/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034D75" w:rsidRDefault="00034D75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034D75" w:rsidRDefault="00034D75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034D7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34D75" w:rsidRDefault="00034D75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034D75" w:rsidRPr="004F1F34" w:rsidRDefault="00034D75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77CCF">
        <w:rPr>
          <w:rFonts w:ascii="Times New Roman" w:hAnsi="Times New Roman"/>
          <w:b/>
          <w:noProof/>
          <w:sz w:val="24"/>
          <w:szCs w:val="24"/>
        </w:rPr>
        <w:t>Информационный поиск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034D75" w:rsidRPr="00940BEE" w:rsidRDefault="00034D75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34D75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034D75" w:rsidRPr="00940BEE" w:rsidRDefault="00034D75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4D75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D75" w:rsidRPr="00940BEE" w:rsidRDefault="00034D75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4D75" w:rsidRDefault="00034D75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034D7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34D75" w:rsidRPr="00940BEE" w:rsidRDefault="00034D75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034D75" w:rsidRPr="00940BEE" w:rsidSect="00034D7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FA" w:rsidRDefault="00F977FA" w:rsidP="00586056">
      <w:r>
        <w:separator/>
      </w:r>
    </w:p>
  </w:endnote>
  <w:endnote w:type="continuationSeparator" w:id="0">
    <w:p w:rsidR="00F977FA" w:rsidRDefault="00F977FA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FA" w:rsidRDefault="00F977FA" w:rsidP="00586056">
      <w:r>
        <w:separator/>
      </w:r>
    </w:p>
  </w:footnote>
  <w:footnote w:type="continuationSeparator" w:id="0">
    <w:p w:rsidR="00F977FA" w:rsidRDefault="00F977FA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63A0CA2"/>
    <w:multiLevelType w:val="hybridMultilevel"/>
    <w:tmpl w:val="40FC6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2A246040"/>
    <w:multiLevelType w:val="hybridMultilevel"/>
    <w:tmpl w:val="91D048AC"/>
    <w:lvl w:ilvl="0" w:tplc="62C82F3E"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64F7D32"/>
    <w:multiLevelType w:val="hybridMultilevel"/>
    <w:tmpl w:val="53462A0C"/>
    <w:lvl w:ilvl="0" w:tplc="AD30A3DE">
      <w:start w:val="1"/>
      <w:numFmt w:val="decimal"/>
      <w:pStyle w:val="listnumbered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0">
    <w:nsid w:val="6081735B"/>
    <w:multiLevelType w:val="hybridMultilevel"/>
    <w:tmpl w:val="6AEE8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FE2D2D"/>
    <w:multiLevelType w:val="hybridMultilevel"/>
    <w:tmpl w:val="40FC6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E365647"/>
    <w:multiLevelType w:val="hybridMultilevel"/>
    <w:tmpl w:val="40FC6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2"/>
  </w:num>
  <w:num w:numId="8">
    <w:abstractNumId w:val="15"/>
  </w:num>
  <w:num w:numId="9">
    <w:abstractNumId w:val="18"/>
  </w:num>
  <w:num w:numId="1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3773"/>
    <w:rsid w:val="00033617"/>
    <w:rsid w:val="00034D75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0F0A"/>
    <w:rsid w:val="000C3FF4"/>
    <w:rsid w:val="000C47CA"/>
    <w:rsid w:val="000D3994"/>
    <w:rsid w:val="000D4934"/>
    <w:rsid w:val="000D5681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5E9B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82D0E"/>
    <w:rsid w:val="00390BCA"/>
    <w:rsid w:val="003938BC"/>
    <w:rsid w:val="003A5677"/>
    <w:rsid w:val="003A5D66"/>
    <w:rsid w:val="003A5EDF"/>
    <w:rsid w:val="003B013D"/>
    <w:rsid w:val="003B546E"/>
    <w:rsid w:val="003C2490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52B9"/>
    <w:rsid w:val="00421359"/>
    <w:rsid w:val="004246AA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10AD"/>
    <w:rsid w:val="00484A1D"/>
    <w:rsid w:val="00494761"/>
    <w:rsid w:val="004A32FE"/>
    <w:rsid w:val="004B2565"/>
    <w:rsid w:val="004B43E7"/>
    <w:rsid w:val="004C0704"/>
    <w:rsid w:val="004C1AC4"/>
    <w:rsid w:val="004C3622"/>
    <w:rsid w:val="004C7433"/>
    <w:rsid w:val="004D4344"/>
    <w:rsid w:val="004D45A7"/>
    <w:rsid w:val="004D582C"/>
    <w:rsid w:val="004E0C6B"/>
    <w:rsid w:val="004F0A3F"/>
    <w:rsid w:val="004F0AE7"/>
    <w:rsid w:val="004F1F34"/>
    <w:rsid w:val="004F60EF"/>
    <w:rsid w:val="004F6AE5"/>
    <w:rsid w:val="00500695"/>
    <w:rsid w:val="0050089C"/>
    <w:rsid w:val="005017AE"/>
    <w:rsid w:val="00515DD1"/>
    <w:rsid w:val="00521108"/>
    <w:rsid w:val="005213E1"/>
    <w:rsid w:val="00525407"/>
    <w:rsid w:val="00527477"/>
    <w:rsid w:val="00531A7C"/>
    <w:rsid w:val="00531AD0"/>
    <w:rsid w:val="00532526"/>
    <w:rsid w:val="00532760"/>
    <w:rsid w:val="00532B3F"/>
    <w:rsid w:val="00533DD6"/>
    <w:rsid w:val="00540BF8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1012"/>
    <w:rsid w:val="00615085"/>
    <w:rsid w:val="00615CD8"/>
    <w:rsid w:val="006200FE"/>
    <w:rsid w:val="006305E2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F1962"/>
    <w:rsid w:val="006F2377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2893"/>
    <w:rsid w:val="007B4752"/>
    <w:rsid w:val="007B4E20"/>
    <w:rsid w:val="007C1FE6"/>
    <w:rsid w:val="007C2819"/>
    <w:rsid w:val="007C4FF9"/>
    <w:rsid w:val="007D0E87"/>
    <w:rsid w:val="007D31C2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38E7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8F7631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19CD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3644C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5BD6"/>
    <w:rsid w:val="00A87EB7"/>
    <w:rsid w:val="00A927EA"/>
    <w:rsid w:val="00A95554"/>
    <w:rsid w:val="00A95DD0"/>
    <w:rsid w:val="00AA4B2E"/>
    <w:rsid w:val="00AB1BBA"/>
    <w:rsid w:val="00AB4990"/>
    <w:rsid w:val="00AB673A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3038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0144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05D0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0688B"/>
    <w:rsid w:val="00D150C6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5998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26E1"/>
    <w:rsid w:val="00E06268"/>
    <w:rsid w:val="00E07F21"/>
    <w:rsid w:val="00E11B82"/>
    <w:rsid w:val="00E23579"/>
    <w:rsid w:val="00E24BB7"/>
    <w:rsid w:val="00E27B0D"/>
    <w:rsid w:val="00E3054D"/>
    <w:rsid w:val="00E337DC"/>
    <w:rsid w:val="00E35746"/>
    <w:rsid w:val="00E44346"/>
    <w:rsid w:val="00E45033"/>
    <w:rsid w:val="00E55BED"/>
    <w:rsid w:val="00E704E8"/>
    <w:rsid w:val="00E71334"/>
    <w:rsid w:val="00E71739"/>
    <w:rsid w:val="00E7203D"/>
    <w:rsid w:val="00E827F4"/>
    <w:rsid w:val="00E82FA7"/>
    <w:rsid w:val="00E846B1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EF5DB0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977FA"/>
    <w:rsid w:val="00FA14B8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6F2377"/>
    <w:pPr>
      <w:ind w:left="720"/>
    </w:pPr>
    <w:rPr>
      <w:lang w:eastAsia="zh-CN"/>
    </w:rPr>
  </w:style>
  <w:style w:type="paragraph" w:customStyle="1" w:styleId="listnumbered">
    <w:name w:val="_list numbered"/>
    <w:basedOn w:val="a"/>
    <w:rsid w:val="00EF5DB0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A2F1-DEC0-434E-B8AE-AC325376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17</cp:revision>
  <cp:lastPrinted>2020-11-12T07:03:00Z</cp:lastPrinted>
  <dcterms:created xsi:type="dcterms:W3CDTF">2019-01-12T05:46:00Z</dcterms:created>
  <dcterms:modified xsi:type="dcterms:W3CDTF">2020-11-12T07:05:00Z</dcterms:modified>
</cp:coreProperties>
</file>