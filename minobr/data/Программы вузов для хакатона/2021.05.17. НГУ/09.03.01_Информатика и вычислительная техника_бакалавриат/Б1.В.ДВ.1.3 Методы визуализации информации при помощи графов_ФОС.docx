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43AB30" w14:textId="77777777" w:rsidR="00442758" w:rsidRPr="00442758" w:rsidRDefault="00442758" w:rsidP="00442758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442758"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660B2BC6" w14:textId="77777777" w:rsidR="00442758" w:rsidRPr="00442758" w:rsidRDefault="00442758" w:rsidP="00442758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442758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442758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 w:rsidRPr="00442758">
        <w:rPr>
          <w:rFonts w:ascii="Times New Roman" w:hAnsi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14:paraId="559B34E1" w14:textId="77777777" w:rsidR="00442758" w:rsidRPr="00442758" w:rsidRDefault="00442758" w:rsidP="00442758">
      <w:pPr>
        <w:spacing w:line="276" w:lineRule="auto"/>
        <w:ind w:left="0" w:right="0" w:firstLine="0"/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14:paraId="3E486F6F" w14:textId="77777777" w:rsidR="00442758" w:rsidRPr="00442758" w:rsidRDefault="00442758" w:rsidP="00442758">
      <w:pPr>
        <w:spacing w:line="276" w:lineRule="auto"/>
        <w:ind w:left="0" w:right="0" w:firstLine="0"/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 w:rsidRPr="00442758">
        <w:rPr>
          <w:rFonts w:ascii="Times New Roman" w:eastAsia="Calibri" w:hAnsi="Times New Roman"/>
          <w:b/>
          <w:bCs/>
          <w:sz w:val="24"/>
          <w:szCs w:val="24"/>
        </w:rPr>
        <w:t>Факультет информационных технологий</w:t>
      </w:r>
    </w:p>
    <w:p w14:paraId="7BE7CB0A" w14:textId="77777777" w:rsidR="00442758" w:rsidRPr="00442758" w:rsidRDefault="00442758" w:rsidP="00442758">
      <w:pPr>
        <w:spacing w:line="276" w:lineRule="auto"/>
        <w:ind w:left="0" w:right="0" w:firstLine="6096"/>
        <w:jc w:val="center"/>
        <w:rPr>
          <w:rFonts w:ascii="Times New Roman" w:eastAsia="Calibri" w:hAnsi="Times New Roman"/>
          <w:sz w:val="24"/>
          <w:szCs w:val="24"/>
        </w:rPr>
      </w:pPr>
    </w:p>
    <w:p w14:paraId="0665370C" w14:textId="29C9E04F" w:rsidR="00442758" w:rsidRPr="00442758" w:rsidRDefault="00FA282A" w:rsidP="00FA282A">
      <w:pPr>
        <w:spacing w:line="276" w:lineRule="auto"/>
        <w:ind w:left="7356" w:right="0" w:firstLine="0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14:paraId="73FD76F0" w14:textId="77777777" w:rsidR="00442758" w:rsidRPr="00442758" w:rsidRDefault="00442758" w:rsidP="00442758">
      <w:pPr>
        <w:spacing w:before="120" w:line="276" w:lineRule="auto"/>
        <w:ind w:left="5664" w:right="0" w:firstLine="0"/>
        <w:rPr>
          <w:rFonts w:ascii="Times New Roman" w:eastAsia="Calibri" w:hAnsi="Times New Roman"/>
          <w:sz w:val="24"/>
          <w:szCs w:val="24"/>
        </w:rPr>
      </w:pPr>
      <w:r w:rsidRPr="00442758">
        <w:rPr>
          <w:rFonts w:ascii="Times New Roman" w:eastAsia="Calibri" w:hAnsi="Times New Roman"/>
          <w:sz w:val="24"/>
          <w:szCs w:val="24"/>
        </w:rPr>
        <w:t xml:space="preserve">                                Декан ФИТ НГУ</w:t>
      </w:r>
    </w:p>
    <w:p w14:paraId="5DC8BC23" w14:textId="77777777" w:rsidR="00442758" w:rsidRPr="00442758" w:rsidRDefault="00442758" w:rsidP="00442758">
      <w:pPr>
        <w:spacing w:before="120" w:line="276" w:lineRule="auto"/>
        <w:ind w:left="0" w:right="0"/>
        <w:jc w:val="right"/>
        <w:rPr>
          <w:rFonts w:ascii="Times New Roman" w:eastAsia="Calibri" w:hAnsi="Times New Roman"/>
          <w:sz w:val="24"/>
          <w:szCs w:val="24"/>
        </w:rPr>
      </w:pPr>
      <w:r w:rsidRPr="00442758">
        <w:rPr>
          <w:rFonts w:ascii="Times New Roman" w:eastAsia="Calibri" w:hAnsi="Times New Roman"/>
          <w:sz w:val="24"/>
          <w:szCs w:val="24"/>
        </w:rPr>
        <w:t>_______________ М.М. Лаврентьев</w:t>
      </w:r>
    </w:p>
    <w:p w14:paraId="78E67ABB" w14:textId="77777777" w:rsidR="00442758" w:rsidRPr="00442758" w:rsidRDefault="00442758" w:rsidP="00442758">
      <w:pPr>
        <w:spacing w:before="120" w:line="276" w:lineRule="auto"/>
        <w:ind w:left="0" w:right="0"/>
        <w:jc w:val="center"/>
        <w:rPr>
          <w:rFonts w:ascii="Times New Roman" w:eastAsia="Calibri" w:hAnsi="Times New Roman"/>
          <w:sz w:val="24"/>
          <w:szCs w:val="24"/>
        </w:rPr>
      </w:pPr>
      <w:r w:rsidRPr="00442758"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                               «03» июля 2019 г.</w:t>
      </w:r>
    </w:p>
    <w:p w14:paraId="3CFF46FA" w14:textId="77777777" w:rsidR="00EC30DE" w:rsidRDefault="00EC30DE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852C627" w14:textId="77777777" w:rsidR="00EC30DE" w:rsidRDefault="00EC30DE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A889E23" w14:textId="77777777" w:rsidR="00EC30DE" w:rsidRPr="00C57364" w:rsidRDefault="00EC30DE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14:paraId="362761A2" w14:textId="57E1BB0B" w:rsidR="00EC30DE" w:rsidRDefault="00EC30DE" w:rsidP="00680B29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sz w:val="24"/>
          <w:szCs w:val="24"/>
        </w:rPr>
        <w:t xml:space="preserve">по </w:t>
      </w:r>
      <w:r>
        <w:rPr>
          <w:rFonts w:ascii="Times New Roman" w:hAnsi="Times New Roman"/>
          <w:b/>
          <w:sz w:val="24"/>
          <w:szCs w:val="24"/>
        </w:rPr>
        <w:t>дисциплине</w:t>
      </w:r>
      <w:r w:rsidRPr="00C57364">
        <w:rPr>
          <w:rFonts w:ascii="Times New Roman" w:hAnsi="Times New Roman"/>
          <w:b/>
          <w:sz w:val="24"/>
          <w:szCs w:val="24"/>
        </w:rPr>
        <w:t xml:space="preserve"> </w:t>
      </w:r>
      <w:r w:rsidRPr="00D40706">
        <w:rPr>
          <w:rFonts w:ascii="Times New Roman" w:hAnsi="Times New Roman"/>
          <w:b/>
          <w:noProof/>
          <w:sz w:val="24"/>
          <w:szCs w:val="24"/>
        </w:rPr>
        <w:t>Методы визуализации информации при помощи графов</w:t>
      </w:r>
    </w:p>
    <w:p w14:paraId="1FD9512E" w14:textId="77777777" w:rsidR="00EC30DE" w:rsidRDefault="00EC30DE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F0C1691" w14:textId="77777777" w:rsidR="00EC30DE" w:rsidRDefault="00EC30DE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3DCAB61B" w14:textId="77777777" w:rsidR="00EC30DE" w:rsidRPr="004F0A3F" w:rsidRDefault="00EC30DE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24B90659" w14:textId="77777777" w:rsidR="00EC30DE" w:rsidRPr="00C57364" w:rsidRDefault="00EC30DE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>Направление подготовки: 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C57364">
        <w:rPr>
          <w:rFonts w:ascii="Times New Roman" w:hAnsi="Times New Roman"/>
          <w:color w:val="000000"/>
          <w:sz w:val="24"/>
          <w:szCs w:val="24"/>
        </w:rPr>
        <w:t xml:space="preserve">.01 </w:t>
      </w:r>
      <w:r w:rsidRPr="00C57364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14:paraId="69354452" w14:textId="77777777" w:rsidR="00EC30DE" w:rsidRDefault="00EC30DE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B8ADC46" w14:textId="77777777" w:rsidR="00EC30DE" w:rsidRPr="00C57364" w:rsidRDefault="00EC30DE" w:rsidP="003A1588">
      <w:pPr>
        <w:widowControl w:val="0"/>
        <w:autoSpaceDE w:val="0"/>
        <w:autoSpaceDN w:val="0"/>
        <w:adjustRightInd w:val="0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="00913018" w:rsidRPr="00913018">
        <w:rPr>
          <w:rFonts w:ascii="Times New Roman" w:eastAsia="Calibri" w:hAnsi="Times New Roman"/>
          <w:sz w:val="24"/>
          <w:szCs w:val="24"/>
        </w:rPr>
        <w:t xml:space="preserve">ПРОГРАММНАЯ ИНЖЕНЕРИЯ И КОМПЬЮТЕРНЫЕ </w:t>
      </w:r>
      <w:r w:rsidR="003A1588" w:rsidRPr="003A1588">
        <w:rPr>
          <w:rFonts w:ascii="Times New Roman" w:eastAsia="Calibri" w:hAnsi="Times New Roman"/>
          <w:sz w:val="24"/>
          <w:szCs w:val="24"/>
        </w:rPr>
        <w:t xml:space="preserve">   </w:t>
      </w:r>
      <w:r w:rsidR="00913018" w:rsidRPr="00913018">
        <w:rPr>
          <w:rFonts w:ascii="Times New Roman" w:eastAsia="Calibri" w:hAnsi="Times New Roman"/>
          <w:sz w:val="24"/>
          <w:szCs w:val="24"/>
        </w:rPr>
        <w:t>НАУКИ</w:t>
      </w:r>
    </w:p>
    <w:p w14:paraId="59314524" w14:textId="77777777" w:rsidR="00EC30DE" w:rsidRPr="004F0A3F" w:rsidRDefault="00EC30DE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14:paraId="52365C81" w14:textId="77777777" w:rsidR="00EC30DE" w:rsidRPr="00C57364" w:rsidRDefault="00EC30DE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C57364">
        <w:rPr>
          <w:rFonts w:ascii="Times New Roman" w:hAnsi="Times New Roman"/>
          <w:sz w:val="24"/>
          <w:szCs w:val="24"/>
        </w:rPr>
        <w:t xml:space="preserve">Квалификация: </w:t>
      </w:r>
      <w:r>
        <w:rPr>
          <w:rFonts w:ascii="Times New Roman" w:hAnsi="Times New Roman"/>
          <w:sz w:val="24"/>
          <w:szCs w:val="24"/>
        </w:rPr>
        <w:t>бакалавр</w:t>
      </w:r>
    </w:p>
    <w:p w14:paraId="0A87A652" w14:textId="77777777" w:rsidR="00EC30DE" w:rsidRDefault="00EC30DE" w:rsidP="00680B29">
      <w:pPr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14:paraId="11044905" w14:textId="77777777" w:rsidR="00EC30DE" w:rsidRDefault="00EC30DE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="00913018">
        <w:rPr>
          <w:rFonts w:ascii="Times New Roman" w:hAnsi="Times New Roman"/>
          <w:noProof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B5661C">
        <w:rPr>
          <w:rFonts w:ascii="Times New Roman" w:hAnsi="Times New Roman"/>
          <w:color w:val="000000"/>
          <w:sz w:val="24"/>
          <w:szCs w:val="24"/>
        </w:rPr>
        <w:t xml:space="preserve">  семестр </w:t>
      </w:r>
      <w:r w:rsidR="00913018">
        <w:rPr>
          <w:rFonts w:ascii="Times New Roman" w:hAnsi="Times New Roman"/>
          <w:noProof/>
          <w:color w:val="000000"/>
          <w:sz w:val="24"/>
          <w:szCs w:val="24"/>
        </w:rPr>
        <w:t>6</w:t>
      </w:r>
    </w:p>
    <w:p w14:paraId="6C720541" w14:textId="77777777" w:rsidR="00EC30DE" w:rsidRDefault="00EC30DE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14:paraId="6D40708B" w14:textId="77777777" w:rsidR="00EC30DE" w:rsidRDefault="00EC30DE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EC30DE" w:rsidRPr="001B374D" w14:paraId="24210587" w14:textId="77777777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C2A6DEB" w14:textId="77777777" w:rsidR="00EC30DE" w:rsidRPr="001B374D" w:rsidRDefault="00EC30DE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2C7C016" w14:textId="77777777" w:rsidR="00EC30DE" w:rsidRPr="001B374D" w:rsidRDefault="00EC30DE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EC30DE" w:rsidRPr="001B374D" w14:paraId="1C07A688" w14:textId="77777777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DDD759" w14:textId="77777777" w:rsidR="00EC30DE" w:rsidRPr="00B5661C" w:rsidRDefault="00EC30DE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D40706">
              <w:rPr>
                <w:rFonts w:ascii="Times New Roman" w:hAnsi="Times New Roman"/>
                <w:noProof/>
                <w:sz w:val="24"/>
                <w:szCs w:val="24"/>
              </w:rPr>
              <w:t>Дифференцированный зачет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B39DD" w14:textId="77777777" w:rsidR="00EC30DE" w:rsidRPr="00B5661C" w:rsidRDefault="00913018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</w:t>
            </w:r>
          </w:p>
        </w:tc>
      </w:tr>
    </w:tbl>
    <w:p w14:paraId="6C8C81AD" w14:textId="77777777" w:rsidR="00EC30DE" w:rsidRPr="005E4791" w:rsidRDefault="00EC30DE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14:paraId="6557B49E" w14:textId="77777777" w:rsidR="00EC30DE" w:rsidRDefault="00EC30DE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0B90B74" w14:textId="77777777" w:rsidR="00EC30DE" w:rsidRDefault="00EC30DE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5F95D3A" w14:textId="77777777" w:rsidR="00EC30DE" w:rsidRDefault="00EC30DE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A7A25C1" w14:textId="77777777" w:rsidR="00EC30DE" w:rsidRDefault="00EC30DE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B0732FB" w14:textId="77777777" w:rsidR="00EC30DE" w:rsidRDefault="00EC30DE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E3BA72A" w14:textId="77777777" w:rsidR="00EC30DE" w:rsidRDefault="00EC30DE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8EA40" w14:textId="77777777" w:rsidR="00EC30DE" w:rsidRDefault="00EC30DE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C8F539E" w14:textId="77777777" w:rsidR="00EC30DE" w:rsidRDefault="00EC30DE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187C159" w14:textId="77777777" w:rsidR="00EC30DE" w:rsidRPr="004F0A3F" w:rsidRDefault="00EC30DE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0113664" w14:textId="77777777" w:rsidR="00EC30DE" w:rsidRPr="004F0A3F" w:rsidRDefault="00EC30DE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Новосибирск 201</w:t>
      </w:r>
      <w:r w:rsidR="00913018">
        <w:rPr>
          <w:rFonts w:ascii="Times New Roman" w:hAnsi="Times New Roman"/>
          <w:color w:val="000000"/>
          <w:sz w:val="28"/>
          <w:szCs w:val="28"/>
        </w:rPr>
        <w:t>9</w:t>
      </w:r>
      <w:r w:rsidRPr="004F0A3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F0A3F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5F6089F8" w14:textId="15EB9D84" w:rsidR="00EC30DE" w:rsidRPr="00BC4B45" w:rsidRDefault="00EC30DE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BC4B45">
        <w:rPr>
          <w:rFonts w:ascii="Times New Roman" w:hAnsi="Times New Roman"/>
          <w:b/>
          <w:color w:val="000000"/>
          <w:sz w:val="24"/>
          <w:szCs w:val="24"/>
        </w:rPr>
        <w:lastRenderedPageBreak/>
        <w:t>Фонд оценочных сре</w:t>
      </w:r>
      <w:proofErr w:type="gramStart"/>
      <w:r w:rsidRPr="00BC4B45">
        <w:rPr>
          <w:rFonts w:ascii="Times New Roman" w:hAnsi="Times New Roman"/>
          <w:b/>
          <w:color w:val="000000"/>
          <w:sz w:val="24"/>
          <w:szCs w:val="24"/>
        </w:rPr>
        <w:t>дств</w:t>
      </w:r>
      <w:r w:rsidRPr="00BC4B45">
        <w:rPr>
          <w:rFonts w:ascii="Times New Roman" w:hAnsi="Times New Roman"/>
          <w:color w:val="000000"/>
          <w:sz w:val="24"/>
          <w:szCs w:val="24"/>
        </w:rPr>
        <w:t xml:space="preserve"> пр</w:t>
      </w:r>
      <w:proofErr w:type="gramEnd"/>
      <w:r w:rsidRPr="00BC4B45">
        <w:rPr>
          <w:rFonts w:ascii="Times New Roman" w:hAnsi="Times New Roman"/>
          <w:color w:val="000000"/>
          <w:sz w:val="24"/>
          <w:szCs w:val="24"/>
        </w:rPr>
        <w:t xml:space="preserve">омежуточной аттестации по дисциплине является </w:t>
      </w:r>
      <w:r w:rsidRPr="00BC4B45">
        <w:rPr>
          <w:rFonts w:ascii="Times New Roman" w:hAnsi="Times New Roman"/>
          <w:b/>
          <w:color w:val="000000"/>
          <w:sz w:val="24"/>
          <w:szCs w:val="24"/>
        </w:rPr>
        <w:t>Прилож</w:t>
      </w:r>
      <w:r w:rsidRPr="00BC4B45">
        <w:rPr>
          <w:rFonts w:ascii="Times New Roman" w:hAnsi="Times New Roman"/>
          <w:b/>
          <w:color w:val="000000"/>
          <w:sz w:val="24"/>
          <w:szCs w:val="24"/>
        </w:rPr>
        <w:t>е</w:t>
      </w:r>
      <w:r w:rsidRPr="00BC4B45">
        <w:rPr>
          <w:rFonts w:ascii="Times New Roman" w:hAnsi="Times New Roman"/>
          <w:b/>
          <w:color w:val="000000"/>
          <w:sz w:val="24"/>
          <w:szCs w:val="24"/>
        </w:rPr>
        <w:t>нием 1</w:t>
      </w:r>
      <w:r w:rsidRPr="00BC4B45">
        <w:rPr>
          <w:rFonts w:ascii="Times New Roman" w:hAnsi="Times New Roman"/>
          <w:color w:val="000000"/>
          <w:sz w:val="24"/>
          <w:szCs w:val="24"/>
        </w:rPr>
        <w:t xml:space="preserve"> к рабочей программе дисциплины «</w:t>
      </w:r>
      <w:r w:rsidRPr="00BC4B45">
        <w:rPr>
          <w:rFonts w:ascii="Times New Roman" w:hAnsi="Times New Roman"/>
          <w:bCs/>
          <w:noProof/>
          <w:color w:val="000000"/>
          <w:sz w:val="24"/>
          <w:szCs w:val="24"/>
        </w:rPr>
        <w:t>Методы визуализации информации при помощи графов</w:t>
      </w:r>
      <w:r w:rsidRPr="00BC4B45">
        <w:rPr>
          <w:rFonts w:ascii="Times New Roman" w:hAnsi="Times New Roman"/>
          <w:color w:val="000000"/>
          <w:sz w:val="24"/>
          <w:szCs w:val="24"/>
        </w:rPr>
        <w:t>», реализуемой в рамках образовательной программы высшего образов</w:t>
      </w:r>
      <w:r w:rsidRPr="00BC4B45">
        <w:rPr>
          <w:rFonts w:ascii="Times New Roman" w:hAnsi="Times New Roman"/>
          <w:color w:val="000000"/>
          <w:sz w:val="24"/>
          <w:szCs w:val="24"/>
        </w:rPr>
        <w:t>а</w:t>
      </w:r>
      <w:r w:rsidRPr="00BC4B45">
        <w:rPr>
          <w:rFonts w:ascii="Times New Roman" w:hAnsi="Times New Roman"/>
          <w:color w:val="000000"/>
          <w:sz w:val="24"/>
          <w:szCs w:val="24"/>
        </w:rPr>
        <w:t>ния – программы бакалавриата 09.03.01 Информатика и вычислительная техника</w:t>
      </w:r>
      <w:r w:rsidR="00425748">
        <w:rPr>
          <w:rFonts w:ascii="Times New Roman" w:hAnsi="Times New Roman"/>
          <w:color w:val="000000"/>
          <w:sz w:val="24"/>
          <w:szCs w:val="24"/>
        </w:rPr>
        <w:t>, напра</w:t>
      </w:r>
      <w:r w:rsidR="00425748">
        <w:rPr>
          <w:rFonts w:ascii="Times New Roman" w:hAnsi="Times New Roman"/>
          <w:color w:val="000000"/>
          <w:sz w:val="24"/>
          <w:szCs w:val="24"/>
        </w:rPr>
        <w:t>в</w:t>
      </w:r>
      <w:r w:rsidR="00425748">
        <w:rPr>
          <w:rFonts w:ascii="Times New Roman" w:hAnsi="Times New Roman"/>
          <w:color w:val="000000"/>
          <w:sz w:val="24"/>
          <w:szCs w:val="24"/>
        </w:rPr>
        <w:t>ленность (профиль):</w:t>
      </w:r>
      <w:r w:rsidR="0091301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13018" w:rsidRPr="00913018">
        <w:rPr>
          <w:rFonts w:ascii="Times New Roman" w:hAnsi="Times New Roman"/>
          <w:color w:val="000000"/>
          <w:sz w:val="24"/>
          <w:szCs w:val="24"/>
        </w:rPr>
        <w:t>Программная инженерия и компьютерные науки</w:t>
      </w:r>
      <w:r w:rsidR="003A1588">
        <w:rPr>
          <w:rFonts w:ascii="Times New Roman" w:hAnsi="Times New Roman"/>
          <w:color w:val="000000"/>
          <w:sz w:val="24"/>
          <w:szCs w:val="24"/>
        </w:rPr>
        <w:t>.</w:t>
      </w:r>
      <w:r w:rsidRPr="00BC4B45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1599E1D0" w14:textId="77777777" w:rsidR="00EC30DE" w:rsidRPr="00BC4B45" w:rsidRDefault="00EC30DE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14:paraId="4B789F8F" w14:textId="77777777" w:rsidR="00913018" w:rsidRPr="00554248" w:rsidRDefault="00913018" w:rsidP="00913018">
      <w:pPr>
        <w:widowControl w:val="0"/>
        <w:suppressAutoHyphens/>
        <w:autoSpaceDE w:val="0"/>
        <w:autoSpaceDN w:val="0"/>
        <w:adjustRightInd w:val="0"/>
        <w:spacing w:line="276" w:lineRule="auto"/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  <w:r w:rsidRPr="00554248">
        <w:rPr>
          <w:rFonts w:ascii="Times New Roman" w:hAnsi="Times New Roman"/>
          <w:color w:val="000000"/>
          <w:sz w:val="24"/>
          <w:szCs w:val="24"/>
        </w:rPr>
        <w:t>Фонд оценочных сре</w:t>
      </w:r>
      <w:proofErr w:type="gramStart"/>
      <w:r w:rsidRPr="00554248">
        <w:rPr>
          <w:rFonts w:ascii="Times New Roman" w:hAnsi="Times New Roman"/>
          <w:color w:val="000000"/>
          <w:sz w:val="24"/>
          <w:szCs w:val="24"/>
        </w:rPr>
        <w:t>дств пр</w:t>
      </w:r>
      <w:proofErr w:type="gramEnd"/>
      <w:r w:rsidRPr="00554248">
        <w:rPr>
          <w:rFonts w:ascii="Times New Roman" w:hAnsi="Times New Roman"/>
          <w:color w:val="000000"/>
          <w:sz w:val="24"/>
          <w:szCs w:val="24"/>
        </w:rPr>
        <w:t>омежуточной аттестации по дисциплине утвержден решением ученого совета факультета информационных технологий, протокол № 75 от 0</w:t>
      </w:r>
      <w:r w:rsidR="00442758" w:rsidRPr="00442758">
        <w:rPr>
          <w:rFonts w:ascii="Times New Roman" w:hAnsi="Times New Roman"/>
          <w:color w:val="000000"/>
          <w:sz w:val="24"/>
          <w:szCs w:val="24"/>
        </w:rPr>
        <w:t>2</w:t>
      </w:r>
      <w:r w:rsidRPr="00554248">
        <w:rPr>
          <w:rFonts w:ascii="Times New Roman" w:hAnsi="Times New Roman"/>
          <w:color w:val="000000"/>
          <w:sz w:val="24"/>
          <w:szCs w:val="24"/>
        </w:rPr>
        <w:t>.07.2019.</w:t>
      </w:r>
    </w:p>
    <w:p w14:paraId="6D8E1739" w14:textId="77777777" w:rsidR="00EC30DE" w:rsidRPr="00BC4B45" w:rsidRDefault="00EC30DE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</w:p>
    <w:p w14:paraId="7F1DE395" w14:textId="77777777" w:rsidR="00EC30DE" w:rsidRPr="00BC4B45" w:rsidRDefault="00EC30DE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BC4B45">
        <w:rPr>
          <w:rFonts w:ascii="Times New Roman" w:hAnsi="Times New Roman"/>
          <w:color w:val="000000"/>
          <w:sz w:val="24"/>
          <w:szCs w:val="24"/>
        </w:rPr>
        <w:t>Разработчики:</w:t>
      </w:r>
    </w:p>
    <w:p w14:paraId="38B0D154" w14:textId="77777777" w:rsidR="00EC30DE" w:rsidRPr="007945A6" w:rsidRDefault="00EC30DE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7945A6">
        <w:rPr>
          <w:rFonts w:ascii="Times New Roman" w:hAnsi="Times New Roman"/>
          <w:color w:val="000000"/>
          <w:sz w:val="24"/>
          <w:szCs w:val="24"/>
        </w:rPr>
        <w:t xml:space="preserve">доцент </w:t>
      </w:r>
      <w:r w:rsidR="005B0719" w:rsidRPr="007945A6">
        <w:rPr>
          <w:rFonts w:ascii="Times New Roman" w:hAnsi="Times New Roman"/>
          <w:color w:val="000000"/>
          <w:sz w:val="24"/>
          <w:szCs w:val="24"/>
        </w:rPr>
        <w:t xml:space="preserve"> ММФ</w:t>
      </w:r>
      <w:r w:rsidRPr="007945A6">
        <w:rPr>
          <w:rFonts w:ascii="Times New Roman" w:hAnsi="Times New Roman"/>
          <w:color w:val="000000"/>
          <w:sz w:val="24"/>
          <w:szCs w:val="24"/>
        </w:rPr>
        <w:t xml:space="preserve">, </w:t>
      </w:r>
    </w:p>
    <w:p w14:paraId="725B4347" w14:textId="07BC8FBB" w:rsidR="00EC30DE" w:rsidRPr="00BC4B45" w:rsidRDefault="00EC30DE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7945A6">
        <w:rPr>
          <w:rFonts w:ascii="Times New Roman" w:hAnsi="Times New Roman"/>
          <w:color w:val="000000"/>
          <w:sz w:val="24"/>
          <w:szCs w:val="24"/>
        </w:rPr>
        <w:t>кандидат физико-математических наук</w:t>
      </w:r>
      <w:r w:rsidRPr="007945A6">
        <w:rPr>
          <w:rFonts w:ascii="Times New Roman" w:hAnsi="Times New Roman"/>
          <w:color w:val="000000"/>
          <w:sz w:val="24"/>
          <w:szCs w:val="24"/>
        </w:rPr>
        <w:tab/>
      </w:r>
      <w:r w:rsidRPr="00BC4B45">
        <w:rPr>
          <w:rFonts w:ascii="Times New Roman" w:hAnsi="Times New Roman"/>
          <w:color w:val="000000"/>
          <w:sz w:val="24"/>
          <w:szCs w:val="24"/>
        </w:rPr>
        <w:tab/>
      </w:r>
      <w:r w:rsidRPr="00BC4B45">
        <w:rPr>
          <w:rFonts w:ascii="Times New Roman" w:hAnsi="Times New Roman"/>
          <w:color w:val="000000"/>
          <w:sz w:val="24"/>
          <w:szCs w:val="24"/>
        </w:rPr>
        <w:tab/>
      </w:r>
      <w:r w:rsidRPr="00BC4B45">
        <w:rPr>
          <w:rFonts w:ascii="Times New Roman" w:hAnsi="Times New Roman"/>
          <w:color w:val="000000"/>
          <w:sz w:val="24"/>
          <w:szCs w:val="24"/>
        </w:rPr>
        <w:tab/>
      </w:r>
      <w:r w:rsidR="007945A6" w:rsidRPr="007945A6">
        <w:rPr>
          <w:rFonts w:ascii="Times New Roman" w:hAnsi="Times New Roman"/>
          <w:color w:val="000000"/>
          <w:sz w:val="24"/>
          <w:szCs w:val="24"/>
        </w:rPr>
        <w:tab/>
      </w:r>
      <w:r w:rsidR="005B0719" w:rsidRPr="00BC4B45">
        <w:rPr>
          <w:rFonts w:ascii="Times New Roman" w:hAnsi="Times New Roman"/>
          <w:color w:val="000000"/>
          <w:sz w:val="24"/>
          <w:szCs w:val="24"/>
        </w:rPr>
        <w:t xml:space="preserve">З.В. </w:t>
      </w:r>
      <w:proofErr w:type="spellStart"/>
      <w:r w:rsidR="005B0719" w:rsidRPr="00BC4B45">
        <w:rPr>
          <w:rFonts w:ascii="Times New Roman" w:hAnsi="Times New Roman"/>
          <w:color w:val="000000"/>
          <w:sz w:val="24"/>
          <w:szCs w:val="24"/>
        </w:rPr>
        <w:t>Апанович</w:t>
      </w:r>
      <w:proofErr w:type="spellEnd"/>
    </w:p>
    <w:p w14:paraId="3230EABD" w14:textId="77777777" w:rsidR="00EC30DE" w:rsidRPr="00FA282A" w:rsidRDefault="00EC30DE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14:paraId="7B1BC599" w14:textId="77777777" w:rsidR="007945A6" w:rsidRPr="00FA282A" w:rsidRDefault="007945A6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14:paraId="19AA1686" w14:textId="77777777" w:rsidR="00EC30DE" w:rsidRPr="00BC4B45" w:rsidRDefault="00EC30DE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BC4B45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BC4B45">
        <w:rPr>
          <w:rFonts w:ascii="Times New Roman" w:hAnsi="Times New Roman"/>
          <w:noProof/>
          <w:color w:val="000000"/>
          <w:sz w:val="24"/>
          <w:szCs w:val="24"/>
        </w:rPr>
        <w:t>систем информатики ФИТ</w:t>
      </w:r>
      <w:r w:rsidRPr="00BC4B45">
        <w:rPr>
          <w:rFonts w:ascii="Times New Roman" w:hAnsi="Times New Roman"/>
          <w:color w:val="000000"/>
          <w:sz w:val="24"/>
          <w:szCs w:val="24"/>
        </w:rPr>
        <w:t>,</w:t>
      </w:r>
    </w:p>
    <w:p w14:paraId="2D2EDF8F" w14:textId="67E2ABA8" w:rsidR="00EC30DE" w:rsidRPr="00BC4B45" w:rsidRDefault="00EC30DE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BC4B45">
        <w:rPr>
          <w:rFonts w:ascii="Times New Roman" w:hAnsi="Times New Roman"/>
          <w:noProof/>
          <w:color w:val="000000"/>
          <w:sz w:val="24"/>
          <w:szCs w:val="24"/>
        </w:rPr>
        <w:t>доктор физико-математических наук</w:t>
      </w:r>
      <w:r w:rsidRPr="00BC4B45">
        <w:rPr>
          <w:rFonts w:ascii="Times New Roman" w:hAnsi="Times New Roman"/>
          <w:color w:val="000000"/>
          <w:sz w:val="24"/>
          <w:szCs w:val="24"/>
        </w:rPr>
        <w:tab/>
      </w:r>
      <w:r w:rsidRPr="00BC4B45">
        <w:rPr>
          <w:rFonts w:ascii="Times New Roman" w:hAnsi="Times New Roman"/>
          <w:color w:val="000000"/>
          <w:sz w:val="24"/>
          <w:szCs w:val="24"/>
        </w:rPr>
        <w:tab/>
      </w:r>
      <w:r w:rsidRPr="00BC4B45">
        <w:rPr>
          <w:rFonts w:ascii="Times New Roman" w:hAnsi="Times New Roman"/>
          <w:color w:val="000000"/>
          <w:sz w:val="24"/>
          <w:szCs w:val="24"/>
        </w:rPr>
        <w:tab/>
      </w:r>
      <w:r w:rsidRPr="00BC4B45">
        <w:rPr>
          <w:rFonts w:ascii="Times New Roman" w:hAnsi="Times New Roman"/>
          <w:color w:val="000000"/>
          <w:sz w:val="24"/>
          <w:szCs w:val="24"/>
        </w:rPr>
        <w:tab/>
      </w:r>
      <w:r w:rsidR="007945A6" w:rsidRPr="007945A6">
        <w:rPr>
          <w:rFonts w:ascii="Times New Roman" w:hAnsi="Times New Roman"/>
          <w:color w:val="000000"/>
          <w:sz w:val="24"/>
          <w:szCs w:val="24"/>
        </w:rPr>
        <w:tab/>
      </w:r>
      <w:r w:rsidRPr="00BC4B45">
        <w:rPr>
          <w:rFonts w:ascii="Times New Roman" w:hAnsi="Times New Roman"/>
          <w:noProof/>
          <w:color w:val="000000"/>
          <w:sz w:val="24"/>
          <w:szCs w:val="24"/>
        </w:rPr>
        <w:t>М.М. Лаврентьев</w:t>
      </w:r>
    </w:p>
    <w:p w14:paraId="7A43325C" w14:textId="77777777" w:rsidR="00EC30DE" w:rsidRPr="00FA282A" w:rsidRDefault="00EC30DE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sz w:val="24"/>
          <w:szCs w:val="24"/>
        </w:rPr>
      </w:pPr>
    </w:p>
    <w:p w14:paraId="59DC7FB2" w14:textId="77777777" w:rsidR="007945A6" w:rsidRPr="00FA282A" w:rsidRDefault="007945A6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sz w:val="24"/>
          <w:szCs w:val="24"/>
        </w:rPr>
      </w:pPr>
    </w:p>
    <w:p w14:paraId="7EEFE336" w14:textId="77777777" w:rsidR="00EC30DE" w:rsidRPr="00BC4B45" w:rsidRDefault="00EC30DE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BC4B45"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 w:rsidRPr="00BC4B45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программу:</w:t>
      </w:r>
    </w:p>
    <w:p w14:paraId="53EC8F1E" w14:textId="77777777" w:rsidR="00913018" w:rsidRPr="00913018" w:rsidRDefault="00913018" w:rsidP="00913018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14:paraId="353B5F85" w14:textId="77777777" w:rsidR="00913018" w:rsidRPr="00913018" w:rsidRDefault="00913018" w:rsidP="00913018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913018">
        <w:rPr>
          <w:rFonts w:ascii="Times New Roman" w:hAnsi="Times New Roman"/>
          <w:color w:val="000000"/>
          <w:sz w:val="24"/>
          <w:szCs w:val="24"/>
        </w:rPr>
        <w:t>доцент кафедры систем информатики ФИТ,</w:t>
      </w:r>
    </w:p>
    <w:p w14:paraId="41CC4131" w14:textId="20AE4D69" w:rsidR="00EC30DE" w:rsidRPr="00BC4B45" w:rsidRDefault="00913018" w:rsidP="00913018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913018">
        <w:rPr>
          <w:rFonts w:ascii="Times New Roman" w:hAnsi="Times New Roman"/>
          <w:color w:val="000000"/>
          <w:sz w:val="24"/>
          <w:szCs w:val="24"/>
        </w:rPr>
        <w:t xml:space="preserve">кандидат технических наук                                                 </w:t>
      </w:r>
      <w:r>
        <w:rPr>
          <w:rFonts w:ascii="Times New Roman" w:hAnsi="Times New Roman"/>
          <w:color w:val="000000"/>
          <w:sz w:val="24"/>
          <w:szCs w:val="24"/>
        </w:rPr>
        <w:t xml:space="preserve">          </w:t>
      </w:r>
      <w:r w:rsidR="007945A6" w:rsidRPr="007945A6">
        <w:rPr>
          <w:rFonts w:ascii="Times New Roman" w:hAnsi="Times New Roman"/>
          <w:color w:val="000000"/>
          <w:sz w:val="24"/>
          <w:szCs w:val="24"/>
        </w:rPr>
        <w:tab/>
      </w:r>
      <w:r w:rsidR="007945A6" w:rsidRPr="007945A6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А.А. Романен</w:t>
      </w:r>
      <w:r w:rsidRPr="00913018">
        <w:rPr>
          <w:rFonts w:ascii="Times New Roman" w:hAnsi="Times New Roman"/>
          <w:color w:val="000000"/>
          <w:sz w:val="24"/>
          <w:szCs w:val="24"/>
        </w:rPr>
        <w:t>ко</w:t>
      </w:r>
    </w:p>
    <w:p w14:paraId="53EDC067" w14:textId="77777777" w:rsidR="00EC30DE" w:rsidRPr="00BC4B45" w:rsidRDefault="00EC30DE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  <w:highlight w:val="red"/>
        </w:rPr>
      </w:pPr>
    </w:p>
    <w:p w14:paraId="62FB13D2" w14:textId="77777777" w:rsidR="00EC30DE" w:rsidRPr="00BC4B45" w:rsidRDefault="00EC30DE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14:paraId="5534486A" w14:textId="77777777" w:rsidR="00EC30DE" w:rsidRPr="00BC4B45" w:rsidRDefault="00EC30DE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14:paraId="51CADE47" w14:textId="77777777" w:rsidR="00EC30DE" w:rsidRPr="00BC4B45" w:rsidRDefault="00EC30DE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14:paraId="6EBE267A" w14:textId="77777777" w:rsidR="00EC30DE" w:rsidRPr="00BC4B45" w:rsidRDefault="00EC30DE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14:paraId="0FD70A9D" w14:textId="77777777" w:rsidR="00EC30DE" w:rsidRPr="00BC4B45" w:rsidRDefault="00EC30DE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14:paraId="47BED8EA" w14:textId="77777777" w:rsidR="00EC30DE" w:rsidRPr="00BC4B45" w:rsidRDefault="00EC30DE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14:paraId="7F946577" w14:textId="77777777" w:rsidR="00EC30DE" w:rsidRPr="00BC4B45" w:rsidRDefault="00EC30DE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14:paraId="7B058BF9" w14:textId="77777777" w:rsidR="00EC30DE" w:rsidRPr="00BC4B45" w:rsidRDefault="00EC30DE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14:paraId="1ED7D881" w14:textId="77777777" w:rsidR="00EC30DE" w:rsidRPr="00BC4B45" w:rsidRDefault="00EC30DE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14:paraId="599988E1" w14:textId="77777777" w:rsidR="00EC30DE" w:rsidRPr="00BC4B45" w:rsidRDefault="00EC30DE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14:paraId="72250C88" w14:textId="77777777" w:rsidR="00EC30DE" w:rsidRPr="00BC4B45" w:rsidRDefault="00EC30DE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14:paraId="125EB3B9" w14:textId="77777777" w:rsidR="00EC30DE" w:rsidRPr="00BC4B45" w:rsidRDefault="00EC30DE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14:paraId="56216C7D" w14:textId="77777777" w:rsidR="00EC30DE" w:rsidRPr="00BC4B45" w:rsidRDefault="00EC30DE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14:paraId="5B4BDEA9" w14:textId="77777777" w:rsidR="00EC30DE" w:rsidRPr="00BC4B45" w:rsidRDefault="00EC30DE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14:paraId="08A9DEC7" w14:textId="77777777" w:rsidR="00442494" w:rsidRPr="00BC4B45" w:rsidRDefault="00442494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14:paraId="77D4228D" w14:textId="77777777" w:rsidR="00442494" w:rsidRPr="00BC4B45" w:rsidRDefault="00442494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14:paraId="203E6626" w14:textId="77777777" w:rsidR="00442494" w:rsidRDefault="00442494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14:paraId="14E17B13" w14:textId="77777777" w:rsidR="003D047A" w:rsidRDefault="003D047A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14:paraId="293B5561" w14:textId="77777777" w:rsidR="003D047A" w:rsidRDefault="003D047A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14:paraId="64473D08" w14:textId="77777777" w:rsidR="003D047A" w:rsidRDefault="003D047A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14:paraId="1BFD5119" w14:textId="77777777" w:rsidR="003D047A" w:rsidRDefault="003D047A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14:paraId="601CE2DA" w14:textId="77777777" w:rsidR="003D047A" w:rsidRDefault="003D047A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14:paraId="4F37BCEE" w14:textId="77777777" w:rsidR="003D047A" w:rsidRDefault="003D047A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14:paraId="2857DA58" w14:textId="77777777" w:rsidR="003D047A" w:rsidRDefault="003D047A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14:paraId="4D601A50" w14:textId="77777777" w:rsidR="003D047A" w:rsidRDefault="003D047A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14:paraId="7ADE5FAD" w14:textId="77777777" w:rsidR="003D047A" w:rsidRPr="00BC4B45" w:rsidRDefault="003D047A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14:paraId="40097046" w14:textId="77777777" w:rsidR="00442494" w:rsidRPr="00BC4B45" w:rsidRDefault="00442494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14:paraId="0EB92AD4" w14:textId="0695E267" w:rsidR="00EC30DE" w:rsidRPr="00BC4B45" w:rsidRDefault="001E506E" w:rsidP="007674E6">
      <w:pPr>
        <w:ind w:left="0" w:right="0" w:firstLine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page"/>
      </w:r>
      <w:r w:rsidR="007674E6" w:rsidRPr="007674E6">
        <w:rPr>
          <w:rFonts w:ascii="Times New Roman" w:hAnsi="Times New Roman"/>
          <w:color w:val="000000"/>
          <w:sz w:val="24"/>
          <w:szCs w:val="24"/>
        </w:rPr>
        <w:lastRenderedPageBreak/>
        <w:t>1</w:t>
      </w:r>
      <w:r w:rsidR="007674E6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EC30DE" w:rsidRPr="00BC4B45">
        <w:rPr>
          <w:rFonts w:ascii="Times New Roman" w:hAnsi="Times New Roman"/>
          <w:b/>
          <w:color w:val="000000"/>
          <w:sz w:val="24"/>
          <w:szCs w:val="24"/>
        </w:rPr>
        <w:t>Содержание и порядок проведения промежуточной аттестации</w:t>
      </w:r>
      <w:r w:rsidR="00EC30DE" w:rsidRPr="00BC4B45">
        <w:rPr>
          <w:rFonts w:ascii="Times New Roman" w:hAnsi="Times New Roman"/>
          <w:b/>
          <w:color w:val="000000"/>
          <w:sz w:val="24"/>
          <w:szCs w:val="24"/>
        </w:rPr>
        <w:br/>
        <w:t>по дисциплине</w:t>
      </w:r>
    </w:p>
    <w:p w14:paraId="70ACB47F" w14:textId="77777777" w:rsidR="00EC30DE" w:rsidRPr="00BC4B45" w:rsidRDefault="00EC30DE" w:rsidP="00680B29">
      <w:pPr>
        <w:pStyle w:val="12"/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4"/>
          <w:szCs w:val="24"/>
        </w:rPr>
      </w:pPr>
    </w:p>
    <w:p w14:paraId="2C954FCB" w14:textId="77777777" w:rsidR="00EC30DE" w:rsidRPr="00BC4B45" w:rsidRDefault="00EC30DE" w:rsidP="00680B29">
      <w:pPr>
        <w:pStyle w:val="12"/>
        <w:numPr>
          <w:ilvl w:val="1"/>
          <w:numId w:val="29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4"/>
          <w:szCs w:val="24"/>
        </w:rPr>
      </w:pPr>
      <w:r w:rsidRPr="00BC4B45">
        <w:rPr>
          <w:rFonts w:ascii="Times New Roman" w:hAnsi="Times New Roman"/>
          <w:b/>
          <w:sz w:val="24"/>
          <w:szCs w:val="24"/>
        </w:rPr>
        <w:t>Общая характеристика содержания промежуточной аттестации</w:t>
      </w:r>
    </w:p>
    <w:p w14:paraId="7722E8B3" w14:textId="77777777" w:rsidR="00EC30DE" w:rsidRPr="00BC4B45" w:rsidRDefault="00EC30DE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14:paraId="1145FF96" w14:textId="699859B5" w:rsidR="00EC30DE" w:rsidRPr="00BC4B45" w:rsidRDefault="00EC30DE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BC4B45">
        <w:rPr>
          <w:rFonts w:ascii="Times New Roman" w:hAnsi="Times New Roman"/>
          <w:sz w:val="24"/>
          <w:szCs w:val="24"/>
        </w:rPr>
        <w:t>Промежуточная аттестация по дисциплине  «</w:t>
      </w:r>
      <w:r w:rsidRPr="00BC4B45">
        <w:rPr>
          <w:rFonts w:ascii="Times New Roman" w:hAnsi="Times New Roman"/>
          <w:bCs/>
          <w:noProof/>
          <w:color w:val="000000"/>
          <w:sz w:val="24"/>
          <w:szCs w:val="24"/>
        </w:rPr>
        <w:t>Методы визуализации информации при помощи графов</w:t>
      </w:r>
      <w:r w:rsidRPr="00BC4B45">
        <w:rPr>
          <w:rFonts w:ascii="Times New Roman" w:hAnsi="Times New Roman"/>
          <w:sz w:val="24"/>
          <w:szCs w:val="24"/>
        </w:rPr>
        <w:t>» проводится по завершению периода освоения образовательной пр</w:t>
      </w:r>
      <w:r w:rsidRPr="00BC4B45">
        <w:rPr>
          <w:rFonts w:ascii="Times New Roman" w:hAnsi="Times New Roman"/>
          <w:sz w:val="24"/>
          <w:szCs w:val="24"/>
        </w:rPr>
        <w:t>о</w:t>
      </w:r>
      <w:r w:rsidRPr="00BC4B45">
        <w:rPr>
          <w:rFonts w:ascii="Times New Roman" w:hAnsi="Times New Roman"/>
          <w:sz w:val="24"/>
          <w:szCs w:val="24"/>
        </w:rPr>
        <w:t xml:space="preserve">граммы (семестра) </w:t>
      </w:r>
      <w:r w:rsidR="00964C7F" w:rsidRPr="00964C7F">
        <w:rPr>
          <w:rFonts w:ascii="Times New Roman" w:hAnsi="Times New Roman"/>
          <w:bCs/>
          <w:noProof/>
          <w:color w:val="000000"/>
          <w:sz w:val="24"/>
          <w:szCs w:val="24"/>
        </w:rPr>
        <w:t>для оценки сформированности компетенций в части следующих индикаторов достижения компетенции</w:t>
      </w:r>
      <w:r w:rsidRPr="00BC4B45">
        <w:rPr>
          <w:rFonts w:ascii="Times New Roman" w:hAnsi="Times New Roman"/>
          <w:sz w:val="24"/>
          <w:szCs w:val="24"/>
        </w:rPr>
        <w:t xml:space="preserve"> (таблица П</w:t>
      </w:r>
      <w:proofErr w:type="gramStart"/>
      <w:r w:rsidRPr="00BC4B45">
        <w:rPr>
          <w:rFonts w:ascii="Times New Roman" w:hAnsi="Times New Roman"/>
          <w:sz w:val="24"/>
          <w:szCs w:val="24"/>
        </w:rPr>
        <w:t>1</w:t>
      </w:r>
      <w:proofErr w:type="gramEnd"/>
      <w:r w:rsidRPr="00BC4B45">
        <w:rPr>
          <w:rFonts w:ascii="Times New Roman" w:hAnsi="Times New Roman"/>
          <w:sz w:val="24"/>
          <w:szCs w:val="24"/>
        </w:rPr>
        <w:t>.1).</w:t>
      </w:r>
    </w:p>
    <w:p w14:paraId="456AC7FA" w14:textId="77777777" w:rsidR="00EC30DE" w:rsidRPr="00BC4B45" w:rsidRDefault="00EC30DE" w:rsidP="00680B29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BC4B45">
        <w:rPr>
          <w:rFonts w:ascii="Times New Roman" w:hAnsi="Times New Roman"/>
          <w:sz w:val="24"/>
          <w:szCs w:val="24"/>
        </w:rPr>
        <w:t>Таблица П</w:t>
      </w:r>
      <w:proofErr w:type="gramStart"/>
      <w:r w:rsidRPr="00BC4B45">
        <w:rPr>
          <w:rFonts w:ascii="Times New Roman" w:hAnsi="Times New Roman"/>
          <w:sz w:val="24"/>
          <w:szCs w:val="24"/>
        </w:rPr>
        <w:t>1</w:t>
      </w:r>
      <w:proofErr w:type="gramEnd"/>
      <w:r w:rsidRPr="00BC4B45">
        <w:rPr>
          <w:rFonts w:ascii="Times New Roman" w:hAnsi="Times New Roman"/>
          <w:sz w:val="24"/>
          <w:szCs w:val="24"/>
        </w:rPr>
        <w:t>.1</w:t>
      </w:r>
    </w:p>
    <w:tbl>
      <w:tblPr>
        <w:tblW w:w="9764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71"/>
        <w:gridCol w:w="5103"/>
        <w:gridCol w:w="1944"/>
        <w:gridCol w:w="2046"/>
      </w:tblGrid>
      <w:tr w:rsidR="00EC30DE" w:rsidRPr="00BC4B45" w14:paraId="3C2BBDCD" w14:textId="77777777" w:rsidTr="00AE566B">
        <w:trPr>
          <w:jc w:val="center"/>
        </w:trPr>
        <w:tc>
          <w:tcPr>
            <w:tcW w:w="67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C869B49" w14:textId="77777777" w:rsidR="00EC30DE" w:rsidRPr="00BC4B45" w:rsidRDefault="00EC30DE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BC4B4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510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30014B7" w14:textId="77777777" w:rsidR="00EC30DE" w:rsidRPr="00BC4B45" w:rsidRDefault="00EC30DE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BC4B4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Компетенции, формируемые в рамках дисц</w:t>
            </w:r>
            <w:r w:rsidRPr="00BC4B4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Pr="00BC4B4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плины</w:t>
            </w:r>
            <w:r w:rsidRPr="00BC4B4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  <w:t xml:space="preserve"> «</w:t>
            </w:r>
            <w:r w:rsidRPr="00BC4B45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Методы визуализации информации при помощи графов</w:t>
            </w:r>
            <w:r w:rsidRPr="00BC4B4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»</w:t>
            </w:r>
          </w:p>
          <w:p w14:paraId="7527781C" w14:textId="77777777" w:rsidR="00EC30DE" w:rsidRPr="00BC4B45" w:rsidRDefault="00EC30DE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37BCE4" w14:textId="77777777" w:rsidR="00EC30DE" w:rsidRPr="00BC4B45" w:rsidRDefault="00EC30DE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BC4B4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Семестр </w:t>
            </w:r>
            <w:r w:rsidR="00913018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6</w:t>
            </w:r>
          </w:p>
          <w:p w14:paraId="23562DE7" w14:textId="77777777" w:rsidR="00EC30DE" w:rsidRPr="00BC4B45" w:rsidRDefault="00EC30DE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EC30DE" w:rsidRPr="00BC4B45" w14:paraId="58097125" w14:textId="77777777" w:rsidTr="00FD6246">
        <w:trPr>
          <w:trHeight w:val="621"/>
          <w:jc w:val="center"/>
        </w:trPr>
        <w:tc>
          <w:tcPr>
            <w:tcW w:w="67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1D34DD" w14:textId="77777777" w:rsidR="00EC30DE" w:rsidRPr="00BC4B45" w:rsidRDefault="00EC30DE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0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208DA" w14:textId="77777777" w:rsidR="00EC30DE" w:rsidRPr="00BC4B45" w:rsidRDefault="00EC30DE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9A9C17" w14:textId="77777777" w:rsidR="00EC30DE" w:rsidRPr="00BC4B45" w:rsidRDefault="00EC30DE" w:rsidP="00680B29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4B45">
              <w:rPr>
                <w:rFonts w:ascii="Times New Roman" w:hAnsi="Times New Roman"/>
                <w:sz w:val="24"/>
                <w:szCs w:val="24"/>
              </w:rPr>
              <w:t>Портфолио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62F2CC" w14:textId="77777777" w:rsidR="00EC30DE" w:rsidRPr="00BC4B45" w:rsidRDefault="00EC30DE" w:rsidP="00680B29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4B45">
              <w:rPr>
                <w:rFonts w:ascii="Times New Roman" w:hAnsi="Times New Roman"/>
                <w:noProof/>
                <w:sz w:val="24"/>
                <w:szCs w:val="24"/>
              </w:rPr>
              <w:t>Дифференцированный зачет</w:t>
            </w:r>
          </w:p>
        </w:tc>
      </w:tr>
      <w:tr w:rsidR="00EC30DE" w:rsidRPr="00BC4B45" w14:paraId="1E8D4EE2" w14:textId="77777777" w:rsidTr="00AE566B">
        <w:trPr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68E26" w14:textId="77777777" w:rsidR="00EC30DE" w:rsidRPr="00BC4B45" w:rsidRDefault="00EC30DE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C855B9" w14:textId="77777777" w:rsidR="00EC30DE" w:rsidRPr="00BC4B45" w:rsidRDefault="00913018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ПКС-2 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Способен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разрабатывать компоненты системных программных продуктов</w:t>
            </w:r>
          </w:p>
        </w:tc>
      </w:tr>
      <w:tr w:rsidR="00EC30DE" w:rsidRPr="00BC4B45" w14:paraId="2D8F9285" w14:textId="77777777" w:rsidTr="00AE566B">
        <w:trPr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8022E" w14:textId="77777777" w:rsidR="00EC30DE" w:rsidRPr="00BC4B45" w:rsidRDefault="00913018" w:rsidP="00680B29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ПКС-2.3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185C86" w14:textId="77777777" w:rsidR="00EC30DE" w:rsidRPr="00BC4B45" w:rsidRDefault="00913018" w:rsidP="00913018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Уметь применять знания в области разработки 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в предметной области 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A27B43" w14:textId="77777777" w:rsidR="00EC30DE" w:rsidRPr="00BC4B45" w:rsidRDefault="00EC30DE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C4B4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5F9979" w14:textId="77777777" w:rsidR="00EC30DE" w:rsidRPr="00BC4B45" w:rsidRDefault="00EC30DE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C4B4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14:paraId="77F4D0CE" w14:textId="77777777" w:rsidR="002E792B" w:rsidRPr="00BC4B45" w:rsidRDefault="002E792B" w:rsidP="00680B29">
      <w:pPr>
        <w:ind w:left="0" w:right="-1" w:firstLine="0"/>
        <w:jc w:val="both"/>
        <w:rPr>
          <w:rFonts w:ascii="Times New Roman" w:eastAsia="Calibri" w:hAnsi="Times New Roman"/>
          <w:sz w:val="24"/>
          <w:szCs w:val="24"/>
          <w:highlight w:val="red"/>
          <w:lang w:val="en-US"/>
        </w:rPr>
      </w:pPr>
    </w:p>
    <w:p w14:paraId="05FB5C89" w14:textId="77777777" w:rsidR="00EC30DE" w:rsidRPr="00BC4B45" w:rsidRDefault="00EC30DE" w:rsidP="00680B29">
      <w:pPr>
        <w:ind w:left="0" w:right="-1" w:firstLine="708"/>
        <w:jc w:val="both"/>
        <w:rPr>
          <w:rFonts w:ascii="Times New Roman" w:hAnsi="Times New Roman"/>
          <w:sz w:val="24"/>
          <w:szCs w:val="24"/>
        </w:rPr>
      </w:pPr>
      <w:r w:rsidRPr="00BC4B45">
        <w:rPr>
          <w:rFonts w:ascii="Times New Roman" w:hAnsi="Times New Roman"/>
          <w:sz w:val="24"/>
          <w:szCs w:val="24"/>
        </w:rPr>
        <w:t xml:space="preserve">Промежуточная аттестация включает 2 этапа. </w:t>
      </w:r>
      <w:r w:rsidR="00157D39" w:rsidRPr="00BC4B45">
        <w:rPr>
          <w:rFonts w:ascii="Times New Roman" w:hAnsi="Times New Roman"/>
          <w:sz w:val="24"/>
          <w:szCs w:val="24"/>
        </w:rPr>
        <w:t>Портфолио и дифференцированный зачет.</w:t>
      </w:r>
    </w:p>
    <w:p w14:paraId="1719A440" w14:textId="713304AA" w:rsidR="00EC30DE" w:rsidRPr="00BC4B45" w:rsidRDefault="00EC30DE" w:rsidP="00157D39">
      <w:pPr>
        <w:ind w:left="0" w:right="-1" w:firstLine="708"/>
        <w:jc w:val="both"/>
        <w:rPr>
          <w:rFonts w:ascii="Times New Roman" w:hAnsi="Times New Roman"/>
          <w:sz w:val="24"/>
          <w:szCs w:val="24"/>
        </w:rPr>
      </w:pPr>
      <w:r w:rsidRPr="00BC4B45">
        <w:rPr>
          <w:rFonts w:ascii="Times New Roman" w:hAnsi="Times New Roman"/>
          <w:sz w:val="24"/>
          <w:szCs w:val="24"/>
        </w:rPr>
        <w:t xml:space="preserve">Тематика вопросов </w:t>
      </w:r>
      <w:r w:rsidR="00157D39" w:rsidRPr="00BC4B45">
        <w:rPr>
          <w:rFonts w:ascii="Times New Roman" w:hAnsi="Times New Roman"/>
          <w:sz w:val="24"/>
          <w:szCs w:val="24"/>
        </w:rPr>
        <w:t xml:space="preserve">для дифференцированного зачета </w:t>
      </w:r>
      <w:r w:rsidRPr="00BC4B45">
        <w:rPr>
          <w:rFonts w:ascii="Times New Roman" w:hAnsi="Times New Roman"/>
          <w:sz w:val="24"/>
          <w:szCs w:val="24"/>
        </w:rPr>
        <w:t>включает следующие темы (разделы)</w:t>
      </w:r>
      <w:r w:rsidR="00157D39" w:rsidRPr="00BC4B45">
        <w:rPr>
          <w:rFonts w:ascii="Times New Roman" w:hAnsi="Times New Roman"/>
          <w:sz w:val="24"/>
          <w:szCs w:val="24"/>
        </w:rPr>
        <w:t>:</w:t>
      </w:r>
    </w:p>
    <w:p w14:paraId="4DBEF2BB" w14:textId="77777777" w:rsidR="00A65CCD" w:rsidRPr="00BC4B45" w:rsidRDefault="00A65CCD" w:rsidP="00A65CCD">
      <w:pPr>
        <w:numPr>
          <w:ilvl w:val="0"/>
          <w:numId w:val="48"/>
        </w:numPr>
        <w:ind w:right="0"/>
        <w:jc w:val="both"/>
        <w:rPr>
          <w:rFonts w:ascii="Times New Roman" w:hAnsi="Times New Roman"/>
          <w:bCs/>
          <w:noProof/>
          <w:color w:val="000000"/>
          <w:sz w:val="24"/>
          <w:szCs w:val="24"/>
        </w:rPr>
      </w:pPr>
      <w:r w:rsidRPr="00BC4B45">
        <w:rPr>
          <w:rFonts w:ascii="Times New Roman" w:hAnsi="Times New Roman"/>
          <w:sz w:val="24"/>
          <w:szCs w:val="24"/>
        </w:rPr>
        <w:t>Введение в методы и средства визуализации информации на основе графов. Эст</w:t>
      </w:r>
      <w:r w:rsidRPr="00BC4B45">
        <w:rPr>
          <w:rFonts w:ascii="Times New Roman" w:hAnsi="Times New Roman"/>
          <w:sz w:val="24"/>
          <w:szCs w:val="24"/>
        </w:rPr>
        <w:t>е</w:t>
      </w:r>
      <w:r w:rsidRPr="00BC4B45">
        <w:rPr>
          <w:rFonts w:ascii="Times New Roman" w:hAnsi="Times New Roman"/>
          <w:sz w:val="24"/>
          <w:szCs w:val="24"/>
        </w:rPr>
        <w:t>тические критерии. Классификация методов визуализации по типу графов, по типу получаемого изображения. Примеры приложений, использующих методы визу</w:t>
      </w:r>
      <w:r w:rsidRPr="00BC4B45">
        <w:rPr>
          <w:rFonts w:ascii="Times New Roman" w:hAnsi="Times New Roman"/>
          <w:sz w:val="24"/>
          <w:szCs w:val="24"/>
        </w:rPr>
        <w:t>а</w:t>
      </w:r>
      <w:r w:rsidRPr="00BC4B45">
        <w:rPr>
          <w:rFonts w:ascii="Times New Roman" w:hAnsi="Times New Roman"/>
          <w:sz w:val="24"/>
          <w:szCs w:val="24"/>
        </w:rPr>
        <w:t>лизации графов.</w:t>
      </w:r>
    </w:p>
    <w:p w14:paraId="3172D4B7" w14:textId="77777777" w:rsidR="00A65CCD" w:rsidRPr="00BC4B45" w:rsidRDefault="00A65CCD" w:rsidP="00A65CCD">
      <w:pPr>
        <w:numPr>
          <w:ilvl w:val="0"/>
          <w:numId w:val="48"/>
        </w:numPr>
        <w:ind w:right="0"/>
        <w:jc w:val="both"/>
        <w:rPr>
          <w:rFonts w:ascii="Times New Roman" w:hAnsi="Times New Roman"/>
          <w:bCs/>
          <w:noProof/>
          <w:color w:val="000000"/>
          <w:sz w:val="24"/>
          <w:szCs w:val="24"/>
        </w:rPr>
      </w:pPr>
      <w:r w:rsidRPr="00BC4B45">
        <w:rPr>
          <w:rFonts w:ascii="Times New Roman" w:hAnsi="Times New Roman"/>
          <w:sz w:val="24"/>
          <w:szCs w:val="24"/>
        </w:rPr>
        <w:t>Методы построения статических изображений деревьев, теоретические оценки. Эстетические критерии, используемые при визуализации деревьев. Теоретические оценки качества  изображения статических деревьев.</w:t>
      </w:r>
    </w:p>
    <w:p w14:paraId="1D572FB9" w14:textId="77777777" w:rsidR="00A65CCD" w:rsidRPr="00BC4B45" w:rsidRDefault="00A65CCD" w:rsidP="00A65CCD">
      <w:pPr>
        <w:numPr>
          <w:ilvl w:val="0"/>
          <w:numId w:val="48"/>
        </w:numPr>
        <w:ind w:right="0"/>
        <w:jc w:val="both"/>
        <w:rPr>
          <w:rFonts w:ascii="Times New Roman" w:hAnsi="Times New Roman"/>
          <w:bCs/>
          <w:noProof/>
          <w:color w:val="000000"/>
          <w:sz w:val="24"/>
          <w:szCs w:val="24"/>
        </w:rPr>
      </w:pPr>
      <w:r w:rsidRPr="00BC4B45">
        <w:rPr>
          <w:rFonts w:ascii="Times New Roman" w:hAnsi="Times New Roman"/>
          <w:bCs/>
          <w:noProof/>
          <w:color w:val="000000"/>
          <w:sz w:val="24"/>
          <w:szCs w:val="24"/>
        </w:rPr>
        <w:t>Диаграммы связей вершин и методы заполнения пространства при визуализации деревьев</w:t>
      </w:r>
    </w:p>
    <w:p w14:paraId="34CE8B5F" w14:textId="77777777" w:rsidR="00A65CCD" w:rsidRPr="00BC4B45" w:rsidRDefault="00A65CCD" w:rsidP="00A65CCD">
      <w:pPr>
        <w:numPr>
          <w:ilvl w:val="0"/>
          <w:numId w:val="48"/>
        </w:numPr>
        <w:ind w:right="0"/>
        <w:jc w:val="both"/>
        <w:rPr>
          <w:rFonts w:ascii="Times New Roman" w:hAnsi="Times New Roman"/>
          <w:bCs/>
          <w:noProof/>
          <w:color w:val="000000"/>
          <w:sz w:val="24"/>
          <w:szCs w:val="24"/>
        </w:rPr>
      </w:pPr>
      <w:r w:rsidRPr="00BC4B45">
        <w:rPr>
          <w:rFonts w:ascii="Times New Roman" w:hAnsi="Times New Roman"/>
          <w:bCs/>
          <w:noProof/>
          <w:color w:val="000000"/>
          <w:sz w:val="24"/>
          <w:szCs w:val="24"/>
        </w:rPr>
        <w:t>Информация, представимая с помощью неориентированных графов и методы визуализации, основанные на физических аналогиях.</w:t>
      </w:r>
    </w:p>
    <w:p w14:paraId="72C59A12" w14:textId="77777777" w:rsidR="00A65CCD" w:rsidRPr="00BC4B45" w:rsidRDefault="00A65CCD" w:rsidP="00A65CCD">
      <w:pPr>
        <w:numPr>
          <w:ilvl w:val="0"/>
          <w:numId w:val="48"/>
        </w:numPr>
        <w:ind w:right="0"/>
        <w:jc w:val="both"/>
        <w:rPr>
          <w:rFonts w:ascii="Times New Roman" w:hAnsi="Times New Roman"/>
          <w:bCs/>
          <w:noProof/>
          <w:color w:val="000000"/>
          <w:sz w:val="24"/>
          <w:szCs w:val="24"/>
        </w:rPr>
      </w:pPr>
      <w:r w:rsidRPr="00BC4B45">
        <w:rPr>
          <w:rFonts w:ascii="Times New Roman" w:hAnsi="Times New Roman"/>
          <w:bCs/>
          <w:noProof/>
          <w:color w:val="000000"/>
          <w:sz w:val="24"/>
          <w:szCs w:val="24"/>
        </w:rPr>
        <w:t>Алгоритмы визуализации графов большого объема. Метод Барнеса-Хата. Многоуровневые методы визуализации графов большого объема.</w:t>
      </w:r>
    </w:p>
    <w:p w14:paraId="21B48739" w14:textId="77777777" w:rsidR="00A65CCD" w:rsidRPr="00BC4B45" w:rsidRDefault="00A65CCD" w:rsidP="00A65CCD">
      <w:pPr>
        <w:numPr>
          <w:ilvl w:val="0"/>
          <w:numId w:val="48"/>
        </w:numPr>
        <w:ind w:right="0"/>
        <w:jc w:val="both"/>
        <w:rPr>
          <w:rFonts w:ascii="Times New Roman" w:hAnsi="Times New Roman"/>
          <w:bCs/>
          <w:noProof/>
          <w:color w:val="000000"/>
          <w:sz w:val="24"/>
          <w:szCs w:val="24"/>
        </w:rPr>
      </w:pPr>
      <w:r w:rsidRPr="00BC4B45">
        <w:rPr>
          <w:rFonts w:ascii="Times New Roman" w:hAnsi="Times New Roman"/>
          <w:sz w:val="24"/>
          <w:szCs w:val="24"/>
        </w:rPr>
        <w:t xml:space="preserve">Метод построения </w:t>
      </w:r>
      <w:proofErr w:type="spellStart"/>
      <w:r w:rsidRPr="00BC4B45">
        <w:rPr>
          <w:rFonts w:ascii="Times New Roman" w:hAnsi="Times New Roman"/>
          <w:sz w:val="24"/>
          <w:szCs w:val="24"/>
        </w:rPr>
        <w:t>поуровневого</w:t>
      </w:r>
      <w:proofErr w:type="spellEnd"/>
      <w:r w:rsidRPr="00BC4B45">
        <w:rPr>
          <w:rFonts w:ascii="Times New Roman" w:hAnsi="Times New Roman"/>
          <w:sz w:val="24"/>
          <w:szCs w:val="24"/>
        </w:rPr>
        <w:t xml:space="preserve"> изображения ориентированных графов, основные критерии, принимаемые во внимание при построении </w:t>
      </w:r>
      <w:proofErr w:type="spellStart"/>
      <w:r w:rsidRPr="00BC4B45">
        <w:rPr>
          <w:rFonts w:ascii="Times New Roman" w:hAnsi="Times New Roman"/>
          <w:sz w:val="24"/>
          <w:szCs w:val="24"/>
        </w:rPr>
        <w:t>поуровневых</w:t>
      </w:r>
      <w:proofErr w:type="spellEnd"/>
      <w:r w:rsidRPr="00BC4B45">
        <w:rPr>
          <w:rFonts w:ascii="Times New Roman" w:hAnsi="Times New Roman"/>
          <w:sz w:val="24"/>
          <w:szCs w:val="24"/>
        </w:rPr>
        <w:t xml:space="preserve"> изображений  и основные этапы работы</w:t>
      </w:r>
      <w:r w:rsidRPr="00BC4B45">
        <w:rPr>
          <w:rFonts w:ascii="Times New Roman" w:hAnsi="Times New Roman"/>
          <w:bCs/>
          <w:noProof/>
          <w:color w:val="000000"/>
          <w:sz w:val="24"/>
          <w:szCs w:val="24"/>
        </w:rPr>
        <w:t>.</w:t>
      </w:r>
    </w:p>
    <w:p w14:paraId="25B451BA" w14:textId="77777777" w:rsidR="00A65CCD" w:rsidRPr="00BC4B45" w:rsidRDefault="00A65CCD" w:rsidP="00A65CCD">
      <w:pPr>
        <w:numPr>
          <w:ilvl w:val="0"/>
          <w:numId w:val="48"/>
        </w:numPr>
        <w:ind w:right="0"/>
        <w:jc w:val="both"/>
        <w:rPr>
          <w:rFonts w:ascii="Times New Roman" w:hAnsi="Times New Roman"/>
          <w:bCs/>
          <w:noProof/>
          <w:color w:val="000000"/>
          <w:sz w:val="24"/>
          <w:szCs w:val="24"/>
        </w:rPr>
      </w:pPr>
      <w:r w:rsidRPr="00BC4B45">
        <w:rPr>
          <w:rFonts w:ascii="Times New Roman" w:hAnsi="Times New Roman"/>
          <w:sz w:val="24"/>
          <w:szCs w:val="24"/>
        </w:rPr>
        <w:t xml:space="preserve">Алгоритмы, используемые на каждом из этапов построения </w:t>
      </w:r>
      <w:proofErr w:type="spellStart"/>
      <w:r w:rsidRPr="00BC4B45">
        <w:rPr>
          <w:rFonts w:ascii="Times New Roman" w:hAnsi="Times New Roman"/>
          <w:sz w:val="24"/>
          <w:szCs w:val="24"/>
        </w:rPr>
        <w:t>поуровневого</w:t>
      </w:r>
      <w:proofErr w:type="spellEnd"/>
      <w:r w:rsidRPr="00BC4B45">
        <w:rPr>
          <w:rFonts w:ascii="Times New Roman" w:hAnsi="Times New Roman"/>
          <w:sz w:val="24"/>
          <w:szCs w:val="24"/>
        </w:rPr>
        <w:t xml:space="preserve"> изобр</w:t>
      </w:r>
      <w:r w:rsidRPr="00BC4B45">
        <w:rPr>
          <w:rFonts w:ascii="Times New Roman" w:hAnsi="Times New Roman"/>
          <w:sz w:val="24"/>
          <w:szCs w:val="24"/>
        </w:rPr>
        <w:t>а</w:t>
      </w:r>
      <w:r w:rsidRPr="00BC4B45">
        <w:rPr>
          <w:rFonts w:ascii="Times New Roman" w:hAnsi="Times New Roman"/>
          <w:sz w:val="24"/>
          <w:szCs w:val="24"/>
        </w:rPr>
        <w:t>жения ориентированного графа.</w:t>
      </w:r>
    </w:p>
    <w:p w14:paraId="11B01302" w14:textId="77777777" w:rsidR="00A65CCD" w:rsidRPr="00BC4B45" w:rsidRDefault="00A65CCD" w:rsidP="00A65CCD">
      <w:pPr>
        <w:numPr>
          <w:ilvl w:val="0"/>
          <w:numId w:val="48"/>
        </w:numPr>
        <w:ind w:right="0"/>
        <w:jc w:val="both"/>
        <w:rPr>
          <w:rFonts w:ascii="Times New Roman" w:hAnsi="Times New Roman"/>
          <w:bCs/>
          <w:noProof/>
          <w:color w:val="000000"/>
          <w:sz w:val="24"/>
          <w:szCs w:val="24"/>
        </w:rPr>
      </w:pPr>
      <w:r w:rsidRPr="00BC4B45">
        <w:rPr>
          <w:rFonts w:ascii="Times New Roman" w:hAnsi="Times New Roman"/>
          <w:bCs/>
          <w:noProof/>
          <w:color w:val="000000"/>
          <w:sz w:val="24"/>
          <w:szCs w:val="24"/>
        </w:rPr>
        <w:t>Модели иерархии для ориентированных и неориентированных графов. Составные и кластеризованные графы. Различные способы построния составных графов. Метод иерархических жгутов ребер.</w:t>
      </w:r>
    </w:p>
    <w:p w14:paraId="2AD5DD50" w14:textId="77777777" w:rsidR="00A65CCD" w:rsidRPr="00BC4B45" w:rsidRDefault="00A65CCD" w:rsidP="00157D39">
      <w:pPr>
        <w:ind w:left="0" w:right="-1" w:firstLine="708"/>
        <w:jc w:val="both"/>
        <w:rPr>
          <w:rFonts w:ascii="Times New Roman" w:hAnsi="Times New Roman"/>
          <w:sz w:val="24"/>
          <w:szCs w:val="24"/>
        </w:rPr>
      </w:pPr>
    </w:p>
    <w:p w14:paraId="699818A2" w14:textId="77777777" w:rsidR="00EC30DE" w:rsidRPr="00BC4B45" w:rsidRDefault="00EC30DE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14:paraId="0AF5DF23" w14:textId="77777777" w:rsidR="00EC30DE" w:rsidRPr="00BC4B45" w:rsidRDefault="00EC30DE" w:rsidP="00680B29">
      <w:pPr>
        <w:pStyle w:val="12"/>
        <w:numPr>
          <w:ilvl w:val="1"/>
          <w:numId w:val="29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4"/>
          <w:szCs w:val="24"/>
        </w:rPr>
      </w:pPr>
      <w:r w:rsidRPr="00BC4B45">
        <w:rPr>
          <w:rFonts w:ascii="Times New Roman" w:hAnsi="Times New Roman"/>
          <w:b/>
          <w:sz w:val="24"/>
          <w:szCs w:val="24"/>
        </w:rPr>
        <w:t>Порядок проведения промежуточной аттестации по дисциплине</w:t>
      </w:r>
    </w:p>
    <w:p w14:paraId="157E04DB" w14:textId="31ADC135" w:rsidR="00EC30DE" w:rsidRPr="00BC4B45" w:rsidRDefault="00EC30DE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  <w:highlight w:val="yellow"/>
        </w:rPr>
      </w:pPr>
      <w:r w:rsidRPr="00BC4B45">
        <w:rPr>
          <w:rFonts w:ascii="Times New Roman" w:hAnsi="Times New Roman"/>
          <w:sz w:val="24"/>
          <w:szCs w:val="24"/>
        </w:rPr>
        <w:t xml:space="preserve">Промежуточная аттестация проводится в форме </w:t>
      </w:r>
      <w:r w:rsidR="000A208D" w:rsidRPr="00BC4B45">
        <w:rPr>
          <w:rFonts w:ascii="Times New Roman" w:hAnsi="Times New Roman"/>
          <w:sz w:val="24"/>
          <w:szCs w:val="24"/>
        </w:rPr>
        <w:t>дифференцированного зачета</w:t>
      </w:r>
      <w:r w:rsidRPr="00BC4B45">
        <w:rPr>
          <w:rFonts w:ascii="Times New Roman" w:hAnsi="Times New Roman"/>
          <w:sz w:val="24"/>
          <w:szCs w:val="24"/>
        </w:rPr>
        <w:t xml:space="preserve"> и включает 2 этапа: портфолио и</w:t>
      </w:r>
      <w:r w:rsidR="00137B5A">
        <w:rPr>
          <w:rFonts w:ascii="Times New Roman" w:hAnsi="Times New Roman"/>
          <w:sz w:val="24"/>
          <w:szCs w:val="24"/>
        </w:rPr>
        <w:t xml:space="preserve"> </w:t>
      </w:r>
      <w:r w:rsidR="00137B5A">
        <w:rPr>
          <w:rFonts w:ascii="Times New Roman" w:hAnsi="Times New Roman"/>
          <w:noProof/>
          <w:sz w:val="24"/>
          <w:szCs w:val="24"/>
        </w:rPr>
        <w:t>д</w:t>
      </w:r>
      <w:r w:rsidR="00137B5A" w:rsidRPr="00BC4B45">
        <w:rPr>
          <w:rFonts w:ascii="Times New Roman" w:hAnsi="Times New Roman"/>
          <w:noProof/>
          <w:sz w:val="24"/>
          <w:szCs w:val="24"/>
        </w:rPr>
        <w:t>ифференцированный зачет</w:t>
      </w:r>
      <w:r w:rsidR="00137B5A">
        <w:rPr>
          <w:rFonts w:ascii="Times New Roman" w:hAnsi="Times New Roman"/>
          <w:noProof/>
          <w:sz w:val="24"/>
          <w:szCs w:val="24"/>
        </w:rPr>
        <w:t>.</w:t>
      </w:r>
      <w:r w:rsidRPr="00BC4B45">
        <w:rPr>
          <w:rFonts w:ascii="Times New Roman" w:hAnsi="Times New Roman"/>
          <w:sz w:val="24"/>
          <w:szCs w:val="24"/>
        </w:rPr>
        <w:t xml:space="preserve">  Необходимым условием для прохо</w:t>
      </w:r>
      <w:r w:rsidRPr="00BC4B45">
        <w:rPr>
          <w:rFonts w:ascii="Times New Roman" w:hAnsi="Times New Roman"/>
          <w:sz w:val="24"/>
          <w:szCs w:val="24"/>
        </w:rPr>
        <w:t>ж</w:t>
      </w:r>
      <w:r w:rsidRPr="00BC4B45">
        <w:rPr>
          <w:rFonts w:ascii="Times New Roman" w:hAnsi="Times New Roman"/>
          <w:sz w:val="24"/>
          <w:szCs w:val="24"/>
        </w:rPr>
        <w:t>дения промежуточной аттестации является оценка «зачтено» по результатам выполненн</w:t>
      </w:r>
      <w:r w:rsidRPr="00BC4B45">
        <w:rPr>
          <w:rFonts w:ascii="Times New Roman" w:hAnsi="Times New Roman"/>
          <w:sz w:val="24"/>
          <w:szCs w:val="24"/>
        </w:rPr>
        <w:t>о</w:t>
      </w:r>
      <w:r w:rsidRPr="00BC4B45">
        <w:rPr>
          <w:rFonts w:ascii="Times New Roman" w:hAnsi="Times New Roman"/>
          <w:sz w:val="24"/>
          <w:szCs w:val="24"/>
        </w:rPr>
        <w:t>го портфолио. Для оценивания портфолио студенту необходимо сдать все работы, вход</w:t>
      </w:r>
      <w:r w:rsidRPr="00BC4B45">
        <w:rPr>
          <w:rFonts w:ascii="Times New Roman" w:hAnsi="Times New Roman"/>
          <w:sz w:val="24"/>
          <w:szCs w:val="24"/>
        </w:rPr>
        <w:t>я</w:t>
      </w:r>
      <w:r w:rsidRPr="00BC4B45">
        <w:rPr>
          <w:rFonts w:ascii="Times New Roman" w:hAnsi="Times New Roman"/>
          <w:sz w:val="24"/>
          <w:szCs w:val="24"/>
        </w:rPr>
        <w:t>щие в структуру портфолио.</w:t>
      </w:r>
      <w:r w:rsidRPr="00BC4B45">
        <w:rPr>
          <w:rFonts w:ascii="Times New Roman" w:hAnsi="Times New Roman"/>
          <w:sz w:val="24"/>
          <w:szCs w:val="24"/>
          <w:highlight w:val="yellow"/>
        </w:rPr>
        <w:t xml:space="preserve"> </w:t>
      </w:r>
    </w:p>
    <w:p w14:paraId="1E8CEF72" w14:textId="46FB9136" w:rsidR="00EC30DE" w:rsidRPr="00BC4B45" w:rsidRDefault="000A208D" w:rsidP="00680B29">
      <w:pPr>
        <w:pStyle w:val="af1"/>
        <w:spacing w:before="0" w:beforeAutospacing="0" w:after="0" w:afterAutospacing="0"/>
        <w:ind w:right="-1" w:firstLine="709"/>
        <w:jc w:val="both"/>
        <w:rPr>
          <w:rFonts w:eastAsia="Times New Roman"/>
        </w:rPr>
      </w:pPr>
      <w:r w:rsidRPr="00BC4B45">
        <w:lastRenderedPageBreak/>
        <w:t>Дифференцированный зачет</w:t>
      </w:r>
      <w:r w:rsidR="00EC30DE" w:rsidRPr="00BC4B45">
        <w:t xml:space="preserve"> проводится в устной форме. Во время проведения </w:t>
      </w:r>
      <w:r w:rsidRPr="00BC4B45">
        <w:t xml:space="preserve">дифференцированного зачета </w:t>
      </w:r>
      <w:r w:rsidR="00EC30DE" w:rsidRPr="00BC4B45">
        <w:t>студенту разрешается использовать справочники, калькул</w:t>
      </w:r>
      <w:r w:rsidR="00EC30DE" w:rsidRPr="00BC4B45">
        <w:t>я</w:t>
      </w:r>
      <w:r w:rsidR="00EC30DE" w:rsidRPr="00BC4B45">
        <w:t xml:space="preserve">торы. В процессе ответа на вопросы билета </w:t>
      </w:r>
      <w:proofErr w:type="spellStart"/>
      <w:r w:rsidR="008F698E">
        <w:t>диф</w:t>
      </w:r>
      <w:proofErr w:type="gramStart"/>
      <w:r w:rsidR="008F698E">
        <w:t>.з</w:t>
      </w:r>
      <w:proofErr w:type="gramEnd"/>
      <w:r w:rsidR="008F698E">
        <w:t>ачета</w:t>
      </w:r>
      <w:proofErr w:type="spellEnd"/>
      <w:r w:rsidR="008F698E">
        <w:t xml:space="preserve"> </w:t>
      </w:r>
      <w:r w:rsidR="00EC30DE" w:rsidRPr="00BC4B45">
        <w:t>студенту могут быть заданы д</w:t>
      </w:r>
      <w:r w:rsidR="00EC30DE" w:rsidRPr="00BC4B45">
        <w:t>о</w:t>
      </w:r>
      <w:r w:rsidR="00EC30DE" w:rsidRPr="00BC4B45">
        <w:t>полнительные вопросы по темам дисциплины.</w:t>
      </w:r>
    </w:p>
    <w:p w14:paraId="1FCAB07F" w14:textId="77777777" w:rsidR="00EC30DE" w:rsidRPr="00BC4B45" w:rsidRDefault="00EC30DE" w:rsidP="00680B29">
      <w:pPr>
        <w:pStyle w:val="12"/>
        <w:numPr>
          <w:ilvl w:val="0"/>
          <w:numId w:val="29"/>
        </w:numPr>
        <w:tabs>
          <w:tab w:val="left" w:pos="284"/>
        </w:tabs>
        <w:ind w:left="0" w:right="-1" w:firstLine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BC4B45">
        <w:rPr>
          <w:rFonts w:ascii="Times New Roman" w:hAnsi="Times New Roman"/>
          <w:b/>
          <w:color w:val="000000"/>
          <w:sz w:val="24"/>
          <w:szCs w:val="24"/>
        </w:rPr>
        <w:t>Требования к структуре и содержанию фонда оценочных сре</w:t>
      </w:r>
      <w:proofErr w:type="gramStart"/>
      <w:r w:rsidRPr="00BC4B45">
        <w:rPr>
          <w:rFonts w:ascii="Times New Roman" w:hAnsi="Times New Roman"/>
          <w:b/>
          <w:color w:val="000000"/>
          <w:sz w:val="24"/>
          <w:szCs w:val="24"/>
        </w:rPr>
        <w:t>дств</w:t>
      </w:r>
      <w:r w:rsidRPr="00BC4B45">
        <w:rPr>
          <w:rFonts w:ascii="Times New Roman" w:hAnsi="Times New Roman"/>
          <w:b/>
          <w:color w:val="000000"/>
          <w:sz w:val="24"/>
          <w:szCs w:val="24"/>
        </w:rPr>
        <w:br/>
        <w:t>пр</w:t>
      </w:r>
      <w:proofErr w:type="gramEnd"/>
      <w:r w:rsidRPr="00BC4B45">
        <w:rPr>
          <w:rFonts w:ascii="Times New Roman" w:hAnsi="Times New Roman"/>
          <w:b/>
          <w:color w:val="000000"/>
          <w:sz w:val="24"/>
          <w:szCs w:val="24"/>
        </w:rPr>
        <w:t>омежуточной аттестации по дисциплине</w:t>
      </w:r>
    </w:p>
    <w:p w14:paraId="3DE1C7F0" w14:textId="77777777" w:rsidR="00EC30DE" w:rsidRPr="00BC4B45" w:rsidRDefault="00EC30DE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14:paraId="19C006D3" w14:textId="77777777" w:rsidR="00EC30DE" w:rsidRPr="00BC4B45" w:rsidRDefault="00EC30DE" w:rsidP="00680B29">
      <w:pPr>
        <w:ind w:left="0" w:right="-1" w:firstLine="709"/>
        <w:rPr>
          <w:rFonts w:ascii="Times New Roman" w:hAnsi="Times New Roman"/>
          <w:color w:val="000000"/>
          <w:sz w:val="24"/>
          <w:szCs w:val="24"/>
        </w:rPr>
      </w:pPr>
      <w:r w:rsidRPr="00BC4B45">
        <w:rPr>
          <w:rFonts w:ascii="Times New Roman" w:hAnsi="Times New Roman"/>
          <w:color w:val="000000"/>
          <w:sz w:val="24"/>
          <w:szCs w:val="24"/>
        </w:rPr>
        <w:t>Перечень оценочных средств, применяемых на каждом этапе проведения промеж</w:t>
      </w:r>
      <w:r w:rsidRPr="00BC4B45">
        <w:rPr>
          <w:rFonts w:ascii="Times New Roman" w:hAnsi="Times New Roman"/>
          <w:color w:val="000000"/>
          <w:sz w:val="24"/>
          <w:szCs w:val="24"/>
        </w:rPr>
        <w:t>у</w:t>
      </w:r>
      <w:r w:rsidRPr="00BC4B45">
        <w:rPr>
          <w:rFonts w:ascii="Times New Roman" w:hAnsi="Times New Roman"/>
          <w:color w:val="000000"/>
          <w:sz w:val="24"/>
          <w:szCs w:val="24"/>
        </w:rPr>
        <w:t>точной аттестации по дисциплине, представлен в таблице П</w:t>
      </w:r>
      <w:proofErr w:type="gramStart"/>
      <w:r w:rsidRPr="00BC4B45">
        <w:rPr>
          <w:rFonts w:ascii="Times New Roman" w:hAnsi="Times New Roman"/>
          <w:color w:val="000000"/>
          <w:sz w:val="24"/>
          <w:szCs w:val="24"/>
        </w:rPr>
        <w:t>1</w:t>
      </w:r>
      <w:proofErr w:type="gramEnd"/>
      <w:r w:rsidRPr="00BC4B45">
        <w:rPr>
          <w:rFonts w:ascii="Times New Roman" w:hAnsi="Times New Roman"/>
          <w:color w:val="000000"/>
          <w:sz w:val="24"/>
          <w:szCs w:val="24"/>
        </w:rPr>
        <w:t xml:space="preserve">.2. </w:t>
      </w:r>
    </w:p>
    <w:p w14:paraId="76D28ED0" w14:textId="77777777" w:rsidR="00EC30DE" w:rsidRPr="00BC4B45" w:rsidRDefault="00EC30DE" w:rsidP="000A208D">
      <w:pPr>
        <w:ind w:left="0" w:right="-1" w:firstLine="0"/>
        <w:jc w:val="right"/>
        <w:rPr>
          <w:rFonts w:ascii="Times New Roman" w:hAnsi="Times New Roman"/>
          <w:color w:val="000000"/>
          <w:sz w:val="24"/>
          <w:szCs w:val="24"/>
        </w:rPr>
      </w:pPr>
      <w:r w:rsidRPr="00BC4B45">
        <w:rPr>
          <w:rFonts w:ascii="Times New Roman" w:hAnsi="Times New Roman"/>
          <w:color w:val="000000"/>
          <w:sz w:val="24"/>
          <w:szCs w:val="24"/>
        </w:rPr>
        <w:t>Таблица П</w:t>
      </w:r>
      <w:proofErr w:type="gramStart"/>
      <w:r w:rsidRPr="00BC4B45">
        <w:rPr>
          <w:rFonts w:ascii="Times New Roman" w:hAnsi="Times New Roman"/>
          <w:color w:val="000000"/>
          <w:sz w:val="24"/>
          <w:szCs w:val="24"/>
        </w:rPr>
        <w:t>1</w:t>
      </w:r>
      <w:proofErr w:type="gramEnd"/>
      <w:r w:rsidRPr="00BC4B45">
        <w:rPr>
          <w:rFonts w:ascii="Times New Roman" w:hAnsi="Times New Roman"/>
          <w:color w:val="000000"/>
          <w:sz w:val="24"/>
          <w:szCs w:val="24"/>
        </w:rPr>
        <w:t>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1889"/>
        <w:gridCol w:w="4348"/>
        <w:gridCol w:w="2548"/>
      </w:tblGrid>
      <w:tr w:rsidR="00EC30DE" w:rsidRPr="00BC4B45" w14:paraId="60A6A99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DAA51" w14:textId="77777777" w:rsidR="00EC30DE" w:rsidRPr="00BC4B45" w:rsidRDefault="00EC30DE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C4B4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BC4B45">
              <w:rPr>
                <w:rFonts w:ascii="Times New Roman" w:hAnsi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BC4B45">
              <w:rPr>
                <w:rFonts w:ascii="Times New Roman" w:hAnsi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B9681" w14:textId="77777777" w:rsidR="00EC30DE" w:rsidRPr="00BC4B45" w:rsidRDefault="00EC30DE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C4B45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9ABBA" w14:textId="77777777" w:rsidR="00EC30DE" w:rsidRPr="00BC4B45" w:rsidRDefault="00EC30DE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C4B45"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DE8BE" w14:textId="77777777" w:rsidR="00EC30DE" w:rsidRPr="00BC4B45" w:rsidRDefault="00EC30DE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C4B45"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 w:rsidRPr="00BC4B45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EC30DE" w:rsidRPr="00BC4B45" w14:paraId="710BC9DA" w14:textId="77777777">
        <w:tc>
          <w:tcPr>
            <w:tcW w:w="94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287A" w14:textId="77777777" w:rsidR="00EC30DE" w:rsidRPr="00BC4B45" w:rsidRDefault="00913018" w:rsidP="00913018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Этап 1 - портфолио</w:t>
            </w:r>
          </w:p>
        </w:tc>
      </w:tr>
      <w:tr w:rsidR="00EC30DE" w:rsidRPr="00BC4B45" w14:paraId="46C98F38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BA202" w14:textId="77777777" w:rsidR="00EC30DE" w:rsidRPr="00BC4B45" w:rsidRDefault="00EC30DE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C4B45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323A2" w14:textId="77777777" w:rsidR="00EC30DE" w:rsidRPr="00BC4B45" w:rsidRDefault="00EC30DE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C4B45">
              <w:rPr>
                <w:rFonts w:ascii="Times New Roman" w:hAnsi="Times New Roman"/>
                <w:sz w:val="24"/>
                <w:szCs w:val="24"/>
                <w:lang w:eastAsia="ru-RU"/>
              </w:rPr>
              <w:t>Портфолио 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ACFE6" w14:textId="77777777" w:rsidR="00EC30DE" w:rsidRPr="00BC4B45" w:rsidRDefault="00EC30DE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C4B45">
              <w:rPr>
                <w:rFonts w:ascii="Times New Roman" w:hAnsi="Times New Roman"/>
                <w:sz w:val="24"/>
                <w:szCs w:val="24"/>
                <w:lang w:eastAsia="ru-RU"/>
              </w:rPr>
              <w:t>Целевая подборка работ студента, ра</w:t>
            </w:r>
            <w:r w:rsidRPr="00BC4B45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BC4B45">
              <w:rPr>
                <w:rFonts w:ascii="Times New Roman" w:hAnsi="Times New Roman"/>
                <w:sz w:val="24"/>
                <w:szCs w:val="24"/>
                <w:lang w:eastAsia="ru-RU"/>
              </w:rPr>
              <w:t>крывающая его индивидуальные обр</w:t>
            </w:r>
            <w:r w:rsidRPr="00BC4B45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BC4B45">
              <w:rPr>
                <w:rFonts w:ascii="Times New Roman" w:hAnsi="Times New Roman"/>
                <w:sz w:val="24"/>
                <w:szCs w:val="24"/>
                <w:lang w:eastAsia="ru-RU"/>
              </w:rPr>
              <w:t>зовательные достижения в одной или нескольких учебных дисциплинах. 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6806C" w14:textId="77777777" w:rsidR="00EC30DE" w:rsidRPr="00BC4B45" w:rsidRDefault="00EC30DE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C4B45">
              <w:rPr>
                <w:rFonts w:ascii="Times New Roman" w:hAnsi="Times New Roman"/>
                <w:sz w:val="24"/>
                <w:szCs w:val="24"/>
                <w:lang w:eastAsia="ru-RU"/>
              </w:rPr>
              <w:t>Требования к стру</w:t>
            </w:r>
            <w:r w:rsidRPr="00BC4B45">
              <w:rPr>
                <w:rFonts w:ascii="Times New Roman" w:hAnsi="Times New Roman"/>
                <w:sz w:val="24"/>
                <w:szCs w:val="24"/>
                <w:lang w:eastAsia="ru-RU"/>
              </w:rPr>
              <w:t>к</w:t>
            </w:r>
            <w:r w:rsidRPr="00BC4B45">
              <w:rPr>
                <w:rFonts w:ascii="Times New Roman" w:hAnsi="Times New Roman"/>
                <w:sz w:val="24"/>
                <w:szCs w:val="24"/>
                <w:lang w:eastAsia="ru-RU"/>
              </w:rPr>
              <w:t>туре и содержанию портфолио  </w:t>
            </w:r>
          </w:p>
        </w:tc>
      </w:tr>
      <w:tr w:rsidR="00913018" w:rsidRPr="00BC4B45" w14:paraId="2AFF1ED4" w14:textId="77777777" w:rsidTr="00913018">
        <w:tc>
          <w:tcPr>
            <w:tcW w:w="94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824F8" w14:textId="77777777" w:rsidR="00913018" w:rsidRPr="00BC4B45" w:rsidRDefault="00913018" w:rsidP="00913018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Этап 2 -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дифзачет</w:t>
            </w:r>
            <w:proofErr w:type="spellEnd"/>
          </w:p>
        </w:tc>
      </w:tr>
      <w:tr w:rsidR="00913018" w:rsidRPr="00913018" w14:paraId="794AACA8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E719A" w14:textId="77777777" w:rsidR="00913018" w:rsidRPr="00913018" w:rsidRDefault="00913018" w:rsidP="00913018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13018">
              <w:rPr>
                <w:rFonts w:ascii="Times New Roman" w:hAnsi="Times New Roman"/>
                <w:sz w:val="24"/>
                <w:szCs w:val="24"/>
                <w:lang w:eastAsia="ru-RU"/>
              </w:rPr>
              <w:t> 2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8D878" w14:textId="77777777" w:rsidR="00913018" w:rsidRPr="00913018" w:rsidRDefault="00913018" w:rsidP="00913018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1301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Собеседование 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53DED" w14:textId="77777777" w:rsidR="00913018" w:rsidRPr="00913018" w:rsidRDefault="00913018" w:rsidP="00913018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1301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Средство контроля, организованное как специальная беседа преподавателя с </w:t>
            </w:r>
            <w:proofErr w:type="gramStart"/>
            <w:r w:rsidRPr="00913018">
              <w:rPr>
                <w:rFonts w:ascii="Times New Roman" w:hAnsi="Times New Roman"/>
                <w:sz w:val="24"/>
                <w:szCs w:val="24"/>
                <w:lang w:eastAsia="ru-RU"/>
              </w:rPr>
              <w:t>обучающимся</w:t>
            </w:r>
            <w:proofErr w:type="gramEnd"/>
            <w:r w:rsidRPr="0091301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на темы, связанные с изучаемой дисциплиной, и рассчита</w:t>
            </w:r>
            <w:r w:rsidRPr="00913018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913018">
              <w:rPr>
                <w:rFonts w:ascii="Times New Roman" w:hAnsi="Times New Roman"/>
                <w:sz w:val="24"/>
                <w:szCs w:val="24"/>
                <w:lang w:eastAsia="ru-RU"/>
              </w:rPr>
              <w:t>ное на выяснение объема знаний об</w:t>
            </w:r>
            <w:r w:rsidRPr="00913018">
              <w:rPr>
                <w:rFonts w:ascii="Times New Roman" w:hAnsi="Times New Roman"/>
                <w:sz w:val="24"/>
                <w:szCs w:val="24"/>
                <w:lang w:eastAsia="ru-RU"/>
              </w:rPr>
              <w:t>у</w:t>
            </w:r>
            <w:r w:rsidRPr="0091301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чающегося по определенному разделу, теме, проблеме и т.п. 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67C5" w14:textId="77777777" w:rsidR="00913018" w:rsidRPr="00913018" w:rsidRDefault="00913018" w:rsidP="00913018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13018">
              <w:rPr>
                <w:rFonts w:ascii="Times New Roman" w:hAnsi="Times New Roman"/>
                <w:sz w:val="24"/>
                <w:szCs w:val="24"/>
                <w:lang w:eastAsia="ru-RU"/>
              </w:rPr>
              <w:t>Вопросы по т</w:t>
            </w:r>
            <w:r w:rsidRPr="00913018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913018">
              <w:rPr>
                <w:rFonts w:ascii="Times New Roman" w:hAnsi="Times New Roman"/>
                <w:sz w:val="24"/>
                <w:szCs w:val="24"/>
                <w:lang w:eastAsia="ru-RU"/>
              </w:rPr>
              <w:t>мам/разделам дисц</w:t>
            </w:r>
            <w:r w:rsidRPr="00913018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Pr="0091301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плины  </w:t>
            </w:r>
          </w:p>
        </w:tc>
      </w:tr>
    </w:tbl>
    <w:p w14:paraId="40CE9CCC" w14:textId="77777777" w:rsidR="00EC30DE" w:rsidRPr="00BC4B45" w:rsidRDefault="00EC30DE" w:rsidP="00680B29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1620A03" w14:textId="77777777" w:rsidR="00EC30DE" w:rsidRPr="00BC4B45" w:rsidRDefault="00EC30DE" w:rsidP="00BB2BDB">
      <w:pPr>
        <w:pStyle w:val="12"/>
        <w:numPr>
          <w:ilvl w:val="1"/>
          <w:numId w:val="47"/>
        </w:num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  <w:r w:rsidRPr="00BC4B4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C4B45">
        <w:rPr>
          <w:rFonts w:ascii="Times New Roman" w:hAnsi="Times New Roman"/>
          <w:b/>
          <w:color w:val="000000"/>
          <w:sz w:val="24"/>
          <w:szCs w:val="24"/>
        </w:rPr>
        <w:t>Требования к структуре и содержанию оценочных средств</w:t>
      </w:r>
      <w:r w:rsidRPr="00BC4B45">
        <w:rPr>
          <w:rFonts w:ascii="Times New Roman" w:hAnsi="Times New Roman"/>
          <w:b/>
          <w:color w:val="000000"/>
          <w:sz w:val="24"/>
          <w:szCs w:val="24"/>
        </w:rPr>
        <w:br/>
        <w:t xml:space="preserve">аттестации </w:t>
      </w:r>
      <w:r w:rsidRPr="00BC4B45">
        <w:rPr>
          <w:rFonts w:ascii="Times New Roman" w:hAnsi="Times New Roman"/>
          <w:color w:val="000000"/>
          <w:sz w:val="24"/>
          <w:szCs w:val="24"/>
        </w:rPr>
        <w:t xml:space="preserve">  </w:t>
      </w:r>
    </w:p>
    <w:p w14:paraId="3926EF01" w14:textId="77777777" w:rsidR="00EC30DE" w:rsidRDefault="00EC30DE" w:rsidP="00D016FF">
      <w:pPr>
        <w:pStyle w:val="12"/>
        <w:numPr>
          <w:ilvl w:val="2"/>
          <w:numId w:val="47"/>
        </w:numPr>
        <w:ind w:right="-1"/>
        <w:rPr>
          <w:rFonts w:ascii="Times New Roman" w:hAnsi="Times New Roman"/>
          <w:sz w:val="24"/>
          <w:szCs w:val="24"/>
          <w:lang w:eastAsia="ru-RU"/>
        </w:rPr>
      </w:pPr>
      <w:r w:rsidRPr="00BC4B45">
        <w:rPr>
          <w:rFonts w:ascii="Times New Roman" w:hAnsi="Times New Roman"/>
          <w:sz w:val="24"/>
          <w:szCs w:val="24"/>
          <w:lang w:eastAsia="ru-RU"/>
        </w:rPr>
        <w:t>Требования к структуре и содержанию портфолио </w:t>
      </w:r>
    </w:p>
    <w:p w14:paraId="25ABD201" w14:textId="77777777" w:rsidR="00D016FF" w:rsidRDefault="00D016FF" w:rsidP="00680B29">
      <w:pPr>
        <w:pStyle w:val="12"/>
        <w:ind w:left="0" w:right="-1" w:firstLine="0"/>
        <w:rPr>
          <w:rFonts w:ascii="Times New Roman" w:hAnsi="Times New Roman"/>
          <w:sz w:val="24"/>
          <w:szCs w:val="24"/>
          <w:lang w:eastAsia="ru-RU"/>
        </w:rPr>
      </w:pPr>
    </w:p>
    <w:p w14:paraId="4BA445A2" w14:textId="77777777" w:rsidR="00D016FF" w:rsidRDefault="00D016FF" w:rsidP="00680B29">
      <w:pPr>
        <w:pStyle w:val="12"/>
        <w:ind w:left="0" w:right="-1" w:firstLine="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Состав портфолио: 8 заданий, реферат</w:t>
      </w:r>
    </w:p>
    <w:p w14:paraId="78102673" w14:textId="77777777" w:rsidR="00D016FF" w:rsidRDefault="00D016FF" w:rsidP="00680B29">
      <w:pPr>
        <w:pStyle w:val="12"/>
        <w:ind w:left="0" w:right="-1" w:firstLine="0"/>
        <w:rPr>
          <w:rFonts w:ascii="Times New Roman" w:hAnsi="Times New Roman"/>
          <w:sz w:val="24"/>
          <w:szCs w:val="24"/>
          <w:lang w:eastAsia="ru-RU"/>
        </w:rPr>
      </w:pPr>
      <w:r w:rsidRPr="00D016FF">
        <w:rPr>
          <w:rFonts w:ascii="Times New Roman" w:hAnsi="Times New Roman"/>
          <w:sz w:val="24"/>
          <w:szCs w:val="24"/>
          <w:lang w:eastAsia="ru-RU"/>
        </w:rPr>
        <w:t>Количество заданий и тематика соответствует количеству и названиям разделов дисц</w:t>
      </w:r>
      <w:r w:rsidRPr="00D016FF">
        <w:rPr>
          <w:rFonts w:ascii="Times New Roman" w:hAnsi="Times New Roman"/>
          <w:sz w:val="24"/>
          <w:szCs w:val="24"/>
          <w:lang w:eastAsia="ru-RU"/>
        </w:rPr>
        <w:t>и</w:t>
      </w:r>
      <w:r w:rsidRPr="00D016FF">
        <w:rPr>
          <w:rFonts w:ascii="Times New Roman" w:hAnsi="Times New Roman"/>
          <w:sz w:val="24"/>
          <w:szCs w:val="24"/>
          <w:lang w:eastAsia="ru-RU"/>
        </w:rPr>
        <w:t>плины.</w:t>
      </w:r>
    </w:p>
    <w:p w14:paraId="1E9FF860" w14:textId="77777777" w:rsidR="00D016FF" w:rsidRDefault="00D016FF" w:rsidP="00680B29">
      <w:pPr>
        <w:pStyle w:val="12"/>
        <w:ind w:left="0" w:right="-1" w:firstLine="0"/>
        <w:rPr>
          <w:rFonts w:ascii="Times New Roman" w:hAnsi="Times New Roman"/>
          <w:sz w:val="24"/>
          <w:szCs w:val="24"/>
          <w:lang w:eastAsia="ru-RU"/>
        </w:rPr>
      </w:pPr>
    </w:p>
    <w:p w14:paraId="7A08323E" w14:textId="77777777" w:rsidR="007C5A1F" w:rsidRPr="00BC4B45" w:rsidRDefault="007C5A1F" w:rsidP="007C5A1F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BC4B45">
        <w:rPr>
          <w:rFonts w:ascii="Times New Roman" w:hAnsi="Times New Roman"/>
          <w:color w:val="000000"/>
          <w:sz w:val="24"/>
          <w:szCs w:val="24"/>
        </w:rPr>
        <w:t xml:space="preserve">По результатам защиты </w:t>
      </w:r>
      <w:r w:rsidR="00D016FF">
        <w:rPr>
          <w:rFonts w:ascii="Times New Roman" w:hAnsi="Times New Roman"/>
          <w:color w:val="000000"/>
          <w:sz w:val="24"/>
          <w:szCs w:val="24"/>
        </w:rPr>
        <w:t xml:space="preserve">заданий портфолио </w:t>
      </w:r>
      <w:r w:rsidRPr="00BC4B45">
        <w:rPr>
          <w:rFonts w:ascii="Times New Roman" w:hAnsi="Times New Roman"/>
          <w:color w:val="000000"/>
          <w:sz w:val="24"/>
          <w:szCs w:val="24"/>
        </w:rPr>
        <w:t>выставляется оценка «зачтено» или «не зачт</w:t>
      </w:r>
      <w:r w:rsidRPr="00BC4B45">
        <w:rPr>
          <w:rFonts w:ascii="Times New Roman" w:hAnsi="Times New Roman"/>
          <w:color w:val="000000"/>
          <w:sz w:val="24"/>
          <w:szCs w:val="24"/>
        </w:rPr>
        <w:t>е</w:t>
      </w:r>
      <w:r w:rsidRPr="00BC4B45">
        <w:rPr>
          <w:rFonts w:ascii="Times New Roman" w:hAnsi="Times New Roman"/>
          <w:color w:val="000000"/>
          <w:sz w:val="24"/>
          <w:szCs w:val="24"/>
        </w:rPr>
        <w:t>но». Оценка «зачтено» является необходимым условием для прохождения промежуточной аттестации.</w:t>
      </w:r>
    </w:p>
    <w:p w14:paraId="277C7DA5" w14:textId="77777777" w:rsidR="000E3183" w:rsidRDefault="000E3183" w:rsidP="000E3183">
      <w:pPr>
        <w:ind w:left="0" w:firstLine="0"/>
        <w:rPr>
          <w:rFonts w:ascii="Times New Roman" w:hAnsi="Times New Roman"/>
          <w:color w:val="000000"/>
          <w:sz w:val="24"/>
          <w:szCs w:val="24"/>
          <w:lang w:eastAsia="zh-CN"/>
        </w:rPr>
      </w:pPr>
    </w:p>
    <w:p w14:paraId="6DECE600" w14:textId="77777777" w:rsidR="00D016FF" w:rsidRDefault="00D016FF" w:rsidP="00D016FF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Каждое из заданий содержит </w:t>
      </w:r>
      <w:r w:rsidRPr="00BC4B45">
        <w:rPr>
          <w:rFonts w:ascii="Times New Roman" w:hAnsi="Times New Roman"/>
          <w:color w:val="000000"/>
          <w:sz w:val="24"/>
          <w:szCs w:val="24"/>
        </w:rPr>
        <w:t>изображени</w:t>
      </w:r>
      <w:r>
        <w:rPr>
          <w:rFonts w:ascii="Times New Roman" w:hAnsi="Times New Roman"/>
          <w:color w:val="000000"/>
          <w:sz w:val="24"/>
          <w:szCs w:val="24"/>
        </w:rPr>
        <w:t>я</w:t>
      </w:r>
      <w:r w:rsidR="0091301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C4B45">
        <w:rPr>
          <w:rFonts w:ascii="Times New Roman" w:hAnsi="Times New Roman"/>
          <w:color w:val="000000"/>
          <w:sz w:val="24"/>
          <w:szCs w:val="24"/>
        </w:rPr>
        <w:t xml:space="preserve">дерева и графа, сгенерированного для каждого студента, </w:t>
      </w:r>
      <w:r>
        <w:rPr>
          <w:rFonts w:ascii="Times New Roman" w:hAnsi="Times New Roman"/>
          <w:color w:val="000000"/>
          <w:sz w:val="24"/>
          <w:szCs w:val="24"/>
        </w:rPr>
        <w:t>необходимо применить все</w:t>
      </w:r>
      <w:r w:rsidRPr="00BC4B45">
        <w:rPr>
          <w:rFonts w:ascii="Times New Roman" w:hAnsi="Times New Roman"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/>
          <w:color w:val="000000"/>
          <w:sz w:val="24"/>
          <w:szCs w:val="24"/>
        </w:rPr>
        <w:t>ы</w:t>
      </w:r>
      <w:r w:rsidRPr="00BC4B45">
        <w:rPr>
          <w:rFonts w:ascii="Times New Roman" w:hAnsi="Times New Roman"/>
          <w:color w:val="000000"/>
          <w:sz w:val="24"/>
          <w:szCs w:val="24"/>
        </w:rPr>
        <w:t>, рассматриваемы</w:t>
      </w:r>
      <w:r>
        <w:rPr>
          <w:rFonts w:ascii="Times New Roman" w:hAnsi="Times New Roman"/>
          <w:color w:val="000000"/>
          <w:sz w:val="24"/>
          <w:szCs w:val="24"/>
        </w:rPr>
        <w:t>е</w:t>
      </w:r>
      <w:r w:rsidRPr="00BC4B45">
        <w:rPr>
          <w:rFonts w:ascii="Times New Roman" w:hAnsi="Times New Roman"/>
          <w:color w:val="000000"/>
          <w:sz w:val="24"/>
          <w:szCs w:val="24"/>
        </w:rPr>
        <w:t xml:space="preserve"> на протяжении с</w:t>
      </w:r>
      <w:r w:rsidRPr="00BC4B45">
        <w:rPr>
          <w:rFonts w:ascii="Times New Roman" w:hAnsi="Times New Roman"/>
          <w:color w:val="000000"/>
          <w:sz w:val="24"/>
          <w:szCs w:val="24"/>
        </w:rPr>
        <w:t>е</w:t>
      </w:r>
      <w:r w:rsidRPr="00BC4B45">
        <w:rPr>
          <w:rFonts w:ascii="Times New Roman" w:hAnsi="Times New Roman"/>
          <w:color w:val="000000"/>
          <w:sz w:val="24"/>
          <w:szCs w:val="24"/>
        </w:rPr>
        <w:t xml:space="preserve">местра </w:t>
      </w:r>
    </w:p>
    <w:p w14:paraId="34407DA5" w14:textId="77777777" w:rsidR="00D016FF" w:rsidRPr="00BC4B45" w:rsidRDefault="00D016FF" w:rsidP="000E3183">
      <w:pPr>
        <w:ind w:left="0" w:firstLine="0"/>
        <w:rPr>
          <w:rFonts w:ascii="Times New Roman" w:hAnsi="Times New Roman"/>
          <w:color w:val="000000"/>
          <w:sz w:val="24"/>
          <w:szCs w:val="24"/>
          <w:lang w:eastAsia="zh-CN"/>
        </w:rPr>
      </w:pPr>
    </w:p>
    <w:p w14:paraId="2920EF4C" w14:textId="77777777" w:rsidR="003A1588" w:rsidRDefault="003A1588" w:rsidP="000E3183">
      <w:pPr>
        <w:ind w:left="0" w:firstLine="0"/>
        <w:rPr>
          <w:rFonts w:ascii="Times New Roman" w:hAnsi="Times New Roman"/>
          <w:b/>
          <w:color w:val="000000"/>
          <w:sz w:val="24"/>
          <w:szCs w:val="24"/>
          <w:lang w:eastAsia="zh-CN"/>
        </w:rPr>
      </w:pPr>
    </w:p>
    <w:p w14:paraId="6F88ED9B" w14:textId="77777777" w:rsidR="003A1588" w:rsidRDefault="003A1588" w:rsidP="000E3183">
      <w:pPr>
        <w:ind w:left="0" w:firstLine="0"/>
        <w:rPr>
          <w:rFonts w:ascii="Times New Roman" w:hAnsi="Times New Roman"/>
          <w:b/>
          <w:color w:val="000000"/>
          <w:sz w:val="24"/>
          <w:szCs w:val="24"/>
          <w:lang w:eastAsia="zh-CN"/>
        </w:rPr>
      </w:pPr>
    </w:p>
    <w:p w14:paraId="73103995" w14:textId="77777777" w:rsidR="003A1588" w:rsidRDefault="003A1588" w:rsidP="000E3183">
      <w:pPr>
        <w:ind w:left="0" w:firstLine="0"/>
        <w:rPr>
          <w:rFonts w:ascii="Times New Roman" w:hAnsi="Times New Roman"/>
          <w:b/>
          <w:color w:val="000000"/>
          <w:sz w:val="24"/>
          <w:szCs w:val="24"/>
          <w:lang w:eastAsia="zh-CN"/>
        </w:rPr>
      </w:pPr>
    </w:p>
    <w:p w14:paraId="507E0715" w14:textId="77777777" w:rsidR="003A1588" w:rsidRDefault="003A1588" w:rsidP="000E3183">
      <w:pPr>
        <w:ind w:left="0" w:firstLine="0"/>
        <w:rPr>
          <w:rFonts w:ascii="Times New Roman" w:hAnsi="Times New Roman"/>
          <w:b/>
          <w:color w:val="000000"/>
          <w:sz w:val="24"/>
          <w:szCs w:val="24"/>
          <w:lang w:eastAsia="zh-CN"/>
        </w:rPr>
      </w:pPr>
    </w:p>
    <w:p w14:paraId="0DE29782" w14:textId="77777777" w:rsidR="003A1588" w:rsidRDefault="003A1588" w:rsidP="000E3183">
      <w:pPr>
        <w:ind w:left="0" w:firstLine="0"/>
        <w:rPr>
          <w:rFonts w:ascii="Times New Roman" w:hAnsi="Times New Roman"/>
          <w:b/>
          <w:color w:val="000000"/>
          <w:sz w:val="24"/>
          <w:szCs w:val="24"/>
          <w:lang w:eastAsia="zh-CN"/>
        </w:rPr>
      </w:pPr>
    </w:p>
    <w:p w14:paraId="48DB18C3" w14:textId="77777777" w:rsidR="003A1588" w:rsidRDefault="003A1588" w:rsidP="000E3183">
      <w:pPr>
        <w:ind w:left="0" w:firstLine="0"/>
        <w:rPr>
          <w:rFonts w:ascii="Times New Roman" w:hAnsi="Times New Roman"/>
          <w:b/>
          <w:color w:val="000000"/>
          <w:sz w:val="24"/>
          <w:szCs w:val="24"/>
          <w:lang w:eastAsia="zh-CN"/>
        </w:rPr>
      </w:pPr>
    </w:p>
    <w:p w14:paraId="3F1B4416" w14:textId="77777777" w:rsidR="007674E6" w:rsidRDefault="007674E6" w:rsidP="000E3183">
      <w:pPr>
        <w:ind w:left="0" w:firstLine="0"/>
        <w:rPr>
          <w:rFonts w:ascii="Times New Roman" w:hAnsi="Times New Roman"/>
          <w:b/>
          <w:color w:val="000000"/>
          <w:sz w:val="24"/>
          <w:szCs w:val="24"/>
          <w:lang w:eastAsia="zh-CN"/>
        </w:rPr>
      </w:pPr>
    </w:p>
    <w:p w14:paraId="140FE273" w14:textId="77777777" w:rsidR="007674E6" w:rsidRDefault="007674E6" w:rsidP="000E3183">
      <w:pPr>
        <w:ind w:left="0" w:firstLine="0"/>
        <w:rPr>
          <w:rFonts w:ascii="Times New Roman" w:hAnsi="Times New Roman"/>
          <w:b/>
          <w:color w:val="000000"/>
          <w:sz w:val="24"/>
          <w:szCs w:val="24"/>
          <w:lang w:eastAsia="zh-CN"/>
        </w:rPr>
      </w:pPr>
    </w:p>
    <w:p w14:paraId="1851D612" w14:textId="77777777" w:rsidR="003A1588" w:rsidRDefault="003A1588" w:rsidP="000E3183">
      <w:pPr>
        <w:ind w:left="0" w:firstLine="0"/>
        <w:rPr>
          <w:rFonts w:ascii="Times New Roman" w:hAnsi="Times New Roman"/>
          <w:b/>
          <w:color w:val="000000"/>
          <w:sz w:val="24"/>
          <w:szCs w:val="24"/>
          <w:lang w:eastAsia="zh-CN"/>
        </w:rPr>
      </w:pPr>
    </w:p>
    <w:p w14:paraId="168E333A" w14:textId="7D2F0562" w:rsidR="00E2358E" w:rsidRPr="00BC4B45" w:rsidRDefault="008F61B5" w:rsidP="000E3183">
      <w:pPr>
        <w:ind w:left="0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Д</w:t>
      </w:r>
      <w:r w:rsidR="00E2358E" w:rsidRPr="00BC4B45">
        <w:rPr>
          <w:rFonts w:ascii="Times New Roman" w:hAnsi="Times New Roman"/>
          <w:b/>
          <w:sz w:val="24"/>
          <w:szCs w:val="24"/>
        </w:rPr>
        <w:t>еревь</w:t>
      </w:r>
      <w:r>
        <w:rPr>
          <w:rFonts w:ascii="Times New Roman" w:hAnsi="Times New Roman"/>
          <w:b/>
          <w:sz w:val="24"/>
          <w:szCs w:val="24"/>
        </w:rPr>
        <w:t>я</w:t>
      </w:r>
      <w:r w:rsidR="00E2358E" w:rsidRPr="00BC4B45">
        <w:rPr>
          <w:rFonts w:ascii="Times New Roman" w:hAnsi="Times New Roman"/>
          <w:b/>
          <w:sz w:val="24"/>
          <w:szCs w:val="24"/>
        </w:rPr>
        <w:t xml:space="preserve"> и граф</w:t>
      </w:r>
      <w:r>
        <w:rPr>
          <w:rFonts w:ascii="Times New Roman" w:hAnsi="Times New Roman"/>
          <w:b/>
          <w:sz w:val="24"/>
          <w:szCs w:val="24"/>
        </w:rPr>
        <w:t>ы</w:t>
      </w:r>
      <w:r w:rsidR="00E2358E" w:rsidRPr="00BC4B45">
        <w:rPr>
          <w:rFonts w:ascii="Times New Roman" w:hAnsi="Times New Roman"/>
          <w:b/>
          <w:sz w:val="24"/>
          <w:szCs w:val="24"/>
        </w:rPr>
        <w:t xml:space="preserve"> для заданий.</w:t>
      </w:r>
    </w:p>
    <w:p w14:paraId="685004DF" w14:textId="77777777" w:rsidR="00E2358E" w:rsidRPr="00BC4B45" w:rsidRDefault="0090262F" w:rsidP="00E2358E">
      <w:pPr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 wp14:anchorId="001E61A6" wp14:editId="2894D102">
            <wp:extent cx="1533525" cy="2371725"/>
            <wp:effectExtent l="0" t="0" r="9525" b="9525"/>
            <wp:docPr id="1" name="Рисунок 1" descr="tree_11_nodes_b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tree_11_nodes_b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 wp14:anchorId="7022F9F0" wp14:editId="08DB6DF8">
            <wp:extent cx="1800225" cy="2257425"/>
            <wp:effectExtent l="0" t="0" r="9525" b="9525"/>
            <wp:docPr id="2" name="Рисунок 2" descr="tree_11_nodes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tree_11_nodes_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 wp14:anchorId="65166748" wp14:editId="27852B18">
            <wp:extent cx="2095500" cy="2257425"/>
            <wp:effectExtent l="0" t="0" r="0" b="9525"/>
            <wp:docPr id="3" name="Рисунок 3" descr="tree_11_nodes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tree_11_nodes_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7BFD1" w14:textId="77777777" w:rsidR="00E2358E" w:rsidRPr="00BC4B45" w:rsidRDefault="00E2358E" w:rsidP="00E2358E">
      <w:pPr>
        <w:rPr>
          <w:rFonts w:ascii="Times New Roman" w:hAnsi="Times New Roman"/>
          <w:b/>
          <w:noProof/>
          <w:sz w:val="24"/>
          <w:szCs w:val="24"/>
        </w:rPr>
      </w:pPr>
    </w:p>
    <w:p w14:paraId="4FE6A8D7" w14:textId="77777777" w:rsidR="00E2358E" w:rsidRPr="00BC4B45" w:rsidRDefault="0090262F" w:rsidP="00E2358E">
      <w:pPr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 wp14:anchorId="3AD30DD0" wp14:editId="4DC5B316">
            <wp:extent cx="1857375" cy="2257425"/>
            <wp:effectExtent l="0" t="0" r="9525" b="9525"/>
            <wp:docPr id="4" name="Рисунок 4" descr="tree_11_nodes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tree_11_nodes_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 wp14:anchorId="34743A9E" wp14:editId="69F9A141">
            <wp:extent cx="2847975" cy="2152650"/>
            <wp:effectExtent l="0" t="0" r="9525" b="0"/>
            <wp:docPr id="5" name="Рисунок 6" descr="tree_11_nodes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tree_11_nodes_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819DE" w14:textId="77777777" w:rsidR="00E2358E" w:rsidRPr="00BC4B45" w:rsidRDefault="00E2358E" w:rsidP="00E2358E">
      <w:pPr>
        <w:rPr>
          <w:rFonts w:ascii="Times New Roman" w:hAnsi="Times New Roman"/>
          <w:b/>
          <w:noProof/>
          <w:sz w:val="24"/>
          <w:szCs w:val="24"/>
        </w:rPr>
      </w:pPr>
    </w:p>
    <w:p w14:paraId="09354AB8" w14:textId="77777777" w:rsidR="00E2358E" w:rsidRPr="00BC4B45" w:rsidRDefault="0090262F" w:rsidP="00E2358E">
      <w:pPr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 wp14:anchorId="28AC1CFF" wp14:editId="6DE12911">
            <wp:extent cx="2495550" cy="2171700"/>
            <wp:effectExtent l="0" t="0" r="0" b="0"/>
            <wp:docPr id="6" name="Рисунок 7" descr="tree_12_nodes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tree_12_nodes_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358E" w:rsidRPr="00BC4B45">
        <w:rPr>
          <w:rFonts w:ascii="Times New Roman" w:hAnsi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 wp14:anchorId="71F1677C" wp14:editId="551BF90E">
            <wp:extent cx="1809750" cy="2371725"/>
            <wp:effectExtent l="0" t="0" r="0" b="9525"/>
            <wp:docPr id="7" name="Рисунок 9" descr="tree_12_nodes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tree_12_nodes_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02BFD" w14:textId="77777777" w:rsidR="00E2358E" w:rsidRPr="00BC4B45" w:rsidRDefault="00E2358E" w:rsidP="00E2358E">
      <w:pPr>
        <w:rPr>
          <w:rFonts w:ascii="Times New Roman" w:hAnsi="Times New Roman"/>
          <w:b/>
          <w:noProof/>
          <w:sz w:val="24"/>
          <w:szCs w:val="24"/>
        </w:rPr>
      </w:pPr>
    </w:p>
    <w:p w14:paraId="3C247D20" w14:textId="77777777" w:rsidR="00E2358E" w:rsidRPr="00BC4B45" w:rsidRDefault="0090262F" w:rsidP="00E2358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2D2E756A" wp14:editId="6A5B297D">
            <wp:extent cx="1238250" cy="2352675"/>
            <wp:effectExtent l="0" t="0" r="0" b="9525"/>
            <wp:docPr id="8" name="Рисунок 8" descr="graph_7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raph_7_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358E" w:rsidRPr="00BC4B45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 wp14:anchorId="46539346" wp14:editId="0F45CFBB">
            <wp:extent cx="2495550" cy="2352675"/>
            <wp:effectExtent l="0" t="0" r="0" b="9525"/>
            <wp:docPr id="9" name="Рисунок 9" descr="graph_8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ph_8_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103E6" w14:textId="77777777" w:rsidR="00E2358E" w:rsidRPr="00BC4B45" w:rsidRDefault="00E2358E" w:rsidP="00E2358E">
      <w:pPr>
        <w:rPr>
          <w:rFonts w:ascii="Times New Roman" w:hAnsi="Times New Roman"/>
          <w:b/>
          <w:sz w:val="24"/>
          <w:szCs w:val="24"/>
        </w:rPr>
      </w:pPr>
    </w:p>
    <w:p w14:paraId="795F6F22" w14:textId="77777777" w:rsidR="00E2358E" w:rsidRPr="00BC4B45" w:rsidRDefault="00E2358E" w:rsidP="00E2358E">
      <w:pPr>
        <w:rPr>
          <w:rFonts w:ascii="Times New Roman" w:hAnsi="Times New Roman"/>
          <w:b/>
          <w:sz w:val="24"/>
          <w:szCs w:val="24"/>
        </w:rPr>
      </w:pPr>
    </w:p>
    <w:p w14:paraId="5D3770B9" w14:textId="77777777" w:rsidR="00E2358E" w:rsidRPr="00BC4B45" w:rsidRDefault="0090262F" w:rsidP="00E2358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 wp14:anchorId="043EF09C" wp14:editId="7DA14292">
            <wp:extent cx="1666875" cy="2209800"/>
            <wp:effectExtent l="0" t="0" r="9525" b="0"/>
            <wp:docPr id="10" name="Рисунок 10" descr="graph_8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aph_8_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358E" w:rsidRPr="00BC4B45">
        <w:rPr>
          <w:rFonts w:ascii="Times New Roman" w:hAnsi="Times New Roman"/>
          <w:b/>
          <w:sz w:val="24"/>
          <w:szCs w:val="24"/>
        </w:rPr>
        <w:t xml:space="preserve">         </w:t>
      </w:r>
      <w:r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 wp14:anchorId="2E83DA32" wp14:editId="13566D15">
            <wp:extent cx="2466975" cy="2219325"/>
            <wp:effectExtent l="0" t="0" r="9525" b="9525"/>
            <wp:docPr id="11" name="Рисунок 11" descr="graph_9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aph_9_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C4F56" w14:textId="77777777" w:rsidR="00E2358E" w:rsidRPr="00BC4B45" w:rsidRDefault="00E2358E" w:rsidP="00E2358E">
      <w:pPr>
        <w:rPr>
          <w:rFonts w:ascii="Times New Roman" w:hAnsi="Times New Roman"/>
          <w:b/>
          <w:sz w:val="24"/>
          <w:szCs w:val="24"/>
        </w:rPr>
      </w:pPr>
    </w:p>
    <w:p w14:paraId="2EAC5FD3" w14:textId="77777777" w:rsidR="00E2358E" w:rsidRPr="00BC4B45" w:rsidRDefault="0090262F" w:rsidP="00E2358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 wp14:anchorId="75A38BF4" wp14:editId="1E3CFADE">
            <wp:extent cx="1809750" cy="2533650"/>
            <wp:effectExtent l="0" t="0" r="0" b="0"/>
            <wp:docPr id="12" name="Рисунок 12" descr="graph_9_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aph_9_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358E" w:rsidRPr="00BC4B45"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 wp14:anchorId="2470C76E" wp14:editId="159F83F5">
            <wp:extent cx="2381250" cy="2514600"/>
            <wp:effectExtent l="0" t="0" r="0" b="0"/>
            <wp:docPr id="13" name="Рисунок 13" descr="graph_10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aph_10_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4E35E" w14:textId="77777777" w:rsidR="00E2358E" w:rsidRPr="00BC4B45" w:rsidRDefault="00E2358E" w:rsidP="00E2358E">
      <w:pPr>
        <w:rPr>
          <w:rFonts w:ascii="Times New Roman" w:hAnsi="Times New Roman"/>
          <w:b/>
          <w:color w:val="000000"/>
          <w:sz w:val="24"/>
          <w:szCs w:val="24"/>
        </w:rPr>
      </w:pPr>
    </w:p>
    <w:p w14:paraId="58F34C16" w14:textId="77777777" w:rsidR="00E2358E" w:rsidRPr="00BC4B45" w:rsidRDefault="00E2358E" w:rsidP="007C5A1F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8BAD804" w14:textId="3E606DE9" w:rsidR="00C60E8D" w:rsidRPr="00BC4B45" w:rsidRDefault="00C60E8D" w:rsidP="00261395">
      <w:pPr>
        <w:ind w:left="0" w:firstLine="0"/>
        <w:rPr>
          <w:rFonts w:ascii="Times New Roman" w:hAnsi="Times New Roman"/>
          <w:b/>
          <w:color w:val="000000"/>
          <w:sz w:val="24"/>
          <w:szCs w:val="24"/>
        </w:rPr>
      </w:pPr>
      <w:r w:rsidRPr="00BC4B45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r w:rsidR="008F61B5">
        <w:rPr>
          <w:rFonts w:ascii="Times New Roman" w:hAnsi="Times New Roman"/>
          <w:b/>
          <w:color w:val="000000"/>
          <w:sz w:val="24"/>
          <w:szCs w:val="24"/>
        </w:rPr>
        <w:t>Т</w:t>
      </w:r>
      <w:r w:rsidRPr="00BC4B45">
        <w:rPr>
          <w:rFonts w:ascii="Times New Roman" w:hAnsi="Times New Roman"/>
          <w:b/>
          <w:color w:val="000000"/>
          <w:sz w:val="24"/>
          <w:szCs w:val="24"/>
        </w:rPr>
        <w:t>ем</w:t>
      </w:r>
      <w:r w:rsidR="008F61B5">
        <w:rPr>
          <w:rFonts w:ascii="Times New Roman" w:hAnsi="Times New Roman"/>
          <w:b/>
          <w:color w:val="000000"/>
          <w:sz w:val="24"/>
          <w:szCs w:val="24"/>
        </w:rPr>
        <w:t>ы</w:t>
      </w:r>
      <w:r w:rsidRPr="00BC4B45">
        <w:rPr>
          <w:rFonts w:ascii="Times New Roman" w:hAnsi="Times New Roman"/>
          <w:b/>
          <w:color w:val="000000"/>
          <w:sz w:val="24"/>
          <w:szCs w:val="24"/>
        </w:rPr>
        <w:t xml:space="preserve"> рефератов, входящие в состав портфоли</w:t>
      </w:r>
      <w:r w:rsidR="003A1588">
        <w:rPr>
          <w:rFonts w:ascii="Times New Roman" w:hAnsi="Times New Roman"/>
          <w:b/>
          <w:color w:val="000000"/>
          <w:sz w:val="24"/>
          <w:szCs w:val="24"/>
        </w:rPr>
        <w:t>о</w:t>
      </w:r>
      <w:r w:rsidRPr="00BC4B45">
        <w:rPr>
          <w:rFonts w:ascii="Times New Roman" w:hAnsi="Times New Roman"/>
          <w:b/>
          <w:color w:val="000000"/>
          <w:sz w:val="24"/>
          <w:szCs w:val="24"/>
        </w:rPr>
        <w:t>:</w:t>
      </w:r>
    </w:p>
    <w:p w14:paraId="02FDB3C6" w14:textId="77777777" w:rsidR="00C60E8D" w:rsidRPr="00BC4B45" w:rsidRDefault="00C60E8D" w:rsidP="00C60E8D">
      <w:pPr>
        <w:rPr>
          <w:rFonts w:ascii="Times New Roman" w:hAnsi="Times New Roman"/>
          <w:color w:val="000000"/>
          <w:sz w:val="24"/>
          <w:szCs w:val="24"/>
        </w:rPr>
      </w:pPr>
    </w:p>
    <w:p w14:paraId="59E66DBF" w14:textId="77777777" w:rsidR="00C60E8D" w:rsidRPr="00BC4B45" w:rsidRDefault="00C60E8D" w:rsidP="008E4D8F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BC4B45">
        <w:rPr>
          <w:rFonts w:ascii="Times New Roman" w:hAnsi="Times New Roman"/>
          <w:color w:val="000000"/>
          <w:sz w:val="24"/>
          <w:szCs w:val="24"/>
        </w:rPr>
        <w:t>1) Сравнительный анализ многоуровневых  методов визуализации неориентированных графов.</w:t>
      </w:r>
    </w:p>
    <w:p w14:paraId="780D28C7" w14:textId="77777777" w:rsidR="00C60E8D" w:rsidRPr="00BC4B45" w:rsidRDefault="00E84F48" w:rsidP="008E4D8F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BC4B45">
        <w:rPr>
          <w:rFonts w:ascii="Times New Roman" w:hAnsi="Times New Roman"/>
          <w:color w:val="000000"/>
          <w:sz w:val="24"/>
          <w:szCs w:val="24"/>
        </w:rPr>
        <w:t>2</w:t>
      </w:r>
      <w:r w:rsidR="00C60E8D" w:rsidRPr="00BC4B45">
        <w:rPr>
          <w:rFonts w:ascii="Times New Roman" w:hAnsi="Times New Roman"/>
          <w:color w:val="000000"/>
          <w:sz w:val="24"/>
          <w:szCs w:val="24"/>
        </w:rPr>
        <w:t>)  Подходы к визуализации составных графов, анализ их применимости к конкретным данным.</w:t>
      </w:r>
    </w:p>
    <w:p w14:paraId="2BE25CD2" w14:textId="77777777" w:rsidR="00C60E8D" w:rsidRPr="00BC4B45" w:rsidRDefault="00E84F48" w:rsidP="008E4D8F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BC4B45">
        <w:rPr>
          <w:rFonts w:ascii="Times New Roman" w:hAnsi="Times New Roman"/>
          <w:color w:val="000000"/>
          <w:sz w:val="24"/>
          <w:szCs w:val="24"/>
        </w:rPr>
        <w:lastRenderedPageBreak/>
        <w:t>3</w:t>
      </w:r>
      <w:r w:rsidR="00C60E8D" w:rsidRPr="00BC4B45">
        <w:rPr>
          <w:rFonts w:ascii="Times New Roman" w:hAnsi="Times New Roman"/>
          <w:color w:val="000000"/>
          <w:sz w:val="24"/>
          <w:szCs w:val="24"/>
        </w:rPr>
        <w:t>) Сравнительный анализ методов изображения графов «диаграммы связей вершин»  и при помощи матриц смежностей.</w:t>
      </w:r>
    </w:p>
    <w:p w14:paraId="260FA7F4" w14:textId="77777777" w:rsidR="00C60E8D" w:rsidRPr="00BC4B45" w:rsidRDefault="00E84F48" w:rsidP="008E4D8F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BC4B45">
        <w:rPr>
          <w:rFonts w:ascii="Times New Roman" w:hAnsi="Times New Roman"/>
          <w:color w:val="000000"/>
          <w:sz w:val="24"/>
          <w:szCs w:val="24"/>
        </w:rPr>
        <w:t>4</w:t>
      </w:r>
      <w:r w:rsidR="00C60E8D" w:rsidRPr="00BC4B45">
        <w:rPr>
          <w:rFonts w:ascii="Times New Roman" w:hAnsi="Times New Roman"/>
          <w:color w:val="000000"/>
          <w:sz w:val="24"/>
          <w:szCs w:val="24"/>
        </w:rPr>
        <w:t>) Применение методов визуализации графов для представления работы глубоких нейронных сетей.</w:t>
      </w:r>
    </w:p>
    <w:p w14:paraId="41AAEFF1" w14:textId="77777777" w:rsidR="00C60E8D" w:rsidRPr="00BC4B45" w:rsidRDefault="00E84F48" w:rsidP="008E4D8F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BC4B45">
        <w:rPr>
          <w:rFonts w:ascii="Times New Roman" w:hAnsi="Times New Roman"/>
          <w:color w:val="000000"/>
          <w:sz w:val="24"/>
          <w:szCs w:val="24"/>
        </w:rPr>
        <w:t>5</w:t>
      </w:r>
      <w:r w:rsidR="00C60E8D" w:rsidRPr="00BC4B45">
        <w:rPr>
          <w:rFonts w:ascii="Times New Roman" w:hAnsi="Times New Roman"/>
          <w:color w:val="000000"/>
          <w:sz w:val="24"/>
          <w:szCs w:val="24"/>
        </w:rPr>
        <w:t>) Применение методов визуализации графов для визуализации сетей связности человеч</w:t>
      </w:r>
      <w:r w:rsidR="00C60E8D" w:rsidRPr="00BC4B45">
        <w:rPr>
          <w:rFonts w:ascii="Times New Roman" w:hAnsi="Times New Roman"/>
          <w:color w:val="000000"/>
          <w:sz w:val="24"/>
          <w:szCs w:val="24"/>
        </w:rPr>
        <w:t>е</w:t>
      </w:r>
      <w:r w:rsidR="00C60E8D" w:rsidRPr="00BC4B45">
        <w:rPr>
          <w:rFonts w:ascii="Times New Roman" w:hAnsi="Times New Roman"/>
          <w:color w:val="000000"/>
          <w:sz w:val="24"/>
          <w:szCs w:val="24"/>
        </w:rPr>
        <w:t>ского мозга.</w:t>
      </w:r>
    </w:p>
    <w:p w14:paraId="55C3C226" w14:textId="77777777" w:rsidR="00C60E8D" w:rsidRPr="00BC4B45" w:rsidRDefault="00E84F48" w:rsidP="008E4D8F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BC4B45">
        <w:rPr>
          <w:rFonts w:ascii="Times New Roman" w:hAnsi="Times New Roman"/>
          <w:color w:val="000000"/>
          <w:sz w:val="24"/>
          <w:szCs w:val="24"/>
        </w:rPr>
        <w:t>6</w:t>
      </w:r>
      <w:r w:rsidR="00C60E8D" w:rsidRPr="00BC4B45">
        <w:rPr>
          <w:rFonts w:ascii="Times New Roman" w:hAnsi="Times New Roman"/>
          <w:color w:val="000000"/>
          <w:sz w:val="24"/>
          <w:szCs w:val="24"/>
        </w:rPr>
        <w:t>) Применение методов визуализации графов для визуализации потоков товаров со мн</w:t>
      </w:r>
      <w:r w:rsidR="00C60E8D" w:rsidRPr="00BC4B45">
        <w:rPr>
          <w:rFonts w:ascii="Times New Roman" w:hAnsi="Times New Roman"/>
          <w:color w:val="000000"/>
          <w:sz w:val="24"/>
          <w:szCs w:val="24"/>
        </w:rPr>
        <w:t>о</w:t>
      </w:r>
      <w:r w:rsidR="00C60E8D" w:rsidRPr="00BC4B45">
        <w:rPr>
          <w:rFonts w:ascii="Times New Roman" w:hAnsi="Times New Roman"/>
          <w:color w:val="000000"/>
          <w:sz w:val="24"/>
          <w:szCs w:val="24"/>
        </w:rPr>
        <w:t>гими пунктами отправления и многими пунктами назначения.</w:t>
      </w:r>
    </w:p>
    <w:p w14:paraId="51FBFE3A" w14:textId="77777777" w:rsidR="00C60E8D" w:rsidRPr="00BC4B45" w:rsidRDefault="00C60E8D" w:rsidP="008E4D8F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BC4B45">
        <w:rPr>
          <w:rFonts w:ascii="Times New Roman" w:hAnsi="Times New Roman"/>
          <w:color w:val="000000"/>
          <w:sz w:val="24"/>
          <w:szCs w:val="24"/>
        </w:rPr>
        <w:t>7) Применение динамических методов визуализации графов к визуализации текстов на естественном языке.</w:t>
      </w:r>
    </w:p>
    <w:p w14:paraId="4B54C96B" w14:textId="77777777" w:rsidR="00C60E8D" w:rsidRPr="00BC4B45" w:rsidRDefault="00C60E8D" w:rsidP="008E4D8F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BC4B45">
        <w:rPr>
          <w:rFonts w:ascii="Times New Roman" w:hAnsi="Times New Roman"/>
          <w:color w:val="000000"/>
          <w:sz w:val="24"/>
          <w:szCs w:val="24"/>
        </w:rPr>
        <w:t xml:space="preserve">8) Алгоритмы визуализации графов, используемые в </w:t>
      </w:r>
      <w:proofErr w:type="spellStart"/>
      <w:r w:rsidRPr="00BC4B45">
        <w:rPr>
          <w:rFonts w:ascii="Times New Roman" w:hAnsi="Times New Roman"/>
          <w:color w:val="000000"/>
          <w:sz w:val="24"/>
          <w:szCs w:val="24"/>
        </w:rPr>
        <w:t>био</w:t>
      </w:r>
      <w:proofErr w:type="spellEnd"/>
      <w:r w:rsidRPr="00BC4B45">
        <w:rPr>
          <w:rFonts w:ascii="Times New Roman" w:hAnsi="Times New Roman"/>
          <w:color w:val="000000"/>
          <w:sz w:val="24"/>
          <w:szCs w:val="24"/>
        </w:rPr>
        <w:t>-информатике.</w:t>
      </w:r>
    </w:p>
    <w:p w14:paraId="0EBFD941" w14:textId="77777777" w:rsidR="007C5A1F" w:rsidRPr="00BC4B45" w:rsidRDefault="00C60E8D" w:rsidP="008E4D8F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BC4B45">
        <w:rPr>
          <w:rFonts w:ascii="Times New Roman" w:hAnsi="Times New Roman"/>
          <w:color w:val="000000"/>
          <w:sz w:val="24"/>
          <w:szCs w:val="24"/>
        </w:rPr>
        <w:t xml:space="preserve">9) Применимость методов визуализации графов в контексте </w:t>
      </w:r>
      <w:proofErr w:type="spellStart"/>
      <w:r w:rsidRPr="00BC4B45">
        <w:rPr>
          <w:rFonts w:ascii="Times New Roman" w:hAnsi="Times New Roman"/>
          <w:color w:val="000000"/>
          <w:sz w:val="24"/>
          <w:szCs w:val="24"/>
        </w:rPr>
        <w:t>Big</w:t>
      </w:r>
      <w:proofErr w:type="spellEnd"/>
      <w:r w:rsidRPr="00BC4B4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C4B45">
        <w:rPr>
          <w:rFonts w:ascii="Times New Roman" w:hAnsi="Times New Roman"/>
          <w:color w:val="000000"/>
          <w:sz w:val="24"/>
          <w:szCs w:val="24"/>
        </w:rPr>
        <w:t>Data</w:t>
      </w:r>
      <w:proofErr w:type="spellEnd"/>
    </w:p>
    <w:p w14:paraId="70FE3BBF" w14:textId="77777777" w:rsidR="00EC30DE" w:rsidRDefault="00EC30DE" w:rsidP="008E4D8F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36C7B06" w14:textId="77777777" w:rsidR="003A1588" w:rsidRPr="00BC4B45" w:rsidRDefault="003A1588" w:rsidP="008E4D8F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3B85611" w14:textId="77777777" w:rsidR="00EC30DE" w:rsidRPr="00BC4B45" w:rsidRDefault="00EC30DE" w:rsidP="00680B29">
      <w:pPr>
        <w:pStyle w:val="12"/>
        <w:ind w:left="0" w:right="-1" w:firstLine="0"/>
        <w:rPr>
          <w:rFonts w:ascii="Times New Roman" w:hAnsi="Times New Roman"/>
          <w:b/>
          <w:color w:val="000000"/>
          <w:sz w:val="24"/>
          <w:szCs w:val="24"/>
          <w:highlight w:val="magenta"/>
        </w:rPr>
      </w:pPr>
      <w:r w:rsidRPr="00BC4B45">
        <w:rPr>
          <w:rFonts w:ascii="Times New Roman" w:hAnsi="Times New Roman"/>
          <w:b/>
          <w:color w:val="000000"/>
          <w:sz w:val="24"/>
          <w:szCs w:val="24"/>
        </w:rPr>
        <w:t xml:space="preserve">2.1.2 </w:t>
      </w:r>
      <w:r w:rsidR="00D016FF">
        <w:rPr>
          <w:rFonts w:ascii="Times New Roman" w:hAnsi="Times New Roman"/>
          <w:b/>
          <w:color w:val="000000"/>
          <w:sz w:val="24"/>
          <w:szCs w:val="24"/>
        </w:rPr>
        <w:t>П</w:t>
      </w:r>
      <w:r w:rsidR="0015765E" w:rsidRPr="00BC4B45">
        <w:rPr>
          <w:rFonts w:ascii="Times New Roman" w:hAnsi="Times New Roman"/>
          <w:b/>
          <w:color w:val="000000"/>
          <w:sz w:val="24"/>
          <w:szCs w:val="24"/>
        </w:rPr>
        <w:t>еречень вопросов для дифференцированного зачета</w:t>
      </w:r>
    </w:p>
    <w:p w14:paraId="11CAAF8F" w14:textId="77777777" w:rsidR="0015765E" w:rsidRPr="00BC4B45" w:rsidRDefault="0015765E" w:rsidP="00680B29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  <w:highlight w:val="magenta"/>
        </w:rPr>
      </w:pPr>
    </w:p>
    <w:p w14:paraId="27BDAB36" w14:textId="77777777" w:rsidR="00EC30DE" w:rsidRPr="00BC4B45" w:rsidRDefault="00EC30DE" w:rsidP="00E25155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180"/>
      </w:tblGrid>
      <w:tr w:rsidR="00D016FF" w:rsidRPr="00BC4B45" w14:paraId="5A79CEE7" w14:textId="77777777" w:rsidTr="00D016FF"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DFB2E" w14:textId="77777777" w:rsidR="00D016FF" w:rsidRPr="00BC4B45" w:rsidRDefault="00D016FF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4B45">
              <w:rPr>
                <w:rFonts w:ascii="Times New Roman" w:hAnsi="Times New Roman"/>
                <w:sz w:val="24"/>
                <w:szCs w:val="24"/>
              </w:rPr>
              <w:t>Формулировка вопроса</w:t>
            </w:r>
          </w:p>
        </w:tc>
      </w:tr>
      <w:tr w:rsidR="00D016FF" w:rsidRPr="00BC4B45" w14:paraId="32A4FC4D" w14:textId="77777777" w:rsidTr="00D016FF"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360CB" w14:textId="77777777" w:rsidR="00D016FF" w:rsidRPr="00BC4B45" w:rsidRDefault="00D016FF" w:rsidP="00E25155">
            <w:pPr>
              <w:pStyle w:val="af1"/>
              <w:ind w:right="-1"/>
            </w:pPr>
            <w:r w:rsidRPr="00BC4B45">
              <w:t xml:space="preserve">Вопрос 1. Алгоритм </w:t>
            </w:r>
            <w:proofErr w:type="spellStart"/>
            <w:r w:rsidRPr="00BC4B45">
              <w:t>Рейнгольда-Тилфорда</w:t>
            </w:r>
            <w:proofErr w:type="spellEnd"/>
            <w:r w:rsidRPr="00BC4B45">
              <w:t>.</w:t>
            </w:r>
          </w:p>
        </w:tc>
      </w:tr>
      <w:tr w:rsidR="00D016FF" w:rsidRPr="00BC4B45" w14:paraId="259AE3E5" w14:textId="77777777" w:rsidTr="00D016FF"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FE46B" w14:textId="77777777" w:rsidR="00D016FF" w:rsidRPr="00BC4B45" w:rsidRDefault="00D016FF" w:rsidP="00EE13B9">
            <w:pPr>
              <w:pStyle w:val="af1"/>
              <w:ind w:right="-1"/>
            </w:pPr>
            <w:r w:rsidRPr="00BC4B45">
              <w:t xml:space="preserve">Вопрос 2. </w:t>
            </w:r>
            <w:proofErr w:type="spellStart"/>
            <w:r w:rsidRPr="00BC4B45">
              <w:t>hv</w:t>
            </w:r>
            <w:proofErr w:type="spellEnd"/>
            <w:r w:rsidRPr="00BC4B45">
              <w:t>-изображения и строго нисходящие изображения бинарных деревьев</w:t>
            </w:r>
          </w:p>
        </w:tc>
      </w:tr>
      <w:tr w:rsidR="00D016FF" w:rsidRPr="00BC4B45" w14:paraId="34DD8B96" w14:textId="77777777" w:rsidTr="00D016FF"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587F5" w14:textId="77777777" w:rsidR="00D016FF" w:rsidRPr="00BC4B45" w:rsidRDefault="00D016FF" w:rsidP="00EE13B9">
            <w:pPr>
              <w:pStyle w:val="af1"/>
              <w:ind w:right="-1"/>
            </w:pPr>
            <w:r w:rsidRPr="00BC4B45">
              <w:t>Вопрос 3. Понятие разделителя, дерево разбиений и методы построения изображения на основе разделителей.</w:t>
            </w:r>
          </w:p>
        </w:tc>
      </w:tr>
      <w:tr w:rsidR="00D016FF" w:rsidRPr="00BC4B45" w14:paraId="785A9F31" w14:textId="77777777" w:rsidTr="00D016FF"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0BB35" w14:textId="77777777" w:rsidR="00D016FF" w:rsidRPr="00BC4B45" w:rsidRDefault="00D016FF" w:rsidP="00EE13B9">
            <w:pPr>
              <w:pStyle w:val="af1"/>
              <w:ind w:right="-1"/>
            </w:pPr>
            <w:r w:rsidRPr="00BC4B45">
              <w:t>Вопрос 4.Методы визуализации численных атрибутов иерархических структур на о</w:t>
            </w:r>
            <w:r w:rsidRPr="00BC4B45">
              <w:t>с</w:t>
            </w:r>
            <w:r w:rsidRPr="00BC4B45">
              <w:t xml:space="preserve">нове техники </w:t>
            </w:r>
            <w:proofErr w:type="spellStart"/>
            <w:r w:rsidRPr="00BC4B45">
              <w:t>Treemap</w:t>
            </w:r>
            <w:proofErr w:type="spellEnd"/>
            <w:r w:rsidRPr="00BC4B45">
              <w:t xml:space="preserve"> (карта дерева).</w:t>
            </w:r>
          </w:p>
        </w:tc>
      </w:tr>
      <w:tr w:rsidR="00D016FF" w:rsidRPr="00BC4B45" w14:paraId="7B9DE30B" w14:textId="77777777" w:rsidTr="00D016FF"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A0AD2" w14:textId="77777777" w:rsidR="00D016FF" w:rsidRPr="00BC4B45" w:rsidRDefault="00D016FF" w:rsidP="00EE13B9">
            <w:pPr>
              <w:pStyle w:val="af1"/>
              <w:ind w:right="-1"/>
            </w:pPr>
            <w:r w:rsidRPr="00BC4B45">
              <w:t>Вопрос 5. Фильтрация изображения дерева на основе функции степени интереса.</w:t>
            </w:r>
          </w:p>
        </w:tc>
      </w:tr>
      <w:tr w:rsidR="00D016FF" w:rsidRPr="00BC4B45" w14:paraId="14FE48DE" w14:textId="77777777" w:rsidTr="00D016FF"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C0525" w14:textId="77777777" w:rsidR="00D016FF" w:rsidRPr="00BC4B45" w:rsidRDefault="00D016FF" w:rsidP="00E25155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B45">
              <w:rPr>
                <w:rFonts w:ascii="Times New Roman" w:hAnsi="Times New Roman"/>
                <w:sz w:val="24"/>
                <w:szCs w:val="24"/>
              </w:rPr>
              <w:t>Вопр</w:t>
            </w:r>
            <w:r w:rsidRPr="00BC4B4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ос 6.Многоуровневые методы размещения вершин графа.</w:t>
            </w:r>
          </w:p>
        </w:tc>
      </w:tr>
      <w:tr w:rsidR="00D016FF" w:rsidRPr="00BC4B45" w14:paraId="1718A756" w14:textId="77777777" w:rsidTr="00D016FF"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E19D4" w14:textId="77777777" w:rsidR="00D016FF" w:rsidRPr="00BC4B45" w:rsidRDefault="00D016FF" w:rsidP="00EE13B9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B45">
              <w:rPr>
                <w:rFonts w:ascii="Times New Roman" w:hAnsi="Times New Roman"/>
                <w:sz w:val="24"/>
                <w:szCs w:val="24"/>
              </w:rPr>
              <w:t xml:space="preserve">Вопрос 7. Алгоритмы и стратегии, реализуемые на одном  уровне при  </w:t>
            </w:r>
            <w:proofErr w:type="spellStart"/>
            <w:r w:rsidRPr="00BC4B45">
              <w:rPr>
                <w:rFonts w:ascii="Times New Roman" w:hAnsi="Times New Roman"/>
                <w:sz w:val="24"/>
                <w:szCs w:val="24"/>
              </w:rPr>
              <w:t>поуровневом</w:t>
            </w:r>
            <w:proofErr w:type="spellEnd"/>
            <w:r w:rsidRPr="00BC4B45">
              <w:rPr>
                <w:rFonts w:ascii="Times New Roman" w:hAnsi="Times New Roman"/>
                <w:sz w:val="24"/>
                <w:szCs w:val="24"/>
              </w:rPr>
              <w:t xml:space="preserve"> размещении с целью минимизации количества пересечений ребер.</w:t>
            </w:r>
          </w:p>
          <w:p w14:paraId="3B71C829" w14:textId="77777777" w:rsidR="00D016FF" w:rsidRPr="00BC4B45" w:rsidRDefault="00D016FF" w:rsidP="00E25155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16FF" w:rsidRPr="00BC4B45" w14:paraId="2FBF919C" w14:textId="77777777" w:rsidTr="00D016FF"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84AF0" w14:textId="77777777" w:rsidR="00D016FF" w:rsidRPr="00BC4B45" w:rsidRDefault="00D016FF" w:rsidP="00E25155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B45">
              <w:rPr>
                <w:rFonts w:ascii="Times New Roman" w:hAnsi="Times New Roman"/>
                <w:sz w:val="24"/>
                <w:szCs w:val="24"/>
              </w:rPr>
              <w:t xml:space="preserve">Вопрос 8. Повышение эффективности силовых алгоритмов размещения. Метод </w:t>
            </w:r>
            <w:proofErr w:type="spellStart"/>
            <w:r w:rsidRPr="00BC4B45">
              <w:rPr>
                <w:rFonts w:ascii="Times New Roman" w:hAnsi="Times New Roman"/>
                <w:sz w:val="24"/>
                <w:szCs w:val="24"/>
              </w:rPr>
              <w:t>Барн</w:t>
            </w:r>
            <w:r w:rsidRPr="00BC4B45">
              <w:rPr>
                <w:rFonts w:ascii="Times New Roman" w:hAnsi="Times New Roman"/>
                <w:sz w:val="24"/>
                <w:szCs w:val="24"/>
              </w:rPr>
              <w:t>е</w:t>
            </w:r>
            <w:r w:rsidRPr="00BC4B45">
              <w:rPr>
                <w:rFonts w:ascii="Times New Roman" w:hAnsi="Times New Roman"/>
                <w:sz w:val="24"/>
                <w:szCs w:val="24"/>
              </w:rPr>
              <w:t>са</w:t>
            </w:r>
            <w:proofErr w:type="spellEnd"/>
            <w:r w:rsidRPr="00BC4B45">
              <w:rPr>
                <w:rFonts w:ascii="Times New Roman" w:hAnsi="Times New Roman"/>
                <w:sz w:val="24"/>
                <w:szCs w:val="24"/>
              </w:rPr>
              <w:t>-Хата.</w:t>
            </w:r>
          </w:p>
        </w:tc>
      </w:tr>
      <w:tr w:rsidR="00D016FF" w:rsidRPr="00BC4B45" w14:paraId="7110CD22" w14:textId="77777777" w:rsidTr="00D016FF"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DEE4" w14:textId="77777777" w:rsidR="00D016FF" w:rsidRPr="00BC4B45" w:rsidRDefault="00D016FF" w:rsidP="00E25155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B45">
              <w:rPr>
                <w:rFonts w:ascii="Times New Roman" w:hAnsi="Times New Roman"/>
                <w:sz w:val="24"/>
                <w:szCs w:val="24"/>
              </w:rPr>
              <w:t xml:space="preserve">Вопрос 9. Методы построения </w:t>
            </w:r>
            <w:proofErr w:type="spellStart"/>
            <w:r w:rsidRPr="00BC4B45">
              <w:rPr>
                <w:rFonts w:ascii="Times New Roman" w:hAnsi="Times New Roman"/>
                <w:sz w:val="24"/>
                <w:szCs w:val="24"/>
              </w:rPr>
              <w:t>поуровневого</w:t>
            </w:r>
            <w:proofErr w:type="spellEnd"/>
            <w:r w:rsidRPr="00BC4B45">
              <w:rPr>
                <w:rFonts w:ascii="Times New Roman" w:hAnsi="Times New Roman"/>
                <w:sz w:val="24"/>
                <w:szCs w:val="24"/>
              </w:rPr>
              <w:t xml:space="preserve"> изображения ориентированных графов, основные критерии, принимаемые во внимание при </w:t>
            </w:r>
            <w:proofErr w:type="spellStart"/>
            <w:r w:rsidRPr="00BC4B45">
              <w:rPr>
                <w:rFonts w:ascii="Times New Roman" w:hAnsi="Times New Roman"/>
                <w:sz w:val="24"/>
                <w:szCs w:val="24"/>
              </w:rPr>
              <w:t>поуровневых</w:t>
            </w:r>
            <w:proofErr w:type="spellEnd"/>
            <w:r w:rsidRPr="00BC4B45">
              <w:rPr>
                <w:rFonts w:ascii="Times New Roman" w:hAnsi="Times New Roman"/>
                <w:sz w:val="24"/>
                <w:szCs w:val="24"/>
              </w:rPr>
              <w:t xml:space="preserve"> визуализациях.</w:t>
            </w:r>
          </w:p>
        </w:tc>
      </w:tr>
      <w:tr w:rsidR="00D016FF" w:rsidRPr="00BC4B45" w14:paraId="3D0611FE" w14:textId="77777777" w:rsidTr="00D016FF"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A784E" w14:textId="77777777" w:rsidR="00D016FF" w:rsidRPr="00BC4B45" w:rsidRDefault="00D016FF" w:rsidP="00E25155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B45">
              <w:rPr>
                <w:rFonts w:ascii="Times New Roman" w:hAnsi="Times New Roman"/>
                <w:sz w:val="24"/>
                <w:szCs w:val="24"/>
              </w:rPr>
              <w:t>Вопрос 10. Модели иерархии для ориентированных и неориентированных графов. С</w:t>
            </w:r>
            <w:r w:rsidRPr="00BC4B45">
              <w:rPr>
                <w:rFonts w:ascii="Times New Roman" w:hAnsi="Times New Roman"/>
                <w:sz w:val="24"/>
                <w:szCs w:val="24"/>
              </w:rPr>
              <w:t>о</w:t>
            </w:r>
            <w:r w:rsidRPr="00BC4B45">
              <w:rPr>
                <w:rFonts w:ascii="Times New Roman" w:hAnsi="Times New Roman"/>
                <w:sz w:val="24"/>
                <w:szCs w:val="24"/>
              </w:rPr>
              <w:t xml:space="preserve">ставные и </w:t>
            </w:r>
            <w:proofErr w:type="spellStart"/>
            <w:r w:rsidRPr="00BC4B45">
              <w:rPr>
                <w:rFonts w:ascii="Times New Roman" w:hAnsi="Times New Roman"/>
                <w:sz w:val="24"/>
                <w:szCs w:val="24"/>
              </w:rPr>
              <w:t>кластеризованные</w:t>
            </w:r>
            <w:proofErr w:type="spellEnd"/>
            <w:r w:rsidRPr="00BC4B45">
              <w:rPr>
                <w:rFonts w:ascii="Times New Roman" w:hAnsi="Times New Roman"/>
                <w:sz w:val="24"/>
                <w:szCs w:val="24"/>
              </w:rPr>
              <w:t xml:space="preserve"> графы. Различные способы </w:t>
            </w:r>
            <w:proofErr w:type="spellStart"/>
            <w:r w:rsidRPr="00BC4B45">
              <w:rPr>
                <w:rFonts w:ascii="Times New Roman" w:hAnsi="Times New Roman"/>
                <w:sz w:val="24"/>
                <w:szCs w:val="24"/>
              </w:rPr>
              <w:t>построния</w:t>
            </w:r>
            <w:proofErr w:type="spellEnd"/>
            <w:r w:rsidRPr="00BC4B45">
              <w:rPr>
                <w:rFonts w:ascii="Times New Roman" w:hAnsi="Times New Roman"/>
                <w:sz w:val="24"/>
                <w:szCs w:val="24"/>
              </w:rPr>
              <w:t xml:space="preserve"> составных графов. Метод иерархических жгутов ребер</w:t>
            </w:r>
          </w:p>
        </w:tc>
      </w:tr>
      <w:tr w:rsidR="00D016FF" w:rsidRPr="00BC4B45" w14:paraId="50B262AE" w14:textId="77777777" w:rsidTr="00D016FF"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D05F5" w14:textId="77777777" w:rsidR="00D016FF" w:rsidRPr="00BC4B45" w:rsidRDefault="00D016FF" w:rsidP="00CC5841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B45">
              <w:rPr>
                <w:rFonts w:ascii="Times New Roman" w:hAnsi="Times New Roman"/>
                <w:sz w:val="24"/>
                <w:szCs w:val="24"/>
              </w:rPr>
              <w:t>Задача 1. Дан прямоугольник размером 5*6.  Разместить в нем прямоугольники пл</w:t>
            </w:r>
            <w:r w:rsidRPr="00BC4B45">
              <w:rPr>
                <w:rFonts w:ascii="Times New Roman" w:hAnsi="Times New Roman"/>
                <w:sz w:val="24"/>
                <w:szCs w:val="24"/>
              </w:rPr>
              <w:t>о</w:t>
            </w:r>
            <w:r w:rsidRPr="00BC4B45">
              <w:rPr>
                <w:rFonts w:ascii="Times New Roman" w:hAnsi="Times New Roman"/>
                <w:sz w:val="24"/>
                <w:szCs w:val="24"/>
              </w:rPr>
              <w:t>щади 4, 4, 2,1, 5, 6, 8 при помощи алгоритма “</w:t>
            </w:r>
            <w:proofErr w:type="spellStart"/>
            <w:r w:rsidRPr="00BC4B45">
              <w:rPr>
                <w:rFonts w:ascii="Times New Roman" w:hAnsi="Times New Roman"/>
                <w:sz w:val="24"/>
                <w:szCs w:val="24"/>
              </w:rPr>
              <w:t>квадрифицирующая</w:t>
            </w:r>
            <w:proofErr w:type="spellEnd"/>
            <w:r w:rsidRPr="00BC4B45">
              <w:rPr>
                <w:rFonts w:ascii="Times New Roman" w:hAnsi="Times New Roman"/>
                <w:sz w:val="24"/>
                <w:szCs w:val="24"/>
              </w:rPr>
              <w:t xml:space="preserve"> карта дерева”.</w:t>
            </w:r>
          </w:p>
          <w:p w14:paraId="1C0A42D3" w14:textId="77777777" w:rsidR="00D016FF" w:rsidRPr="00BC4B45" w:rsidRDefault="00D016FF" w:rsidP="00CC5841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16FF" w:rsidRPr="00BC4B45" w14:paraId="610FCD47" w14:textId="77777777" w:rsidTr="00D016FF"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098BB" w14:textId="77777777" w:rsidR="00D016FF" w:rsidRPr="00BC4B45" w:rsidRDefault="00D016FF" w:rsidP="003147ED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B45">
              <w:rPr>
                <w:rFonts w:ascii="Times New Roman" w:hAnsi="Times New Roman"/>
                <w:sz w:val="24"/>
                <w:szCs w:val="24"/>
              </w:rPr>
              <w:t>Задача 2. Дан ориентированный граф. Разбить его на слои так, чтобы ширина слоя б</w:t>
            </w:r>
            <w:r w:rsidRPr="00BC4B45">
              <w:rPr>
                <w:rFonts w:ascii="Times New Roman" w:hAnsi="Times New Roman"/>
                <w:sz w:val="24"/>
                <w:szCs w:val="24"/>
              </w:rPr>
              <w:t>ы</w:t>
            </w:r>
            <w:r w:rsidRPr="00BC4B45">
              <w:rPr>
                <w:rFonts w:ascii="Times New Roman" w:hAnsi="Times New Roman"/>
                <w:sz w:val="24"/>
                <w:szCs w:val="24"/>
              </w:rPr>
              <w:t>ла не больше 2, а высота разбиения была бы минимальна.</w:t>
            </w:r>
          </w:p>
          <w:p w14:paraId="6E7030DF" w14:textId="77777777" w:rsidR="00D016FF" w:rsidRPr="00BC4B45" w:rsidRDefault="00D016FF" w:rsidP="00331C79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16FF" w:rsidRPr="00BC4B45" w14:paraId="69E89FD9" w14:textId="77777777" w:rsidTr="00D016FF"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2F6C8" w14:textId="77777777" w:rsidR="00D016FF" w:rsidRPr="00BC4B45" w:rsidRDefault="00D016FF" w:rsidP="003147ED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B45">
              <w:rPr>
                <w:rFonts w:ascii="Times New Roman" w:hAnsi="Times New Roman"/>
                <w:sz w:val="24"/>
                <w:szCs w:val="24"/>
              </w:rPr>
              <w:t>Задача 3. Даны ширина и высота площади размещения.  Разместить в ней прямоугол</w:t>
            </w:r>
            <w:r w:rsidRPr="00BC4B45">
              <w:rPr>
                <w:rFonts w:ascii="Times New Roman" w:hAnsi="Times New Roman"/>
                <w:sz w:val="24"/>
                <w:szCs w:val="24"/>
              </w:rPr>
              <w:t>ь</w:t>
            </w:r>
            <w:r w:rsidRPr="00BC4B45">
              <w:rPr>
                <w:rFonts w:ascii="Times New Roman" w:hAnsi="Times New Roman"/>
                <w:sz w:val="24"/>
                <w:szCs w:val="24"/>
              </w:rPr>
              <w:t>ники площади 4, 4, 2,1, 5, 6, 8 при помощи алгоритма “полосковая карта дерева”.</w:t>
            </w:r>
          </w:p>
          <w:p w14:paraId="42023644" w14:textId="77777777" w:rsidR="00D016FF" w:rsidRPr="00BC4B45" w:rsidRDefault="00D016FF" w:rsidP="00331C79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16FF" w:rsidRPr="00BC4B45" w14:paraId="40BC85B2" w14:textId="77777777" w:rsidTr="00D016FF"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93D2C" w14:textId="77777777" w:rsidR="00D016FF" w:rsidRPr="00BC4B45" w:rsidRDefault="00D016FF" w:rsidP="00331C79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B45">
              <w:rPr>
                <w:rFonts w:ascii="Times New Roman" w:hAnsi="Times New Roman"/>
                <w:sz w:val="24"/>
                <w:szCs w:val="24"/>
              </w:rPr>
              <w:t>Задача 4. Дано разбиение вершин графа на два слоя. По фиксированному размещению вершин одного слоя построить размещение во втором слое, минимизирующее колич</w:t>
            </w:r>
            <w:r w:rsidRPr="00BC4B45">
              <w:rPr>
                <w:rFonts w:ascii="Times New Roman" w:hAnsi="Times New Roman"/>
                <w:sz w:val="24"/>
                <w:szCs w:val="24"/>
              </w:rPr>
              <w:t>е</w:t>
            </w:r>
            <w:r w:rsidRPr="00BC4B45">
              <w:rPr>
                <w:rFonts w:ascii="Times New Roman" w:hAnsi="Times New Roman"/>
                <w:sz w:val="24"/>
                <w:szCs w:val="24"/>
              </w:rPr>
              <w:t>ство пересечений ребер.</w:t>
            </w:r>
          </w:p>
        </w:tc>
      </w:tr>
      <w:tr w:rsidR="00D016FF" w:rsidRPr="00BC4B45" w14:paraId="11143E61" w14:textId="77777777" w:rsidTr="00D016FF"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1C6CC" w14:textId="77777777" w:rsidR="00D016FF" w:rsidRPr="00BC4B45" w:rsidRDefault="00D016FF" w:rsidP="0088293C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B45">
              <w:rPr>
                <w:rFonts w:ascii="Times New Roman" w:hAnsi="Times New Roman"/>
                <w:sz w:val="24"/>
                <w:szCs w:val="24"/>
              </w:rPr>
              <w:t>Задача 5. Дано разбиение вершин графа на два слоя. Построить матрицу пересечений.</w:t>
            </w:r>
          </w:p>
        </w:tc>
      </w:tr>
      <w:tr w:rsidR="00D016FF" w:rsidRPr="00BC4B45" w14:paraId="1B4C5BE8" w14:textId="77777777" w:rsidTr="00D016FF"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9C08A" w14:textId="77777777" w:rsidR="00D016FF" w:rsidRPr="00BC4B45" w:rsidRDefault="00D016FF" w:rsidP="0088293C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BC4B45">
              <w:rPr>
                <w:rFonts w:ascii="Times New Roman" w:hAnsi="Times New Roman"/>
                <w:sz w:val="24"/>
                <w:szCs w:val="24"/>
              </w:rPr>
              <w:t>Задача 6. Дано бинарное дерево (конкретные значения). Построить для него дерево разделителей.</w:t>
            </w:r>
          </w:p>
        </w:tc>
      </w:tr>
      <w:tr w:rsidR="00D016FF" w:rsidRPr="00BC4B45" w14:paraId="3ACCEB4B" w14:textId="77777777" w:rsidTr="00D016FF"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8ABA" w14:textId="77777777" w:rsidR="00D016FF" w:rsidRPr="00BC4B45" w:rsidRDefault="00D016FF" w:rsidP="00331C79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B45">
              <w:rPr>
                <w:rFonts w:ascii="Times New Roman" w:hAnsi="Times New Roman"/>
                <w:sz w:val="24"/>
                <w:szCs w:val="24"/>
              </w:rPr>
              <w:t>Задача 7. Дан прямоугольник размером 5*6.  Разместить в нем прямоугольники из списка с конкретными значениями площади  при помощи алгоритма “полосковая ка</w:t>
            </w:r>
            <w:r w:rsidRPr="00BC4B45">
              <w:rPr>
                <w:rFonts w:ascii="Times New Roman" w:hAnsi="Times New Roman"/>
                <w:sz w:val="24"/>
                <w:szCs w:val="24"/>
              </w:rPr>
              <w:t>р</w:t>
            </w:r>
            <w:r w:rsidRPr="00BC4B45">
              <w:rPr>
                <w:rFonts w:ascii="Times New Roman" w:hAnsi="Times New Roman"/>
                <w:sz w:val="24"/>
                <w:szCs w:val="24"/>
              </w:rPr>
              <w:lastRenderedPageBreak/>
              <w:t>та дерева”.</w:t>
            </w:r>
          </w:p>
        </w:tc>
      </w:tr>
      <w:tr w:rsidR="00D016FF" w:rsidRPr="00BC4B45" w14:paraId="51500823" w14:textId="77777777" w:rsidTr="00D016FF"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B8166" w14:textId="77777777" w:rsidR="00D016FF" w:rsidRPr="00BC4B45" w:rsidRDefault="00D016FF" w:rsidP="00331C79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B45">
              <w:rPr>
                <w:rFonts w:ascii="Times New Roman" w:hAnsi="Times New Roman"/>
                <w:sz w:val="24"/>
                <w:szCs w:val="24"/>
              </w:rPr>
              <w:lastRenderedPageBreak/>
              <w:t>Задача 8. Дано бинарное дерево (конкретные значения). Построить его изображение     вторым методом Чана.</w:t>
            </w:r>
          </w:p>
        </w:tc>
      </w:tr>
      <w:tr w:rsidR="00D016FF" w:rsidRPr="00BC4B45" w14:paraId="04AD08A7" w14:textId="77777777" w:rsidTr="00D016FF"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4F7A4" w14:textId="77777777" w:rsidR="00D016FF" w:rsidRPr="00BC4B45" w:rsidRDefault="00D016FF" w:rsidP="0088293C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B45">
              <w:rPr>
                <w:rFonts w:ascii="Times New Roman" w:hAnsi="Times New Roman"/>
                <w:sz w:val="24"/>
                <w:szCs w:val="24"/>
              </w:rPr>
              <w:t xml:space="preserve">Задача 9. Дан граф G = (V,  E). Построить ациклический граф =(V,  </w:t>
            </w:r>
            <w:proofErr w:type="spellStart"/>
            <w:proofErr w:type="gramStart"/>
            <w:r w:rsidRPr="00BC4B45">
              <w:rPr>
                <w:rFonts w:ascii="Times New Roman" w:hAnsi="Times New Roman"/>
                <w:sz w:val="24"/>
                <w:szCs w:val="24"/>
              </w:rPr>
              <w:t>E</w:t>
            </w:r>
            <w:proofErr w:type="gramEnd"/>
            <w:r w:rsidRPr="00BC4B45">
              <w:rPr>
                <w:rFonts w:ascii="Times New Roman" w:hAnsi="Times New Roman"/>
                <w:sz w:val="24"/>
                <w:szCs w:val="24"/>
              </w:rPr>
              <w:t>а</w:t>
            </w:r>
            <w:proofErr w:type="spellEnd"/>
            <w:r w:rsidRPr="00BC4B45">
              <w:rPr>
                <w:rFonts w:ascii="Times New Roman" w:hAnsi="Times New Roman"/>
                <w:sz w:val="24"/>
                <w:szCs w:val="24"/>
              </w:rPr>
              <w:t>), развернув м</w:t>
            </w:r>
            <w:r w:rsidRPr="00BC4B45">
              <w:rPr>
                <w:rFonts w:ascii="Times New Roman" w:hAnsi="Times New Roman"/>
                <w:sz w:val="24"/>
                <w:szCs w:val="24"/>
              </w:rPr>
              <w:t>и</w:t>
            </w:r>
            <w:r w:rsidRPr="00BC4B45">
              <w:rPr>
                <w:rFonts w:ascii="Times New Roman" w:hAnsi="Times New Roman"/>
                <w:sz w:val="24"/>
                <w:szCs w:val="24"/>
              </w:rPr>
              <w:t xml:space="preserve">нимальное количество ребер при помощи одного из изученных алгоритмов. </w:t>
            </w:r>
          </w:p>
        </w:tc>
      </w:tr>
      <w:tr w:rsidR="00D016FF" w:rsidRPr="00BC4B45" w14:paraId="72D5E63E" w14:textId="77777777" w:rsidTr="00D016FF"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19960" w14:textId="77777777" w:rsidR="00D016FF" w:rsidRPr="00BC4B45" w:rsidRDefault="00D016FF" w:rsidP="00331C79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B45">
              <w:rPr>
                <w:rFonts w:ascii="Times New Roman" w:hAnsi="Times New Roman"/>
                <w:sz w:val="24"/>
                <w:szCs w:val="24"/>
              </w:rPr>
              <w:t>Задача 10 Дано бинарное дерево (конкретные значения). Нарисовать его первым мет</w:t>
            </w:r>
            <w:r w:rsidRPr="00BC4B45">
              <w:rPr>
                <w:rFonts w:ascii="Times New Roman" w:hAnsi="Times New Roman"/>
                <w:sz w:val="24"/>
                <w:szCs w:val="24"/>
              </w:rPr>
              <w:t>о</w:t>
            </w:r>
            <w:r w:rsidRPr="00BC4B45">
              <w:rPr>
                <w:rFonts w:ascii="Times New Roman" w:hAnsi="Times New Roman"/>
                <w:sz w:val="24"/>
                <w:szCs w:val="24"/>
              </w:rPr>
              <w:t>дом Чана.</w:t>
            </w:r>
          </w:p>
        </w:tc>
      </w:tr>
    </w:tbl>
    <w:p w14:paraId="12EEC7CC" w14:textId="77777777" w:rsidR="00EC30DE" w:rsidRPr="00BC4B45" w:rsidRDefault="00EC30DE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6D73868B" w14:textId="77777777" w:rsidR="00EC30DE" w:rsidRPr="00BC4B45" w:rsidRDefault="00EC30DE" w:rsidP="00680B29">
      <w:pPr>
        <w:ind w:left="0" w:right="-1" w:firstLine="851"/>
        <w:jc w:val="both"/>
        <w:rPr>
          <w:rFonts w:ascii="Times New Roman" w:hAnsi="Times New Roman"/>
          <w:sz w:val="24"/>
          <w:szCs w:val="24"/>
        </w:rPr>
      </w:pPr>
      <w:r w:rsidRPr="00BC4B45">
        <w:rPr>
          <w:rFonts w:ascii="Times New Roman" w:hAnsi="Times New Roman"/>
          <w:sz w:val="24"/>
          <w:szCs w:val="24"/>
        </w:rPr>
        <w:t xml:space="preserve">Набор </w:t>
      </w:r>
      <w:r w:rsidR="00D016FF">
        <w:rPr>
          <w:rFonts w:ascii="Times New Roman" w:hAnsi="Times New Roman"/>
          <w:sz w:val="24"/>
          <w:szCs w:val="24"/>
        </w:rPr>
        <w:t>вопросов</w:t>
      </w:r>
      <w:r w:rsidRPr="00BC4B45">
        <w:rPr>
          <w:rFonts w:ascii="Times New Roman" w:hAnsi="Times New Roman"/>
          <w:sz w:val="24"/>
          <w:szCs w:val="24"/>
        </w:rPr>
        <w:t xml:space="preserve"> формируется и утверждается в установленном порядке в начале учебного года при наличии контингента обучающихся, завершающих освоение дисципл</w:t>
      </w:r>
      <w:r w:rsidRPr="00BC4B45">
        <w:rPr>
          <w:rFonts w:ascii="Times New Roman" w:hAnsi="Times New Roman"/>
          <w:sz w:val="24"/>
          <w:szCs w:val="24"/>
        </w:rPr>
        <w:t>и</w:t>
      </w:r>
      <w:r w:rsidRPr="00BC4B45">
        <w:rPr>
          <w:rFonts w:ascii="Times New Roman" w:hAnsi="Times New Roman"/>
          <w:sz w:val="24"/>
          <w:szCs w:val="24"/>
        </w:rPr>
        <w:t>ны «</w:t>
      </w:r>
      <w:r w:rsidRPr="00BC4B45">
        <w:rPr>
          <w:rFonts w:ascii="Times New Roman" w:hAnsi="Times New Roman"/>
          <w:noProof/>
          <w:sz w:val="24"/>
          <w:szCs w:val="24"/>
        </w:rPr>
        <w:t>Методы визуализации информации при помощи графов</w:t>
      </w:r>
      <w:r w:rsidRPr="00BC4B45">
        <w:rPr>
          <w:rFonts w:ascii="Times New Roman" w:hAnsi="Times New Roman"/>
          <w:sz w:val="24"/>
          <w:szCs w:val="24"/>
        </w:rPr>
        <w:t xml:space="preserve">» в текущем учебном году. </w:t>
      </w:r>
    </w:p>
    <w:p w14:paraId="03FD6D7F" w14:textId="77777777" w:rsidR="00EC30DE" w:rsidRPr="00BC4B45" w:rsidRDefault="00EC30DE" w:rsidP="00680B29">
      <w:pPr>
        <w:ind w:right="-1"/>
        <w:rPr>
          <w:rFonts w:ascii="Times New Roman" w:hAnsi="Times New Roman"/>
          <w:sz w:val="24"/>
          <w:szCs w:val="24"/>
        </w:rPr>
        <w:sectPr w:rsidR="00EC30DE" w:rsidRPr="00BC4B45" w:rsidSect="00EC30DE">
          <w:pgSz w:w="11906" w:h="16838"/>
          <w:pgMar w:top="1134" w:right="851" w:bottom="1134" w:left="1701" w:header="709" w:footer="709" w:gutter="0"/>
          <w:pgNumType w:start="1"/>
          <w:cols w:space="708"/>
          <w:docGrid w:linePitch="360"/>
        </w:sectPr>
      </w:pPr>
    </w:p>
    <w:p w14:paraId="2C5E634D" w14:textId="77777777" w:rsidR="00EC30DE" w:rsidRPr="00BC4B45" w:rsidRDefault="00EC30DE" w:rsidP="00680B29">
      <w:pPr>
        <w:numPr>
          <w:ilvl w:val="0"/>
          <w:numId w:val="29"/>
        </w:numPr>
        <w:ind w:right="-1"/>
        <w:rPr>
          <w:rFonts w:ascii="Times New Roman" w:hAnsi="Times New Roman"/>
          <w:b/>
          <w:color w:val="000000"/>
          <w:sz w:val="24"/>
          <w:szCs w:val="24"/>
        </w:rPr>
      </w:pPr>
      <w:r w:rsidRPr="00BC4B45">
        <w:rPr>
          <w:rFonts w:ascii="Times New Roman" w:hAnsi="Times New Roman"/>
          <w:b/>
          <w:color w:val="000000"/>
          <w:sz w:val="24"/>
          <w:szCs w:val="24"/>
        </w:rPr>
        <w:lastRenderedPageBreak/>
        <w:t>Критерии оценки сформированности компетенций в рамках промежуточной аттестации по дисциплине</w:t>
      </w:r>
    </w:p>
    <w:p w14:paraId="3C14435C" w14:textId="77777777" w:rsidR="00EC30DE" w:rsidRPr="00BC4B45" w:rsidRDefault="00EC30DE" w:rsidP="00680B29">
      <w:pPr>
        <w:ind w:left="0" w:right="-1" w:firstLine="743"/>
        <w:jc w:val="right"/>
        <w:rPr>
          <w:rFonts w:ascii="Times New Roman" w:hAnsi="Times New Roman"/>
          <w:color w:val="000000"/>
          <w:sz w:val="24"/>
          <w:szCs w:val="24"/>
        </w:rPr>
      </w:pPr>
      <w:r w:rsidRPr="00BC4B45">
        <w:rPr>
          <w:rFonts w:ascii="Times New Roman" w:hAnsi="Times New Roman"/>
          <w:color w:val="000000"/>
          <w:sz w:val="24"/>
          <w:szCs w:val="24"/>
        </w:rPr>
        <w:t>Таблица П</w:t>
      </w:r>
      <w:proofErr w:type="gramStart"/>
      <w:r w:rsidRPr="00BC4B45">
        <w:rPr>
          <w:rFonts w:ascii="Times New Roman" w:hAnsi="Times New Roman"/>
          <w:color w:val="000000"/>
          <w:sz w:val="24"/>
          <w:szCs w:val="24"/>
        </w:rPr>
        <w:t>1</w:t>
      </w:r>
      <w:proofErr w:type="gramEnd"/>
      <w:r w:rsidRPr="00BC4B45">
        <w:rPr>
          <w:rFonts w:ascii="Times New Roman" w:hAnsi="Times New Roman"/>
          <w:color w:val="000000"/>
          <w:sz w:val="24"/>
          <w:szCs w:val="24"/>
        </w:rPr>
        <w:t>.5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19"/>
        <w:gridCol w:w="1650"/>
        <w:gridCol w:w="2970"/>
        <w:gridCol w:w="1980"/>
        <w:gridCol w:w="2310"/>
        <w:gridCol w:w="2420"/>
        <w:gridCol w:w="2518"/>
      </w:tblGrid>
      <w:tr w:rsidR="00EC30DE" w:rsidRPr="00BC4B45" w14:paraId="230AD279" w14:textId="77777777">
        <w:trPr>
          <w:jc w:val="center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77232" w14:textId="77777777" w:rsidR="00EC30DE" w:rsidRPr="00BC4B45" w:rsidRDefault="00EC30DE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BC4B45">
              <w:rPr>
                <w:rFonts w:ascii="Times New Roman" w:hAnsi="Times New Roman"/>
                <w:b/>
                <w:sz w:val="24"/>
                <w:szCs w:val="24"/>
              </w:rPr>
              <w:t xml:space="preserve">Шифр </w:t>
            </w:r>
            <w:proofErr w:type="gramStart"/>
            <w:r w:rsidRPr="00BC4B45">
              <w:rPr>
                <w:rFonts w:ascii="Times New Roman" w:hAnsi="Times New Roman"/>
                <w:b/>
                <w:sz w:val="24"/>
                <w:szCs w:val="24"/>
              </w:rPr>
              <w:t>ко</w:t>
            </w:r>
            <w:r w:rsidRPr="00BC4B45">
              <w:rPr>
                <w:rFonts w:ascii="Times New Roman" w:hAnsi="Times New Roman"/>
                <w:b/>
                <w:sz w:val="24"/>
                <w:szCs w:val="24"/>
              </w:rPr>
              <w:t>м</w:t>
            </w:r>
            <w:r w:rsidRPr="00BC4B45">
              <w:rPr>
                <w:rFonts w:ascii="Times New Roman" w:hAnsi="Times New Roman"/>
                <w:b/>
                <w:sz w:val="24"/>
                <w:szCs w:val="24"/>
              </w:rPr>
              <w:t>пе-</w:t>
            </w:r>
            <w:proofErr w:type="spellStart"/>
            <w:r w:rsidRPr="00BC4B45">
              <w:rPr>
                <w:rFonts w:ascii="Times New Roman" w:hAnsi="Times New Roman"/>
                <w:b/>
                <w:sz w:val="24"/>
                <w:szCs w:val="24"/>
              </w:rPr>
              <w:t>те</w:t>
            </w:r>
            <w:r w:rsidRPr="00BC4B45">
              <w:rPr>
                <w:rFonts w:ascii="Times New Roman" w:hAnsi="Times New Roman"/>
                <w:b/>
                <w:sz w:val="24"/>
                <w:szCs w:val="24"/>
              </w:rPr>
              <w:t>н</w:t>
            </w:r>
            <w:r w:rsidRPr="00BC4B45">
              <w:rPr>
                <w:rFonts w:ascii="Times New Roman" w:hAnsi="Times New Roman"/>
                <w:b/>
                <w:sz w:val="24"/>
                <w:szCs w:val="24"/>
              </w:rPr>
              <w:t>ций</w:t>
            </w:r>
            <w:proofErr w:type="spellEnd"/>
            <w:proofErr w:type="gramEnd"/>
          </w:p>
          <w:p w14:paraId="04D4D005" w14:textId="77777777" w:rsidR="00EC30DE" w:rsidRPr="00BC4B45" w:rsidRDefault="00EC30DE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CFA00" w14:textId="77777777" w:rsidR="00EC30DE" w:rsidRPr="00BC4B45" w:rsidRDefault="00EC30DE" w:rsidP="00F5406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BC4B45">
              <w:rPr>
                <w:rFonts w:ascii="Times New Roman" w:hAnsi="Times New Roman"/>
                <w:b/>
                <w:sz w:val="24"/>
                <w:szCs w:val="24"/>
              </w:rPr>
              <w:t>Структу</w:t>
            </w:r>
            <w:r w:rsidRPr="00BC4B45">
              <w:rPr>
                <w:rFonts w:ascii="Times New Roman" w:hAnsi="Times New Roman"/>
                <w:b/>
                <w:sz w:val="24"/>
                <w:szCs w:val="24"/>
              </w:rPr>
              <w:t>р</w:t>
            </w:r>
            <w:r w:rsidRPr="00BC4B45">
              <w:rPr>
                <w:rFonts w:ascii="Times New Roman" w:hAnsi="Times New Roman"/>
                <w:b/>
                <w:sz w:val="24"/>
                <w:szCs w:val="24"/>
              </w:rPr>
              <w:t>ные элеме</w:t>
            </w:r>
            <w:r w:rsidRPr="00BC4B45">
              <w:rPr>
                <w:rFonts w:ascii="Times New Roman" w:hAnsi="Times New Roman"/>
                <w:b/>
                <w:sz w:val="24"/>
                <w:szCs w:val="24"/>
              </w:rPr>
              <w:t>н</w:t>
            </w:r>
            <w:r w:rsidRPr="00BC4B45">
              <w:rPr>
                <w:rFonts w:ascii="Times New Roman" w:hAnsi="Times New Roman"/>
                <w:b/>
                <w:sz w:val="24"/>
                <w:szCs w:val="24"/>
              </w:rPr>
              <w:t>ты оцено</w:t>
            </w:r>
            <w:r w:rsidRPr="00BC4B45">
              <w:rPr>
                <w:rFonts w:ascii="Times New Roman" w:hAnsi="Times New Roman"/>
                <w:b/>
                <w:sz w:val="24"/>
                <w:szCs w:val="24"/>
              </w:rPr>
              <w:t>ч</w:t>
            </w:r>
            <w:r w:rsidRPr="00BC4B45">
              <w:rPr>
                <w:rFonts w:ascii="Times New Roman" w:hAnsi="Times New Roman"/>
                <w:b/>
                <w:sz w:val="24"/>
                <w:szCs w:val="24"/>
              </w:rPr>
              <w:t>ных средств</w:t>
            </w:r>
            <w:r w:rsidRPr="00BC4B45"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FB5F5" w14:textId="77777777" w:rsidR="00EC30DE" w:rsidRPr="00BC4B45" w:rsidRDefault="00EC30DE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 w:rsidRPr="00BC4B45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BC4B45">
              <w:rPr>
                <w:rFonts w:ascii="Times New Roman" w:hAnsi="Times New Roman"/>
                <w:b/>
                <w:sz w:val="24"/>
                <w:szCs w:val="24"/>
              </w:rPr>
              <w:br/>
              <w:t>сформированности</w:t>
            </w:r>
            <w:r w:rsidRPr="00BC4B45"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 </w:t>
            </w:r>
          </w:p>
          <w:p w14:paraId="5E043777" w14:textId="77777777" w:rsidR="00EC30DE" w:rsidRPr="00BC4B45" w:rsidRDefault="00EC30DE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0CAA9" w14:textId="77777777" w:rsidR="00EC30DE" w:rsidRPr="00BC4B45" w:rsidRDefault="00EC30DE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BC4B45">
              <w:rPr>
                <w:rFonts w:ascii="Times New Roman" w:hAnsi="Times New Roman"/>
                <w:b/>
                <w:sz w:val="24"/>
                <w:szCs w:val="24"/>
              </w:rPr>
              <w:t>Не сформир</w:t>
            </w:r>
            <w:r w:rsidRPr="00BC4B45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BC4B45">
              <w:rPr>
                <w:rFonts w:ascii="Times New Roman" w:hAnsi="Times New Roman"/>
                <w:b/>
                <w:sz w:val="24"/>
                <w:szCs w:val="24"/>
              </w:rPr>
              <w:t>ван</w:t>
            </w:r>
          </w:p>
          <w:p w14:paraId="7EFBADF3" w14:textId="77777777" w:rsidR="00EC30DE" w:rsidRPr="00BC4B45" w:rsidRDefault="00EC30DE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BC4B45">
              <w:rPr>
                <w:rFonts w:ascii="Times New Roman" w:hAnsi="Times New Roman"/>
                <w:b/>
                <w:sz w:val="24"/>
                <w:szCs w:val="24"/>
              </w:rPr>
              <w:t>(2 балла)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D4D73" w14:textId="77777777" w:rsidR="00EC30DE" w:rsidRPr="00BC4B45" w:rsidRDefault="00EC30DE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BC4B45">
              <w:rPr>
                <w:rFonts w:ascii="Times New Roman" w:hAnsi="Times New Roman"/>
                <w:b/>
                <w:sz w:val="24"/>
                <w:szCs w:val="24"/>
              </w:rPr>
              <w:t>Пороговый ур</w:t>
            </w:r>
            <w:r w:rsidRPr="00BC4B45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BC4B45">
              <w:rPr>
                <w:rFonts w:ascii="Times New Roman" w:hAnsi="Times New Roman"/>
                <w:b/>
                <w:sz w:val="24"/>
                <w:szCs w:val="24"/>
              </w:rPr>
              <w:t>вень</w:t>
            </w:r>
          </w:p>
          <w:p w14:paraId="68A0E627" w14:textId="77777777" w:rsidR="00EC30DE" w:rsidRPr="00BC4B45" w:rsidRDefault="00EC30DE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BC4B45">
              <w:rPr>
                <w:rFonts w:ascii="Times New Roman" w:hAnsi="Times New Roman"/>
                <w:b/>
                <w:sz w:val="24"/>
                <w:szCs w:val="24"/>
              </w:rPr>
              <w:t>(3 балла)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A5AE7" w14:textId="77777777" w:rsidR="00EC30DE" w:rsidRPr="00BC4B45" w:rsidRDefault="00EC30DE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BC4B45">
              <w:rPr>
                <w:rFonts w:ascii="Times New Roman" w:hAnsi="Times New Roman"/>
                <w:b/>
                <w:sz w:val="24"/>
                <w:szCs w:val="24"/>
              </w:rPr>
              <w:t>Базовый уровень</w:t>
            </w:r>
          </w:p>
          <w:p w14:paraId="456E4FF8" w14:textId="77777777" w:rsidR="00EC30DE" w:rsidRPr="00BC4B45" w:rsidRDefault="00EC30DE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C4B45">
              <w:rPr>
                <w:rFonts w:ascii="Times New Roman" w:hAnsi="Times New Roman"/>
                <w:b/>
                <w:sz w:val="24"/>
                <w:szCs w:val="24"/>
              </w:rPr>
              <w:t>(4 балла)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EC745" w14:textId="77777777" w:rsidR="00EC30DE" w:rsidRPr="00BC4B45" w:rsidRDefault="00EC30DE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BC4B45">
              <w:rPr>
                <w:rFonts w:ascii="Times New Roman" w:hAnsi="Times New Roman"/>
                <w:b/>
                <w:sz w:val="24"/>
                <w:szCs w:val="24"/>
              </w:rPr>
              <w:t xml:space="preserve">Продвинутый </w:t>
            </w:r>
          </w:p>
          <w:p w14:paraId="502F644D" w14:textId="77777777" w:rsidR="00EC30DE" w:rsidRPr="00BC4B45" w:rsidRDefault="00EC30DE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BC4B45">
              <w:rPr>
                <w:rFonts w:ascii="Times New Roman" w:hAnsi="Times New Roman"/>
                <w:b/>
                <w:sz w:val="24"/>
                <w:szCs w:val="24"/>
              </w:rPr>
              <w:t>(5 баллов)</w:t>
            </w:r>
          </w:p>
          <w:p w14:paraId="4527CDB1" w14:textId="77777777" w:rsidR="00EC30DE" w:rsidRPr="00BC4B45" w:rsidRDefault="00EC30DE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C30DE" w:rsidRPr="00BC4B45" w14:paraId="0D3A58AC" w14:textId="77777777" w:rsidTr="00F91AE8">
        <w:trPr>
          <w:jc w:val="center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93742" w14:textId="77777777" w:rsidR="00EC30DE" w:rsidRPr="007674E6" w:rsidRDefault="00F5406F" w:rsidP="00680B29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Cs w:val="24"/>
              </w:rPr>
            </w:pPr>
            <w:r w:rsidRPr="007674E6">
              <w:rPr>
                <w:rFonts w:ascii="Times New Roman" w:hAnsi="Times New Roman"/>
                <w:bCs/>
                <w:color w:val="000000"/>
                <w:szCs w:val="24"/>
              </w:rPr>
              <w:t>ПК</w:t>
            </w:r>
            <w:r w:rsidR="00913018" w:rsidRPr="007674E6">
              <w:rPr>
                <w:rFonts w:ascii="Times New Roman" w:hAnsi="Times New Roman"/>
                <w:bCs/>
                <w:color w:val="000000"/>
                <w:szCs w:val="24"/>
              </w:rPr>
              <w:t>С-2</w:t>
            </w:r>
          </w:p>
          <w:p w14:paraId="3B09CDDF" w14:textId="77777777" w:rsidR="00EC30DE" w:rsidRPr="007674E6" w:rsidRDefault="00EC30DE" w:rsidP="00680B29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FF0000"/>
                <w:szCs w:val="24"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B743" w14:textId="77777777" w:rsidR="00EC30DE" w:rsidRPr="007674E6" w:rsidRDefault="00EC30DE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7674E6">
              <w:rPr>
                <w:rFonts w:ascii="Times New Roman" w:hAnsi="Times New Roman"/>
                <w:szCs w:val="24"/>
              </w:rPr>
              <w:t xml:space="preserve">Портфолио </w:t>
            </w:r>
          </w:p>
          <w:p w14:paraId="6222313F" w14:textId="77777777" w:rsidR="00EC30DE" w:rsidRPr="007674E6" w:rsidRDefault="00EC30DE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828A9" w14:textId="77777777" w:rsidR="00913018" w:rsidRPr="007674E6" w:rsidRDefault="00913018" w:rsidP="00913018">
            <w:pPr>
              <w:ind w:left="0" w:right="0" w:firstLine="0"/>
              <w:jc w:val="both"/>
              <w:rPr>
                <w:rFonts w:ascii="Times New Roman" w:hAnsi="Times New Roman"/>
                <w:bCs/>
                <w:color w:val="000000"/>
                <w:szCs w:val="24"/>
              </w:rPr>
            </w:pPr>
            <w:r w:rsidRPr="007674E6">
              <w:rPr>
                <w:rFonts w:ascii="Times New Roman" w:hAnsi="Times New Roman"/>
                <w:bCs/>
                <w:color w:val="000000"/>
                <w:szCs w:val="24"/>
              </w:rPr>
              <w:t>ПКС-2.3</w:t>
            </w:r>
            <w:proofErr w:type="gramStart"/>
            <w:r w:rsidRPr="007674E6">
              <w:rPr>
                <w:rFonts w:ascii="Times New Roman" w:hAnsi="Times New Roman"/>
                <w:bCs/>
                <w:color w:val="000000"/>
                <w:szCs w:val="24"/>
              </w:rPr>
              <w:tab/>
              <w:t>У</w:t>
            </w:r>
            <w:proofErr w:type="gramEnd"/>
            <w:r w:rsidRPr="007674E6">
              <w:rPr>
                <w:rFonts w:ascii="Times New Roman" w:hAnsi="Times New Roman"/>
                <w:bCs/>
                <w:color w:val="000000"/>
                <w:szCs w:val="24"/>
              </w:rPr>
              <w:t>меть пр</w:t>
            </w:r>
            <w:r w:rsidRPr="007674E6">
              <w:rPr>
                <w:rFonts w:ascii="Times New Roman" w:hAnsi="Times New Roman"/>
                <w:bCs/>
                <w:color w:val="000000"/>
                <w:szCs w:val="24"/>
              </w:rPr>
              <w:t>и</w:t>
            </w:r>
            <w:r w:rsidRPr="007674E6">
              <w:rPr>
                <w:rFonts w:ascii="Times New Roman" w:hAnsi="Times New Roman"/>
                <w:bCs/>
                <w:color w:val="000000"/>
                <w:szCs w:val="24"/>
              </w:rPr>
              <w:t>менять знания в области разработки ПО в предме</w:t>
            </w:r>
            <w:r w:rsidRPr="007674E6">
              <w:rPr>
                <w:rFonts w:ascii="Times New Roman" w:hAnsi="Times New Roman"/>
                <w:bCs/>
                <w:color w:val="000000"/>
                <w:szCs w:val="24"/>
              </w:rPr>
              <w:t>т</w:t>
            </w:r>
            <w:r w:rsidRPr="007674E6">
              <w:rPr>
                <w:rFonts w:ascii="Times New Roman" w:hAnsi="Times New Roman"/>
                <w:bCs/>
                <w:color w:val="000000"/>
                <w:szCs w:val="24"/>
              </w:rPr>
              <w:t>ной области  </w:t>
            </w:r>
          </w:p>
          <w:p w14:paraId="1DCCC605" w14:textId="77777777" w:rsidR="00EC30DE" w:rsidRPr="007674E6" w:rsidRDefault="00EC30DE" w:rsidP="00913018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color w:val="000000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57380" w14:textId="77777777" w:rsidR="00EC30DE" w:rsidRPr="007674E6" w:rsidRDefault="0090262F" w:rsidP="00913018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7674E6">
              <w:rPr>
                <w:rFonts w:ascii="Times New Roman" w:hAnsi="Times New Roman"/>
                <w:szCs w:val="24"/>
              </w:rPr>
              <w:t>Знание</w:t>
            </w:r>
            <w:r w:rsidR="00875E59" w:rsidRPr="007674E6">
              <w:rPr>
                <w:rFonts w:ascii="Times New Roman" w:hAnsi="Times New Roman"/>
                <w:szCs w:val="24"/>
              </w:rPr>
              <w:t xml:space="preserve"> </w:t>
            </w:r>
            <w:r w:rsidR="00913018" w:rsidRPr="007674E6">
              <w:rPr>
                <w:rFonts w:ascii="Times New Roman" w:hAnsi="Times New Roman"/>
                <w:szCs w:val="24"/>
              </w:rPr>
              <w:t>осно</w:t>
            </w:r>
            <w:r w:rsidR="00913018" w:rsidRPr="007674E6">
              <w:rPr>
                <w:rFonts w:ascii="Times New Roman" w:hAnsi="Times New Roman"/>
                <w:szCs w:val="24"/>
              </w:rPr>
              <w:t>в</w:t>
            </w:r>
            <w:r w:rsidR="00913018" w:rsidRPr="007674E6">
              <w:rPr>
                <w:rFonts w:ascii="Times New Roman" w:hAnsi="Times New Roman"/>
                <w:szCs w:val="24"/>
              </w:rPr>
              <w:t>ных алгоритмов виз</w:t>
            </w:r>
            <w:r w:rsidR="00913018" w:rsidRPr="007674E6">
              <w:rPr>
                <w:rFonts w:ascii="Times New Roman" w:hAnsi="Times New Roman"/>
                <w:szCs w:val="24"/>
              </w:rPr>
              <w:t>у</w:t>
            </w:r>
            <w:r w:rsidR="00913018" w:rsidRPr="007674E6">
              <w:rPr>
                <w:rFonts w:ascii="Times New Roman" w:hAnsi="Times New Roman"/>
                <w:szCs w:val="24"/>
              </w:rPr>
              <w:t>ализации графов и границы их пр</w:t>
            </w:r>
            <w:r w:rsidR="00913018" w:rsidRPr="007674E6">
              <w:rPr>
                <w:rFonts w:ascii="Times New Roman" w:hAnsi="Times New Roman"/>
                <w:szCs w:val="24"/>
              </w:rPr>
              <w:t>и</w:t>
            </w:r>
            <w:r w:rsidR="00913018" w:rsidRPr="007674E6">
              <w:rPr>
                <w:rFonts w:ascii="Times New Roman" w:hAnsi="Times New Roman"/>
                <w:szCs w:val="24"/>
              </w:rPr>
              <w:t xml:space="preserve">менимости </w:t>
            </w:r>
            <w:r w:rsidR="00875E59" w:rsidRPr="007674E6">
              <w:rPr>
                <w:rFonts w:ascii="Times New Roman" w:hAnsi="Times New Roman"/>
                <w:szCs w:val="24"/>
              </w:rPr>
              <w:t>отсу</w:t>
            </w:r>
            <w:r w:rsidR="00875E59" w:rsidRPr="007674E6">
              <w:rPr>
                <w:rFonts w:ascii="Times New Roman" w:hAnsi="Times New Roman"/>
                <w:szCs w:val="24"/>
              </w:rPr>
              <w:t>т</w:t>
            </w:r>
            <w:r w:rsidR="00875E59" w:rsidRPr="007674E6">
              <w:rPr>
                <w:rFonts w:ascii="Times New Roman" w:hAnsi="Times New Roman"/>
                <w:szCs w:val="24"/>
              </w:rPr>
              <w:t>ствует или носит фрагментарный характер; ст</w:t>
            </w:r>
            <w:r w:rsidR="00875E59" w:rsidRPr="007674E6">
              <w:rPr>
                <w:rFonts w:ascii="Times New Roman" w:hAnsi="Times New Roman"/>
                <w:szCs w:val="24"/>
              </w:rPr>
              <w:t>у</w:t>
            </w:r>
            <w:r w:rsidR="00875E59" w:rsidRPr="007674E6">
              <w:rPr>
                <w:rFonts w:ascii="Times New Roman" w:hAnsi="Times New Roman"/>
                <w:szCs w:val="24"/>
              </w:rPr>
              <w:t>дент допускает грубые ошибки.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CC7E" w14:textId="77777777" w:rsidR="00EC30DE" w:rsidRPr="00FE44C7" w:rsidRDefault="0090262F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FE44C7">
              <w:rPr>
                <w:rFonts w:ascii="Times New Roman" w:hAnsi="Times New Roman"/>
                <w:sz w:val="24"/>
                <w:szCs w:val="24"/>
              </w:rPr>
              <w:t>Знание</w:t>
            </w:r>
            <w:r w:rsidR="00915535" w:rsidRPr="00FE44C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13018" w:rsidRPr="00FE44C7">
              <w:rPr>
                <w:rFonts w:ascii="Times New Roman" w:hAnsi="Times New Roman"/>
                <w:sz w:val="24"/>
                <w:szCs w:val="24"/>
              </w:rPr>
              <w:t>основных алгоритмов визу</w:t>
            </w:r>
            <w:r w:rsidR="00913018" w:rsidRPr="00FE44C7">
              <w:rPr>
                <w:rFonts w:ascii="Times New Roman" w:hAnsi="Times New Roman"/>
                <w:sz w:val="24"/>
                <w:szCs w:val="24"/>
              </w:rPr>
              <w:t>а</w:t>
            </w:r>
            <w:r w:rsidR="00913018" w:rsidRPr="00FE44C7">
              <w:rPr>
                <w:rFonts w:ascii="Times New Roman" w:hAnsi="Times New Roman"/>
                <w:sz w:val="24"/>
                <w:szCs w:val="24"/>
              </w:rPr>
              <w:t>лизации графов и границы их прим</w:t>
            </w:r>
            <w:r w:rsidR="00913018" w:rsidRPr="00FE44C7">
              <w:rPr>
                <w:rFonts w:ascii="Times New Roman" w:hAnsi="Times New Roman"/>
                <w:sz w:val="24"/>
                <w:szCs w:val="24"/>
              </w:rPr>
              <w:t>е</w:t>
            </w:r>
            <w:r w:rsidR="00913018" w:rsidRPr="00FE44C7">
              <w:rPr>
                <w:rFonts w:ascii="Times New Roman" w:hAnsi="Times New Roman"/>
                <w:sz w:val="24"/>
                <w:szCs w:val="24"/>
              </w:rPr>
              <w:t xml:space="preserve">нимости </w:t>
            </w:r>
            <w:r w:rsidR="00915535" w:rsidRPr="00FE44C7">
              <w:rPr>
                <w:rFonts w:ascii="Times New Roman" w:hAnsi="Times New Roman"/>
                <w:sz w:val="24"/>
                <w:szCs w:val="24"/>
              </w:rPr>
              <w:t>прису</w:t>
            </w:r>
            <w:r w:rsidR="00915535" w:rsidRPr="00FE44C7">
              <w:rPr>
                <w:rFonts w:ascii="Times New Roman" w:hAnsi="Times New Roman"/>
                <w:sz w:val="24"/>
                <w:szCs w:val="24"/>
              </w:rPr>
              <w:t>т</w:t>
            </w:r>
            <w:r w:rsidR="00915535" w:rsidRPr="00FE44C7">
              <w:rPr>
                <w:rFonts w:ascii="Times New Roman" w:hAnsi="Times New Roman"/>
                <w:sz w:val="24"/>
                <w:szCs w:val="24"/>
              </w:rPr>
              <w:t>ствует, но содержит пробелы; студент испытывает затру</w:t>
            </w:r>
            <w:r w:rsidR="00915535" w:rsidRPr="00FE44C7">
              <w:rPr>
                <w:rFonts w:ascii="Times New Roman" w:hAnsi="Times New Roman"/>
                <w:sz w:val="24"/>
                <w:szCs w:val="24"/>
              </w:rPr>
              <w:t>д</w:t>
            </w:r>
            <w:r w:rsidR="00915535" w:rsidRPr="00FE44C7">
              <w:rPr>
                <w:rFonts w:ascii="Times New Roman" w:hAnsi="Times New Roman"/>
                <w:sz w:val="24"/>
                <w:szCs w:val="24"/>
              </w:rPr>
              <w:t>нения при его пр</w:t>
            </w:r>
            <w:r w:rsidR="00915535" w:rsidRPr="00FE44C7">
              <w:rPr>
                <w:rFonts w:ascii="Times New Roman" w:hAnsi="Times New Roman"/>
                <w:sz w:val="24"/>
                <w:szCs w:val="24"/>
              </w:rPr>
              <w:t>и</w:t>
            </w:r>
            <w:r w:rsidR="00915535" w:rsidRPr="00FE44C7">
              <w:rPr>
                <w:rFonts w:ascii="Times New Roman" w:hAnsi="Times New Roman"/>
                <w:sz w:val="24"/>
                <w:szCs w:val="24"/>
              </w:rPr>
              <w:t>менении, допускает ошибки, нуждается в подсказках.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D330" w14:textId="77777777" w:rsidR="00EC30DE" w:rsidRPr="00FE44C7" w:rsidRDefault="0090262F" w:rsidP="00913018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FE44C7">
              <w:rPr>
                <w:rFonts w:ascii="Times New Roman" w:hAnsi="Times New Roman"/>
                <w:sz w:val="24"/>
                <w:szCs w:val="24"/>
              </w:rPr>
              <w:t>Знание</w:t>
            </w:r>
            <w:r w:rsidR="00FE4AF2" w:rsidRPr="00FE44C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13018" w:rsidRPr="00FE44C7">
              <w:rPr>
                <w:rFonts w:ascii="Times New Roman" w:hAnsi="Times New Roman"/>
                <w:sz w:val="24"/>
                <w:szCs w:val="24"/>
              </w:rPr>
              <w:t>основных а</w:t>
            </w:r>
            <w:r w:rsidR="00913018" w:rsidRPr="00FE44C7">
              <w:rPr>
                <w:rFonts w:ascii="Times New Roman" w:hAnsi="Times New Roman"/>
                <w:sz w:val="24"/>
                <w:szCs w:val="24"/>
              </w:rPr>
              <w:t>л</w:t>
            </w:r>
            <w:r w:rsidR="00913018" w:rsidRPr="00FE44C7">
              <w:rPr>
                <w:rFonts w:ascii="Times New Roman" w:hAnsi="Times New Roman"/>
                <w:sz w:val="24"/>
                <w:szCs w:val="24"/>
              </w:rPr>
              <w:t>горитмов визуализ</w:t>
            </w:r>
            <w:r w:rsidR="00913018" w:rsidRPr="00FE44C7">
              <w:rPr>
                <w:rFonts w:ascii="Times New Roman" w:hAnsi="Times New Roman"/>
                <w:sz w:val="24"/>
                <w:szCs w:val="24"/>
              </w:rPr>
              <w:t>а</w:t>
            </w:r>
            <w:r w:rsidR="00913018" w:rsidRPr="00FE44C7">
              <w:rPr>
                <w:rFonts w:ascii="Times New Roman" w:hAnsi="Times New Roman"/>
                <w:sz w:val="24"/>
                <w:szCs w:val="24"/>
              </w:rPr>
              <w:t>ции графов и гран</w:t>
            </w:r>
            <w:r w:rsidR="00913018" w:rsidRPr="00FE44C7">
              <w:rPr>
                <w:rFonts w:ascii="Times New Roman" w:hAnsi="Times New Roman"/>
                <w:sz w:val="24"/>
                <w:szCs w:val="24"/>
              </w:rPr>
              <w:t>и</w:t>
            </w:r>
            <w:r w:rsidR="00913018" w:rsidRPr="00FE44C7">
              <w:rPr>
                <w:rFonts w:ascii="Times New Roman" w:hAnsi="Times New Roman"/>
                <w:sz w:val="24"/>
                <w:szCs w:val="24"/>
              </w:rPr>
              <w:t xml:space="preserve">цы их применимости </w:t>
            </w:r>
            <w:r w:rsidR="00FE4AF2" w:rsidRPr="00FE44C7">
              <w:rPr>
                <w:rFonts w:ascii="Times New Roman" w:hAnsi="Times New Roman"/>
                <w:sz w:val="24"/>
                <w:szCs w:val="24"/>
              </w:rPr>
              <w:t>в целом сформир</w:t>
            </w:r>
            <w:r w:rsidR="00FE4AF2" w:rsidRPr="00FE44C7">
              <w:rPr>
                <w:rFonts w:ascii="Times New Roman" w:hAnsi="Times New Roman"/>
                <w:sz w:val="24"/>
                <w:szCs w:val="24"/>
              </w:rPr>
              <w:t>о</w:t>
            </w:r>
            <w:r w:rsidR="00FE4AF2" w:rsidRPr="00FE44C7">
              <w:rPr>
                <w:rFonts w:ascii="Times New Roman" w:hAnsi="Times New Roman"/>
                <w:sz w:val="24"/>
                <w:szCs w:val="24"/>
              </w:rPr>
              <w:t>вано; студент в с</w:t>
            </w:r>
            <w:r w:rsidR="00FE4AF2" w:rsidRPr="00FE44C7">
              <w:rPr>
                <w:rFonts w:ascii="Times New Roman" w:hAnsi="Times New Roman"/>
                <w:sz w:val="24"/>
                <w:szCs w:val="24"/>
              </w:rPr>
              <w:t>о</w:t>
            </w:r>
            <w:r w:rsidR="00FE4AF2" w:rsidRPr="00FE44C7">
              <w:rPr>
                <w:rFonts w:ascii="Times New Roman" w:hAnsi="Times New Roman"/>
                <w:sz w:val="24"/>
                <w:szCs w:val="24"/>
              </w:rPr>
              <w:t>стоянии его прим</w:t>
            </w:r>
            <w:r w:rsidR="00FE4AF2" w:rsidRPr="00FE44C7">
              <w:rPr>
                <w:rFonts w:ascii="Times New Roman" w:hAnsi="Times New Roman"/>
                <w:sz w:val="24"/>
                <w:szCs w:val="24"/>
              </w:rPr>
              <w:t>е</w:t>
            </w:r>
            <w:r w:rsidR="00FE4AF2" w:rsidRPr="00FE44C7">
              <w:rPr>
                <w:rFonts w:ascii="Times New Roman" w:hAnsi="Times New Roman"/>
                <w:sz w:val="24"/>
                <w:szCs w:val="24"/>
              </w:rPr>
              <w:t xml:space="preserve">нять к </w:t>
            </w:r>
            <w:r w:rsidR="00913018" w:rsidRPr="00FE44C7">
              <w:rPr>
                <w:rFonts w:ascii="Times New Roman" w:hAnsi="Times New Roman"/>
                <w:sz w:val="24"/>
                <w:szCs w:val="24"/>
              </w:rPr>
              <w:t>конкретным</w:t>
            </w:r>
            <w:r w:rsidR="00FE4AF2" w:rsidRPr="00FE44C7">
              <w:rPr>
                <w:rFonts w:ascii="Times New Roman" w:hAnsi="Times New Roman"/>
                <w:sz w:val="24"/>
                <w:szCs w:val="24"/>
              </w:rPr>
              <w:t xml:space="preserve"> объектам, ответ с</w:t>
            </w:r>
            <w:r w:rsidR="00FE4AF2" w:rsidRPr="00FE44C7">
              <w:rPr>
                <w:rFonts w:ascii="Times New Roman" w:hAnsi="Times New Roman"/>
                <w:sz w:val="24"/>
                <w:szCs w:val="24"/>
              </w:rPr>
              <w:t>о</w:t>
            </w:r>
            <w:r w:rsidR="00FE4AF2" w:rsidRPr="00FE44C7">
              <w:rPr>
                <w:rFonts w:ascii="Times New Roman" w:hAnsi="Times New Roman"/>
                <w:sz w:val="24"/>
                <w:szCs w:val="24"/>
              </w:rPr>
              <w:t>держит отдельные недочеты.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BDB57" w14:textId="77777777" w:rsidR="00EC30DE" w:rsidRPr="00FE44C7" w:rsidRDefault="0090262F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FE44C7">
              <w:rPr>
                <w:rFonts w:ascii="Times New Roman" w:hAnsi="Times New Roman"/>
                <w:sz w:val="24"/>
                <w:szCs w:val="24"/>
              </w:rPr>
              <w:t>Знание</w:t>
            </w:r>
            <w:r w:rsidR="00B34017" w:rsidRPr="00FE44C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13018" w:rsidRPr="00FE44C7">
              <w:rPr>
                <w:rFonts w:ascii="Times New Roman" w:hAnsi="Times New Roman"/>
                <w:sz w:val="24"/>
                <w:szCs w:val="24"/>
              </w:rPr>
              <w:t>основных а</w:t>
            </w:r>
            <w:r w:rsidR="00913018" w:rsidRPr="00FE44C7">
              <w:rPr>
                <w:rFonts w:ascii="Times New Roman" w:hAnsi="Times New Roman"/>
                <w:sz w:val="24"/>
                <w:szCs w:val="24"/>
              </w:rPr>
              <w:t>л</w:t>
            </w:r>
            <w:r w:rsidR="00913018" w:rsidRPr="00FE44C7">
              <w:rPr>
                <w:rFonts w:ascii="Times New Roman" w:hAnsi="Times New Roman"/>
                <w:sz w:val="24"/>
                <w:szCs w:val="24"/>
              </w:rPr>
              <w:t>горитмов визуализ</w:t>
            </w:r>
            <w:r w:rsidR="00913018" w:rsidRPr="00FE44C7">
              <w:rPr>
                <w:rFonts w:ascii="Times New Roman" w:hAnsi="Times New Roman"/>
                <w:sz w:val="24"/>
                <w:szCs w:val="24"/>
              </w:rPr>
              <w:t>а</w:t>
            </w:r>
            <w:r w:rsidR="00913018" w:rsidRPr="00FE44C7">
              <w:rPr>
                <w:rFonts w:ascii="Times New Roman" w:hAnsi="Times New Roman"/>
                <w:sz w:val="24"/>
                <w:szCs w:val="24"/>
              </w:rPr>
              <w:t xml:space="preserve">ции графов и границы их применимости </w:t>
            </w:r>
            <w:r w:rsidR="00B34017" w:rsidRPr="00FE44C7">
              <w:rPr>
                <w:rFonts w:ascii="Times New Roman" w:hAnsi="Times New Roman"/>
                <w:sz w:val="24"/>
                <w:szCs w:val="24"/>
              </w:rPr>
              <w:t>сформировано, ст</w:t>
            </w:r>
            <w:r w:rsidR="00B34017" w:rsidRPr="00FE44C7">
              <w:rPr>
                <w:rFonts w:ascii="Times New Roman" w:hAnsi="Times New Roman"/>
                <w:sz w:val="24"/>
                <w:szCs w:val="24"/>
              </w:rPr>
              <w:t>у</w:t>
            </w:r>
            <w:r w:rsidR="00B34017" w:rsidRPr="00FE44C7">
              <w:rPr>
                <w:rFonts w:ascii="Times New Roman" w:hAnsi="Times New Roman"/>
                <w:sz w:val="24"/>
                <w:szCs w:val="24"/>
              </w:rPr>
              <w:t>дент в состоянии успешно его прим</w:t>
            </w:r>
            <w:r w:rsidR="00B34017" w:rsidRPr="00FE44C7">
              <w:rPr>
                <w:rFonts w:ascii="Times New Roman" w:hAnsi="Times New Roman"/>
                <w:sz w:val="24"/>
                <w:szCs w:val="24"/>
              </w:rPr>
              <w:t>е</w:t>
            </w:r>
            <w:r w:rsidR="00B34017" w:rsidRPr="00FE44C7">
              <w:rPr>
                <w:rFonts w:ascii="Times New Roman" w:hAnsi="Times New Roman"/>
                <w:sz w:val="24"/>
                <w:szCs w:val="24"/>
              </w:rPr>
              <w:t>нять</w:t>
            </w:r>
          </w:p>
        </w:tc>
      </w:tr>
      <w:tr w:rsidR="00F5406F" w:rsidRPr="00BC4B45" w14:paraId="57EDBADE" w14:textId="77777777" w:rsidTr="00F91AE8">
        <w:trPr>
          <w:jc w:val="center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87D94" w14:textId="77777777" w:rsidR="00C61B5C" w:rsidRPr="007674E6" w:rsidRDefault="0090262F" w:rsidP="00C61B5C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Cs w:val="24"/>
              </w:rPr>
            </w:pPr>
            <w:r w:rsidRPr="007674E6">
              <w:rPr>
                <w:rFonts w:ascii="Times New Roman" w:hAnsi="Times New Roman"/>
                <w:bCs/>
                <w:color w:val="000000"/>
                <w:szCs w:val="24"/>
              </w:rPr>
              <w:t>ПК</w:t>
            </w:r>
            <w:r w:rsidR="00913018" w:rsidRPr="007674E6">
              <w:rPr>
                <w:rFonts w:ascii="Times New Roman" w:hAnsi="Times New Roman"/>
                <w:bCs/>
                <w:color w:val="000000"/>
                <w:szCs w:val="24"/>
              </w:rPr>
              <w:t>С</w:t>
            </w:r>
            <w:r w:rsidRPr="007674E6">
              <w:rPr>
                <w:rFonts w:ascii="Times New Roman" w:hAnsi="Times New Roman"/>
                <w:bCs/>
                <w:color w:val="000000"/>
                <w:szCs w:val="24"/>
              </w:rPr>
              <w:t>-</w:t>
            </w:r>
            <w:r w:rsidR="00913018" w:rsidRPr="007674E6">
              <w:rPr>
                <w:rFonts w:ascii="Times New Roman" w:hAnsi="Times New Roman"/>
                <w:bCs/>
                <w:color w:val="000000"/>
                <w:szCs w:val="24"/>
              </w:rPr>
              <w:t>2</w:t>
            </w:r>
          </w:p>
          <w:p w14:paraId="4DA647FE" w14:textId="77777777" w:rsidR="00F5406F" w:rsidRPr="007674E6" w:rsidRDefault="00F5406F" w:rsidP="00680B29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Cs w:val="24"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4C212" w14:textId="77777777" w:rsidR="00F5406F" w:rsidRPr="007674E6" w:rsidRDefault="00C61B5C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7674E6">
              <w:rPr>
                <w:rFonts w:ascii="Times New Roman" w:hAnsi="Times New Roman"/>
                <w:szCs w:val="24"/>
              </w:rPr>
              <w:t>Дифференц</w:t>
            </w:r>
            <w:r w:rsidRPr="007674E6">
              <w:rPr>
                <w:rFonts w:ascii="Times New Roman" w:hAnsi="Times New Roman"/>
                <w:szCs w:val="24"/>
              </w:rPr>
              <w:t>и</w:t>
            </w:r>
            <w:r w:rsidRPr="007674E6">
              <w:rPr>
                <w:rFonts w:ascii="Times New Roman" w:hAnsi="Times New Roman"/>
                <w:szCs w:val="24"/>
              </w:rPr>
              <w:t>рованный з</w:t>
            </w:r>
            <w:r w:rsidRPr="007674E6">
              <w:rPr>
                <w:rFonts w:ascii="Times New Roman" w:hAnsi="Times New Roman"/>
                <w:szCs w:val="24"/>
              </w:rPr>
              <w:t>а</w:t>
            </w:r>
            <w:r w:rsidRPr="007674E6">
              <w:rPr>
                <w:rFonts w:ascii="Times New Roman" w:hAnsi="Times New Roman"/>
                <w:szCs w:val="24"/>
              </w:rPr>
              <w:t>чет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634D5" w14:textId="77777777" w:rsidR="00913018" w:rsidRPr="007674E6" w:rsidRDefault="00913018" w:rsidP="00913018">
            <w:pPr>
              <w:ind w:left="0" w:right="0" w:firstLine="0"/>
              <w:jc w:val="both"/>
              <w:rPr>
                <w:rFonts w:ascii="Times New Roman" w:hAnsi="Times New Roman"/>
                <w:bCs/>
                <w:color w:val="000000"/>
                <w:szCs w:val="24"/>
              </w:rPr>
            </w:pPr>
            <w:r w:rsidRPr="007674E6">
              <w:rPr>
                <w:rFonts w:ascii="Times New Roman" w:hAnsi="Times New Roman"/>
                <w:bCs/>
                <w:color w:val="000000"/>
                <w:szCs w:val="24"/>
              </w:rPr>
              <w:t>ПКС-2.3</w:t>
            </w:r>
            <w:proofErr w:type="gramStart"/>
            <w:r w:rsidRPr="007674E6">
              <w:rPr>
                <w:rFonts w:ascii="Times New Roman" w:hAnsi="Times New Roman"/>
                <w:bCs/>
                <w:color w:val="000000"/>
                <w:szCs w:val="24"/>
              </w:rPr>
              <w:tab/>
              <w:t>У</w:t>
            </w:r>
            <w:proofErr w:type="gramEnd"/>
            <w:r w:rsidRPr="007674E6">
              <w:rPr>
                <w:rFonts w:ascii="Times New Roman" w:hAnsi="Times New Roman"/>
                <w:bCs/>
                <w:color w:val="000000"/>
                <w:szCs w:val="24"/>
              </w:rPr>
              <w:t>меть пр</w:t>
            </w:r>
            <w:r w:rsidRPr="007674E6">
              <w:rPr>
                <w:rFonts w:ascii="Times New Roman" w:hAnsi="Times New Roman"/>
                <w:bCs/>
                <w:color w:val="000000"/>
                <w:szCs w:val="24"/>
              </w:rPr>
              <w:t>и</w:t>
            </w:r>
            <w:r w:rsidRPr="007674E6">
              <w:rPr>
                <w:rFonts w:ascii="Times New Roman" w:hAnsi="Times New Roman"/>
                <w:bCs/>
                <w:color w:val="000000"/>
                <w:szCs w:val="24"/>
              </w:rPr>
              <w:t>менять знания в области разработки ПО в предме</w:t>
            </w:r>
            <w:r w:rsidRPr="007674E6">
              <w:rPr>
                <w:rFonts w:ascii="Times New Roman" w:hAnsi="Times New Roman"/>
                <w:bCs/>
                <w:color w:val="000000"/>
                <w:szCs w:val="24"/>
              </w:rPr>
              <w:t>т</w:t>
            </w:r>
            <w:r w:rsidRPr="007674E6">
              <w:rPr>
                <w:rFonts w:ascii="Times New Roman" w:hAnsi="Times New Roman"/>
                <w:bCs/>
                <w:color w:val="000000"/>
                <w:szCs w:val="24"/>
              </w:rPr>
              <w:t>ной области  </w:t>
            </w:r>
          </w:p>
          <w:p w14:paraId="7A95B8CD" w14:textId="77777777" w:rsidR="00F5406F" w:rsidRPr="007674E6" w:rsidRDefault="00F5406F" w:rsidP="00913018">
            <w:pPr>
              <w:widowControl w:val="0"/>
              <w:ind w:left="0" w:right="0" w:firstLine="0"/>
              <w:rPr>
                <w:rFonts w:ascii="Times New Roman" w:hAnsi="Times New Roman"/>
                <w:bCs/>
                <w:color w:val="000000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F801D" w14:textId="77777777" w:rsidR="00F5406F" w:rsidRPr="007674E6" w:rsidRDefault="00913018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7674E6">
              <w:rPr>
                <w:rFonts w:ascii="Times New Roman" w:hAnsi="Times New Roman"/>
                <w:szCs w:val="24"/>
              </w:rPr>
              <w:t>Не умеет выб</w:t>
            </w:r>
            <w:r w:rsidRPr="007674E6">
              <w:rPr>
                <w:rFonts w:ascii="Times New Roman" w:hAnsi="Times New Roman"/>
                <w:szCs w:val="24"/>
              </w:rPr>
              <w:t>и</w:t>
            </w:r>
            <w:r w:rsidRPr="007674E6">
              <w:rPr>
                <w:rFonts w:ascii="Times New Roman" w:hAnsi="Times New Roman"/>
                <w:szCs w:val="24"/>
              </w:rPr>
              <w:t>рать алгоритмы визуализации и применять мет</w:t>
            </w:r>
            <w:r w:rsidRPr="007674E6">
              <w:rPr>
                <w:rFonts w:ascii="Times New Roman" w:hAnsi="Times New Roman"/>
                <w:szCs w:val="24"/>
              </w:rPr>
              <w:t>о</w:t>
            </w:r>
            <w:r w:rsidRPr="007674E6">
              <w:rPr>
                <w:rFonts w:ascii="Times New Roman" w:hAnsi="Times New Roman"/>
                <w:szCs w:val="24"/>
              </w:rPr>
              <w:t>ды решения з</w:t>
            </w:r>
            <w:r w:rsidRPr="007674E6">
              <w:rPr>
                <w:rFonts w:ascii="Times New Roman" w:hAnsi="Times New Roman"/>
                <w:szCs w:val="24"/>
              </w:rPr>
              <w:t>а</w:t>
            </w:r>
            <w:r w:rsidRPr="007674E6">
              <w:rPr>
                <w:rFonts w:ascii="Times New Roman" w:hAnsi="Times New Roman"/>
                <w:szCs w:val="24"/>
              </w:rPr>
              <w:t>дач визуализации, максимально пр</w:t>
            </w:r>
            <w:r w:rsidRPr="007674E6">
              <w:rPr>
                <w:rFonts w:ascii="Times New Roman" w:hAnsi="Times New Roman"/>
                <w:szCs w:val="24"/>
              </w:rPr>
              <w:t>и</w:t>
            </w:r>
            <w:r w:rsidRPr="007674E6">
              <w:rPr>
                <w:rFonts w:ascii="Times New Roman" w:hAnsi="Times New Roman"/>
                <w:szCs w:val="24"/>
              </w:rPr>
              <w:t>годные для зада</w:t>
            </w:r>
            <w:r w:rsidRPr="007674E6">
              <w:rPr>
                <w:rFonts w:ascii="Times New Roman" w:hAnsi="Times New Roman"/>
                <w:szCs w:val="24"/>
              </w:rPr>
              <w:t>н</w:t>
            </w:r>
            <w:r w:rsidRPr="007674E6">
              <w:rPr>
                <w:rFonts w:ascii="Times New Roman" w:hAnsi="Times New Roman"/>
                <w:szCs w:val="24"/>
              </w:rPr>
              <w:t>ной предметной о</w:t>
            </w:r>
            <w:r w:rsidRPr="007674E6">
              <w:rPr>
                <w:rFonts w:ascii="Times New Roman" w:hAnsi="Times New Roman"/>
                <w:szCs w:val="24"/>
              </w:rPr>
              <w:t>б</w:t>
            </w:r>
            <w:r w:rsidRPr="007674E6">
              <w:rPr>
                <w:rFonts w:ascii="Times New Roman" w:hAnsi="Times New Roman"/>
                <w:szCs w:val="24"/>
              </w:rPr>
              <w:t>ласти с учетом реальных огран</w:t>
            </w:r>
            <w:r w:rsidRPr="007674E6">
              <w:rPr>
                <w:rFonts w:ascii="Times New Roman" w:hAnsi="Times New Roman"/>
                <w:szCs w:val="24"/>
              </w:rPr>
              <w:t>и</w:t>
            </w:r>
            <w:r w:rsidRPr="007674E6">
              <w:rPr>
                <w:rFonts w:ascii="Times New Roman" w:hAnsi="Times New Roman"/>
                <w:szCs w:val="24"/>
              </w:rPr>
              <w:t>чений</w:t>
            </w:r>
            <w:r w:rsidR="00C61B5C" w:rsidRPr="007674E6"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2CB41" w14:textId="77777777" w:rsidR="00F5406F" w:rsidRPr="00BC4B45" w:rsidRDefault="00913018" w:rsidP="00913018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Допускаются гр</w:t>
            </w: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/>
                <w:sz w:val="24"/>
                <w:szCs w:val="24"/>
              </w:rPr>
              <w:t>бые ошибки при выборе алгоритмов визуализации и применении мет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дов решения задач визуализации</w:t>
            </w:r>
            <w:r w:rsidR="00C61B5C" w:rsidRPr="00BC4B4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C339C" w14:textId="77777777" w:rsidR="00F5406F" w:rsidRPr="00BC4B45" w:rsidRDefault="00913018" w:rsidP="00913018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Умеет выбирать а</w:t>
            </w:r>
            <w:r>
              <w:rPr>
                <w:rFonts w:ascii="Times New Roman" w:hAnsi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/>
                <w:sz w:val="24"/>
                <w:szCs w:val="24"/>
              </w:rPr>
              <w:t>горитмы визуализ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ции и применять м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тоды решения задач визуализации, д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пускает несущ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ственные ошибки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4CDF3" w14:textId="77777777" w:rsidR="00F5406F" w:rsidRPr="00BC4B45" w:rsidRDefault="00913018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Умеет обоснованно выбирать алгоритмы визуализации и арг</w:t>
            </w: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/>
                <w:sz w:val="24"/>
                <w:szCs w:val="24"/>
              </w:rPr>
              <w:t>ментированно прим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нять методы решения задач визуализации, максимально приго</w:t>
            </w:r>
            <w:r>
              <w:rPr>
                <w:rFonts w:ascii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/>
                <w:sz w:val="24"/>
                <w:szCs w:val="24"/>
              </w:rPr>
              <w:t>ные для заданной предметной области с учетом реальных ограничений</w:t>
            </w:r>
          </w:p>
        </w:tc>
      </w:tr>
    </w:tbl>
    <w:p w14:paraId="5626BD73" w14:textId="77777777" w:rsidR="00EC30DE" w:rsidRPr="00BC4B45" w:rsidRDefault="00EC30DE" w:rsidP="00320830">
      <w:pPr>
        <w:ind w:left="0" w:right="-1" w:firstLine="743"/>
        <w:jc w:val="both"/>
        <w:rPr>
          <w:rFonts w:ascii="Times New Roman" w:hAnsi="Times New Roman"/>
          <w:sz w:val="24"/>
          <w:szCs w:val="24"/>
        </w:rPr>
        <w:sectPr w:rsidR="00EC30DE" w:rsidRPr="00BC4B45" w:rsidSect="002E0F1E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273EC6B6" w14:textId="77777777" w:rsidR="00EC30DE" w:rsidRPr="00BC4B45" w:rsidRDefault="00EC30DE" w:rsidP="00680B29">
      <w:pPr>
        <w:pStyle w:val="12"/>
        <w:numPr>
          <w:ilvl w:val="0"/>
          <w:numId w:val="29"/>
        </w:numPr>
        <w:tabs>
          <w:tab w:val="left" w:pos="284"/>
        </w:tabs>
        <w:ind w:right="-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BC4B45">
        <w:rPr>
          <w:rFonts w:ascii="Times New Roman" w:hAnsi="Times New Roman"/>
          <w:b/>
          <w:color w:val="000000"/>
          <w:sz w:val="24"/>
          <w:szCs w:val="24"/>
        </w:rPr>
        <w:lastRenderedPageBreak/>
        <w:t>Критерии выставления оценок по результатам промежуточной аттестации по дисциплине</w:t>
      </w:r>
    </w:p>
    <w:p w14:paraId="2E59F71B" w14:textId="77777777" w:rsidR="00EC30DE" w:rsidRPr="00BC4B45" w:rsidRDefault="00EC30DE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14:paraId="4C69891F" w14:textId="77777777" w:rsidR="00922FB1" w:rsidRPr="00BC4B45" w:rsidRDefault="00922FB1" w:rsidP="00922FB1">
      <w:pPr>
        <w:autoSpaceDE w:val="0"/>
        <w:ind w:left="0" w:right="0" w:firstLine="0"/>
        <w:jc w:val="both"/>
        <w:rPr>
          <w:rFonts w:ascii="Times New Roman" w:hAnsi="Times New Roman"/>
          <w:sz w:val="24"/>
          <w:szCs w:val="24"/>
        </w:rPr>
      </w:pPr>
      <w:r w:rsidRPr="00BC4B45">
        <w:rPr>
          <w:rFonts w:ascii="Times New Roman" w:hAnsi="Times New Roman"/>
          <w:sz w:val="24"/>
          <w:szCs w:val="24"/>
        </w:rPr>
        <w:t xml:space="preserve">Результаты промежуточной аттестации в семестре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 </w:t>
      </w:r>
    </w:p>
    <w:p w14:paraId="07BE3A97" w14:textId="77777777" w:rsidR="00922FB1" w:rsidRPr="00BC4B45" w:rsidRDefault="00922FB1" w:rsidP="00922FB1">
      <w:pPr>
        <w:autoSpaceDE w:val="0"/>
        <w:ind w:left="0" w:right="0" w:firstLine="743"/>
        <w:jc w:val="both"/>
        <w:rPr>
          <w:rFonts w:ascii="Times New Roman" w:hAnsi="Times New Roman"/>
          <w:sz w:val="24"/>
          <w:szCs w:val="24"/>
        </w:rPr>
      </w:pPr>
      <w:r w:rsidRPr="00BC4B45">
        <w:rPr>
          <w:rFonts w:ascii="Times New Roman" w:hAnsi="Times New Roman"/>
          <w:sz w:val="24"/>
          <w:szCs w:val="24"/>
        </w:rPr>
        <w:t>Решение об окончательной оценке принимается по результатам 2 этапа (</w:t>
      </w:r>
      <w:proofErr w:type="spellStart"/>
      <w:r w:rsidR="00913018">
        <w:rPr>
          <w:rFonts w:ascii="Times New Roman" w:hAnsi="Times New Roman"/>
          <w:sz w:val="24"/>
          <w:szCs w:val="24"/>
        </w:rPr>
        <w:t>дифзач</w:t>
      </w:r>
      <w:r w:rsidR="00913018">
        <w:rPr>
          <w:rFonts w:ascii="Times New Roman" w:hAnsi="Times New Roman"/>
          <w:sz w:val="24"/>
          <w:szCs w:val="24"/>
        </w:rPr>
        <w:t>е</w:t>
      </w:r>
      <w:r w:rsidR="00913018">
        <w:rPr>
          <w:rFonts w:ascii="Times New Roman" w:hAnsi="Times New Roman"/>
          <w:sz w:val="24"/>
          <w:szCs w:val="24"/>
        </w:rPr>
        <w:t>та</w:t>
      </w:r>
      <w:proofErr w:type="spellEnd"/>
      <w:r w:rsidRPr="00BC4B45">
        <w:rPr>
          <w:rFonts w:ascii="Times New Roman" w:hAnsi="Times New Roman"/>
          <w:sz w:val="24"/>
          <w:szCs w:val="24"/>
        </w:rPr>
        <w:t>).</w:t>
      </w:r>
    </w:p>
    <w:p w14:paraId="27DA5B8B" w14:textId="77777777" w:rsidR="00922FB1" w:rsidRPr="00BC4B45" w:rsidRDefault="00922FB1" w:rsidP="00922FB1">
      <w:pPr>
        <w:autoSpaceDE w:val="0"/>
        <w:ind w:left="0" w:right="0" w:firstLine="743"/>
        <w:jc w:val="both"/>
        <w:rPr>
          <w:rFonts w:ascii="Times New Roman" w:hAnsi="Times New Roman"/>
          <w:sz w:val="24"/>
          <w:szCs w:val="24"/>
        </w:rPr>
      </w:pPr>
      <w:r w:rsidRPr="00BC4B45">
        <w:rPr>
          <w:rFonts w:ascii="Times New Roman" w:hAnsi="Times New Roman"/>
          <w:sz w:val="24"/>
          <w:szCs w:val="24"/>
        </w:rPr>
        <w:t>Оценка «отлично» соответствует продвинутому уровню сформированности комп</w:t>
      </w:r>
      <w:r w:rsidRPr="00BC4B45">
        <w:rPr>
          <w:rFonts w:ascii="Times New Roman" w:hAnsi="Times New Roman"/>
          <w:sz w:val="24"/>
          <w:szCs w:val="24"/>
        </w:rPr>
        <w:t>е</w:t>
      </w:r>
      <w:r w:rsidRPr="00BC4B45">
        <w:rPr>
          <w:rFonts w:ascii="Times New Roman" w:hAnsi="Times New Roman"/>
          <w:sz w:val="24"/>
          <w:szCs w:val="24"/>
        </w:rPr>
        <w:t>тенции.</w:t>
      </w:r>
    </w:p>
    <w:p w14:paraId="7EF6AF2C" w14:textId="77777777" w:rsidR="00922FB1" w:rsidRPr="00BC4B45" w:rsidRDefault="00922FB1" w:rsidP="00922FB1">
      <w:pPr>
        <w:autoSpaceDE w:val="0"/>
        <w:ind w:left="0" w:right="0" w:firstLine="743"/>
        <w:jc w:val="both"/>
        <w:rPr>
          <w:rFonts w:ascii="Times New Roman" w:hAnsi="Times New Roman"/>
          <w:sz w:val="24"/>
          <w:szCs w:val="24"/>
        </w:rPr>
      </w:pPr>
      <w:r w:rsidRPr="00BC4B45">
        <w:rPr>
          <w:rFonts w:ascii="Times New Roman" w:hAnsi="Times New Roman"/>
          <w:sz w:val="24"/>
          <w:szCs w:val="24"/>
        </w:rPr>
        <w:t>Оценка «хорошо» соответствует базовому уровню сформированности компете</w:t>
      </w:r>
      <w:r w:rsidRPr="00BC4B45">
        <w:rPr>
          <w:rFonts w:ascii="Times New Roman" w:hAnsi="Times New Roman"/>
          <w:sz w:val="24"/>
          <w:szCs w:val="24"/>
        </w:rPr>
        <w:t>н</w:t>
      </w:r>
      <w:r w:rsidRPr="00BC4B45">
        <w:rPr>
          <w:rFonts w:ascii="Times New Roman" w:hAnsi="Times New Roman"/>
          <w:sz w:val="24"/>
          <w:szCs w:val="24"/>
        </w:rPr>
        <w:t>ции.</w:t>
      </w:r>
    </w:p>
    <w:p w14:paraId="58AB165B" w14:textId="77777777" w:rsidR="00922FB1" w:rsidRPr="00BC4B45" w:rsidRDefault="00922FB1" w:rsidP="00922FB1">
      <w:pPr>
        <w:autoSpaceDE w:val="0"/>
        <w:ind w:left="0" w:right="0" w:firstLine="743"/>
        <w:jc w:val="both"/>
        <w:rPr>
          <w:rFonts w:ascii="Times New Roman" w:hAnsi="Times New Roman"/>
          <w:sz w:val="24"/>
          <w:szCs w:val="24"/>
        </w:rPr>
      </w:pPr>
      <w:r w:rsidRPr="00BC4B45">
        <w:rPr>
          <w:rFonts w:ascii="Times New Roman" w:hAnsi="Times New Roman"/>
          <w:sz w:val="24"/>
          <w:szCs w:val="24"/>
        </w:rPr>
        <w:t>Оценка «удовлетворительно» соответствует пороговому уровню сформированн</w:t>
      </w:r>
      <w:r w:rsidRPr="00BC4B45">
        <w:rPr>
          <w:rFonts w:ascii="Times New Roman" w:hAnsi="Times New Roman"/>
          <w:sz w:val="24"/>
          <w:szCs w:val="24"/>
        </w:rPr>
        <w:t>о</w:t>
      </w:r>
      <w:r w:rsidRPr="00BC4B45">
        <w:rPr>
          <w:rFonts w:ascii="Times New Roman" w:hAnsi="Times New Roman"/>
          <w:sz w:val="24"/>
          <w:szCs w:val="24"/>
        </w:rPr>
        <w:t>сти компетенции.</w:t>
      </w:r>
    </w:p>
    <w:p w14:paraId="36858623" w14:textId="77777777" w:rsidR="00922FB1" w:rsidRPr="00BC4B45" w:rsidRDefault="00922FB1" w:rsidP="00922FB1">
      <w:pPr>
        <w:ind w:left="0" w:right="0" w:firstLine="743"/>
        <w:jc w:val="both"/>
        <w:rPr>
          <w:sz w:val="24"/>
          <w:szCs w:val="24"/>
        </w:rPr>
      </w:pPr>
      <w:r w:rsidRPr="00BC4B45">
        <w:rPr>
          <w:rFonts w:ascii="Times New Roman" w:hAnsi="Times New Roman"/>
          <w:sz w:val="24"/>
          <w:szCs w:val="24"/>
        </w:rPr>
        <w:t>Оценка «неудовлетворительно» выставляется при неудовлетворительном прохо</w:t>
      </w:r>
      <w:r w:rsidRPr="00BC4B45">
        <w:rPr>
          <w:rFonts w:ascii="Times New Roman" w:hAnsi="Times New Roman"/>
          <w:sz w:val="24"/>
          <w:szCs w:val="24"/>
        </w:rPr>
        <w:t>ж</w:t>
      </w:r>
      <w:r w:rsidRPr="00BC4B45">
        <w:rPr>
          <w:rFonts w:ascii="Times New Roman" w:hAnsi="Times New Roman"/>
          <w:sz w:val="24"/>
          <w:szCs w:val="24"/>
        </w:rPr>
        <w:t>дении одного или двух этапов промежуточной аттестации.</w:t>
      </w:r>
    </w:p>
    <w:p w14:paraId="3B77C7D4" w14:textId="77777777" w:rsidR="00EC30DE" w:rsidRDefault="00EC30DE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  <w:sectPr w:rsidR="00EC30DE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D39E50E" w14:textId="77777777" w:rsidR="00EC30DE" w:rsidRDefault="00EC30DE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фонда оценочных сре</w:t>
      </w:r>
      <w:proofErr w:type="gramStart"/>
      <w:r>
        <w:rPr>
          <w:rFonts w:ascii="Times New Roman" w:hAnsi="Times New Roman"/>
          <w:b/>
          <w:sz w:val="24"/>
          <w:szCs w:val="24"/>
          <w:lang w:val="ru-RU"/>
        </w:rPr>
        <w:t>дств пр</w:t>
      </w:r>
      <w:proofErr w:type="gramEnd"/>
      <w:r>
        <w:rPr>
          <w:rFonts w:ascii="Times New Roman" w:hAnsi="Times New Roman"/>
          <w:b/>
          <w:sz w:val="24"/>
          <w:szCs w:val="24"/>
          <w:lang w:val="ru-RU"/>
        </w:rPr>
        <w:t>омежуточной аттестации</w:t>
      </w:r>
    </w:p>
    <w:p w14:paraId="31155082" w14:textId="77777777" w:rsidR="00EC30DE" w:rsidRPr="004F1F34" w:rsidRDefault="00EC30DE" w:rsidP="00680B29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по дисциплине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531AD0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2E792B">
        <w:rPr>
          <w:rFonts w:ascii="Times New Roman" w:hAnsi="Times New Roman"/>
          <w:b/>
          <w:noProof/>
          <w:sz w:val="24"/>
          <w:szCs w:val="24"/>
          <w:lang w:val="ru-RU"/>
        </w:rPr>
        <w:t>Методы визуализации информации при помощи графов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14:paraId="19BE5FF9" w14:textId="77777777" w:rsidR="00EC30DE" w:rsidRPr="00940BEE" w:rsidRDefault="00EC30DE" w:rsidP="00680B29">
      <w:pPr>
        <w:pStyle w:val="a7"/>
        <w:ind w:left="0" w:right="-1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EC30DE" w:rsidRPr="00D75FE0" w14:paraId="3DDAAC67" w14:textId="77777777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7497A5" w14:textId="77777777" w:rsidR="00EC30DE" w:rsidRPr="00940BEE" w:rsidRDefault="00EC30DE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EA53A9" w14:textId="77777777" w:rsidR="00EC30DE" w:rsidRPr="00940BEE" w:rsidRDefault="00EC30DE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E982F25" w14:textId="77777777" w:rsidR="00EC30DE" w:rsidRPr="00940BEE" w:rsidRDefault="00EC30DE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737C" w14:textId="77777777" w:rsidR="00EC30DE" w:rsidRPr="00940BEE" w:rsidRDefault="00EC30DE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14:paraId="4C3C3C1B" w14:textId="77777777" w:rsidR="00EC30DE" w:rsidRPr="00940BEE" w:rsidRDefault="00EC30DE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EC30DE" w:rsidRPr="00D75FE0" w14:paraId="542BC7F9" w14:textId="7777777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14C808" w14:textId="77777777" w:rsidR="00EC30DE" w:rsidRPr="00940BEE" w:rsidRDefault="00EC30D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4AA1DC" w14:textId="77777777" w:rsidR="00EC30DE" w:rsidRPr="00940BEE" w:rsidRDefault="00EC30DE" w:rsidP="00680B29">
            <w:pPr>
              <w:snapToGri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33075A6" w14:textId="77777777" w:rsidR="00EC30DE" w:rsidRPr="00940BEE" w:rsidRDefault="00EC30D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E3D8A" w14:textId="77777777" w:rsidR="00EC30DE" w:rsidRPr="00940BEE" w:rsidRDefault="00EC30D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C30DE" w:rsidRPr="00D75FE0" w14:paraId="34A5E3CD" w14:textId="7777777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A38A6D" w14:textId="77777777" w:rsidR="00EC30DE" w:rsidRPr="00940BEE" w:rsidRDefault="00EC30D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0251CF" w14:textId="77777777" w:rsidR="00EC30DE" w:rsidRPr="00940BEE" w:rsidRDefault="00EC30D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B0966B7" w14:textId="77777777" w:rsidR="00EC30DE" w:rsidRPr="00940BEE" w:rsidRDefault="00EC30D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63F44" w14:textId="77777777" w:rsidR="00EC30DE" w:rsidRPr="00940BEE" w:rsidRDefault="00EC30D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C30DE" w:rsidRPr="00D75FE0" w14:paraId="70F6F8D9" w14:textId="7777777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210FFB" w14:textId="77777777" w:rsidR="00EC30DE" w:rsidRPr="00940BEE" w:rsidRDefault="00EC30D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6EE83A" w14:textId="77777777" w:rsidR="00EC30DE" w:rsidRPr="00940BEE" w:rsidRDefault="00EC30D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FCFBCF5" w14:textId="77777777" w:rsidR="00EC30DE" w:rsidRPr="00940BEE" w:rsidRDefault="00EC30D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0CC35" w14:textId="77777777" w:rsidR="00EC30DE" w:rsidRPr="00940BEE" w:rsidRDefault="00EC30D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C30DE" w:rsidRPr="00D75FE0" w14:paraId="77EDC740" w14:textId="7777777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B596BD" w14:textId="77777777" w:rsidR="00EC30DE" w:rsidRPr="00940BEE" w:rsidRDefault="00EC30D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64BEE1" w14:textId="77777777" w:rsidR="00EC30DE" w:rsidRPr="00940BEE" w:rsidRDefault="00EC30D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5FB9F00" w14:textId="77777777" w:rsidR="00EC30DE" w:rsidRPr="00940BEE" w:rsidRDefault="00EC30D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F6DA2" w14:textId="77777777" w:rsidR="00EC30DE" w:rsidRPr="00940BEE" w:rsidRDefault="00EC30D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C30DE" w:rsidRPr="00D75FE0" w14:paraId="41FFC1E6" w14:textId="7777777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01D590" w14:textId="77777777" w:rsidR="00EC30DE" w:rsidRPr="00940BEE" w:rsidRDefault="00EC30D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6AE421" w14:textId="77777777" w:rsidR="00EC30DE" w:rsidRPr="00940BEE" w:rsidRDefault="00EC30D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4BEB8B5" w14:textId="77777777" w:rsidR="00EC30DE" w:rsidRPr="00940BEE" w:rsidRDefault="00EC30D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0AED3" w14:textId="77777777" w:rsidR="00EC30DE" w:rsidRPr="00940BEE" w:rsidRDefault="00EC30D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C30DE" w:rsidRPr="00D75FE0" w14:paraId="1F906729" w14:textId="7777777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BE681A" w14:textId="77777777" w:rsidR="00EC30DE" w:rsidRPr="00940BEE" w:rsidRDefault="00EC30D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AC753B" w14:textId="77777777" w:rsidR="00EC30DE" w:rsidRPr="00940BEE" w:rsidRDefault="00EC30D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D1A0C5C" w14:textId="77777777" w:rsidR="00EC30DE" w:rsidRPr="00940BEE" w:rsidRDefault="00EC30D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8FA8A" w14:textId="77777777" w:rsidR="00EC30DE" w:rsidRPr="00940BEE" w:rsidRDefault="00EC30D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C30DE" w:rsidRPr="00D75FE0" w14:paraId="48B16BB9" w14:textId="7777777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D26072" w14:textId="77777777" w:rsidR="00EC30DE" w:rsidRPr="00940BEE" w:rsidRDefault="00EC30D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CAB300" w14:textId="77777777" w:rsidR="00EC30DE" w:rsidRPr="00940BEE" w:rsidRDefault="00EC30D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142130B" w14:textId="77777777" w:rsidR="00EC30DE" w:rsidRPr="00940BEE" w:rsidRDefault="00EC30D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16A22" w14:textId="77777777" w:rsidR="00EC30DE" w:rsidRPr="00940BEE" w:rsidRDefault="00EC30D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97E7C16" w14:textId="77777777" w:rsidR="00EC30DE" w:rsidRDefault="00EC30DE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  <w:sectPr w:rsidR="00EC30DE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46B36B3" w14:textId="77777777" w:rsidR="00EC30DE" w:rsidRPr="00940BEE" w:rsidRDefault="00EC30DE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sectPr w:rsidR="00EC30DE" w:rsidRPr="00940BEE" w:rsidSect="00EC30D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D7850A" w14:textId="77777777" w:rsidR="00B637C9" w:rsidRDefault="00B637C9" w:rsidP="00586056">
      <w:r>
        <w:separator/>
      </w:r>
    </w:p>
  </w:endnote>
  <w:endnote w:type="continuationSeparator" w:id="0">
    <w:p w14:paraId="1D5DE556" w14:textId="77777777" w:rsidR="00B637C9" w:rsidRDefault="00B637C9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717178" w14:textId="77777777" w:rsidR="00B637C9" w:rsidRDefault="00B637C9" w:rsidP="00586056">
      <w:r>
        <w:separator/>
      </w:r>
    </w:p>
  </w:footnote>
  <w:footnote w:type="continuationSeparator" w:id="0">
    <w:p w14:paraId="1AB84AA3" w14:textId="77777777" w:rsidR="00B637C9" w:rsidRDefault="00B637C9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79A5AD5"/>
    <w:multiLevelType w:val="hybridMultilevel"/>
    <w:tmpl w:val="A7C845FA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079E6D5E"/>
    <w:multiLevelType w:val="multilevel"/>
    <w:tmpl w:val="01BE530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087F16A9"/>
    <w:multiLevelType w:val="multilevel"/>
    <w:tmpl w:val="1E66A2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09861B92"/>
    <w:multiLevelType w:val="hybridMultilevel"/>
    <w:tmpl w:val="BD2A8D46"/>
    <w:lvl w:ilvl="0" w:tplc="00000003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B974216"/>
    <w:multiLevelType w:val="multilevel"/>
    <w:tmpl w:val="1BC81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9">
    <w:nsid w:val="19B033FC"/>
    <w:multiLevelType w:val="multilevel"/>
    <w:tmpl w:val="FFCA889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19E93D49"/>
    <w:multiLevelType w:val="multilevel"/>
    <w:tmpl w:val="FFAAA8CA"/>
    <w:lvl w:ilvl="0">
      <w:start w:val="7"/>
      <w:numFmt w:val="decimal"/>
      <w:lvlText w:val="%1"/>
      <w:lvlJc w:val="left"/>
      <w:pPr>
        <w:ind w:left="1688" w:hanging="389"/>
      </w:pPr>
      <w:rPr>
        <w:rFonts w:cs="Times New Roman" w:hint="default"/>
      </w:rPr>
    </w:lvl>
    <w:lvl w:ilvl="1">
      <w:start w:val="1"/>
      <w:numFmt w:val="decimal"/>
      <w:lvlText w:val="5.%2."/>
      <w:lvlJc w:val="left"/>
      <w:pPr>
        <w:ind w:left="1240" w:hanging="389"/>
      </w:pPr>
      <w:rPr>
        <w:rFonts w:cs="Times New Roman" w:hint="default"/>
        <w:spacing w:val="-1"/>
        <w:w w:val="99"/>
        <w:sz w:val="24"/>
        <w:szCs w:val="24"/>
      </w:rPr>
    </w:lvl>
    <w:lvl w:ilvl="2">
      <w:start w:val="1"/>
      <w:numFmt w:val="decimal"/>
      <w:lvlText w:val="8.1.%3."/>
      <w:lvlJc w:val="left"/>
      <w:pPr>
        <w:ind w:left="760" w:hanging="669"/>
      </w:pPr>
      <w:rPr>
        <w:rFonts w:cs="Times New Roman" w:hint="default"/>
        <w:spacing w:val="-1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3716" w:hanging="6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35" w:hanging="6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53" w:hanging="6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71" w:hanging="6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90" w:hanging="6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08" w:hanging="669"/>
      </w:pPr>
      <w:rPr>
        <w:rFonts w:hint="default"/>
      </w:rPr>
    </w:lvl>
  </w:abstractNum>
  <w:abstractNum w:abstractNumId="21">
    <w:nsid w:val="208722A5"/>
    <w:multiLevelType w:val="multilevel"/>
    <w:tmpl w:val="81B80C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21795C99"/>
    <w:multiLevelType w:val="hybridMultilevel"/>
    <w:tmpl w:val="20FEFD0E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244A6109"/>
    <w:multiLevelType w:val="hybridMultilevel"/>
    <w:tmpl w:val="B4D6F370"/>
    <w:lvl w:ilvl="0" w:tplc="922AC7C6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25CD6351"/>
    <w:multiLevelType w:val="multilevel"/>
    <w:tmpl w:val="D11A7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27C61EE5"/>
    <w:multiLevelType w:val="hybridMultilevel"/>
    <w:tmpl w:val="C9AC71AC"/>
    <w:lvl w:ilvl="0" w:tplc="52D40828">
      <w:start w:val="24"/>
      <w:numFmt w:val="decimal"/>
      <w:lvlText w:val="%1."/>
      <w:lvlJc w:val="left"/>
      <w:pPr>
        <w:ind w:left="1085" w:hanging="375"/>
      </w:pPr>
      <w:rPr>
        <w:rFonts w:cs="Times New Roman" w:hint="default"/>
        <w:b w:val="0"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26">
    <w:nsid w:val="27F6543F"/>
    <w:multiLevelType w:val="multilevel"/>
    <w:tmpl w:val="88DCF0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2ABD5F14"/>
    <w:multiLevelType w:val="multilevel"/>
    <w:tmpl w:val="9EEAFE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2FE23278"/>
    <w:multiLevelType w:val="multilevel"/>
    <w:tmpl w:val="C4AC783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>
    <w:nsid w:val="31B17DB9"/>
    <w:multiLevelType w:val="hybridMultilevel"/>
    <w:tmpl w:val="383CB696"/>
    <w:lvl w:ilvl="0" w:tplc="3F4EF5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34711506"/>
    <w:multiLevelType w:val="hybridMultilevel"/>
    <w:tmpl w:val="66180378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37660F2B"/>
    <w:multiLevelType w:val="multilevel"/>
    <w:tmpl w:val="30FA53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32">
    <w:nsid w:val="388E5B73"/>
    <w:multiLevelType w:val="multilevel"/>
    <w:tmpl w:val="3434341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  <w:b/>
      </w:rPr>
    </w:lvl>
  </w:abstractNum>
  <w:abstractNum w:abstractNumId="33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>
    <w:nsid w:val="475832E1"/>
    <w:multiLevelType w:val="multilevel"/>
    <w:tmpl w:val="610446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>
    <w:nsid w:val="49D70D10"/>
    <w:multiLevelType w:val="multilevel"/>
    <w:tmpl w:val="7CCE663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6">
    <w:nsid w:val="4A957DCF"/>
    <w:multiLevelType w:val="hybridMultilevel"/>
    <w:tmpl w:val="7044640E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4CDC5AB7"/>
    <w:multiLevelType w:val="hybridMultilevel"/>
    <w:tmpl w:val="ED9E8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5C8D4A61"/>
    <w:multiLevelType w:val="multilevel"/>
    <w:tmpl w:val="4F0CE1C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9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40">
    <w:nsid w:val="60C817D0"/>
    <w:multiLevelType w:val="hybridMultilevel"/>
    <w:tmpl w:val="7458F42C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623A06D0"/>
    <w:multiLevelType w:val="multilevel"/>
    <w:tmpl w:val="123621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2">
    <w:nsid w:val="64BA0476"/>
    <w:multiLevelType w:val="multilevel"/>
    <w:tmpl w:val="BAC0051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3">
    <w:nsid w:val="6AF80B37"/>
    <w:multiLevelType w:val="multilevel"/>
    <w:tmpl w:val="D65875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4">
    <w:nsid w:val="6D01105A"/>
    <w:multiLevelType w:val="hybridMultilevel"/>
    <w:tmpl w:val="E2AA1796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70652D22"/>
    <w:multiLevelType w:val="multilevel"/>
    <w:tmpl w:val="5E3ED49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6">
    <w:nsid w:val="734D319D"/>
    <w:multiLevelType w:val="multilevel"/>
    <w:tmpl w:val="299000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7">
    <w:nsid w:val="7C354F0C"/>
    <w:multiLevelType w:val="hybridMultilevel"/>
    <w:tmpl w:val="AE903BF4"/>
    <w:lvl w:ilvl="0" w:tplc="922AC7C6">
      <w:start w:val="1"/>
      <w:numFmt w:val="bullet"/>
      <w:lvlText w:val=""/>
      <w:lvlJc w:val="left"/>
      <w:pPr>
        <w:ind w:left="14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8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4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0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0"/>
  </w:num>
  <w:num w:numId="3">
    <w:abstractNumId w:val="36"/>
  </w:num>
  <w:num w:numId="4">
    <w:abstractNumId w:val="44"/>
  </w:num>
  <w:num w:numId="5">
    <w:abstractNumId w:val="40"/>
  </w:num>
  <w:num w:numId="6">
    <w:abstractNumId w:val="22"/>
  </w:num>
  <w:num w:numId="7">
    <w:abstractNumId w:val="47"/>
  </w:num>
  <w:num w:numId="8">
    <w:abstractNumId w:val="37"/>
  </w:num>
  <w:num w:numId="9">
    <w:abstractNumId w:val="13"/>
  </w:num>
  <w:num w:numId="10">
    <w:abstractNumId w:val="10"/>
  </w:num>
  <w:num w:numId="11">
    <w:abstractNumId w:val="8"/>
  </w:num>
  <w:num w:numId="12">
    <w:abstractNumId w:val="11"/>
  </w:num>
  <w:num w:numId="13">
    <w:abstractNumId w:val="6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5"/>
  </w:num>
  <w:num w:numId="20">
    <w:abstractNumId w:val="9"/>
  </w:num>
  <w:num w:numId="21">
    <w:abstractNumId w:val="12"/>
  </w:num>
  <w:num w:numId="22">
    <w:abstractNumId w:val="7"/>
  </w:num>
  <w:num w:numId="23">
    <w:abstractNumId w:val="16"/>
  </w:num>
  <w:num w:numId="24">
    <w:abstractNumId w:val="23"/>
  </w:num>
  <w:num w:numId="25">
    <w:abstractNumId w:val="33"/>
  </w:num>
  <w:num w:numId="26">
    <w:abstractNumId w:val="20"/>
  </w:num>
  <w:num w:numId="27">
    <w:abstractNumId w:val="32"/>
  </w:num>
  <w:num w:numId="28">
    <w:abstractNumId w:val="25"/>
  </w:num>
  <w:num w:numId="29">
    <w:abstractNumId w:val="18"/>
  </w:num>
  <w:num w:numId="30">
    <w:abstractNumId w:val="17"/>
  </w:num>
  <w:num w:numId="31">
    <w:abstractNumId w:val="24"/>
  </w:num>
  <w:num w:numId="32">
    <w:abstractNumId w:val="41"/>
  </w:num>
  <w:num w:numId="33">
    <w:abstractNumId w:val="46"/>
  </w:num>
  <w:num w:numId="34">
    <w:abstractNumId w:val="34"/>
  </w:num>
  <w:num w:numId="35">
    <w:abstractNumId w:val="26"/>
  </w:num>
  <w:num w:numId="36">
    <w:abstractNumId w:val="15"/>
  </w:num>
  <w:num w:numId="37">
    <w:abstractNumId w:val="27"/>
  </w:num>
  <w:num w:numId="38">
    <w:abstractNumId w:val="38"/>
  </w:num>
  <w:num w:numId="39">
    <w:abstractNumId w:val="42"/>
  </w:num>
  <w:num w:numId="40">
    <w:abstractNumId w:val="43"/>
  </w:num>
  <w:num w:numId="41">
    <w:abstractNumId w:val="21"/>
  </w:num>
  <w:num w:numId="42">
    <w:abstractNumId w:val="45"/>
  </w:num>
  <w:num w:numId="43">
    <w:abstractNumId w:val="28"/>
  </w:num>
  <w:num w:numId="44">
    <w:abstractNumId w:val="14"/>
  </w:num>
  <w:num w:numId="45">
    <w:abstractNumId w:val="19"/>
  </w:num>
  <w:num w:numId="46">
    <w:abstractNumId w:val="35"/>
  </w:num>
  <w:num w:numId="47">
    <w:abstractNumId w:val="31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BF0"/>
    <w:rsid w:val="0001276D"/>
    <w:rsid w:val="00016A9F"/>
    <w:rsid w:val="00023773"/>
    <w:rsid w:val="00033617"/>
    <w:rsid w:val="00041D4F"/>
    <w:rsid w:val="00041E5B"/>
    <w:rsid w:val="0004229C"/>
    <w:rsid w:val="00046D16"/>
    <w:rsid w:val="00052325"/>
    <w:rsid w:val="00053A0B"/>
    <w:rsid w:val="00056087"/>
    <w:rsid w:val="000717F6"/>
    <w:rsid w:val="000724EB"/>
    <w:rsid w:val="0007262D"/>
    <w:rsid w:val="000730A7"/>
    <w:rsid w:val="000741B7"/>
    <w:rsid w:val="0008286F"/>
    <w:rsid w:val="00082C5D"/>
    <w:rsid w:val="000861E3"/>
    <w:rsid w:val="00086595"/>
    <w:rsid w:val="0008679E"/>
    <w:rsid w:val="00090535"/>
    <w:rsid w:val="00092949"/>
    <w:rsid w:val="00094EFF"/>
    <w:rsid w:val="000A208D"/>
    <w:rsid w:val="000A7D79"/>
    <w:rsid w:val="000B1732"/>
    <w:rsid w:val="000B42BB"/>
    <w:rsid w:val="000B63B2"/>
    <w:rsid w:val="000B718E"/>
    <w:rsid w:val="000B78FD"/>
    <w:rsid w:val="000C47CA"/>
    <w:rsid w:val="000D3994"/>
    <w:rsid w:val="000D4934"/>
    <w:rsid w:val="000E3183"/>
    <w:rsid w:val="000E543D"/>
    <w:rsid w:val="000E7637"/>
    <w:rsid w:val="000F6941"/>
    <w:rsid w:val="000F6A99"/>
    <w:rsid w:val="000F6E0B"/>
    <w:rsid w:val="0010399A"/>
    <w:rsid w:val="00106400"/>
    <w:rsid w:val="001202E5"/>
    <w:rsid w:val="00123A94"/>
    <w:rsid w:val="00126A6F"/>
    <w:rsid w:val="00126E56"/>
    <w:rsid w:val="001306BC"/>
    <w:rsid w:val="00136C0F"/>
    <w:rsid w:val="00137B5A"/>
    <w:rsid w:val="00145653"/>
    <w:rsid w:val="0015765E"/>
    <w:rsid w:val="00157D39"/>
    <w:rsid w:val="001671DF"/>
    <w:rsid w:val="00170D0C"/>
    <w:rsid w:val="00170FE2"/>
    <w:rsid w:val="001820E6"/>
    <w:rsid w:val="00183425"/>
    <w:rsid w:val="00185A71"/>
    <w:rsid w:val="00185AF3"/>
    <w:rsid w:val="001A0207"/>
    <w:rsid w:val="001A1E6A"/>
    <w:rsid w:val="001B0088"/>
    <w:rsid w:val="001B374D"/>
    <w:rsid w:val="001C0864"/>
    <w:rsid w:val="001C7F8C"/>
    <w:rsid w:val="001D32CD"/>
    <w:rsid w:val="001D5CF7"/>
    <w:rsid w:val="001E08A2"/>
    <w:rsid w:val="001E367A"/>
    <w:rsid w:val="001E506E"/>
    <w:rsid w:val="001E5B9C"/>
    <w:rsid w:val="001E77E7"/>
    <w:rsid w:val="001F1944"/>
    <w:rsid w:val="001F2BAC"/>
    <w:rsid w:val="001F72D3"/>
    <w:rsid w:val="001F772C"/>
    <w:rsid w:val="0020164F"/>
    <w:rsid w:val="002028C6"/>
    <w:rsid w:val="002047D9"/>
    <w:rsid w:val="002100E9"/>
    <w:rsid w:val="00213F89"/>
    <w:rsid w:val="00223134"/>
    <w:rsid w:val="0023286F"/>
    <w:rsid w:val="002335DE"/>
    <w:rsid w:val="00244458"/>
    <w:rsid w:val="00247584"/>
    <w:rsid w:val="00261395"/>
    <w:rsid w:val="002707E8"/>
    <w:rsid w:val="00272497"/>
    <w:rsid w:val="00274D78"/>
    <w:rsid w:val="00275263"/>
    <w:rsid w:val="0027601E"/>
    <w:rsid w:val="00283868"/>
    <w:rsid w:val="002862BC"/>
    <w:rsid w:val="0028683D"/>
    <w:rsid w:val="00293063"/>
    <w:rsid w:val="002A20EE"/>
    <w:rsid w:val="002A3BF0"/>
    <w:rsid w:val="002A70BF"/>
    <w:rsid w:val="002B2E02"/>
    <w:rsid w:val="002B5A3D"/>
    <w:rsid w:val="002B7786"/>
    <w:rsid w:val="002C17BD"/>
    <w:rsid w:val="002C2C8C"/>
    <w:rsid w:val="002D3354"/>
    <w:rsid w:val="002D41F4"/>
    <w:rsid w:val="002D4960"/>
    <w:rsid w:val="002D4FAE"/>
    <w:rsid w:val="002D5178"/>
    <w:rsid w:val="002E0F1E"/>
    <w:rsid w:val="002E28D8"/>
    <w:rsid w:val="002E792B"/>
    <w:rsid w:val="002E795A"/>
    <w:rsid w:val="002E7D27"/>
    <w:rsid w:val="002F1DBD"/>
    <w:rsid w:val="002F5B84"/>
    <w:rsid w:val="00303A65"/>
    <w:rsid w:val="00305EE9"/>
    <w:rsid w:val="0031318F"/>
    <w:rsid w:val="003147ED"/>
    <w:rsid w:val="00314C48"/>
    <w:rsid w:val="00320830"/>
    <w:rsid w:val="00321A45"/>
    <w:rsid w:val="00325FBC"/>
    <w:rsid w:val="00326310"/>
    <w:rsid w:val="00331C79"/>
    <w:rsid w:val="0033204F"/>
    <w:rsid w:val="0034071C"/>
    <w:rsid w:val="00343530"/>
    <w:rsid w:val="00345105"/>
    <w:rsid w:val="003452E2"/>
    <w:rsid w:val="003477BF"/>
    <w:rsid w:val="003503A3"/>
    <w:rsid w:val="00363B8A"/>
    <w:rsid w:val="00365207"/>
    <w:rsid w:val="003727F0"/>
    <w:rsid w:val="003740B4"/>
    <w:rsid w:val="00375ED9"/>
    <w:rsid w:val="00381F45"/>
    <w:rsid w:val="00382373"/>
    <w:rsid w:val="00390BCA"/>
    <w:rsid w:val="003938BC"/>
    <w:rsid w:val="003A1588"/>
    <w:rsid w:val="003A5677"/>
    <w:rsid w:val="003A5D66"/>
    <w:rsid w:val="003A5EDF"/>
    <w:rsid w:val="003B013D"/>
    <w:rsid w:val="003B546E"/>
    <w:rsid w:val="003C346B"/>
    <w:rsid w:val="003C4716"/>
    <w:rsid w:val="003C5E79"/>
    <w:rsid w:val="003D047A"/>
    <w:rsid w:val="003D3171"/>
    <w:rsid w:val="003D4BA3"/>
    <w:rsid w:val="003E1E52"/>
    <w:rsid w:val="003E3953"/>
    <w:rsid w:val="003F4234"/>
    <w:rsid w:val="003F47D5"/>
    <w:rsid w:val="00401E5B"/>
    <w:rsid w:val="00406B4E"/>
    <w:rsid w:val="004152B9"/>
    <w:rsid w:val="00421359"/>
    <w:rsid w:val="004246AA"/>
    <w:rsid w:val="00425748"/>
    <w:rsid w:val="004331E8"/>
    <w:rsid w:val="00433528"/>
    <w:rsid w:val="00433C4D"/>
    <w:rsid w:val="00433E3B"/>
    <w:rsid w:val="00434997"/>
    <w:rsid w:val="004353F2"/>
    <w:rsid w:val="00435B0D"/>
    <w:rsid w:val="00441624"/>
    <w:rsid w:val="00441E83"/>
    <w:rsid w:val="00442494"/>
    <w:rsid w:val="00442758"/>
    <w:rsid w:val="00446119"/>
    <w:rsid w:val="00450C09"/>
    <w:rsid w:val="004634C0"/>
    <w:rsid w:val="004646DC"/>
    <w:rsid w:val="0047050F"/>
    <w:rsid w:val="0047374F"/>
    <w:rsid w:val="00484A1D"/>
    <w:rsid w:val="00494761"/>
    <w:rsid w:val="004A32FE"/>
    <w:rsid w:val="004B2565"/>
    <w:rsid w:val="004C1AC4"/>
    <w:rsid w:val="004C3622"/>
    <w:rsid w:val="004C7433"/>
    <w:rsid w:val="004D4344"/>
    <w:rsid w:val="004D45A7"/>
    <w:rsid w:val="004D582C"/>
    <w:rsid w:val="004E0C6B"/>
    <w:rsid w:val="004E2C68"/>
    <w:rsid w:val="004F0A3F"/>
    <w:rsid w:val="004F1F34"/>
    <w:rsid w:val="004F60EF"/>
    <w:rsid w:val="00500695"/>
    <w:rsid w:val="0050089C"/>
    <w:rsid w:val="005017AE"/>
    <w:rsid w:val="00515DD1"/>
    <w:rsid w:val="00521108"/>
    <w:rsid w:val="00525407"/>
    <w:rsid w:val="005266FC"/>
    <w:rsid w:val="00527477"/>
    <w:rsid w:val="00531A7C"/>
    <w:rsid w:val="00531AD0"/>
    <w:rsid w:val="00532526"/>
    <w:rsid w:val="00532760"/>
    <w:rsid w:val="00533DD6"/>
    <w:rsid w:val="00541B5E"/>
    <w:rsid w:val="00544AB6"/>
    <w:rsid w:val="00545C4D"/>
    <w:rsid w:val="00545F91"/>
    <w:rsid w:val="005510D0"/>
    <w:rsid w:val="00554C5F"/>
    <w:rsid w:val="00555248"/>
    <w:rsid w:val="00557098"/>
    <w:rsid w:val="00557235"/>
    <w:rsid w:val="005602DD"/>
    <w:rsid w:val="00562E88"/>
    <w:rsid w:val="005646CC"/>
    <w:rsid w:val="005661BC"/>
    <w:rsid w:val="00566468"/>
    <w:rsid w:val="005671D4"/>
    <w:rsid w:val="0057082D"/>
    <w:rsid w:val="00576E0E"/>
    <w:rsid w:val="005775A3"/>
    <w:rsid w:val="00582D0B"/>
    <w:rsid w:val="00586056"/>
    <w:rsid w:val="00586D4E"/>
    <w:rsid w:val="00587087"/>
    <w:rsid w:val="0059343B"/>
    <w:rsid w:val="005A71C6"/>
    <w:rsid w:val="005B0719"/>
    <w:rsid w:val="005B55B5"/>
    <w:rsid w:val="005B75FB"/>
    <w:rsid w:val="005C0317"/>
    <w:rsid w:val="005D4240"/>
    <w:rsid w:val="005D7C90"/>
    <w:rsid w:val="005E34F7"/>
    <w:rsid w:val="005E3BBB"/>
    <w:rsid w:val="005E4791"/>
    <w:rsid w:val="005F3173"/>
    <w:rsid w:val="005F4689"/>
    <w:rsid w:val="005F489A"/>
    <w:rsid w:val="005F51B3"/>
    <w:rsid w:val="006040F8"/>
    <w:rsid w:val="006048AC"/>
    <w:rsid w:val="00606FC1"/>
    <w:rsid w:val="00607313"/>
    <w:rsid w:val="00610E88"/>
    <w:rsid w:val="00611F1A"/>
    <w:rsid w:val="00615085"/>
    <w:rsid w:val="00615CD8"/>
    <w:rsid w:val="006200FE"/>
    <w:rsid w:val="00624131"/>
    <w:rsid w:val="006316C3"/>
    <w:rsid w:val="0063651D"/>
    <w:rsid w:val="00636844"/>
    <w:rsid w:val="00651A35"/>
    <w:rsid w:val="006521AE"/>
    <w:rsid w:val="00652D7B"/>
    <w:rsid w:val="00662556"/>
    <w:rsid w:val="00663655"/>
    <w:rsid w:val="00663664"/>
    <w:rsid w:val="0067501E"/>
    <w:rsid w:val="00680B29"/>
    <w:rsid w:val="006879C4"/>
    <w:rsid w:val="00690297"/>
    <w:rsid w:val="00691D01"/>
    <w:rsid w:val="006A3EAD"/>
    <w:rsid w:val="006B5E45"/>
    <w:rsid w:val="006C29CD"/>
    <w:rsid w:val="006C6B13"/>
    <w:rsid w:val="006C6C58"/>
    <w:rsid w:val="006E6797"/>
    <w:rsid w:val="006F1962"/>
    <w:rsid w:val="006F5972"/>
    <w:rsid w:val="00703F4A"/>
    <w:rsid w:val="00704E28"/>
    <w:rsid w:val="00711A33"/>
    <w:rsid w:val="0071298A"/>
    <w:rsid w:val="00713913"/>
    <w:rsid w:val="00715DA2"/>
    <w:rsid w:val="00716EA3"/>
    <w:rsid w:val="00720D69"/>
    <w:rsid w:val="00720FC8"/>
    <w:rsid w:val="007404FD"/>
    <w:rsid w:val="00740B5C"/>
    <w:rsid w:val="00740CC6"/>
    <w:rsid w:val="00743CC3"/>
    <w:rsid w:val="007448AB"/>
    <w:rsid w:val="00747C6C"/>
    <w:rsid w:val="00752ED8"/>
    <w:rsid w:val="00755B25"/>
    <w:rsid w:val="00764E72"/>
    <w:rsid w:val="007674E6"/>
    <w:rsid w:val="00773231"/>
    <w:rsid w:val="0078266F"/>
    <w:rsid w:val="00782D42"/>
    <w:rsid w:val="00785AED"/>
    <w:rsid w:val="0079314A"/>
    <w:rsid w:val="007945A6"/>
    <w:rsid w:val="007946F6"/>
    <w:rsid w:val="00795B16"/>
    <w:rsid w:val="00797DF3"/>
    <w:rsid w:val="00797F32"/>
    <w:rsid w:val="007B4752"/>
    <w:rsid w:val="007B4E20"/>
    <w:rsid w:val="007C1FE6"/>
    <w:rsid w:val="007C2819"/>
    <w:rsid w:val="007C4FF9"/>
    <w:rsid w:val="007C5A1F"/>
    <w:rsid w:val="007D0E87"/>
    <w:rsid w:val="007D666A"/>
    <w:rsid w:val="007D751A"/>
    <w:rsid w:val="007E22BF"/>
    <w:rsid w:val="007E42F9"/>
    <w:rsid w:val="007F5E9A"/>
    <w:rsid w:val="008004D5"/>
    <w:rsid w:val="008019B7"/>
    <w:rsid w:val="00801ED2"/>
    <w:rsid w:val="00803E2E"/>
    <w:rsid w:val="0080774F"/>
    <w:rsid w:val="00810C00"/>
    <w:rsid w:val="00810F0A"/>
    <w:rsid w:val="00820024"/>
    <w:rsid w:val="00824ADF"/>
    <w:rsid w:val="0083117B"/>
    <w:rsid w:val="00831873"/>
    <w:rsid w:val="00833876"/>
    <w:rsid w:val="00837DF8"/>
    <w:rsid w:val="00861D3D"/>
    <w:rsid w:val="008637F4"/>
    <w:rsid w:val="008638D7"/>
    <w:rsid w:val="00872661"/>
    <w:rsid w:val="00873DA9"/>
    <w:rsid w:val="00875E59"/>
    <w:rsid w:val="0088283E"/>
    <w:rsid w:val="0088293C"/>
    <w:rsid w:val="00886D69"/>
    <w:rsid w:val="00887C38"/>
    <w:rsid w:val="008902CB"/>
    <w:rsid w:val="00890FE2"/>
    <w:rsid w:val="0089314F"/>
    <w:rsid w:val="008A62B6"/>
    <w:rsid w:val="008C52A8"/>
    <w:rsid w:val="008C61F2"/>
    <w:rsid w:val="008D2145"/>
    <w:rsid w:val="008D5774"/>
    <w:rsid w:val="008E2D12"/>
    <w:rsid w:val="008E4D8F"/>
    <w:rsid w:val="008E5919"/>
    <w:rsid w:val="008E7D0E"/>
    <w:rsid w:val="008F1515"/>
    <w:rsid w:val="008F4512"/>
    <w:rsid w:val="008F61B5"/>
    <w:rsid w:val="008F698E"/>
    <w:rsid w:val="0090262F"/>
    <w:rsid w:val="009040DD"/>
    <w:rsid w:val="00913018"/>
    <w:rsid w:val="00915535"/>
    <w:rsid w:val="009179F0"/>
    <w:rsid w:val="00920D29"/>
    <w:rsid w:val="00921B98"/>
    <w:rsid w:val="00922FB1"/>
    <w:rsid w:val="00923AF5"/>
    <w:rsid w:val="009247FD"/>
    <w:rsid w:val="00925540"/>
    <w:rsid w:val="00926B59"/>
    <w:rsid w:val="00933B8B"/>
    <w:rsid w:val="00934FDA"/>
    <w:rsid w:val="00935C73"/>
    <w:rsid w:val="00936387"/>
    <w:rsid w:val="009370F2"/>
    <w:rsid w:val="00940BEE"/>
    <w:rsid w:val="009417A9"/>
    <w:rsid w:val="0094261A"/>
    <w:rsid w:val="00943B48"/>
    <w:rsid w:val="00944F9E"/>
    <w:rsid w:val="009469D5"/>
    <w:rsid w:val="00950D32"/>
    <w:rsid w:val="009522F3"/>
    <w:rsid w:val="00953012"/>
    <w:rsid w:val="00953463"/>
    <w:rsid w:val="00955B18"/>
    <w:rsid w:val="0095616D"/>
    <w:rsid w:val="00962930"/>
    <w:rsid w:val="009630B3"/>
    <w:rsid w:val="00964C7F"/>
    <w:rsid w:val="00980B41"/>
    <w:rsid w:val="00985352"/>
    <w:rsid w:val="0098730E"/>
    <w:rsid w:val="0099297F"/>
    <w:rsid w:val="00993AF4"/>
    <w:rsid w:val="00995AE8"/>
    <w:rsid w:val="009A4EA1"/>
    <w:rsid w:val="009A6DEC"/>
    <w:rsid w:val="009B150A"/>
    <w:rsid w:val="009D5F95"/>
    <w:rsid w:val="009D7612"/>
    <w:rsid w:val="009E403D"/>
    <w:rsid w:val="009E549D"/>
    <w:rsid w:val="009E5F7A"/>
    <w:rsid w:val="009E6978"/>
    <w:rsid w:val="009F4B63"/>
    <w:rsid w:val="00A00846"/>
    <w:rsid w:val="00A00F2D"/>
    <w:rsid w:val="00A05749"/>
    <w:rsid w:val="00A05E9E"/>
    <w:rsid w:val="00A079FC"/>
    <w:rsid w:val="00A10C6F"/>
    <w:rsid w:val="00A12165"/>
    <w:rsid w:val="00A12A96"/>
    <w:rsid w:val="00A130C5"/>
    <w:rsid w:val="00A14B2F"/>
    <w:rsid w:val="00A15456"/>
    <w:rsid w:val="00A2163E"/>
    <w:rsid w:val="00A22481"/>
    <w:rsid w:val="00A22FF8"/>
    <w:rsid w:val="00A231F8"/>
    <w:rsid w:val="00A3380D"/>
    <w:rsid w:val="00A36335"/>
    <w:rsid w:val="00A42558"/>
    <w:rsid w:val="00A4293D"/>
    <w:rsid w:val="00A473F8"/>
    <w:rsid w:val="00A47436"/>
    <w:rsid w:val="00A47FF9"/>
    <w:rsid w:val="00A52702"/>
    <w:rsid w:val="00A55571"/>
    <w:rsid w:val="00A57D57"/>
    <w:rsid w:val="00A65CCD"/>
    <w:rsid w:val="00A74311"/>
    <w:rsid w:val="00A771F1"/>
    <w:rsid w:val="00A8432C"/>
    <w:rsid w:val="00A850DC"/>
    <w:rsid w:val="00A87EB7"/>
    <w:rsid w:val="00A927EA"/>
    <w:rsid w:val="00A95554"/>
    <w:rsid w:val="00A95DD0"/>
    <w:rsid w:val="00AB1BBA"/>
    <w:rsid w:val="00AB4990"/>
    <w:rsid w:val="00AB7D44"/>
    <w:rsid w:val="00AC2060"/>
    <w:rsid w:val="00AC72FF"/>
    <w:rsid w:val="00AD20A6"/>
    <w:rsid w:val="00AD2654"/>
    <w:rsid w:val="00AD2980"/>
    <w:rsid w:val="00AD419C"/>
    <w:rsid w:val="00AD519C"/>
    <w:rsid w:val="00AE2430"/>
    <w:rsid w:val="00AE2C16"/>
    <w:rsid w:val="00AE566B"/>
    <w:rsid w:val="00B04675"/>
    <w:rsid w:val="00B05DA7"/>
    <w:rsid w:val="00B07906"/>
    <w:rsid w:val="00B2210C"/>
    <w:rsid w:val="00B25008"/>
    <w:rsid w:val="00B33F8B"/>
    <w:rsid w:val="00B34017"/>
    <w:rsid w:val="00B477B0"/>
    <w:rsid w:val="00B51831"/>
    <w:rsid w:val="00B54BD5"/>
    <w:rsid w:val="00B555A6"/>
    <w:rsid w:val="00B55C40"/>
    <w:rsid w:val="00B5661C"/>
    <w:rsid w:val="00B637C9"/>
    <w:rsid w:val="00B66583"/>
    <w:rsid w:val="00B73E12"/>
    <w:rsid w:val="00B7412E"/>
    <w:rsid w:val="00B80095"/>
    <w:rsid w:val="00B90FDD"/>
    <w:rsid w:val="00B93387"/>
    <w:rsid w:val="00B96C0E"/>
    <w:rsid w:val="00B96DFC"/>
    <w:rsid w:val="00BA1B3B"/>
    <w:rsid w:val="00BB2BDB"/>
    <w:rsid w:val="00BB3394"/>
    <w:rsid w:val="00BB6673"/>
    <w:rsid w:val="00BC2573"/>
    <w:rsid w:val="00BC35AD"/>
    <w:rsid w:val="00BC4B45"/>
    <w:rsid w:val="00BD12A7"/>
    <w:rsid w:val="00BD7B4B"/>
    <w:rsid w:val="00BE3A89"/>
    <w:rsid w:val="00BE4BA3"/>
    <w:rsid w:val="00BE664A"/>
    <w:rsid w:val="00BF3DEF"/>
    <w:rsid w:val="00BF789B"/>
    <w:rsid w:val="00C021DC"/>
    <w:rsid w:val="00C12468"/>
    <w:rsid w:val="00C12EAD"/>
    <w:rsid w:val="00C15232"/>
    <w:rsid w:val="00C162E3"/>
    <w:rsid w:val="00C16A17"/>
    <w:rsid w:val="00C2178E"/>
    <w:rsid w:val="00C31533"/>
    <w:rsid w:val="00C32AE0"/>
    <w:rsid w:val="00C40314"/>
    <w:rsid w:val="00C4217B"/>
    <w:rsid w:val="00C57364"/>
    <w:rsid w:val="00C60E8D"/>
    <w:rsid w:val="00C61B5C"/>
    <w:rsid w:val="00C676AE"/>
    <w:rsid w:val="00C750F5"/>
    <w:rsid w:val="00C810A1"/>
    <w:rsid w:val="00C833A4"/>
    <w:rsid w:val="00C92483"/>
    <w:rsid w:val="00C944DB"/>
    <w:rsid w:val="00CA0974"/>
    <w:rsid w:val="00CA09BB"/>
    <w:rsid w:val="00CA1619"/>
    <w:rsid w:val="00CA4855"/>
    <w:rsid w:val="00CB1505"/>
    <w:rsid w:val="00CB2D55"/>
    <w:rsid w:val="00CC0F83"/>
    <w:rsid w:val="00CC2843"/>
    <w:rsid w:val="00CC5841"/>
    <w:rsid w:val="00CD4D98"/>
    <w:rsid w:val="00CE5F56"/>
    <w:rsid w:val="00CF107E"/>
    <w:rsid w:val="00D016FF"/>
    <w:rsid w:val="00D01A47"/>
    <w:rsid w:val="00D03078"/>
    <w:rsid w:val="00D0380E"/>
    <w:rsid w:val="00D05311"/>
    <w:rsid w:val="00D20C1F"/>
    <w:rsid w:val="00D24199"/>
    <w:rsid w:val="00D257ED"/>
    <w:rsid w:val="00D34318"/>
    <w:rsid w:val="00D36A9B"/>
    <w:rsid w:val="00D5648B"/>
    <w:rsid w:val="00D63686"/>
    <w:rsid w:val="00D64C1D"/>
    <w:rsid w:val="00D66482"/>
    <w:rsid w:val="00D70628"/>
    <w:rsid w:val="00D70651"/>
    <w:rsid w:val="00D73619"/>
    <w:rsid w:val="00D73723"/>
    <w:rsid w:val="00D75FE0"/>
    <w:rsid w:val="00D77E8A"/>
    <w:rsid w:val="00D810E3"/>
    <w:rsid w:val="00D83977"/>
    <w:rsid w:val="00D841BF"/>
    <w:rsid w:val="00D847B0"/>
    <w:rsid w:val="00D84E6D"/>
    <w:rsid w:val="00D86603"/>
    <w:rsid w:val="00D90389"/>
    <w:rsid w:val="00D90E34"/>
    <w:rsid w:val="00D9672E"/>
    <w:rsid w:val="00D9676E"/>
    <w:rsid w:val="00DA0633"/>
    <w:rsid w:val="00DA406E"/>
    <w:rsid w:val="00DA6A6A"/>
    <w:rsid w:val="00DB38D2"/>
    <w:rsid w:val="00DB39E1"/>
    <w:rsid w:val="00DB670B"/>
    <w:rsid w:val="00DC630D"/>
    <w:rsid w:val="00DC7A7D"/>
    <w:rsid w:val="00DD1D4D"/>
    <w:rsid w:val="00DD4C3D"/>
    <w:rsid w:val="00DE3367"/>
    <w:rsid w:val="00DE4FC6"/>
    <w:rsid w:val="00DE78A0"/>
    <w:rsid w:val="00DF031A"/>
    <w:rsid w:val="00DF340D"/>
    <w:rsid w:val="00DF57D3"/>
    <w:rsid w:val="00E0546E"/>
    <w:rsid w:val="00E07F21"/>
    <w:rsid w:val="00E11B82"/>
    <w:rsid w:val="00E1337F"/>
    <w:rsid w:val="00E23579"/>
    <w:rsid w:val="00E2358E"/>
    <w:rsid w:val="00E24BB7"/>
    <w:rsid w:val="00E25155"/>
    <w:rsid w:val="00E27B0D"/>
    <w:rsid w:val="00E3054D"/>
    <w:rsid w:val="00E337DC"/>
    <w:rsid w:val="00E35746"/>
    <w:rsid w:val="00E43415"/>
    <w:rsid w:val="00E45033"/>
    <w:rsid w:val="00E55BED"/>
    <w:rsid w:val="00E704E8"/>
    <w:rsid w:val="00E71334"/>
    <w:rsid w:val="00E71739"/>
    <w:rsid w:val="00E73B13"/>
    <w:rsid w:val="00E76C61"/>
    <w:rsid w:val="00E827F4"/>
    <w:rsid w:val="00E82FA7"/>
    <w:rsid w:val="00E846B1"/>
    <w:rsid w:val="00E84F48"/>
    <w:rsid w:val="00EA08DF"/>
    <w:rsid w:val="00EA24D3"/>
    <w:rsid w:val="00EA6E50"/>
    <w:rsid w:val="00EA728C"/>
    <w:rsid w:val="00EB2940"/>
    <w:rsid w:val="00EB7144"/>
    <w:rsid w:val="00EC30DE"/>
    <w:rsid w:val="00EC4077"/>
    <w:rsid w:val="00ED10C9"/>
    <w:rsid w:val="00ED12AC"/>
    <w:rsid w:val="00ED46BE"/>
    <w:rsid w:val="00ED6059"/>
    <w:rsid w:val="00EE13B9"/>
    <w:rsid w:val="00EE73FB"/>
    <w:rsid w:val="00EF3777"/>
    <w:rsid w:val="00EF5799"/>
    <w:rsid w:val="00F002C7"/>
    <w:rsid w:val="00F04405"/>
    <w:rsid w:val="00F0692D"/>
    <w:rsid w:val="00F11A64"/>
    <w:rsid w:val="00F123AC"/>
    <w:rsid w:val="00F14C87"/>
    <w:rsid w:val="00F14E43"/>
    <w:rsid w:val="00F22A49"/>
    <w:rsid w:val="00F27880"/>
    <w:rsid w:val="00F34989"/>
    <w:rsid w:val="00F35008"/>
    <w:rsid w:val="00F3769A"/>
    <w:rsid w:val="00F469F8"/>
    <w:rsid w:val="00F5406F"/>
    <w:rsid w:val="00F55C12"/>
    <w:rsid w:val="00F616C0"/>
    <w:rsid w:val="00F636E9"/>
    <w:rsid w:val="00F66F83"/>
    <w:rsid w:val="00F671A0"/>
    <w:rsid w:val="00F72D82"/>
    <w:rsid w:val="00F733CF"/>
    <w:rsid w:val="00F73838"/>
    <w:rsid w:val="00F81707"/>
    <w:rsid w:val="00F83029"/>
    <w:rsid w:val="00F83764"/>
    <w:rsid w:val="00F87636"/>
    <w:rsid w:val="00F91AE8"/>
    <w:rsid w:val="00F92C31"/>
    <w:rsid w:val="00F94B8D"/>
    <w:rsid w:val="00F94D4B"/>
    <w:rsid w:val="00FA14B8"/>
    <w:rsid w:val="00FA282A"/>
    <w:rsid w:val="00FA46AD"/>
    <w:rsid w:val="00FB74FB"/>
    <w:rsid w:val="00FC01FC"/>
    <w:rsid w:val="00FC3789"/>
    <w:rsid w:val="00FC456F"/>
    <w:rsid w:val="00FC6AE3"/>
    <w:rsid w:val="00FD6246"/>
    <w:rsid w:val="00FE02CC"/>
    <w:rsid w:val="00FE1AFC"/>
    <w:rsid w:val="00FE44C7"/>
    <w:rsid w:val="00FE4AF2"/>
    <w:rsid w:val="00FE641D"/>
    <w:rsid w:val="00FE66F9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1C1EC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Balloon Text" w:semiHidden="0" w:unhideWhenUsed="0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  <w:rPr>
      <w:rFonts w:eastAsia="Calibri"/>
      <w:sz w:val="20"/>
      <w:szCs w:val="20"/>
    </w:r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eastAsia="Calibri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eastAsia="Calibri" w:hAnsi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rFonts w:eastAsia="Calibri"/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  <w:rPr>
      <w:rFonts w:eastAsia="Calibri"/>
      <w:sz w:val="20"/>
      <w:szCs w:val="20"/>
    </w:r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semiHidden/>
    <w:rsid w:val="00586D4E"/>
    <w:pPr>
      <w:tabs>
        <w:tab w:val="center" w:pos="4677"/>
        <w:tab w:val="right" w:pos="9355"/>
      </w:tabs>
    </w:pPr>
    <w:rPr>
      <w:rFonts w:eastAsia="Calibri"/>
      <w:sz w:val="20"/>
      <w:szCs w:val="20"/>
    </w:rPr>
  </w:style>
  <w:style w:type="character" w:customStyle="1" w:styleId="af0">
    <w:name w:val="Нижний колонтитул Знак"/>
    <w:link w:val="af"/>
    <w:semiHidden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rsid w:val="000C47CA"/>
    <w:rPr>
      <w:sz w:val="22"/>
      <w:szCs w:val="22"/>
      <w:lang w:eastAsia="en-US"/>
    </w:rPr>
  </w:style>
  <w:style w:type="paragraph" w:customStyle="1" w:styleId="ListParagraph1">
    <w:name w:val="List Paragraph1"/>
    <w:basedOn w:val="a"/>
    <w:qFormat/>
    <w:rsid w:val="007C5A1F"/>
    <w:pPr>
      <w:ind w:left="720"/>
    </w:pPr>
    <w:rPr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Balloon Text" w:semiHidden="0" w:unhideWhenUsed="0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  <w:rPr>
      <w:rFonts w:eastAsia="Calibri"/>
      <w:sz w:val="20"/>
      <w:szCs w:val="20"/>
    </w:r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eastAsia="Calibri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eastAsia="Calibri" w:hAnsi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rFonts w:eastAsia="Calibri"/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  <w:rPr>
      <w:rFonts w:eastAsia="Calibri"/>
      <w:sz w:val="20"/>
      <w:szCs w:val="20"/>
    </w:r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semiHidden/>
    <w:rsid w:val="00586D4E"/>
    <w:pPr>
      <w:tabs>
        <w:tab w:val="center" w:pos="4677"/>
        <w:tab w:val="right" w:pos="9355"/>
      </w:tabs>
    </w:pPr>
    <w:rPr>
      <w:rFonts w:eastAsia="Calibri"/>
      <w:sz w:val="20"/>
      <w:szCs w:val="20"/>
    </w:rPr>
  </w:style>
  <w:style w:type="character" w:customStyle="1" w:styleId="af0">
    <w:name w:val="Нижний колонтитул Знак"/>
    <w:link w:val="af"/>
    <w:semiHidden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rsid w:val="000C47CA"/>
    <w:rPr>
      <w:sz w:val="22"/>
      <w:szCs w:val="22"/>
      <w:lang w:eastAsia="en-US"/>
    </w:rPr>
  </w:style>
  <w:style w:type="paragraph" w:customStyle="1" w:styleId="ListParagraph1">
    <w:name w:val="List Paragraph1"/>
    <w:basedOn w:val="a"/>
    <w:qFormat/>
    <w:rsid w:val="007C5A1F"/>
    <w:pPr>
      <w:ind w:left="720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AA710-7089-4A12-BE24-BF2DF63B0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11</Pages>
  <Words>1899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12704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nds</dc:creator>
  <cp:lastModifiedBy>user</cp:lastModifiedBy>
  <cp:revision>25</cp:revision>
  <cp:lastPrinted>2021-01-28T02:04:00Z</cp:lastPrinted>
  <dcterms:created xsi:type="dcterms:W3CDTF">2019-01-24T10:42:00Z</dcterms:created>
  <dcterms:modified xsi:type="dcterms:W3CDTF">2021-01-28T02:05:00Z</dcterms:modified>
</cp:coreProperties>
</file>