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663EB" w14:textId="77777777" w:rsidR="005E4EBE" w:rsidRDefault="005E4EBE" w:rsidP="005E4EBE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F540E47" w14:textId="77777777" w:rsidR="005E4EBE" w:rsidRPr="005E4791" w:rsidRDefault="005E4EBE" w:rsidP="005E4EBE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14:paraId="5008888A" w14:textId="77777777" w:rsidR="00C71953" w:rsidRDefault="00C71953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26AEB53" w14:textId="77777777" w:rsidR="00C71953" w:rsidRDefault="00C71953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14:paraId="0AD2BD27" w14:textId="77777777" w:rsidR="00C71953" w:rsidRDefault="00C71953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14:paraId="51AF2728" w14:textId="7A125377" w:rsidR="00C71953" w:rsidRPr="00972BEC" w:rsidRDefault="00972BEC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14:paraId="477E06E4" w14:textId="77777777" w:rsidR="00C71953" w:rsidRPr="00C676AE" w:rsidRDefault="00C71953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14:paraId="48DB3F1B" w14:textId="77777777" w:rsidR="00C71953" w:rsidRDefault="00C71953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14:paraId="282A7449" w14:textId="7B989C34" w:rsidR="002D7E91" w:rsidRPr="00C676AE" w:rsidRDefault="002D7E91" w:rsidP="002D7E91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«0</w:t>
      </w:r>
      <w:r w:rsidR="005E4EBE" w:rsidRPr="001557F4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14:paraId="04953DFD" w14:textId="77777777" w:rsidR="00C71953" w:rsidRDefault="00C71953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77D299" w14:textId="77777777" w:rsidR="00C71953" w:rsidRDefault="00C7195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BD7208E" w14:textId="77777777" w:rsidR="00C71953" w:rsidRDefault="00C7195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708D3DC" w14:textId="77777777" w:rsidR="00C71953" w:rsidRPr="00C57364" w:rsidRDefault="00C7195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14:paraId="48B46475" w14:textId="41126D6E" w:rsidR="00C71953" w:rsidRDefault="00C71953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777CCF">
        <w:rPr>
          <w:rFonts w:ascii="Times New Roman" w:hAnsi="Times New Roman"/>
          <w:b/>
          <w:noProof/>
          <w:sz w:val="24"/>
          <w:szCs w:val="24"/>
        </w:rPr>
        <w:t>Криптография для информационных технологий</w:t>
      </w:r>
    </w:p>
    <w:p w14:paraId="4B7EA58F" w14:textId="77777777" w:rsidR="00C71953" w:rsidRDefault="00C71953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4A23C9C" w14:textId="77777777" w:rsidR="00C71953" w:rsidRDefault="00C7195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EFC0875" w14:textId="77777777" w:rsidR="00C71953" w:rsidRPr="004F0A3F" w:rsidRDefault="00C7195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5DD5DE6" w14:textId="77777777" w:rsidR="00C71953" w:rsidRPr="00C57364" w:rsidRDefault="00C71953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14:paraId="286821E3" w14:textId="77777777" w:rsidR="00C71953" w:rsidRDefault="00C71953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DE8D96E" w14:textId="3B779E11" w:rsidR="00C71953" w:rsidRPr="00C57364" w:rsidRDefault="00C71953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2D7E91" w:rsidRPr="002D7E91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14:paraId="28EA343E" w14:textId="77777777" w:rsidR="00C71953" w:rsidRPr="004F0A3F" w:rsidRDefault="00C7195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3BE2FBDA" w14:textId="77777777" w:rsidR="00C71953" w:rsidRPr="00C57364" w:rsidRDefault="00C71953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14:paraId="0DE49F0F" w14:textId="77777777" w:rsidR="00C71953" w:rsidRDefault="00C71953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16B6B328" w14:textId="77777777" w:rsidR="00C71953" w:rsidRDefault="00C7195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777CCF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Pr="00777CCF">
        <w:rPr>
          <w:rFonts w:ascii="Times New Roman" w:hAnsi="Times New Roman"/>
          <w:noProof/>
          <w:color w:val="000000"/>
          <w:sz w:val="24"/>
          <w:szCs w:val="24"/>
        </w:rPr>
        <w:t>7</w:t>
      </w:r>
    </w:p>
    <w:p w14:paraId="7A03BB8D" w14:textId="77777777" w:rsidR="00C71953" w:rsidRDefault="00C7195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7C3F0EFF" w14:textId="77777777" w:rsidR="00C71953" w:rsidRDefault="00C7195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C71953" w:rsidRPr="001B374D" w14:paraId="6F6DA1BF" w14:textId="77777777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A2F59BB" w14:textId="77777777" w:rsidR="00C71953" w:rsidRPr="001B374D" w:rsidRDefault="00C7195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5920F9C" w14:textId="77777777" w:rsidR="00C71953" w:rsidRPr="001B374D" w:rsidRDefault="00C7195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C71953" w:rsidRPr="001B374D" w14:paraId="540EA732" w14:textId="77777777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E30091" w14:textId="77777777" w:rsidR="00C71953" w:rsidRPr="00B5661C" w:rsidRDefault="00C7195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98EF9" w14:textId="77777777" w:rsidR="00C71953" w:rsidRPr="00B5661C" w:rsidRDefault="00C7195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7CCF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</w:t>
            </w:r>
          </w:p>
        </w:tc>
      </w:tr>
    </w:tbl>
    <w:p w14:paraId="5131009B" w14:textId="77777777" w:rsidR="00C71953" w:rsidRPr="005E4791" w:rsidRDefault="00C7195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5FF1132C" w14:textId="77777777" w:rsidR="00C71953" w:rsidRDefault="00C7195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E796928" w14:textId="77777777" w:rsidR="00C71953" w:rsidRDefault="00C7195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C40C21" w14:textId="77777777" w:rsidR="00C71953" w:rsidRDefault="00C7195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6123DB5" w14:textId="77777777" w:rsidR="00C71953" w:rsidRDefault="00C7195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4D61BED" w14:textId="77777777" w:rsidR="00C71953" w:rsidRDefault="00C7195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FA1E66" w14:textId="77777777" w:rsidR="00C71953" w:rsidRDefault="00C7195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A6D1DF2" w14:textId="77777777" w:rsidR="00C71953" w:rsidRDefault="00C7195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722C685" w14:textId="77777777" w:rsidR="00C71953" w:rsidRDefault="00C7195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C26D4F4" w14:textId="77777777" w:rsidR="00C71953" w:rsidRPr="004F0A3F" w:rsidRDefault="00C7195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C45933" w14:textId="4B076F7C" w:rsidR="00C71953" w:rsidRPr="004F0A3F" w:rsidRDefault="00C7195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2D7E91">
        <w:rPr>
          <w:rFonts w:ascii="Times New Roman" w:hAnsi="Times New Roman"/>
          <w:color w:val="000000"/>
          <w:sz w:val="28"/>
          <w:szCs w:val="28"/>
          <w:lang w:val="en-US"/>
        </w:rPr>
        <w:t>9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2F9EDB16" w14:textId="201C0985" w:rsidR="00C71953" w:rsidRPr="00FB2DF7" w:rsidRDefault="00C7195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FB2DF7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FB2DF7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FB2DF7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FB2DF7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FB2DF7">
        <w:rPr>
          <w:rFonts w:ascii="Times New Roman" w:hAnsi="Times New Roman"/>
          <w:b/>
          <w:color w:val="000000"/>
          <w:sz w:val="24"/>
          <w:szCs w:val="24"/>
        </w:rPr>
        <w:t>Прилож</w:t>
      </w:r>
      <w:r w:rsidRPr="00FB2DF7">
        <w:rPr>
          <w:rFonts w:ascii="Times New Roman" w:hAnsi="Times New Roman"/>
          <w:b/>
          <w:color w:val="000000"/>
          <w:sz w:val="24"/>
          <w:szCs w:val="24"/>
        </w:rPr>
        <w:t>е</w:t>
      </w:r>
      <w:r w:rsidRPr="00FB2DF7">
        <w:rPr>
          <w:rFonts w:ascii="Times New Roman" w:hAnsi="Times New Roman"/>
          <w:b/>
          <w:color w:val="000000"/>
          <w:sz w:val="24"/>
          <w:szCs w:val="24"/>
        </w:rPr>
        <w:t>нием 1</w:t>
      </w:r>
      <w:r w:rsidRPr="00FB2DF7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FB2DF7">
        <w:rPr>
          <w:rFonts w:ascii="Times New Roman" w:hAnsi="Times New Roman"/>
          <w:bCs/>
          <w:noProof/>
          <w:color w:val="000000"/>
          <w:sz w:val="24"/>
          <w:szCs w:val="24"/>
        </w:rPr>
        <w:t>Криптография для информационных технологий</w:t>
      </w:r>
      <w:r w:rsidRPr="00FB2DF7">
        <w:rPr>
          <w:rFonts w:ascii="Times New Roman" w:hAnsi="Times New Roman"/>
          <w:color w:val="000000"/>
          <w:sz w:val="24"/>
          <w:szCs w:val="24"/>
        </w:rPr>
        <w:t xml:space="preserve">», реализуемой в рамках образовательной программы высшего образования – программы </w:t>
      </w:r>
      <w:proofErr w:type="spellStart"/>
      <w:r w:rsidRPr="00FB2DF7">
        <w:rPr>
          <w:rFonts w:ascii="Times New Roman" w:hAnsi="Times New Roman"/>
          <w:color w:val="000000"/>
          <w:sz w:val="24"/>
          <w:szCs w:val="24"/>
        </w:rPr>
        <w:t>бакалавриата</w:t>
      </w:r>
      <w:proofErr w:type="spellEnd"/>
      <w:r w:rsidRPr="00FB2DF7">
        <w:rPr>
          <w:rFonts w:ascii="Times New Roman" w:hAnsi="Times New Roman"/>
          <w:color w:val="000000"/>
          <w:sz w:val="24"/>
          <w:szCs w:val="24"/>
        </w:rPr>
        <w:t xml:space="preserve"> 09.03.01 Информатика и вычислительная техника</w:t>
      </w:r>
      <w:r w:rsidR="00EE5C5C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EE5C5C" w:rsidRPr="00EE5C5C">
        <w:rPr>
          <w:rFonts w:ascii="Times New Roman" w:hAnsi="Times New Roman"/>
          <w:color w:val="000000"/>
          <w:sz w:val="24"/>
          <w:szCs w:val="24"/>
        </w:rPr>
        <w:t>направле</w:t>
      </w:r>
      <w:r w:rsidR="00EE5C5C" w:rsidRPr="00EE5C5C">
        <w:rPr>
          <w:rFonts w:ascii="Times New Roman" w:hAnsi="Times New Roman"/>
          <w:color w:val="000000"/>
          <w:sz w:val="24"/>
          <w:szCs w:val="24"/>
        </w:rPr>
        <w:t>н</w:t>
      </w:r>
      <w:r w:rsidR="00EE5C5C" w:rsidRPr="00EE5C5C">
        <w:rPr>
          <w:rFonts w:ascii="Times New Roman" w:hAnsi="Times New Roman"/>
          <w:color w:val="000000"/>
          <w:sz w:val="24"/>
          <w:szCs w:val="24"/>
        </w:rPr>
        <w:t>ность (профиль): Программная инженерия и компьютерные науки</w:t>
      </w:r>
      <w:r w:rsidRPr="00FB2DF7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7C47A17F" w14:textId="77777777" w:rsidR="00C71953" w:rsidRPr="00FB2DF7" w:rsidRDefault="00C7195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5A53C713" w14:textId="77777777" w:rsidR="00FB2DF7" w:rsidRPr="00FB2DF7" w:rsidRDefault="00FB2DF7" w:rsidP="00FB2DF7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FB2DF7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FB2DF7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FB2DF7">
        <w:rPr>
          <w:rFonts w:ascii="Times New Roman" w:hAnsi="Times New Roman"/>
          <w:color w:val="000000"/>
          <w:sz w:val="24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02.07.2019.</w:t>
      </w:r>
    </w:p>
    <w:p w14:paraId="4B971152" w14:textId="77777777" w:rsidR="00C71953" w:rsidRPr="00FB2DF7" w:rsidRDefault="00C7195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4"/>
          <w:szCs w:val="24"/>
        </w:rPr>
      </w:pPr>
    </w:p>
    <w:p w14:paraId="7D805771" w14:textId="77777777" w:rsidR="00C71953" w:rsidRPr="00FB2DF7" w:rsidRDefault="00C7195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FB2DF7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14:paraId="3FA79664" w14:textId="77777777" w:rsidR="00C71953" w:rsidRPr="00FB2DF7" w:rsidRDefault="006832CD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 w:themeColor="text1"/>
          <w:sz w:val="24"/>
          <w:szCs w:val="24"/>
        </w:rPr>
      </w:pPr>
      <w:r w:rsidRPr="00FB2DF7">
        <w:rPr>
          <w:rFonts w:ascii="Times New Roman" w:hAnsi="Times New Roman"/>
          <w:color w:val="000000" w:themeColor="text1"/>
          <w:sz w:val="24"/>
          <w:szCs w:val="24"/>
        </w:rPr>
        <w:t xml:space="preserve">Проф. </w:t>
      </w:r>
      <w:r w:rsidR="00C71953" w:rsidRPr="00FB2DF7">
        <w:rPr>
          <w:rFonts w:ascii="Times New Roman" w:hAnsi="Times New Roman"/>
          <w:color w:val="000000" w:themeColor="text1"/>
          <w:sz w:val="24"/>
          <w:szCs w:val="24"/>
        </w:rPr>
        <w:t xml:space="preserve">кафедры </w:t>
      </w:r>
      <w:r w:rsidR="00C71953" w:rsidRPr="00FB2DF7">
        <w:rPr>
          <w:rFonts w:ascii="Times New Roman" w:hAnsi="Times New Roman"/>
          <w:noProof/>
          <w:color w:val="000000" w:themeColor="text1"/>
          <w:sz w:val="24"/>
          <w:szCs w:val="24"/>
        </w:rPr>
        <w:t>компьютерных систем ФИТ</w:t>
      </w:r>
      <w:r w:rsidR="00C71953" w:rsidRPr="00FB2DF7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</w:p>
    <w:p w14:paraId="1B415C69" w14:textId="12065D4C" w:rsidR="00C71953" w:rsidRPr="00FB2DF7" w:rsidRDefault="00944ED9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 w:themeColor="text1"/>
          <w:sz w:val="24"/>
          <w:szCs w:val="24"/>
        </w:rPr>
      </w:pPr>
      <w:r w:rsidRPr="00FB2DF7">
        <w:rPr>
          <w:rFonts w:ascii="Times New Roman" w:hAnsi="Times New Roman"/>
          <w:color w:val="000000" w:themeColor="text1"/>
          <w:sz w:val="24"/>
          <w:szCs w:val="24"/>
        </w:rPr>
        <w:t>Доктор технических наук</w:t>
      </w:r>
      <w:r w:rsidR="00C71953" w:rsidRPr="00FB2DF7">
        <w:rPr>
          <w:rFonts w:ascii="Times New Roman" w:hAnsi="Times New Roman"/>
          <w:color w:val="000000" w:themeColor="text1"/>
          <w:sz w:val="24"/>
          <w:szCs w:val="24"/>
        </w:rPr>
        <w:tab/>
      </w:r>
      <w:r w:rsidR="00C71953" w:rsidRPr="00FB2DF7">
        <w:rPr>
          <w:rFonts w:ascii="Times New Roman" w:hAnsi="Times New Roman"/>
          <w:color w:val="000000" w:themeColor="text1"/>
          <w:sz w:val="24"/>
          <w:szCs w:val="24"/>
        </w:rPr>
        <w:tab/>
      </w:r>
      <w:r w:rsidR="00C71953" w:rsidRPr="00FB2DF7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675FC" w:rsidRPr="00FB2DF7">
        <w:rPr>
          <w:rFonts w:ascii="Times New Roman" w:hAnsi="Times New Roman"/>
          <w:color w:val="000000" w:themeColor="text1"/>
          <w:sz w:val="24"/>
          <w:szCs w:val="24"/>
        </w:rPr>
        <w:t xml:space="preserve">                  </w:t>
      </w:r>
      <w:r w:rsidR="00446F87" w:rsidRPr="00FB2DF7">
        <w:rPr>
          <w:rFonts w:ascii="Times New Roman" w:hAnsi="Times New Roman"/>
          <w:color w:val="000000" w:themeColor="text1"/>
          <w:sz w:val="24"/>
          <w:szCs w:val="24"/>
        </w:rPr>
        <w:t xml:space="preserve">           </w:t>
      </w:r>
      <w:r w:rsidR="00FB2DF7" w:rsidRPr="00FB2DF7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B2DF7" w:rsidRPr="00FB2DF7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B2DF7" w:rsidRPr="00FB2DF7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675FC" w:rsidRPr="00FB2DF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FB2DF7">
        <w:rPr>
          <w:rFonts w:ascii="Times New Roman" w:hAnsi="Times New Roman"/>
          <w:color w:val="000000" w:themeColor="text1"/>
          <w:sz w:val="24"/>
          <w:szCs w:val="24"/>
        </w:rPr>
        <w:t>Б.Я.Рябко</w:t>
      </w:r>
      <w:proofErr w:type="spellEnd"/>
    </w:p>
    <w:p w14:paraId="3582F911" w14:textId="77777777" w:rsidR="00C71953" w:rsidRDefault="00C7195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AFCEF9F" w14:textId="77777777" w:rsidR="008B649D" w:rsidRPr="008B649D" w:rsidRDefault="008B649D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C99E19B" w14:textId="77777777" w:rsidR="00C71953" w:rsidRPr="00FB2DF7" w:rsidRDefault="00C7195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FB2DF7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FB2DF7">
        <w:rPr>
          <w:rFonts w:ascii="Times New Roman" w:hAnsi="Times New Roman"/>
          <w:noProof/>
          <w:color w:val="000000"/>
          <w:sz w:val="24"/>
          <w:szCs w:val="24"/>
        </w:rPr>
        <w:t>компьютерных систем ФИТ</w:t>
      </w:r>
      <w:r w:rsidRPr="00FB2DF7">
        <w:rPr>
          <w:rFonts w:ascii="Times New Roman" w:hAnsi="Times New Roman"/>
          <w:color w:val="000000"/>
          <w:sz w:val="24"/>
          <w:szCs w:val="24"/>
        </w:rPr>
        <w:t>,</w:t>
      </w:r>
    </w:p>
    <w:p w14:paraId="3670EEBF" w14:textId="05BD81F0" w:rsidR="00C71953" w:rsidRPr="00FB2DF7" w:rsidRDefault="00C7195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FB2DF7">
        <w:rPr>
          <w:rFonts w:ascii="Times New Roman" w:hAnsi="Times New Roman"/>
          <w:noProof/>
          <w:color w:val="000000"/>
          <w:sz w:val="24"/>
          <w:szCs w:val="24"/>
        </w:rPr>
        <w:t>кандидат технических наук</w:t>
      </w:r>
      <w:r w:rsidRPr="00FB2DF7">
        <w:rPr>
          <w:rFonts w:ascii="Times New Roman" w:hAnsi="Times New Roman"/>
          <w:color w:val="000000"/>
          <w:sz w:val="24"/>
          <w:szCs w:val="24"/>
        </w:rPr>
        <w:tab/>
      </w:r>
      <w:r w:rsidRPr="00FB2DF7">
        <w:rPr>
          <w:rFonts w:ascii="Times New Roman" w:hAnsi="Times New Roman"/>
          <w:color w:val="000000"/>
          <w:sz w:val="24"/>
          <w:szCs w:val="24"/>
        </w:rPr>
        <w:tab/>
      </w:r>
      <w:r w:rsidRPr="00FB2DF7">
        <w:rPr>
          <w:rFonts w:ascii="Times New Roman" w:hAnsi="Times New Roman"/>
          <w:color w:val="000000"/>
          <w:sz w:val="24"/>
          <w:szCs w:val="24"/>
        </w:rPr>
        <w:tab/>
      </w:r>
      <w:r w:rsidRPr="00FB2DF7">
        <w:rPr>
          <w:rFonts w:ascii="Times New Roman" w:hAnsi="Times New Roman"/>
          <w:color w:val="000000"/>
          <w:sz w:val="24"/>
          <w:szCs w:val="24"/>
        </w:rPr>
        <w:tab/>
      </w:r>
      <w:r w:rsidRPr="00FB2DF7">
        <w:rPr>
          <w:rFonts w:ascii="Times New Roman" w:hAnsi="Times New Roman"/>
          <w:color w:val="000000"/>
          <w:sz w:val="24"/>
          <w:szCs w:val="24"/>
        </w:rPr>
        <w:tab/>
      </w:r>
      <w:r w:rsidR="00446F87" w:rsidRPr="00FB2DF7"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="00FB2DF7" w:rsidRPr="00FB2DF7">
        <w:rPr>
          <w:rFonts w:ascii="Times New Roman" w:hAnsi="Times New Roman"/>
          <w:color w:val="000000"/>
          <w:sz w:val="24"/>
          <w:szCs w:val="24"/>
        </w:rPr>
        <w:tab/>
      </w:r>
      <w:r w:rsidR="00FB2DF7" w:rsidRPr="00FB2DF7">
        <w:rPr>
          <w:rFonts w:ascii="Times New Roman" w:hAnsi="Times New Roman"/>
          <w:color w:val="000000"/>
          <w:sz w:val="24"/>
          <w:szCs w:val="24"/>
        </w:rPr>
        <w:tab/>
      </w:r>
      <w:r w:rsidR="00FB2DF7" w:rsidRPr="00FB2DF7">
        <w:rPr>
          <w:rFonts w:ascii="Times New Roman" w:hAnsi="Times New Roman"/>
          <w:color w:val="000000"/>
          <w:sz w:val="24"/>
          <w:szCs w:val="24"/>
        </w:rPr>
        <w:tab/>
      </w:r>
      <w:r w:rsidRPr="00FB2DF7">
        <w:rPr>
          <w:rFonts w:ascii="Times New Roman" w:hAnsi="Times New Roman"/>
          <w:noProof/>
          <w:color w:val="000000"/>
          <w:sz w:val="24"/>
          <w:szCs w:val="24"/>
        </w:rPr>
        <w:t>Б.Н. Пищик</w:t>
      </w:r>
    </w:p>
    <w:p w14:paraId="2583DD8B" w14:textId="77777777" w:rsidR="00C71953" w:rsidRDefault="00C7195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4"/>
          <w:szCs w:val="24"/>
          <w:lang w:val="en-US"/>
        </w:rPr>
      </w:pPr>
    </w:p>
    <w:p w14:paraId="54819EB9" w14:textId="77777777" w:rsidR="008B649D" w:rsidRPr="008B649D" w:rsidRDefault="008B649D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4"/>
          <w:szCs w:val="24"/>
          <w:lang w:val="en-US"/>
        </w:rPr>
      </w:pPr>
      <w:bookmarkStart w:id="0" w:name="_GoBack"/>
      <w:bookmarkEnd w:id="0"/>
    </w:p>
    <w:p w14:paraId="2ECC68F8" w14:textId="77777777" w:rsidR="002D7E91" w:rsidRPr="00FB2DF7" w:rsidRDefault="002D7E91" w:rsidP="002D7E91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FB2DF7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14:paraId="72E3C76F" w14:textId="77777777" w:rsidR="002D7E91" w:rsidRPr="00FB2DF7" w:rsidRDefault="002D7E91" w:rsidP="002D7E91">
      <w:pPr>
        <w:pStyle w:val="af1"/>
        <w:spacing w:before="0" w:beforeAutospacing="0" w:after="0" w:afterAutospacing="0"/>
        <w:rPr>
          <w:color w:val="000000"/>
        </w:rPr>
      </w:pPr>
      <w:r w:rsidRPr="00FB2DF7">
        <w:rPr>
          <w:bCs/>
          <w:iCs/>
          <w:color w:val="000000"/>
        </w:rPr>
        <w:t>кандидат технических наук</w:t>
      </w:r>
      <w:r w:rsidRPr="00FB2DF7">
        <w:rPr>
          <w:color w:val="000000"/>
        </w:rPr>
        <w:t xml:space="preserve">                                                                                 А.А. Романенко</w:t>
      </w:r>
    </w:p>
    <w:p w14:paraId="2E4467F8" w14:textId="77777777" w:rsidR="00C71953" w:rsidRPr="00FB2DF7" w:rsidRDefault="00C7195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4"/>
          <w:szCs w:val="24"/>
        </w:rPr>
      </w:pPr>
    </w:p>
    <w:p w14:paraId="115557DC" w14:textId="77777777" w:rsidR="00C71953" w:rsidRPr="00FB2DF7" w:rsidRDefault="00C7195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  <w:highlight w:val="red"/>
        </w:rPr>
      </w:pPr>
    </w:p>
    <w:p w14:paraId="12184055" w14:textId="77777777" w:rsidR="00C71953" w:rsidRPr="00FB2DF7" w:rsidRDefault="00C7195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4768B334" w14:textId="77777777" w:rsidR="00C71953" w:rsidRPr="00FB2DF7" w:rsidRDefault="00C7195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16AF9FD2" w14:textId="77777777" w:rsidR="00C71953" w:rsidRPr="00FB2DF7" w:rsidRDefault="00C7195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6A92EB2A" w14:textId="77777777" w:rsidR="00C71953" w:rsidRPr="00FB2DF7" w:rsidRDefault="00C7195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14:paraId="2154AD16" w14:textId="77777777" w:rsidR="00C71953" w:rsidRDefault="00C7195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4880DE03" w14:textId="77777777" w:rsidR="00C71953" w:rsidRDefault="00C7195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2D1FBB3" w14:textId="77777777" w:rsidR="00C71953" w:rsidRDefault="00C7195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CB1B701" w14:textId="77777777" w:rsidR="00C71953" w:rsidRDefault="00C7195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68C664F2" w14:textId="77777777" w:rsidR="00C71953" w:rsidRDefault="00C7195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E1B91FA" w14:textId="77777777" w:rsidR="00C71953" w:rsidRDefault="00C7195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22BBD32D" w14:textId="77777777" w:rsidR="00C71953" w:rsidRDefault="00C7195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AA13766" w14:textId="77777777" w:rsidR="00C71953" w:rsidRDefault="00C7195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35D6F38F" w14:textId="77777777" w:rsidR="00C71953" w:rsidRDefault="00C7195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24A94EF" w14:textId="77777777" w:rsidR="00C71953" w:rsidRDefault="00C7195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52406273" w14:textId="77777777" w:rsidR="00C71953" w:rsidRDefault="00C7195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0B0DB683" w14:textId="77777777" w:rsidR="00C71953" w:rsidRDefault="00C7195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281F862D" w14:textId="77777777" w:rsidR="00C71953" w:rsidRDefault="00C7195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2882A3C9" w14:textId="77777777" w:rsidR="00B40982" w:rsidRDefault="00B40982" w:rsidP="00680B29">
      <w:pPr>
        <w:pStyle w:val="ListParagraph1"/>
        <w:numPr>
          <w:ilvl w:val="0"/>
          <w:numId w:val="29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  <w:sectPr w:rsidR="00B40982" w:rsidSect="00A2163E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6B23DE" w14:textId="1CFCC79D" w:rsidR="00C71953" w:rsidRDefault="00C71953" w:rsidP="00680B29">
      <w:pPr>
        <w:pStyle w:val="ListParagraph1"/>
        <w:numPr>
          <w:ilvl w:val="0"/>
          <w:numId w:val="29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14:paraId="154BEC58" w14:textId="77777777" w:rsidR="00C71953" w:rsidRPr="002A20EE" w:rsidRDefault="00C71953" w:rsidP="00680B29">
      <w:pPr>
        <w:pStyle w:val="ListParagraph1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14:paraId="1CB6A6A4" w14:textId="77777777" w:rsidR="00C71953" w:rsidRPr="00B33F8B" w:rsidRDefault="00C71953" w:rsidP="00680B29">
      <w:pPr>
        <w:pStyle w:val="ListParagraph1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14:paraId="26239DAC" w14:textId="77777777" w:rsidR="00C71953" w:rsidRDefault="00C71953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6A3BE7BA" w14:textId="77777777" w:rsidR="009E36DF" w:rsidRPr="008B649D" w:rsidRDefault="00C71953" w:rsidP="009E36DF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</w:t>
      </w:r>
      <w:r w:rsidRPr="00DC630D">
        <w:rPr>
          <w:rFonts w:ascii="Times New Roman" w:hAnsi="Times New Roman"/>
          <w:sz w:val="28"/>
          <w:szCs w:val="28"/>
        </w:rPr>
        <w:t xml:space="preserve"> «</w:t>
      </w:r>
      <w:r w:rsidRPr="00777CCF">
        <w:rPr>
          <w:rFonts w:ascii="Times New Roman" w:hAnsi="Times New Roman"/>
          <w:bCs/>
          <w:noProof/>
          <w:color w:val="000000"/>
          <w:sz w:val="28"/>
          <w:szCs w:val="28"/>
        </w:rPr>
        <w:t>Криптография для информационных технологий</w:t>
      </w:r>
      <w:r w:rsidRPr="00DC630D">
        <w:rPr>
          <w:rFonts w:ascii="Times New Roman" w:hAnsi="Times New Roman"/>
          <w:sz w:val="28"/>
          <w:szCs w:val="28"/>
        </w:rPr>
        <w:t>»</w:t>
      </w:r>
      <w:r w:rsidRPr="00544AB6">
        <w:rPr>
          <w:rFonts w:ascii="Times New Roman" w:hAnsi="Times New Roman"/>
          <w:sz w:val="28"/>
          <w:szCs w:val="28"/>
        </w:rPr>
        <w:t xml:space="preserve"> проводится по завершению период</w:t>
      </w:r>
      <w:r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 xml:space="preserve"> освоения обра</w:t>
      </w:r>
      <w:r>
        <w:rPr>
          <w:rFonts w:ascii="Times New Roman" w:hAnsi="Times New Roman"/>
          <w:sz w:val="28"/>
          <w:szCs w:val="28"/>
        </w:rPr>
        <w:t>зовательной программы (семестра</w:t>
      </w:r>
      <w:r w:rsidRPr="00544A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9E36DF" w:rsidRPr="009E36DF">
        <w:rPr>
          <w:rFonts w:ascii="Times New Roman" w:hAnsi="Times New Roman"/>
          <w:sz w:val="28"/>
          <w:szCs w:val="28"/>
        </w:rPr>
        <w:t>для оценки сформированности ко</w:t>
      </w:r>
      <w:r w:rsidR="009E36DF" w:rsidRPr="009E36DF">
        <w:rPr>
          <w:rFonts w:ascii="Times New Roman" w:hAnsi="Times New Roman"/>
          <w:sz w:val="28"/>
          <w:szCs w:val="28"/>
        </w:rPr>
        <w:t>м</w:t>
      </w:r>
      <w:r w:rsidR="009E36DF" w:rsidRPr="009E36DF">
        <w:rPr>
          <w:rFonts w:ascii="Times New Roman" w:hAnsi="Times New Roman"/>
          <w:sz w:val="28"/>
          <w:szCs w:val="28"/>
        </w:rPr>
        <w:t>петенций в части следующих индикаторов достижения компетенции (табл</w:t>
      </w:r>
      <w:r w:rsidR="009E36DF" w:rsidRPr="009E36DF">
        <w:rPr>
          <w:rFonts w:ascii="Times New Roman" w:hAnsi="Times New Roman"/>
          <w:sz w:val="28"/>
          <w:szCs w:val="28"/>
        </w:rPr>
        <w:t>и</w:t>
      </w:r>
      <w:r w:rsidR="009E36DF" w:rsidRPr="009E36DF">
        <w:rPr>
          <w:rFonts w:ascii="Times New Roman" w:hAnsi="Times New Roman"/>
          <w:sz w:val="28"/>
          <w:szCs w:val="28"/>
        </w:rPr>
        <w:t>ца П</w:t>
      </w:r>
      <w:proofErr w:type="gramStart"/>
      <w:r w:rsidR="009E36DF" w:rsidRPr="009E36DF">
        <w:rPr>
          <w:rFonts w:ascii="Times New Roman" w:hAnsi="Times New Roman"/>
          <w:sz w:val="28"/>
          <w:szCs w:val="28"/>
        </w:rPr>
        <w:t>1</w:t>
      </w:r>
      <w:proofErr w:type="gramEnd"/>
      <w:r w:rsidR="009E36DF" w:rsidRPr="009E36DF">
        <w:rPr>
          <w:rFonts w:ascii="Times New Roman" w:hAnsi="Times New Roman"/>
          <w:sz w:val="28"/>
          <w:szCs w:val="28"/>
        </w:rPr>
        <w:t>.1).</w:t>
      </w:r>
      <w:r w:rsidR="009E36DF" w:rsidRPr="00554248">
        <w:rPr>
          <w:rFonts w:ascii="Times New Roman" w:hAnsi="Times New Roman"/>
          <w:sz w:val="24"/>
          <w:szCs w:val="24"/>
        </w:rPr>
        <w:t xml:space="preserve"> </w:t>
      </w:r>
    </w:p>
    <w:p w14:paraId="11E37C4C" w14:textId="2D5816DA" w:rsidR="00C71953" w:rsidRDefault="009E36DF" w:rsidP="009E36DF">
      <w:pPr>
        <w:ind w:left="6337" w:right="-1" w:firstLine="743"/>
        <w:jc w:val="both"/>
        <w:rPr>
          <w:rFonts w:ascii="Times New Roman" w:hAnsi="Times New Roman"/>
          <w:sz w:val="28"/>
          <w:szCs w:val="28"/>
        </w:rPr>
      </w:pPr>
      <w:r w:rsidRPr="008B649D">
        <w:rPr>
          <w:rFonts w:ascii="Times New Roman" w:hAnsi="Times New Roman"/>
          <w:sz w:val="28"/>
          <w:szCs w:val="28"/>
        </w:rPr>
        <w:t xml:space="preserve">       </w:t>
      </w:r>
      <w:r w:rsidR="00C71953">
        <w:rPr>
          <w:rFonts w:ascii="Times New Roman" w:hAnsi="Times New Roman"/>
          <w:sz w:val="28"/>
          <w:szCs w:val="28"/>
        </w:rPr>
        <w:t>Таблица П</w:t>
      </w:r>
      <w:proofErr w:type="gramStart"/>
      <w:r w:rsidR="00C71953">
        <w:rPr>
          <w:rFonts w:ascii="Times New Roman" w:hAnsi="Times New Roman"/>
          <w:sz w:val="28"/>
          <w:szCs w:val="28"/>
        </w:rPr>
        <w:t>1</w:t>
      </w:r>
      <w:proofErr w:type="gramEnd"/>
      <w:r w:rsidR="00C71953">
        <w:rPr>
          <w:rFonts w:ascii="Times New Roman" w:hAnsi="Times New Roman"/>
          <w:sz w:val="28"/>
          <w:szCs w:val="28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46"/>
      </w:tblGrid>
      <w:tr w:rsidR="00405342" w:rsidRPr="00D75FE0" w14:paraId="65C88CFA" w14:textId="77777777" w:rsidTr="00944ED9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241C31" w14:textId="77777777" w:rsidR="00405342" w:rsidRPr="00FC01FC" w:rsidRDefault="00405342" w:rsidP="00944ED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5A6091" w14:textId="77777777" w:rsidR="00405342" w:rsidRDefault="00405342" w:rsidP="00944ED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формируемые в рамках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дисц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Pr="00777CC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Введение в организацию распределенных вычислений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14:paraId="31374935" w14:textId="77777777" w:rsidR="00405342" w:rsidRPr="00DC630D" w:rsidRDefault="00405342" w:rsidP="00944ED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04860" w14:textId="77777777" w:rsidR="00405342" w:rsidRDefault="00405342" w:rsidP="00944ED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777CC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7</w:t>
            </w:r>
          </w:p>
          <w:p w14:paraId="72E567B5" w14:textId="77777777" w:rsidR="00405342" w:rsidRPr="00FC01FC" w:rsidRDefault="00405342" w:rsidP="00944ED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405342" w:rsidRPr="00D75FE0" w14:paraId="35A14309" w14:textId="77777777" w:rsidTr="00944ED9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54755" w14:textId="77777777" w:rsidR="00405342" w:rsidRPr="00494761" w:rsidRDefault="00405342" w:rsidP="00944ED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E7306" w14:textId="77777777" w:rsidR="00405342" w:rsidRPr="00494761" w:rsidRDefault="00405342" w:rsidP="00944ED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FA3A4" w14:textId="77777777" w:rsidR="00405342" w:rsidRPr="00FD2054" w:rsidRDefault="00405342" w:rsidP="00944ED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054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5AB15" w14:textId="77777777" w:rsidR="00405342" w:rsidRPr="00FD2054" w:rsidRDefault="00405342" w:rsidP="00944ED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054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</w:tr>
      <w:tr w:rsidR="001557F4" w:rsidRPr="00D75FE0" w14:paraId="36C7E0C9" w14:textId="77777777" w:rsidTr="00344254">
        <w:trPr>
          <w:jc w:val="center"/>
        </w:trPr>
        <w:tc>
          <w:tcPr>
            <w:tcW w:w="9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8CB9C" w14:textId="00B18607" w:rsidR="001557F4" w:rsidRPr="004B5C10" w:rsidRDefault="001557F4" w:rsidP="001557F4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4B5C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</w:t>
            </w:r>
            <w:r w:rsidRPr="001557F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1557F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557F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 w:rsidRPr="001557F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разрабатывать компоненты системных программных продуктов</w:t>
            </w:r>
            <w:r w:rsidRPr="004B5C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44ED9" w:rsidRPr="00D75FE0" w14:paraId="75F1E827" w14:textId="77777777" w:rsidTr="00944ED9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752F1" w14:textId="2D88CE9E" w:rsidR="00944ED9" w:rsidRPr="00680B29" w:rsidRDefault="004B5C10" w:rsidP="00944ED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B5C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ПКС-2.3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5ABD0" w14:textId="49FC7A7D" w:rsidR="00944ED9" w:rsidRPr="001557F4" w:rsidRDefault="00E4506D" w:rsidP="00944ED9">
            <w:pPr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E03C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знания в области раз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</w:t>
            </w:r>
            <w:r w:rsidRPr="001E03C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аботки </w:t>
            </w:r>
            <w:proofErr w:type="gramStart"/>
            <w:r w:rsidRPr="001E03C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</w:t>
            </w:r>
            <w:proofErr w:type="gramEnd"/>
            <w:r w:rsidRPr="001E03C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 предметной области  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9D103F" w14:textId="77777777" w:rsidR="00944ED9" w:rsidRPr="00FD2054" w:rsidRDefault="00944ED9" w:rsidP="00944ED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D205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517E0" w14:textId="77777777" w:rsidR="00944ED9" w:rsidRPr="00FD2054" w:rsidRDefault="00944ED9" w:rsidP="00944ED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D205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14:paraId="425EA2CB" w14:textId="77777777" w:rsidR="00050ECD" w:rsidRDefault="00050ECD" w:rsidP="00050ECD">
      <w:pPr>
        <w:ind w:left="0" w:right="-1" w:firstLine="743"/>
        <w:jc w:val="both"/>
        <w:rPr>
          <w:rFonts w:ascii="Times New Roman" w:hAnsi="Times New Roman"/>
          <w:sz w:val="24"/>
          <w:szCs w:val="24"/>
          <w:highlight w:val="cyan"/>
        </w:rPr>
      </w:pPr>
    </w:p>
    <w:p w14:paraId="426F617C" w14:textId="242C9C1F" w:rsidR="00050ECD" w:rsidRPr="0078667E" w:rsidRDefault="00050ECD" w:rsidP="00050ECD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8667E">
        <w:rPr>
          <w:rFonts w:ascii="Times New Roman" w:hAnsi="Times New Roman"/>
          <w:sz w:val="24"/>
          <w:szCs w:val="24"/>
        </w:rPr>
        <w:t>Промежуточная аттестация включает 2 этапа:</w:t>
      </w:r>
    </w:p>
    <w:p w14:paraId="45FB9D80" w14:textId="77777777" w:rsidR="00050ECD" w:rsidRPr="0078667E" w:rsidRDefault="00050ECD" w:rsidP="00050ECD">
      <w:pPr>
        <w:numPr>
          <w:ilvl w:val="0"/>
          <w:numId w:val="48"/>
        </w:numPr>
        <w:ind w:right="-1"/>
        <w:jc w:val="both"/>
        <w:rPr>
          <w:rFonts w:ascii="Times New Roman" w:hAnsi="Times New Roman"/>
          <w:bCs/>
          <w:sz w:val="24"/>
          <w:szCs w:val="24"/>
        </w:rPr>
      </w:pPr>
      <w:r w:rsidRPr="0078667E">
        <w:rPr>
          <w:rFonts w:ascii="Times New Roman" w:hAnsi="Times New Roman"/>
          <w:bCs/>
          <w:sz w:val="24"/>
          <w:szCs w:val="24"/>
        </w:rPr>
        <w:t>Портфолио.</w:t>
      </w:r>
    </w:p>
    <w:p w14:paraId="60D60DF7" w14:textId="77777777" w:rsidR="00050ECD" w:rsidRPr="0078667E" w:rsidRDefault="00050ECD" w:rsidP="00050ECD">
      <w:pPr>
        <w:numPr>
          <w:ilvl w:val="0"/>
          <w:numId w:val="48"/>
        </w:numPr>
        <w:ind w:right="-1"/>
        <w:jc w:val="both"/>
        <w:rPr>
          <w:rFonts w:ascii="Times New Roman" w:hAnsi="Times New Roman"/>
          <w:bCs/>
          <w:sz w:val="24"/>
          <w:szCs w:val="24"/>
        </w:rPr>
      </w:pPr>
      <w:r w:rsidRPr="0078667E">
        <w:rPr>
          <w:rFonts w:ascii="Times New Roman" w:hAnsi="Times New Roman"/>
          <w:bCs/>
          <w:sz w:val="24"/>
          <w:szCs w:val="24"/>
        </w:rPr>
        <w:t xml:space="preserve">Устный экзамен. </w:t>
      </w:r>
    </w:p>
    <w:p w14:paraId="0EE2AE1A" w14:textId="77777777" w:rsidR="00050ECD" w:rsidRPr="0078667E" w:rsidRDefault="00050ECD" w:rsidP="00050ECD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78667E">
        <w:rPr>
          <w:rFonts w:ascii="Times New Roman" w:hAnsi="Times New Roman"/>
          <w:sz w:val="24"/>
          <w:szCs w:val="24"/>
        </w:rPr>
        <w:t>Все компетенции, формируемые в рамках дисциплины, оцениваются как через портфолио, так и на устном экзамене.</w:t>
      </w:r>
    </w:p>
    <w:p w14:paraId="0D31852B" w14:textId="5A754887" w:rsidR="005900AD" w:rsidRPr="0078667E" w:rsidRDefault="00050ECD" w:rsidP="00050ECD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78667E">
        <w:rPr>
          <w:rFonts w:ascii="Times New Roman" w:hAnsi="Times New Roman"/>
          <w:sz w:val="24"/>
          <w:szCs w:val="24"/>
        </w:rPr>
        <w:t>Тематика контрольных работ, образующих портфолио, и экзаменационных вопр</w:t>
      </w:r>
      <w:r w:rsidRPr="0078667E">
        <w:rPr>
          <w:rFonts w:ascii="Times New Roman" w:hAnsi="Times New Roman"/>
          <w:sz w:val="24"/>
          <w:szCs w:val="24"/>
        </w:rPr>
        <w:t>о</w:t>
      </w:r>
      <w:r w:rsidRPr="0078667E">
        <w:rPr>
          <w:rFonts w:ascii="Times New Roman" w:hAnsi="Times New Roman"/>
          <w:sz w:val="24"/>
          <w:szCs w:val="24"/>
        </w:rPr>
        <w:t>сов  включает следующие темы (разделы):</w:t>
      </w:r>
      <w:r w:rsidR="0078667E" w:rsidRPr="0078667E">
        <w:rPr>
          <w:rFonts w:ascii="Times New Roman" w:hAnsi="Times New Roman"/>
          <w:sz w:val="24"/>
          <w:szCs w:val="24"/>
        </w:rPr>
        <w:t xml:space="preserve">  </w:t>
      </w:r>
      <w:r w:rsidR="0078667E">
        <w:rPr>
          <w:rFonts w:ascii="Times New Roman" w:hAnsi="Times New Roman"/>
          <w:sz w:val="24"/>
          <w:szCs w:val="24"/>
        </w:rPr>
        <w:t xml:space="preserve">криптография с открытым ключом, блоковые и потоковые шифры, генераторы случайных чисел и тесты для них, </w:t>
      </w:r>
      <w:proofErr w:type="spellStart"/>
      <w:r w:rsidR="0078667E">
        <w:rPr>
          <w:rFonts w:ascii="Times New Roman" w:hAnsi="Times New Roman"/>
          <w:sz w:val="24"/>
          <w:szCs w:val="24"/>
        </w:rPr>
        <w:t>блокчейн</w:t>
      </w:r>
      <w:proofErr w:type="spellEnd"/>
      <w:r w:rsidR="0078667E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="0078667E">
        <w:rPr>
          <w:rFonts w:ascii="Times New Roman" w:hAnsi="Times New Roman"/>
          <w:sz w:val="24"/>
          <w:szCs w:val="24"/>
        </w:rPr>
        <w:t>криптов</w:t>
      </w:r>
      <w:r w:rsidR="0078667E">
        <w:rPr>
          <w:rFonts w:ascii="Times New Roman" w:hAnsi="Times New Roman"/>
          <w:sz w:val="24"/>
          <w:szCs w:val="24"/>
        </w:rPr>
        <w:t>а</w:t>
      </w:r>
      <w:r w:rsidR="0078667E">
        <w:rPr>
          <w:rFonts w:ascii="Times New Roman" w:hAnsi="Times New Roman"/>
          <w:sz w:val="24"/>
          <w:szCs w:val="24"/>
        </w:rPr>
        <w:t>люты</w:t>
      </w:r>
      <w:proofErr w:type="spellEnd"/>
      <w:proofErr w:type="gramStart"/>
      <w:r w:rsidR="0078667E"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14:paraId="6FBD8CEF" w14:textId="77777777" w:rsidR="005900AD" w:rsidRPr="0078667E" w:rsidRDefault="005900AD" w:rsidP="00050ECD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14:paraId="55D4926D" w14:textId="77777777" w:rsidR="005900AD" w:rsidRDefault="005900AD" w:rsidP="00050ECD">
      <w:pPr>
        <w:ind w:left="0" w:right="0" w:firstLine="743"/>
        <w:jc w:val="both"/>
        <w:rPr>
          <w:rFonts w:ascii="Times New Roman" w:hAnsi="Times New Roman"/>
          <w:sz w:val="24"/>
          <w:szCs w:val="24"/>
          <w:highlight w:val="cyan"/>
        </w:rPr>
      </w:pPr>
    </w:p>
    <w:p w14:paraId="293DC81B" w14:textId="57024520" w:rsidR="00050ECD" w:rsidRPr="00554248" w:rsidRDefault="00050ECD" w:rsidP="005900AD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14:paraId="58FCA20F" w14:textId="6DA7337E" w:rsidR="001557F4" w:rsidRDefault="001557F4" w:rsidP="001557F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14:paraId="657B2C30" w14:textId="77777777" w:rsidR="001557F4" w:rsidRPr="001557F4" w:rsidRDefault="001557F4" w:rsidP="001557F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14:paraId="1B8BE6DF" w14:textId="77777777" w:rsidR="00C71953" w:rsidRPr="00B33F8B" w:rsidRDefault="00C71953" w:rsidP="00680B29">
      <w:pPr>
        <w:pStyle w:val="ListParagraph1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14:paraId="6124A96A" w14:textId="77777777" w:rsidR="00C71953" w:rsidRDefault="00C71953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  <w:highlight w:val="cyan"/>
        </w:rPr>
      </w:pPr>
    </w:p>
    <w:p w14:paraId="56842E62" w14:textId="77777777" w:rsidR="00C71953" w:rsidRPr="00944ED9" w:rsidRDefault="00C71953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944ED9">
        <w:rPr>
          <w:rFonts w:ascii="Times New Roman" w:hAnsi="Times New Roman"/>
          <w:sz w:val="28"/>
          <w:szCs w:val="28"/>
        </w:rPr>
        <w:t>Промежуточная аттестация проводится в форме экзамена и включает 2 этапа: портфолио и экзамен. Необходимым условием для прохождения промеж</w:t>
      </w:r>
      <w:r w:rsidRPr="00944ED9">
        <w:rPr>
          <w:rFonts w:ascii="Times New Roman" w:hAnsi="Times New Roman"/>
          <w:sz w:val="28"/>
          <w:szCs w:val="28"/>
        </w:rPr>
        <w:t>у</w:t>
      </w:r>
      <w:r w:rsidRPr="00944ED9">
        <w:rPr>
          <w:rFonts w:ascii="Times New Roman" w:hAnsi="Times New Roman"/>
          <w:sz w:val="28"/>
          <w:szCs w:val="28"/>
        </w:rPr>
        <w:t>точной аттестации является оценка «зачтено» по результатам выполненного портфолио. Для оценивания портфолио студенту необходимо сдать все раб</w:t>
      </w:r>
      <w:r w:rsidRPr="00944ED9">
        <w:rPr>
          <w:rFonts w:ascii="Times New Roman" w:hAnsi="Times New Roman"/>
          <w:sz w:val="28"/>
          <w:szCs w:val="28"/>
        </w:rPr>
        <w:t>о</w:t>
      </w:r>
      <w:r w:rsidRPr="00944ED9">
        <w:rPr>
          <w:rFonts w:ascii="Times New Roman" w:hAnsi="Times New Roman"/>
          <w:sz w:val="28"/>
          <w:szCs w:val="28"/>
        </w:rPr>
        <w:t xml:space="preserve">ты, входящие в структуру портфолио. </w:t>
      </w:r>
    </w:p>
    <w:p w14:paraId="27F44E81" w14:textId="77777777" w:rsidR="00C71953" w:rsidRDefault="00C71953" w:rsidP="00680B29">
      <w:pPr>
        <w:pStyle w:val="af1"/>
        <w:spacing w:before="0" w:beforeAutospacing="0" w:after="0" w:afterAutospacing="0"/>
        <w:ind w:right="-1" w:firstLine="709"/>
        <w:jc w:val="both"/>
        <w:rPr>
          <w:sz w:val="28"/>
          <w:szCs w:val="28"/>
        </w:rPr>
      </w:pPr>
      <w:r w:rsidRPr="00944ED9">
        <w:rPr>
          <w:sz w:val="28"/>
          <w:szCs w:val="28"/>
        </w:rPr>
        <w:t>Экзамен проводится в устной форме. Во время проведения экзамена студенту разрешается использовать справочники, калькуляторы. В процессе ответа на вопросы экзаменационного билета студенту могут быть заданы д</w:t>
      </w:r>
      <w:r w:rsidRPr="00944ED9">
        <w:rPr>
          <w:sz w:val="28"/>
          <w:szCs w:val="28"/>
        </w:rPr>
        <w:t>о</w:t>
      </w:r>
      <w:r w:rsidRPr="00944ED9">
        <w:rPr>
          <w:sz w:val="28"/>
          <w:szCs w:val="28"/>
        </w:rPr>
        <w:t>полнительные вопросы по темам дисциплины.</w:t>
      </w:r>
    </w:p>
    <w:p w14:paraId="36D21004" w14:textId="77777777" w:rsidR="00B40982" w:rsidRPr="000F6A99" w:rsidRDefault="00B40982" w:rsidP="00680B29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  <w:sz w:val="28"/>
          <w:szCs w:val="28"/>
        </w:rPr>
      </w:pPr>
    </w:p>
    <w:p w14:paraId="627469BA" w14:textId="77777777" w:rsidR="00C71953" w:rsidRPr="004C1AC4" w:rsidRDefault="00C71953" w:rsidP="00680B29">
      <w:pPr>
        <w:pStyle w:val="ListParagraph1"/>
        <w:numPr>
          <w:ilvl w:val="0"/>
          <w:numId w:val="29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дисциплине</w:t>
      </w:r>
    </w:p>
    <w:p w14:paraId="2708ED9F" w14:textId="77777777" w:rsidR="00C71953" w:rsidRDefault="00C71953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1C90B991" w14:textId="77777777" w:rsidR="00C71953" w:rsidRDefault="00C71953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дисциплине,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.2. </w:t>
      </w:r>
    </w:p>
    <w:p w14:paraId="772BAA1E" w14:textId="77777777" w:rsidR="00C71953" w:rsidRDefault="00C71953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</w:p>
    <w:p w14:paraId="5AB576FA" w14:textId="77777777" w:rsidR="008945EA" w:rsidRDefault="008945EA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12A34D0" w14:textId="77777777" w:rsidR="00C71953" w:rsidRDefault="00C71953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.2</w:t>
      </w:r>
    </w:p>
    <w:tbl>
      <w:tblPr>
        <w:tblW w:w="9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4"/>
        <w:gridCol w:w="1762"/>
        <w:gridCol w:w="4616"/>
        <w:gridCol w:w="2548"/>
      </w:tblGrid>
      <w:tr w:rsidR="00C71953" w:rsidRPr="004C7433" w14:paraId="58134CC9" w14:textId="77777777" w:rsidTr="008945EA">
        <w:trPr>
          <w:trHeight w:val="567"/>
        </w:trPr>
        <w:tc>
          <w:tcPr>
            <w:tcW w:w="534" w:type="dxa"/>
            <w:shd w:val="clear" w:color="auto" w:fill="auto"/>
            <w:vAlign w:val="center"/>
            <w:hideMark/>
          </w:tcPr>
          <w:p w14:paraId="2B38E967" w14:textId="77777777" w:rsidR="00C71953" w:rsidRPr="000E7637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762" w:type="dxa"/>
            <w:shd w:val="clear" w:color="auto" w:fill="auto"/>
            <w:vAlign w:val="center"/>
            <w:hideMark/>
          </w:tcPr>
          <w:p w14:paraId="415EE617" w14:textId="77777777" w:rsidR="00C71953" w:rsidRPr="000E7637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616" w:type="dxa"/>
            <w:shd w:val="clear" w:color="auto" w:fill="auto"/>
            <w:vAlign w:val="center"/>
            <w:hideMark/>
          </w:tcPr>
          <w:p w14:paraId="70ADD9BE" w14:textId="77777777" w:rsidR="00C71953" w:rsidRPr="000E7637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5887429C" w14:textId="77777777" w:rsidR="00C71953" w:rsidRPr="000E7637" w:rsidRDefault="00C71953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C71953" w:rsidRPr="000D3994" w14:paraId="49924395" w14:textId="77777777" w:rsidTr="008945EA">
        <w:tblPrEx>
          <w:tblLook w:val="00A0" w:firstRow="1" w:lastRow="0" w:firstColumn="1" w:lastColumn="0" w:noHBand="0" w:noVBand="0"/>
        </w:tblPrEx>
        <w:trPr>
          <w:trHeight w:val="396"/>
        </w:trPr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EBCF" w14:textId="77777777" w:rsidR="00C71953" w:rsidRPr="000D3994" w:rsidRDefault="00C71953" w:rsidP="00B4098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A95DD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Семестр 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7</w:t>
            </w:r>
          </w:p>
        </w:tc>
      </w:tr>
      <w:tr w:rsidR="00C71953" w:rsidRPr="000D3994" w14:paraId="01AFD316" w14:textId="77777777" w:rsidTr="008945EA">
        <w:tblPrEx>
          <w:tblLook w:val="00A0" w:firstRow="1" w:lastRow="0" w:firstColumn="1" w:lastColumn="0" w:noHBand="0" w:noVBand="0"/>
        </w:tblPrEx>
        <w:trPr>
          <w:trHeight w:val="56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8DBD" w14:textId="77777777" w:rsidR="00C71953" w:rsidRPr="00FD2054" w:rsidRDefault="00C71953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D2054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40A2" w14:textId="77777777" w:rsidR="00C71953" w:rsidRPr="00545A68" w:rsidRDefault="00C71953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545A68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70CE" w14:textId="77777777" w:rsidR="00C71953" w:rsidRPr="00545A68" w:rsidRDefault="00C71953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545A68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раскр</w:t>
            </w:r>
            <w:r w:rsidRPr="00545A68">
              <w:rPr>
                <w:rFonts w:ascii="Times New Roman" w:hAnsi="Times New Roman"/>
                <w:sz w:val="24"/>
                <w:szCs w:val="24"/>
                <w:lang w:eastAsia="ru-RU"/>
              </w:rPr>
              <w:t>ы</w:t>
            </w:r>
            <w:r w:rsidRPr="00545A68">
              <w:rPr>
                <w:rFonts w:ascii="Times New Roman" w:hAnsi="Times New Roman"/>
                <w:sz w:val="24"/>
                <w:szCs w:val="24"/>
                <w:lang w:eastAsia="ru-RU"/>
              </w:rPr>
              <w:t>вающая его индивидуальные образовател</w:t>
            </w:r>
            <w:r w:rsidRPr="00545A68"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 w:rsidRPr="00545A68">
              <w:rPr>
                <w:rFonts w:ascii="Times New Roman" w:hAnsi="Times New Roman"/>
                <w:sz w:val="24"/>
                <w:szCs w:val="24"/>
                <w:lang w:eastAsia="ru-RU"/>
              </w:rPr>
              <w:t>ные достижения в одной или нескольких учебных дисциплинах. 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3C52" w14:textId="77777777" w:rsidR="00C71953" w:rsidRPr="00545A68" w:rsidRDefault="00C71953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545A68">
              <w:rPr>
                <w:rFonts w:ascii="Times New Roman" w:hAnsi="Times New Roman"/>
                <w:sz w:val="24"/>
                <w:szCs w:val="24"/>
                <w:lang w:eastAsia="ru-RU"/>
              </w:rPr>
              <w:t>Требования к структуре и содержанию портф</w:t>
            </w:r>
            <w:r w:rsidRPr="00545A68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545A68">
              <w:rPr>
                <w:rFonts w:ascii="Times New Roman" w:hAnsi="Times New Roman"/>
                <w:sz w:val="24"/>
                <w:szCs w:val="24"/>
                <w:lang w:eastAsia="ru-RU"/>
              </w:rPr>
              <w:t>лио  </w:t>
            </w:r>
          </w:p>
        </w:tc>
      </w:tr>
      <w:tr w:rsidR="00C71953" w:rsidRPr="00D75FE0" w14:paraId="5FE47235" w14:textId="77777777" w:rsidTr="008945EA">
        <w:tblPrEx>
          <w:tblLook w:val="00A0" w:firstRow="1" w:lastRow="0" w:firstColumn="1" w:lastColumn="0" w:noHBand="0" w:noVBand="0"/>
        </w:tblPrEx>
        <w:trPr>
          <w:trHeight w:val="56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966F" w14:textId="77777777" w:rsidR="00C71953" w:rsidRPr="00FD2054" w:rsidRDefault="00C71953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D2054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F6F1" w14:textId="77777777" w:rsidR="00C71953" w:rsidRPr="00545A68" w:rsidRDefault="00C71953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45A68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545A68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545A68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6B7E" w14:textId="77777777" w:rsidR="00C71953" w:rsidRPr="00545A68" w:rsidRDefault="00C71953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45A68">
              <w:rPr>
                <w:rFonts w:ascii="Times New Roman" w:hAnsi="Times New Roman"/>
                <w:sz w:val="24"/>
                <w:szCs w:val="24"/>
                <w:lang w:eastAsia="ru-RU"/>
              </w:rPr>
              <w:t>Комплекс вопросо</w:t>
            </w:r>
            <w:r w:rsidR="00545A68" w:rsidRPr="00545A68">
              <w:rPr>
                <w:rFonts w:ascii="Times New Roman" w:hAnsi="Times New Roman"/>
                <w:sz w:val="24"/>
                <w:szCs w:val="24"/>
                <w:lang w:eastAsia="ru-RU"/>
              </w:rPr>
              <w:t>в.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A8D9" w14:textId="77777777" w:rsidR="00C71953" w:rsidRPr="00545A68" w:rsidRDefault="00C71953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45A6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</w:p>
        </w:tc>
      </w:tr>
    </w:tbl>
    <w:p w14:paraId="0CA5D916" w14:textId="77777777" w:rsidR="00545A68" w:rsidRDefault="00545A68" w:rsidP="00680B29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85DC2F" w14:textId="77777777" w:rsidR="00C71953" w:rsidRPr="00B40982" w:rsidRDefault="00C71953" w:rsidP="004A2A76">
      <w:pPr>
        <w:pStyle w:val="ListParagraph1"/>
        <w:numPr>
          <w:ilvl w:val="1"/>
          <w:numId w:val="47"/>
        </w:num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545A6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5A6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545A68"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</w:t>
      </w:r>
    </w:p>
    <w:p w14:paraId="664EE4B8" w14:textId="77777777" w:rsidR="00B40982" w:rsidRPr="00545A68" w:rsidRDefault="00B40982" w:rsidP="00B40982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A191D4" w14:textId="7C6FC113" w:rsidR="00C71953" w:rsidRPr="00490B72" w:rsidRDefault="00C71953" w:rsidP="00B40982">
      <w:pPr>
        <w:pStyle w:val="af2"/>
        <w:ind w:left="0" w:right="-1" w:firstLine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2.1.1  </w:t>
      </w:r>
      <w:r w:rsidRPr="00490B72">
        <w:rPr>
          <w:rFonts w:ascii="Times New Roman" w:hAnsi="Times New Roman"/>
          <w:sz w:val="28"/>
          <w:szCs w:val="28"/>
          <w:lang w:eastAsia="ru-RU"/>
        </w:rPr>
        <w:t>Требования к структуре и содержанию портфолио </w:t>
      </w:r>
    </w:p>
    <w:p w14:paraId="0E6466D5" w14:textId="77777777" w:rsidR="00C71953" w:rsidRPr="00CF107E" w:rsidRDefault="00C71953" w:rsidP="00545A68">
      <w:pPr>
        <w:pStyle w:val="ListParagraph1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90B72">
        <w:rPr>
          <w:rFonts w:ascii="Times New Roman" w:hAnsi="Times New Roman"/>
          <w:color w:val="000000"/>
          <w:sz w:val="28"/>
          <w:szCs w:val="28"/>
        </w:rPr>
        <w:t xml:space="preserve">Портфолио должно содержать результаты </w:t>
      </w:r>
      <w:r w:rsidR="00545A68" w:rsidRPr="00490B72">
        <w:rPr>
          <w:rFonts w:ascii="Times New Roman" w:hAnsi="Times New Roman"/>
          <w:color w:val="000000"/>
          <w:sz w:val="28"/>
          <w:szCs w:val="28"/>
        </w:rPr>
        <w:t xml:space="preserve">выполнения 6 </w:t>
      </w:r>
      <w:r w:rsidR="00490B72">
        <w:rPr>
          <w:rFonts w:ascii="Times New Roman" w:hAnsi="Times New Roman"/>
          <w:color w:val="000000"/>
          <w:sz w:val="28"/>
          <w:szCs w:val="28"/>
        </w:rPr>
        <w:t>домашних заданий, состоящих из решения задач</w:t>
      </w:r>
      <w:r w:rsidR="00545A68" w:rsidRPr="00490B72">
        <w:rPr>
          <w:rFonts w:ascii="Times New Roman" w:hAnsi="Times New Roman"/>
          <w:color w:val="000000"/>
          <w:sz w:val="28"/>
          <w:szCs w:val="28"/>
        </w:rPr>
        <w:t>.</w:t>
      </w:r>
    </w:p>
    <w:p w14:paraId="7DCA3653" w14:textId="135BDD21" w:rsidR="00C71953" w:rsidRDefault="00C71953" w:rsidP="00680B29">
      <w:pPr>
        <w:pStyle w:val="ListParagraph1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2.1.2 Форма и перечень вопросов экзаменационного билета</w:t>
      </w:r>
    </w:p>
    <w:p w14:paraId="571E38DC" w14:textId="77777777" w:rsidR="00B73A2F" w:rsidRPr="009E36DF" w:rsidRDefault="00B73A2F" w:rsidP="00680B29">
      <w:pPr>
        <w:pStyle w:val="ListParagraph1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</w:p>
    <w:p w14:paraId="13359864" w14:textId="77777777" w:rsidR="00C71953" w:rsidRDefault="00C71953" w:rsidP="00680B29">
      <w:pPr>
        <w:pStyle w:val="ListParagraph1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  <w:r w:rsidRPr="004C7433">
        <w:rPr>
          <w:rFonts w:ascii="Times New Roman" w:hAnsi="Times New Roman"/>
          <w:b/>
          <w:bCs/>
          <w:sz w:val="28"/>
          <w:lang w:eastAsia="ru-RU"/>
        </w:rPr>
        <w:t>Форма  экзаменационного билета</w:t>
      </w:r>
    </w:p>
    <w:p w14:paraId="0A23E76F" w14:textId="77777777" w:rsidR="00C71953" w:rsidRPr="00886D69" w:rsidRDefault="00C71953" w:rsidP="00680B29">
      <w:pPr>
        <w:pStyle w:val="ListParagraph1"/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86D69">
        <w:rPr>
          <w:rFonts w:ascii="Times New Roman" w:hAnsi="Times New Roman"/>
          <w:bCs/>
          <w:sz w:val="28"/>
          <w:lang w:eastAsia="ru-RU"/>
        </w:rPr>
        <w:t>Таблица П</w:t>
      </w:r>
      <w:proofErr w:type="gramStart"/>
      <w:r w:rsidRPr="00886D69">
        <w:rPr>
          <w:rFonts w:ascii="Times New Roman" w:hAnsi="Times New Roman"/>
          <w:bCs/>
          <w:sz w:val="28"/>
          <w:lang w:eastAsia="ru-RU"/>
        </w:rPr>
        <w:t>1</w:t>
      </w:r>
      <w:proofErr w:type="gramEnd"/>
      <w:r w:rsidRPr="00886D69">
        <w:rPr>
          <w:rFonts w:ascii="Times New Roman" w:hAnsi="Times New Roman"/>
          <w:bCs/>
          <w:sz w:val="28"/>
          <w:lang w:eastAsia="ru-RU"/>
        </w:rPr>
        <w:t>.3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8"/>
        <w:gridCol w:w="236"/>
      </w:tblGrid>
      <w:tr w:rsidR="00C71953" w:rsidRPr="00D75FE0" w14:paraId="311C62B1" w14:textId="77777777" w:rsidTr="0033185A">
        <w:tc>
          <w:tcPr>
            <w:tcW w:w="236" w:type="dxa"/>
            <w:tcBorders>
              <w:bottom w:val="nil"/>
              <w:right w:val="nil"/>
            </w:tcBorders>
          </w:tcPr>
          <w:p w14:paraId="1E723C28" w14:textId="77777777" w:rsidR="00C71953" w:rsidRPr="00925540" w:rsidRDefault="00C71953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14:paraId="1F7A922A" w14:textId="77777777" w:rsidR="00C71953" w:rsidRPr="00925540" w:rsidRDefault="00C71953" w:rsidP="00D2797A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14:paraId="3C46219C" w14:textId="77777777" w:rsidR="00C71953" w:rsidRPr="00D2797A" w:rsidRDefault="00C71953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 w:rsidRPr="00777CCF">
              <w:rPr>
                <w:rFonts w:ascii="Times New Roman" w:hAnsi="Times New Roman"/>
                <w:b/>
                <w:bCs/>
                <w:noProof/>
                <w:sz w:val="28"/>
                <w:lang w:eastAsia="ru-RU"/>
              </w:rPr>
              <w:t>Экзамен</w:t>
            </w:r>
          </w:p>
          <w:p w14:paraId="10D98830" w14:textId="77777777" w:rsidR="00C71953" w:rsidRPr="00925540" w:rsidRDefault="00C71953" w:rsidP="00D2797A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14:paraId="044A4A98" w14:textId="77777777" w:rsidR="00C71953" w:rsidRPr="00925540" w:rsidRDefault="00C71953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C71953" w:rsidRPr="00D75FE0" w14:paraId="534AE789" w14:textId="77777777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902DFFE" w14:textId="77777777" w:rsidR="00C71953" w:rsidRDefault="00C71953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right w:val="nil"/>
            </w:tcBorders>
          </w:tcPr>
          <w:p w14:paraId="6E57D5E2" w14:textId="77777777" w:rsidR="00C71953" w:rsidRPr="00925540" w:rsidRDefault="00C71953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777CCF">
              <w:rPr>
                <w:rFonts w:ascii="Times New Roman" w:hAnsi="Times New Roman"/>
                <w:noProof/>
                <w:sz w:val="28"/>
                <w:lang w:eastAsia="ru-RU"/>
              </w:rPr>
              <w:t>Криптография для информационных технологий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AB52B4C" w14:textId="77777777" w:rsidR="00C71953" w:rsidRDefault="00C71953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C71953" w:rsidRPr="00D75FE0" w14:paraId="4ADF49EC" w14:textId="77777777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BA1664E" w14:textId="77777777" w:rsidR="00C71953" w:rsidRDefault="00C71953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9DEC1FB" w14:textId="77777777" w:rsidR="00C71953" w:rsidRDefault="00C71953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>
              <w:rPr>
                <w:rFonts w:ascii="Times New Roman" w:hAnsi="Times New Roman"/>
                <w:sz w:val="16"/>
                <w:lang w:eastAsia="ru-RU"/>
              </w:rPr>
              <w:t>наименование дисциплины</w:t>
            </w:r>
            <w:r w:rsidRPr="00925540">
              <w:rPr>
                <w:rFonts w:ascii="Times New Roman" w:hAnsi="Times New Roman"/>
                <w:sz w:val="16"/>
                <w:lang w:eastAsia="ru-RU"/>
              </w:rPr>
              <w:t> </w:t>
            </w:r>
          </w:p>
          <w:p w14:paraId="2403F025" w14:textId="77777777" w:rsidR="00C71953" w:rsidRPr="00925540" w:rsidRDefault="00C71953" w:rsidP="00B40982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14:paraId="1B63A787" w14:textId="77777777" w:rsidR="00C71953" w:rsidRPr="00B73A2F" w:rsidRDefault="00C71953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>09.0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.01 </w:t>
            </w:r>
            <w:r w:rsidRPr="00C57364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14:paraId="46207775" w14:textId="658C6C28" w:rsidR="00B73A2F" w:rsidRPr="00B73A2F" w:rsidRDefault="00B73A2F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Программная инженерия и компьютерные науки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693B04C" w14:textId="77777777" w:rsidR="00C71953" w:rsidRDefault="00C71953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1953" w:rsidRPr="00D75FE0" w14:paraId="213EF431" w14:textId="77777777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323B54D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14:paraId="3BEF519F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14:paraId="671B03F8" w14:textId="75B6C05B" w:rsidR="00C71953" w:rsidRPr="00925540" w:rsidRDefault="00C71953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14:paraId="12743EAD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925540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№</w:t>
            </w:r>
            <w:r w:rsidRPr="00925540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14:paraId="109536D0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14:paraId="4764735F" w14:textId="77777777" w:rsidR="007008AF" w:rsidRPr="00490B72" w:rsidRDefault="00C71953" w:rsidP="00680B29">
            <w:pPr>
              <w:ind w:left="0" w:right="-1" w:firstLine="0"/>
              <w:textAlignment w:val="baseline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 xml:space="preserve">1. </w:t>
            </w:r>
            <w:r w:rsidRPr="00490B72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 xml:space="preserve">Вопрос из категории 1 </w:t>
            </w:r>
          </w:p>
          <w:p w14:paraId="73AAEAFC" w14:textId="77777777" w:rsidR="00C71953" w:rsidRPr="00490B72" w:rsidRDefault="00C71953" w:rsidP="00680B29">
            <w:pPr>
              <w:ind w:left="0" w:right="-1" w:firstLine="0"/>
              <w:textAlignment w:val="baseline"/>
              <w:rPr>
                <w:color w:val="000000" w:themeColor="text1"/>
                <w:sz w:val="12"/>
                <w:szCs w:val="12"/>
                <w:lang w:eastAsia="ru-RU"/>
              </w:rPr>
            </w:pPr>
            <w:r w:rsidRPr="00490B72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2. Вопрос из категории 2</w:t>
            </w:r>
          </w:p>
          <w:p w14:paraId="16E0E357" w14:textId="790CA8DB" w:rsidR="00C71953" w:rsidRPr="00B40982" w:rsidRDefault="00C71953" w:rsidP="00650F8F">
            <w:pPr>
              <w:ind w:left="0" w:right="-1" w:firstLine="0"/>
              <w:textAlignment w:val="baseline"/>
              <w:rPr>
                <w:color w:val="000000" w:themeColor="text1"/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C7E3834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1953" w:rsidRPr="00D75FE0" w14:paraId="6AD576CA" w14:textId="77777777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2AB25A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0C08E32A" w14:textId="77777777" w:rsidR="00C71953" w:rsidRPr="00925540" w:rsidRDefault="00C71953" w:rsidP="00706C6A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FF8C23" w14:textId="77777777" w:rsidR="00C71953" w:rsidRPr="00925540" w:rsidRDefault="00C71953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AFF84D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1953" w:rsidRPr="00D75FE0" w14:paraId="13D5220B" w14:textId="77777777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3B14E7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D9C96" w14:textId="77777777" w:rsidR="00C71953" w:rsidRPr="00925540" w:rsidRDefault="00C71953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D08F3" w14:textId="51163BB6" w:rsidR="00C71953" w:rsidRPr="00925540" w:rsidRDefault="00C71953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 w:rsidRPr="00925540">
              <w:rPr>
                <w:rFonts w:ascii="Times New Roman" w:hAnsi="Times New Roman"/>
                <w:sz w:val="20"/>
                <w:lang w:eastAsia="ru-RU"/>
              </w:rPr>
              <w:t>   </w:t>
            </w:r>
            <w:r w:rsidR="007008AF">
              <w:rPr>
                <w:rFonts w:ascii="Times New Roman" w:hAnsi="Times New Roman"/>
                <w:sz w:val="28"/>
                <w:lang w:eastAsia="ru-RU"/>
              </w:rPr>
              <w:t>Б.Я.</w:t>
            </w:r>
            <w:r w:rsidR="00B40982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  <w:r w:rsidR="007008AF">
              <w:rPr>
                <w:rFonts w:ascii="Times New Roman" w:hAnsi="Times New Roman"/>
                <w:sz w:val="28"/>
                <w:lang w:eastAsia="ru-RU"/>
              </w:rPr>
              <w:t>Рябко</w:t>
            </w:r>
            <w:r w:rsidRPr="00925540">
              <w:rPr>
                <w:rFonts w:ascii="Times New Roman" w:hAnsi="Times New Roman"/>
                <w:sz w:val="16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9D1FAD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1953" w:rsidRPr="00D75FE0" w14:paraId="43E08D0A" w14:textId="77777777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87AC93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F48687" w14:textId="77777777" w:rsidR="00C71953" w:rsidRDefault="00C71953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925540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  <w:p w14:paraId="14D9BE17" w14:textId="77777777" w:rsidR="00C71953" w:rsidRPr="00925540" w:rsidRDefault="00C71953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E320E" w14:textId="77777777" w:rsidR="00C71953" w:rsidRPr="00925540" w:rsidRDefault="00C71953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B2F151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1953" w:rsidRPr="00D75FE0" w14:paraId="47671858" w14:textId="77777777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8F8DFB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68563" w14:textId="77777777" w:rsidR="00C71953" w:rsidRDefault="00C71953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proofErr w:type="gramStart"/>
            <w:r w:rsidRPr="00925540">
              <w:rPr>
                <w:rFonts w:ascii="Times New Roman" w:hAnsi="Times New Roman"/>
                <w:sz w:val="28"/>
                <w:lang w:eastAsia="ru-RU"/>
              </w:rPr>
              <w:t>Ответственный</w:t>
            </w:r>
            <w:proofErr w:type="gramEnd"/>
            <w:r w:rsidRPr="00925540">
              <w:rPr>
                <w:rFonts w:ascii="Times New Roman" w:hAnsi="Times New Roman"/>
                <w:sz w:val="28"/>
                <w:lang w:eastAsia="ru-RU"/>
              </w:rPr>
              <w:t xml:space="preserve"> за образовательную программу</w:t>
            </w:r>
            <w:r w:rsidRPr="00925540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14:paraId="6A781170" w14:textId="77777777" w:rsidR="00C71953" w:rsidRPr="00925540" w:rsidRDefault="00C71953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41D3CD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1953" w:rsidRPr="00D75FE0" w14:paraId="1A9FC53C" w14:textId="77777777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1DBCA3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A9CCB" w14:textId="77777777" w:rsidR="00C71953" w:rsidRPr="00925540" w:rsidRDefault="00C71953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E00F2" w14:textId="79851515" w:rsidR="00C71953" w:rsidRPr="00B73A2F" w:rsidRDefault="00732E93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73A2F">
              <w:rPr>
                <w:rFonts w:ascii="Times New Roman" w:hAnsi="Times New Roman"/>
                <w:color w:val="000000"/>
                <w:sz w:val="28"/>
                <w:szCs w:val="24"/>
              </w:rPr>
              <w:t>А.А. Романенко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371EA7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1953" w:rsidRPr="00D75FE0" w14:paraId="789FC1F2" w14:textId="77777777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5E5D18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265ACF" w14:textId="77777777" w:rsidR="00C71953" w:rsidRPr="00925540" w:rsidRDefault="00C71953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925540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58B2" w14:textId="77777777" w:rsidR="00C71953" w:rsidRPr="00732E93" w:rsidRDefault="00C71953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355F8E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C71953" w:rsidRPr="00D75FE0" w14:paraId="77E733D9" w14:textId="77777777" w:rsidTr="0033185A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E04864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5F852" w14:textId="77777777" w:rsidR="00C71953" w:rsidRDefault="00C71953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14:paraId="0D545362" w14:textId="77777777" w:rsidR="00C71953" w:rsidRDefault="00C71953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 w:rsidRPr="00925540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14:paraId="770F9829" w14:textId="77777777" w:rsidR="00C71953" w:rsidRPr="0033185A" w:rsidRDefault="00C71953" w:rsidP="00650F8F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4D5AA0" w14:textId="77777777" w:rsidR="00C71953" w:rsidRPr="00925540" w:rsidRDefault="00C71953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9A7E2C" w14:textId="77777777" w:rsidR="00C71953" w:rsidRPr="0092554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</w:tbl>
    <w:p w14:paraId="33966502" w14:textId="77777777" w:rsidR="008945EA" w:rsidRDefault="008945EA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8945EA" w:rsidSect="008945EA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14:paraId="096D6FED" w14:textId="7EA24DFA" w:rsidR="00C71953" w:rsidRDefault="00C71953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Перечень вопросов экзамена, структурированный по категориям, пре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ставлен в таблице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14:paraId="466B7A2A" w14:textId="77777777" w:rsidR="00C71953" w:rsidRDefault="00C71953" w:rsidP="004A1725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16"/>
        <w:gridCol w:w="6990"/>
      </w:tblGrid>
      <w:tr w:rsidR="00C71953" w:rsidRPr="00C833A4" w14:paraId="036A2C12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7766" w14:textId="77777777" w:rsidR="00C71953" w:rsidRPr="00FD2054" w:rsidRDefault="00C71953" w:rsidP="00680B29">
            <w:pPr>
              <w:ind w:left="0" w:right="-1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2054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4B3C" w14:textId="77777777" w:rsidR="00C71953" w:rsidRPr="00FD2054" w:rsidRDefault="00C71953" w:rsidP="00680B29">
            <w:pPr>
              <w:ind w:left="0" w:right="-1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2054">
              <w:rPr>
                <w:rFonts w:ascii="Times New Roman" w:hAnsi="Times New Roman"/>
                <w:sz w:val="28"/>
                <w:szCs w:val="28"/>
              </w:rPr>
              <w:t>Формулировка вопроса</w:t>
            </w:r>
          </w:p>
        </w:tc>
      </w:tr>
      <w:tr w:rsidR="004A1725" w:rsidRPr="00C833A4" w14:paraId="71E94A81" w14:textId="77777777"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717A58" w14:textId="379A7B41" w:rsidR="009E36DF" w:rsidRPr="009E36DF" w:rsidRDefault="009E36DF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ПКС-2.3</w:t>
            </w:r>
            <w:r w:rsidR="004A1725" w:rsidRPr="00FD205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B2957FA" w14:textId="476F50F1" w:rsidR="004A1725" w:rsidRPr="00FD2054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2054">
              <w:rPr>
                <w:rFonts w:ascii="Times New Roman" w:hAnsi="Times New Roman"/>
                <w:sz w:val="28"/>
                <w:szCs w:val="28"/>
              </w:rPr>
              <w:t xml:space="preserve">Категория 1 </w:t>
            </w:r>
          </w:p>
          <w:p w14:paraId="1C20D675" w14:textId="77777777" w:rsidR="004A1725" w:rsidRPr="00FD2054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08AB" w14:textId="77777777" w:rsidR="004A1725" w:rsidRPr="00FD2054" w:rsidRDefault="004A1725" w:rsidP="004A1725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FD2054">
              <w:rPr>
                <w:sz w:val="28"/>
                <w:szCs w:val="28"/>
              </w:rPr>
              <w:t xml:space="preserve">Вопрос 1. </w:t>
            </w:r>
            <w:r w:rsidRPr="00FD2054">
              <w:rPr>
                <w:rFonts w:ascii="Times New Roman" w:hAnsi="Times New Roman"/>
                <w:sz w:val="28"/>
                <w:szCs w:val="28"/>
              </w:rPr>
              <w:t>Арифметика в конечных кольцах целых чисел</w:t>
            </w:r>
            <w:proofErr w:type="gramStart"/>
            <w:r w:rsidRPr="00FD2054">
              <w:rPr>
                <w:rFonts w:ascii="Times New Roman" w:hAnsi="Times New Roman"/>
                <w:sz w:val="28"/>
                <w:szCs w:val="28"/>
              </w:rPr>
              <w:t>.</w:t>
            </w:r>
            <w:r w:rsidRPr="00FD2054">
              <w:rPr>
                <w:sz w:val="28"/>
                <w:szCs w:val="28"/>
              </w:rPr>
              <w:t>.</w:t>
            </w:r>
            <w:proofErr w:type="gramEnd"/>
          </w:p>
        </w:tc>
      </w:tr>
      <w:tr w:rsidR="004A1725" w:rsidRPr="00C833A4" w14:paraId="21BB25D0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DC3485" w14:textId="77777777" w:rsidR="004A1725" w:rsidRPr="00FD205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9D52" w14:textId="77777777" w:rsidR="004A1725" w:rsidRPr="00FD2054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2054">
              <w:rPr>
                <w:rFonts w:ascii="Times New Roman" w:hAnsi="Times New Roman"/>
                <w:sz w:val="28"/>
                <w:szCs w:val="28"/>
              </w:rPr>
              <w:t>Вопрос 2. Алгоритмы возведения в степень.</w:t>
            </w:r>
          </w:p>
        </w:tc>
      </w:tr>
      <w:tr w:rsidR="004A1725" w:rsidRPr="00C833A4" w14:paraId="6245604B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A659EE" w14:textId="77777777" w:rsidR="004A1725" w:rsidRPr="00FD205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D03C" w14:textId="77777777" w:rsidR="004A1725" w:rsidRPr="00FD2054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2054">
              <w:rPr>
                <w:rFonts w:ascii="Times New Roman" w:hAnsi="Times New Roman"/>
                <w:sz w:val="28"/>
                <w:szCs w:val="28"/>
              </w:rPr>
              <w:t xml:space="preserve">Вопрос 3. </w:t>
            </w:r>
            <w:r w:rsidRPr="00FD2054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Алгоритмы вычисления мультипликативной инверсии.</w:t>
            </w:r>
            <w:r w:rsidRPr="00FD205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4A1725" w:rsidRPr="00C833A4" w14:paraId="4BFE0D9C" w14:textId="77777777"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A61235" w14:textId="77777777" w:rsidR="009E36DF" w:rsidRPr="009E36DF" w:rsidRDefault="009E36DF" w:rsidP="009E36DF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ПКС-2.3</w:t>
            </w:r>
            <w:r w:rsidRPr="00FD205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A8BF690" w14:textId="77777777" w:rsidR="004A1725" w:rsidRPr="00FD2054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2054">
              <w:rPr>
                <w:rFonts w:ascii="Times New Roman" w:hAnsi="Times New Roman"/>
                <w:sz w:val="28"/>
                <w:szCs w:val="28"/>
              </w:rPr>
              <w:t xml:space="preserve">Категория 2 </w:t>
            </w:r>
          </w:p>
          <w:p w14:paraId="067EB993" w14:textId="77777777" w:rsidR="004A1725" w:rsidRPr="00FD2054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E5EA" w14:textId="77777777" w:rsidR="004A1725" w:rsidRPr="00FD2054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2054">
              <w:rPr>
                <w:rFonts w:ascii="Times New Roman" w:hAnsi="Times New Roman"/>
                <w:sz w:val="28"/>
                <w:szCs w:val="28"/>
              </w:rPr>
              <w:t xml:space="preserve">Вопрос 5. </w:t>
            </w:r>
            <w:proofErr w:type="spellStart"/>
            <w:r w:rsidRPr="00FD2054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Понятие</w:t>
            </w:r>
            <w:proofErr w:type="spellEnd"/>
            <w:r w:rsidRPr="00FD2054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2054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односторонней</w:t>
            </w:r>
            <w:proofErr w:type="spellEnd"/>
            <w:r w:rsidRPr="00FD2054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D2054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функции</w:t>
            </w:r>
            <w:proofErr w:type="spellEnd"/>
            <w:r w:rsidRPr="00FD205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A1725" w:rsidRPr="00C833A4" w14:paraId="051CC864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5CFE13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0807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6. 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Система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Диффи-Хеллмана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 в мультиплик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а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тивной группе.</w:t>
            </w:r>
          </w:p>
        </w:tc>
      </w:tr>
      <w:tr w:rsidR="004A1725" w:rsidRPr="00C833A4" w14:paraId="1BE6C34C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C40619F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DA92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7. 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Система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Диффи-Хеллмана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 в подгруппе пр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о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стого поля</w:t>
            </w:r>
          </w:p>
        </w:tc>
      </w:tr>
      <w:tr w:rsidR="004A1725" w:rsidRPr="00C833A4" w14:paraId="6DC0C39B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DEED2F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1537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>Вопрос 8.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 Шифр Эль-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Гамаля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 в мультипликативной группе</w:t>
            </w:r>
          </w:p>
        </w:tc>
      </w:tr>
      <w:tr w:rsidR="004A1725" w:rsidRPr="00C833A4" w14:paraId="135DC4A5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1D0F57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4429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9. 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Шифр Эль-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Гамаля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 в подгруппе простого поля</w:t>
            </w:r>
          </w:p>
        </w:tc>
      </w:tr>
      <w:tr w:rsidR="004A1725" w:rsidRPr="00C833A4" w14:paraId="1FD779BC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4DA910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8A5A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10.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Шифр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Шамира</w:t>
            </w:r>
            <w:proofErr w:type="spellEnd"/>
          </w:p>
        </w:tc>
      </w:tr>
      <w:tr w:rsidR="004A1725" w:rsidRPr="00C833A4" w14:paraId="453DA185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65EF60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F3B0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11.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Вычисление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дискретных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логарифмов</w:t>
            </w:r>
            <w:proofErr w:type="spellEnd"/>
          </w:p>
        </w:tc>
      </w:tr>
      <w:tr w:rsidR="004A1725" w:rsidRPr="00C833A4" w14:paraId="56462018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6A4B72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5657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12. 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Извлечение корней в конечных кольцах ц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е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лых чисел</w:t>
            </w:r>
          </w:p>
        </w:tc>
      </w:tr>
      <w:tr w:rsidR="004A1725" w:rsidRPr="00C833A4" w14:paraId="7D454F2C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4A266A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875A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13.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Шифр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RSA</w:t>
            </w:r>
          </w:p>
        </w:tc>
      </w:tr>
      <w:tr w:rsidR="004A1725" w:rsidRPr="00C833A4" w14:paraId="24A04979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FB5620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EF4D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14.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Цифровая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подпись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RSA</w:t>
            </w:r>
          </w:p>
        </w:tc>
      </w:tr>
      <w:tr w:rsidR="004A1725" w:rsidRPr="00C833A4" w14:paraId="5ACAD026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2F5B09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24F7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15.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Шифр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Рабина</w:t>
            </w:r>
            <w:proofErr w:type="spellEnd"/>
          </w:p>
        </w:tc>
      </w:tr>
      <w:tr w:rsidR="004A1725" w:rsidRPr="00C833A4" w14:paraId="5D404904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A03964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8745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16. 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Стойкость систем 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RSA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 и Рабина</w:t>
            </w:r>
          </w:p>
        </w:tc>
      </w:tr>
      <w:tr w:rsidR="004A1725" w:rsidRPr="00C833A4" w14:paraId="352B4E66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3E0E7A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A4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17. 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Разложение числа на простые множители</w:t>
            </w:r>
          </w:p>
        </w:tc>
      </w:tr>
      <w:tr w:rsidR="004A1725" w:rsidRPr="00C833A4" w14:paraId="2B4942BF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6B6915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628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18. 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Доказательства с нулевым разглашением</w:t>
            </w:r>
          </w:p>
        </w:tc>
      </w:tr>
      <w:tr w:rsidR="004A1725" w:rsidRPr="00C833A4" w14:paraId="36FFE7C0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92654A" w14:textId="77777777" w:rsidR="004A1725" w:rsidRPr="00C833A4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A1CB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19.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Протоколы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аутентификации</w:t>
            </w:r>
            <w:proofErr w:type="spellEnd"/>
          </w:p>
        </w:tc>
      </w:tr>
      <w:tr w:rsidR="004A1725" w:rsidRPr="00C833A4" w14:paraId="771A1C61" w14:textId="77777777"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155911" w14:textId="77777777" w:rsidR="009E36DF" w:rsidRPr="009E36DF" w:rsidRDefault="009E36DF" w:rsidP="009E36DF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ПКС-2.3</w:t>
            </w:r>
            <w:r w:rsidRPr="00FD205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26A8619" w14:textId="77777777" w:rsidR="004A1725" w:rsidRPr="00C833A4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FD2054">
              <w:rPr>
                <w:rFonts w:ascii="Times New Roman" w:hAnsi="Times New Roman"/>
                <w:sz w:val="28"/>
                <w:szCs w:val="28"/>
              </w:rPr>
              <w:t xml:space="preserve">Категория </w:t>
            </w:r>
            <w:r w:rsidR="00CB085D" w:rsidRPr="00FD2054">
              <w:rPr>
                <w:rFonts w:ascii="Times New Roman" w:hAnsi="Times New Roman"/>
                <w:sz w:val="28"/>
                <w:szCs w:val="28"/>
              </w:rPr>
              <w:t>1</w:t>
            </w:r>
            <w:r w:rsidRPr="00C833A4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</w:p>
          <w:p w14:paraId="1BA71C4A" w14:textId="77777777" w:rsidR="004A1725" w:rsidRPr="00C833A4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06FD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20.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Электронные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деньги</w:t>
            </w:r>
            <w:proofErr w:type="spellEnd"/>
          </w:p>
        </w:tc>
      </w:tr>
      <w:tr w:rsidR="004A1725" w:rsidRPr="00C833A4" w14:paraId="046E1799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BFBAD6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87D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21.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Совершенные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шифры</w:t>
            </w:r>
            <w:proofErr w:type="spellEnd"/>
          </w:p>
        </w:tc>
      </w:tr>
      <w:tr w:rsidR="004A1725" w:rsidRPr="00C833A4" w14:paraId="12479341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8C074D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C9B9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22. </w:t>
            </w:r>
            <w:r w:rsidRPr="00B11256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Идеальные и строго идеальные шифры</w:t>
            </w:r>
          </w:p>
        </w:tc>
      </w:tr>
      <w:tr w:rsidR="004A1725" w:rsidRPr="00C833A4" w14:paraId="2F2C86DC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E8DE4E" w14:textId="77777777" w:rsidR="004A1725" w:rsidRPr="00C833A4" w:rsidRDefault="004A1725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514C" w14:textId="77777777" w:rsidR="004A1725" w:rsidRPr="00B11256" w:rsidRDefault="004A1725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23.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Рандомизация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в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криптографии</w:t>
            </w:r>
            <w:proofErr w:type="spellEnd"/>
          </w:p>
        </w:tc>
      </w:tr>
      <w:tr w:rsidR="00B40982" w:rsidRPr="00C833A4" w14:paraId="1FD01F50" w14:textId="77777777"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06A48A" w14:textId="77777777" w:rsidR="009E36DF" w:rsidRPr="009E36DF" w:rsidRDefault="009E36DF" w:rsidP="009E36DF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ПКС-2.3</w:t>
            </w:r>
            <w:r w:rsidRPr="00FD205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7E3CE1B" w14:textId="7EFE6B5A" w:rsidR="00B40982" w:rsidRPr="00CB085D" w:rsidRDefault="00B40982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B085D">
              <w:rPr>
                <w:rFonts w:ascii="Times New Roman" w:hAnsi="Times New Roman"/>
                <w:sz w:val="28"/>
                <w:szCs w:val="28"/>
              </w:rPr>
              <w:t xml:space="preserve">Категория 2 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9788" w14:textId="77777777" w:rsidR="00B40982" w:rsidRPr="00B11256" w:rsidRDefault="00B40982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B085D">
              <w:rPr>
                <w:rFonts w:ascii="Times New Roman" w:hAnsi="Times New Roman"/>
                <w:sz w:val="28"/>
                <w:szCs w:val="28"/>
              </w:rPr>
              <w:t xml:space="preserve">Вопрос 24. </w:t>
            </w:r>
            <w:r w:rsidRPr="00CB085D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Защита информации на основе нумерации</w:t>
            </w:r>
            <w:r w:rsidRPr="00CB085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40982" w:rsidRPr="00C833A4" w14:paraId="5F9DCB5D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4E10EA" w14:textId="77777777" w:rsidR="00B40982" w:rsidRPr="00C833A4" w:rsidRDefault="00B40982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941B" w14:textId="77777777" w:rsidR="00B40982" w:rsidRPr="00B11256" w:rsidRDefault="00B40982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25.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Омофонные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коды</w:t>
            </w:r>
            <w:proofErr w:type="spellEnd"/>
          </w:p>
        </w:tc>
      </w:tr>
      <w:tr w:rsidR="00B40982" w:rsidRPr="00C833A4" w14:paraId="48C23716" w14:textId="77777777">
        <w:tc>
          <w:tcPr>
            <w:tcW w:w="26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8F9CC8" w14:textId="77777777" w:rsidR="00B40982" w:rsidRPr="00C833A4" w:rsidRDefault="00B40982" w:rsidP="004A1725">
            <w:pPr>
              <w:ind w:left="0" w:right="-1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7101" w14:textId="77777777" w:rsidR="00B40982" w:rsidRPr="00B11256" w:rsidRDefault="00B40982" w:rsidP="004A1725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256">
              <w:rPr>
                <w:rFonts w:ascii="Times New Roman" w:hAnsi="Times New Roman"/>
                <w:sz w:val="28"/>
                <w:szCs w:val="28"/>
              </w:rPr>
              <w:t xml:space="preserve">Вопрос 26.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Универсальное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омофонное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кодирование</w:t>
            </w:r>
            <w:proofErr w:type="spellEnd"/>
            <w:r w:rsidRPr="00B11256">
              <w:rPr>
                <w:rFonts w:ascii="Times New Roman" w:eastAsia="Calibri" w:hAnsi="Times New Roman"/>
                <w:sz w:val="28"/>
                <w:szCs w:val="28"/>
                <w:lang w:val="en-US" w:eastAsia="ru-RU"/>
              </w:rPr>
              <w:t>.</w:t>
            </w:r>
            <w:r w:rsidRPr="00B1125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0C9A2596" w14:textId="77777777" w:rsidR="00C71953" w:rsidRDefault="00C71953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14:paraId="10A0AE7B" w14:textId="77777777" w:rsidR="00C71953" w:rsidRDefault="00C71953" w:rsidP="00680B29">
      <w:pPr>
        <w:ind w:left="0"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Набор экзаменационных билетов формируется и утверждается в уст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новленном порядке в начале учебного года при наличии контингента обуч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ющихся, завершающих освоение дисциплины</w:t>
      </w:r>
      <w:r w:rsidRPr="0094261A">
        <w:rPr>
          <w:rFonts w:ascii="Times New Roman" w:hAnsi="Times New Roman"/>
          <w:sz w:val="28"/>
          <w:szCs w:val="28"/>
        </w:rPr>
        <w:t xml:space="preserve"> «</w:t>
      </w:r>
      <w:r w:rsidRPr="00777CCF">
        <w:rPr>
          <w:rFonts w:ascii="Times New Roman" w:hAnsi="Times New Roman"/>
          <w:noProof/>
          <w:sz w:val="28"/>
          <w:szCs w:val="28"/>
        </w:rPr>
        <w:t>Криптография для информационных технологий</w:t>
      </w:r>
      <w:r w:rsidRPr="0094261A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в текущем учебном году. </w:t>
      </w:r>
    </w:p>
    <w:p w14:paraId="08A3E4AF" w14:textId="77777777" w:rsidR="00B40982" w:rsidRDefault="00B40982" w:rsidP="00680B29">
      <w:pPr>
        <w:numPr>
          <w:ilvl w:val="0"/>
          <w:numId w:val="29"/>
        </w:numPr>
        <w:ind w:right="-1"/>
        <w:rPr>
          <w:rFonts w:ascii="Times New Roman" w:hAnsi="Times New Roman"/>
          <w:b/>
          <w:color w:val="000000"/>
          <w:sz w:val="28"/>
          <w:szCs w:val="28"/>
        </w:rPr>
        <w:sectPr w:rsidR="00B40982" w:rsidSect="008945EA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14:paraId="7F5266FE" w14:textId="5CFD9E04" w:rsidR="00C71953" w:rsidRPr="0020164F" w:rsidRDefault="00C71953" w:rsidP="00680B29">
      <w:pPr>
        <w:numPr>
          <w:ilvl w:val="0"/>
          <w:numId w:val="29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оценки сформированности компетенций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14:paraId="174614F6" w14:textId="77777777" w:rsidR="00C71953" w:rsidRDefault="00C71953" w:rsidP="00680B29">
      <w:pPr>
        <w:ind w:left="0" w:right="-1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Pr="00441E83">
        <w:rPr>
          <w:rFonts w:ascii="Times New Roman" w:hAnsi="Times New Roman"/>
          <w:color w:val="000000"/>
          <w:sz w:val="28"/>
          <w:szCs w:val="28"/>
        </w:rPr>
        <w:t>5</w:t>
      </w:r>
    </w:p>
    <w:tbl>
      <w:tblPr>
        <w:tblW w:w="14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819"/>
        <w:gridCol w:w="1650"/>
        <w:gridCol w:w="2683"/>
        <w:gridCol w:w="1843"/>
        <w:gridCol w:w="2734"/>
        <w:gridCol w:w="2420"/>
        <w:gridCol w:w="2518"/>
      </w:tblGrid>
      <w:tr w:rsidR="00C71953" w:rsidRPr="00D75FE0" w14:paraId="376FB19B" w14:textId="77777777" w:rsidTr="008945EA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F06A" w14:textId="37E3BFDC" w:rsidR="00C71953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Шифр ко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м</w:t>
            </w:r>
            <w:r w:rsidR="008945EA">
              <w:rPr>
                <w:rFonts w:ascii="Times New Roman" w:hAnsi="Times New Roman"/>
                <w:b/>
                <w:sz w:val="24"/>
                <w:szCs w:val="24"/>
              </w:rPr>
              <w:t>пе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те</w:t>
            </w:r>
            <w:r w:rsidR="008945EA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ций</w:t>
            </w:r>
          </w:p>
          <w:p w14:paraId="4A7A048C" w14:textId="1288D043" w:rsidR="00C71953" w:rsidRPr="00D75FE0" w:rsidRDefault="00C71953" w:rsidP="00B40982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5A62" w14:textId="77777777" w:rsidR="00C71953" w:rsidRPr="00D75FE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оценочных средств</w:t>
            </w:r>
            <w:r w:rsidRPr="00980B41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2E2F" w14:textId="77777777" w:rsidR="00C71953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  <w:r w:rsidRPr="00980B41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</w:p>
          <w:p w14:paraId="0A65669E" w14:textId="77777777" w:rsidR="00C71953" w:rsidRPr="00D75FE0" w:rsidRDefault="00696163" w:rsidP="00696163">
            <w:pPr>
              <w:tabs>
                <w:tab w:val="left" w:pos="501"/>
                <w:tab w:val="center" w:pos="1377"/>
              </w:tabs>
              <w:ind w:left="0" w:right="-1" w:firstLine="0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ab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563D" w14:textId="77777777" w:rsidR="008945EA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 xml:space="preserve">Не </w:t>
            </w:r>
          </w:p>
          <w:p w14:paraId="6F1E6EF2" w14:textId="00BF5687" w:rsidR="00C71953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сформирован</w:t>
            </w:r>
          </w:p>
          <w:p w14:paraId="7D9338EA" w14:textId="77777777" w:rsidR="00C71953" w:rsidRPr="00D75FE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(2 балла)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64B8" w14:textId="77777777" w:rsidR="00C71953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  <w:p w14:paraId="2E539620" w14:textId="77777777" w:rsidR="00C71953" w:rsidRPr="00D75FE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 балла)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14B4" w14:textId="77777777" w:rsidR="00C71953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  <w:p w14:paraId="0C2E1762" w14:textId="77777777" w:rsidR="00C71953" w:rsidRPr="00D75FE0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(4 балла)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3C3D8" w14:textId="0C24E75B" w:rsidR="00C71953" w:rsidRDefault="00446F87" w:rsidP="00446F87">
            <w:pPr>
              <w:tabs>
                <w:tab w:val="left" w:pos="333"/>
                <w:tab w:val="center" w:pos="1151"/>
              </w:tabs>
              <w:ind w:left="0" w:right="-1" w:firstLine="0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C71953" w:rsidRPr="00D75FE0">
              <w:rPr>
                <w:rFonts w:ascii="Times New Roman" w:hAnsi="Times New Roman"/>
                <w:b/>
                <w:sz w:val="24"/>
                <w:szCs w:val="24"/>
              </w:rPr>
              <w:t xml:space="preserve">Продвинутый </w:t>
            </w:r>
          </w:p>
          <w:p w14:paraId="45BD2CFB" w14:textId="77777777" w:rsidR="00C71953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(5 баллов)</w:t>
            </w:r>
          </w:p>
          <w:p w14:paraId="05736829" w14:textId="1FA61B36" w:rsidR="00446F87" w:rsidRDefault="00446F8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26EAC9A" w14:textId="77777777" w:rsidR="00C71953" w:rsidRPr="00446F87" w:rsidRDefault="00C71953" w:rsidP="00446F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1953" w:rsidRPr="00980B41" w14:paraId="68303636" w14:textId="77777777" w:rsidTr="008945EA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B839" w14:textId="77777777" w:rsidR="0020101E" w:rsidRPr="0020101E" w:rsidRDefault="0020101E" w:rsidP="0020101E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20101E">
              <w:rPr>
                <w:rFonts w:ascii="Times New Roman" w:hAnsi="Times New Roman"/>
                <w:b/>
                <w:bCs/>
                <w:color w:val="000000"/>
              </w:rPr>
              <w:t>ПКС-2.3</w:t>
            </w:r>
          </w:p>
          <w:p w14:paraId="5B03BD51" w14:textId="30365204" w:rsidR="00C71953" w:rsidRPr="00980B41" w:rsidRDefault="0020101E" w:rsidP="0020101E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980B41">
              <w:rPr>
                <w:rFonts w:ascii="Times New Roman" w:hAnsi="Times New Roman"/>
                <w:bCs/>
                <w:color w:val="FF0000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2A418" w14:textId="77777777" w:rsidR="00C71953" w:rsidRPr="00FD2054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D2054"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14:paraId="63DDF420" w14:textId="77777777" w:rsidR="00C71953" w:rsidRPr="00FD2054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4865" w14:textId="77777777" w:rsidR="0020101E" w:rsidRPr="0020101E" w:rsidRDefault="0020101E" w:rsidP="0020101E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20101E">
              <w:rPr>
                <w:rFonts w:ascii="Times New Roman" w:hAnsi="Times New Roman"/>
                <w:b/>
                <w:bCs/>
                <w:color w:val="000000"/>
              </w:rPr>
              <w:t>ПКС-2.3</w:t>
            </w:r>
          </w:p>
          <w:p w14:paraId="54EB4D6F" w14:textId="16A9E6C3" w:rsidR="00C71953" w:rsidRPr="00FD2054" w:rsidRDefault="00762174" w:rsidP="00680B29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FD20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E36DF" w:rsidRPr="001E03C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знания в области раз</w:t>
            </w:r>
            <w:r w:rsidR="009E36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</w:t>
            </w:r>
            <w:r w:rsidR="009E36DF" w:rsidRPr="001E03C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аботки </w:t>
            </w:r>
            <w:proofErr w:type="gramStart"/>
            <w:r w:rsidR="009E36DF" w:rsidRPr="001E03C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</w:t>
            </w:r>
            <w:proofErr w:type="gramEnd"/>
            <w:r w:rsidR="009E36DF" w:rsidRPr="001E03C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 предметной области 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850C" w14:textId="77777777" w:rsidR="00C71953" w:rsidRPr="00FD2054" w:rsidRDefault="00C7195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D2054">
              <w:rPr>
                <w:rFonts w:ascii="Times New Roman" w:hAnsi="Times New Roman"/>
                <w:sz w:val="24"/>
                <w:szCs w:val="24"/>
              </w:rPr>
              <w:t>Фрагментарные знания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0284" w14:textId="77777777" w:rsidR="00C71953" w:rsidRPr="00FD2054" w:rsidRDefault="00C71953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D2054">
              <w:rPr>
                <w:rFonts w:ascii="Times New Roman" w:hAnsi="Times New Roman"/>
                <w:sz w:val="24"/>
                <w:szCs w:val="24"/>
              </w:rPr>
              <w:t xml:space="preserve">Знает </w:t>
            </w:r>
            <w:r w:rsidR="00762174" w:rsidRPr="00FD2054">
              <w:rPr>
                <w:rFonts w:ascii="Times New Roman" w:hAnsi="Times New Roman"/>
                <w:noProof/>
                <w:sz w:val="24"/>
                <w:szCs w:val="24"/>
              </w:rPr>
              <w:t>как на основе   основных функций и возможностей программного обеспечения  проектировать и разрабатывать программные средства для систем защиты информации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, но затру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д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няется при их использ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о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 xml:space="preserve">вании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3DAC" w14:textId="77777777" w:rsidR="00C71953" w:rsidRPr="00FD2054" w:rsidRDefault="00C71953" w:rsidP="008945E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D2054">
              <w:rPr>
                <w:rFonts w:ascii="Times New Roman" w:hAnsi="Times New Roman"/>
                <w:sz w:val="24"/>
                <w:szCs w:val="24"/>
              </w:rPr>
              <w:t xml:space="preserve">Знает </w:t>
            </w:r>
            <w:r w:rsidR="00762174" w:rsidRPr="00FD2054">
              <w:rPr>
                <w:rFonts w:ascii="Times New Roman" w:hAnsi="Times New Roman"/>
                <w:noProof/>
                <w:sz w:val="24"/>
                <w:szCs w:val="24"/>
              </w:rPr>
              <w:t xml:space="preserve">как на основе   основных функций и возможностей программного обеспечения  проектировать и разрабатывать программные средства для систем защиты информации, но </w:t>
            </w:r>
            <w:r w:rsidR="00762174" w:rsidRPr="00FD2054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н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е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большими пробелами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C069" w14:textId="289A23F6" w:rsidR="00C71953" w:rsidRPr="00FD2054" w:rsidRDefault="00C71953" w:rsidP="008945E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D2054">
              <w:rPr>
                <w:rFonts w:ascii="Times New Roman" w:hAnsi="Times New Roman"/>
                <w:sz w:val="24"/>
                <w:szCs w:val="24"/>
              </w:rPr>
              <w:t xml:space="preserve">Знает </w:t>
            </w:r>
            <w:r w:rsidR="00762174" w:rsidRPr="00FD2054">
              <w:rPr>
                <w:rFonts w:ascii="Times New Roman" w:hAnsi="Times New Roman"/>
                <w:noProof/>
                <w:sz w:val="24"/>
                <w:szCs w:val="24"/>
              </w:rPr>
              <w:t>как на основе   основных функций и возможностей программного обеспечения  проектировать и разрабатывать программные средства для систем защиты информации</w:t>
            </w:r>
            <w:r w:rsidR="00762174" w:rsidRPr="00FD20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D2054">
              <w:rPr>
                <w:rFonts w:ascii="Times New Roman" w:hAnsi="Times New Roman"/>
                <w:sz w:val="24"/>
                <w:szCs w:val="24"/>
              </w:rPr>
              <w:t>исленного</w:t>
            </w:r>
            <w:proofErr w:type="spellEnd"/>
            <w:r w:rsidRPr="00FD2054">
              <w:rPr>
                <w:rFonts w:ascii="Times New Roman" w:hAnsi="Times New Roman"/>
                <w:sz w:val="24"/>
                <w:szCs w:val="24"/>
              </w:rPr>
              <w:t xml:space="preserve"> эксперимента</w:t>
            </w:r>
          </w:p>
        </w:tc>
      </w:tr>
      <w:tr w:rsidR="00DC09CD" w:rsidRPr="00D75FE0" w14:paraId="4BBCDDA1" w14:textId="77777777" w:rsidTr="008945EA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1E58" w14:textId="77777777" w:rsidR="0020101E" w:rsidRPr="0020101E" w:rsidRDefault="0020101E" w:rsidP="0020101E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20101E">
              <w:rPr>
                <w:rFonts w:ascii="Times New Roman" w:hAnsi="Times New Roman"/>
                <w:b/>
                <w:bCs/>
                <w:color w:val="000000"/>
              </w:rPr>
              <w:t>ПКС-2.3</w:t>
            </w:r>
          </w:p>
          <w:p w14:paraId="1C9CAD0E" w14:textId="59F8DFB2" w:rsidR="00DC09CD" w:rsidRPr="00B40982" w:rsidRDefault="00DC09CD" w:rsidP="00DC09CD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BA18" w14:textId="4D80DBD5" w:rsidR="00DC09CD" w:rsidRPr="00FD2054" w:rsidRDefault="008945EA" w:rsidP="00DC09C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</w:t>
            </w:r>
            <w:r w:rsidR="00DC09CD" w:rsidRPr="00FD2054">
              <w:rPr>
                <w:rFonts w:ascii="Times New Roman" w:hAnsi="Times New Roman"/>
                <w:sz w:val="24"/>
                <w:szCs w:val="24"/>
              </w:rPr>
              <w:t>кзамен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B2CB" w14:textId="77777777" w:rsidR="0020101E" w:rsidRPr="0020101E" w:rsidRDefault="0020101E" w:rsidP="0020101E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20101E">
              <w:rPr>
                <w:rFonts w:ascii="Times New Roman" w:hAnsi="Times New Roman"/>
                <w:b/>
                <w:bCs/>
                <w:color w:val="000000"/>
              </w:rPr>
              <w:t>ПКС-2.3</w:t>
            </w:r>
          </w:p>
          <w:p w14:paraId="5A9AF38C" w14:textId="08AE8EA9" w:rsidR="00DC09CD" w:rsidRPr="00FD2054" w:rsidRDefault="009E36DF" w:rsidP="00DC09CD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1E03C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знания в области раз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</w:t>
            </w:r>
            <w:r w:rsidRPr="001E03C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аботки </w:t>
            </w:r>
            <w:proofErr w:type="gramStart"/>
            <w:r w:rsidRPr="001E03C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</w:t>
            </w:r>
            <w:proofErr w:type="gramEnd"/>
            <w:r w:rsidRPr="001E03C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 предметной области 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30FB" w14:textId="77777777" w:rsidR="00DC09CD" w:rsidRPr="00FD2054" w:rsidRDefault="00DC09CD" w:rsidP="00DC09C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D2054">
              <w:rPr>
                <w:rFonts w:ascii="Times New Roman" w:hAnsi="Times New Roman"/>
                <w:sz w:val="24"/>
                <w:szCs w:val="24"/>
              </w:rPr>
              <w:t>Имеет фрагме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н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тарные знания методов иссл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е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дования и пр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о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ведения эксп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е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риментальных работ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CEF8" w14:textId="4DBF8CDC" w:rsidR="00DC09CD" w:rsidRPr="00FD2054" w:rsidRDefault="00DC09CD" w:rsidP="00DC09C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D2054">
              <w:rPr>
                <w:rFonts w:ascii="Times New Roman" w:hAnsi="Times New Roman"/>
                <w:sz w:val="24"/>
                <w:szCs w:val="24"/>
              </w:rPr>
              <w:t xml:space="preserve">Знать основные этапы проведения эксперимента </w:t>
            </w:r>
            <w:r w:rsidRPr="00FD2054">
              <w:rPr>
                <w:rFonts w:ascii="Times New Roman" w:hAnsi="Times New Roman"/>
                <w:noProof/>
                <w:sz w:val="24"/>
                <w:szCs w:val="24"/>
              </w:rPr>
              <w:t>с криптографическими методами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EC5E" w14:textId="5F4E1CC6" w:rsidR="00DC09CD" w:rsidRPr="00FD2054" w:rsidRDefault="00DC09CD" w:rsidP="008945E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D2054">
              <w:rPr>
                <w:rFonts w:ascii="Times New Roman" w:hAnsi="Times New Roman"/>
                <w:sz w:val="24"/>
                <w:szCs w:val="24"/>
              </w:rPr>
              <w:t>Знать основные этапы проведения экспер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и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 xml:space="preserve">мента </w:t>
            </w:r>
            <w:r w:rsidRPr="00FD2054">
              <w:rPr>
                <w:rFonts w:ascii="Times New Roman" w:hAnsi="Times New Roman"/>
                <w:noProof/>
                <w:sz w:val="24"/>
                <w:szCs w:val="24"/>
              </w:rPr>
              <w:t>с криптографическими методами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. Но с проб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е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>лами.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97AE" w14:textId="161989BB" w:rsidR="00DC09CD" w:rsidRPr="00FD2054" w:rsidRDefault="00DC09CD" w:rsidP="008945EA">
            <w:pPr>
              <w:tabs>
                <w:tab w:val="center" w:pos="1151"/>
              </w:tabs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D2054">
              <w:rPr>
                <w:rFonts w:ascii="Times New Roman" w:hAnsi="Times New Roman"/>
                <w:noProof/>
                <w:sz w:val="24"/>
                <w:szCs w:val="24"/>
              </w:rPr>
              <w:t xml:space="preserve">Уметь проводить эксперименты с криптографическими методами по заданной методике и анализировать результатыУметь </w:t>
            </w:r>
            <w:r w:rsidRPr="00FD205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136C905B" w14:textId="77777777" w:rsidR="00C71953" w:rsidRDefault="00C71953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14:paraId="46EAB239" w14:textId="77777777" w:rsidR="00C71953" w:rsidRPr="00AB4990" w:rsidRDefault="00C71953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</w:p>
    <w:p w14:paraId="34C41344" w14:textId="77777777" w:rsidR="00C71953" w:rsidRDefault="00C71953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14:paraId="477AEA22" w14:textId="77777777" w:rsidR="008945EA" w:rsidRDefault="008945EA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8945EA" w:rsidSect="008945EA">
          <w:pgSz w:w="16838" w:h="11906" w:orient="landscape"/>
          <w:pgMar w:top="851" w:right="1134" w:bottom="850" w:left="1134" w:header="708" w:footer="708" w:gutter="0"/>
          <w:cols w:space="708"/>
          <w:docGrid w:linePitch="360"/>
        </w:sectPr>
      </w:pPr>
    </w:p>
    <w:p w14:paraId="0B2B06D0" w14:textId="77777777" w:rsidR="00972BEC" w:rsidRDefault="00972BEC" w:rsidP="00972BEC">
      <w:pPr>
        <w:pStyle w:val="14"/>
        <w:tabs>
          <w:tab w:val="left" w:pos="284"/>
        </w:tabs>
        <w:ind w:left="36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72BEC">
        <w:rPr>
          <w:rFonts w:ascii="Times New Roman" w:hAnsi="Times New Roman"/>
          <w:b/>
          <w:sz w:val="28"/>
          <w:szCs w:val="28"/>
        </w:rPr>
        <w:lastRenderedPageBreak/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Pr="00554248">
        <w:rPr>
          <w:rFonts w:ascii="Times New Roman" w:hAnsi="Times New Roman"/>
          <w:b/>
          <w:color w:val="000000"/>
          <w:sz w:val="24"/>
          <w:szCs w:val="24"/>
        </w:rPr>
        <w:t>Критерии выставления оценок по результатам промежуточной аттестации по дисциплине</w:t>
      </w:r>
    </w:p>
    <w:p w14:paraId="381CED6F" w14:textId="77777777" w:rsidR="00972BEC" w:rsidRPr="00554248" w:rsidRDefault="00972BEC" w:rsidP="00972BEC">
      <w:pPr>
        <w:pStyle w:val="14"/>
        <w:tabs>
          <w:tab w:val="left" w:pos="284"/>
        </w:tabs>
        <w:ind w:left="36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A09C5D5" w14:textId="0CA4039B" w:rsidR="00C71953" w:rsidRPr="00490B72" w:rsidRDefault="00C71953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490B72">
        <w:rPr>
          <w:rFonts w:ascii="Times New Roman" w:hAnsi="Times New Roman"/>
          <w:sz w:val="28"/>
          <w:szCs w:val="28"/>
        </w:rPr>
        <w:t>В 7 семестре результаты промежуточной аттестации определяются оценками «отлично», «хорошо», «удовлетворительно», «неудовлетворител</w:t>
      </w:r>
      <w:r w:rsidRPr="00490B72">
        <w:rPr>
          <w:rFonts w:ascii="Times New Roman" w:hAnsi="Times New Roman"/>
          <w:sz w:val="28"/>
          <w:szCs w:val="28"/>
        </w:rPr>
        <w:t>ь</w:t>
      </w:r>
      <w:r w:rsidRPr="00490B72">
        <w:rPr>
          <w:rFonts w:ascii="Times New Roman" w:hAnsi="Times New Roman"/>
          <w:sz w:val="28"/>
          <w:szCs w:val="28"/>
        </w:rPr>
        <w:t>но». Оценки «отлично», «хорошо», «удовлетворительно» означают успешное прохождение промежуточной аттестации.</w:t>
      </w:r>
    </w:p>
    <w:p w14:paraId="73F74B6D" w14:textId="77777777" w:rsidR="00C71953" w:rsidRPr="00490B72" w:rsidRDefault="00C71953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490B72"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</w:t>
      </w:r>
      <w:r w:rsidRPr="00490B72">
        <w:rPr>
          <w:rFonts w:ascii="Times New Roman" w:hAnsi="Times New Roman"/>
          <w:sz w:val="28"/>
          <w:szCs w:val="28"/>
        </w:rPr>
        <w:t>н</w:t>
      </w:r>
      <w:r w:rsidRPr="00490B72">
        <w:rPr>
          <w:rFonts w:ascii="Times New Roman" w:hAnsi="Times New Roman"/>
          <w:sz w:val="28"/>
          <w:szCs w:val="28"/>
        </w:rPr>
        <w:t>ности компетенции.</w:t>
      </w:r>
    </w:p>
    <w:p w14:paraId="711586A3" w14:textId="77777777" w:rsidR="00C71953" w:rsidRPr="00490B72" w:rsidRDefault="00C71953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490B72"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компетенции.</w:t>
      </w:r>
    </w:p>
    <w:p w14:paraId="61DB06BC" w14:textId="77777777" w:rsidR="00C71953" w:rsidRPr="00490B72" w:rsidRDefault="00C71953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490B72"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</w:t>
      </w:r>
      <w:r w:rsidRPr="00490B72">
        <w:rPr>
          <w:rFonts w:ascii="Times New Roman" w:hAnsi="Times New Roman"/>
          <w:sz w:val="28"/>
          <w:szCs w:val="28"/>
        </w:rPr>
        <w:t>р</w:t>
      </w:r>
      <w:r w:rsidRPr="00490B72">
        <w:rPr>
          <w:rFonts w:ascii="Times New Roman" w:hAnsi="Times New Roman"/>
          <w:sz w:val="28"/>
          <w:szCs w:val="28"/>
        </w:rPr>
        <w:t>мированности компетенции.</w:t>
      </w:r>
    </w:p>
    <w:p w14:paraId="2A9E4D50" w14:textId="77777777" w:rsidR="00C71953" w:rsidRPr="00490B72" w:rsidRDefault="00C71953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490B72">
        <w:rPr>
          <w:rFonts w:ascii="Times New Roman" w:hAnsi="Times New Roman"/>
          <w:sz w:val="28"/>
          <w:szCs w:val="28"/>
        </w:rPr>
        <w:t>Оценка «неудовлетворительно» выставляется, если хотя бы одна ко</w:t>
      </w:r>
      <w:r w:rsidRPr="00490B72">
        <w:rPr>
          <w:rFonts w:ascii="Times New Roman" w:hAnsi="Times New Roman"/>
          <w:sz w:val="28"/>
          <w:szCs w:val="28"/>
        </w:rPr>
        <w:t>м</w:t>
      </w:r>
      <w:r w:rsidRPr="00490B72">
        <w:rPr>
          <w:rFonts w:ascii="Times New Roman" w:hAnsi="Times New Roman"/>
          <w:sz w:val="28"/>
          <w:szCs w:val="28"/>
        </w:rPr>
        <w:t>петенция не сформирована.</w:t>
      </w:r>
    </w:p>
    <w:p w14:paraId="1B9F3267" w14:textId="77777777" w:rsidR="00C71953" w:rsidRPr="00EE5C5C" w:rsidRDefault="00C71953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708F53DA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4590D266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5FE464CD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57FBECD4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76B9717B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43436E2D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0CE67CCF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014EB71E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43D3A9ED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2A2AD380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480091BE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58E4015C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3E15105F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26403AA0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0915CB98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243033ED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6844DD4B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34EA6A0D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1FF34C77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53C93F9B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6A99F6FF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2FA57EBD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7AFBD3ED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29FE1EF0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14F5B023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3072E51D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42CC5E6E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354F7415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44252677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60417F17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4BB589B8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0E71350F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280D326E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1D545F5C" w14:textId="77777777" w:rsidR="00433A7F" w:rsidRPr="00EE5C5C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14:paraId="7F83F439" w14:textId="77777777" w:rsidR="00433A7F" w:rsidRDefault="00433A7F" w:rsidP="00433A7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средств промежуточной аттестации</w:t>
      </w:r>
    </w:p>
    <w:p w14:paraId="043D32F6" w14:textId="4A8F3ACE" w:rsidR="00433A7F" w:rsidRDefault="00433A7F" w:rsidP="00433A7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  <w:t>«Криптография для информационных технологий»</w:t>
      </w:r>
    </w:p>
    <w:p w14:paraId="3AD8AB69" w14:textId="77777777" w:rsidR="00433A7F" w:rsidRDefault="00433A7F" w:rsidP="00433A7F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8"/>
        <w:gridCol w:w="4985"/>
        <w:gridCol w:w="2266"/>
        <w:gridCol w:w="2011"/>
      </w:tblGrid>
      <w:tr w:rsidR="00433A7F" w14:paraId="06DEFB4E" w14:textId="77777777" w:rsidTr="00433A7F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349CC9" w14:textId="77777777" w:rsidR="00433A7F" w:rsidRDefault="00433A7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6F82FD" w14:textId="77777777" w:rsidR="00433A7F" w:rsidRDefault="00433A7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1180D" w14:textId="77777777" w:rsidR="00433A7F" w:rsidRDefault="00433A7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 №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4732E" w14:textId="77777777" w:rsidR="00433A7F" w:rsidRDefault="00433A7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15C377FE" w14:textId="77777777" w:rsidR="00433A7F" w:rsidRDefault="00433A7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433A7F" w14:paraId="6102C70F" w14:textId="77777777" w:rsidTr="00433A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5BA35F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974AA7" w14:textId="77777777" w:rsidR="00433A7F" w:rsidRDefault="00433A7F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017CC07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D678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3A7F" w14:paraId="50B0094E" w14:textId="77777777" w:rsidTr="00433A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9B61E4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0740B1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749B079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FA8F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3A7F" w14:paraId="7CBEAD98" w14:textId="77777777" w:rsidTr="00433A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61C883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55EE88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1AC9FEF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08D6F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3A7F" w14:paraId="26746F8B" w14:textId="77777777" w:rsidTr="00433A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168AFE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DF05F9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FF4D0D0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B8D9C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3A7F" w14:paraId="44DD3F3E" w14:textId="77777777" w:rsidTr="00433A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E7E11D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B40986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ADE3A6A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BB16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3A7F" w14:paraId="4FD36E9C" w14:textId="77777777" w:rsidTr="00433A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CFF7ED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67271A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753C86B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7EA5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3A7F" w14:paraId="6D927285" w14:textId="77777777" w:rsidTr="00433A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473B72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C09062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66FBEC4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643C3" w14:textId="77777777" w:rsidR="00433A7F" w:rsidRDefault="00433A7F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51AF082" w14:textId="77777777" w:rsidR="00433A7F" w:rsidRPr="00433A7F" w:rsidRDefault="00433A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433A7F" w:rsidRPr="00433A7F" w:rsidSect="00B40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48209" w14:textId="77777777" w:rsidR="008738AF" w:rsidRDefault="008738AF" w:rsidP="00586056">
      <w:r>
        <w:separator/>
      </w:r>
    </w:p>
  </w:endnote>
  <w:endnote w:type="continuationSeparator" w:id="0">
    <w:p w14:paraId="219E9FD6" w14:textId="77777777" w:rsidR="008738AF" w:rsidRDefault="008738AF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2306494"/>
      <w:docPartObj>
        <w:docPartGallery w:val="Page Numbers (Bottom of Page)"/>
        <w:docPartUnique/>
      </w:docPartObj>
    </w:sdtPr>
    <w:sdtEndPr/>
    <w:sdtContent>
      <w:p w14:paraId="4B9C0E4E" w14:textId="1B9EE3CF" w:rsidR="008945EA" w:rsidRDefault="008945E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49D">
          <w:rPr>
            <w:noProof/>
          </w:rPr>
          <w:t>8</w:t>
        </w:r>
        <w:r>
          <w:fldChar w:fldCharType="end"/>
        </w:r>
      </w:p>
    </w:sdtContent>
  </w:sdt>
  <w:p w14:paraId="5C989FF2" w14:textId="77777777" w:rsidR="008945EA" w:rsidRDefault="008945E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16127" w14:textId="77777777" w:rsidR="008738AF" w:rsidRDefault="008738AF" w:rsidP="00586056">
      <w:r>
        <w:separator/>
      </w:r>
    </w:p>
  </w:footnote>
  <w:footnote w:type="continuationSeparator" w:id="0">
    <w:p w14:paraId="13CD15BA" w14:textId="77777777" w:rsidR="008738AF" w:rsidRDefault="008738AF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0D7E4838"/>
    <w:multiLevelType w:val="multilevel"/>
    <w:tmpl w:val="920440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2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7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2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3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40">
    <w:nsid w:val="607815F6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41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8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0"/>
  </w:num>
  <w:num w:numId="3">
    <w:abstractNumId w:val="36"/>
  </w:num>
  <w:num w:numId="4">
    <w:abstractNumId w:val="45"/>
  </w:num>
  <w:num w:numId="5">
    <w:abstractNumId w:val="41"/>
  </w:num>
  <w:num w:numId="6">
    <w:abstractNumId w:val="23"/>
  </w:num>
  <w:num w:numId="7">
    <w:abstractNumId w:val="48"/>
  </w:num>
  <w:num w:numId="8">
    <w:abstractNumId w:val="37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4"/>
  </w:num>
  <w:num w:numId="25">
    <w:abstractNumId w:val="33"/>
  </w:num>
  <w:num w:numId="26">
    <w:abstractNumId w:val="21"/>
  </w:num>
  <w:num w:numId="27">
    <w:abstractNumId w:val="32"/>
  </w:num>
  <w:num w:numId="28">
    <w:abstractNumId w:val="26"/>
  </w:num>
  <w:num w:numId="29">
    <w:abstractNumId w:val="18"/>
  </w:num>
  <w:num w:numId="30">
    <w:abstractNumId w:val="17"/>
  </w:num>
  <w:num w:numId="31">
    <w:abstractNumId w:val="25"/>
  </w:num>
  <w:num w:numId="32">
    <w:abstractNumId w:val="42"/>
  </w:num>
  <w:num w:numId="33">
    <w:abstractNumId w:val="47"/>
  </w:num>
  <w:num w:numId="34">
    <w:abstractNumId w:val="34"/>
  </w:num>
  <w:num w:numId="35">
    <w:abstractNumId w:val="27"/>
  </w:num>
  <w:num w:numId="36">
    <w:abstractNumId w:val="15"/>
  </w:num>
  <w:num w:numId="37">
    <w:abstractNumId w:val="28"/>
  </w:num>
  <w:num w:numId="38">
    <w:abstractNumId w:val="38"/>
  </w:num>
  <w:num w:numId="39">
    <w:abstractNumId w:val="43"/>
  </w:num>
  <w:num w:numId="40">
    <w:abstractNumId w:val="44"/>
  </w:num>
  <w:num w:numId="41">
    <w:abstractNumId w:val="22"/>
  </w:num>
  <w:num w:numId="42">
    <w:abstractNumId w:val="46"/>
  </w:num>
  <w:num w:numId="43">
    <w:abstractNumId w:val="29"/>
  </w:num>
  <w:num w:numId="44">
    <w:abstractNumId w:val="14"/>
  </w:num>
  <w:num w:numId="45">
    <w:abstractNumId w:val="20"/>
  </w:num>
  <w:num w:numId="46">
    <w:abstractNumId w:val="35"/>
  </w:num>
  <w:num w:numId="47">
    <w:abstractNumId w:val="31"/>
  </w:num>
  <w:num w:numId="48">
    <w:abstractNumId w:val="19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0ECD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118A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E543D"/>
    <w:rsid w:val="000E7637"/>
    <w:rsid w:val="000F5700"/>
    <w:rsid w:val="000F6941"/>
    <w:rsid w:val="000F6A99"/>
    <w:rsid w:val="000F6E0B"/>
    <w:rsid w:val="0010399A"/>
    <w:rsid w:val="00106400"/>
    <w:rsid w:val="001066FD"/>
    <w:rsid w:val="001202E5"/>
    <w:rsid w:val="00123A94"/>
    <w:rsid w:val="00126A6F"/>
    <w:rsid w:val="00126E56"/>
    <w:rsid w:val="001306BC"/>
    <w:rsid w:val="00136C0F"/>
    <w:rsid w:val="00145653"/>
    <w:rsid w:val="001557F4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5B9C"/>
    <w:rsid w:val="001F2BAC"/>
    <w:rsid w:val="001F72D3"/>
    <w:rsid w:val="001F772C"/>
    <w:rsid w:val="0020101E"/>
    <w:rsid w:val="0020164F"/>
    <w:rsid w:val="002028C6"/>
    <w:rsid w:val="002100E9"/>
    <w:rsid w:val="0023286F"/>
    <w:rsid w:val="002335DE"/>
    <w:rsid w:val="00244458"/>
    <w:rsid w:val="00247584"/>
    <w:rsid w:val="002667A5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5463"/>
    <w:rsid w:val="002A70BF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D7E91"/>
    <w:rsid w:val="002E0F1E"/>
    <w:rsid w:val="002E28D8"/>
    <w:rsid w:val="002E2DA2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65207"/>
    <w:rsid w:val="003727F0"/>
    <w:rsid w:val="003740B4"/>
    <w:rsid w:val="00375ED9"/>
    <w:rsid w:val="00381F45"/>
    <w:rsid w:val="00382373"/>
    <w:rsid w:val="00390BCA"/>
    <w:rsid w:val="003938BC"/>
    <w:rsid w:val="00396270"/>
    <w:rsid w:val="003A5677"/>
    <w:rsid w:val="003A5D66"/>
    <w:rsid w:val="003A5EDF"/>
    <w:rsid w:val="003B013D"/>
    <w:rsid w:val="003B546E"/>
    <w:rsid w:val="003C214C"/>
    <w:rsid w:val="003C346B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5342"/>
    <w:rsid w:val="00406B4E"/>
    <w:rsid w:val="004116C1"/>
    <w:rsid w:val="004152B9"/>
    <w:rsid w:val="00421359"/>
    <w:rsid w:val="004246AA"/>
    <w:rsid w:val="00427104"/>
    <w:rsid w:val="004331E8"/>
    <w:rsid w:val="00433528"/>
    <w:rsid w:val="00433A7F"/>
    <w:rsid w:val="00433E3B"/>
    <w:rsid w:val="00434997"/>
    <w:rsid w:val="004353F2"/>
    <w:rsid w:val="00441624"/>
    <w:rsid w:val="00441E83"/>
    <w:rsid w:val="00446119"/>
    <w:rsid w:val="00446F87"/>
    <w:rsid w:val="00450C09"/>
    <w:rsid w:val="004634C0"/>
    <w:rsid w:val="0047050F"/>
    <w:rsid w:val="0047374F"/>
    <w:rsid w:val="00484A1D"/>
    <w:rsid w:val="00490B72"/>
    <w:rsid w:val="00494761"/>
    <w:rsid w:val="004A1725"/>
    <w:rsid w:val="004A32FE"/>
    <w:rsid w:val="004B2565"/>
    <w:rsid w:val="004B43E7"/>
    <w:rsid w:val="004B5C10"/>
    <w:rsid w:val="004C1AC4"/>
    <w:rsid w:val="004C3622"/>
    <w:rsid w:val="004C7433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A68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515E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00AD"/>
    <w:rsid w:val="0059343B"/>
    <w:rsid w:val="005A71C6"/>
    <w:rsid w:val="005B55B5"/>
    <w:rsid w:val="005B75FB"/>
    <w:rsid w:val="005C0317"/>
    <w:rsid w:val="005C7F49"/>
    <w:rsid w:val="005D4240"/>
    <w:rsid w:val="005D7C90"/>
    <w:rsid w:val="005E34F7"/>
    <w:rsid w:val="005E4791"/>
    <w:rsid w:val="005E4EBE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2556"/>
    <w:rsid w:val="00663655"/>
    <w:rsid w:val="00663664"/>
    <w:rsid w:val="006675FC"/>
    <w:rsid w:val="0067501E"/>
    <w:rsid w:val="00680B29"/>
    <w:rsid w:val="006832CD"/>
    <w:rsid w:val="006879C4"/>
    <w:rsid w:val="00690297"/>
    <w:rsid w:val="00696163"/>
    <w:rsid w:val="006A3EAD"/>
    <w:rsid w:val="006B38D6"/>
    <w:rsid w:val="006B5E45"/>
    <w:rsid w:val="006B5EAB"/>
    <w:rsid w:val="006C29CD"/>
    <w:rsid w:val="006C544A"/>
    <w:rsid w:val="006C548A"/>
    <w:rsid w:val="006C6B13"/>
    <w:rsid w:val="006C6C58"/>
    <w:rsid w:val="006E0558"/>
    <w:rsid w:val="006F1962"/>
    <w:rsid w:val="006F5972"/>
    <w:rsid w:val="007008AF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26A79"/>
    <w:rsid w:val="00732E93"/>
    <w:rsid w:val="007404FD"/>
    <w:rsid w:val="00740B5C"/>
    <w:rsid w:val="00740CC6"/>
    <w:rsid w:val="00743CC3"/>
    <w:rsid w:val="007448AB"/>
    <w:rsid w:val="00747C6C"/>
    <w:rsid w:val="0075296E"/>
    <w:rsid w:val="00752ED8"/>
    <w:rsid w:val="00755B25"/>
    <w:rsid w:val="0076114B"/>
    <w:rsid w:val="00762174"/>
    <w:rsid w:val="00764E72"/>
    <w:rsid w:val="00772ED4"/>
    <w:rsid w:val="00773231"/>
    <w:rsid w:val="0078266F"/>
    <w:rsid w:val="00782D42"/>
    <w:rsid w:val="00785AED"/>
    <w:rsid w:val="0078667E"/>
    <w:rsid w:val="0079314A"/>
    <w:rsid w:val="007946F6"/>
    <w:rsid w:val="00795B16"/>
    <w:rsid w:val="0079703E"/>
    <w:rsid w:val="00797DF3"/>
    <w:rsid w:val="00797F32"/>
    <w:rsid w:val="007B4752"/>
    <w:rsid w:val="007B4E20"/>
    <w:rsid w:val="007C1FE6"/>
    <w:rsid w:val="007C2819"/>
    <w:rsid w:val="007C4FF9"/>
    <w:rsid w:val="007D0E87"/>
    <w:rsid w:val="007D2895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4C8C"/>
    <w:rsid w:val="00837DF8"/>
    <w:rsid w:val="00846F4A"/>
    <w:rsid w:val="0085421B"/>
    <w:rsid w:val="00861D3D"/>
    <w:rsid w:val="008637F4"/>
    <w:rsid w:val="008638D7"/>
    <w:rsid w:val="00872661"/>
    <w:rsid w:val="008738AF"/>
    <w:rsid w:val="00873DA9"/>
    <w:rsid w:val="0088283E"/>
    <w:rsid w:val="00886D69"/>
    <w:rsid w:val="00887C38"/>
    <w:rsid w:val="008902CB"/>
    <w:rsid w:val="00890FE2"/>
    <w:rsid w:val="0089314F"/>
    <w:rsid w:val="008945EA"/>
    <w:rsid w:val="008A62B6"/>
    <w:rsid w:val="008B649D"/>
    <w:rsid w:val="008C52A8"/>
    <w:rsid w:val="008C61F2"/>
    <w:rsid w:val="008D2145"/>
    <w:rsid w:val="008D5774"/>
    <w:rsid w:val="008E5919"/>
    <w:rsid w:val="008E76A8"/>
    <w:rsid w:val="008E7D0E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ED9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72BEC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36DF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74311"/>
    <w:rsid w:val="00A771F1"/>
    <w:rsid w:val="00A8432C"/>
    <w:rsid w:val="00A850DC"/>
    <w:rsid w:val="00A87EB7"/>
    <w:rsid w:val="00A91DF0"/>
    <w:rsid w:val="00A927EA"/>
    <w:rsid w:val="00A95554"/>
    <w:rsid w:val="00A95DD0"/>
    <w:rsid w:val="00AB1BBA"/>
    <w:rsid w:val="00AB4990"/>
    <w:rsid w:val="00AB7D44"/>
    <w:rsid w:val="00AC2060"/>
    <w:rsid w:val="00AC21DD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3F8B"/>
    <w:rsid w:val="00B40982"/>
    <w:rsid w:val="00B477B0"/>
    <w:rsid w:val="00B51831"/>
    <w:rsid w:val="00B555A6"/>
    <w:rsid w:val="00B55C40"/>
    <w:rsid w:val="00B5661C"/>
    <w:rsid w:val="00B66583"/>
    <w:rsid w:val="00B73A2F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76AE"/>
    <w:rsid w:val="00C71953"/>
    <w:rsid w:val="00C750F5"/>
    <w:rsid w:val="00C810A1"/>
    <w:rsid w:val="00C833A4"/>
    <w:rsid w:val="00C92483"/>
    <w:rsid w:val="00C944DB"/>
    <w:rsid w:val="00CA0974"/>
    <w:rsid w:val="00CA09BB"/>
    <w:rsid w:val="00CA4855"/>
    <w:rsid w:val="00CB085D"/>
    <w:rsid w:val="00CB1505"/>
    <w:rsid w:val="00CB2D55"/>
    <w:rsid w:val="00CD4D98"/>
    <w:rsid w:val="00CD6F09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406E"/>
    <w:rsid w:val="00DA77A4"/>
    <w:rsid w:val="00DB38D2"/>
    <w:rsid w:val="00DB39E1"/>
    <w:rsid w:val="00DB670B"/>
    <w:rsid w:val="00DC09CD"/>
    <w:rsid w:val="00DC630D"/>
    <w:rsid w:val="00DC7A7D"/>
    <w:rsid w:val="00DD4C3D"/>
    <w:rsid w:val="00DE109E"/>
    <w:rsid w:val="00DE4FC6"/>
    <w:rsid w:val="00DF031A"/>
    <w:rsid w:val="00DF340D"/>
    <w:rsid w:val="00DF57D3"/>
    <w:rsid w:val="00E05346"/>
    <w:rsid w:val="00E07F21"/>
    <w:rsid w:val="00E11B82"/>
    <w:rsid w:val="00E23579"/>
    <w:rsid w:val="00E24BB7"/>
    <w:rsid w:val="00E27B0D"/>
    <w:rsid w:val="00E3054D"/>
    <w:rsid w:val="00E337DC"/>
    <w:rsid w:val="00E35746"/>
    <w:rsid w:val="00E45033"/>
    <w:rsid w:val="00E4506D"/>
    <w:rsid w:val="00E55BED"/>
    <w:rsid w:val="00E704E8"/>
    <w:rsid w:val="00E71334"/>
    <w:rsid w:val="00E71739"/>
    <w:rsid w:val="00E827F4"/>
    <w:rsid w:val="00E82FA7"/>
    <w:rsid w:val="00E846B1"/>
    <w:rsid w:val="00EA08DF"/>
    <w:rsid w:val="00EA24D3"/>
    <w:rsid w:val="00EA2837"/>
    <w:rsid w:val="00EA728C"/>
    <w:rsid w:val="00EB2940"/>
    <w:rsid w:val="00EC4077"/>
    <w:rsid w:val="00ED10C9"/>
    <w:rsid w:val="00ED12AC"/>
    <w:rsid w:val="00ED46BE"/>
    <w:rsid w:val="00ED6059"/>
    <w:rsid w:val="00EE5C5C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B2DF7"/>
    <w:rsid w:val="00FC01FC"/>
    <w:rsid w:val="00FC3789"/>
    <w:rsid w:val="00FC456F"/>
    <w:rsid w:val="00FC6AE3"/>
    <w:rsid w:val="00FD2054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117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Balloon Text" w:semiHidden="0" w:unhideWhenUsed="0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ListParagraph1"/>
    <w:link w:val="12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ListParagraph1"/>
    <w:locked/>
    <w:rsid w:val="005D4240"/>
    <w:rPr>
      <w:rFonts w:cs="Times New Roman"/>
    </w:rPr>
  </w:style>
  <w:style w:type="character" w:customStyle="1" w:styleId="12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ListParagraph1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TOCHeading1">
    <w:name w:val="TOC Heading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14">
    <w:name w:val="Абзац списка1"/>
    <w:basedOn w:val="a"/>
    <w:rsid w:val="00972BE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Balloon Text" w:semiHidden="0" w:unhideWhenUsed="0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ListParagraph1"/>
    <w:link w:val="12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ListParagraph1"/>
    <w:locked/>
    <w:rsid w:val="005D4240"/>
    <w:rPr>
      <w:rFonts w:cs="Times New Roman"/>
    </w:rPr>
  </w:style>
  <w:style w:type="character" w:customStyle="1" w:styleId="12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ListParagraph1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TOCHeading1">
    <w:name w:val="TOC Heading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14">
    <w:name w:val="Абзац списка1"/>
    <w:basedOn w:val="a"/>
    <w:rsid w:val="00972BE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FFE68-8F54-4FDF-94D7-4C3098260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1348</Words>
  <Characters>7687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Дом</Company>
  <LinksUpToDate>false</LinksUpToDate>
  <CharactersWithSpaces>9017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10</cp:revision>
  <cp:lastPrinted>2020-11-12T06:01:00Z</cp:lastPrinted>
  <dcterms:created xsi:type="dcterms:W3CDTF">2019-08-08T14:17:00Z</dcterms:created>
  <dcterms:modified xsi:type="dcterms:W3CDTF">2020-11-12T06:01:00Z</dcterms:modified>
</cp:coreProperties>
</file>