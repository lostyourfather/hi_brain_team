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DF" w:rsidRDefault="006440DF" w:rsidP="006440DF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440DF" w:rsidRPr="005E4791" w:rsidRDefault="006440DF" w:rsidP="006440DF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0B088B" w:rsidRDefault="000B088B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B088B" w:rsidRDefault="000B088B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0B088B" w:rsidRDefault="000B088B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EA414F" w:rsidRPr="00A2493A" w:rsidRDefault="00EA414F" w:rsidP="00EA414F">
      <w:pPr>
        <w:ind w:left="6337" w:firstLine="743"/>
        <w:rPr>
          <w:rFonts w:ascii="Times New Roman" w:eastAsia="Calibri" w:hAnsi="Times New Roman"/>
          <w:sz w:val="24"/>
          <w:szCs w:val="24"/>
        </w:rPr>
      </w:pPr>
      <w:r w:rsidRPr="00A2493A">
        <w:rPr>
          <w:rFonts w:ascii="Times New Roman" w:eastAsia="Calibri" w:hAnsi="Times New Roman"/>
          <w:sz w:val="24"/>
          <w:szCs w:val="24"/>
        </w:rPr>
        <w:t xml:space="preserve">      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0B088B" w:rsidRPr="00C676AE" w:rsidRDefault="000B088B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0B088B" w:rsidRDefault="000B088B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0B088B" w:rsidRPr="00C676AE" w:rsidRDefault="000B088B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945209">
        <w:rPr>
          <w:rFonts w:ascii="Times New Roman" w:hAnsi="Times New Roman"/>
          <w:sz w:val="24"/>
          <w:szCs w:val="24"/>
        </w:rPr>
        <w:t>0</w:t>
      </w:r>
      <w:r w:rsidR="006440DF" w:rsidRPr="00A260AE">
        <w:rPr>
          <w:rFonts w:ascii="Times New Roman" w:hAnsi="Times New Roman"/>
          <w:sz w:val="24"/>
          <w:szCs w:val="24"/>
        </w:rPr>
        <w:t>3</w:t>
      </w:r>
      <w:r w:rsidRPr="00C676AE">
        <w:rPr>
          <w:rFonts w:ascii="Times New Roman" w:hAnsi="Times New Roman"/>
          <w:sz w:val="24"/>
          <w:szCs w:val="24"/>
        </w:rPr>
        <w:t>»</w:t>
      </w:r>
      <w:r w:rsidR="00945209">
        <w:rPr>
          <w:rFonts w:ascii="Times New Roman" w:hAnsi="Times New Roman"/>
          <w:sz w:val="24"/>
          <w:szCs w:val="24"/>
        </w:rPr>
        <w:t xml:space="preserve">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945209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0B088B" w:rsidRDefault="000B088B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Pr="00C57364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0B088B" w:rsidRDefault="000B088B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77CCF">
        <w:rPr>
          <w:rFonts w:ascii="Times New Roman" w:hAnsi="Times New Roman"/>
          <w:b/>
          <w:noProof/>
          <w:sz w:val="24"/>
          <w:szCs w:val="24"/>
        </w:rPr>
        <w:t>Теория автоматов</w:t>
      </w:r>
    </w:p>
    <w:p w:rsidR="000B088B" w:rsidRDefault="000B088B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0B088B" w:rsidRPr="004F0A3F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B088B" w:rsidRPr="00C57364" w:rsidRDefault="000B088B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0B088B" w:rsidRDefault="000B088B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B088B" w:rsidRPr="00C57364" w:rsidRDefault="000B088B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106BAC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0B088B" w:rsidRPr="004F0A3F" w:rsidRDefault="00106BAC" w:rsidP="00106BAC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0B088B" w:rsidRPr="00C57364" w:rsidRDefault="000B088B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0B088B" w:rsidRDefault="000B088B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9D670E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0B088B" w:rsidRDefault="000B088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B088B" w:rsidRDefault="000B088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0B088B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B088B" w:rsidRPr="001B374D" w:rsidRDefault="000B088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B088B" w:rsidRPr="001B374D" w:rsidRDefault="000B088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0B088B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088B" w:rsidRPr="00B5661C" w:rsidRDefault="009D67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88B" w:rsidRPr="00B5661C" w:rsidRDefault="009D670E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0B088B" w:rsidRPr="005E4791" w:rsidRDefault="000B088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Pr="004F0A3F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B088B" w:rsidRPr="004F0A3F" w:rsidRDefault="000B088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4F1F5B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B088B" w:rsidRPr="00FA46AD" w:rsidRDefault="000B088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Теория автоматов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Информатика и вычислительная техника</w:t>
      </w:r>
      <w:r w:rsidR="00E123EF">
        <w:rPr>
          <w:rFonts w:ascii="Times New Roman" w:hAnsi="Times New Roman"/>
          <w:color w:val="000000"/>
          <w:sz w:val="28"/>
          <w:szCs w:val="28"/>
        </w:rPr>
        <w:t xml:space="preserve">, направленность (профиль): </w:t>
      </w:r>
      <w:r w:rsidR="00E123EF">
        <w:rPr>
          <w:rFonts w:ascii="Times New Roman" w:hAnsi="Times New Roman"/>
          <w:bCs/>
          <w:color w:val="000000"/>
          <w:sz w:val="24"/>
          <w:szCs w:val="24"/>
        </w:rPr>
        <w:t>ПРОГРАММНАЯ ИНЖЕНЕРИЯ И КОМПЬЮТЕРНЫЕ НАУКИ</w:t>
      </w:r>
      <w:r w:rsidRPr="00955B18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0B088B" w:rsidRPr="00FA46AD" w:rsidRDefault="000B088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Pr="004F0A3F" w:rsidRDefault="000B088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утве</w:t>
      </w:r>
      <w:r w:rsidRPr="004F0A3F">
        <w:rPr>
          <w:rFonts w:ascii="Times New Roman" w:hAnsi="Times New Roman"/>
          <w:color w:val="000000"/>
          <w:sz w:val="28"/>
          <w:szCs w:val="28"/>
        </w:rPr>
        <w:t>р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жден решением ученого совета факультета </w:t>
      </w:r>
      <w:r w:rsidRPr="00955B18">
        <w:rPr>
          <w:rFonts w:ascii="Times New Roman" w:hAnsi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1BBA">
        <w:rPr>
          <w:rFonts w:ascii="Times New Roman" w:hAnsi="Times New Roman"/>
          <w:color w:val="000000"/>
          <w:sz w:val="28"/>
          <w:szCs w:val="28"/>
        </w:rPr>
        <w:t>от 0</w:t>
      </w:r>
      <w:r w:rsidR="006440DF" w:rsidRPr="006440DF">
        <w:rPr>
          <w:rFonts w:ascii="Times New Roman" w:hAnsi="Times New Roman"/>
          <w:color w:val="000000"/>
          <w:sz w:val="28"/>
          <w:szCs w:val="28"/>
        </w:rPr>
        <w:t>2</w:t>
      </w:r>
      <w:r w:rsidRPr="00AB1BBA">
        <w:rPr>
          <w:rFonts w:ascii="Times New Roman" w:hAnsi="Times New Roman"/>
          <w:color w:val="000000"/>
          <w:sz w:val="28"/>
          <w:szCs w:val="28"/>
        </w:rPr>
        <w:t>.07.201</w:t>
      </w:r>
      <w:r w:rsidR="00A73440">
        <w:rPr>
          <w:rFonts w:ascii="Times New Roman" w:hAnsi="Times New Roman"/>
          <w:color w:val="000000"/>
          <w:sz w:val="28"/>
          <w:szCs w:val="28"/>
        </w:rPr>
        <w:t>9</w:t>
      </w:r>
      <w:r w:rsidRPr="00AB1BBA">
        <w:rPr>
          <w:rFonts w:ascii="Times New Roman" w:hAnsi="Times New Roman"/>
          <w:color w:val="000000"/>
          <w:sz w:val="28"/>
          <w:szCs w:val="28"/>
        </w:rPr>
        <w:t xml:space="preserve">, протокол № </w:t>
      </w:r>
      <w:r w:rsidR="00A73440">
        <w:rPr>
          <w:rFonts w:ascii="Times New Roman" w:hAnsi="Times New Roman"/>
          <w:color w:val="000000"/>
          <w:sz w:val="28"/>
          <w:szCs w:val="28"/>
        </w:rPr>
        <w:t>75</w:t>
      </w:r>
      <w:r w:rsidRPr="00955B18">
        <w:rPr>
          <w:rFonts w:ascii="Times New Roman" w:hAnsi="Times New Roman"/>
          <w:color w:val="000000"/>
          <w:sz w:val="28"/>
          <w:szCs w:val="28"/>
        </w:rPr>
        <w:t>.</w:t>
      </w:r>
    </w:p>
    <w:p w:rsidR="000B088B" w:rsidRPr="004F0A3F" w:rsidRDefault="000B088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0B088B" w:rsidRPr="004F0A3F" w:rsidRDefault="000B088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0B088B" w:rsidRPr="0051442D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1442D">
        <w:rPr>
          <w:rFonts w:ascii="Times New Roman" w:hAnsi="Times New Roman"/>
          <w:color w:val="000000"/>
          <w:sz w:val="28"/>
          <w:szCs w:val="28"/>
        </w:rPr>
        <w:t>доцент</w:t>
      </w:r>
      <w:r w:rsidRPr="00C9248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1442D">
        <w:rPr>
          <w:rFonts w:ascii="Times New Roman" w:hAnsi="Times New Roman"/>
          <w:color w:val="000000"/>
          <w:sz w:val="28"/>
          <w:szCs w:val="28"/>
        </w:rPr>
        <w:t xml:space="preserve">кафедры компьютерных систем ФИТ, </w:t>
      </w:r>
    </w:p>
    <w:p w:rsidR="000B088B" w:rsidRPr="00C92483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1442D">
        <w:rPr>
          <w:rFonts w:ascii="Times New Roman" w:hAnsi="Times New Roman"/>
          <w:color w:val="000000"/>
          <w:sz w:val="28"/>
          <w:szCs w:val="28"/>
        </w:rPr>
        <w:t xml:space="preserve">кандидат </w:t>
      </w:r>
      <w:r w:rsidR="0051442D">
        <w:rPr>
          <w:rFonts w:ascii="Times New Roman" w:hAnsi="Times New Roman"/>
          <w:color w:val="000000"/>
          <w:sz w:val="28"/>
          <w:szCs w:val="28"/>
        </w:rPr>
        <w:t>технических</w:t>
      </w:r>
      <w:r w:rsidRPr="0051442D">
        <w:rPr>
          <w:rFonts w:ascii="Times New Roman" w:hAnsi="Times New Roman"/>
          <w:color w:val="000000"/>
          <w:sz w:val="28"/>
          <w:szCs w:val="28"/>
        </w:rPr>
        <w:t xml:space="preserve">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51442D">
        <w:rPr>
          <w:rFonts w:ascii="Times New Roman" w:hAnsi="Times New Roman"/>
          <w:color w:val="000000"/>
          <w:sz w:val="28"/>
          <w:szCs w:val="28"/>
        </w:rPr>
        <w:tab/>
      </w:r>
      <w:r w:rsidR="006575D2">
        <w:rPr>
          <w:rFonts w:ascii="Times New Roman" w:hAnsi="Times New Roman"/>
          <w:color w:val="000000"/>
          <w:sz w:val="28"/>
          <w:szCs w:val="28"/>
        </w:rPr>
        <w:tab/>
      </w:r>
      <w:r w:rsidR="00AC59AD" w:rsidRPr="00AC59AD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="0051442D">
        <w:rPr>
          <w:rFonts w:ascii="Times New Roman" w:hAnsi="Times New Roman"/>
          <w:color w:val="000000"/>
          <w:sz w:val="28"/>
          <w:szCs w:val="28"/>
        </w:rPr>
        <w:t>А.Л. Осипов</w:t>
      </w:r>
    </w:p>
    <w:p w:rsidR="000B088B" w:rsidRPr="006436B4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AC59AD" w:rsidRPr="006436B4" w:rsidRDefault="00AC59A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Pr="006F5972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777CCF">
        <w:rPr>
          <w:rFonts w:ascii="Times New Roman" w:hAnsi="Times New Roman"/>
          <w:noProof/>
          <w:color w:val="000000"/>
          <w:sz w:val="28"/>
          <w:szCs w:val="28"/>
        </w:rPr>
        <w:t>компьютерных систем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0B088B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77CCF">
        <w:rPr>
          <w:rFonts w:ascii="Times New Roman" w:hAnsi="Times New Roman"/>
          <w:noProof/>
          <w:color w:val="000000"/>
          <w:sz w:val="28"/>
          <w:szCs w:val="28"/>
        </w:rPr>
        <w:t>кандидат технических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6575D2">
        <w:rPr>
          <w:rFonts w:ascii="Times New Roman" w:hAnsi="Times New Roman"/>
          <w:color w:val="000000"/>
          <w:sz w:val="28"/>
          <w:szCs w:val="28"/>
        </w:rPr>
        <w:tab/>
      </w:r>
      <w:r w:rsidR="00AC59AD" w:rsidRPr="00AC59AD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777CCF">
        <w:rPr>
          <w:rFonts w:ascii="Times New Roman" w:hAnsi="Times New Roman"/>
          <w:noProof/>
          <w:color w:val="000000"/>
          <w:sz w:val="28"/>
          <w:szCs w:val="28"/>
        </w:rPr>
        <w:t>Б.Н. Пищик</w:t>
      </w:r>
    </w:p>
    <w:p w:rsidR="000B088B" w:rsidRPr="006436B4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AC59AD" w:rsidRPr="006436B4" w:rsidRDefault="00AC59A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0B088B" w:rsidRPr="00955B18" w:rsidRDefault="000B08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9D1EED" w:rsidRPr="009D1EED" w:rsidRDefault="009D1EED" w:rsidP="009D1E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 w:rsidRPr="009D1EED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9D1EED" w:rsidRPr="009D1EED" w:rsidRDefault="009D1EED" w:rsidP="009D1E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 w:rsidRPr="009D1EED">
        <w:rPr>
          <w:rFonts w:ascii="Times New Roman" w:hAnsi="Times New Roman"/>
          <w:color w:val="000000"/>
          <w:sz w:val="28"/>
          <w:szCs w:val="28"/>
        </w:rPr>
        <w:t xml:space="preserve">кандидат технических наук     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r w:rsidR="00AC59AD" w:rsidRPr="00AC59AD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9D1EED">
        <w:rPr>
          <w:rFonts w:ascii="Times New Roman" w:hAnsi="Times New Roman"/>
          <w:color w:val="000000"/>
          <w:sz w:val="28"/>
          <w:szCs w:val="28"/>
        </w:rPr>
        <w:t>А.А. Романенко</w:t>
      </w:r>
    </w:p>
    <w:p w:rsidR="009D1EED" w:rsidRPr="009D1EED" w:rsidRDefault="009D1EED" w:rsidP="009D1E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Pr="00C92483" w:rsidRDefault="000B088B" w:rsidP="00CC437E">
      <w:pPr>
        <w:widowControl w:val="0"/>
        <w:autoSpaceDE w:val="0"/>
        <w:autoSpaceDN w:val="0"/>
        <w:adjustRightInd w:val="0"/>
        <w:ind w:left="0" w:right="0" w:firstLine="0"/>
        <w:rPr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56E52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 w:rsidR="000B088B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 w:rsidR="000B088B"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0B088B" w:rsidRPr="002A20EE" w:rsidRDefault="000B088B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0B088B" w:rsidRPr="00B33F8B" w:rsidRDefault="000B088B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0B088B" w:rsidRDefault="000B088B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Pr="00F35008" w:rsidRDefault="000B088B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Теория автоматов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783DA8" w:rsidRPr="00783DA8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</w:t>
      </w:r>
      <w:r w:rsidR="00783DA8" w:rsidRPr="00783DA8">
        <w:rPr>
          <w:rFonts w:ascii="Times New Roman" w:hAnsi="Times New Roman"/>
          <w:sz w:val="28"/>
          <w:szCs w:val="28"/>
        </w:rPr>
        <w:t>н</w:t>
      </w:r>
      <w:r w:rsidR="00783DA8" w:rsidRPr="00783DA8">
        <w:rPr>
          <w:rFonts w:ascii="Times New Roman" w:hAnsi="Times New Roman"/>
          <w:sz w:val="28"/>
          <w:szCs w:val="28"/>
        </w:rPr>
        <w:t>дикаторов достижения компетенции (таблица П</w:t>
      </w:r>
      <w:proofErr w:type="gramStart"/>
      <w:r w:rsidR="00783DA8" w:rsidRPr="00783DA8">
        <w:rPr>
          <w:rFonts w:ascii="Times New Roman" w:hAnsi="Times New Roman"/>
          <w:sz w:val="28"/>
          <w:szCs w:val="28"/>
        </w:rPr>
        <w:t>1</w:t>
      </w:r>
      <w:proofErr w:type="gramEnd"/>
      <w:r w:rsidR="00783DA8" w:rsidRPr="00783DA8">
        <w:rPr>
          <w:rFonts w:ascii="Times New Roman" w:hAnsi="Times New Roman"/>
          <w:sz w:val="28"/>
          <w:szCs w:val="28"/>
        </w:rPr>
        <w:t>.1).</w:t>
      </w:r>
    </w:p>
    <w:p w:rsidR="000B088B" w:rsidRDefault="000B088B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4294"/>
        <w:gridCol w:w="1944"/>
        <w:gridCol w:w="2046"/>
      </w:tblGrid>
      <w:tr w:rsidR="00112A83" w:rsidRPr="00D75FE0" w:rsidTr="00674535">
        <w:trPr>
          <w:jc w:val="center"/>
        </w:trPr>
        <w:tc>
          <w:tcPr>
            <w:tcW w:w="14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12A83" w:rsidRPr="00FC01FC" w:rsidRDefault="00112A83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2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112A83" w:rsidRDefault="00112A83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="009A420B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Теория автоматов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112A83" w:rsidRPr="00DC630D" w:rsidRDefault="00112A83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12A83" w:rsidRDefault="00112A83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AD603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  <w:p w:rsidR="00112A83" w:rsidRPr="00FC01FC" w:rsidRDefault="00112A83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674535" w:rsidRPr="00D75FE0" w:rsidTr="00674535">
        <w:trPr>
          <w:trHeight w:val="621"/>
          <w:jc w:val="center"/>
        </w:trPr>
        <w:tc>
          <w:tcPr>
            <w:tcW w:w="14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535" w:rsidRPr="00494761" w:rsidRDefault="00674535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94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74535" w:rsidRPr="00494761" w:rsidRDefault="00674535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4535" w:rsidRPr="00680B29" w:rsidRDefault="00674535" w:rsidP="00C72BDF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этап - практич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ская работа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4535" w:rsidRPr="00680B29" w:rsidRDefault="00674535" w:rsidP="0067453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 этап – дифференцирован-ный зачет</w:t>
            </w:r>
          </w:p>
        </w:tc>
      </w:tr>
      <w:tr w:rsidR="00674535" w:rsidRPr="00D75FE0" w:rsidTr="00674535">
        <w:trPr>
          <w:jc w:val="center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4535" w:rsidRPr="00680B29" w:rsidRDefault="00674535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74535" w:rsidRPr="00680B29" w:rsidRDefault="00674535" w:rsidP="00C72BD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</w:t>
            </w:r>
            <w:r w:rsidRPr="00630A3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-2 - </w:t>
            </w:r>
            <w:r w:rsidRPr="00CE59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</w:p>
        </w:tc>
        <w:tc>
          <w:tcPr>
            <w:tcW w:w="1944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674535" w:rsidRPr="00680B29" w:rsidRDefault="00674535" w:rsidP="0067453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674535" w:rsidRPr="00680B29" w:rsidRDefault="00674535" w:rsidP="00674535">
            <w:pPr>
              <w:widowControl w:val="0"/>
              <w:autoSpaceDE w:val="0"/>
              <w:autoSpaceDN w:val="0"/>
              <w:adjustRightInd w:val="0"/>
              <w:ind w:left="0" w:right="-1" w:firstLine="743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661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74535" w:rsidRPr="00D75FE0" w:rsidTr="00674535">
        <w:trPr>
          <w:jc w:val="center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4535" w:rsidRPr="00680B29" w:rsidRDefault="00674535" w:rsidP="00D87C8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</w:t>
            </w:r>
            <w:r w:rsidRPr="00777CC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74535" w:rsidRPr="00680B29" w:rsidRDefault="00674535" w:rsidP="00C72BDF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7DF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 применять знания в области раз</w: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р</w:t>
            </w:r>
            <w:r w:rsidRPr="00597DF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194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74535" w:rsidRPr="00D86610" w:rsidRDefault="00674535" w:rsidP="0067453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74535" w:rsidRPr="00D86610" w:rsidRDefault="00674535" w:rsidP="00C72BDF">
            <w:pPr>
              <w:widowControl w:val="0"/>
              <w:autoSpaceDE w:val="0"/>
              <w:autoSpaceDN w:val="0"/>
              <w:adjustRightInd w:val="0"/>
              <w:ind w:left="0"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172874" w:rsidRPr="006E1F64" w:rsidRDefault="00172874" w:rsidP="00172874">
      <w:pPr>
        <w:ind w:left="0" w:right="-1" w:firstLine="743"/>
        <w:jc w:val="both"/>
        <w:rPr>
          <w:rFonts w:ascii="Times New Roman" w:hAnsi="Times New Roman"/>
          <w:sz w:val="20"/>
          <w:szCs w:val="28"/>
        </w:rPr>
      </w:pPr>
    </w:p>
    <w:p w:rsidR="000B088B" w:rsidRPr="006E1F64" w:rsidRDefault="000B088B" w:rsidP="006E1F64">
      <w:pPr>
        <w:ind w:left="0" w:right="-1" w:firstLine="743"/>
        <w:jc w:val="both"/>
        <w:rPr>
          <w:rFonts w:ascii="Times New Roman" w:hAnsi="Times New Roman"/>
          <w:sz w:val="20"/>
          <w:szCs w:val="28"/>
        </w:rPr>
      </w:pPr>
    </w:p>
    <w:p w:rsidR="000B088B" w:rsidRPr="00B33F8B" w:rsidRDefault="000B088B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0B088B" w:rsidRDefault="000B088B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0B088B" w:rsidRPr="00B323AA" w:rsidRDefault="000B088B" w:rsidP="00B323AA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 w:rsidRPr="00B323AA">
        <w:rPr>
          <w:rFonts w:ascii="Times New Roman" w:hAnsi="Times New Roman"/>
          <w:color w:val="000000"/>
          <w:sz w:val="28"/>
          <w:szCs w:val="28"/>
        </w:rPr>
        <w:t xml:space="preserve">Промежуточная аттестация проводится в форме </w:t>
      </w:r>
      <w:r w:rsidR="0067359E">
        <w:rPr>
          <w:rFonts w:ascii="Times New Roman" w:hAnsi="Times New Roman"/>
          <w:color w:val="000000"/>
          <w:sz w:val="28"/>
          <w:szCs w:val="28"/>
        </w:rPr>
        <w:t>дифференцированного зачета.</w:t>
      </w:r>
      <w:r w:rsidRPr="00B323A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B088B" w:rsidRPr="00B323AA" w:rsidRDefault="0067359E" w:rsidP="00B323AA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Дифференцированный зачет </w:t>
      </w:r>
      <w:r w:rsidR="000B088B" w:rsidRPr="00B323AA">
        <w:rPr>
          <w:rFonts w:ascii="Times New Roman" w:hAnsi="Times New Roman"/>
          <w:color w:val="000000"/>
          <w:sz w:val="28"/>
          <w:szCs w:val="28"/>
        </w:rPr>
        <w:t xml:space="preserve"> проводится в устной форме. Во время проведения </w:t>
      </w:r>
      <w:r>
        <w:rPr>
          <w:rFonts w:ascii="Times New Roman" w:hAnsi="Times New Roman"/>
          <w:color w:val="000000"/>
          <w:sz w:val="28"/>
          <w:szCs w:val="28"/>
        </w:rPr>
        <w:t>дифференцированного зачета</w:t>
      </w:r>
      <w:r w:rsidR="000B088B" w:rsidRPr="00B323AA">
        <w:rPr>
          <w:rFonts w:ascii="Times New Roman" w:hAnsi="Times New Roman"/>
          <w:color w:val="000000"/>
          <w:sz w:val="28"/>
          <w:szCs w:val="28"/>
        </w:rPr>
        <w:t xml:space="preserve"> студенту разрешается использовать справочники, калькуляторы. В процессе ответа на вопросы билета студенту могут быть заданы дополнительные вопросы по темам ди</w:t>
      </w:r>
      <w:r w:rsidR="000B088B" w:rsidRPr="00B323AA">
        <w:rPr>
          <w:rFonts w:ascii="Times New Roman" w:hAnsi="Times New Roman"/>
          <w:color w:val="000000"/>
          <w:sz w:val="28"/>
          <w:szCs w:val="28"/>
        </w:rPr>
        <w:t>с</w:t>
      </w:r>
      <w:r w:rsidR="000B088B" w:rsidRPr="00B323AA">
        <w:rPr>
          <w:rFonts w:ascii="Times New Roman" w:hAnsi="Times New Roman"/>
          <w:color w:val="000000"/>
          <w:sz w:val="28"/>
          <w:szCs w:val="28"/>
        </w:rPr>
        <w:t>циплины.</w:t>
      </w:r>
    </w:p>
    <w:p w:rsidR="000B088B" w:rsidRPr="004C1AC4" w:rsidRDefault="000B088B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0B088B" w:rsidRDefault="000B088B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0B088B" w:rsidRDefault="000B088B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0B088B" w:rsidRPr="004C7433" w:rsidTr="000E7637">
        <w:tc>
          <w:tcPr>
            <w:tcW w:w="675" w:type="dxa"/>
            <w:shd w:val="clear" w:color="auto" w:fill="auto"/>
            <w:vAlign w:val="center"/>
            <w:hideMark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0B088B" w:rsidRPr="004C7433" w:rsidTr="000E7637">
        <w:tc>
          <w:tcPr>
            <w:tcW w:w="9460" w:type="dxa"/>
            <w:gridSpan w:val="4"/>
            <w:shd w:val="clear" w:color="auto" w:fill="auto"/>
            <w:hideMark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C6498C" w:rsidRPr="004C7433" w:rsidTr="00F50BF4">
        <w:trPr>
          <w:trHeight w:val="195"/>
        </w:trPr>
        <w:tc>
          <w:tcPr>
            <w:tcW w:w="94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6498C" w:rsidRPr="00C6498C" w:rsidRDefault="00C6498C" w:rsidP="00C6498C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практическая работа</w:t>
            </w:r>
          </w:p>
        </w:tc>
      </w:tr>
      <w:tr w:rsidR="00C6498C" w:rsidRPr="004C7433" w:rsidTr="00C6498C">
        <w:trPr>
          <w:trHeight w:val="115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498C" w:rsidRPr="004835E5" w:rsidRDefault="004835E5" w:rsidP="004835E5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4835E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498C" w:rsidRPr="00C6498C" w:rsidRDefault="00C6498C" w:rsidP="00C6498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Доклад по ка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ж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дой теме сам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стоятельной работы</w:t>
            </w:r>
          </w:p>
        </w:tc>
        <w:tc>
          <w:tcPr>
            <w:tcW w:w="4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498C" w:rsidRDefault="00C6498C" w:rsidP="00C6498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Презентация и защита докладов по каждой теме самостоятельной работы</w:t>
            </w:r>
          </w:p>
        </w:tc>
        <w:tc>
          <w:tcPr>
            <w:tcW w:w="2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498C" w:rsidRDefault="00C6498C" w:rsidP="00C6498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вопросов для подготовки докладов представлен в РПД в таблице 4.1</w:t>
            </w:r>
          </w:p>
        </w:tc>
      </w:tr>
      <w:tr w:rsidR="00C6498C" w:rsidRPr="004C7433" w:rsidTr="00005C4C">
        <w:trPr>
          <w:trHeight w:val="311"/>
        </w:trPr>
        <w:tc>
          <w:tcPr>
            <w:tcW w:w="946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6498C" w:rsidRDefault="00C6498C" w:rsidP="00C6498C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этап – дифференцированный зачет</w:t>
            </w:r>
          </w:p>
        </w:tc>
      </w:tr>
      <w:tr w:rsidR="009C4EF0" w:rsidRPr="000E7637" w:rsidTr="00A41E63">
        <w:tc>
          <w:tcPr>
            <w:tcW w:w="675" w:type="dxa"/>
            <w:shd w:val="clear" w:color="auto" w:fill="auto"/>
            <w:hideMark/>
          </w:tcPr>
          <w:p w:rsidR="009C4EF0" w:rsidRPr="009C4EF0" w:rsidRDefault="006E1F64" w:rsidP="00A41E63">
            <w:pPr>
              <w:ind w:left="0" w:right="-1" w:firstLine="0"/>
              <w:textAlignment w:val="baseline"/>
              <w:rPr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9C4E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:rsidR="006436B4" w:rsidRPr="006436B4" w:rsidRDefault="006436B4" w:rsidP="006436B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Билет для ди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ф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ференцирова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6C5EB5">
              <w:rPr>
                <w:rFonts w:ascii="Times New Roman" w:hAnsi="Times New Roman"/>
                <w:sz w:val="24"/>
                <w:szCs w:val="24"/>
                <w:lang w:eastAsia="ru-RU"/>
              </w:rPr>
              <w:t>ного зачета</w:t>
            </w:r>
          </w:p>
          <w:p w:rsidR="009C4EF0" w:rsidRPr="000E7637" w:rsidRDefault="009C4EF0" w:rsidP="00A41E6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48" w:type="dxa"/>
            <w:shd w:val="clear" w:color="auto" w:fill="auto"/>
            <w:hideMark/>
          </w:tcPr>
          <w:p w:rsidR="009C4EF0" w:rsidRPr="000E7637" w:rsidRDefault="009C4EF0" w:rsidP="00A41E6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Комплекс вопросов и/или </w:t>
            </w:r>
            <w:proofErr w:type="spell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вых</w:t>
            </w:r>
            <w:proofErr w:type="spell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заданий </w:t>
            </w:r>
          </w:p>
        </w:tc>
        <w:tc>
          <w:tcPr>
            <w:tcW w:w="2548" w:type="dxa"/>
            <w:shd w:val="clear" w:color="auto" w:fill="auto"/>
            <w:hideMark/>
          </w:tcPr>
          <w:p w:rsidR="009C4EF0" w:rsidRPr="000E7637" w:rsidRDefault="009C4EF0" w:rsidP="00F426BB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  <w:r w:rsidR="00FE690A">
              <w:rPr>
                <w:rFonts w:ascii="Times New Roman" w:hAnsi="Times New Roman"/>
                <w:sz w:val="24"/>
                <w:szCs w:val="24"/>
                <w:lang w:eastAsia="ru-RU"/>
              </w:rPr>
              <w:t>и задач</w:t>
            </w:r>
          </w:p>
        </w:tc>
      </w:tr>
    </w:tbl>
    <w:p w:rsidR="000B088B" w:rsidRDefault="000B088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B088B" w:rsidRPr="00FE641D" w:rsidRDefault="000B088B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0B088B" w:rsidRDefault="000B088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B088B" w:rsidRPr="007210B8" w:rsidRDefault="000B088B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2.1.</w:t>
      </w:r>
      <w:r w:rsidR="007210B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210B8">
        <w:rPr>
          <w:rFonts w:ascii="Times New Roman" w:hAnsi="Times New Roman"/>
          <w:color w:val="000000"/>
          <w:sz w:val="28"/>
          <w:szCs w:val="28"/>
        </w:rPr>
        <w:t>Описание оценочного средства</w:t>
      </w:r>
      <w:r w:rsidR="007210B8" w:rsidRPr="007210B8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D07E2B">
        <w:rPr>
          <w:rFonts w:ascii="Times New Roman" w:hAnsi="Times New Roman"/>
          <w:color w:val="000000"/>
          <w:sz w:val="28"/>
          <w:szCs w:val="28"/>
        </w:rPr>
        <w:t>дифференцированного зачета</w:t>
      </w:r>
      <w:r w:rsidR="007210B8" w:rsidRPr="007210B8">
        <w:rPr>
          <w:rFonts w:ascii="Times New Roman" w:hAnsi="Times New Roman"/>
          <w:color w:val="000000"/>
          <w:sz w:val="28"/>
          <w:szCs w:val="28"/>
        </w:rPr>
        <w:t>)</w:t>
      </w:r>
    </w:p>
    <w:p w:rsidR="007210B8" w:rsidRDefault="000B088B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0D3994">
        <w:rPr>
          <w:rFonts w:ascii="Times New Roman" w:hAnsi="Times New Roman"/>
          <w:color w:val="000000"/>
          <w:sz w:val="28"/>
          <w:szCs w:val="28"/>
          <w:highlight w:val="red"/>
        </w:rPr>
        <w:t xml:space="preserve"> </w:t>
      </w:r>
    </w:p>
    <w:p w:rsidR="000B088B" w:rsidRDefault="000B088B" w:rsidP="007210B8">
      <w:pPr>
        <w:pStyle w:val="12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Форма и перечень вопросов билета</w:t>
      </w:r>
      <w:r w:rsidR="006436B4"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 w:rsidR="006436B4">
        <w:rPr>
          <w:rFonts w:ascii="Times New Roman" w:hAnsi="Times New Roman"/>
          <w:color w:val="000000"/>
          <w:sz w:val="28"/>
          <w:szCs w:val="28"/>
        </w:rPr>
        <w:t>диф</w:t>
      </w:r>
      <w:proofErr w:type="gramStart"/>
      <w:r w:rsidR="006436B4">
        <w:rPr>
          <w:rFonts w:ascii="Times New Roman" w:hAnsi="Times New Roman"/>
          <w:color w:val="000000"/>
          <w:sz w:val="28"/>
          <w:szCs w:val="28"/>
        </w:rPr>
        <w:t>.з</w:t>
      </w:r>
      <w:proofErr w:type="gramEnd"/>
      <w:r w:rsidR="006436B4">
        <w:rPr>
          <w:rFonts w:ascii="Times New Roman" w:hAnsi="Times New Roman"/>
          <w:color w:val="000000"/>
          <w:sz w:val="28"/>
          <w:szCs w:val="28"/>
        </w:rPr>
        <w:t>ачета</w:t>
      </w:r>
      <w:proofErr w:type="spellEnd"/>
    </w:p>
    <w:p w:rsidR="000B088B" w:rsidRDefault="000B088B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6436B4" w:rsidRDefault="006436B4" w:rsidP="006436B4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C5EB5">
        <w:rPr>
          <w:rFonts w:ascii="Times New Roman" w:hAnsi="Times New Roman"/>
          <w:b/>
          <w:bCs/>
          <w:sz w:val="24"/>
          <w:szCs w:val="24"/>
          <w:lang w:eastAsia="ru-RU"/>
        </w:rPr>
        <w:t>Форма билета к дифференцированному зачету</w:t>
      </w:r>
    </w:p>
    <w:p w:rsidR="000B088B" w:rsidRPr="00886D69" w:rsidRDefault="000B088B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Cs/>
          <w:sz w:val="28"/>
          <w:lang w:eastAsia="ru-RU"/>
        </w:rPr>
        <w:t xml:space="preserve">Таблица </w:t>
      </w:r>
      <w:proofErr w:type="gramStart"/>
      <w:r w:rsidRPr="00886D69">
        <w:rPr>
          <w:rFonts w:ascii="Times New Roman" w:hAnsi="Times New Roman"/>
          <w:bCs/>
          <w:sz w:val="28"/>
          <w:lang w:eastAsia="ru-RU"/>
        </w:rPr>
        <w:t>П</w:t>
      </w:r>
      <w:proofErr w:type="gramEnd"/>
      <w:r w:rsidR="00B1449D">
        <w:rPr>
          <w:rFonts w:ascii="Times New Roman" w:hAnsi="Times New Roman"/>
          <w:bCs/>
          <w:sz w:val="28"/>
          <w:lang w:eastAsia="ru-RU"/>
        </w:rPr>
        <w:t xml:space="preserve"> </w:t>
      </w:r>
      <w:r w:rsidRPr="00886D69">
        <w:rPr>
          <w:rFonts w:ascii="Times New Roman" w:hAnsi="Times New Roman"/>
          <w:bCs/>
          <w:sz w:val="28"/>
          <w:lang w:eastAsia="ru-RU"/>
        </w:rPr>
        <w:t>1.3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0B088B" w:rsidRPr="00D75FE0" w:rsidTr="0033185A">
        <w:tc>
          <w:tcPr>
            <w:tcW w:w="236" w:type="dxa"/>
            <w:tcBorders>
              <w:bottom w:val="nil"/>
              <w:right w:val="nil"/>
            </w:tcBorders>
          </w:tcPr>
          <w:p w:rsidR="000B088B" w:rsidRPr="00925540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0B088B" w:rsidRPr="00925540" w:rsidRDefault="000B088B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0B088B" w:rsidRPr="00A924E3" w:rsidRDefault="00A924E3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t>Дифференцированный зачет</w:t>
            </w:r>
          </w:p>
          <w:p w:rsidR="000B088B" w:rsidRDefault="000B088B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0B088B" w:rsidRPr="00925540" w:rsidRDefault="000B088B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0B088B" w:rsidRPr="00925540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0B088B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0B088B" w:rsidRPr="00925540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77CCF">
              <w:rPr>
                <w:rFonts w:ascii="Times New Roman" w:hAnsi="Times New Roman"/>
                <w:noProof/>
                <w:sz w:val="28"/>
                <w:lang w:eastAsia="ru-RU"/>
              </w:rPr>
              <w:t>Теория автоматов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0B088B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0B088B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B088B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0B088B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0B088B" w:rsidRPr="00925540" w:rsidRDefault="000B088B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0B088B" w:rsidRPr="00A2493A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A2493A" w:rsidRPr="00A2493A" w:rsidRDefault="00A2493A" w:rsidP="00A2493A">
            <w:pPr>
              <w:widowControl w:val="0"/>
              <w:autoSpaceDE w:val="0"/>
              <w:autoSpaceDN w:val="0"/>
              <w:adjustRightInd w:val="0"/>
              <w:ind w:left="-142" w:right="-1" w:firstLine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0B088B" w:rsidRDefault="000B088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0B088B" w:rsidRPr="00925540" w:rsidRDefault="000B088B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37D6B" w:rsidRDefault="004835E5" w:rsidP="00AF14A1">
            <w:pPr>
              <w:numPr>
                <w:ilvl w:val="0"/>
                <w:numId w:val="48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Вопрос 1</w:t>
            </w:r>
          </w:p>
          <w:p w:rsidR="00AF14A1" w:rsidRDefault="004835E5" w:rsidP="00AF14A1">
            <w:pPr>
              <w:numPr>
                <w:ilvl w:val="0"/>
                <w:numId w:val="48"/>
              </w:numPr>
              <w:ind w:right="-1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Вопрос 2</w:t>
            </w:r>
          </w:p>
          <w:p w:rsidR="000B088B" w:rsidRPr="00925540" w:rsidRDefault="008B71E9" w:rsidP="00AF14A1">
            <w:pPr>
              <w:numPr>
                <w:ilvl w:val="0"/>
                <w:numId w:val="48"/>
              </w:numPr>
              <w:ind w:right="-1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Вопрос 3</w:t>
            </w:r>
          </w:p>
          <w:p w:rsidR="000B088B" w:rsidRPr="00925540" w:rsidRDefault="000B088B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0B088B" w:rsidRPr="00925540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0B088B" w:rsidRPr="00925540" w:rsidRDefault="000B088B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88B" w:rsidRPr="00925540" w:rsidRDefault="000B088B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088B" w:rsidRPr="00925540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88B" w:rsidRPr="00925540" w:rsidRDefault="000B088B" w:rsidP="00B1449D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   </w:t>
            </w:r>
            <w:r w:rsidR="00B1449D">
              <w:rPr>
                <w:rFonts w:ascii="Times New Roman" w:hAnsi="Times New Roman"/>
                <w:sz w:val="28"/>
                <w:lang w:eastAsia="ru-RU"/>
              </w:rPr>
              <w:t>А.Л. Осипов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088B" w:rsidRDefault="000B088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0B088B" w:rsidRPr="00925540" w:rsidRDefault="000B088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88B" w:rsidRPr="00925540" w:rsidRDefault="000B088B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088B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0B088B" w:rsidRPr="00925540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088B" w:rsidRPr="00925540" w:rsidRDefault="000B088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88B" w:rsidRPr="003362AE" w:rsidRDefault="006A5935" w:rsidP="006A593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D1EED">
              <w:rPr>
                <w:rFonts w:ascii="Times New Roman" w:hAnsi="Times New Roman"/>
                <w:color w:val="000000"/>
                <w:sz w:val="28"/>
                <w:szCs w:val="28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088B" w:rsidRPr="00925540" w:rsidRDefault="000B088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88B" w:rsidRPr="00D2797A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0B088B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088B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0B088B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0B088B" w:rsidRPr="0033185A" w:rsidRDefault="000B088B" w:rsidP="00650F8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88B" w:rsidRPr="00925540" w:rsidRDefault="000B088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088B" w:rsidRPr="00925540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0B088B" w:rsidRDefault="000B088B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B088B" w:rsidRDefault="006436B4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 w:rsidRPr="006436B4">
        <w:rPr>
          <w:rFonts w:ascii="Times New Roman" w:hAnsi="Times New Roman"/>
          <w:sz w:val="28"/>
          <w:szCs w:val="28"/>
        </w:rPr>
        <w:t>Набор билетов к дифференцированному зачету</w:t>
      </w:r>
      <w:r w:rsidR="000B088B">
        <w:rPr>
          <w:rFonts w:ascii="Times New Roman" w:hAnsi="Times New Roman"/>
          <w:sz w:val="28"/>
          <w:szCs w:val="28"/>
        </w:rPr>
        <w:t xml:space="preserve"> формируется и утве</w:t>
      </w:r>
      <w:r w:rsidR="000B088B">
        <w:rPr>
          <w:rFonts w:ascii="Times New Roman" w:hAnsi="Times New Roman"/>
          <w:sz w:val="28"/>
          <w:szCs w:val="28"/>
        </w:rPr>
        <w:t>р</w:t>
      </w:r>
      <w:r w:rsidR="000B088B">
        <w:rPr>
          <w:rFonts w:ascii="Times New Roman" w:hAnsi="Times New Roman"/>
          <w:sz w:val="28"/>
          <w:szCs w:val="28"/>
        </w:rPr>
        <w:t>ждается в установленном порядке в начале учебного года при наличии ко</w:t>
      </w:r>
      <w:r w:rsidR="000B088B">
        <w:rPr>
          <w:rFonts w:ascii="Times New Roman" w:hAnsi="Times New Roman"/>
          <w:sz w:val="28"/>
          <w:szCs w:val="28"/>
        </w:rPr>
        <w:t>н</w:t>
      </w:r>
      <w:r w:rsidR="000B088B">
        <w:rPr>
          <w:rFonts w:ascii="Times New Roman" w:hAnsi="Times New Roman"/>
          <w:sz w:val="28"/>
          <w:szCs w:val="28"/>
        </w:rPr>
        <w:t>тингента обучающихся, завершающих освоение дисциплины</w:t>
      </w:r>
      <w:bookmarkStart w:id="0" w:name="_GoBack"/>
      <w:bookmarkEnd w:id="0"/>
      <w:r w:rsidR="000B088B" w:rsidRPr="0094261A">
        <w:rPr>
          <w:rFonts w:ascii="Times New Roman" w:hAnsi="Times New Roman"/>
          <w:sz w:val="28"/>
          <w:szCs w:val="28"/>
        </w:rPr>
        <w:t xml:space="preserve"> «</w:t>
      </w:r>
      <w:r w:rsidR="000B088B" w:rsidRPr="00777CCF">
        <w:rPr>
          <w:rFonts w:ascii="Times New Roman" w:hAnsi="Times New Roman"/>
          <w:noProof/>
          <w:sz w:val="28"/>
          <w:szCs w:val="28"/>
        </w:rPr>
        <w:t>Теория автоматов</w:t>
      </w:r>
      <w:r w:rsidR="000B088B" w:rsidRPr="0094261A">
        <w:rPr>
          <w:rFonts w:ascii="Times New Roman" w:hAnsi="Times New Roman"/>
          <w:sz w:val="28"/>
          <w:szCs w:val="28"/>
        </w:rPr>
        <w:t>»</w:t>
      </w:r>
      <w:r w:rsidR="000B088B">
        <w:rPr>
          <w:rFonts w:ascii="Times New Roman" w:hAnsi="Times New Roman"/>
          <w:sz w:val="28"/>
          <w:szCs w:val="28"/>
        </w:rPr>
        <w:t xml:space="preserve"> в т</w:t>
      </w:r>
      <w:r w:rsidR="000B088B">
        <w:rPr>
          <w:rFonts w:ascii="Times New Roman" w:hAnsi="Times New Roman"/>
          <w:sz w:val="28"/>
          <w:szCs w:val="28"/>
        </w:rPr>
        <w:t>е</w:t>
      </w:r>
      <w:r w:rsidR="000B088B">
        <w:rPr>
          <w:rFonts w:ascii="Times New Roman" w:hAnsi="Times New Roman"/>
          <w:sz w:val="28"/>
          <w:szCs w:val="28"/>
        </w:rPr>
        <w:t xml:space="preserve">кущем учебном году. </w:t>
      </w:r>
    </w:p>
    <w:p w:rsidR="00A47236" w:rsidRPr="00A47236" w:rsidRDefault="00A47236" w:rsidP="00A47236">
      <w:pPr>
        <w:ind w:left="0" w:right="-1" w:firstLine="851"/>
        <w:jc w:val="both"/>
        <w:rPr>
          <w:rFonts w:ascii="Times New Roman" w:hAnsi="Times New Roman"/>
          <w:b/>
          <w:sz w:val="28"/>
          <w:szCs w:val="28"/>
        </w:rPr>
      </w:pPr>
      <w:r w:rsidRPr="00A47236">
        <w:rPr>
          <w:rFonts w:ascii="Times New Roman" w:hAnsi="Times New Roman"/>
          <w:b/>
          <w:sz w:val="28"/>
          <w:szCs w:val="28"/>
        </w:rPr>
        <w:t xml:space="preserve">Список вопросов для подготовки к </w:t>
      </w:r>
      <w:r>
        <w:rPr>
          <w:rFonts w:ascii="Times New Roman" w:hAnsi="Times New Roman"/>
          <w:b/>
          <w:sz w:val="28"/>
          <w:szCs w:val="28"/>
        </w:rPr>
        <w:t xml:space="preserve">дифференцированному </w:t>
      </w:r>
      <w:r w:rsidRPr="00A47236">
        <w:rPr>
          <w:rFonts w:ascii="Times New Roman" w:hAnsi="Times New Roman"/>
          <w:b/>
          <w:sz w:val="28"/>
          <w:szCs w:val="28"/>
        </w:rPr>
        <w:t>зачету</w:t>
      </w:r>
    </w:p>
    <w:p w:rsidR="00A47236" w:rsidRPr="00405F0A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405F0A">
        <w:rPr>
          <w:rFonts w:ascii="Times New Roman" w:hAnsi="Times New Roman"/>
          <w:sz w:val="28"/>
          <w:szCs w:val="28"/>
        </w:rPr>
        <w:t>Цепочки, языки. Основные операции над языками. Примеры языков.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Построение МП-преобразователя для Т-грамматики.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lastRenderedPageBreak/>
        <w:t>Преобразование дерева разбора в синтаксическое дерево.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Классификация грамматик по Хомскому. Примеры грамматик в соответствии с их классификацией.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Построение восходящего синтаксического анализатора.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Алгоритм преобразования грамматики к грамматике без </w:t>
      </w:r>
      <w:proofErr w:type="gramStart"/>
      <w:r w:rsidRPr="00A47236">
        <w:rPr>
          <w:rFonts w:ascii="Times New Roman" w:hAnsi="Times New Roman"/>
          <w:sz w:val="28"/>
          <w:szCs w:val="28"/>
        </w:rPr>
        <w:t>е-</w:t>
      </w:r>
      <w:proofErr w:type="gramEnd"/>
      <w:r w:rsidRPr="00A47236">
        <w:rPr>
          <w:rFonts w:ascii="Times New Roman" w:hAnsi="Times New Roman"/>
          <w:sz w:val="28"/>
          <w:szCs w:val="28"/>
        </w:rPr>
        <w:t xml:space="preserve"> пр</w:t>
      </w:r>
      <w:r w:rsidRPr="00A47236">
        <w:rPr>
          <w:rFonts w:ascii="Times New Roman" w:hAnsi="Times New Roman"/>
          <w:sz w:val="28"/>
          <w:szCs w:val="28"/>
        </w:rPr>
        <w:t>а</w:t>
      </w:r>
      <w:r w:rsidRPr="00A47236">
        <w:rPr>
          <w:rFonts w:ascii="Times New Roman" w:hAnsi="Times New Roman"/>
          <w:sz w:val="28"/>
          <w:szCs w:val="28"/>
        </w:rPr>
        <w:t>вил.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Построение конечного автомата по регулярному выражению.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Регулярные множества и выражения.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Свойства регулярных выражений.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Построение нисходящего синтаксического анализатора.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Синтаксическое дерево.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Построение триад по синтаксическому дереву.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Теорема о </w:t>
      </w:r>
      <w:proofErr w:type="spellStart"/>
      <w:r w:rsidRPr="00A47236">
        <w:rPr>
          <w:rFonts w:ascii="Times New Roman" w:hAnsi="Times New Roman"/>
          <w:sz w:val="28"/>
          <w:szCs w:val="28"/>
        </w:rPr>
        <w:t>детерминизации</w:t>
      </w:r>
      <w:proofErr w:type="spellEnd"/>
      <w:r w:rsidRPr="00A47236">
        <w:rPr>
          <w:rFonts w:ascii="Times New Roman" w:hAnsi="Times New Roman"/>
          <w:sz w:val="28"/>
          <w:szCs w:val="28"/>
        </w:rPr>
        <w:t>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Лексический анализатор идентификаторов.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Теорема об эквивалентности различных способов  определения регулярных языков.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Атрибутные транслирующие грамматики.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Свойства АТ - грамматик. Формирование АТ – грамматики.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Лемма о разрастании для регулярных множеств. Примеры пр</w:t>
      </w:r>
      <w:r w:rsidRPr="00A47236">
        <w:rPr>
          <w:rFonts w:ascii="Times New Roman" w:hAnsi="Times New Roman"/>
          <w:sz w:val="28"/>
          <w:szCs w:val="28"/>
        </w:rPr>
        <w:t>и</w:t>
      </w:r>
      <w:r w:rsidRPr="00A47236">
        <w:rPr>
          <w:rFonts w:ascii="Times New Roman" w:hAnsi="Times New Roman"/>
          <w:sz w:val="28"/>
          <w:szCs w:val="28"/>
        </w:rPr>
        <w:t>менения леммы.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Преобразование конечных автоматов.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Устранение недостижимых состояний.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Проблема ТУЭ. Решение проблемы ТУЭ.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Моделирование процессов и систем на основе автоматных те</w:t>
      </w:r>
      <w:r w:rsidRPr="00A47236">
        <w:rPr>
          <w:rFonts w:ascii="Times New Roman" w:hAnsi="Times New Roman"/>
          <w:sz w:val="28"/>
          <w:szCs w:val="28"/>
        </w:rPr>
        <w:t>х</w:t>
      </w:r>
      <w:r w:rsidRPr="00A47236">
        <w:rPr>
          <w:rFonts w:ascii="Times New Roman" w:hAnsi="Times New Roman"/>
          <w:sz w:val="28"/>
          <w:szCs w:val="28"/>
        </w:rPr>
        <w:t>нологий.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 Преобразование конечных автоматов.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Объединение эквивалентных состояний.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Контекстно-свободные языки.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Деревья выводов и однозначность грамматик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Построение регулярной грамматики по конечному автомату.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Построение конечного автомата по регулярной грамматике.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Решение проблемы пустоты языка для контекстно-свободных грамматик.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Лемма о разрастании для контекстно-свободных языков. Пр</w:t>
      </w:r>
      <w:r w:rsidRPr="00A47236">
        <w:rPr>
          <w:rFonts w:ascii="Times New Roman" w:hAnsi="Times New Roman"/>
          <w:sz w:val="28"/>
          <w:szCs w:val="28"/>
        </w:rPr>
        <w:t>и</w:t>
      </w:r>
      <w:r w:rsidRPr="00A47236">
        <w:rPr>
          <w:rFonts w:ascii="Times New Roman" w:hAnsi="Times New Roman"/>
          <w:sz w:val="28"/>
          <w:szCs w:val="28"/>
        </w:rPr>
        <w:t>меры применения леммы.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Математические методы синтаксического и семантического анализа и синтеза при построении трансляторов.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Автоматы с магазинной памятью. Примеры автоматов.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Алгоритм устранения недостижимых символов в контекстно-свободной грамматике.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Нисходящие распознаватели языков. LL(k) – грамматики. Пр</w:t>
      </w:r>
      <w:r w:rsidRPr="00A47236">
        <w:rPr>
          <w:rFonts w:ascii="Times New Roman" w:hAnsi="Times New Roman"/>
          <w:sz w:val="28"/>
          <w:szCs w:val="28"/>
        </w:rPr>
        <w:t>и</w:t>
      </w:r>
      <w:r w:rsidRPr="00A47236">
        <w:rPr>
          <w:rFonts w:ascii="Times New Roman" w:hAnsi="Times New Roman"/>
          <w:sz w:val="28"/>
          <w:szCs w:val="28"/>
        </w:rPr>
        <w:t xml:space="preserve">меры.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Цепные правила в контекстно-свободной грамматике.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lastRenderedPageBreak/>
        <w:t>Алгоритм построения контекстно-свободной грамматики без е-правил и без цепных правил.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Восходящие распознаватели языков. LR(k)-грамматики. Пр</w:t>
      </w:r>
      <w:r w:rsidRPr="00A47236">
        <w:rPr>
          <w:rFonts w:ascii="Times New Roman" w:hAnsi="Times New Roman"/>
          <w:sz w:val="28"/>
          <w:szCs w:val="28"/>
        </w:rPr>
        <w:t>и</w:t>
      </w:r>
      <w:r w:rsidRPr="00A47236">
        <w:rPr>
          <w:rFonts w:ascii="Times New Roman" w:hAnsi="Times New Roman"/>
          <w:sz w:val="28"/>
          <w:szCs w:val="28"/>
        </w:rPr>
        <w:t xml:space="preserve">меры.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Эквивалентные преобразования КС - грамматик.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Левая факторизация правил. Устранение прямой левой реку</w:t>
      </w:r>
      <w:r w:rsidRPr="00A47236">
        <w:rPr>
          <w:rFonts w:ascii="Times New Roman" w:hAnsi="Times New Roman"/>
          <w:sz w:val="28"/>
          <w:szCs w:val="28"/>
        </w:rPr>
        <w:t>р</w:t>
      </w:r>
      <w:r w:rsidRPr="00A47236">
        <w:rPr>
          <w:rFonts w:ascii="Times New Roman" w:hAnsi="Times New Roman"/>
          <w:sz w:val="28"/>
          <w:szCs w:val="28"/>
        </w:rPr>
        <w:t>сии.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Теорема об эквивалентности МП-автоматов и КС-грамматик.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Нормальная форма Хомского для КС-грамматик.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Алгоритм преобразования КС-грамматики в нормальную форму Хомского.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Свойства класса  КС-языков. Замкнутость КС-языков. 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47236">
        <w:rPr>
          <w:rFonts w:ascii="Times New Roman" w:hAnsi="Times New Roman"/>
          <w:sz w:val="28"/>
          <w:szCs w:val="28"/>
        </w:rPr>
        <w:t>Незамкнутость</w:t>
      </w:r>
      <w:proofErr w:type="spellEnd"/>
      <w:r w:rsidRPr="00A47236">
        <w:rPr>
          <w:rFonts w:ascii="Times New Roman" w:hAnsi="Times New Roman"/>
          <w:sz w:val="28"/>
          <w:szCs w:val="28"/>
        </w:rPr>
        <w:t xml:space="preserve"> класса КС-языков относительно пересечения и дополнения.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Нормальная форма </w:t>
      </w:r>
      <w:proofErr w:type="spellStart"/>
      <w:r w:rsidRPr="00A47236">
        <w:rPr>
          <w:rFonts w:ascii="Times New Roman" w:hAnsi="Times New Roman"/>
          <w:sz w:val="28"/>
          <w:szCs w:val="28"/>
        </w:rPr>
        <w:t>Грейбах</w:t>
      </w:r>
      <w:proofErr w:type="spellEnd"/>
      <w:r w:rsidRPr="00A47236">
        <w:rPr>
          <w:rFonts w:ascii="Times New Roman" w:hAnsi="Times New Roman"/>
          <w:sz w:val="28"/>
          <w:szCs w:val="28"/>
        </w:rPr>
        <w:t>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Грамматика простого предшествования.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Матрица предшествования. 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>Распознаватель предшествования. Примеры.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Постановка задачи трансляции. Транслирующие преобразов</w:t>
      </w:r>
      <w:r w:rsidRPr="00A47236">
        <w:rPr>
          <w:rFonts w:ascii="Times New Roman" w:hAnsi="Times New Roman"/>
          <w:sz w:val="28"/>
          <w:szCs w:val="28"/>
        </w:rPr>
        <w:t>а</w:t>
      </w:r>
      <w:r w:rsidRPr="00A47236">
        <w:rPr>
          <w:rFonts w:ascii="Times New Roman" w:hAnsi="Times New Roman"/>
          <w:sz w:val="28"/>
          <w:szCs w:val="28"/>
        </w:rPr>
        <w:t>ния.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Схемы компиляции. СУ – схемы. Практическое применение СУ – схем.</w:t>
      </w:r>
    </w:p>
    <w:p w:rsidR="00A47236" w:rsidRPr="00A47236" w:rsidRDefault="00A47236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 w:rsidRPr="00A47236">
        <w:rPr>
          <w:rFonts w:ascii="Times New Roman" w:hAnsi="Times New Roman"/>
          <w:sz w:val="28"/>
          <w:szCs w:val="28"/>
        </w:rPr>
        <w:t xml:space="preserve"> МП – преобразователи.  </w:t>
      </w:r>
    </w:p>
    <w:p w:rsidR="000B088B" w:rsidRDefault="00CA11F9" w:rsidP="00405F0A">
      <w:pPr>
        <w:pStyle w:val="af2"/>
        <w:numPr>
          <w:ilvl w:val="0"/>
          <w:numId w:val="50"/>
        </w:numPr>
        <w:tabs>
          <w:tab w:val="num" w:pos="720"/>
        </w:tabs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47236" w:rsidRPr="00A47236">
        <w:rPr>
          <w:rFonts w:ascii="Times New Roman" w:hAnsi="Times New Roman"/>
          <w:sz w:val="28"/>
          <w:szCs w:val="28"/>
        </w:rPr>
        <w:t>Верификация программ.</w:t>
      </w:r>
    </w:p>
    <w:p w:rsidR="003362AE" w:rsidRDefault="003362AE" w:rsidP="00680B29">
      <w:pPr>
        <w:ind w:right="-1"/>
        <w:rPr>
          <w:rFonts w:ascii="Times New Roman" w:hAnsi="Times New Roman"/>
          <w:sz w:val="28"/>
          <w:szCs w:val="28"/>
        </w:rPr>
        <w:sectPr w:rsidR="003362AE" w:rsidSect="000B088B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0B088B" w:rsidRPr="0020164F" w:rsidRDefault="000B088B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0B088B" w:rsidRDefault="000B088B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C56B40">
        <w:rPr>
          <w:rFonts w:ascii="Times New Roman" w:hAnsi="Times New Roman"/>
          <w:color w:val="000000"/>
          <w:sz w:val="28"/>
          <w:szCs w:val="28"/>
        </w:rPr>
        <w:t>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09"/>
        <w:gridCol w:w="3260"/>
        <w:gridCol w:w="2126"/>
        <w:gridCol w:w="1985"/>
        <w:gridCol w:w="1984"/>
        <w:gridCol w:w="2569"/>
      </w:tblGrid>
      <w:tr w:rsidR="000B088B" w:rsidRPr="00236346" w:rsidTr="00D636A6">
        <w:trPr>
          <w:jc w:val="center"/>
        </w:trPr>
        <w:tc>
          <w:tcPr>
            <w:tcW w:w="1134" w:type="dxa"/>
            <w:shd w:val="clear" w:color="auto" w:fill="auto"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609" w:type="dxa"/>
            <w:shd w:val="clear" w:color="auto" w:fill="auto"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Структу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ные элеме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ты оцено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ных средств </w:t>
            </w:r>
          </w:p>
        </w:tc>
        <w:tc>
          <w:tcPr>
            <w:tcW w:w="3260" w:type="dxa"/>
            <w:shd w:val="clear" w:color="auto" w:fill="auto"/>
          </w:tcPr>
          <w:p w:rsidR="000B088B" w:rsidRPr="000E7637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126" w:type="dxa"/>
            <w:shd w:val="clear" w:color="auto" w:fill="auto"/>
          </w:tcPr>
          <w:p w:rsidR="000B088B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C72BDF" w:rsidRPr="000E7637" w:rsidRDefault="00C72BD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1985" w:type="dxa"/>
            <w:shd w:val="clear" w:color="auto" w:fill="auto"/>
          </w:tcPr>
          <w:p w:rsidR="000B088B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  <w:p w:rsidR="008474D0" w:rsidRPr="000E7637" w:rsidRDefault="008474D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1984" w:type="dxa"/>
            <w:shd w:val="clear" w:color="auto" w:fill="auto"/>
          </w:tcPr>
          <w:p w:rsidR="000B088B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:rsidR="008474D0" w:rsidRPr="000E7637" w:rsidRDefault="008474D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569" w:type="dxa"/>
            <w:shd w:val="clear" w:color="auto" w:fill="auto"/>
          </w:tcPr>
          <w:p w:rsidR="000B088B" w:rsidRDefault="000B088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:rsidR="008474D0" w:rsidRPr="000E7637" w:rsidRDefault="008474D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</w:tc>
      </w:tr>
      <w:tr w:rsidR="000B088B" w:rsidRPr="00123C1D" w:rsidTr="00D636A6">
        <w:trPr>
          <w:jc w:val="center"/>
        </w:trPr>
        <w:tc>
          <w:tcPr>
            <w:tcW w:w="1134" w:type="dxa"/>
            <w:shd w:val="clear" w:color="auto" w:fill="auto"/>
          </w:tcPr>
          <w:p w:rsidR="000B088B" w:rsidRPr="00A65F5C" w:rsidRDefault="00E271BE" w:rsidP="00A65F5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ПКС-2</w:t>
            </w:r>
          </w:p>
          <w:p w:rsidR="000B088B" w:rsidRPr="000E7637" w:rsidRDefault="000B088B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E62C8F" w:rsidRDefault="00E62C8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ская работа</w:t>
            </w:r>
          </w:p>
          <w:p w:rsidR="000B088B" w:rsidRPr="000E7637" w:rsidRDefault="00E62C8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Диффере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цированный зачет</w:t>
            </w:r>
          </w:p>
        </w:tc>
        <w:tc>
          <w:tcPr>
            <w:tcW w:w="3260" w:type="dxa"/>
            <w:shd w:val="clear" w:color="auto" w:fill="auto"/>
          </w:tcPr>
          <w:p w:rsidR="000B088B" w:rsidRPr="000E7637" w:rsidRDefault="00E271BE" w:rsidP="00A65F5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E59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 - 2.3</w:t>
            </w:r>
            <w:r w:rsidRPr="00B5204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Pr="00597DF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 применять знания в области раз</w: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р</w:t>
            </w:r>
            <w:r w:rsidRPr="00597DF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2126" w:type="dxa"/>
            <w:shd w:val="clear" w:color="auto" w:fill="auto"/>
          </w:tcPr>
          <w:p w:rsidR="000B088B" w:rsidRPr="000E7637" w:rsidRDefault="008474D0" w:rsidP="00F70FF9">
            <w:pPr>
              <w:ind w:left="0" w:right="-1" w:firstLine="0"/>
              <w:textAlignment w:val="baseline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474D0">
              <w:rPr>
                <w:rFonts w:ascii="Times New Roman" w:hAnsi="Times New Roman"/>
                <w:noProof/>
                <w:sz w:val="24"/>
                <w:szCs w:val="24"/>
              </w:rPr>
              <w:t>Имеет фрагментарные знания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основных функций и возможностей программного обеспечения</w:t>
            </w:r>
            <w:r w:rsidR="00AB431E">
              <w:rPr>
                <w:rFonts w:ascii="Times New Roman" w:hAnsi="Times New Roman"/>
                <w:noProof/>
                <w:sz w:val="24"/>
                <w:szCs w:val="24"/>
              </w:rPr>
              <w:t xml:space="preserve"> в области теории автоматов</w:t>
            </w:r>
          </w:p>
        </w:tc>
        <w:tc>
          <w:tcPr>
            <w:tcW w:w="1985" w:type="dxa"/>
            <w:shd w:val="clear" w:color="auto" w:fill="auto"/>
          </w:tcPr>
          <w:p w:rsidR="000B088B" w:rsidRPr="000E7637" w:rsidRDefault="00F70FF9" w:rsidP="00CD0DB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основны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функци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и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и возможност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и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программного обеспечения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для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проектирова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ния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и разраб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отки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программны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х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средств для решения практических задач </w:t>
            </w:r>
            <w:r w:rsidR="00AB431E">
              <w:rPr>
                <w:rFonts w:ascii="Times New Roman" w:hAnsi="Times New Roman"/>
                <w:noProof/>
                <w:sz w:val="24"/>
                <w:szCs w:val="24"/>
              </w:rPr>
              <w:t>с использованием теории автоматов</w:t>
            </w:r>
          </w:p>
        </w:tc>
        <w:tc>
          <w:tcPr>
            <w:tcW w:w="1984" w:type="dxa"/>
            <w:shd w:val="clear" w:color="auto" w:fill="auto"/>
          </w:tcPr>
          <w:p w:rsidR="000B088B" w:rsidRPr="000E7637" w:rsidRDefault="00D636A6" w:rsidP="009921CE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74D0">
              <w:rPr>
                <w:rFonts w:ascii="Times New Roman" w:hAnsi="Times New Roman"/>
                <w:noProof/>
                <w:sz w:val="24"/>
                <w:szCs w:val="24"/>
              </w:rPr>
              <w:t xml:space="preserve">Имеет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систематические </w:t>
            </w:r>
            <w:r w:rsidRPr="008474D0">
              <w:rPr>
                <w:rFonts w:ascii="Times New Roman" w:hAnsi="Times New Roman"/>
                <w:noProof/>
                <w:sz w:val="24"/>
                <w:szCs w:val="24"/>
              </w:rPr>
              <w:t xml:space="preserve"> знания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основных функций и возможностей программного обеспечения</w:t>
            </w:r>
            <w:r w:rsidR="00AB431E">
              <w:rPr>
                <w:rFonts w:ascii="Times New Roman" w:hAnsi="Times New Roman"/>
                <w:noProof/>
                <w:sz w:val="24"/>
                <w:szCs w:val="24"/>
              </w:rPr>
              <w:t xml:space="preserve"> по применению теории автоматов для решения практических задач</w:t>
            </w:r>
          </w:p>
        </w:tc>
        <w:tc>
          <w:tcPr>
            <w:tcW w:w="2569" w:type="dxa"/>
            <w:shd w:val="clear" w:color="auto" w:fill="auto"/>
          </w:tcPr>
          <w:p w:rsidR="000B088B" w:rsidRPr="000E7637" w:rsidRDefault="009921CE" w:rsidP="00CD0DB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921CE">
              <w:rPr>
                <w:rFonts w:ascii="Times New Roman" w:hAnsi="Times New Roman"/>
                <w:noProof/>
                <w:sz w:val="24"/>
                <w:szCs w:val="24"/>
              </w:rPr>
              <w:t>Д</w:t>
            </w:r>
            <w:r w:rsidR="000B088B" w:rsidRPr="009921CE">
              <w:rPr>
                <w:rFonts w:ascii="Times New Roman" w:hAnsi="Times New Roman"/>
                <w:noProof/>
                <w:sz w:val="24"/>
                <w:szCs w:val="24"/>
              </w:rPr>
              <w:t xml:space="preserve">емонстрирует углубленные знания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основных функций и возможностей программного обеспечения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для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проектирова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ния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и разраб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отки 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>программны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х</w:t>
            </w:r>
            <w:r w:rsidRPr="00777CCF">
              <w:rPr>
                <w:rFonts w:ascii="Times New Roman" w:hAnsi="Times New Roman"/>
                <w:noProof/>
                <w:sz w:val="24"/>
                <w:szCs w:val="24"/>
              </w:rPr>
              <w:t xml:space="preserve"> средств для решения практических задач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B431E">
              <w:rPr>
                <w:rFonts w:ascii="Times New Roman" w:hAnsi="Times New Roman"/>
                <w:noProof/>
                <w:sz w:val="24"/>
                <w:szCs w:val="24"/>
              </w:rPr>
              <w:t>с использованием теории автоматов</w:t>
            </w:r>
          </w:p>
        </w:tc>
      </w:tr>
    </w:tbl>
    <w:p w:rsidR="000B088B" w:rsidRDefault="000B088B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0B088B" w:rsidRDefault="000B088B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0B088B" w:rsidRDefault="000B088B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0B088B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B088B" w:rsidRPr="0020164F" w:rsidRDefault="000B088B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0B088B" w:rsidRDefault="000B088B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0B088B" w:rsidRPr="002F5B84" w:rsidRDefault="000B088B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2F5B84">
        <w:rPr>
          <w:rFonts w:ascii="Times New Roman" w:hAnsi="Times New Roman"/>
          <w:sz w:val="28"/>
          <w:szCs w:val="28"/>
        </w:rPr>
        <w:t xml:space="preserve">Результаты </w:t>
      </w:r>
      <w:r>
        <w:rPr>
          <w:rFonts w:ascii="Times New Roman" w:hAnsi="Times New Roman"/>
          <w:sz w:val="28"/>
          <w:szCs w:val="28"/>
        </w:rPr>
        <w:t xml:space="preserve">промежуточной аттестации </w:t>
      </w:r>
      <w:r w:rsidRPr="00650480">
        <w:rPr>
          <w:rFonts w:ascii="Times New Roman" w:hAnsi="Times New Roman"/>
          <w:sz w:val="28"/>
          <w:szCs w:val="28"/>
        </w:rPr>
        <w:t xml:space="preserve">в </w:t>
      </w:r>
      <w:r w:rsidR="00196731">
        <w:rPr>
          <w:rFonts w:ascii="Times New Roman" w:hAnsi="Times New Roman"/>
          <w:sz w:val="28"/>
          <w:szCs w:val="28"/>
        </w:rPr>
        <w:t>6</w:t>
      </w:r>
      <w:r w:rsidRPr="00650480">
        <w:rPr>
          <w:rFonts w:ascii="Times New Roman" w:hAnsi="Times New Roman"/>
          <w:sz w:val="28"/>
          <w:szCs w:val="28"/>
        </w:rPr>
        <w:t xml:space="preserve"> семестре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B84">
        <w:rPr>
          <w:rFonts w:ascii="Times New Roman" w:hAnsi="Times New Roman"/>
          <w:sz w:val="28"/>
          <w:szCs w:val="28"/>
        </w:rPr>
        <w:t xml:space="preserve">определяются оценками </w:t>
      </w:r>
      <w:r w:rsidRPr="00650480">
        <w:rPr>
          <w:rFonts w:ascii="Times New Roman" w:hAnsi="Times New Roman"/>
          <w:sz w:val="28"/>
          <w:szCs w:val="28"/>
        </w:rPr>
        <w:t>«отлично», «хорошо», «удовлетворительно», «неудовлетворител</w:t>
      </w:r>
      <w:r w:rsidRPr="00650480">
        <w:rPr>
          <w:rFonts w:ascii="Times New Roman" w:hAnsi="Times New Roman"/>
          <w:sz w:val="28"/>
          <w:szCs w:val="28"/>
        </w:rPr>
        <w:t>ь</w:t>
      </w:r>
      <w:r w:rsidRPr="00650480">
        <w:rPr>
          <w:rFonts w:ascii="Times New Roman" w:hAnsi="Times New Roman"/>
          <w:sz w:val="28"/>
          <w:szCs w:val="28"/>
        </w:rPr>
        <w:t>но».</w:t>
      </w:r>
      <w:r w:rsidRPr="002F5B84">
        <w:rPr>
          <w:rFonts w:ascii="Times New Roman" w:hAnsi="Times New Roman"/>
          <w:sz w:val="28"/>
          <w:szCs w:val="28"/>
        </w:rPr>
        <w:t xml:space="preserve"> 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sz w:val="28"/>
          <w:szCs w:val="28"/>
        </w:rPr>
        <w:t>промежуточной аттестации</w:t>
      </w:r>
      <w:r w:rsidRPr="002F5B84">
        <w:rPr>
          <w:rFonts w:ascii="Times New Roman" w:hAnsi="Times New Roman"/>
          <w:sz w:val="28"/>
          <w:szCs w:val="28"/>
        </w:rPr>
        <w:t>.</w:t>
      </w:r>
    </w:p>
    <w:p w:rsidR="000B088B" w:rsidRPr="009273BA" w:rsidRDefault="000B088B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9273BA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9273BA">
        <w:rPr>
          <w:rFonts w:ascii="Times New Roman" w:hAnsi="Times New Roman"/>
          <w:sz w:val="28"/>
          <w:szCs w:val="28"/>
        </w:rPr>
        <w:t>н</w:t>
      </w:r>
      <w:r w:rsidRPr="009273BA">
        <w:rPr>
          <w:rFonts w:ascii="Times New Roman" w:hAnsi="Times New Roman"/>
          <w:sz w:val="28"/>
          <w:szCs w:val="28"/>
        </w:rPr>
        <w:t>ности компетенции.</w:t>
      </w:r>
    </w:p>
    <w:p w:rsidR="000B088B" w:rsidRPr="009273BA" w:rsidRDefault="000B088B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9273BA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0B088B" w:rsidRPr="009273BA" w:rsidRDefault="000B088B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9273BA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9273BA">
        <w:rPr>
          <w:rFonts w:ascii="Times New Roman" w:hAnsi="Times New Roman"/>
          <w:sz w:val="28"/>
          <w:szCs w:val="28"/>
        </w:rPr>
        <w:t>р</w:t>
      </w:r>
      <w:r w:rsidRPr="009273BA"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0B088B" w:rsidRPr="009273BA" w:rsidRDefault="000B088B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9273BA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9273BA">
        <w:rPr>
          <w:rFonts w:ascii="Times New Roman" w:hAnsi="Times New Roman"/>
          <w:sz w:val="28"/>
          <w:szCs w:val="28"/>
        </w:rPr>
        <w:t>м</w:t>
      </w:r>
      <w:r w:rsidRPr="009273BA">
        <w:rPr>
          <w:rFonts w:ascii="Times New Roman" w:hAnsi="Times New Roman"/>
          <w:sz w:val="28"/>
          <w:szCs w:val="28"/>
        </w:rPr>
        <w:t>петенция не сформирована.</w:t>
      </w:r>
    </w:p>
    <w:p w:rsidR="000B088B" w:rsidRDefault="000B088B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0B088B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88B" w:rsidRDefault="000B088B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0B088B" w:rsidRPr="004F1F34" w:rsidRDefault="000B088B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77CCF">
        <w:rPr>
          <w:rFonts w:ascii="Times New Roman" w:hAnsi="Times New Roman"/>
          <w:b/>
          <w:noProof/>
          <w:sz w:val="24"/>
          <w:szCs w:val="24"/>
        </w:rPr>
        <w:t>Теория автоматов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0B088B" w:rsidRPr="00940BEE" w:rsidRDefault="000B088B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B088B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0B088B" w:rsidRPr="00940BEE" w:rsidRDefault="000B088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088B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8B" w:rsidRPr="00940BEE" w:rsidRDefault="000B088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B088B" w:rsidRDefault="000B088B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0B088B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88B" w:rsidRPr="00940BEE" w:rsidRDefault="000B088B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0B088B" w:rsidRPr="00940BEE" w:rsidSect="000B08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5E" w:rsidRDefault="007B775E" w:rsidP="00586056">
      <w:r>
        <w:separator/>
      </w:r>
    </w:p>
  </w:endnote>
  <w:endnote w:type="continuationSeparator" w:id="0">
    <w:p w:rsidR="007B775E" w:rsidRDefault="007B775E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5E" w:rsidRDefault="007B775E" w:rsidP="00586056">
      <w:r>
        <w:separator/>
      </w:r>
    </w:p>
  </w:footnote>
  <w:footnote w:type="continuationSeparator" w:id="0">
    <w:p w:rsidR="007B775E" w:rsidRDefault="007B775E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4E77253"/>
    <w:multiLevelType w:val="hybridMultilevel"/>
    <w:tmpl w:val="EAE2A750"/>
    <w:lvl w:ilvl="0" w:tplc="31B2D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F3C5E41"/>
    <w:multiLevelType w:val="hybridMultilevel"/>
    <w:tmpl w:val="1A1E5F04"/>
    <w:lvl w:ilvl="0" w:tplc="91BEC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B469E"/>
    <w:multiLevelType w:val="hybridMultilevel"/>
    <w:tmpl w:val="C0DEA2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36"/>
  </w:num>
  <w:num w:numId="4">
    <w:abstractNumId w:val="45"/>
  </w:num>
  <w:num w:numId="5">
    <w:abstractNumId w:val="41"/>
  </w:num>
  <w:num w:numId="6">
    <w:abstractNumId w:val="22"/>
  </w:num>
  <w:num w:numId="7">
    <w:abstractNumId w:val="49"/>
  </w:num>
  <w:num w:numId="8">
    <w:abstractNumId w:val="3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3"/>
  </w:num>
  <w:num w:numId="26">
    <w:abstractNumId w:val="20"/>
  </w:num>
  <w:num w:numId="27">
    <w:abstractNumId w:val="32"/>
  </w:num>
  <w:num w:numId="28">
    <w:abstractNumId w:val="26"/>
  </w:num>
  <w:num w:numId="29">
    <w:abstractNumId w:val="18"/>
  </w:num>
  <w:num w:numId="30">
    <w:abstractNumId w:val="17"/>
  </w:num>
  <w:num w:numId="31">
    <w:abstractNumId w:val="25"/>
  </w:num>
  <w:num w:numId="32">
    <w:abstractNumId w:val="42"/>
  </w:num>
  <w:num w:numId="33">
    <w:abstractNumId w:val="48"/>
  </w:num>
  <w:num w:numId="34">
    <w:abstractNumId w:val="34"/>
  </w:num>
  <w:num w:numId="35">
    <w:abstractNumId w:val="27"/>
  </w:num>
  <w:num w:numId="36">
    <w:abstractNumId w:val="15"/>
  </w:num>
  <w:num w:numId="37">
    <w:abstractNumId w:val="28"/>
  </w:num>
  <w:num w:numId="38">
    <w:abstractNumId w:val="38"/>
  </w:num>
  <w:num w:numId="39">
    <w:abstractNumId w:val="43"/>
  </w:num>
  <w:num w:numId="40">
    <w:abstractNumId w:val="44"/>
  </w:num>
  <w:num w:numId="41">
    <w:abstractNumId w:val="21"/>
  </w:num>
  <w:num w:numId="42">
    <w:abstractNumId w:val="46"/>
  </w:num>
  <w:num w:numId="43">
    <w:abstractNumId w:val="29"/>
  </w:num>
  <w:num w:numId="44">
    <w:abstractNumId w:val="14"/>
  </w:num>
  <w:num w:numId="45">
    <w:abstractNumId w:val="19"/>
  </w:num>
  <w:num w:numId="46">
    <w:abstractNumId w:val="35"/>
  </w:num>
  <w:num w:numId="47">
    <w:abstractNumId w:val="31"/>
  </w:num>
  <w:num w:numId="48">
    <w:abstractNumId w:val="24"/>
  </w:num>
  <w:num w:numId="49">
    <w:abstractNumId w:val="39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3E49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56E52"/>
    <w:rsid w:val="000717F6"/>
    <w:rsid w:val="000724EB"/>
    <w:rsid w:val="0007262D"/>
    <w:rsid w:val="000730A7"/>
    <w:rsid w:val="000741B7"/>
    <w:rsid w:val="0008286F"/>
    <w:rsid w:val="00082C5D"/>
    <w:rsid w:val="00083AA4"/>
    <w:rsid w:val="000861E3"/>
    <w:rsid w:val="00086595"/>
    <w:rsid w:val="0008679E"/>
    <w:rsid w:val="00090535"/>
    <w:rsid w:val="00092949"/>
    <w:rsid w:val="00094EFF"/>
    <w:rsid w:val="000A2DCA"/>
    <w:rsid w:val="000A7D79"/>
    <w:rsid w:val="000B088B"/>
    <w:rsid w:val="000B0A55"/>
    <w:rsid w:val="000B1732"/>
    <w:rsid w:val="000B2E1C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23C"/>
    <w:rsid w:val="00106400"/>
    <w:rsid w:val="001066FD"/>
    <w:rsid w:val="00106BAC"/>
    <w:rsid w:val="00112A83"/>
    <w:rsid w:val="001202E5"/>
    <w:rsid w:val="00123A94"/>
    <w:rsid w:val="00126A6F"/>
    <w:rsid w:val="00126E56"/>
    <w:rsid w:val="001306BC"/>
    <w:rsid w:val="00136C0F"/>
    <w:rsid w:val="00145653"/>
    <w:rsid w:val="001540FF"/>
    <w:rsid w:val="00157D7B"/>
    <w:rsid w:val="001671DF"/>
    <w:rsid w:val="001704AD"/>
    <w:rsid w:val="00170D0C"/>
    <w:rsid w:val="00170FE2"/>
    <w:rsid w:val="00172874"/>
    <w:rsid w:val="001820E6"/>
    <w:rsid w:val="00183425"/>
    <w:rsid w:val="00185A71"/>
    <w:rsid w:val="00185AF3"/>
    <w:rsid w:val="00196731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10789"/>
    <w:rsid w:val="00211AEE"/>
    <w:rsid w:val="0023286F"/>
    <w:rsid w:val="002335DE"/>
    <w:rsid w:val="00244458"/>
    <w:rsid w:val="00247584"/>
    <w:rsid w:val="00247CFE"/>
    <w:rsid w:val="002667A5"/>
    <w:rsid w:val="00272497"/>
    <w:rsid w:val="00274D78"/>
    <w:rsid w:val="00275263"/>
    <w:rsid w:val="00275A5E"/>
    <w:rsid w:val="0027601E"/>
    <w:rsid w:val="00280E4F"/>
    <w:rsid w:val="00281919"/>
    <w:rsid w:val="00283868"/>
    <w:rsid w:val="002862BC"/>
    <w:rsid w:val="0028683D"/>
    <w:rsid w:val="0028726F"/>
    <w:rsid w:val="00293063"/>
    <w:rsid w:val="002966F0"/>
    <w:rsid w:val="00296B6B"/>
    <w:rsid w:val="002A0A50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D548B"/>
    <w:rsid w:val="002E0F1E"/>
    <w:rsid w:val="002E28D8"/>
    <w:rsid w:val="002E795A"/>
    <w:rsid w:val="002E7D27"/>
    <w:rsid w:val="002F1DBD"/>
    <w:rsid w:val="002F5B84"/>
    <w:rsid w:val="0030381C"/>
    <w:rsid w:val="00303A65"/>
    <w:rsid w:val="00305EE9"/>
    <w:rsid w:val="00312B8A"/>
    <w:rsid w:val="0031318F"/>
    <w:rsid w:val="00314C48"/>
    <w:rsid w:val="00321A45"/>
    <w:rsid w:val="0032457D"/>
    <w:rsid w:val="00325FBC"/>
    <w:rsid w:val="00326310"/>
    <w:rsid w:val="0033185A"/>
    <w:rsid w:val="0033204F"/>
    <w:rsid w:val="003362AE"/>
    <w:rsid w:val="00337D6B"/>
    <w:rsid w:val="0034071C"/>
    <w:rsid w:val="00343530"/>
    <w:rsid w:val="00345105"/>
    <w:rsid w:val="003452E2"/>
    <w:rsid w:val="003477BF"/>
    <w:rsid w:val="003503A3"/>
    <w:rsid w:val="003613A5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5F0A"/>
    <w:rsid w:val="00406B4E"/>
    <w:rsid w:val="004152B9"/>
    <w:rsid w:val="00421359"/>
    <w:rsid w:val="004246AA"/>
    <w:rsid w:val="00424BC6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35E5"/>
    <w:rsid w:val="00484A1D"/>
    <w:rsid w:val="00494761"/>
    <w:rsid w:val="00494839"/>
    <w:rsid w:val="004A32FE"/>
    <w:rsid w:val="004B2565"/>
    <w:rsid w:val="004B3FA2"/>
    <w:rsid w:val="004B42F0"/>
    <w:rsid w:val="004B43E7"/>
    <w:rsid w:val="004C1AC4"/>
    <w:rsid w:val="004C3622"/>
    <w:rsid w:val="004C7433"/>
    <w:rsid w:val="004D3F56"/>
    <w:rsid w:val="004D4344"/>
    <w:rsid w:val="004D45A7"/>
    <w:rsid w:val="004D582C"/>
    <w:rsid w:val="004E0C6B"/>
    <w:rsid w:val="004E4E87"/>
    <w:rsid w:val="004F0A3F"/>
    <w:rsid w:val="004F1F34"/>
    <w:rsid w:val="004F1F5B"/>
    <w:rsid w:val="004F60EF"/>
    <w:rsid w:val="00500695"/>
    <w:rsid w:val="0050089C"/>
    <w:rsid w:val="005015C1"/>
    <w:rsid w:val="005017AE"/>
    <w:rsid w:val="0051442D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345"/>
    <w:rsid w:val="00576E0E"/>
    <w:rsid w:val="005775A3"/>
    <w:rsid w:val="00582D0B"/>
    <w:rsid w:val="005845F6"/>
    <w:rsid w:val="00585BDE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5F71C9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36B4"/>
    <w:rsid w:val="006440DF"/>
    <w:rsid w:val="00650480"/>
    <w:rsid w:val="00650F8F"/>
    <w:rsid w:val="00651A35"/>
    <w:rsid w:val="006521AE"/>
    <w:rsid w:val="00652D7B"/>
    <w:rsid w:val="006575D2"/>
    <w:rsid w:val="00662556"/>
    <w:rsid w:val="00663655"/>
    <w:rsid w:val="00663664"/>
    <w:rsid w:val="00666F2D"/>
    <w:rsid w:val="0067359E"/>
    <w:rsid w:val="00674535"/>
    <w:rsid w:val="0067501E"/>
    <w:rsid w:val="00680B29"/>
    <w:rsid w:val="0068161A"/>
    <w:rsid w:val="006879C4"/>
    <w:rsid w:val="00690297"/>
    <w:rsid w:val="006A3EAD"/>
    <w:rsid w:val="006A5935"/>
    <w:rsid w:val="006B38D6"/>
    <w:rsid w:val="006B5E45"/>
    <w:rsid w:val="006B5EAB"/>
    <w:rsid w:val="006C29CD"/>
    <w:rsid w:val="006C6B13"/>
    <w:rsid w:val="006C6C58"/>
    <w:rsid w:val="006D1C2A"/>
    <w:rsid w:val="006E1F64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10B8"/>
    <w:rsid w:val="00726768"/>
    <w:rsid w:val="007404FD"/>
    <w:rsid w:val="00740B5C"/>
    <w:rsid w:val="00740CC6"/>
    <w:rsid w:val="00743CC3"/>
    <w:rsid w:val="007448AB"/>
    <w:rsid w:val="00744B78"/>
    <w:rsid w:val="00747C6C"/>
    <w:rsid w:val="00752ED8"/>
    <w:rsid w:val="00755B25"/>
    <w:rsid w:val="00764E72"/>
    <w:rsid w:val="00773231"/>
    <w:rsid w:val="0078266F"/>
    <w:rsid w:val="00782D42"/>
    <w:rsid w:val="00783DA8"/>
    <w:rsid w:val="00784D85"/>
    <w:rsid w:val="00785AED"/>
    <w:rsid w:val="0079314A"/>
    <w:rsid w:val="007946F6"/>
    <w:rsid w:val="00795B16"/>
    <w:rsid w:val="00797DF3"/>
    <w:rsid w:val="00797F32"/>
    <w:rsid w:val="007A2DA8"/>
    <w:rsid w:val="007B4752"/>
    <w:rsid w:val="007B4E20"/>
    <w:rsid w:val="007B775E"/>
    <w:rsid w:val="007C1FE6"/>
    <w:rsid w:val="007C2819"/>
    <w:rsid w:val="007C29EA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58A7"/>
    <w:rsid w:val="00837DF8"/>
    <w:rsid w:val="008474D0"/>
    <w:rsid w:val="00861D3D"/>
    <w:rsid w:val="008637F4"/>
    <w:rsid w:val="008638D7"/>
    <w:rsid w:val="00864B35"/>
    <w:rsid w:val="00867417"/>
    <w:rsid w:val="00872661"/>
    <w:rsid w:val="00873DA9"/>
    <w:rsid w:val="0088283E"/>
    <w:rsid w:val="00886D69"/>
    <w:rsid w:val="00887C38"/>
    <w:rsid w:val="008902CB"/>
    <w:rsid w:val="00890FE2"/>
    <w:rsid w:val="0089314F"/>
    <w:rsid w:val="008939A3"/>
    <w:rsid w:val="008A62B6"/>
    <w:rsid w:val="008B71E9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2BEA"/>
    <w:rsid w:val="00923AF5"/>
    <w:rsid w:val="009247F4"/>
    <w:rsid w:val="009247FD"/>
    <w:rsid w:val="00925540"/>
    <w:rsid w:val="00926B59"/>
    <w:rsid w:val="009273BA"/>
    <w:rsid w:val="00933B8B"/>
    <w:rsid w:val="00934FDA"/>
    <w:rsid w:val="00935C73"/>
    <w:rsid w:val="009370F2"/>
    <w:rsid w:val="00940BEE"/>
    <w:rsid w:val="0094261A"/>
    <w:rsid w:val="00944F9E"/>
    <w:rsid w:val="00945209"/>
    <w:rsid w:val="009469D5"/>
    <w:rsid w:val="00947B9A"/>
    <w:rsid w:val="00950D32"/>
    <w:rsid w:val="009522F3"/>
    <w:rsid w:val="00953012"/>
    <w:rsid w:val="00953463"/>
    <w:rsid w:val="00955B18"/>
    <w:rsid w:val="0095616D"/>
    <w:rsid w:val="0096231B"/>
    <w:rsid w:val="00962930"/>
    <w:rsid w:val="009630B3"/>
    <w:rsid w:val="00980B41"/>
    <w:rsid w:val="00985352"/>
    <w:rsid w:val="009859CE"/>
    <w:rsid w:val="0098730E"/>
    <w:rsid w:val="00991445"/>
    <w:rsid w:val="009921CE"/>
    <w:rsid w:val="0099297F"/>
    <w:rsid w:val="00993103"/>
    <w:rsid w:val="00993AF4"/>
    <w:rsid w:val="00995AE8"/>
    <w:rsid w:val="00997F4B"/>
    <w:rsid w:val="009A420B"/>
    <w:rsid w:val="009A4EA1"/>
    <w:rsid w:val="009A6DEC"/>
    <w:rsid w:val="009B150A"/>
    <w:rsid w:val="009C4EF0"/>
    <w:rsid w:val="009D1EED"/>
    <w:rsid w:val="009D5F95"/>
    <w:rsid w:val="009D670E"/>
    <w:rsid w:val="009D7612"/>
    <w:rsid w:val="009E0846"/>
    <w:rsid w:val="009E2139"/>
    <w:rsid w:val="009E403D"/>
    <w:rsid w:val="009E549D"/>
    <w:rsid w:val="009E5F7A"/>
    <w:rsid w:val="009E6978"/>
    <w:rsid w:val="009F4B63"/>
    <w:rsid w:val="00A00846"/>
    <w:rsid w:val="00A00F2D"/>
    <w:rsid w:val="00A04389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2493A"/>
    <w:rsid w:val="00A260AE"/>
    <w:rsid w:val="00A3380D"/>
    <w:rsid w:val="00A36335"/>
    <w:rsid w:val="00A42558"/>
    <w:rsid w:val="00A47236"/>
    <w:rsid w:val="00A473F8"/>
    <w:rsid w:val="00A47436"/>
    <w:rsid w:val="00A47FF9"/>
    <w:rsid w:val="00A52702"/>
    <w:rsid w:val="00A55571"/>
    <w:rsid w:val="00A57D57"/>
    <w:rsid w:val="00A65F5C"/>
    <w:rsid w:val="00A73440"/>
    <w:rsid w:val="00A74311"/>
    <w:rsid w:val="00A771F1"/>
    <w:rsid w:val="00A8432C"/>
    <w:rsid w:val="00A850DC"/>
    <w:rsid w:val="00A8748C"/>
    <w:rsid w:val="00A87EB7"/>
    <w:rsid w:val="00A924E3"/>
    <w:rsid w:val="00A927EA"/>
    <w:rsid w:val="00A95554"/>
    <w:rsid w:val="00A95DD0"/>
    <w:rsid w:val="00AB1BBA"/>
    <w:rsid w:val="00AB431E"/>
    <w:rsid w:val="00AB4990"/>
    <w:rsid w:val="00AB7D44"/>
    <w:rsid w:val="00AC2060"/>
    <w:rsid w:val="00AC59AD"/>
    <w:rsid w:val="00AC72FF"/>
    <w:rsid w:val="00AD20A6"/>
    <w:rsid w:val="00AD2654"/>
    <w:rsid w:val="00AD2980"/>
    <w:rsid w:val="00AD419C"/>
    <w:rsid w:val="00AD519C"/>
    <w:rsid w:val="00AD6030"/>
    <w:rsid w:val="00AE2430"/>
    <w:rsid w:val="00AE2C16"/>
    <w:rsid w:val="00AE360E"/>
    <w:rsid w:val="00AE566B"/>
    <w:rsid w:val="00AF14A1"/>
    <w:rsid w:val="00AF6F76"/>
    <w:rsid w:val="00B04675"/>
    <w:rsid w:val="00B05DA7"/>
    <w:rsid w:val="00B07906"/>
    <w:rsid w:val="00B1449D"/>
    <w:rsid w:val="00B2210C"/>
    <w:rsid w:val="00B25008"/>
    <w:rsid w:val="00B323AA"/>
    <w:rsid w:val="00B33F8B"/>
    <w:rsid w:val="00B477B0"/>
    <w:rsid w:val="00B501BD"/>
    <w:rsid w:val="00B51831"/>
    <w:rsid w:val="00B555A6"/>
    <w:rsid w:val="00B55C40"/>
    <w:rsid w:val="00B5661C"/>
    <w:rsid w:val="00B61D4A"/>
    <w:rsid w:val="00B66583"/>
    <w:rsid w:val="00B73E12"/>
    <w:rsid w:val="00B7412E"/>
    <w:rsid w:val="00B80095"/>
    <w:rsid w:val="00B84AA8"/>
    <w:rsid w:val="00B90F58"/>
    <w:rsid w:val="00B90FDD"/>
    <w:rsid w:val="00B93387"/>
    <w:rsid w:val="00B96C0E"/>
    <w:rsid w:val="00B96DFC"/>
    <w:rsid w:val="00BA1B3B"/>
    <w:rsid w:val="00BB3394"/>
    <w:rsid w:val="00BB3C22"/>
    <w:rsid w:val="00BC2573"/>
    <w:rsid w:val="00BC35AD"/>
    <w:rsid w:val="00BD7B4B"/>
    <w:rsid w:val="00BE4BA3"/>
    <w:rsid w:val="00BE664A"/>
    <w:rsid w:val="00BE69FC"/>
    <w:rsid w:val="00BF21D2"/>
    <w:rsid w:val="00BF789B"/>
    <w:rsid w:val="00C021DC"/>
    <w:rsid w:val="00C06082"/>
    <w:rsid w:val="00C12468"/>
    <w:rsid w:val="00C12EAD"/>
    <w:rsid w:val="00C15232"/>
    <w:rsid w:val="00C16A17"/>
    <w:rsid w:val="00C2178E"/>
    <w:rsid w:val="00C31533"/>
    <w:rsid w:val="00C32AE0"/>
    <w:rsid w:val="00C40314"/>
    <w:rsid w:val="00C4062F"/>
    <w:rsid w:val="00C4217B"/>
    <w:rsid w:val="00C45636"/>
    <w:rsid w:val="00C56B40"/>
    <w:rsid w:val="00C57364"/>
    <w:rsid w:val="00C6498C"/>
    <w:rsid w:val="00C676AE"/>
    <w:rsid w:val="00C72BDF"/>
    <w:rsid w:val="00C750F5"/>
    <w:rsid w:val="00C810A1"/>
    <w:rsid w:val="00C833A4"/>
    <w:rsid w:val="00C92483"/>
    <w:rsid w:val="00C944DB"/>
    <w:rsid w:val="00CA0974"/>
    <w:rsid w:val="00CA09BB"/>
    <w:rsid w:val="00CA11F9"/>
    <w:rsid w:val="00CA4855"/>
    <w:rsid w:val="00CB03A5"/>
    <w:rsid w:val="00CB1505"/>
    <w:rsid w:val="00CB2D55"/>
    <w:rsid w:val="00CB49B0"/>
    <w:rsid w:val="00CC437E"/>
    <w:rsid w:val="00CD0DB6"/>
    <w:rsid w:val="00CD4D98"/>
    <w:rsid w:val="00CE0348"/>
    <w:rsid w:val="00CE4B86"/>
    <w:rsid w:val="00CE5F56"/>
    <w:rsid w:val="00CE79F0"/>
    <w:rsid w:val="00CF107E"/>
    <w:rsid w:val="00D01A47"/>
    <w:rsid w:val="00D0380E"/>
    <w:rsid w:val="00D05311"/>
    <w:rsid w:val="00D07E2B"/>
    <w:rsid w:val="00D20C1F"/>
    <w:rsid w:val="00D24199"/>
    <w:rsid w:val="00D257ED"/>
    <w:rsid w:val="00D2797A"/>
    <w:rsid w:val="00D34318"/>
    <w:rsid w:val="00D34FA1"/>
    <w:rsid w:val="00D36A9B"/>
    <w:rsid w:val="00D51556"/>
    <w:rsid w:val="00D547DB"/>
    <w:rsid w:val="00D5648B"/>
    <w:rsid w:val="00D63686"/>
    <w:rsid w:val="00D636A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86610"/>
    <w:rsid w:val="00D87C88"/>
    <w:rsid w:val="00D90E34"/>
    <w:rsid w:val="00D9672E"/>
    <w:rsid w:val="00D9676E"/>
    <w:rsid w:val="00DA0633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E6037"/>
    <w:rsid w:val="00DF031A"/>
    <w:rsid w:val="00DF340D"/>
    <w:rsid w:val="00DF57D3"/>
    <w:rsid w:val="00E07F21"/>
    <w:rsid w:val="00E11B82"/>
    <w:rsid w:val="00E123EF"/>
    <w:rsid w:val="00E23579"/>
    <w:rsid w:val="00E24BB7"/>
    <w:rsid w:val="00E271BE"/>
    <w:rsid w:val="00E27B0D"/>
    <w:rsid w:val="00E3054D"/>
    <w:rsid w:val="00E337DC"/>
    <w:rsid w:val="00E35746"/>
    <w:rsid w:val="00E45033"/>
    <w:rsid w:val="00E47988"/>
    <w:rsid w:val="00E55BED"/>
    <w:rsid w:val="00E62C8F"/>
    <w:rsid w:val="00E704E8"/>
    <w:rsid w:val="00E71334"/>
    <w:rsid w:val="00E71739"/>
    <w:rsid w:val="00E827F4"/>
    <w:rsid w:val="00E82FA7"/>
    <w:rsid w:val="00E836A3"/>
    <w:rsid w:val="00E846B1"/>
    <w:rsid w:val="00EA08DF"/>
    <w:rsid w:val="00EA24D3"/>
    <w:rsid w:val="00EA414F"/>
    <w:rsid w:val="00EA728C"/>
    <w:rsid w:val="00EB2940"/>
    <w:rsid w:val="00EC4077"/>
    <w:rsid w:val="00ED10C9"/>
    <w:rsid w:val="00ED12AC"/>
    <w:rsid w:val="00ED45EB"/>
    <w:rsid w:val="00ED46BE"/>
    <w:rsid w:val="00ED6059"/>
    <w:rsid w:val="00EE73FB"/>
    <w:rsid w:val="00EE7426"/>
    <w:rsid w:val="00EE7B32"/>
    <w:rsid w:val="00EF088D"/>
    <w:rsid w:val="00EF3777"/>
    <w:rsid w:val="00EF5799"/>
    <w:rsid w:val="00EF63E6"/>
    <w:rsid w:val="00F002C7"/>
    <w:rsid w:val="00F0212A"/>
    <w:rsid w:val="00F04405"/>
    <w:rsid w:val="00F0692D"/>
    <w:rsid w:val="00F079FB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26BB"/>
    <w:rsid w:val="00F469F8"/>
    <w:rsid w:val="00F55C12"/>
    <w:rsid w:val="00F619D7"/>
    <w:rsid w:val="00F62197"/>
    <w:rsid w:val="00F636E9"/>
    <w:rsid w:val="00F66F83"/>
    <w:rsid w:val="00F671A0"/>
    <w:rsid w:val="00F70FF9"/>
    <w:rsid w:val="00F72D82"/>
    <w:rsid w:val="00F733CF"/>
    <w:rsid w:val="00F73838"/>
    <w:rsid w:val="00F81707"/>
    <w:rsid w:val="00F83029"/>
    <w:rsid w:val="00F83764"/>
    <w:rsid w:val="00F87636"/>
    <w:rsid w:val="00F90C13"/>
    <w:rsid w:val="00F91AE8"/>
    <w:rsid w:val="00F92C31"/>
    <w:rsid w:val="00F94B8D"/>
    <w:rsid w:val="00F94D4B"/>
    <w:rsid w:val="00FA14B8"/>
    <w:rsid w:val="00FA46AD"/>
    <w:rsid w:val="00FB5CD1"/>
    <w:rsid w:val="00FC01FC"/>
    <w:rsid w:val="00FC3789"/>
    <w:rsid w:val="00FC456F"/>
    <w:rsid w:val="00FC6AE3"/>
    <w:rsid w:val="00FD6246"/>
    <w:rsid w:val="00FE02CC"/>
    <w:rsid w:val="00FE1AFC"/>
    <w:rsid w:val="00FE4CC4"/>
    <w:rsid w:val="00FE641D"/>
    <w:rsid w:val="00FE66F9"/>
    <w:rsid w:val="00FE690A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qFormat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6436B4"/>
    <w:pPr>
      <w:ind w:left="720"/>
    </w:pPr>
    <w:rPr>
      <w:rFonts w:asciiTheme="minorHAnsi" w:eastAsia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qFormat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6436B4"/>
    <w:pPr>
      <w:ind w:left="720"/>
    </w:pPr>
    <w:rPr>
      <w:rFonts w:asciiTheme="minorHAnsi" w:eastAsia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85958-6092-48EC-8254-ACDA6186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322</cp:revision>
  <cp:lastPrinted>2020-11-12T02:45:00Z</cp:lastPrinted>
  <dcterms:created xsi:type="dcterms:W3CDTF">2019-06-24T06:13:00Z</dcterms:created>
  <dcterms:modified xsi:type="dcterms:W3CDTF">2021-03-01T07:14:00Z</dcterms:modified>
</cp:coreProperties>
</file>