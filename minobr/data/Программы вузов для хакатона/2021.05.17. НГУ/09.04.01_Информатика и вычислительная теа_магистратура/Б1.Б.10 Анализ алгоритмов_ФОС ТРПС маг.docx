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A0" w:rsidRPr="007344A0" w:rsidRDefault="007344A0" w:rsidP="007344A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D545B3" w:rsidRPr="007344A0" w:rsidRDefault="007344A0" w:rsidP="007344A0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344A0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344A0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7344A0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D545B3" w:rsidRPr="007344A0" w:rsidRDefault="00D545B3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545B3" w:rsidRPr="007344A0" w:rsidRDefault="001F299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545B3" w:rsidRPr="007344A0" w:rsidRDefault="00D545B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Декан ФИТ НГУ</w:t>
      </w:r>
    </w:p>
    <w:p w:rsidR="00D545B3" w:rsidRPr="007344A0" w:rsidRDefault="00D545B3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 xml:space="preserve">_______________ </w:t>
      </w:r>
      <w:r w:rsidRPr="007344A0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545B3" w:rsidRPr="007344A0" w:rsidRDefault="007344A0" w:rsidP="007344A0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eastAsia="Calibri" w:hAnsi="Times New Roman"/>
          <w:sz w:val="24"/>
          <w:szCs w:val="24"/>
        </w:rPr>
        <w:t>«03» июля 2019 г</w:t>
      </w: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545B3" w:rsidRPr="007344A0" w:rsidRDefault="00D545B3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 xml:space="preserve">по дисциплине </w:t>
      </w:r>
      <w:bookmarkStart w:id="0" w:name="_GoBack"/>
      <w:bookmarkEnd w:id="0"/>
      <w:r w:rsidRPr="007344A0">
        <w:rPr>
          <w:rFonts w:ascii="Times New Roman" w:hAnsi="Times New Roman"/>
          <w:b/>
          <w:noProof/>
          <w:sz w:val="24"/>
          <w:szCs w:val="24"/>
        </w:rPr>
        <w:t>Анализ алгоритмов</w:t>
      </w:r>
    </w:p>
    <w:p w:rsidR="00D545B3" w:rsidRPr="007344A0" w:rsidRDefault="00D545B3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45B3" w:rsidRPr="007344A0" w:rsidRDefault="00D545B3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</w:t>
      </w:r>
      <w:r w:rsidRPr="007344A0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D545B3" w:rsidP="007344A0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096678">
        <w:rPr>
          <w:rFonts w:ascii="Times New Roman" w:eastAsia="Calibri" w:hAnsi="Times New Roman"/>
          <w:sz w:val="24"/>
          <w:szCs w:val="24"/>
        </w:rPr>
        <w:t>Технология разработки программных систем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Квалификация: магистр</w:t>
      </w:r>
    </w:p>
    <w:p w:rsidR="007344A0" w:rsidRPr="007344A0" w:rsidRDefault="007344A0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,  семестр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1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545B3" w:rsidRPr="007344A0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545B3" w:rsidRPr="007344A0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Новосибирск  </w:t>
      </w:r>
      <w:r w:rsidR="00AD0A44" w:rsidRPr="007344A0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7344A0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средств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промежуточной аттестации по дисциплине является 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7344A0">
        <w:rPr>
          <w:rFonts w:ascii="Times New Roman" w:hAnsi="Times New Roman"/>
          <w:bCs/>
          <w:color w:val="000000"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программы магистратуры 09.04.01 Информатика и вычислительная техника, направленность (профиль):</w:t>
      </w:r>
      <w:r w:rsidRPr="007344A0">
        <w:rPr>
          <w:rFonts w:ascii="Times New Roman" w:eastAsia="Calibri" w:hAnsi="Times New Roman"/>
          <w:sz w:val="24"/>
          <w:szCs w:val="24"/>
        </w:rPr>
        <w:t xml:space="preserve"> </w:t>
      </w:r>
      <w:r w:rsidR="00096678">
        <w:rPr>
          <w:rFonts w:ascii="Times New Roman" w:eastAsia="Calibri" w:hAnsi="Times New Roman"/>
          <w:sz w:val="24"/>
          <w:szCs w:val="24"/>
        </w:rPr>
        <w:t>Технология разработки программных систем</w:t>
      </w:r>
      <w:r w:rsidRPr="007344A0">
        <w:rPr>
          <w:rFonts w:ascii="Times New Roman" w:hAnsi="Times New Roman"/>
          <w:color w:val="000000"/>
          <w:sz w:val="24"/>
          <w:szCs w:val="24"/>
        </w:rPr>
        <w:t>.</w:t>
      </w: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AD0A44" w:rsidP="00AD0A44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7344A0">
        <w:rPr>
          <w:rFonts w:ascii="Times New Roman" w:hAnsi="Times New Roman"/>
          <w:color w:val="000000"/>
          <w:sz w:val="24"/>
          <w:szCs w:val="24"/>
        </w:rPr>
        <w:t>2</w:t>
      </w:r>
      <w:r w:rsidRPr="007344A0">
        <w:rPr>
          <w:rFonts w:ascii="Times New Roman" w:hAnsi="Times New Roman"/>
          <w:color w:val="000000"/>
          <w:sz w:val="24"/>
          <w:szCs w:val="24"/>
        </w:rPr>
        <w:t>.07.2019.</w:t>
      </w: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3E652D" w:rsidRPr="007344A0" w:rsidRDefault="007344A0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3E652D" w:rsidRPr="007344A0">
        <w:rPr>
          <w:rFonts w:ascii="Times New Roman" w:hAnsi="Times New Roman"/>
          <w:sz w:val="24"/>
          <w:szCs w:val="24"/>
        </w:rPr>
        <w:t xml:space="preserve">оцент кафедры </w:t>
      </w:r>
      <w:r w:rsidR="003E652D" w:rsidRPr="007344A0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3E652D" w:rsidRPr="007344A0">
        <w:rPr>
          <w:rFonts w:ascii="Times New Roman" w:hAnsi="Times New Roman"/>
          <w:sz w:val="24"/>
          <w:szCs w:val="24"/>
        </w:rPr>
        <w:t xml:space="preserve">, 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</w:r>
      <w:r w:rsidR="007344A0">
        <w:rPr>
          <w:rFonts w:ascii="Times New Roman" w:hAnsi="Times New Roman"/>
          <w:color w:val="000000"/>
          <w:sz w:val="24"/>
          <w:szCs w:val="24"/>
        </w:rPr>
        <w:tab/>
        <w:t xml:space="preserve">         </w:t>
      </w:r>
      <w:r w:rsidRPr="007344A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Pr="007344A0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7344A0">
        <w:rPr>
          <w:rFonts w:ascii="Times New Roman" w:hAnsi="Times New Roman"/>
          <w:color w:val="000000"/>
          <w:sz w:val="24"/>
          <w:szCs w:val="24"/>
        </w:rPr>
        <w:t>,</w:t>
      </w:r>
    </w:p>
    <w:p w:rsidR="003E652D" w:rsidRPr="007344A0" w:rsidRDefault="003E652D" w:rsidP="003E652D">
      <w:pPr>
        <w:pStyle w:val="af1"/>
        <w:spacing w:before="0" w:beforeAutospacing="0" w:after="0" w:afterAutospacing="0"/>
        <w:rPr>
          <w:color w:val="000000"/>
        </w:rPr>
      </w:pPr>
      <w:r w:rsidRPr="007344A0">
        <w:rPr>
          <w:bCs/>
          <w:iCs/>
          <w:noProof/>
          <w:color w:val="000000"/>
        </w:rPr>
        <w:t>доктор физико-математических наук</w:t>
      </w:r>
      <w:r w:rsidRPr="007344A0">
        <w:rPr>
          <w:color w:val="000000"/>
        </w:rPr>
        <w:tab/>
      </w:r>
      <w:r w:rsidRPr="007344A0">
        <w:rPr>
          <w:color w:val="000000"/>
        </w:rPr>
        <w:tab/>
      </w:r>
      <w:r w:rsidRPr="007344A0">
        <w:rPr>
          <w:color w:val="000000"/>
        </w:rPr>
        <w:tab/>
        <w:t xml:space="preserve">               </w:t>
      </w:r>
      <w:r w:rsidR="007344A0">
        <w:rPr>
          <w:color w:val="000000"/>
        </w:rPr>
        <w:t xml:space="preserve">      </w:t>
      </w:r>
      <w:r w:rsidRPr="007344A0">
        <w:rPr>
          <w:noProof/>
          <w:color w:val="000000"/>
        </w:rPr>
        <w:t>Д.Е. Пальчунов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AD0A44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3E652D" w:rsidRPr="007344A0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3E652D" w:rsidRPr="007344A0" w:rsidRDefault="003E652D" w:rsidP="003E652D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 w:rsidRPr="007344A0">
        <w:rPr>
          <w:rFonts w:ascii="Times New Roman" w:hAnsi="Times New Roman"/>
          <w:color w:val="000000"/>
          <w:sz w:val="24"/>
          <w:szCs w:val="24"/>
        </w:rPr>
        <w:t>,</w:t>
      </w:r>
      <w:r w:rsidR="007344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Cs/>
          <w:iCs/>
          <w:noProof/>
          <w:color w:val="000000"/>
          <w:sz w:val="24"/>
          <w:szCs w:val="24"/>
        </w:rPr>
        <w:t>доктор физико-математических наук</w:t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</w:r>
      <w:r w:rsidRPr="007344A0">
        <w:rPr>
          <w:rFonts w:ascii="Times New Roman" w:hAnsi="Times New Roman"/>
          <w:color w:val="000000"/>
          <w:sz w:val="24"/>
          <w:szCs w:val="24"/>
        </w:rPr>
        <w:tab/>
        <w:t xml:space="preserve">               </w:t>
      </w:r>
      <w:r w:rsidR="007344A0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7344A0">
        <w:rPr>
          <w:rFonts w:ascii="Times New Roman" w:hAnsi="Times New Roman"/>
          <w:noProof/>
          <w:color w:val="000000"/>
          <w:sz w:val="24"/>
          <w:szCs w:val="24"/>
        </w:rPr>
        <w:t>Д.Е. Пальчунов</w:t>
      </w:r>
      <w:r w:rsidRPr="007344A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D0A44" w:rsidRPr="007344A0" w:rsidRDefault="00AD0A44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3E652D" w:rsidRPr="007344A0" w:rsidRDefault="007344A0" w:rsidP="00AD0A44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3E652D" w:rsidRPr="007344A0">
        <w:rPr>
          <w:rFonts w:ascii="Times New Roman" w:hAnsi="Times New Roman"/>
          <w:color w:val="000000"/>
          <w:sz w:val="24"/>
          <w:szCs w:val="24"/>
        </w:rPr>
        <w:t>аведующий кафедрой систем информатики ФИТ,</w:t>
      </w:r>
    </w:p>
    <w:p w:rsidR="00D545B3" w:rsidRPr="007344A0" w:rsidRDefault="003E652D" w:rsidP="003E652D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7344A0">
        <w:rPr>
          <w:bCs/>
          <w:iCs/>
          <w:color w:val="000000"/>
        </w:rPr>
        <w:t>доктор физико-математических наук</w:t>
      </w:r>
      <w:r w:rsidRPr="007344A0">
        <w:rPr>
          <w:color w:val="000000"/>
        </w:rPr>
        <w:tab/>
      </w:r>
      <w:r w:rsidRPr="007344A0">
        <w:rPr>
          <w:color w:val="000000"/>
        </w:rPr>
        <w:tab/>
        <w:t xml:space="preserve">                     </w:t>
      </w:r>
      <w:r w:rsidR="007344A0">
        <w:rPr>
          <w:color w:val="000000"/>
        </w:rPr>
        <w:t xml:space="preserve">            </w:t>
      </w:r>
      <w:r w:rsidRPr="007344A0">
        <w:rPr>
          <w:color w:val="000000"/>
        </w:rPr>
        <w:t>М.М. Лаврентьев</w:t>
      </w:r>
      <w:r w:rsidR="00D545B3" w:rsidRPr="007344A0">
        <w:rPr>
          <w:bCs/>
          <w:iCs/>
          <w:color w:val="000000"/>
        </w:rPr>
        <w:t xml:space="preserve"> </w:t>
      </w: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</w:p>
    <w:p w:rsidR="007344A0" w:rsidRDefault="007344A0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D545B3" w:rsidRPr="007344A0" w:rsidRDefault="006E0009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</w:t>
      </w: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D545B3" w:rsidRPr="007344A0" w:rsidRDefault="00D545B3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Промежуточная аттестация по дисциплине  «</w:t>
      </w:r>
      <w:r w:rsidRPr="007344A0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</w:t>
      </w:r>
      <w:proofErr w:type="spellStart"/>
      <w:r w:rsidRPr="007344A0">
        <w:rPr>
          <w:rFonts w:ascii="Times New Roman" w:hAnsi="Times New Roman"/>
          <w:sz w:val="24"/>
          <w:szCs w:val="24"/>
        </w:rPr>
        <w:t>сфо</w:t>
      </w:r>
      <w:r w:rsidRPr="007344A0">
        <w:rPr>
          <w:rFonts w:ascii="Times New Roman" w:hAnsi="Times New Roman"/>
          <w:sz w:val="24"/>
          <w:szCs w:val="24"/>
        </w:rPr>
        <w:t>р</w:t>
      </w:r>
      <w:r w:rsidRPr="007344A0">
        <w:rPr>
          <w:rFonts w:ascii="Times New Roman" w:hAnsi="Times New Roman"/>
          <w:sz w:val="24"/>
          <w:szCs w:val="24"/>
        </w:rPr>
        <w:t>мированности</w:t>
      </w:r>
      <w:proofErr w:type="spellEnd"/>
      <w:r w:rsidRPr="007344A0">
        <w:rPr>
          <w:rFonts w:ascii="Times New Roman" w:hAnsi="Times New Roman"/>
          <w:sz w:val="24"/>
          <w:szCs w:val="24"/>
        </w:rPr>
        <w:t xml:space="preserve"> компетенций в части следующих </w:t>
      </w:r>
      <w:r w:rsidR="00CA3EBC" w:rsidRPr="00C7623C">
        <w:rPr>
          <w:rFonts w:ascii="Times New Roman" w:hAnsi="Times New Roman"/>
          <w:sz w:val="24"/>
          <w:szCs w:val="24"/>
        </w:rPr>
        <w:t>индикаторов достижения компетенции</w:t>
      </w:r>
      <w:r w:rsidRPr="007344A0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7344A0">
        <w:rPr>
          <w:rFonts w:ascii="Times New Roman" w:hAnsi="Times New Roman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sz w:val="24"/>
          <w:szCs w:val="24"/>
        </w:rPr>
        <w:t xml:space="preserve">.1). </w:t>
      </w:r>
    </w:p>
    <w:p w:rsidR="00EA01C0" w:rsidRPr="007344A0" w:rsidRDefault="00EA01C0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sz w:val="24"/>
          <w:szCs w:val="24"/>
        </w:rPr>
        <w:t>.1</w:t>
      </w:r>
    </w:p>
    <w:tbl>
      <w:tblPr>
        <w:tblW w:w="950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6"/>
        <w:gridCol w:w="5103"/>
        <w:gridCol w:w="1696"/>
        <w:gridCol w:w="1651"/>
      </w:tblGrid>
      <w:tr w:rsidR="00D545B3" w:rsidRPr="007344A0" w:rsidTr="002B21EC">
        <w:trPr>
          <w:jc w:val="center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7344A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Анализ алгоритмов</w:t>
            </w: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7344A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1</w:t>
            </w:r>
          </w:p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D545B3" w:rsidRPr="007344A0" w:rsidTr="002B21EC">
        <w:trPr>
          <w:trHeight w:val="621"/>
          <w:jc w:val="center"/>
        </w:trPr>
        <w:tc>
          <w:tcPr>
            <w:tcW w:w="10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D545B3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D545B3" w:rsidRPr="007344A0" w:rsidTr="002B21EC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45B3" w:rsidRPr="007344A0" w:rsidRDefault="00D545B3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45B3" w:rsidRPr="007344A0" w:rsidRDefault="002B21EC" w:rsidP="0013471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</w:t>
            </w:r>
            <w:r w:rsidR="00134719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С</w:t>
            </w: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B21EC" w:rsidRPr="007344A0" w:rsidTr="0040287F">
        <w:trPr>
          <w:jc w:val="center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21EC" w:rsidRPr="007344A0" w:rsidRDefault="002B21EC" w:rsidP="002B21EC">
            <w:pPr>
              <w:ind w:left="139" w:right="11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21EC" w:rsidRPr="007344A0" w:rsidRDefault="002B21EC" w:rsidP="00402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545B3" w:rsidRPr="007344A0" w:rsidRDefault="00D545B3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EA01C0" w:rsidRPr="007344A0" w:rsidRDefault="00EA01C0" w:rsidP="00680B29">
      <w:pPr>
        <w:ind w:left="0" w:right="-1" w:firstLine="0"/>
        <w:jc w:val="both"/>
        <w:rPr>
          <w:rFonts w:ascii="Times New Roman" w:eastAsia="Calibri" w:hAnsi="Times New Roman"/>
          <w:sz w:val="24"/>
          <w:szCs w:val="24"/>
          <w:highlight w:val="red"/>
        </w:rPr>
      </w:pPr>
    </w:p>
    <w:p w:rsidR="00D545B3" w:rsidRPr="007344A0" w:rsidRDefault="00D545B3" w:rsidP="00680B29">
      <w:pPr>
        <w:pStyle w:val="12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7344A0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EA01C0" w:rsidRPr="007344A0" w:rsidRDefault="00EA01C0" w:rsidP="00EA01C0">
      <w:pPr>
        <w:pStyle w:val="af1"/>
        <w:ind w:firstLine="567"/>
        <w:jc w:val="both"/>
        <w:rPr>
          <w:rFonts w:eastAsia="Times New Roman"/>
          <w:lang w:eastAsia="en-US"/>
        </w:rPr>
      </w:pPr>
      <w:r w:rsidRPr="00E77401">
        <w:rPr>
          <w:rFonts w:eastAsia="Times New Roman"/>
          <w:b/>
          <w:lang w:eastAsia="en-US"/>
        </w:rPr>
        <w:t>Текущий контроль</w:t>
      </w:r>
      <w:r w:rsidRPr="007344A0">
        <w:rPr>
          <w:rFonts w:eastAsia="Times New Roman"/>
          <w:lang w:eastAsia="en-US"/>
        </w:rPr>
        <w:t xml:space="preserve"> по дисциплине «</w:t>
      </w:r>
      <w:r w:rsidR="007F21E1" w:rsidRPr="007344A0">
        <w:rPr>
          <w:bCs/>
          <w:noProof/>
          <w:color w:val="000000"/>
        </w:rPr>
        <w:t>Анализ алгоритмов</w:t>
      </w:r>
      <w:r w:rsidRPr="007344A0">
        <w:rPr>
          <w:rFonts w:eastAsia="Times New Roman"/>
          <w:lang w:eastAsia="en-US"/>
        </w:rPr>
        <w:t>» осуществляется на пра</w:t>
      </w:r>
      <w:r w:rsidRPr="007344A0">
        <w:rPr>
          <w:rFonts w:eastAsia="Times New Roman"/>
          <w:lang w:eastAsia="en-US"/>
        </w:rPr>
        <w:t>к</w:t>
      </w:r>
      <w:r w:rsidRPr="007344A0">
        <w:rPr>
          <w:rFonts w:eastAsia="Times New Roman"/>
          <w:lang w:eastAsia="en-US"/>
        </w:rPr>
        <w:t xml:space="preserve">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E77401" w:rsidRPr="00137C23" w:rsidRDefault="00E77401" w:rsidP="00E77401">
      <w:pPr>
        <w:pStyle w:val="af1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rPr>
          <w:b/>
          <w:color w:val="000000"/>
        </w:rPr>
        <w:t>Промежуточная аттестация</w:t>
      </w:r>
      <w:r w:rsidRPr="00137C23">
        <w:rPr>
          <w:color w:val="000000"/>
        </w:rPr>
        <w:t xml:space="preserve"> (итоговая по дисциплине) проводится </w:t>
      </w:r>
      <w:r w:rsidRPr="00137C23">
        <w:rPr>
          <w:bCs/>
          <w:color w:val="000000"/>
        </w:rPr>
        <w:t xml:space="preserve">по завершению семестра </w:t>
      </w:r>
      <w:r w:rsidRPr="00137C23">
        <w:rPr>
          <w:color w:val="000000"/>
        </w:rPr>
        <w:t xml:space="preserve">в виде </w:t>
      </w:r>
      <w:r w:rsidRPr="007E028D">
        <w:rPr>
          <w:color w:val="000000"/>
        </w:rPr>
        <w:t xml:space="preserve">защиты </w:t>
      </w:r>
      <w:proofErr w:type="gramStart"/>
      <w:r w:rsidRPr="007E028D">
        <w:rPr>
          <w:color w:val="000000"/>
        </w:rPr>
        <w:t>индивидуального проекта</w:t>
      </w:r>
      <w:proofErr w:type="gramEnd"/>
      <w:r w:rsidRPr="007E028D">
        <w:rPr>
          <w:color w:val="000000"/>
        </w:rPr>
        <w:t xml:space="preserve"> в формате портфолио,</w:t>
      </w:r>
      <w:r w:rsidRPr="00137C23">
        <w:rPr>
          <w:color w:val="000000"/>
        </w:rPr>
        <w:t xml:space="preserve"> в состав котор</w:t>
      </w:r>
      <w:r w:rsidRPr="00137C23">
        <w:rPr>
          <w:color w:val="000000"/>
        </w:rPr>
        <w:t>о</w:t>
      </w:r>
      <w:r w:rsidRPr="00137C23">
        <w:rPr>
          <w:color w:val="000000"/>
        </w:rPr>
        <w:t xml:space="preserve">го включаются все работы, выполненные студентом в ходе изучения дисциплины. </w:t>
      </w:r>
    </w:p>
    <w:p w:rsidR="00EA01C0" w:rsidRPr="007344A0" w:rsidRDefault="00E77401" w:rsidP="00E77401">
      <w:pPr>
        <w:pStyle w:val="af1"/>
        <w:spacing w:before="0" w:beforeAutospacing="0" w:after="0" w:afterAutospacing="0"/>
        <w:ind w:right="-1" w:firstLine="567"/>
        <w:jc w:val="both"/>
        <w:rPr>
          <w:rFonts w:eastAsia="Times New Roman"/>
          <w:lang w:eastAsia="en-US"/>
        </w:rPr>
      </w:pPr>
      <w:r w:rsidRPr="00137C23">
        <w:t>Результаты промежуточной аттестации определяются оценками «отлично», «хор</w:t>
      </w:r>
      <w:r w:rsidRPr="00137C23">
        <w:t>о</w:t>
      </w:r>
      <w:r w:rsidRPr="00137C23">
        <w:t>шо», «удовлетворительно», «неудовлетворительно». Оценки «отлично», «хорошо», «уд</w:t>
      </w:r>
      <w:r w:rsidRPr="00137C23">
        <w:t>о</w:t>
      </w:r>
      <w:r w:rsidRPr="00137C23">
        <w:t>влетворительно» означают успешное прохождение промежуточной аттестации.</w:t>
      </w: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7344A0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7344A0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D545B3" w:rsidRPr="007344A0" w:rsidRDefault="00D545B3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lastRenderedPageBreak/>
        <w:t>Перечень оценочных средств, применяемых на каждом этапе проведения промеж</w:t>
      </w:r>
      <w:r w:rsidRPr="007344A0">
        <w:rPr>
          <w:rFonts w:ascii="Times New Roman" w:hAnsi="Times New Roman"/>
          <w:color w:val="000000"/>
          <w:sz w:val="24"/>
          <w:szCs w:val="24"/>
        </w:rPr>
        <w:t>у</w:t>
      </w:r>
      <w:r w:rsidRPr="007344A0">
        <w:rPr>
          <w:rFonts w:ascii="Times New Roman" w:hAnsi="Times New Roman"/>
          <w:color w:val="000000"/>
          <w:sz w:val="24"/>
          <w:szCs w:val="24"/>
        </w:rPr>
        <w:t>точной аттестации по дисциплине, представлен в таблице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 xml:space="preserve">.2. </w:t>
      </w:r>
    </w:p>
    <w:p w:rsidR="00EA01C0" w:rsidRPr="007344A0" w:rsidRDefault="00EA01C0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7F21E1" w:rsidRPr="007344A0" w:rsidTr="0040287F">
        <w:tc>
          <w:tcPr>
            <w:tcW w:w="675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7F21E1" w:rsidRPr="007344A0" w:rsidTr="0040287F">
        <w:tc>
          <w:tcPr>
            <w:tcW w:w="9460" w:type="dxa"/>
            <w:gridSpan w:val="4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</w:t>
            </w:r>
          </w:p>
        </w:tc>
      </w:tr>
      <w:tr w:rsidR="00E77401" w:rsidRPr="007344A0" w:rsidTr="0040287F">
        <w:tc>
          <w:tcPr>
            <w:tcW w:w="9460" w:type="dxa"/>
            <w:gridSpan w:val="4"/>
            <w:shd w:val="clear" w:color="auto" w:fill="auto"/>
          </w:tcPr>
          <w:p w:rsidR="00E77401" w:rsidRPr="007344A0" w:rsidRDefault="00E77401" w:rsidP="0040287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1- портфолио/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7F21E1" w:rsidRPr="007344A0" w:rsidTr="0040287F">
        <w:tc>
          <w:tcPr>
            <w:tcW w:w="675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889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Доклад, соо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щение </w:t>
            </w:r>
          </w:p>
        </w:tc>
        <w:tc>
          <w:tcPr>
            <w:tcW w:w="4348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Продукт самостоятельной работы ст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дента, представляющий собой публи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ч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ное выступление по представлению п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лученных результатов решения опред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ленной учебно-практической, учебно-исследовательской или научной темы </w:t>
            </w:r>
          </w:p>
        </w:tc>
        <w:tc>
          <w:tcPr>
            <w:tcW w:w="2548" w:type="dxa"/>
            <w:shd w:val="clear" w:color="auto" w:fill="auto"/>
            <w:hideMark/>
          </w:tcPr>
          <w:p w:rsidR="007F21E1" w:rsidRPr="007344A0" w:rsidRDefault="007F21E1" w:rsidP="0040287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Темы докладов, с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  <w:lang w:eastAsia="ru-RU"/>
              </w:rPr>
              <w:t>общений </w:t>
            </w:r>
          </w:p>
        </w:tc>
      </w:tr>
    </w:tbl>
    <w:p w:rsidR="00E77401" w:rsidRDefault="00E77401" w:rsidP="00E77401">
      <w:pPr>
        <w:pStyle w:val="12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E77401">
      <w:pPr>
        <w:pStyle w:val="12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7344A0">
        <w:rPr>
          <w:rFonts w:ascii="Times New Roman" w:hAnsi="Times New Roman"/>
          <w:b/>
          <w:color w:val="000000"/>
          <w:sz w:val="24"/>
          <w:szCs w:val="24"/>
        </w:rPr>
        <w:br/>
        <w:t xml:space="preserve">аттестации </w:t>
      </w:r>
    </w:p>
    <w:p w:rsidR="00D545B3" w:rsidRPr="007344A0" w:rsidRDefault="00D545B3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21E1" w:rsidRPr="007344A0" w:rsidRDefault="007F21E1" w:rsidP="007F21E1">
      <w:pPr>
        <w:pStyle w:val="12"/>
        <w:numPr>
          <w:ilvl w:val="2"/>
          <w:numId w:val="47"/>
        </w:numPr>
        <w:ind w:right="-1"/>
        <w:jc w:val="both"/>
        <w:rPr>
          <w:rFonts w:ascii="Times New Roman" w:hAnsi="Times New Roman"/>
          <w:b/>
          <w:i/>
          <w:sz w:val="24"/>
          <w:szCs w:val="24"/>
          <w:lang w:eastAsia="ru-RU"/>
        </w:rPr>
      </w:pPr>
      <w:r w:rsidRPr="007344A0">
        <w:rPr>
          <w:rFonts w:ascii="Times New Roman" w:hAnsi="Times New Roman"/>
          <w:b/>
          <w:i/>
          <w:sz w:val="24"/>
          <w:szCs w:val="24"/>
          <w:lang w:eastAsia="ru-RU"/>
        </w:rPr>
        <w:t>Темы докладов, сообщений: </w:t>
      </w:r>
    </w:p>
    <w:p w:rsidR="007F21E1" w:rsidRPr="007344A0" w:rsidRDefault="007F21E1" w:rsidP="007F21E1">
      <w:pPr>
        <w:pStyle w:val="12"/>
        <w:ind w:right="-1" w:firstLine="0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1.Динамическое программирование. Свойство оптимальности подзадач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2.Рекуррентное соотношение. Задача о конвейерах. Задача о ранце.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3.Задача о перемножении матриц. Задача о максимальной монотонной последовательн</w:t>
      </w:r>
      <w:r w:rsidRPr="007344A0">
        <w:rPr>
          <w:rFonts w:ascii="Times New Roman" w:eastAsiaTheme="minorHAnsi" w:hAnsi="Times New Roman"/>
          <w:sz w:val="24"/>
          <w:szCs w:val="24"/>
        </w:rPr>
        <w:t>о</w:t>
      </w:r>
      <w:r w:rsidRPr="007344A0">
        <w:rPr>
          <w:rFonts w:ascii="Times New Roman" w:eastAsiaTheme="minorHAnsi" w:hAnsi="Times New Roman"/>
          <w:sz w:val="24"/>
          <w:szCs w:val="24"/>
        </w:rPr>
        <w:t>сти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4. Жадные алгоритмы.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Матроиды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. Теорема о </w:t>
      </w:r>
      <w:proofErr w:type="gramStart"/>
      <w:r w:rsidRPr="007344A0">
        <w:rPr>
          <w:rFonts w:ascii="Times New Roman" w:eastAsiaTheme="minorHAnsi" w:hAnsi="Times New Roman"/>
          <w:sz w:val="24"/>
          <w:szCs w:val="24"/>
        </w:rPr>
        <w:t>взвешенном</w:t>
      </w:r>
      <w:proofErr w:type="gramEnd"/>
      <w:r w:rsidRPr="007344A0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матроиде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5. Принцип жадного выбора. Доказательства корректности.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6. Непрерывная задача о ранце.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7. Коды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Хаффмена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 Хранение файлов на ленте.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8. Задача о выборе заявок. Задача о расписании.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9. Применение методов анализа алгоритмов на основе анализа быстрой сортировки.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10.Рекуррентные соотношения. Упрощение рекуррентных соотношений. Типы рекуррен</w:t>
      </w:r>
      <w:r w:rsidRPr="007344A0">
        <w:rPr>
          <w:rFonts w:ascii="Times New Roman" w:eastAsiaTheme="minorHAnsi" w:hAnsi="Times New Roman"/>
          <w:sz w:val="24"/>
          <w:szCs w:val="24"/>
        </w:rPr>
        <w:t>т</w:t>
      </w:r>
      <w:r w:rsidRPr="007344A0">
        <w:rPr>
          <w:rFonts w:ascii="Times New Roman" w:eastAsiaTheme="minorHAnsi" w:hAnsi="Times New Roman"/>
          <w:sz w:val="24"/>
          <w:szCs w:val="24"/>
        </w:rPr>
        <w:t>ных соотношений.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11. Типы рекуррентных соотношений. Бинарный поиск. Сортировка слиянием.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12. Рекуррентные соотношения. Основная теорема.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13. Производящие функции. Обыкновенные производящие функции, операции над ними.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14. Экспоненциальные производящие функции, операции над ними.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15. Асимптотическая аппроксимация. Основные асимптотические разложения.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16. . Асимптотика конечных сумм. Двумерная асимптотика.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17. Биномиальное распределение. Метод Лапласа.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18. Аналитическая комбинаторика. Символьный метод для классов с повторениями.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19. Аналитическая комбинаторика. Символьный метод для классов без повторений.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20. Связь комбинаторных структур и производящих функций.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21. Задача о беспорядках.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22. Минимальный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остовный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 граф. Алгоритмы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Крускаля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 xml:space="preserve"> и Прима.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23. Кратчайшие пути из одной вершины. Алгоритм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Дейкстры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24. Кратчайшие пути в ациклическом ориентированном графе. Алгоритм Беллмана-Форда.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 xml:space="preserve">25. Кратчайшие пути для всех пар вершин. Алгоритм </w:t>
      </w:r>
      <w:proofErr w:type="spellStart"/>
      <w:r w:rsidRPr="007344A0">
        <w:rPr>
          <w:rFonts w:ascii="Times New Roman" w:eastAsiaTheme="minorHAnsi" w:hAnsi="Times New Roman"/>
          <w:sz w:val="24"/>
          <w:szCs w:val="24"/>
        </w:rPr>
        <w:t>Флойда-Уоршолла</w:t>
      </w:r>
      <w:proofErr w:type="spellEnd"/>
      <w:r w:rsidRPr="007344A0">
        <w:rPr>
          <w:rFonts w:ascii="Times New Roman" w:eastAsiaTheme="minorHAnsi" w:hAnsi="Times New Roman"/>
          <w:sz w:val="24"/>
          <w:szCs w:val="24"/>
        </w:rPr>
        <w:t>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26. Максимальный поток. Сечения и потоки. Сети потоков.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27. Максимальный поток. Минимальное сечение. Теорема о минимальном сечении и ма</w:t>
      </w:r>
      <w:r w:rsidRPr="007344A0">
        <w:rPr>
          <w:rFonts w:ascii="Times New Roman" w:eastAsiaTheme="minorHAnsi" w:hAnsi="Times New Roman"/>
          <w:sz w:val="24"/>
          <w:szCs w:val="24"/>
        </w:rPr>
        <w:t>к</w:t>
      </w:r>
      <w:r w:rsidRPr="007344A0">
        <w:rPr>
          <w:rFonts w:ascii="Times New Roman" w:eastAsiaTheme="minorHAnsi" w:hAnsi="Times New Roman"/>
          <w:sz w:val="24"/>
          <w:szCs w:val="24"/>
        </w:rPr>
        <w:t>симальном потоке.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lastRenderedPageBreak/>
        <w:t>28. Алгоритмы сортировки. Сортировка вставкой. Сортировка слиянием.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29. Бинарная куча. Сортировка кучей. Быстрая сортировка.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30. Теорема о производительности алгоритмов сортировки. Сортировка за линейное вр</w:t>
      </w:r>
      <w:r w:rsidRPr="007344A0">
        <w:rPr>
          <w:rFonts w:ascii="Times New Roman" w:eastAsiaTheme="minorHAnsi" w:hAnsi="Times New Roman"/>
          <w:sz w:val="24"/>
          <w:szCs w:val="24"/>
        </w:rPr>
        <w:t>е</w:t>
      </w:r>
      <w:r w:rsidRPr="007344A0">
        <w:rPr>
          <w:rFonts w:ascii="Times New Roman" w:eastAsiaTheme="minorHAnsi" w:hAnsi="Times New Roman"/>
          <w:sz w:val="24"/>
          <w:szCs w:val="24"/>
        </w:rPr>
        <w:t>мя.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31. Сортировка подсчетом. Поразрядная сортировка. Блочная сортировка.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32. NP полнота. Классы сложности P и NP. Задача о выполнимости схемы.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33. Задача о Гамильтоновом цикле. Задача коммивояжера.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2" w:firstLine="0"/>
        <w:rPr>
          <w:rFonts w:ascii="Times New Roman" w:eastAsiaTheme="minorHAnsi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34. Задача о сумме подмножества. Задача о Гамильтоновом пути.</w:t>
      </w:r>
    </w:p>
    <w:p w:rsidR="007F21E1" w:rsidRPr="007344A0" w:rsidRDefault="007F21E1" w:rsidP="007F21E1">
      <w:pPr>
        <w:ind w:left="0" w:right="-2" w:firstLine="0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eastAsiaTheme="minorHAnsi" w:hAnsi="Times New Roman"/>
          <w:sz w:val="24"/>
          <w:szCs w:val="24"/>
        </w:rPr>
        <w:t>35. Задача о независимом множестве вершин.</w:t>
      </w:r>
    </w:p>
    <w:p w:rsidR="00D545B3" w:rsidRDefault="00D545B3" w:rsidP="00680B29">
      <w:pPr>
        <w:ind w:right="-1"/>
        <w:rPr>
          <w:rFonts w:ascii="Times New Roman" w:hAnsi="Times New Roman"/>
          <w:sz w:val="24"/>
          <w:szCs w:val="24"/>
        </w:rPr>
      </w:pPr>
    </w:p>
    <w:p w:rsidR="00134719" w:rsidRDefault="00134719" w:rsidP="00134719">
      <w:pPr>
        <w:ind w:right="-1"/>
        <w:rPr>
          <w:rFonts w:ascii="Times New Roman" w:hAnsi="Times New Roman"/>
          <w:sz w:val="24"/>
          <w:szCs w:val="24"/>
        </w:rPr>
      </w:pPr>
    </w:p>
    <w:p w:rsidR="00134719" w:rsidRPr="007344A0" w:rsidRDefault="00134719" w:rsidP="00134719">
      <w:pPr>
        <w:ind w:right="-1"/>
        <w:rPr>
          <w:rFonts w:ascii="Times New Roman" w:hAnsi="Times New Roman"/>
          <w:sz w:val="24"/>
          <w:szCs w:val="24"/>
        </w:rPr>
        <w:sectPr w:rsidR="00134719" w:rsidRPr="007344A0" w:rsidSect="00D545B3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D545B3" w:rsidRPr="007344A0" w:rsidRDefault="00D545B3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Критерии оценки </w:t>
      </w:r>
      <w:proofErr w:type="spellStart"/>
      <w:r w:rsidRPr="007344A0">
        <w:rPr>
          <w:rFonts w:ascii="Times New Roman" w:hAnsi="Times New Roman"/>
          <w:b/>
          <w:color w:val="000000"/>
          <w:sz w:val="24"/>
          <w:szCs w:val="24"/>
        </w:rPr>
        <w:t>сформированности</w:t>
      </w:r>
      <w:proofErr w:type="spellEnd"/>
      <w:r w:rsidRPr="007344A0">
        <w:rPr>
          <w:rFonts w:ascii="Times New Roman" w:hAnsi="Times New Roman"/>
          <w:b/>
          <w:color w:val="000000"/>
          <w:sz w:val="24"/>
          <w:szCs w:val="24"/>
        </w:rPr>
        <w:t xml:space="preserve"> компетенций в рамках промежуточной аттестации по дисциплине</w:t>
      </w:r>
    </w:p>
    <w:p w:rsidR="00351B9B" w:rsidRPr="007344A0" w:rsidRDefault="00351B9B" w:rsidP="00134719">
      <w:pPr>
        <w:ind w:left="72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545B3" w:rsidRPr="007344A0" w:rsidRDefault="00D545B3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7344A0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344A0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44A0">
        <w:rPr>
          <w:rFonts w:ascii="Times New Roman" w:hAnsi="Times New Roman"/>
          <w:color w:val="000000"/>
          <w:sz w:val="24"/>
          <w:szCs w:val="24"/>
        </w:rPr>
        <w:t>.</w:t>
      </w:r>
      <w:r w:rsidR="00E77401">
        <w:rPr>
          <w:rFonts w:ascii="Times New Roman" w:hAnsi="Times New Roman"/>
          <w:color w:val="000000"/>
          <w:sz w:val="24"/>
          <w:szCs w:val="24"/>
        </w:rPr>
        <w:t>3</w:t>
      </w:r>
    </w:p>
    <w:tbl>
      <w:tblPr>
        <w:tblW w:w="151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767"/>
        <w:gridCol w:w="1892"/>
        <w:gridCol w:w="2347"/>
        <w:gridCol w:w="2139"/>
      </w:tblGrid>
      <w:tr w:rsidR="00D545B3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br/>
            </w:r>
            <w:proofErr w:type="spellStart"/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1767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Не сформ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рован</w:t>
            </w:r>
          </w:p>
        </w:tc>
        <w:tc>
          <w:tcPr>
            <w:tcW w:w="1892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="00D545B3" w:rsidRPr="007344A0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347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139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D545B3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D545B3" w:rsidRPr="007344A0" w:rsidRDefault="00D545B3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9274B2"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E77401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Портфолио/</w:t>
            </w:r>
            <w:proofErr w:type="spellStart"/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  <w:p w:rsidR="00D545B3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(Доклад, сообщение)</w:t>
            </w:r>
            <w:r w:rsidR="007F21E1"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93" w:type="dxa"/>
            <w:shd w:val="clear" w:color="auto" w:fill="auto"/>
          </w:tcPr>
          <w:p w:rsidR="00D545B3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 xml:space="preserve">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767" w:type="dxa"/>
            <w:shd w:val="clear" w:color="auto" w:fill="auto"/>
          </w:tcPr>
          <w:p w:rsidR="00D545B3" w:rsidRPr="007344A0" w:rsidRDefault="00BB1E20" w:rsidP="009274B2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Не имеет представление о принципах анализа, о 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тодах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сложности 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л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горитмов.</w:t>
            </w:r>
          </w:p>
        </w:tc>
        <w:tc>
          <w:tcPr>
            <w:tcW w:w="1892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Имеет неполное (фрагмента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ное, недооц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нивает) пре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ставление о принципах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лиза сложности алгоритмов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умеет воспр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нимать инфо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мацию в ч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стичном объ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ме.</w:t>
            </w:r>
          </w:p>
        </w:tc>
        <w:tc>
          <w:tcPr>
            <w:tcW w:w="2347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Допускает неточн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сти (понимает 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>су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щ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ность</w:t>
            </w:r>
            <w:proofErr w:type="gramEnd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осознает зн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чимость) в принц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пах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ж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ности алгоритмов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владеет культурой мышления, навык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 обработки новой информации.</w:t>
            </w:r>
          </w:p>
        </w:tc>
        <w:tc>
          <w:tcPr>
            <w:tcW w:w="2139" w:type="dxa"/>
            <w:shd w:val="clear" w:color="auto" w:fill="auto"/>
          </w:tcPr>
          <w:p w:rsidR="00D545B3" w:rsidRPr="007344A0" w:rsidRDefault="00BB1E2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Демонстрирует четкое (целос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ное) представл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ние, готовность к правильному применению 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 xml:space="preserve">тодов 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анализа сложности алг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ритмов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, умеет воспринимать 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формацию в по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л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ном объеме.</w:t>
            </w:r>
          </w:p>
        </w:tc>
      </w:tr>
      <w:tr w:rsidR="009274B2" w:rsidRPr="007344A0" w:rsidTr="00505B78">
        <w:trPr>
          <w:jc w:val="center"/>
        </w:trPr>
        <w:tc>
          <w:tcPr>
            <w:tcW w:w="1134" w:type="dxa"/>
            <w:shd w:val="clear" w:color="auto" w:fill="auto"/>
          </w:tcPr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2551" w:type="dxa"/>
            <w:shd w:val="clear" w:color="auto" w:fill="auto"/>
          </w:tcPr>
          <w:p w:rsidR="00E77401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Портфолио/</w:t>
            </w:r>
            <w:proofErr w:type="spellStart"/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  <w:p w:rsidR="009274B2" w:rsidRPr="00E77401" w:rsidRDefault="00E7740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E77401">
              <w:rPr>
                <w:rFonts w:ascii="Times New Roman" w:hAnsi="Times New Roman"/>
                <w:sz w:val="24"/>
                <w:szCs w:val="24"/>
                <w:lang w:eastAsia="ru-RU"/>
              </w:rPr>
              <w:t>(Доклад, сообщение) </w:t>
            </w:r>
          </w:p>
        </w:tc>
        <w:tc>
          <w:tcPr>
            <w:tcW w:w="3293" w:type="dxa"/>
            <w:shd w:val="clear" w:color="auto" w:fill="auto"/>
          </w:tcPr>
          <w:p w:rsidR="009274B2" w:rsidRPr="007344A0" w:rsidRDefault="009274B2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7344A0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 w:rsidRPr="007344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7344A0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767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Структура и содержание доклада не 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ражают 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с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новн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>ой темы доклада</w:t>
            </w:r>
          </w:p>
        </w:tc>
        <w:tc>
          <w:tcPr>
            <w:tcW w:w="1892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Структура и содержание 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клада отражают основн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>ую тему доклада</w:t>
            </w:r>
          </w:p>
        </w:tc>
        <w:tc>
          <w:tcPr>
            <w:tcW w:w="2347" w:type="dxa"/>
            <w:shd w:val="clear" w:color="auto" w:fill="auto"/>
          </w:tcPr>
          <w:p w:rsidR="009274B2" w:rsidRPr="007344A0" w:rsidRDefault="0040287F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Сообщение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 xml:space="preserve"> полн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о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 xml:space="preserve">стью отражает 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тему доклада</w:t>
            </w:r>
            <w:r w:rsidR="009274B2" w:rsidRPr="007344A0">
              <w:rPr>
                <w:rFonts w:ascii="Times New Roman" w:hAnsi="Times New Roman"/>
                <w:sz w:val="24"/>
                <w:szCs w:val="24"/>
              </w:rPr>
              <w:t>, содержит обосновывающую информацию.</w:t>
            </w:r>
          </w:p>
        </w:tc>
        <w:tc>
          <w:tcPr>
            <w:tcW w:w="2139" w:type="dxa"/>
            <w:shd w:val="clear" w:color="auto" w:fill="auto"/>
          </w:tcPr>
          <w:p w:rsidR="009274B2" w:rsidRPr="007344A0" w:rsidRDefault="009274B2" w:rsidP="0040287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В докладе соде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р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жится информ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ция, подтвержд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ющая свободное владение метод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а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 и технологи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я</w:t>
            </w:r>
            <w:r w:rsidRPr="007344A0">
              <w:rPr>
                <w:rFonts w:ascii="Times New Roman" w:hAnsi="Times New Roman"/>
                <w:sz w:val="24"/>
                <w:szCs w:val="24"/>
              </w:rPr>
              <w:t>ми</w:t>
            </w:r>
            <w:r w:rsidR="0040287F" w:rsidRPr="007344A0">
              <w:rPr>
                <w:rFonts w:ascii="Times New Roman" w:hAnsi="Times New Roman"/>
                <w:sz w:val="24"/>
                <w:szCs w:val="24"/>
              </w:rPr>
              <w:t xml:space="preserve"> анализа с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ло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ж</w:t>
            </w:r>
            <w:r w:rsidR="004D6472" w:rsidRPr="007344A0">
              <w:rPr>
                <w:rFonts w:ascii="Times New Roman" w:hAnsi="Times New Roman"/>
                <w:sz w:val="24"/>
                <w:szCs w:val="24"/>
              </w:rPr>
              <w:t>ности алгоритмов.</w:t>
            </w:r>
          </w:p>
        </w:tc>
      </w:tr>
    </w:tbl>
    <w:p w:rsidR="00D545B3" w:rsidRPr="007344A0" w:rsidRDefault="00134719" w:rsidP="00E77401">
      <w:pPr>
        <w:ind w:left="0" w:right="-1" w:firstLine="0"/>
        <w:rPr>
          <w:rFonts w:ascii="Times New Roman" w:hAnsi="Times New Roman"/>
          <w:sz w:val="24"/>
          <w:szCs w:val="24"/>
        </w:rPr>
        <w:sectPr w:rsidR="00D545B3" w:rsidRPr="007344A0" w:rsidSect="00E95099">
          <w:pgSz w:w="16838" w:h="11906" w:orient="landscape"/>
          <w:pgMar w:top="1701" w:right="1134" w:bottom="993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D545B3" w:rsidRPr="007344A0" w:rsidRDefault="00D545B3" w:rsidP="00680B29">
      <w:pPr>
        <w:pStyle w:val="12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44A0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D545B3" w:rsidRPr="007344A0" w:rsidRDefault="00D545B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E77401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</w:t>
      </w:r>
      <w:r w:rsidRPr="00E77401">
        <w:rPr>
          <w:rFonts w:ascii="Times New Roman" w:hAnsi="Times New Roman"/>
          <w:sz w:val="24"/>
          <w:szCs w:val="24"/>
        </w:rPr>
        <w:t>о</w:t>
      </w:r>
      <w:r w:rsidRPr="00E77401">
        <w:rPr>
          <w:rFonts w:ascii="Times New Roman" w:hAnsi="Times New Roman"/>
          <w:sz w:val="24"/>
          <w:szCs w:val="24"/>
        </w:rPr>
        <w:t>шо», «удовлетворительно», «неудовлетворительно». Оценки «отлично», «хорошо», «уд</w:t>
      </w:r>
      <w:r w:rsidRPr="00E77401">
        <w:rPr>
          <w:rFonts w:ascii="Times New Roman" w:hAnsi="Times New Roman"/>
          <w:sz w:val="24"/>
          <w:szCs w:val="24"/>
        </w:rPr>
        <w:t>о</w:t>
      </w:r>
      <w:r w:rsidRPr="00E77401">
        <w:rPr>
          <w:rFonts w:ascii="Times New Roman" w:hAnsi="Times New Roman"/>
          <w:sz w:val="24"/>
          <w:szCs w:val="24"/>
        </w:rPr>
        <w:t>влетворительно» означают успешное прохождение промежуточной аттестации.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форсированности комп</w:t>
      </w:r>
      <w:r w:rsidRPr="007344A0">
        <w:rPr>
          <w:rFonts w:ascii="Times New Roman" w:hAnsi="Times New Roman"/>
          <w:sz w:val="24"/>
          <w:szCs w:val="24"/>
        </w:rPr>
        <w:t>е</w:t>
      </w:r>
      <w:r w:rsidRPr="007344A0">
        <w:rPr>
          <w:rFonts w:ascii="Times New Roman" w:hAnsi="Times New Roman"/>
          <w:sz w:val="24"/>
          <w:szCs w:val="24"/>
        </w:rPr>
        <w:t>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«хорошо» соответствует базовому уровню форсированности компетенции.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форсированности компетенции.</w:t>
      </w:r>
    </w:p>
    <w:p w:rsidR="007F21E1" w:rsidRPr="007344A0" w:rsidRDefault="007F21E1" w:rsidP="007F21E1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44A0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D545B3" w:rsidRDefault="00D545B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134719" w:rsidRPr="00134719" w:rsidRDefault="00134719" w:rsidP="00134719">
      <w:pPr>
        <w:pStyle w:val="a7"/>
        <w:ind w:left="0" w:right="-1" w:firstLine="0"/>
        <w:rPr>
          <w:rFonts w:ascii="Times New Roman" w:hAnsi="Times New Roman"/>
          <w:sz w:val="24"/>
          <w:szCs w:val="24"/>
          <w:lang w:val="ru-RU"/>
        </w:rPr>
        <w:sectPr w:rsidR="00134719" w:rsidRPr="00134719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45B3" w:rsidRPr="007344A0" w:rsidRDefault="00D545B3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344A0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7344A0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7344A0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D545B3" w:rsidRPr="007344A0" w:rsidRDefault="00D545B3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344A0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7344A0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7344A0">
        <w:rPr>
          <w:rFonts w:ascii="Times New Roman" w:hAnsi="Times New Roman"/>
          <w:b/>
          <w:noProof/>
          <w:sz w:val="24"/>
          <w:szCs w:val="24"/>
        </w:rPr>
        <w:t>Анализ алгоритмов</w:t>
      </w:r>
      <w:r w:rsidRPr="007344A0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545B3" w:rsidRPr="007344A0" w:rsidRDefault="00D545B3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545B3" w:rsidRPr="007344A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7344A0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7344A0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545B3" w:rsidRPr="007344A0" w:rsidRDefault="00D545B3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44A0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5B3" w:rsidRPr="007344A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5B3" w:rsidRPr="007344A0" w:rsidRDefault="00D545B3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545B3" w:rsidRPr="007344A0" w:rsidRDefault="00D54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D545B3" w:rsidRPr="007344A0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545B3" w:rsidRPr="007344A0" w:rsidRDefault="00D545B3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D545B3" w:rsidRPr="007344A0" w:rsidSect="00D545B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E2" w:rsidRDefault="00F864E2" w:rsidP="00586056">
      <w:r>
        <w:separator/>
      </w:r>
    </w:p>
  </w:endnote>
  <w:endnote w:type="continuationSeparator" w:id="0">
    <w:p w:rsidR="00F864E2" w:rsidRDefault="00F864E2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87F" w:rsidRDefault="0040287F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CF2EFC">
      <w:rPr>
        <w:noProof/>
      </w:rPr>
      <w:t>8</w:t>
    </w:r>
    <w:r>
      <w:fldChar w:fldCharType="end"/>
    </w:r>
  </w:p>
  <w:p w:rsidR="0040287F" w:rsidRDefault="0040287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E2" w:rsidRDefault="00F864E2" w:rsidP="00586056">
      <w:r>
        <w:separator/>
      </w:r>
    </w:p>
  </w:footnote>
  <w:footnote w:type="continuationSeparator" w:id="0">
    <w:p w:rsidR="00F864E2" w:rsidRDefault="00F864E2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6678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4719"/>
    <w:rsid w:val="00136C0F"/>
    <w:rsid w:val="00145653"/>
    <w:rsid w:val="001663F8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35FC"/>
    <w:rsid w:val="001C7F8C"/>
    <w:rsid w:val="001D32CD"/>
    <w:rsid w:val="001D5CF7"/>
    <w:rsid w:val="001E08A2"/>
    <w:rsid w:val="001E367A"/>
    <w:rsid w:val="001E5B9C"/>
    <w:rsid w:val="001F2993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667A5"/>
    <w:rsid w:val="00270310"/>
    <w:rsid w:val="00272497"/>
    <w:rsid w:val="00274D78"/>
    <w:rsid w:val="00275263"/>
    <w:rsid w:val="0027601E"/>
    <w:rsid w:val="00281E16"/>
    <w:rsid w:val="00283868"/>
    <w:rsid w:val="002862BC"/>
    <w:rsid w:val="0028683D"/>
    <w:rsid w:val="00293063"/>
    <w:rsid w:val="002A20EE"/>
    <w:rsid w:val="002A3BF0"/>
    <w:rsid w:val="002A70BF"/>
    <w:rsid w:val="002B21EC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6060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1B9B"/>
    <w:rsid w:val="00357706"/>
    <w:rsid w:val="00363177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A7FC9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E652D"/>
    <w:rsid w:val="003F4234"/>
    <w:rsid w:val="003F47D5"/>
    <w:rsid w:val="00401E5B"/>
    <w:rsid w:val="0040287F"/>
    <w:rsid w:val="00404186"/>
    <w:rsid w:val="00406B4E"/>
    <w:rsid w:val="004116C1"/>
    <w:rsid w:val="004152B9"/>
    <w:rsid w:val="00421359"/>
    <w:rsid w:val="004246AA"/>
    <w:rsid w:val="00427104"/>
    <w:rsid w:val="004331E8"/>
    <w:rsid w:val="00433528"/>
    <w:rsid w:val="00433E3B"/>
    <w:rsid w:val="00434997"/>
    <w:rsid w:val="004353F2"/>
    <w:rsid w:val="00441624"/>
    <w:rsid w:val="00441E83"/>
    <w:rsid w:val="00444966"/>
    <w:rsid w:val="00446119"/>
    <w:rsid w:val="00450C09"/>
    <w:rsid w:val="004634C0"/>
    <w:rsid w:val="0047050F"/>
    <w:rsid w:val="00473546"/>
    <w:rsid w:val="0047374F"/>
    <w:rsid w:val="00484A1D"/>
    <w:rsid w:val="00494761"/>
    <w:rsid w:val="004A32FE"/>
    <w:rsid w:val="004B2565"/>
    <w:rsid w:val="004B43E7"/>
    <w:rsid w:val="004B706B"/>
    <w:rsid w:val="004C1AC4"/>
    <w:rsid w:val="004C3622"/>
    <w:rsid w:val="004C7433"/>
    <w:rsid w:val="004D4344"/>
    <w:rsid w:val="004D45A7"/>
    <w:rsid w:val="004D582C"/>
    <w:rsid w:val="004D6472"/>
    <w:rsid w:val="004E0C6B"/>
    <w:rsid w:val="004E5602"/>
    <w:rsid w:val="004F0A3F"/>
    <w:rsid w:val="004F1F34"/>
    <w:rsid w:val="004F60EF"/>
    <w:rsid w:val="00500695"/>
    <w:rsid w:val="0050089C"/>
    <w:rsid w:val="005017AE"/>
    <w:rsid w:val="00502A8F"/>
    <w:rsid w:val="00505B78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9648E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5C31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0009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344A0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5A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21E1"/>
    <w:rsid w:val="007F5E9A"/>
    <w:rsid w:val="008004D5"/>
    <w:rsid w:val="008019B7"/>
    <w:rsid w:val="00801ED2"/>
    <w:rsid w:val="00803E2E"/>
    <w:rsid w:val="0080774F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250A"/>
    <w:rsid w:val="0089314F"/>
    <w:rsid w:val="008A62B6"/>
    <w:rsid w:val="008C52A8"/>
    <w:rsid w:val="008C61F2"/>
    <w:rsid w:val="008D2145"/>
    <w:rsid w:val="008D5774"/>
    <w:rsid w:val="008E4EA9"/>
    <w:rsid w:val="008E5919"/>
    <w:rsid w:val="008E7D0E"/>
    <w:rsid w:val="008F1515"/>
    <w:rsid w:val="00901D28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274B2"/>
    <w:rsid w:val="00933B8B"/>
    <w:rsid w:val="00934FDA"/>
    <w:rsid w:val="00935C73"/>
    <w:rsid w:val="009370F2"/>
    <w:rsid w:val="00940BEE"/>
    <w:rsid w:val="0094261A"/>
    <w:rsid w:val="00944F9E"/>
    <w:rsid w:val="009466C3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AD8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0A44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2210C"/>
    <w:rsid w:val="00B25008"/>
    <w:rsid w:val="00B32001"/>
    <w:rsid w:val="00B33F8B"/>
    <w:rsid w:val="00B477B0"/>
    <w:rsid w:val="00B51831"/>
    <w:rsid w:val="00B555A6"/>
    <w:rsid w:val="00B55C40"/>
    <w:rsid w:val="00B5661C"/>
    <w:rsid w:val="00B66583"/>
    <w:rsid w:val="00B6671A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1E20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2E64"/>
    <w:rsid w:val="00C944DB"/>
    <w:rsid w:val="00CA0974"/>
    <w:rsid w:val="00CA09BB"/>
    <w:rsid w:val="00CA3EBC"/>
    <w:rsid w:val="00CA4855"/>
    <w:rsid w:val="00CB1505"/>
    <w:rsid w:val="00CB2D55"/>
    <w:rsid w:val="00CC0825"/>
    <w:rsid w:val="00CD4D98"/>
    <w:rsid w:val="00CE5F56"/>
    <w:rsid w:val="00CF107E"/>
    <w:rsid w:val="00CF2EFC"/>
    <w:rsid w:val="00D01A47"/>
    <w:rsid w:val="00D0380E"/>
    <w:rsid w:val="00D05311"/>
    <w:rsid w:val="00D11A4A"/>
    <w:rsid w:val="00D14871"/>
    <w:rsid w:val="00D20C1F"/>
    <w:rsid w:val="00D24199"/>
    <w:rsid w:val="00D257ED"/>
    <w:rsid w:val="00D2797A"/>
    <w:rsid w:val="00D34318"/>
    <w:rsid w:val="00D36A9B"/>
    <w:rsid w:val="00D518B7"/>
    <w:rsid w:val="00D545B3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4C49"/>
    <w:rsid w:val="00D75FE0"/>
    <w:rsid w:val="00D77E8A"/>
    <w:rsid w:val="00D80DE5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7D3"/>
    <w:rsid w:val="00E00611"/>
    <w:rsid w:val="00E07F21"/>
    <w:rsid w:val="00E11B82"/>
    <w:rsid w:val="00E23579"/>
    <w:rsid w:val="00E24BB7"/>
    <w:rsid w:val="00E27B0D"/>
    <w:rsid w:val="00E3054D"/>
    <w:rsid w:val="00E3245C"/>
    <w:rsid w:val="00E337DC"/>
    <w:rsid w:val="00E35746"/>
    <w:rsid w:val="00E45033"/>
    <w:rsid w:val="00E55BED"/>
    <w:rsid w:val="00E704E8"/>
    <w:rsid w:val="00E71334"/>
    <w:rsid w:val="00E71739"/>
    <w:rsid w:val="00E77401"/>
    <w:rsid w:val="00E827F4"/>
    <w:rsid w:val="00E82FA7"/>
    <w:rsid w:val="00E846B1"/>
    <w:rsid w:val="00E95099"/>
    <w:rsid w:val="00EA01C0"/>
    <w:rsid w:val="00EA08DF"/>
    <w:rsid w:val="00EA24D3"/>
    <w:rsid w:val="00EA728C"/>
    <w:rsid w:val="00EB07F7"/>
    <w:rsid w:val="00EB2940"/>
    <w:rsid w:val="00EB35AC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3B7B"/>
    <w:rsid w:val="00F14C87"/>
    <w:rsid w:val="00F14E43"/>
    <w:rsid w:val="00F22A49"/>
    <w:rsid w:val="00F22D23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64E2"/>
    <w:rsid w:val="00F87636"/>
    <w:rsid w:val="00F91AE8"/>
    <w:rsid w:val="00F92C31"/>
    <w:rsid w:val="00F94B8D"/>
    <w:rsid w:val="00F94D4B"/>
    <w:rsid w:val="00FA14B8"/>
    <w:rsid w:val="00FA46AD"/>
    <w:rsid w:val="00FB09DC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D19D-078E-45E6-8B11-0091EAD6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9374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Alipova</cp:lastModifiedBy>
  <cp:revision>6</cp:revision>
  <cp:lastPrinted>2016-01-21T04:03:00Z</cp:lastPrinted>
  <dcterms:created xsi:type="dcterms:W3CDTF">2020-02-12T08:36:00Z</dcterms:created>
  <dcterms:modified xsi:type="dcterms:W3CDTF">2020-11-27T09:41:00Z</dcterms:modified>
</cp:coreProperties>
</file>