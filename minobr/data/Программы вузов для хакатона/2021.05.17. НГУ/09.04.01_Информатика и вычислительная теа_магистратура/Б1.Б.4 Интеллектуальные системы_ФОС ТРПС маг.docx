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64BB" w:rsidRPr="002B64BB" w:rsidRDefault="002B64BB" w:rsidP="002B64BB">
      <w:pPr>
        <w:widowControl w:val="0"/>
        <w:autoSpaceDE w:val="0"/>
        <w:autoSpaceDN w:val="0"/>
        <w:adjustRightInd w:val="0"/>
        <w:ind w:left="0" w:right="-1" w:firstLine="0"/>
        <w:jc w:val="center"/>
        <w:rPr>
          <w:rFonts w:ascii="Times New Roman" w:hAnsi="Times New Roman"/>
          <w:color w:val="000000"/>
          <w:sz w:val="24"/>
          <w:szCs w:val="24"/>
        </w:rPr>
      </w:pPr>
      <w:r w:rsidRPr="002B64BB">
        <w:rPr>
          <w:rFonts w:ascii="Times New Roman" w:hAnsi="Times New Roman"/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:rsidR="002B64BB" w:rsidRPr="002B64BB" w:rsidRDefault="002B64BB" w:rsidP="002B64BB">
      <w:pPr>
        <w:widowControl w:val="0"/>
        <w:autoSpaceDE w:val="0"/>
        <w:autoSpaceDN w:val="0"/>
        <w:adjustRightInd w:val="0"/>
        <w:ind w:left="0" w:right="-1" w:firstLine="0"/>
        <w:jc w:val="center"/>
        <w:rPr>
          <w:rFonts w:ascii="Times New Roman" w:hAnsi="Times New Roman"/>
          <w:color w:val="000000"/>
          <w:sz w:val="24"/>
          <w:szCs w:val="24"/>
        </w:rPr>
      </w:pPr>
      <w:r w:rsidRPr="002B64BB">
        <w:rPr>
          <w:rFonts w:ascii="Times New Roman" w:hAnsi="Times New Roman"/>
          <w:color w:val="000000"/>
          <w:sz w:val="24"/>
          <w:szCs w:val="24"/>
        </w:rPr>
        <w:t xml:space="preserve">Федеральное государственное автономное образовательное учреждение </w:t>
      </w:r>
      <w:r w:rsidRPr="002B64BB">
        <w:rPr>
          <w:rFonts w:ascii="Times New Roman" w:hAnsi="Times New Roman"/>
          <w:color w:val="000000"/>
          <w:sz w:val="24"/>
          <w:szCs w:val="24"/>
        </w:rPr>
        <w:br/>
        <w:t>высшего образования «Новосибирский национальный исследовательский</w:t>
      </w:r>
      <w:r w:rsidRPr="002B64BB">
        <w:rPr>
          <w:rFonts w:ascii="Times New Roman" w:hAnsi="Times New Roman"/>
          <w:color w:val="000000"/>
          <w:sz w:val="24"/>
          <w:szCs w:val="24"/>
        </w:rPr>
        <w:br/>
        <w:t>государственный университет» (Новосибирский государственный университет, НГУ)</w:t>
      </w:r>
    </w:p>
    <w:p w:rsidR="00BF7669" w:rsidRPr="002B64BB" w:rsidRDefault="00BF7669" w:rsidP="00680B29">
      <w:pPr>
        <w:widowControl w:val="0"/>
        <w:autoSpaceDE w:val="0"/>
        <w:autoSpaceDN w:val="0"/>
        <w:adjustRightInd w:val="0"/>
        <w:ind w:left="0" w:right="-1" w:firstLine="0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BF7669" w:rsidRPr="002B64BB" w:rsidRDefault="00BF7669" w:rsidP="00680B29">
      <w:pPr>
        <w:ind w:left="0" w:right="-1" w:firstLine="0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BF7669" w:rsidRPr="002B64BB" w:rsidRDefault="00BF7669" w:rsidP="00680B29">
      <w:pPr>
        <w:ind w:left="0" w:right="-1" w:firstLine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2B64BB">
        <w:rPr>
          <w:rFonts w:ascii="Times New Roman" w:hAnsi="Times New Roman"/>
          <w:b/>
          <w:bCs/>
          <w:sz w:val="24"/>
          <w:szCs w:val="24"/>
        </w:rPr>
        <w:t>Факультет информационных технологий</w:t>
      </w:r>
    </w:p>
    <w:p w:rsidR="00BF7669" w:rsidRPr="002B64BB" w:rsidRDefault="00BF7669" w:rsidP="00680B29">
      <w:pPr>
        <w:ind w:left="0" w:right="-1" w:firstLine="0"/>
        <w:jc w:val="center"/>
        <w:rPr>
          <w:rFonts w:ascii="Times New Roman" w:hAnsi="Times New Roman"/>
          <w:sz w:val="24"/>
          <w:szCs w:val="24"/>
        </w:rPr>
      </w:pPr>
    </w:p>
    <w:p w:rsidR="00BF7669" w:rsidRPr="002B64BB" w:rsidRDefault="0095144D" w:rsidP="00680B29">
      <w:pPr>
        <w:ind w:left="0" w:right="-1" w:firstLine="0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СОГЛАСОВАНО</w:t>
      </w:r>
    </w:p>
    <w:p w:rsidR="00BF7669" w:rsidRPr="002B64BB" w:rsidRDefault="00BF7669" w:rsidP="00680B29">
      <w:pPr>
        <w:spacing w:before="120"/>
        <w:ind w:left="0" w:right="-1" w:firstLine="0"/>
        <w:jc w:val="right"/>
        <w:rPr>
          <w:rFonts w:ascii="Times New Roman" w:hAnsi="Times New Roman"/>
          <w:sz w:val="24"/>
          <w:szCs w:val="24"/>
        </w:rPr>
      </w:pPr>
      <w:r w:rsidRPr="002B64BB">
        <w:rPr>
          <w:rFonts w:ascii="Times New Roman" w:hAnsi="Times New Roman"/>
          <w:sz w:val="24"/>
          <w:szCs w:val="24"/>
        </w:rPr>
        <w:t>Декан ФИТ НГУ</w:t>
      </w:r>
    </w:p>
    <w:p w:rsidR="00BF7669" w:rsidRPr="002B64BB" w:rsidRDefault="00BF7669" w:rsidP="00680B29">
      <w:pPr>
        <w:spacing w:before="120"/>
        <w:ind w:left="0" w:right="-1" w:firstLine="0"/>
        <w:jc w:val="right"/>
        <w:rPr>
          <w:rFonts w:ascii="Times New Roman" w:hAnsi="Times New Roman"/>
          <w:sz w:val="24"/>
          <w:szCs w:val="24"/>
        </w:rPr>
      </w:pPr>
      <w:r w:rsidRPr="002B64BB">
        <w:rPr>
          <w:rFonts w:ascii="Times New Roman" w:hAnsi="Times New Roman"/>
          <w:sz w:val="24"/>
          <w:szCs w:val="24"/>
        </w:rPr>
        <w:t xml:space="preserve">_______________ </w:t>
      </w:r>
      <w:r w:rsidRPr="002B64BB">
        <w:rPr>
          <w:rFonts w:ascii="Times New Roman" w:eastAsia="Calibri" w:hAnsi="Times New Roman"/>
          <w:sz w:val="24"/>
          <w:szCs w:val="24"/>
        </w:rPr>
        <w:t>М.М. Лаврентьев</w:t>
      </w:r>
    </w:p>
    <w:p w:rsidR="002B64BB" w:rsidRPr="002B64BB" w:rsidRDefault="002B64BB" w:rsidP="002B64BB">
      <w:pPr>
        <w:spacing w:before="120"/>
        <w:ind w:left="0" w:right="-1" w:firstLine="0"/>
        <w:jc w:val="right"/>
        <w:rPr>
          <w:rFonts w:ascii="Times New Roman" w:hAnsi="Times New Roman"/>
          <w:sz w:val="24"/>
          <w:szCs w:val="24"/>
        </w:rPr>
      </w:pPr>
      <w:r w:rsidRPr="002B64BB">
        <w:rPr>
          <w:rFonts w:ascii="Times New Roman" w:eastAsia="Calibri" w:hAnsi="Times New Roman"/>
          <w:sz w:val="24"/>
          <w:szCs w:val="24"/>
        </w:rPr>
        <w:t>«03» июля 2019 г.</w:t>
      </w:r>
    </w:p>
    <w:p w:rsidR="00BF7669" w:rsidRPr="002B64BB" w:rsidRDefault="00BF7669" w:rsidP="00680B29">
      <w:pPr>
        <w:ind w:left="0" w:right="-1" w:firstLine="0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BF7669" w:rsidRPr="002B64BB" w:rsidRDefault="00BF7669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BF7669" w:rsidRPr="002B64BB" w:rsidRDefault="00BF7669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BF7669" w:rsidRPr="002B64BB" w:rsidRDefault="00BF7669" w:rsidP="00680B29">
      <w:pPr>
        <w:spacing w:line="276" w:lineRule="auto"/>
        <w:ind w:left="0" w:right="-1" w:firstLine="0"/>
        <w:jc w:val="center"/>
        <w:rPr>
          <w:rFonts w:ascii="Times New Roman" w:hAnsi="Times New Roman"/>
          <w:b/>
          <w:caps/>
          <w:color w:val="000000"/>
          <w:sz w:val="24"/>
          <w:szCs w:val="24"/>
        </w:rPr>
      </w:pPr>
      <w:r w:rsidRPr="002B64BB">
        <w:rPr>
          <w:rFonts w:ascii="Times New Roman" w:hAnsi="Times New Roman"/>
          <w:b/>
          <w:caps/>
          <w:color w:val="000000"/>
          <w:sz w:val="24"/>
          <w:szCs w:val="24"/>
        </w:rPr>
        <w:t>Фонд оценочных средств промежуточной аттестации</w:t>
      </w:r>
    </w:p>
    <w:p w:rsidR="00BF7669" w:rsidRPr="002B64BB" w:rsidRDefault="00BF7669" w:rsidP="00680B29">
      <w:pPr>
        <w:ind w:right="-1" w:hanging="1"/>
        <w:jc w:val="center"/>
        <w:rPr>
          <w:rFonts w:ascii="Times New Roman" w:hAnsi="Times New Roman"/>
          <w:color w:val="000000"/>
          <w:sz w:val="24"/>
          <w:szCs w:val="24"/>
        </w:rPr>
      </w:pPr>
      <w:r w:rsidRPr="002B64BB">
        <w:rPr>
          <w:rFonts w:ascii="Times New Roman" w:hAnsi="Times New Roman"/>
          <w:b/>
          <w:sz w:val="24"/>
          <w:szCs w:val="24"/>
        </w:rPr>
        <w:t xml:space="preserve">по дисциплине </w:t>
      </w:r>
      <w:bookmarkStart w:id="0" w:name="_GoBack"/>
      <w:bookmarkEnd w:id="0"/>
      <w:r w:rsidRPr="002B64BB">
        <w:rPr>
          <w:rFonts w:ascii="Times New Roman" w:hAnsi="Times New Roman"/>
          <w:b/>
          <w:noProof/>
          <w:sz w:val="24"/>
          <w:szCs w:val="24"/>
        </w:rPr>
        <w:t>Интеллектуальные системы</w:t>
      </w:r>
    </w:p>
    <w:p w:rsidR="00BF7669" w:rsidRPr="002B64BB" w:rsidRDefault="00BF7669" w:rsidP="00680B29">
      <w:pPr>
        <w:ind w:right="-1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BF7669" w:rsidRPr="002B64BB" w:rsidRDefault="00BF7669" w:rsidP="00680B29">
      <w:pPr>
        <w:spacing w:line="276" w:lineRule="auto"/>
        <w:ind w:left="0" w:right="-1" w:firstLine="0"/>
        <w:jc w:val="center"/>
        <w:rPr>
          <w:rFonts w:ascii="Times New Roman" w:hAnsi="Times New Roman"/>
          <w:b/>
          <w:color w:val="000000"/>
          <w:sz w:val="24"/>
          <w:szCs w:val="24"/>
        </w:rPr>
      </w:pPr>
    </w:p>
    <w:p w:rsidR="00BF7669" w:rsidRPr="002B64BB" w:rsidRDefault="00BF7669" w:rsidP="00680B29">
      <w:pPr>
        <w:spacing w:line="276" w:lineRule="auto"/>
        <w:ind w:left="0" w:right="-1" w:firstLine="0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BF7669" w:rsidRPr="002B64BB" w:rsidRDefault="00BF7669" w:rsidP="00680B29">
      <w:pPr>
        <w:ind w:left="-142" w:right="-1" w:firstLine="142"/>
        <w:jc w:val="both"/>
        <w:rPr>
          <w:rFonts w:ascii="Times New Roman" w:hAnsi="Times New Roman"/>
          <w:caps/>
          <w:color w:val="000000"/>
          <w:sz w:val="24"/>
          <w:szCs w:val="24"/>
        </w:rPr>
      </w:pPr>
      <w:r w:rsidRPr="002B64BB">
        <w:rPr>
          <w:rFonts w:ascii="Times New Roman" w:hAnsi="Times New Roman"/>
          <w:color w:val="000000"/>
          <w:sz w:val="24"/>
          <w:szCs w:val="24"/>
        </w:rPr>
        <w:t xml:space="preserve">Направление подготовки: 09.04.01 </w:t>
      </w:r>
      <w:r w:rsidRPr="002B64BB">
        <w:rPr>
          <w:rFonts w:ascii="Times New Roman" w:hAnsi="Times New Roman"/>
          <w:caps/>
          <w:color w:val="000000"/>
          <w:sz w:val="24"/>
          <w:szCs w:val="24"/>
        </w:rPr>
        <w:t>ИНФОРМАТИКА И ВЫЧИСЛИТЕЛЬНАЯ ТЕХНИКА</w:t>
      </w:r>
    </w:p>
    <w:p w:rsidR="00BF7669" w:rsidRPr="002B64BB" w:rsidRDefault="00BF7669" w:rsidP="00680B29">
      <w:pPr>
        <w:widowControl w:val="0"/>
        <w:autoSpaceDE w:val="0"/>
        <w:autoSpaceDN w:val="0"/>
        <w:adjustRightInd w:val="0"/>
        <w:ind w:left="-142" w:right="-1" w:firstLine="142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E076C" w:rsidRPr="002B64BB" w:rsidRDefault="00BF7669" w:rsidP="002B64BB">
      <w:pPr>
        <w:widowControl w:val="0"/>
        <w:autoSpaceDE w:val="0"/>
        <w:autoSpaceDN w:val="0"/>
        <w:adjustRightInd w:val="0"/>
        <w:ind w:left="-142" w:right="-1" w:firstLine="142"/>
        <w:jc w:val="both"/>
        <w:rPr>
          <w:rFonts w:ascii="Times New Roman" w:hAnsi="Times New Roman"/>
          <w:color w:val="000000"/>
          <w:sz w:val="24"/>
          <w:szCs w:val="24"/>
        </w:rPr>
      </w:pPr>
      <w:r w:rsidRPr="002B64BB">
        <w:rPr>
          <w:rFonts w:ascii="Times New Roman" w:hAnsi="Times New Roman"/>
          <w:color w:val="000000"/>
          <w:sz w:val="24"/>
          <w:szCs w:val="24"/>
        </w:rPr>
        <w:t xml:space="preserve">Направленность (профиль): </w:t>
      </w:r>
      <w:r w:rsidR="004C06CB" w:rsidRPr="004C06CB">
        <w:rPr>
          <w:rFonts w:ascii="Times New Roman" w:hAnsi="Times New Roman"/>
          <w:color w:val="000000"/>
          <w:sz w:val="24"/>
          <w:szCs w:val="24"/>
        </w:rPr>
        <w:t>Технология разработки программных систем</w:t>
      </w:r>
      <w:r w:rsidR="002E076C" w:rsidRPr="002B64BB">
        <w:rPr>
          <w:rFonts w:ascii="Times New Roman" w:eastAsia="Calibri" w:hAnsi="Times New Roman"/>
          <w:sz w:val="24"/>
          <w:szCs w:val="24"/>
        </w:rPr>
        <w:tab/>
      </w:r>
    </w:p>
    <w:p w:rsidR="00BF7669" w:rsidRPr="002B64BB" w:rsidRDefault="00BF7669" w:rsidP="00680B29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</w:p>
    <w:p w:rsidR="00BF7669" w:rsidRPr="002B64BB" w:rsidRDefault="00BF7669" w:rsidP="00680B29">
      <w:pPr>
        <w:spacing w:line="276" w:lineRule="auto"/>
        <w:ind w:left="0" w:right="-1" w:firstLine="0"/>
        <w:rPr>
          <w:rFonts w:ascii="Times New Roman" w:hAnsi="Times New Roman"/>
          <w:sz w:val="24"/>
          <w:szCs w:val="24"/>
        </w:rPr>
      </w:pPr>
      <w:r w:rsidRPr="002B64BB">
        <w:rPr>
          <w:rFonts w:ascii="Times New Roman" w:hAnsi="Times New Roman"/>
          <w:sz w:val="24"/>
          <w:szCs w:val="24"/>
        </w:rPr>
        <w:t>Квалификация: магистр</w:t>
      </w:r>
    </w:p>
    <w:p w:rsidR="00BF7669" w:rsidRPr="002B64BB" w:rsidRDefault="00BF7669" w:rsidP="00680B29">
      <w:pPr>
        <w:spacing w:line="276" w:lineRule="auto"/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</w:p>
    <w:p w:rsidR="00BF7669" w:rsidRPr="002B64BB" w:rsidRDefault="00BF7669" w:rsidP="00680B29">
      <w:pPr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  <w:r w:rsidRPr="002B64BB">
        <w:rPr>
          <w:rFonts w:ascii="Times New Roman" w:hAnsi="Times New Roman"/>
          <w:color w:val="000000"/>
          <w:sz w:val="24"/>
          <w:szCs w:val="24"/>
        </w:rPr>
        <w:t xml:space="preserve">Форма обучения: очная </w:t>
      </w:r>
      <w:r w:rsidRPr="002B64BB">
        <w:rPr>
          <w:rFonts w:ascii="Times New Roman" w:hAnsi="Times New Roman"/>
          <w:color w:val="000000"/>
          <w:sz w:val="24"/>
          <w:szCs w:val="24"/>
        </w:rPr>
        <w:tab/>
      </w:r>
      <w:r w:rsidRPr="002B64BB">
        <w:rPr>
          <w:rFonts w:ascii="Times New Roman" w:hAnsi="Times New Roman"/>
          <w:color w:val="000000"/>
          <w:sz w:val="24"/>
          <w:szCs w:val="24"/>
        </w:rPr>
        <w:tab/>
      </w:r>
      <w:r w:rsidRPr="002B64BB">
        <w:rPr>
          <w:rFonts w:ascii="Times New Roman" w:hAnsi="Times New Roman"/>
          <w:color w:val="000000"/>
          <w:sz w:val="24"/>
          <w:szCs w:val="24"/>
        </w:rPr>
        <w:tab/>
      </w:r>
      <w:r w:rsidRPr="002B64BB">
        <w:rPr>
          <w:rFonts w:ascii="Times New Roman" w:hAnsi="Times New Roman"/>
          <w:color w:val="000000"/>
          <w:sz w:val="24"/>
          <w:szCs w:val="24"/>
        </w:rPr>
        <w:tab/>
      </w:r>
      <w:r w:rsidRPr="002B64BB">
        <w:rPr>
          <w:rFonts w:ascii="Times New Roman" w:hAnsi="Times New Roman"/>
          <w:color w:val="000000"/>
          <w:sz w:val="24"/>
          <w:szCs w:val="24"/>
        </w:rPr>
        <w:tab/>
        <w:t xml:space="preserve">Год обучения: </w:t>
      </w:r>
      <w:r w:rsidRPr="002B64BB">
        <w:rPr>
          <w:rFonts w:ascii="Times New Roman" w:hAnsi="Times New Roman"/>
          <w:noProof/>
          <w:color w:val="000000"/>
          <w:sz w:val="24"/>
          <w:szCs w:val="24"/>
        </w:rPr>
        <w:t>2</w:t>
      </w:r>
      <w:r w:rsidRPr="002B64BB">
        <w:rPr>
          <w:rFonts w:ascii="Times New Roman" w:hAnsi="Times New Roman"/>
          <w:color w:val="000000"/>
          <w:sz w:val="24"/>
          <w:szCs w:val="24"/>
        </w:rPr>
        <w:t xml:space="preserve">,  семестр </w:t>
      </w:r>
      <w:r w:rsidRPr="002B64BB">
        <w:rPr>
          <w:rFonts w:ascii="Times New Roman" w:hAnsi="Times New Roman"/>
          <w:noProof/>
          <w:color w:val="000000"/>
          <w:sz w:val="24"/>
          <w:szCs w:val="24"/>
        </w:rPr>
        <w:t>3</w:t>
      </w:r>
    </w:p>
    <w:p w:rsidR="00BF7669" w:rsidRPr="002B64BB" w:rsidRDefault="00BF7669" w:rsidP="00680B29">
      <w:pPr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</w:p>
    <w:p w:rsidR="00BF7669" w:rsidRPr="002B64BB" w:rsidRDefault="00BF7669" w:rsidP="00680B29">
      <w:pPr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</w:p>
    <w:tbl>
      <w:tblPr>
        <w:tblW w:w="9356" w:type="dxa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520"/>
        <w:gridCol w:w="2836"/>
      </w:tblGrid>
      <w:tr w:rsidR="00BF7669" w:rsidRPr="002B64BB" w:rsidTr="001B374D">
        <w:trPr>
          <w:trHeight w:val="690"/>
        </w:trPr>
        <w:tc>
          <w:tcPr>
            <w:tcW w:w="652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BF7669" w:rsidRPr="002B64BB" w:rsidRDefault="00BF7669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B64BB">
              <w:rPr>
                <w:rFonts w:ascii="Times New Roman" w:hAnsi="Times New Roman"/>
                <w:color w:val="000000"/>
                <w:sz w:val="24"/>
                <w:szCs w:val="24"/>
              </w:rPr>
              <w:t>Форма аттестации</w:t>
            </w:r>
          </w:p>
        </w:tc>
        <w:tc>
          <w:tcPr>
            <w:tcW w:w="283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BF7669" w:rsidRPr="002B64BB" w:rsidRDefault="00BF7669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B64BB">
              <w:rPr>
                <w:rFonts w:ascii="Times New Roman" w:hAnsi="Times New Roman"/>
                <w:color w:val="000000"/>
                <w:sz w:val="24"/>
                <w:szCs w:val="24"/>
              </w:rPr>
              <w:t>Семестр</w:t>
            </w:r>
          </w:p>
        </w:tc>
      </w:tr>
      <w:tr w:rsidR="00BF7669" w:rsidRPr="002B64BB" w:rsidTr="001B374D">
        <w:tc>
          <w:tcPr>
            <w:tcW w:w="6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F7669" w:rsidRPr="002B64BB" w:rsidRDefault="00BF7669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rPr>
                <w:rFonts w:ascii="Times New Roman" w:hAnsi="Times New Roman"/>
                <w:sz w:val="24"/>
                <w:szCs w:val="24"/>
              </w:rPr>
            </w:pPr>
            <w:r w:rsidRPr="002B64BB">
              <w:rPr>
                <w:rFonts w:ascii="Times New Roman" w:hAnsi="Times New Roman"/>
                <w:noProof/>
                <w:sz w:val="24"/>
                <w:szCs w:val="24"/>
              </w:rPr>
              <w:t>Экзамен</w:t>
            </w:r>
          </w:p>
        </w:tc>
        <w:tc>
          <w:tcPr>
            <w:tcW w:w="2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7669" w:rsidRPr="002B64BB" w:rsidRDefault="00BF7669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B64BB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3</w:t>
            </w:r>
          </w:p>
        </w:tc>
      </w:tr>
    </w:tbl>
    <w:p w:rsidR="00BF7669" w:rsidRPr="002B64BB" w:rsidRDefault="00BF7669" w:rsidP="00680B29">
      <w:pPr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</w:p>
    <w:p w:rsidR="00BF7669" w:rsidRPr="002B64BB" w:rsidRDefault="00BF7669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BF7669" w:rsidRPr="002B64BB" w:rsidRDefault="00BF7669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BF7669" w:rsidRPr="002B64BB" w:rsidRDefault="00BF7669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BF7669" w:rsidRPr="002B64BB" w:rsidRDefault="00BF7669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BF7669" w:rsidRPr="002B64BB" w:rsidRDefault="00BF7669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BF7669" w:rsidRPr="002B64BB" w:rsidRDefault="00BF7669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BF7669" w:rsidRPr="002B64BB" w:rsidRDefault="00BF7669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BF7669" w:rsidRPr="002B64BB" w:rsidRDefault="00BF7669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4"/>
          <w:szCs w:val="24"/>
        </w:rPr>
      </w:pPr>
      <w:r w:rsidRPr="002B64BB">
        <w:rPr>
          <w:rFonts w:ascii="Times New Roman" w:hAnsi="Times New Roman"/>
          <w:color w:val="000000"/>
          <w:sz w:val="24"/>
          <w:szCs w:val="24"/>
        </w:rPr>
        <w:t xml:space="preserve">Новосибирск  </w:t>
      </w:r>
      <w:r w:rsidR="002E076C" w:rsidRPr="002B64BB">
        <w:rPr>
          <w:rFonts w:ascii="Times New Roman" w:hAnsi="Times New Roman"/>
          <w:noProof/>
          <w:color w:val="000000"/>
          <w:sz w:val="24"/>
          <w:szCs w:val="24"/>
        </w:rPr>
        <w:t>2019</w:t>
      </w:r>
      <w:r w:rsidRPr="002B64BB">
        <w:rPr>
          <w:rFonts w:ascii="Times New Roman" w:hAnsi="Times New Roman"/>
          <w:color w:val="000000"/>
          <w:sz w:val="24"/>
          <w:szCs w:val="24"/>
        </w:rPr>
        <w:br w:type="page"/>
      </w:r>
    </w:p>
    <w:p w:rsidR="002E076C" w:rsidRPr="002B64BB" w:rsidRDefault="00BF7669" w:rsidP="002E076C">
      <w:pPr>
        <w:ind w:left="0" w:right="-2" w:firstLine="709"/>
        <w:jc w:val="both"/>
        <w:rPr>
          <w:rFonts w:ascii="Times New Roman" w:hAnsi="Times New Roman"/>
          <w:noProof/>
          <w:color w:val="000000"/>
          <w:sz w:val="24"/>
          <w:szCs w:val="24"/>
        </w:rPr>
      </w:pPr>
      <w:r w:rsidRPr="002B64BB">
        <w:rPr>
          <w:rFonts w:ascii="Times New Roman" w:hAnsi="Times New Roman"/>
          <w:b/>
          <w:color w:val="000000"/>
          <w:sz w:val="24"/>
          <w:szCs w:val="24"/>
        </w:rPr>
        <w:lastRenderedPageBreak/>
        <w:t>Фонд оценочных сре</w:t>
      </w:r>
      <w:proofErr w:type="gramStart"/>
      <w:r w:rsidRPr="002B64BB">
        <w:rPr>
          <w:rFonts w:ascii="Times New Roman" w:hAnsi="Times New Roman"/>
          <w:b/>
          <w:color w:val="000000"/>
          <w:sz w:val="24"/>
          <w:szCs w:val="24"/>
        </w:rPr>
        <w:t>дств</w:t>
      </w:r>
      <w:r w:rsidRPr="002B64BB">
        <w:rPr>
          <w:rFonts w:ascii="Times New Roman" w:hAnsi="Times New Roman"/>
          <w:color w:val="000000"/>
          <w:sz w:val="24"/>
          <w:szCs w:val="24"/>
        </w:rPr>
        <w:t xml:space="preserve"> пр</w:t>
      </w:r>
      <w:proofErr w:type="gramEnd"/>
      <w:r w:rsidRPr="002B64BB">
        <w:rPr>
          <w:rFonts w:ascii="Times New Roman" w:hAnsi="Times New Roman"/>
          <w:color w:val="000000"/>
          <w:sz w:val="24"/>
          <w:szCs w:val="24"/>
        </w:rPr>
        <w:t xml:space="preserve">омежуточной аттестации по дисциплине является </w:t>
      </w:r>
      <w:r w:rsidRPr="002B64BB">
        <w:rPr>
          <w:rFonts w:ascii="Times New Roman" w:hAnsi="Times New Roman"/>
          <w:b/>
          <w:color w:val="000000"/>
          <w:sz w:val="24"/>
          <w:szCs w:val="24"/>
        </w:rPr>
        <w:t>Приложением 1</w:t>
      </w:r>
      <w:r w:rsidRPr="002B64BB">
        <w:rPr>
          <w:rFonts w:ascii="Times New Roman" w:hAnsi="Times New Roman"/>
          <w:color w:val="000000"/>
          <w:sz w:val="24"/>
          <w:szCs w:val="24"/>
        </w:rPr>
        <w:t xml:space="preserve"> к рабочей программе дисциплины «</w:t>
      </w:r>
      <w:r w:rsidRPr="002B64BB">
        <w:rPr>
          <w:rFonts w:ascii="Times New Roman" w:hAnsi="Times New Roman"/>
          <w:bCs/>
          <w:noProof/>
          <w:color w:val="000000"/>
          <w:sz w:val="24"/>
          <w:szCs w:val="24"/>
        </w:rPr>
        <w:t>Интеллектуальные системы</w:t>
      </w:r>
      <w:r w:rsidRPr="002B64BB">
        <w:rPr>
          <w:rFonts w:ascii="Times New Roman" w:hAnsi="Times New Roman"/>
          <w:color w:val="000000"/>
          <w:sz w:val="24"/>
          <w:szCs w:val="24"/>
        </w:rPr>
        <w:t>», реал</w:t>
      </w:r>
      <w:r w:rsidRPr="002B64BB">
        <w:rPr>
          <w:rFonts w:ascii="Times New Roman" w:hAnsi="Times New Roman"/>
          <w:color w:val="000000"/>
          <w:sz w:val="24"/>
          <w:szCs w:val="24"/>
        </w:rPr>
        <w:t>и</w:t>
      </w:r>
      <w:r w:rsidRPr="002B64BB">
        <w:rPr>
          <w:rFonts w:ascii="Times New Roman" w:hAnsi="Times New Roman"/>
          <w:color w:val="000000"/>
          <w:sz w:val="24"/>
          <w:szCs w:val="24"/>
        </w:rPr>
        <w:t>зуемой в рамках образовательной программы высшего образования – программы маг</w:t>
      </w:r>
      <w:r w:rsidRPr="002B64BB">
        <w:rPr>
          <w:rFonts w:ascii="Times New Roman" w:hAnsi="Times New Roman"/>
          <w:color w:val="000000"/>
          <w:sz w:val="24"/>
          <w:szCs w:val="24"/>
        </w:rPr>
        <w:t>и</w:t>
      </w:r>
      <w:r w:rsidRPr="002B64BB">
        <w:rPr>
          <w:rFonts w:ascii="Times New Roman" w:hAnsi="Times New Roman"/>
          <w:color w:val="000000"/>
          <w:sz w:val="24"/>
          <w:szCs w:val="24"/>
        </w:rPr>
        <w:t>стратуры 09.04.01 Информатика и вычислительная техника</w:t>
      </w:r>
      <w:r w:rsidR="002B64BB">
        <w:rPr>
          <w:rFonts w:ascii="Times New Roman" w:hAnsi="Times New Roman"/>
          <w:color w:val="000000"/>
          <w:sz w:val="24"/>
          <w:szCs w:val="24"/>
        </w:rPr>
        <w:t>, направленность (</w:t>
      </w:r>
      <w:r w:rsidR="002B64BB" w:rsidRPr="00033CDC">
        <w:rPr>
          <w:rFonts w:ascii="Times New Roman" w:hAnsi="Times New Roman"/>
          <w:color w:val="000000"/>
          <w:sz w:val="24"/>
          <w:szCs w:val="24"/>
        </w:rPr>
        <w:t>профиль):</w:t>
      </w:r>
      <w:r w:rsidRPr="002B64BB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4C06CB" w:rsidRPr="004C06CB">
        <w:rPr>
          <w:rFonts w:ascii="Times New Roman" w:hAnsi="Times New Roman"/>
          <w:noProof/>
          <w:color w:val="000000"/>
          <w:sz w:val="24"/>
          <w:szCs w:val="24"/>
        </w:rPr>
        <w:t>Технология разработки программных систем</w:t>
      </w:r>
      <w:r w:rsidR="002E076C" w:rsidRPr="002B64BB">
        <w:rPr>
          <w:rFonts w:ascii="Times New Roman" w:hAnsi="Times New Roman"/>
          <w:noProof/>
          <w:color w:val="000000"/>
          <w:sz w:val="24"/>
          <w:szCs w:val="24"/>
        </w:rPr>
        <w:t>.</w:t>
      </w:r>
    </w:p>
    <w:p w:rsidR="00BF7669" w:rsidRPr="002B64BB" w:rsidRDefault="00BF7669" w:rsidP="0089250A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BF7669" w:rsidRPr="002B64BB" w:rsidRDefault="00BF7669" w:rsidP="0089250A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BF7669" w:rsidRPr="002B64BB" w:rsidRDefault="002E076C" w:rsidP="00680B29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  <w:r w:rsidRPr="002B64BB">
        <w:rPr>
          <w:rFonts w:ascii="Times New Roman" w:hAnsi="Times New Roman"/>
          <w:color w:val="000000"/>
          <w:sz w:val="24"/>
          <w:szCs w:val="24"/>
        </w:rPr>
        <w:t>Фонд оценочных сре</w:t>
      </w:r>
      <w:proofErr w:type="gramStart"/>
      <w:r w:rsidRPr="002B64BB">
        <w:rPr>
          <w:rFonts w:ascii="Times New Roman" w:hAnsi="Times New Roman"/>
          <w:color w:val="000000"/>
          <w:sz w:val="24"/>
          <w:szCs w:val="24"/>
        </w:rPr>
        <w:t>дств пр</w:t>
      </w:r>
      <w:proofErr w:type="gramEnd"/>
      <w:r w:rsidRPr="002B64BB">
        <w:rPr>
          <w:rFonts w:ascii="Times New Roman" w:hAnsi="Times New Roman"/>
          <w:color w:val="000000"/>
          <w:sz w:val="24"/>
          <w:szCs w:val="24"/>
        </w:rPr>
        <w:t>омежуточной</w:t>
      </w:r>
      <w:r w:rsidR="002B64BB">
        <w:rPr>
          <w:rFonts w:ascii="Times New Roman" w:hAnsi="Times New Roman"/>
          <w:color w:val="000000"/>
          <w:sz w:val="24"/>
          <w:szCs w:val="24"/>
        </w:rPr>
        <w:t xml:space="preserve"> аттестации по дисциплине утвер</w:t>
      </w:r>
      <w:r w:rsidRPr="002B64BB">
        <w:rPr>
          <w:rFonts w:ascii="Times New Roman" w:hAnsi="Times New Roman"/>
          <w:color w:val="000000"/>
          <w:sz w:val="24"/>
          <w:szCs w:val="24"/>
        </w:rPr>
        <w:t>жден решением ученого совета факультета информационных технологий, протокол № 75 от 0</w:t>
      </w:r>
      <w:r w:rsidR="002B64BB">
        <w:rPr>
          <w:rFonts w:ascii="Times New Roman" w:hAnsi="Times New Roman"/>
          <w:color w:val="000000"/>
          <w:sz w:val="24"/>
          <w:szCs w:val="24"/>
        </w:rPr>
        <w:t>2</w:t>
      </w:r>
      <w:r w:rsidRPr="002B64BB">
        <w:rPr>
          <w:rFonts w:ascii="Times New Roman" w:hAnsi="Times New Roman"/>
          <w:color w:val="000000"/>
          <w:sz w:val="24"/>
          <w:szCs w:val="24"/>
        </w:rPr>
        <w:t>.07.2019.</w:t>
      </w:r>
    </w:p>
    <w:p w:rsidR="002E076C" w:rsidRPr="002B64BB" w:rsidRDefault="002E076C" w:rsidP="00680B29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</w:p>
    <w:p w:rsidR="002E076C" w:rsidRPr="002B64BB" w:rsidRDefault="002E076C" w:rsidP="00680B29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rFonts w:ascii="Times New Roman" w:hAnsi="Times New Roman"/>
          <w:sz w:val="24"/>
          <w:szCs w:val="24"/>
        </w:rPr>
      </w:pPr>
    </w:p>
    <w:p w:rsidR="00BF7669" w:rsidRPr="002B64BB" w:rsidRDefault="00BF7669" w:rsidP="00680B29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  <w:r w:rsidRPr="002B64BB">
        <w:rPr>
          <w:rFonts w:ascii="Times New Roman" w:hAnsi="Times New Roman"/>
          <w:color w:val="000000"/>
          <w:sz w:val="24"/>
          <w:szCs w:val="24"/>
        </w:rPr>
        <w:t>Разработчики:</w:t>
      </w:r>
    </w:p>
    <w:p w:rsidR="00CB5EC5" w:rsidRPr="002B64BB" w:rsidRDefault="00CB5EC5" w:rsidP="00CB5EC5">
      <w:pPr>
        <w:widowControl w:val="0"/>
        <w:autoSpaceDE w:val="0"/>
        <w:autoSpaceDN w:val="0"/>
        <w:adjustRightInd w:val="0"/>
        <w:ind w:left="0" w:firstLine="0"/>
        <w:rPr>
          <w:rFonts w:ascii="Times New Roman" w:hAnsi="Times New Roman"/>
          <w:sz w:val="24"/>
          <w:szCs w:val="24"/>
        </w:rPr>
      </w:pPr>
      <w:r w:rsidRPr="002B64BB">
        <w:rPr>
          <w:rFonts w:ascii="Times New Roman" w:hAnsi="Times New Roman"/>
          <w:sz w:val="24"/>
          <w:szCs w:val="24"/>
        </w:rPr>
        <w:t xml:space="preserve">доцент кафедры </w:t>
      </w:r>
      <w:r w:rsidRPr="002B64BB">
        <w:rPr>
          <w:rFonts w:ascii="Times New Roman" w:hAnsi="Times New Roman"/>
          <w:noProof/>
          <w:sz w:val="24"/>
          <w:szCs w:val="24"/>
        </w:rPr>
        <w:t>общей информатики ФИТ</w:t>
      </w:r>
      <w:r w:rsidRPr="002B64BB">
        <w:rPr>
          <w:rFonts w:ascii="Times New Roman" w:hAnsi="Times New Roman"/>
          <w:sz w:val="24"/>
          <w:szCs w:val="24"/>
        </w:rPr>
        <w:t xml:space="preserve">, </w:t>
      </w:r>
    </w:p>
    <w:p w:rsidR="00CB5EC5" w:rsidRPr="002B64BB" w:rsidRDefault="00CB5EC5" w:rsidP="00CB5EC5">
      <w:pPr>
        <w:widowControl w:val="0"/>
        <w:autoSpaceDE w:val="0"/>
        <w:autoSpaceDN w:val="0"/>
        <w:adjustRightInd w:val="0"/>
        <w:ind w:left="0" w:firstLine="0"/>
        <w:rPr>
          <w:rFonts w:ascii="Times New Roman" w:hAnsi="Times New Roman"/>
          <w:color w:val="000000"/>
          <w:sz w:val="24"/>
          <w:szCs w:val="24"/>
        </w:rPr>
      </w:pPr>
      <w:r w:rsidRPr="002B64BB">
        <w:rPr>
          <w:rFonts w:ascii="Times New Roman" w:hAnsi="Times New Roman"/>
          <w:sz w:val="24"/>
          <w:szCs w:val="24"/>
        </w:rPr>
        <w:t>кандидат физико-математических наук</w:t>
      </w:r>
      <w:r w:rsidR="002B64BB">
        <w:rPr>
          <w:rFonts w:ascii="Times New Roman" w:hAnsi="Times New Roman"/>
          <w:color w:val="000000"/>
          <w:sz w:val="24"/>
          <w:szCs w:val="24"/>
        </w:rPr>
        <w:tab/>
      </w:r>
      <w:r w:rsidR="002B64BB">
        <w:rPr>
          <w:rFonts w:ascii="Times New Roman" w:hAnsi="Times New Roman"/>
          <w:color w:val="000000"/>
          <w:sz w:val="24"/>
          <w:szCs w:val="24"/>
        </w:rPr>
        <w:tab/>
      </w:r>
      <w:r w:rsidR="002B64BB">
        <w:rPr>
          <w:rFonts w:ascii="Times New Roman" w:hAnsi="Times New Roman"/>
          <w:color w:val="000000"/>
          <w:sz w:val="24"/>
          <w:szCs w:val="24"/>
        </w:rPr>
        <w:tab/>
      </w:r>
      <w:r w:rsidR="002B64BB">
        <w:rPr>
          <w:rFonts w:ascii="Times New Roman" w:hAnsi="Times New Roman"/>
          <w:color w:val="000000"/>
          <w:sz w:val="24"/>
          <w:szCs w:val="24"/>
        </w:rPr>
        <w:tab/>
        <w:t xml:space="preserve">  </w:t>
      </w:r>
      <w:r w:rsidRPr="002B64BB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2B64BB">
        <w:rPr>
          <w:rFonts w:ascii="Times New Roman" w:hAnsi="Times New Roman"/>
          <w:color w:val="000000"/>
          <w:sz w:val="24"/>
          <w:szCs w:val="24"/>
          <w:lang w:eastAsia="ru-RU"/>
        </w:rPr>
        <w:t xml:space="preserve">Г.Э. </w:t>
      </w:r>
      <w:proofErr w:type="spellStart"/>
      <w:r w:rsidRPr="002B64BB">
        <w:rPr>
          <w:rFonts w:ascii="Times New Roman" w:hAnsi="Times New Roman"/>
          <w:color w:val="000000"/>
          <w:sz w:val="24"/>
          <w:szCs w:val="24"/>
          <w:lang w:eastAsia="ru-RU"/>
        </w:rPr>
        <w:t>Яхъяева</w:t>
      </w:r>
      <w:proofErr w:type="spellEnd"/>
    </w:p>
    <w:p w:rsidR="00CB5EC5" w:rsidRPr="002B64BB" w:rsidRDefault="00CB5EC5" w:rsidP="00CB5EC5">
      <w:pPr>
        <w:widowControl w:val="0"/>
        <w:autoSpaceDE w:val="0"/>
        <w:autoSpaceDN w:val="0"/>
        <w:adjustRightInd w:val="0"/>
        <w:ind w:left="0" w:firstLine="0"/>
        <w:rPr>
          <w:rFonts w:ascii="Times New Roman" w:hAnsi="Times New Roman"/>
          <w:sz w:val="24"/>
          <w:szCs w:val="24"/>
        </w:rPr>
      </w:pPr>
    </w:p>
    <w:p w:rsidR="00CB5EC5" w:rsidRPr="002B64BB" w:rsidRDefault="00CB5EC5" w:rsidP="00CB5EC5">
      <w:pPr>
        <w:widowControl w:val="0"/>
        <w:autoSpaceDE w:val="0"/>
        <w:autoSpaceDN w:val="0"/>
        <w:adjustRightInd w:val="0"/>
        <w:ind w:left="0" w:firstLine="0"/>
        <w:rPr>
          <w:rFonts w:ascii="Times New Roman" w:hAnsi="Times New Roman"/>
          <w:color w:val="000000"/>
          <w:sz w:val="24"/>
          <w:szCs w:val="24"/>
        </w:rPr>
      </w:pPr>
    </w:p>
    <w:p w:rsidR="00CB5EC5" w:rsidRPr="002B64BB" w:rsidRDefault="00CB5EC5" w:rsidP="00CB5EC5">
      <w:pPr>
        <w:widowControl w:val="0"/>
        <w:autoSpaceDE w:val="0"/>
        <w:autoSpaceDN w:val="0"/>
        <w:adjustRightInd w:val="0"/>
        <w:ind w:left="0" w:firstLine="0"/>
        <w:rPr>
          <w:rFonts w:ascii="Times New Roman" w:hAnsi="Times New Roman"/>
          <w:color w:val="000000"/>
          <w:sz w:val="24"/>
          <w:szCs w:val="24"/>
        </w:rPr>
      </w:pPr>
    </w:p>
    <w:p w:rsidR="00CB5EC5" w:rsidRPr="002B64BB" w:rsidRDefault="00CB5EC5" w:rsidP="00CB5EC5">
      <w:pPr>
        <w:widowControl w:val="0"/>
        <w:autoSpaceDE w:val="0"/>
        <w:autoSpaceDN w:val="0"/>
        <w:adjustRightInd w:val="0"/>
        <w:ind w:left="0" w:firstLine="0"/>
        <w:rPr>
          <w:rFonts w:ascii="Times New Roman" w:hAnsi="Times New Roman"/>
          <w:color w:val="000000"/>
          <w:sz w:val="24"/>
          <w:szCs w:val="24"/>
        </w:rPr>
      </w:pPr>
      <w:r w:rsidRPr="002B64BB">
        <w:rPr>
          <w:rFonts w:ascii="Times New Roman" w:hAnsi="Times New Roman"/>
          <w:color w:val="000000"/>
          <w:sz w:val="24"/>
          <w:szCs w:val="24"/>
        </w:rPr>
        <w:t xml:space="preserve">Заведующий кафедрой </w:t>
      </w:r>
      <w:r w:rsidRPr="002B64BB">
        <w:rPr>
          <w:rFonts w:ascii="Times New Roman" w:hAnsi="Times New Roman"/>
          <w:noProof/>
          <w:color w:val="000000"/>
          <w:sz w:val="24"/>
          <w:szCs w:val="24"/>
        </w:rPr>
        <w:t>общей информатики ФИТ</w:t>
      </w:r>
      <w:r w:rsidRPr="002B64BB">
        <w:rPr>
          <w:rFonts w:ascii="Times New Roman" w:hAnsi="Times New Roman"/>
          <w:color w:val="000000"/>
          <w:sz w:val="24"/>
          <w:szCs w:val="24"/>
        </w:rPr>
        <w:t>,</w:t>
      </w:r>
    </w:p>
    <w:p w:rsidR="00CB5EC5" w:rsidRPr="002B64BB" w:rsidRDefault="00CB5EC5" w:rsidP="00CB5EC5">
      <w:pPr>
        <w:pStyle w:val="af1"/>
        <w:spacing w:before="0" w:beforeAutospacing="0" w:after="0" w:afterAutospacing="0"/>
        <w:rPr>
          <w:color w:val="000000"/>
        </w:rPr>
      </w:pPr>
      <w:r w:rsidRPr="002B64BB">
        <w:rPr>
          <w:bCs/>
          <w:iCs/>
          <w:noProof/>
          <w:color w:val="000000"/>
        </w:rPr>
        <w:t>доктор физико-математических наук</w:t>
      </w:r>
      <w:r w:rsidRPr="002B64BB">
        <w:rPr>
          <w:color w:val="000000"/>
        </w:rPr>
        <w:tab/>
      </w:r>
      <w:r w:rsidRPr="002B64BB">
        <w:rPr>
          <w:color w:val="000000"/>
        </w:rPr>
        <w:tab/>
      </w:r>
      <w:r w:rsidRPr="002B64BB">
        <w:rPr>
          <w:color w:val="000000"/>
        </w:rPr>
        <w:tab/>
        <w:t xml:space="preserve">               </w:t>
      </w:r>
      <w:r w:rsidRPr="002B64BB">
        <w:rPr>
          <w:noProof/>
          <w:color w:val="000000"/>
        </w:rPr>
        <w:t>Д.Е. Пальчунов</w:t>
      </w:r>
    </w:p>
    <w:p w:rsidR="00CB5EC5" w:rsidRPr="002B64BB" w:rsidRDefault="00CB5EC5" w:rsidP="00CB5EC5">
      <w:pPr>
        <w:widowControl w:val="0"/>
        <w:autoSpaceDE w:val="0"/>
        <w:autoSpaceDN w:val="0"/>
        <w:adjustRightInd w:val="0"/>
        <w:ind w:left="0" w:firstLine="0"/>
        <w:rPr>
          <w:rFonts w:ascii="Times New Roman" w:hAnsi="Times New Roman"/>
          <w:color w:val="000000"/>
          <w:sz w:val="24"/>
          <w:szCs w:val="24"/>
        </w:rPr>
      </w:pPr>
    </w:p>
    <w:p w:rsidR="00CB5EC5" w:rsidRPr="002B64BB" w:rsidRDefault="00CB5EC5" w:rsidP="00CB5EC5">
      <w:pPr>
        <w:widowControl w:val="0"/>
        <w:autoSpaceDE w:val="0"/>
        <w:autoSpaceDN w:val="0"/>
        <w:adjustRightInd w:val="0"/>
        <w:ind w:left="0" w:firstLine="0"/>
        <w:rPr>
          <w:rFonts w:ascii="Times New Roman" w:hAnsi="Times New Roman"/>
          <w:color w:val="000000"/>
          <w:sz w:val="24"/>
          <w:szCs w:val="24"/>
        </w:rPr>
      </w:pPr>
    </w:p>
    <w:p w:rsidR="00CB5EC5" w:rsidRPr="002B64BB" w:rsidRDefault="00CB5EC5" w:rsidP="00CB5EC5">
      <w:pPr>
        <w:widowControl w:val="0"/>
        <w:autoSpaceDE w:val="0"/>
        <w:autoSpaceDN w:val="0"/>
        <w:adjustRightInd w:val="0"/>
        <w:ind w:left="0" w:firstLine="0"/>
        <w:rPr>
          <w:rFonts w:ascii="Times New Roman" w:hAnsi="Times New Roman"/>
          <w:color w:val="000000"/>
          <w:sz w:val="24"/>
          <w:szCs w:val="24"/>
        </w:rPr>
      </w:pPr>
    </w:p>
    <w:p w:rsidR="00CB5EC5" w:rsidRPr="002B64BB" w:rsidRDefault="00CB5EC5" w:rsidP="00CB5EC5">
      <w:pPr>
        <w:widowControl w:val="0"/>
        <w:autoSpaceDE w:val="0"/>
        <w:autoSpaceDN w:val="0"/>
        <w:adjustRightInd w:val="0"/>
        <w:ind w:left="0" w:firstLine="0"/>
        <w:rPr>
          <w:rFonts w:ascii="Times New Roman" w:hAnsi="Times New Roman"/>
          <w:color w:val="000000"/>
          <w:sz w:val="24"/>
          <w:szCs w:val="24"/>
        </w:rPr>
      </w:pPr>
      <w:proofErr w:type="gramStart"/>
      <w:r w:rsidRPr="002B64BB">
        <w:rPr>
          <w:rFonts w:ascii="Times New Roman" w:hAnsi="Times New Roman"/>
          <w:color w:val="000000"/>
          <w:sz w:val="24"/>
          <w:szCs w:val="24"/>
        </w:rPr>
        <w:t>Ответственный</w:t>
      </w:r>
      <w:proofErr w:type="gramEnd"/>
      <w:r w:rsidRPr="002B64BB">
        <w:rPr>
          <w:rFonts w:ascii="Times New Roman" w:hAnsi="Times New Roman"/>
          <w:color w:val="000000"/>
          <w:sz w:val="24"/>
          <w:szCs w:val="24"/>
        </w:rPr>
        <w:t xml:space="preserve"> за образовательную программу:</w:t>
      </w:r>
    </w:p>
    <w:p w:rsidR="00CB5EC5" w:rsidRPr="002B64BB" w:rsidRDefault="00CB5EC5" w:rsidP="00CB5EC5">
      <w:pPr>
        <w:widowControl w:val="0"/>
        <w:autoSpaceDE w:val="0"/>
        <w:autoSpaceDN w:val="0"/>
        <w:adjustRightInd w:val="0"/>
        <w:ind w:left="0" w:firstLine="0"/>
        <w:rPr>
          <w:rFonts w:ascii="Times New Roman" w:hAnsi="Times New Roman"/>
          <w:color w:val="000000"/>
          <w:sz w:val="24"/>
          <w:szCs w:val="24"/>
        </w:rPr>
      </w:pPr>
    </w:p>
    <w:p w:rsidR="002E076C" w:rsidRPr="002B64BB" w:rsidRDefault="002E076C" w:rsidP="00CB5EC5">
      <w:pPr>
        <w:widowControl w:val="0"/>
        <w:autoSpaceDE w:val="0"/>
        <w:autoSpaceDN w:val="0"/>
        <w:adjustRightInd w:val="0"/>
        <w:ind w:left="0" w:firstLine="0"/>
        <w:rPr>
          <w:rFonts w:ascii="Times New Roman" w:hAnsi="Times New Roman"/>
          <w:color w:val="000000"/>
          <w:sz w:val="24"/>
          <w:szCs w:val="24"/>
        </w:rPr>
      </w:pPr>
    </w:p>
    <w:p w:rsidR="00CB5EC5" w:rsidRPr="002B64BB" w:rsidRDefault="002E076C" w:rsidP="00CB5EC5">
      <w:pPr>
        <w:widowControl w:val="0"/>
        <w:autoSpaceDE w:val="0"/>
        <w:autoSpaceDN w:val="0"/>
        <w:adjustRightInd w:val="0"/>
        <w:ind w:left="0" w:firstLine="0"/>
        <w:rPr>
          <w:rFonts w:ascii="Times New Roman" w:hAnsi="Times New Roman"/>
          <w:color w:val="000000"/>
          <w:sz w:val="24"/>
          <w:szCs w:val="24"/>
        </w:rPr>
      </w:pPr>
      <w:r w:rsidRPr="002B64BB">
        <w:rPr>
          <w:rFonts w:ascii="Times New Roman" w:hAnsi="Times New Roman"/>
          <w:color w:val="000000"/>
          <w:sz w:val="24"/>
          <w:szCs w:val="24"/>
        </w:rPr>
        <w:t>З</w:t>
      </w:r>
      <w:r w:rsidR="00CB5EC5" w:rsidRPr="002B64BB">
        <w:rPr>
          <w:rFonts w:ascii="Times New Roman" w:hAnsi="Times New Roman"/>
          <w:color w:val="000000"/>
          <w:sz w:val="24"/>
          <w:szCs w:val="24"/>
        </w:rPr>
        <w:t>аведующий кафедрой систем информатики ФИТ,</w:t>
      </w:r>
    </w:p>
    <w:p w:rsidR="00BF7669" w:rsidRPr="002B64BB" w:rsidRDefault="00CB5EC5" w:rsidP="00CB5EC5">
      <w:pPr>
        <w:pStyle w:val="af1"/>
        <w:spacing w:before="0" w:beforeAutospacing="0" w:after="0" w:afterAutospacing="0"/>
        <w:ind w:right="-1"/>
        <w:rPr>
          <w:color w:val="000000"/>
        </w:rPr>
      </w:pPr>
      <w:r w:rsidRPr="002B64BB">
        <w:rPr>
          <w:bCs/>
          <w:iCs/>
          <w:color w:val="000000"/>
        </w:rPr>
        <w:t>доктор физико-математических наук</w:t>
      </w:r>
      <w:r w:rsidRPr="002B64BB">
        <w:rPr>
          <w:color w:val="000000"/>
        </w:rPr>
        <w:tab/>
      </w:r>
      <w:r w:rsidRPr="002B64BB">
        <w:rPr>
          <w:color w:val="000000"/>
        </w:rPr>
        <w:tab/>
        <w:t xml:space="preserve">                    </w:t>
      </w:r>
      <w:r w:rsidR="002B64BB">
        <w:rPr>
          <w:color w:val="000000"/>
        </w:rPr>
        <w:t xml:space="preserve">      </w:t>
      </w:r>
      <w:r w:rsidRPr="002B64BB">
        <w:rPr>
          <w:color w:val="000000"/>
        </w:rPr>
        <w:t>М.М. Лаврентьев</w:t>
      </w:r>
      <w:r w:rsidR="00BF7669" w:rsidRPr="002B64BB">
        <w:rPr>
          <w:bCs/>
          <w:iCs/>
          <w:color w:val="000000"/>
        </w:rPr>
        <w:t xml:space="preserve"> </w:t>
      </w:r>
    </w:p>
    <w:p w:rsidR="00BF7669" w:rsidRPr="002B64BB" w:rsidRDefault="00BF7669" w:rsidP="00680B29">
      <w:pPr>
        <w:ind w:left="0" w:right="-1"/>
        <w:rPr>
          <w:rFonts w:ascii="Times New Roman" w:hAnsi="Times New Roman"/>
          <w:color w:val="000000"/>
          <w:sz w:val="24"/>
          <w:szCs w:val="24"/>
        </w:rPr>
      </w:pPr>
    </w:p>
    <w:p w:rsidR="00BF7669" w:rsidRPr="002B64BB" w:rsidRDefault="00BF7669" w:rsidP="00680B29">
      <w:pPr>
        <w:ind w:left="0" w:right="-1"/>
        <w:rPr>
          <w:rFonts w:ascii="Times New Roman" w:hAnsi="Times New Roman"/>
          <w:color w:val="000000"/>
          <w:sz w:val="24"/>
          <w:szCs w:val="24"/>
        </w:rPr>
      </w:pPr>
    </w:p>
    <w:p w:rsidR="00BF7669" w:rsidRPr="002B64BB" w:rsidRDefault="00BF7669" w:rsidP="00680B29">
      <w:pPr>
        <w:ind w:left="0" w:right="-1"/>
        <w:rPr>
          <w:rFonts w:ascii="Times New Roman" w:hAnsi="Times New Roman"/>
          <w:color w:val="000000"/>
          <w:sz w:val="24"/>
          <w:szCs w:val="24"/>
        </w:rPr>
      </w:pPr>
    </w:p>
    <w:p w:rsidR="00BF7669" w:rsidRPr="002B64BB" w:rsidRDefault="00BF7669" w:rsidP="00680B29">
      <w:pPr>
        <w:ind w:left="0" w:right="-1"/>
        <w:rPr>
          <w:rFonts w:ascii="Times New Roman" w:hAnsi="Times New Roman"/>
          <w:color w:val="000000"/>
          <w:sz w:val="24"/>
          <w:szCs w:val="24"/>
        </w:rPr>
      </w:pPr>
    </w:p>
    <w:p w:rsidR="00BF7669" w:rsidRPr="002B64BB" w:rsidRDefault="00BF7669" w:rsidP="00680B29">
      <w:pPr>
        <w:ind w:left="0" w:right="-1"/>
        <w:rPr>
          <w:rFonts w:ascii="Times New Roman" w:hAnsi="Times New Roman"/>
          <w:color w:val="000000"/>
          <w:sz w:val="24"/>
          <w:szCs w:val="24"/>
        </w:rPr>
      </w:pPr>
    </w:p>
    <w:p w:rsidR="00BF7669" w:rsidRPr="002B64BB" w:rsidRDefault="00BF7669" w:rsidP="00680B29">
      <w:pPr>
        <w:ind w:left="0" w:right="-1"/>
        <w:rPr>
          <w:rFonts w:ascii="Times New Roman" w:hAnsi="Times New Roman"/>
          <w:color w:val="000000"/>
          <w:sz w:val="24"/>
          <w:szCs w:val="24"/>
        </w:rPr>
      </w:pPr>
    </w:p>
    <w:p w:rsidR="00BF7669" w:rsidRPr="002B64BB" w:rsidRDefault="00BF7669" w:rsidP="00680B29">
      <w:pPr>
        <w:ind w:left="0" w:right="-1"/>
        <w:rPr>
          <w:rFonts w:ascii="Times New Roman" w:hAnsi="Times New Roman"/>
          <w:color w:val="000000"/>
          <w:sz w:val="24"/>
          <w:szCs w:val="24"/>
        </w:rPr>
      </w:pPr>
    </w:p>
    <w:p w:rsidR="00BF7669" w:rsidRPr="002B64BB" w:rsidRDefault="00BF7669" w:rsidP="00680B29">
      <w:pPr>
        <w:ind w:left="0" w:right="-1"/>
        <w:rPr>
          <w:rFonts w:ascii="Times New Roman" w:hAnsi="Times New Roman"/>
          <w:color w:val="000000"/>
          <w:sz w:val="24"/>
          <w:szCs w:val="24"/>
        </w:rPr>
      </w:pPr>
    </w:p>
    <w:p w:rsidR="00BF7669" w:rsidRPr="002B64BB" w:rsidRDefault="00BF7669" w:rsidP="00680B29">
      <w:pPr>
        <w:ind w:left="0" w:right="-1"/>
        <w:rPr>
          <w:rFonts w:ascii="Times New Roman" w:hAnsi="Times New Roman"/>
          <w:color w:val="000000"/>
          <w:sz w:val="24"/>
          <w:szCs w:val="24"/>
        </w:rPr>
      </w:pPr>
    </w:p>
    <w:p w:rsidR="00BF7669" w:rsidRPr="002B64BB" w:rsidRDefault="00BF7669" w:rsidP="00680B29">
      <w:pPr>
        <w:ind w:left="0" w:right="-1"/>
        <w:rPr>
          <w:rFonts w:ascii="Times New Roman" w:hAnsi="Times New Roman"/>
          <w:color w:val="000000"/>
          <w:sz w:val="24"/>
          <w:szCs w:val="24"/>
        </w:rPr>
      </w:pPr>
    </w:p>
    <w:p w:rsidR="002B64BB" w:rsidRDefault="002B64BB">
      <w:pPr>
        <w:ind w:left="0" w:right="0" w:firstLine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br w:type="page"/>
      </w:r>
    </w:p>
    <w:p w:rsidR="00BF7669" w:rsidRPr="002B64BB" w:rsidRDefault="00BF7669" w:rsidP="00680B29">
      <w:pPr>
        <w:ind w:left="0" w:right="-1"/>
        <w:rPr>
          <w:rFonts w:ascii="Times New Roman" w:hAnsi="Times New Roman"/>
          <w:color w:val="000000"/>
          <w:sz w:val="24"/>
          <w:szCs w:val="24"/>
        </w:rPr>
      </w:pPr>
    </w:p>
    <w:p w:rsidR="00BF7669" w:rsidRPr="002B64BB" w:rsidRDefault="00BF7669" w:rsidP="00680B29">
      <w:pPr>
        <w:pStyle w:val="12"/>
        <w:numPr>
          <w:ilvl w:val="0"/>
          <w:numId w:val="29"/>
        </w:numPr>
        <w:tabs>
          <w:tab w:val="left" w:pos="284"/>
        </w:tabs>
        <w:ind w:left="0" w:right="-1" w:firstLine="0"/>
        <w:rPr>
          <w:rFonts w:ascii="Times New Roman" w:hAnsi="Times New Roman"/>
          <w:b/>
          <w:color w:val="000000"/>
          <w:sz w:val="24"/>
          <w:szCs w:val="24"/>
        </w:rPr>
      </w:pPr>
      <w:r w:rsidRPr="002B64BB">
        <w:rPr>
          <w:rFonts w:ascii="Times New Roman" w:hAnsi="Times New Roman"/>
          <w:b/>
          <w:color w:val="000000"/>
          <w:sz w:val="24"/>
          <w:szCs w:val="24"/>
        </w:rPr>
        <w:t>Содержание и порядок проведения промежуточной аттестации</w:t>
      </w:r>
      <w:r w:rsidRPr="002B64BB">
        <w:rPr>
          <w:rFonts w:ascii="Times New Roman" w:hAnsi="Times New Roman"/>
          <w:b/>
          <w:color w:val="000000"/>
          <w:sz w:val="24"/>
          <w:szCs w:val="24"/>
        </w:rPr>
        <w:br/>
        <w:t>по дисциплине</w:t>
      </w:r>
    </w:p>
    <w:p w:rsidR="00BF7669" w:rsidRPr="002B64BB" w:rsidRDefault="00BF7669" w:rsidP="00680B29">
      <w:pPr>
        <w:pStyle w:val="12"/>
        <w:tabs>
          <w:tab w:val="left" w:pos="284"/>
        </w:tabs>
        <w:ind w:left="0" w:right="-1" w:firstLine="0"/>
        <w:rPr>
          <w:rFonts w:ascii="Times New Roman" w:hAnsi="Times New Roman"/>
          <w:b/>
          <w:color w:val="000000"/>
          <w:sz w:val="24"/>
          <w:szCs w:val="24"/>
        </w:rPr>
      </w:pPr>
    </w:p>
    <w:p w:rsidR="00BF7669" w:rsidRPr="002B64BB" w:rsidRDefault="00BF7669" w:rsidP="00680B29">
      <w:pPr>
        <w:pStyle w:val="12"/>
        <w:numPr>
          <w:ilvl w:val="1"/>
          <w:numId w:val="29"/>
        </w:numPr>
        <w:tabs>
          <w:tab w:val="left" w:pos="709"/>
          <w:tab w:val="left" w:pos="851"/>
        </w:tabs>
        <w:ind w:left="0" w:right="-1" w:firstLine="360"/>
        <w:rPr>
          <w:rFonts w:ascii="Times New Roman" w:hAnsi="Times New Roman"/>
          <w:b/>
          <w:sz w:val="24"/>
          <w:szCs w:val="24"/>
        </w:rPr>
      </w:pPr>
      <w:r w:rsidRPr="002B64BB">
        <w:rPr>
          <w:rFonts w:ascii="Times New Roman" w:hAnsi="Times New Roman"/>
          <w:b/>
          <w:sz w:val="24"/>
          <w:szCs w:val="24"/>
        </w:rPr>
        <w:t>Общая характеристика содержания промежуточной аттестации</w:t>
      </w:r>
    </w:p>
    <w:p w:rsidR="00BF7669" w:rsidRPr="002B64BB" w:rsidRDefault="00BF7669" w:rsidP="00680B29">
      <w:pPr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</w:p>
    <w:p w:rsidR="00BF7669" w:rsidRPr="002B64BB" w:rsidRDefault="00BF7669" w:rsidP="00680B29">
      <w:pPr>
        <w:ind w:left="0" w:right="-1" w:firstLine="743"/>
        <w:jc w:val="both"/>
        <w:rPr>
          <w:rFonts w:ascii="Times New Roman" w:hAnsi="Times New Roman"/>
          <w:sz w:val="24"/>
          <w:szCs w:val="24"/>
        </w:rPr>
      </w:pPr>
      <w:r w:rsidRPr="002B64BB">
        <w:rPr>
          <w:rFonts w:ascii="Times New Roman" w:hAnsi="Times New Roman"/>
          <w:sz w:val="24"/>
          <w:szCs w:val="24"/>
        </w:rPr>
        <w:t>Промежуточная аттестация по дисциплине  «</w:t>
      </w:r>
      <w:r w:rsidRPr="002B64BB">
        <w:rPr>
          <w:rFonts w:ascii="Times New Roman" w:hAnsi="Times New Roman"/>
          <w:bCs/>
          <w:noProof/>
          <w:color w:val="000000"/>
          <w:sz w:val="24"/>
          <w:szCs w:val="24"/>
        </w:rPr>
        <w:t>Интеллектуальные системы</w:t>
      </w:r>
      <w:r w:rsidRPr="002B64BB">
        <w:rPr>
          <w:rFonts w:ascii="Times New Roman" w:hAnsi="Times New Roman"/>
          <w:sz w:val="24"/>
          <w:szCs w:val="24"/>
        </w:rPr>
        <w:t>» пров</w:t>
      </w:r>
      <w:r w:rsidRPr="002B64BB">
        <w:rPr>
          <w:rFonts w:ascii="Times New Roman" w:hAnsi="Times New Roman"/>
          <w:sz w:val="24"/>
          <w:szCs w:val="24"/>
        </w:rPr>
        <w:t>о</w:t>
      </w:r>
      <w:r w:rsidRPr="002B64BB">
        <w:rPr>
          <w:rFonts w:ascii="Times New Roman" w:hAnsi="Times New Roman"/>
          <w:sz w:val="24"/>
          <w:szCs w:val="24"/>
        </w:rPr>
        <w:t>дится по завершению периода освоения образовательной программы (семестра) для оце</w:t>
      </w:r>
      <w:r w:rsidRPr="002B64BB">
        <w:rPr>
          <w:rFonts w:ascii="Times New Roman" w:hAnsi="Times New Roman"/>
          <w:sz w:val="24"/>
          <w:szCs w:val="24"/>
        </w:rPr>
        <w:t>н</w:t>
      </w:r>
      <w:r w:rsidRPr="002B64BB">
        <w:rPr>
          <w:rFonts w:ascii="Times New Roman" w:hAnsi="Times New Roman"/>
          <w:sz w:val="24"/>
          <w:szCs w:val="24"/>
        </w:rPr>
        <w:t xml:space="preserve">ки </w:t>
      </w:r>
      <w:proofErr w:type="spellStart"/>
      <w:r w:rsidRPr="002B64BB">
        <w:rPr>
          <w:rFonts w:ascii="Times New Roman" w:hAnsi="Times New Roman"/>
          <w:sz w:val="24"/>
          <w:szCs w:val="24"/>
        </w:rPr>
        <w:t>сформированности</w:t>
      </w:r>
      <w:proofErr w:type="spellEnd"/>
      <w:r w:rsidRPr="002B64BB">
        <w:rPr>
          <w:rFonts w:ascii="Times New Roman" w:hAnsi="Times New Roman"/>
          <w:sz w:val="24"/>
          <w:szCs w:val="24"/>
        </w:rPr>
        <w:t xml:space="preserve"> компетенций в части следующих </w:t>
      </w:r>
      <w:r w:rsidR="002B64BB" w:rsidRPr="00C7623C">
        <w:rPr>
          <w:rFonts w:ascii="Times New Roman" w:hAnsi="Times New Roman"/>
          <w:sz w:val="24"/>
          <w:szCs w:val="24"/>
        </w:rPr>
        <w:t>индикаторов достижения комп</w:t>
      </w:r>
      <w:r w:rsidR="002B64BB" w:rsidRPr="00C7623C">
        <w:rPr>
          <w:rFonts w:ascii="Times New Roman" w:hAnsi="Times New Roman"/>
          <w:sz w:val="24"/>
          <w:szCs w:val="24"/>
        </w:rPr>
        <w:t>е</w:t>
      </w:r>
      <w:r w:rsidR="002B64BB" w:rsidRPr="00C7623C">
        <w:rPr>
          <w:rFonts w:ascii="Times New Roman" w:hAnsi="Times New Roman"/>
          <w:sz w:val="24"/>
          <w:szCs w:val="24"/>
        </w:rPr>
        <w:t>тенции</w:t>
      </w:r>
      <w:r w:rsidR="002B64BB" w:rsidRPr="002B64BB">
        <w:rPr>
          <w:rFonts w:ascii="Times New Roman" w:hAnsi="Times New Roman"/>
          <w:sz w:val="24"/>
          <w:szCs w:val="24"/>
        </w:rPr>
        <w:t xml:space="preserve"> </w:t>
      </w:r>
      <w:r w:rsidRPr="002B64BB">
        <w:rPr>
          <w:rFonts w:ascii="Times New Roman" w:hAnsi="Times New Roman"/>
          <w:sz w:val="24"/>
          <w:szCs w:val="24"/>
        </w:rPr>
        <w:t>(таблица П</w:t>
      </w:r>
      <w:proofErr w:type="gramStart"/>
      <w:r w:rsidRPr="002B64BB">
        <w:rPr>
          <w:rFonts w:ascii="Times New Roman" w:hAnsi="Times New Roman"/>
          <w:sz w:val="24"/>
          <w:szCs w:val="24"/>
        </w:rPr>
        <w:t>1</w:t>
      </w:r>
      <w:proofErr w:type="gramEnd"/>
      <w:r w:rsidRPr="002B64BB">
        <w:rPr>
          <w:rFonts w:ascii="Times New Roman" w:hAnsi="Times New Roman"/>
          <w:sz w:val="24"/>
          <w:szCs w:val="24"/>
        </w:rPr>
        <w:t xml:space="preserve">.1). </w:t>
      </w:r>
    </w:p>
    <w:p w:rsidR="00BF7669" w:rsidRPr="002B64BB" w:rsidRDefault="00BF7669" w:rsidP="00680B29">
      <w:pPr>
        <w:ind w:left="0" w:right="-1" w:firstLine="0"/>
        <w:jc w:val="right"/>
        <w:rPr>
          <w:rFonts w:ascii="Times New Roman" w:hAnsi="Times New Roman"/>
          <w:sz w:val="24"/>
          <w:szCs w:val="24"/>
        </w:rPr>
      </w:pPr>
      <w:r w:rsidRPr="002B64BB">
        <w:rPr>
          <w:rFonts w:ascii="Times New Roman" w:hAnsi="Times New Roman"/>
          <w:sz w:val="24"/>
          <w:szCs w:val="24"/>
        </w:rPr>
        <w:t>Таблица П</w:t>
      </w:r>
      <w:proofErr w:type="gramStart"/>
      <w:r w:rsidRPr="002B64BB">
        <w:rPr>
          <w:rFonts w:ascii="Times New Roman" w:hAnsi="Times New Roman"/>
          <w:sz w:val="24"/>
          <w:szCs w:val="24"/>
        </w:rPr>
        <w:t>1</w:t>
      </w:r>
      <w:proofErr w:type="gramEnd"/>
      <w:r w:rsidRPr="002B64BB">
        <w:rPr>
          <w:rFonts w:ascii="Times New Roman" w:hAnsi="Times New Roman"/>
          <w:sz w:val="24"/>
          <w:szCs w:val="24"/>
        </w:rPr>
        <w:t>.1</w:t>
      </w:r>
    </w:p>
    <w:tbl>
      <w:tblPr>
        <w:tblW w:w="9764" w:type="dxa"/>
        <w:jc w:val="center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71"/>
        <w:gridCol w:w="5103"/>
        <w:gridCol w:w="1944"/>
        <w:gridCol w:w="2046"/>
      </w:tblGrid>
      <w:tr w:rsidR="00BF7669" w:rsidRPr="002B64BB" w:rsidTr="00AE566B">
        <w:trPr>
          <w:jc w:val="center"/>
        </w:trPr>
        <w:tc>
          <w:tcPr>
            <w:tcW w:w="67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BF7669" w:rsidRPr="002B64BB" w:rsidRDefault="00BF7669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2B64B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Код</w:t>
            </w:r>
          </w:p>
        </w:tc>
        <w:tc>
          <w:tcPr>
            <w:tcW w:w="510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BF7669" w:rsidRPr="002B64BB" w:rsidRDefault="00BF7669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2B64B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Компетенции, формируемые в рамках дисц</w:t>
            </w:r>
            <w:r w:rsidRPr="002B64B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и</w:t>
            </w:r>
            <w:r w:rsidRPr="002B64B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плины</w:t>
            </w:r>
            <w:r w:rsidRPr="002B64B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br/>
              <w:t xml:space="preserve"> «</w:t>
            </w:r>
            <w:r w:rsidRPr="002B64BB">
              <w:rPr>
                <w:rFonts w:ascii="Times New Roman" w:hAnsi="Times New Roman"/>
                <w:bCs/>
                <w:noProof/>
                <w:color w:val="000000"/>
                <w:sz w:val="24"/>
                <w:szCs w:val="24"/>
              </w:rPr>
              <w:t>Интеллектуальные системы</w:t>
            </w:r>
            <w:r w:rsidRPr="002B64B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»</w:t>
            </w:r>
          </w:p>
          <w:p w:rsidR="00BF7669" w:rsidRPr="002B64BB" w:rsidRDefault="00BF7669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39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F7669" w:rsidRPr="002B64BB" w:rsidRDefault="00BF7669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2B64B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Семестр </w:t>
            </w:r>
            <w:r w:rsidRPr="002B64BB">
              <w:rPr>
                <w:rFonts w:ascii="Times New Roman" w:hAnsi="Times New Roman"/>
                <w:bCs/>
                <w:noProof/>
                <w:color w:val="000000"/>
                <w:sz w:val="24"/>
                <w:szCs w:val="24"/>
              </w:rPr>
              <w:t>3</w:t>
            </w:r>
          </w:p>
          <w:p w:rsidR="00BF7669" w:rsidRPr="002B64BB" w:rsidRDefault="00BF7669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</w:tc>
      </w:tr>
      <w:tr w:rsidR="00BF7669" w:rsidRPr="002B64BB" w:rsidTr="00FD6246">
        <w:trPr>
          <w:trHeight w:val="621"/>
          <w:jc w:val="center"/>
        </w:trPr>
        <w:tc>
          <w:tcPr>
            <w:tcW w:w="67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F7669" w:rsidRPr="002B64BB" w:rsidRDefault="00BF7669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10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7669" w:rsidRPr="002B64BB" w:rsidRDefault="00BF7669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F7669" w:rsidRPr="002B64BB" w:rsidRDefault="00BF7669" w:rsidP="00680B29">
            <w:pPr>
              <w:widowControl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B64BB">
              <w:rPr>
                <w:rFonts w:ascii="Times New Roman" w:hAnsi="Times New Roman"/>
                <w:sz w:val="24"/>
                <w:szCs w:val="24"/>
              </w:rPr>
              <w:t>Портфолио</w:t>
            </w:r>
          </w:p>
        </w:tc>
        <w:tc>
          <w:tcPr>
            <w:tcW w:w="2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F7669" w:rsidRPr="002B64BB" w:rsidRDefault="00BF7669" w:rsidP="00680B29">
            <w:pPr>
              <w:widowControl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B64BB">
              <w:rPr>
                <w:rFonts w:ascii="Times New Roman" w:hAnsi="Times New Roman"/>
                <w:noProof/>
                <w:sz w:val="24"/>
                <w:szCs w:val="24"/>
              </w:rPr>
              <w:t>Экзамен</w:t>
            </w:r>
          </w:p>
        </w:tc>
      </w:tr>
      <w:tr w:rsidR="00BF7669" w:rsidRPr="002B64BB" w:rsidTr="00AE566B">
        <w:trPr>
          <w:jc w:val="center"/>
        </w:trPr>
        <w:tc>
          <w:tcPr>
            <w:tcW w:w="6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7669" w:rsidRPr="002B64BB" w:rsidRDefault="00BF7669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09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F7669" w:rsidRPr="002B64BB" w:rsidRDefault="0024719C" w:rsidP="002B64BB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2B64BB">
              <w:rPr>
                <w:rFonts w:ascii="Times New Roman" w:hAnsi="Times New Roman"/>
                <w:b/>
                <w:noProof/>
                <w:sz w:val="24"/>
                <w:szCs w:val="24"/>
              </w:rPr>
              <w:t xml:space="preserve">ОПК-4 - </w:t>
            </w:r>
            <w:r w:rsidR="002B64BB">
              <w:rPr>
                <w:rFonts w:ascii="Times New Roman" w:hAnsi="Times New Roman"/>
                <w:b/>
                <w:noProof/>
                <w:sz w:val="24"/>
                <w:szCs w:val="24"/>
              </w:rPr>
              <w:t>С</w:t>
            </w:r>
            <w:r w:rsidRPr="002B64BB">
              <w:rPr>
                <w:rFonts w:ascii="Times New Roman" w:hAnsi="Times New Roman"/>
                <w:b/>
                <w:noProof/>
                <w:sz w:val="24"/>
                <w:szCs w:val="24"/>
              </w:rPr>
              <w:t>пособен применять на практике новые научные принципы и методы исследований</w:t>
            </w:r>
          </w:p>
        </w:tc>
      </w:tr>
      <w:tr w:rsidR="0024719C" w:rsidRPr="002B64BB" w:rsidTr="00C51584">
        <w:trPr>
          <w:jc w:val="center"/>
        </w:trPr>
        <w:tc>
          <w:tcPr>
            <w:tcW w:w="6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719C" w:rsidRPr="002B64BB" w:rsidRDefault="0024719C" w:rsidP="00680B29">
            <w:pPr>
              <w:widowControl w:val="0"/>
              <w:ind w:left="0" w:right="-1" w:firstLine="0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2B64BB">
              <w:rPr>
                <w:rFonts w:ascii="Times New Roman" w:hAnsi="Times New Roman"/>
                <w:b/>
                <w:noProof/>
                <w:sz w:val="24"/>
                <w:szCs w:val="24"/>
              </w:rPr>
              <w:t>ОПК-4.1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719C" w:rsidRPr="002B64BB" w:rsidRDefault="0024719C" w:rsidP="0024719C">
            <w:pPr>
              <w:tabs>
                <w:tab w:val="left" w:pos="1053"/>
              </w:tabs>
              <w:ind w:left="86" w:right="167" w:firstLine="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2B64BB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Знать: новые научные принципы и методы и</w:t>
            </w:r>
            <w:r w:rsidRPr="002B64BB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с</w:t>
            </w:r>
            <w:r w:rsidRPr="002B64BB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 xml:space="preserve">следований </w:t>
            </w:r>
          </w:p>
        </w:tc>
        <w:tc>
          <w:tcPr>
            <w:tcW w:w="1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4719C" w:rsidRPr="002B64BB" w:rsidRDefault="0024719C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2B64BB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2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4719C" w:rsidRPr="002B64BB" w:rsidRDefault="0024719C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2B64BB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</w:tr>
      <w:tr w:rsidR="0024719C" w:rsidRPr="002B64BB" w:rsidTr="00C51584">
        <w:trPr>
          <w:jc w:val="center"/>
        </w:trPr>
        <w:tc>
          <w:tcPr>
            <w:tcW w:w="6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719C" w:rsidRPr="002B64BB" w:rsidRDefault="0024719C" w:rsidP="00680B29">
            <w:pPr>
              <w:widowControl w:val="0"/>
              <w:ind w:left="0" w:right="-1" w:firstLine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2B64BB">
              <w:rPr>
                <w:rFonts w:ascii="Times New Roman" w:hAnsi="Times New Roman"/>
                <w:b/>
                <w:noProof/>
                <w:sz w:val="24"/>
                <w:szCs w:val="24"/>
              </w:rPr>
              <w:t>ОПК-4.2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719C" w:rsidRPr="002B64BB" w:rsidRDefault="0024719C" w:rsidP="0024719C">
            <w:pPr>
              <w:ind w:left="86" w:right="167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B64BB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Умеет: применять на практике новые научные принципы и методы исследований</w:t>
            </w:r>
          </w:p>
        </w:tc>
        <w:tc>
          <w:tcPr>
            <w:tcW w:w="1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4719C" w:rsidRPr="002B64BB" w:rsidRDefault="0024719C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2B64BB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2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4719C" w:rsidRPr="002B64BB" w:rsidRDefault="0024719C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2B64BB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</w:tr>
      <w:tr w:rsidR="0024719C" w:rsidRPr="002B64BB" w:rsidTr="00C51584">
        <w:trPr>
          <w:jc w:val="center"/>
        </w:trPr>
        <w:tc>
          <w:tcPr>
            <w:tcW w:w="6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719C" w:rsidRPr="002B64BB" w:rsidRDefault="0024719C" w:rsidP="00680B29">
            <w:pPr>
              <w:widowControl w:val="0"/>
              <w:ind w:left="0" w:right="-1" w:firstLine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2B64BB">
              <w:rPr>
                <w:rFonts w:ascii="Times New Roman" w:hAnsi="Times New Roman"/>
                <w:b/>
                <w:noProof/>
                <w:sz w:val="24"/>
                <w:szCs w:val="24"/>
              </w:rPr>
              <w:t>ОПК-4.3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719C" w:rsidRPr="002B64BB" w:rsidRDefault="0024719C" w:rsidP="0024719C">
            <w:pPr>
              <w:ind w:left="86" w:right="167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B64BB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Владеть: навыками применения новых нау</w:t>
            </w:r>
            <w:r w:rsidRPr="002B64BB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ч</w:t>
            </w:r>
            <w:r w:rsidRPr="002B64BB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ных принципов и методов исследования для решения  профессиональных задач</w:t>
            </w:r>
          </w:p>
        </w:tc>
        <w:tc>
          <w:tcPr>
            <w:tcW w:w="1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4719C" w:rsidRPr="002B64BB" w:rsidRDefault="0024719C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4719C" w:rsidRPr="002B64BB" w:rsidRDefault="0024719C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2B64BB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</w:tr>
    </w:tbl>
    <w:p w:rsidR="00BF7669" w:rsidRPr="002B64BB" w:rsidRDefault="00BF7669" w:rsidP="00680B29">
      <w:pPr>
        <w:ind w:left="0" w:right="-1" w:firstLine="0"/>
        <w:jc w:val="both"/>
        <w:rPr>
          <w:rFonts w:ascii="Times New Roman" w:eastAsia="Calibri" w:hAnsi="Times New Roman"/>
          <w:sz w:val="24"/>
          <w:szCs w:val="24"/>
          <w:highlight w:val="red"/>
        </w:rPr>
      </w:pPr>
    </w:p>
    <w:p w:rsidR="00BF7669" w:rsidRPr="002B64BB" w:rsidRDefault="00BF7669" w:rsidP="00680B29">
      <w:pPr>
        <w:spacing w:line="360" w:lineRule="auto"/>
        <w:ind w:left="0" w:right="-1" w:firstLine="0"/>
        <w:rPr>
          <w:rFonts w:ascii="Times New Roman" w:hAnsi="Times New Roman"/>
          <w:sz w:val="24"/>
          <w:szCs w:val="24"/>
          <w:highlight w:val="red"/>
        </w:rPr>
      </w:pPr>
    </w:p>
    <w:p w:rsidR="00BF7669" w:rsidRPr="002B64BB" w:rsidRDefault="00247814" w:rsidP="00680B29">
      <w:pPr>
        <w:ind w:left="0" w:right="-1" w:firstLine="743"/>
        <w:jc w:val="both"/>
        <w:rPr>
          <w:rFonts w:ascii="Times New Roman" w:hAnsi="Times New Roman"/>
          <w:sz w:val="24"/>
          <w:szCs w:val="24"/>
        </w:rPr>
      </w:pPr>
      <w:r w:rsidRPr="002B64BB">
        <w:rPr>
          <w:rFonts w:ascii="Times New Roman" w:hAnsi="Times New Roman"/>
          <w:sz w:val="24"/>
          <w:szCs w:val="24"/>
        </w:rPr>
        <w:t>Тематика экзаменационных вопросов и заданий экзамена соответствуют следу</w:t>
      </w:r>
      <w:r w:rsidRPr="002B64BB">
        <w:rPr>
          <w:rFonts w:ascii="Times New Roman" w:hAnsi="Times New Roman"/>
          <w:sz w:val="24"/>
          <w:szCs w:val="24"/>
        </w:rPr>
        <w:t>ю</w:t>
      </w:r>
      <w:r w:rsidRPr="002B64BB">
        <w:rPr>
          <w:rFonts w:ascii="Times New Roman" w:hAnsi="Times New Roman"/>
          <w:sz w:val="24"/>
          <w:szCs w:val="24"/>
        </w:rPr>
        <w:t>щим разделам (темам) дисциплины: история развития интеллектуальных систем, системы поддержки принятия решений, экспертные системы, вопросно-ответные системы, рек</w:t>
      </w:r>
      <w:r w:rsidRPr="002B64BB">
        <w:rPr>
          <w:rFonts w:ascii="Times New Roman" w:hAnsi="Times New Roman"/>
          <w:sz w:val="24"/>
          <w:szCs w:val="24"/>
        </w:rPr>
        <w:t>о</w:t>
      </w:r>
      <w:r w:rsidRPr="002B64BB">
        <w:rPr>
          <w:rFonts w:ascii="Times New Roman" w:hAnsi="Times New Roman"/>
          <w:sz w:val="24"/>
          <w:szCs w:val="24"/>
        </w:rPr>
        <w:t>мендательные системы.</w:t>
      </w:r>
    </w:p>
    <w:p w:rsidR="00247814" w:rsidRPr="002B64BB" w:rsidRDefault="00247814" w:rsidP="00680B29">
      <w:pPr>
        <w:ind w:left="0" w:right="-1" w:firstLine="743"/>
        <w:jc w:val="both"/>
        <w:rPr>
          <w:rFonts w:ascii="Times New Roman" w:hAnsi="Times New Roman"/>
          <w:sz w:val="24"/>
          <w:szCs w:val="24"/>
        </w:rPr>
      </w:pPr>
    </w:p>
    <w:p w:rsidR="00BF7669" w:rsidRPr="002B64BB" w:rsidRDefault="00BF7669" w:rsidP="00680B29">
      <w:pPr>
        <w:pStyle w:val="12"/>
        <w:numPr>
          <w:ilvl w:val="1"/>
          <w:numId w:val="29"/>
        </w:numPr>
        <w:tabs>
          <w:tab w:val="left" w:pos="709"/>
          <w:tab w:val="left" w:pos="851"/>
        </w:tabs>
        <w:ind w:left="0" w:right="-1" w:firstLine="360"/>
        <w:rPr>
          <w:rFonts w:ascii="Times New Roman" w:hAnsi="Times New Roman"/>
          <w:b/>
          <w:sz w:val="24"/>
          <w:szCs w:val="24"/>
        </w:rPr>
      </w:pPr>
      <w:r w:rsidRPr="002B64BB">
        <w:rPr>
          <w:rFonts w:ascii="Times New Roman" w:hAnsi="Times New Roman"/>
          <w:b/>
          <w:sz w:val="24"/>
          <w:szCs w:val="24"/>
        </w:rPr>
        <w:t>Порядок проведения промежуточной аттестации по дисциплине</w:t>
      </w:r>
    </w:p>
    <w:p w:rsidR="00BF7669" w:rsidRPr="002B64BB" w:rsidRDefault="00BF7669" w:rsidP="00680B29">
      <w:pPr>
        <w:ind w:left="0" w:right="-1" w:firstLine="743"/>
        <w:jc w:val="both"/>
        <w:rPr>
          <w:rFonts w:ascii="Times New Roman" w:hAnsi="Times New Roman"/>
          <w:sz w:val="24"/>
          <w:szCs w:val="24"/>
          <w:highlight w:val="cyan"/>
        </w:rPr>
      </w:pPr>
    </w:p>
    <w:p w:rsidR="00247814" w:rsidRPr="002B64BB" w:rsidRDefault="00247814" w:rsidP="00247814">
      <w:pPr>
        <w:ind w:left="0" w:right="-1" w:firstLine="567"/>
        <w:jc w:val="both"/>
        <w:rPr>
          <w:rFonts w:ascii="Times New Roman" w:hAnsi="Times New Roman"/>
          <w:sz w:val="24"/>
          <w:szCs w:val="24"/>
        </w:rPr>
      </w:pPr>
      <w:r w:rsidRPr="002B64BB">
        <w:rPr>
          <w:rFonts w:ascii="Times New Roman" w:hAnsi="Times New Roman"/>
          <w:sz w:val="24"/>
          <w:szCs w:val="24"/>
        </w:rPr>
        <w:t>Промежуточная аттестация проводится в форме экзамена и включает 2 этапа: пор</w:t>
      </w:r>
      <w:r w:rsidRPr="002B64BB">
        <w:rPr>
          <w:rFonts w:ascii="Times New Roman" w:hAnsi="Times New Roman"/>
          <w:sz w:val="24"/>
          <w:szCs w:val="24"/>
        </w:rPr>
        <w:t>т</w:t>
      </w:r>
      <w:r w:rsidRPr="002B64BB">
        <w:rPr>
          <w:rFonts w:ascii="Times New Roman" w:hAnsi="Times New Roman"/>
          <w:sz w:val="24"/>
          <w:szCs w:val="24"/>
        </w:rPr>
        <w:t xml:space="preserve">фолио и экзамен. Необходимым условием для прохождения промежуточной аттестации является оценка «зачтено» по результатам выполненного портфолио. Для оценивания портфолио студенту необходимо сдать все работы, входящие в структуру портфолио. </w:t>
      </w:r>
    </w:p>
    <w:p w:rsidR="00247814" w:rsidRPr="002B64BB" w:rsidRDefault="00247814" w:rsidP="00247814">
      <w:pPr>
        <w:pStyle w:val="af1"/>
        <w:spacing w:before="0" w:beforeAutospacing="0" w:after="0" w:afterAutospacing="0"/>
        <w:ind w:right="-1" w:firstLine="567"/>
        <w:jc w:val="both"/>
      </w:pPr>
      <w:r w:rsidRPr="002B64BB">
        <w:t>Экзамен проводится в устной форме. В процессе ответа на вопросы экзаменационн</w:t>
      </w:r>
      <w:r w:rsidRPr="002B64BB">
        <w:t>о</w:t>
      </w:r>
      <w:r w:rsidRPr="002B64BB">
        <w:t>го билета студенту могут быть заданы дополнительные вопросы по темам дисциплины.</w:t>
      </w:r>
    </w:p>
    <w:p w:rsidR="00247814" w:rsidRPr="002B64BB" w:rsidRDefault="00247814" w:rsidP="00247814">
      <w:pPr>
        <w:pStyle w:val="af1"/>
        <w:spacing w:before="0" w:beforeAutospacing="0" w:after="0" w:afterAutospacing="0"/>
        <w:ind w:right="-1" w:firstLine="567"/>
        <w:jc w:val="both"/>
      </w:pPr>
    </w:p>
    <w:p w:rsidR="00BF7669" w:rsidRPr="002B64BB" w:rsidRDefault="00BF7669" w:rsidP="00680B29">
      <w:pPr>
        <w:pStyle w:val="12"/>
        <w:numPr>
          <w:ilvl w:val="0"/>
          <w:numId w:val="29"/>
        </w:numPr>
        <w:tabs>
          <w:tab w:val="left" w:pos="284"/>
        </w:tabs>
        <w:ind w:left="0" w:right="-1" w:firstLine="0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2B64BB">
        <w:rPr>
          <w:rFonts w:ascii="Times New Roman" w:hAnsi="Times New Roman"/>
          <w:b/>
          <w:color w:val="000000"/>
          <w:sz w:val="24"/>
          <w:szCs w:val="24"/>
        </w:rPr>
        <w:t>Требования к структуре и содержанию фонда оценочных сре</w:t>
      </w:r>
      <w:proofErr w:type="gramStart"/>
      <w:r w:rsidRPr="002B64BB">
        <w:rPr>
          <w:rFonts w:ascii="Times New Roman" w:hAnsi="Times New Roman"/>
          <w:b/>
          <w:color w:val="000000"/>
          <w:sz w:val="24"/>
          <w:szCs w:val="24"/>
        </w:rPr>
        <w:t>дств</w:t>
      </w:r>
      <w:r w:rsidRPr="002B64BB">
        <w:rPr>
          <w:rFonts w:ascii="Times New Roman" w:hAnsi="Times New Roman"/>
          <w:b/>
          <w:color w:val="000000"/>
          <w:sz w:val="24"/>
          <w:szCs w:val="24"/>
        </w:rPr>
        <w:br/>
        <w:t>пр</w:t>
      </w:r>
      <w:proofErr w:type="gramEnd"/>
      <w:r w:rsidRPr="002B64BB">
        <w:rPr>
          <w:rFonts w:ascii="Times New Roman" w:hAnsi="Times New Roman"/>
          <w:b/>
          <w:color w:val="000000"/>
          <w:sz w:val="24"/>
          <w:szCs w:val="24"/>
        </w:rPr>
        <w:t>омежуточной аттестации по дисциплине</w:t>
      </w:r>
    </w:p>
    <w:p w:rsidR="00BF7669" w:rsidRPr="002B64BB" w:rsidRDefault="00BF7669" w:rsidP="00680B29">
      <w:pPr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</w:p>
    <w:p w:rsidR="00BF7669" w:rsidRPr="002B64BB" w:rsidRDefault="00BF7669" w:rsidP="00680B29">
      <w:pPr>
        <w:ind w:left="0" w:right="-1" w:firstLine="709"/>
        <w:rPr>
          <w:rFonts w:ascii="Times New Roman" w:hAnsi="Times New Roman"/>
          <w:color w:val="000000"/>
          <w:sz w:val="24"/>
          <w:szCs w:val="24"/>
        </w:rPr>
      </w:pPr>
      <w:r w:rsidRPr="002B64BB">
        <w:rPr>
          <w:rFonts w:ascii="Times New Roman" w:hAnsi="Times New Roman"/>
          <w:color w:val="000000"/>
          <w:sz w:val="24"/>
          <w:szCs w:val="24"/>
        </w:rPr>
        <w:t>Перечень оценочных средств, применяемых на каждом этапе проведения промеж</w:t>
      </w:r>
      <w:r w:rsidRPr="002B64BB">
        <w:rPr>
          <w:rFonts w:ascii="Times New Roman" w:hAnsi="Times New Roman"/>
          <w:color w:val="000000"/>
          <w:sz w:val="24"/>
          <w:szCs w:val="24"/>
        </w:rPr>
        <w:t>у</w:t>
      </w:r>
      <w:r w:rsidRPr="002B64BB">
        <w:rPr>
          <w:rFonts w:ascii="Times New Roman" w:hAnsi="Times New Roman"/>
          <w:color w:val="000000"/>
          <w:sz w:val="24"/>
          <w:szCs w:val="24"/>
        </w:rPr>
        <w:t>точной аттестации по дисциплине, представлен в таблице П</w:t>
      </w:r>
      <w:proofErr w:type="gramStart"/>
      <w:r w:rsidRPr="002B64BB">
        <w:rPr>
          <w:rFonts w:ascii="Times New Roman" w:hAnsi="Times New Roman"/>
          <w:color w:val="000000"/>
          <w:sz w:val="24"/>
          <w:szCs w:val="24"/>
        </w:rPr>
        <w:t>1</w:t>
      </w:r>
      <w:proofErr w:type="gramEnd"/>
      <w:r w:rsidRPr="002B64BB">
        <w:rPr>
          <w:rFonts w:ascii="Times New Roman" w:hAnsi="Times New Roman"/>
          <w:color w:val="000000"/>
          <w:sz w:val="24"/>
          <w:szCs w:val="24"/>
        </w:rPr>
        <w:t xml:space="preserve">.2. </w:t>
      </w:r>
    </w:p>
    <w:p w:rsidR="00247814" w:rsidRPr="002B64BB" w:rsidRDefault="00247814" w:rsidP="00680B29">
      <w:pPr>
        <w:ind w:left="0" w:right="-1" w:firstLine="709"/>
        <w:rPr>
          <w:rFonts w:ascii="Times New Roman" w:hAnsi="Times New Roman"/>
          <w:color w:val="000000"/>
          <w:sz w:val="24"/>
          <w:szCs w:val="24"/>
        </w:rPr>
      </w:pPr>
    </w:p>
    <w:p w:rsidR="00BF7669" w:rsidRPr="002B64BB" w:rsidRDefault="00BF7669" w:rsidP="00680B29">
      <w:pPr>
        <w:ind w:left="0" w:right="-1" w:firstLine="0"/>
        <w:jc w:val="right"/>
        <w:rPr>
          <w:rFonts w:ascii="Times New Roman" w:hAnsi="Times New Roman"/>
          <w:color w:val="000000"/>
          <w:sz w:val="24"/>
          <w:szCs w:val="24"/>
        </w:rPr>
      </w:pPr>
      <w:r w:rsidRPr="002B64BB">
        <w:rPr>
          <w:rFonts w:ascii="Times New Roman" w:hAnsi="Times New Roman"/>
          <w:color w:val="000000"/>
          <w:sz w:val="24"/>
          <w:szCs w:val="24"/>
        </w:rPr>
        <w:t>Таблица П</w:t>
      </w:r>
      <w:proofErr w:type="gramStart"/>
      <w:r w:rsidRPr="002B64BB">
        <w:rPr>
          <w:rFonts w:ascii="Times New Roman" w:hAnsi="Times New Roman"/>
          <w:color w:val="000000"/>
          <w:sz w:val="24"/>
          <w:szCs w:val="24"/>
        </w:rPr>
        <w:t>1</w:t>
      </w:r>
      <w:proofErr w:type="gramEnd"/>
      <w:r w:rsidRPr="002B64BB">
        <w:rPr>
          <w:rFonts w:ascii="Times New Roman" w:hAnsi="Times New Roman"/>
          <w:color w:val="000000"/>
          <w:sz w:val="24"/>
          <w:szCs w:val="24"/>
        </w:rPr>
        <w:t>.2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889"/>
        <w:gridCol w:w="4348"/>
        <w:gridCol w:w="2548"/>
      </w:tblGrid>
      <w:tr w:rsidR="000F4019" w:rsidTr="000F4019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F4019" w:rsidRDefault="000F401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№ </w:t>
            </w:r>
            <w:proofErr w:type="gramStart"/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п</w:t>
            </w:r>
            <w:proofErr w:type="gramEnd"/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/п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F4019" w:rsidRDefault="000F401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Наименование оценочного средства</w:t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F4019" w:rsidRDefault="000F401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Краткая характеристика оценочного средства</w:t>
            </w:r>
          </w:p>
        </w:tc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F4019" w:rsidRDefault="000F401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Представление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br/>
              <w:t>оценочного средства в фонде</w:t>
            </w:r>
          </w:p>
        </w:tc>
      </w:tr>
      <w:tr w:rsidR="000F4019" w:rsidTr="000F4019">
        <w:tc>
          <w:tcPr>
            <w:tcW w:w="94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F4019" w:rsidRDefault="000F401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Семестр </w:t>
            </w:r>
            <w:r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3</w:t>
            </w:r>
          </w:p>
        </w:tc>
      </w:tr>
      <w:tr w:rsidR="000F4019" w:rsidTr="000F4019">
        <w:tc>
          <w:tcPr>
            <w:tcW w:w="94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F4019" w:rsidRDefault="000F401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lastRenderedPageBreak/>
              <w:t>Этап 1- портфолио</w:t>
            </w:r>
          </w:p>
        </w:tc>
      </w:tr>
      <w:tr w:rsidR="000F4019" w:rsidTr="000F4019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4019" w:rsidRDefault="000F4019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F4019" w:rsidRDefault="000F4019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Доклад, соо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б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щение </w:t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F4019" w:rsidRDefault="000F4019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Продукт самостоятельной работы ст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у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дента, представляющий собой публи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ч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ное выступление по представлению п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о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лученных результатов решения опред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е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ленной учебно-практической, учебно-исследовательской или научной темы </w:t>
            </w:r>
          </w:p>
        </w:tc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F4019" w:rsidRDefault="000F4019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Темы докладов, с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о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общений </w:t>
            </w:r>
          </w:p>
        </w:tc>
      </w:tr>
      <w:tr w:rsidR="000F4019" w:rsidTr="000F4019">
        <w:tc>
          <w:tcPr>
            <w:tcW w:w="94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F4019" w:rsidRDefault="000F401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Этап 2- Экзамен</w:t>
            </w:r>
          </w:p>
        </w:tc>
      </w:tr>
      <w:tr w:rsidR="000F4019" w:rsidTr="000F4019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F4019" w:rsidRDefault="000F4019">
            <w:pPr>
              <w:ind w:left="0" w:right="0" w:firstLine="0"/>
              <w:rPr>
                <w:rFonts w:eastAsia="Calibri"/>
                <w:sz w:val="20"/>
                <w:szCs w:val="20"/>
                <w:lang w:eastAsia="ru-RU"/>
              </w:rPr>
            </w:pP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F4019" w:rsidRDefault="000F4019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Экзаменацио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н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ный билет</w:t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F4019" w:rsidRDefault="000F4019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Комплекс вопросов </w:t>
            </w:r>
          </w:p>
        </w:tc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F4019" w:rsidRDefault="000F4019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Список теоретических вопросов</w:t>
            </w:r>
          </w:p>
        </w:tc>
      </w:tr>
    </w:tbl>
    <w:p w:rsidR="00BF7669" w:rsidRPr="002B64BB" w:rsidRDefault="00BF7669" w:rsidP="00680B29">
      <w:pPr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</w:p>
    <w:p w:rsidR="002B64BB" w:rsidRPr="002B64BB" w:rsidRDefault="002B64BB" w:rsidP="00680B29">
      <w:pPr>
        <w:pStyle w:val="12"/>
        <w:ind w:left="0" w:right="-1" w:firstLine="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BF7669" w:rsidRPr="002B64BB" w:rsidRDefault="00BF7669" w:rsidP="00680B29">
      <w:pPr>
        <w:pStyle w:val="12"/>
        <w:numPr>
          <w:ilvl w:val="1"/>
          <w:numId w:val="47"/>
        </w:numPr>
        <w:ind w:right="-1"/>
        <w:jc w:val="both"/>
        <w:rPr>
          <w:rFonts w:ascii="Times New Roman" w:hAnsi="Times New Roman"/>
          <w:color w:val="000000"/>
          <w:sz w:val="24"/>
          <w:szCs w:val="24"/>
        </w:rPr>
      </w:pPr>
      <w:r w:rsidRPr="002B64BB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2B64BB">
        <w:rPr>
          <w:rFonts w:ascii="Times New Roman" w:hAnsi="Times New Roman"/>
          <w:b/>
          <w:color w:val="000000"/>
          <w:sz w:val="24"/>
          <w:szCs w:val="24"/>
        </w:rPr>
        <w:t>Требования к структуре и содержанию оценочных средств</w:t>
      </w:r>
      <w:r w:rsidRPr="002B64BB">
        <w:rPr>
          <w:rFonts w:ascii="Times New Roman" w:hAnsi="Times New Roman"/>
          <w:b/>
          <w:color w:val="000000"/>
          <w:sz w:val="24"/>
          <w:szCs w:val="24"/>
        </w:rPr>
        <w:br/>
        <w:t xml:space="preserve">аттестации </w:t>
      </w:r>
    </w:p>
    <w:p w:rsidR="00BF7669" w:rsidRPr="002B64BB" w:rsidRDefault="00BF7669" w:rsidP="00680B29">
      <w:pPr>
        <w:pStyle w:val="12"/>
        <w:ind w:left="0" w:right="-1" w:firstLine="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A36D30" w:rsidRPr="002B64BB" w:rsidRDefault="00A36D30" w:rsidP="00A36D30">
      <w:pPr>
        <w:pStyle w:val="12"/>
        <w:numPr>
          <w:ilvl w:val="2"/>
          <w:numId w:val="47"/>
        </w:numPr>
        <w:ind w:right="-1"/>
        <w:rPr>
          <w:rFonts w:ascii="Times New Roman" w:hAnsi="Times New Roman"/>
          <w:color w:val="000000"/>
          <w:sz w:val="24"/>
          <w:szCs w:val="24"/>
        </w:rPr>
      </w:pPr>
      <w:r w:rsidRPr="002B64BB">
        <w:rPr>
          <w:rFonts w:ascii="Times New Roman" w:hAnsi="Times New Roman"/>
          <w:color w:val="000000"/>
          <w:sz w:val="24"/>
          <w:szCs w:val="24"/>
        </w:rPr>
        <w:t>Форма доклада, сообщения.</w:t>
      </w:r>
      <w:r w:rsidR="002B64BB"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A36D30" w:rsidRPr="002B64BB" w:rsidRDefault="00A36D30" w:rsidP="00A36D30">
      <w:pPr>
        <w:pStyle w:val="12"/>
        <w:ind w:left="0" w:right="-1"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2B64BB">
        <w:rPr>
          <w:rFonts w:ascii="Times New Roman" w:hAnsi="Times New Roman"/>
          <w:color w:val="000000"/>
          <w:sz w:val="24"/>
          <w:szCs w:val="24"/>
        </w:rPr>
        <w:t>Обучающийся самостоятельно ищут информацию в сети Интернет по тематике ле</w:t>
      </w:r>
      <w:r w:rsidRPr="002B64BB">
        <w:rPr>
          <w:rFonts w:ascii="Times New Roman" w:hAnsi="Times New Roman"/>
          <w:color w:val="000000"/>
          <w:sz w:val="24"/>
          <w:szCs w:val="24"/>
        </w:rPr>
        <w:t>к</w:t>
      </w:r>
      <w:r w:rsidRPr="002B64BB">
        <w:rPr>
          <w:rFonts w:ascii="Times New Roman" w:hAnsi="Times New Roman"/>
          <w:color w:val="000000"/>
          <w:sz w:val="24"/>
          <w:szCs w:val="24"/>
        </w:rPr>
        <w:t>ций, согласуют темы докладов с преподавателем  и готовят доклады</w:t>
      </w:r>
      <w:r w:rsidR="000F4019">
        <w:rPr>
          <w:rFonts w:ascii="Times New Roman" w:hAnsi="Times New Roman"/>
          <w:color w:val="000000"/>
          <w:sz w:val="24"/>
          <w:szCs w:val="24"/>
        </w:rPr>
        <w:t>, которые входят в портфолио</w:t>
      </w:r>
      <w:r w:rsidRPr="002B64BB">
        <w:rPr>
          <w:rFonts w:ascii="Times New Roman" w:hAnsi="Times New Roman"/>
          <w:color w:val="000000"/>
          <w:sz w:val="24"/>
          <w:szCs w:val="24"/>
        </w:rPr>
        <w:t>. По результатам работы оформляется презентация для обсуждения и защиты на практическом занятии.</w:t>
      </w:r>
    </w:p>
    <w:p w:rsidR="00377EEF" w:rsidRPr="002B64BB" w:rsidRDefault="00377EEF" w:rsidP="00A36D30">
      <w:pPr>
        <w:pStyle w:val="12"/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  <w:r w:rsidRPr="002B64BB">
        <w:rPr>
          <w:rFonts w:ascii="Times New Roman" w:hAnsi="Times New Roman"/>
          <w:color w:val="000000"/>
          <w:sz w:val="24"/>
          <w:szCs w:val="24"/>
        </w:rPr>
        <w:t>Примерные темы докладов:</w:t>
      </w:r>
    </w:p>
    <w:p w:rsidR="00377EEF" w:rsidRPr="002B64BB" w:rsidRDefault="00377EEF" w:rsidP="00377EEF">
      <w:pPr>
        <w:pStyle w:val="12"/>
        <w:ind w:right="-1" w:firstLine="0"/>
        <w:rPr>
          <w:rFonts w:ascii="Times New Roman" w:hAnsi="Times New Roman"/>
          <w:color w:val="000000"/>
          <w:sz w:val="24"/>
          <w:szCs w:val="24"/>
        </w:rPr>
      </w:pPr>
    </w:p>
    <w:p w:rsidR="00377EEF" w:rsidRPr="002B64BB" w:rsidRDefault="00377EEF" w:rsidP="00FF56F5">
      <w:pPr>
        <w:pStyle w:val="12"/>
        <w:ind w:right="0" w:firstLine="0"/>
        <w:rPr>
          <w:rFonts w:ascii="Times New Roman" w:hAnsi="Times New Roman"/>
          <w:color w:val="000000"/>
          <w:sz w:val="24"/>
          <w:szCs w:val="24"/>
        </w:rPr>
      </w:pPr>
      <w:r w:rsidRPr="002B64BB">
        <w:rPr>
          <w:rFonts w:ascii="Times New Roman" w:hAnsi="Times New Roman"/>
          <w:color w:val="000000"/>
          <w:sz w:val="24"/>
          <w:szCs w:val="24"/>
        </w:rPr>
        <w:t>1.</w:t>
      </w:r>
      <w:r w:rsidRPr="002B64BB">
        <w:rPr>
          <w:rFonts w:ascii="Times New Roman" w:hAnsi="Times New Roman"/>
          <w:color w:val="000000"/>
          <w:sz w:val="24"/>
          <w:szCs w:val="24"/>
        </w:rPr>
        <w:tab/>
        <w:t>СППР. Критические факторы успеха.</w:t>
      </w:r>
    </w:p>
    <w:p w:rsidR="00377EEF" w:rsidRPr="002B64BB" w:rsidRDefault="00377EEF" w:rsidP="00FF56F5">
      <w:pPr>
        <w:pStyle w:val="12"/>
        <w:ind w:right="0" w:firstLine="0"/>
        <w:rPr>
          <w:rFonts w:ascii="Times New Roman" w:hAnsi="Times New Roman"/>
          <w:color w:val="000000"/>
          <w:sz w:val="24"/>
          <w:szCs w:val="24"/>
        </w:rPr>
      </w:pPr>
      <w:r w:rsidRPr="002B64BB">
        <w:rPr>
          <w:rFonts w:ascii="Times New Roman" w:hAnsi="Times New Roman"/>
          <w:color w:val="000000"/>
          <w:sz w:val="24"/>
          <w:szCs w:val="24"/>
        </w:rPr>
        <w:t>2.</w:t>
      </w:r>
      <w:r w:rsidRPr="002B64BB">
        <w:rPr>
          <w:rFonts w:ascii="Times New Roman" w:hAnsi="Times New Roman"/>
          <w:color w:val="000000"/>
          <w:sz w:val="24"/>
          <w:szCs w:val="24"/>
        </w:rPr>
        <w:tab/>
        <w:t xml:space="preserve">СППР, </w:t>
      </w:r>
      <w:proofErr w:type="gramStart"/>
      <w:r w:rsidRPr="002B64BB">
        <w:rPr>
          <w:rFonts w:ascii="Times New Roman" w:hAnsi="Times New Roman"/>
          <w:color w:val="000000"/>
          <w:sz w:val="24"/>
          <w:szCs w:val="24"/>
        </w:rPr>
        <w:t>основанные</w:t>
      </w:r>
      <w:proofErr w:type="gramEnd"/>
      <w:r w:rsidRPr="002B64BB">
        <w:rPr>
          <w:rFonts w:ascii="Times New Roman" w:hAnsi="Times New Roman"/>
          <w:color w:val="000000"/>
          <w:sz w:val="24"/>
          <w:szCs w:val="24"/>
        </w:rPr>
        <w:t xml:space="preserve"> на знаниях и неявном обучение</w:t>
      </w:r>
    </w:p>
    <w:p w:rsidR="00377EEF" w:rsidRPr="002B64BB" w:rsidRDefault="00377EEF" w:rsidP="00FF56F5">
      <w:pPr>
        <w:pStyle w:val="12"/>
        <w:ind w:right="0" w:firstLine="0"/>
        <w:rPr>
          <w:rFonts w:ascii="Times New Roman" w:hAnsi="Times New Roman"/>
          <w:color w:val="000000"/>
          <w:sz w:val="24"/>
          <w:szCs w:val="24"/>
        </w:rPr>
      </w:pPr>
      <w:r w:rsidRPr="002B64BB">
        <w:rPr>
          <w:rFonts w:ascii="Times New Roman" w:hAnsi="Times New Roman"/>
          <w:color w:val="000000"/>
          <w:sz w:val="24"/>
          <w:szCs w:val="24"/>
        </w:rPr>
        <w:t>3.</w:t>
      </w:r>
      <w:r w:rsidRPr="002B64BB">
        <w:rPr>
          <w:rFonts w:ascii="Times New Roman" w:hAnsi="Times New Roman"/>
          <w:color w:val="000000"/>
          <w:sz w:val="24"/>
          <w:szCs w:val="24"/>
        </w:rPr>
        <w:tab/>
        <w:t>Обзор рекомендательных систем поддержки обучения.</w:t>
      </w:r>
    </w:p>
    <w:p w:rsidR="00377EEF" w:rsidRPr="002B64BB" w:rsidRDefault="00377EEF" w:rsidP="00FF56F5">
      <w:pPr>
        <w:pStyle w:val="12"/>
        <w:ind w:right="0" w:firstLine="0"/>
        <w:rPr>
          <w:rFonts w:ascii="Times New Roman" w:hAnsi="Times New Roman"/>
          <w:color w:val="000000"/>
          <w:sz w:val="24"/>
          <w:szCs w:val="24"/>
        </w:rPr>
      </w:pPr>
      <w:r w:rsidRPr="002B64BB">
        <w:rPr>
          <w:rFonts w:ascii="Times New Roman" w:hAnsi="Times New Roman"/>
          <w:color w:val="000000"/>
          <w:sz w:val="24"/>
          <w:szCs w:val="24"/>
        </w:rPr>
        <w:t>4.</w:t>
      </w:r>
      <w:r w:rsidRPr="002B64BB">
        <w:rPr>
          <w:rFonts w:ascii="Times New Roman" w:hAnsi="Times New Roman"/>
          <w:color w:val="000000"/>
          <w:sz w:val="24"/>
          <w:szCs w:val="24"/>
        </w:rPr>
        <w:tab/>
        <w:t>Рекомендательные системы в индустрии</w:t>
      </w:r>
    </w:p>
    <w:p w:rsidR="00377EEF" w:rsidRPr="002B64BB" w:rsidRDefault="00377EEF" w:rsidP="00FF56F5">
      <w:pPr>
        <w:pStyle w:val="12"/>
        <w:ind w:right="0" w:firstLine="0"/>
        <w:rPr>
          <w:rFonts w:ascii="Times New Roman" w:hAnsi="Times New Roman"/>
          <w:color w:val="000000"/>
          <w:sz w:val="24"/>
          <w:szCs w:val="24"/>
        </w:rPr>
      </w:pPr>
      <w:r w:rsidRPr="002B64BB">
        <w:rPr>
          <w:rFonts w:ascii="Times New Roman" w:hAnsi="Times New Roman"/>
          <w:color w:val="000000"/>
          <w:sz w:val="24"/>
          <w:szCs w:val="24"/>
        </w:rPr>
        <w:t>5.</w:t>
      </w:r>
      <w:r w:rsidRPr="002B64BB">
        <w:rPr>
          <w:rFonts w:ascii="Times New Roman" w:hAnsi="Times New Roman"/>
          <w:color w:val="000000"/>
          <w:sz w:val="24"/>
          <w:szCs w:val="24"/>
        </w:rPr>
        <w:tab/>
        <w:t>Обоснования рекомендаций. Разработка и оценка.</w:t>
      </w:r>
    </w:p>
    <w:p w:rsidR="00377EEF" w:rsidRPr="002B64BB" w:rsidRDefault="00377EEF" w:rsidP="00FF56F5">
      <w:pPr>
        <w:pStyle w:val="12"/>
        <w:ind w:right="0" w:firstLine="0"/>
        <w:rPr>
          <w:rFonts w:ascii="Times New Roman" w:hAnsi="Times New Roman"/>
          <w:color w:val="000000"/>
          <w:sz w:val="24"/>
          <w:szCs w:val="24"/>
        </w:rPr>
      </w:pPr>
      <w:r w:rsidRPr="002B64BB">
        <w:rPr>
          <w:rFonts w:ascii="Times New Roman" w:hAnsi="Times New Roman"/>
          <w:color w:val="000000"/>
          <w:sz w:val="24"/>
          <w:szCs w:val="24"/>
        </w:rPr>
        <w:t>6.</w:t>
      </w:r>
      <w:r w:rsidRPr="002B64BB">
        <w:rPr>
          <w:rFonts w:ascii="Times New Roman" w:hAnsi="Times New Roman"/>
          <w:color w:val="000000"/>
          <w:sz w:val="24"/>
          <w:szCs w:val="24"/>
        </w:rPr>
        <w:tab/>
        <w:t>Реклама в интернете</w:t>
      </w:r>
    </w:p>
    <w:p w:rsidR="00377EEF" w:rsidRPr="002B64BB" w:rsidRDefault="00377EEF" w:rsidP="00FF56F5">
      <w:pPr>
        <w:pStyle w:val="12"/>
        <w:ind w:right="0" w:firstLine="0"/>
        <w:rPr>
          <w:rFonts w:ascii="Times New Roman" w:hAnsi="Times New Roman"/>
          <w:color w:val="000000"/>
          <w:sz w:val="24"/>
          <w:szCs w:val="24"/>
        </w:rPr>
      </w:pPr>
      <w:r w:rsidRPr="002B64BB">
        <w:rPr>
          <w:rFonts w:ascii="Times New Roman" w:hAnsi="Times New Roman"/>
          <w:color w:val="000000"/>
          <w:sz w:val="24"/>
          <w:szCs w:val="24"/>
        </w:rPr>
        <w:t>7.</w:t>
      </w:r>
      <w:r w:rsidRPr="002B64BB">
        <w:rPr>
          <w:rFonts w:ascii="Times New Roman" w:hAnsi="Times New Roman"/>
          <w:color w:val="000000"/>
          <w:sz w:val="24"/>
          <w:szCs w:val="24"/>
        </w:rPr>
        <w:tab/>
        <w:t xml:space="preserve">Расширения </w:t>
      </w:r>
      <w:proofErr w:type="spellStart"/>
      <w:r w:rsidRPr="002B64BB">
        <w:rPr>
          <w:rFonts w:ascii="Times New Roman" w:hAnsi="Times New Roman"/>
          <w:color w:val="000000"/>
          <w:sz w:val="24"/>
          <w:szCs w:val="24"/>
        </w:rPr>
        <w:t>Map-Reduce</w:t>
      </w:r>
      <w:proofErr w:type="spellEnd"/>
    </w:p>
    <w:p w:rsidR="00377EEF" w:rsidRPr="002B64BB" w:rsidRDefault="00377EEF" w:rsidP="00FF56F5">
      <w:pPr>
        <w:pStyle w:val="12"/>
        <w:ind w:right="0" w:firstLine="0"/>
        <w:rPr>
          <w:rFonts w:ascii="Times New Roman" w:hAnsi="Times New Roman"/>
          <w:color w:val="000000"/>
          <w:sz w:val="24"/>
          <w:szCs w:val="24"/>
        </w:rPr>
      </w:pPr>
      <w:r w:rsidRPr="002B64BB">
        <w:rPr>
          <w:rFonts w:ascii="Times New Roman" w:hAnsi="Times New Roman"/>
          <w:color w:val="000000"/>
          <w:sz w:val="24"/>
          <w:szCs w:val="24"/>
        </w:rPr>
        <w:t>8.</w:t>
      </w:r>
      <w:r w:rsidRPr="002B64BB">
        <w:rPr>
          <w:rFonts w:ascii="Times New Roman" w:hAnsi="Times New Roman"/>
          <w:color w:val="000000"/>
          <w:sz w:val="24"/>
          <w:szCs w:val="24"/>
        </w:rPr>
        <w:tab/>
        <w:t>Ссылочный спам</w:t>
      </w:r>
    </w:p>
    <w:p w:rsidR="00377EEF" w:rsidRPr="002B64BB" w:rsidRDefault="00377EEF" w:rsidP="00FF56F5">
      <w:pPr>
        <w:pStyle w:val="12"/>
        <w:ind w:right="0" w:firstLine="0"/>
        <w:rPr>
          <w:rFonts w:ascii="Times New Roman" w:hAnsi="Times New Roman"/>
          <w:color w:val="000000"/>
          <w:sz w:val="24"/>
          <w:szCs w:val="24"/>
        </w:rPr>
      </w:pPr>
      <w:r w:rsidRPr="002B64BB">
        <w:rPr>
          <w:rFonts w:ascii="Times New Roman" w:hAnsi="Times New Roman"/>
          <w:color w:val="000000"/>
          <w:sz w:val="24"/>
          <w:szCs w:val="24"/>
        </w:rPr>
        <w:t>9.</w:t>
      </w:r>
      <w:r w:rsidRPr="002B64BB">
        <w:rPr>
          <w:rFonts w:ascii="Times New Roman" w:hAnsi="Times New Roman"/>
          <w:color w:val="000000"/>
          <w:sz w:val="24"/>
          <w:szCs w:val="24"/>
        </w:rPr>
        <w:tab/>
        <w:t>Анализ мнений и тональности текста в ВОС</w:t>
      </w:r>
    </w:p>
    <w:p w:rsidR="00377EEF" w:rsidRPr="002B64BB" w:rsidRDefault="00377EEF" w:rsidP="00FF56F5">
      <w:pPr>
        <w:pStyle w:val="12"/>
        <w:ind w:right="0" w:firstLine="0"/>
        <w:rPr>
          <w:rFonts w:ascii="Times New Roman" w:hAnsi="Times New Roman"/>
          <w:color w:val="000000"/>
          <w:sz w:val="24"/>
          <w:szCs w:val="24"/>
        </w:rPr>
      </w:pPr>
      <w:r w:rsidRPr="002B64BB">
        <w:rPr>
          <w:rFonts w:ascii="Times New Roman" w:hAnsi="Times New Roman"/>
          <w:color w:val="000000"/>
          <w:sz w:val="24"/>
          <w:szCs w:val="24"/>
        </w:rPr>
        <w:t>10.</w:t>
      </w:r>
      <w:r w:rsidRPr="002B64BB">
        <w:rPr>
          <w:rFonts w:ascii="Times New Roman" w:hAnsi="Times New Roman"/>
          <w:color w:val="000000"/>
          <w:sz w:val="24"/>
          <w:szCs w:val="24"/>
        </w:rPr>
        <w:tab/>
        <w:t>Методы визуализации текста</w:t>
      </w:r>
    </w:p>
    <w:p w:rsidR="00377EEF" w:rsidRPr="002B64BB" w:rsidRDefault="00377EEF" w:rsidP="00FF56F5">
      <w:pPr>
        <w:pStyle w:val="12"/>
        <w:ind w:right="0" w:firstLine="0"/>
        <w:rPr>
          <w:rFonts w:ascii="Times New Roman" w:hAnsi="Times New Roman"/>
          <w:color w:val="000000"/>
          <w:sz w:val="24"/>
          <w:szCs w:val="24"/>
        </w:rPr>
      </w:pPr>
      <w:r w:rsidRPr="002B64BB">
        <w:rPr>
          <w:rFonts w:ascii="Times New Roman" w:hAnsi="Times New Roman"/>
          <w:color w:val="000000"/>
          <w:sz w:val="24"/>
          <w:szCs w:val="24"/>
        </w:rPr>
        <w:t>11.</w:t>
      </w:r>
      <w:r w:rsidRPr="002B64BB">
        <w:rPr>
          <w:rFonts w:ascii="Times New Roman" w:hAnsi="Times New Roman"/>
          <w:color w:val="000000"/>
          <w:sz w:val="24"/>
          <w:szCs w:val="24"/>
        </w:rPr>
        <w:tab/>
        <w:t>Гибридная кластеризация текста с дивергенцией</w:t>
      </w:r>
    </w:p>
    <w:p w:rsidR="00377EEF" w:rsidRDefault="00377EEF" w:rsidP="00FF56F5">
      <w:pPr>
        <w:pStyle w:val="12"/>
        <w:ind w:right="0" w:firstLine="0"/>
        <w:rPr>
          <w:rFonts w:ascii="Times New Roman" w:hAnsi="Times New Roman"/>
          <w:color w:val="000000"/>
          <w:sz w:val="24"/>
          <w:szCs w:val="24"/>
        </w:rPr>
      </w:pPr>
      <w:r w:rsidRPr="002B64BB">
        <w:rPr>
          <w:rFonts w:ascii="Times New Roman" w:hAnsi="Times New Roman"/>
          <w:color w:val="000000"/>
          <w:sz w:val="24"/>
          <w:szCs w:val="24"/>
        </w:rPr>
        <w:t>12.</w:t>
      </w:r>
      <w:r w:rsidRPr="002B64BB">
        <w:rPr>
          <w:rFonts w:ascii="Times New Roman" w:hAnsi="Times New Roman"/>
          <w:color w:val="000000"/>
          <w:sz w:val="24"/>
          <w:szCs w:val="24"/>
        </w:rPr>
        <w:tab/>
      </w:r>
      <w:r w:rsidR="00A36D30" w:rsidRPr="002B64BB">
        <w:rPr>
          <w:rFonts w:ascii="Times New Roman" w:hAnsi="Times New Roman"/>
          <w:color w:val="000000"/>
          <w:sz w:val="24"/>
          <w:szCs w:val="24"/>
        </w:rPr>
        <w:t>Интеллектуальные системы  и м</w:t>
      </w:r>
      <w:r w:rsidRPr="002B64BB">
        <w:rPr>
          <w:rFonts w:ascii="Times New Roman" w:hAnsi="Times New Roman"/>
          <w:color w:val="000000"/>
          <w:sz w:val="24"/>
          <w:szCs w:val="24"/>
        </w:rPr>
        <w:t>едицинская информатика</w:t>
      </w:r>
    </w:p>
    <w:p w:rsidR="002B64BB" w:rsidRPr="002B64BB" w:rsidRDefault="002B64BB" w:rsidP="00FF56F5">
      <w:pPr>
        <w:pStyle w:val="12"/>
        <w:ind w:right="0" w:firstLine="0"/>
        <w:rPr>
          <w:rFonts w:ascii="Times New Roman" w:hAnsi="Times New Roman"/>
          <w:color w:val="000000"/>
          <w:sz w:val="24"/>
          <w:szCs w:val="24"/>
        </w:rPr>
      </w:pPr>
    </w:p>
    <w:p w:rsidR="002B64BB" w:rsidRDefault="002B64BB" w:rsidP="00247814">
      <w:pPr>
        <w:pStyle w:val="12"/>
        <w:ind w:left="0" w:right="-1" w:firstLine="0"/>
        <w:rPr>
          <w:rFonts w:ascii="Times New Roman" w:hAnsi="Times New Roman"/>
          <w:sz w:val="24"/>
          <w:szCs w:val="24"/>
        </w:rPr>
      </w:pPr>
    </w:p>
    <w:p w:rsidR="002B64BB" w:rsidRDefault="002B64BB" w:rsidP="00247814">
      <w:pPr>
        <w:pStyle w:val="12"/>
        <w:ind w:left="0" w:right="-1" w:firstLine="0"/>
        <w:rPr>
          <w:rFonts w:ascii="Times New Roman" w:hAnsi="Times New Roman"/>
          <w:sz w:val="24"/>
          <w:szCs w:val="24"/>
        </w:rPr>
      </w:pPr>
    </w:p>
    <w:p w:rsidR="002B64BB" w:rsidRDefault="002B64BB" w:rsidP="00247814">
      <w:pPr>
        <w:pStyle w:val="12"/>
        <w:ind w:left="0" w:right="-1" w:firstLine="0"/>
        <w:rPr>
          <w:rFonts w:ascii="Times New Roman" w:hAnsi="Times New Roman"/>
          <w:sz w:val="24"/>
          <w:szCs w:val="24"/>
        </w:rPr>
      </w:pPr>
    </w:p>
    <w:p w:rsidR="002B64BB" w:rsidRDefault="002B64BB" w:rsidP="00247814">
      <w:pPr>
        <w:pStyle w:val="12"/>
        <w:ind w:left="0" w:right="-1" w:firstLine="0"/>
        <w:rPr>
          <w:rFonts w:ascii="Times New Roman" w:hAnsi="Times New Roman"/>
          <w:sz w:val="24"/>
          <w:szCs w:val="24"/>
        </w:rPr>
      </w:pPr>
    </w:p>
    <w:p w:rsidR="002B64BB" w:rsidRDefault="002B64BB" w:rsidP="00247814">
      <w:pPr>
        <w:pStyle w:val="12"/>
        <w:ind w:left="0" w:right="-1" w:firstLine="0"/>
        <w:rPr>
          <w:rFonts w:ascii="Times New Roman" w:hAnsi="Times New Roman"/>
          <w:sz w:val="24"/>
          <w:szCs w:val="24"/>
        </w:rPr>
      </w:pPr>
    </w:p>
    <w:p w:rsidR="002B64BB" w:rsidRDefault="002B64BB" w:rsidP="00247814">
      <w:pPr>
        <w:pStyle w:val="12"/>
        <w:ind w:left="0" w:right="-1" w:firstLine="0"/>
        <w:rPr>
          <w:rFonts w:ascii="Times New Roman" w:hAnsi="Times New Roman"/>
          <w:sz w:val="24"/>
          <w:szCs w:val="24"/>
        </w:rPr>
      </w:pPr>
    </w:p>
    <w:p w:rsidR="002B64BB" w:rsidRDefault="002B64BB" w:rsidP="00247814">
      <w:pPr>
        <w:pStyle w:val="12"/>
        <w:ind w:left="0" w:right="-1" w:firstLine="0"/>
        <w:rPr>
          <w:rFonts w:ascii="Times New Roman" w:hAnsi="Times New Roman"/>
          <w:sz w:val="24"/>
          <w:szCs w:val="24"/>
        </w:rPr>
      </w:pPr>
    </w:p>
    <w:p w:rsidR="002B64BB" w:rsidRDefault="002B64BB" w:rsidP="00247814">
      <w:pPr>
        <w:pStyle w:val="12"/>
        <w:ind w:left="0" w:right="-1" w:firstLine="0"/>
        <w:rPr>
          <w:rFonts w:ascii="Times New Roman" w:hAnsi="Times New Roman"/>
          <w:sz w:val="24"/>
          <w:szCs w:val="24"/>
        </w:rPr>
      </w:pPr>
    </w:p>
    <w:p w:rsidR="002B64BB" w:rsidRDefault="002B64BB" w:rsidP="00247814">
      <w:pPr>
        <w:pStyle w:val="12"/>
        <w:ind w:left="0" w:right="-1" w:firstLine="0"/>
        <w:rPr>
          <w:rFonts w:ascii="Times New Roman" w:hAnsi="Times New Roman"/>
          <w:sz w:val="24"/>
          <w:szCs w:val="24"/>
        </w:rPr>
      </w:pPr>
    </w:p>
    <w:p w:rsidR="002B64BB" w:rsidRDefault="002B64BB" w:rsidP="00247814">
      <w:pPr>
        <w:pStyle w:val="12"/>
        <w:ind w:left="0" w:right="-1" w:firstLine="0"/>
        <w:rPr>
          <w:rFonts w:ascii="Times New Roman" w:hAnsi="Times New Roman"/>
          <w:sz w:val="24"/>
          <w:szCs w:val="24"/>
        </w:rPr>
      </w:pPr>
    </w:p>
    <w:p w:rsidR="002B64BB" w:rsidRDefault="002B64BB" w:rsidP="00247814">
      <w:pPr>
        <w:pStyle w:val="12"/>
        <w:ind w:left="0" w:right="-1" w:firstLine="0"/>
        <w:rPr>
          <w:rFonts w:ascii="Times New Roman" w:hAnsi="Times New Roman"/>
          <w:sz w:val="24"/>
          <w:szCs w:val="24"/>
        </w:rPr>
      </w:pPr>
    </w:p>
    <w:p w:rsidR="002B64BB" w:rsidRDefault="002B64BB" w:rsidP="00247814">
      <w:pPr>
        <w:pStyle w:val="12"/>
        <w:ind w:left="0" w:right="-1" w:firstLine="0"/>
        <w:rPr>
          <w:rFonts w:ascii="Times New Roman" w:hAnsi="Times New Roman"/>
          <w:sz w:val="24"/>
          <w:szCs w:val="24"/>
        </w:rPr>
      </w:pPr>
    </w:p>
    <w:p w:rsidR="002B64BB" w:rsidRDefault="002B64BB" w:rsidP="00247814">
      <w:pPr>
        <w:pStyle w:val="12"/>
        <w:ind w:left="0" w:right="-1" w:firstLine="0"/>
        <w:rPr>
          <w:rFonts w:ascii="Times New Roman" w:hAnsi="Times New Roman"/>
          <w:sz w:val="24"/>
          <w:szCs w:val="24"/>
        </w:rPr>
      </w:pPr>
    </w:p>
    <w:p w:rsidR="002B64BB" w:rsidRDefault="002B64BB" w:rsidP="00247814">
      <w:pPr>
        <w:pStyle w:val="12"/>
        <w:ind w:left="0" w:right="-1" w:firstLine="0"/>
        <w:rPr>
          <w:rFonts w:ascii="Times New Roman" w:hAnsi="Times New Roman"/>
          <w:sz w:val="24"/>
          <w:szCs w:val="24"/>
        </w:rPr>
      </w:pPr>
    </w:p>
    <w:p w:rsidR="002B64BB" w:rsidRDefault="002B64BB" w:rsidP="00247814">
      <w:pPr>
        <w:pStyle w:val="12"/>
        <w:ind w:left="0" w:right="-1" w:firstLine="0"/>
        <w:rPr>
          <w:rFonts w:ascii="Times New Roman" w:hAnsi="Times New Roman"/>
          <w:sz w:val="24"/>
          <w:szCs w:val="24"/>
        </w:rPr>
      </w:pPr>
    </w:p>
    <w:p w:rsidR="002B64BB" w:rsidRDefault="002B64BB" w:rsidP="00247814">
      <w:pPr>
        <w:pStyle w:val="12"/>
        <w:ind w:left="0" w:right="-1" w:firstLine="0"/>
        <w:rPr>
          <w:rFonts w:ascii="Times New Roman" w:hAnsi="Times New Roman"/>
          <w:sz w:val="24"/>
          <w:szCs w:val="24"/>
        </w:rPr>
      </w:pPr>
    </w:p>
    <w:p w:rsidR="002B64BB" w:rsidRPr="002B64BB" w:rsidRDefault="002B64BB" w:rsidP="00247814">
      <w:pPr>
        <w:pStyle w:val="12"/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</w:p>
    <w:p w:rsidR="00247814" w:rsidRPr="002B64BB" w:rsidRDefault="00377EEF" w:rsidP="00247814">
      <w:pPr>
        <w:pStyle w:val="12"/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  <w:r w:rsidRPr="002B64BB">
        <w:rPr>
          <w:rFonts w:ascii="Times New Roman" w:hAnsi="Times New Roman"/>
          <w:color w:val="000000"/>
          <w:sz w:val="24"/>
          <w:szCs w:val="24"/>
        </w:rPr>
        <w:lastRenderedPageBreak/>
        <w:t>2.1.2</w:t>
      </w:r>
      <w:r w:rsidR="00BF7669" w:rsidRPr="002B64BB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247814" w:rsidRPr="002B64BB">
        <w:rPr>
          <w:rFonts w:ascii="Times New Roman" w:hAnsi="Times New Roman"/>
          <w:color w:val="000000"/>
          <w:sz w:val="24"/>
          <w:szCs w:val="24"/>
        </w:rPr>
        <w:t>Форма и перечень вопросов экзаменационного билета</w:t>
      </w:r>
    </w:p>
    <w:p w:rsidR="00BF7669" w:rsidRPr="002B64BB" w:rsidRDefault="00BF7669" w:rsidP="00680B29">
      <w:pPr>
        <w:pStyle w:val="12"/>
        <w:ind w:left="0" w:right="-1" w:firstLine="0"/>
        <w:jc w:val="center"/>
        <w:rPr>
          <w:rFonts w:ascii="Times New Roman" w:hAnsi="Times New Roman"/>
          <w:b/>
          <w:bCs/>
          <w:sz w:val="24"/>
          <w:szCs w:val="24"/>
          <w:lang w:eastAsia="ru-RU"/>
        </w:rPr>
      </w:pPr>
    </w:p>
    <w:p w:rsidR="00BF7669" w:rsidRPr="002B64BB" w:rsidRDefault="00BF7669" w:rsidP="00680B29">
      <w:pPr>
        <w:pStyle w:val="12"/>
        <w:ind w:left="0" w:right="-1" w:firstLine="0"/>
        <w:jc w:val="center"/>
        <w:rPr>
          <w:rFonts w:ascii="Times New Roman" w:hAnsi="Times New Roman"/>
          <w:b/>
          <w:bCs/>
          <w:sz w:val="24"/>
          <w:szCs w:val="24"/>
          <w:lang w:eastAsia="ru-RU"/>
        </w:rPr>
      </w:pPr>
      <w:r w:rsidRPr="002B64BB">
        <w:rPr>
          <w:rFonts w:ascii="Times New Roman" w:hAnsi="Times New Roman"/>
          <w:b/>
          <w:bCs/>
          <w:sz w:val="24"/>
          <w:szCs w:val="24"/>
          <w:lang w:eastAsia="ru-RU"/>
        </w:rPr>
        <w:t>Форма  экзаменационного билета</w:t>
      </w:r>
    </w:p>
    <w:p w:rsidR="00BF7669" w:rsidRPr="002B64BB" w:rsidRDefault="00BF7669" w:rsidP="00680B29">
      <w:pPr>
        <w:pStyle w:val="12"/>
        <w:ind w:left="0" w:right="-1" w:firstLine="0"/>
        <w:jc w:val="right"/>
        <w:rPr>
          <w:rFonts w:ascii="Times New Roman" w:hAnsi="Times New Roman"/>
          <w:color w:val="000000"/>
          <w:sz w:val="24"/>
          <w:szCs w:val="24"/>
        </w:rPr>
      </w:pPr>
      <w:r w:rsidRPr="002B64BB">
        <w:rPr>
          <w:rFonts w:ascii="Times New Roman" w:hAnsi="Times New Roman"/>
          <w:bCs/>
          <w:sz w:val="24"/>
          <w:szCs w:val="24"/>
          <w:lang w:eastAsia="ru-RU"/>
        </w:rPr>
        <w:t>Таблица П</w:t>
      </w:r>
      <w:proofErr w:type="gramStart"/>
      <w:r w:rsidRPr="002B64BB">
        <w:rPr>
          <w:rFonts w:ascii="Times New Roman" w:hAnsi="Times New Roman"/>
          <w:bCs/>
          <w:sz w:val="24"/>
          <w:szCs w:val="24"/>
          <w:lang w:eastAsia="ru-RU"/>
        </w:rPr>
        <w:t>1</w:t>
      </w:r>
      <w:proofErr w:type="gramEnd"/>
      <w:r w:rsidRPr="002B64BB">
        <w:rPr>
          <w:rFonts w:ascii="Times New Roman" w:hAnsi="Times New Roman"/>
          <w:bCs/>
          <w:sz w:val="24"/>
          <w:szCs w:val="24"/>
          <w:lang w:eastAsia="ru-RU"/>
        </w:rPr>
        <w:t>.3</w:t>
      </w:r>
    </w:p>
    <w:tbl>
      <w:tblPr>
        <w:tblW w:w="9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36"/>
        <w:gridCol w:w="4141"/>
        <w:gridCol w:w="4988"/>
        <w:gridCol w:w="236"/>
      </w:tblGrid>
      <w:tr w:rsidR="00BF7669" w:rsidRPr="002B64BB" w:rsidTr="0033185A">
        <w:tc>
          <w:tcPr>
            <w:tcW w:w="236" w:type="dxa"/>
            <w:tcBorders>
              <w:bottom w:val="nil"/>
              <w:right w:val="nil"/>
            </w:tcBorders>
          </w:tcPr>
          <w:p w:rsidR="00BF7669" w:rsidRPr="002B64BB" w:rsidRDefault="00BF7669" w:rsidP="00D2797A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9129" w:type="dxa"/>
            <w:gridSpan w:val="2"/>
            <w:tcBorders>
              <w:left w:val="nil"/>
              <w:bottom w:val="nil"/>
              <w:right w:val="nil"/>
            </w:tcBorders>
          </w:tcPr>
          <w:p w:rsidR="00BF7669" w:rsidRPr="002B64BB" w:rsidRDefault="00BF7669" w:rsidP="00D2797A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2B64BB">
              <w:rPr>
                <w:rFonts w:ascii="Times New Roman" w:hAnsi="Times New Roman"/>
                <w:sz w:val="24"/>
                <w:szCs w:val="24"/>
                <w:lang w:eastAsia="ru-RU"/>
              </w:rPr>
              <w:t>Новосибирский государственный университет</w:t>
            </w:r>
          </w:p>
          <w:p w:rsidR="00BF7669" w:rsidRPr="002B64BB" w:rsidRDefault="00BF7669" w:rsidP="00D2797A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</w:pPr>
            <w:r w:rsidRPr="002B64BB">
              <w:rPr>
                <w:rFonts w:ascii="Times New Roman" w:hAnsi="Times New Roman"/>
                <w:b/>
                <w:bCs/>
                <w:noProof/>
                <w:sz w:val="24"/>
                <w:szCs w:val="24"/>
                <w:lang w:eastAsia="ru-RU"/>
              </w:rPr>
              <w:t>Экзамен</w:t>
            </w:r>
          </w:p>
          <w:p w:rsidR="00BF7669" w:rsidRPr="002B64BB" w:rsidRDefault="00BF7669" w:rsidP="00D2797A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BF7669" w:rsidRPr="002B64BB" w:rsidRDefault="00BF7669" w:rsidP="00D2797A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left w:val="nil"/>
              <w:bottom w:val="nil"/>
            </w:tcBorders>
          </w:tcPr>
          <w:p w:rsidR="00BF7669" w:rsidRPr="002B64BB" w:rsidRDefault="00BF7669" w:rsidP="00D2797A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BF7669" w:rsidRPr="002B64BB" w:rsidTr="0033185A">
        <w:tc>
          <w:tcPr>
            <w:tcW w:w="236" w:type="dxa"/>
            <w:tcBorders>
              <w:top w:val="nil"/>
              <w:bottom w:val="nil"/>
              <w:right w:val="nil"/>
            </w:tcBorders>
          </w:tcPr>
          <w:p w:rsidR="00BF7669" w:rsidRPr="002B64BB" w:rsidRDefault="00BF7669" w:rsidP="00D2797A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9129" w:type="dxa"/>
            <w:gridSpan w:val="2"/>
            <w:tcBorders>
              <w:top w:val="nil"/>
              <w:left w:val="nil"/>
              <w:right w:val="nil"/>
            </w:tcBorders>
          </w:tcPr>
          <w:p w:rsidR="00BF7669" w:rsidRPr="002B64BB" w:rsidRDefault="00BF7669" w:rsidP="00D2797A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2B64BB"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t>Интеллектуальные системы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</w:tcPr>
          <w:p w:rsidR="00BF7669" w:rsidRPr="002B64BB" w:rsidRDefault="00BF7669" w:rsidP="00D2797A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BF7669" w:rsidRPr="002B64BB" w:rsidTr="0033185A">
        <w:tc>
          <w:tcPr>
            <w:tcW w:w="236" w:type="dxa"/>
            <w:tcBorders>
              <w:top w:val="nil"/>
              <w:bottom w:val="nil"/>
              <w:right w:val="nil"/>
            </w:tcBorders>
          </w:tcPr>
          <w:p w:rsidR="00BF7669" w:rsidRPr="002B64BB" w:rsidRDefault="00BF7669" w:rsidP="00D2797A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9129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:rsidR="00BF7669" w:rsidRPr="002B64BB" w:rsidRDefault="00BF7669" w:rsidP="00D2797A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2B64BB">
              <w:rPr>
                <w:rFonts w:ascii="Times New Roman" w:hAnsi="Times New Roman"/>
                <w:sz w:val="24"/>
                <w:szCs w:val="24"/>
                <w:lang w:eastAsia="ru-RU"/>
              </w:rPr>
              <w:t>наименование дисциплины </w:t>
            </w:r>
          </w:p>
          <w:p w:rsidR="00BF7669" w:rsidRPr="002B64BB" w:rsidRDefault="00BF7669" w:rsidP="00D2797A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BF7669" w:rsidRPr="002B64BB" w:rsidRDefault="00BF7669" w:rsidP="00D2797A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4C06CB" w:rsidRDefault="00BF7669" w:rsidP="00404996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caps/>
                <w:color w:val="000000"/>
                <w:sz w:val="24"/>
                <w:szCs w:val="24"/>
              </w:rPr>
            </w:pPr>
            <w:r w:rsidRPr="002B64B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09.04.01 </w:t>
            </w:r>
            <w:r w:rsidRPr="002B64BB">
              <w:rPr>
                <w:rFonts w:ascii="Times New Roman" w:hAnsi="Times New Roman"/>
                <w:caps/>
                <w:color w:val="000000"/>
                <w:sz w:val="24"/>
                <w:szCs w:val="24"/>
              </w:rPr>
              <w:t xml:space="preserve">ИНФОРМАТИКА И ВЫЧИСЛИТЕЛЬНАЯ ТЕХНИКА. </w:t>
            </w:r>
          </w:p>
          <w:p w:rsidR="00BF7669" w:rsidRPr="002B64BB" w:rsidRDefault="004C06CB" w:rsidP="00404996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caps/>
                <w:color w:val="000000"/>
                <w:sz w:val="24"/>
                <w:szCs w:val="24"/>
              </w:rPr>
            </w:pPr>
            <w:r w:rsidRPr="004C06CB">
              <w:rPr>
                <w:rFonts w:ascii="Times New Roman" w:hAnsi="Times New Roman"/>
                <w:color w:val="000000"/>
                <w:sz w:val="24"/>
                <w:szCs w:val="24"/>
              </w:rPr>
              <w:t>Технология разработки программных систем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</w:tcPr>
          <w:p w:rsidR="00BF7669" w:rsidRPr="002B64BB" w:rsidRDefault="00BF7669" w:rsidP="00D2797A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BF7669" w:rsidRPr="002B64BB" w:rsidTr="0033185A">
        <w:tc>
          <w:tcPr>
            <w:tcW w:w="236" w:type="dxa"/>
            <w:tcBorders>
              <w:top w:val="nil"/>
              <w:bottom w:val="nil"/>
              <w:right w:val="nil"/>
            </w:tcBorders>
          </w:tcPr>
          <w:p w:rsidR="00BF7669" w:rsidRPr="002B64BB" w:rsidRDefault="00BF7669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9129" w:type="dxa"/>
            <w:gridSpan w:val="2"/>
            <w:tcBorders>
              <w:left w:val="nil"/>
              <w:bottom w:val="nil"/>
              <w:right w:val="nil"/>
            </w:tcBorders>
          </w:tcPr>
          <w:p w:rsidR="00BF7669" w:rsidRPr="002B64BB" w:rsidRDefault="00BF7669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2B64BB">
              <w:rPr>
                <w:rFonts w:ascii="Times New Roman" w:hAnsi="Times New Roman"/>
                <w:sz w:val="24"/>
                <w:szCs w:val="24"/>
                <w:lang w:eastAsia="ru-RU"/>
              </w:rPr>
              <w:t>наименование образовательной программы </w:t>
            </w:r>
          </w:p>
          <w:p w:rsidR="00BF7669" w:rsidRPr="002B64BB" w:rsidRDefault="00BF7669" w:rsidP="00680B29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2B64BB">
              <w:rPr>
                <w:rFonts w:ascii="Times New Roman" w:hAnsi="Times New Roman"/>
                <w:sz w:val="24"/>
                <w:szCs w:val="24"/>
                <w:lang w:eastAsia="ru-RU"/>
              </w:rPr>
              <w:t> </w:t>
            </w:r>
          </w:p>
          <w:p w:rsidR="00BF7669" w:rsidRPr="002B64BB" w:rsidRDefault="00BF7669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2B64BB"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  <w:t>ЭКЗАМЕНАЦИОННЫЙ БИЛЕТ №</w:t>
            </w:r>
            <w:r w:rsidRPr="002B64BB">
              <w:rPr>
                <w:rFonts w:ascii="Times New Roman" w:hAnsi="Times New Roman"/>
                <w:sz w:val="24"/>
                <w:szCs w:val="24"/>
                <w:lang w:eastAsia="ru-RU"/>
              </w:rPr>
              <w:t> </w:t>
            </w:r>
          </w:p>
          <w:p w:rsidR="00BF7669" w:rsidRPr="002B64BB" w:rsidRDefault="00BF7669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DF69F2" w:rsidRPr="002B64BB" w:rsidRDefault="00BF7669" w:rsidP="00680B29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2B64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1. Вопрос из категории 1 </w:t>
            </w:r>
          </w:p>
          <w:p w:rsidR="00BF7669" w:rsidRPr="002B64BB" w:rsidRDefault="00BF7669" w:rsidP="00680B29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2B64BB">
              <w:rPr>
                <w:rFonts w:ascii="Times New Roman" w:hAnsi="Times New Roman"/>
                <w:sz w:val="24"/>
                <w:szCs w:val="24"/>
                <w:lang w:eastAsia="ru-RU"/>
              </w:rPr>
              <w:t>2. Вопрос из категории 2</w:t>
            </w:r>
          </w:p>
          <w:p w:rsidR="00BF7669" w:rsidRPr="002B64BB" w:rsidRDefault="00BF7669" w:rsidP="00680B29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2B64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</w:p>
          <w:p w:rsidR="00BF7669" w:rsidRPr="002B64BB" w:rsidRDefault="00BF7669" w:rsidP="00650F8F">
            <w:pPr>
              <w:ind w:left="0" w:right="-1" w:firstLine="0"/>
              <w:textAlignment w:val="baseline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</w:tcPr>
          <w:p w:rsidR="00BF7669" w:rsidRPr="002B64BB" w:rsidRDefault="00BF7669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BF7669" w:rsidRPr="002B64BB" w:rsidTr="0033185A"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F7669" w:rsidRPr="002B64BB" w:rsidRDefault="00BF7669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4141" w:type="dxa"/>
            <w:tcBorders>
              <w:top w:val="nil"/>
              <w:left w:val="nil"/>
              <w:bottom w:val="nil"/>
              <w:right w:val="nil"/>
            </w:tcBorders>
          </w:tcPr>
          <w:p w:rsidR="00BF7669" w:rsidRPr="002B64BB" w:rsidRDefault="00BF7669" w:rsidP="00706C6A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2B64BB">
              <w:rPr>
                <w:rFonts w:ascii="Times New Roman" w:hAnsi="Times New Roman"/>
                <w:sz w:val="24"/>
                <w:szCs w:val="24"/>
                <w:lang w:eastAsia="ru-RU"/>
              </w:rPr>
              <w:t>Составитель</w:t>
            </w:r>
          </w:p>
        </w:tc>
        <w:tc>
          <w:tcPr>
            <w:tcW w:w="4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F7669" w:rsidRPr="002B64BB" w:rsidRDefault="00BF7669" w:rsidP="0033185A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F7669" w:rsidRPr="002B64BB" w:rsidRDefault="00BF7669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BF7669" w:rsidRPr="002B64BB" w:rsidTr="0033185A"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F7669" w:rsidRPr="002B64BB" w:rsidRDefault="00BF7669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41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F7669" w:rsidRPr="002B64BB" w:rsidRDefault="00BF7669" w:rsidP="00650F8F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4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F7669" w:rsidRPr="002B64BB" w:rsidRDefault="000F4019" w:rsidP="0033185A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 xml:space="preserve">Г.Э.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Яхъяева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F7669" w:rsidRPr="002B64BB" w:rsidRDefault="00BF7669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BF7669" w:rsidRPr="002B64BB" w:rsidTr="0033185A"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F7669" w:rsidRPr="002B64BB" w:rsidRDefault="00BF7669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414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F7669" w:rsidRPr="002B64BB" w:rsidRDefault="00BF7669" w:rsidP="0033185A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vertAlign w:val="superscript"/>
                <w:lang w:eastAsia="ru-RU"/>
              </w:rPr>
            </w:pPr>
            <w:r w:rsidRPr="002B64BB">
              <w:rPr>
                <w:rFonts w:ascii="Times New Roman" w:hAnsi="Times New Roman"/>
                <w:sz w:val="24"/>
                <w:szCs w:val="24"/>
                <w:vertAlign w:val="superscript"/>
                <w:lang w:eastAsia="ru-RU"/>
              </w:rPr>
              <w:t>(подпись)</w:t>
            </w:r>
          </w:p>
          <w:p w:rsidR="00BF7669" w:rsidRPr="002B64BB" w:rsidRDefault="00BF7669" w:rsidP="0033185A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4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F7669" w:rsidRPr="002B64BB" w:rsidRDefault="00BF7669" w:rsidP="0033185A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F7669" w:rsidRPr="002B64BB" w:rsidRDefault="00BF7669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BF7669" w:rsidRPr="002B64BB" w:rsidTr="0033185A"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F7669" w:rsidRPr="002B64BB" w:rsidRDefault="00BF7669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91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F7669" w:rsidRPr="002B64BB" w:rsidRDefault="00BF7669" w:rsidP="00650F8F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proofErr w:type="gramStart"/>
            <w:r w:rsidRPr="002B64BB">
              <w:rPr>
                <w:rFonts w:ascii="Times New Roman" w:hAnsi="Times New Roman"/>
                <w:sz w:val="24"/>
                <w:szCs w:val="24"/>
                <w:lang w:eastAsia="ru-RU"/>
              </w:rPr>
              <w:t>Ответственный</w:t>
            </w:r>
            <w:proofErr w:type="gramEnd"/>
            <w:r w:rsidRPr="002B64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за образовательную программу </w:t>
            </w:r>
          </w:p>
          <w:p w:rsidR="00BF7669" w:rsidRPr="002B64BB" w:rsidRDefault="00BF7669" w:rsidP="00650F8F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F7669" w:rsidRPr="002B64BB" w:rsidRDefault="00BF7669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BF7669" w:rsidRPr="002B64BB" w:rsidTr="0033185A"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F7669" w:rsidRPr="002B64BB" w:rsidRDefault="00BF7669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41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F7669" w:rsidRPr="002B64BB" w:rsidRDefault="00BF7669" w:rsidP="0033185A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4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F7669" w:rsidRPr="002B64BB" w:rsidRDefault="002B64BB" w:rsidP="00650F8F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2B64BB">
              <w:rPr>
                <w:rFonts w:ascii="Times New Roman" w:hAnsi="Times New Roman"/>
                <w:color w:val="000000"/>
                <w:sz w:val="24"/>
                <w:szCs w:val="24"/>
              </w:rPr>
              <w:t>М.М. Лаврентьев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F7669" w:rsidRPr="002B64BB" w:rsidRDefault="00BF7669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BF7669" w:rsidRPr="002B64BB" w:rsidTr="0033185A"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F7669" w:rsidRPr="002B64BB" w:rsidRDefault="00BF7669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414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F7669" w:rsidRPr="002B64BB" w:rsidRDefault="00BF7669" w:rsidP="0033185A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vertAlign w:val="superscript"/>
                <w:lang w:eastAsia="ru-RU"/>
              </w:rPr>
            </w:pPr>
            <w:r w:rsidRPr="002B64BB">
              <w:rPr>
                <w:rFonts w:ascii="Times New Roman" w:hAnsi="Times New Roman"/>
                <w:sz w:val="24"/>
                <w:szCs w:val="24"/>
                <w:vertAlign w:val="superscript"/>
                <w:lang w:eastAsia="ru-RU"/>
              </w:rPr>
              <w:t>(подпись)</w:t>
            </w:r>
          </w:p>
        </w:tc>
        <w:tc>
          <w:tcPr>
            <w:tcW w:w="4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F7669" w:rsidRPr="002B64BB" w:rsidRDefault="00BF7669" w:rsidP="00650F8F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F7669" w:rsidRPr="002B64BB" w:rsidRDefault="00BF7669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BF7669" w:rsidRPr="002B64BB" w:rsidTr="0033185A"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BF7669" w:rsidRPr="002B64BB" w:rsidRDefault="00BF7669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41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F7669" w:rsidRPr="002B64BB" w:rsidRDefault="00BF7669" w:rsidP="00650F8F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BF7669" w:rsidRPr="002B64BB" w:rsidRDefault="00BF7669" w:rsidP="00650F8F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2B64BB">
              <w:rPr>
                <w:rFonts w:ascii="Times New Roman" w:hAnsi="Times New Roman"/>
                <w:sz w:val="24"/>
                <w:szCs w:val="24"/>
                <w:lang w:eastAsia="ru-RU"/>
              </w:rPr>
              <w:t>«____»__________________20     г. </w:t>
            </w:r>
          </w:p>
          <w:p w:rsidR="00BF7669" w:rsidRPr="002B64BB" w:rsidRDefault="00BF7669" w:rsidP="00650F8F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49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BF7669" w:rsidRPr="002B64BB" w:rsidRDefault="00BF7669" w:rsidP="00650F8F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F7669" w:rsidRPr="002B64BB" w:rsidRDefault="00BF7669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</w:tbl>
    <w:p w:rsidR="00BF7669" w:rsidRPr="002B64BB" w:rsidRDefault="00BF7669" w:rsidP="00680B29">
      <w:pPr>
        <w:pStyle w:val="12"/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</w:p>
    <w:p w:rsidR="00BF7669" w:rsidRPr="002B64BB" w:rsidRDefault="00BF7669" w:rsidP="00680B29">
      <w:pPr>
        <w:ind w:left="0" w:right="-1" w:firstLine="743"/>
        <w:jc w:val="both"/>
        <w:rPr>
          <w:rFonts w:ascii="Times New Roman" w:hAnsi="Times New Roman"/>
          <w:sz w:val="24"/>
          <w:szCs w:val="24"/>
        </w:rPr>
      </w:pPr>
    </w:p>
    <w:p w:rsidR="00BF7669" w:rsidRPr="002B64BB" w:rsidRDefault="00BF7669" w:rsidP="00680B29">
      <w:pPr>
        <w:ind w:left="0" w:right="-1" w:firstLine="743"/>
        <w:jc w:val="both"/>
        <w:rPr>
          <w:rFonts w:ascii="Times New Roman" w:hAnsi="Times New Roman"/>
          <w:sz w:val="24"/>
          <w:szCs w:val="24"/>
        </w:rPr>
      </w:pPr>
      <w:r w:rsidRPr="002B64BB">
        <w:rPr>
          <w:rFonts w:ascii="Times New Roman" w:hAnsi="Times New Roman"/>
          <w:sz w:val="24"/>
          <w:szCs w:val="24"/>
        </w:rPr>
        <w:t>Перечень вопросов экзамена, структурированный по категориям, представлен в таблице П</w:t>
      </w:r>
      <w:proofErr w:type="gramStart"/>
      <w:r w:rsidRPr="002B64BB">
        <w:rPr>
          <w:rFonts w:ascii="Times New Roman" w:hAnsi="Times New Roman"/>
          <w:sz w:val="24"/>
          <w:szCs w:val="24"/>
        </w:rPr>
        <w:t>1</w:t>
      </w:r>
      <w:proofErr w:type="gramEnd"/>
      <w:r w:rsidRPr="002B64BB">
        <w:rPr>
          <w:rFonts w:ascii="Times New Roman" w:hAnsi="Times New Roman"/>
          <w:sz w:val="24"/>
          <w:szCs w:val="24"/>
        </w:rPr>
        <w:t>.4</w:t>
      </w:r>
    </w:p>
    <w:p w:rsidR="00BF7669" w:rsidRPr="002B64BB" w:rsidRDefault="00BF7669" w:rsidP="00680B29">
      <w:pPr>
        <w:ind w:left="0" w:right="-1" w:firstLine="0"/>
        <w:jc w:val="right"/>
        <w:rPr>
          <w:rFonts w:ascii="Times New Roman" w:hAnsi="Times New Roman"/>
          <w:sz w:val="24"/>
          <w:szCs w:val="24"/>
        </w:rPr>
      </w:pPr>
      <w:r w:rsidRPr="002B64BB">
        <w:rPr>
          <w:rFonts w:ascii="Times New Roman" w:hAnsi="Times New Roman"/>
          <w:sz w:val="24"/>
          <w:szCs w:val="24"/>
        </w:rPr>
        <w:t>Таблица П</w:t>
      </w:r>
      <w:proofErr w:type="gramStart"/>
      <w:r w:rsidRPr="002B64BB">
        <w:rPr>
          <w:rFonts w:ascii="Times New Roman" w:hAnsi="Times New Roman"/>
          <w:sz w:val="24"/>
          <w:szCs w:val="24"/>
        </w:rPr>
        <w:t>1</w:t>
      </w:r>
      <w:proofErr w:type="gramEnd"/>
      <w:r w:rsidRPr="002B64BB">
        <w:rPr>
          <w:rFonts w:ascii="Times New Roman" w:hAnsi="Times New Roman"/>
          <w:sz w:val="24"/>
          <w:szCs w:val="24"/>
        </w:rPr>
        <w:t>.4</w:t>
      </w:r>
    </w:p>
    <w:p w:rsidR="00BF7669" w:rsidRPr="002B64BB" w:rsidRDefault="00BF7669" w:rsidP="00680B29">
      <w:pPr>
        <w:ind w:left="0" w:right="-1" w:firstLine="0"/>
        <w:rPr>
          <w:rFonts w:ascii="Times New Roman" w:hAnsi="Times New Roman"/>
          <w:sz w:val="24"/>
          <w:szCs w:val="24"/>
        </w:rPr>
      </w:pP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616"/>
        <w:gridCol w:w="6990"/>
      </w:tblGrid>
      <w:tr w:rsidR="00BF7669" w:rsidRPr="002B64BB"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7669" w:rsidRPr="002B64BB" w:rsidRDefault="00BF7669" w:rsidP="00680B29">
            <w:pPr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B64BB">
              <w:rPr>
                <w:rFonts w:ascii="Times New Roman" w:hAnsi="Times New Roman"/>
                <w:sz w:val="24"/>
                <w:szCs w:val="24"/>
              </w:rPr>
              <w:t>Категория</w:t>
            </w:r>
          </w:p>
        </w:tc>
        <w:tc>
          <w:tcPr>
            <w:tcW w:w="6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7669" w:rsidRPr="002B64BB" w:rsidRDefault="00BF7669" w:rsidP="00680B29">
            <w:pPr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B64BB">
              <w:rPr>
                <w:rFonts w:ascii="Times New Roman" w:hAnsi="Times New Roman"/>
                <w:sz w:val="24"/>
                <w:szCs w:val="24"/>
              </w:rPr>
              <w:t>Формулировка вопроса</w:t>
            </w:r>
          </w:p>
        </w:tc>
      </w:tr>
      <w:tr w:rsidR="00BF7669" w:rsidRPr="002B64BB">
        <w:tc>
          <w:tcPr>
            <w:tcW w:w="261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F7669" w:rsidRPr="002B64BB" w:rsidRDefault="00BF7669" w:rsidP="00680B29">
            <w:pPr>
              <w:ind w:left="0" w:right="-1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B64BB">
              <w:rPr>
                <w:rFonts w:ascii="Times New Roman" w:hAnsi="Times New Roman"/>
                <w:sz w:val="24"/>
                <w:szCs w:val="24"/>
              </w:rPr>
              <w:t xml:space="preserve"> Категория 1 </w:t>
            </w:r>
          </w:p>
          <w:p w:rsidR="00BF7669" w:rsidRPr="002B64BB" w:rsidRDefault="00247814" w:rsidP="0024719C">
            <w:pPr>
              <w:ind w:left="0" w:right="-1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B64BB">
              <w:rPr>
                <w:rFonts w:ascii="Times New Roman" w:hAnsi="Times New Roman"/>
                <w:sz w:val="24"/>
                <w:szCs w:val="24"/>
              </w:rPr>
              <w:t>(</w:t>
            </w:r>
            <w:r w:rsidR="002B64BB" w:rsidRPr="0058609A">
              <w:rPr>
                <w:rFonts w:ascii="Times New Roman" w:hAnsi="Times New Roman"/>
                <w:noProof/>
                <w:sz w:val="24"/>
                <w:szCs w:val="24"/>
              </w:rPr>
              <w:t>ОПК-</w:t>
            </w:r>
            <w:r w:rsidR="002B64BB">
              <w:rPr>
                <w:rFonts w:ascii="Times New Roman" w:hAnsi="Times New Roman"/>
                <w:noProof/>
                <w:sz w:val="24"/>
                <w:szCs w:val="24"/>
              </w:rPr>
              <w:t xml:space="preserve">4.1, </w:t>
            </w:r>
            <w:r w:rsidR="002B64BB" w:rsidRPr="0058609A">
              <w:rPr>
                <w:rFonts w:ascii="Times New Roman" w:hAnsi="Times New Roman"/>
                <w:noProof/>
                <w:sz w:val="24"/>
                <w:szCs w:val="24"/>
              </w:rPr>
              <w:t>ОПК-</w:t>
            </w:r>
            <w:r w:rsidR="002B64BB">
              <w:rPr>
                <w:rFonts w:ascii="Times New Roman" w:hAnsi="Times New Roman"/>
                <w:noProof/>
                <w:sz w:val="24"/>
                <w:szCs w:val="24"/>
              </w:rPr>
              <w:t>4.2,</w:t>
            </w:r>
            <w:r w:rsidR="002B64BB" w:rsidRPr="0058609A">
              <w:rPr>
                <w:rFonts w:ascii="Times New Roman" w:hAnsi="Times New Roman"/>
                <w:noProof/>
                <w:sz w:val="24"/>
                <w:szCs w:val="24"/>
              </w:rPr>
              <w:t xml:space="preserve"> ОПК-</w:t>
            </w:r>
            <w:r w:rsidR="002B64BB">
              <w:rPr>
                <w:rFonts w:ascii="Times New Roman" w:hAnsi="Times New Roman"/>
                <w:noProof/>
                <w:sz w:val="24"/>
                <w:szCs w:val="24"/>
              </w:rPr>
              <w:t>4.3</w:t>
            </w:r>
            <w:r w:rsidRPr="002B64BB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6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69F2" w:rsidRPr="002B64BB" w:rsidRDefault="00DF69F2" w:rsidP="00247814">
            <w:pPr>
              <w:pStyle w:val="12"/>
              <w:numPr>
                <w:ilvl w:val="0"/>
                <w:numId w:val="48"/>
              </w:numPr>
              <w:ind w:left="503" w:right="126" w:hanging="50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B64BB">
              <w:rPr>
                <w:rFonts w:ascii="Times New Roman" w:hAnsi="Times New Roman"/>
                <w:sz w:val="24"/>
                <w:szCs w:val="24"/>
              </w:rPr>
              <w:t>Основные понятия и принципы процесса принятия реш</w:t>
            </w:r>
            <w:r w:rsidRPr="002B64BB">
              <w:rPr>
                <w:rFonts w:ascii="Times New Roman" w:hAnsi="Times New Roman"/>
                <w:sz w:val="24"/>
                <w:szCs w:val="24"/>
              </w:rPr>
              <w:t>е</w:t>
            </w:r>
            <w:r w:rsidRPr="002B64BB">
              <w:rPr>
                <w:rFonts w:ascii="Times New Roman" w:hAnsi="Times New Roman"/>
                <w:sz w:val="24"/>
                <w:szCs w:val="24"/>
              </w:rPr>
              <w:t xml:space="preserve">ния. </w:t>
            </w:r>
          </w:p>
          <w:p w:rsidR="00DF69F2" w:rsidRPr="002B64BB" w:rsidRDefault="00DF69F2" w:rsidP="00247814">
            <w:pPr>
              <w:pStyle w:val="12"/>
              <w:numPr>
                <w:ilvl w:val="0"/>
                <w:numId w:val="48"/>
              </w:numPr>
              <w:ind w:left="503" w:right="126" w:hanging="50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B64BB">
              <w:rPr>
                <w:rFonts w:ascii="Times New Roman" w:hAnsi="Times New Roman"/>
                <w:sz w:val="24"/>
                <w:szCs w:val="24"/>
              </w:rPr>
              <w:t xml:space="preserve">Особенности принятия стратегических решений. </w:t>
            </w:r>
          </w:p>
          <w:p w:rsidR="00DF69F2" w:rsidRPr="002B64BB" w:rsidRDefault="00DF69F2" w:rsidP="00247814">
            <w:pPr>
              <w:pStyle w:val="12"/>
              <w:numPr>
                <w:ilvl w:val="0"/>
                <w:numId w:val="48"/>
              </w:numPr>
              <w:ind w:left="503" w:right="126" w:hanging="50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B64BB">
              <w:rPr>
                <w:rFonts w:ascii="Times New Roman" w:hAnsi="Times New Roman"/>
                <w:sz w:val="24"/>
                <w:szCs w:val="24"/>
              </w:rPr>
              <w:t xml:space="preserve">Моделирование проблемных ситуаций. </w:t>
            </w:r>
          </w:p>
          <w:p w:rsidR="00DF69F2" w:rsidRPr="002B64BB" w:rsidRDefault="00DF69F2" w:rsidP="00247814">
            <w:pPr>
              <w:pStyle w:val="12"/>
              <w:numPr>
                <w:ilvl w:val="0"/>
                <w:numId w:val="48"/>
              </w:numPr>
              <w:ind w:left="503" w:right="126" w:hanging="50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B64BB">
              <w:rPr>
                <w:rFonts w:ascii="Times New Roman" w:hAnsi="Times New Roman"/>
                <w:sz w:val="24"/>
                <w:szCs w:val="24"/>
              </w:rPr>
              <w:t>Классификация СППР.</w:t>
            </w:r>
          </w:p>
          <w:p w:rsidR="00DF69F2" w:rsidRPr="002B64BB" w:rsidRDefault="00DF69F2" w:rsidP="00247814">
            <w:pPr>
              <w:pStyle w:val="af2"/>
              <w:numPr>
                <w:ilvl w:val="0"/>
                <w:numId w:val="48"/>
              </w:numPr>
              <w:shd w:val="clear" w:color="auto" w:fill="FFFFFF"/>
              <w:ind w:left="503" w:right="125" w:hanging="50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B64BB">
              <w:rPr>
                <w:rFonts w:ascii="Times New Roman" w:hAnsi="Times New Roman"/>
                <w:sz w:val="24"/>
                <w:szCs w:val="24"/>
              </w:rPr>
              <w:t xml:space="preserve">Статические экспертные системы. </w:t>
            </w:r>
          </w:p>
          <w:p w:rsidR="00DF69F2" w:rsidRPr="002B64BB" w:rsidRDefault="00DF69F2" w:rsidP="00247814">
            <w:pPr>
              <w:pStyle w:val="af2"/>
              <w:numPr>
                <w:ilvl w:val="0"/>
                <w:numId w:val="48"/>
              </w:numPr>
              <w:shd w:val="clear" w:color="auto" w:fill="FFFFFF"/>
              <w:ind w:left="503" w:right="125" w:hanging="50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B64BB">
              <w:rPr>
                <w:rFonts w:ascii="Times New Roman" w:hAnsi="Times New Roman"/>
                <w:sz w:val="24"/>
                <w:szCs w:val="24"/>
              </w:rPr>
              <w:t xml:space="preserve">Динамические экспертные системы. </w:t>
            </w:r>
          </w:p>
          <w:p w:rsidR="00DF69F2" w:rsidRPr="002B64BB" w:rsidRDefault="00DF69F2" w:rsidP="00247814">
            <w:pPr>
              <w:pStyle w:val="af2"/>
              <w:numPr>
                <w:ilvl w:val="0"/>
                <w:numId w:val="48"/>
              </w:numPr>
              <w:shd w:val="clear" w:color="auto" w:fill="FFFFFF"/>
              <w:ind w:left="503" w:right="125" w:hanging="50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B64BB">
              <w:rPr>
                <w:rFonts w:ascii="Times New Roman" w:hAnsi="Times New Roman"/>
                <w:sz w:val="24"/>
                <w:szCs w:val="24"/>
              </w:rPr>
              <w:t xml:space="preserve">Составные части экспертной системы. </w:t>
            </w:r>
          </w:p>
          <w:p w:rsidR="00DF69F2" w:rsidRPr="002B64BB" w:rsidRDefault="00DF69F2" w:rsidP="00247814">
            <w:pPr>
              <w:pStyle w:val="af2"/>
              <w:numPr>
                <w:ilvl w:val="0"/>
                <w:numId w:val="48"/>
              </w:numPr>
              <w:shd w:val="clear" w:color="auto" w:fill="FFFFFF"/>
              <w:ind w:left="503" w:right="125" w:hanging="50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B64B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Участники процесса проектирования экспертной системы. </w:t>
            </w:r>
          </w:p>
          <w:p w:rsidR="00BF7669" w:rsidRPr="002B64BB" w:rsidRDefault="00DF69F2" w:rsidP="00247814">
            <w:pPr>
              <w:pStyle w:val="af2"/>
              <w:numPr>
                <w:ilvl w:val="0"/>
                <w:numId w:val="48"/>
              </w:numPr>
              <w:shd w:val="clear" w:color="auto" w:fill="FFFFFF"/>
              <w:ind w:left="503" w:right="125" w:hanging="50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B64BB">
              <w:rPr>
                <w:rFonts w:ascii="Times New Roman" w:hAnsi="Times New Roman"/>
                <w:sz w:val="24"/>
                <w:szCs w:val="24"/>
              </w:rPr>
              <w:t xml:space="preserve">Этапы проектирования экспертной системы. </w:t>
            </w:r>
          </w:p>
        </w:tc>
      </w:tr>
      <w:tr w:rsidR="00BF7669" w:rsidRPr="002B64BB">
        <w:tc>
          <w:tcPr>
            <w:tcW w:w="261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F7669" w:rsidRPr="002B64BB" w:rsidRDefault="00BF7669" w:rsidP="00680B29">
            <w:pPr>
              <w:ind w:left="0" w:right="-1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B64BB">
              <w:rPr>
                <w:rFonts w:ascii="Times New Roman" w:hAnsi="Times New Roman"/>
                <w:sz w:val="24"/>
                <w:szCs w:val="24"/>
              </w:rPr>
              <w:t xml:space="preserve">Категория 2 </w:t>
            </w:r>
          </w:p>
          <w:p w:rsidR="00BF7669" w:rsidRPr="002B64BB" w:rsidRDefault="00BF7669" w:rsidP="0024719C">
            <w:pPr>
              <w:ind w:left="0" w:right="-1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2B64BB">
              <w:rPr>
                <w:rFonts w:ascii="Times New Roman" w:hAnsi="Times New Roman"/>
                <w:sz w:val="24"/>
                <w:szCs w:val="24"/>
              </w:rPr>
              <w:lastRenderedPageBreak/>
              <w:t>(</w:t>
            </w:r>
            <w:r w:rsidR="002B64BB" w:rsidRPr="0058609A">
              <w:rPr>
                <w:rFonts w:ascii="Times New Roman" w:hAnsi="Times New Roman"/>
                <w:noProof/>
                <w:sz w:val="24"/>
                <w:szCs w:val="24"/>
              </w:rPr>
              <w:t>ОПК-</w:t>
            </w:r>
            <w:r w:rsidR="002B64BB">
              <w:rPr>
                <w:rFonts w:ascii="Times New Roman" w:hAnsi="Times New Roman"/>
                <w:noProof/>
                <w:sz w:val="24"/>
                <w:szCs w:val="24"/>
              </w:rPr>
              <w:t xml:space="preserve">4.1, </w:t>
            </w:r>
            <w:r w:rsidR="002B64BB" w:rsidRPr="0058609A">
              <w:rPr>
                <w:rFonts w:ascii="Times New Roman" w:hAnsi="Times New Roman"/>
                <w:noProof/>
                <w:sz w:val="24"/>
                <w:szCs w:val="24"/>
              </w:rPr>
              <w:t>ОПК-</w:t>
            </w:r>
            <w:r w:rsidR="002B64BB">
              <w:rPr>
                <w:rFonts w:ascii="Times New Roman" w:hAnsi="Times New Roman"/>
                <w:noProof/>
                <w:sz w:val="24"/>
                <w:szCs w:val="24"/>
              </w:rPr>
              <w:t>4.2,</w:t>
            </w:r>
            <w:r w:rsidR="002B64BB" w:rsidRPr="0058609A">
              <w:rPr>
                <w:rFonts w:ascii="Times New Roman" w:hAnsi="Times New Roman"/>
                <w:noProof/>
                <w:sz w:val="24"/>
                <w:szCs w:val="24"/>
              </w:rPr>
              <w:t xml:space="preserve"> ОПК-</w:t>
            </w:r>
            <w:r w:rsidR="002B64BB">
              <w:rPr>
                <w:rFonts w:ascii="Times New Roman" w:hAnsi="Times New Roman"/>
                <w:noProof/>
                <w:sz w:val="24"/>
                <w:szCs w:val="24"/>
              </w:rPr>
              <w:t>4.3</w:t>
            </w:r>
            <w:proofErr w:type="gramEnd"/>
          </w:p>
        </w:tc>
        <w:tc>
          <w:tcPr>
            <w:tcW w:w="6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69F2" w:rsidRPr="002B64BB" w:rsidRDefault="00DF69F2" w:rsidP="00247814">
            <w:pPr>
              <w:pStyle w:val="12"/>
              <w:numPr>
                <w:ilvl w:val="0"/>
                <w:numId w:val="49"/>
              </w:numPr>
              <w:ind w:left="503" w:right="126" w:hanging="503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B64BB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Области применения ВОС. </w:t>
            </w:r>
          </w:p>
          <w:p w:rsidR="00DF69F2" w:rsidRPr="002B64BB" w:rsidRDefault="00DF69F2" w:rsidP="00247814">
            <w:pPr>
              <w:pStyle w:val="12"/>
              <w:numPr>
                <w:ilvl w:val="0"/>
                <w:numId w:val="49"/>
              </w:numPr>
              <w:ind w:left="503" w:right="126" w:hanging="503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B64BB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ВОС с открытым и закрытым доменом. </w:t>
            </w:r>
          </w:p>
          <w:p w:rsidR="00DF69F2" w:rsidRPr="002B64BB" w:rsidRDefault="00DF69F2" w:rsidP="00247814">
            <w:pPr>
              <w:pStyle w:val="12"/>
              <w:numPr>
                <w:ilvl w:val="0"/>
                <w:numId w:val="49"/>
              </w:numPr>
              <w:ind w:left="503" w:right="126" w:hanging="503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B64BB">
              <w:rPr>
                <w:rFonts w:ascii="Times New Roman" w:hAnsi="Times New Roman"/>
                <w:sz w:val="24"/>
                <w:szCs w:val="24"/>
              </w:rPr>
              <w:t xml:space="preserve">Архитектура ВОС. </w:t>
            </w:r>
          </w:p>
          <w:p w:rsidR="00DF69F2" w:rsidRPr="002B64BB" w:rsidRDefault="00DF69F2" w:rsidP="00247814">
            <w:pPr>
              <w:pStyle w:val="12"/>
              <w:numPr>
                <w:ilvl w:val="0"/>
                <w:numId w:val="49"/>
              </w:numPr>
              <w:ind w:left="503" w:right="126" w:hanging="503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B64BB">
              <w:rPr>
                <w:rFonts w:ascii="Times New Roman" w:hAnsi="Times New Roman"/>
                <w:sz w:val="24"/>
                <w:szCs w:val="24"/>
              </w:rPr>
              <w:t xml:space="preserve">Виды вопросов в ВОС. </w:t>
            </w:r>
          </w:p>
          <w:p w:rsidR="00DF69F2" w:rsidRPr="002B64BB" w:rsidRDefault="00DF69F2" w:rsidP="00247814">
            <w:pPr>
              <w:pStyle w:val="12"/>
              <w:numPr>
                <w:ilvl w:val="0"/>
                <w:numId w:val="49"/>
              </w:numPr>
              <w:ind w:left="503" w:right="126" w:hanging="503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B64BB">
              <w:rPr>
                <w:rFonts w:ascii="Times New Roman" w:hAnsi="Times New Roman"/>
                <w:sz w:val="24"/>
                <w:szCs w:val="24"/>
              </w:rPr>
              <w:t xml:space="preserve">Обработка вопросов в ВОС. </w:t>
            </w:r>
          </w:p>
          <w:p w:rsidR="00DF69F2" w:rsidRPr="002B64BB" w:rsidRDefault="00DF69F2" w:rsidP="00247814">
            <w:pPr>
              <w:pStyle w:val="12"/>
              <w:numPr>
                <w:ilvl w:val="0"/>
                <w:numId w:val="49"/>
              </w:numPr>
              <w:ind w:left="503" w:right="126" w:hanging="503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B64BB">
              <w:rPr>
                <w:rFonts w:ascii="Times New Roman" w:hAnsi="Times New Roman"/>
                <w:sz w:val="24"/>
                <w:szCs w:val="24"/>
              </w:rPr>
              <w:t xml:space="preserve">Косвенные вопросы в ФОС. </w:t>
            </w:r>
          </w:p>
          <w:p w:rsidR="00DF69F2" w:rsidRPr="002B64BB" w:rsidRDefault="00DF69F2" w:rsidP="00247814">
            <w:pPr>
              <w:pStyle w:val="12"/>
              <w:numPr>
                <w:ilvl w:val="0"/>
                <w:numId w:val="49"/>
              </w:numPr>
              <w:ind w:left="503" w:right="126" w:hanging="503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B64BB">
              <w:rPr>
                <w:rFonts w:ascii="Times New Roman" w:hAnsi="Times New Roman"/>
                <w:sz w:val="24"/>
                <w:szCs w:val="24"/>
              </w:rPr>
              <w:t>Проблемы формулировки ответов в ФОС.</w:t>
            </w:r>
          </w:p>
          <w:p w:rsidR="00DF69F2" w:rsidRPr="002B64BB" w:rsidRDefault="00DF69F2" w:rsidP="00247814">
            <w:pPr>
              <w:pStyle w:val="12"/>
              <w:numPr>
                <w:ilvl w:val="0"/>
                <w:numId w:val="49"/>
              </w:numPr>
              <w:ind w:left="503" w:right="126" w:hanging="503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B64BB">
              <w:rPr>
                <w:rFonts w:ascii="Times New Roman" w:hAnsi="Times New Roman"/>
                <w:sz w:val="24"/>
                <w:szCs w:val="24"/>
              </w:rPr>
              <w:t>Коллаборативная</w:t>
            </w:r>
            <w:proofErr w:type="spellEnd"/>
            <w:r w:rsidRPr="002B64BB">
              <w:rPr>
                <w:rFonts w:ascii="Times New Roman" w:hAnsi="Times New Roman"/>
                <w:sz w:val="24"/>
                <w:szCs w:val="24"/>
              </w:rPr>
              <w:t xml:space="preserve"> фильтрация. </w:t>
            </w:r>
          </w:p>
          <w:p w:rsidR="00DF69F2" w:rsidRPr="002B64BB" w:rsidRDefault="00DF69F2" w:rsidP="00247814">
            <w:pPr>
              <w:pStyle w:val="12"/>
              <w:numPr>
                <w:ilvl w:val="0"/>
                <w:numId w:val="49"/>
              </w:numPr>
              <w:ind w:left="503" w:right="126" w:hanging="50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B64BB">
              <w:rPr>
                <w:rFonts w:ascii="Times New Roman" w:hAnsi="Times New Roman"/>
                <w:sz w:val="24"/>
                <w:szCs w:val="24"/>
              </w:rPr>
              <w:t xml:space="preserve">Контентная фильтрация. </w:t>
            </w:r>
          </w:p>
          <w:p w:rsidR="00DF69F2" w:rsidRPr="002B64BB" w:rsidRDefault="00DF69F2" w:rsidP="00247814">
            <w:pPr>
              <w:pStyle w:val="12"/>
              <w:numPr>
                <w:ilvl w:val="0"/>
                <w:numId w:val="49"/>
              </w:numPr>
              <w:ind w:left="503" w:right="126" w:hanging="50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B64BB">
              <w:rPr>
                <w:rFonts w:ascii="Times New Roman" w:hAnsi="Times New Roman"/>
                <w:sz w:val="24"/>
                <w:szCs w:val="24"/>
              </w:rPr>
              <w:t xml:space="preserve">Проблема узких рекомендаций. </w:t>
            </w:r>
          </w:p>
          <w:p w:rsidR="00DF69F2" w:rsidRPr="002B64BB" w:rsidRDefault="00DF69F2" w:rsidP="00247814">
            <w:pPr>
              <w:pStyle w:val="12"/>
              <w:numPr>
                <w:ilvl w:val="0"/>
                <w:numId w:val="49"/>
              </w:numPr>
              <w:ind w:left="503" w:right="126" w:hanging="50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B64BB">
              <w:rPr>
                <w:rFonts w:ascii="Times New Roman" w:hAnsi="Times New Roman"/>
                <w:sz w:val="24"/>
                <w:szCs w:val="24"/>
              </w:rPr>
              <w:t xml:space="preserve">Проблема холодного старта. </w:t>
            </w:r>
          </w:p>
          <w:p w:rsidR="00BF7669" w:rsidRPr="002B64BB" w:rsidRDefault="00DF69F2" w:rsidP="00247814">
            <w:pPr>
              <w:pStyle w:val="12"/>
              <w:numPr>
                <w:ilvl w:val="0"/>
                <w:numId w:val="49"/>
              </w:numPr>
              <w:ind w:left="503" w:right="126" w:hanging="50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B64BB">
              <w:rPr>
                <w:rFonts w:ascii="Times New Roman" w:hAnsi="Times New Roman"/>
                <w:sz w:val="24"/>
                <w:szCs w:val="24"/>
              </w:rPr>
              <w:t>Разреженность данных.</w:t>
            </w:r>
          </w:p>
        </w:tc>
      </w:tr>
    </w:tbl>
    <w:p w:rsidR="00BF7669" w:rsidRPr="002B64BB" w:rsidRDefault="00BF7669" w:rsidP="00680B29">
      <w:pPr>
        <w:ind w:left="0" w:right="-1" w:firstLine="0"/>
        <w:jc w:val="both"/>
        <w:rPr>
          <w:rFonts w:ascii="Times New Roman" w:hAnsi="Times New Roman"/>
          <w:sz w:val="24"/>
          <w:szCs w:val="24"/>
        </w:rPr>
      </w:pPr>
    </w:p>
    <w:p w:rsidR="00BF7669" w:rsidRPr="002B64BB" w:rsidRDefault="00BF7669" w:rsidP="00680B29">
      <w:pPr>
        <w:ind w:left="0" w:right="-1" w:firstLine="851"/>
        <w:jc w:val="both"/>
        <w:rPr>
          <w:rFonts w:ascii="Times New Roman" w:hAnsi="Times New Roman"/>
          <w:sz w:val="24"/>
          <w:szCs w:val="24"/>
        </w:rPr>
      </w:pPr>
      <w:r w:rsidRPr="002B64BB">
        <w:rPr>
          <w:rFonts w:ascii="Times New Roman" w:hAnsi="Times New Roman"/>
          <w:sz w:val="24"/>
          <w:szCs w:val="24"/>
        </w:rPr>
        <w:t>Набор экзаменационных билетов формируется и утверждается в установленном порядке в начале учебного года при наличии контингента обучающихся, завершающих освоение дисциплины «</w:t>
      </w:r>
      <w:r w:rsidRPr="002B64BB">
        <w:rPr>
          <w:rFonts w:ascii="Times New Roman" w:hAnsi="Times New Roman"/>
          <w:noProof/>
          <w:sz w:val="24"/>
          <w:szCs w:val="24"/>
        </w:rPr>
        <w:t>Интеллектуальные системы</w:t>
      </w:r>
      <w:r w:rsidRPr="002B64BB">
        <w:rPr>
          <w:rFonts w:ascii="Times New Roman" w:hAnsi="Times New Roman"/>
          <w:sz w:val="24"/>
          <w:szCs w:val="24"/>
        </w:rPr>
        <w:t xml:space="preserve">» в текущем учебном году. </w:t>
      </w:r>
    </w:p>
    <w:p w:rsidR="00BF7669" w:rsidRPr="002B64BB" w:rsidRDefault="00BF7669" w:rsidP="00680B29">
      <w:pPr>
        <w:ind w:right="-1"/>
        <w:rPr>
          <w:rFonts w:ascii="Times New Roman" w:hAnsi="Times New Roman"/>
          <w:sz w:val="24"/>
          <w:szCs w:val="24"/>
        </w:rPr>
        <w:sectPr w:rsidR="00BF7669" w:rsidRPr="002B64BB" w:rsidSect="00BF7669">
          <w:footerReference w:type="default" r:id="rId9"/>
          <w:pgSz w:w="11906" w:h="16838"/>
          <w:pgMar w:top="1134" w:right="851" w:bottom="1134" w:left="1701" w:header="709" w:footer="709" w:gutter="0"/>
          <w:pgNumType w:start="1"/>
          <w:cols w:space="708"/>
          <w:titlePg/>
          <w:docGrid w:linePitch="360"/>
        </w:sectPr>
      </w:pPr>
    </w:p>
    <w:p w:rsidR="00BF7669" w:rsidRPr="002B64BB" w:rsidRDefault="00BF7669" w:rsidP="00680B29">
      <w:pPr>
        <w:numPr>
          <w:ilvl w:val="0"/>
          <w:numId w:val="29"/>
        </w:numPr>
        <w:ind w:right="-1"/>
        <w:rPr>
          <w:rFonts w:ascii="Times New Roman" w:hAnsi="Times New Roman"/>
          <w:b/>
          <w:color w:val="000000"/>
          <w:sz w:val="24"/>
          <w:szCs w:val="24"/>
        </w:rPr>
      </w:pPr>
      <w:r w:rsidRPr="002B64BB">
        <w:rPr>
          <w:rFonts w:ascii="Times New Roman" w:hAnsi="Times New Roman"/>
          <w:b/>
          <w:color w:val="000000"/>
          <w:sz w:val="24"/>
          <w:szCs w:val="24"/>
        </w:rPr>
        <w:lastRenderedPageBreak/>
        <w:t xml:space="preserve">Критерии оценки </w:t>
      </w:r>
      <w:proofErr w:type="spellStart"/>
      <w:r w:rsidRPr="002B64BB">
        <w:rPr>
          <w:rFonts w:ascii="Times New Roman" w:hAnsi="Times New Roman"/>
          <w:b/>
          <w:color w:val="000000"/>
          <w:sz w:val="24"/>
          <w:szCs w:val="24"/>
        </w:rPr>
        <w:t>сформированности</w:t>
      </w:r>
      <w:proofErr w:type="spellEnd"/>
      <w:r w:rsidRPr="002B64BB">
        <w:rPr>
          <w:rFonts w:ascii="Times New Roman" w:hAnsi="Times New Roman"/>
          <w:b/>
          <w:color w:val="000000"/>
          <w:sz w:val="24"/>
          <w:szCs w:val="24"/>
        </w:rPr>
        <w:t xml:space="preserve"> компетенций в рамках промежуточной аттестации по дисциплине</w:t>
      </w:r>
    </w:p>
    <w:p w:rsidR="00BF7669" w:rsidRPr="002B64BB" w:rsidRDefault="00BF7669" w:rsidP="00680B29">
      <w:pPr>
        <w:ind w:left="0" w:right="-1" w:firstLine="743"/>
        <w:jc w:val="right"/>
        <w:rPr>
          <w:rFonts w:ascii="Times New Roman" w:hAnsi="Times New Roman"/>
          <w:color w:val="000000"/>
          <w:sz w:val="24"/>
          <w:szCs w:val="24"/>
        </w:rPr>
      </w:pPr>
      <w:r w:rsidRPr="002B64BB">
        <w:rPr>
          <w:rFonts w:ascii="Times New Roman" w:hAnsi="Times New Roman"/>
          <w:color w:val="000000"/>
          <w:sz w:val="24"/>
          <w:szCs w:val="24"/>
        </w:rPr>
        <w:t>Таблица П</w:t>
      </w:r>
      <w:proofErr w:type="gramStart"/>
      <w:r w:rsidRPr="002B64BB">
        <w:rPr>
          <w:rFonts w:ascii="Times New Roman" w:hAnsi="Times New Roman"/>
          <w:color w:val="000000"/>
          <w:sz w:val="24"/>
          <w:szCs w:val="24"/>
        </w:rPr>
        <w:t>1</w:t>
      </w:r>
      <w:proofErr w:type="gramEnd"/>
      <w:r w:rsidRPr="002B64BB">
        <w:rPr>
          <w:rFonts w:ascii="Times New Roman" w:hAnsi="Times New Roman"/>
          <w:color w:val="000000"/>
          <w:sz w:val="24"/>
          <w:szCs w:val="24"/>
        </w:rPr>
        <w:t>.5</w:t>
      </w:r>
    </w:p>
    <w:tbl>
      <w:tblPr>
        <w:tblW w:w="146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00"/>
        <w:gridCol w:w="1843"/>
        <w:gridCol w:w="2126"/>
        <w:gridCol w:w="1843"/>
        <w:gridCol w:w="1842"/>
        <w:gridCol w:w="3119"/>
        <w:gridCol w:w="2994"/>
      </w:tblGrid>
      <w:tr w:rsidR="00BF7669" w:rsidRPr="002B64BB" w:rsidTr="00CC4802">
        <w:trPr>
          <w:trHeight w:val="912"/>
          <w:jc w:val="center"/>
        </w:trPr>
        <w:tc>
          <w:tcPr>
            <w:tcW w:w="900" w:type="dxa"/>
            <w:shd w:val="clear" w:color="auto" w:fill="auto"/>
          </w:tcPr>
          <w:p w:rsidR="00BF7669" w:rsidRPr="002B64BB" w:rsidRDefault="00BF7669" w:rsidP="00CC4802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2B64BB">
              <w:rPr>
                <w:rFonts w:ascii="Times New Roman" w:hAnsi="Times New Roman"/>
                <w:b/>
                <w:sz w:val="24"/>
                <w:szCs w:val="24"/>
              </w:rPr>
              <w:t>Шифр комп</w:t>
            </w:r>
            <w:r w:rsidRPr="002B64BB">
              <w:rPr>
                <w:rFonts w:ascii="Times New Roman" w:hAnsi="Times New Roman"/>
                <w:b/>
                <w:sz w:val="24"/>
                <w:szCs w:val="24"/>
              </w:rPr>
              <w:t>е</w:t>
            </w:r>
            <w:r w:rsidRPr="002B64BB">
              <w:rPr>
                <w:rFonts w:ascii="Times New Roman" w:hAnsi="Times New Roman"/>
                <w:b/>
                <w:sz w:val="24"/>
                <w:szCs w:val="24"/>
              </w:rPr>
              <w:t>тенций</w:t>
            </w:r>
          </w:p>
        </w:tc>
        <w:tc>
          <w:tcPr>
            <w:tcW w:w="1843" w:type="dxa"/>
            <w:shd w:val="clear" w:color="auto" w:fill="auto"/>
          </w:tcPr>
          <w:p w:rsidR="00BF7669" w:rsidRPr="002B64BB" w:rsidRDefault="00BF7669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2B64BB">
              <w:rPr>
                <w:rFonts w:ascii="Times New Roman" w:hAnsi="Times New Roman"/>
                <w:b/>
                <w:sz w:val="24"/>
                <w:szCs w:val="24"/>
              </w:rPr>
              <w:t>Структурные элементы оц</w:t>
            </w:r>
            <w:r w:rsidRPr="002B64BB">
              <w:rPr>
                <w:rFonts w:ascii="Times New Roman" w:hAnsi="Times New Roman"/>
                <w:b/>
                <w:sz w:val="24"/>
                <w:szCs w:val="24"/>
              </w:rPr>
              <w:t>е</w:t>
            </w:r>
            <w:r w:rsidRPr="002B64BB">
              <w:rPr>
                <w:rFonts w:ascii="Times New Roman" w:hAnsi="Times New Roman"/>
                <w:b/>
                <w:sz w:val="24"/>
                <w:szCs w:val="24"/>
              </w:rPr>
              <w:t xml:space="preserve">ночных средств </w:t>
            </w:r>
          </w:p>
        </w:tc>
        <w:tc>
          <w:tcPr>
            <w:tcW w:w="2126" w:type="dxa"/>
            <w:shd w:val="clear" w:color="auto" w:fill="auto"/>
          </w:tcPr>
          <w:p w:rsidR="00BF7669" w:rsidRPr="002B64BB" w:rsidRDefault="00BF7669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2B64BB">
              <w:rPr>
                <w:rFonts w:ascii="Times New Roman" w:hAnsi="Times New Roman"/>
                <w:b/>
                <w:sz w:val="24"/>
                <w:szCs w:val="24"/>
              </w:rPr>
              <w:t>Показатель</w:t>
            </w:r>
            <w:r w:rsidRPr="002B64BB">
              <w:rPr>
                <w:rFonts w:ascii="Times New Roman" w:hAnsi="Times New Roman"/>
                <w:b/>
                <w:sz w:val="24"/>
                <w:szCs w:val="24"/>
              </w:rPr>
              <w:br/>
            </w:r>
            <w:proofErr w:type="spellStart"/>
            <w:r w:rsidRPr="002B64BB">
              <w:rPr>
                <w:rFonts w:ascii="Times New Roman" w:hAnsi="Times New Roman"/>
                <w:b/>
                <w:sz w:val="24"/>
                <w:szCs w:val="24"/>
              </w:rPr>
              <w:t>сформированн</w:t>
            </w:r>
            <w:r w:rsidRPr="002B64BB">
              <w:rPr>
                <w:rFonts w:ascii="Times New Roman" w:hAnsi="Times New Roman"/>
                <w:b/>
                <w:sz w:val="24"/>
                <w:szCs w:val="24"/>
              </w:rPr>
              <w:t>о</w:t>
            </w:r>
            <w:r w:rsidRPr="002B64BB">
              <w:rPr>
                <w:rFonts w:ascii="Times New Roman" w:hAnsi="Times New Roman"/>
                <w:b/>
                <w:sz w:val="24"/>
                <w:szCs w:val="24"/>
              </w:rPr>
              <w:t>сти</w:t>
            </w:r>
            <w:proofErr w:type="spellEnd"/>
          </w:p>
        </w:tc>
        <w:tc>
          <w:tcPr>
            <w:tcW w:w="1843" w:type="dxa"/>
            <w:shd w:val="clear" w:color="auto" w:fill="auto"/>
          </w:tcPr>
          <w:p w:rsidR="00BF7669" w:rsidRPr="002B64BB" w:rsidRDefault="00BF7669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2B64BB">
              <w:rPr>
                <w:rFonts w:ascii="Times New Roman" w:hAnsi="Times New Roman"/>
                <w:b/>
                <w:sz w:val="24"/>
                <w:szCs w:val="24"/>
              </w:rPr>
              <w:t>Не сформир</w:t>
            </w:r>
            <w:r w:rsidRPr="002B64BB">
              <w:rPr>
                <w:rFonts w:ascii="Times New Roman" w:hAnsi="Times New Roman"/>
                <w:b/>
                <w:sz w:val="24"/>
                <w:szCs w:val="24"/>
              </w:rPr>
              <w:t>о</w:t>
            </w:r>
            <w:r w:rsidRPr="002B64BB">
              <w:rPr>
                <w:rFonts w:ascii="Times New Roman" w:hAnsi="Times New Roman"/>
                <w:b/>
                <w:sz w:val="24"/>
                <w:szCs w:val="24"/>
              </w:rPr>
              <w:t>ван</w:t>
            </w:r>
          </w:p>
        </w:tc>
        <w:tc>
          <w:tcPr>
            <w:tcW w:w="1842" w:type="dxa"/>
            <w:shd w:val="clear" w:color="auto" w:fill="auto"/>
          </w:tcPr>
          <w:p w:rsidR="00BF7669" w:rsidRPr="002B64BB" w:rsidRDefault="00CC4802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2B64BB">
              <w:rPr>
                <w:rFonts w:ascii="Times New Roman" w:hAnsi="Times New Roman"/>
                <w:b/>
                <w:sz w:val="24"/>
                <w:szCs w:val="24"/>
              </w:rPr>
              <w:t>Порого</w:t>
            </w:r>
            <w:r w:rsidR="00BF7669" w:rsidRPr="002B64BB">
              <w:rPr>
                <w:rFonts w:ascii="Times New Roman" w:hAnsi="Times New Roman"/>
                <w:b/>
                <w:sz w:val="24"/>
                <w:szCs w:val="24"/>
              </w:rPr>
              <w:t>вый уровень</w:t>
            </w:r>
          </w:p>
        </w:tc>
        <w:tc>
          <w:tcPr>
            <w:tcW w:w="3119" w:type="dxa"/>
            <w:shd w:val="clear" w:color="auto" w:fill="auto"/>
          </w:tcPr>
          <w:p w:rsidR="00BF7669" w:rsidRPr="002B64BB" w:rsidRDefault="00BF7669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2B64BB">
              <w:rPr>
                <w:rFonts w:ascii="Times New Roman" w:hAnsi="Times New Roman"/>
                <w:b/>
                <w:sz w:val="24"/>
                <w:szCs w:val="24"/>
              </w:rPr>
              <w:t>Базовый уровень</w:t>
            </w:r>
          </w:p>
        </w:tc>
        <w:tc>
          <w:tcPr>
            <w:tcW w:w="2994" w:type="dxa"/>
            <w:shd w:val="clear" w:color="auto" w:fill="auto"/>
          </w:tcPr>
          <w:p w:rsidR="00BF7669" w:rsidRPr="002B64BB" w:rsidRDefault="00BF7669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2B64BB">
              <w:rPr>
                <w:rFonts w:ascii="Times New Roman" w:hAnsi="Times New Roman"/>
                <w:b/>
                <w:sz w:val="24"/>
                <w:szCs w:val="24"/>
              </w:rPr>
              <w:t>Продвинутый уровень</w:t>
            </w:r>
          </w:p>
        </w:tc>
      </w:tr>
      <w:tr w:rsidR="00885B33" w:rsidRPr="002B64BB" w:rsidTr="00CC4802">
        <w:trPr>
          <w:jc w:val="center"/>
        </w:trPr>
        <w:tc>
          <w:tcPr>
            <w:tcW w:w="900" w:type="dxa"/>
            <w:shd w:val="clear" w:color="auto" w:fill="auto"/>
          </w:tcPr>
          <w:p w:rsidR="00885B33" w:rsidRPr="002B64BB" w:rsidRDefault="00885B33" w:rsidP="00680B29">
            <w:pPr>
              <w:ind w:left="0" w:right="-1" w:firstLine="0"/>
              <w:textAlignment w:val="baseline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2B64BB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ОПК-</w:t>
            </w:r>
            <w:r w:rsidR="00505C4D" w:rsidRPr="002B64BB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4</w:t>
            </w:r>
          </w:p>
        </w:tc>
        <w:tc>
          <w:tcPr>
            <w:tcW w:w="1843" w:type="dxa"/>
            <w:shd w:val="clear" w:color="auto" w:fill="auto"/>
          </w:tcPr>
          <w:p w:rsidR="00885B33" w:rsidRPr="002B64BB" w:rsidRDefault="00885B33" w:rsidP="00885B33">
            <w:pPr>
              <w:ind w:left="83" w:right="126" w:hanging="59"/>
              <w:rPr>
                <w:rFonts w:ascii="Times New Roman" w:hAnsi="Times New Roman"/>
                <w:sz w:val="24"/>
                <w:szCs w:val="24"/>
              </w:rPr>
            </w:pPr>
            <w:r w:rsidRPr="002B64BB">
              <w:rPr>
                <w:rFonts w:ascii="Times New Roman" w:hAnsi="Times New Roman"/>
                <w:sz w:val="24"/>
                <w:szCs w:val="24"/>
              </w:rPr>
              <w:t>Портфолио, Вопросы экз</w:t>
            </w:r>
            <w:r w:rsidRPr="002B64BB">
              <w:rPr>
                <w:rFonts w:ascii="Times New Roman" w:hAnsi="Times New Roman"/>
                <w:sz w:val="24"/>
                <w:szCs w:val="24"/>
              </w:rPr>
              <w:t>а</w:t>
            </w:r>
            <w:r w:rsidRPr="002B64BB">
              <w:rPr>
                <w:rFonts w:ascii="Times New Roman" w:hAnsi="Times New Roman"/>
                <w:sz w:val="24"/>
                <w:szCs w:val="24"/>
              </w:rPr>
              <w:t>менационного билета</w:t>
            </w:r>
          </w:p>
        </w:tc>
        <w:tc>
          <w:tcPr>
            <w:tcW w:w="2126" w:type="dxa"/>
            <w:shd w:val="clear" w:color="auto" w:fill="auto"/>
          </w:tcPr>
          <w:p w:rsidR="00885B33" w:rsidRPr="002B64BB" w:rsidRDefault="0024719C" w:rsidP="00680B29">
            <w:pPr>
              <w:ind w:left="0" w:right="-1" w:firstLine="0"/>
              <w:textAlignment w:val="baseline"/>
              <w:rPr>
                <w:rFonts w:ascii="Times New Roman" w:hAnsi="Times New Roman"/>
                <w:bCs/>
                <w:color w:val="000000"/>
                <w:sz w:val="24"/>
                <w:szCs w:val="24"/>
                <w:highlight w:val="yellow"/>
              </w:rPr>
            </w:pPr>
            <w:r w:rsidRPr="002B64BB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ОПК-4.1</w:t>
            </w:r>
            <w:proofErr w:type="gramStart"/>
            <w:r w:rsidRPr="002B64BB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2B64B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З</w:t>
            </w:r>
            <w:proofErr w:type="gramEnd"/>
            <w:r w:rsidRPr="002B64B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нать: н</w:t>
            </w:r>
            <w:r w:rsidRPr="002B64B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</w:t>
            </w:r>
            <w:r w:rsidRPr="002B64B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вые научные при</w:t>
            </w:r>
            <w:r w:rsidRPr="002B64B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н</w:t>
            </w:r>
            <w:r w:rsidRPr="002B64B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ципы и методы и</w:t>
            </w:r>
            <w:r w:rsidRPr="002B64B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</w:t>
            </w:r>
            <w:r w:rsidRPr="002B64B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следований</w:t>
            </w:r>
          </w:p>
        </w:tc>
        <w:tc>
          <w:tcPr>
            <w:tcW w:w="1843" w:type="dxa"/>
            <w:shd w:val="clear" w:color="auto" w:fill="auto"/>
          </w:tcPr>
          <w:p w:rsidR="00505C4D" w:rsidRPr="002B64BB" w:rsidRDefault="0024719C" w:rsidP="00505C4D">
            <w:pPr>
              <w:autoSpaceDE w:val="0"/>
              <w:autoSpaceDN w:val="0"/>
              <w:adjustRightInd w:val="0"/>
              <w:ind w:left="51" w:right="17" w:firstLine="0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2B64BB">
              <w:rPr>
                <w:rFonts w:ascii="Times New Roman" w:eastAsiaTheme="minorHAnsi" w:hAnsi="Times New Roman"/>
                <w:sz w:val="24"/>
                <w:szCs w:val="24"/>
              </w:rPr>
              <w:t>Не знает методы дедуктивного и индуктивного мышления</w:t>
            </w:r>
            <w:r w:rsidR="00505C4D" w:rsidRPr="002B64BB">
              <w:rPr>
                <w:rFonts w:ascii="Times New Roman" w:eastAsiaTheme="minorHAnsi" w:hAnsi="Times New Roman"/>
                <w:sz w:val="24"/>
                <w:szCs w:val="24"/>
              </w:rPr>
              <w:t>, м</w:t>
            </w:r>
            <w:r w:rsidR="00505C4D" w:rsidRPr="002B64BB">
              <w:rPr>
                <w:rFonts w:ascii="Times New Roman" w:eastAsiaTheme="minorHAnsi" w:hAnsi="Times New Roman"/>
                <w:sz w:val="24"/>
                <w:szCs w:val="24"/>
              </w:rPr>
              <w:t>е</w:t>
            </w:r>
            <w:r w:rsidR="00505C4D" w:rsidRPr="002B64BB">
              <w:rPr>
                <w:rFonts w:ascii="Times New Roman" w:eastAsiaTheme="minorHAnsi" w:hAnsi="Times New Roman"/>
                <w:sz w:val="24"/>
                <w:szCs w:val="24"/>
              </w:rPr>
              <w:t>тоды обработки и передачи и</w:t>
            </w:r>
            <w:r w:rsidR="00505C4D" w:rsidRPr="002B64BB">
              <w:rPr>
                <w:rFonts w:ascii="Times New Roman" w:eastAsiaTheme="minorHAnsi" w:hAnsi="Times New Roman"/>
                <w:sz w:val="24"/>
                <w:szCs w:val="24"/>
              </w:rPr>
              <w:t>н</w:t>
            </w:r>
            <w:r w:rsidR="00505C4D" w:rsidRPr="002B64BB">
              <w:rPr>
                <w:rFonts w:ascii="Times New Roman" w:eastAsiaTheme="minorHAnsi" w:hAnsi="Times New Roman"/>
                <w:sz w:val="24"/>
                <w:szCs w:val="24"/>
              </w:rPr>
              <w:t>формации</w:t>
            </w:r>
          </w:p>
          <w:p w:rsidR="00505C4D" w:rsidRPr="002B64BB" w:rsidRDefault="00505C4D" w:rsidP="00505C4D">
            <w:pPr>
              <w:autoSpaceDE w:val="0"/>
              <w:autoSpaceDN w:val="0"/>
              <w:adjustRightInd w:val="0"/>
              <w:ind w:left="51" w:right="17" w:firstLine="0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2B64BB">
              <w:rPr>
                <w:rFonts w:ascii="Times New Roman" w:eastAsiaTheme="minorHAnsi" w:hAnsi="Times New Roman"/>
                <w:sz w:val="24"/>
                <w:szCs w:val="24"/>
              </w:rPr>
              <w:t xml:space="preserve">посредством </w:t>
            </w:r>
            <w:proofErr w:type="gramStart"/>
            <w:r w:rsidRPr="002B64BB">
              <w:rPr>
                <w:rFonts w:ascii="Times New Roman" w:eastAsiaTheme="minorHAnsi" w:hAnsi="Times New Roman"/>
                <w:sz w:val="24"/>
                <w:szCs w:val="24"/>
              </w:rPr>
              <w:t>с</w:t>
            </w:r>
            <w:r w:rsidRPr="002B64BB">
              <w:rPr>
                <w:rFonts w:ascii="Times New Roman" w:eastAsiaTheme="minorHAnsi" w:hAnsi="Times New Roman"/>
                <w:sz w:val="24"/>
                <w:szCs w:val="24"/>
              </w:rPr>
              <w:t>о</w:t>
            </w:r>
            <w:r w:rsidRPr="002B64BB">
              <w:rPr>
                <w:rFonts w:ascii="Times New Roman" w:eastAsiaTheme="minorHAnsi" w:hAnsi="Times New Roman"/>
                <w:sz w:val="24"/>
                <w:szCs w:val="24"/>
              </w:rPr>
              <w:t>временных</w:t>
            </w:r>
            <w:proofErr w:type="gramEnd"/>
            <w:r w:rsidRPr="002B64BB">
              <w:rPr>
                <w:rFonts w:ascii="Times New Roman" w:eastAsiaTheme="minorHAnsi" w:hAnsi="Times New Roman"/>
                <w:sz w:val="24"/>
                <w:szCs w:val="24"/>
              </w:rPr>
              <w:t xml:space="preserve"> ко</w:t>
            </w:r>
            <w:r w:rsidRPr="002B64BB">
              <w:rPr>
                <w:rFonts w:ascii="Times New Roman" w:eastAsiaTheme="minorHAnsi" w:hAnsi="Times New Roman"/>
                <w:sz w:val="24"/>
                <w:szCs w:val="24"/>
              </w:rPr>
              <w:t>м</w:t>
            </w:r>
            <w:r w:rsidRPr="002B64BB">
              <w:rPr>
                <w:rFonts w:ascii="Times New Roman" w:eastAsiaTheme="minorHAnsi" w:hAnsi="Times New Roman"/>
                <w:sz w:val="24"/>
                <w:szCs w:val="24"/>
              </w:rPr>
              <w:t>пьютерных</w:t>
            </w:r>
          </w:p>
          <w:p w:rsidR="00885B33" w:rsidRPr="002B64BB" w:rsidRDefault="00505C4D" w:rsidP="00505C4D">
            <w:pPr>
              <w:autoSpaceDE w:val="0"/>
              <w:autoSpaceDN w:val="0"/>
              <w:adjustRightInd w:val="0"/>
              <w:ind w:left="51" w:right="17" w:firstLine="0"/>
              <w:rPr>
                <w:rFonts w:ascii="Times New Roman" w:hAnsi="Times New Roman"/>
                <w:sz w:val="24"/>
                <w:szCs w:val="24"/>
                <w:highlight w:val="magenta"/>
              </w:rPr>
            </w:pPr>
            <w:r w:rsidRPr="002B64BB">
              <w:rPr>
                <w:rFonts w:ascii="Times New Roman" w:eastAsiaTheme="minorHAnsi" w:hAnsi="Times New Roman"/>
                <w:sz w:val="24"/>
                <w:szCs w:val="24"/>
              </w:rPr>
              <w:t>технологий</w:t>
            </w:r>
          </w:p>
        </w:tc>
        <w:tc>
          <w:tcPr>
            <w:tcW w:w="1842" w:type="dxa"/>
            <w:shd w:val="clear" w:color="auto" w:fill="auto"/>
          </w:tcPr>
          <w:p w:rsidR="00505C4D" w:rsidRPr="002B64BB" w:rsidRDefault="00802C05" w:rsidP="00505C4D">
            <w:pPr>
              <w:autoSpaceDE w:val="0"/>
              <w:autoSpaceDN w:val="0"/>
              <w:adjustRightInd w:val="0"/>
              <w:ind w:left="50" w:right="18" w:firstLine="50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2B64BB">
              <w:rPr>
                <w:rFonts w:ascii="Times New Roman" w:eastAsiaTheme="minorHAnsi" w:hAnsi="Times New Roman"/>
                <w:sz w:val="24"/>
                <w:szCs w:val="24"/>
              </w:rPr>
              <w:t xml:space="preserve">Демонстрирует слабое владение методами </w:t>
            </w:r>
            <w:r w:rsidR="0024719C" w:rsidRPr="002B64B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д</w:t>
            </w:r>
            <w:r w:rsidR="0024719C" w:rsidRPr="002B64B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е</w:t>
            </w:r>
            <w:r w:rsidR="0024719C" w:rsidRPr="002B64B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дуктивного и индуктивного мышления</w:t>
            </w:r>
            <w:r w:rsidR="00505C4D" w:rsidRPr="002B64B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, м</w:t>
            </w:r>
            <w:r w:rsidR="00505C4D" w:rsidRPr="002B64B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е</w:t>
            </w:r>
            <w:r w:rsidR="00505C4D" w:rsidRPr="002B64B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тодами обр</w:t>
            </w:r>
            <w:r w:rsidR="00505C4D" w:rsidRPr="002B64B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а</w:t>
            </w:r>
            <w:r w:rsidR="00505C4D" w:rsidRPr="002B64B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ботки и перед</w:t>
            </w:r>
            <w:r w:rsidR="00505C4D" w:rsidRPr="002B64B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а</w:t>
            </w:r>
            <w:r w:rsidR="00505C4D" w:rsidRPr="002B64B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чи информации</w:t>
            </w:r>
          </w:p>
          <w:p w:rsidR="00505C4D" w:rsidRPr="002B64BB" w:rsidRDefault="00505C4D" w:rsidP="00505C4D">
            <w:pPr>
              <w:autoSpaceDE w:val="0"/>
              <w:autoSpaceDN w:val="0"/>
              <w:adjustRightInd w:val="0"/>
              <w:ind w:left="50" w:right="18" w:firstLine="50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2B64B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посредством </w:t>
            </w:r>
            <w:proofErr w:type="gramStart"/>
            <w:r w:rsidRPr="002B64B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современных</w:t>
            </w:r>
            <w:proofErr w:type="gramEnd"/>
            <w:r w:rsidRPr="002B64B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компьютерных</w:t>
            </w:r>
          </w:p>
          <w:p w:rsidR="00802C05" w:rsidRPr="002B64BB" w:rsidRDefault="00505C4D" w:rsidP="00505C4D">
            <w:pPr>
              <w:autoSpaceDE w:val="0"/>
              <w:autoSpaceDN w:val="0"/>
              <w:adjustRightInd w:val="0"/>
              <w:ind w:left="50" w:right="18" w:firstLine="50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2B64B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технологий</w:t>
            </w:r>
          </w:p>
          <w:p w:rsidR="00885B33" w:rsidRPr="002B64BB" w:rsidRDefault="00885B33" w:rsidP="00A43705">
            <w:pPr>
              <w:autoSpaceDE w:val="0"/>
              <w:autoSpaceDN w:val="0"/>
              <w:adjustRightInd w:val="0"/>
              <w:ind w:left="50" w:right="18" w:firstLine="5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9" w:type="dxa"/>
            <w:shd w:val="clear" w:color="auto" w:fill="auto"/>
          </w:tcPr>
          <w:p w:rsidR="00505C4D" w:rsidRPr="002B64BB" w:rsidRDefault="00802C05" w:rsidP="00505C4D">
            <w:pPr>
              <w:autoSpaceDE w:val="0"/>
              <w:autoSpaceDN w:val="0"/>
              <w:adjustRightInd w:val="0"/>
              <w:ind w:left="50" w:right="18" w:firstLine="50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2B64BB">
              <w:rPr>
                <w:rFonts w:ascii="Times New Roman" w:eastAsiaTheme="minorHAnsi" w:hAnsi="Times New Roman"/>
                <w:sz w:val="24"/>
                <w:szCs w:val="24"/>
              </w:rPr>
              <w:t>Может применять некот</w:t>
            </w:r>
            <w:r w:rsidRPr="002B64BB">
              <w:rPr>
                <w:rFonts w:ascii="Times New Roman" w:eastAsiaTheme="minorHAnsi" w:hAnsi="Times New Roman"/>
                <w:sz w:val="24"/>
                <w:szCs w:val="24"/>
              </w:rPr>
              <w:t>о</w:t>
            </w:r>
            <w:r w:rsidRPr="002B64BB">
              <w:rPr>
                <w:rFonts w:ascii="Times New Roman" w:eastAsiaTheme="minorHAnsi" w:hAnsi="Times New Roman"/>
                <w:sz w:val="24"/>
                <w:szCs w:val="24"/>
              </w:rPr>
              <w:t xml:space="preserve">рые </w:t>
            </w:r>
            <w:r w:rsidR="00505C4D" w:rsidRPr="002B64BB">
              <w:rPr>
                <w:rFonts w:ascii="Times New Roman" w:eastAsiaTheme="minorHAnsi" w:hAnsi="Times New Roman"/>
                <w:sz w:val="24"/>
                <w:szCs w:val="24"/>
              </w:rPr>
              <w:t xml:space="preserve">методы </w:t>
            </w:r>
            <w:r w:rsidR="00505C4D" w:rsidRPr="002B64B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дедуктивного и индуктивного мышления, методы обработки и перед</w:t>
            </w:r>
            <w:r w:rsidR="00505C4D" w:rsidRPr="002B64B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а</w:t>
            </w:r>
            <w:r w:rsidR="00505C4D" w:rsidRPr="002B64B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чи информации</w:t>
            </w:r>
          </w:p>
          <w:p w:rsidR="00505C4D" w:rsidRPr="002B64BB" w:rsidRDefault="00505C4D" w:rsidP="00505C4D">
            <w:pPr>
              <w:autoSpaceDE w:val="0"/>
              <w:autoSpaceDN w:val="0"/>
              <w:adjustRightInd w:val="0"/>
              <w:ind w:left="50" w:right="18" w:firstLine="50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2B64B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посредством </w:t>
            </w:r>
            <w:proofErr w:type="gramStart"/>
            <w:r w:rsidRPr="002B64B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современных</w:t>
            </w:r>
            <w:proofErr w:type="gramEnd"/>
            <w:r w:rsidRPr="002B64B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компьютерных</w:t>
            </w:r>
          </w:p>
          <w:p w:rsidR="00505C4D" w:rsidRPr="002B64BB" w:rsidRDefault="00505C4D" w:rsidP="00505C4D">
            <w:pPr>
              <w:autoSpaceDE w:val="0"/>
              <w:autoSpaceDN w:val="0"/>
              <w:adjustRightInd w:val="0"/>
              <w:ind w:left="50" w:right="18" w:firstLine="50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2B64B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технологий</w:t>
            </w:r>
          </w:p>
          <w:p w:rsidR="00885B33" w:rsidRPr="002B64BB" w:rsidRDefault="00885B33" w:rsidP="00A43705">
            <w:pPr>
              <w:ind w:left="50" w:right="0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94" w:type="dxa"/>
            <w:shd w:val="clear" w:color="auto" w:fill="auto"/>
          </w:tcPr>
          <w:p w:rsidR="00505C4D" w:rsidRPr="002B64BB" w:rsidRDefault="00802C05" w:rsidP="00505C4D">
            <w:pPr>
              <w:autoSpaceDE w:val="0"/>
              <w:autoSpaceDN w:val="0"/>
              <w:adjustRightInd w:val="0"/>
              <w:ind w:left="50" w:right="18" w:firstLine="50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2B64BB">
              <w:rPr>
                <w:rFonts w:ascii="Times New Roman" w:eastAsiaTheme="minorHAnsi" w:hAnsi="Times New Roman"/>
                <w:sz w:val="24"/>
                <w:szCs w:val="24"/>
              </w:rPr>
              <w:t>Может применять разли</w:t>
            </w:r>
            <w:r w:rsidRPr="002B64BB">
              <w:rPr>
                <w:rFonts w:ascii="Times New Roman" w:eastAsiaTheme="minorHAnsi" w:hAnsi="Times New Roman"/>
                <w:sz w:val="24"/>
                <w:szCs w:val="24"/>
              </w:rPr>
              <w:t>ч</w:t>
            </w:r>
            <w:r w:rsidRPr="002B64BB">
              <w:rPr>
                <w:rFonts w:ascii="Times New Roman" w:eastAsiaTheme="minorHAnsi" w:hAnsi="Times New Roman"/>
                <w:sz w:val="24"/>
                <w:szCs w:val="24"/>
              </w:rPr>
              <w:t xml:space="preserve">ные </w:t>
            </w:r>
            <w:r w:rsidR="00505C4D" w:rsidRPr="002B64BB">
              <w:rPr>
                <w:rFonts w:ascii="Times New Roman" w:eastAsiaTheme="minorHAnsi" w:hAnsi="Times New Roman"/>
                <w:sz w:val="24"/>
                <w:szCs w:val="24"/>
              </w:rPr>
              <w:t xml:space="preserve">методы </w:t>
            </w:r>
            <w:r w:rsidR="00505C4D" w:rsidRPr="002B64B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дедуктивного и индуктивного мышления, методы обработки и пер</w:t>
            </w:r>
            <w:r w:rsidR="00505C4D" w:rsidRPr="002B64B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е</w:t>
            </w:r>
            <w:r w:rsidR="00505C4D" w:rsidRPr="002B64B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дачи информации</w:t>
            </w:r>
          </w:p>
          <w:p w:rsidR="00505C4D" w:rsidRPr="002B64BB" w:rsidRDefault="00505C4D" w:rsidP="00505C4D">
            <w:pPr>
              <w:autoSpaceDE w:val="0"/>
              <w:autoSpaceDN w:val="0"/>
              <w:adjustRightInd w:val="0"/>
              <w:ind w:left="50" w:right="18" w:firstLine="50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2B64B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посредством </w:t>
            </w:r>
            <w:proofErr w:type="gramStart"/>
            <w:r w:rsidRPr="002B64B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современных</w:t>
            </w:r>
            <w:proofErr w:type="gramEnd"/>
            <w:r w:rsidRPr="002B64B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компьютерных</w:t>
            </w:r>
          </w:p>
          <w:p w:rsidR="00505C4D" w:rsidRPr="002B64BB" w:rsidRDefault="00505C4D" w:rsidP="00505C4D">
            <w:pPr>
              <w:autoSpaceDE w:val="0"/>
              <w:autoSpaceDN w:val="0"/>
              <w:adjustRightInd w:val="0"/>
              <w:ind w:left="50" w:right="18" w:firstLine="50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2B64B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технологий</w:t>
            </w:r>
          </w:p>
          <w:p w:rsidR="00802C05" w:rsidRPr="002B64BB" w:rsidRDefault="00802C05" w:rsidP="00A43705">
            <w:pPr>
              <w:autoSpaceDE w:val="0"/>
              <w:autoSpaceDN w:val="0"/>
              <w:adjustRightInd w:val="0"/>
              <w:ind w:left="20" w:right="0" w:firstLine="0"/>
              <w:rPr>
                <w:rFonts w:ascii="Times New Roman" w:eastAsiaTheme="minorHAnsi" w:hAnsi="Times New Roman"/>
                <w:sz w:val="24"/>
                <w:szCs w:val="24"/>
              </w:rPr>
            </w:pPr>
          </w:p>
          <w:p w:rsidR="00885B33" w:rsidRPr="002B64BB" w:rsidRDefault="00885B33" w:rsidP="00A43705">
            <w:pPr>
              <w:ind w:left="20" w:right="0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85B33" w:rsidRPr="002B64BB" w:rsidTr="00CC4802">
        <w:trPr>
          <w:jc w:val="center"/>
        </w:trPr>
        <w:tc>
          <w:tcPr>
            <w:tcW w:w="900" w:type="dxa"/>
            <w:shd w:val="clear" w:color="auto" w:fill="auto"/>
          </w:tcPr>
          <w:p w:rsidR="00885B33" w:rsidRPr="002B64BB" w:rsidRDefault="00885B33" w:rsidP="00680B29">
            <w:pPr>
              <w:ind w:left="0" w:right="-1" w:firstLine="0"/>
              <w:textAlignment w:val="baseline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2B64BB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ОПК-</w:t>
            </w:r>
            <w:r w:rsidR="00505C4D" w:rsidRPr="002B64BB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4</w:t>
            </w:r>
          </w:p>
        </w:tc>
        <w:tc>
          <w:tcPr>
            <w:tcW w:w="1843" w:type="dxa"/>
            <w:shd w:val="clear" w:color="auto" w:fill="auto"/>
          </w:tcPr>
          <w:p w:rsidR="00885B33" w:rsidRPr="002B64BB" w:rsidRDefault="00885B33" w:rsidP="00885B33">
            <w:pPr>
              <w:ind w:left="83" w:right="126" w:hanging="59"/>
              <w:rPr>
                <w:rFonts w:ascii="Times New Roman" w:hAnsi="Times New Roman"/>
                <w:sz w:val="24"/>
                <w:szCs w:val="24"/>
              </w:rPr>
            </w:pPr>
            <w:r w:rsidRPr="002B64BB">
              <w:rPr>
                <w:rFonts w:ascii="Times New Roman" w:hAnsi="Times New Roman"/>
                <w:sz w:val="24"/>
                <w:szCs w:val="24"/>
              </w:rPr>
              <w:t>Портфолио, Вопросы экз</w:t>
            </w:r>
            <w:r w:rsidRPr="002B64BB">
              <w:rPr>
                <w:rFonts w:ascii="Times New Roman" w:hAnsi="Times New Roman"/>
                <w:sz w:val="24"/>
                <w:szCs w:val="24"/>
              </w:rPr>
              <w:t>а</w:t>
            </w:r>
            <w:r w:rsidRPr="002B64BB">
              <w:rPr>
                <w:rFonts w:ascii="Times New Roman" w:hAnsi="Times New Roman"/>
                <w:sz w:val="24"/>
                <w:szCs w:val="24"/>
              </w:rPr>
              <w:t>менационного билета</w:t>
            </w:r>
          </w:p>
        </w:tc>
        <w:tc>
          <w:tcPr>
            <w:tcW w:w="2126" w:type="dxa"/>
            <w:shd w:val="clear" w:color="auto" w:fill="auto"/>
          </w:tcPr>
          <w:p w:rsidR="00885B33" w:rsidRPr="002B64BB" w:rsidRDefault="0024719C" w:rsidP="00680B29">
            <w:pPr>
              <w:ind w:left="0" w:right="-1" w:firstLine="0"/>
              <w:textAlignment w:val="baseline"/>
              <w:rPr>
                <w:rFonts w:ascii="Times New Roman" w:hAnsi="Times New Roman"/>
                <w:bCs/>
                <w:color w:val="000000"/>
                <w:sz w:val="24"/>
                <w:szCs w:val="24"/>
                <w:highlight w:val="yellow"/>
              </w:rPr>
            </w:pPr>
            <w:r w:rsidRPr="002B64BB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ОПК-4.2</w:t>
            </w:r>
            <w:proofErr w:type="gramStart"/>
            <w:r w:rsidRPr="002B64BB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2B64B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У</w:t>
            </w:r>
            <w:proofErr w:type="gramEnd"/>
            <w:r w:rsidRPr="002B64B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меет: применять на пра</w:t>
            </w:r>
            <w:r w:rsidRPr="002B64B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к</w:t>
            </w:r>
            <w:r w:rsidRPr="002B64B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тике новые нау</w:t>
            </w:r>
            <w:r w:rsidRPr="002B64B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ч</w:t>
            </w:r>
            <w:r w:rsidRPr="002B64B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ные принципы и методы исследов</w:t>
            </w:r>
            <w:r w:rsidRPr="002B64B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а</w:t>
            </w:r>
            <w:r w:rsidRPr="002B64B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ний</w:t>
            </w:r>
          </w:p>
        </w:tc>
        <w:tc>
          <w:tcPr>
            <w:tcW w:w="1843" w:type="dxa"/>
            <w:shd w:val="clear" w:color="auto" w:fill="auto"/>
          </w:tcPr>
          <w:p w:rsidR="00505C4D" w:rsidRPr="002B64BB" w:rsidRDefault="00505C4D" w:rsidP="00505C4D">
            <w:pPr>
              <w:autoSpaceDE w:val="0"/>
              <w:autoSpaceDN w:val="0"/>
              <w:adjustRightInd w:val="0"/>
              <w:ind w:left="51" w:right="17" w:firstLine="0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2B64BB">
              <w:rPr>
                <w:rFonts w:ascii="Times New Roman" w:eastAsiaTheme="minorHAnsi" w:hAnsi="Times New Roman"/>
                <w:sz w:val="24"/>
                <w:szCs w:val="24"/>
              </w:rPr>
              <w:t>Не умеет пр</w:t>
            </w:r>
            <w:r w:rsidRPr="002B64BB">
              <w:rPr>
                <w:rFonts w:ascii="Times New Roman" w:eastAsiaTheme="minorHAnsi" w:hAnsi="Times New Roman"/>
                <w:sz w:val="24"/>
                <w:szCs w:val="24"/>
              </w:rPr>
              <w:t>и</w:t>
            </w:r>
            <w:r w:rsidRPr="002B64BB">
              <w:rPr>
                <w:rFonts w:ascii="Times New Roman" w:eastAsiaTheme="minorHAnsi" w:hAnsi="Times New Roman"/>
                <w:sz w:val="24"/>
                <w:szCs w:val="24"/>
              </w:rPr>
              <w:t>менять сущ</w:t>
            </w:r>
            <w:r w:rsidRPr="002B64BB">
              <w:rPr>
                <w:rFonts w:ascii="Times New Roman" w:eastAsiaTheme="minorHAnsi" w:hAnsi="Times New Roman"/>
                <w:sz w:val="24"/>
                <w:szCs w:val="24"/>
              </w:rPr>
              <w:t>е</w:t>
            </w:r>
            <w:r w:rsidRPr="002B64BB">
              <w:rPr>
                <w:rFonts w:ascii="Times New Roman" w:eastAsiaTheme="minorHAnsi" w:hAnsi="Times New Roman"/>
                <w:sz w:val="24"/>
                <w:szCs w:val="24"/>
              </w:rPr>
              <w:t>ствующие мет</w:t>
            </w:r>
            <w:r w:rsidRPr="002B64BB">
              <w:rPr>
                <w:rFonts w:ascii="Times New Roman" w:eastAsiaTheme="minorHAnsi" w:hAnsi="Times New Roman"/>
                <w:sz w:val="24"/>
                <w:szCs w:val="24"/>
              </w:rPr>
              <w:t>о</w:t>
            </w:r>
            <w:r w:rsidRPr="002B64BB">
              <w:rPr>
                <w:rFonts w:ascii="Times New Roman" w:eastAsiaTheme="minorHAnsi" w:hAnsi="Times New Roman"/>
                <w:sz w:val="24"/>
                <w:szCs w:val="24"/>
              </w:rPr>
              <w:t>ды искусстве</w:t>
            </w:r>
            <w:r w:rsidRPr="002B64BB">
              <w:rPr>
                <w:rFonts w:ascii="Times New Roman" w:eastAsiaTheme="minorHAnsi" w:hAnsi="Times New Roman"/>
                <w:sz w:val="24"/>
                <w:szCs w:val="24"/>
              </w:rPr>
              <w:t>н</w:t>
            </w:r>
            <w:r w:rsidRPr="002B64BB">
              <w:rPr>
                <w:rFonts w:ascii="Times New Roman" w:eastAsiaTheme="minorHAnsi" w:hAnsi="Times New Roman"/>
                <w:sz w:val="24"/>
                <w:szCs w:val="24"/>
              </w:rPr>
              <w:t>ного интеллекта для исследов</w:t>
            </w:r>
            <w:r w:rsidRPr="002B64BB">
              <w:rPr>
                <w:rFonts w:ascii="Times New Roman" w:eastAsiaTheme="minorHAnsi" w:hAnsi="Times New Roman"/>
                <w:sz w:val="24"/>
                <w:szCs w:val="24"/>
              </w:rPr>
              <w:t>а</w:t>
            </w:r>
            <w:r w:rsidRPr="002B64BB">
              <w:rPr>
                <w:rFonts w:ascii="Times New Roman" w:eastAsiaTheme="minorHAnsi" w:hAnsi="Times New Roman"/>
                <w:sz w:val="24"/>
                <w:szCs w:val="24"/>
              </w:rPr>
              <w:t xml:space="preserve">ния и решения </w:t>
            </w:r>
            <w:proofErr w:type="gramStart"/>
            <w:r w:rsidRPr="002B64BB">
              <w:rPr>
                <w:rFonts w:ascii="Times New Roman" w:eastAsiaTheme="minorHAnsi" w:hAnsi="Times New Roman"/>
                <w:sz w:val="24"/>
                <w:szCs w:val="24"/>
              </w:rPr>
              <w:t>научных</w:t>
            </w:r>
            <w:proofErr w:type="gramEnd"/>
            <w:r w:rsidRPr="002B64BB">
              <w:rPr>
                <w:rFonts w:ascii="Times New Roman" w:eastAsiaTheme="minorHAnsi" w:hAnsi="Times New Roman"/>
                <w:sz w:val="24"/>
                <w:szCs w:val="24"/>
              </w:rPr>
              <w:t xml:space="preserve"> и</w:t>
            </w:r>
          </w:p>
          <w:p w:rsidR="00885B33" w:rsidRPr="002B64BB" w:rsidRDefault="00505C4D" w:rsidP="00505C4D">
            <w:pPr>
              <w:autoSpaceDE w:val="0"/>
              <w:autoSpaceDN w:val="0"/>
              <w:adjustRightInd w:val="0"/>
              <w:ind w:left="51" w:right="17" w:firstLine="0"/>
              <w:rPr>
                <w:rFonts w:ascii="Times New Roman" w:hAnsi="Times New Roman"/>
                <w:sz w:val="24"/>
                <w:szCs w:val="24"/>
                <w:highlight w:val="magenta"/>
              </w:rPr>
            </w:pPr>
            <w:r w:rsidRPr="002B64BB">
              <w:rPr>
                <w:rFonts w:ascii="Times New Roman" w:eastAsiaTheme="minorHAnsi" w:hAnsi="Times New Roman"/>
                <w:sz w:val="24"/>
                <w:szCs w:val="24"/>
              </w:rPr>
              <w:t>прикладных з</w:t>
            </w:r>
            <w:r w:rsidRPr="002B64BB">
              <w:rPr>
                <w:rFonts w:ascii="Times New Roman" w:eastAsiaTheme="minorHAnsi" w:hAnsi="Times New Roman"/>
                <w:sz w:val="24"/>
                <w:szCs w:val="24"/>
              </w:rPr>
              <w:t>а</w:t>
            </w:r>
            <w:r w:rsidRPr="002B64BB">
              <w:rPr>
                <w:rFonts w:ascii="Times New Roman" w:eastAsiaTheme="minorHAnsi" w:hAnsi="Times New Roman"/>
                <w:sz w:val="24"/>
                <w:szCs w:val="24"/>
              </w:rPr>
              <w:t>дач</w:t>
            </w:r>
            <w:r w:rsidRPr="002B64BB">
              <w:rPr>
                <w:rFonts w:ascii="Times New Roman" w:eastAsiaTheme="minorHAnsi" w:hAnsi="Times New Roman"/>
                <w:sz w:val="24"/>
                <w:szCs w:val="24"/>
                <w:highlight w:val="magenta"/>
              </w:rPr>
              <w:t xml:space="preserve"> </w:t>
            </w:r>
          </w:p>
        </w:tc>
        <w:tc>
          <w:tcPr>
            <w:tcW w:w="1842" w:type="dxa"/>
            <w:shd w:val="clear" w:color="auto" w:fill="auto"/>
          </w:tcPr>
          <w:p w:rsidR="00505C4D" w:rsidRPr="002B64BB" w:rsidRDefault="00802C05" w:rsidP="00505C4D">
            <w:pPr>
              <w:autoSpaceDE w:val="0"/>
              <w:autoSpaceDN w:val="0"/>
              <w:adjustRightInd w:val="0"/>
              <w:ind w:left="50" w:right="18" w:firstLine="50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2B64BB">
              <w:rPr>
                <w:rFonts w:ascii="Times New Roman" w:eastAsiaTheme="minorHAnsi" w:hAnsi="Times New Roman"/>
                <w:sz w:val="24"/>
                <w:szCs w:val="24"/>
              </w:rPr>
              <w:t xml:space="preserve">Демонстрирует слабое </w:t>
            </w:r>
            <w:r w:rsidR="00505C4D" w:rsidRPr="002B64BB">
              <w:rPr>
                <w:rFonts w:ascii="Times New Roman" w:eastAsiaTheme="minorHAnsi" w:hAnsi="Times New Roman"/>
                <w:sz w:val="24"/>
                <w:szCs w:val="24"/>
              </w:rPr>
              <w:t>умение применять с</w:t>
            </w:r>
            <w:r w:rsidR="00505C4D" w:rsidRPr="002B64BB">
              <w:rPr>
                <w:rFonts w:ascii="Times New Roman" w:eastAsiaTheme="minorHAnsi" w:hAnsi="Times New Roman"/>
                <w:sz w:val="24"/>
                <w:szCs w:val="24"/>
              </w:rPr>
              <w:t>у</w:t>
            </w:r>
            <w:r w:rsidR="00505C4D" w:rsidRPr="002B64BB">
              <w:rPr>
                <w:rFonts w:ascii="Times New Roman" w:eastAsiaTheme="minorHAnsi" w:hAnsi="Times New Roman"/>
                <w:sz w:val="24"/>
                <w:szCs w:val="24"/>
              </w:rPr>
              <w:t>ществующие методы иску</w:t>
            </w:r>
            <w:r w:rsidR="00505C4D" w:rsidRPr="002B64BB">
              <w:rPr>
                <w:rFonts w:ascii="Times New Roman" w:eastAsiaTheme="minorHAnsi" w:hAnsi="Times New Roman"/>
                <w:sz w:val="24"/>
                <w:szCs w:val="24"/>
              </w:rPr>
              <w:t>с</w:t>
            </w:r>
            <w:r w:rsidR="00505C4D" w:rsidRPr="002B64BB">
              <w:rPr>
                <w:rFonts w:ascii="Times New Roman" w:eastAsiaTheme="minorHAnsi" w:hAnsi="Times New Roman"/>
                <w:sz w:val="24"/>
                <w:szCs w:val="24"/>
              </w:rPr>
              <w:t>ственного и</w:t>
            </w:r>
            <w:r w:rsidR="00505C4D" w:rsidRPr="002B64BB">
              <w:rPr>
                <w:rFonts w:ascii="Times New Roman" w:eastAsiaTheme="minorHAnsi" w:hAnsi="Times New Roman"/>
                <w:sz w:val="24"/>
                <w:szCs w:val="24"/>
              </w:rPr>
              <w:t>н</w:t>
            </w:r>
            <w:r w:rsidR="00505C4D" w:rsidRPr="002B64BB">
              <w:rPr>
                <w:rFonts w:ascii="Times New Roman" w:eastAsiaTheme="minorHAnsi" w:hAnsi="Times New Roman"/>
                <w:sz w:val="24"/>
                <w:szCs w:val="24"/>
              </w:rPr>
              <w:t>теллекта для и</w:t>
            </w:r>
            <w:r w:rsidR="00505C4D" w:rsidRPr="002B64BB">
              <w:rPr>
                <w:rFonts w:ascii="Times New Roman" w:eastAsiaTheme="minorHAnsi" w:hAnsi="Times New Roman"/>
                <w:sz w:val="24"/>
                <w:szCs w:val="24"/>
              </w:rPr>
              <w:t>с</w:t>
            </w:r>
            <w:r w:rsidR="00505C4D" w:rsidRPr="002B64BB">
              <w:rPr>
                <w:rFonts w:ascii="Times New Roman" w:eastAsiaTheme="minorHAnsi" w:hAnsi="Times New Roman"/>
                <w:sz w:val="24"/>
                <w:szCs w:val="24"/>
              </w:rPr>
              <w:t xml:space="preserve">следования и решения </w:t>
            </w:r>
            <w:proofErr w:type="gramStart"/>
            <w:r w:rsidR="00505C4D" w:rsidRPr="002B64BB">
              <w:rPr>
                <w:rFonts w:ascii="Times New Roman" w:eastAsiaTheme="minorHAnsi" w:hAnsi="Times New Roman"/>
                <w:sz w:val="24"/>
                <w:szCs w:val="24"/>
              </w:rPr>
              <w:t>нау</w:t>
            </w:r>
            <w:r w:rsidR="00505C4D" w:rsidRPr="002B64BB">
              <w:rPr>
                <w:rFonts w:ascii="Times New Roman" w:eastAsiaTheme="minorHAnsi" w:hAnsi="Times New Roman"/>
                <w:sz w:val="24"/>
                <w:szCs w:val="24"/>
              </w:rPr>
              <w:t>ч</w:t>
            </w:r>
            <w:r w:rsidR="00505C4D" w:rsidRPr="002B64BB">
              <w:rPr>
                <w:rFonts w:ascii="Times New Roman" w:eastAsiaTheme="minorHAnsi" w:hAnsi="Times New Roman"/>
                <w:sz w:val="24"/>
                <w:szCs w:val="24"/>
              </w:rPr>
              <w:t>ных</w:t>
            </w:r>
            <w:proofErr w:type="gramEnd"/>
            <w:r w:rsidR="00505C4D" w:rsidRPr="002B64BB">
              <w:rPr>
                <w:rFonts w:ascii="Times New Roman" w:eastAsiaTheme="minorHAnsi" w:hAnsi="Times New Roman"/>
                <w:sz w:val="24"/>
                <w:szCs w:val="24"/>
              </w:rPr>
              <w:t xml:space="preserve"> и</w:t>
            </w:r>
          </w:p>
          <w:p w:rsidR="00885B33" w:rsidRPr="002B64BB" w:rsidRDefault="00505C4D" w:rsidP="00505C4D">
            <w:pPr>
              <w:autoSpaceDE w:val="0"/>
              <w:autoSpaceDN w:val="0"/>
              <w:adjustRightInd w:val="0"/>
              <w:ind w:left="50" w:right="18" w:firstLine="50"/>
              <w:rPr>
                <w:rFonts w:ascii="Times New Roman" w:hAnsi="Times New Roman"/>
                <w:sz w:val="24"/>
                <w:szCs w:val="24"/>
              </w:rPr>
            </w:pPr>
            <w:r w:rsidRPr="002B64BB">
              <w:rPr>
                <w:rFonts w:ascii="Times New Roman" w:eastAsiaTheme="minorHAnsi" w:hAnsi="Times New Roman"/>
                <w:sz w:val="24"/>
                <w:szCs w:val="24"/>
              </w:rPr>
              <w:t>прикладных з</w:t>
            </w:r>
            <w:r w:rsidRPr="002B64BB">
              <w:rPr>
                <w:rFonts w:ascii="Times New Roman" w:eastAsiaTheme="minorHAnsi" w:hAnsi="Times New Roman"/>
                <w:sz w:val="24"/>
                <w:szCs w:val="24"/>
              </w:rPr>
              <w:t>а</w:t>
            </w:r>
            <w:r w:rsidRPr="002B64BB">
              <w:rPr>
                <w:rFonts w:ascii="Times New Roman" w:eastAsiaTheme="minorHAnsi" w:hAnsi="Times New Roman"/>
                <w:sz w:val="24"/>
                <w:szCs w:val="24"/>
              </w:rPr>
              <w:t>дач</w:t>
            </w:r>
          </w:p>
        </w:tc>
        <w:tc>
          <w:tcPr>
            <w:tcW w:w="3119" w:type="dxa"/>
            <w:shd w:val="clear" w:color="auto" w:fill="auto"/>
          </w:tcPr>
          <w:p w:rsidR="00505C4D" w:rsidRPr="002B64BB" w:rsidRDefault="00802C05" w:rsidP="00505C4D">
            <w:pPr>
              <w:autoSpaceDE w:val="0"/>
              <w:autoSpaceDN w:val="0"/>
              <w:adjustRightInd w:val="0"/>
              <w:ind w:left="50" w:right="0" w:firstLine="0"/>
              <w:jc w:val="both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2B64BB">
              <w:rPr>
                <w:rFonts w:ascii="Times New Roman" w:eastAsiaTheme="minorHAnsi" w:hAnsi="Times New Roman"/>
                <w:sz w:val="24"/>
                <w:szCs w:val="24"/>
              </w:rPr>
              <w:t xml:space="preserve">Может </w:t>
            </w:r>
            <w:r w:rsidR="00505C4D" w:rsidRPr="002B64BB">
              <w:rPr>
                <w:rFonts w:ascii="Times New Roman" w:eastAsiaTheme="minorHAnsi" w:hAnsi="Times New Roman"/>
                <w:sz w:val="24"/>
                <w:szCs w:val="24"/>
              </w:rPr>
              <w:t>применять некоторые методы искусственного и</w:t>
            </w:r>
            <w:r w:rsidR="00505C4D" w:rsidRPr="002B64BB">
              <w:rPr>
                <w:rFonts w:ascii="Times New Roman" w:eastAsiaTheme="minorHAnsi" w:hAnsi="Times New Roman"/>
                <w:sz w:val="24"/>
                <w:szCs w:val="24"/>
              </w:rPr>
              <w:t>н</w:t>
            </w:r>
            <w:r w:rsidR="00505C4D" w:rsidRPr="002B64BB">
              <w:rPr>
                <w:rFonts w:ascii="Times New Roman" w:eastAsiaTheme="minorHAnsi" w:hAnsi="Times New Roman"/>
                <w:sz w:val="24"/>
                <w:szCs w:val="24"/>
              </w:rPr>
              <w:t>теллекта для исследования и решения научных и пр</w:t>
            </w:r>
            <w:r w:rsidR="00505C4D" w:rsidRPr="002B64BB">
              <w:rPr>
                <w:rFonts w:ascii="Times New Roman" w:eastAsiaTheme="minorHAnsi" w:hAnsi="Times New Roman"/>
                <w:sz w:val="24"/>
                <w:szCs w:val="24"/>
              </w:rPr>
              <w:t>и</w:t>
            </w:r>
            <w:r w:rsidR="00505C4D" w:rsidRPr="002B64BB">
              <w:rPr>
                <w:rFonts w:ascii="Times New Roman" w:eastAsiaTheme="minorHAnsi" w:hAnsi="Times New Roman"/>
                <w:sz w:val="24"/>
                <w:szCs w:val="24"/>
              </w:rPr>
              <w:t>кладных задач</w:t>
            </w:r>
          </w:p>
          <w:p w:rsidR="00885B33" w:rsidRPr="002B64BB" w:rsidRDefault="00885B33" w:rsidP="00505C4D">
            <w:pPr>
              <w:ind w:left="0" w:right="0" w:firstLine="743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94" w:type="dxa"/>
            <w:shd w:val="clear" w:color="auto" w:fill="auto"/>
          </w:tcPr>
          <w:p w:rsidR="00802C05" w:rsidRPr="002B64BB" w:rsidRDefault="00802C05" w:rsidP="00A43705">
            <w:pPr>
              <w:autoSpaceDE w:val="0"/>
              <w:autoSpaceDN w:val="0"/>
              <w:adjustRightInd w:val="0"/>
              <w:ind w:left="20" w:right="0" w:firstLine="0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2B64BB">
              <w:rPr>
                <w:rFonts w:ascii="Times New Roman" w:eastAsiaTheme="minorHAnsi" w:hAnsi="Times New Roman"/>
                <w:sz w:val="24"/>
                <w:szCs w:val="24"/>
              </w:rPr>
              <w:t>Может применять разли</w:t>
            </w:r>
            <w:r w:rsidRPr="002B64BB">
              <w:rPr>
                <w:rFonts w:ascii="Times New Roman" w:eastAsiaTheme="minorHAnsi" w:hAnsi="Times New Roman"/>
                <w:sz w:val="24"/>
                <w:szCs w:val="24"/>
              </w:rPr>
              <w:t>ч</w:t>
            </w:r>
            <w:r w:rsidRPr="002B64BB">
              <w:rPr>
                <w:rFonts w:ascii="Times New Roman" w:eastAsiaTheme="minorHAnsi" w:hAnsi="Times New Roman"/>
                <w:sz w:val="24"/>
                <w:szCs w:val="24"/>
              </w:rPr>
              <w:t xml:space="preserve">ные </w:t>
            </w:r>
            <w:r w:rsidR="00505C4D" w:rsidRPr="002B64BB">
              <w:rPr>
                <w:rFonts w:ascii="Times New Roman" w:eastAsiaTheme="minorHAnsi" w:hAnsi="Times New Roman"/>
                <w:sz w:val="24"/>
                <w:szCs w:val="24"/>
              </w:rPr>
              <w:t>методы искусственного интеллекта для исследов</w:t>
            </w:r>
            <w:r w:rsidR="00505C4D" w:rsidRPr="002B64BB">
              <w:rPr>
                <w:rFonts w:ascii="Times New Roman" w:eastAsiaTheme="minorHAnsi" w:hAnsi="Times New Roman"/>
                <w:sz w:val="24"/>
                <w:szCs w:val="24"/>
              </w:rPr>
              <w:t>а</w:t>
            </w:r>
            <w:r w:rsidR="00505C4D" w:rsidRPr="002B64BB">
              <w:rPr>
                <w:rFonts w:ascii="Times New Roman" w:eastAsiaTheme="minorHAnsi" w:hAnsi="Times New Roman"/>
                <w:sz w:val="24"/>
                <w:szCs w:val="24"/>
              </w:rPr>
              <w:t>ния и решения научных и прикладных задач</w:t>
            </w:r>
          </w:p>
          <w:p w:rsidR="00885B33" w:rsidRPr="002B64BB" w:rsidRDefault="00885B33" w:rsidP="00A43705">
            <w:pPr>
              <w:ind w:left="20" w:right="0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F7669" w:rsidRPr="002B64BB" w:rsidTr="00CC4802">
        <w:trPr>
          <w:jc w:val="center"/>
        </w:trPr>
        <w:tc>
          <w:tcPr>
            <w:tcW w:w="900" w:type="dxa"/>
            <w:shd w:val="clear" w:color="auto" w:fill="auto"/>
          </w:tcPr>
          <w:p w:rsidR="00BF7669" w:rsidRPr="002B64BB" w:rsidRDefault="00505C4D" w:rsidP="00680B29">
            <w:pPr>
              <w:ind w:left="0" w:right="-1" w:firstLine="0"/>
              <w:textAlignment w:val="baseline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2B64BB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О</w:t>
            </w:r>
            <w:r w:rsidR="00BF7669" w:rsidRPr="002B64BB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ПК-4</w:t>
            </w:r>
          </w:p>
        </w:tc>
        <w:tc>
          <w:tcPr>
            <w:tcW w:w="1843" w:type="dxa"/>
            <w:shd w:val="clear" w:color="auto" w:fill="auto"/>
          </w:tcPr>
          <w:p w:rsidR="00BF7669" w:rsidRPr="002B64BB" w:rsidRDefault="00885B33" w:rsidP="00885B33">
            <w:pPr>
              <w:ind w:left="83" w:right="126" w:hanging="59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2B64BB">
              <w:rPr>
                <w:rFonts w:ascii="Times New Roman" w:hAnsi="Times New Roman"/>
                <w:sz w:val="24"/>
                <w:szCs w:val="24"/>
              </w:rPr>
              <w:t>Вопросы экз</w:t>
            </w:r>
            <w:r w:rsidRPr="002B64BB">
              <w:rPr>
                <w:rFonts w:ascii="Times New Roman" w:hAnsi="Times New Roman"/>
                <w:sz w:val="24"/>
                <w:szCs w:val="24"/>
              </w:rPr>
              <w:t>а</w:t>
            </w:r>
            <w:r w:rsidRPr="002B64BB">
              <w:rPr>
                <w:rFonts w:ascii="Times New Roman" w:hAnsi="Times New Roman"/>
                <w:sz w:val="24"/>
                <w:szCs w:val="24"/>
              </w:rPr>
              <w:t>менационного билета</w:t>
            </w:r>
          </w:p>
        </w:tc>
        <w:tc>
          <w:tcPr>
            <w:tcW w:w="2126" w:type="dxa"/>
            <w:shd w:val="clear" w:color="auto" w:fill="auto"/>
          </w:tcPr>
          <w:p w:rsidR="00885B33" w:rsidRPr="002B64BB" w:rsidRDefault="00505C4D" w:rsidP="00680B29">
            <w:pPr>
              <w:ind w:left="0" w:right="-1" w:firstLine="0"/>
              <w:textAlignment w:val="baseline"/>
              <w:rPr>
                <w:rFonts w:ascii="Times New Roman" w:hAnsi="Times New Roman"/>
                <w:bCs/>
                <w:color w:val="000000"/>
                <w:sz w:val="24"/>
                <w:szCs w:val="24"/>
                <w:highlight w:val="yellow"/>
              </w:rPr>
            </w:pPr>
            <w:r w:rsidRPr="002B64BB">
              <w:rPr>
                <w:rFonts w:ascii="Times New Roman" w:hAnsi="Times New Roman"/>
                <w:b/>
                <w:noProof/>
                <w:sz w:val="24"/>
                <w:szCs w:val="24"/>
              </w:rPr>
              <w:t>ОПК-4.3</w:t>
            </w:r>
            <w:proofErr w:type="gramStart"/>
            <w:r w:rsidRPr="002B64BB">
              <w:rPr>
                <w:rFonts w:ascii="Times New Roman" w:hAnsi="Times New Roman"/>
                <w:b/>
                <w:noProof/>
                <w:sz w:val="24"/>
                <w:szCs w:val="24"/>
              </w:rPr>
              <w:t xml:space="preserve"> </w:t>
            </w:r>
            <w:r w:rsidRPr="002B64BB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В</w:t>
            </w:r>
            <w:proofErr w:type="gramEnd"/>
            <w:r w:rsidRPr="002B64BB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ладеть: навыками прим</w:t>
            </w:r>
            <w:r w:rsidRPr="002B64BB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е</w:t>
            </w:r>
            <w:r w:rsidRPr="002B64BB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нения новых нау</w:t>
            </w:r>
            <w:r w:rsidRPr="002B64BB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ч</w:t>
            </w:r>
            <w:r w:rsidRPr="002B64BB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ных принципов и методов исследов</w:t>
            </w:r>
            <w:r w:rsidRPr="002B64BB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а</w:t>
            </w:r>
            <w:r w:rsidRPr="002B64BB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lastRenderedPageBreak/>
              <w:t>ния для решения  профессиональных задач</w:t>
            </w:r>
          </w:p>
        </w:tc>
        <w:tc>
          <w:tcPr>
            <w:tcW w:w="1843" w:type="dxa"/>
            <w:shd w:val="clear" w:color="auto" w:fill="auto"/>
          </w:tcPr>
          <w:p w:rsidR="00BC4011" w:rsidRPr="002B64BB" w:rsidRDefault="00BC4011" w:rsidP="00A43705">
            <w:pPr>
              <w:autoSpaceDE w:val="0"/>
              <w:autoSpaceDN w:val="0"/>
              <w:adjustRightInd w:val="0"/>
              <w:ind w:left="51" w:right="17" w:firstLine="0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2B64BB">
              <w:rPr>
                <w:rFonts w:ascii="Times New Roman" w:eastAsiaTheme="minorHAnsi" w:hAnsi="Times New Roman"/>
                <w:sz w:val="24"/>
                <w:szCs w:val="24"/>
              </w:rPr>
              <w:lastRenderedPageBreak/>
              <w:t xml:space="preserve">Не владеет </w:t>
            </w:r>
            <w:r w:rsidR="00505C4D" w:rsidRPr="002B64BB">
              <w:rPr>
                <w:rFonts w:ascii="Times New Roman" w:hAnsi="Times New Roman"/>
                <w:sz w:val="24"/>
                <w:szCs w:val="24"/>
              </w:rPr>
              <w:t>навыками пр</w:t>
            </w:r>
            <w:r w:rsidR="00505C4D" w:rsidRPr="002B64BB">
              <w:rPr>
                <w:rFonts w:ascii="Times New Roman" w:hAnsi="Times New Roman"/>
                <w:sz w:val="24"/>
                <w:szCs w:val="24"/>
              </w:rPr>
              <w:t>и</w:t>
            </w:r>
            <w:r w:rsidR="00505C4D" w:rsidRPr="002B64BB">
              <w:rPr>
                <w:rFonts w:ascii="Times New Roman" w:hAnsi="Times New Roman"/>
                <w:sz w:val="24"/>
                <w:szCs w:val="24"/>
              </w:rPr>
              <w:t xml:space="preserve">менения </w:t>
            </w:r>
            <w:r w:rsidR="00505C4D" w:rsidRPr="002B64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мет</w:t>
            </w:r>
            <w:r w:rsidR="00505C4D" w:rsidRPr="002B64BB">
              <w:rPr>
                <w:rFonts w:ascii="Times New Roman" w:hAnsi="Times New Roman"/>
                <w:sz w:val="24"/>
                <w:szCs w:val="24"/>
                <w:lang w:eastAsia="ru-RU"/>
              </w:rPr>
              <w:t>о</w:t>
            </w:r>
            <w:r w:rsidR="00505C4D" w:rsidRPr="002B64BB">
              <w:rPr>
                <w:rFonts w:ascii="Times New Roman" w:hAnsi="Times New Roman"/>
                <w:sz w:val="24"/>
                <w:szCs w:val="24"/>
                <w:lang w:eastAsia="ru-RU"/>
              </w:rPr>
              <w:t>дов инженерии знаний для р</w:t>
            </w:r>
            <w:r w:rsidR="00505C4D" w:rsidRPr="002B64BB">
              <w:rPr>
                <w:rFonts w:ascii="Times New Roman" w:hAnsi="Times New Roman"/>
                <w:sz w:val="24"/>
                <w:szCs w:val="24"/>
                <w:lang w:eastAsia="ru-RU"/>
              </w:rPr>
              <w:t>е</w:t>
            </w:r>
            <w:r w:rsidR="00505C4D" w:rsidRPr="002B64BB">
              <w:rPr>
                <w:rFonts w:ascii="Times New Roman" w:hAnsi="Times New Roman"/>
                <w:sz w:val="24"/>
                <w:szCs w:val="24"/>
                <w:lang w:eastAsia="ru-RU"/>
              </w:rPr>
              <w:lastRenderedPageBreak/>
              <w:t>шения задач управления и проектирования</w:t>
            </w:r>
            <w:r w:rsidRPr="002B64BB">
              <w:rPr>
                <w:rFonts w:ascii="Times New Roman" w:eastAsiaTheme="minorHAnsi" w:hAnsi="Times New Roman"/>
                <w:sz w:val="24"/>
                <w:szCs w:val="24"/>
              </w:rPr>
              <w:t>.</w:t>
            </w:r>
          </w:p>
          <w:p w:rsidR="00BF7669" w:rsidRPr="002B64BB" w:rsidRDefault="00BF7669" w:rsidP="00A43705">
            <w:pPr>
              <w:ind w:left="51" w:right="17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highlight w:val="magenta"/>
              </w:rPr>
            </w:pPr>
          </w:p>
        </w:tc>
        <w:tc>
          <w:tcPr>
            <w:tcW w:w="1842" w:type="dxa"/>
            <w:shd w:val="clear" w:color="auto" w:fill="auto"/>
          </w:tcPr>
          <w:p w:rsidR="00BF7669" w:rsidRPr="002B64BB" w:rsidRDefault="00BC4011" w:rsidP="00A43705">
            <w:pPr>
              <w:ind w:left="50" w:right="18" w:firstLine="5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2B64BB">
              <w:rPr>
                <w:rFonts w:ascii="Times New Roman" w:eastAsiaTheme="minorHAnsi" w:hAnsi="Times New Roman"/>
                <w:sz w:val="24"/>
                <w:szCs w:val="24"/>
              </w:rPr>
              <w:lastRenderedPageBreak/>
              <w:t xml:space="preserve">Демонстрирует слабое владение </w:t>
            </w:r>
            <w:r w:rsidR="00505C4D" w:rsidRPr="002B64BB">
              <w:rPr>
                <w:rFonts w:ascii="Times New Roman" w:hAnsi="Times New Roman"/>
                <w:sz w:val="24"/>
                <w:szCs w:val="24"/>
              </w:rPr>
              <w:t>навыками пр</w:t>
            </w:r>
            <w:r w:rsidR="00505C4D" w:rsidRPr="002B64BB">
              <w:rPr>
                <w:rFonts w:ascii="Times New Roman" w:hAnsi="Times New Roman"/>
                <w:sz w:val="24"/>
                <w:szCs w:val="24"/>
              </w:rPr>
              <w:t>и</w:t>
            </w:r>
            <w:r w:rsidR="00505C4D" w:rsidRPr="002B64BB">
              <w:rPr>
                <w:rFonts w:ascii="Times New Roman" w:hAnsi="Times New Roman"/>
                <w:sz w:val="24"/>
                <w:szCs w:val="24"/>
              </w:rPr>
              <w:t xml:space="preserve">менения </w:t>
            </w:r>
            <w:r w:rsidR="00505C4D" w:rsidRPr="002B64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мет</w:t>
            </w:r>
            <w:r w:rsidR="00505C4D" w:rsidRPr="002B64BB">
              <w:rPr>
                <w:rFonts w:ascii="Times New Roman" w:hAnsi="Times New Roman"/>
                <w:sz w:val="24"/>
                <w:szCs w:val="24"/>
                <w:lang w:eastAsia="ru-RU"/>
              </w:rPr>
              <w:t>о</w:t>
            </w:r>
            <w:r w:rsidR="00505C4D" w:rsidRPr="002B64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дов инженерии </w:t>
            </w:r>
            <w:r w:rsidR="00505C4D" w:rsidRPr="002B64BB">
              <w:rPr>
                <w:rFonts w:ascii="Times New Roman" w:hAnsi="Times New Roman"/>
                <w:sz w:val="24"/>
                <w:szCs w:val="24"/>
                <w:lang w:eastAsia="ru-RU"/>
              </w:rPr>
              <w:lastRenderedPageBreak/>
              <w:t>знаний для р</w:t>
            </w:r>
            <w:r w:rsidR="00505C4D" w:rsidRPr="002B64BB">
              <w:rPr>
                <w:rFonts w:ascii="Times New Roman" w:hAnsi="Times New Roman"/>
                <w:sz w:val="24"/>
                <w:szCs w:val="24"/>
                <w:lang w:eastAsia="ru-RU"/>
              </w:rPr>
              <w:t>е</w:t>
            </w:r>
            <w:r w:rsidR="00505C4D" w:rsidRPr="002B64BB">
              <w:rPr>
                <w:rFonts w:ascii="Times New Roman" w:hAnsi="Times New Roman"/>
                <w:sz w:val="24"/>
                <w:szCs w:val="24"/>
                <w:lang w:eastAsia="ru-RU"/>
              </w:rPr>
              <w:t>шения задач управления и проектирования</w:t>
            </w:r>
            <w:r w:rsidR="00505C4D" w:rsidRPr="002B64BB">
              <w:rPr>
                <w:rFonts w:ascii="Times New Roman" w:eastAsiaTheme="minorHAnsi" w:hAnsi="Times New Roman"/>
                <w:sz w:val="24"/>
                <w:szCs w:val="24"/>
              </w:rPr>
              <w:t>.</w:t>
            </w:r>
          </w:p>
        </w:tc>
        <w:tc>
          <w:tcPr>
            <w:tcW w:w="3119" w:type="dxa"/>
            <w:shd w:val="clear" w:color="auto" w:fill="auto"/>
          </w:tcPr>
          <w:p w:rsidR="00BF7669" w:rsidRPr="002B64BB" w:rsidRDefault="00BC4011" w:rsidP="00505C4D">
            <w:pPr>
              <w:ind w:left="50" w:right="0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2B64BB">
              <w:rPr>
                <w:rFonts w:ascii="Times New Roman" w:eastAsiaTheme="minorHAnsi" w:hAnsi="Times New Roman"/>
                <w:sz w:val="24"/>
                <w:szCs w:val="24"/>
              </w:rPr>
              <w:lastRenderedPageBreak/>
              <w:t xml:space="preserve">Может применять некоторые существующие методы </w:t>
            </w:r>
            <w:r w:rsidR="00505C4D" w:rsidRPr="002B64BB">
              <w:rPr>
                <w:rFonts w:ascii="Times New Roman" w:hAnsi="Times New Roman"/>
                <w:sz w:val="24"/>
                <w:szCs w:val="24"/>
                <w:lang w:eastAsia="ru-RU"/>
              </w:rPr>
              <w:t>и</w:t>
            </w:r>
            <w:r w:rsidR="00505C4D" w:rsidRPr="002B64BB">
              <w:rPr>
                <w:rFonts w:ascii="Times New Roman" w:hAnsi="Times New Roman"/>
                <w:sz w:val="24"/>
                <w:szCs w:val="24"/>
                <w:lang w:eastAsia="ru-RU"/>
              </w:rPr>
              <w:t>н</w:t>
            </w:r>
            <w:r w:rsidR="00505C4D" w:rsidRPr="002B64BB">
              <w:rPr>
                <w:rFonts w:ascii="Times New Roman" w:hAnsi="Times New Roman"/>
                <w:sz w:val="24"/>
                <w:szCs w:val="24"/>
                <w:lang w:eastAsia="ru-RU"/>
              </w:rPr>
              <w:t>женерии знаний для реш</w:t>
            </w:r>
            <w:r w:rsidR="00505C4D" w:rsidRPr="002B64BB">
              <w:rPr>
                <w:rFonts w:ascii="Times New Roman" w:hAnsi="Times New Roman"/>
                <w:sz w:val="24"/>
                <w:szCs w:val="24"/>
                <w:lang w:eastAsia="ru-RU"/>
              </w:rPr>
              <w:t>е</w:t>
            </w:r>
            <w:r w:rsidR="00505C4D" w:rsidRPr="002B64BB">
              <w:rPr>
                <w:rFonts w:ascii="Times New Roman" w:hAnsi="Times New Roman"/>
                <w:sz w:val="24"/>
                <w:szCs w:val="24"/>
                <w:lang w:eastAsia="ru-RU"/>
              </w:rPr>
              <w:t>ния задач управления и пр</w:t>
            </w:r>
            <w:r w:rsidR="00505C4D" w:rsidRPr="002B64BB">
              <w:rPr>
                <w:rFonts w:ascii="Times New Roman" w:hAnsi="Times New Roman"/>
                <w:sz w:val="24"/>
                <w:szCs w:val="24"/>
                <w:lang w:eastAsia="ru-RU"/>
              </w:rPr>
              <w:t>о</w:t>
            </w:r>
            <w:r w:rsidR="00505C4D" w:rsidRPr="002B64BB">
              <w:rPr>
                <w:rFonts w:ascii="Times New Roman" w:hAnsi="Times New Roman"/>
                <w:sz w:val="24"/>
                <w:szCs w:val="24"/>
                <w:lang w:eastAsia="ru-RU"/>
              </w:rPr>
              <w:t>ектирования</w:t>
            </w:r>
            <w:r w:rsidR="00505C4D" w:rsidRPr="002B64BB">
              <w:rPr>
                <w:rFonts w:ascii="Times New Roman" w:eastAsiaTheme="minorHAnsi" w:hAnsi="Times New Roman"/>
                <w:sz w:val="24"/>
                <w:szCs w:val="24"/>
              </w:rPr>
              <w:t>.</w:t>
            </w:r>
          </w:p>
        </w:tc>
        <w:tc>
          <w:tcPr>
            <w:tcW w:w="2994" w:type="dxa"/>
            <w:shd w:val="clear" w:color="auto" w:fill="auto"/>
          </w:tcPr>
          <w:p w:rsidR="00BC4011" w:rsidRPr="002B64BB" w:rsidRDefault="00BC4011" w:rsidP="00A43705">
            <w:pPr>
              <w:autoSpaceDE w:val="0"/>
              <w:autoSpaceDN w:val="0"/>
              <w:adjustRightInd w:val="0"/>
              <w:ind w:left="20" w:right="0" w:firstLine="0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2B64BB">
              <w:rPr>
                <w:rFonts w:ascii="Times New Roman" w:eastAsiaTheme="minorHAnsi" w:hAnsi="Times New Roman"/>
                <w:sz w:val="24"/>
                <w:szCs w:val="24"/>
              </w:rPr>
              <w:t>Может применять разли</w:t>
            </w:r>
            <w:r w:rsidRPr="002B64BB">
              <w:rPr>
                <w:rFonts w:ascii="Times New Roman" w:eastAsiaTheme="minorHAnsi" w:hAnsi="Times New Roman"/>
                <w:sz w:val="24"/>
                <w:szCs w:val="24"/>
              </w:rPr>
              <w:t>ч</w:t>
            </w:r>
            <w:r w:rsidRPr="002B64BB">
              <w:rPr>
                <w:rFonts w:ascii="Times New Roman" w:eastAsiaTheme="minorHAnsi" w:hAnsi="Times New Roman"/>
                <w:sz w:val="24"/>
                <w:szCs w:val="24"/>
              </w:rPr>
              <w:t xml:space="preserve">ные существующие методы </w:t>
            </w:r>
            <w:r w:rsidR="00505C4D" w:rsidRPr="002B64BB">
              <w:rPr>
                <w:rFonts w:ascii="Times New Roman" w:hAnsi="Times New Roman"/>
                <w:sz w:val="24"/>
                <w:szCs w:val="24"/>
                <w:lang w:eastAsia="ru-RU"/>
              </w:rPr>
              <w:t>инженерии знаний для р</w:t>
            </w:r>
            <w:r w:rsidR="00505C4D" w:rsidRPr="002B64BB">
              <w:rPr>
                <w:rFonts w:ascii="Times New Roman" w:hAnsi="Times New Roman"/>
                <w:sz w:val="24"/>
                <w:szCs w:val="24"/>
                <w:lang w:eastAsia="ru-RU"/>
              </w:rPr>
              <w:t>е</w:t>
            </w:r>
            <w:r w:rsidR="00505C4D" w:rsidRPr="002B64BB">
              <w:rPr>
                <w:rFonts w:ascii="Times New Roman" w:hAnsi="Times New Roman"/>
                <w:sz w:val="24"/>
                <w:szCs w:val="24"/>
                <w:lang w:eastAsia="ru-RU"/>
              </w:rPr>
              <w:t>шения задач управления и проектирования</w:t>
            </w:r>
            <w:r w:rsidR="00505C4D" w:rsidRPr="002B64BB">
              <w:rPr>
                <w:rFonts w:ascii="Times New Roman" w:eastAsiaTheme="minorHAnsi" w:hAnsi="Times New Roman"/>
                <w:sz w:val="24"/>
                <w:szCs w:val="24"/>
              </w:rPr>
              <w:t>.</w:t>
            </w:r>
          </w:p>
          <w:p w:rsidR="00BF7669" w:rsidRPr="002B64BB" w:rsidRDefault="00BF7669" w:rsidP="00A43705">
            <w:pPr>
              <w:ind w:left="20" w:right="0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BF7669" w:rsidRPr="002B64BB" w:rsidRDefault="00BF7669" w:rsidP="00680B29">
      <w:pPr>
        <w:ind w:left="0" w:right="-1" w:firstLine="743"/>
        <w:jc w:val="right"/>
        <w:rPr>
          <w:rFonts w:ascii="Times New Roman" w:hAnsi="Times New Roman"/>
          <w:color w:val="000000"/>
          <w:sz w:val="24"/>
          <w:szCs w:val="24"/>
        </w:rPr>
      </w:pPr>
    </w:p>
    <w:p w:rsidR="00BF7669" w:rsidRPr="002B64BB" w:rsidRDefault="00BF7669" w:rsidP="00680B29">
      <w:pPr>
        <w:ind w:left="0" w:right="-1" w:firstLine="743"/>
        <w:jc w:val="both"/>
        <w:rPr>
          <w:rFonts w:ascii="Times New Roman" w:hAnsi="Times New Roman"/>
          <w:sz w:val="24"/>
          <w:szCs w:val="24"/>
        </w:rPr>
        <w:sectPr w:rsidR="00BF7669" w:rsidRPr="002B64BB" w:rsidSect="00CC4802">
          <w:pgSz w:w="16838" w:h="11906" w:orient="landscape"/>
          <w:pgMar w:top="568" w:right="1134" w:bottom="993" w:left="1134" w:header="709" w:footer="317" w:gutter="0"/>
          <w:cols w:space="708"/>
          <w:titlePg/>
          <w:docGrid w:linePitch="360"/>
        </w:sectPr>
      </w:pPr>
    </w:p>
    <w:p w:rsidR="00BF7669" w:rsidRPr="002B64BB" w:rsidRDefault="00BF7669" w:rsidP="00680B29">
      <w:pPr>
        <w:pStyle w:val="12"/>
        <w:numPr>
          <w:ilvl w:val="0"/>
          <w:numId w:val="29"/>
        </w:numPr>
        <w:tabs>
          <w:tab w:val="left" w:pos="284"/>
        </w:tabs>
        <w:ind w:right="-1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2B64BB">
        <w:rPr>
          <w:rFonts w:ascii="Times New Roman" w:hAnsi="Times New Roman"/>
          <w:b/>
          <w:color w:val="000000"/>
          <w:sz w:val="24"/>
          <w:szCs w:val="24"/>
        </w:rPr>
        <w:lastRenderedPageBreak/>
        <w:t>Критерии выставления оценок по результатам промежуточной аттестации по дисциплине</w:t>
      </w:r>
    </w:p>
    <w:p w:rsidR="00BF7669" w:rsidRPr="002B64BB" w:rsidRDefault="00BF7669" w:rsidP="00680B29">
      <w:pPr>
        <w:ind w:left="0" w:right="-1" w:firstLine="743"/>
        <w:jc w:val="both"/>
        <w:rPr>
          <w:rFonts w:ascii="Times New Roman" w:hAnsi="Times New Roman"/>
          <w:sz w:val="24"/>
          <w:szCs w:val="24"/>
        </w:rPr>
      </w:pPr>
    </w:p>
    <w:p w:rsidR="00885B33" w:rsidRPr="002B64BB" w:rsidRDefault="00885B33" w:rsidP="00885B33">
      <w:pPr>
        <w:autoSpaceDE w:val="0"/>
        <w:autoSpaceDN w:val="0"/>
        <w:adjustRightInd w:val="0"/>
        <w:ind w:left="0" w:right="-1" w:firstLine="709"/>
        <w:jc w:val="both"/>
        <w:rPr>
          <w:rFonts w:ascii="Times New Roman" w:hAnsi="Times New Roman"/>
          <w:sz w:val="24"/>
          <w:szCs w:val="24"/>
        </w:rPr>
      </w:pPr>
      <w:r w:rsidRPr="002B64BB">
        <w:rPr>
          <w:rFonts w:ascii="Times New Roman" w:hAnsi="Times New Roman"/>
          <w:sz w:val="24"/>
          <w:szCs w:val="24"/>
        </w:rPr>
        <w:t>Результаты промежуточной аттестации определяются оценками «отлично», «хор</w:t>
      </w:r>
      <w:r w:rsidRPr="002B64BB">
        <w:rPr>
          <w:rFonts w:ascii="Times New Roman" w:hAnsi="Times New Roman"/>
          <w:sz w:val="24"/>
          <w:szCs w:val="24"/>
        </w:rPr>
        <w:t>о</w:t>
      </w:r>
      <w:r w:rsidRPr="002B64BB">
        <w:rPr>
          <w:rFonts w:ascii="Times New Roman" w:hAnsi="Times New Roman"/>
          <w:sz w:val="24"/>
          <w:szCs w:val="24"/>
        </w:rPr>
        <w:t>шо», «удовлетворительно», «неудовлетворительно». Оценки «отлично», «хорошо», «уд</w:t>
      </w:r>
      <w:r w:rsidRPr="002B64BB">
        <w:rPr>
          <w:rFonts w:ascii="Times New Roman" w:hAnsi="Times New Roman"/>
          <w:sz w:val="24"/>
          <w:szCs w:val="24"/>
        </w:rPr>
        <w:t>о</w:t>
      </w:r>
      <w:r w:rsidRPr="002B64BB">
        <w:rPr>
          <w:rFonts w:ascii="Times New Roman" w:hAnsi="Times New Roman"/>
          <w:sz w:val="24"/>
          <w:szCs w:val="24"/>
        </w:rPr>
        <w:t>влетворительно» означают успешное прохождение промежуточной аттестации.</w:t>
      </w:r>
    </w:p>
    <w:p w:rsidR="00885B33" w:rsidRPr="002B64BB" w:rsidRDefault="00885B33" w:rsidP="00885B33">
      <w:pPr>
        <w:autoSpaceDE w:val="0"/>
        <w:autoSpaceDN w:val="0"/>
        <w:adjustRightInd w:val="0"/>
        <w:ind w:left="0" w:right="-1" w:firstLine="709"/>
        <w:jc w:val="both"/>
        <w:rPr>
          <w:rFonts w:ascii="Times New Roman" w:hAnsi="Times New Roman"/>
          <w:sz w:val="24"/>
          <w:szCs w:val="24"/>
        </w:rPr>
      </w:pPr>
      <w:r w:rsidRPr="002B64BB">
        <w:rPr>
          <w:rFonts w:ascii="Times New Roman" w:hAnsi="Times New Roman"/>
          <w:sz w:val="24"/>
          <w:szCs w:val="24"/>
        </w:rPr>
        <w:t xml:space="preserve"> Оценка «отлично» соответствует продвинутому уровню </w:t>
      </w:r>
      <w:proofErr w:type="spellStart"/>
      <w:r w:rsidRPr="002B64BB">
        <w:rPr>
          <w:rFonts w:ascii="Times New Roman" w:hAnsi="Times New Roman"/>
          <w:sz w:val="24"/>
          <w:szCs w:val="24"/>
        </w:rPr>
        <w:t>сформированности</w:t>
      </w:r>
      <w:proofErr w:type="spellEnd"/>
      <w:r w:rsidRPr="002B64BB">
        <w:rPr>
          <w:rFonts w:ascii="Times New Roman" w:hAnsi="Times New Roman"/>
          <w:sz w:val="24"/>
          <w:szCs w:val="24"/>
        </w:rPr>
        <w:t xml:space="preserve"> комп</w:t>
      </w:r>
      <w:r w:rsidRPr="002B64BB">
        <w:rPr>
          <w:rFonts w:ascii="Times New Roman" w:hAnsi="Times New Roman"/>
          <w:sz w:val="24"/>
          <w:szCs w:val="24"/>
        </w:rPr>
        <w:t>е</w:t>
      </w:r>
      <w:r w:rsidRPr="002B64BB">
        <w:rPr>
          <w:rFonts w:ascii="Times New Roman" w:hAnsi="Times New Roman"/>
          <w:sz w:val="24"/>
          <w:szCs w:val="24"/>
        </w:rPr>
        <w:t>тенции.</w:t>
      </w:r>
    </w:p>
    <w:p w:rsidR="00885B33" w:rsidRPr="002B64BB" w:rsidRDefault="00885B33" w:rsidP="00885B33">
      <w:pPr>
        <w:autoSpaceDE w:val="0"/>
        <w:autoSpaceDN w:val="0"/>
        <w:adjustRightInd w:val="0"/>
        <w:ind w:left="0" w:right="-1" w:firstLine="709"/>
        <w:jc w:val="both"/>
        <w:rPr>
          <w:rFonts w:ascii="Times New Roman" w:hAnsi="Times New Roman"/>
          <w:sz w:val="24"/>
          <w:szCs w:val="24"/>
        </w:rPr>
      </w:pPr>
      <w:r w:rsidRPr="002B64BB">
        <w:rPr>
          <w:rFonts w:ascii="Times New Roman" w:hAnsi="Times New Roman"/>
          <w:sz w:val="24"/>
          <w:szCs w:val="24"/>
        </w:rPr>
        <w:t xml:space="preserve">Оценка «хорошо» соответствует базовому уровню </w:t>
      </w:r>
      <w:proofErr w:type="spellStart"/>
      <w:r w:rsidRPr="002B64BB">
        <w:rPr>
          <w:rFonts w:ascii="Times New Roman" w:hAnsi="Times New Roman"/>
          <w:sz w:val="24"/>
          <w:szCs w:val="24"/>
        </w:rPr>
        <w:t>сформированности</w:t>
      </w:r>
      <w:proofErr w:type="spellEnd"/>
      <w:r w:rsidRPr="002B64BB">
        <w:rPr>
          <w:rFonts w:ascii="Times New Roman" w:hAnsi="Times New Roman"/>
          <w:sz w:val="24"/>
          <w:szCs w:val="24"/>
        </w:rPr>
        <w:t xml:space="preserve"> компете</w:t>
      </w:r>
      <w:r w:rsidRPr="002B64BB">
        <w:rPr>
          <w:rFonts w:ascii="Times New Roman" w:hAnsi="Times New Roman"/>
          <w:sz w:val="24"/>
          <w:szCs w:val="24"/>
        </w:rPr>
        <w:t>н</w:t>
      </w:r>
      <w:r w:rsidRPr="002B64BB">
        <w:rPr>
          <w:rFonts w:ascii="Times New Roman" w:hAnsi="Times New Roman"/>
          <w:sz w:val="24"/>
          <w:szCs w:val="24"/>
        </w:rPr>
        <w:t>ции.</w:t>
      </w:r>
    </w:p>
    <w:p w:rsidR="00885B33" w:rsidRPr="002B64BB" w:rsidRDefault="00885B33" w:rsidP="00885B33">
      <w:pPr>
        <w:autoSpaceDE w:val="0"/>
        <w:autoSpaceDN w:val="0"/>
        <w:adjustRightInd w:val="0"/>
        <w:ind w:left="0" w:right="-1" w:firstLine="709"/>
        <w:jc w:val="both"/>
        <w:rPr>
          <w:rFonts w:ascii="Times New Roman" w:hAnsi="Times New Roman"/>
          <w:sz w:val="24"/>
          <w:szCs w:val="24"/>
        </w:rPr>
      </w:pPr>
      <w:r w:rsidRPr="002B64BB">
        <w:rPr>
          <w:rFonts w:ascii="Times New Roman" w:hAnsi="Times New Roman"/>
          <w:sz w:val="24"/>
          <w:szCs w:val="24"/>
        </w:rPr>
        <w:t xml:space="preserve">Оценка «удовлетворительно» соответствует пороговому уровню </w:t>
      </w:r>
      <w:proofErr w:type="spellStart"/>
      <w:r w:rsidRPr="002B64BB">
        <w:rPr>
          <w:rFonts w:ascii="Times New Roman" w:hAnsi="Times New Roman"/>
          <w:sz w:val="24"/>
          <w:szCs w:val="24"/>
        </w:rPr>
        <w:t>сформированн</w:t>
      </w:r>
      <w:r w:rsidRPr="002B64BB">
        <w:rPr>
          <w:rFonts w:ascii="Times New Roman" w:hAnsi="Times New Roman"/>
          <w:sz w:val="24"/>
          <w:szCs w:val="24"/>
        </w:rPr>
        <w:t>о</w:t>
      </w:r>
      <w:r w:rsidRPr="002B64BB">
        <w:rPr>
          <w:rFonts w:ascii="Times New Roman" w:hAnsi="Times New Roman"/>
          <w:sz w:val="24"/>
          <w:szCs w:val="24"/>
        </w:rPr>
        <w:t>сти</w:t>
      </w:r>
      <w:proofErr w:type="spellEnd"/>
      <w:r w:rsidRPr="002B64BB">
        <w:rPr>
          <w:rFonts w:ascii="Times New Roman" w:hAnsi="Times New Roman"/>
          <w:sz w:val="24"/>
          <w:szCs w:val="24"/>
        </w:rPr>
        <w:t xml:space="preserve"> компетенции.</w:t>
      </w:r>
    </w:p>
    <w:p w:rsidR="00885B33" w:rsidRPr="002B64BB" w:rsidRDefault="00885B33" w:rsidP="00885B33">
      <w:pPr>
        <w:autoSpaceDE w:val="0"/>
        <w:autoSpaceDN w:val="0"/>
        <w:adjustRightInd w:val="0"/>
        <w:ind w:left="0" w:right="-1" w:firstLine="709"/>
        <w:jc w:val="both"/>
        <w:rPr>
          <w:rFonts w:ascii="Times New Roman" w:hAnsi="Times New Roman"/>
          <w:sz w:val="24"/>
          <w:szCs w:val="24"/>
        </w:rPr>
      </w:pPr>
      <w:r w:rsidRPr="002B64BB">
        <w:rPr>
          <w:rFonts w:ascii="Times New Roman" w:hAnsi="Times New Roman"/>
          <w:sz w:val="24"/>
          <w:szCs w:val="24"/>
        </w:rPr>
        <w:t>Оценка «неудовлетворительно» выставляется, если хотя бы одна компетенция не сформирована.</w:t>
      </w:r>
    </w:p>
    <w:p w:rsidR="00BF7669" w:rsidRDefault="00885B33" w:rsidP="00421EA7">
      <w:pPr>
        <w:autoSpaceDE w:val="0"/>
        <w:autoSpaceDN w:val="0"/>
        <w:adjustRightInd w:val="0"/>
        <w:ind w:left="0" w:right="-1" w:firstLine="709"/>
        <w:jc w:val="both"/>
        <w:rPr>
          <w:rFonts w:ascii="Times New Roman" w:hAnsi="Times New Roman"/>
          <w:sz w:val="24"/>
          <w:szCs w:val="24"/>
        </w:rPr>
      </w:pPr>
      <w:r w:rsidRPr="002B64BB">
        <w:rPr>
          <w:rFonts w:ascii="Times New Roman" w:hAnsi="Times New Roman"/>
          <w:sz w:val="24"/>
          <w:szCs w:val="24"/>
        </w:rPr>
        <w:t>Итоговая оценка выставляется по результатам промежуточной аттеста</w:t>
      </w:r>
      <w:r w:rsidR="00421EA7" w:rsidRPr="002B64BB">
        <w:rPr>
          <w:rFonts w:ascii="Times New Roman" w:hAnsi="Times New Roman"/>
          <w:sz w:val="24"/>
          <w:szCs w:val="24"/>
        </w:rPr>
        <w:t>ции.</w:t>
      </w:r>
      <w:r w:rsidR="002B64BB">
        <w:rPr>
          <w:rFonts w:ascii="Times New Roman" w:hAnsi="Times New Roman"/>
          <w:sz w:val="24"/>
          <w:szCs w:val="24"/>
        </w:rPr>
        <w:t xml:space="preserve"> </w:t>
      </w:r>
    </w:p>
    <w:p w:rsidR="002B64BB" w:rsidRDefault="002B64BB" w:rsidP="00421EA7">
      <w:pPr>
        <w:autoSpaceDE w:val="0"/>
        <w:autoSpaceDN w:val="0"/>
        <w:adjustRightInd w:val="0"/>
        <w:ind w:left="0" w:right="-1" w:firstLine="709"/>
        <w:jc w:val="both"/>
        <w:rPr>
          <w:rFonts w:ascii="Times New Roman" w:hAnsi="Times New Roman"/>
          <w:sz w:val="24"/>
          <w:szCs w:val="24"/>
        </w:rPr>
      </w:pPr>
    </w:p>
    <w:p w:rsidR="002B64BB" w:rsidRDefault="002B64BB" w:rsidP="00421EA7">
      <w:pPr>
        <w:autoSpaceDE w:val="0"/>
        <w:autoSpaceDN w:val="0"/>
        <w:adjustRightInd w:val="0"/>
        <w:ind w:left="0" w:right="-1" w:firstLine="709"/>
        <w:jc w:val="both"/>
        <w:rPr>
          <w:rFonts w:ascii="Times New Roman" w:hAnsi="Times New Roman"/>
          <w:sz w:val="24"/>
          <w:szCs w:val="24"/>
        </w:rPr>
      </w:pPr>
    </w:p>
    <w:p w:rsidR="002B64BB" w:rsidRDefault="002B64BB" w:rsidP="00421EA7">
      <w:pPr>
        <w:autoSpaceDE w:val="0"/>
        <w:autoSpaceDN w:val="0"/>
        <w:adjustRightInd w:val="0"/>
        <w:ind w:left="0" w:right="-1" w:firstLine="709"/>
        <w:jc w:val="both"/>
        <w:rPr>
          <w:rFonts w:ascii="Times New Roman" w:hAnsi="Times New Roman"/>
          <w:sz w:val="24"/>
          <w:szCs w:val="24"/>
        </w:rPr>
      </w:pPr>
    </w:p>
    <w:p w:rsidR="002B64BB" w:rsidRDefault="002B64BB" w:rsidP="00421EA7">
      <w:pPr>
        <w:autoSpaceDE w:val="0"/>
        <w:autoSpaceDN w:val="0"/>
        <w:adjustRightInd w:val="0"/>
        <w:ind w:left="0" w:right="-1" w:firstLine="709"/>
        <w:jc w:val="both"/>
        <w:rPr>
          <w:rFonts w:ascii="Times New Roman" w:hAnsi="Times New Roman"/>
          <w:sz w:val="24"/>
          <w:szCs w:val="24"/>
        </w:rPr>
      </w:pPr>
    </w:p>
    <w:p w:rsidR="002B64BB" w:rsidRDefault="002B64BB" w:rsidP="00421EA7">
      <w:pPr>
        <w:autoSpaceDE w:val="0"/>
        <w:autoSpaceDN w:val="0"/>
        <w:adjustRightInd w:val="0"/>
        <w:ind w:left="0" w:right="-1" w:firstLine="709"/>
        <w:jc w:val="both"/>
        <w:rPr>
          <w:rFonts w:ascii="Times New Roman" w:hAnsi="Times New Roman"/>
          <w:sz w:val="24"/>
          <w:szCs w:val="24"/>
        </w:rPr>
      </w:pPr>
    </w:p>
    <w:p w:rsidR="002B64BB" w:rsidRDefault="002B64BB" w:rsidP="00421EA7">
      <w:pPr>
        <w:autoSpaceDE w:val="0"/>
        <w:autoSpaceDN w:val="0"/>
        <w:adjustRightInd w:val="0"/>
        <w:ind w:left="0" w:right="-1" w:firstLine="709"/>
        <w:jc w:val="both"/>
        <w:rPr>
          <w:rFonts w:ascii="Times New Roman" w:hAnsi="Times New Roman"/>
          <w:sz w:val="24"/>
          <w:szCs w:val="24"/>
        </w:rPr>
      </w:pPr>
    </w:p>
    <w:p w:rsidR="002B64BB" w:rsidRDefault="002B64BB" w:rsidP="00421EA7">
      <w:pPr>
        <w:autoSpaceDE w:val="0"/>
        <w:autoSpaceDN w:val="0"/>
        <w:adjustRightInd w:val="0"/>
        <w:ind w:left="0" w:right="-1" w:firstLine="709"/>
        <w:jc w:val="both"/>
        <w:rPr>
          <w:rFonts w:ascii="Times New Roman" w:hAnsi="Times New Roman"/>
          <w:sz w:val="24"/>
          <w:szCs w:val="24"/>
        </w:rPr>
      </w:pPr>
    </w:p>
    <w:p w:rsidR="002B64BB" w:rsidRDefault="002B64BB" w:rsidP="00421EA7">
      <w:pPr>
        <w:autoSpaceDE w:val="0"/>
        <w:autoSpaceDN w:val="0"/>
        <w:adjustRightInd w:val="0"/>
        <w:ind w:left="0" w:right="-1" w:firstLine="709"/>
        <w:jc w:val="both"/>
        <w:rPr>
          <w:rFonts w:ascii="Times New Roman" w:hAnsi="Times New Roman"/>
          <w:sz w:val="24"/>
          <w:szCs w:val="24"/>
        </w:rPr>
      </w:pPr>
    </w:p>
    <w:p w:rsidR="002B64BB" w:rsidRDefault="002B64BB" w:rsidP="00421EA7">
      <w:pPr>
        <w:autoSpaceDE w:val="0"/>
        <w:autoSpaceDN w:val="0"/>
        <w:adjustRightInd w:val="0"/>
        <w:ind w:left="0" w:right="-1" w:firstLine="709"/>
        <w:jc w:val="both"/>
        <w:rPr>
          <w:rFonts w:ascii="Times New Roman" w:hAnsi="Times New Roman"/>
          <w:sz w:val="24"/>
          <w:szCs w:val="24"/>
        </w:rPr>
      </w:pPr>
    </w:p>
    <w:p w:rsidR="002B64BB" w:rsidRDefault="002B64BB" w:rsidP="00421EA7">
      <w:pPr>
        <w:autoSpaceDE w:val="0"/>
        <w:autoSpaceDN w:val="0"/>
        <w:adjustRightInd w:val="0"/>
        <w:ind w:left="0" w:right="-1" w:firstLine="709"/>
        <w:jc w:val="both"/>
        <w:rPr>
          <w:rFonts w:ascii="Times New Roman" w:hAnsi="Times New Roman"/>
          <w:sz w:val="24"/>
          <w:szCs w:val="24"/>
        </w:rPr>
      </w:pPr>
    </w:p>
    <w:p w:rsidR="002B64BB" w:rsidRDefault="002B64BB" w:rsidP="00421EA7">
      <w:pPr>
        <w:autoSpaceDE w:val="0"/>
        <w:autoSpaceDN w:val="0"/>
        <w:adjustRightInd w:val="0"/>
        <w:ind w:left="0" w:right="-1" w:firstLine="709"/>
        <w:jc w:val="both"/>
        <w:rPr>
          <w:rFonts w:ascii="Times New Roman" w:hAnsi="Times New Roman"/>
          <w:sz w:val="24"/>
          <w:szCs w:val="24"/>
        </w:rPr>
      </w:pPr>
    </w:p>
    <w:p w:rsidR="002B64BB" w:rsidRDefault="002B64BB" w:rsidP="00421EA7">
      <w:pPr>
        <w:autoSpaceDE w:val="0"/>
        <w:autoSpaceDN w:val="0"/>
        <w:adjustRightInd w:val="0"/>
        <w:ind w:left="0" w:right="-1" w:firstLine="709"/>
        <w:jc w:val="both"/>
        <w:rPr>
          <w:rFonts w:ascii="Times New Roman" w:hAnsi="Times New Roman"/>
          <w:sz w:val="24"/>
          <w:szCs w:val="24"/>
        </w:rPr>
      </w:pPr>
    </w:p>
    <w:p w:rsidR="002B64BB" w:rsidRDefault="002B64BB" w:rsidP="00421EA7">
      <w:pPr>
        <w:autoSpaceDE w:val="0"/>
        <w:autoSpaceDN w:val="0"/>
        <w:adjustRightInd w:val="0"/>
        <w:ind w:left="0" w:right="-1" w:firstLine="709"/>
        <w:jc w:val="both"/>
        <w:rPr>
          <w:rFonts w:ascii="Times New Roman" w:hAnsi="Times New Roman"/>
          <w:sz w:val="24"/>
          <w:szCs w:val="24"/>
        </w:rPr>
      </w:pPr>
    </w:p>
    <w:p w:rsidR="002B64BB" w:rsidRDefault="002B64BB" w:rsidP="00421EA7">
      <w:pPr>
        <w:autoSpaceDE w:val="0"/>
        <w:autoSpaceDN w:val="0"/>
        <w:adjustRightInd w:val="0"/>
        <w:ind w:left="0" w:right="-1" w:firstLine="709"/>
        <w:jc w:val="both"/>
        <w:rPr>
          <w:rFonts w:ascii="Times New Roman" w:hAnsi="Times New Roman"/>
          <w:sz w:val="24"/>
          <w:szCs w:val="24"/>
        </w:rPr>
      </w:pPr>
    </w:p>
    <w:p w:rsidR="002B64BB" w:rsidRDefault="002B64BB" w:rsidP="00421EA7">
      <w:pPr>
        <w:autoSpaceDE w:val="0"/>
        <w:autoSpaceDN w:val="0"/>
        <w:adjustRightInd w:val="0"/>
        <w:ind w:left="0" w:right="-1" w:firstLine="709"/>
        <w:jc w:val="both"/>
        <w:rPr>
          <w:rFonts w:ascii="Times New Roman" w:hAnsi="Times New Roman"/>
          <w:sz w:val="24"/>
          <w:szCs w:val="24"/>
        </w:rPr>
      </w:pPr>
    </w:p>
    <w:p w:rsidR="002B64BB" w:rsidRDefault="002B64BB" w:rsidP="00421EA7">
      <w:pPr>
        <w:autoSpaceDE w:val="0"/>
        <w:autoSpaceDN w:val="0"/>
        <w:adjustRightInd w:val="0"/>
        <w:ind w:left="0" w:right="-1" w:firstLine="709"/>
        <w:jc w:val="both"/>
        <w:rPr>
          <w:rFonts w:ascii="Times New Roman" w:hAnsi="Times New Roman"/>
          <w:sz w:val="24"/>
          <w:szCs w:val="24"/>
        </w:rPr>
      </w:pPr>
    </w:p>
    <w:p w:rsidR="002B64BB" w:rsidRDefault="002B64BB" w:rsidP="00421EA7">
      <w:pPr>
        <w:autoSpaceDE w:val="0"/>
        <w:autoSpaceDN w:val="0"/>
        <w:adjustRightInd w:val="0"/>
        <w:ind w:left="0" w:right="-1" w:firstLine="709"/>
        <w:jc w:val="both"/>
        <w:rPr>
          <w:rFonts w:ascii="Times New Roman" w:hAnsi="Times New Roman"/>
          <w:sz w:val="24"/>
          <w:szCs w:val="24"/>
        </w:rPr>
      </w:pPr>
    </w:p>
    <w:p w:rsidR="002B64BB" w:rsidRDefault="002B64BB" w:rsidP="00421EA7">
      <w:pPr>
        <w:autoSpaceDE w:val="0"/>
        <w:autoSpaceDN w:val="0"/>
        <w:adjustRightInd w:val="0"/>
        <w:ind w:left="0" w:right="-1" w:firstLine="709"/>
        <w:jc w:val="both"/>
        <w:rPr>
          <w:rFonts w:ascii="Times New Roman" w:hAnsi="Times New Roman"/>
          <w:sz w:val="24"/>
          <w:szCs w:val="24"/>
        </w:rPr>
      </w:pPr>
    </w:p>
    <w:p w:rsidR="002B64BB" w:rsidRDefault="002B64BB" w:rsidP="00421EA7">
      <w:pPr>
        <w:autoSpaceDE w:val="0"/>
        <w:autoSpaceDN w:val="0"/>
        <w:adjustRightInd w:val="0"/>
        <w:ind w:left="0" w:right="-1" w:firstLine="709"/>
        <w:jc w:val="both"/>
        <w:rPr>
          <w:rFonts w:ascii="Times New Roman" w:hAnsi="Times New Roman"/>
          <w:sz w:val="24"/>
          <w:szCs w:val="24"/>
        </w:rPr>
      </w:pPr>
    </w:p>
    <w:p w:rsidR="002B64BB" w:rsidRDefault="002B64BB" w:rsidP="00421EA7">
      <w:pPr>
        <w:autoSpaceDE w:val="0"/>
        <w:autoSpaceDN w:val="0"/>
        <w:adjustRightInd w:val="0"/>
        <w:ind w:left="0" w:right="-1" w:firstLine="709"/>
        <w:jc w:val="both"/>
        <w:rPr>
          <w:rFonts w:ascii="Times New Roman" w:hAnsi="Times New Roman"/>
          <w:sz w:val="24"/>
          <w:szCs w:val="24"/>
        </w:rPr>
      </w:pPr>
    </w:p>
    <w:p w:rsidR="002B64BB" w:rsidRDefault="002B64BB" w:rsidP="00421EA7">
      <w:pPr>
        <w:autoSpaceDE w:val="0"/>
        <w:autoSpaceDN w:val="0"/>
        <w:adjustRightInd w:val="0"/>
        <w:ind w:left="0" w:right="-1" w:firstLine="709"/>
        <w:jc w:val="both"/>
        <w:rPr>
          <w:rFonts w:ascii="Times New Roman" w:hAnsi="Times New Roman"/>
          <w:sz w:val="24"/>
          <w:szCs w:val="24"/>
        </w:rPr>
      </w:pPr>
    </w:p>
    <w:p w:rsidR="002B64BB" w:rsidRDefault="002B64BB" w:rsidP="00421EA7">
      <w:pPr>
        <w:autoSpaceDE w:val="0"/>
        <w:autoSpaceDN w:val="0"/>
        <w:adjustRightInd w:val="0"/>
        <w:ind w:left="0" w:right="-1" w:firstLine="709"/>
        <w:jc w:val="both"/>
        <w:rPr>
          <w:rFonts w:ascii="Times New Roman" w:hAnsi="Times New Roman"/>
          <w:sz w:val="24"/>
          <w:szCs w:val="24"/>
        </w:rPr>
      </w:pPr>
    </w:p>
    <w:p w:rsidR="002B64BB" w:rsidRDefault="002B64BB" w:rsidP="00421EA7">
      <w:pPr>
        <w:autoSpaceDE w:val="0"/>
        <w:autoSpaceDN w:val="0"/>
        <w:adjustRightInd w:val="0"/>
        <w:ind w:left="0" w:right="-1" w:firstLine="709"/>
        <w:jc w:val="both"/>
        <w:rPr>
          <w:rFonts w:ascii="Times New Roman" w:hAnsi="Times New Roman"/>
          <w:sz w:val="24"/>
          <w:szCs w:val="24"/>
        </w:rPr>
      </w:pPr>
    </w:p>
    <w:p w:rsidR="002B64BB" w:rsidRDefault="002B64BB" w:rsidP="00421EA7">
      <w:pPr>
        <w:autoSpaceDE w:val="0"/>
        <w:autoSpaceDN w:val="0"/>
        <w:adjustRightInd w:val="0"/>
        <w:ind w:left="0" w:right="-1" w:firstLine="709"/>
        <w:jc w:val="both"/>
        <w:rPr>
          <w:rFonts w:ascii="Times New Roman" w:hAnsi="Times New Roman"/>
          <w:sz w:val="24"/>
          <w:szCs w:val="24"/>
        </w:rPr>
      </w:pPr>
    </w:p>
    <w:p w:rsidR="002B64BB" w:rsidRDefault="002B64BB" w:rsidP="00421EA7">
      <w:pPr>
        <w:autoSpaceDE w:val="0"/>
        <w:autoSpaceDN w:val="0"/>
        <w:adjustRightInd w:val="0"/>
        <w:ind w:left="0" w:right="-1" w:firstLine="709"/>
        <w:jc w:val="both"/>
        <w:rPr>
          <w:rFonts w:ascii="Times New Roman" w:hAnsi="Times New Roman"/>
          <w:sz w:val="24"/>
          <w:szCs w:val="24"/>
        </w:rPr>
      </w:pPr>
    </w:p>
    <w:p w:rsidR="002B64BB" w:rsidRDefault="002B64BB" w:rsidP="00421EA7">
      <w:pPr>
        <w:autoSpaceDE w:val="0"/>
        <w:autoSpaceDN w:val="0"/>
        <w:adjustRightInd w:val="0"/>
        <w:ind w:left="0" w:right="-1" w:firstLine="709"/>
        <w:jc w:val="both"/>
        <w:rPr>
          <w:rFonts w:ascii="Times New Roman" w:hAnsi="Times New Roman"/>
          <w:sz w:val="24"/>
          <w:szCs w:val="24"/>
        </w:rPr>
      </w:pPr>
    </w:p>
    <w:p w:rsidR="002B64BB" w:rsidRDefault="002B64BB" w:rsidP="00421EA7">
      <w:pPr>
        <w:autoSpaceDE w:val="0"/>
        <w:autoSpaceDN w:val="0"/>
        <w:adjustRightInd w:val="0"/>
        <w:ind w:left="0" w:right="-1" w:firstLine="709"/>
        <w:jc w:val="both"/>
        <w:rPr>
          <w:rFonts w:ascii="Times New Roman" w:hAnsi="Times New Roman"/>
          <w:sz w:val="24"/>
          <w:szCs w:val="24"/>
        </w:rPr>
      </w:pPr>
    </w:p>
    <w:p w:rsidR="002B64BB" w:rsidRDefault="002B64BB" w:rsidP="00421EA7">
      <w:pPr>
        <w:autoSpaceDE w:val="0"/>
        <w:autoSpaceDN w:val="0"/>
        <w:adjustRightInd w:val="0"/>
        <w:ind w:left="0" w:right="-1" w:firstLine="709"/>
        <w:jc w:val="both"/>
        <w:rPr>
          <w:rFonts w:ascii="Times New Roman" w:hAnsi="Times New Roman"/>
          <w:sz w:val="24"/>
          <w:szCs w:val="24"/>
        </w:rPr>
      </w:pPr>
    </w:p>
    <w:p w:rsidR="002B64BB" w:rsidRDefault="002B64BB" w:rsidP="00421EA7">
      <w:pPr>
        <w:autoSpaceDE w:val="0"/>
        <w:autoSpaceDN w:val="0"/>
        <w:adjustRightInd w:val="0"/>
        <w:ind w:left="0" w:right="-1" w:firstLine="709"/>
        <w:jc w:val="both"/>
        <w:rPr>
          <w:rFonts w:ascii="Times New Roman" w:hAnsi="Times New Roman"/>
          <w:sz w:val="24"/>
          <w:szCs w:val="24"/>
        </w:rPr>
      </w:pPr>
    </w:p>
    <w:p w:rsidR="002B64BB" w:rsidRDefault="002B64BB" w:rsidP="00421EA7">
      <w:pPr>
        <w:autoSpaceDE w:val="0"/>
        <w:autoSpaceDN w:val="0"/>
        <w:adjustRightInd w:val="0"/>
        <w:ind w:left="0" w:right="-1" w:firstLine="709"/>
        <w:jc w:val="both"/>
        <w:rPr>
          <w:rFonts w:ascii="Times New Roman" w:hAnsi="Times New Roman"/>
          <w:sz w:val="24"/>
          <w:szCs w:val="24"/>
        </w:rPr>
      </w:pPr>
    </w:p>
    <w:p w:rsidR="002B64BB" w:rsidRDefault="002B64BB" w:rsidP="00421EA7">
      <w:pPr>
        <w:autoSpaceDE w:val="0"/>
        <w:autoSpaceDN w:val="0"/>
        <w:adjustRightInd w:val="0"/>
        <w:ind w:left="0" w:right="-1" w:firstLine="709"/>
        <w:jc w:val="both"/>
        <w:rPr>
          <w:rFonts w:ascii="Times New Roman" w:hAnsi="Times New Roman"/>
          <w:sz w:val="24"/>
          <w:szCs w:val="24"/>
        </w:rPr>
      </w:pPr>
    </w:p>
    <w:p w:rsidR="002B64BB" w:rsidRDefault="002B64BB" w:rsidP="00421EA7">
      <w:pPr>
        <w:autoSpaceDE w:val="0"/>
        <w:autoSpaceDN w:val="0"/>
        <w:adjustRightInd w:val="0"/>
        <w:ind w:left="0" w:right="-1" w:firstLine="709"/>
        <w:jc w:val="both"/>
        <w:rPr>
          <w:rFonts w:ascii="Times New Roman" w:hAnsi="Times New Roman"/>
          <w:sz w:val="24"/>
          <w:szCs w:val="24"/>
        </w:rPr>
      </w:pPr>
    </w:p>
    <w:p w:rsidR="002B64BB" w:rsidRDefault="002B64BB" w:rsidP="00421EA7">
      <w:pPr>
        <w:autoSpaceDE w:val="0"/>
        <w:autoSpaceDN w:val="0"/>
        <w:adjustRightInd w:val="0"/>
        <w:ind w:left="0" w:right="-1" w:firstLine="709"/>
        <w:jc w:val="both"/>
        <w:rPr>
          <w:rFonts w:ascii="Times New Roman" w:hAnsi="Times New Roman"/>
          <w:sz w:val="24"/>
          <w:szCs w:val="24"/>
        </w:rPr>
      </w:pPr>
    </w:p>
    <w:p w:rsidR="002B64BB" w:rsidRDefault="002B64BB" w:rsidP="00421EA7">
      <w:pPr>
        <w:autoSpaceDE w:val="0"/>
        <w:autoSpaceDN w:val="0"/>
        <w:adjustRightInd w:val="0"/>
        <w:ind w:left="0" w:right="-1" w:firstLine="709"/>
        <w:jc w:val="both"/>
        <w:rPr>
          <w:rFonts w:ascii="Times New Roman" w:hAnsi="Times New Roman"/>
          <w:sz w:val="24"/>
          <w:szCs w:val="24"/>
        </w:rPr>
      </w:pPr>
    </w:p>
    <w:p w:rsidR="002B64BB" w:rsidRDefault="002B64BB" w:rsidP="00421EA7">
      <w:pPr>
        <w:autoSpaceDE w:val="0"/>
        <w:autoSpaceDN w:val="0"/>
        <w:adjustRightInd w:val="0"/>
        <w:ind w:left="0" w:right="-1" w:firstLine="709"/>
        <w:jc w:val="both"/>
        <w:rPr>
          <w:rFonts w:ascii="Times New Roman" w:hAnsi="Times New Roman"/>
          <w:sz w:val="24"/>
          <w:szCs w:val="24"/>
        </w:rPr>
      </w:pPr>
    </w:p>
    <w:p w:rsidR="002B64BB" w:rsidRDefault="002B64BB" w:rsidP="00421EA7">
      <w:pPr>
        <w:autoSpaceDE w:val="0"/>
        <w:autoSpaceDN w:val="0"/>
        <w:adjustRightInd w:val="0"/>
        <w:ind w:left="0" w:right="-1" w:firstLine="709"/>
        <w:jc w:val="both"/>
        <w:rPr>
          <w:rFonts w:ascii="Times New Roman" w:hAnsi="Times New Roman"/>
          <w:sz w:val="24"/>
          <w:szCs w:val="24"/>
        </w:rPr>
      </w:pPr>
    </w:p>
    <w:p w:rsidR="002B64BB" w:rsidRDefault="002B64BB" w:rsidP="00421EA7">
      <w:pPr>
        <w:autoSpaceDE w:val="0"/>
        <w:autoSpaceDN w:val="0"/>
        <w:adjustRightInd w:val="0"/>
        <w:ind w:left="0" w:right="-1" w:firstLine="709"/>
        <w:jc w:val="both"/>
        <w:rPr>
          <w:rFonts w:ascii="Times New Roman" w:hAnsi="Times New Roman"/>
          <w:sz w:val="24"/>
          <w:szCs w:val="24"/>
        </w:rPr>
      </w:pPr>
    </w:p>
    <w:p w:rsidR="002B64BB" w:rsidRDefault="002B64BB" w:rsidP="002B64BB">
      <w:pPr>
        <w:pStyle w:val="a7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  <w:r w:rsidRPr="00940BEE">
        <w:rPr>
          <w:rFonts w:ascii="Times New Roman" w:hAnsi="Times New Roman"/>
          <w:b/>
          <w:sz w:val="24"/>
          <w:szCs w:val="24"/>
          <w:lang w:val="ru-RU"/>
        </w:rPr>
        <w:lastRenderedPageBreak/>
        <w:t xml:space="preserve">Лист актуализации </w:t>
      </w:r>
      <w:r>
        <w:rPr>
          <w:rFonts w:ascii="Times New Roman" w:hAnsi="Times New Roman"/>
          <w:b/>
          <w:sz w:val="24"/>
          <w:szCs w:val="24"/>
          <w:lang w:val="ru-RU"/>
        </w:rPr>
        <w:t>фонда оценочных сре</w:t>
      </w:r>
      <w:proofErr w:type="gramStart"/>
      <w:r>
        <w:rPr>
          <w:rFonts w:ascii="Times New Roman" w:hAnsi="Times New Roman"/>
          <w:b/>
          <w:sz w:val="24"/>
          <w:szCs w:val="24"/>
          <w:lang w:val="ru-RU"/>
        </w:rPr>
        <w:t>дств пр</w:t>
      </w:r>
      <w:proofErr w:type="gramEnd"/>
      <w:r>
        <w:rPr>
          <w:rFonts w:ascii="Times New Roman" w:hAnsi="Times New Roman"/>
          <w:b/>
          <w:sz w:val="24"/>
          <w:szCs w:val="24"/>
          <w:lang w:val="ru-RU"/>
        </w:rPr>
        <w:t>омежуточной аттестации</w:t>
      </w:r>
    </w:p>
    <w:p w:rsidR="002B64BB" w:rsidRPr="004F1F34" w:rsidRDefault="002B64BB" w:rsidP="002B64BB">
      <w:pPr>
        <w:pStyle w:val="a7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  <w:r>
        <w:rPr>
          <w:rFonts w:ascii="Times New Roman" w:hAnsi="Times New Roman"/>
          <w:b/>
          <w:sz w:val="24"/>
          <w:szCs w:val="24"/>
          <w:lang w:val="ru-RU"/>
        </w:rPr>
        <w:t xml:space="preserve"> по дисциплине</w:t>
      </w:r>
      <w:r>
        <w:rPr>
          <w:rFonts w:ascii="Times New Roman" w:hAnsi="Times New Roman"/>
          <w:b/>
          <w:sz w:val="24"/>
          <w:szCs w:val="24"/>
          <w:lang w:val="ru-RU"/>
        </w:rPr>
        <w:br/>
      </w:r>
      <w:r w:rsidRPr="004F1F34">
        <w:rPr>
          <w:rFonts w:ascii="Times New Roman" w:hAnsi="Times New Roman"/>
          <w:b/>
          <w:sz w:val="24"/>
          <w:szCs w:val="24"/>
          <w:lang w:val="ru-RU"/>
        </w:rPr>
        <w:t>«</w:t>
      </w:r>
      <w:r w:rsidRPr="002B64BB">
        <w:rPr>
          <w:rFonts w:ascii="Times New Roman" w:hAnsi="Times New Roman"/>
          <w:b/>
          <w:noProof/>
          <w:sz w:val="24"/>
          <w:szCs w:val="24"/>
        </w:rPr>
        <w:t>Интеллектуальные системы</w:t>
      </w:r>
      <w:r w:rsidRPr="004F1F34">
        <w:rPr>
          <w:rFonts w:ascii="Times New Roman" w:hAnsi="Times New Roman"/>
          <w:b/>
          <w:sz w:val="24"/>
          <w:szCs w:val="24"/>
          <w:lang w:val="ru-RU"/>
        </w:rPr>
        <w:t>»</w:t>
      </w:r>
    </w:p>
    <w:p w:rsidR="002B64BB" w:rsidRPr="00940BEE" w:rsidRDefault="002B64BB" w:rsidP="002B64BB">
      <w:pPr>
        <w:pStyle w:val="a7"/>
        <w:ind w:left="0" w:firstLine="0"/>
        <w:rPr>
          <w:rFonts w:ascii="Times New Roman" w:hAnsi="Times New Roman"/>
          <w:b/>
          <w:bCs/>
          <w:sz w:val="24"/>
          <w:szCs w:val="24"/>
          <w:lang w:val="ru-RU"/>
        </w:rPr>
      </w:pPr>
    </w:p>
    <w:tbl>
      <w:tblPr>
        <w:tblW w:w="966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98"/>
        <w:gridCol w:w="4989"/>
        <w:gridCol w:w="2268"/>
        <w:gridCol w:w="2012"/>
      </w:tblGrid>
      <w:tr w:rsidR="002B64BB" w:rsidRPr="00D75FE0" w:rsidTr="008A0704">
        <w:trPr>
          <w:cantSplit/>
          <w:trHeight w:val="276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B64BB" w:rsidRPr="00940BEE" w:rsidRDefault="002B64BB" w:rsidP="008A0704">
            <w:pPr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B64BB" w:rsidRPr="00940BEE" w:rsidRDefault="002B64BB" w:rsidP="008A0704">
            <w:pPr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Характеристика внесенных</w:t>
            </w:r>
            <w:r w:rsidRPr="00940BEE">
              <w:rPr>
                <w:rFonts w:ascii="Times New Roman" w:hAnsi="Times New Roman"/>
                <w:sz w:val="24"/>
                <w:szCs w:val="24"/>
              </w:rPr>
              <w:br/>
              <w:t>изменений (с указанием пунктов документа)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2B64BB" w:rsidRPr="00940BEE" w:rsidRDefault="002B64BB" w:rsidP="008A0704">
            <w:pPr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Дата и №</w:t>
            </w:r>
            <w:r w:rsidRPr="00940BEE">
              <w:rPr>
                <w:rFonts w:ascii="Times New Roman" w:hAnsi="Times New Roman"/>
                <w:sz w:val="24"/>
                <w:szCs w:val="24"/>
              </w:rPr>
              <w:br/>
              <w:t xml:space="preserve"> протокола Ученого совета </w:t>
            </w:r>
            <w:r>
              <w:rPr>
                <w:rFonts w:ascii="Times New Roman" w:hAnsi="Times New Roman"/>
                <w:sz w:val="24"/>
                <w:szCs w:val="24"/>
              </w:rPr>
              <w:t>ФИТ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4BB" w:rsidRPr="00940BEE" w:rsidRDefault="002B64BB" w:rsidP="008A0704">
            <w:pPr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Подпись</w:t>
            </w:r>
          </w:p>
          <w:p w:rsidR="002B64BB" w:rsidRPr="00940BEE" w:rsidRDefault="002B64BB" w:rsidP="008A0704">
            <w:pPr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ответственного</w:t>
            </w:r>
          </w:p>
        </w:tc>
      </w:tr>
      <w:tr w:rsidR="002B64BB" w:rsidRPr="00D75FE0" w:rsidTr="008A0704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B64BB" w:rsidRPr="00940BEE" w:rsidRDefault="002B64BB" w:rsidP="008A0704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B64BB" w:rsidRPr="00940BEE" w:rsidRDefault="002B64BB" w:rsidP="008A0704">
            <w:pPr>
              <w:snapToGrid w:val="0"/>
              <w:ind w:left="0" w:righ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2B64BB" w:rsidRPr="00940BEE" w:rsidRDefault="002B64BB" w:rsidP="008A0704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4BB" w:rsidRPr="00940BEE" w:rsidRDefault="002B64BB" w:rsidP="008A0704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B64BB" w:rsidRPr="00D75FE0" w:rsidTr="008A0704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B64BB" w:rsidRPr="00940BEE" w:rsidRDefault="002B64BB" w:rsidP="008A0704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B64BB" w:rsidRPr="00940BEE" w:rsidRDefault="002B64BB" w:rsidP="008A0704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2B64BB" w:rsidRPr="00940BEE" w:rsidRDefault="002B64BB" w:rsidP="008A0704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4BB" w:rsidRPr="00940BEE" w:rsidRDefault="002B64BB" w:rsidP="008A0704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B64BB" w:rsidRPr="00D75FE0" w:rsidTr="008A0704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B64BB" w:rsidRPr="00940BEE" w:rsidRDefault="002B64BB" w:rsidP="008A0704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B64BB" w:rsidRPr="00940BEE" w:rsidRDefault="002B64BB" w:rsidP="008A0704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2B64BB" w:rsidRPr="00940BEE" w:rsidRDefault="002B64BB" w:rsidP="008A0704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4BB" w:rsidRPr="00940BEE" w:rsidRDefault="002B64BB" w:rsidP="008A0704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B64BB" w:rsidRPr="00D75FE0" w:rsidTr="008A0704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B64BB" w:rsidRPr="00940BEE" w:rsidRDefault="002B64BB" w:rsidP="008A0704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B64BB" w:rsidRPr="00940BEE" w:rsidRDefault="002B64BB" w:rsidP="008A0704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2B64BB" w:rsidRPr="00940BEE" w:rsidRDefault="002B64BB" w:rsidP="008A0704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4BB" w:rsidRPr="00940BEE" w:rsidRDefault="002B64BB" w:rsidP="008A0704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B64BB" w:rsidRPr="00D75FE0" w:rsidTr="008A0704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B64BB" w:rsidRPr="00940BEE" w:rsidRDefault="002B64BB" w:rsidP="008A0704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B64BB" w:rsidRPr="00940BEE" w:rsidRDefault="002B64BB" w:rsidP="008A0704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2B64BB" w:rsidRPr="00940BEE" w:rsidRDefault="002B64BB" w:rsidP="008A0704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4BB" w:rsidRPr="00940BEE" w:rsidRDefault="002B64BB" w:rsidP="008A0704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B64BB" w:rsidRPr="00D75FE0" w:rsidTr="008A0704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B64BB" w:rsidRPr="00940BEE" w:rsidRDefault="002B64BB" w:rsidP="008A0704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B64BB" w:rsidRPr="00940BEE" w:rsidRDefault="002B64BB" w:rsidP="008A0704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2B64BB" w:rsidRPr="00940BEE" w:rsidRDefault="002B64BB" w:rsidP="008A0704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4BB" w:rsidRPr="00940BEE" w:rsidRDefault="002B64BB" w:rsidP="008A0704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B64BB" w:rsidRPr="00D75FE0" w:rsidTr="008A0704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B64BB" w:rsidRPr="00940BEE" w:rsidRDefault="002B64BB" w:rsidP="008A0704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B64BB" w:rsidRPr="00940BEE" w:rsidRDefault="002B64BB" w:rsidP="008A0704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2B64BB" w:rsidRPr="00940BEE" w:rsidRDefault="002B64BB" w:rsidP="008A0704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4BB" w:rsidRPr="00940BEE" w:rsidRDefault="002B64BB" w:rsidP="008A0704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2B64BB" w:rsidRPr="002B64BB" w:rsidRDefault="002B64BB" w:rsidP="00421EA7">
      <w:pPr>
        <w:autoSpaceDE w:val="0"/>
        <w:autoSpaceDN w:val="0"/>
        <w:adjustRightInd w:val="0"/>
        <w:ind w:left="0" w:right="-1" w:firstLine="709"/>
        <w:jc w:val="both"/>
        <w:rPr>
          <w:rFonts w:ascii="Times New Roman" w:hAnsi="Times New Roman"/>
          <w:sz w:val="24"/>
          <w:szCs w:val="24"/>
        </w:rPr>
      </w:pPr>
    </w:p>
    <w:sectPr w:rsidR="002B64BB" w:rsidRPr="002B64BB" w:rsidSect="00CC48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4016" w:rsidRDefault="00C64016" w:rsidP="00586056">
      <w:r>
        <w:separator/>
      </w:r>
    </w:p>
  </w:endnote>
  <w:endnote w:type="continuationSeparator" w:id="0">
    <w:p w:rsidR="00C64016" w:rsidRDefault="00C64016" w:rsidP="005860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4996" w:rsidRDefault="00404996">
    <w:pPr>
      <w:pStyle w:val="af"/>
      <w:jc w:val="center"/>
    </w:pPr>
    <w:r>
      <w:fldChar w:fldCharType="begin"/>
    </w:r>
    <w:r>
      <w:instrText>PAGE   \* MERGEFORMAT</w:instrText>
    </w:r>
    <w:r>
      <w:fldChar w:fldCharType="separate"/>
    </w:r>
    <w:r w:rsidR="00A47578">
      <w:rPr>
        <w:noProof/>
      </w:rPr>
      <w:t>10</w:t>
    </w:r>
    <w:r>
      <w:fldChar w:fldCharType="end"/>
    </w:r>
  </w:p>
  <w:p w:rsidR="00404996" w:rsidRDefault="00404996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4016" w:rsidRDefault="00C64016" w:rsidP="00586056">
      <w:r>
        <w:separator/>
      </w:r>
    </w:p>
  </w:footnote>
  <w:footnote w:type="continuationSeparator" w:id="0">
    <w:p w:rsidR="00C64016" w:rsidRDefault="00C64016" w:rsidP="005860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singleLevel"/>
    <w:tmpl w:val="00000003"/>
    <w:name w:val="WW8Num3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1">
    <w:nsid w:val="00000005"/>
    <w:multiLevelType w:val="singleLevel"/>
    <w:tmpl w:val="00000005"/>
    <w:name w:val="WW8Num7"/>
    <w:lvl w:ilvl="0">
      <w:start w:val="1"/>
      <w:numFmt w:val="bullet"/>
      <w:lvlText w:val=""/>
      <w:lvlJc w:val="left"/>
      <w:pPr>
        <w:tabs>
          <w:tab w:val="num" w:pos="0"/>
        </w:tabs>
        <w:ind w:left="2007" w:hanging="360"/>
      </w:pPr>
      <w:rPr>
        <w:rFonts w:ascii="Symbol" w:hAnsi="Symbol" w:hint="default"/>
      </w:rPr>
    </w:lvl>
  </w:abstractNum>
  <w:abstractNum w:abstractNumId="2">
    <w:nsid w:val="00000008"/>
    <w:multiLevelType w:val="singleLevel"/>
    <w:tmpl w:val="00000008"/>
    <w:name w:val="WW8Num15"/>
    <w:lvl w:ilvl="0">
      <w:start w:val="1"/>
      <w:numFmt w:val="bullet"/>
      <w:lvlText w:val=""/>
      <w:lvlJc w:val="left"/>
      <w:pPr>
        <w:tabs>
          <w:tab w:val="num" w:pos="0"/>
        </w:tabs>
        <w:ind w:left="1287" w:hanging="360"/>
      </w:pPr>
      <w:rPr>
        <w:rFonts w:ascii="Symbol" w:hAnsi="Symbol" w:hint="default"/>
      </w:rPr>
    </w:lvl>
  </w:abstractNum>
  <w:abstractNum w:abstractNumId="3">
    <w:nsid w:val="0000000A"/>
    <w:multiLevelType w:val="singleLevel"/>
    <w:tmpl w:val="0000000A"/>
    <w:name w:val="WW8Num20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4">
    <w:nsid w:val="0000000B"/>
    <w:multiLevelType w:val="singleLevel"/>
    <w:tmpl w:val="0000000B"/>
    <w:name w:val="WW8Num21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5">
    <w:nsid w:val="0000000C"/>
    <w:multiLevelType w:val="singleLevel"/>
    <w:tmpl w:val="0000000C"/>
    <w:name w:val="WW8Num22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6">
    <w:nsid w:val="0000000D"/>
    <w:multiLevelType w:val="singleLevel"/>
    <w:tmpl w:val="0000000D"/>
    <w:name w:val="WW8Num23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7">
    <w:nsid w:val="0000000E"/>
    <w:multiLevelType w:val="singleLevel"/>
    <w:tmpl w:val="0000000E"/>
    <w:name w:val="WW8Num24"/>
    <w:lvl w:ilvl="0">
      <w:start w:val="1"/>
      <w:numFmt w:val="bullet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hint="default"/>
        <w:sz w:val="24"/>
      </w:rPr>
    </w:lvl>
  </w:abstractNum>
  <w:abstractNum w:abstractNumId="8">
    <w:nsid w:val="0000000F"/>
    <w:multiLevelType w:val="singleLevel"/>
    <w:tmpl w:val="0000000F"/>
    <w:name w:val="WW8Num25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</w:abstractNum>
  <w:abstractNum w:abstractNumId="9">
    <w:nsid w:val="00000010"/>
    <w:multiLevelType w:val="singleLevel"/>
    <w:tmpl w:val="00000010"/>
    <w:name w:val="WW8Num26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10">
    <w:nsid w:val="00000015"/>
    <w:multiLevelType w:val="singleLevel"/>
    <w:tmpl w:val="00000015"/>
    <w:name w:val="WW8Num31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11">
    <w:nsid w:val="00000016"/>
    <w:multiLevelType w:val="singleLevel"/>
    <w:tmpl w:val="00000016"/>
    <w:name w:val="WW8Num32"/>
    <w:lvl w:ilvl="0">
      <w:numFmt w:val="bullet"/>
      <w:lvlText w:val="–"/>
      <w:lvlJc w:val="left"/>
      <w:pPr>
        <w:tabs>
          <w:tab w:val="num" w:pos="0"/>
        </w:tabs>
        <w:ind w:left="928" w:hanging="360"/>
      </w:pPr>
      <w:rPr>
        <w:rFonts w:ascii="Times New Roman" w:hAnsi="Times New Roman" w:hint="default"/>
      </w:rPr>
    </w:lvl>
  </w:abstractNum>
  <w:abstractNum w:abstractNumId="12">
    <w:nsid w:val="00000018"/>
    <w:multiLevelType w:val="singleLevel"/>
    <w:tmpl w:val="00000018"/>
    <w:name w:val="WW8Num34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13">
    <w:nsid w:val="079A5AD5"/>
    <w:multiLevelType w:val="hybridMultilevel"/>
    <w:tmpl w:val="A7C845FA"/>
    <w:lvl w:ilvl="0" w:tplc="922AC7C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079E6D5E"/>
    <w:multiLevelType w:val="multilevel"/>
    <w:tmpl w:val="01BE5306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5">
    <w:nsid w:val="087F16A9"/>
    <w:multiLevelType w:val="multilevel"/>
    <w:tmpl w:val="1E66A29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6">
    <w:nsid w:val="09861B92"/>
    <w:multiLevelType w:val="hybridMultilevel"/>
    <w:tmpl w:val="BD2A8D46"/>
    <w:lvl w:ilvl="0" w:tplc="00000003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B974216"/>
    <w:multiLevelType w:val="multilevel"/>
    <w:tmpl w:val="1BC81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8">
    <w:nsid w:val="0BEA4595"/>
    <w:multiLevelType w:val="multilevel"/>
    <w:tmpl w:val="800018D4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cs="Times New Roman" w:hint="default"/>
      </w:rPr>
    </w:lvl>
  </w:abstractNum>
  <w:abstractNum w:abstractNumId="19">
    <w:nsid w:val="19B033FC"/>
    <w:multiLevelType w:val="multilevel"/>
    <w:tmpl w:val="FFCA8890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0">
    <w:nsid w:val="19E93D49"/>
    <w:multiLevelType w:val="multilevel"/>
    <w:tmpl w:val="FFAAA8CA"/>
    <w:lvl w:ilvl="0">
      <w:start w:val="7"/>
      <w:numFmt w:val="decimal"/>
      <w:lvlText w:val="%1"/>
      <w:lvlJc w:val="left"/>
      <w:pPr>
        <w:ind w:left="1688" w:hanging="389"/>
      </w:pPr>
      <w:rPr>
        <w:rFonts w:cs="Times New Roman" w:hint="default"/>
      </w:rPr>
    </w:lvl>
    <w:lvl w:ilvl="1">
      <w:start w:val="1"/>
      <w:numFmt w:val="decimal"/>
      <w:lvlText w:val="5.%2."/>
      <w:lvlJc w:val="left"/>
      <w:pPr>
        <w:ind w:left="1240" w:hanging="389"/>
      </w:pPr>
      <w:rPr>
        <w:rFonts w:cs="Times New Roman" w:hint="default"/>
        <w:spacing w:val="-1"/>
        <w:w w:val="99"/>
        <w:sz w:val="24"/>
        <w:szCs w:val="24"/>
      </w:rPr>
    </w:lvl>
    <w:lvl w:ilvl="2">
      <w:start w:val="1"/>
      <w:numFmt w:val="decimal"/>
      <w:lvlText w:val="8.1.%3."/>
      <w:lvlJc w:val="left"/>
      <w:pPr>
        <w:ind w:left="760" w:hanging="669"/>
      </w:pPr>
      <w:rPr>
        <w:rFonts w:cs="Times New Roman" w:hint="default"/>
        <w:spacing w:val="-1"/>
        <w:w w:val="99"/>
        <w:sz w:val="24"/>
        <w:szCs w:val="24"/>
      </w:rPr>
    </w:lvl>
    <w:lvl w:ilvl="3">
      <w:start w:val="1"/>
      <w:numFmt w:val="bullet"/>
      <w:lvlText w:val="•"/>
      <w:lvlJc w:val="left"/>
      <w:pPr>
        <w:ind w:left="3716" w:hanging="66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35" w:hanging="66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753" w:hanging="66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771" w:hanging="66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790" w:hanging="66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808" w:hanging="669"/>
      </w:pPr>
      <w:rPr>
        <w:rFonts w:hint="default"/>
      </w:rPr>
    </w:lvl>
  </w:abstractNum>
  <w:abstractNum w:abstractNumId="21">
    <w:nsid w:val="208722A5"/>
    <w:multiLevelType w:val="multilevel"/>
    <w:tmpl w:val="81B80C2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2">
    <w:nsid w:val="21795C99"/>
    <w:multiLevelType w:val="hybridMultilevel"/>
    <w:tmpl w:val="20FEFD0E"/>
    <w:lvl w:ilvl="0" w:tplc="922AC7C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>
    <w:nsid w:val="244A6109"/>
    <w:multiLevelType w:val="hybridMultilevel"/>
    <w:tmpl w:val="B4D6F370"/>
    <w:lvl w:ilvl="0" w:tplc="922AC7C6">
      <w:start w:val="1"/>
      <w:numFmt w:val="bullet"/>
      <w:lvlText w:val=""/>
      <w:lvlJc w:val="left"/>
      <w:pPr>
        <w:ind w:left="78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4">
    <w:nsid w:val="25CD6351"/>
    <w:multiLevelType w:val="multilevel"/>
    <w:tmpl w:val="D11A756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5">
    <w:nsid w:val="27C61EE5"/>
    <w:multiLevelType w:val="hybridMultilevel"/>
    <w:tmpl w:val="C9AC71AC"/>
    <w:lvl w:ilvl="0" w:tplc="52D40828">
      <w:start w:val="24"/>
      <w:numFmt w:val="decimal"/>
      <w:lvlText w:val="%1."/>
      <w:lvlJc w:val="left"/>
      <w:pPr>
        <w:ind w:left="1085" w:hanging="375"/>
      </w:pPr>
      <w:rPr>
        <w:rFonts w:cs="Times New Roman" w:hint="default"/>
        <w:b w:val="0"/>
        <w:color w:val="auto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931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651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371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091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811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531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251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971" w:hanging="180"/>
      </w:pPr>
      <w:rPr>
        <w:rFonts w:cs="Times New Roman"/>
      </w:rPr>
    </w:lvl>
  </w:abstractNum>
  <w:abstractNum w:abstractNumId="26">
    <w:nsid w:val="27F6543F"/>
    <w:multiLevelType w:val="multilevel"/>
    <w:tmpl w:val="88DCF0E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7">
    <w:nsid w:val="2ABD5F14"/>
    <w:multiLevelType w:val="multilevel"/>
    <w:tmpl w:val="9EEAFEA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8">
    <w:nsid w:val="2FE23278"/>
    <w:multiLevelType w:val="multilevel"/>
    <w:tmpl w:val="C4AC783C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9">
    <w:nsid w:val="34711506"/>
    <w:multiLevelType w:val="hybridMultilevel"/>
    <w:tmpl w:val="66180378"/>
    <w:lvl w:ilvl="0" w:tplc="922AC7C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>
    <w:nsid w:val="37660F2B"/>
    <w:multiLevelType w:val="multilevel"/>
    <w:tmpl w:val="30FA534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  <w:b w:val="0"/>
      </w:rPr>
    </w:lvl>
  </w:abstractNum>
  <w:abstractNum w:abstractNumId="31">
    <w:nsid w:val="388E5B73"/>
    <w:multiLevelType w:val="multilevel"/>
    <w:tmpl w:val="34343418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cs="Times New Roman"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cs="Times New Roman" w:hint="default"/>
        <w:b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cs="Times New Roman" w:hint="default"/>
        <w:b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cs="Times New Roman" w:hint="default"/>
        <w:b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cs="Times New Roman"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cs="Times New Roman"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cs="Times New Roman"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cs="Times New Roman" w:hint="default"/>
        <w:b/>
      </w:rPr>
    </w:lvl>
  </w:abstractNum>
  <w:abstractNum w:abstractNumId="32">
    <w:nsid w:val="430F46FF"/>
    <w:multiLevelType w:val="hybridMultilevel"/>
    <w:tmpl w:val="E3469ACA"/>
    <w:name w:val="WW8Num32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3">
    <w:nsid w:val="475832E1"/>
    <w:multiLevelType w:val="multilevel"/>
    <w:tmpl w:val="610446A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4">
    <w:nsid w:val="49D70D10"/>
    <w:multiLevelType w:val="multilevel"/>
    <w:tmpl w:val="7CCE6636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5">
    <w:nsid w:val="4A957DCF"/>
    <w:multiLevelType w:val="hybridMultilevel"/>
    <w:tmpl w:val="7044640E"/>
    <w:lvl w:ilvl="0" w:tplc="922AC7C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6">
    <w:nsid w:val="4CDC5AB7"/>
    <w:multiLevelType w:val="hybridMultilevel"/>
    <w:tmpl w:val="ED9E8F0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7">
    <w:nsid w:val="5C8D4A61"/>
    <w:multiLevelType w:val="multilevel"/>
    <w:tmpl w:val="4F0CE1C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8">
    <w:nsid w:val="5FBD3081"/>
    <w:multiLevelType w:val="multilevel"/>
    <w:tmpl w:val="06DC8574"/>
    <w:lvl w:ilvl="0">
      <w:start w:val="1"/>
      <w:numFmt w:val="decimal"/>
      <w:pStyle w:val="1"/>
      <w:lvlText w:val="%1."/>
      <w:lvlJc w:val="left"/>
      <w:pPr>
        <w:ind w:left="927" w:hanging="360"/>
      </w:pPr>
      <w:rPr>
        <w:rFonts w:cs="Times New Roman" w:hint="default"/>
      </w:rPr>
    </w:lvl>
    <w:lvl w:ilvl="1">
      <w:start w:val="1"/>
      <w:numFmt w:val="decimal"/>
      <w:pStyle w:val="3"/>
      <w:isLgl/>
      <w:lvlText w:val="%1.%2."/>
      <w:lvlJc w:val="left"/>
      <w:pPr>
        <w:ind w:left="1107" w:hanging="54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cs="Times New Roman" w:hint="default"/>
      </w:rPr>
    </w:lvl>
  </w:abstractNum>
  <w:abstractNum w:abstractNumId="39">
    <w:nsid w:val="60C817D0"/>
    <w:multiLevelType w:val="hybridMultilevel"/>
    <w:tmpl w:val="7458F42C"/>
    <w:lvl w:ilvl="0" w:tplc="922AC7C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0">
    <w:nsid w:val="623A06D0"/>
    <w:multiLevelType w:val="multilevel"/>
    <w:tmpl w:val="1236217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1">
    <w:nsid w:val="64BA0476"/>
    <w:multiLevelType w:val="multilevel"/>
    <w:tmpl w:val="BAC0051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2">
    <w:nsid w:val="6AF80B37"/>
    <w:multiLevelType w:val="multilevel"/>
    <w:tmpl w:val="D658753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3">
    <w:nsid w:val="6D01105A"/>
    <w:multiLevelType w:val="hybridMultilevel"/>
    <w:tmpl w:val="E2AA1796"/>
    <w:lvl w:ilvl="0" w:tplc="922AC7C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4">
    <w:nsid w:val="70652D22"/>
    <w:multiLevelType w:val="multilevel"/>
    <w:tmpl w:val="5E3ED49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5">
    <w:nsid w:val="734D319D"/>
    <w:multiLevelType w:val="multilevel"/>
    <w:tmpl w:val="299000C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6">
    <w:nsid w:val="785C43A9"/>
    <w:multiLevelType w:val="hybridMultilevel"/>
    <w:tmpl w:val="FFC824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7">
    <w:nsid w:val="7C354F0C"/>
    <w:multiLevelType w:val="hybridMultilevel"/>
    <w:tmpl w:val="AE903BF4"/>
    <w:lvl w:ilvl="0" w:tplc="922AC7C6">
      <w:start w:val="1"/>
      <w:numFmt w:val="bullet"/>
      <w:lvlText w:val=""/>
      <w:lvlJc w:val="left"/>
      <w:pPr>
        <w:ind w:left="146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83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90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23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43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63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83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503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223" w:hanging="360"/>
      </w:pPr>
      <w:rPr>
        <w:rFonts w:ascii="Wingdings" w:hAnsi="Wingdings" w:hint="default"/>
      </w:rPr>
    </w:lvl>
  </w:abstractNum>
  <w:abstractNum w:abstractNumId="48">
    <w:nsid w:val="7ED62BC3"/>
    <w:multiLevelType w:val="hybridMultilevel"/>
    <w:tmpl w:val="FFC824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8"/>
  </w:num>
  <w:num w:numId="2">
    <w:abstractNumId w:val="29"/>
  </w:num>
  <w:num w:numId="3">
    <w:abstractNumId w:val="35"/>
  </w:num>
  <w:num w:numId="4">
    <w:abstractNumId w:val="43"/>
  </w:num>
  <w:num w:numId="5">
    <w:abstractNumId w:val="39"/>
  </w:num>
  <w:num w:numId="6">
    <w:abstractNumId w:val="22"/>
  </w:num>
  <w:num w:numId="7">
    <w:abstractNumId w:val="47"/>
  </w:num>
  <w:num w:numId="8">
    <w:abstractNumId w:val="36"/>
  </w:num>
  <w:num w:numId="9">
    <w:abstractNumId w:val="13"/>
  </w:num>
  <w:num w:numId="10">
    <w:abstractNumId w:val="10"/>
  </w:num>
  <w:num w:numId="11">
    <w:abstractNumId w:val="8"/>
  </w:num>
  <w:num w:numId="12">
    <w:abstractNumId w:val="11"/>
  </w:num>
  <w:num w:numId="13">
    <w:abstractNumId w:val="6"/>
  </w:num>
  <w:num w:numId="14">
    <w:abstractNumId w:val="0"/>
  </w:num>
  <w:num w:numId="15">
    <w:abstractNumId w:val="1"/>
  </w:num>
  <w:num w:numId="16">
    <w:abstractNumId w:val="2"/>
  </w:num>
  <w:num w:numId="17">
    <w:abstractNumId w:val="3"/>
  </w:num>
  <w:num w:numId="18">
    <w:abstractNumId w:val="4"/>
  </w:num>
  <w:num w:numId="19">
    <w:abstractNumId w:val="5"/>
  </w:num>
  <w:num w:numId="20">
    <w:abstractNumId w:val="9"/>
  </w:num>
  <w:num w:numId="21">
    <w:abstractNumId w:val="12"/>
  </w:num>
  <w:num w:numId="22">
    <w:abstractNumId w:val="7"/>
  </w:num>
  <w:num w:numId="23">
    <w:abstractNumId w:val="16"/>
  </w:num>
  <w:num w:numId="24">
    <w:abstractNumId w:val="23"/>
  </w:num>
  <w:num w:numId="25">
    <w:abstractNumId w:val="32"/>
  </w:num>
  <w:num w:numId="26">
    <w:abstractNumId w:val="20"/>
  </w:num>
  <w:num w:numId="27">
    <w:abstractNumId w:val="31"/>
  </w:num>
  <w:num w:numId="28">
    <w:abstractNumId w:val="25"/>
  </w:num>
  <w:num w:numId="29">
    <w:abstractNumId w:val="18"/>
  </w:num>
  <w:num w:numId="30">
    <w:abstractNumId w:val="17"/>
  </w:num>
  <w:num w:numId="31">
    <w:abstractNumId w:val="24"/>
  </w:num>
  <w:num w:numId="32">
    <w:abstractNumId w:val="40"/>
  </w:num>
  <w:num w:numId="33">
    <w:abstractNumId w:val="45"/>
  </w:num>
  <w:num w:numId="34">
    <w:abstractNumId w:val="33"/>
  </w:num>
  <w:num w:numId="35">
    <w:abstractNumId w:val="26"/>
  </w:num>
  <w:num w:numId="36">
    <w:abstractNumId w:val="15"/>
  </w:num>
  <w:num w:numId="37">
    <w:abstractNumId w:val="27"/>
  </w:num>
  <w:num w:numId="38">
    <w:abstractNumId w:val="37"/>
  </w:num>
  <w:num w:numId="39">
    <w:abstractNumId w:val="41"/>
  </w:num>
  <w:num w:numId="40">
    <w:abstractNumId w:val="42"/>
  </w:num>
  <w:num w:numId="41">
    <w:abstractNumId w:val="21"/>
  </w:num>
  <w:num w:numId="42">
    <w:abstractNumId w:val="44"/>
  </w:num>
  <w:num w:numId="43">
    <w:abstractNumId w:val="28"/>
  </w:num>
  <w:num w:numId="44">
    <w:abstractNumId w:val="14"/>
  </w:num>
  <w:num w:numId="45">
    <w:abstractNumId w:val="19"/>
  </w:num>
  <w:num w:numId="46">
    <w:abstractNumId w:val="34"/>
  </w:num>
  <w:num w:numId="47">
    <w:abstractNumId w:val="30"/>
  </w:num>
  <w:num w:numId="48">
    <w:abstractNumId w:val="48"/>
  </w:num>
  <w:num w:numId="49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doNotHyphenateCaps/>
  <w:drawingGridHorizontalSpacing w:val="11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BF0"/>
    <w:rsid w:val="0001276D"/>
    <w:rsid w:val="00016A9F"/>
    <w:rsid w:val="00022A59"/>
    <w:rsid w:val="00023773"/>
    <w:rsid w:val="00033617"/>
    <w:rsid w:val="00041D4F"/>
    <w:rsid w:val="00041E5B"/>
    <w:rsid w:val="0004229C"/>
    <w:rsid w:val="00046D16"/>
    <w:rsid w:val="00052325"/>
    <w:rsid w:val="00053A0B"/>
    <w:rsid w:val="00056087"/>
    <w:rsid w:val="000606CC"/>
    <w:rsid w:val="000717F6"/>
    <w:rsid w:val="000724EB"/>
    <w:rsid w:val="0007262D"/>
    <w:rsid w:val="000730A7"/>
    <w:rsid w:val="000741B7"/>
    <w:rsid w:val="0008286F"/>
    <w:rsid w:val="00082C5D"/>
    <w:rsid w:val="000861E3"/>
    <w:rsid w:val="00086595"/>
    <w:rsid w:val="0008679E"/>
    <w:rsid w:val="00090535"/>
    <w:rsid w:val="00092949"/>
    <w:rsid w:val="00094EFF"/>
    <w:rsid w:val="000A2DCA"/>
    <w:rsid w:val="000A7D79"/>
    <w:rsid w:val="000B1732"/>
    <w:rsid w:val="000B42BB"/>
    <w:rsid w:val="000B63B2"/>
    <w:rsid w:val="000B718E"/>
    <w:rsid w:val="000B78FD"/>
    <w:rsid w:val="000C3FF4"/>
    <w:rsid w:val="000C47CA"/>
    <w:rsid w:val="000D3994"/>
    <w:rsid w:val="000D4934"/>
    <w:rsid w:val="000E543D"/>
    <w:rsid w:val="000E7637"/>
    <w:rsid w:val="000F4019"/>
    <w:rsid w:val="000F6941"/>
    <w:rsid w:val="000F6A99"/>
    <w:rsid w:val="000F6E0B"/>
    <w:rsid w:val="0010399A"/>
    <w:rsid w:val="00106400"/>
    <w:rsid w:val="001066FD"/>
    <w:rsid w:val="001202E5"/>
    <w:rsid w:val="00123A94"/>
    <w:rsid w:val="00126A6F"/>
    <w:rsid w:val="00126E56"/>
    <w:rsid w:val="001306BC"/>
    <w:rsid w:val="00136C0F"/>
    <w:rsid w:val="00145653"/>
    <w:rsid w:val="001671DF"/>
    <w:rsid w:val="00170D0C"/>
    <w:rsid w:val="00170FE2"/>
    <w:rsid w:val="001820E6"/>
    <w:rsid w:val="00183425"/>
    <w:rsid w:val="00185A71"/>
    <w:rsid w:val="00185AF3"/>
    <w:rsid w:val="00186685"/>
    <w:rsid w:val="00193E47"/>
    <w:rsid w:val="001A0207"/>
    <w:rsid w:val="001A1E6A"/>
    <w:rsid w:val="001B0088"/>
    <w:rsid w:val="001B374D"/>
    <w:rsid w:val="001C0864"/>
    <w:rsid w:val="001C7F8C"/>
    <w:rsid w:val="001D32CD"/>
    <w:rsid w:val="001D5CF7"/>
    <w:rsid w:val="001E08A2"/>
    <w:rsid w:val="001E367A"/>
    <w:rsid w:val="001E5B9C"/>
    <w:rsid w:val="001F2BAC"/>
    <w:rsid w:val="001F72D3"/>
    <w:rsid w:val="001F772C"/>
    <w:rsid w:val="0020164F"/>
    <w:rsid w:val="002028C6"/>
    <w:rsid w:val="002100E9"/>
    <w:rsid w:val="002159E2"/>
    <w:rsid w:val="0023286F"/>
    <w:rsid w:val="002335DE"/>
    <w:rsid w:val="00244458"/>
    <w:rsid w:val="0024719C"/>
    <w:rsid w:val="00247584"/>
    <w:rsid w:val="00247814"/>
    <w:rsid w:val="002667A5"/>
    <w:rsid w:val="00272497"/>
    <w:rsid w:val="00274D78"/>
    <w:rsid w:val="00275263"/>
    <w:rsid w:val="0027601E"/>
    <w:rsid w:val="00281E16"/>
    <w:rsid w:val="00283868"/>
    <w:rsid w:val="002862BC"/>
    <w:rsid w:val="0028683D"/>
    <w:rsid w:val="00293063"/>
    <w:rsid w:val="002A20EE"/>
    <w:rsid w:val="002A3BF0"/>
    <w:rsid w:val="002A70BF"/>
    <w:rsid w:val="002B2E02"/>
    <w:rsid w:val="002B5A3D"/>
    <w:rsid w:val="002B64BB"/>
    <w:rsid w:val="002B7786"/>
    <w:rsid w:val="002C17BD"/>
    <w:rsid w:val="002C2C8C"/>
    <w:rsid w:val="002D3354"/>
    <w:rsid w:val="002D41F4"/>
    <w:rsid w:val="002D4960"/>
    <w:rsid w:val="002D4FAE"/>
    <w:rsid w:val="002D5178"/>
    <w:rsid w:val="002E076C"/>
    <w:rsid w:val="002E0F1E"/>
    <w:rsid w:val="002E28D8"/>
    <w:rsid w:val="002E795A"/>
    <w:rsid w:val="002E7D27"/>
    <w:rsid w:val="002F1DBD"/>
    <w:rsid w:val="002F5B84"/>
    <w:rsid w:val="00303A65"/>
    <w:rsid w:val="00305EE9"/>
    <w:rsid w:val="0031318F"/>
    <w:rsid w:val="00314C48"/>
    <w:rsid w:val="00316060"/>
    <w:rsid w:val="00321A45"/>
    <w:rsid w:val="00325FBC"/>
    <w:rsid w:val="00326310"/>
    <w:rsid w:val="0033185A"/>
    <w:rsid w:val="0033204F"/>
    <w:rsid w:val="0034071C"/>
    <w:rsid w:val="00343530"/>
    <w:rsid w:val="00345105"/>
    <w:rsid w:val="003452E2"/>
    <w:rsid w:val="003477BF"/>
    <w:rsid w:val="003503A3"/>
    <w:rsid w:val="00357706"/>
    <w:rsid w:val="00365207"/>
    <w:rsid w:val="003727F0"/>
    <w:rsid w:val="003740B4"/>
    <w:rsid w:val="00375ED9"/>
    <w:rsid w:val="00377EEF"/>
    <w:rsid w:val="00381F45"/>
    <w:rsid w:val="00382373"/>
    <w:rsid w:val="00390BCA"/>
    <w:rsid w:val="003938BC"/>
    <w:rsid w:val="003A5677"/>
    <w:rsid w:val="003A5D66"/>
    <w:rsid w:val="003A5EDF"/>
    <w:rsid w:val="003A7FC9"/>
    <w:rsid w:val="003B013D"/>
    <w:rsid w:val="003B546E"/>
    <w:rsid w:val="003C346B"/>
    <w:rsid w:val="003C4716"/>
    <w:rsid w:val="003C5E79"/>
    <w:rsid w:val="003C6CCB"/>
    <w:rsid w:val="003D3171"/>
    <w:rsid w:val="003D4BA3"/>
    <w:rsid w:val="003E1E52"/>
    <w:rsid w:val="003E3953"/>
    <w:rsid w:val="003F4234"/>
    <w:rsid w:val="003F47D5"/>
    <w:rsid w:val="00401E5B"/>
    <w:rsid w:val="00404186"/>
    <w:rsid w:val="00404996"/>
    <w:rsid w:val="00406B4E"/>
    <w:rsid w:val="004116C1"/>
    <w:rsid w:val="004152B9"/>
    <w:rsid w:val="00421359"/>
    <w:rsid w:val="00421EA7"/>
    <w:rsid w:val="004246AA"/>
    <w:rsid w:val="00427104"/>
    <w:rsid w:val="004331E8"/>
    <w:rsid w:val="00433528"/>
    <w:rsid w:val="00433E3B"/>
    <w:rsid w:val="00434997"/>
    <w:rsid w:val="004353F2"/>
    <w:rsid w:val="0043655C"/>
    <w:rsid w:val="00441624"/>
    <w:rsid w:val="00441E83"/>
    <w:rsid w:val="00444966"/>
    <w:rsid w:val="00446119"/>
    <w:rsid w:val="00450C09"/>
    <w:rsid w:val="004634C0"/>
    <w:rsid w:val="0047050F"/>
    <w:rsid w:val="0047374F"/>
    <w:rsid w:val="00484A1D"/>
    <w:rsid w:val="00494761"/>
    <w:rsid w:val="004A32FE"/>
    <w:rsid w:val="004B2565"/>
    <w:rsid w:val="004B43E7"/>
    <w:rsid w:val="004C06CB"/>
    <w:rsid w:val="004C1AC4"/>
    <w:rsid w:val="004C3622"/>
    <w:rsid w:val="004C7433"/>
    <w:rsid w:val="004D4344"/>
    <w:rsid w:val="004D45A7"/>
    <w:rsid w:val="004D582C"/>
    <w:rsid w:val="004D62BF"/>
    <w:rsid w:val="004E0C6B"/>
    <w:rsid w:val="004F0A3F"/>
    <w:rsid w:val="004F1F34"/>
    <w:rsid w:val="004F60EF"/>
    <w:rsid w:val="00500695"/>
    <w:rsid w:val="0050089C"/>
    <w:rsid w:val="005017AE"/>
    <w:rsid w:val="00505C4D"/>
    <w:rsid w:val="00515DD1"/>
    <w:rsid w:val="00521108"/>
    <w:rsid w:val="00525407"/>
    <w:rsid w:val="00527477"/>
    <w:rsid w:val="00531A7C"/>
    <w:rsid w:val="00531AD0"/>
    <w:rsid w:val="00532526"/>
    <w:rsid w:val="00532760"/>
    <w:rsid w:val="00533DD6"/>
    <w:rsid w:val="00544AB6"/>
    <w:rsid w:val="00545C4D"/>
    <w:rsid w:val="00545F91"/>
    <w:rsid w:val="005510D0"/>
    <w:rsid w:val="00554C5F"/>
    <w:rsid w:val="00555248"/>
    <w:rsid w:val="00557098"/>
    <w:rsid w:val="00557235"/>
    <w:rsid w:val="005602DD"/>
    <w:rsid w:val="00562E88"/>
    <w:rsid w:val="005646CC"/>
    <w:rsid w:val="005661BC"/>
    <w:rsid w:val="005671D4"/>
    <w:rsid w:val="00567692"/>
    <w:rsid w:val="0057082D"/>
    <w:rsid w:val="00576E0E"/>
    <w:rsid w:val="005775A3"/>
    <w:rsid w:val="00581291"/>
    <w:rsid w:val="00582D0B"/>
    <w:rsid w:val="00586056"/>
    <w:rsid w:val="00586D4E"/>
    <w:rsid w:val="00587087"/>
    <w:rsid w:val="0059343B"/>
    <w:rsid w:val="005A71C6"/>
    <w:rsid w:val="005B55B5"/>
    <w:rsid w:val="005B75FB"/>
    <w:rsid w:val="005C0317"/>
    <w:rsid w:val="005D4240"/>
    <w:rsid w:val="005D7C90"/>
    <w:rsid w:val="005E0303"/>
    <w:rsid w:val="005E34F7"/>
    <w:rsid w:val="005E4791"/>
    <w:rsid w:val="005F3173"/>
    <w:rsid w:val="005F4689"/>
    <w:rsid w:val="005F489A"/>
    <w:rsid w:val="005F51B3"/>
    <w:rsid w:val="006040F8"/>
    <w:rsid w:val="006048AC"/>
    <w:rsid w:val="00606FC1"/>
    <w:rsid w:val="00607313"/>
    <w:rsid w:val="00610E88"/>
    <w:rsid w:val="00615085"/>
    <w:rsid w:val="00615CD8"/>
    <w:rsid w:val="006200FE"/>
    <w:rsid w:val="006316C3"/>
    <w:rsid w:val="006365A8"/>
    <w:rsid w:val="00636844"/>
    <w:rsid w:val="00646E7C"/>
    <w:rsid w:val="00650F8F"/>
    <w:rsid w:val="00651A35"/>
    <w:rsid w:val="006521AE"/>
    <w:rsid w:val="00652D7B"/>
    <w:rsid w:val="00662556"/>
    <w:rsid w:val="00663655"/>
    <w:rsid w:val="00663664"/>
    <w:rsid w:val="0067501E"/>
    <w:rsid w:val="00680B29"/>
    <w:rsid w:val="006879C4"/>
    <w:rsid w:val="00690297"/>
    <w:rsid w:val="006A3EAD"/>
    <w:rsid w:val="006B38D6"/>
    <w:rsid w:val="006B5E45"/>
    <w:rsid w:val="006B5EAB"/>
    <w:rsid w:val="006C29CD"/>
    <w:rsid w:val="006C6B13"/>
    <w:rsid w:val="006C6C58"/>
    <w:rsid w:val="006E2C71"/>
    <w:rsid w:val="006F1962"/>
    <w:rsid w:val="006F5972"/>
    <w:rsid w:val="00703F4A"/>
    <w:rsid w:val="00704E28"/>
    <w:rsid w:val="00706C6A"/>
    <w:rsid w:val="00711A33"/>
    <w:rsid w:val="0071298A"/>
    <w:rsid w:val="00713913"/>
    <w:rsid w:val="00715DA2"/>
    <w:rsid w:val="00716EA3"/>
    <w:rsid w:val="00720D69"/>
    <w:rsid w:val="00720FC8"/>
    <w:rsid w:val="007404FD"/>
    <w:rsid w:val="00740B5C"/>
    <w:rsid w:val="00740CC6"/>
    <w:rsid w:val="00743CC3"/>
    <w:rsid w:val="007448AB"/>
    <w:rsid w:val="00747C6C"/>
    <w:rsid w:val="00752ED8"/>
    <w:rsid w:val="00755B25"/>
    <w:rsid w:val="00764E72"/>
    <w:rsid w:val="00773231"/>
    <w:rsid w:val="0078266F"/>
    <w:rsid w:val="00782D42"/>
    <w:rsid w:val="00785AED"/>
    <w:rsid w:val="0079314A"/>
    <w:rsid w:val="007946F6"/>
    <w:rsid w:val="00795B16"/>
    <w:rsid w:val="00797DF3"/>
    <w:rsid w:val="00797F32"/>
    <w:rsid w:val="007B4752"/>
    <w:rsid w:val="007B4E20"/>
    <w:rsid w:val="007C1FE6"/>
    <w:rsid w:val="007C2819"/>
    <w:rsid w:val="007C4FF9"/>
    <w:rsid w:val="007D0E87"/>
    <w:rsid w:val="007D666A"/>
    <w:rsid w:val="007D751A"/>
    <w:rsid w:val="007E20C5"/>
    <w:rsid w:val="007E22BF"/>
    <w:rsid w:val="007E42F9"/>
    <w:rsid w:val="007F5E9A"/>
    <w:rsid w:val="008004D5"/>
    <w:rsid w:val="008019B7"/>
    <w:rsid w:val="00801ED2"/>
    <w:rsid w:val="00802C05"/>
    <w:rsid w:val="00803E2E"/>
    <w:rsid w:val="0080774F"/>
    <w:rsid w:val="00810CEC"/>
    <w:rsid w:val="00810F0A"/>
    <w:rsid w:val="00815963"/>
    <w:rsid w:val="00820024"/>
    <w:rsid w:val="00831873"/>
    <w:rsid w:val="00837DF8"/>
    <w:rsid w:val="00861D3D"/>
    <w:rsid w:val="008637F4"/>
    <w:rsid w:val="008638D7"/>
    <w:rsid w:val="00872661"/>
    <w:rsid w:val="00873DA9"/>
    <w:rsid w:val="0088283E"/>
    <w:rsid w:val="00885B33"/>
    <w:rsid w:val="00886D69"/>
    <w:rsid w:val="00887C38"/>
    <w:rsid w:val="008902CB"/>
    <w:rsid w:val="00890FE2"/>
    <w:rsid w:val="0089250A"/>
    <w:rsid w:val="0089314F"/>
    <w:rsid w:val="008A62B6"/>
    <w:rsid w:val="008C52A8"/>
    <w:rsid w:val="008C61F2"/>
    <w:rsid w:val="008D2145"/>
    <w:rsid w:val="008D5774"/>
    <w:rsid w:val="008E5919"/>
    <w:rsid w:val="008E7D0E"/>
    <w:rsid w:val="008F1515"/>
    <w:rsid w:val="009040DD"/>
    <w:rsid w:val="009179F0"/>
    <w:rsid w:val="00920D29"/>
    <w:rsid w:val="00921B98"/>
    <w:rsid w:val="00921E32"/>
    <w:rsid w:val="00923AF5"/>
    <w:rsid w:val="009247FD"/>
    <w:rsid w:val="00925540"/>
    <w:rsid w:val="00926B59"/>
    <w:rsid w:val="00933B8B"/>
    <w:rsid w:val="00934FDA"/>
    <w:rsid w:val="00935C73"/>
    <w:rsid w:val="009370F2"/>
    <w:rsid w:val="00940BEE"/>
    <w:rsid w:val="0094261A"/>
    <w:rsid w:val="00944F9E"/>
    <w:rsid w:val="009469D5"/>
    <w:rsid w:val="00947B9A"/>
    <w:rsid w:val="00950D32"/>
    <w:rsid w:val="0095144D"/>
    <w:rsid w:val="009522F3"/>
    <w:rsid w:val="00953012"/>
    <w:rsid w:val="00953463"/>
    <w:rsid w:val="00955B18"/>
    <w:rsid w:val="0095616D"/>
    <w:rsid w:val="00962930"/>
    <w:rsid w:val="009630B3"/>
    <w:rsid w:val="00976778"/>
    <w:rsid w:val="00980B41"/>
    <w:rsid w:val="00985352"/>
    <w:rsid w:val="0098730E"/>
    <w:rsid w:val="00991445"/>
    <w:rsid w:val="0099297F"/>
    <w:rsid w:val="00993AF4"/>
    <w:rsid w:val="00995AE8"/>
    <w:rsid w:val="00997F4B"/>
    <w:rsid w:val="009A4EA1"/>
    <w:rsid w:val="009A6DEC"/>
    <w:rsid w:val="009B150A"/>
    <w:rsid w:val="009D5F95"/>
    <w:rsid w:val="009D7612"/>
    <w:rsid w:val="009E0846"/>
    <w:rsid w:val="009E403D"/>
    <w:rsid w:val="009E549D"/>
    <w:rsid w:val="009E5F7A"/>
    <w:rsid w:val="009E6978"/>
    <w:rsid w:val="009F4B63"/>
    <w:rsid w:val="00A00846"/>
    <w:rsid w:val="00A00F2D"/>
    <w:rsid w:val="00A05749"/>
    <w:rsid w:val="00A05E9E"/>
    <w:rsid w:val="00A079FC"/>
    <w:rsid w:val="00A10C6F"/>
    <w:rsid w:val="00A12165"/>
    <w:rsid w:val="00A12A96"/>
    <w:rsid w:val="00A130C5"/>
    <w:rsid w:val="00A14B2F"/>
    <w:rsid w:val="00A2163E"/>
    <w:rsid w:val="00A22481"/>
    <w:rsid w:val="00A22FF8"/>
    <w:rsid w:val="00A231F8"/>
    <w:rsid w:val="00A3380D"/>
    <w:rsid w:val="00A36335"/>
    <w:rsid w:val="00A36D30"/>
    <w:rsid w:val="00A42558"/>
    <w:rsid w:val="00A43705"/>
    <w:rsid w:val="00A473F8"/>
    <w:rsid w:val="00A47436"/>
    <w:rsid w:val="00A47578"/>
    <w:rsid w:val="00A47FF9"/>
    <w:rsid w:val="00A52702"/>
    <w:rsid w:val="00A55571"/>
    <w:rsid w:val="00A57D57"/>
    <w:rsid w:val="00A74311"/>
    <w:rsid w:val="00A771F1"/>
    <w:rsid w:val="00A8432C"/>
    <w:rsid w:val="00A850DC"/>
    <w:rsid w:val="00A87EB7"/>
    <w:rsid w:val="00A927EA"/>
    <w:rsid w:val="00A95554"/>
    <w:rsid w:val="00A95DD0"/>
    <w:rsid w:val="00AB1BBA"/>
    <w:rsid w:val="00AB4990"/>
    <w:rsid w:val="00AB7D44"/>
    <w:rsid w:val="00AC2060"/>
    <w:rsid w:val="00AC72FF"/>
    <w:rsid w:val="00AD20A6"/>
    <w:rsid w:val="00AD2654"/>
    <w:rsid w:val="00AD2980"/>
    <w:rsid w:val="00AD419C"/>
    <w:rsid w:val="00AD519C"/>
    <w:rsid w:val="00AE2430"/>
    <w:rsid w:val="00AE2C16"/>
    <w:rsid w:val="00AE360E"/>
    <w:rsid w:val="00AE566B"/>
    <w:rsid w:val="00B04675"/>
    <w:rsid w:val="00B05DA7"/>
    <w:rsid w:val="00B07906"/>
    <w:rsid w:val="00B2210C"/>
    <w:rsid w:val="00B25008"/>
    <w:rsid w:val="00B27DF4"/>
    <w:rsid w:val="00B33F8B"/>
    <w:rsid w:val="00B477B0"/>
    <w:rsid w:val="00B51831"/>
    <w:rsid w:val="00B555A6"/>
    <w:rsid w:val="00B55C40"/>
    <w:rsid w:val="00B5661C"/>
    <w:rsid w:val="00B66583"/>
    <w:rsid w:val="00B6671A"/>
    <w:rsid w:val="00B73E12"/>
    <w:rsid w:val="00B7412E"/>
    <w:rsid w:val="00B80095"/>
    <w:rsid w:val="00B84AA8"/>
    <w:rsid w:val="00B90FDD"/>
    <w:rsid w:val="00B93387"/>
    <w:rsid w:val="00B96C0E"/>
    <w:rsid w:val="00B96DFC"/>
    <w:rsid w:val="00BA1B3B"/>
    <w:rsid w:val="00BB3394"/>
    <w:rsid w:val="00BC2573"/>
    <w:rsid w:val="00BC35AD"/>
    <w:rsid w:val="00BC4011"/>
    <w:rsid w:val="00BD7B4B"/>
    <w:rsid w:val="00BE4BA3"/>
    <w:rsid w:val="00BE664A"/>
    <w:rsid w:val="00BE69FC"/>
    <w:rsid w:val="00BF7669"/>
    <w:rsid w:val="00BF789B"/>
    <w:rsid w:val="00C021DC"/>
    <w:rsid w:val="00C12468"/>
    <w:rsid w:val="00C12EAD"/>
    <w:rsid w:val="00C15232"/>
    <w:rsid w:val="00C16A17"/>
    <w:rsid w:val="00C2178E"/>
    <w:rsid w:val="00C31533"/>
    <w:rsid w:val="00C32AE0"/>
    <w:rsid w:val="00C40314"/>
    <w:rsid w:val="00C4217B"/>
    <w:rsid w:val="00C57364"/>
    <w:rsid w:val="00C64016"/>
    <w:rsid w:val="00C676AE"/>
    <w:rsid w:val="00C750F5"/>
    <w:rsid w:val="00C810A1"/>
    <w:rsid w:val="00C833A4"/>
    <w:rsid w:val="00C92483"/>
    <w:rsid w:val="00C944DB"/>
    <w:rsid w:val="00CA0974"/>
    <w:rsid w:val="00CA09BB"/>
    <w:rsid w:val="00CA4855"/>
    <w:rsid w:val="00CB1505"/>
    <w:rsid w:val="00CB2D55"/>
    <w:rsid w:val="00CB5EC5"/>
    <w:rsid w:val="00CC4802"/>
    <w:rsid w:val="00CD4D98"/>
    <w:rsid w:val="00CD6018"/>
    <w:rsid w:val="00CE5F56"/>
    <w:rsid w:val="00CF107E"/>
    <w:rsid w:val="00D01A47"/>
    <w:rsid w:val="00D0380E"/>
    <w:rsid w:val="00D05311"/>
    <w:rsid w:val="00D20C1F"/>
    <w:rsid w:val="00D24199"/>
    <w:rsid w:val="00D257ED"/>
    <w:rsid w:val="00D2797A"/>
    <w:rsid w:val="00D34318"/>
    <w:rsid w:val="00D36A9B"/>
    <w:rsid w:val="00D518B7"/>
    <w:rsid w:val="00D547DB"/>
    <w:rsid w:val="00D5648B"/>
    <w:rsid w:val="00D63099"/>
    <w:rsid w:val="00D63686"/>
    <w:rsid w:val="00D64C1D"/>
    <w:rsid w:val="00D66482"/>
    <w:rsid w:val="00D70628"/>
    <w:rsid w:val="00D70651"/>
    <w:rsid w:val="00D73619"/>
    <w:rsid w:val="00D73723"/>
    <w:rsid w:val="00D75FE0"/>
    <w:rsid w:val="00D77E8A"/>
    <w:rsid w:val="00D810E3"/>
    <w:rsid w:val="00D83977"/>
    <w:rsid w:val="00D841BF"/>
    <w:rsid w:val="00D847B0"/>
    <w:rsid w:val="00D84E6D"/>
    <w:rsid w:val="00D86603"/>
    <w:rsid w:val="00D90E34"/>
    <w:rsid w:val="00D9672E"/>
    <w:rsid w:val="00D9676E"/>
    <w:rsid w:val="00DA0633"/>
    <w:rsid w:val="00DA2ADC"/>
    <w:rsid w:val="00DA406E"/>
    <w:rsid w:val="00DB38D2"/>
    <w:rsid w:val="00DB39E1"/>
    <w:rsid w:val="00DB670B"/>
    <w:rsid w:val="00DC630D"/>
    <w:rsid w:val="00DC7A7D"/>
    <w:rsid w:val="00DD4C3D"/>
    <w:rsid w:val="00DE109E"/>
    <w:rsid w:val="00DE4FC6"/>
    <w:rsid w:val="00DE71E9"/>
    <w:rsid w:val="00DF031A"/>
    <w:rsid w:val="00DF340D"/>
    <w:rsid w:val="00DF57D3"/>
    <w:rsid w:val="00DF69F2"/>
    <w:rsid w:val="00E07F21"/>
    <w:rsid w:val="00E11B82"/>
    <w:rsid w:val="00E23579"/>
    <w:rsid w:val="00E24BB7"/>
    <w:rsid w:val="00E27B0D"/>
    <w:rsid w:val="00E3054D"/>
    <w:rsid w:val="00E3245C"/>
    <w:rsid w:val="00E337DC"/>
    <w:rsid w:val="00E35746"/>
    <w:rsid w:val="00E45033"/>
    <w:rsid w:val="00E55BED"/>
    <w:rsid w:val="00E704E8"/>
    <w:rsid w:val="00E71334"/>
    <w:rsid w:val="00E71739"/>
    <w:rsid w:val="00E827F4"/>
    <w:rsid w:val="00E82FA7"/>
    <w:rsid w:val="00E846B1"/>
    <w:rsid w:val="00E95099"/>
    <w:rsid w:val="00EA08DF"/>
    <w:rsid w:val="00EA24D3"/>
    <w:rsid w:val="00EA728C"/>
    <w:rsid w:val="00EB2940"/>
    <w:rsid w:val="00EB35AC"/>
    <w:rsid w:val="00EB73B4"/>
    <w:rsid w:val="00EC4077"/>
    <w:rsid w:val="00ED10C9"/>
    <w:rsid w:val="00ED12AC"/>
    <w:rsid w:val="00ED46BE"/>
    <w:rsid w:val="00ED5453"/>
    <w:rsid w:val="00ED6059"/>
    <w:rsid w:val="00EE73FB"/>
    <w:rsid w:val="00EF0110"/>
    <w:rsid w:val="00EF3777"/>
    <w:rsid w:val="00EF5799"/>
    <w:rsid w:val="00F002C7"/>
    <w:rsid w:val="00F0212A"/>
    <w:rsid w:val="00F04405"/>
    <w:rsid w:val="00F0692D"/>
    <w:rsid w:val="00F11A64"/>
    <w:rsid w:val="00F123AC"/>
    <w:rsid w:val="00F14C87"/>
    <w:rsid w:val="00F14E43"/>
    <w:rsid w:val="00F22A49"/>
    <w:rsid w:val="00F22D23"/>
    <w:rsid w:val="00F27880"/>
    <w:rsid w:val="00F34989"/>
    <w:rsid w:val="00F35008"/>
    <w:rsid w:val="00F3769A"/>
    <w:rsid w:val="00F469F8"/>
    <w:rsid w:val="00F55C12"/>
    <w:rsid w:val="00F636E9"/>
    <w:rsid w:val="00F66F83"/>
    <w:rsid w:val="00F671A0"/>
    <w:rsid w:val="00F72D82"/>
    <w:rsid w:val="00F733CF"/>
    <w:rsid w:val="00F73838"/>
    <w:rsid w:val="00F81707"/>
    <w:rsid w:val="00F83029"/>
    <w:rsid w:val="00F83764"/>
    <w:rsid w:val="00F87636"/>
    <w:rsid w:val="00F91AE8"/>
    <w:rsid w:val="00F92C31"/>
    <w:rsid w:val="00F94B8D"/>
    <w:rsid w:val="00F94D4B"/>
    <w:rsid w:val="00FA14B8"/>
    <w:rsid w:val="00FA46AD"/>
    <w:rsid w:val="00FB09DC"/>
    <w:rsid w:val="00FC01FC"/>
    <w:rsid w:val="00FC3789"/>
    <w:rsid w:val="00FC456F"/>
    <w:rsid w:val="00FC6AE3"/>
    <w:rsid w:val="00FD6246"/>
    <w:rsid w:val="00FE02CC"/>
    <w:rsid w:val="00FE1AFC"/>
    <w:rsid w:val="00FE641D"/>
    <w:rsid w:val="00FE66F9"/>
    <w:rsid w:val="00FF56F5"/>
    <w:rsid w:val="00FF5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uiPriority="99"/>
    <w:lsdException w:name="caption" w:locked="1" w:semiHidden="1" w:unhideWhenUsed="1" w:qFormat="1"/>
    <w:lsdException w:name="Title" w:locked="1" w:qFormat="1"/>
    <w:lsdException w:name="Default Paragraph Font" w:locked="1"/>
    <w:lsdException w:name="Body Text" w:locked="1"/>
    <w:lsdException w:name="Subtitle" w:locked="1" w:qFormat="1"/>
    <w:lsdException w:name="Strong" w:locked="1" w:qFormat="1"/>
    <w:lsdException w:name="Emphasis" w:locked="1" w:qFormat="1"/>
    <w:lsdException w:name="Normal (Web)" w:uiPriority="99"/>
    <w:lsdException w:name="Table Grid" w:locked="1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2163E"/>
    <w:pPr>
      <w:ind w:left="-425" w:right="-2234" w:firstLine="1168"/>
    </w:pPr>
    <w:rPr>
      <w:rFonts w:eastAsia="Times New Roman"/>
      <w:sz w:val="22"/>
      <w:szCs w:val="22"/>
      <w:lang w:eastAsia="en-US"/>
    </w:rPr>
  </w:style>
  <w:style w:type="paragraph" w:styleId="10">
    <w:name w:val="heading 1"/>
    <w:basedOn w:val="a"/>
    <w:next w:val="a"/>
    <w:link w:val="11"/>
    <w:qFormat/>
    <w:rsid w:val="00711A33"/>
    <w:pPr>
      <w:keepNext/>
      <w:keepLines/>
      <w:spacing w:before="480"/>
      <w:outlineLvl w:val="0"/>
    </w:pPr>
    <w:rPr>
      <w:rFonts w:ascii="Cambria" w:eastAsia="Calibri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qFormat/>
    <w:rsid w:val="00610E88"/>
    <w:pPr>
      <w:keepNext/>
      <w:widowControl w:val="0"/>
      <w:autoSpaceDE w:val="0"/>
      <w:autoSpaceDN w:val="0"/>
      <w:adjustRightInd w:val="0"/>
      <w:spacing w:before="240" w:after="60"/>
      <w:ind w:left="0" w:right="0" w:firstLine="0"/>
      <w:outlineLvl w:val="1"/>
    </w:pPr>
    <w:rPr>
      <w:rFonts w:ascii="Cambria" w:eastAsia="Calibri" w:hAnsi="Cambria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52325"/>
    <w:rPr>
      <w:rFonts w:eastAsia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2">
    <w:name w:val="Абзац списка1"/>
    <w:basedOn w:val="a"/>
    <w:link w:val="ListParagraphChar"/>
    <w:rsid w:val="0047050F"/>
    <w:pPr>
      <w:ind w:left="720"/>
    </w:pPr>
  </w:style>
  <w:style w:type="character" w:customStyle="1" w:styleId="20">
    <w:name w:val="Заголовок 2 Знак"/>
    <w:link w:val="2"/>
    <w:semiHidden/>
    <w:locked/>
    <w:rsid w:val="00610E88"/>
    <w:rPr>
      <w:rFonts w:ascii="Cambria" w:hAnsi="Cambria" w:cs="Times New Roman"/>
      <w:b/>
      <w:bCs/>
      <w:i/>
      <w:iCs/>
      <w:sz w:val="28"/>
      <w:szCs w:val="28"/>
      <w:lang w:val="x-none" w:eastAsia="ru-RU"/>
    </w:rPr>
  </w:style>
  <w:style w:type="character" w:styleId="a4">
    <w:name w:val="Hyperlink"/>
    <w:rsid w:val="00BF789B"/>
    <w:rPr>
      <w:rFonts w:cs="Times New Roman"/>
      <w:color w:val="0000FF"/>
      <w:u w:val="single"/>
    </w:rPr>
  </w:style>
  <w:style w:type="paragraph" w:customStyle="1" w:styleId="1">
    <w:name w:val="Стиль1"/>
    <w:basedOn w:val="12"/>
    <w:link w:val="13"/>
    <w:rsid w:val="005D4240"/>
    <w:pPr>
      <w:numPr>
        <w:numId w:val="1"/>
      </w:numPr>
      <w:tabs>
        <w:tab w:val="left" w:pos="993"/>
      </w:tabs>
      <w:ind w:left="0" w:right="0" w:firstLine="567"/>
      <w:jc w:val="both"/>
    </w:pPr>
    <w:rPr>
      <w:rFonts w:ascii="Times New Roman" w:hAnsi="Times New Roman"/>
      <w:b/>
      <w:sz w:val="24"/>
      <w:szCs w:val="24"/>
    </w:rPr>
  </w:style>
  <w:style w:type="paragraph" w:customStyle="1" w:styleId="21">
    <w:name w:val="Стиль2"/>
    <w:basedOn w:val="a"/>
    <w:link w:val="22"/>
    <w:rsid w:val="005D4240"/>
    <w:pPr>
      <w:tabs>
        <w:tab w:val="left" w:pos="993"/>
      </w:tabs>
      <w:ind w:left="0" w:right="0" w:firstLine="567"/>
      <w:jc w:val="both"/>
    </w:pPr>
    <w:rPr>
      <w:rFonts w:ascii="Times New Roman" w:hAnsi="Times New Roman"/>
      <w:b/>
      <w:sz w:val="24"/>
      <w:szCs w:val="24"/>
    </w:rPr>
  </w:style>
  <w:style w:type="character" w:customStyle="1" w:styleId="ListParagraphChar">
    <w:name w:val="List Paragraph Char"/>
    <w:link w:val="12"/>
    <w:locked/>
    <w:rsid w:val="005D4240"/>
    <w:rPr>
      <w:rFonts w:cs="Times New Roman"/>
    </w:rPr>
  </w:style>
  <w:style w:type="character" w:customStyle="1" w:styleId="13">
    <w:name w:val="Стиль1 Знак"/>
    <w:link w:val="1"/>
    <w:locked/>
    <w:rsid w:val="005D4240"/>
    <w:rPr>
      <w:rFonts w:ascii="Times New Roman" w:hAnsi="Times New Roman" w:cs="Times New Roman"/>
      <w:b/>
      <w:sz w:val="24"/>
      <w:szCs w:val="24"/>
    </w:rPr>
  </w:style>
  <w:style w:type="paragraph" w:customStyle="1" w:styleId="3">
    <w:name w:val="Стиль3"/>
    <w:basedOn w:val="12"/>
    <w:link w:val="30"/>
    <w:rsid w:val="005D4240"/>
    <w:pPr>
      <w:numPr>
        <w:ilvl w:val="1"/>
        <w:numId w:val="1"/>
      </w:numPr>
      <w:tabs>
        <w:tab w:val="left" w:pos="993"/>
      </w:tabs>
      <w:ind w:left="0" w:right="0" w:firstLine="567"/>
      <w:jc w:val="both"/>
    </w:pPr>
    <w:rPr>
      <w:rFonts w:ascii="Times New Roman" w:hAnsi="Times New Roman"/>
      <w:b/>
      <w:sz w:val="24"/>
      <w:szCs w:val="24"/>
    </w:rPr>
  </w:style>
  <w:style w:type="character" w:customStyle="1" w:styleId="22">
    <w:name w:val="Стиль2 Знак"/>
    <w:link w:val="21"/>
    <w:locked/>
    <w:rsid w:val="005D4240"/>
    <w:rPr>
      <w:rFonts w:ascii="Times New Roman" w:hAnsi="Times New Roman" w:cs="Times New Roman"/>
      <w:b/>
      <w:sz w:val="24"/>
      <w:szCs w:val="24"/>
    </w:rPr>
  </w:style>
  <w:style w:type="character" w:customStyle="1" w:styleId="11">
    <w:name w:val="Заголовок 1 Знак"/>
    <w:link w:val="10"/>
    <w:locked/>
    <w:rsid w:val="00711A33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30">
    <w:name w:val="Стиль3 Знак"/>
    <w:link w:val="3"/>
    <w:locked/>
    <w:rsid w:val="005D4240"/>
    <w:rPr>
      <w:rFonts w:ascii="Times New Roman" w:hAnsi="Times New Roman" w:cs="Times New Roman"/>
      <w:b/>
      <w:sz w:val="24"/>
      <w:szCs w:val="24"/>
    </w:rPr>
  </w:style>
  <w:style w:type="paragraph" w:customStyle="1" w:styleId="14">
    <w:name w:val="Заголовок оглавления1"/>
    <w:basedOn w:val="10"/>
    <w:next w:val="a"/>
    <w:rsid w:val="00711A33"/>
    <w:pPr>
      <w:spacing w:line="276" w:lineRule="auto"/>
      <w:ind w:left="0" w:right="0" w:firstLine="0"/>
      <w:outlineLvl w:val="9"/>
    </w:pPr>
  </w:style>
  <w:style w:type="paragraph" w:styleId="23">
    <w:name w:val="toc 2"/>
    <w:basedOn w:val="a"/>
    <w:next w:val="a"/>
    <w:autoRedefine/>
    <w:semiHidden/>
    <w:rsid w:val="00711A33"/>
    <w:pPr>
      <w:spacing w:after="100"/>
      <w:ind w:left="220"/>
    </w:pPr>
  </w:style>
  <w:style w:type="paragraph" w:styleId="a5">
    <w:name w:val="Balloon Text"/>
    <w:basedOn w:val="a"/>
    <w:link w:val="a6"/>
    <w:semiHidden/>
    <w:rsid w:val="00711A33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semiHidden/>
    <w:locked/>
    <w:rsid w:val="00711A33"/>
    <w:rPr>
      <w:rFonts w:ascii="Tahoma" w:hAnsi="Tahoma" w:cs="Tahoma"/>
      <w:sz w:val="16"/>
      <w:szCs w:val="16"/>
    </w:rPr>
  </w:style>
  <w:style w:type="paragraph" w:styleId="15">
    <w:name w:val="toc 1"/>
    <w:basedOn w:val="a"/>
    <w:next w:val="a"/>
    <w:autoRedefine/>
    <w:semiHidden/>
    <w:rsid w:val="00711A33"/>
    <w:pPr>
      <w:spacing w:after="100" w:line="276" w:lineRule="auto"/>
      <w:ind w:left="0" w:right="0" w:firstLine="0"/>
    </w:pPr>
    <w:rPr>
      <w:rFonts w:eastAsia="Calibri"/>
    </w:rPr>
  </w:style>
  <w:style w:type="paragraph" w:styleId="31">
    <w:name w:val="toc 3"/>
    <w:basedOn w:val="a"/>
    <w:next w:val="a"/>
    <w:autoRedefine/>
    <w:semiHidden/>
    <w:rsid w:val="00711A33"/>
    <w:pPr>
      <w:spacing w:after="100" w:line="276" w:lineRule="auto"/>
      <w:ind w:left="440" w:right="0" w:firstLine="0"/>
    </w:pPr>
    <w:rPr>
      <w:rFonts w:eastAsia="Calibri"/>
    </w:rPr>
  </w:style>
  <w:style w:type="paragraph" w:styleId="a7">
    <w:name w:val="Body Text"/>
    <w:basedOn w:val="a"/>
    <w:link w:val="a8"/>
    <w:rsid w:val="005646CC"/>
    <w:pPr>
      <w:widowControl w:val="0"/>
      <w:ind w:left="760" w:right="0" w:firstLine="540"/>
    </w:pPr>
    <w:rPr>
      <w:rFonts w:ascii="Arial" w:hAnsi="Arial"/>
      <w:sz w:val="20"/>
      <w:szCs w:val="20"/>
      <w:lang w:val="en-US"/>
    </w:rPr>
  </w:style>
  <w:style w:type="character" w:customStyle="1" w:styleId="a8">
    <w:name w:val="Основной текст Знак"/>
    <w:link w:val="a7"/>
    <w:locked/>
    <w:rsid w:val="005646CC"/>
    <w:rPr>
      <w:rFonts w:ascii="Arial" w:eastAsia="Times New Roman" w:hAnsi="Arial" w:cs="Times New Roman"/>
      <w:sz w:val="20"/>
      <w:szCs w:val="20"/>
      <w:lang w:val="en-US" w:eastAsia="x-none"/>
    </w:rPr>
  </w:style>
  <w:style w:type="character" w:styleId="a9">
    <w:name w:val="footnote reference"/>
    <w:semiHidden/>
    <w:rsid w:val="00586056"/>
    <w:rPr>
      <w:vertAlign w:val="superscript"/>
    </w:rPr>
  </w:style>
  <w:style w:type="paragraph" w:customStyle="1" w:styleId="Default">
    <w:name w:val="Default"/>
    <w:rsid w:val="00586056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aa">
    <w:name w:val="Письмо"/>
    <w:basedOn w:val="a"/>
    <w:rsid w:val="007404FD"/>
    <w:pPr>
      <w:autoSpaceDE w:val="0"/>
      <w:autoSpaceDN w:val="0"/>
      <w:spacing w:line="320" w:lineRule="exact"/>
      <w:ind w:left="0" w:right="0" w:firstLine="720"/>
      <w:jc w:val="both"/>
    </w:pPr>
    <w:rPr>
      <w:rFonts w:ascii="Times New Roman" w:eastAsia="Calibri" w:hAnsi="Times New Roman"/>
      <w:sz w:val="28"/>
      <w:szCs w:val="28"/>
      <w:lang w:eastAsia="ru-RU"/>
    </w:rPr>
  </w:style>
  <w:style w:type="paragraph" w:styleId="ab">
    <w:name w:val="footnote text"/>
    <w:basedOn w:val="a"/>
    <w:link w:val="ac"/>
    <w:semiHidden/>
    <w:rsid w:val="00DA406E"/>
    <w:rPr>
      <w:sz w:val="20"/>
      <w:szCs w:val="20"/>
    </w:rPr>
  </w:style>
  <w:style w:type="character" w:customStyle="1" w:styleId="ac">
    <w:name w:val="Текст сноски Знак"/>
    <w:link w:val="ab"/>
    <w:semiHidden/>
    <w:locked/>
    <w:rsid w:val="00DA406E"/>
    <w:rPr>
      <w:rFonts w:cs="Times New Roman"/>
      <w:sz w:val="20"/>
      <w:szCs w:val="20"/>
    </w:rPr>
  </w:style>
  <w:style w:type="paragraph" w:styleId="ad">
    <w:name w:val="header"/>
    <w:basedOn w:val="a"/>
    <w:link w:val="ae"/>
    <w:semiHidden/>
    <w:rsid w:val="00586D4E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link w:val="ad"/>
    <w:semiHidden/>
    <w:locked/>
    <w:rsid w:val="00586D4E"/>
    <w:rPr>
      <w:rFonts w:cs="Times New Roman"/>
    </w:rPr>
  </w:style>
  <w:style w:type="paragraph" w:styleId="af">
    <w:name w:val="footer"/>
    <w:basedOn w:val="a"/>
    <w:link w:val="af0"/>
    <w:uiPriority w:val="99"/>
    <w:rsid w:val="00586D4E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link w:val="af"/>
    <w:uiPriority w:val="99"/>
    <w:locked/>
    <w:rsid w:val="00586D4E"/>
    <w:rPr>
      <w:rFonts w:cs="Times New Roman"/>
    </w:rPr>
  </w:style>
  <w:style w:type="paragraph" w:styleId="af1">
    <w:name w:val="Normal (Web)"/>
    <w:basedOn w:val="a"/>
    <w:uiPriority w:val="99"/>
    <w:rsid w:val="00A00F2D"/>
    <w:pPr>
      <w:spacing w:before="100" w:beforeAutospacing="1" w:after="100" w:afterAutospacing="1"/>
      <w:ind w:left="0" w:right="0" w:firstLine="0"/>
    </w:pPr>
    <w:rPr>
      <w:rFonts w:ascii="Times New Roman" w:eastAsia="Calibri" w:hAnsi="Times New Roman"/>
      <w:sz w:val="24"/>
      <w:szCs w:val="24"/>
      <w:lang w:eastAsia="ru-RU"/>
    </w:rPr>
  </w:style>
  <w:style w:type="paragraph" w:styleId="af2">
    <w:name w:val="List Paragraph"/>
    <w:basedOn w:val="a"/>
    <w:link w:val="af3"/>
    <w:uiPriority w:val="34"/>
    <w:qFormat/>
    <w:rsid w:val="000C47CA"/>
    <w:pPr>
      <w:ind w:left="720"/>
      <w:contextualSpacing/>
    </w:pPr>
    <w:rPr>
      <w:rFonts w:eastAsia="Calibri"/>
    </w:rPr>
  </w:style>
  <w:style w:type="character" w:customStyle="1" w:styleId="af3">
    <w:name w:val="Абзац списка Знак"/>
    <w:link w:val="af2"/>
    <w:rsid w:val="000C47CA"/>
    <w:rPr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uiPriority="99"/>
    <w:lsdException w:name="caption" w:locked="1" w:semiHidden="1" w:unhideWhenUsed="1" w:qFormat="1"/>
    <w:lsdException w:name="Title" w:locked="1" w:qFormat="1"/>
    <w:lsdException w:name="Default Paragraph Font" w:locked="1"/>
    <w:lsdException w:name="Body Text" w:locked="1"/>
    <w:lsdException w:name="Subtitle" w:locked="1" w:qFormat="1"/>
    <w:lsdException w:name="Strong" w:locked="1" w:qFormat="1"/>
    <w:lsdException w:name="Emphasis" w:locked="1" w:qFormat="1"/>
    <w:lsdException w:name="Normal (Web)" w:uiPriority="99"/>
    <w:lsdException w:name="Table Grid" w:locked="1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2163E"/>
    <w:pPr>
      <w:ind w:left="-425" w:right="-2234" w:firstLine="1168"/>
    </w:pPr>
    <w:rPr>
      <w:rFonts w:eastAsia="Times New Roman"/>
      <w:sz w:val="22"/>
      <w:szCs w:val="22"/>
      <w:lang w:eastAsia="en-US"/>
    </w:rPr>
  </w:style>
  <w:style w:type="paragraph" w:styleId="10">
    <w:name w:val="heading 1"/>
    <w:basedOn w:val="a"/>
    <w:next w:val="a"/>
    <w:link w:val="11"/>
    <w:qFormat/>
    <w:rsid w:val="00711A33"/>
    <w:pPr>
      <w:keepNext/>
      <w:keepLines/>
      <w:spacing w:before="480"/>
      <w:outlineLvl w:val="0"/>
    </w:pPr>
    <w:rPr>
      <w:rFonts w:ascii="Cambria" w:eastAsia="Calibri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qFormat/>
    <w:rsid w:val="00610E88"/>
    <w:pPr>
      <w:keepNext/>
      <w:widowControl w:val="0"/>
      <w:autoSpaceDE w:val="0"/>
      <w:autoSpaceDN w:val="0"/>
      <w:adjustRightInd w:val="0"/>
      <w:spacing w:before="240" w:after="60"/>
      <w:ind w:left="0" w:right="0" w:firstLine="0"/>
      <w:outlineLvl w:val="1"/>
    </w:pPr>
    <w:rPr>
      <w:rFonts w:ascii="Cambria" w:eastAsia="Calibri" w:hAnsi="Cambria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52325"/>
    <w:rPr>
      <w:rFonts w:eastAsia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2">
    <w:name w:val="Абзац списка1"/>
    <w:basedOn w:val="a"/>
    <w:link w:val="ListParagraphChar"/>
    <w:rsid w:val="0047050F"/>
    <w:pPr>
      <w:ind w:left="720"/>
    </w:pPr>
  </w:style>
  <w:style w:type="character" w:customStyle="1" w:styleId="20">
    <w:name w:val="Заголовок 2 Знак"/>
    <w:link w:val="2"/>
    <w:semiHidden/>
    <w:locked/>
    <w:rsid w:val="00610E88"/>
    <w:rPr>
      <w:rFonts w:ascii="Cambria" w:hAnsi="Cambria" w:cs="Times New Roman"/>
      <w:b/>
      <w:bCs/>
      <w:i/>
      <w:iCs/>
      <w:sz w:val="28"/>
      <w:szCs w:val="28"/>
      <w:lang w:val="x-none" w:eastAsia="ru-RU"/>
    </w:rPr>
  </w:style>
  <w:style w:type="character" w:styleId="a4">
    <w:name w:val="Hyperlink"/>
    <w:rsid w:val="00BF789B"/>
    <w:rPr>
      <w:rFonts w:cs="Times New Roman"/>
      <w:color w:val="0000FF"/>
      <w:u w:val="single"/>
    </w:rPr>
  </w:style>
  <w:style w:type="paragraph" w:customStyle="1" w:styleId="1">
    <w:name w:val="Стиль1"/>
    <w:basedOn w:val="12"/>
    <w:link w:val="13"/>
    <w:rsid w:val="005D4240"/>
    <w:pPr>
      <w:numPr>
        <w:numId w:val="1"/>
      </w:numPr>
      <w:tabs>
        <w:tab w:val="left" w:pos="993"/>
      </w:tabs>
      <w:ind w:left="0" w:right="0" w:firstLine="567"/>
      <w:jc w:val="both"/>
    </w:pPr>
    <w:rPr>
      <w:rFonts w:ascii="Times New Roman" w:hAnsi="Times New Roman"/>
      <w:b/>
      <w:sz w:val="24"/>
      <w:szCs w:val="24"/>
    </w:rPr>
  </w:style>
  <w:style w:type="paragraph" w:customStyle="1" w:styleId="21">
    <w:name w:val="Стиль2"/>
    <w:basedOn w:val="a"/>
    <w:link w:val="22"/>
    <w:rsid w:val="005D4240"/>
    <w:pPr>
      <w:tabs>
        <w:tab w:val="left" w:pos="993"/>
      </w:tabs>
      <w:ind w:left="0" w:right="0" w:firstLine="567"/>
      <w:jc w:val="both"/>
    </w:pPr>
    <w:rPr>
      <w:rFonts w:ascii="Times New Roman" w:hAnsi="Times New Roman"/>
      <w:b/>
      <w:sz w:val="24"/>
      <w:szCs w:val="24"/>
    </w:rPr>
  </w:style>
  <w:style w:type="character" w:customStyle="1" w:styleId="ListParagraphChar">
    <w:name w:val="List Paragraph Char"/>
    <w:link w:val="12"/>
    <w:locked/>
    <w:rsid w:val="005D4240"/>
    <w:rPr>
      <w:rFonts w:cs="Times New Roman"/>
    </w:rPr>
  </w:style>
  <w:style w:type="character" w:customStyle="1" w:styleId="13">
    <w:name w:val="Стиль1 Знак"/>
    <w:link w:val="1"/>
    <w:locked/>
    <w:rsid w:val="005D4240"/>
    <w:rPr>
      <w:rFonts w:ascii="Times New Roman" w:hAnsi="Times New Roman" w:cs="Times New Roman"/>
      <w:b/>
      <w:sz w:val="24"/>
      <w:szCs w:val="24"/>
    </w:rPr>
  </w:style>
  <w:style w:type="paragraph" w:customStyle="1" w:styleId="3">
    <w:name w:val="Стиль3"/>
    <w:basedOn w:val="12"/>
    <w:link w:val="30"/>
    <w:rsid w:val="005D4240"/>
    <w:pPr>
      <w:numPr>
        <w:ilvl w:val="1"/>
        <w:numId w:val="1"/>
      </w:numPr>
      <w:tabs>
        <w:tab w:val="left" w:pos="993"/>
      </w:tabs>
      <w:ind w:left="0" w:right="0" w:firstLine="567"/>
      <w:jc w:val="both"/>
    </w:pPr>
    <w:rPr>
      <w:rFonts w:ascii="Times New Roman" w:hAnsi="Times New Roman"/>
      <w:b/>
      <w:sz w:val="24"/>
      <w:szCs w:val="24"/>
    </w:rPr>
  </w:style>
  <w:style w:type="character" w:customStyle="1" w:styleId="22">
    <w:name w:val="Стиль2 Знак"/>
    <w:link w:val="21"/>
    <w:locked/>
    <w:rsid w:val="005D4240"/>
    <w:rPr>
      <w:rFonts w:ascii="Times New Roman" w:hAnsi="Times New Roman" w:cs="Times New Roman"/>
      <w:b/>
      <w:sz w:val="24"/>
      <w:szCs w:val="24"/>
    </w:rPr>
  </w:style>
  <w:style w:type="character" w:customStyle="1" w:styleId="11">
    <w:name w:val="Заголовок 1 Знак"/>
    <w:link w:val="10"/>
    <w:locked/>
    <w:rsid w:val="00711A33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30">
    <w:name w:val="Стиль3 Знак"/>
    <w:link w:val="3"/>
    <w:locked/>
    <w:rsid w:val="005D4240"/>
    <w:rPr>
      <w:rFonts w:ascii="Times New Roman" w:hAnsi="Times New Roman" w:cs="Times New Roman"/>
      <w:b/>
      <w:sz w:val="24"/>
      <w:szCs w:val="24"/>
    </w:rPr>
  </w:style>
  <w:style w:type="paragraph" w:customStyle="1" w:styleId="14">
    <w:name w:val="Заголовок оглавления1"/>
    <w:basedOn w:val="10"/>
    <w:next w:val="a"/>
    <w:rsid w:val="00711A33"/>
    <w:pPr>
      <w:spacing w:line="276" w:lineRule="auto"/>
      <w:ind w:left="0" w:right="0" w:firstLine="0"/>
      <w:outlineLvl w:val="9"/>
    </w:pPr>
  </w:style>
  <w:style w:type="paragraph" w:styleId="23">
    <w:name w:val="toc 2"/>
    <w:basedOn w:val="a"/>
    <w:next w:val="a"/>
    <w:autoRedefine/>
    <w:semiHidden/>
    <w:rsid w:val="00711A33"/>
    <w:pPr>
      <w:spacing w:after="100"/>
      <w:ind w:left="220"/>
    </w:pPr>
  </w:style>
  <w:style w:type="paragraph" w:styleId="a5">
    <w:name w:val="Balloon Text"/>
    <w:basedOn w:val="a"/>
    <w:link w:val="a6"/>
    <w:semiHidden/>
    <w:rsid w:val="00711A33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semiHidden/>
    <w:locked/>
    <w:rsid w:val="00711A33"/>
    <w:rPr>
      <w:rFonts w:ascii="Tahoma" w:hAnsi="Tahoma" w:cs="Tahoma"/>
      <w:sz w:val="16"/>
      <w:szCs w:val="16"/>
    </w:rPr>
  </w:style>
  <w:style w:type="paragraph" w:styleId="15">
    <w:name w:val="toc 1"/>
    <w:basedOn w:val="a"/>
    <w:next w:val="a"/>
    <w:autoRedefine/>
    <w:semiHidden/>
    <w:rsid w:val="00711A33"/>
    <w:pPr>
      <w:spacing w:after="100" w:line="276" w:lineRule="auto"/>
      <w:ind w:left="0" w:right="0" w:firstLine="0"/>
    </w:pPr>
    <w:rPr>
      <w:rFonts w:eastAsia="Calibri"/>
    </w:rPr>
  </w:style>
  <w:style w:type="paragraph" w:styleId="31">
    <w:name w:val="toc 3"/>
    <w:basedOn w:val="a"/>
    <w:next w:val="a"/>
    <w:autoRedefine/>
    <w:semiHidden/>
    <w:rsid w:val="00711A33"/>
    <w:pPr>
      <w:spacing w:after="100" w:line="276" w:lineRule="auto"/>
      <w:ind w:left="440" w:right="0" w:firstLine="0"/>
    </w:pPr>
    <w:rPr>
      <w:rFonts w:eastAsia="Calibri"/>
    </w:rPr>
  </w:style>
  <w:style w:type="paragraph" w:styleId="a7">
    <w:name w:val="Body Text"/>
    <w:basedOn w:val="a"/>
    <w:link w:val="a8"/>
    <w:rsid w:val="005646CC"/>
    <w:pPr>
      <w:widowControl w:val="0"/>
      <w:ind w:left="760" w:right="0" w:firstLine="540"/>
    </w:pPr>
    <w:rPr>
      <w:rFonts w:ascii="Arial" w:hAnsi="Arial"/>
      <w:sz w:val="20"/>
      <w:szCs w:val="20"/>
      <w:lang w:val="en-US"/>
    </w:rPr>
  </w:style>
  <w:style w:type="character" w:customStyle="1" w:styleId="a8">
    <w:name w:val="Основной текст Знак"/>
    <w:link w:val="a7"/>
    <w:locked/>
    <w:rsid w:val="005646CC"/>
    <w:rPr>
      <w:rFonts w:ascii="Arial" w:eastAsia="Times New Roman" w:hAnsi="Arial" w:cs="Times New Roman"/>
      <w:sz w:val="20"/>
      <w:szCs w:val="20"/>
      <w:lang w:val="en-US" w:eastAsia="x-none"/>
    </w:rPr>
  </w:style>
  <w:style w:type="character" w:styleId="a9">
    <w:name w:val="footnote reference"/>
    <w:semiHidden/>
    <w:rsid w:val="00586056"/>
    <w:rPr>
      <w:vertAlign w:val="superscript"/>
    </w:rPr>
  </w:style>
  <w:style w:type="paragraph" w:customStyle="1" w:styleId="Default">
    <w:name w:val="Default"/>
    <w:rsid w:val="00586056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aa">
    <w:name w:val="Письмо"/>
    <w:basedOn w:val="a"/>
    <w:rsid w:val="007404FD"/>
    <w:pPr>
      <w:autoSpaceDE w:val="0"/>
      <w:autoSpaceDN w:val="0"/>
      <w:spacing w:line="320" w:lineRule="exact"/>
      <w:ind w:left="0" w:right="0" w:firstLine="720"/>
      <w:jc w:val="both"/>
    </w:pPr>
    <w:rPr>
      <w:rFonts w:ascii="Times New Roman" w:eastAsia="Calibri" w:hAnsi="Times New Roman"/>
      <w:sz w:val="28"/>
      <w:szCs w:val="28"/>
      <w:lang w:eastAsia="ru-RU"/>
    </w:rPr>
  </w:style>
  <w:style w:type="paragraph" w:styleId="ab">
    <w:name w:val="footnote text"/>
    <w:basedOn w:val="a"/>
    <w:link w:val="ac"/>
    <w:semiHidden/>
    <w:rsid w:val="00DA406E"/>
    <w:rPr>
      <w:sz w:val="20"/>
      <w:szCs w:val="20"/>
    </w:rPr>
  </w:style>
  <w:style w:type="character" w:customStyle="1" w:styleId="ac">
    <w:name w:val="Текст сноски Знак"/>
    <w:link w:val="ab"/>
    <w:semiHidden/>
    <w:locked/>
    <w:rsid w:val="00DA406E"/>
    <w:rPr>
      <w:rFonts w:cs="Times New Roman"/>
      <w:sz w:val="20"/>
      <w:szCs w:val="20"/>
    </w:rPr>
  </w:style>
  <w:style w:type="paragraph" w:styleId="ad">
    <w:name w:val="header"/>
    <w:basedOn w:val="a"/>
    <w:link w:val="ae"/>
    <w:semiHidden/>
    <w:rsid w:val="00586D4E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link w:val="ad"/>
    <w:semiHidden/>
    <w:locked/>
    <w:rsid w:val="00586D4E"/>
    <w:rPr>
      <w:rFonts w:cs="Times New Roman"/>
    </w:rPr>
  </w:style>
  <w:style w:type="paragraph" w:styleId="af">
    <w:name w:val="footer"/>
    <w:basedOn w:val="a"/>
    <w:link w:val="af0"/>
    <w:uiPriority w:val="99"/>
    <w:rsid w:val="00586D4E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link w:val="af"/>
    <w:uiPriority w:val="99"/>
    <w:locked/>
    <w:rsid w:val="00586D4E"/>
    <w:rPr>
      <w:rFonts w:cs="Times New Roman"/>
    </w:rPr>
  </w:style>
  <w:style w:type="paragraph" w:styleId="af1">
    <w:name w:val="Normal (Web)"/>
    <w:basedOn w:val="a"/>
    <w:uiPriority w:val="99"/>
    <w:rsid w:val="00A00F2D"/>
    <w:pPr>
      <w:spacing w:before="100" w:beforeAutospacing="1" w:after="100" w:afterAutospacing="1"/>
      <w:ind w:left="0" w:right="0" w:firstLine="0"/>
    </w:pPr>
    <w:rPr>
      <w:rFonts w:ascii="Times New Roman" w:eastAsia="Calibri" w:hAnsi="Times New Roman"/>
      <w:sz w:val="24"/>
      <w:szCs w:val="24"/>
      <w:lang w:eastAsia="ru-RU"/>
    </w:rPr>
  </w:style>
  <w:style w:type="paragraph" w:styleId="af2">
    <w:name w:val="List Paragraph"/>
    <w:basedOn w:val="a"/>
    <w:link w:val="af3"/>
    <w:uiPriority w:val="34"/>
    <w:qFormat/>
    <w:rsid w:val="000C47CA"/>
    <w:pPr>
      <w:ind w:left="720"/>
      <w:contextualSpacing/>
    </w:pPr>
    <w:rPr>
      <w:rFonts w:eastAsia="Calibri"/>
    </w:rPr>
  </w:style>
  <w:style w:type="character" w:customStyle="1" w:styleId="af3">
    <w:name w:val="Абзац списка Знак"/>
    <w:link w:val="af2"/>
    <w:rsid w:val="000C47CA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44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819F89-2ABE-45E6-9FF2-F970277038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1488</Words>
  <Characters>8488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Дом</Company>
  <LinksUpToDate>false</LinksUpToDate>
  <CharactersWithSpaces>9957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zubkova</dc:creator>
  <cp:lastModifiedBy>Alipova</cp:lastModifiedBy>
  <cp:revision>6</cp:revision>
  <cp:lastPrinted>2019-02-13T12:13:00Z</cp:lastPrinted>
  <dcterms:created xsi:type="dcterms:W3CDTF">2020-02-17T09:30:00Z</dcterms:created>
  <dcterms:modified xsi:type="dcterms:W3CDTF">2020-11-27T09:40:00Z</dcterms:modified>
</cp:coreProperties>
</file>