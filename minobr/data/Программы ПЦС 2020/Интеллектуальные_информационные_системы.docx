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4D51" w:rsidRPr="00214D51" w:rsidRDefault="00214D51" w:rsidP="00214D51">
      <w:pPr>
        <w:spacing w:after="200" w:line="276" w:lineRule="auto"/>
        <w:jc w:val="center"/>
        <w:rPr>
          <w:rFonts w:ascii="Times New Roman" w:eastAsia="Calibri" w:hAnsi="Times New Roman" w:cs="Times New Roman"/>
          <w:sz w:val="20"/>
          <w:szCs w:val="20"/>
          <w:lang w:eastAsia="ru-RU"/>
        </w:rPr>
      </w:pPr>
      <w:bookmarkStart w:id="0" w:name="_GoBack"/>
      <w:bookmarkEnd w:id="0"/>
      <w:r w:rsidRPr="00214D51">
        <w:rPr>
          <w:rFonts w:ascii="Times New Roman" w:eastAsia="Calibri" w:hAnsi="Times New Roman" w:cs="Times New Roman"/>
          <w:noProof/>
          <w:sz w:val="28"/>
          <w:szCs w:val="28"/>
          <w:lang w:eastAsia="ru-RU"/>
        </w:rPr>
        <w:drawing>
          <wp:inline distT="0" distB="0" distL="0" distR="0">
            <wp:extent cx="627380" cy="690880"/>
            <wp:effectExtent l="0" t="0" r="1270" b="0"/>
            <wp:docPr id="4" name="Рисунок 4" descr="Logo dstu(конеч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Logo dstu(конечный)"/>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7380" cy="690880"/>
                    </a:xfrm>
                    <a:prstGeom prst="rect">
                      <a:avLst/>
                    </a:prstGeom>
                    <a:noFill/>
                    <a:ln>
                      <a:noFill/>
                    </a:ln>
                  </pic:spPr>
                </pic:pic>
              </a:graphicData>
            </a:graphic>
          </wp:inline>
        </w:drawing>
      </w:r>
    </w:p>
    <w:p w:rsidR="00214D51" w:rsidRPr="00214D51" w:rsidRDefault="00214D51" w:rsidP="00214D51">
      <w:pPr>
        <w:widowControl w:val="0"/>
        <w:tabs>
          <w:tab w:val="left" w:pos="567"/>
        </w:tabs>
        <w:spacing w:after="0" w:line="240" w:lineRule="auto"/>
        <w:ind w:left="-284"/>
        <w:jc w:val="center"/>
        <w:outlineLvl w:val="0"/>
        <w:rPr>
          <w:rFonts w:ascii="Times New Roman" w:eastAsia="Calibri" w:hAnsi="Times New Roman" w:cs="Times New Roman"/>
          <w:sz w:val="24"/>
          <w:szCs w:val="24"/>
          <w:lang w:eastAsia="ru-RU"/>
        </w:rPr>
      </w:pPr>
      <w:r w:rsidRPr="00214D51">
        <w:rPr>
          <w:rFonts w:ascii="Times New Roman" w:eastAsia="Calibri" w:hAnsi="Times New Roman" w:cs="Times New Roman"/>
          <w:sz w:val="24"/>
          <w:szCs w:val="24"/>
          <w:lang w:eastAsia="ru-RU"/>
        </w:rPr>
        <w:t>МИНИСТЕРСТВО НАУКИ И ВЫСШЕГО ОБРАЗОВАНИЯ РОССИЙСКОЙ ФЕДЕРАЦИИ</w:t>
      </w:r>
    </w:p>
    <w:p w:rsidR="00214D51" w:rsidRPr="00214D51" w:rsidRDefault="00214D51" w:rsidP="00214D51">
      <w:pPr>
        <w:widowControl w:val="0"/>
        <w:tabs>
          <w:tab w:val="left" w:pos="0"/>
        </w:tabs>
        <w:spacing w:after="0" w:line="240" w:lineRule="auto"/>
        <w:jc w:val="center"/>
        <w:outlineLvl w:val="0"/>
        <w:rPr>
          <w:rFonts w:ascii="Times New Roman" w:eastAsia="Calibri" w:hAnsi="Times New Roman" w:cs="Times New Roman"/>
          <w:sz w:val="28"/>
          <w:szCs w:val="28"/>
          <w:lang w:eastAsia="ru-RU"/>
        </w:rPr>
      </w:pPr>
    </w:p>
    <w:p w:rsidR="00214D51" w:rsidRPr="00214D51" w:rsidRDefault="00214D51" w:rsidP="00214D51">
      <w:pPr>
        <w:spacing w:after="0" w:line="240" w:lineRule="auto"/>
        <w:ind w:left="-142"/>
        <w:jc w:val="center"/>
        <w:rPr>
          <w:rFonts w:ascii="Times New Roman" w:eastAsia="Calibri" w:hAnsi="Times New Roman" w:cs="Times New Roman"/>
          <w:b/>
          <w:bCs/>
          <w:sz w:val="28"/>
          <w:szCs w:val="28"/>
          <w:lang w:eastAsia="ru-RU"/>
        </w:rPr>
      </w:pPr>
      <w:r w:rsidRPr="00214D51">
        <w:rPr>
          <w:rFonts w:ascii="Times New Roman" w:eastAsia="Calibri" w:hAnsi="Times New Roman" w:cs="Times New Roman"/>
          <w:b/>
          <w:bCs/>
          <w:sz w:val="28"/>
          <w:szCs w:val="28"/>
          <w:lang w:eastAsia="ru-RU"/>
        </w:rPr>
        <w:t>ФЕДЕРАЛЬНОЕ ГОСУДАРСТВЕННОЕ БЮДЖЕТНОЕ</w:t>
      </w:r>
    </w:p>
    <w:p w:rsidR="00214D51" w:rsidRPr="00214D51" w:rsidRDefault="00214D51" w:rsidP="00214D51">
      <w:pPr>
        <w:spacing w:after="0" w:line="240" w:lineRule="auto"/>
        <w:ind w:left="-142"/>
        <w:jc w:val="center"/>
        <w:rPr>
          <w:rFonts w:ascii="Times New Roman" w:eastAsia="Calibri" w:hAnsi="Times New Roman" w:cs="Times New Roman"/>
          <w:b/>
          <w:bCs/>
          <w:sz w:val="28"/>
          <w:szCs w:val="28"/>
          <w:lang w:eastAsia="ru-RU"/>
        </w:rPr>
      </w:pPr>
      <w:r w:rsidRPr="00214D51">
        <w:rPr>
          <w:rFonts w:ascii="Times New Roman" w:eastAsia="Calibri" w:hAnsi="Times New Roman" w:cs="Times New Roman"/>
          <w:b/>
          <w:bCs/>
          <w:sz w:val="28"/>
          <w:szCs w:val="28"/>
          <w:lang w:eastAsia="ru-RU"/>
        </w:rPr>
        <w:t>ОБРАЗОВАТЕЛЬНОЕ УЧРЕЖДЕНИЕ ВЫСШЕГО ОБРАЗОВАНИЯ</w:t>
      </w:r>
    </w:p>
    <w:p w:rsidR="00214D51" w:rsidRPr="00214D51" w:rsidRDefault="00214D51" w:rsidP="00214D51">
      <w:pPr>
        <w:spacing w:after="0" w:line="240" w:lineRule="auto"/>
        <w:ind w:left="-142"/>
        <w:jc w:val="center"/>
        <w:rPr>
          <w:rFonts w:ascii="Times New Roman" w:eastAsia="Calibri" w:hAnsi="Times New Roman" w:cs="Times New Roman"/>
          <w:b/>
          <w:bCs/>
          <w:sz w:val="28"/>
          <w:szCs w:val="28"/>
          <w:lang w:eastAsia="ru-RU"/>
        </w:rPr>
      </w:pPr>
      <w:r w:rsidRPr="00214D51">
        <w:rPr>
          <w:rFonts w:ascii="Times New Roman" w:eastAsia="Calibri" w:hAnsi="Times New Roman" w:cs="Times New Roman"/>
          <w:b/>
          <w:bCs/>
          <w:sz w:val="28"/>
          <w:szCs w:val="28"/>
          <w:lang w:eastAsia="ru-RU"/>
        </w:rPr>
        <w:t>«ДОНСКОЙ ГОСУДАРСТВЕННЫЙ ТЕХНИЧЕСКИЙ УНИВЕРСИТЕТ»</w:t>
      </w:r>
    </w:p>
    <w:p w:rsidR="00214D51" w:rsidRPr="00214D51" w:rsidRDefault="00214D51" w:rsidP="00214D51">
      <w:pPr>
        <w:spacing w:after="0" w:line="240" w:lineRule="auto"/>
        <w:ind w:left="-142"/>
        <w:jc w:val="center"/>
        <w:rPr>
          <w:rFonts w:ascii="Times New Roman" w:eastAsia="Calibri" w:hAnsi="Times New Roman" w:cs="Times New Roman"/>
          <w:b/>
          <w:bCs/>
          <w:sz w:val="28"/>
          <w:szCs w:val="28"/>
          <w:lang w:eastAsia="ru-RU"/>
        </w:rPr>
      </w:pPr>
      <w:r w:rsidRPr="00214D51">
        <w:rPr>
          <w:rFonts w:ascii="Times New Roman" w:eastAsia="Calibri" w:hAnsi="Times New Roman" w:cs="Times New Roman"/>
          <w:b/>
          <w:bCs/>
          <w:sz w:val="28"/>
          <w:szCs w:val="28"/>
          <w:lang w:eastAsia="ru-RU"/>
        </w:rPr>
        <w:t>(ДГТУ)</w:t>
      </w:r>
    </w:p>
    <w:p w:rsidR="00214D51" w:rsidRPr="00214D51" w:rsidRDefault="00214D51" w:rsidP="00214D51">
      <w:pPr>
        <w:spacing w:after="0" w:line="240" w:lineRule="auto"/>
        <w:jc w:val="center"/>
        <w:rPr>
          <w:rFonts w:ascii="Times New Roman" w:eastAsia="Calibri" w:hAnsi="Times New Roman" w:cs="Times New Roman"/>
          <w:b/>
          <w:bCs/>
          <w:sz w:val="20"/>
          <w:szCs w:val="20"/>
          <w:lang w:eastAsia="ru-RU"/>
        </w:rPr>
      </w:pPr>
    </w:p>
    <w:p w:rsidR="00214D51" w:rsidRPr="00214D51" w:rsidRDefault="00214D51" w:rsidP="00214D51">
      <w:pPr>
        <w:spacing w:after="0" w:line="240" w:lineRule="auto"/>
        <w:jc w:val="center"/>
        <w:rPr>
          <w:rFonts w:ascii="Times New Roman" w:eastAsia="Calibri" w:hAnsi="Times New Roman" w:cs="Times New Roman"/>
          <w:b/>
          <w:bCs/>
          <w:sz w:val="20"/>
          <w:szCs w:val="20"/>
          <w:lang w:eastAsia="ru-RU"/>
        </w:rPr>
      </w:pPr>
    </w:p>
    <w:p w:rsidR="00214D51" w:rsidRPr="00214D51" w:rsidRDefault="00214D51" w:rsidP="00214D51">
      <w:pPr>
        <w:spacing w:after="0" w:line="240" w:lineRule="auto"/>
        <w:jc w:val="both"/>
        <w:rPr>
          <w:rFonts w:ascii="Times New Roman" w:eastAsia="Calibri" w:hAnsi="Times New Roman" w:cs="Times New Roman"/>
          <w:sz w:val="20"/>
          <w:szCs w:val="20"/>
          <w:lang w:eastAsia="ru-RU"/>
        </w:rPr>
      </w:pPr>
    </w:p>
    <w:tbl>
      <w:tblPr>
        <w:tblW w:w="10080" w:type="dxa"/>
        <w:tblInd w:w="-780" w:type="dxa"/>
        <w:tblLayout w:type="fixed"/>
        <w:tblLook w:val="04A0" w:firstRow="1" w:lastRow="0" w:firstColumn="1" w:lastColumn="0" w:noHBand="0" w:noVBand="1"/>
      </w:tblPr>
      <w:tblGrid>
        <w:gridCol w:w="3544"/>
        <w:gridCol w:w="1956"/>
        <w:gridCol w:w="4580"/>
      </w:tblGrid>
      <w:tr w:rsidR="00214D51" w:rsidRPr="00214D51" w:rsidTr="00214D51">
        <w:tc>
          <w:tcPr>
            <w:tcW w:w="3544" w:type="dxa"/>
          </w:tcPr>
          <w:p w:rsidR="00214D51" w:rsidRPr="00214D51" w:rsidRDefault="00214D51" w:rsidP="00214D51">
            <w:pPr>
              <w:snapToGrid w:val="0"/>
              <w:spacing w:after="0" w:line="240" w:lineRule="auto"/>
              <w:jc w:val="center"/>
              <w:rPr>
                <w:rFonts w:ascii="Times New Roman" w:eastAsia="Calibri" w:hAnsi="Times New Roman" w:cs="Times New Roman"/>
                <w:sz w:val="20"/>
                <w:szCs w:val="20"/>
                <w:lang w:eastAsia="ru-RU"/>
              </w:rPr>
            </w:pPr>
          </w:p>
        </w:tc>
        <w:tc>
          <w:tcPr>
            <w:tcW w:w="1956" w:type="dxa"/>
          </w:tcPr>
          <w:p w:rsidR="00214D51" w:rsidRPr="00214D51" w:rsidRDefault="00214D51" w:rsidP="00214D51">
            <w:pPr>
              <w:snapToGrid w:val="0"/>
              <w:spacing w:after="0" w:line="240" w:lineRule="auto"/>
              <w:jc w:val="center"/>
              <w:rPr>
                <w:rFonts w:ascii="Times New Roman" w:eastAsia="Calibri" w:hAnsi="Times New Roman" w:cs="Times New Roman"/>
                <w:sz w:val="20"/>
                <w:szCs w:val="20"/>
                <w:lang w:eastAsia="ru-RU"/>
              </w:rPr>
            </w:pPr>
          </w:p>
        </w:tc>
        <w:tc>
          <w:tcPr>
            <w:tcW w:w="4580" w:type="dxa"/>
            <w:hideMark/>
          </w:tcPr>
          <w:p w:rsidR="00214D51" w:rsidRPr="00214D51" w:rsidRDefault="00214D51" w:rsidP="00214D51">
            <w:pPr>
              <w:snapToGrid w:val="0"/>
              <w:spacing w:after="0" w:line="240" w:lineRule="auto"/>
              <w:jc w:val="center"/>
              <w:rPr>
                <w:rFonts w:ascii="Times New Roman" w:eastAsia="Calibri" w:hAnsi="Times New Roman" w:cs="Times New Roman"/>
                <w:sz w:val="24"/>
                <w:szCs w:val="24"/>
              </w:rPr>
            </w:pPr>
            <w:r w:rsidRPr="00214D51">
              <w:rPr>
                <w:rFonts w:ascii="Times New Roman" w:eastAsia="Calibri" w:hAnsi="Times New Roman" w:cs="Times New Roman"/>
                <w:sz w:val="24"/>
                <w:szCs w:val="24"/>
              </w:rPr>
              <w:t>УТВЕРЖДАЮ</w:t>
            </w:r>
          </w:p>
        </w:tc>
      </w:tr>
      <w:tr w:rsidR="00214D51" w:rsidRPr="00214D51" w:rsidTr="00214D51">
        <w:tc>
          <w:tcPr>
            <w:tcW w:w="3544" w:type="dxa"/>
          </w:tcPr>
          <w:p w:rsidR="00214D51" w:rsidRPr="00214D51" w:rsidRDefault="00214D51" w:rsidP="00214D51">
            <w:pPr>
              <w:widowControl w:val="0"/>
              <w:tabs>
                <w:tab w:val="left" w:pos="0"/>
              </w:tabs>
              <w:snapToGrid w:val="0"/>
              <w:spacing w:after="0" w:line="240" w:lineRule="auto"/>
              <w:jc w:val="both"/>
              <w:outlineLvl w:val="0"/>
              <w:rPr>
                <w:rFonts w:ascii="Times New Roman" w:eastAsia="Calibri" w:hAnsi="Times New Roman" w:cs="Times New Roman"/>
                <w:sz w:val="28"/>
                <w:szCs w:val="28"/>
                <w:lang w:eastAsia="ru-RU"/>
              </w:rPr>
            </w:pPr>
          </w:p>
        </w:tc>
        <w:tc>
          <w:tcPr>
            <w:tcW w:w="1956" w:type="dxa"/>
          </w:tcPr>
          <w:p w:rsidR="00214D51" w:rsidRPr="00214D51" w:rsidRDefault="00214D51" w:rsidP="00214D51">
            <w:pPr>
              <w:snapToGrid w:val="0"/>
              <w:spacing w:after="0" w:line="240" w:lineRule="auto"/>
              <w:jc w:val="both"/>
              <w:rPr>
                <w:rFonts w:ascii="Times New Roman" w:eastAsia="Calibri" w:hAnsi="Times New Roman" w:cs="Times New Roman"/>
                <w:sz w:val="20"/>
                <w:szCs w:val="20"/>
                <w:lang w:eastAsia="ru-RU"/>
              </w:rPr>
            </w:pPr>
          </w:p>
        </w:tc>
        <w:tc>
          <w:tcPr>
            <w:tcW w:w="4580" w:type="dxa"/>
            <w:hideMark/>
          </w:tcPr>
          <w:p w:rsidR="00214D51" w:rsidRPr="00214D51" w:rsidRDefault="00214D51" w:rsidP="00214D51">
            <w:pPr>
              <w:spacing w:after="0" w:line="240" w:lineRule="auto"/>
              <w:jc w:val="center"/>
              <w:rPr>
                <w:rFonts w:ascii="Times New Roman" w:eastAsia="Calibri" w:hAnsi="Times New Roman" w:cs="Times New Roman"/>
                <w:sz w:val="24"/>
                <w:szCs w:val="24"/>
              </w:rPr>
            </w:pPr>
            <w:r w:rsidRPr="00214D51">
              <w:rPr>
                <w:rFonts w:ascii="Times New Roman" w:eastAsia="Calibri" w:hAnsi="Times New Roman" w:cs="Times New Roman"/>
                <w:sz w:val="24"/>
                <w:szCs w:val="24"/>
              </w:rPr>
              <w:t>Проректор по общим вопросам ДГТУ</w:t>
            </w:r>
          </w:p>
        </w:tc>
      </w:tr>
      <w:tr w:rsidR="00214D51" w:rsidRPr="00214D51" w:rsidTr="00214D51">
        <w:trPr>
          <w:trHeight w:val="454"/>
        </w:trPr>
        <w:tc>
          <w:tcPr>
            <w:tcW w:w="3544" w:type="dxa"/>
            <w:vAlign w:val="bottom"/>
          </w:tcPr>
          <w:p w:rsidR="00214D51" w:rsidRPr="00214D51" w:rsidRDefault="00214D51" w:rsidP="00214D51">
            <w:pPr>
              <w:snapToGrid w:val="0"/>
              <w:spacing w:after="0" w:line="240" w:lineRule="auto"/>
              <w:jc w:val="center"/>
              <w:rPr>
                <w:rFonts w:ascii="Times New Roman" w:eastAsia="Calibri" w:hAnsi="Times New Roman" w:cs="Times New Roman"/>
                <w:sz w:val="20"/>
                <w:szCs w:val="20"/>
                <w:lang w:eastAsia="ru-RU"/>
              </w:rPr>
            </w:pPr>
          </w:p>
        </w:tc>
        <w:tc>
          <w:tcPr>
            <w:tcW w:w="1956" w:type="dxa"/>
            <w:vAlign w:val="bottom"/>
          </w:tcPr>
          <w:p w:rsidR="00214D51" w:rsidRPr="00214D51" w:rsidRDefault="00214D51" w:rsidP="00214D51">
            <w:pPr>
              <w:snapToGrid w:val="0"/>
              <w:spacing w:after="0" w:line="240" w:lineRule="auto"/>
              <w:jc w:val="center"/>
              <w:rPr>
                <w:rFonts w:ascii="Times New Roman" w:eastAsia="Calibri" w:hAnsi="Times New Roman" w:cs="Times New Roman"/>
                <w:sz w:val="20"/>
                <w:szCs w:val="20"/>
                <w:lang w:eastAsia="ru-RU"/>
              </w:rPr>
            </w:pPr>
          </w:p>
        </w:tc>
        <w:tc>
          <w:tcPr>
            <w:tcW w:w="4580" w:type="dxa"/>
            <w:hideMark/>
          </w:tcPr>
          <w:p w:rsidR="00214D51" w:rsidRPr="00214D51" w:rsidRDefault="00214D51" w:rsidP="00214D51">
            <w:pPr>
              <w:spacing w:after="0" w:line="240" w:lineRule="auto"/>
              <w:jc w:val="center"/>
              <w:rPr>
                <w:rFonts w:ascii="Times New Roman" w:eastAsia="Calibri" w:hAnsi="Times New Roman" w:cs="Times New Roman"/>
                <w:sz w:val="24"/>
                <w:szCs w:val="24"/>
              </w:rPr>
            </w:pPr>
            <w:r w:rsidRPr="00214D51">
              <w:rPr>
                <w:rFonts w:ascii="Times New Roman" w:eastAsia="Calibri" w:hAnsi="Times New Roman" w:cs="Times New Roman"/>
                <w:sz w:val="24"/>
                <w:szCs w:val="24"/>
              </w:rPr>
              <w:t>_________________/ Мозговой А.В. /</w:t>
            </w:r>
          </w:p>
        </w:tc>
      </w:tr>
      <w:tr w:rsidR="00214D51" w:rsidRPr="00214D51" w:rsidTr="00214D51">
        <w:trPr>
          <w:trHeight w:val="454"/>
        </w:trPr>
        <w:tc>
          <w:tcPr>
            <w:tcW w:w="3544" w:type="dxa"/>
            <w:vAlign w:val="bottom"/>
          </w:tcPr>
          <w:p w:rsidR="00214D51" w:rsidRPr="00214D51" w:rsidRDefault="00214D51" w:rsidP="00214D51">
            <w:pPr>
              <w:snapToGrid w:val="0"/>
              <w:spacing w:after="0" w:line="240" w:lineRule="auto"/>
              <w:jc w:val="center"/>
              <w:rPr>
                <w:rFonts w:ascii="Times New Roman" w:eastAsia="Calibri" w:hAnsi="Times New Roman" w:cs="Times New Roman"/>
                <w:sz w:val="20"/>
                <w:szCs w:val="20"/>
                <w:lang w:eastAsia="ru-RU"/>
              </w:rPr>
            </w:pPr>
          </w:p>
        </w:tc>
        <w:tc>
          <w:tcPr>
            <w:tcW w:w="1956" w:type="dxa"/>
            <w:vAlign w:val="bottom"/>
          </w:tcPr>
          <w:p w:rsidR="00214D51" w:rsidRPr="00214D51" w:rsidRDefault="00214D51" w:rsidP="00214D51">
            <w:pPr>
              <w:snapToGrid w:val="0"/>
              <w:spacing w:after="0" w:line="240" w:lineRule="auto"/>
              <w:jc w:val="center"/>
              <w:rPr>
                <w:rFonts w:ascii="Times New Roman" w:eastAsia="Calibri" w:hAnsi="Times New Roman" w:cs="Times New Roman"/>
                <w:sz w:val="20"/>
                <w:szCs w:val="20"/>
                <w:lang w:eastAsia="ru-RU"/>
              </w:rPr>
            </w:pPr>
          </w:p>
        </w:tc>
        <w:tc>
          <w:tcPr>
            <w:tcW w:w="4580" w:type="dxa"/>
            <w:hideMark/>
          </w:tcPr>
          <w:p w:rsidR="00214D51" w:rsidRPr="00214D51" w:rsidRDefault="00214D51" w:rsidP="00214D51">
            <w:pPr>
              <w:spacing w:after="0" w:line="240" w:lineRule="auto"/>
              <w:jc w:val="center"/>
              <w:rPr>
                <w:rFonts w:ascii="Times New Roman" w:eastAsia="Calibri" w:hAnsi="Times New Roman" w:cs="Times New Roman"/>
                <w:sz w:val="24"/>
                <w:szCs w:val="24"/>
              </w:rPr>
            </w:pPr>
            <w:r w:rsidRPr="00214D51">
              <w:rPr>
                <w:rFonts w:ascii="Times New Roman" w:eastAsia="Calibri" w:hAnsi="Times New Roman" w:cs="Times New Roman"/>
                <w:sz w:val="24"/>
                <w:szCs w:val="24"/>
              </w:rPr>
              <w:t>«____»__________________2020 г.</w:t>
            </w:r>
          </w:p>
        </w:tc>
      </w:tr>
    </w:tbl>
    <w:p w:rsidR="00214D51" w:rsidRPr="00214D51" w:rsidRDefault="00214D51" w:rsidP="00214D51">
      <w:pPr>
        <w:spacing w:after="200" w:line="276" w:lineRule="auto"/>
        <w:ind w:left="708"/>
        <w:jc w:val="center"/>
        <w:rPr>
          <w:rFonts w:ascii="Calibri" w:eastAsia="Calibri" w:hAnsi="Calibri" w:cs="Times New Roman"/>
          <w:b/>
          <w:sz w:val="36"/>
        </w:rPr>
      </w:pPr>
    </w:p>
    <w:p w:rsidR="00214D51" w:rsidRPr="00214D51" w:rsidRDefault="00214D51" w:rsidP="00214D51">
      <w:pPr>
        <w:spacing w:after="200" w:line="276" w:lineRule="auto"/>
        <w:ind w:left="708"/>
        <w:jc w:val="center"/>
        <w:rPr>
          <w:rFonts w:ascii="Calibri" w:eastAsia="Calibri" w:hAnsi="Calibri" w:cs="Times New Roman"/>
          <w:b/>
          <w:sz w:val="36"/>
        </w:rPr>
      </w:pPr>
      <w:r w:rsidRPr="00214D51">
        <w:rPr>
          <w:rFonts w:ascii="Calibri" w:eastAsia="Calibri" w:hAnsi="Calibri" w:cs="Times New Roman"/>
          <w:b/>
          <w:sz w:val="36"/>
        </w:rPr>
        <w:t>Паспорт Образовательной программы</w:t>
      </w:r>
    </w:p>
    <w:p w:rsidR="00214D51" w:rsidRPr="00214D51" w:rsidRDefault="00214D51" w:rsidP="00214D51">
      <w:pPr>
        <w:shd w:val="clear" w:color="auto" w:fill="FFFFFF"/>
        <w:spacing w:after="0" w:line="240" w:lineRule="auto"/>
        <w:jc w:val="center"/>
        <w:rPr>
          <w:rFonts w:ascii="Times New Roman" w:eastAsia="Calibri" w:hAnsi="Times New Roman" w:cs="Times New Roman"/>
          <w:b/>
          <w:i/>
          <w:sz w:val="28"/>
          <w:szCs w:val="28"/>
          <w:lang w:val="en-US"/>
        </w:rPr>
      </w:pPr>
      <w:r w:rsidRPr="00214D51">
        <w:rPr>
          <w:rFonts w:ascii="Times New Roman" w:eastAsia="Calibri" w:hAnsi="Times New Roman" w:cs="Times New Roman"/>
          <w:b/>
          <w:i/>
          <w:sz w:val="28"/>
          <w:szCs w:val="28"/>
          <w:lang w:val="en-US"/>
        </w:rPr>
        <w:t>«</w:t>
      </w:r>
      <w:r w:rsidRPr="00214D51">
        <w:rPr>
          <w:rFonts w:ascii="Times New Roman" w:eastAsia="Calibri" w:hAnsi="Times New Roman" w:cs="Times New Roman"/>
          <w:b/>
          <w:bCs/>
          <w:i/>
          <w:sz w:val="28"/>
          <w:szCs w:val="28"/>
        </w:rPr>
        <w:t>Интеллектуальные информационные систем</w:t>
      </w:r>
      <w:r w:rsidR="003E6F98">
        <w:rPr>
          <w:rFonts w:ascii="Times New Roman" w:eastAsia="Calibri" w:hAnsi="Times New Roman" w:cs="Times New Roman"/>
          <w:b/>
          <w:bCs/>
          <w:i/>
          <w:sz w:val="28"/>
          <w:szCs w:val="28"/>
        </w:rPr>
        <w:t>ы</w:t>
      </w:r>
      <w:r w:rsidRPr="00214D51">
        <w:rPr>
          <w:rFonts w:ascii="Times New Roman" w:eastAsia="Calibri" w:hAnsi="Times New Roman" w:cs="Times New Roman"/>
          <w:b/>
          <w:i/>
          <w:sz w:val="28"/>
          <w:szCs w:val="28"/>
          <w:lang w:val="en-US"/>
        </w:rPr>
        <w:t>»</w:t>
      </w:r>
    </w:p>
    <w:p w:rsidR="00214D51" w:rsidRPr="00214D51" w:rsidRDefault="00214D51" w:rsidP="00214D51">
      <w:pPr>
        <w:rPr>
          <w:b/>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833"/>
        <w:gridCol w:w="5665"/>
      </w:tblGrid>
      <w:tr w:rsidR="00214D51" w:rsidRPr="00214D51" w:rsidTr="00214D51">
        <w:tc>
          <w:tcPr>
            <w:tcW w:w="3833" w:type="dxa"/>
          </w:tcPr>
          <w:p w:rsidR="00214D51" w:rsidRPr="00214D51" w:rsidRDefault="00214D51" w:rsidP="00214D51">
            <w:pPr>
              <w:rPr>
                <w:b/>
              </w:rPr>
            </w:pPr>
            <w:r w:rsidRPr="00214D51">
              <w:rPr>
                <w:b/>
              </w:rPr>
              <w:t>Версия программы</w:t>
            </w:r>
          </w:p>
        </w:tc>
        <w:tc>
          <w:tcPr>
            <w:tcW w:w="5665" w:type="dxa"/>
          </w:tcPr>
          <w:p w:rsidR="00214D51" w:rsidRPr="00214D51" w:rsidRDefault="00214D51" w:rsidP="00214D51">
            <w:pPr>
              <w:rPr>
                <w:b/>
              </w:rPr>
            </w:pPr>
            <w:permStart w:id="157640544" w:edGrp="everyone"/>
            <w:r w:rsidRPr="00214D51">
              <w:t xml:space="preserve">   </w:t>
            </w:r>
            <w:r w:rsidRPr="00214D51">
              <w:rPr>
                <w:b/>
              </w:rPr>
              <w:t>1</w:t>
            </w:r>
            <w:r w:rsidRPr="00214D51">
              <w:t xml:space="preserve">   </w:t>
            </w:r>
            <w:permEnd w:id="157640544"/>
          </w:p>
        </w:tc>
      </w:tr>
      <w:tr w:rsidR="00214D51" w:rsidRPr="00214D51" w:rsidTr="00214D51">
        <w:tc>
          <w:tcPr>
            <w:tcW w:w="3833" w:type="dxa"/>
          </w:tcPr>
          <w:p w:rsidR="00214D51" w:rsidRPr="00214D51" w:rsidRDefault="00214D51" w:rsidP="00214D51">
            <w:pPr>
              <w:rPr>
                <w:b/>
              </w:rPr>
            </w:pPr>
            <w:r w:rsidRPr="00214D51">
              <w:rPr>
                <w:b/>
              </w:rPr>
              <w:t>Дата Версии</w:t>
            </w:r>
          </w:p>
        </w:tc>
        <w:tc>
          <w:tcPr>
            <w:tcW w:w="5665" w:type="dxa"/>
          </w:tcPr>
          <w:p w:rsidR="00214D51" w:rsidRPr="00214D51" w:rsidRDefault="00214D51" w:rsidP="00214D51">
            <w:pPr>
              <w:rPr>
                <w:b/>
              </w:rPr>
            </w:pPr>
            <w:permStart w:id="1730095308" w:edGrp="everyone"/>
            <w:r w:rsidRPr="00214D51">
              <w:t xml:space="preserve">   10</w:t>
            </w:r>
            <w:r w:rsidRPr="00214D51">
              <w:rPr>
                <w:b/>
              </w:rPr>
              <w:t>.</w:t>
            </w:r>
            <w:r w:rsidRPr="00214D51">
              <w:t>10</w:t>
            </w:r>
            <w:r w:rsidRPr="00214D51">
              <w:rPr>
                <w:b/>
              </w:rPr>
              <w:t>.</w:t>
            </w:r>
            <w:r w:rsidRPr="00214D51">
              <w:t xml:space="preserve">2020   </w:t>
            </w:r>
            <w:permEnd w:id="1730095308"/>
          </w:p>
        </w:tc>
      </w:tr>
    </w:tbl>
    <w:p w:rsidR="00214D51" w:rsidRPr="00214D51" w:rsidRDefault="00214D51" w:rsidP="00214D51">
      <w:pPr>
        <w:rPr>
          <w:b/>
        </w:rPr>
      </w:pPr>
    </w:p>
    <w:p w:rsidR="00214D51" w:rsidRPr="00214D51" w:rsidRDefault="00214D51" w:rsidP="00214D51">
      <w:pPr>
        <w:numPr>
          <w:ilvl w:val="0"/>
          <w:numId w:val="1"/>
        </w:numPr>
        <w:ind w:left="0"/>
        <w:rPr>
          <w:b/>
        </w:rPr>
      </w:pPr>
      <w:r w:rsidRPr="00214D51">
        <w:rPr>
          <w:b/>
        </w:rPr>
        <w:t>Сведения о Провайдере</w:t>
      </w: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68"/>
        <w:gridCol w:w="3969"/>
        <w:gridCol w:w="4961"/>
      </w:tblGrid>
      <w:tr w:rsidR="00214D51" w:rsidRPr="00214D51" w:rsidTr="00756F19">
        <w:trPr>
          <w:cantSplit/>
        </w:trPr>
        <w:tc>
          <w:tcPr>
            <w:tcW w:w="568" w:type="dxa"/>
          </w:tcPr>
          <w:p w:rsidR="00214D51" w:rsidRPr="00214D51" w:rsidRDefault="00214D51" w:rsidP="00214D51">
            <w:r w:rsidRPr="00214D51">
              <w:t>1.1</w:t>
            </w:r>
          </w:p>
        </w:tc>
        <w:tc>
          <w:tcPr>
            <w:tcW w:w="3969" w:type="dxa"/>
          </w:tcPr>
          <w:p w:rsidR="00214D51" w:rsidRPr="00214D51" w:rsidRDefault="00214D51" w:rsidP="00214D51">
            <w:r w:rsidRPr="00214D51">
              <w:t>Провайдер</w:t>
            </w:r>
          </w:p>
        </w:tc>
        <w:tc>
          <w:tcPr>
            <w:tcW w:w="4961" w:type="dxa"/>
          </w:tcPr>
          <w:p w:rsidR="00214D51" w:rsidRPr="00214D51" w:rsidRDefault="00214D51" w:rsidP="00214D51">
            <w:pPr>
              <w:rPr>
                <w:b/>
              </w:rPr>
            </w:pPr>
            <w:r w:rsidRPr="00214D51">
              <w:rPr>
                <w:b/>
              </w:rPr>
              <w:t xml:space="preserve"> </w:t>
            </w:r>
            <w:permStart w:id="1345875259" w:edGrp="everyone"/>
            <w:r w:rsidRPr="00214D51">
              <w:t xml:space="preserve"> </w:t>
            </w:r>
            <w:r w:rsidRPr="003B7BD3">
              <w:t>Федеральное государственное бюджетное образовательное учреждение высшего образования «Донской государственный технический университет»</w:t>
            </w:r>
            <w:r>
              <w:t xml:space="preserve"> (ДГТУ)</w:t>
            </w:r>
            <w:permEnd w:id="1345875259"/>
          </w:p>
        </w:tc>
      </w:tr>
      <w:tr w:rsidR="00214D51" w:rsidRPr="00214D51" w:rsidTr="00756F19">
        <w:trPr>
          <w:cantSplit/>
        </w:trPr>
        <w:tc>
          <w:tcPr>
            <w:tcW w:w="568" w:type="dxa"/>
          </w:tcPr>
          <w:p w:rsidR="00214D51" w:rsidRPr="00214D51" w:rsidRDefault="00214D51" w:rsidP="00214D51">
            <w:r w:rsidRPr="00214D51">
              <w:t>1.2</w:t>
            </w:r>
          </w:p>
        </w:tc>
        <w:tc>
          <w:tcPr>
            <w:tcW w:w="3969" w:type="dxa"/>
          </w:tcPr>
          <w:p w:rsidR="00214D51" w:rsidRPr="00214D51" w:rsidRDefault="00214D51" w:rsidP="00214D51">
            <w:r w:rsidRPr="00214D51">
              <w:t xml:space="preserve">Логотип образовательной организации </w:t>
            </w:r>
          </w:p>
        </w:tc>
        <w:tc>
          <w:tcPr>
            <w:tcW w:w="4961" w:type="dxa"/>
          </w:tcPr>
          <w:p w:rsidR="00214D51" w:rsidRPr="00214D51" w:rsidRDefault="00214D51" w:rsidP="00214D51">
            <w:pPr>
              <w:rPr>
                <w:b/>
              </w:rPr>
            </w:pPr>
            <w:permStart w:id="486881681" w:edGrp="everyone"/>
            <w:r w:rsidRPr="00214D51">
              <w:rPr>
                <w:noProof/>
                <w:lang w:eastAsia="ru-RU"/>
              </w:rPr>
              <w:drawing>
                <wp:anchor distT="0" distB="0" distL="114300" distR="114300" simplePos="0" relativeHeight="251658240" behindDoc="1" locked="0" layoutInCell="1" allowOverlap="1">
                  <wp:simplePos x="0" y="0"/>
                  <wp:positionH relativeFrom="column">
                    <wp:posOffset>5715</wp:posOffset>
                  </wp:positionH>
                  <wp:positionV relativeFrom="paragraph">
                    <wp:posOffset>1270</wp:posOffset>
                  </wp:positionV>
                  <wp:extent cx="2049145" cy="2115820"/>
                  <wp:effectExtent l="0" t="0" r="8255" b="0"/>
                  <wp:wrapTight wrapText="bothSides">
                    <wp:wrapPolygon edited="0">
                      <wp:start x="0" y="0"/>
                      <wp:lineTo x="0" y="21393"/>
                      <wp:lineTo x="21486" y="21393"/>
                      <wp:lineTo x="21486"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49145" cy="2115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14D51">
              <w:t xml:space="preserve">   </w:t>
            </w:r>
            <w:permEnd w:id="486881681"/>
          </w:p>
        </w:tc>
      </w:tr>
      <w:tr w:rsidR="00214D51" w:rsidRPr="00214D51" w:rsidTr="00756F19">
        <w:tc>
          <w:tcPr>
            <w:tcW w:w="568" w:type="dxa"/>
          </w:tcPr>
          <w:p w:rsidR="00214D51" w:rsidRPr="00214D51" w:rsidRDefault="00214D51" w:rsidP="00214D51">
            <w:r w:rsidRPr="00214D51">
              <w:t>1.3</w:t>
            </w:r>
          </w:p>
        </w:tc>
        <w:tc>
          <w:tcPr>
            <w:tcW w:w="3969" w:type="dxa"/>
          </w:tcPr>
          <w:p w:rsidR="00214D51" w:rsidRPr="00214D51" w:rsidRDefault="00214D51" w:rsidP="00214D51">
            <w:r w:rsidRPr="00214D51">
              <w:t>Провайдер ИНН</w:t>
            </w:r>
          </w:p>
        </w:tc>
        <w:tc>
          <w:tcPr>
            <w:tcW w:w="4961" w:type="dxa"/>
          </w:tcPr>
          <w:p w:rsidR="00214D51" w:rsidRPr="00214D51" w:rsidRDefault="00214D51" w:rsidP="00214D51">
            <w:pPr>
              <w:rPr>
                <w:b/>
              </w:rPr>
            </w:pPr>
            <w:permStart w:id="1429894377" w:edGrp="everyone"/>
            <w:r w:rsidRPr="00214D51">
              <w:t xml:space="preserve">  6165033136  </w:t>
            </w:r>
            <w:r w:rsidRPr="00214D51">
              <w:rPr>
                <w:b/>
              </w:rPr>
              <w:t xml:space="preserve">  </w:t>
            </w:r>
            <w:permEnd w:id="1429894377"/>
          </w:p>
        </w:tc>
      </w:tr>
      <w:tr w:rsidR="00214D51" w:rsidRPr="00214D51" w:rsidTr="00756F19">
        <w:tc>
          <w:tcPr>
            <w:tcW w:w="568" w:type="dxa"/>
          </w:tcPr>
          <w:p w:rsidR="00214D51" w:rsidRPr="00214D51" w:rsidRDefault="00214D51" w:rsidP="00214D51">
            <w:r w:rsidRPr="00214D51">
              <w:lastRenderedPageBreak/>
              <w:t>1.4</w:t>
            </w:r>
          </w:p>
        </w:tc>
        <w:tc>
          <w:tcPr>
            <w:tcW w:w="3969" w:type="dxa"/>
          </w:tcPr>
          <w:p w:rsidR="00214D51" w:rsidRPr="00214D51" w:rsidRDefault="00214D51" w:rsidP="00214D51">
            <w:r w:rsidRPr="00214D51">
              <w:t>Ответственный за программу ФИО</w:t>
            </w:r>
          </w:p>
        </w:tc>
        <w:tc>
          <w:tcPr>
            <w:tcW w:w="4961" w:type="dxa"/>
          </w:tcPr>
          <w:p w:rsidR="00214D51" w:rsidRPr="00214D51" w:rsidRDefault="00214D51" w:rsidP="00214D51">
            <w:pPr>
              <w:rPr>
                <w:b/>
                <w:lang w:val="en-US"/>
              </w:rPr>
            </w:pPr>
            <w:proofErr w:type="spellStart"/>
            <w:r w:rsidRPr="00214D51">
              <w:t>Сафарьян</w:t>
            </w:r>
            <w:proofErr w:type="spellEnd"/>
            <w:r w:rsidRPr="00214D51">
              <w:t xml:space="preserve"> Ольга Александровна</w:t>
            </w:r>
          </w:p>
        </w:tc>
      </w:tr>
      <w:tr w:rsidR="00214D51" w:rsidRPr="00214D51" w:rsidTr="00756F19">
        <w:tc>
          <w:tcPr>
            <w:tcW w:w="568" w:type="dxa"/>
          </w:tcPr>
          <w:p w:rsidR="00214D51" w:rsidRPr="00214D51" w:rsidRDefault="00214D51" w:rsidP="00214D51">
            <w:r w:rsidRPr="00214D51">
              <w:t>1.5</w:t>
            </w:r>
          </w:p>
        </w:tc>
        <w:tc>
          <w:tcPr>
            <w:tcW w:w="3969" w:type="dxa"/>
          </w:tcPr>
          <w:p w:rsidR="00214D51" w:rsidRPr="00214D51" w:rsidRDefault="00214D51" w:rsidP="00214D51">
            <w:r w:rsidRPr="00214D51">
              <w:t>Ответственный должность</w:t>
            </w:r>
          </w:p>
        </w:tc>
        <w:tc>
          <w:tcPr>
            <w:tcW w:w="4961" w:type="dxa"/>
          </w:tcPr>
          <w:p w:rsidR="00214D51" w:rsidRPr="00214D51" w:rsidRDefault="00214D51" w:rsidP="00214D51">
            <w:pPr>
              <w:rPr>
                <w:b/>
              </w:rPr>
            </w:pPr>
            <w:r w:rsidRPr="00214D51">
              <w:t>доцент каф. "</w:t>
            </w:r>
            <w:proofErr w:type="spellStart"/>
            <w:r w:rsidRPr="00214D51">
              <w:t>КБиС</w:t>
            </w:r>
            <w:proofErr w:type="spellEnd"/>
            <w:r w:rsidRPr="00214D51">
              <w:t>"</w:t>
            </w:r>
          </w:p>
        </w:tc>
      </w:tr>
      <w:tr w:rsidR="00214D51" w:rsidRPr="00214D51" w:rsidTr="00756F19">
        <w:tc>
          <w:tcPr>
            <w:tcW w:w="568" w:type="dxa"/>
          </w:tcPr>
          <w:p w:rsidR="00214D51" w:rsidRPr="00214D51" w:rsidRDefault="00214D51" w:rsidP="00214D51">
            <w:r w:rsidRPr="00214D51">
              <w:t>1.6</w:t>
            </w:r>
          </w:p>
        </w:tc>
        <w:tc>
          <w:tcPr>
            <w:tcW w:w="3969" w:type="dxa"/>
          </w:tcPr>
          <w:p w:rsidR="00214D51" w:rsidRPr="00214D51" w:rsidRDefault="00214D51" w:rsidP="00214D51">
            <w:r w:rsidRPr="00214D51">
              <w:t>Ответственный Телефон</w:t>
            </w:r>
          </w:p>
        </w:tc>
        <w:tc>
          <w:tcPr>
            <w:tcW w:w="4961" w:type="dxa"/>
          </w:tcPr>
          <w:p w:rsidR="00214D51" w:rsidRPr="00214D51" w:rsidRDefault="00214D51" w:rsidP="00214D51">
            <w:pPr>
              <w:rPr>
                <w:b/>
              </w:rPr>
            </w:pPr>
            <w:r w:rsidRPr="00214D51">
              <w:t>+79185576771</w:t>
            </w:r>
          </w:p>
        </w:tc>
      </w:tr>
      <w:tr w:rsidR="00214D51" w:rsidRPr="00214D51" w:rsidTr="00756F19">
        <w:tc>
          <w:tcPr>
            <w:tcW w:w="568" w:type="dxa"/>
          </w:tcPr>
          <w:p w:rsidR="00214D51" w:rsidRPr="00214D51" w:rsidRDefault="00214D51" w:rsidP="00214D51">
            <w:r w:rsidRPr="00214D51">
              <w:t>1.7</w:t>
            </w:r>
          </w:p>
        </w:tc>
        <w:tc>
          <w:tcPr>
            <w:tcW w:w="3969" w:type="dxa"/>
          </w:tcPr>
          <w:p w:rsidR="00214D51" w:rsidRPr="00214D51" w:rsidRDefault="00214D51" w:rsidP="00214D51">
            <w:r w:rsidRPr="00214D51">
              <w:t>Ответственный Е-</w:t>
            </w:r>
            <w:r w:rsidRPr="00214D51">
              <w:rPr>
                <w:lang w:val="en-US"/>
              </w:rPr>
              <w:t>mail</w:t>
            </w:r>
          </w:p>
        </w:tc>
        <w:tc>
          <w:tcPr>
            <w:tcW w:w="4961" w:type="dxa"/>
          </w:tcPr>
          <w:p w:rsidR="00214D51" w:rsidRPr="00214D51" w:rsidRDefault="00214D51" w:rsidP="00214D51">
            <w:pPr>
              <w:rPr>
                <w:b/>
              </w:rPr>
            </w:pPr>
            <w:r w:rsidRPr="00214D51">
              <w:t>ds@donstu.ru</w:t>
            </w:r>
          </w:p>
        </w:tc>
      </w:tr>
    </w:tbl>
    <w:p w:rsidR="00214D51" w:rsidRPr="00214D51" w:rsidRDefault="00214D51" w:rsidP="00214D51">
      <w:pPr>
        <w:rPr>
          <w:b/>
        </w:rPr>
      </w:pPr>
    </w:p>
    <w:p w:rsidR="00214D51" w:rsidRPr="00214D51" w:rsidRDefault="00214D51" w:rsidP="00214D51">
      <w:pPr>
        <w:numPr>
          <w:ilvl w:val="0"/>
          <w:numId w:val="1"/>
        </w:numPr>
        <w:ind w:left="0"/>
        <w:rPr>
          <w:b/>
        </w:rPr>
      </w:pPr>
      <w:r w:rsidRPr="00214D51">
        <w:rPr>
          <w:b/>
        </w:rPr>
        <w:t>Основные Данные</w:t>
      </w: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07"/>
        <w:gridCol w:w="3898"/>
        <w:gridCol w:w="4994"/>
      </w:tblGrid>
      <w:tr w:rsidR="00214D51" w:rsidRPr="00214D51" w:rsidTr="00756F19">
        <w:tc>
          <w:tcPr>
            <w:tcW w:w="607" w:type="dxa"/>
          </w:tcPr>
          <w:p w:rsidR="00214D51" w:rsidRPr="00214D51" w:rsidRDefault="00214D51" w:rsidP="00214D51">
            <w:pPr>
              <w:rPr>
                <w:b/>
              </w:rPr>
            </w:pPr>
            <w:r w:rsidRPr="00214D51">
              <w:rPr>
                <w:b/>
              </w:rPr>
              <w:t>№</w:t>
            </w:r>
          </w:p>
        </w:tc>
        <w:tc>
          <w:tcPr>
            <w:tcW w:w="3898" w:type="dxa"/>
          </w:tcPr>
          <w:p w:rsidR="00214D51" w:rsidRPr="00214D51" w:rsidRDefault="00214D51" w:rsidP="00214D51">
            <w:pPr>
              <w:rPr>
                <w:b/>
              </w:rPr>
            </w:pPr>
            <w:r w:rsidRPr="00214D51">
              <w:rPr>
                <w:b/>
              </w:rPr>
              <w:t>Название</w:t>
            </w:r>
          </w:p>
        </w:tc>
        <w:tc>
          <w:tcPr>
            <w:tcW w:w="4994" w:type="dxa"/>
          </w:tcPr>
          <w:p w:rsidR="00214D51" w:rsidRPr="00214D51" w:rsidRDefault="00214D51" w:rsidP="00214D51">
            <w:pPr>
              <w:rPr>
                <w:b/>
              </w:rPr>
            </w:pPr>
            <w:r w:rsidRPr="00214D51">
              <w:rPr>
                <w:b/>
              </w:rPr>
              <w:t>Описание</w:t>
            </w:r>
          </w:p>
        </w:tc>
      </w:tr>
      <w:tr w:rsidR="00214D51" w:rsidRPr="00214D51" w:rsidTr="00756F19">
        <w:tc>
          <w:tcPr>
            <w:tcW w:w="607" w:type="dxa"/>
          </w:tcPr>
          <w:p w:rsidR="00214D51" w:rsidRPr="00214D51" w:rsidRDefault="00214D51" w:rsidP="00214D51">
            <w:r w:rsidRPr="00214D51">
              <w:t>2.1</w:t>
            </w:r>
          </w:p>
        </w:tc>
        <w:tc>
          <w:tcPr>
            <w:tcW w:w="3898" w:type="dxa"/>
          </w:tcPr>
          <w:p w:rsidR="00214D51" w:rsidRPr="00214D51" w:rsidRDefault="00214D51" w:rsidP="00214D51">
            <w:r w:rsidRPr="00214D51">
              <w:t>Название программы</w:t>
            </w:r>
          </w:p>
        </w:tc>
        <w:tc>
          <w:tcPr>
            <w:tcW w:w="4994" w:type="dxa"/>
          </w:tcPr>
          <w:p w:rsidR="00214D51" w:rsidRPr="00F957AF" w:rsidRDefault="00B770F3" w:rsidP="00214D51">
            <w:pPr>
              <w:rPr>
                <w:b/>
                <w:lang w:val="en-US"/>
              </w:rPr>
            </w:pPr>
            <w:hyperlink r:id="rId7" w:history="1">
              <w:r w:rsidR="00214D51" w:rsidRPr="00F957AF">
                <w:rPr>
                  <w:rStyle w:val="a9"/>
                  <w:color w:val="auto"/>
                  <w:u w:val="none"/>
                </w:rPr>
                <w:t>Интеллектуальные информационные системы</w:t>
              </w:r>
            </w:hyperlink>
          </w:p>
        </w:tc>
      </w:tr>
      <w:tr w:rsidR="00214D51" w:rsidRPr="00214D51" w:rsidTr="00756F19">
        <w:tc>
          <w:tcPr>
            <w:tcW w:w="607" w:type="dxa"/>
          </w:tcPr>
          <w:p w:rsidR="00214D51" w:rsidRPr="00214D51" w:rsidRDefault="00214D51" w:rsidP="00214D51">
            <w:r w:rsidRPr="00214D51">
              <w:t>2.2</w:t>
            </w:r>
          </w:p>
        </w:tc>
        <w:tc>
          <w:tcPr>
            <w:tcW w:w="3898" w:type="dxa"/>
          </w:tcPr>
          <w:p w:rsidR="00214D51" w:rsidRPr="00214D51" w:rsidRDefault="00214D51" w:rsidP="00214D51">
            <w:r w:rsidRPr="00214D51">
              <w:t>Ссылка  на страницу программы</w:t>
            </w:r>
          </w:p>
        </w:tc>
        <w:tc>
          <w:tcPr>
            <w:tcW w:w="4994" w:type="dxa"/>
          </w:tcPr>
          <w:p w:rsidR="00214D51" w:rsidRPr="00214D51" w:rsidRDefault="00214D51" w:rsidP="00214D51">
            <w:pPr>
              <w:rPr>
                <w:b/>
              </w:rPr>
            </w:pPr>
            <w:permStart w:id="1228759631" w:edGrp="everyone"/>
            <w:r w:rsidRPr="00214D51">
              <w:rPr>
                <w:b/>
              </w:rPr>
              <w:t xml:space="preserve"> </w:t>
            </w:r>
            <w:r w:rsidRPr="00214D51">
              <w:t>http://fpk.skif.donstu.ru/enrol/index.php?id=301</w:t>
            </w:r>
            <w:r w:rsidRPr="00214D51">
              <w:rPr>
                <w:b/>
              </w:rPr>
              <w:t xml:space="preserve"> </w:t>
            </w:r>
            <w:permEnd w:id="1228759631"/>
            <w:r w:rsidRPr="00214D51">
              <w:rPr>
                <w:b/>
              </w:rPr>
              <w:t xml:space="preserve"> </w:t>
            </w:r>
          </w:p>
        </w:tc>
      </w:tr>
      <w:tr w:rsidR="00214D51" w:rsidRPr="00214D51" w:rsidTr="00756F19">
        <w:tc>
          <w:tcPr>
            <w:tcW w:w="607" w:type="dxa"/>
          </w:tcPr>
          <w:p w:rsidR="00214D51" w:rsidRPr="00214D51" w:rsidRDefault="00214D51" w:rsidP="00214D51">
            <w:pPr>
              <w:rPr>
                <w:b/>
              </w:rPr>
            </w:pPr>
            <w:r w:rsidRPr="00214D51">
              <w:t>2.3</w:t>
            </w:r>
          </w:p>
        </w:tc>
        <w:tc>
          <w:tcPr>
            <w:tcW w:w="3898" w:type="dxa"/>
          </w:tcPr>
          <w:p w:rsidR="00214D51" w:rsidRPr="00214D51" w:rsidRDefault="00214D51" w:rsidP="00214D51">
            <w:r w:rsidRPr="00214D51">
              <w:t>Формат обучения</w:t>
            </w:r>
          </w:p>
        </w:tc>
        <w:tc>
          <w:tcPr>
            <w:tcW w:w="4994" w:type="dxa"/>
          </w:tcPr>
          <w:p w:rsidR="00214D51" w:rsidRPr="00214D51" w:rsidRDefault="00214D51" w:rsidP="00214D51">
            <w:r w:rsidRPr="00214D51">
              <w:t>Онлайн</w:t>
            </w:r>
          </w:p>
        </w:tc>
      </w:tr>
      <w:tr w:rsidR="00214D51" w:rsidRPr="00214D51" w:rsidTr="00756F19">
        <w:tc>
          <w:tcPr>
            <w:tcW w:w="607" w:type="dxa"/>
          </w:tcPr>
          <w:p w:rsidR="00214D51" w:rsidRPr="00214D51" w:rsidRDefault="00214D51" w:rsidP="00214D51">
            <w:permStart w:id="2127584982" w:edGrp="everyone"/>
            <w:r w:rsidRPr="00214D51">
              <w:t>2.4</w:t>
            </w:r>
            <w:permEnd w:id="2127584982"/>
          </w:p>
        </w:tc>
        <w:tc>
          <w:tcPr>
            <w:tcW w:w="3898" w:type="dxa"/>
          </w:tcPr>
          <w:p w:rsidR="00214D51" w:rsidRPr="00214D51" w:rsidRDefault="00214D51" w:rsidP="00214D51">
            <w:r w:rsidRPr="00214D51">
              <w:t>Подтверждение от ОО наличия возможности реализации образовательной программы с применением электронного обучения и (или) дистанционных образовательных технологий с возможностью передачи данных в форме элементов цифрового следа</w:t>
            </w:r>
          </w:p>
        </w:tc>
        <w:tc>
          <w:tcPr>
            <w:tcW w:w="4994" w:type="dxa"/>
          </w:tcPr>
          <w:p w:rsidR="00214D51" w:rsidRPr="00214D51" w:rsidRDefault="00214D51" w:rsidP="00214D51">
            <w:permStart w:id="171913959" w:edGrp="everyone"/>
            <w:r w:rsidRPr="00214D51">
              <w:t xml:space="preserve"> У ОО имеется собственная электронная платформа для реализации образовательной программы с применением электронного обучения и (или) дистанционных образовательных технологий с возможностью передачи данных в форме элементов цифрового следа http://fpk.skif.donstu.ru</w:t>
            </w:r>
            <w:permEnd w:id="171913959"/>
            <w:r w:rsidRPr="00214D51">
              <w:t xml:space="preserve"> </w:t>
            </w:r>
          </w:p>
        </w:tc>
      </w:tr>
      <w:tr w:rsidR="00214D51" w:rsidRPr="00214D51" w:rsidTr="00756F19">
        <w:tc>
          <w:tcPr>
            <w:tcW w:w="607" w:type="dxa"/>
          </w:tcPr>
          <w:p w:rsidR="00214D51" w:rsidRPr="00214D51" w:rsidRDefault="00214D51" w:rsidP="00214D51">
            <w:r w:rsidRPr="00214D51">
              <w:t>2.5</w:t>
            </w:r>
          </w:p>
        </w:tc>
        <w:tc>
          <w:tcPr>
            <w:tcW w:w="3898" w:type="dxa"/>
          </w:tcPr>
          <w:p w:rsidR="00214D51" w:rsidRPr="00214D51" w:rsidRDefault="00214D51" w:rsidP="00214D51">
            <w:r w:rsidRPr="00214D51">
              <w:t>Уровень сложности</w:t>
            </w:r>
          </w:p>
        </w:tc>
        <w:tc>
          <w:tcPr>
            <w:tcW w:w="4994" w:type="dxa"/>
          </w:tcPr>
          <w:p w:rsidR="00214D51" w:rsidRPr="00214D51" w:rsidRDefault="00214D51" w:rsidP="00214D51">
            <w:permStart w:id="1696543566" w:edGrp="everyone"/>
            <w:r w:rsidRPr="00214D51">
              <w:t xml:space="preserve">    Базовый    </w:t>
            </w:r>
            <w:permEnd w:id="1696543566"/>
          </w:p>
        </w:tc>
      </w:tr>
      <w:tr w:rsidR="00214D51" w:rsidRPr="00214D51" w:rsidTr="00756F19">
        <w:tc>
          <w:tcPr>
            <w:tcW w:w="607" w:type="dxa"/>
          </w:tcPr>
          <w:p w:rsidR="00214D51" w:rsidRPr="00214D51" w:rsidRDefault="00214D51" w:rsidP="00214D51">
            <w:r w:rsidRPr="00214D51">
              <w:t>2.6</w:t>
            </w:r>
          </w:p>
        </w:tc>
        <w:tc>
          <w:tcPr>
            <w:tcW w:w="3898" w:type="dxa"/>
          </w:tcPr>
          <w:p w:rsidR="00214D51" w:rsidRPr="00214D51" w:rsidRDefault="00214D51" w:rsidP="00214D51">
            <w:r w:rsidRPr="00214D51">
              <w:t>Количество академических часов</w:t>
            </w:r>
          </w:p>
        </w:tc>
        <w:tc>
          <w:tcPr>
            <w:tcW w:w="4994" w:type="dxa"/>
          </w:tcPr>
          <w:p w:rsidR="00214D51" w:rsidRPr="00214D51" w:rsidRDefault="00214D51" w:rsidP="00214D51">
            <w:pPr>
              <w:rPr>
                <w:b/>
                <w:lang w:val="en-US"/>
              </w:rPr>
            </w:pPr>
            <w:permStart w:id="1311773431" w:edGrp="everyone"/>
            <w:r w:rsidRPr="00214D51">
              <w:t xml:space="preserve">  72   </w:t>
            </w:r>
            <w:permEnd w:id="1311773431"/>
          </w:p>
        </w:tc>
      </w:tr>
      <w:tr w:rsidR="00214D51" w:rsidRPr="00214D51" w:rsidTr="00756F19">
        <w:tc>
          <w:tcPr>
            <w:tcW w:w="607" w:type="dxa"/>
          </w:tcPr>
          <w:p w:rsidR="00214D51" w:rsidRPr="00214D51" w:rsidRDefault="00214D51" w:rsidP="00214D51">
            <w:r w:rsidRPr="00214D51">
              <w:t>2.7</w:t>
            </w:r>
          </w:p>
        </w:tc>
        <w:tc>
          <w:tcPr>
            <w:tcW w:w="3898" w:type="dxa"/>
          </w:tcPr>
          <w:p w:rsidR="00214D51" w:rsidRPr="00214D51" w:rsidRDefault="00214D51" w:rsidP="00214D51">
            <w:proofErr w:type="spellStart"/>
            <w:r w:rsidRPr="00214D51">
              <w:t>Практикоориентированный</w:t>
            </w:r>
            <w:proofErr w:type="spellEnd"/>
            <w:r w:rsidRPr="00214D51">
              <w:t xml:space="preserve"> характер образовательной программы: не менее 50 % трудоёмкости учебной деятельности отведено практическим занятиям и (или) выполнению практических заданий в режиме самостоятельной работы (кол-во академических часов)</w:t>
            </w:r>
          </w:p>
        </w:tc>
        <w:tc>
          <w:tcPr>
            <w:tcW w:w="4994" w:type="dxa"/>
          </w:tcPr>
          <w:p w:rsidR="00214D51" w:rsidRPr="00214D51" w:rsidRDefault="00214D51" w:rsidP="00214D51">
            <w:permStart w:id="1118978890" w:edGrp="everyone"/>
            <w:r w:rsidRPr="00214D51">
              <w:t xml:space="preserve">  40  </w:t>
            </w:r>
            <w:permEnd w:id="1118978890"/>
            <w:r w:rsidRPr="00214D51">
              <w:t xml:space="preserve"> </w:t>
            </w:r>
          </w:p>
        </w:tc>
      </w:tr>
      <w:tr w:rsidR="00214D51" w:rsidRPr="00214D51" w:rsidTr="00756F19">
        <w:tc>
          <w:tcPr>
            <w:tcW w:w="607" w:type="dxa"/>
          </w:tcPr>
          <w:p w:rsidR="00214D51" w:rsidRPr="00214D51" w:rsidRDefault="00214D51" w:rsidP="00214D51">
            <w:r w:rsidRPr="00214D51">
              <w:t>2.8</w:t>
            </w:r>
          </w:p>
        </w:tc>
        <w:tc>
          <w:tcPr>
            <w:tcW w:w="3898" w:type="dxa"/>
          </w:tcPr>
          <w:p w:rsidR="00214D51" w:rsidRPr="00214D51" w:rsidRDefault="00214D51" w:rsidP="00214D51">
            <w:r w:rsidRPr="00214D51">
              <w:t>Стоимость обучения одного обучающегося по образовательной программе, а также предоставление ссылок на 3 (три) аналогичные образовательные программы иных организаций, осуществляющих обучение,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w:t>
            </w:r>
          </w:p>
        </w:tc>
        <w:tc>
          <w:tcPr>
            <w:tcW w:w="4994" w:type="dxa"/>
          </w:tcPr>
          <w:p w:rsidR="00214D51" w:rsidRPr="00F957AF" w:rsidRDefault="00214D51" w:rsidP="00214D51">
            <w:permStart w:id="358704742" w:edGrp="everyone"/>
            <w:r w:rsidRPr="00F957AF">
              <w:t xml:space="preserve">  30000</w:t>
            </w:r>
          </w:p>
          <w:p w:rsidR="00214D51" w:rsidRPr="00F957AF" w:rsidRDefault="00214D51" w:rsidP="00214D51">
            <w:r w:rsidRPr="00F957AF">
              <w:t xml:space="preserve">Аналог - https://mooc.ru/courses/artificial-intelligence-rad-university  </w:t>
            </w:r>
            <w:permEnd w:id="358704742"/>
            <w:r w:rsidRPr="00F957AF">
              <w:t xml:space="preserve"> </w:t>
            </w:r>
          </w:p>
          <w:p w:rsidR="00214D51" w:rsidRPr="00F957AF" w:rsidRDefault="00B770F3" w:rsidP="00214D51">
            <w:hyperlink r:id="rId8" w:history="1">
              <w:r w:rsidR="00214D51" w:rsidRPr="00F957AF">
                <w:rPr>
                  <w:rStyle w:val="a9"/>
                  <w:color w:val="auto"/>
                  <w:u w:val="none"/>
                </w:rPr>
                <w:t>https://openedu.ru/course/hse/INTRAI/</w:t>
              </w:r>
            </w:hyperlink>
          </w:p>
          <w:p w:rsidR="00214D51" w:rsidRPr="00F957AF" w:rsidRDefault="00214D51" w:rsidP="00214D51">
            <w:r w:rsidRPr="00F957AF">
              <w:t>https://xn--80aaabgtlklstcdbdfz.xn--p1ai/</w:t>
            </w:r>
            <w:proofErr w:type="spellStart"/>
            <w:r w:rsidRPr="00F957AF">
              <w:t>catalog</w:t>
            </w:r>
            <w:proofErr w:type="spellEnd"/>
            <w:r w:rsidRPr="00F957AF">
              <w:t>/</w:t>
            </w:r>
            <w:proofErr w:type="spellStart"/>
            <w:r w:rsidRPr="00F957AF">
              <w:t>itr-pk</w:t>
            </w:r>
            <w:proofErr w:type="spellEnd"/>
            <w:r w:rsidRPr="00F957AF">
              <w:t>/2184.html</w:t>
            </w:r>
          </w:p>
        </w:tc>
      </w:tr>
      <w:tr w:rsidR="00214D51" w:rsidRPr="00214D51" w:rsidTr="00756F19">
        <w:tc>
          <w:tcPr>
            <w:tcW w:w="607" w:type="dxa"/>
          </w:tcPr>
          <w:p w:rsidR="00214D51" w:rsidRPr="00214D51" w:rsidRDefault="00214D51" w:rsidP="00214D51">
            <w:r w:rsidRPr="00214D51">
              <w:lastRenderedPageBreak/>
              <w:t>2.9</w:t>
            </w:r>
          </w:p>
        </w:tc>
        <w:tc>
          <w:tcPr>
            <w:tcW w:w="3898" w:type="dxa"/>
          </w:tcPr>
          <w:p w:rsidR="00214D51" w:rsidRPr="00214D51" w:rsidRDefault="00214D51" w:rsidP="00214D51">
            <w:r w:rsidRPr="00214D51">
              <w:t>Минимальное количество человек на курсе</w:t>
            </w:r>
          </w:p>
        </w:tc>
        <w:tc>
          <w:tcPr>
            <w:tcW w:w="4994" w:type="dxa"/>
          </w:tcPr>
          <w:p w:rsidR="00214D51" w:rsidRPr="00214D51" w:rsidRDefault="00214D51" w:rsidP="00214D51">
            <w:permStart w:id="1477144235" w:edGrp="everyone"/>
            <w:r w:rsidRPr="00214D51">
              <w:t xml:space="preserve">  5   </w:t>
            </w:r>
            <w:permEnd w:id="1477144235"/>
            <w:r w:rsidRPr="00214D51">
              <w:t xml:space="preserve"> </w:t>
            </w:r>
          </w:p>
        </w:tc>
      </w:tr>
      <w:tr w:rsidR="00214D51" w:rsidRPr="00214D51" w:rsidTr="00756F19">
        <w:tc>
          <w:tcPr>
            <w:tcW w:w="607" w:type="dxa"/>
          </w:tcPr>
          <w:p w:rsidR="00214D51" w:rsidRPr="00214D51" w:rsidRDefault="00214D51" w:rsidP="00214D51">
            <w:r w:rsidRPr="00214D51">
              <w:t>2.10</w:t>
            </w:r>
          </w:p>
        </w:tc>
        <w:tc>
          <w:tcPr>
            <w:tcW w:w="3898" w:type="dxa"/>
          </w:tcPr>
          <w:p w:rsidR="00214D51" w:rsidRPr="00214D51" w:rsidRDefault="00214D51" w:rsidP="00214D51">
            <w:r w:rsidRPr="00214D51">
              <w:t>Максимальное количество человек на курсе</w:t>
            </w:r>
          </w:p>
        </w:tc>
        <w:tc>
          <w:tcPr>
            <w:tcW w:w="4994" w:type="dxa"/>
          </w:tcPr>
          <w:p w:rsidR="00214D51" w:rsidRPr="00214D51" w:rsidRDefault="00214D51" w:rsidP="00214D51">
            <w:permStart w:id="29319217" w:edGrp="everyone"/>
            <w:r w:rsidRPr="00214D51">
              <w:t xml:space="preserve">  100   </w:t>
            </w:r>
            <w:permEnd w:id="29319217"/>
            <w:r w:rsidRPr="00214D51">
              <w:t xml:space="preserve"> </w:t>
            </w:r>
          </w:p>
        </w:tc>
      </w:tr>
      <w:tr w:rsidR="00214D51" w:rsidRPr="00214D51" w:rsidTr="00756F19">
        <w:tc>
          <w:tcPr>
            <w:tcW w:w="607" w:type="dxa"/>
          </w:tcPr>
          <w:p w:rsidR="00214D51" w:rsidRPr="00214D51" w:rsidRDefault="00214D51" w:rsidP="00214D51">
            <w:r w:rsidRPr="00214D51">
              <w:t>2.11</w:t>
            </w:r>
          </w:p>
        </w:tc>
        <w:tc>
          <w:tcPr>
            <w:tcW w:w="3898" w:type="dxa"/>
          </w:tcPr>
          <w:p w:rsidR="00214D51" w:rsidRPr="00214D51" w:rsidRDefault="00214D51" w:rsidP="00214D51">
            <w:r w:rsidRPr="00214D51">
              <w:t>Данные о количестве слушателей, ранее успешно прошедших обучение по образовательной программе</w:t>
            </w:r>
          </w:p>
        </w:tc>
        <w:tc>
          <w:tcPr>
            <w:tcW w:w="4994" w:type="dxa"/>
          </w:tcPr>
          <w:p w:rsidR="00214D51" w:rsidRPr="00214D51" w:rsidRDefault="00214D51" w:rsidP="00214D51">
            <w:permStart w:id="1969237167" w:edGrp="everyone"/>
            <w:r w:rsidRPr="00214D51">
              <w:t xml:space="preserve">   новая   </w:t>
            </w:r>
            <w:permEnd w:id="1969237167"/>
          </w:p>
        </w:tc>
      </w:tr>
      <w:tr w:rsidR="00214D51" w:rsidRPr="00214D51" w:rsidTr="00756F19">
        <w:tc>
          <w:tcPr>
            <w:tcW w:w="607" w:type="dxa"/>
          </w:tcPr>
          <w:p w:rsidR="00214D51" w:rsidRPr="00214D51" w:rsidRDefault="00214D51" w:rsidP="00214D51">
            <w:r w:rsidRPr="00214D51">
              <w:t>2.12</w:t>
            </w:r>
          </w:p>
        </w:tc>
        <w:tc>
          <w:tcPr>
            <w:tcW w:w="3898" w:type="dxa"/>
          </w:tcPr>
          <w:p w:rsidR="00214D51" w:rsidRPr="00214D51" w:rsidRDefault="00214D51" w:rsidP="00214D51">
            <w:r w:rsidRPr="00214D51">
              <w:t>Формы аттестации</w:t>
            </w:r>
          </w:p>
        </w:tc>
        <w:tc>
          <w:tcPr>
            <w:tcW w:w="4994" w:type="dxa"/>
          </w:tcPr>
          <w:p w:rsidR="00214D51" w:rsidRPr="00214D51" w:rsidRDefault="00214D51" w:rsidP="00214D51">
            <w:permStart w:id="432287660" w:edGrp="everyone"/>
            <w:r w:rsidRPr="00214D51">
              <w:t xml:space="preserve">   тестирование  </w:t>
            </w:r>
            <w:permEnd w:id="432287660"/>
            <w:r w:rsidRPr="00214D51">
              <w:t xml:space="preserve"> </w:t>
            </w:r>
          </w:p>
        </w:tc>
      </w:tr>
      <w:tr w:rsidR="00214D51" w:rsidRPr="00214D51" w:rsidTr="00756F19">
        <w:tc>
          <w:tcPr>
            <w:tcW w:w="607" w:type="dxa"/>
          </w:tcPr>
          <w:p w:rsidR="00214D51" w:rsidRPr="00214D51" w:rsidRDefault="00214D51" w:rsidP="00214D51">
            <w:permStart w:id="704653038" w:edGrp="everyone" w:colFirst="2" w:colLast="2"/>
            <w:r w:rsidRPr="00214D51">
              <w:t>2.13</w:t>
            </w:r>
          </w:p>
        </w:tc>
        <w:tc>
          <w:tcPr>
            <w:tcW w:w="3898" w:type="dxa"/>
          </w:tcPr>
          <w:p w:rsidR="00214D51" w:rsidRPr="00214D51" w:rsidRDefault="00214D51" w:rsidP="00214D51">
            <w:r w:rsidRPr="00214D51">
              <w:t>Указание на область реализации компетенций цифровой экономики, к которой в большей степени относится образовательная программа, в соответствии с Перечнем областей</w:t>
            </w:r>
          </w:p>
        </w:tc>
        <w:tc>
          <w:tcPr>
            <w:tcW w:w="4994" w:type="dxa"/>
          </w:tcPr>
          <w:p w:rsidR="00214D51" w:rsidRPr="00214D51" w:rsidRDefault="00214D51" w:rsidP="00214D51">
            <w:r w:rsidRPr="00214D51">
              <w:t>Искусственный интеллект</w:t>
            </w:r>
          </w:p>
        </w:tc>
      </w:tr>
      <w:permEnd w:id="704653038"/>
    </w:tbl>
    <w:p w:rsidR="00214D51" w:rsidRDefault="00214D51" w:rsidP="00214D51">
      <w:pPr>
        <w:rPr>
          <w:b/>
        </w:rPr>
      </w:pPr>
    </w:p>
    <w:p w:rsidR="00756F19" w:rsidRDefault="00756F19" w:rsidP="00214D51">
      <w:pPr>
        <w:rPr>
          <w:b/>
        </w:rPr>
      </w:pPr>
    </w:p>
    <w:p w:rsidR="00756F19" w:rsidRDefault="00756F19" w:rsidP="00214D51">
      <w:pPr>
        <w:rPr>
          <w:b/>
        </w:rPr>
      </w:pPr>
    </w:p>
    <w:p w:rsidR="00756F19" w:rsidRDefault="00756F19" w:rsidP="00214D51">
      <w:pPr>
        <w:rPr>
          <w:b/>
        </w:rPr>
      </w:pPr>
    </w:p>
    <w:p w:rsidR="00756F19" w:rsidRDefault="00756F19" w:rsidP="00214D51">
      <w:pPr>
        <w:rPr>
          <w:b/>
        </w:rPr>
      </w:pPr>
    </w:p>
    <w:p w:rsidR="00756F19" w:rsidRDefault="00756F19" w:rsidP="00214D51">
      <w:pPr>
        <w:rPr>
          <w:b/>
        </w:rPr>
      </w:pPr>
    </w:p>
    <w:p w:rsidR="00756F19" w:rsidRDefault="00756F19" w:rsidP="00214D51">
      <w:pPr>
        <w:rPr>
          <w:b/>
        </w:rPr>
      </w:pPr>
    </w:p>
    <w:p w:rsidR="00756F19" w:rsidRDefault="00756F19" w:rsidP="00214D51">
      <w:pPr>
        <w:rPr>
          <w:b/>
        </w:rPr>
      </w:pPr>
    </w:p>
    <w:p w:rsidR="00756F19" w:rsidRDefault="00756F19" w:rsidP="00214D51">
      <w:pPr>
        <w:rPr>
          <w:b/>
        </w:rPr>
      </w:pPr>
    </w:p>
    <w:p w:rsidR="00756F19" w:rsidRDefault="00756F19" w:rsidP="00214D51">
      <w:pPr>
        <w:rPr>
          <w:b/>
        </w:rPr>
      </w:pPr>
    </w:p>
    <w:p w:rsidR="00756F19" w:rsidRDefault="00756F19" w:rsidP="00214D51">
      <w:pPr>
        <w:rPr>
          <w:b/>
        </w:rPr>
      </w:pPr>
    </w:p>
    <w:p w:rsidR="00756F19" w:rsidRDefault="00756F19" w:rsidP="00214D51">
      <w:pPr>
        <w:rPr>
          <w:b/>
        </w:rPr>
      </w:pPr>
    </w:p>
    <w:p w:rsidR="00756F19" w:rsidRDefault="00756F19" w:rsidP="00214D51">
      <w:pPr>
        <w:rPr>
          <w:b/>
        </w:rPr>
      </w:pPr>
    </w:p>
    <w:p w:rsidR="00756F19" w:rsidRDefault="00756F19" w:rsidP="00214D51">
      <w:pPr>
        <w:rPr>
          <w:b/>
        </w:rPr>
      </w:pPr>
    </w:p>
    <w:p w:rsidR="00756F19" w:rsidRDefault="00756F19" w:rsidP="00214D51">
      <w:pPr>
        <w:rPr>
          <w:b/>
        </w:rPr>
      </w:pPr>
    </w:p>
    <w:p w:rsidR="00756F19" w:rsidRDefault="00756F19" w:rsidP="00214D51">
      <w:pPr>
        <w:rPr>
          <w:b/>
        </w:rPr>
      </w:pPr>
    </w:p>
    <w:p w:rsidR="00756F19" w:rsidRDefault="00756F19" w:rsidP="00214D51">
      <w:pPr>
        <w:rPr>
          <w:b/>
        </w:rPr>
      </w:pPr>
    </w:p>
    <w:p w:rsidR="00756F19" w:rsidRDefault="00756F19" w:rsidP="00214D51">
      <w:pPr>
        <w:rPr>
          <w:b/>
        </w:rPr>
      </w:pPr>
    </w:p>
    <w:p w:rsidR="00756F19" w:rsidRDefault="00756F19" w:rsidP="00214D51">
      <w:pPr>
        <w:rPr>
          <w:b/>
        </w:rPr>
      </w:pPr>
    </w:p>
    <w:p w:rsidR="00756F19" w:rsidRDefault="00756F19" w:rsidP="00214D51">
      <w:pPr>
        <w:rPr>
          <w:b/>
        </w:rPr>
      </w:pPr>
    </w:p>
    <w:p w:rsidR="00756F19" w:rsidRDefault="00756F19" w:rsidP="00214D51">
      <w:pPr>
        <w:rPr>
          <w:b/>
        </w:rPr>
      </w:pPr>
    </w:p>
    <w:p w:rsidR="00756F19" w:rsidRPr="00214D51" w:rsidRDefault="00756F19" w:rsidP="00214D51">
      <w:pPr>
        <w:rPr>
          <w:b/>
        </w:rPr>
      </w:pPr>
    </w:p>
    <w:p w:rsidR="00214D51" w:rsidRPr="00756F19" w:rsidRDefault="00214D51" w:rsidP="00214D51">
      <w:pPr>
        <w:numPr>
          <w:ilvl w:val="0"/>
          <w:numId w:val="1"/>
        </w:numPr>
        <w:rPr>
          <w:rFonts w:ascii="Times New Roman" w:hAnsi="Times New Roman" w:cs="Times New Roman"/>
          <w:b/>
          <w:sz w:val="28"/>
          <w:szCs w:val="28"/>
        </w:rPr>
      </w:pPr>
      <w:r w:rsidRPr="00756F19">
        <w:rPr>
          <w:rFonts w:ascii="Times New Roman" w:hAnsi="Times New Roman" w:cs="Times New Roman"/>
          <w:b/>
          <w:sz w:val="28"/>
          <w:szCs w:val="28"/>
        </w:rPr>
        <w:lastRenderedPageBreak/>
        <w:t>Аннотация программы</w:t>
      </w:r>
    </w:p>
    <w:p w:rsidR="00214D51" w:rsidRPr="00756F19" w:rsidRDefault="00214D51" w:rsidP="00F957AF">
      <w:pPr>
        <w:ind w:firstLine="709"/>
        <w:jc w:val="both"/>
        <w:rPr>
          <w:rFonts w:ascii="Times New Roman" w:hAnsi="Times New Roman" w:cs="Times New Roman"/>
          <w:sz w:val="28"/>
          <w:szCs w:val="28"/>
        </w:rPr>
      </w:pPr>
      <w:permStart w:id="1090875140" w:edGrp="everyone"/>
      <w:r w:rsidRPr="00756F19">
        <w:rPr>
          <w:rFonts w:ascii="Times New Roman" w:hAnsi="Times New Roman" w:cs="Times New Roman"/>
          <w:sz w:val="28"/>
          <w:szCs w:val="28"/>
        </w:rPr>
        <w:t>В программе курса повышения квалификации будут рассмотрены теоретические и методологические основы в области проведения анализа данных с использованием интеллектуальных систем обработки информации, а также практических навыков, необходимых для внедрения и практического использования таких систем. Даны представления о подходах и процедурах, выполняемых с использованием интеллектуальных системах, изучены основные технологии построения алгоритмов анализа данных с использованием информационных систем на основе технологий прикладного искусственного интеллекта.</w:t>
      </w:r>
    </w:p>
    <w:p w:rsidR="00214D51" w:rsidRPr="00756F19" w:rsidRDefault="00214D51" w:rsidP="00F957AF">
      <w:pPr>
        <w:jc w:val="both"/>
        <w:rPr>
          <w:rFonts w:ascii="Times New Roman" w:hAnsi="Times New Roman" w:cs="Times New Roman"/>
          <w:sz w:val="28"/>
          <w:szCs w:val="28"/>
        </w:rPr>
      </w:pPr>
      <w:r w:rsidRPr="00756F19">
        <w:rPr>
          <w:rFonts w:ascii="Times New Roman" w:hAnsi="Times New Roman" w:cs="Times New Roman"/>
          <w:sz w:val="28"/>
          <w:szCs w:val="28"/>
        </w:rPr>
        <w:t>Задачи изучения. Является освоение методов классификации и представления знаний, их обобщении; изучение способов представления знаний о подходах и техниках решения задач искусственного интеллекта</w:t>
      </w:r>
    </w:p>
    <w:p w:rsidR="00214D51" w:rsidRPr="00756F19" w:rsidRDefault="00214D51" w:rsidP="00F957AF">
      <w:pPr>
        <w:jc w:val="both"/>
        <w:rPr>
          <w:rFonts w:ascii="Times New Roman" w:hAnsi="Times New Roman" w:cs="Times New Roman"/>
          <w:sz w:val="28"/>
          <w:szCs w:val="28"/>
        </w:rPr>
      </w:pPr>
      <w:r w:rsidRPr="00756F19">
        <w:rPr>
          <w:rFonts w:ascii="Times New Roman" w:hAnsi="Times New Roman" w:cs="Times New Roman"/>
          <w:sz w:val="28"/>
          <w:szCs w:val="28"/>
        </w:rPr>
        <w:t>Знать: инструментальные средства информационных технологий, основные положения теории информационных процессов и систем, способы описания, принципы и методы построения и функционирования информационных систем</w:t>
      </w:r>
    </w:p>
    <w:p w:rsidR="00214D51" w:rsidRPr="00756F19" w:rsidRDefault="00214D51" w:rsidP="00F957AF">
      <w:pPr>
        <w:jc w:val="both"/>
        <w:rPr>
          <w:rFonts w:ascii="Times New Roman" w:hAnsi="Times New Roman" w:cs="Times New Roman"/>
          <w:sz w:val="28"/>
          <w:szCs w:val="28"/>
        </w:rPr>
      </w:pPr>
      <w:r w:rsidRPr="00756F19">
        <w:rPr>
          <w:rFonts w:ascii="Times New Roman" w:hAnsi="Times New Roman" w:cs="Times New Roman"/>
          <w:sz w:val="28"/>
          <w:szCs w:val="28"/>
        </w:rPr>
        <w:t>Уметь: описывать процессы и системы, применять принципы и методы построения информационных систем при проектировании, реализовывать основные этапы построения сетей.</w:t>
      </w:r>
    </w:p>
    <w:p w:rsidR="00214D51" w:rsidRPr="00756F19" w:rsidRDefault="00214D51" w:rsidP="00F957AF">
      <w:pPr>
        <w:jc w:val="both"/>
        <w:rPr>
          <w:rFonts w:ascii="Times New Roman" w:hAnsi="Times New Roman" w:cs="Times New Roman"/>
          <w:sz w:val="28"/>
          <w:szCs w:val="28"/>
        </w:rPr>
      </w:pPr>
      <w:r w:rsidRPr="00756F19">
        <w:rPr>
          <w:rFonts w:ascii="Times New Roman" w:hAnsi="Times New Roman" w:cs="Times New Roman"/>
          <w:sz w:val="28"/>
          <w:szCs w:val="28"/>
        </w:rPr>
        <w:t xml:space="preserve">Владеть: технологиями построения и сопровождения инфокоммуникационных систем и сетей, информационными технологиями общего назначения, классификацию ИС, этапы </w:t>
      </w:r>
    </w:p>
    <w:p w:rsidR="00214D51" w:rsidRPr="00756F19" w:rsidRDefault="00214D51" w:rsidP="00F957AF">
      <w:pPr>
        <w:jc w:val="both"/>
        <w:rPr>
          <w:rFonts w:ascii="Times New Roman" w:hAnsi="Times New Roman" w:cs="Times New Roman"/>
          <w:sz w:val="28"/>
          <w:szCs w:val="28"/>
        </w:rPr>
      </w:pPr>
      <w:r w:rsidRPr="00756F19">
        <w:rPr>
          <w:rFonts w:ascii="Times New Roman" w:hAnsi="Times New Roman" w:cs="Times New Roman"/>
          <w:sz w:val="28"/>
          <w:szCs w:val="28"/>
        </w:rPr>
        <w:t>Формируемые компетенции. ПК-4 способность документировать процессы создания информационных систем на стадиях жизненного цикла; ПК-7 способности проводить описание прикладных процессов и информационного обеспечения решения прикладных задач; ПК-9 способности составлять техническую документацию проектов автоматизации и информатизации прикладных процессов; ПК-23 способности применять системный подход и математические методы в формализации решения прикладных задач; ОПК-2: способность осваивать методики использования программных средств для решения практических задач интерфейсов «человек - электронно-вычислительная машина»</w:t>
      </w:r>
    </w:p>
    <w:p w:rsidR="00214D51" w:rsidRPr="00756F19" w:rsidRDefault="00214D51" w:rsidP="00F957AF">
      <w:pPr>
        <w:jc w:val="both"/>
        <w:rPr>
          <w:rFonts w:ascii="Times New Roman" w:hAnsi="Times New Roman" w:cs="Times New Roman"/>
          <w:sz w:val="28"/>
          <w:szCs w:val="28"/>
        </w:rPr>
      </w:pPr>
      <w:r w:rsidRPr="00756F19">
        <w:rPr>
          <w:rFonts w:ascii="Times New Roman" w:hAnsi="Times New Roman" w:cs="Times New Roman"/>
          <w:sz w:val="28"/>
          <w:szCs w:val="28"/>
        </w:rPr>
        <w:t>Занятия будут проходить в ZOOM </w:t>
      </w:r>
    </w:p>
    <w:permEnd w:id="1090875140"/>
    <w:p w:rsidR="00214D51" w:rsidRPr="00214D51" w:rsidRDefault="00214D51" w:rsidP="00214D51"/>
    <w:p w:rsidR="00214D51" w:rsidRPr="00214D51" w:rsidRDefault="00214D51" w:rsidP="00214D51">
      <w:r w:rsidRPr="00214D51">
        <w:br w:type="page"/>
      </w:r>
    </w:p>
    <w:p w:rsidR="0071664F" w:rsidRPr="00147752" w:rsidRDefault="0071664F" w:rsidP="0071664F">
      <w:pPr>
        <w:jc w:val="center"/>
        <w:rPr>
          <w:rFonts w:ascii="Times New Roman" w:hAnsi="Times New Roman"/>
          <w:sz w:val="20"/>
          <w:szCs w:val="20"/>
          <w:lang w:eastAsia="ru-RU"/>
        </w:rPr>
      </w:pPr>
      <w:r w:rsidRPr="00147752">
        <w:rPr>
          <w:rFonts w:ascii="Times New Roman" w:hAnsi="Times New Roman"/>
          <w:noProof/>
          <w:sz w:val="28"/>
          <w:szCs w:val="28"/>
          <w:lang w:eastAsia="ru-RU"/>
        </w:rPr>
        <w:lastRenderedPageBreak/>
        <w:drawing>
          <wp:inline distT="0" distB="0" distL="0" distR="0">
            <wp:extent cx="627380" cy="690880"/>
            <wp:effectExtent l="0" t="0" r="1270" b="0"/>
            <wp:docPr id="5" name="Рисунок 5" descr="Logo dstu(конеч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Logo dstu(конечный)"/>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7380" cy="690880"/>
                    </a:xfrm>
                    <a:prstGeom prst="rect">
                      <a:avLst/>
                    </a:prstGeom>
                    <a:noFill/>
                    <a:ln>
                      <a:noFill/>
                    </a:ln>
                  </pic:spPr>
                </pic:pic>
              </a:graphicData>
            </a:graphic>
          </wp:inline>
        </w:drawing>
      </w:r>
    </w:p>
    <w:p w:rsidR="0071664F" w:rsidRPr="00147752" w:rsidRDefault="0071664F" w:rsidP="0071664F">
      <w:pPr>
        <w:widowControl w:val="0"/>
        <w:tabs>
          <w:tab w:val="left" w:pos="0"/>
        </w:tabs>
        <w:spacing w:after="0" w:line="240" w:lineRule="auto"/>
        <w:jc w:val="center"/>
        <w:outlineLvl w:val="0"/>
        <w:rPr>
          <w:rFonts w:ascii="Times New Roman" w:hAnsi="Times New Roman"/>
          <w:sz w:val="24"/>
          <w:szCs w:val="24"/>
          <w:lang w:eastAsia="ru-RU"/>
        </w:rPr>
      </w:pPr>
      <w:bookmarkStart w:id="1" w:name="_Toc18519405"/>
      <w:r w:rsidRPr="00147752">
        <w:rPr>
          <w:rFonts w:ascii="Times New Roman" w:hAnsi="Times New Roman"/>
          <w:sz w:val="24"/>
          <w:szCs w:val="24"/>
          <w:lang w:eastAsia="ru-RU"/>
        </w:rPr>
        <w:t>МИНИСТЕРСТВО НАУКИ И ВЫСШЕГО ОБРАЗОВАНИЯ РОССИЙСКОЙ ФЕДЕРАЦИИ</w:t>
      </w:r>
      <w:bookmarkEnd w:id="1"/>
    </w:p>
    <w:p w:rsidR="0071664F" w:rsidRPr="00147752" w:rsidRDefault="0071664F" w:rsidP="0071664F">
      <w:pPr>
        <w:widowControl w:val="0"/>
        <w:tabs>
          <w:tab w:val="left" w:pos="0"/>
        </w:tabs>
        <w:spacing w:after="0" w:line="240" w:lineRule="auto"/>
        <w:jc w:val="center"/>
        <w:outlineLvl w:val="0"/>
        <w:rPr>
          <w:rFonts w:ascii="Times New Roman" w:hAnsi="Times New Roman"/>
          <w:sz w:val="28"/>
          <w:szCs w:val="28"/>
          <w:lang w:eastAsia="ru-RU"/>
        </w:rPr>
      </w:pPr>
    </w:p>
    <w:p w:rsidR="0071664F" w:rsidRPr="00147752" w:rsidRDefault="0071664F" w:rsidP="0071664F">
      <w:pPr>
        <w:spacing w:after="0" w:line="240" w:lineRule="auto"/>
        <w:jc w:val="center"/>
        <w:rPr>
          <w:rFonts w:ascii="Times New Roman" w:hAnsi="Times New Roman"/>
          <w:b/>
          <w:bCs/>
          <w:sz w:val="28"/>
          <w:szCs w:val="28"/>
          <w:lang w:eastAsia="ru-RU"/>
        </w:rPr>
      </w:pPr>
      <w:r w:rsidRPr="00147752">
        <w:rPr>
          <w:rFonts w:ascii="Times New Roman" w:hAnsi="Times New Roman"/>
          <w:b/>
          <w:bCs/>
          <w:sz w:val="28"/>
          <w:szCs w:val="28"/>
          <w:lang w:eastAsia="ru-RU"/>
        </w:rPr>
        <w:t>ФЕДЕРА</w:t>
      </w:r>
      <w:r>
        <w:rPr>
          <w:rFonts w:ascii="Times New Roman" w:hAnsi="Times New Roman"/>
          <w:b/>
          <w:bCs/>
          <w:sz w:val="28"/>
          <w:szCs w:val="28"/>
          <w:lang w:eastAsia="ru-RU"/>
        </w:rPr>
        <w:t>ЛЬНОЕ ГОСУДАРСТВЕННОЕ БЮДЖЕТНОЕ</w:t>
      </w:r>
    </w:p>
    <w:p w:rsidR="0071664F" w:rsidRPr="00147752" w:rsidRDefault="0071664F" w:rsidP="0071664F">
      <w:pPr>
        <w:spacing w:after="0" w:line="240" w:lineRule="auto"/>
        <w:jc w:val="center"/>
        <w:rPr>
          <w:rFonts w:ascii="Times New Roman" w:hAnsi="Times New Roman"/>
          <w:b/>
          <w:bCs/>
          <w:sz w:val="28"/>
          <w:szCs w:val="28"/>
          <w:lang w:eastAsia="ru-RU"/>
        </w:rPr>
      </w:pPr>
      <w:r w:rsidRPr="00147752">
        <w:rPr>
          <w:rFonts w:ascii="Times New Roman" w:hAnsi="Times New Roman"/>
          <w:b/>
          <w:bCs/>
          <w:sz w:val="28"/>
          <w:szCs w:val="28"/>
          <w:lang w:eastAsia="ru-RU"/>
        </w:rPr>
        <w:t>ОБРАЗОВАТЕЛЬНОЕ УЧРЕЖДЕНИЕ ВЫСШЕГО ОБРАЗОВАНИЯ</w:t>
      </w:r>
    </w:p>
    <w:p w:rsidR="0071664F" w:rsidRPr="00147752" w:rsidRDefault="0071664F" w:rsidP="0071664F">
      <w:pPr>
        <w:spacing w:after="0" w:line="240" w:lineRule="auto"/>
        <w:jc w:val="center"/>
        <w:rPr>
          <w:rFonts w:ascii="Times New Roman" w:hAnsi="Times New Roman"/>
          <w:b/>
          <w:bCs/>
          <w:sz w:val="28"/>
          <w:szCs w:val="28"/>
          <w:lang w:eastAsia="ru-RU"/>
        </w:rPr>
      </w:pPr>
      <w:r w:rsidRPr="00147752">
        <w:rPr>
          <w:rFonts w:ascii="Times New Roman" w:hAnsi="Times New Roman"/>
          <w:b/>
          <w:bCs/>
          <w:sz w:val="28"/>
          <w:szCs w:val="28"/>
          <w:lang w:eastAsia="ru-RU"/>
        </w:rPr>
        <w:t>«ДОНСКОЙ ГОСУДАРСТВЕННЫЙ ТЕХНИЧЕСКИЙ УНИВЕРСИТЕТ»</w:t>
      </w:r>
    </w:p>
    <w:p w:rsidR="0071664F" w:rsidRPr="00147752" w:rsidRDefault="0071664F" w:rsidP="0071664F">
      <w:pPr>
        <w:spacing w:after="0" w:line="240" w:lineRule="auto"/>
        <w:jc w:val="center"/>
        <w:rPr>
          <w:rFonts w:ascii="Times New Roman" w:hAnsi="Times New Roman"/>
          <w:b/>
          <w:bCs/>
          <w:sz w:val="28"/>
          <w:szCs w:val="28"/>
          <w:lang w:eastAsia="ru-RU"/>
        </w:rPr>
      </w:pPr>
      <w:r w:rsidRPr="00147752">
        <w:rPr>
          <w:rFonts w:ascii="Times New Roman" w:hAnsi="Times New Roman"/>
          <w:b/>
          <w:bCs/>
          <w:sz w:val="28"/>
          <w:szCs w:val="28"/>
          <w:lang w:eastAsia="ru-RU"/>
        </w:rPr>
        <w:t>(ДГТУ)</w:t>
      </w:r>
    </w:p>
    <w:p w:rsidR="0071664F" w:rsidRPr="00147752" w:rsidRDefault="0071664F" w:rsidP="0071664F">
      <w:pPr>
        <w:spacing w:after="0" w:line="240" w:lineRule="auto"/>
        <w:jc w:val="center"/>
        <w:rPr>
          <w:rFonts w:ascii="Times New Roman" w:hAnsi="Times New Roman"/>
          <w:b/>
          <w:bCs/>
          <w:sz w:val="20"/>
          <w:szCs w:val="20"/>
          <w:lang w:eastAsia="ru-RU"/>
        </w:rPr>
      </w:pPr>
    </w:p>
    <w:p w:rsidR="0071664F" w:rsidRPr="00147752" w:rsidRDefault="0071664F" w:rsidP="0071664F">
      <w:pPr>
        <w:spacing w:after="0" w:line="240" w:lineRule="auto"/>
        <w:jc w:val="center"/>
        <w:rPr>
          <w:rFonts w:ascii="Times New Roman" w:hAnsi="Times New Roman"/>
          <w:b/>
          <w:bCs/>
          <w:sz w:val="20"/>
          <w:szCs w:val="20"/>
          <w:lang w:eastAsia="ru-RU"/>
        </w:rPr>
      </w:pPr>
    </w:p>
    <w:p w:rsidR="0071664F" w:rsidRPr="00147752" w:rsidRDefault="0071664F" w:rsidP="0071664F">
      <w:pPr>
        <w:spacing w:after="0" w:line="240" w:lineRule="auto"/>
        <w:jc w:val="both"/>
        <w:rPr>
          <w:rFonts w:ascii="Times New Roman" w:hAnsi="Times New Roman"/>
          <w:sz w:val="20"/>
          <w:szCs w:val="20"/>
          <w:lang w:eastAsia="ru-RU"/>
        </w:rPr>
      </w:pPr>
    </w:p>
    <w:tbl>
      <w:tblPr>
        <w:tblW w:w="14660" w:type="dxa"/>
        <w:tblInd w:w="-106" w:type="dxa"/>
        <w:tblLayout w:type="fixed"/>
        <w:tblLook w:val="04A0" w:firstRow="1" w:lastRow="0" w:firstColumn="1" w:lastColumn="0" w:noHBand="0" w:noVBand="1"/>
      </w:tblPr>
      <w:tblGrid>
        <w:gridCol w:w="3544"/>
        <w:gridCol w:w="1956"/>
        <w:gridCol w:w="4580"/>
        <w:gridCol w:w="4580"/>
      </w:tblGrid>
      <w:tr w:rsidR="0071664F" w:rsidRPr="00147752" w:rsidTr="003B7CA4">
        <w:tc>
          <w:tcPr>
            <w:tcW w:w="3544" w:type="dxa"/>
          </w:tcPr>
          <w:p w:rsidR="0071664F" w:rsidRPr="00147752" w:rsidRDefault="0071664F" w:rsidP="003B7CA4">
            <w:pPr>
              <w:snapToGrid w:val="0"/>
              <w:spacing w:after="0" w:line="240" w:lineRule="auto"/>
              <w:jc w:val="center"/>
              <w:rPr>
                <w:rFonts w:ascii="Times New Roman" w:hAnsi="Times New Roman"/>
                <w:sz w:val="20"/>
                <w:szCs w:val="20"/>
                <w:lang w:eastAsia="ru-RU"/>
              </w:rPr>
            </w:pPr>
          </w:p>
        </w:tc>
        <w:tc>
          <w:tcPr>
            <w:tcW w:w="1956" w:type="dxa"/>
          </w:tcPr>
          <w:p w:rsidR="0071664F" w:rsidRPr="00147752" w:rsidRDefault="0071664F" w:rsidP="003B7CA4">
            <w:pPr>
              <w:snapToGrid w:val="0"/>
              <w:spacing w:after="0" w:line="240" w:lineRule="auto"/>
              <w:jc w:val="center"/>
              <w:rPr>
                <w:rFonts w:ascii="Times New Roman" w:hAnsi="Times New Roman"/>
                <w:sz w:val="20"/>
                <w:szCs w:val="20"/>
                <w:lang w:eastAsia="ru-RU"/>
              </w:rPr>
            </w:pPr>
          </w:p>
        </w:tc>
        <w:tc>
          <w:tcPr>
            <w:tcW w:w="4580" w:type="dxa"/>
          </w:tcPr>
          <w:p w:rsidR="0071664F" w:rsidRPr="00147752" w:rsidRDefault="0071664F" w:rsidP="003B7CA4">
            <w:pPr>
              <w:snapToGrid w:val="0"/>
              <w:spacing w:after="0" w:line="240" w:lineRule="auto"/>
              <w:jc w:val="center"/>
              <w:rPr>
                <w:rFonts w:ascii="Times New Roman" w:hAnsi="Times New Roman"/>
                <w:sz w:val="24"/>
                <w:szCs w:val="24"/>
              </w:rPr>
            </w:pPr>
            <w:r w:rsidRPr="00147752">
              <w:rPr>
                <w:rFonts w:ascii="Times New Roman" w:hAnsi="Times New Roman"/>
                <w:sz w:val="24"/>
                <w:szCs w:val="24"/>
              </w:rPr>
              <w:t>УТВЕРЖДАЮ</w:t>
            </w:r>
          </w:p>
        </w:tc>
        <w:tc>
          <w:tcPr>
            <w:tcW w:w="4580" w:type="dxa"/>
          </w:tcPr>
          <w:p w:rsidR="0071664F" w:rsidRPr="00147752" w:rsidRDefault="0071664F" w:rsidP="003B7CA4">
            <w:pPr>
              <w:snapToGrid w:val="0"/>
              <w:spacing w:after="0" w:line="240" w:lineRule="auto"/>
              <w:jc w:val="center"/>
              <w:rPr>
                <w:rFonts w:ascii="Times New Roman" w:hAnsi="Times New Roman"/>
                <w:sz w:val="24"/>
                <w:szCs w:val="24"/>
              </w:rPr>
            </w:pPr>
          </w:p>
        </w:tc>
      </w:tr>
      <w:tr w:rsidR="0071664F" w:rsidRPr="00147752" w:rsidTr="003B7CA4">
        <w:tc>
          <w:tcPr>
            <w:tcW w:w="3544" w:type="dxa"/>
          </w:tcPr>
          <w:p w:rsidR="0071664F" w:rsidRPr="00147752" w:rsidRDefault="0071664F" w:rsidP="003B7CA4">
            <w:pPr>
              <w:widowControl w:val="0"/>
              <w:tabs>
                <w:tab w:val="left" w:pos="0"/>
              </w:tabs>
              <w:snapToGrid w:val="0"/>
              <w:spacing w:after="0" w:line="240" w:lineRule="auto"/>
              <w:jc w:val="both"/>
              <w:outlineLvl w:val="0"/>
              <w:rPr>
                <w:rFonts w:ascii="Times New Roman" w:hAnsi="Times New Roman"/>
                <w:sz w:val="28"/>
                <w:szCs w:val="28"/>
                <w:lang w:eastAsia="ru-RU"/>
              </w:rPr>
            </w:pPr>
          </w:p>
        </w:tc>
        <w:tc>
          <w:tcPr>
            <w:tcW w:w="1956" w:type="dxa"/>
          </w:tcPr>
          <w:p w:rsidR="0071664F" w:rsidRPr="00147752" w:rsidRDefault="0071664F" w:rsidP="003B7CA4">
            <w:pPr>
              <w:snapToGrid w:val="0"/>
              <w:spacing w:after="0" w:line="240" w:lineRule="auto"/>
              <w:jc w:val="both"/>
              <w:rPr>
                <w:rFonts w:ascii="Times New Roman" w:hAnsi="Times New Roman"/>
                <w:sz w:val="20"/>
                <w:szCs w:val="20"/>
                <w:lang w:eastAsia="ru-RU"/>
              </w:rPr>
            </w:pPr>
          </w:p>
        </w:tc>
        <w:tc>
          <w:tcPr>
            <w:tcW w:w="4580" w:type="dxa"/>
          </w:tcPr>
          <w:p w:rsidR="0071664F" w:rsidRPr="00147752" w:rsidRDefault="0071664F" w:rsidP="003B7CA4">
            <w:pPr>
              <w:spacing w:after="0" w:line="240" w:lineRule="auto"/>
              <w:jc w:val="center"/>
              <w:rPr>
                <w:rFonts w:ascii="Times New Roman" w:hAnsi="Times New Roman"/>
                <w:sz w:val="24"/>
                <w:szCs w:val="24"/>
              </w:rPr>
            </w:pPr>
            <w:r w:rsidRPr="00147752">
              <w:rPr>
                <w:rFonts w:ascii="Times New Roman" w:hAnsi="Times New Roman"/>
                <w:sz w:val="24"/>
                <w:szCs w:val="24"/>
              </w:rPr>
              <w:t>Проректор по общим вопросам ДГТУ</w:t>
            </w:r>
          </w:p>
        </w:tc>
        <w:tc>
          <w:tcPr>
            <w:tcW w:w="4580" w:type="dxa"/>
          </w:tcPr>
          <w:p w:rsidR="0071664F" w:rsidRPr="00147752" w:rsidRDefault="0071664F" w:rsidP="003B7CA4">
            <w:pPr>
              <w:spacing w:after="0" w:line="240" w:lineRule="auto"/>
              <w:jc w:val="center"/>
              <w:rPr>
                <w:rFonts w:ascii="Times New Roman" w:hAnsi="Times New Roman"/>
                <w:sz w:val="24"/>
                <w:szCs w:val="24"/>
              </w:rPr>
            </w:pPr>
          </w:p>
        </w:tc>
      </w:tr>
      <w:tr w:rsidR="0071664F" w:rsidRPr="00147752" w:rsidTr="003B7CA4">
        <w:tc>
          <w:tcPr>
            <w:tcW w:w="3544" w:type="dxa"/>
          </w:tcPr>
          <w:p w:rsidR="0071664F" w:rsidRPr="00147752" w:rsidRDefault="0071664F" w:rsidP="003B7CA4">
            <w:pPr>
              <w:widowControl w:val="0"/>
              <w:tabs>
                <w:tab w:val="left" w:pos="0"/>
              </w:tabs>
              <w:snapToGrid w:val="0"/>
              <w:spacing w:after="0" w:line="240" w:lineRule="auto"/>
              <w:jc w:val="both"/>
              <w:outlineLvl w:val="0"/>
              <w:rPr>
                <w:rFonts w:ascii="Times New Roman" w:hAnsi="Times New Roman"/>
                <w:sz w:val="28"/>
                <w:szCs w:val="28"/>
                <w:lang w:eastAsia="ru-RU"/>
              </w:rPr>
            </w:pPr>
          </w:p>
        </w:tc>
        <w:tc>
          <w:tcPr>
            <w:tcW w:w="1956" w:type="dxa"/>
          </w:tcPr>
          <w:p w:rsidR="0071664F" w:rsidRPr="00147752" w:rsidRDefault="0071664F" w:rsidP="003B7CA4">
            <w:pPr>
              <w:snapToGrid w:val="0"/>
              <w:spacing w:after="0" w:line="240" w:lineRule="auto"/>
              <w:jc w:val="both"/>
              <w:rPr>
                <w:rFonts w:ascii="Times New Roman" w:hAnsi="Times New Roman"/>
                <w:sz w:val="20"/>
                <w:szCs w:val="20"/>
                <w:lang w:eastAsia="ru-RU"/>
              </w:rPr>
            </w:pPr>
          </w:p>
        </w:tc>
        <w:tc>
          <w:tcPr>
            <w:tcW w:w="4580" w:type="dxa"/>
          </w:tcPr>
          <w:p w:rsidR="0071664F" w:rsidRPr="00147752" w:rsidRDefault="0071664F" w:rsidP="003B7CA4">
            <w:pPr>
              <w:spacing w:after="0" w:line="240" w:lineRule="auto"/>
              <w:jc w:val="center"/>
              <w:rPr>
                <w:rFonts w:ascii="Times New Roman" w:hAnsi="Times New Roman"/>
                <w:sz w:val="24"/>
                <w:szCs w:val="24"/>
              </w:rPr>
            </w:pPr>
            <w:r w:rsidRPr="00147752">
              <w:rPr>
                <w:rFonts w:ascii="Times New Roman" w:hAnsi="Times New Roman"/>
                <w:sz w:val="24"/>
                <w:szCs w:val="24"/>
              </w:rPr>
              <w:t>_________________/ Мозговой А.В. /</w:t>
            </w:r>
          </w:p>
        </w:tc>
        <w:tc>
          <w:tcPr>
            <w:tcW w:w="4580" w:type="dxa"/>
          </w:tcPr>
          <w:p w:rsidR="0071664F" w:rsidRPr="00147752" w:rsidRDefault="0071664F" w:rsidP="003B7CA4">
            <w:pPr>
              <w:spacing w:after="0" w:line="240" w:lineRule="auto"/>
              <w:jc w:val="center"/>
              <w:rPr>
                <w:rFonts w:ascii="Times New Roman" w:hAnsi="Times New Roman"/>
                <w:sz w:val="24"/>
                <w:szCs w:val="24"/>
              </w:rPr>
            </w:pPr>
          </w:p>
        </w:tc>
      </w:tr>
      <w:tr w:rsidR="0071664F" w:rsidRPr="00147752" w:rsidTr="003B7CA4">
        <w:tc>
          <w:tcPr>
            <w:tcW w:w="3544" w:type="dxa"/>
          </w:tcPr>
          <w:p w:rsidR="0071664F" w:rsidRPr="00147752" w:rsidRDefault="0071664F" w:rsidP="003B7CA4">
            <w:pPr>
              <w:widowControl w:val="0"/>
              <w:tabs>
                <w:tab w:val="left" w:pos="0"/>
              </w:tabs>
              <w:snapToGrid w:val="0"/>
              <w:spacing w:after="0" w:line="240" w:lineRule="auto"/>
              <w:jc w:val="both"/>
              <w:outlineLvl w:val="0"/>
              <w:rPr>
                <w:rFonts w:ascii="Times New Roman" w:hAnsi="Times New Roman"/>
                <w:sz w:val="28"/>
                <w:szCs w:val="28"/>
                <w:lang w:eastAsia="ru-RU"/>
              </w:rPr>
            </w:pPr>
          </w:p>
        </w:tc>
        <w:tc>
          <w:tcPr>
            <w:tcW w:w="1956" w:type="dxa"/>
          </w:tcPr>
          <w:p w:rsidR="0071664F" w:rsidRPr="00147752" w:rsidRDefault="0071664F" w:rsidP="003B7CA4">
            <w:pPr>
              <w:snapToGrid w:val="0"/>
              <w:spacing w:after="0" w:line="240" w:lineRule="auto"/>
              <w:jc w:val="both"/>
              <w:rPr>
                <w:rFonts w:ascii="Times New Roman" w:hAnsi="Times New Roman"/>
                <w:sz w:val="20"/>
                <w:szCs w:val="20"/>
                <w:lang w:eastAsia="ru-RU"/>
              </w:rPr>
            </w:pPr>
          </w:p>
        </w:tc>
        <w:tc>
          <w:tcPr>
            <w:tcW w:w="4580" w:type="dxa"/>
          </w:tcPr>
          <w:p w:rsidR="0071664F" w:rsidRPr="00147752" w:rsidRDefault="0071664F" w:rsidP="003B7CA4">
            <w:pPr>
              <w:spacing w:after="0" w:line="240" w:lineRule="auto"/>
              <w:jc w:val="center"/>
              <w:rPr>
                <w:rFonts w:ascii="Times New Roman" w:hAnsi="Times New Roman"/>
                <w:sz w:val="24"/>
                <w:szCs w:val="24"/>
              </w:rPr>
            </w:pPr>
            <w:r w:rsidRPr="00147752">
              <w:rPr>
                <w:rFonts w:ascii="Times New Roman" w:hAnsi="Times New Roman"/>
                <w:sz w:val="24"/>
                <w:szCs w:val="24"/>
              </w:rPr>
              <w:t>«____»__________________2020 г.</w:t>
            </w:r>
          </w:p>
        </w:tc>
        <w:tc>
          <w:tcPr>
            <w:tcW w:w="4580" w:type="dxa"/>
          </w:tcPr>
          <w:p w:rsidR="0071664F" w:rsidRPr="00147752" w:rsidRDefault="0071664F" w:rsidP="003B7CA4">
            <w:pPr>
              <w:spacing w:after="0" w:line="240" w:lineRule="auto"/>
              <w:jc w:val="center"/>
              <w:rPr>
                <w:rFonts w:ascii="Times New Roman" w:hAnsi="Times New Roman"/>
                <w:sz w:val="24"/>
                <w:szCs w:val="24"/>
              </w:rPr>
            </w:pPr>
          </w:p>
        </w:tc>
      </w:tr>
    </w:tbl>
    <w:p w:rsidR="0071664F" w:rsidRDefault="0071664F" w:rsidP="0071664F">
      <w:pPr>
        <w:widowControl w:val="0"/>
        <w:tabs>
          <w:tab w:val="left" w:pos="0"/>
        </w:tabs>
        <w:spacing w:after="0" w:line="240" w:lineRule="auto"/>
        <w:jc w:val="center"/>
        <w:outlineLvl w:val="1"/>
        <w:rPr>
          <w:rFonts w:ascii="Arial" w:hAnsi="Arial" w:cs="Arial"/>
          <w:bCs/>
          <w:iCs/>
          <w:sz w:val="28"/>
          <w:szCs w:val="28"/>
          <w:lang w:eastAsia="ru-RU"/>
        </w:rPr>
      </w:pPr>
    </w:p>
    <w:p w:rsidR="0071664F" w:rsidRDefault="0071664F" w:rsidP="0071664F">
      <w:pPr>
        <w:widowControl w:val="0"/>
        <w:tabs>
          <w:tab w:val="left" w:pos="0"/>
        </w:tabs>
        <w:spacing w:after="0" w:line="240" w:lineRule="auto"/>
        <w:jc w:val="center"/>
        <w:outlineLvl w:val="1"/>
        <w:rPr>
          <w:rFonts w:ascii="Arial" w:hAnsi="Arial" w:cs="Arial"/>
          <w:bCs/>
          <w:iCs/>
          <w:sz w:val="28"/>
          <w:szCs w:val="28"/>
          <w:lang w:eastAsia="ru-RU"/>
        </w:rPr>
      </w:pPr>
    </w:p>
    <w:p w:rsidR="0071664F" w:rsidRPr="009363CA" w:rsidRDefault="0071664F" w:rsidP="0071664F">
      <w:pPr>
        <w:widowControl w:val="0"/>
        <w:tabs>
          <w:tab w:val="left" w:pos="0"/>
        </w:tabs>
        <w:spacing w:after="0" w:line="240" w:lineRule="auto"/>
        <w:jc w:val="center"/>
        <w:outlineLvl w:val="1"/>
        <w:rPr>
          <w:rFonts w:ascii="Arial" w:hAnsi="Arial" w:cs="Arial"/>
          <w:bCs/>
          <w:iCs/>
          <w:sz w:val="28"/>
          <w:szCs w:val="28"/>
          <w:lang w:eastAsia="ru-RU"/>
        </w:rPr>
      </w:pPr>
    </w:p>
    <w:p w:rsidR="0071664F" w:rsidRPr="00147752" w:rsidRDefault="0071664F" w:rsidP="0071664F">
      <w:pPr>
        <w:widowControl w:val="0"/>
        <w:spacing w:after="0" w:line="280" w:lineRule="exact"/>
        <w:ind w:right="100"/>
        <w:jc w:val="center"/>
        <w:rPr>
          <w:rFonts w:ascii="Times New Roman" w:hAnsi="Times New Roman"/>
          <w:sz w:val="28"/>
          <w:szCs w:val="20"/>
          <w:lang w:val="x-none" w:eastAsia="x-none"/>
        </w:rPr>
      </w:pPr>
      <w:bookmarkStart w:id="2" w:name="_Toc18519407"/>
      <w:r w:rsidRPr="00147752">
        <w:rPr>
          <w:rFonts w:ascii="Times New Roman" w:hAnsi="Times New Roman"/>
          <w:sz w:val="28"/>
          <w:szCs w:val="20"/>
          <w:lang w:val="x-none" w:eastAsia="x-none"/>
        </w:rPr>
        <w:t>ДОПОЛНИТЕЛЬНАЯ ПРОФЕССИОНАЛЬНАЯ ПРОГРАММА</w:t>
      </w:r>
      <w:bookmarkEnd w:id="2"/>
    </w:p>
    <w:p w:rsidR="0071664F" w:rsidRPr="00147752" w:rsidRDefault="0071664F" w:rsidP="0071664F">
      <w:pPr>
        <w:widowControl w:val="0"/>
        <w:spacing w:after="0" w:line="280" w:lineRule="exact"/>
        <w:ind w:right="100"/>
        <w:jc w:val="center"/>
        <w:rPr>
          <w:rFonts w:ascii="Times New Roman" w:hAnsi="Times New Roman"/>
          <w:sz w:val="28"/>
          <w:szCs w:val="20"/>
          <w:lang w:val="x-none" w:eastAsia="x-none"/>
        </w:rPr>
      </w:pPr>
    </w:p>
    <w:p w:rsidR="0071664F" w:rsidRPr="00147752" w:rsidRDefault="0071664F" w:rsidP="0071664F">
      <w:pPr>
        <w:widowControl w:val="0"/>
        <w:spacing w:after="0" w:line="280" w:lineRule="exact"/>
        <w:ind w:right="100"/>
        <w:jc w:val="center"/>
        <w:rPr>
          <w:rFonts w:ascii="Times New Roman" w:hAnsi="Times New Roman"/>
          <w:sz w:val="28"/>
          <w:szCs w:val="20"/>
          <w:lang w:val="x-none" w:eastAsia="ru-RU"/>
        </w:rPr>
      </w:pPr>
      <w:r w:rsidRPr="00147752">
        <w:rPr>
          <w:rFonts w:ascii="Times New Roman" w:hAnsi="Times New Roman"/>
          <w:sz w:val="28"/>
          <w:szCs w:val="20"/>
          <w:lang w:val="x-none" w:eastAsia="x-none"/>
        </w:rPr>
        <w:t>ПОВЫШЕНИЯ КВАЛИФИКАЦИИ</w:t>
      </w:r>
    </w:p>
    <w:p w:rsidR="0071664F" w:rsidRPr="00147752" w:rsidRDefault="0071664F" w:rsidP="0071664F">
      <w:pPr>
        <w:widowControl w:val="0"/>
        <w:spacing w:after="0" w:line="240" w:lineRule="auto"/>
        <w:jc w:val="center"/>
        <w:rPr>
          <w:rFonts w:ascii="Times New Roman" w:hAnsi="Times New Roman"/>
          <w:b/>
          <w:bCs/>
          <w:sz w:val="28"/>
          <w:szCs w:val="28"/>
          <w:lang w:eastAsia="ru-RU"/>
        </w:rPr>
      </w:pPr>
    </w:p>
    <w:p w:rsidR="0071664F" w:rsidRPr="0071664F" w:rsidRDefault="0071664F" w:rsidP="0071664F">
      <w:pPr>
        <w:spacing w:after="0" w:line="240" w:lineRule="auto"/>
        <w:jc w:val="center"/>
        <w:rPr>
          <w:rFonts w:ascii="Times New Roman" w:eastAsia="Calibri" w:hAnsi="Times New Roman" w:cs="Times New Roman"/>
          <w:sz w:val="32"/>
          <w:szCs w:val="32"/>
        </w:rPr>
      </w:pPr>
      <w:r w:rsidRPr="00585FF8">
        <w:rPr>
          <w:rFonts w:ascii="Times New Roman" w:hAnsi="Times New Roman"/>
          <w:sz w:val="32"/>
          <w:szCs w:val="32"/>
          <w:lang w:val="en-US"/>
        </w:rPr>
        <w:t>«</w:t>
      </w:r>
      <w:hyperlink r:id="rId9" w:history="1">
        <w:r w:rsidRPr="0071664F">
          <w:rPr>
            <w:rFonts w:ascii="Times New Roman" w:eastAsia="Calibri" w:hAnsi="Times New Roman" w:cs="Times New Roman"/>
            <w:sz w:val="32"/>
            <w:szCs w:val="32"/>
          </w:rPr>
          <w:t>Интеллектуальные информационные системы</w:t>
        </w:r>
      </w:hyperlink>
      <w:r w:rsidRPr="0071664F">
        <w:rPr>
          <w:rFonts w:ascii="Times New Roman" w:eastAsia="Calibri" w:hAnsi="Times New Roman" w:cs="Times New Roman"/>
          <w:sz w:val="32"/>
          <w:szCs w:val="32"/>
        </w:rPr>
        <w:t>»</w:t>
      </w:r>
    </w:p>
    <w:p w:rsidR="0071664F" w:rsidRPr="0071664F" w:rsidRDefault="0071664F" w:rsidP="0071664F">
      <w:pPr>
        <w:widowControl w:val="0"/>
        <w:spacing w:after="0" w:line="240" w:lineRule="auto"/>
        <w:jc w:val="center"/>
        <w:rPr>
          <w:rFonts w:ascii="Times New Roman" w:eastAsia="Calibri" w:hAnsi="Times New Roman" w:cs="Times New Roman"/>
          <w:sz w:val="32"/>
          <w:szCs w:val="32"/>
        </w:rPr>
      </w:pPr>
    </w:p>
    <w:p w:rsidR="0071664F" w:rsidRPr="00585FF8" w:rsidRDefault="0071664F" w:rsidP="0071664F">
      <w:pPr>
        <w:spacing w:after="0" w:line="240" w:lineRule="auto"/>
        <w:jc w:val="both"/>
        <w:rPr>
          <w:rFonts w:ascii="Times New Roman" w:hAnsi="Times New Roman"/>
          <w:sz w:val="20"/>
          <w:szCs w:val="20"/>
          <w:lang w:val="en-US" w:eastAsia="ru-RU"/>
        </w:rPr>
      </w:pPr>
    </w:p>
    <w:p w:rsidR="0071664F" w:rsidRPr="00585FF8" w:rsidRDefault="0071664F" w:rsidP="0071664F">
      <w:pPr>
        <w:spacing w:after="0" w:line="240" w:lineRule="auto"/>
        <w:ind w:left="360"/>
        <w:jc w:val="center"/>
        <w:rPr>
          <w:rFonts w:ascii="Times New Roman" w:hAnsi="Times New Roman"/>
          <w:sz w:val="28"/>
          <w:szCs w:val="28"/>
          <w:lang w:val="en-US" w:eastAsia="ru-RU"/>
        </w:rPr>
      </w:pPr>
    </w:p>
    <w:p w:rsidR="0071664F" w:rsidRPr="00585FF8" w:rsidRDefault="0071664F" w:rsidP="0071664F">
      <w:pPr>
        <w:spacing w:after="0" w:line="240" w:lineRule="auto"/>
        <w:ind w:left="360"/>
        <w:jc w:val="center"/>
        <w:rPr>
          <w:rFonts w:ascii="Times New Roman" w:hAnsi="Times New Roman"/>
          <w:sz w:val="28"/>
          <w:szCs w:val="28"/>
          <w:lang w:val="en-US" w:eastAsia="ru-RU"/>
        </w:rPr>
      </w:pPr>
    </w:p>
    <w:p w:rsidR="0071664F" w:rsidRPr="00585FF8" w:rsidRDefault="0071664F" w:rsidP="0071664F">
      <w:pPr>
        <w:spacing w:after="0" w:line="240" w:lineRule="auto"/>
        <w:ind w:left="360"/>
        <w:jc w:val="center"/>
        <w:rPr>
          <w:rFonts w:ascii="Times New Roman" w:hAnsi="Times New Roman"/>
          <w:sz w:val="28"/>
          <w:szCs w:val="28"/>
          <w:lang w:val="en-US" w:eastAsia="ru-RU"/>
        </w:rPr>
      </w:pPr>
    </w:p>
    <w:p w:rsidR="0071664F" w:rsidRPr="00147752" w:rsidRDefault="0071664F" w:rsidP="0071664F">
      <w:pPr>
        <w:spacing w:after="0" w:line="240" w:lineRule="auto"/>
        <w:jc w:val="center"/>
        <w:rPr>
          <w:rFonts w:ascii="Times New Roman" w:hAnsi="Times New Roman"/>
          <w:sz w:val="28"/>
          <w:szCs w:val="28"/>
          <w:lang w:eastAsia="ru-RU"/>
        </w:rPr>
      </w:pPr>
      <w:r>
        <w:rPr>
          <w:rFonts w:ascii="Times New Roman" w:hAnsi="Times New Roman"/>
          <w:sz w:val="28"/>
          <w:szCs w:val="28"/>
          <w:lang w:eastAsia="ru-RU"/>
        </w:rPr>
        <w:t>72 часа</w:t>
      </w:r>
    </w:p>
    <w:p w:rsidR="0071664F" w:rsidRPr="00147752" w:rsidRDefault="0071664F" w:rsidP="0071664F">
      <w:pPr>
        <w:spacing w:after="0" w:line="240" w:lineRule="auto"/>
        <w:ind w:left="360"/>
        <w:jc w:val="center"/>
        <w:rPr>
          <w:rFonts w:ascii="Times New Roman" w:hAnsi="Times New Roman"/>
          <w:sz w:val="28"/>
          <w:szCs w:val="28"/>
          <w:lang w:eastAsia="ru-RU"/>
        </w:rPr>
      </w:pPr>
    </w:p>
    <w:p w:rsidR="0071664F" w:rsidRPr="00147752" w:rsidRDefault="0071664F" w:rsidP="0071664F">
      <w:pPr>
        <w:spacing w:after="0" w:line="240" w:lineRule="auto"/>
        <w:ind w:left="360"/>
        <w:jc w:val="center"/>
        <w:rPr>
          <w:rFonts w:ascii="Times New Roman" w:hAnsi="Times New Roman"/>
          <w:sz w:val="28"/>
          <w:szCs w:val="28"/>
          <w:lang w:eastAsia="ru-RU"/>
        </w:rPr>
      </w:pPr>
    </w:p>
    <w:p w:rsidR="0071664F" w:rsidRPr="00147752" w:rsidRDefault="0071664F" w:rsidP="0071664F">
      <w:pPr>
        <w:spacing w:after="0" w:line="240" w:lineRule="auto"/>
        <w:ind w:left="360"/>
        <w:jc w:val="center"/>
        <w:rPr>
          <w:rFonts w:ascii="Times New Roman" w:hAnsi="Times New Roman"/>
          <w:sz w:val="28"/>
          <w:szCs w:val="28"/>
          <w:lang w:eastAsia="ru-RU"/>
        </w:rPr>
      </w:pPr>
    </w:p>
    <w:p w:rsidR="0071664F" w:rsidRDefault="0071664F" w:rsidP="0071664F">
      <w:pPr>
        <w:spacing w:after="0" w:line="240" w:lineRule="auto"/>
        <w:ind w:left="360"/>
        <w:jc w:val="center"/>
        <w:rPr>
          <w:rFonts w:ascii="Times New Roman" w:hAnsi="Times New Roman"/>
          <w:sz w:val="28"/>
          <w:szCs w:val="28"/>
          <w:lang w:eastAsia="ru-RU"/>
        </w:rPr>
      </w:pPr>
    </w:p>
    <w:p w:rsidR="0071664F" w:rsidRDefault="0071664F" w:rsidP="0071664F">
      <w:pPr>
        <w:spacing w:after="0" w:line="240" w:lineRule="auto"/>
        <w:ind w:left="360"/>
        <w:jc w:val="center"/>
        <w:rPr>
          <w:rFonts w:ascii="Times New Roman" w:hAnsi="Times New Roman"/>
          <w:sz w:val="28"/>
          <w:szCs w:val="28"/>
          <w:lang w:eastAsia="ru-RU"/>
        </w:rPr>
      </w:pPr>
    </w:p>
    <w:p w:rsidR="0071664F" w:rsidRDefault="0071664F" w:rsidP="0071664F">
      <w:pPr>
        <w:spacing w:after="0" w:line="240" w:lineRule="auto"/>
        <w:ind w:left="360"/>
        <w:jc w:val="center"/>
        <w:rPr>
          <w:rFonts w:ascii="Times New Roman" w:hAnsi="Times New Roman"/>
          <w:sz w:val="28"/>
          <w:szCs w:val="28"/>
          <w:lang w:eastAsia="ru-RU"/>
        </w:rPr>
      </w:pPr>
    </w:p>
    <w:p w:rsidR="0071664F" w:rsidRDefault="0071664F" w:rsidP="0071664F">
      <w:pPr>
        <w:spacing w:after="0" w:line="240" w:lineRule="auto"/>
        <w:ind w:left="360"/>
        <w:jc w:val="center"/>
        <w:rPr>
          <w:rFonts w:ascii="Times New Roman" w:hAnsi="Times New Roman"/>
          <w:sz w:val="28"/>
          <w:szCs w:val="28"/>
          <w:lang w:eastAsia="ru-RU"/>
        </w:rPr>
      </w:pPr>
    </w:p>
    <w:p w:rsidR="0071664F" w:rsidRDefault="0071664F" w:rsidP="0071664F">
      <w:pPr>
        <w:spacing w:after="0" w:line="240" w:lineRule="auto"/>
        <w:ind w:left="360"/>
        <w:jc w:val="center"/>
        <w:rPr>
          <w:rFonts w:ascii="Times New Roman" w:hAnsi="Times New Roman"/>
          <w:sz w:val="28"/>
          <w:szCs w:val="28"/>
          <w:lang w:eastAsia="ru-RU"/>
        </w:rPr>
      </w:pPr>
    </w:p>
    <w:p w:rsidR="0071664F" w:rsidRPr="00147752" w:rsidRDefault="0071664F" w:rsidP="0071664F">
      <w:pPr>
        <w:spacing w:after="0" w:line="240" w:lineRule="auto"/>
        <w:ind w:left="360"/>
        <w:jc w:val="center"/>
        <w:rPr>
          <w:rFonts w:ascii="Times New Roman" w:hAnsi="Times New Roman"/>
          <w:sz w:val="28"/>
          <w:szCs w:val="28"/>
          <w:lang w:eastAsia="ru-RU"/>
        </w:rPr>
      </w:pPr>
    </w:p>
    <w:p w:rsidR="0071664F" w:rsidRPr="00147752" w:rsidRDefault="0071664F" w:rsidP="0071664F">
      <w:pPr>
        <w:spacing w:after="0" w:line="240" w:lineRule="auto"/>
        <w:rPr>
          <w:rFonts w:ascii="Times New Roman" w:hAnsi="Times New Roman"/>
          <w:sz w:val="28"/>
          <w:szCs w:val="28"/>
          <w:lang w:eastAsia="ru-RU"/>
        </w:rPr>
      </w:pPr>
    </w:p>
    <w:p w:rsidR="0071664F" w:rsidRPr="00147752" w:rsidRDefault="0071664F" w:rsidP="0071664F">
      <w:pPr>
        <w:spacing w:after="0" w:line="240" w:lineRule="auto"/>
        <w:jc w:val="both"/>
        <w:rPr>
          <w:rFonts w:ascii="Times New Roman" w:hAnsi="Times New Roman"/>
          <w:b/>
          <w:bCs/>
          <w:sz w:val="28"/>
          <w:szCs w:val="28"/>
          <w:lang w:eastAsia="ru-RU"/>
        </w:rPr>
      </w:pPr>
    </w:p>
    <w:p w:rsidR="0071664F" w:rsidRPr="00147752" w:rsidRDefault="0071664F" w:rsidP="0071664F">
      <w:pPr>
        <w:spacing w:after="0" w:line="240" w:lineRule="auto"/>
        <w:jc w:val="center"/>
        <w:rPr>
          <w:rFonts w:ascii="Times New Roman" w:hAnsi="Times New Roman"/>
          <w:sz w:val="28"/>
          <w:szCs w:val="28"/>
          <w:lang w:eastAsia="ru-RU"/>
        </w:rPr>
      </w:pPr>
      <w:r w:rsidRPr="00147752">
        <w:rPr>
          <w:rFonts w:ascii="Times New Roman" w:hAnsi="Times New Roman"/>
          <w:sz w:val="28"/>
          <w:szCs w:val="28"/>
          <w:lang w:eastAsia="ru-RU"/>
        </w:rPr>
        <w:t>г. Ростов-на-Дону</w:t>
      </w:r>
    </w:p>
    <w:p w:rsidR="0071664F" w:rsidRPr="00147752" w:rsidRDefault="0071664F" w:rsidP="0071664F">
      <w:pPr>
        <w:spacing w:after="0" w:line="240" w:lineRule="auto"/>
        <w:jc w:val="center"/>
        <w:rPr>
          <w:rFonts w:ascii="Times New Roman" w:hAnsi="Times New Roman"/>
          <w:sz w:val="28"/>
          <w:szCs w:val="28"/>
        </w:rPr>
      </w:pPr>
      <w:r w:rsidRPr="00147752">
        <w:rPr>
          <w:rFonts w:ascii="Times New Roman" w:hAnsi="Times New Roman"/>
          <w:sz w:val="28"/>
          <w:szCs w:val="28"/>
          <w:lang w:eastAsia="ru-RU"/>
        </w:rPr>
        <w:t>2020 г.</w:t>
      </w:r>
    </w:p>
    <w:p w:rsidR="00214D51" w:rsidRPr="00214D51" w:rsidRDefault="00214D51" w:rsidP="00214D51"/>
    <w:p w:rsidR="00214D51" w:rsidRPr="003B7CA4" w:rsidRDefault="003B7CA4" w:rsidP="003B7CA4">
      <w:pPr>
        <w:ind w:firstLine="709"/>
        <w:jc w:val="both"/>
        <w:rPr>
          <w:rFonts w:ascii="Times New Roman" w:eastAsia="Calibri" w:hAnsi="Times New Roman" w:cs="Times New Roman"/>
          <w:sz w:val="28"/>
          <w:szCs w:val="28"/>
        </w:rPr>
      </w:pPr>
      <w:permStart w:id="1572413453" w:edGrp="everyone"/>
      <w:r w:rsidRPr="00147752">
        <w:rPr>
          <w:rFonts w:ascii="Times New Roman" w:hAnsi="Times New Roman"/>
          <w:b/>
          <w:sz w:val="28"/>
          <w:szCs w:val="28"/>
        </w:rPr>
        <w:lastRenderedPageBreak/>
        <w:t>1. Цели дополнительной программы</w:t>
      </w:r>
      <w:r>
        <w:rPr>
          <w:rFonts w:ascii="Times New Roman" w:hAnsi="Times New Roman"/>
          <w:b/>
          <w:sz w:val="28"/>
          <w:szCs w:val="28"/>
        </w:rPr>
        <w:t>:</w:t>
      </w:r>
      <w:r w:rsidR="00214D51" w:rsidRPr="00214D51">
        <w:t xml:space="preserve"> </w:t>
      </w:r>
      <w:r w:rsidRPr="003B7CA4">
        <w:rPr>
          <w:rFonts w:ascii="Times New Roman" w:eastAsia="Calibri" w:hAnsi="Times New Roman" w:cs="Times New Roman"/>
          <w:sz w:val="28"/>
          <w:szCs w:val="28"/>
        </w:rPr>
        <w:t>с</w:t>
      </w:r>
      <w:r w:rsidR="00214D51" w:rsidRPr="003B7CA4">
        <w:rPr>
          <w:rFonts w:ascii="Times New Roman" w:eastAsia="Calibri" w:hAnsi="Times New Roman" w:cs="Times New Roman"/>
          <w:sz w:val="28"/>
          <w:szCs w:val="28"/>
        </w:rPr>
        <w:t xml:space="preserve">овершенствование профессиональных </w:t>
      </w:r>
      <w:r w:rsidRPr="003B7CA4">
        <w:rPr>
          <w:rFonts w:ascii="Times New Roman" w:eastAsia="Calibri" w:hAnsi="Times New Roman" w:cs="Times New Roman"/>
          <w:sz w:val="28"/>
          <w:szCs w:val="28"/>
        </w:rPr>
        <w:t>компетенций, необходимых</w:t>
      </w:r>
      <w:r w:rsidR="00214D51" w:rsidRPr="003B7CA4">
        <w:rPr>
          <w:rFonts w:ascii="Times New Roman" w:eastAsia="Calibri" w:hAnsi="Times New Roman" w:cs="Times New Roman"/>
          <w:sz w:val="28"/>
          <w:szCs w:val="28"/>
        </w:rPr>
        <w:t xml:space="preserve"> для решения следующих задач профессиональной деятельности, в рамках имеющейся квалификации: теоретическое представление и обработка знаний в информационных системах, а </w:t>
      </w:r>
      <w:r w:rsidRPr="003B7CA4">
        <w:rPr>
          <w:rFonts w:ascii="Times New Roman" w:eastAsia="Calibri" w:hAnsi="Times New Roman" w:cs="Times New Roman"/>
          <w:sz w:val="28"/>
          <w:szCs w:val="28"/>
        </w:rPr>
        <w:t>также получение</w:t>
      </w:r>
      <w:r w:rsidR="00214D51" w:rsidRPr="003B7CA4">
        <w:rPr>
          <w:rFonts w:ascii="Times New Roman" w:eastAsia="Calibri" w:hAnsi="Times New Roman" w:cs="Times New Roman"/>
          <w:sz w:val="28"/>
          <w:szCs w:val="28"/>
        </w:rPr>
        <w:t xml:space="preserve"> практических навыков технологии построения и сопровождения </w:t>
      </w:r>
      <w:r w:rsidRPr="003B7CA4">
        <w:rPr>
          <w:rFonts w:ascii="Times New Roman" w:eastAsia="Calibri" w:hAnsi="Times New Roman" w:cs="Times New Roman"/>
          <w:sz w:val="28"/>
          <w:szCs w:val="28"/>
        </w:rPr>
        <w:t>инфокоммуникационных систем</w:t>
      </w:r>
      <w:r w:rsidR="00214D51" w:rsidRPr="003B7CA4">
        <w:rPr>
          <w:rFonts w:ascii="Times New Roman" w:eastAsia="Calibri" w:hAnsi="Times New Roman" w:cs="Times New Roman"/>
          <w:sz w:val="28"/>
          <w:szCs w:val="28"/>
        </w:rPr>
        <w:t xml:space="preserve"> и сетей, основанных на знаниях   </w:t>
      </w:r>
      <w:permEnd w:id="1572413453"/>
      <w:r w:rsidR="00214D51" w:rsidRPr="003B7CA4">
        <w:rPr>
          <w:rFonts w:ascii="Times New Roman" w:eastAsia="Calibri" w:hAnsi="Times New Roman" w:cs="Times New Roman"/>
          <w:sz w:val="28"/>
          <w:szCs w:val="28"/>
        </w:rPr>
        <w:t xml:space="preserve"> </w:t>
      </w:r>
    </w:p>
    <w:p w:rsidR="00214D51" w:rsidRPr="00214D51" w:rsidRDefault="00214D51" w:rsidP="00214D51"/>
    <w:p w:rsidR="00214D51" w:rsidRPr="003B7CA4" w:rsidRDefault="00214D51" w:rsidP="00214D51">
      <w:pPr>
        <w:rPr>
          <w:rFonts w:ascii="Times New Roman" w:eastAsia="Calibri" w:hAnsi="Times New Roman" w:cs="Times New Roman"/>
          <w:b/>
          <w:sz w:val="28"/>
          <w:szCs w:val="28"/>
        </w:rPr>
      </w:pPr>
      <w:r w:rsidRPr="003B7CA4">
        <w:rPr>
          <w:rFonts w:ascii="Times New Roman" w:eastAsia="Calibri" w:hAnsi="Times New Roman" w:cs="Times New Roman"/>
          <w:b/>
          <w:sz w:val="28"/>
          <w:szCs w:val="28"/>
        </w:rPr>
        <w:t>2.Планируемые результаты обучения:</w:t>
      </w:r>
    </w:p>
    <w:p w:rsidR="00214D51" w:rsidRPr="003B7CA4" w:rsidRDefault="00214D51" w:rsidP="003B7CA4">
      <w:pPr>
        <w:ind w:firstLine="709"/>
        <w:jc w:val="both"/>
        <w:rPr>
          <w:rFonts w:ascii="Times New Roman" w:eastAsia="Calibri" w:hAnsi="Times New Roman" w:cs="Times New Roman"/>
          <w:sz w:val="28"/>
          <w:szCs w:val="28"/>
        </w:rPr>
      </w:pPr>
      <w:r w:rsidRPr="003B7CA4">
        <w:rPr>
          <w:rFonts w:ascii="Times New Roman" w:eastAsia="Calibri" w:hAnsi="Times New Roman" w:cs="Times New Roman"/>
          <w:sz w:val="28"/>
          <w:szCs w:val="28"/>
        </w:rPr>
        <w:t>2.1.</w:t>
      </w:r>
      <w:r w:rsidR="003B7CA4">
        <w:rPr>
          <w:rFonts w:ascii="Times New Roman" w:eastAsia="Calibri" w:hAnsi="Times New Roman" w:cs="Times New Roman"/>
          <w:sz w:val="28"/>
          <w:szCs w:val="28"/>
        </w:rPr>
        <w:t xml:space="preserve"> </w:t>
      </w:r>
      <w:r w:rsidRPr="003B7CA4">
        <w:rPr>
          <w:rFonts w:ascii="Times New Roman" w:eastAsia="Calibri" w:hAnsi="Times New Roman" w:cs="Times New Roman"/>
          <w:sz w:val="28"/>
          <w:szCs w:val="28"/>
        </w:rPr>
        <w:t>Знание (осведомленность в областях)</w:t>
      </w:r>
    </w:p>
    <w:p w:rsidR="00214D51" w:rsidRPr="003B7CA4" w:rsidRDefault="00214D51" w:rsidP="003B7CA4">
      <w:pPr>
        <w:ind w:firstLine="709"/>
        <w:jc w:val="both"/>
        <w:rPr>
          <w:rFonts w:ascii="Times New Roman" w:eastAsia="Calibri" w:hAnsi="Times New Roman" w:cs="Times New Roman"/>
          <w:sz w:val="28"/>
          <w:szCs w:val="28"/>
        </w:rPr>
      </w:pPr>
      <w:permStart w:id="1786010682" w:edGrp="everyone"/>
      <w:r w:rsidRPr="003B7CA4">
        <w:rPr>
          <w:rFonts w:ascii="Times New Roman" w:eastAsia="Calibri" w:hAnsi="Times New Roman" w:cs="Times New Roman"/>
          <w:sz w:val="28"/>
          <w:szCs w:val="28"/>
        </w:rPr>
        <w:t xml:space="preserve"> 2.1.1 Инструментальные средства информационных технологий</w:t>
      </w:r>
    </w:p>
    <w:p w:rsidR="00214D51" w:rsidRPr="003B7CA4" w:rsidRDefault="00214D51" w:rsidP="003B7CA4">
      <w:pPr>
        <w:ind w:firstLine="709"/>
        <w:jc w:val="both"/>
        <w:rPr>
          <w:rFonts w:ascii="Times New Roman" w:eastAsia="Calibri" w:hAnsi="Times New Roman" w:cs="Times New Roman"/>
          <w:sz w:val="28"/>
          <w:szCs w:val="28"/>
        </w:rPr>
      </w:pPr>
      <w:r w:rsidRPr="003B7CA4">
        <w:rPr>
          <w:rFonts w:ascii="Times New Roman" w:eastAsia="Calibri" w:hAnsi="Times New Roman" w:cs="Times New Roman"/>
          <w:sz w:val="28"/>
          <w:szCs w:val="28"/>
        </w:rPr>
        <w:t>2.1.2 основные положения теории информационных процессов и систем, способы описания, принципы и методы построения и функционирования информационных систем;</w:t>
      </w:r>
    </w:p>
    <w:p w:rsidR="00214D51" w:rsidRPr="003B7CA4" w:rsidRDefault="00214D51" w:rsidP="003B7CA4">
      <w:pPr>
        <w:ind w:firstLine="709"/>
        <w:jc w:val="both"/>
        <w:rPr>
          <w:rFonts w:ascii="Times New Roman" w:eastAsia="Calibri" w:hAnsi="Times New Roman" w:cs="Times New Roman"/>
          <w:sz w:val="28"/>
          <w:szCs w:val="28"/>
        </w:rPr>
      </w:pPr>
      <w:r w:rsidRPr="003B7CA4">
        <w:rPr>
          <w:rFonts w:ascii="Times New Roman" w:eastAsia="Calibri" w:hAnsi="Times New Roman" w:cs="Times New Roman"/>
          <w:sz w:val="28"/>
          <w:szCs w:val="28"/>
        </w:rPr>
        <w:t xml:space="preserve">2.1.3 модели и структуры информационных сетей, информационные ресурсы сетей; теоретические основы современных информационных сетей.   </w:t>
      </w:r>
      <w:permEnd w:id="1786010682"/>
      <w:r w:rsidRPr="003B7CA4">
        <w:rPr>
          <w:rFonts w:ascii="Times New Roman" w:eastAsia="Calibri" w:hAnsi="Times New Roman" w:cs="Times New Roman"/>
          <w:sz w:val="28"/>
          <w:szCs w:val="28"/>
        </w:rPr>
        <w:t xml:space="preserve"> </w:t>
      </w:r>
    </w:p>
    <w:p w:rsidR="00214D51" w:rsidRPr="003B7CA4" w:rsidRDefault="00214D51" w:rsidP="003B7CA4">
      <w:pPr>
        <w:ind w:firstLine="709"/>
        <w:jc w:val="both"/>
        <w:rPr>
          <w:rFonts w:ascii="Times New Roman" w:eastAsia="Calibri" w:hAnsi="Times New Roman" w:cs="Times New Roman"/>
          <w:sz w:val="28"/>
          <w:szCs w:val="28"/>
        </w:rPr>
      </w:pPr>
      <w:r w:rsidRPr="003B7CA4">
        <w:rPr>
          <w:rFonts w:ascii="Times New Roman" w:eastAsia="Calibri" w:hAnsi="Times New Roman" w:cs="Times New Roman"/>
          <w:sz w:val="28"/>
          <w:szCs w:val="28"/>
        </w:rPr>
        <w:t xml:space="preserve">2.2. Умение (способность к деятельности) </w:t>
      </w:r>
    </w:p>
    <w:p w:rsidR="00214D51" w:rsidRPr="003B7CA4" w:rsidRDefault="00214D51" w:rsidP="003B7CA4">
      <w:pPr>
        <w:ind w:firstLine="709"/>
        <w:jc w:val="both"/>
        <w:rPr>
          <w:rFonts w:ascii="Times New Roman" w:eastAsia="Calibri" w:hAnsi="Times New Roman" w:cs="Times New Roman"/>
          <w:sz w:val="28"/>
          <w:szCs w:val="28"/>
        </w:rPr>
      </w:pPr>
      <w:permStart w:id="645544650" w:edGrp="everyone"/>
      <w:r w:rsidRPr="003B7CA4">
        <w:rPr>
          <w:rFonts w:ascii="Times New Roman" w:eastAsia="Calibri" w:hAnsi="Times New Roman" w:cs="Times New Roman"/>
          <w:sz w:val="28"/>
          <w:szCs w:val="28"/>
        </w:rPr>
        <w:t xml:space="preserve"> 2.2.1 описывать процессы и системы, применять принципы и методы построения информационных систем при проектировании, </w:t>
      </w:r>
    </w:p>
    <w:p w:rsidR="00214D51" w:rsidRPr="003B7CA4" w:rsidRDefault="00214D51" w:rsidP="003B7CA4">
      <w:pPr>
        <w:ind w:firstLine="709"/>
        <w:jc w:val="both"/>
        <w:rPr>
          <w:rFonts w:ascii="Times New Roman" w:eastAsia="Calibri" w:hAnsi="Times New Roman" w:cs="Times New Roman"/>
          <w:sz w:val="28"/>
          <w:szCs w:val="28"/>
        </w:rPr>
      </w:pPr>
      <w:r w:rsidRPr="003B7CA4">
        <w:rPr>
          <w:rFonts w:ascii="Times New Roman" w:eastAsia="Calibri" w:hAnsi="Times New Roman" w:cs="Times New Roman"/>
          <w:sz w:val="28"/>
          <w:szCs w:val="28"/>
        </w:rPr>
        <w:t xml:space="preserve">2.2.2 реализовывать основные этапы построения сетей; иерархия моделей процессов в сетях, технологию управления обменом информации в сетях, </w:t>
      </w:r>
    </w:p>
    <w:p w:rsidR="00214D51" w:rsidRPr="003B7CA4" w:rsidRDefault="00214D51" w:rsidP="003B7CA4">
      <w:pPr>
        <w:ind w:firstLine="709"/>
        <w:jc w:val="both"/>
        <w:rPr>
          <w:rFonts w:ascii="Times New Roman" w:eastAsia="Calibri" w:hAnsi="Times New Roman" w:cs="Times New Roman"/>
          <w:sz w:val="28"/>
          <w:szCs w:val="28"/>
        </w:rPr>
      </w:pPr>
      <w:r w:rsidRPr="003B7CA4">
        <w:rPr>
          <w:rFonts w:ascii="Times New Roman" w:eastAsia="Calibri" w:hAnsi="Times New Roman" w:cs="Times New Roman"/>
          <w:sz w:val="28"/>
          <w:szCs w:val="28"/>
        </w:rPr>
        <w:t xml:space="preserve">2.2.3 применять информационные технологии при проектировании информационных систем.   </w:t>
      </w:r>
      <w:permEnd w:id="645544650"/>
      <w:r w:rsidRPr="003B7CA4">
        <w:rPr>
          <w:rFonts w:ascii="Times New Roman" w:eastAsia="Calibri" w:hAnsi="Times New Roman" w:cs="Times New Roman"/>
          <w:sz w:val="28"/>
          <w:szCs w:val="28"/>
        </w:rPr>
        <w:t xml:space="preserve"> </w:t>
      </w:r>
    </w:p>
    <w:p w:rsidR="00214D51" w:rsidRPr="003B7CA4" w:rsidRDefault="00214D51" w:rsidP="003B7CA4">
      <w:pPr>
        <w:ind w:firstLine="709"/>
        <w:jc w:val="both"/>
        <w:rPr>
          <w:rFonts w:ascii="Times New Roman" w:eastAsia="Calibri" w:hAnsi="Times New Roman" w:cs="Times New Roman"/>
          <w:sz w:val="28"/>
          <w:szCs w:val="28"/>
        </w:rPr>
      </w:pPr>
      <w:r w:rsidRPr="003B7CA4">
        <w:rPr>
          <w:rFonts w:ascii="Times New Roman" w:eastAsia="Calibri" w:hAnsi="Times New Roman" w:cs="Times New Roman"/>
          <w:sz w:val="28"/>
          <w:szCs w:val="28"/>
        </w:rPr>
        <w:t>2.3.</w:t>
      </w:r>
      <w:r w:rsidR="003B7CA4">
        <w:rPr>
          <w:rFonts w:ascii="Times New Roman" w:eastAsia="Calibri" w:hAnsi="Times New Roman" w:cs="Times New Roman"/>
          <w:sz w:val="28"/>
          <w:szCs w:val="28"/>
        </w:rPr>
        <w:t xml:space="preserve"> </w:t>
      </w:r>
      <w:r w:rsidRPr="003B7CA4">
        <w:rPr>
          <w:rFonts w:ascii="Times New Roman" w:eastAsia="Calibri" w:hAnsi="Times New Roman" w:cs="Times New Roman"/>
          <w:sz w:val="28"/>
          <w:szCs w:val="28"/>
        </w:rPr>
        <w:t>Навыки (использование конкретных инструментов)</w:t>
      </w:r>
    </w:p>
    <w:p w:rsidR="00214D51" w:rsidRPr="003B7CA4" w:rsidRDefault="00214D51" w:rsidP="003B7CA4">
      <w:pPr>
        <w:ind w:firstLine="709"/>
        <w:jc w:val="both"/>
        <w:rPr>
          <w:rFonts w:ascii="Times New Roman" w:eastAsia="Calibri" w:hAnsi="Times New Roman" w:cs="Times New Roman"/>
          <w:sz w:val="28"/>
          <w:szCs w:val="28"/>
        </w:rPr>
      </w:pPr>
      <w:permStart w:id="1265061517" w:edGrp="everyone"/>
      <w:r w:rsidRPr="003B7CA4">
        <w:rPr>
          <w:rFonts w:ascii="Times New Roman" w:eastAsia="Calibri" w:hAnsi="Times New Roman" w:cs="Times New Roman"/>
          <w:sz w:val="28"/>
          <w:szCs w:val="28"/>
        </w:rPr>
        <w:t xml:space="preserve"> 2.3.1 Технологиями построения и сопровождения инфокоммуникационных систем и сетей, </w:t>
      </w:r>
    </w:p>
    <w:p w:rsidR="00214D51" w:rsidRPr="003B7CA4" w:rsidRDefault="00214D51" w:rsidP="003B7CA4">
      <w:pPr>
        <w:ind w:firstLine="709"/>
        <w:jc w:val="both"/>
        <w:rPr>
          <w:rFonts w:ascii="Times New Roman" w:eastAsia="Calibri" w:hAnsi="Times New Roman" w:cs="Times New Roman"/>
          <w:sz w:val="28"/>
          <w:szCs w:val="28"/>
        </w:rPr>
      </w:pPr>
      <w:r w:rsidRPr="003B7CA4">
        <w:rPr>
          <w:rFonts w:ascii="Times New Roman" w:eastAsia="Calibri" w:hAnsi="Times New Roman" w:cs="Times New Roman"/>
          <w:sz w:val="28"/>
          <w:szCs w:val="28"/>
        </w:rPr>
        <w:t xml:space="preserve">2.3.2 информационными технологиями общего назначения, классификацию ИС, этапы жизненного цикла ИС.   </w:t>
      </w:r>
      <w:permEnd w:id="1265061517"/>
      <w:r w:rsidRPr="003B7CA4">
        <w:rPr>
          <w:rFonts w:ascii="Times New Roman" w:eastAsia="Calibri" w:hAnsi="Times New Roman" w:cs="Times New Roman"/>
          <w:sz w:val="28"/>
          <w:szCs w:val="28"/>
        </w:rPr>
        <w:t xml:space="preserve"> </w:t>
      </w:r>
    </w:p>
    <w:p w:rsidR="00214D51" w:rsidRPr="00214D51" w:rsidRDefault="00214D51" w:rsidP="00214D51">
      <w:pPr>
        <w:rPr>
          <w:b/>
        </w:rPr>
      </w:pPr>
    </w:p>
    <w:p w:rsidR="00214D51" w:rsidRPr="00214D51" w:rsidRDefault="00214D51" w:rsidP="003B7CA4">
      <w:pPr>
        <w:ind w:firstLine="709"/>
      </w:pPr>
      <w:r w:rsidRPr="003B7CA4">
        <w:rPr>
          <w:rFonts w:ascii="Times New Roman" w:eastAsia="Times New Roman" w:hAnsi="Times New Roman" w:cs="Times New Roman"/>
          <w:b/>
          <w:sz w:val="28"/>
          <w:szCs w:val="28"/>
          <w:lang w:val="x-none" w:eastAsia="ru-RU"/>
        </w:rPr>
        <w:t>3.Категория слушателей</w:t>
      </w:r>
      <w:r w:rsidRPr="00214D51">
        <w:rPr>
          <w:b/>
        </w:rPr>
        <w:t xml:space="preserve"> </w:t>
      </w:r>
    </w:p>
    <w:p w:rsidR="00214D51" w:rsidRPr="003B7CA4" w:rsidRDefault="00214D51" w:rsidP="00C51597">
      <w:pPr>
        <w:numPr>
          <w:ilvl w:val="1"/>
          <w:numId w:val="20"/>
        </w:numPr>
        <w:spacing w:after="0" w:line="360" w:lineRule="auto"/>
        <w:ind w:left="573" w:hanging="431"/>
        <w:rPr>
          <w:rFonts w:ascii="Times New Roman" w:eastAsia="Calibri" w:hAnsi="Times New Roman" w:cs="Times New Roman"/>
          <w:sz w:val="28"/>
          <w:szCs w:val="28"/>
        </w:rPr>
      </w:pPr>
      <w:permStart w:id="819880133" w:edGrp="everyone"/>
      <w:r w:rsidRPr="003B7CA4">
        <w:rPr>
          <w:rFonts w:ascii="Times New Roman" w:eastAsia="Calibri" w:hAnsi="Times New Roman" w:cs="Times New Roman"/>
          <w:sz w:val="28"/>
          <w:szCs w:val="28"/>
        </w:rPr>
        <w:t xml:space="preserve">   Образование</w:t>
      </w:r>
      <w:r w:rsidR="003B7CA4">
        <w:rPr>
          <w:rFonts w:ascii="Times New Roman" w:eastAsia="Calibri" w:hAnsi="Times New Roman" w:cs="Times New Roman"/>
          <w:sz w:val="28"/>
          <w:szCs w:val="28"/>
        </w:rPr>
        <w:t xml:space="preserve"> </w:t>
      </w:r>
      <w:r w:rsidR="00C51597">
        <w:rPr>
          <w:rFonts w:ascii="Times New Roman" w:eastAsia="Calibri" w:hAnsi="Times New Roman" w:cs="Times New Roman"/>
          <w:sz w:val="28"/>
          <w:szCs w:val="28"/>
        </w:rPr>
        <w:t xml:space="preserve">- </w:t>
      </w:r>
      <w:r w:rsidRPr="003B7CA4">
        <w:rPr>
          <w:rFonts w:ascii="Times New Roman" w:eastAsia="Calibri" w:hAnsi="Times New Roman" w:cs="Times New Roman"/>
          <w:sz w:val="28"/>
          <w:szCs w:val="28"/>
        </w:rPr>
        <w:t>высшее образование и ведущие занятия в высших</w:t>
      </w:r>
      <w:r w:rsidRPr="00214D51">
        <w:t xml:space="preserve"> </w:t>
      </w:r>
      <w:r w:rsidRPr="003B7CA4">
        <w:rPr>
          <w:rFonts w:ascii="Times New Roman" w:eastAsia="Calibri" w:hAnsi="Times New Roman" w:cs="Times New Roman"/>
          <w:sz w:val="28"/>
          <w:szCs w:val="28"/>
        </w:rPr>
        <w:t>учебных заведениях по направлениям, связанным с информатикой и вычислительной техникой.</w:t>
      </w:r>
      <w:permEnd w:id="819880133"/>
    </w:p>
    <w:p w:rsidR="00214D51" w:rsidRPr="003B7CA4" w:rsidRDefault="00214D51" w:rsidP="00C51597">
      <w:pPr>
        <w:numPr>
          <w:ilvl w:val="1"/>
          <w:numId w:val="20"/>
        </w:numPr>
        <w:spacing w:after="0" w:line="360" w:lineRule="auto"/>
        <w:ind w:left="573" w:hanging="431"/>
        <w:rPr>
          <w:rFonts w:ascii="Times New Roman" w:eastAsia="Calibri" w:hAnsi="Times New Roman" w:cs="Times New Roman"/>
          <w:sz w:val="28"/>
          <w:szCs w:val="28"/>
        </w:rPr>
      </w:pPr>
      <w:permStart w:id="1352467617" w:edGrp="everyone"/>
      <w:r w:rsidRPr="003B7CA4">
        <w:rPr>
          <w:rFonts w:ascii="Times New Roman" w:eastAsia="Calibri" w:hAnsi="Times New Roman" w:cs="Times New Roman"/>
          <w:sz w:val="28"/>
          <w:szCs w:val="28"/>
        </w:rPr>
        <w:lastRenderedPageBreak/>
        <w:t xml:space="preserve">   Квалификаци</w:t>
      </w:r>
      <w:r w:rsidR="003B7CA4">
        <w:rPr>
          <w:rFonts w:ascii="Times New Roman" w:eastAsia="Calibri" w:hAnsi="Times New Roman" w:cs="Times New Roman"/>
          <w:sz w:val="28"/>
          <w:szCs w:val="28"/>
        </w:rPr>
        <w:t xml:space="preserve">я </w:t>
      </w:r>
      <w:r w:rsidRPr="003B7CA4">
        <w:rPr>
          <w:rFonts w:ascii="Times New Roman" w:eastAsia="Calibri" w:hAnsi="Times New Roman" w:cs="Times New Roman"/>
          <w:sz w:val="28"/>
          <w:szCs w:val="28"/>
        </w:rPr>
        <w:t xml:space="preserve">- уровень подготовки по направлениям, связанным с информатикой и вычислительной техникой  </w:t>
      </w:r>
      <w:permEnd w:id="1352467617"/>
    </w:p>
    <w:p w:rsidR="00214D51" w:rsidRPr="003B7CA4" w:rsidRDefault="00214D51" w:rsidP="00C51597">
      <w:pPr>
        <w:numPr>
          <w:ilvl w:val="1"/>
          <w:numId w:val="20"/>
        </w:numPr>
        <w:spacing w:after="0" w:line="360" w:lineRule="auto"/>
        <w:ind w:left="573" w:hanging="431"/>
        <w:rPr>
          <w:rFonts w:ascii="Times New Roman" w:eastAsia="Calibri" w:hAnsi="Times New Roman" w:cs="Times New Roman"/>
          <w:sz w:val="28"/>
          <w:szCs w:val="28"/>
        </w:rPr>
      </w:pPr>
      <w:permStart w:id="393108926" w:edGrp="everyone"/>
      <w:r w:rsidRPr="003B7CA4">
        <w:rPr>
          <w:rFonts w:ascii="Times New Roman" w:eastAsia="Calibri" w:hAnsi="Times New Roman" w:cs="Times New Roman"/>
          <w:sz w:val="28"/>
          <w:szCs w:val="28"/>
        </w:rPr>
        <w:t xml:space="preserve">   Наличие опыта профессиональной </w:t>
      </w:r>
      <w:r w:rsidR="003B7CA4" w:rsidRPr="003B7CA4">
        <w:rPr>
          <w:rFonts w:ascii="Times New Roman" w:eastAsia="Calibri" w:hAnsi="Times New Roman" w:cs="Times New Roman"/>
          <w:sz w:val="28"/>
          <w:szCs w:val="28"/>
        </w:rPr>
        <w:t>деятельности необязательно</w:t>
      </w:r>
      <w:r w:rsidRPr="003B7CA4">
        <w:rPr>
          <w:rFonts w:ascii="Times New Roman" w:eastAsia="Calibri" w:hAnsi="Times New Roman" w:cs="Times New Roman"/>
          <w:sz w:val="28"/>
          <w:szCs w:val="28"/>
        </w:rPr>
        <w:t xml:space="preserve">  </w:t>
      </w:r>
      <w:permEnd w:id="393108926"/>
    </w:p>
    <w:p w:rsidR="00214D51" w:rsidRPr="003B7CA4" w:rsidRDefault="00214D51" w:rsidP="00C51597">
      <w:pPr>
        <w:numPr>
          <w:ilvl w:val="1"/>
          <w:numId w:val="20"/>
        </w:numPr>
        <w:spacing w:after="0" w:line="360" w:lineRule="auto"/>
        <w:ind w:left="573" w:hanging="431"/>
        <w:rPr>
          <w:rFonts w:ascii="Times New Roman" w:eastAsia="Calibri" w:hAnsi="Times New Roman" w:cs="Times New Roman"/>
          <w:sz w:val="28"/>
          <w:szCs w:val="28"/>
        </w:rPr>
      </w:pPr>
      <w:permStart w:id="509312032" w:edGrp="everyone"/>
      <w:r w:rsidRPr="003B7CA4">
        <w:rPr>
          <w:rFonts w:ascii="Times New Roman" w:eastAsia="Calibri" w:hAnsi="Times New Roman" w:cs="Times New Roman"/>
          <w:sz w:val="28"/>
          <w:szCs w:val="28"/>
        </w:rPr>
        <w:t xml:space="preserve">   Предварительное освоение иных дисциплин/курсов /</w:t>
      </w:r>
      <w:r w:rsidR="003B7CA4" w:rsidRPr="003B7CA4">
        <w:rPr>
          <w:rFonts w:ascii="Times New Roman" w:eastAsia="Calibri" w:hAnsi="Times New Roman" w:cs="Times New Roman"/>
          <w:sz w:val="28"/>
          <w:szCs w:val="28"/>
        </w:rPr>
        <w:t>модулей -</w:t>
      </w:r>
      <w:r w:rsidRPr="003B7CA4">
        <w:rPr>
          <w:rFonts w:ascii="Times New Roman" w:eastAsia="Calibri" w:hAnsi="Times New Roman" w:cs="Times New Roman"/>
          <w:sz w:val="28"/>
          <w:szCs w:val="28"/>
        </w:rPr>
        <w:t xml:space="preserve"> необязательно  </w:t>
      </w:r>
      <w:permEnd w:id="509312032"/>
    </w:p>
    <w:p w:rsidR="00214D51" w:rsidRPr="00214D51" w:rsidRDefault="00214D51" w:rsidP="00214D51"/>
    <w:p w:rsidR="00214D51" w:rsidRPr="00D72D84" w:rsidRDefault="001C3528" w:rsidP="00D72D84">
      <w:pPr>
        <w:ind w:firstLine="709"/>
        <w:jc w:val="center"/>
        <w:rPr>
          <w:b/>
          <w:lang w:val="x-none"/>
        </w:rPr>
      </w:pPr>
      <w:r>
        <w:rPr>
          <w:rFonts w:ascii="Times New Roman" w:eastAsia="Times New Roman" w:hAnsi="Times New Roman" w:cs="Times New Roman"/>
          <w:b/>
          <w:sz w:val="28"/>
          <w:szCs w:val="28"/>
          <w:lang w:val="x-none" w:eastAsia="ru-RU"/>
        </w:rPr>
        <w:t xml:space="preserve">4.Учебный план программы </w:t>
      </w:r>
      <w:r>
        <w:rPr>
          <w:rFonts w:ascii="Times New Roman" w:eastAsia="Times New Roman" w:hAnsi="Times New Roman" w:cs="Times New Roman"/>
          <w:b/>
          <w:sz w:val="28"/>
          <w:szCs w:val="28"/>
          <w:lang w:eastAsia="ru-RU"/>
        </w:rPr>
        <w:t>«</w:t>
      </w:r>
      <w:hyperlink r:id="rId10" w:history="1">
        <w:r w:rsidR="00214D51" w:rsidRPr="001C3528">
          <w:rPr>
            <w:rFonts w:ascii="Times New Roman" w:eastAsia="Times New Roman" w:hAnsi="Times New Roman" w:cs="Times New Roman"/>
            <w:b/>
            <w:sz w:val="28"/>
            <w:szCs w:val="28"/>
            <w:lang w:val="x-none" w:eastAsia="ru-RU"/>
          </w:rPr>
          <w:t>Интеллектуальные информационные системы</w:t>
        </w:r>
      </w:hyperlink>
      <w:r w:rsidR="00214D51" w:rsidRPr="001C3528">
        <w:rPr>
          <w:rFonts w:ascii="Times New Roman" w:eastAsia="Times New Roman" w:hAnsi="Times New Roman" w:cs="Times New Roman"/>
          <w:b/>
          <w:sz w:val="28"/>
          <w:szCs w:val="28"/>
          <w:lang w:val="x-none" w:eastAsia="ru-RU"/>
        </w:rPr>
        <w:t>»</w:t>
      </w:r>
    </w:p>
    <w:tbl>
      <w:tblPr>
        <w:tblW w:w="10002"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75"/>
        <w:gridCol w:w="2452"/>
        <w:gridCol w:w="940"/>
        <w:gridCol w:w="1559"/>
        <w:gridCol w:w="1843"/>
        <w:gridCol w:w="2233"/>
      </w:tblGrid>
      <w:tr w:rsidR="00214D51" w:rsidRPr="00214D51" w:rsidTr="001C3528">
        <w:trPr>
          <w:trHeight w:val="270"/>
        </w:trPr>
        <w:tc>
          <w:tcPr>
            <w:tcW w:w="975" w:type="dxa"/>
            <w:vMerge w:val="restart"/>
          </w:tcPr>
          <w:p w:rsidR="00214D51" w:rsidRPr="001C3528" w:rsidRDefault="00214D51" w:rsidP="001C3528">
            <w:pPr>
              <w:spacing w:after="0" w:line="240" w:lineRule="auto"/>
              <w:jc w:val="center"/>
              <w:rPr>
                <w:rFonts w:ascii="Times New Roman" w:eastAsia="Calibri" w:hAnsi="Times New Roman" w:cs="Times New Roman"/>
                <w:b/>
                <w:sz w:val="28"/>
                <w:szCs w:val="28"/>
              </w:rPr>
            </w:pPr>
            <w:r w:rsidRPr="001C3528">
              <w:rPr>
                <w:rFonts w:ascii="Times New Roman" w:eastAsia="Calibri" w:hAnsi="Times New Roman" w:cs="Times New Roman"/>
                <w:b/>
                <w:sz w:val="28"/>
                <w:szCs w:val="28"/>
              </w:rPr>
              <w:t>№ п/п</w:t>
            </w:r>
          </w:p>
        </w:tc>
        <w:tc>
          <w:tcPr>
            <w:tcW w:w="2452" w:type="dxa"/>
            <w:vMerge w:val="restart"/>
          </w:tcPr>
          <w:p w:rsidR="00214D51" w:rsidRPr="001C3528" w:rsidRDefault="00214D51" w:rsidP="001C3528">
            <w:pPr>
              <w:spacing w:after="0" w:line="240" w:lineRule="auto"/>
              <w:jc w:val="center"/>
              <w:rPr>
                <w:rFonts w:ascii="Times New Roman" w:eastAsia="Calibri" w:hAnsi="Times New Roman" w:cs="Times New Roman"/>
                <w:b/>
                <w:sz w:val="28"/>
                <w:szCs w:val="28"/>
              </w:rPr>
            </w:pPr>
            <w:r w:rsidRPr="001C3528">
              <w:rPr>
                <w:rFonts w:ascii="Times New Roman" w:eastAsia="Calibri" w:hAnsi="Times New Roman" w:cs="Times New Roman"/>
                <w:b/>
                <w:sz w:val="28"/>
                <w:szCs w:val="28"/>
              </w:rPr>
              <w:t xml:space="preserve">Модуль </w:t>
            </w:r>
          </w:p>
        </w:tc>
        <w:tc>
          <w:tcPr>
            <w:tcW w:w="940" w:type="dxa"/>
            <w:vMerge w:val="restart"/>
          </w:tcPr>
          <w:p w:rsidR="00214D51" w:rsidRPr="001C3528" w:rsidRDefault="00214D51" w:rsidP="001C3528">
            <w:pPr>
              <w:spacing w:after="0" w:line="240" w:lineRule="auto"/>
              <w:jc w:val="center"/>
              <w:rPr>
                <w:rFonts w:ascii="Times New Roman" w:eastAsia="Calibri" w:hAnsi="Times New Roman" w:cs="Times New Roman"/>
                <w:b/>
                <w:sz w:val="28"/>
                <w:szCs w:val="28"/>
              </w:rPr>
            </w:pPr>
            <w:r w:rsidRPr="001C3528">
              <w:rPr>
                <w:rFonts w:ascii="Times New Roman" w:eastAsia="Calibri" w:hAnsi="Times New Roman" w:cs="Times New Roman"/>
                <w:b/>
                <w:sz w:val="28"/>
                <w:szCs w:val="28"/>
              </w:rPr>
              <w:t>Всего, час</w:t>
            </w:r>
          </w:p>
        </w:tc>
        <w:tc>
          <w:tcPr>
            <w:tcW w:w="5635" w:type="dxa"/>
            <w:gridSpan w:val="3"/>
          </w:tcPr>
          <w:p w:rsidR="00214D51" w:rsidRPr="001C3528" w:rsidRDefault="00214D51" w:rsidP="001C3528">
            <w:pPr>
              <w:spacing w:after="0" w:line="240" w:lineRule="auto"/>
              <w:jc w:val="center"/>
              <w:rPr>
                <w:rFonts w:ascii="Times New Roman" w:eastAsia="Calibri" w:hAnsi="Times New Roman" w:cs="Times New Roman"/>
                <w:b/>
                <w:sz w:val="28"/>
                <w:szCs w:val="28"/>
              </w:rPr>
            </w:pPr>
            <w:r w:rsidRPr="001C3528">
              <w:rPr>
                <w:rFonts w:ascii="Times New Roman" w:eastAsia="Calibri" w:hAnsi="Times New Roman" w:cs="Times New Roman"/>
                <w:b/>
                <w:sz w:val="28"/>
                <w:szCs w:val="28"/>
              </w:rPr>
              <w:t>Виды учебных занятий</w:t>
            </w:r>
          </w:p>
        </w:tc>
      </w:tr>
      <w:tr w:rsidR="00214D51" w:rsidRPr="00214D51" w:rsidTr="001C3528">
        <w:trPr>
          <w:trHeight w:val="270"/>
        </w:trPr>
        <w:tc>
          <w:tcPr>
            <w:tcW w:w="975" w:type="dxa"/>
            <w:vMerge/>
          </w:tcPr>
          <w:p w:rsidR="00214D51" w:rsidRPr="001C3528" w:rsidRDefault="00214D51" w:rsidP="001C3528">
            <w:pPr>
              <w:spacing w:after="0" w:line="240" w:lineRule="auto"/>
              <w:jc w:val="center"/>
              <w:rPr>
                <w:rFonts w:ascii="Times New Roman" w:eastAsia="Calibri" w:hAnsi="Times New Roman" w:cs="Times New Roman"/>
                <w:b/>
                <w:sz w:val="28"/>
                <w:szCs w:val="28"/>
              </w:rPr>
            </w:pPr>
          </w:p>
        </w:tc>
        <w:tc>
          <w:tcPr>
            <w:tcW w:w="2452" w:type="dxa"/>
            <w:vMerge/>
          </w:tcPr>
          <w:p w:rsidR="00214D51" w:rsidRPr="001C3528" w:rsidRDefault="00214D51" w:rsidP="001C3528">
            <w:pPr>
              <w:spacing w:after="0" w:line="240" w:lineRule="auto"/>
              <w:jc w:val="center"/>
              <w:rPr>
                <w:rFonts w:ascii="Times New Roman" w:eastAsia="Calibri" w:hAnsi="Times New Roman" w:cs="Times New Roman"/>
                <w:b/>
                <w:sz w:val="28"/>
                <w:szCs w:val="28"/>
              </w:rPr>
            </w:pPr>
          </w:p>
        </w:tc>
        <w:tc>
          <w:tcPr>
            <w:tcW w:w="940" w:type="dxa"/>
            <w:vMerge/>
          </w:tcPr>
          <w:p w:rsidR="00214D51" w:rsidRPr="001C3528" w:rsidRDefault="00214D51" w:rsidP="001C3528">
            <w:pPr>
              <w:spacing w:after="0" w:line="240" w:lineRule="auto"/>
              <w:jc w:val="center"/>
              <w:rPr>
                <w:rFonts w:ascii="Times New Roman" w:eastAsia="Calibri" w:hAnsi="Times New Roman" w:cs="Times New Roman"/>
                <w:b/>
                <w:sz w:val="28"/>
                <w:szCs w:val="28"/>
              </w:rPr>
            </w:pPr>
          </w:p>
        </w:tc>
        <w:tc>
          <w:tcPr>
            <w:tcW w:w="1559" w:type="dxa"/>
          </w:tcPr>
          <w:p w:rsidR="00214D51" w:rsidRPr="001C3528" w:rsidRDefault="00214D51" w:rsidP="001C3528">
            <w:pPr>
              <w:spacing w:after="0" w:line="240" w:lineRule="auto"/>
              <w:jc w:val="center"/>
              <w:rPr>
                <w:rFonts w:ascii="Times New Roman" w:eastAsia="Calibri" w:hAnsi="Times New Roman" w:cs="Times New Roman"/>
                <w:b/>
                <w:sz w:val="28"/>
                <w:szCs w:val="28"/>
              </w:rPr>
            </w:pPr>
            <w:r w:rsidRPr="001C3528">
              <w:rPr>
                <w:rFonts w:ascii="Times New Roman" w:eastAsia="Calibri" w:hAnsi="Times New Roman" w:cs="Times New Roman"/>
                <w:b/>
                <w:sz w:val="28"/>
                <w:szCs w:val="28"/>
              </w:rPr>
              <w:t>лекции</w:t>
            </w:r>
          </w:p>
        </w:tc>
        <w:tc>
          <w:tcPr>
            <w:tcW w:w="1843" w:type="dxa"/>
          </w:tcPr>
          <w:p w:rsidR="00214D51" w:rsidRPr="001C3528" w:rsidRDefault="00214D51" w:rsidP="001C3528">
            <w:pPr>
              <w:spacing w:after="0" w:line="240" w:lineRule="auto"/>
              <w:jc w:val="center"/>
              <w:rPr>
                <w:rFonts w:ascii="Times New Roman" w:eastAsia="Calibri" w:hAnsi="Times New Roman" w:cs="Times New Roman"/>
                <w:b/>
                <w:sz w:val="28"/>
                <w:szCs w:val="28"/>
              </w:rPr>
            </w:pPr>
            <w:r w:rsidRPr="001C3528">
              <w:rPr>
                <w:rFonts w:ascii="Times New Roman" w:eastAsia="Calibri" w:hAnsi="Times New Roman" w:cs="Times New Roman"/>
                <w:b/>
                <w:sz w:val="28"/>
                <w:szCs w:val="28"/>
              </w:rPr>
              <w:t>практические занятия</w:t>
            </w:r>
          </w:p>
        </w:tc>
        <w:tc>
          <w:tcPr>
            <w:tcW w:w="2233" w:type="dxa"/>
          </w:tcPr>
          <w:p w:rsidR="00214D51" w:rsidRPr="001C3528" w:rsidRDefault="00214D51" w:rsidP="001C3528">
            <w:pPr>
              <w:spacing w:after="0" w:line="240" w:lineRule="auto"/>
              <w:jc w:val="center"/>
              <w:rPr>
                <w:rFonts w:ascii="Times New Roman" w:eastAsia="Calibri" w:hAnsi="Times New Roman" w:cs="Times New Roman"/>
                <w:b/>
                <w:sz w:val="28"/>
                <w:szCs w:val="28"/>
              </w:rPr>
            </w:pPr>
            <w:r w:rsidRPr="001C3528">
              <w:rPr>
                <w:rFonts w:ascii="Times New Roman" w:eastAsia="Calibri" w:hAnsi="Times New Roman" w:cs="Times New Roman"/>
                <w:b/>
                <w:sz w:val="28"/>
                <w:szCs w:val="28"/>
              </w:rPr>
              <w:t>самостоятельная работа</w:t>
            </w:r>
          </w:p>
        </w:tc>
      </w:tr>
      <w:tr w:rsidR="00214D51" w:rsidRPr="00214D51" w:rsidTr="001C3528">
        <w:tc>
          <w:tcPr>
            <w:tcW w:w="975" w:type="dxa"/>
          </w:tcPr>
          <w:p w:rsidR="00214D51" w:rsidRPr="001C3528" w:rsidRDefault="00214D51" w:rsidP="00214D51">
            <w:pPr>
              <w:rPr>
                <w:rFonts w:ascii="Times New Roman" w:eastAsia="Calibri" w:hAnsi="Times New Roman" w:cs="Times New Roman"/>
              </w:rPr>
            </w:pPr>
            <w:permStart w:id="1886077602" w:edGrp="everyone"/>
          </w:p>
        </w:tc>
        <w:tc>
          <w:tcPr>
            <w:tcW w:w="2452" w:type="dxa"/>
          </w:tcPr>
          <w:p w:rsidR="00214D51" w:rsidRPr="001C3528" w:rsidRDefault="00214D51" w:rsidP="00214D51">
            <w:pPr>
              <w:rPr>
                <w:rFonts w:ascii="Times New Roman" w:eastAsia="Calibri" w:hAnsi="Times New Roman" w:cs="Times New Roman"/>
              </w:rPr>
            </w:pPr>
            <w:r w:rsidRPr="001C3528">
              <w:rPr>
                <w:rFonts w:ascii="Times New Roman" w:eastAsia="Calibri" w:hAnsi="Times New Roman" w:cs="Times New Roman"/>
              </w:rPr>
              <w:t>Входное тестирование</w:t>
            </w:r>
          </w:p>
        </w:tc>
        <w:tc>
          <w:tcPr>
            <w:tcW w:w="940" w:type="dxa"/>
          </w:tcPr>
          <w:p w:rsidR="00214D51" w:rsidRPr="001C3528" w:rsidRDefault="00214D51" w:rsidP="00214D51">
            <w:pPr>
              <w:rPr>
                <w:rFonts w:ascii="Times New Roman" w:eastAsia="Calibri" w:hAnsi="Times New Roman" w:cs="Times New Roman"/>
              </w:rPr>
            </w:pPr>
            <w:r w:rsidRPr="001C3528">
              <w:rPr>
                <w:rFonts w:ascii="Times New Roman" w:eastAsia="Calibri" w:hAnsi="Times New Roman" w:cs="Times New Roman"/>
              </w:rPr>
              <w:t>4</w:t>
            </w:r>
          </w:p>
        </w:tc>
        <w:tc>
          <w:tcPr>
            <w:tcW w:w="1559" w:type="dxa"/>
          </w:tcPr>
          <w:p w:rsidR="00214D51" w:rsidRPr="001C3528" w:rsidRDefault="00214D51" w:rsidP="00214D51">
            <w:pPr>
              <w:rPr>
                <w:rFonts w:ascii="Times New Roman" w:eastAsia="Calibri" w:hAnsi="Times New Roman" w:cs="Times New Roman"/>
              </w:rPr>
            </w:pPr>
          </w:p>
        </w:tc>
        <w:tc>
          <w:tcPr>
            <w:tcW w:w="1843" w:type="dxa"/>
          </w:tcPr>
          <w:p w:rsidR="00214D51" w:rsidRPr="001C3528" w:rsidRDefault="00214D51" w:rsidP="00214D51">
            <w:pPr>
              <w:rPr>
                <w:rFonts w:ascii="Times New Roman" w:eastAsia="Calibri" w:hAnsi="Times New Roman" w:cs="Times New Roman"/>
              </w:rPr>
            </w:pPr>
          </w:p>
        </w:tc>
        <w:tc>
          <w:tcPr>
            <w:tcW w:w="2233" w:type="dxa"/>
          </w:tcPr>
          <w:p w:rsidR="00214D51" w:rsidRPr="001C3528" w:rsidRDefault="00214D51" w:rsidP="00214D51">
            <w:pPr>
              <w:rPr>
                <w:rFonts w:ascii="Times New Roman" w:hAnsi="Times New Roman" w:cs="Times New Roman"/>
              </w:rPr>
            </w:pPr>
            <w:r w:rsidRPr="001C3528">
              <w:rPr>
                <w:rFonts w:ascii="Times New Roman" w:hAnsi="Times New Roman" w:cs="Times New Roman"/>
              </w:rPr>
              <w:t>4</w:t>
            </w:r>
          </w:p>
        </w:tc>
      </w:tr>
      <w:tr w:rsidR="00214D51" w:rsidRPr="00214D51" w:rsidTr="001C3528">
        <w:tc>
          <w:tcPr>
            <w:tcW w:w="975" w:type="dxa"/>
          </w:tcPr>
          <w:p w:rsidR="00214D51" w:rsidRPr="001C3528" w:rsidRDefault="00214D51" w:rsidP="00214D51">
            <w:pPr>
              <w:rPr>
                <w:rFonts w:ascii="Times New Roman" w:eastAsia="Calibri" w:hAnsi="Times New Roman" w:cs="Times New Roman"/>
              </w:rPr>
            </w:pPr>
          </w:p>
        </w:tc>
        <w:tc>
          <w:tcPr>
            <w:tcW w:w="2452" w:type="dxa"/>
          </w:tcPr>
          <w:p w:rsidR="00214D51" w:rsidRPr="001C3528" w:rsidRDefault="00214D51" w:rsidP="00214D51">
            <w:pPr>
              <w:rPr>
                <w:rFonts w:ascii="Times New Roman" w:eastAsia="Calibri" w:hAnsi="Times New Roman" w:cs="Times New Roman"/>
              </w:rPr>
            </w:pPr>
            <w:r w:rsidRPr="001C3528">
              <w:rPr>
                <w:rFonts w:ascii="Times New Roman" w:eastAsia="Calibri" w:hAnsi="Times New Roman" w:cs="Times New Roman"/>
              </w:rPr>
              <w:t xml:space="preserve">Модуль 1 Основы теории искусственного интеллекта </w:t>
            </w:r>
          </w:p>
        </w:tc>
        <w:tc>
          <w:tcPr>
            <w:tcW w:w="940" w:type="dxa"/>
          </w:tcPr>
          <w:p w:rsidR="00214D51" w:rsidRPr="001C3528" w:rsidRDefault="00214D51" w:rsidP="00214D51">
            <w:pPr>
              <w:rPr>
                <w:rFonts w:ascii="Times New Roman" w:eastAsia="Calibri" w:hAnsi="Times New Roman" w:cs="Times New Roman"/>
              </w:rPr>
            </w:pPr>
            <w:r w:rsidRPr="001C3528">
              <w:rPr>
                <w:rFonts w:ascii="Times New Roman" w:eastAsia="Calibri" w:hAnsi="Times New Roman" w:cs="Times New Roman"/>
              </w:rPr>
              <w:t>30</w:t>
            </w:r>
          </w:p>
        </w:tc>
        <w:tc>
          <w:tcPr>
            <w:tcW w:w="1559" w:type="dxa"/>
          </w:tcPr>
          <w:p w:rsidR="00214D51" w:rsidRPr="001C3528" w:rsidRDefault="00214D51" w:rsidP="00214D51">
            <w:pPr>
              <w:rPr>
                <w:rFonts w:ascii="Times New Roman" w:eastAsia="Calibri" w:hAnsi="Times New Roman" w:cs="Times New Roman"/>
              </w:rPr>
            </w:pPr>
            <w:r w:rsidRPr="001C3528">
              <w:rPr>
                <w:rFonts w:ascii="Times New Roman" w:eastAsia="Calibri" w:hAnsi="Times New Roman" w:cs="Times New Roman"/>
              </w:rPr>
              <w:t>12</w:t>
            </w:r>
          </w:p>
        </w:tc>
        <w:tc>
          <w:tcPr>
            <w:tcW w:w="1843" w:type="dxa"/>
          </w:tcPr>
          <w:p w:rsidR="00214D51" w:rsidRPr="001C3528" w:rsidRDefault="00214D51" w:rsidP="00214D51">
            <w:pPr>
              <w:rPr>
                <w:rFonts w:ascii="Times New Roman" w:eastAsia="Calibri" w:hAnsi="Times New Roman" w:cs="Times New Roman"/>
              </w:rPr>
            </w:pPr>
            <w:r w:rsidRPr="001C3528">
              <w:rPr>
                <w:rFonts w:ascii="Times New Roman" w:eastAsia="Calibri" w:hAnsi="Times New Roman" w:cs="Times New Roman"/>
              </w:rPr>
              <w:t>14</w:t>
            </w:r>
          </w:p>
        </w:tc>
        <w:tc>
          <w:tcPr>
            <w:tcW w:w="2233" w:type="dxa"/>
          </w:tcPr>
          <w:p w:rsidR="00214D51" w:rsidRPr="001C3528" w:rsidRDefault="00214D51" w:rsidP="00214D51">
            <w:pPr>
              <w:rPr>
                <w:rFonts w:ascii="Times New Roman" w:hAnsi="Times New Roman" w:cs="Times New Roman"/>
              </w:rPr>
            </w:pPr>
            <w:r w:rsidRPr="001C3528">
              <w:rPr>
                <w:rFonts w:ascii="Times New Roman" w:hAnsi="Times New Roman" w:cs="Times New Roman"/>
              </w:rPr>
              <w:t>4</w:t>
            </w:r>
          </w:p>
        </w:tc>
      </w:tr>
      <w:tr w:rsidR="00214D51" w:rsidRPr="00214D51" w:rsidTr="001C3528">
        <w:tc>
          <w:tcPr>
            <w:tcW w:w="975" w:type="dxa"/>
          </w:tcPr>
          <w:p w:rsidR="00214D51" w:rsidRPr="001C3528" w:rsidRDefault="00214D51" w:rsidP="00214D51">
            <w:pPr>
              <w:rPr>
                <w:rFonts w:ascii="Times New Roman" w:eastAsia="Calibri" w:hAnsi="Times New Roman" w:cs="Times New Roman"/>
              </w:rPr>
            </w:pPr>
          </w:p>
        </w:tc>
        <w:tc>
          <w:tcPr>
            <w:tcW w:w="2452" w:type="dxa"/>
          </w:tcPr>
          <w:p w:rsidR="00214D51" w:rsidRPr="001C3528" w:rsidRDefault="00214D51" w:rsidP="00214D51">
            <w:pPr>
              <w:rPr>
                <w:rFonts w:ascii="Times New Roman" w:eastAsia="Calibri" w:hAnsi="Times New Roman" w:cs="Times New Roman"/>
              </w:rPr>
            </w:pPr>
            <w:r w:rsidRPr="001C3528">
              <w:rPr>
                <w:rFonts w:ascii="Times New Roman" w:eastAsia="Calibri" w:hAnsi="Times New Roman" w:cs="Times New Roman"/>
              </w:rPr>
              <w:t>Промежуточное тестирование</w:t>
            </w:r>
          </w:p>
        </w:tc>
        <w:tc>
          <w:tcPr>
            <w:tcW w:w="940" w:type="dxa"/>
          </w:tcPr>
          <w:p w:rsidR="00214D51" w:rsidRPr="001C3528" w:rsidRDefault="00214D51" w:rsidP="00214D51">
            <w:pPr>
              <w:rPr>
                <w:rFonts w:ascii="Times New Roman" w:eastAsia="Calibri" w:hAnsi="Times New Roman" w:cs="Times New Roman"/>
              </w:rPr>
            </w:pPr>
            <w:r w:rsidRPr="001C3528">
              <w:rPr>
                <w:rFonts w:ascii="Times New Roman" w:eastAsia="Calibri" w:hAnsi="Times New Roman" w:cs="Times New Roman"/>
              </w:rPr>
              <w:t>4</w:t>
            </w:r>
          </w:p>
        </w:tc>
        <w:tc>
          <w:tcPr>
            <w:tcW w:w="1559" w:type="dxa"/>
          </w:tcPr>
          <w:p w:rsidR="00214D51" w:rsidRPr="001C3528" w:rsidRDefault="00214D51" w:rsidP="00214D51">
            <w:pPr>
              <w:rPr>
                <w:rFonts w:ascii="Times New Roman" w:eastAsia="Calibri" w:hAnsi="Times New Roman" w:cs="Times New Roman"/>
              </w:rPr>
            </w:pPr>
          </w:p>
        </w:tc>
        <w:tc>
          <w:tcPr>
            <w:tcW w:w="1843" w:type="dxa"/>
          </w:tcPr>
          <w:p w:rsidR="00214D51" w:rsidRPr="001C3528" w:rsidRDefault="00214D51" w:rsidP="00214D51">
            <w:pPr>
              <w:rPr>
                <w:rFonts w:ascii="Times New Roman" w:eastAsia="Calibri" w:hAnsi="Times New Roman" w:cs="Times New Roman"/>
              </w:rPr>
            </w:pPr>
          </w:p>
        </w:tc>
        <w:tc>
          <w:tcPr>
            <w:tcW w:w="2233" w:type="dxa"/>
          </w:tcPr>
          <w:p w:rsidR="00214D51" w:rsidRPr="001C3528" w:rsidRDefault="00214D51" w:rsidP="00214D51">
            <w:pPr>
              <w:rPr>
                <w:rFonts w:ascii="Times New Roman" w:hAnsi="Times New Roman" w:cs="Times New Roman"/>
              </w:rPr>
            </w:pPr>
            <w:r w:rsidRPr="001C3528">
              <w:rPr>
                <w:rFonts w:ascii="Times New Roman" w:hAnsi="Times New Roman" w:cs="Times New Roman"/>
              </w:rPr>
              <w:t>4</w:t>
            </w:r>
          </w:p>
        </w:tc>
      </w:tr>
      <w:tr w:rsidR="00214D51" w:rsidRPr="00214D51" w:rsidTr="001C3528">
        <w:tc>
          <w:tcPr>
            <w:tcW w:w="975" w:type="dxa"/>
          </w:tcPr>
          <w:p w:rsidR="00214D51" w:rsidRPr="001C3528" w:rsidRDefault="00214D51" w:rsidP="00214D51">
            <w:pPr>
              <w:rPr>
                <w:rFonts w:ascii="Times New Roman" w:eastAsia="Calibri" w:hAnsi="Times New Roman" w:cs="Times New Roman"/>
              </w:rPr>
            </w:pPr>
          </w:p>
        </w:tc>
        <w:tc>
          <w:tcPr>
            <w:tcW w:w="2452" w:type="dxa"/>
          </w:tcPr>
          <w:p w:rsidR="00214D51" w:rsidRPr="001C3528" w:rsidRDefault="00214D51" w:rsidP="00214D51">
            <w:pPr>
              <w:rPr>
                <w:rFonts w:ascii="Times New Roman" w:eastAsia="Calibri" w:hAnsi="Times New Roman" w:cs="Times New Roman"/>
              </w:rPr>
            </w:pPr>
            <w:r w:rsidRPr="001C3528">
              <w:rPr>
                <w:rFonts w:ascii="Times New Roman" w:eastAsia="Calibri" w:hAnsi="Times New Roman" w:cs="Times New Roman"/>
              </w:rPr>
              <w:t>Модуль 2</w:t>
            </w:r>
          </w:p>
          <w:p w:rsidR="00214D51" w:rsidRPr="001C3528" w:rsidRDefault="00214D51" w:rsidP="00214D51">
            <w:pPr>
              <w:rPr>
                <w:rFonts w:ascii="Times New Roman" w:eastAsia="Calibri" w:hAnsi="Times New Roman" w:cs="Times New Roman"/>
              </w:rPr>
            </w:pPr>
            <w:r w:rsidRPr="001C3528">
              <w:rPr>
                <w:rFonts w:ascii="Times New Roman" w:eastAsia="Calibri" w:hAnsi="Times New Roman" w:cs="Times New Roman"/>
              </w:rPr>
              <w:t>Основы теории экспертных систем</w:t>
            </w:r>
          </w:p>
        </w:tc>
        <w:tc>
          <w:tcPr>
            <w:tcW w:w="940" w:type="dxa"/>
          </w:tcPr>
          <w:p w:rsidR="00214D51" w:rsidRPr="001C3528" w:rsidRDefault="00214D51" w:rsidP="00214D51">
            <w:pPr>
              <w:rPr>
                <w:rFonts w:ascii="Times New Roman" w:eastAsia="Calibri" w:hAnsi="Times New Roman" w:cs="Times New Roman"/>
              </w:rPr>
            </w:pPr>
            <w:r w:rsidRPr="001C3528">
              <w:rPr>
                <w:rFonts w:ascii="Times New Roman" w:eastAsia="Calibri" w:hAnsi="Times New Roman" w:cs="Times New Roman"/>
              </w:rPr>
              <w:t>30</w:t>
            </w:r>
          </w:p>
        </w:tc>
        <w:tc>
          <w:tcPr>
            <w:tcW w:w="1559" w:type="dxa"/>
          </w:tcPr>
          <w:p w:rsidR="00214D51" w:rsidRPr="001C3528" w:rsidRDefault="00214D51" w:rsidP="00214D51">
            <w:pPr>
              <w:rPr>
                <w:rFonts w:ascii="Times New Roman" w:eastAsia="Calibri" w:hAnsi="Times New Roman" w:cs="Times New Roman"/>
              </w:rPr>
            </w:pPr>
            <w:r w:rsidRPr="001C3528">
              <w:rPr>
                <w:rFonts w:ascii="Times New Roman" w:eastAsia="Calibri" w:hAnsi="Times New Roman" w:cs="Times New Roman"/>
              </w:rPr>
              <w:t>12</w:t>
            </w:r>
          </w:p>
        </w:tc>
        <w:tc>
          <w:tcPr>
            <w:tcW w:w="1843" w:type="dxa"/>
          </w:tcPr>
          <w:p w:rsidR="00214D51" w:rsidRPr="001C3528" w:rsidRDefault="00214D51" w:rsidP="00214D51">
            <w:pPr>
              <w:rPr>
                <w:rFonts w:ascii="Times New Roman" w:eastAsia="Calibri" w:hAnsi="Times New Roman" w:cs="Times New Roman"/>
              </w:rPr>
            </w:pPr>
            <w:r w:rsidRPr="001C3528">
              <w:rPr>
                <w:rFonts w:ascii="Times New Roman" w:eastAsia="Calibri" w:hAnsi="Times New Roman" w:cs="Times New Roman"/>
              </w:rPr>
              <w:t>14</w:t>
            </w:r>
          </w:p>
        </w:tc>
        <w:tc>
          <w:tcPr>
            <w:tcW w:w="2233" w:type="dxa"/>
          </w:tcPr>
          <w:p w:rsidR="00214D51" w:rsidRPr="001C3528" w:rsidRDefault="00214D51" w:rsidP="00214D51">
            <w:pPr>
              <w:rPr>
                <w:rFonts w:ascii="Times New Roman" w:hAnsi="Times New Roman" w:cs="Times New Roman"/>
              </w:rPr>
            </w:pPr>
            <w:r w:rsidRPr="001C3528">
              <w:rPr>
                <w:rFonts w:ascii="Times New Roman" w:hAnsi="Times New Roman" w:cs="Times New Roman"/>
              </w:rPr>
              <w:t>4</w:t>
            </w:r>
          </w:p>
        </w:tc>
      </w:tr>
      <w:permEnd w:id="1886077602"/>
      <w:tr w:rsidR="00214D51" w:rsidRPr="00214D51" w:rsidTr="001C3528">
        <w:tc>
          <w:tcPr>
            <w:tcW w:w="3427" w:type="dxa"/>
            <w:gridSpan w:val="2"/>
          </w:tcPr>
          <w:p w:rsidR="00214D51" w:rsidRPr="001C3528" w:rsidRDefault="00214D51" w:rsidP="00214D51">
            <w:pPr>
              <w:rPr>
                <w:rFonts w:ascii="Times New Roman" w:eastAsia="Calibri" w:hAnsi="Times New Roman" w:cs="Times New Roman"/>
              </w:rPr>
            </w:pPr>
            <w:r w:rsidRPr="001C3528">
              <w:rPr>
                <w:rFonts w:ascii="Times New Roman" w:eastAsia="Calibri" w:hAnsi="Times New Roman" w:cs="Times New Roman"/>
              </w:rPr>
              <w:t>Итоговая аттестация</w:t>
            </w:r>
          </w:p>
        </w:tc>
        <w:tc>
          <w:tcPr>
            <w:tcW w:w="940" w:type="dxa"/>
          </w:tcPr>
          <w:p w:rsidR="00214D51" w:rsidRPr="001C3528" w:rsidRDefault="00214D51" w:rsidP="00214D51">
            <w:pPr>
              <w:rPr>
                <w:rFonts w:ascii="Times New Roman" w:eastAsia="Calibri" w:hAnsi="Times New Roman" w:cs="Times New Roman"/>
              </w:rPr>
            </w:pPr>
            <w:r w:rsidRPr="001C3528">
              <w:rPr>
                <w:rFonts w:ascii="Times New Roman" w:eastAsia="Calibri" w:hAnsi="Times New Roman" w:cs="Times New Roman"/>
              </w:rPr>
              <w:t>4</w:t>
            </w:r>
          </w:p>
        </w:tc>
        <w:tc>
          <w:tcPr>
            <w:tcW w:w="5635" w:type="dxa"/>
            <w:gridSpan w:val="3"/>
          </w:tcPr>
          <w:p w:rsidR="00214D51" w:rsidRPr="001C3528" w:rsidRDefault="00214D51" w:rsidP="00214D51">
            <w:pPr>
              <w:rPr>
                <w:rFonts w:ascii="Times New Roman" w:eastAsia="Calibri" w:hAnsi="Times New Roman" w:cs="Times New Roman"/>
              </w:rPr>
            </w:pPr>
            <w:r w:rsidRPr="001C3528">
              <w:rPr>
                <w:rFonts w:ascii="Times New Roman" w:eastAsia="Calibri" w:hAnsi="Times New Roman" w:cs="Times New Roman"/>
              </w:rPr>
              <w:t>зачет</w:t>
            </w:r>
          </w:p>
        </w:tc>
      </w:tr>
    </w:tbl>
    <w:p w:rsidR="00214D51" w:rsidRPr="00214D51" w:rsidRDefault="00214D51" w:rsidP="00214D51">
      <w:pPr>
        <w:rPr>
          <w:b/>
        </w:rPr>
      </w:pPr>
    </w:p>
    <w:p w:rsidR="00214D51" w:rsidRPr="001C3528" w:rsidRDefault="00214D51" w:rsidP="00214D51">
      <w:pPr>
        <w:rPr>
          <w:rFonts w:ascii="Times New Roman" w:eastAsia="Times New Roman" w:hAnsi="Times New Roman" w:cs="Times New Roman"/>
          <w:b/>
          <w:sz w:val="28"/>
          <w:szCs w:val="28"/>
          <w:lang w:val="x-none" w:eastAsia="ru-RU"/>
        </w:rPr>
      </w:pPr>
      <w:r w:rsidRPr="001C3528">
        <w:rPr>
          <w:rFonts w:ascii="Times New Roman" w:eastAsia="Times New Roman" w:hAnsi="Times New Roman" w:cs="Times New Roman"/>
          <w:b/>
          <w:sz w:val="28"/>
          <w:szCs w:val="28"/>
          <w:lang w:val="x-none" w:eastAsia="ru-RU"/>
        </w:rPr>
        <w:t xml:space="preserve">5.Календарный план-график образовательной программы </w:t>
      </w:r>
    </w:p>
    <w:p w:rsidR="001C3528" w:rsidRPr="00147752" w:rsidRDefault="001C3528" w:rsidP="001C3528">
      <w:pPr>
        <w:spacing w:after="0" w:line="240" w:lineRule="auto"/>
        <w:ind w:firstLine="709"/>
        <w:contextualSpacing/>
        <w:jc w:val="both"/>
        <w:rPr>
          <w:rFonts w:ascii="Times New Roman" w:eastAsia="Times New Roman" w:hAnsi="Times New Roman"/>
          <w:sz w:val="28"/>
          <w:szCs w:val="28"/>
          <w:lang w:val="x-none" w:eastAsia="ru-RU"/>
        </w:rPr>
      </w:pPr>
      <w:r w:rsidRPr="00147752">
        <w:rPr>
          <w:rFonts w:ascii="Times New Roman" w:eastAsia="Times New Roman" w:hAnsi="Times New Roman"/>
          <w:sz w:val="28"/>
          <w:szCs w:val="28"/>
          <w:lang w:val="x-none" w:eastAsia="ru-RU"/>
        </w:rPr>
        <w:t>Дата начала обучения: 0</w:t>
      </w:r>
      <w:r>
        <w:rPr>
          <w:rFonts w:ascii="Times New Roman" w:eastAsia="Times New Roman" w:hAnsi="Times New Roman"/>
          <w:sz w:val="28"/>
          <w:szCs w:val="28"/>
          <w:lang w:eastAsia="ru-RU"/>
        </w:rPr>
        <w:t>2</w:t>
      </w:r>
      <w:r w:rsidRPr="00147752">
        <w:rPr>
          <w:rFonts w:ascii="Times New Roman" w:eastAsia="Times New Roman" w:hAnsi="Times New Roman"/>
          <w:sz w:val="28"/>
          <w:szCs w:val="28"/>
          <w:lang w:val="x-none" w:eastAsia="ru-RU"/>
        </w:rPr>
        <w:t>.11.2020</w:t>
      </w:r>
    </w:p>
    <w:p w:rsidR="001C3528" w:rsidRPr="00147752" w:rsidRDefault="001C3528" w:rsidP="001C3528">
      <w:pPr>
        <w:spacing w:after="0" w:line="240" w:lineRule="auto"/>
        <w:ind w:firstLine="709"/>
        <w:contextualSpacing/>
        <w:jc w:val="both"/>
        <w:rPr>
          <w:rFonts w:ascii="Times New Roman" w:eastAsia="Times New Roman" w:hAnsi="Times New Roman"/>
          <w:sz w:val="28"/>
          <w:szCs w:val="28"/>
          <w:lang w:val="x-none" w:eastAsia="ru-RU"/>
        </w:rPr>
      </w:pPr>
      <w:r w:rsidRPr="00147752">
        <w:rPr>
          <w:rFonts w:ascii="Times New Roman" w:eastAsia="Times New Roman" w:hAnsi="Times New Roman"/>
          <w:sz w:val="28"/>
          <w:szCs w:val="28"/>
          <w:lang w:val="x-none" w:eastAsia="ru-RU"/>
        </w:rPr>
        <w:t xml:space="preserve">Дата окончания обучения: </w:t>
      </w:r>
      <w:r>
        <w:rPr>
          <w:rFonts w:ascii="Times New Roman" w:eastAsia="Times New Roman" w:hAnsi="Times New Roman"/>
          <w:sz w:val="28"/>
          <w:szCs w:val="28"/>
          <w:lang w:eastAsia="ru-RU"/>
        </w:rPr>
        <w:t>16</w:t>
      </w:r>
      <w:r w:rsidRPr="00147752">
        <w:rPr>
          <w:rFonts w:ascii="Times New Roman" w:eastAsia="Times New Roman" w:hAnsi="Times New Roman"/>
          <w:sz w:val="28"/>
          <w:szCs w:val="28"/>
          <w:lang w:val="x-none" w:eastAsia="ru-RU"/>
        </w:rPr>
        <w:t>.11.2020</w:t>
      </w:r>
    </w:p>
    <w:tbl>
      <w:tblPr>
        <w:tblW w:w="9924"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49"/>
        <w:gridCol w:w="3989"/>
        <w:gridCol w:w="2446"/>
        <w:gridCol w:w="2040"/>
      </w:tblGrid>
      <w:tr w:rsidR="00214D51" w:rsidRPr="00214D51" w:rsidTr="001C3528">
        <w:tc>
          <w:tcPr>
            <w:tcW w:w="1449" w:type="dxa"/>
          </w:tcPr>
          <w:p w:rsidR="00214D51" w:rsidRPr="001C3528" w:rsidRDefault="00214D51" w:rsidP="001C3528">
            <w:pPr>
              <w:spacing w:after="0" w:line="240" w:lineRule="auto"/>
              <w:ind w:firstLine="5"/>
              <w:jc w:val="center"/>
              <w:rPr>
                <w:rFonts w:ascii="Times New Roman" w:eastAsia="Calibri" w:hAnsi="Times New Roman" w:cs="Times New Roman"/>
                <w:sz w:val="28"/>
                <w:szCs w:val="28"/>
              </w:rPr>
            </w:pPr>
            <w:r w:rsidRPr="001C3528">
              <w:rPr>
                <w:rFonts w:ascii="Times New Roman" w:eastAsia="Calibri" w:hAnsi="Times New Roman" w:cs="Times New Roman"/>
                <w:sz w:val="28"/>
                <w:szCs w:val="28"/>
              </w:rPr>
              <w:t>№ п/п</w:t>
            </w:r>
          </w:p>
        </w:tc>
        <w:tc>
          <w:tcPr>
            <w:tcW w:w="3989" w:type="dxa"/>
          </w:tcPr>
          <w:p w:rsidR="00214D51" w:rsidRPr="001C3528" w:rsidRDefault="00214D51" w:rsidP="001C3528">
            <w:pPr>
              <w:spacing w:after="0" w:line="240" w:lineRule="auto"/>
              <w:ind w:firstLine="5"/>
              <w:jc w:val="center"/>
              <w:rPr>
                <w:rFonts w:ascii="Times New Roman" w:eastAsia="Calibri" w:hAnsi="Times New Roman" w:cs="Times New Roman"/>
                <w:sz w:val="28"/>
                <w:szCs w:val="28"/>
              </w:rPr>
            </w:pPr>
            <w:r w:rsidRPr="001C3528">
              <w:rPr>
                <w:rFonts w:ascii="Times New Roman" w:eastAsia="Calibri" w:hAnsi="Times New Roman" w:cs="Times New Roman"/>
                <w:sz w:val="28"/>
                <w:szCs w:val="28"/>
              </w:rPr>
              <w:t>Наименование учебных модулей</w:t>
            </w:r>
          </w:p>
        </w:tc>
        <w:tc>
          <w:tcPr>
            <w:tcW w:w="2446" w:type="dxa"/>
          </w:tcPr>
          <w:p w:rsidR="00214D51" w:rsidRPr="001C3528" w:rsidRDefault="00214D51" w:rsidP="001C3528">
            <w:pPr>
              <w:spacing w:after="0" w:line="240" w:lineRule="auto"/>
              <w:ind w:firstLine="5"/>
              <w:jc w:val="center"/>
              <w:rPr>
                <w:rFonts w:ascii="Times New Roman" w:eastAsia="Calibri" w:hAnsi="Times New Roman" w:cs="Times New Roman"/>
                <w:sz w:val="28"/>
                <w:szCs w:val="28"/>
              </w:rPr>
            </w:pPr>
            <w:r w:rsidRPr="001C3528">
              <w:rPr>
                <w:rFonts w:ascii="Times New Roman" w:eastAsia="Calibri" w:hAnsi="Times New Roman" w:cs="Times New Roman"/>
                <w:sz w:val="28"/>
                <w:szCs w:val="28"/>
              </w:rPr>
              <w:t>Трудоёмкость (час)</w:t>
            </w:r>
          </w:p>
        </w:tc>
        <w:tc>
          <w:tcPr>
            <w:tcW w:w="2040" w:type="dxa"/>
          </w:tcPr>
          <w:p w:rsidR="00214D51" w:rsidRPr="001C3528" w:rsidRDefault="00214D51" w:rsidP="001C3528">
            <w:pPr>
              <w:spacing w:after="0" w:line="240" w:lineRule="auto"/>
              <w:ind w:firstLine="5"/>
              <w:jc w:val="center"/>
              <w:rPr>
                <w:rFonts w:ascii="Times New Roman" w:eastAsia="Calibri" w:hAnsi="Times New Roman" w:cs="Times New Roman"/>
                <w:sz w:val="28"/>
                <w:szCs w:val="28"/>
              </w:rPr>
            </w:pPr>
            <w:r w:rsidRPr="001C3528">
              <w:rPr>
                <w:rFonts w:ascii="Times New Roman" w:eastAsia="Calibri" w:hAnsi="Times New Roman" w:cs="Times New Roman"/>
                <w:sz w:val="28"/>
                <w:szCs w:val="28"/>
              </w:rPr>
              <w:t>Сроки обучения</w:t>
            </w:r>
          </w:p>
        </w:tc>
      </w:tr>
      <w:tr w:rsidR="00214D51" w:rsidRPr="00214D51" w:rsidTr="001C3528">
        <w:trPr>
          <w:trHeight w:val="77"/>
        </w:trPr>
        <w:tc>
          <w:tcPr>
            <w:tcW w:w="1449" w:type="dxa"/>
          </w:tcPr>
          <w:p w:rsidR="00214D51" w:rsidRPr="001C3528" w:rsidRDefault="00214D51" w:rsidP="001C3528">
            <w:pPr>
              <w:spacing w:after="0" w:line="240" w:lineRule="auto"/>
              <w:ind w:firstLine="5"/>
              <w:rPr>
                <w:rFonts w:ascii="Times New Roman" w:eastAsia="Calibri" w:hAnsi="Times New Roman" w:cs="Times New Roman"/>
                <w:sz w:val="28"/>
                <w:szCs w:val="28"/>
              </w:rPr>
            </w:pPr>
            <w:permStart w:id="1463878744" w:edGrp="everyone"/>
            <w:r w:rsidRPr="001C3528">
              <w:rPr>
                <w:rFonts w:ascii="Times New Roman" w:eastAsia="Calibri" w:hAnsi="Times New Roman" w:cs="Times New Roman"/>
                <w:sz w:val="28"/>
                <w:szCs w:val="28"/>
              </w:rPr>
              <w:t>1</w:t>
            </w:r>
          </w:p>
        </w:tc>
        <w:tc>
          <w:tcPr>
            <w:tcW w:w="3989" w:type="dxa"/>
          </w:tcPr>
          <w:p w:rsidR="00214D51" w:rsidRPr="001C3528" w:rsidRDefault="00214D51" w:rsidP="001C3528">
            <w:pPr>
              <w:spacing w:after="0" w:line="240" w:lineRule="auto"/>
              <w:ind w:firstLine="5"/>
              <w:rPr>
                <w:rFonts w:ascii="Times New Roman" w:eastAsia="Calibri" w:hAnsi="Times New Roman" w:cs="Times New Roman"/>
                <w:sz w:val="28"/>
                <w:szCs w:val="28"/>
              </w:rPr>
            </w:pPr>
            <w:r w:rsidRPr="001C3528">
              <w:rPr>
                <w:rFonts w:ascii="Times New Roman" w:eastAsia="Calibri" w:hAnsi="Times New Roman" w:cs="Times New Roman"/>
                <w:sz w:val="28"/>
                <w:szCs w:val="28"/>
              </w:rPr>
              <w:t xml:space="preserve"> Входное тестирование</w:t>
            </w:r>
          </w:p>
        </w:tc>
        <w:tc>
          <w:tcPr>
            <w:tcW w:w="2446" w:type="dxa"/>
          </w:tcPr>
          <w:p w:rsidR="00214D51" w:rsidRPr="001C3528" w:rsidRDefault="00214D51" w:rsidP="001C3528">
            <w:pPr>
              <w:spacing w:after="0" w:line="240" w:lineRule="auto"/>
              <w:ind w:firstLine="5"/>
              <w:rPr>
                <w:rFonts w:ascii="Times New Roman" w:eastAsia="Calibri" w:hAnsi="Times New Roman" w:cs="Times New Roman"/>
                <w:sz w:val="28"/>
                <w:szCs w:val="28"/>
              </w:rPr>
            </w:pPr>
            <w:r w:rsidRPr="001C3528">
              <w:rPr>
                <w:rFonts w:ascii="Times New Roman" w:eastAsia="Calibri" w:hAnsi="Times New Roman" w:cs="Times New Roman"/>
                <w:sz w:val="28"/>
                <w:szCs w:val="28"/>
              </w:rPr>
              <w:t>4</w:t>
            </w:r>
          </w:p>
        </w:tc>
        <w:tc>
          <w:tcPr>
            <w:tcW w:w="2040" w:type="dxa"/>
          </w:tcPr>
          <w:p w:rsidR="00214D51" w:rsidRPr="001C3528" w:rsidRDefault="00214D51" w:rsidP="001C3528">
            <w:pPr>
              <w:spacing w:after="0" w:line="240" w:lineRule="auto"/>
              <w:ind w:firstLine="5"/>
              <w:rPr>
                <w:rFonts w:ascii="Times New Roman" w:eastAsia="Calibri" w:hAnsi="Times New Roman" w:cs="Times New Roman"/>
                <w:sz w:val="28"/>
                <w:szCs w:val="28"/>
              </w:rPr>
            </w:pPr>
            <w:r w:rsidRPr="001C3528">
              <w:rPr>
                <w:rFonts w:ascii="Times New Roman" w:eastAsia="Calibri" w:hAnsi="Times New Roman" w:cs="Times New Roman"/>
                <w:sz w:val="28"/>
                <w:szCs w:val="28"/>
              </w:rPr>
              <w:t>С 2.11.20 -2.11.20</w:t>
            </w:r>
          </w:p>
        </w:tc>
      </w:tr>
      <w:tr w:rsidR="00214D51" w:rsidRPr="00214D51" w:rsidTr="001C3528">
        <w:tc>
          <w:tcPr>
            <w:tcW w:w="1449" w:type="dxa"/>
          </w:tcPr>
          <w:p w:rsidR="00214D51" w:rsidRPr="001C3528" w:rsidRDefault="00214D51" w:rsidP="001C3528">
            <w:pPr>
              <w:spacing w:after="0" w:line="240" w:lineRule="auto"/>
              <w:ind w:firstLine="5"/>
              <w:rPr>
                <w:rFonts w:ascii="Times New Roman" w:eastAsia="Calibri" w:hAnsi="Times New Roman" w:cs="Times New Roman"/>
                <w:sz w:val="28"/>
                <w:szCs w:val="28"/>
              </w:rPr>
            </w:pPr>
            <w:r w:rsidRPr="001C3528">
              <w:rPr>
                <w:rFonts w:ascii="Times New Roman" w:eastAsia="Calibri" w:hAnsi="Times New Roman" w:cs="Times New Roman"/>
                <w:sz w:val="28"/>
                <w:szCs w:val="28"/>
              </w:rPr>
              <w:t>2</w:t>
            </w:r>
          </w:p>
        </w:tc>
        <w:tc>
          <w:tcPr>
            <w:tcW w:w="3989" w:type="dxa"/>
          </w:tcPr>
          <w:p w:rsidR="00214D51" w:rsidRPr="001C3528" w:rsidRDefault="00214D51" w:rsidP="001C3528">
            <w:pPr>
              <w:spacing w:after="0" w:line="240" w:lineRule="auto"/>
              <w:ind w:firstLine="5"/>
              <w:rPr>
                <w:rFonts w:ascii="Times New Roman" w:eastAsia="Calibri" w:hAnsi="Times New Roman" w:cs="Times New Roman"/>
                <w:sz w:val="28"/>
                <w:szCs w:val="28"/>
              </w:rPr>
            </w:pPr>
            <w:r w:rsidRPr="001C3528">
              <w:rPr>
                <w:rFonts w:ascii="Times New Roman" w:eastAsia="Calibri" w:hAnsi="Times New Roman" w:cs="Times New Roman"/>
                <w:sz w:val="28"/>
                <w:szCs w:val="28"/>
              </w:rPr>
              <w:t xml:space="preserve">Модуль 1 Основы теории искусственного интеллекта </w:t>
            </w:r>
          </w:p>
        </w:tc>
        <w:tc>
          <w:tcPr>
            <w:tcW w:w="2446" w:type="dxa"/>
          </w:tcPr>
          <w:p w:rsidR="00214D51" w:rsidRPr="001C3528" w:rsidRDefault="00214D51" w:rsidP="001C3528">
            <w:pPr>
              <w:spacing w:after="0" w:line="240" w:lineRule="auto"/>
              <w:ind w:firstLine="5"/>
              <w:rPr>
                <w:rFonts w:ascii="Times New Roman" w:eastAsia="Calibri" w:hAnsi="Times New Roman" w:cs="Times New Roman"/>
                <w:sz w:val="28"/>
                <w:szCs w:val="28"/>
              </w:rPr>
            </w:pPr>
            <w:r w:rsidRPr="001C3528">
              <w:rPr>
                <w:rFonts w:ascii="Times New Roman" w:eastAsia="Calibri" w:hAnsi="Times New Roman" w:cs="Times New Roman"/>
                <w:sz w:val="28"/>
                <w:szCs w:val="28"/>
              </w:rPr>
              <w:t>30</w:t>
            </w:r>
          </w:p>
        </w:tc>
        <w:tc>
          <w:tcPr>
            <w:tcW w:w="2040" w:type="dxa"/>
          </w:tcPr>
          <w:p w:rsidR="00214D51" w:rsidRPr="001C3528" w:rsidRDefault="00214D51" w:rsidP="001C3528">
            <w:pPr>
              <w:spacing w:after="0" w:line="240" w:lineRule="auto"/>
              <w:ind w:firstLine="5"/>
              <w:rPr>
                <w:rFonts w:ascii="Times New Roman" w:eastAsia="Calibri" w:hAnsi="Times New Roman" w:cs="Times New Roman"/>
                <w:sz w:val="28"/>
                <w:szCs w:val="28"/>
              </w:rPr>
            </w:pPr>
            <w:r w:rsidRPr="001C3528">
              <w:rPr>
                <w:rFonts w:ascii="Times New Roman" w:eastAsia="Calibri" w:hAnsi="Times New Roman" w:cs="Times New Roman"/>
                <w:sz w:val="28"/>
                <w:szCs w:val="28"/>
              </w:rPr>
              <w:t>С 2.11.20 по 7.11.20</w:t>
            </w:r>
          </w:p>
        </w:tc>
      </w:tr>
      <w:tr w:rsidR="00214D51" w:rsidRPr="00214D51" w:rsidTr="001C3528">
        <w:tc>
          <w:tcPr>
            <w:tcW w:w="1449" w:type="dxa"/>
          </w:tcPr>
          <w:p w:rsidR="00214D51" w:rsidRPr="001C3528" w:rsidRDefault="00214D51" w:rsidP="001C3528">
            <w:pPr>
              <w:spacing w:after="0" w:line="240" w:lineRule="auto"/>
              <w:ind w:firstLine="5"/>
              <w:rPr>
                <w:rFonts w:ascii="Times New Roman" w:eastAsia="Calibri" w:hAnsi="Times New Roman" w:cs="Times New Roman"/>
                <w:sz w:val="28"/>
                <w:szCs w:val="28"/>
              </w:rPr>
            </w:pPr>
            <w:r w:rsidRPr="001C3528">
              <w:rPr>
                <w:rFonts w:ascii="Times New Roman" w:eastAsia="Calibri" w:hAnsi="Times New Roman" w:cs="Times New Roman"/>
                <w:sz w:val="28"/>
                <w:szCs w:val="28"/>
              </w:rPr>
              <w:t>3</w:t>
            </w:r>
          </w:p>
        </w:tc>
        <w:tc>
          <w:tcPr>
            <w:tcW w:w="3989" w:type="dxa"/>
          </w:tcPr>
          <w:p w:rsidR="00214D51" w:rsidRPr="001C3528" w:rsidRDefault="00214D51" w:rsidP="001C3528">
            <w:pPr>
              <w:spacing w:after="0" w:line="240" w:lineRule="auto"/>
              <w:ind w:firstLine="5"/>
              <w:rPr>
                <w:rFonts w:ascii="Times New Roman" w:eastAsia="Calibri" w:hAnsi="Times New Roman" w:cs="Times New Roman"/>
                <w:sz w:val="28"/>
                <w:szCs w:val="28"/>
              </w:rPr>
            </w:pPr>
            <w:r w:rsidRPr="001C3528">
              <w:rPr>
                <w:rFonts w:ascii="Times New Roman" w:eastAsia="Calibri" w:hAnsi="Times New Roman" w:cs="Times New Roman"/>
                <w:sz w:val="28"/>
                <w:szCs w:val="28"/>
              </w:rPr>
              <w:t>Промежуточное тестирование</w:t>
            </w:r>
          </w:p>
        </w:tc>
        <w:tc>
          <w:tcPr>
            <w:tcW w:w="2446" w:type="dxa"/>
          </w:tcPr>
          <w:p w:rsidR="00214D51" w:rsidRPr="001C3528" w:rsidRDefault="00214D51" w:rsidP="001C3528">
            <w:pPr>
              <w:spacing w:after="0" w:line="240" w:lineRule="auto"/>
              <w:ind w:firstLine="5"/>
              <w:rPr>
                <w:rFonts w:ascii="Times New Roman" w:eastAsia="Calibri" w:hAnsi="Times New Roman" w:cs="Times New Roman"/>
                <w:sz w:val="28"/>
                <w:szCs w:val="28"/>
              </w:rPr>
            </w:pPr>
            <w:r w:rsidRPr="001C3528">
              <w:rPr>
                <w:rFonts w:ascii="Times New Roman" w:eastAsia="Calibri" w:hAnsi="Times New Roman" w:cs="Times New Roman"/>
                <w:sz w:val="28"/>
                <w:szCs w:val="28"/>
              </w:rPr>
              <w:t>4</w:t>
            </w:r>
          </w:p>
        </w:tc>
        <w:tc>
          <w:tcPr>
            <w:tcW w:w="2040" w:type="dxa"/>
          </w:tcPr>
          <w:p w:rsidR="00214D51" w:rsidRPr="001C3528" w:rsidRDefault="00214D51" w:rsidP="001C3528">
            <w:pPr>
              <w:spacing w:after="0" w:line="240" w:lineRule="auto"/>
              <w:ind w:firstLine="5"/>
              <w:rPr>
                <w:rFonts w:ascii="Times New Roman" w:eastAsia="Calibri" w:hAnsi="Times New Roman" w:cs="Times New Roman"/>
                <w:sz w:val="28"/>
                <w:szCs w:val="28"/>
              </w:rPr>
            </w:pPr>
            <w:r w:rsidRPr="001C3528">
              <w:rPr>
                <w:rFonts w:ascii="Times New Roman" w:eastAsia="Calibri" w:hAnsi="Times New Roman" w:cs="Times New Roman"/>
                <w:sz w:val="28"/>
                <w:szCs w:val="28"/>
              </w:rPr>
              <w:t>С 9.11.20 по 9.11.20</w:t>
            </w:r>
          </w:p>
        </w:tc>
      </w:tr>
      <w:tr w:rsidR="00214D51" w:rsidRPr="00214D51" w:rsidTr="001C3528">
        <w:tc>
          <w:tcPr>
            <w:tcW w:w="1449" w:type="dxa"/>
          </w:tcPr>
          <w:p w:rsidR="00214D51" w:rsidRPr="001C3528" w:rsidRDefault="00214D51" w:rsidP="001C3528">
            <w:pPr>
              <w:spacing w:after="0" w:line="240" w:lineRule="auto"/>
              <w:ind w:firstLine="5"/>
              <w:rPr>
                <w:rFonts w:ascii="Times New Roman" w:eastAsia="Calibri" w:hAnsi="Times New Roman" w:cs="Times New Roman"/>
                <w:sz w:val="28"/>
                <w:szCs w:val="28"/>
              </w:rPr>
            </w:pPr>
            <w:r w:rsidRPr="001C3528">
              <w:rPr>
                <w:rFonts w:ascii="Times New Roman" w:eastAsia="Calibri" w:hAnsi="Times New Roman" w:cs="Times New Roman"/>
                <w:sz w:val="28"/>
                <w:szCs w:val="28"/>
              </w:rPr>
              <w:t>4</w:t>
            </w:r>
          </w:p>
        </w:tc>
        <w:tc>
          <w:tcPr>
            <w:tcW w:w="3989" w:type="dxa"/>
          </w:tcPr>
          <w:p w:rsidR="00214D51" w:rsidRPr="001C3528" w:rsidRDefault="00214D51" w:rsidP="001C3528">
            <w:pPr>
              <w:spacing w:after="0" w:line="240" w:lineRule="auto"/>
              <w:ind w:firstLine="5"/>
              <w:rPr>
                <w:rFonts w:ascii="Times New Roman" w:eastAsia="Calibri" w:hAnsi="Times New Roman" w:cs="Times New Roman"/>
                <w:sz w:val="28"/>
                <w:szCs w:val="28"/>
              </w:rPr>
            </w:pPr>
            <w:r w:rsidRPr="001C3528">
              <w:rPr>
                <w:rFonts w:ascii="Times New Roman" w:eastAsia="Calibri" w:hAnsi="Times New Roman" w:cs="Times New Roman"/>
                <w:sz w:val="28"/>
                <w:szCs w:val="28"/>
              </w:rPr>
              <w:t>Модуль 2</w:t>
            </w:r>
          </w:p>
          <w:p w:rsidR="00214D51" w:rsidRPr="001C3528" w:rsidRDefault="00214D51" w:rsidP="001C3528">
            <w:pPr>
              <w:spacing w:after="0" w:line="240" w:lineRule="auto"/>
              <w:ind w:firstLine="5"/>
              <w:rPr>
                <w:rFonts w:ascii="Times New Roman" w:eastAsia="Calibri" w:hAnsi="Times New Roman" w:cs="Times New Roman"/>
                <w:sz w:val="28"/>
                <w:szCs w:val="28"/>
              </w:rPr>
            </w:pPr>
            <w:r w:rsidRPr="001C3528">
              <w:rPr>
                <w:rFonts w:ascii="Times New Roman" w:eastAsia="Calibri" w:hAnsi="Times New Roman" w:cs="Times New Roman"/>
                <w:sz w:val="28"/>
                <w:szCs w:val="28"/>
              </w:rPr>
              <w:t>Основы теории экспертных систем</w:t>
            </w:r>
          </w:p>
        </w:tc>
        <w:tc>
          <w:tcPr>
            <w:tcW w:w="2446" w:type="dxa"/>
          </w:tcPr>
          <w:p w:rsidR="00214D51" w:rsidRPr="001C3528" w:rsidRDefault="00214D51" w:rsidP="001C3528">
            <w:pPr>
              <w:spacing w:after="0" w:line="240" w:lineRule="auto"/>
              <w:ind w:firstLine="5"/>
              <w:rPr>
                <w:rFonts w:ascii="Times New Roman" w:eastAsia="Calibri" w:hAnsi="Times New Roman" w:cs="Times New Roman"/>
                <w:sz w:val="28"/>
                <w:szCs w:val="28"/>
              </w:rPr>
            </w:pPr>
            <w:r w:rsidRPr="001C3528">
              <w:rPr>
                <w:rFonts w:ascii="Times New Roman" w:eastAsia="Calibri" w:hAnsi="Times New Roman" w:cs="Times New Roman"/>
                <w:sz w:val="28"/>
                <w:szCs w:val="28"/>
              </w:rPr>
              <w:t>30</w:t>
            </w:r>
          </w:p>
        </w:tc>
        <w:tc>
          <w:tcPr>
            <w:tcW w:w="2040" w:type="dxa"/>
          </w:tcPr>
          <w:p w:rsidR="00214D51" w:rsidRPr="001C3528" w:rsidRDefault="00214D51" w:rsidP="001C3528">
            <w:pPr>
              <w:spacing w:after="0" w:line="240" w:lineRule="auto"/>
              <w:ind w:firstLine="5"/>
              <w:rPr>
                <w:rFonts w:ascii="Times New Roman" w:eastAsia="Calibri" w:hAnsi="Times New Roman" w:cs="Times New Roman"/>
                <w:sz w:val="28"/>
                <w:szCs w:val="28"/>
              </w:rPr>
            </w:pPr>
            <w:r w:rsidRPr="001C3528">
              <w:rPr>
                <w:rFonts w:ascii="Times New Roman" w:eastAsia="Calibri" w:hAnsi="Times New Roman" w:cs="Times New Roman"/>
                <w:sz w:val="28"/>
                <w:szCs w:val="28"/>
              </w:rPr>
              <w:t>С 9.11.20 по 16.11.20</w:t>
            </w:r>
          </w:p>
        </w:tc>
      </w:tr>
      <w:tr w:rsidR="00214D51" w:rsidRPr="00214D51" w:rsidTr="001C3528">
        <w:tc>
          <w:tcPr>
            <w:tcW w:w="1449" w:type="dxa"/>
          </w:tcPr>
          <w:p w:rsidR="00214D51" w:rsidRPr="001C3528" w:rsidRDefault="00214D51" w:rsidP="001C3528">
            <w:pPr>
              <w:spacing w:after="0" w:line="240" w:lineRule="auto"/>
              <w:ind w:firstLine="5"/>
              <w:rPr>
                <w:rFonts w:ascii="Times New Roman" w:eastAsia="Calibri" w:hAnsi="Times New Roman" w:cs="Times New Roman"/>
                <w:sz w:val="28"/>
                <w:szCs w:val="28"/>
              </w:rPr>
            </w:pPr>
            <w:r w:rsidRPr="001C3528">
              <w:rPr>
                <w:rFonts w:ascii="Times New Roman" w:eastAsia="Calibri" w:hAnsi="Times New Roman" w:cs="Times New Roman"/>
                <w:sz w:val="28"/>
                <w:szCs w:val="28"/>
              </w:rPr>
              <w:t>5</w:t>
            </w:r>
          </w:p>
        </w:tc>
        <w:tc>
          <w:tcPr>
            <w:tcW w:w="3989" w:type="dxa"/>
          </w:tcPr>
          <w:p w:rsidR="00214D51" w:rsidRPr="001C3528" w:rsidRDefault="00214D51" w:rsidP="001C3528">
            <w:pPr>
              <w:spacing w:after="0" w:line="240" w:lineRule="auto"/>
              <w:ind w:firstLine="5"/>
              <w:rPr>
                <w:rFonts w:ascii="Times New Roman" w:eastAsia="Calibri" w:hAnsi="Times New Roman" w:cs="Times New Roman"/>
                <w:sz w:val="28"/>
                <w:szCs w:val="28"/>
              </w:rPr>
            </w:pPr>
            <w:r w:rsidRPr="001C3528">
              <w:rPr>
                <w:rFonts w:ascii="Times New Roman" w:eastAsia="Calibri" w:hAnsi="Times New Roman" w:cs="Times New Roman"/>
                <w:sz w:val="28"/>
                <w:szCs w:val="28"/>
              </w:rPr>
              <w:t>Итоговая аттестация</w:t>
            </w:r>
          </w:p>
        </w:tc>
        <w:tc>
          <w:tcPr>
            <w:tcW w:w="2446" w:type="dxa"/>
          </w:tcPr>
          <w:p w:rsidR="00214D51" w:rsidRPr="001C3528" w:rsidRDefault="00214D51" w:rsidP="001C3528">
            <w:pPr>
              <w:spacing w:after="0" w:line="240" w:lineRule="auto"/>
              <w:ind w:firstLine="5"/>
              <w:rPr>
                <w:rFonts w:ascii="Times New Roman" w:eastAsia="Calibri" w:hAnsi="Times New Roman" w:cs="Times New Roman"/>
                <w:sz w:val="28"/>
                <w:szCs w:val="28"/>
              </w:rPr>
            </w:pPr>
            <w:r w:rsidRPr="001C3528">
              <w:rPr>
                <w:rFonts w:ascii="Times New Roman" w:eastAsia="Calibri" w:hAnsi="Times New Roman" w:cs="Times New Roman"/>
                <w:sz w:val="28"/>
                <w:szCs w:val="28"/>
              </w:rPr>
              <w:t>4</w:t>
            </w:r>
          </w:p>
        </w:tc>
        <w:tc>
          <w:tcPr>
            <w:tcW w:w="2040" w:type="dxa"/>
          </w:tcPr>
          <w:p w:rsidR="00214D51" w:rsidRPr="001C3528" w:rsidRDefault="00214D51" w:rsidP="001C3528">
            <w:pPr>
              <w:spacing w:after="0" w:line="240" w:lineRule="auto"/>
              <w:ind w:firstLine="5"/>
              <w:rPr>
                <w:rFonts w:ascii="Times New Roman" w:eastAsia="Calibri" w:hAnsi="Times New Roman" w:cs="Times New Roman"/>
                <w:sz w:val="28"/>
                <w:szCs w:val="28"/>
              </w:rPr>
            </w:pPr>
            <w:r w:rsidRPr="001C3528">
              <w:rPr>
                <w:rFonts w:ascii="Times New Roman" w:eastAsia="Calibri" w:hAnsi="Times New Roman" w:cs="Times New Roman"/>
                <w:sz w:val="28"/>
                <w:szCs w:val="28"/>
              </w:rPr>
              <w:t>16.11.20</w:t>
            </w:r>
          </w:p>
        </w:tc>
      </w:tr>
      <w:permEnd w:id="1463878744"/>
      <w:tr w:rsidR="00214D51" w:rsidRPr="00214D51" w:rsidTr="001C3528">
        <w:tc>
          <w:tcPr>
            <w:tcW w:w="5438" w:type="dxa"/>
            <w:gridSpan w:val="2"/>
          </w:tcPr>
          <w:p w:rsidR="00214D51" w:rsidRPr="001C3528" w:rsidRDefault="00214D51" w:rsidP="001C3528">
            <w:pPr>
              <w:spacing w:after="0" w:line="240" w:lineRule="auto"/>
              <w:ind w:firstLine="5"/>
              <w:rPr>
                <w:rFonts w:ascii="Times New Roman" w:eastAsia="Calibri" w:hAnsi="Times New Roman" w:cs="Times New Roman"/>
                <w:sz w:val="28"/>
                <w:szCs w:val="28"/>
              </w:rPr>
            </w:pPr>
            <w:r w:rsidRPr="001C3528">
              <w:rPr>
                <w:rFonts w:ascii="Times New Roman" w:eastAsia="Calibri" w:hAnsi="Times New Roman" w:cs="Times New Roman"/>
                <w:sz w:val="28"/>
                <w:szCs w:val="28"/>
              </w:rPr>
              <w:lastRenderedPageBreak/>
              <w:t>Всего:</w:t>
            </w:r>
          </w:p>
        </w:tc>
        <w:tc>
          <w:tcPr>
            <w:tcW w:w="2446" w:type="dxa"/>
          </w:tcPr>
          <w:p w:rsidR="00214D51" w:rsidRPr="001C3528" w:rsidRDefault="00214D51" w:rsidP="001C3528">
            <w:pPr>
              <w:spacing w:after="0" w:line="240" w:lineRule="auto"/>
              <w:ind w:firstLine="5"/>
              <w:rPr>
                <w:rFonts w:ascii="Times New Roman" w:eastAsia="Calibri" w:hAnsi="Times New Roman" w:cs="Times New Roman"/>
                <w:sz w:val="28"/>
                <w:szCs w:val="28"/>
              </w:rPr>
            </w:pPr>
            <w:r w:rsidRPr="001C3528">
              <w:rPr>
                <w:rFonts w:ascii="Times New Roman" w:eastAsia="Calibri" w:hAnsi="Times New Roman" w:cs="Times New Roman"/>
                <w:sz w:val="28"/>
                <w:szCs w:val="28"/>
              </w:rPr>
              <w:t xml:space="preserve">    </w:t>
            </w:r>
            <w:permStart w:id="756557533" w:edGrp="everyone"/>
            <w:r w:rsidRPr="001C3528">
              <w:rPr>
                <w:rFonts w:ascii="Times New Roman" w:eastAsia="Calibri" w:hAnsi="Times New Roman" w:cs="Times New Roman"/>
                <w:sz w:val="28"/>
                <w:szCs w:val="28"/>
              </w:rPr>
              <w:t xml:space="preserve"> 72  </w:t>
            </w:r>
            <w:permEnd w:id="756557533"/>
          </w:p>
        </w:tc>
        <w:tc>
          <w:tcPr>
            <w:tcW w:w="2040" w:type="dxa"/>
          </w:tcPr>
          <w:p w:rsidR="00214D51" w:rsidRPr="001C3528" w:rsidRDefault="00214D51" w:rsidP="001C3528">
            <w:pPr>
              <w:spacing w:after="0" w:line="240" w:lineRule="auto"/>
              <w:ind w:firstLine="5"/>
              <w:rPr>
                <w:rFonts w:ascii="Times New Roman" w:eastAsia="Calibri" w:hAnsi="Times New Roman" w:cs="Times New Roman"/>
                <w:sz w:val="28"/>
                <w:szCs w:val="28"/>
              </w:rPr>
            </w:pPr>
            <w:r w:rsidRPr="001C3528">
              <w:rPr>
                <w:rFonts w:ascii="Times New Roman" w:eastAsia="Calibri" w:hAnsi="Times New Roman" w:cs="Times New Roman"/>
                <w:sz w:val="28"/>
                <w:szCs w:val="28"/>
              </w:rPr>
              <w:t xml:space="preserve"> </w:t>
            </w:r>
            <w:permStart w:id="938419817" w:edGrp="everyone"/>
            <w:r w:rsidRPr="001C3528">
              <w:rPr>
                <w:rFonts w:ascii="Times New Roman" w:eastAsia="Calibri" w:hAnsi="Times New Roman" w:cs="Times New Roman"/>
                <w:sz w:val="28"/>
                <w:szCs w:val="28"/>
              </w:rPr>
              <w:t xml:space="preserve"> С 2.11.20 по 16.11.20</w:t>
            </w:r>
            <w:permEnd w:id="938419817"/>
          </w:p>
        </w:tc>
      </w:tr>
    </w:tbl>
    <w:p w:rsidR="00214D51" w:rsidRPr="00214D51" w:rsidRDefault="00214D51" w:rsidP="00214D51">
      <w:pPr>
        <w:rPr>
          <w:b/>
        </w:rPr>
      </w:pPr>
    </w:p>
    <w:p w:rsidR="00214D51" w:rsidRPr="000456D8" w:rsidRDefault="00214D51" w:rsidP="000456D8">
      <w:pPr>
        <w:jc w:val="center"/>
        <w:rPr>
          <w:rFonts w:ascii="Times New Roman" w:eastAsia="Times New Roman" w:hAnsi="Times New Roman" w:cs="Times New Roman"/>
          <w:b/>
          <w:sz w:val="28"/>
          <w:szCs w:val="28"/>
          <w:lang w:val="x-none" w:eastAsia="ru-RU"/>
        </w:rPr>
      </w:pPr>
      <w:r w:rsidRPr="000456D8">
        <w:rPr>
          <w:rFonts w:ascii="Times New Roman" w:eastAsia="Times New Roman" w:hAnsi="Times New Roman" w:cs="Times New Roman"/>
          <w:b/>
          <w:sz w:val="28"/>
          <w:szCs w:val="28"/>
          <w:lang w:val="x-none" w:eastAsia="ru-RU"/>
        </w:rPr>
        <w:t xml:space="preserve">6.Учебно-тематический план программы « </w:t>
      </w:r>
      <w:permStart w:id="1924692115" w:edGrp="everyone"/>
      <w:r w:rsidRPr="000456D8">
        <w:rPr>
          <w:rFonts w:ascii="Times New Roman" w:eastAsia="Times New Roman" w:hAnsi="Times New Roman" w:cs="Times New Roman"/>
          <w:b/>
          <w:sz w:val="28"/>
          <w:szCs w:val="28"/>
          <w:lang w:val="x-none" w:eastAsia="ru-RU"/>
        </w:rPr>
        <w:fldChar w:fldCharType="begin"/>
      </w:r>
      <w:r w:rsidRPr="000456D8">
        <w:rPr>
          <w:rFonts w:ascii="Times New Roman" w:eastAsia="Times New Roman" w:hAnsi="Times New Roman" w:cs="Times New Roman"/>
          <w:b/>
          <w:sz w:val="28"/>
          <w:szCs w:val="28"/>
          <w:lang w:val="x-none" w:eastAsia="ru-RU"/>
        </w:rPr>
        <w:instrText>HYPERLINK "https://www.sites.google.com/site/anisimovkhv/learning/iis"</w:instrText>
      </w:r>
      <w:r w:rsidRPr="000456D8">
        <w:rPr>
          <w:rFonts w:ascii="Times New Roman" w:eastAsia="Times New Roman" w:hAnsi="Times New Roman" w:cs="Times New Roman"/>
          <w:b/>
          <w:sz w:val="28"/>
          <w:szCs w:val="28"/>
          <w:lang w:val="x-none" w:eastAsia="ru-RU"/>
        </w:rPr>
        <w:fldChar w:fldCharType="separate"/>
      </w:r>
      <w:r w:rsidRPr="000456D8">
        <w:rPr>
          <w:rFonts w:ascii="Times New Roman" w:eastAsia="Times New Roman" w:hAnsi="Times New Roman" w:cs="Times New Roman"/>
          <w:b/>
          <w:sz w:val="28"/>
          <w:szCs w:val="28"/>
          <w:lang w:val="x-none" w:eastAsia="ru-RU"/>
        </w:rPr>
        <w:t>Интеллектуальные информационные системы</w:t>
      </w:r>
      <w:r w:rsidRPr="000456D8">
        <w:rPr>
          <w:rFonts w:ascii="Times New Roman" w:eastAsia="Times New Roman" w:hAnsi="Times New Roman" w:cs="Times New Roman"/>
          <w:b/>
          <w:sz w:val="28"/>
          <w:szCs w:val="28"/>
          <w:lang w:val="x-none" w:eastAsia="ru-RU"/>
        </w:rPr>
        <w:fldChar w:fldCharType="end"/>
      </w:r>
      <w:permEnd w:id="1924692115"/>
      <w:r w:rsidRPr="000456D8">
        <w:rPr>
          <w:rFonts w:ascii="Times New Roman" w:eastAsia="Times New Roman" w:hAnsi="Times New Roman" w:cs="Times New Roman"/>
          <w:b/>
          <w:sz w:val="28"/>
          <w:szCs w:val="28"/>
          <w:lang w:val="x-none" w:eastAsia="ru-RU"/>
        </w:rPr>
        <w:t>»</w:t>
      </w:r>
    </w:p>
    <w:tbl>
      <w:tblPr>
        <w:tblW w:w="9992"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10"/>
        <w:gridCol w:w="2126"/>
        <w:gridCol w:w="1117"/>
        <w:gridCol w:w="1151"/>
        <w:gridCol w:w="1299"/>
        <w:gridCol w:w="1857"/>
        <w:gridCol w:w="1732"/>
      </w:tblGrid>
      <w:tr w:rsidR="00214D51" w:rsidRPr="00214D51" w:rsidTr="000456D8">
        <w:trPr>
          <w:trHeight w:val="270"/>
        </w:trPr>
        <w:tc>
          <w:tcPr>
            <w:tcW w:w="710" w:type="dxa"/>
            <w:vMerge w:val="restart"/>
          </w:tcPr>
          <w:p w:rsidR="00214D51" w:rsidRPr="000456D8" w:rsidRDefault="00214D51" w:rsidP="000456D8">
            <w:pPr>
              <w:jc w:val="center"/>
              <w:rPr>
                <w:rFonts w:ascii="Times New Roman" w:eastAsia="Calibri" w:hAnsi="Times New Roman" w:cs="Times New Roman"/>
                <w:b/>
                <w:sz w:val="28"/>
                <w:szCs w:val="28"/>
              </w:rPr>
            </w:pPr>
            <w:r w:rsidRPr="000456D8">
              <w:rPr>
                <w:rFonts w:ascii="Times New Roman" w:eastAsia="Calibri" w:hAnsi="Times New Roman" w:cs="Times New Roman"/>
                <w:b/>
                <w:sz w:val="28"/>
                <w:szCs w:val="28"/>
              </w:rPr>
              <w:t>№ п/п</w:t>
            </w:r>
          </w:p>
        </w:tc>
        <w:tc>
          <w:tcPr>
            <w:tcW w:w="2126" w:type="dxa"/>
            <w:vMerge w:val="restart"/>
          </w:tcPr>
          <w:p w:rsidR="00214D51" w:rsidRPr="000456D8" w:rsidRDefault="000456D8" w:rsidP="000456D8">
            <w:pPr>
              <w:jc w:val="center"/>
              <w:rPr>
                <w:rFonts w:ascii="Times New Roman" w:eastAsia="Calibri" w:hAnsi="Times New Roman" w:cs="Times New Roman"/>
                <w:b/>
                <w:sz w:val="28"/>
                <w:szCs w:val="28"/>
              </w:rPr>
            </w:pPr>
            <w:r>
              <w:rPr>
                <w:rFonts w:ascii="Times New Roman" w:eastAsia="Calibri" w:hAnsi="Times New Roman" w:cs="Times New Roman"/>
                <w:b/>
                <w:sz w:val="28"/>
                <w:szCs w:val="28"/>
              </w:rPr>
              <w:t>Модуль/</w:t>
            </w:r>
            <w:r w:rsidR="00214D51" w:rsidRPr="000456D8">
              <w:rPr>
                <w:rFonts w:ascii="Times New Roman" w:eastAsia="Calibri" w:hAnsi="Times New Roman" w:cs="Times New Roman"/>
                <w:b/>
                <w:sz w:val="28"/>
                <w:szCs w:val="28"/>
              </w:rPr>
              <w:t>Тема</w:t>
            </w:r>
          </w:p>
        </w:tc>
        <w:tc>
          <w:tcPr>
            <w:tcW w:w="1117" w:type="dxa"/>
            <w:vMerge w:val="restart"/>
          </w:tcPr>
          <w:p w:rsidR="00214D51" w:rsidRPr="000456D8" w:rsidRDefault="00214D51" w:rsidP="000456D8">
            <w:pPr>
              <w:jc w:val="center"/>
              <w:rPr>
                <w:rFonts w:ascii="Times New Roman" w:eastAsia="Calibri" w:hAnsi="Times New Roman" w:cs="Times New Roman"/>
                <w:b/>
                <w:sz w:val="28"/>
                <w:szCs w:val="28"/>
              </w:rPr>
            </w:pPr>
            <w:r w:rsidRPr="000456D8">
              <w:rPr>
                <w:rFonts w:ascii="Times New Roman" w:eastAsia="Calibri" w:hAnsi="Times New Roman" w:cs="Times New Roman"/>
                <w:b/>
                <w:sz w:val="28"/>
                <w:szCs w:val="28"/>
              </w:rPr>
              <w:t>Всего, час</w:t>
            </w:r>
          </w:p>
        </w:tc>
        <w:tc>
          <w:tcPr>
            <w:tcW w:w="4307" w:type="dxa"/>
            <w:gridSpan w:val="3"/>
          </w:tcPr>
          <w:p w:rsidR="00214D51" w:rsidRPr="000456D8" w:rsidRDefault="00214D51" w:rsidP="000456D8">
            <w:pPr>
              <w:jc w:val="center"/>
              <w:rPr>
                <w:rFonts w:ascii="Times New Roman" w:eastAsia="Calibri" w:hAnsi="Times New Roman" w:cs="Times New Roman"/>
                <w:b/>
                <w:sz w:val="28"/>
                <w:szCs w:val="28"/>
              </w:rPr>
            </w:pPr>
            <w:r w:rsidRPr="000456D8">
              <w:rPr>
                <w:rFonts w:ascii="Times New Roman" w:eastAsia="Calibri" w:hAnsi="Times New Roman" w:cs="Times New Roman"/>
                <w:b/>
                <w:sz w:val="28"/>
                <w:szCs w:val="28"/>
              </w:rPr>
              <w:t>Виды учебных занятий</w:t>
            </w:r>
          </w:p>
        </w:tc>
        <w:tc>
          <w:tcPr>
            <w:tcW w:w="1732" w:type="dxa"/>
            <w:vMerge w:val="restart"/>
          </w:tcPr>
          <w:p w:rsidR="00214D51" w:rsidRPr="000456D8" w:rsidRDefault="00214D51" w:rsidP="000456D8">
            <w:pPr>
              <w:jc w:val="center"/>
              <w:rPr>
                <w:rFonts w:ascii="Times New Roman" w:eastAsia="Calibri" w:hAnsi="Times New Roman" w:cs="Times New Roman"/>
                <w:b/>
                <w:sz w:val="28"/>
                <w:szCs w:val="28"/>
              </w:rPr>
            </w:pPr>
            <w:r w:rsidRPr="000456D8">
              <w:rPr>
                <w:rFonts w:ascii="Times New Roman" w:eastAsia="Calibri" w:hAnsi="Times New Roman" w:cs="Times New Roman"/>
                <w:b/>
                <w:sz w:val="28"/>
                <w:szCs w:val="28"/>
              </w:rPr>
              <w:t>Формы контроля</w:t>
            </w:r>
          </w:p>
        </w:tc>
      </w:tr>
      <w:tr w:rsidR="00214D51" w:rsidRPr="00214D51" w:rsidTr="000456D8">
        <w:trPr>
          <w:trHeight w:val="270"/>
        </w:trPr>
        <w:tc>
          <w:tcPr>
            <w:tcW w:w="710" w:type="dxa"/>
            <w:vMerge/>
          </w:tcPr>
          <w:p w:rsidR="00214D51" w:rsidRPr="000456D8" w:rsidRDefault="00214D51" w:rsidP="00214D51">
            <w:pPr>
              <w:rPr>
                <w:rFonts w:ascii="Times New Roman" w:eastAsia="Calibri" w:hAnsi="Times New Roman" w:cs="Times New Roman"/>
                <w:b/>
                <w:sz w:val="28"/>
                <w:szCs w:val="28"/>
              </w:rPr>
            </w:pPr>
          </w:p>
        </w:tc>
        <w:tc>
          <w:tcPr>
            <w:tcW w:w="2126" w:type="dxa"/>
            <w:vMerge/>
          </w:tcPr>
          <w:p w:rsidR="00214D51" w:rsidRPr="000456D8" w:rsidRDefault="00214D51" w:rsidP="00214D51">
            <w:pPr>
              <w:rPr>
                <w:rFonts w:ascii="Times New Roman" w:eastAsia="Calibri" w:hAnsi="Times New Roman" w:cs="Times New Roman"/>
                <w:b/>
                <w:sz w:val="28"/>
                <w:szCs w:val="28"/>
              </w:rPr>
            </w:pPr>
          </w:p>
        </w:tc>
        <w:tc>
          <w:tcPr>
            <w:tcW w:w="1117" w:type="dxa"/>
            <w:vMerge/>
          </w:tcPr>
          <w:p w:rsidR="00214D51" w:rsidRPr="000456D8" w:rsidRDefault="00214D51" w:rsidP="00214D51">
            <w:pPr>
              <w:rPr>
                <w:rFonts w:ascii="Times New Roman" w:eastAsia="Calibri" w:hAnsi="Times New Roman" w:cs="Times New Roman"/>
                <w:b/>
                <w:sz w:val="28"/>
                <w:szCs w:val="28"/>
              </w:rPr>
            </w:pPr>
          </w:p>
        </w:tc>
        <w:tc>
          <w:tcPr>
            <w:tcW w:w="1151" w:type="dxa"/>
          </w:tcPr>
          <w:p w:rsidR="00214D51" w:rsidRPr="000456D8" w:rsidRDefault="00214D51" w:rsidP="000456D8">
            <w:pPr>
              <w:jc w:val="center"/>
              <w:rPr>
                <w:rFonts w:ascii="Times New Roman" w:eastAsia="Calibri" w:hAnsi="Times New Roman" w:cs="Times New Roman"/>
                <w:b/>
                <w:sz w:val="28"/>
                <w:szCs w:val="28"/>
              </w:rPr>
            </w:pPr>
            <w:r w:rsidRPr="000456D8">
              <w:rPr>
                <w:rFonts w:ascii="Times New Roman" w:eastAsia="Calibri" w:hAnsi="Times New Roman" w:cs="Times New Roman"/>
                <w:b/>
                <w:sz w:val="28"/>
                <w:szCs w:val="28"/>
              </w:rPr>
              <w:t>лекции</w:t>
            </w:r>
          </w:p>
        </w:tc>
        <w:tc>
          <w:tcPr>
            <w:tcW w:w="1299" w:type="dxa"/>
          </w:tcPr>
          <w:p w:rsidR="00214D51" w:rsidRPr="000456D8" w:rsidRDefault="00214D51" w:rsidP="000456D8">
            <w:pPr>
              <w:jc w:val="center"/>
              <w:rPr>
                <w:rFonts w:ascii="Times New Roman" w:eastAsia="Calibri" w:hAnsi="Times New Roman" w:cs="Times New Roman"/>
                <w:b/>
                <w:sz w:val="28"/>
                <w:szCs w:val="28"/>
              </w:rPr>
            </w:pPr>
            <w:r w:rsidRPr="000456D8">
              <w:rPr>
                <w:rFonts w:ascii="Times New Roman" w:eastAsia="Calibri" w:hAnsi="Times New Roman" w:cs="Times New Roman"/>
                <w:b/>
                <w:sz w:val="28"/>
                <w:szCs w:val="28"/>
              </w:rPr>
              <w:t>практические занятия</w:t>
            </w:r>
          </w:p>
        </w:tc>
        <w:tc>
          <w:tcPr>
            <w:tcW w:w="1857" w:type="dxa"/>
          </w:tcPr>
          <w:p w:rsidR="00214D51" w:rsidRPr="000456D8" w:rsidRDefault="00214D51" w:rsidP="000456D8">
            <w:pPr>
              <w:jc w:val="center"/>
              <w:rPr>
                <w:rFonts w:ascii="Times New Roman" w:eastAsia="Calibri" w:hAnsi="Times New Roman" w:cs="Times New Roman"/>
                <w:b/>
                <w:sz w:val="28"/>
                <w:szCs w:val="28"/>
              </w:rPr>
            </w:pPr>
            <w:r w:rsidRPr="000456D8">
              <w:rPr>
                <w:rFonts w:ascii="Times New Roman" w:eastAsia="Calibri" w:hAnsi="Times New Roman" w:cs="Times New Roman"/>
                <w:b/>
                <w:sz w:val="28"/>
                <w:szCs w:val="28"/>
              </w:rPr>
              <w:t>самостоятельная работа</w:t>
            </w:r>
          </w:p>
        </w:tc>
        <w:tc>
          <w:tcPr>
            <w:tcW w:w="1732" w:type="dxa"/>
            <w:vMerge/>
          </w:tcPr>
          <w:p w:rsidR="00214D51" w:rsidRPr="00214D51" w:rsidRDefault="00214D51" w:rsidP="00214D51">
            <w:pPr>
              <w:rPr>
                <w:b/>
              </w:rPr>
            </w:pPr>
          </w:p>
        </w:tc>
      </w:tr>
      <w:tr w:rsidR="00214D51" w:rsidRPr="00214D51" w:rsidTr="000456D8">
        <w:trPr>
          <w:trHeight w:val="1459"/>
        </w:trPr>
        <w:tc>
          <w:tcPr>
            <w:tcW w:w="710" w:type="dxa"/>
          </w:tcPr>
          <w:p w:rsidR="00214D51" w:rsidRPr="000456D8" w:rsidRDefault="00214D51" w:rsidP="00214D51">
            <w:pPr>
              <w:rPr>
                <w:rFonts w:ascii="Times New Roman" w:eastAsia="Calibri" w:hAnsi="Times New Roman" w:cs="Times New Roman"/>
              </w:rPr>
            </w:pPr>
            <w:permStart w:id="1422086231" w:edGrp="everyone"/>
            <w:r w:rsidRPr="000456D8">
              <w:rPr>
                <w:rFonts w:ascii="Times New Roman" w:eastAsia="Calibri" w:hAnsi="Times New Roman" w:cs="Times New Roman"/>
              </w:rPr>
              <w:t>1</w:t>
            </w:r>
          </w:p>
        </w:tc>
        <w:tc>
          <w:tcPr>
            <w:tcW w:w="2126" w:type="dxa"/>
          </w:tcPr>
          <w:p w:rsidR="00214D51" w:rsidRPr="000456D8" w:rsidRDefault="00214D51" w:rsidP="00214D51">
            <w:pPr>
              <w:rPr>
                <w:rFonts w:ascii="Times New Roman" w:eastAsia="Calibri" w:hAnsi="Times New Roman" w:cs="Times New Roman"/>
              </w:rPr>
            </w:pPr>
            <w:r w:rsidRPr="000456D8">
              <w:rPr>
                <w:rFonts w:ascii="Times New Roman" w:eastAsia="Calibri" w:hAnsi="Times New Roman" w:cs="Times New Roman"/>
              </w:rPr>
              <w:t xml:space="preserve">Модуль 1 Основы теории искусственного интеллекта </w:t>
            </w:r>
          </w:p>
          <w:p w:rsidR="00214D51" w:rsidRPr="000456D8" w:rsidRDefault="00214D51" w:rsidP="00214D51">
            <w:pPr>
              <w:rPr>
                <w:rFonts w:ascii="Times New Roman" w:eastAsia="Calibri" w:hAnsi="Times New Roman" w:cs="Times New Roman"/>
              </w:rPr>
            </w:pPr>
          </w:p>
        </w:tc>
        <w:tc>
          <w:tcPr>
            <w:tcW w:w="1117" w:type="dxa"/>
          </w:tcPr>
          <w:p w:rsidR="00214D51" w:rsidRPr="000456D8" w:rsidRDefault="00F62D7F" w:rsidP="00214D51">
            <w:pPr>
              <w:rPr>
                <w:rFonts w:ascii="Times New Roman" w:eastAsia="Calibri" w:hAnsi="Times New Roman" w:cs="Times New Roman"/>
              </w:rPr>
            </w:pPr>
            <w:r>
              <w:rPr>
                <w:rFonts w:ascii="Times New Roman" w:eastAsia="Calibri" w:hAnsi="Times New Roman" w:cs="Times New Roman"/>
              </w:rPr>
              <w:t>30</w:t>
            </w:r>
          </w:p>
        </w:tc>
        <w:tc>
          <w:tcPr>
            <w:tcW w:w="1151" w:type="dxa"/>
          </w:tcPr>
          <w:p w:rsidR="00214D51" w:rsidRPr="000456D8" w:rsidRDefault="00AD64EF" w:rsidP="00214D51">
            <w:pPr>
              <w:rPr>
                <w:rFonts w:ascii="Times New Roman" w:eastAsia="Calibri" w:hAnsi="Times New Roman" w:cs="Times New Roman"/>
              </w:rPr>
            </w:pPr>
            <w:r>
              <w:rPr>
                <w:rFonts w:ascii="Times New Roman" w:eastAsia="Calibri" w:hAnsi="Times New Roman" w:cs="Times New Roman"/>
              </w:rPr>
              <w:t>12</w:t>
            </w:r>
          </w:p>
        </w:tc>
        <w:tc>
          <w:tcPr>
            <w:tcW w:w="1299" w:type="dxa"/>
          </w:tcPr>
          <w:p w:rsidR="00214D51" w:rsidRPr="000456D8" w:rsidRDefault="00AE09DA" w:rsidP="00214D51">
            <w:pPr>
              <w:rPr>
                <w:rFonts w:ascii="Times New Roman" w:eastAsia="Calibri" w:hAnsi="Times New Roman" w:cs="Times New Roman"/>
              </w:rPr>
            </w:pPr>
            <w:r>
              <w:rPr>
                <w:rFonts w:ascii="Times New Roman" w:eastAsia="Calibri" w:hAnsi="Times New Roman" w:cs="Times New Roman"/>
              </w:rPr>
              <w:t>14</w:t>
            </w:r>
          </w:p>
        </w:tc>
        <w:tc>
          <w:tcPr>
            <w:tcW w:w="1857" w:type="dxa"/>
          </w:tcPr>
          <w:p w:rsidR="00214D51" w:rsidRPr="000456D8" w:rsidRDefault="00AE09DA" w:rsidP="00214D51">
            <w:pPr>
              <w:rPr>
                <w:rFonts w:ascii="Times New Roman" w:eastAsia="Calibri" w:hAnsi="Times New Roman" w:cs="Times New Roman"/>
              </w:rPr>
            </w:pPr>
            <w:r>
              <w:rPr>
                <w:rFonts w:ascii="Times New Roman" w:eastAsia="Calibri" w:hAnsi="Times New Roman" w:cs="Times New Roman"/>
              </w:rPr>
              <w:t>4</w:t>
            </w:r>
          </w:p>
        </w:tc>
        <w:tc>
          <w:tcPr>
            <w:tcW w:w="1732" w:type="dxa"/>
          </w:tcPr>
          <w:p w:rsidR="00214D51" w:rsidRPr="000456D8" w:rsidRDefault="00214D51" w:rsidP="00214D51">
            <w:pPr>
              <w:rPr>
                <w:rFonts w:ascii="Times New Roman" w:eastAsia="Calibri" w:hAnsi="Times New Roman" w:cs="Times New Roman"/>
              </w:rPr>
            </w:pPr>
          </w:p>
        </w:tc>
      </w:tr>
      <w:tr w:rsidR="00214D51" w:rsidRPr="00214D51" w:rsidTr="000456D8">
        <w:trPr>
          <w:trHeight w:val="1758"/>
        </w:trPr>
        <w:tc>
          <w:tcPr>
            <w:tcW w:w="710" w:type="dxa"/>
          </w:tcPr>
          <w:p w:rsidR="00214D51" w:rsidRPr="000456D8" w:rsidRDefault="00214D51" w:rsidP="00214D51">
            <w:pPr>
              <w:rPr>
                <w:rFonts w:ascii="Times New Roman" w:eastAsia="Calibri" w:hAnsi="Times New Roman" w:cs="Times New Roman"/>
              </w:rPr>
            </w:pPr>
          </w:p>
        </w:tc>
        <w:tc>
          <w:tcPr>
            <w:tcW w:w="2126" w:type="dxa"/>
          </w:tcPr>
          <w:p w:rsidR="00214D51" w:rsidRPr="000456D8" w:rsidRDefault="00214D51" w:rsidP="00214D51">
            <w:pPr>
              <w:rPr>
                <w:rFonts w:ascii="Times New Roman" w:eastAsia="Calibri" w:hAnsi="Times New Roman" w:cs="Times New Roman"/>
              </w:rPr>
            </w:pPr>
            <w:r w:rsidRPr="000456D8">
              <w:rPr>
                <w:rFonts w:ascii="Times New Roman" w:eastAsia="Calibri" w:hAnsi="Times New Roman" w:cs="Times New Roman"/>
              </w:rPr>
              <w:t>Тема 1. Искусственный интеллект. История развития искусственного интеллекта</w:t>
            </w:r>
          </w:p>
        </w:tc>
        <w:tc>
          <w:tcPr>
            <w:tcW w:w="1117" w:type="dxa"/>
          </w:tcPr>
          <w:p w:rsidR="00214D51" w:rsidRPr="000456D8" w:rsidRDefault="00214D51" w:rsidP="00214D51">
            <w:pPr>
              <w:rPr>
                <w:rFonts w:ascii="Times New Roman" w:eastAsia="Calibri" w:hAnsi="Times New Roman" w:cs="Times New Roman"/>
              </w:rPr>
            </w:pPr>
          </w:p>
        </w:tc>
        <w:tc>
          <w:tcPr>
            <w:tcW w:w="1151" w:type="dxa"/>
          </w:tcPr>
          <w:p w:rsidR="00214D51" w:rsidRPr="000456D8" w:rsidRDefault="00214D51" w:rsidP="00214D51">
            <w:pPr>
              <w:rPr>
                <w:rFonts w:ascii="Times New Roman" w:eastAsia="Calibri" w:hAnsi="Times New Roman" w:cs="Times New Roman"/>
              </w:rPr>
            </w:pPr>
            <w:r w:rsidRPr="000456D8">
              <w:rPr>
                <w:rFonts w:ascii="Times New Roman" w:eastAsia="Calibri" w:hAnsi="Times New Roman" w:cs="Times New Roman"/>
              </w:rPr>
              <w:t>2</w:t>
            </w:r>
          </w:p>
        </w:tc>
        <w:tc>
          <w:tcPr>
            <w:tcW w:w="1299" w:type="dxa"/>
          </w:tcPr>
          <w:p w:rsidR="00214D51" w:rsidRPr="000456D8" w:rsidRDefault="00214D51" w:rsidP="00214D51">
            <w:pPr>
              <w:rPr>
                <w:rFonts w:ascii="Times New Roman" w:eastAsia="Calibri" w:hAnsi="Times New Roman" w:cs="Times New Roman"/>
              </w:rPr>
            </w:pPr>
          </w:p>
        </w:tc>
        <w:tc>
          <w:tcPr>
            <w:tcW w:w="1857" w:type="dxa"/>
          </w:tcPr>
          <w:p w:rsidR="00214D51" w:rsidRPr="000456D8" w:rsidRDefault="00214D51" w:rsidP="00214D51">
            <w:pPr>
              <w:rPr>
                <w:rFonts w:ascii="Times New Roman" w:eastAsia="Calibri" w:hAnsi="Times New Roman" w:cs="Times New Roman"/>
              </w:rPr>
            </w:pPr>
          </w:p>
        </w:tc>
        <w:tc>
          <w:tcPr>
            <w:tcW w:w="1732" w:type="dxa"/>
          </w:tcPr>
          <w:p w:rsidR="00214D51" w:rsidRPr="000456D8" w:rsidRDefault="00214D51" w:rsidP="00214D51">
            <w:pPr>
              <w:rPr>
                <w:rFonts w:ascii="Times New Roman" w:eastAsia="Calibri" w:hAnsi="Times New Roman" w:cs="Times New Roman"/>
              </w:rPr>
            </w:pPr>
          </w:p>
        </w:tc>
      </w:tr>
      <w:tr w:rsidR="00214D51" w:rsidRPr="00214D51" w:rsidTr="000456D8">
        <w:tc>
          <w:tcPr>
            <w:tcW w:w="710" w:type="dxa"/>
          </w:tcPr>
          <w:p w:rsidR="00214D51" w:rsidRPr="000456D8" w:rsidRDefault="00214D51" w:rsidP="00214D51">
            <w:pPr>
              <w:rPr>
                <w:rFonts w:ascii="Times New Roman" w:eastAsia="Calibri" w:hAnsi="Times New Roman" w:cs="Times New Roman"/>
              </w:rPr>
            </w:pPr>
            <w:r w:rsidRPr="000456D8">
              <w:rPr>
                <w:rFonts w:ascii="Times New Roman" w:eastAsia="Calibri" w:hAnsi="Times New Roman" w:cs="Times New Roman"/>
              </w:rPr>
              <w:t>1.1</w:t>
            </w:r>
          </w:p>
        </w:tc>
        <w:tc>
          <w:tcPr>
            <w:tcW w:w="2126" w:type="dxa"/>
          </w:tcPr>
          <w:p w:rsidR="00214D51" w:rsidRPr="000456D8" w:rsidRDefault="00214D51" w:rsidP="00214D51">
            <w:pPr>
              <w:rPr>
                <w:rFonts w:ascii="Times New Roman" w:eastAsia="Calibri" w:hAnsi="Times New Roman" w:cs="Times New Roman"/>
              </w:rPr>
            </w:pPr>
            <w:r w:rsidRPr="000456D8">
              <w:rPr>
                <w:rFonts w:ascii="Times New Roman" w:eastAsia="Calibri" w:hAnsi="Times New Roman" w:cs="Times New Roman"/>
              </w:rPr>
              <w:t>Тема 2. Основные направления исследований в области искусственного интеллекта. Обзор прикладных интеллектуальных информационных систем</w:t>
            </w:r>
          </w:p>
        </w:tc>
        <w:tc>
          <w:tcPr>
            <w:tcW w:w="1117" w:type="dxa"/>
          </w:tcPr>
          <w:p w:rsidR="00214D51" w:rsidRPr="000456D8" w:rsidRDefault="00214D51" w:rsidP="00214D51">
            <w:pPr>
              <w:rPr>
                <w:rFonts w:ascii="Times New Roman" w:eastAsia="Calibri" w:hAnsi="Times New Roman" w:cs="Times New Roman"/>
              </w:rPr>
            </w:pPr>
          </w:p>
        </w:tc>
        <w:tc>
          <w:tcPr>
            <w:tcW w:w="1151" w:type="dxa"/>
          </w:tcPr>
          <w:p w:rsidR="00214D51" w:rsidRPr="000456D8" w:rsidRDefault="00214D51" w:rsidP="00214D51">
            <w:pPr>
              <w:rPr>
                <w:rFonts w:ascii="Times New Roman" w:eastAsia="Calibri" w:hAnsi="Times New Roman" w:cs="Times New Roman"/>
              </w:rPr>
            </w:pPr>
            <w:r w:rsidRPr="000456D8">
              <w:rPr>
                <w:rFonts w:ascii="Times New Roman" w:eastAsia="Calibri" w:hAnsi="Times New Roman" w:cs="Times New Roman"/>
              </w:rPr>
              <w:t>2</w:t>
            </w:r>
          </w:p>
        </w:tc>
        <w:tc>
          <w:tcPr>
            <w:tcW w:w="1299" w:type="dxa"/>
          </w:tcPr>
          <w:p w:rsidR="00214D51" w:rsidRPr="000456D8" w:rsidRDefault="00214D51" w:rsidP="00214D51">
            <w:pPr>
              <w:rPr>
                <w:rFonts w:ascii="Times New Roman" w:eastAsia="Calibri" w:hAnsi="Times New Roman" w:cs="Times New Roman"/>
              </w:rPr>
            </w:pPr>
          </w:p>
        </w:tc>
        <w:tc>
          <w:tcPr>
            <w:tcW w:w="1857" w:type="dxa"/>
          </w:tcPr>
          <w:p w:rsidR="00214D51" w:rsidRPr="000456D8" w:rsidRDefault="00214D51" w:rsidP="00214D51">
            <w:pPr>
              <w:rPr>
                <w:rFonts w:ascii="Times New Roman" w:eastAsia="Calibri" w:hAnsi="Times New Roman" w:cs="Times New Roman"/>
              </w:rPr>
            </w:pPr>
          </w:p>
        </w:tc>
        <w:tc>
          <w:tcPr>
            <w:tcW w:w="1732" w:type="dxa"/>
          </w:tcPr>
          <w:p w:rsidR="00214D51" w:rsidRPr="000456D8" w:rsidRDefault="00214D51" w:rsidP="00214D51">
            <w:pPr>
              <w:rPr>
                <w:rFonts w:ascii="Times New Roman" w:eastAsia="Calibri" w:hAnsi="Times New Roman" w:cs="Times New Roman"/>
              </w:rPr>
            </w:pPr>
          </w:p>
        </w:tc>
      </w:tr>
      <w:tr w:rsidR="00214D51" w:rsidRPr="00214D51" w:rsidTr="000456D8">
        <w:tc>
          <w:tcPr>
            <w:tcW w:w="710" w:type="dxa"/>
          </w:tcPr>
          <w:p w:rsidR="00214D51" w:rsidRPr="000456D8" w:rsidRDefault="00214D51" w:rsidP="00214D51">
            <w:pPr>
              <w:rPr>
                <w:rFonts w:ascii="Times New Roman" w:eastAsia="Calibri" w:hAnsi="Times New Roman" w:cs="Times New Roman"/>
              </w:rPr>
            </w:pPr>
            <w:r w:rsidRPr="000456D8">
              <w:rPr>
                <w:rFonts w:ascii="Times New Roman" w:eastAsia="Calibri" w:hAnsi="Times New Roman" w:cs="Times New Roman"/>
              </w:rPr>
              <w:t>1.2</w:t>
            </w:r>
          </w:p>
        </w:tc>
        <w:tc>
          <w:tcPr>
            <w:tcW w:w="2126" w:type="dxa"/>
          </w:tcPr>
          <w:p w:rsidR="00214D51" w:rsidRPr="000456D8" w:rsidRDefault="00214D51" w:rsidP="00214D51">
            <w:pPr>
              <w:rPr>
                <w:rFonts w:ascii="Times New Roman" w:eastAsia="Calibri" w:hAnsi="Times New Roman" w:cs="Times New Roman"/>
              </w:rPr>
            </w:pPr>
            <w:r w:rsidRPr="000456D8">
              <w:rPr>
                <w:rFonts w:ascii="Times New Roman" w:eastAsia="Calibri" w:hAnsi="Times New Roman" w:cs="Times New Roman"/>
              </w:rPr>
              <w:t>Тема 3. Представление знаний</w:t>
            </w:r>
          </w:p>
        </w:tc>
        <w:tc>
          <w:tcPr>
            <w:tcW w:w="1117" w:type="dxa"/>
          </w:tcPr>
          <w:p w:rsidR="00214D51" w:rsidRPr="000456D8" w:rsidRDefault="00214D51" w:rsidP="00214D51">
            <w:pPr>
              <w:rPr>
                <w:rFonts w:ascii="Times New Roman" w:eastAsia="Calibri" w:hAnsi="Times New Roman" w:cs="Times New Roman"/>
              </w:rPr>
            </w:pPr>
          </w:p>
        </w:tc>
        <w:tc>
          <w:tcPr>
            <w:tcW w:w="1151" w:type="dxa"/>
          </w:tcPr>
          <w:p w:rsidR="00214D51" w:rsidRPr="000456D8" w:rsidRDefault="00214D51" w:rsidP="00214D51">
            <w:pPr>
              <w:rPr>
                <w:rFonts w:ascii="Times New Roman" w:eastAsia="Calibri" w:hAnsi="Times New Roman" w:cs="Times New Roman"/>
              </w:rPr>
            </w:pPr>
            <w:r w:rsidRPr="000456D8">
              <w:rPr>
                <w:rFonts w:ascii="Times New Roman" w:eastAsia="Calibri" w:hAnsi="Times New Roman" w:cs="Times New Roman"/>
              </w:rPr>
              <w:t>2</w:t>
            </w:r>
          </w:p>
        </w:tc>
        <w:tc>
          <w:tcPr>
            <w:tcW w:w="1299" w:type="dxa"/>
          </w:tcPr>
          <w:p w:rsidR="00214D51" w:rsidRPr="000456D8" w:rsidRDefault="00214D51" w:rsidP="00214D51">
            <w:pPr>
              <w:rPr>
                <w:rFonts w:ascii="Times New Roman" w:eastAsia="Calibri" w:hAnsi="Times New Roman" w:cs="Times New Roman"/>
              </w:rPr>
            </w:pPr>
          </w:p>
        </w:tc>
        <w:tc>
          <w:tcPr>
            <w:tcW w:w="1857" w:type="dxa"/>
          </w:tcPr>
          <w:p w:rsidR="00214D51" w:rsidRPr="000456D8" w:rsidRDefault="00214D51" w:rsidP="00214D51">
            <w:pPr>
              <w:rPr>
                <w:rFonts w:ascii="Times New Roman" w:eastAsia="Calibri" w:hAnsi="Times New Roman" w:cs="Times New Roman"/>
              </w:rPr>
            </w:pPr>
          </w:p>
        </w:tc>
        <w:tc>
          <w:tcPr>
            <w:tcW w:w="1732" w:type="dxa"/>
          </w:tcPr>
          <w:p w:rsidR="00214D51" w:rsidRPr="000456D8" w:rsidRDefault="00214D51" w:rsidP="00214D51">
            <w:pPr>
              <w:rPr>
                <w:rFonts w:ascii="Times New Roman" w:eastAsia="Calibri" w:hAnsi="Times New Roman" w:cs="Times New Roman"/>
              </w:rPr>
            </w:pPr>
          </w:p>
        </w:tc>
      </w:tr>
      <w:tr w:rsidR="00214D51" w:rsidRPr="00214D51" w:rsidTr="000456D8">
        <w:tc>
          <w:tcPr>
            <w:tcW w:w="710" w:type="dxa"/>
          </w:tcPr>
          <w:p w:rsidR="00214D51" w:rsidRPr="000456D8" w:rsidRDefault="00214D51" w:rsidP="00214D51">
            <w:pPr>
              <w:rPr>
                <w:rFonts w:ascii="Times New Roman" w:eastAsia="Calibri" w:hAnsi="Times New Roman" w:cs="Times New Roman"/>
              </w:rPr>
            </w:pPr>
            <w:r w:rsidRPr="000456D8">
              <w:rPr>
                <w:rFonts w:ascii="Times New Roman" w:eastAsia="Calibri" w:hAnsi="Times New Roman" w:cs="Times New Roman"/>
              </w:rPr>
              <w:t>1.3</w:t>
            </w:r>
          </w:p>
        </w:tc>
        <w:tc>
          <w:tcPr>
            <w:tcW w:w="2126" w:type="dxa"/>
          </w:tcPr>
          <w:p w:rsidR="00214D51" w:rsidRPr="000456D8" w:rsidRDefault="00214D51" w:rsidP="00214D51">
            <w:pPr>
              <w:rPr>
                <w:rFonts w:ascii="Times New Roman" w:eastAsia="Calibri" w:hAnsi="Times New Roman" w:cs="Times New Roman"/>
              </w:rPr>
            </w:pPr>
            <w:r w:rsidRPr="000456D8">
              <w:rPr>
                <w:rFonts w:ascii="Times New Roman" w:eastAsia="Calibri" w:hAnsi="Times New Roman" w:cs="Times New Roman"/>
              </w:rPr>
              <w:t>Тема 4. Продукционная модель представления знаний</w:t>
            </w:r>
          </w:p>
        </w:tc>
        <w:tc>
          <w:tcPr>
            <w:tcW w:w="1117" w:type="dxa"/>
          </w:tcPr>
          <w:p w:rsidR="00214D51" w:rsidRPr="000456D8" w:rsidRDefault="00214D51" w:rsidP="00214D51">
            <w:pPr>
              <w:rPr>
                <w:rFonts w:ascii="Times New Roman" w:eastAsia="Calibri" w:hAnsi="Times New Roman" w:cs="Times New Roman"/>
              </w:rPr>
            </w:pPr>
          </w:p>
        </w:tc>
        <w:tc>
          <w:tcPr>
            <w:tcW w:w="1151" w:type="dxa"/>
          </w:tcPr>
          <w:p w:rsidR="00214D51" w:rsidRPr="000456D8" w:rsidRDefault="00214D51" w:rsidP="00214D51">
            <w:pPr>
              <w:rPr>
                <w:rFonts w:ascii="Times New Roman" w:eastAsia="Calibri" w:hAnsi="Times New Roman" w:cs="Times New Roman"/>
              </w:rPr>
            </w:pPr>
            <w:r w:rsidRPr="000456D8">
              <w:rPr>
                <w:rFonts w:ascii="Times New Roman" w:eastAsia="Calibri" w:hAnsi="Times New Roman" w:cs="Times New Roman"/>
              </w:rPr>
              <w:t>2</w:t>
            </w:r>
          </w:p>
        </w:tc>
        <w:tc>
          <w:tcPr>
            <w:tcW w:w="1299" w:type="dxa"/>
          </w:tcPr>
          <w:p w:rsidR="00214D51" w:rsidRPr="000456D8" w:rsidRDefault="00214D51" w:rsidP="00214D51">
            <w:pPr>
              <w:rPr>
                <w:rFonts w:ascii="Times New Roman" w:eastAsia="Calibri" w:hAnsi="Times New Roman" w:cs="Times New Roman"/>
              </w:rPr>
            </w:pPr>
          </w:p>
        </w:tc>
        <w:tc>
          <w:tcPr>
            <w:tcW w:w="1857" w:type="dxa"/>
          </w:tcPr>
          <w:p w:rsidR="00214D51" w:rsidRPr="000456D8" w:rsidRDefault="00214D51" w:rsidP="00214D51">
            <w:pPr>
              <w:rPr>
                <w:rFonts w:ascii="Times New Roman" w:eastAsia="Calibri" w:hAnsi="Times New Roman" w:cs="Times New Roman"/>
              </w:rPr>
            </w:pPr>
          </w:p>
        </w:tc>
        <w:tc>
          <w:tcPr>
            <w:tcW w:w="1732" w:type="dxa"/>
          </w:tcPr>
          <w:p w:rsidR="00214D51" w:rsidRPr="000456D8" w:rsidRDefault="00214D51" w:rsidP="00214D51">
            <w:pPr>
              <w:rPr>
                <w:rFonts w:ascii="Times New Roman" w:eastAsia="Calibri" w:hAnsi="Times New Roman" w:cs="Times New Roman"/>
              </w:rPr>
            </w:pPr>
          </w:p>
        </w:tc>
      </w:tr>
      <w:tr w:rsidR="00214D51" w:rsidRPr="00214D51" w:rsidTr="000456D8">
        <w:tc>
          <w:tcPr>
            <w:tcW w:w="710" w:type="dxa"/>
          </w:tcPr>
          <w:p w:rsidR="00214D51" w:rsidRPr="000456D8" w:rsidRDefault="00214D51" w:rsidP="00214D51">
            <w:pPr>
              <w:rPr>
                <w:rFonts w:ascii="Times New Roman" w:eastAsia="Calibri" w:hAnsi="Times New Roman" w:cs="Times New Roman"/>
              </w:rPr>
            </w:pPr>
            <w:r w:rsidRPr="000456D8">
              <w:rPr>
                <w:rFonts w:ascii="Times New Roman" w:eastAsia="Calibri" w:hAnsi="Times New Roman" w:cs="Times New Roman"/>
              </w:rPr>
              <w:t>1.4</w:t>
            </w:r>
          </w:p>
        </w:tc>
        <w:tc>
          <w:tcPr>
            <w:tcW w:w="2126" w:type="dxa"/>
          </w:tcPr>
          <w:p w:rsidR="00214D51" w:rsidRPr="000456D8" w:rsidRDefault="00214D51" w:rsidP="00214D51">
            <w:pPr>
              <w:rPr>
                <w:rFonts w:ascii="Times New Roman" w:eastAsia="Calibri" w:hAnsi="Times New Roman" w:cs="Times New Roman"/>
              </w:rPr>
            </w:pPr>
            <w:r w:rsidRPr="000456D8">
              <w:rPr>
                <w:rFonts w:ascii="Times New Roman" w:eastAsia="Calibri" w:hAnsi="Times New Roman" w:cs="Times New Roman"/>
              </w:rPr>
              <w:t>Тема 5. Семантические сети и концептуальные графы. Фреймы</w:t>
            </w:r>
          </w:p>
        </w:tc>
        <w:tc>
          <w:tcPr>
            <w:tcW w:w="1117" w:type="dxa"/>
          </w:tcPr>
          <w:p w:rsidR="00214D51" w:rsidRPr="000456D8" w:rsidRDefault="00214D51" w:rsidP="00214D51">
            <w:pPr>
              <w:rPr>
                <w:rFonts w:ascii="Times New Roman" w:eastAsia="Calibri" w:hAnsi="Times New Roman" w:cs="Times New Roman"/>
              </w:rPr>
            </w:pPr>
          </w:p>
        </w:tc>
        <w:tc>
          <w:tcPr>
            <w:tcW w:w="1151" w:type="dxa"/>
          </w:tcPr>
          <w:p w:rsidR="00214D51" w:rsidRPr="000456D8" w:rsidRDefault="00214D51" w:rsidP="00214D51">
            <w:pPr>
              <w:rPr>
                <w:rFonts w:ascii="Times New Roman" w:eastAsia="Calibri" w:hAnsi="Times New Roman" w:cs="Times New Roman"/>
              </w:rPr>
            </w:pPr>
            <w:r w:rsidRPr="000456D8">
              <w:rPr>
                <w:rFonts w:ascii="Times New Roman" w:eastAsia="Calibri" w:hAnsi="Times New Roman" w:cs="Times New Roman"/>
              </w:rPr>
              <w:t>2</w:t>
            </w:r>
          </w:p>
        </w:tc>
        <w:tc>
          <w:tcPr>
            <w:tcW w:w="1299" w:type="dxa"/>
          </w:tcPr>
          <w:p w:rsidR="00214D51" w:rsidRPr="000456D8" w:rsidRDefault="00214D51" w:rsidP="00214D51">
            <w:pPr>
              <w:rPr>
                <w:rFonts w:ascii="Times New Roman" w:eastAsia="Calibri" w:hAnsi="Times New Roman" w:cs="Times New Roman"/>
              </w:rPr>
            </w:pPr>
          </w:p>
        </w:tc>
        <w:tc>
          <w:tcPr>
            <w:tcW w:w="1857" w:type="dxa"/>
          </w:tcPr>
          <w:p w:rsidR="00214D51" w:rsidRPr="000456D8" w:rsidRDefault="00214D51" w:rsidP="00214D51">
            <w:pPr>
              <w:rPr>
                <w:rFonts w:ascii="Times New Roman" w:eastAsia="Calibri" w:hAnsi="Times New Roman" w:cs="Times New Roman"/>
              </w:rPr>
            </w:pPr>
            <w:r w:rsidRPr="000456D8">
              <w:rPr>
                <w:rFonts w:ascii="Times New Roman" w:eastAsia="Calibri" w:hAnsi="Times New Roman" w:cs="Times New Roman"/>
              </w:rPr>
              <w:t>2</w:t>
            </w:r>
          </w:p>
        </w:tc>
        <w:tc>
          <w:tcPr>
            <w:tcW w:w="1732" w:type="dxa"/>
          </w:tcPr>
          <w:p w:rsidR="00214D51" w:rsidRPr="000456D8" w:rsidRDefault="00214D51" w:rsidP="00214D51">
            <w:pPr>
              <w:rPr>
                <w:rFonts w:ascii="Times New Roman" w:eastAsia="Calibri" w:hAnsi="Times New Roman" w:cs="Times New Roman"/>
              </w:rPr>
            </w:pPr>
          </w:p>
        </w:tc>
      </w:tr>
      <w:tr w:rsidR="00214D51" w:rsidRPr="00214D51" w:rsidTr="000456D8">
        <w:tc>
          <w:tcPr>
            <w:tcW w:w="710" w:type="dxa"/>
          </w:tcPr>
          <w:p w:rsidR="00214D51" w:rsidRPr="000456D8" w:rsidRDefault="00214D51" w:rsidP="00214D51">
            <w:pPr>
              <w:rPr>
                <w:rFonts w:ascii="Times New Roman" w:eastAsia="Calibri" w:hAnsi="Times New Roman" w:cs="Times New Roman"/>
              </w:rPr>
            </w:pPr>
            <w:r w:rsidRPr="000456D8">
              <w:rPr>
                <w:rFonts w:ascii="Times New Roman" w:eastAsia="Calibri" w:hAnsi="Times New Roman" w:cs="Times New Roman"/>
              </w:rPr>
              <w:t>1.5</w:t>
            </w:r>
          </w:p>
        </w:tc>
        <w:tc>
          <w:tcPr>
            <w:tcW w:w="2126" w:type="dxa"/>
          </w:tcPr>
          <w:p w:rsidR="00214D51" w:rsidRPr="000456D8" w:rsidRDefault="00214D51" w:rsidP="00214D51">
            <w:pPr>
              <w:rPr>
                <w:rFonts w:ascii="Times New Roman" w:eastAsia="Calibri" w:hAnsi="Times New Roman" w:cs="Times New Roman"/>
              </w:rPr>
            </w:pPr>
            <w:r w:rsidRPr="000456D8">
              <w:rPr>
                <w:rFonts w:ascii="Times New Roman" w:eastAsia="Calibri" w:hAnsi="Times New Roman" w:cs="Times New Roman"/>
              </w:rPr>
              <w:t xml:space="preserve">Тема 6. Логические модели. </w:t>
            </w:r>
            <w:r w:rsidRPr="000456D8">
              <w:rPr>
                <w:rFonts w:ascii="Times New Roman" w:eastAsia="Calibri" w:hAnsi="Times New Roman" w:cs="Times New Roman"/>
              </w:rPr>
              <w:lastRenderedPageBreak/>
              <w:t>Традиционная логика. Логика высказываний.</w:t>
            </w:r>
          </w:p>
        </w:tc>
        <w:tc>
          <w:tcPr>
            <w:tcW w:w="1117" w:type="dxa"/>
          </w:tcPr>
          <w:p w:rsidR="00214D51" w:rsidRPr="000456D8" w:rsidRDefault="00214D51" w:rsidP="00214D51">
            <w:pPr>
              <w:rPr>
                <w:rFonts w:ascii="Times New Roman" w:eastAsia="Calibri" w:hAnsi="Times New Roman" w:cs="Times New Roman"/>
              </w:rPr>
            </w:pPr>
          </w:p>
        </w:tc>
        <w:tc>
          <w:tcPr>
            <w:tcW w:w="1151" w:type="dxa"/>
          </w:tcPr>
          <w:p w:rsidR="00214D51" w:rsidRPr="000456D8" w:rsidRDefault="00214D51" w:rsidP="00214D51">
            <w:pPr>
              <w:rPr>
                <w:rFonts w:ascii="Times New Roman" w:eastAsia="Calibri" w:hAnsi="Times New Roman" w:cs="Times New Roman"/>
              </w:rPr>
            </w:pPr>
            <w:r w:rsidRPr="000456D8">
              <w:rPr>
                <w:rFonts w:ascii="Times New Roman" w:eastAsia="Calibri" w:hAnsi="Times New Roman" w:cs="Times New Roman"/>
              </w:rPr>
              <w:t>2</w:t>
            </w:r>
          </w:p>
        </w:tc>
        <w:tc>
          <w:tcPr>
            <w:tcW w:w="1299" w:type="dxa"/>
          </w:tcPr>
          <w:p w:rsidR="00214D51" w:rsidRPr="000456D8" w:rsidRDefault="00214D51" w:rsidP="00214D51">
            <w:pPr>
              <w:rPr>
                <w:rFonts w:ascii="Times New Roman" w:eastAsia="Calibri" w:hAnsi="Times New Roman" w:cs="Times New Roman"/>
              </w:rPr>
            </w:pPr>
          </w:p>
        </w:tc>
        <w:tc>
          <w:tcPr>
            <w:tcW w:w="1857" w:type="dxa"/>
          </w:tcPr>
          <w:p w:rsidR="00214D51" w:rsidRPr="000456D8" w:rsidRDefault="00214D51" w:rsidP="00214D51">
            <w:pPr>
              <w:rPr>
                <w:rFonts w:ascii="Times New Roman" w:eastAsia="Calibri" w:hAnsi="Times New Roman" w:cs="Times New Roman"/>
              </w:rPr>
            </w:pPr>
            <w:r w:rsidRPr="000456D8">
              <w:rPr>
                <w:rFonts w:ascii="Times New Roman" w:eastAsia="Calibri" w:hAnsi="Times New Roman" w:cs="Times New Roman"/>
              </w:rPr>
              <w:t>2</w:t>
            </w:r>
          </w:p>
        </w:tc>
        <w:tc>
          <w:tcPr>
            <w:tcW w:w="1732" w:type="dxa"/>
          </w:tcPr>
          <w:p w:rsidR="00214D51" w:rsidRPr="000456D8" w:rsidRDefault="00214D51" w:rsidP="00214D51">
            <w:pPr>
              <w:rPr>
                <w:rFonts w:ascii="Times New Roman" w:eastAsia="Calibri" w:hAnsi="Times New Roman" w:cs="Times New Roman"/>
              </w:rPr>
            </w:pPr>
          </w:p>
        </w:tc>
      </w:tr>
      <w:tr w:rsidR="00214D51" w:rsidRPr="00214D51" w:rsidTr="000456D8">
        <w:trPr>
          <w:trHeight w:val="1869"/>
        </w:trPr>
        <w:tc>
          <w:tcPr>
            <w:tcW w:w="710" w:type="dxa"/>
          </w:tcPr>
          <w:p w:rsidR="00214D51" w:rsidRPr="000456D8" w:rsidRDefault="00214D51" w:rsidP="00214D51">
            <w:pPr>
              <w:rPr>
                <w:rFonts w:ascii="Times New Roman" w:eastAsia="Calibri" w:hAnsi="Times New Roman" w:cs="Times New Roman"/>
              </w:rPr>
            </w:pPr>
            <w:r w:rsidRPr="000456D8">
              <w:rPr>
                <w:rFonts w:ascii="Times New Roman" w:eastAsia="Calibri" w:hAnsi="Times New Roman" w:cs="Times New Roman"/>
              </w:rPr>
              <w:t>1.6</w:t>
            </w:r>
          </w:p>
        </w:tc>
        <w:tc>
          <w:tcPr>
            <w:tcW w:w="2126" w:type="dxa"/>
          </w:tcPr>
          <w:p w:rsidR="00214D51" w:rsidRPr="000456D8" w:rsidRDefault="00214D51" w:rsidP="00214D51">
            <w:pPr>
              <w:rPr>
                <w:rFonts w:ascii="Times New Roman" w:eastAsia="Calibri" w:hAnsi="Times New Roman" w:cs="Times New Roman"/>
              </w:rPr>
            </w:pPr>
            <w:r w:rsidRPr="000456D8">
              <w:rPr>
                <w:rFonts w:ascii="Times New Roman" w:eastAsia="Calibri" w:hAnsi="Times New Roman" w:cs="Times New Roman"/>
              </w:rPr>
              <w:t xml:space="preserve">ПР1 </w:t>
            </w:r>
            <w:hyperlink r:id="rId11" w:history="1">
              <w:r w:rsidRPr="000456D8">
                <w:rPr>
                  <w:rFonts w:ascii="Times New Roman" w:eastAsia="Calibri" w:hAnsi="Times New Roman" w:cs="Times New Roman"/>
                </w:rPr>
                <w:t>Представление фактов и правил в Прологе</w:t>
              </w:r>
            </w:hyperlink>
          </w:p>
        </w:tc>
        <w:tc>
          <w:tcPr>
            <w:tcW w:w="1117" w:type="dxa"/>
          </w:tcPr>
          <w:p w:rsidR="00214D51" w:rsidRPr="000456D8" w:rsidRDefault="00214D51" w:rsidP="00214D51">
            <w:pPr>
              <w:rPr>
                <w:rFonts w:ascii="Times New Roman" w:eastAsia="Calibri" w:hAnsi="Times New Roman" w:cs="Times New Roman"/>
              </w:rPr>
            </w:pPr>
          </w:p>
        </w:tc>
        <w:tc>
          <w:tcPr>
            <w:tcW w:w="1151" w:type="dxa"/>
          </w:tcPr>
          <w:p w:rsidR="00214D51" w:rsidRPr="000456D8" w:rsidRDefault="00214D51" w:rsidP="00214D51">
            <w:pPr>
              <w:rPr>
                <w:rFonts w:ascii="Times New Roman" w:eastAsia="Calibri" w:hAnsi="Times New Roman" w:cs="Times New Roman"/>
              </w:rPr>
            </w:pPr>
          </w:p>
        </w:tc>
        <w:tc>
          <w:tcPr>
            <w:tcW w:w="1299" w:type="dxa"/>
          </w:tcPr>
          <w:p w:rsidR="00214D51" w:rsidRPr="000456D8" w:rsidRDefault="00214D51" w:rsidP="00214D51">
            <w:pPr>
              <w:rPr>
                <w:rFonts w:ascii="Times New Roman" w:eastAsia="Calibri" w:hAnsi="Times New Roman" w:cs="Times New Roman"/>
              </w:rPr>
            </w:pPr>
            <w:r w:rsidRPr="000456D8">
              <w:rPr>
                <w:rFonts w:ascii="Times New Roman" w:eastAsia="Calibri" w:hAnsi="Times New Roman" w:cs="Times New Roman"/>
              </w:rPr>
              <w:t>2</w:t>
            </w:r>
          </w:p>
        </w:tc>
        <w:tc>
          <w:tcPr>
            <w:tcW w:w="1857" w:type="dxa"/>
          </w:tcPr>
          <w:p w:rsidR="00214D51" w:rsidRPr="000456D8" w:rsidRDefault="00214D51" w:rsidP="00214D51">
            <w:pPr>
              <w:rPr>
                <w:rFonts w:ascii="Times New Roman" w:eastAsia="Calibri" w:hAnsi="Times New Roman" w:cs="Times New Roman"/>
              </w:rPr>
            </w:pPr>
          </w:p>
        </w:tc>
        <w:tc>
          <w:tcPr>
            <w:tcW w:w="1732" w:type="dxa"/>
          </w:tcPr>
          <w:p w:rsidR="00214D51" w:rsidRPr="000456D8" w:rsidRDefault="00214D51" w:rsidP="00214D51">
            <w:pPr>
              <w:rPr>
                <w:rFonts w:ascii="Times New Roman" w:eastAsia="Calibri" w:hAnsi="Times New Roman" w:cs="Times New Roman"/>
              </w:rPr>
            </w:pPr>
            <w:r w:rsidRPr="000456D8">
              <w:rPr>
                <w:rFonts w:ascii="Times New Roman" w:eastAsia="Calibri" w:hAnsi="Times New Roman" w:cs="Times New Roman"/>
              </w:rPr>
              <w:t>Представляет отчет по практической работе. Устно отвечает на несколько вопросов</w:t>
            </w:r>
          </w:p>
          <w:p w:rsidR="00214D51" w:rsidRPr="000456D8" w:rsidRDefault="00214D51" w:rsidP="00214D51">
            <w:pPr>
              <w:rPr>
                <w:rFonts w:ascii="Times New Roman" w:eastAsia="Calibri" w:hAnsi="Times New Roman" w:cs="Times New Roman"/>
              </w:rPr>
            </w:pPr>
          </w:p>
        </w:tc>
      </w:tr>
      <w:tr w:rsidR="00214D51" w:rsidRPr="00214D51" w:rsidTr="000456D8">
        <w:tc>
          <w:tcPr>
            <w:tcW w:w="710" w:type="dxa"/>
          </w:tcPr>
          <w:p w:rsidR="00214D51" w:rsidRPr="000456D8" w:rsidRDefault="00214D51" w:rsidP="00214D51">
            <w:pPr>
              <w:rPr>
                <w:rFonts w:ascii="Times New Roman" w:eastAsia="Calibri" w:hAnsi="Times New Roman" w:cs="Times New Roman"/>
              </w:rPr>
            </w:pPr>
            <w:r w:rsidRPr="000456D8">
              <w:rPr>
                <w:rFonts w:ascii="Times New Roman" w:eastAsia="Calibri" w:hAnsi="Times New Roman" w:cs="Times New Roman"/>
              </w:rPr>
              <w:t>1.7</w:t>
            </w:r>
          </w:p>
        </w:tc>
        <w:tc>
          <w:tcPr>
            <w:tcW w:w="2126" w:type="dxa"/>
          </w:tcPr>
          <w:p w:rsidR="00214D51" w:rsidRPr="000456D8" w:rsidRDefault="00214D51" w:rsidP="00214D51">
            <w:pPr>
              <w:rPr>
                <w:rFonts w:ascii="Times New Roman" w:eastAsia="Calibri" w:hAnsi="Times New Roman" w:cs="Times New Roman"/>
              </w:rPr>
            </w:pPr>
            <w:r w:rsidRPr="000456D8">
              <w:rPr>
                <w:rFonts w:ascii="Times New Roman" w:eastAsia="Calibri" w:hAnsi="Times New Roman" w:cs="Times New Roman"/>
              </w:rPr>
              <w:t xml:space="preserve">ПР2 </w:t>
            </w:r>
            <w:hyperlink r:id="rId12" w:history="1">
              <w:r w:rsidRPr="000456D8">
                <w:rPr>
                  <w:rFonts w:ascii="Times New Roman" w:eastAsia="Calibri" w:hAnsi="Times New Roman" w:cs="Times New Roman"/>
                </w:rPr>
                <w:t>Рекурсия в Прологе</w:t>
              </w:r>
            </w:hyperlink>
          </w:p>
        </w:tc>
        <w:tc>
          <w:tcPr>
            <w:tcW w:w="1117" w:type="dxa"/>
          </w:tcPr>
          <w:p w:rsidR="00214D51" w:rsidRPr="000456D8" w:rsidRDefault="00214D51" w:rsidP="00214D51">
            <w:pPr>
              <w:rPr>
                <w:rFonts w:ascii="Times New Roman" w:eastAsia="Calibri" w:hAnsi="Times New Roman" w:cs="Times New Roman"/>
              </w:rPr>
            </w:pPr>
          </w:p>
        </w:tc>
        <w:tc>
          <w:tcPr>
            <w:tcW w:w="1151" w:type="dxa"/>
          </w:tcPr>
          <w:p w:rsidR="00214D51" w:rsidRPr="000456D8" w:rsidRDefault="00214D51" w:rsidP="00214D51">
            <w:pPr>
              <w:rPr>
                <w:rFonts w:ascii="Times New Roman" w:eastAsia="Calibri" w:hAnsi="Times New Roman" w:cs="Times New Roman"/>
              </w:rPr>
            </w:pPr>
          </w:p>
        </w:tc>
        <w:tc>
          <w:tcPr>
            <w:tcW w:w="1299" w:type="dxa"/>
          </w:tcPr>
          <w:p w:rsidR="00214D51" w:rsidRPr="000456D8" w:rsidRDefault="00214D51" w:rsidP="00214D51">
            <w:pPr>
              <w:rPr>
                <w:rFonts w:ascii="Times New Roman" w:eastAsia="Calibri" w:hAnsi="Times New Roman" w:cs="Times New Roman"/>
              </w:rPr>
            </w:pPr>
            <w:r w:rsidRPr="000456D8">
              <w:rPr>
                <w:rFonts w:ascii="Times New Roman" w:eastAsia="Calibri" w:hAnsi="Times New Roman" w:cs="Times New Roman"/>
              </w:rPr>
              <w:t>2</w:t>
            </w:r>
          </w:p>
        </w:tc>
        <w:tc>
          <w:tcPr>
            <w:tcW w:w="1857" w:type="dxa"/>
          </w:tcPr>
          <w:p w:rsidR="00214D51" w:rsidRPr="000456D8" w:rsidRDefault="00214D51" w:rsidP="00214D51">
            <w:pPr>
              <w:rPr>
                <w:rFonts w:ascii="Times New Roman" w:eastAsia="Calibri" w:hAnsi="Times New Roman" w:cs="Times New Roman"/>
              </w:rPr>
            </w:pPr>
          </w:p>
        </w:tc>
        <w:tc>
          <w:tcPr>
            <w:tcW w:w="1732" w:type="dxa"/>
          </w:tcPr>
          <w:p w:rsidR="00214D51" w:rsidRPr="000456D8" w:rsidRDefault="00214D51" w:rsidP="00214D51">
            <w:pPr>
              <w:rPr>
                <w:rFonts w:ascii="Times New Roman" w:eastAsia="Calibri" w:hAnsi="Times New Roman" w:cs="Times New Roman"/>
              </w:rPr>
            </w:pPr>
            <w:r w:rsidRPr="000456D8">
              <w:rPr>
                <w:rFonts w:ascii="Times New Roman" w:eastAsia="Calibri" w:hAnsi="Times New Roman" w:cs="Times New Roman"/>
              </w:rPr>
              <w:t>Представляет отчет по практической работе. Устно отвечает на несколько вопросов</w:t>
            </w:r>
          </w:p>
        </w:tc>
      </w:tr>
      <w:tr w:rsidR="00214D51" w:rsidRPr="00214D51" w:rsidTr="000456D8">
        <w:tc>
          <w:tcPr>
            <w:tcW w:w="710" w:type="dxa"/>
          </w:tcPr>
          <w:p w:rsidR="00214D51" w:rsidRPr="000456D8" w:rsidRDefault="00214D51" w:rsidP="00214D51">
            <w:pPr>
              <w:rPr>
                <w:rFonts w:ascii="Times New Roman" w:eastAsia="Calibri" w:hAnsi="Times New Roman" w:cs="Times New Roman"/>
              </w:rPr>
            </w:pPr>
            <w:r w:rsidRPr="000456D8">
              <w:rPr>
                <w:rFonts w:ascii="Times New Roman" w:eastAsia="Calibri" w:hAnsi="Times New Roman" w:cs="Times New Roman"/>
              </w:rPr>
              <w:t>1.8</w:t>
            </w:r>
          </w:p>
        </w:tc>
        <w:tc>
          <w:tcPr>
            <w:tcW w:w="2126" w:type="dxa"/>
          </w:tcPr>
          <w:p w:rsidR="00214D51" w:rsidRPr="000456D8" w:rsidRDefault="00214D51" w:rsidP="00214D51">
            <w:pPr>
              <w:rPr>
                <w:rFonts w:ascii="Times New Roman" w:eastAsia="Calibri" w:hAnsi="Times New Roman" w:cs="Times New Roman"/>
              </w:rPr>
            </w:pPr>
            <w:r w:rsidRPr="000456D8">
              <w:rPr>
                <w:rFonts w:ascii="Times New Roman" w:eastAsia="Calibri" w:hAnsi="Times New Roman" w:cs="Times New Roman"/>
              </w:rPr>
              <w:t xml:space="preserve">ПР3 </w:t>
            </w:r>
            <w:hyperlink r:id="rId13" w:history="1">
              <w:r w:rsidRPr="000456D8">
                <w:rPr>
                  <w:rFonts w:ascii="Times New Roman" w:eastAsia="Calibri" w:hAnsi="Times New Roman" w:cs="Times New Roman"/>
                </w:rPr>
                <w:t>Обработка списков в Прологе</w:t>
              </w:r>
            </w:hyperlink>
          </w:p>
        </w:tc>
        <w:tc>
          <w:tcPr>
            <w:tcW w:w="1117" w:type="dxa"/>
          </w:tcPr>
          <w:p w:rsidR="00214D51" w:rsidRPr="000456D8" w:rsidRDefault="00214D51" w:rsidP="00214D51">
            <w:pPr>
              <w:rPr>
                <w:rFonts w:ascii="Times New Roman" w:eastAsia="Calibri" w:hAnsi="Times New Roman" w:cs="Times New Roman"/>
              </w:rPr>
            </w:pPr>
          </w:p>
        </w:tc>
        <w:tc>
          <w:tcPr>
            <w:tcW w:w="1151" w:type="dxa"/>
          </w:tcPr>
          <w:p w:rsidR="00214D51" w:rsidRPr="000456D8" w:rsidRDefault="00214D51" w:rsidP="00214D51">
            <w:pPr>
              <w:rPr>
                <w:rFonts w:ascii="Times New Roman" w:eastAsia="Calibri" w:hAnsi="Times New Roman" w:cs="Times New Roman"/>
              </w:rPr>
            </w:pPr>
          </w:p>
        </w:tc>
        <w:tc>
          <w:tcPr>
            <w:tcW w:w="1299" w:type="dxa"/>
          </w:tcPr>
          <w:p w:rsidR="00214D51" w:rsidRPr="000456D8" w:rsidRDefault="00214D51" w:rsidP="00214D51">
            <w:pPr>
              <w:rPr>
                <w:rFonts w:ascii="Times New Roman" w:eastAsia="Calibri" w:hAnsi="Times New Roman" w:cs="Times New Roman"/>
              </w:rPr>
            </w:pPr>
            <w:r w:rsidRPr="000456D8">
              <w:rPr>
                <w:rFonts w:ascii="Times New Roman" w:eastAsia="Calibri" w:hAnsi="Times New Roman" w:cs="Times New Roman"/>
              </w:rPr>
              <w:t>2</w:t>
            </w:r>
          </w:p>
        </w:tc>
        <w:tc>
          <w:tcPr>
            <w:tcW w:w="1857" w:type="dxa"/>
          </w:tcPr>
          <w:p w:rsidR="00214D51" w:rsidRPr="000456D8" w:rsidRDefault="00214D51" w:rsidP="00214D51">
            <w:pPr>
              <w:rPr>
                <w:rFonts w:ascii="Times New Roman" w:eastAsia="Calibri" w:hAnsi="Times New Roman" w:cs="Times New Roman"/>
              </w:rPr>
            </w:pPr>
          </w:p>
        </w:tc>
        <w:tc>
          <w:tcPr>
            <w:tcW w:w="1732" w:type="dxa"/>
          </w:tcPr>
          <w:p w:rsidR="00214D51" w:rsidRPr="000456D8" w:rsidRDefault="00214D51" w:rsidP="00214D51">
            <w:pPr>
              <w:rPr>
                <w:rFonts w:ascii="Times New Roman" w:eastAsia="Calibri" w:hAnsi="Times New Roman" w:cs="Times New Roman"/>
              </w:rPr>
            </w:pPr>
            <w:r w:rsidRPr="000456D8">
              <w:rPr>
                <w:rFonts w:ascii="Times New Roman" w:eastAsia="Calibri" w:hAnsi="Times New Roman" w:cs="Times New Roman"/>
              </w:rPr>
              <w:t>Представляет отчет по практической работе. Устно отвечает на несколько вопросов</w:t>
            </w:r>
          </w:p>
        </w:tc>
      </w:tr>
      <w:tr w:rsidR="00214D51" w:rsidRPr="00214D51" w:rsidTr="000456D8">
        <w:tc>
          <w:tcPr>
            <w:tcW w:w="710" w:type="dxa"/>
          </w:tcPr>
          <w:p w:rsidR="00214D51" w:rsidRPr="000456D8" w:rsidRDefault="00214D51" w:rsidP="00214D51">
            <w:pPr>
              <w:rPr>
                <w:rFonts w:ascii="Times New Roman" w:eastAsia="Calibri" w:hAnsi="Times New Roman" w:cs="Times New Roman"/>
              </w:rPr>
            </w:pPr>
            <w:r w:rsidRPr="000456D8">
              <w:rPr>
                <w:rFonts w:ascii="Times New Roman" w:eastAsia="Calibri" w:hAnsi="Times New Roman" w:cs="Times New Roman"/>
              </w:rPr>
              <w:t>1.9</w:t>
            </w:r>
          </w:p>
        </w:tc>
        <w:tc>
          <w:tcPr>
            <w:tcW w:w="2126" w:type="dxa"/>
          </w:tcPr>
          <w:p w:rsidR="00214D51" w:rsidRPr="000456D8" w:rsidRDefault="00214D51" w:rsidP="00214D51">
            <w:pPr>
              <w:rPr>
                <w:rFonts w:ascii="Times New Roman" w:eastAsia="Calibri" w:hAnsi="Times New Roman" w:cs="Times New Roman"/>
              </w:rPr>
            </w:pPr>
            <w:r w:rsidRPr="000456D8">
              <w:rPr>
                <w:rFonts w:ascii="Times New Roman" w:eastAsia="Calibri" w:hAnsi="Times New Roman" w:cs="Times New Roman"/>
              </w:rPr>
              <w:t xml:space="preserve">ПР4 </w:t>
            </w:r>
            <w:hyperlink r:id="rId14" w:history="1">
              <w:r w:rsidRPr="000456D8">
                <w:rPr>
                  <w:rFonts w:ascii="Times New Roman" w:eastAsia="Calibri" w:hAnsi="Times New Roman" w:cs="Times New Roman"/>
                </w:rPr>
                <w:t xml:space="preserve">Построение онтологической модели в </w:t>
              </w:r>
              <w:proofErr w:type="spellStart"/>
              <w:r w:rsidRPr="000456D8">
                <w:rPr>
                  <w:rFonts w:ascii="Times New Roman" w:eastAsia="Calibri" w:hAnsi="Times New Roman" w:cs="Times New Roman"/>
                </w:rPr>
                <w:t>Protégé</w:t>
              </w:r>
              <w:proofErr w:type="spellEnd"/>
              <w:r w:rsidRPr="000456D8">
                <w:rPr>
                  <w:rFonts w:ascii="Times New Roman" w:eastAsia="Calibri" w:hAnsi="Times New Roman" w:cs="Times New Roman"/>
                </w:rPr>
                <w:t>. Создание классов</w:t>
              </w:r>
            </w:hyperlink>
          </w:p>
        </w:tc>
        <w:tc>
          <w:tcPr>
            <w:tcW w:w="1117" w:type="dxa"/>
          </w:tcPr>
          <w:p w:rsidR="00214D51" w:rsidRPr="000456D8" w:rsidRDefault="00214D51" w:rsidP="00214D51">
            <w:pPr>
              <w:rPr>
                <w:rFonts w:ascii="Times New Roman" w:eastAsia="Calibri" w:hAnsi="Times New Roman" w:cs="Times New Roman"/>
              </w:rPr>
            </w:pPr>
          </w:p>
        </w:tc>
        <w:tc>
          <w:tcPr>
            <w:tcW w:w="1151" w:type="dxa"/>
          </w:tcPr>
          <w:p w:rsidR="00214D51" w:rsidRPr="000456D8" w:rsidRDefault="00214D51" w:rsidP="00214D51">
            <w:pPr>
              <w:rPr>
                <w:rFonts w:ascii="Times New Roman" w:eastAsia="Calibri" w:hAnsi="Times New Roman" w:cs="Times New Roman"/>
              </w:rPr>
            </w:pPr>
          </w:p>
        </w:tc>
        <w:tc>
          <w:tcPr>
            <w:tcW w:w="1299" w:type="dxa"/>
          </w:tcPr>
          <w:p w:rsidR="00214D51" w:rsidRPr="000456D8" w:rsidRDefault="00214D51" w:rsidP="00214D51">
            <w:pPr>
              <w:rPr>
                <w:rFonts w:ascii="Times New Roman" w:eastAsia="Calibri" w:hAnsi="Times New Roman" w:cs="Times New Roman"/>
              </w:rPr>
            </w:pPr>
            <w:r w:rsidRPr="000456D8">
              <w:rPr>
                <w:rFonts w:ascii="Times New Roman" w:eastAsia="Calibri" w:hAnsi="Times New Roman" w:cs="Times New Roman"/>
              </w:rPr>
              <w:t>2</w:t>
            </w:r>
          </w:p>
        </w:tc>
        <w:tc>
          <w:tcPr>
            <w:tcW w:w="1857" w:type="dxa"/>
          </w:tcPr>
          <w:p w:rsidR="00214D51" w:rsidRPr="000456D8" w:rsidRDefault="00214D51" w:rsidP="00214D51">
            <w:pPr>
              <w:rPr>
                <w:rFonts w:ascii="Times New Roman" w:eastAsia="Calibri" w:hAnsi="Times New Roman" w:cs="Times New Roman"/>
              </w:rPr>
            </w:pPr>
          </w:p>
        </w:tc>
        <w:tc>
          <w:tcPr>
            <w:tcW w:w="1732" w:type="dxa"/>
          </w:tcPr>
          <w:p w:rsidR="00214D51" w:rsidRPr="000456D8" w:rsidRDefault="00214D51" w:rsidP="00214D51">
            <w:pPr>
              <w:rPr>
                <w:rFonts w:ascii="Times New Roman" w:eastAsia="Calibri" w:hAnsi="Times New Roman" w:cs="Times New Roman"/>
              </w:rPr>
            </w:pPr>
            <w:r w:rsidRPr="000456D8">
              <w:rPr>
                <w:rFonts w:ascii="Times New Roman" w:eastAsia="Calibri" w:hAnsi="Times New Roman" w:cs="Times New Roman"/>
              </w:rPr>
              <w:t>Представляет отчет по практической работе. Устно отвечает на несколько вопросов</w:t>
            </w:r>
          </w:p>
        </w:tc>
      </w:tr>
      <w:tr w:rsidR="00214D51" w:rsidRPr="00214D51" w:rsidTr="000456D8">
        <w:tc>
          <w:tcPr>
            <w:tcW w:w="710" w:type="dxa"/>
          </w:tcPr>
          <w:p w:rsidR="00214D51" w:rsidRPr="000456D8" w:rsidRDefault="00214D51" w:rsidP="00214D51">
            <w:pPr>
              <w:rPr>
                <w:rFonts w:ascii="Times New Roman" w:eastAsia="Calibri" w:hAnsi="Times New Roman" w:cs="Times New Roman"/>
              </w:rPr>
            </w:pPr>
            <w:r w:rsidRPr="000456D8">
              <w:rPr>
                <w:rFonts w:ascii="Times New Roman" w:eastAsia="Calibri" w:hAnsi="Times New Roman" w:cs="Times New Roman"/>
              </w:rPr>
              <w:t>1.10</w:t>
            </w:r>
          </w:p>
        </w:tc>
        <w:tc>
          <w:tcPr>
            <w:tcW w:w="2126" w:type="dxa"/>
          </w:tcPr>
          <w:p w:rsidR="00214D51" w:rsidRPr="000456D8" w:rsidRDefault="00214D51" w:rsidP="00214D51">
            <w:pPr>
              <w:rPr>
                <w:rFonts w:ascii="Times New Roman" w:eastAsia="Calibri" w:hAnsi="Times New Roman" w:cs="Times New Roman"/>
              </w:rPr>
            </w:pPr>
            <w:r w:rsidRPr="000456D8">
              <w:rPr>
                <w:rFonts w:ascii="Times New Roman" w:eastAsia="Calibri" w:hAnsi="Times New Roman" w:cs="Times New Roman"/>
              </w:rPr>
              <w:t xml:space="preserve">ПР5 </w:t>
            </w:r>
            <w:hyperlink r:id="rId15" w:history="1">
              <w:r w:rsidRPr="000456D8">
                <w:rPr>
                  <w:rFonts w:ascii="Times New Roman" w:eastAsia="Calibri" w:hAnsi="Times New Roman" w:cs="Times New Roman"/>
                </w:rPr>
                <w:t xml:space="preserve">Построение онтологической модели в </w:t>
              </w:r>
              <w:proofErr w:type="spellStart"/>
              <w:r w:rsidRPr="000456D8">
                <w:rPr>
                  <w:rFonts w:ascii="Times New Roman" w:eastAsia="Calibri" w:hAnsi="Times New Roman" w:cs="Times New Roman"/>
                </w:rPr>
                <w:t>Protégé</w:t>
              </w:r>
              <w:proofErr w:type="spellEnd"/>
              <w:r w:rsidRPr="000456D8">
                <w:rPr>
                  <w:rFonts w:ascii="Times New Roman" w:eastAsia="Calibri" w:hAnsi="Times New Roman" w:cs="Times New Roman"/>
                </w:rPr>
                <w:t>. Создание экземпляров классов</w:t>
              </w:r>
            </w:hyperlink>
          </w:p>
        </w:tc>
        <w:tc>
          <w:tcPr>
            <w:tcW w:w="1117" w:type="dxa"/>
          </w:tcPr>
          <w:p w:rsidR="00214D51" w:rsidRPr="000456D8" w:rsidRDefault="00214D51" w:rsidP="00214D51">
            <w:pPr>
              <w:rPr>
                <w:rFonts w:ascii="Times New Roman" w:eastAsia="Calibri" w:hAnsi="Times New Roman" w:cs="Times New Roman"/>
              </w:rPr>
            </w:pPr>
          </w:p>
        </w:tc>
        <w:tc>
          <w:tcPr>
            <w:tcW w:w="1151" w:type="dxa"/>
          </w:tcPr>
          <w:p w:rsidR="00214D51" w:rsidRPr="000456D8" w:rsidRDefault="00214D51" w:rsidP="00214D51">
            <w:pPr>
              <w:rPr>
                <w:rFonts w:ascii="Times New Roman" w:eastAsia="Calibri" w:hAnsi="Times New Roman" w:cs="Times New Roman"/>
              </w:rPr>
            </w:pPr>
          </w:p>
        </w:tc>
        <w:tc>
          <w:tcPr>
            <w:tcW w:w="1299" w:type="dxa"/>
          </w:tcPr>
          <w:p w:rsidR="00214D51" w:rsidRPr="000456D8" w:rsidRDefault="00214D51" w:rsidP="00214D51">
            <w:pPr>
              <w:rPr>
                <w:rFonts w:ascii="Times New Roman" w:eastAsia="Calibri" w:hAnsi="Times New Roman" w:cs="Times New Roman"/>
              </w:rPr>
            </w:pPr>
            <w:r w:rsidRPr="000456D8">
              <w:rPr>
                <w:rFonts w:ascii="Times New Roman" w:eastAsia="Calibri" w:hAnsi="Times New Roman" w:cs="Times New Roman"/>
              </w:rPr>
              <w:t>2</w:t>
            </w:r>
          </w:p>
        </w:tc>
        <w:tc>
          <w:tcPr>
            <w:tcW w:w="1857" w:type="dxa"/>
          </w:tcPr>
          <w:p w:rsidR="00214D51" w:rsidRPr="000456D8" w:rsidRDefault="00214D51" w:rsidP="00214D51">
            <w:pPr>
              <w:rPr>
                <w:rFonts w:ascii="Times New Roman" w:eastAsia="Calibri" w:hAnsi="Times New Roman" w:cs="Times New Roman"/>
              </w:rPr>
            </w:pPr>
          </w:p>
        </w:tc>
        <w:tc>
          <w:tcPr>
            <w:tcW w:w="1732" w:type="dxa"/>
          </w:tcPr>
          <w:p w:rsidR="00214D51" w:rsidRPr="000456D8" w:rsidRDefault="00214D51" w:rsidP="00214D51">
            <w:pPr>
              <w:rPr>
                <w:rFonts w:ascii="Times New Roman" w:eastAsia="Calibri" w:hAnsi="Times New Roman" w:cs="Times New Roman"/>
              </w:rPr>
            </w:pPr>
            <w:r w:rsidRPr="000456D8">
              <w:rPr>
                <w:rFonts w:ascii="Times New Roman" w:eastAsia="Calibri" w:hAnsi="Times New Roman" w:cs="Times New Roman"/>
              </w:rPr>
              <w:t>Представляет отчет по практической работе. Устно отвечает на несколько вопросов</w:t>
            </w:r>
          </w:p>
        </w:tc>
      </w:tr>
      <w:tr w:rsidR="00214D51" w:rsidRPr="00214D51" w:rsidTr="000456D8">
        <w:trPr>
          <w:trHeight w:val="1568"/>
        </w:trPr>
        <w:tc>
          <w:tcPr>
            <w:tcW w:w="710" w:type="dxa"/>
          </w:tcPr>
          <w:p w:rsidR="00214D51" w:rsidRPr="000456D8" w:rsidRDefault="00214D51" w:rsidP="00214D51">
            <w:pPr>
              <w:rPr>
                <w:rFonts w:ascii="Times New Roman" w:eastAsia="Calibri" w:hAnsi="Times New Roman" w:cs="Times New Roman"/>
              </w:rPr>
            </w:pPr>
            <w:r w:rsidRPr="000456D8">
              <w:rPr>
                <w:rFonts w:ascii="Times New Roman" w:eastAsia="Calibri" w:hAnsi="Times New Roman" w:cs="Times New Roman"/>
              </w:rPr>
              <w:t>1.11</w:t>
            </w:r>
          </w:p>
        </w:tc>
        <w:tc>
          <w:tcPr>
            <w:tcW w:w="2126" w:type="dxa"/>
          </w:tcPr>
          <w:p w:rsidR="00214D51" w:rsidRPr="000456D8" w:rsidRDefault="00214D51" w:rsidP="00214D51">
            <w:pPr>
              <w:rPr>
                <w:rFonts w:ascii="Times New Roman" w:eastAsia="Calibri" w:hAnsi="Times New Roman" w:cs="Times New Roman"/>
              </w:rPr>
            </w:pPr>
            <w:r w:rsidRPr="000456D8">
              <w:rPr>
                <w:rFonts w:ascii="Times New Roman" w:eastAsia="Calibri" w:hAnsi="Times New Roman" w:cs="Times New Roman"/>
              </w:rPr>
              <w:t xml:space="preserve">ПР6 </w:t>
            </w:r>
            <w:hyperlink r:id="rId16" w:history="1">
              <w:r w:rsidRPr="000456D8">
                <w:rPr>
                  <w:rFonts w:ascii="Times New Roman" w:eastAsia="Calibri" w:hAnsi="Times New Roman" w:cs="Times New Roman"/>
                </w:rPr>
                <w:t xml:space="preserve">Выполнение SPARQL-запросов в </w:t>
              </w:r>
              <w:proofErr w:type="spellStart"/>
              <w:r w:rsidRPr="000456D8">
                <w:rPr>
                  <w:rFonts w:ascii="Times New Roman" w:eastAsia="Calibri" w:hAnsi="Times New Roman" w:cs="Times New Roman"/>
                </w:rPr>
                <w:t>Protégé</w:t>
              </w:r>
              <w:proofErr w:type="spellEnd"/>
            </w:hyperlink>
          </w:p>
        </w:tc>
        <w:tc>
          <w:tcPr>
            <w:tcW w:w="1117" w:type="dxa"/>
          </w:tcPr>
          <w:p w:rsidR="00214D51" w:rsidRPr="000456D8" w:rsidRDefault="00214D51" w:rsidP="00214D51">
            <w:pPr>
              <w:rPr>
                <w:rFonts w:ascii="Times New Roman" w:eastAsia="Calibri" w:hAnsi="Times New Roman" w:cs="Times New Roman"/>
              </w:rPr>
            </w:pPr>
          </w:p>
        </w:tc>
        <w:tc>
          <w:tcPr>
            <w:tcW w:w="1151" w:type="dxa"/>
          </w:tcPr>
          <w:p w:rsidR="00214D51" w:rsidRPr="000456D8" w:rsidRDefault="00214D51" w:rsidP="00214D51">
            <w:pPr>
              <w:rPr>
                <w:rFonts w:ascii="Times New Roman" w:eastAsia="Calibri" w:hAnsi="Times New Roman" w:cs="Times New Roman"/>
              </w:rPr>
            </w:pPr>
          </w:p>
        </w:tc>
        <w:tc>
          <w:tcPr>
            <w:tcW w:w="1299" w:type="dxa"/>
          </w:tcPr>
          <w:p w:rsidR="00214D51" w:rsidRPr="000456D8" w:rsidRDefault="00214D51" w:rsidP="00214D51">
            <w:pPr>
              <w:rPr>
                <w:rFonts w:ascii="Times New Roman" w:eastAsia="Calibri" w:hAnsi="Times New Roman" w:cs="Times New Roman"/>
              </w:rPr>
            </w:pPr>
            <w:r w:rsidRPr="000456D8">
              <w:rPr>
                <w:rFonts w:ascii="Times New Roman" w:eastAsia="Calibri" w:hAnsi="Times New Roman" w:cs="Times New Roman"/>
              </w:rPr>
              <w:t>4</w:t>
            </w:r>
          </w:p>
        </w:tc>
        <w:tc>
          <w:tcPr>
            <w:tcW w:w="1857" w:type="dxa"/>
          </w:tcPr>
          <w:p w:rsidR="00214D51" w:rsidRPr="000456D8" w:rsidRDefault="00214D51" w:rsidP="00214D51">
            <w:pPr>
              <w:rPr>
                <w:rFonts w:ascii="Times New Roman" w:eastAsia="Calibri" w:hAnsi="Times New Roman" w:cs="Times New Roman"/>
              </w:rPr>
            </w:pPr>
          </w:p>
        </w:tc>
        <w:tc>
          <w:tcPr>
            <w:tcW w:w="1732" w:type="dxa"/>
          </w:tcPr>
          <w:p w:rsidR="00214D51" w:rsidRPr="000456D8" w:rsidRDefault="00214D51" w:rsidP="00214D51">
            <w:pPr>
              <w:rPr>
                <w:rFonts w:ascii="Times New Roman" w:eastAsia="Calibri" w:hAnsi="Times New Roman" w:cs="Times New Roman"/>
              </w:rPr>
            </w:pPr>
            <w:r w:rsidRPr="000456D8">
              <w:rPr>
                <w:rFonts w:ascii="Times New Roman" w:eastAsia="Calibri" w:hAnsi="Times New Roman" w:cs="Times New Roman"/>
              </w:rPr>
              <w:t>Представляет отчет по практической работе. Устно отвечает на несколько вопросов</w:t>
            </w:r>
          </w:p>
          <w:p w:rsidR="00214D51" w:rsidRPr="000456D8" w:rsidRDefault="00214D51" w:rsidP="00214D51">
            <w:pPr>
              <w:rPr>
                <w:rFonts w:ascii="Times New Roman" w:eastAsia="Calibri" w:hAnsi="Times New Roman" w:cs="Times New Roman"/>
              </w:rPr>
            </w:pPr>
          </w:p>
        </w:tc>
      </w:tr>
      <w:tr w:rsidR="00214D51" w:rsidRPr="00214D51" w:rsidTr="000456D8">
        <w:trPr>
          <w:trHeight w:val="1066"/>
        </w:trPr>
        <w:tc>
          <w:tcPr>
            <w:tcW w:w="710" w:type="dxa"/>
          </w:tcPr>
          <w:p w:rsidR="00214D51" w:rsidRPr="000456D8" w:rsidRDefault="00F62D7F" w:rsidP="00214D51">
            <w:pPr>
              <w:rPr>
                <w:rFonts w:ascii="Times New Roman" w:eastAsia="Calibri" w:hAnsi="Times New Roman" w:cs="Times New Roman"/>
              </w:rPr>
            </w:pPr>
            <w:r>
              <w:rPr>
                <w:rFonts w:ascii="Times New Roman" w:eastAsia="Calibri" w:hAnsi="Times New Roman" w:cs="Times New Roman"/>
              </w:rPr>
              <w:lastRenderedPageBreak/>
              <w:t>2.</w:t>
            </w:r>
          </w:p>
        </w:tc>
        <w:tc>
          <w:tcPr>
            <w:tcW w:w="2126" w:type="dxa"/>
          </w:tcPr>
          <w:p w:rsidR="00214D51" w:rsidRPr="000456D8" w:rsidRDefault="00214D51" w:rsidP="00214D51">
            <w:pPr>
              <w:rPr>
                <w:rFonts w:ascii="Times New Roman" w:eastAsia="Calibri" w:hAnsi="Times New Roman" w:cs="Times New Roman"/>
              </w:rPr>
            </w:pPr>
            <w:r w:rsidRPr="000456D8">
              <w:rPr>
                <w:rFonts w:ascii="Times New Roman" w:eastAsia="Calibri" w:hAnsi="Times New Roman" w:cs="Times New Roman"/>
              </w:rPr>
              <w:t>Модуль 2 Основы теории экспертных систем</w:t>
            </w:r>
          </w:p>
        </w:tc>
        <w:tc>
          <w:tcPr>
            <w:tcW w:w="1117" w:type="dxa"/>
          </w:tcPr>
          <w:p w:rsidR="00214D51" w:rsidRPr="000456D8" w:rsidRDefault="00F62D7F" w:rsidP="00214D51">
            <w:pPr>
              <w:rPr>
                <w:rFonts w:ascii="Times New Roman" w:eastAsia="Calibri" w:hAnsi="Times New Roman" w:cs="Times New Roman"/>
              </w:rPr>
            </w:pPr>
            <w:r>
              <w:rPr>
                <w:rFonts w:ascii="Times New Roman" w:eastAsia="Calibri" w:hAnsi="Times New Roman" w:cs="Times New Roman"/>
              </w:rPr>
              <w:t>30</w:t>
            </w:r>
          </w:p>
        </w:tc>
        <w:tc>
          <w:tcPr>
            <w:tcW w:w="1151" w:type="dxa"/>
          </w:tcPr>
          <w:p w:rsidR="00214D51" w:rsidRPr="000456D8" w:rsidRDefault="00F62D7F" w:rsidP="00214D51">
            <w:pPr>
              <w:rPr>
                <w:rFonts w:ascii="Times New Roman" w:eastAsia="Calibri" w:hAnsi="Times New Roman" w:cs="Times New Roman"/>
              </w:rPr>
            </w:pPr>
            <w:r>
              <w:rPr>
                <w:rFonts w:ascii="Times New Roman" w:eastAsia="Calibri" w:hAnsi="Times New Roman" w:cs="Times New Roman"/>
              </w:rPr>
              <w:t>12</w:t>
            </w:r>
          </w:p>
        </w:tc>
        <w:tc>
          <w:tcPr>
            <w:tcW w:w="1299" w:type="dxa"/>
          </w:tcPr>
          <w:p w:rsidR="00214D51" w:rsidRPr="000456D8" w:rsidRDefault="00F62D7F" w:rsidP="00214D51">
            <w:pPr>
              <w:rPr>
                <w:rFonts w:ascii="Times New Roman" w:eastAsia="Calibri" w:hAnsi="Times New Roman" w:cs="Times New Roman"/>
              </w:rPr>
            </w:pPr>
            <w:r>
              <w:rPr>
                <w:rFonts w:ascii="Times New Roman" w:eastAsia="Calibri" w:hAnsi="Times New Roman" w:cs="Times New Roman"/>
              </w:rPr>
              <w:t>14</w:t>
            </w:r>
          </w:p>
        </w:tc>
        <w:tc>
          <w:tcPr>
            <w:tcW w:w="1857" w:type="dxa"/>
          </w:tcPr>
          <w:p w:rsidR="00214D51" w:rsidRPr="000456D8" w:rsidRDefault="00F62D7F" w:rsidP="00214D51">
            <w:pPr>
              <w:rPr>
                <w:rFonts w:ascii="Times New Roman" w:eastAsia="Calibri" w:hAnsi="Times New Roman" w:cs="Times New Roman"/>
              </w:rPr>
            </w:pPr>
            <w:r>
              <w:rPr>
                <w:rFonts w:ascii="Times New Roman" w:eastAsia="Calibri" w:hAnsi="Times New Roman" w:cs="Times New Roman"/>
              </w:rPr>
              <w:t>4</w:t>
            </w:r>
          </w:p>
        </w:tc>
        <w:tc>
          <w:tcPr>
            <w:tcW w:w="1732" w:type="dxa"/>
          </w:tcPr>
          <w:p w:rsidR="00214D51" w:rsidRPr="000456D8" w:rsidRDefault="00214D51" w:rsidP="00214D51">
            <w:pPr>
              <w:rPr>
                <w:rFonts w:ascii="Times New Roman" w:eastAsia="Calibri" w:hAnsi="Times New Roman" w:cs="Times New Roman"/>
              </w:rPr>
            </w:pPr>
          </w:p>
        </w:tc>
      </w:tr>
      <w:tr w:rsidR="00214D51" w:rsidRPr="00214D51" w:rsidTr="000456D8">
        <w:trPr>
          <w:trHeight w:val="1122"/>
        </w:trPr>
        <w:tc>
          <w:tcPr>
            <w:tcW w:w="710" w:type="dxa"/>
          </w:tcPr>
          <w:p w:rsidR="00214D51" w:rsidRPr="000456D8" w:rsidRDefault="00F62D7F" w:rsidP="00214D51">
            <w:pPr>
              <w:rPr>
                <w:rFonts w:ascii="Times New Roman" w:eastAsia="Calibri" w:hAnsi="Times New Roman" w:cs="Times New Roman"/>
              </w:rPr>
            </w:pPr>
            <w:r>
              <w:rPr>
                <w:rFonts w:ascii="Times New Roman" w:eastAsia="Calibri" w:hAnsi="Times New Roman" w:cs="Times New Roman"/>
              </w:rPr>
              <w:t>2.1</w:t>
            </w:r>
          </w:p>
        </w:tc>
        <w:tc>
          <w:tcPr>
            <w:tcW w:w="2126" w:type="dxa"/>
          </w:tcPr>
          <w:p w:rsidR="00214D51" w:rsidRPr="000456D8" w:rsidRDefault="00214D51" w:rsidP="00214D51">
            <w:pPr>
              <w:rPr>
                <w:rFonts w:ascii="Times New Roman" w:eastAsia="Calibri" w:hAnsi="Times New Roman" w:cs="Times New Roman"/>
              </w:rPr>
            </w:pPr>
            <w:r w:rsidRPr="000456D8">
              <w:rPr>
                <w:rFonts w:ascii="Times New Roman" w:eastAsia="Calibri" w:hAnsi="Times New Roman" w:cs="Times New Roman"/>
              </w:rPr>
              <w:t>Тема 2.1. Логика предикатов первого порядка</w:t>
            </w:r>
          </w:p>
        </w:tc>
        <w:tc>
          <w:tcPr>
            <w:tcW w:w="1117" w:type="dxa"/>
          </w:tcPr>
          <w:p w:rsidR="00214D51" w:rsidRPr="000456D8" w:rsidRDefault="00214D51" w:rsidP="00214D51">
            <w:pPr>
              <w:rPr>
                <w:rFonts w:ascii="Times New Roman" w:eastAsia="Calibri" w:hAnsi="Times New Roman" w:cs="Times New Roman"/>
              </w:rPr>
            </w:pPr>
          </w:p>
        </w:tc>
        <w:tc>
          <w:tcPr>
            <w:tcW w:w="1151" w:type="dxa"/>
          </w:tcPr>
          <w:p w:rsidR="00214D51" w:rsidRPr="000456D8" w:rsidRDefault="00F62D7F" w:rsidP="00214D51">
            <w:pPr>
              <w:rPr>
                <w:rFonts w:ascii="Times New Roman" w:eastAsia="Calibri" w:hAnsi="Times New Roman" w:cs="Times New Roman"/>
              </w:rPr>
            </w:pPr>
            <w:r>
              <w:rPr>
                <w:rFonts w:ascii="Times New Roman" w:eastAsia="Calibri" w:hAnsi="Times New Roman" w:cs="Times New Roman"/>
              </w:rPr>
              <w:t>2</w:t>
            </w:r>
          </w:p>
        </w:tc>
        <w:tc>
          <w:tcPr>
            <w:tcW w:w="1299" w:type="dxa"/>
          </w:tcPr>
          <w:p w:rsidR="00214D51" w:rsidRPr="000456D8" w:rsidRDefault="00214D51" w:rsidP="00214D51">
            <w:pPr>
              <w:rPr>
                <w:rFonts w:ascii="Times New Roman" w:eastAsia="Calibri" w:hAnsi="Times New Roman" w:cs="Times New Roman"/>
              </w:rPr>
            </w:pPr>
          </w:p>
        </w:tc>
        <w:tc>
          <w:tcPr>
            <w:tcW w:w="1857" w:type="dxa"/>
          </w:tcPr>
          <w:p w:rsidR="00214D51" w:rsidRPr="000456D8" w:rsidRDefault="00214D51" w:rsidP="00214D51">
            <w:pPr>
              <w:rPr>
                <w:rFonts w:ascii="Times New Roman" w:eastAsia="Calibri" w:hAnsi="Times New Roman" w:cs="Times New Roman"/>
              </w:rPr>
            </w:pPr>
          </w:p>
        </w:tc>
        <w:tc>
          <w:tcPr>
            <w:tcW w:w="1732" w:type="dxa"/>
          </w:tcPr>
          <w:p w:rsidR="00214D51" w:rsidRPr="000456D8" w:rsidRDefault="00214D51" w:rsidP="00214D51">
            <w:pPr>
              <w:rPr>
                <w:rFonts w:ascii="Times New Roman" w:eastAsia="Calibri" w:hAnsi="Times New Roman" w:cs="Times New Roman"/>
              </w:rPr>
            </w:pPr>
          </w:p>
        </w:tc>
      </w:tr>
      <w:tr w:rsidR="00214D51" w:rsidRPr="00214D51" w:rsidTr="000456D8">
        <w:tc>
          <w:tcPr>
            <w:tcW w:w="710" w:type="dxa"/>
          </w:tcPr>
          <w:p w:rsidR="00214D51" w:rsidRPr="000456D8" w:rsidRDefault="00214D51" w:rsidP="00214D51">
            <w:pPr>
              <w:rPr>
                <w:rFonts w:ascii="Times New Roman" w:eastAsia="Calibri" w:hAnsi="Times New Roman" w:cs="Times New Roman"/>
              </w:rPr>
            </w:pPr>
            <w:r w:rsidRPr="000456D8">
              <w:rPr>
                <w:rFonts w:ascii="Times New Roman" w:eastAsia="Calibri" w:hAnsi="Times New Roman" w:cs="Times New Roman"/>
              </w:rPr>
              <w:t>2.2</w:t>
            </w:r>
          </w:p>
        </w:tc>
        <w:tc>
          <w:tcPr>
            <w:tcW w:w="2126" w:type="dxa"/>
          </w:tcPr>
          <w:p w:rsidR="00214D51" w:rsidRPr="000456D8" w:rsidRDefault="00214D51" w:rsidP="00214D51">
            <w:pPr>
              <w:rPr>
                <w:rFonts w:ascii="Times New Roman" w:eastAsia="Calibri" w:hAnsi="Times New Roman" w:cs="Times New Roman"/>
              </w:rPr>
            </w:pPr>
            <w:r w:rsidRPr="000456D8">
              <w:rPr>
                <w:rFonts w:ascii="Times New Roman" w:eastAsia="Calibri" w:hAnsi="Times New Roman" w:cs="Times New Roman"/>
              </w:rPr>
              <w:t>Тема 2.2. Язык логического программирования Пролог</w:t>
            </w:r>
          </w:p>
        </w:tc>
        <w:tc>
          <w:tcPr>
            <w:tcW w:w="1117" w:type="dxa"/>
          </w:tcPr>
          <w:p w:rsidR="00214D51" w:rsidRPr="000456D8" w:rsidRDefault="00214D51" w:rsidP="00214D51">
            <w:pPr>
              <w:rPr>
                <w:rFonts w:ascii="Times New Roman" w:eastAsia="Calibri" w:hAnsi="Times New Roman" w:cs="Times New Roman"/>
              </w:rPr>
            </w:pPr>
          </w:p>
        </w:tc>
        <w:tc>
          <w:tcPr>
            <w:tcW w:w="1151" w:type="dxa"/>
          </w:tcPr>
          <w:p w:rsidR="00214D51" w:rsidRPr="000456D8" w:rsidRDefault="00214D51" w:rsidP="00214D51">
            <w:pPr>
              <w:rPr>
                <w:rFonts w:ascii="Times New Roman" w:eastAsia="Calibri" w:hAnsi="Times New Roman" w:cs="Times New Roman"/>
              </w:rPr>
            </w:pPr>
            <w:r w:rsidRPr="000456D8">
              <w:rPr>
                <w:rFonts w:ascii="Times New Roman" w:eastAsia="Calibri" w:hAnsi="Times New Roman" w:cs="Times New Roman"/>
              </w:rPr>
              <w:t>2</w:t>
            </w:r>
          </w:p>
        </w:tc>
        <w:tc>
          <w:tcPr>
            <w:tcW w:w="1299" w:type="dxa"/>
          </w:tcPr>
          <w:p w:rsidR="00214D51" w:rsidRPr="000456D8" w:rsidRDefault="00214D51" w:rsidP="00214D51">
            <w:pPr>
              <w:rPr>
                <w:rFonts w:ascii="Times New Roman" w:eastAsia="Calibri" w:hAnsi="Times New Roman" w:cs="Times New Roman"/>
              </w:rPr>
            </w:pPr>
          </w:p>
        </w:tc>
        <w:tc>
          <w:tcPr>
            <w:tcW w:w="1857" w:type="dxa"/>
          </w:tcPr>
          <w:p w:rsidR="00214D51" w:rsidRPr="000456D8" w:rsidRDefault="00214D51" w:rsidP="00214D51">
            <w:pPr>
              <w:rPr>
                <w:rFonts w:ascii="Times New Roman" w:eastAsia="Calibri" w:hAnsi="Times New Roman" w:cs="Times New Roman"/>
              </w:rPr>
            </w:pPr>
          </w:p>
        </w:tc>
        <w:tc>
          <w:tcPr>
            <w:tcW w:w="1732" w:type="dxa"/>
          </w:tcPr>
          <w:p w:rsidR="00214D51" w:rsidRPr="000456D8" w:rsidRDefault="00214D51" w:rsidP="00214D51">
            <w:pPr>
              <w:rPr>
                <w:rFonts w:ascii="Times New Roman" w:eastAsia="Calibri" w:hAnsi="Times New Roman" w:cs="Times New Roman"/>
              </w:rPr>
            </w:pPr>
          </w:p>
        </w:tc>
      </w:tr>
      <w:tr w:rsidR="00214D51" w:rsidRPr="00214D51" w:rsidTr="000456D8">
        <w:tc>
          <w:tcPr>
            <w:tcW w:w="710" w:type="dxa"/>
          </w:tcPr>
          <w:p w:rsidR="00214D51" w:rsidRPr="000456D8" w:rsidRDefault="00214D51" w:rsidP="00214D51">
            <w:pPr>
              <w:rPr>
                <w:rFonts w:ascii="Times New Roman" w:eastAsia="Calibri" w:hAnsi="Times New Roman" w:cs="Times New Roman"/>
              </w:rPr>
            </w:pPr>
            <w:r w:rsidRPr="000456D8">
              <w:rPr>
                <w:rFonts w:ascii="Times New Roman" w:eastAsia="Calibri" w:hAnsi="Times New Roman" w:cs="Times New Roman"/>
              </w:rPr>
              <w:t>2.3</w:t>
            </w:r>
          </w:p>
        </w:tc>
        <w:tc>
          <w:tcPr>
            <w:tcW w:w="2126" w:type="dxa"/>
          </w:tcPr>
          <w:p w:rsidR="00214D51" w:rsidRPr="000456D8" w:rsidRDefault="00214D51" w:rsidP="00214D51">
            <w:pPr>
              <w:rPr>
                <w:rFonts w:ascii="Times New Roman" w:eastAsia="Calibri" w:hAnsi="Times New Roman" w:cs="Times New Roman"/>
              </w:rPr>
            </w:pPr>
            <w:r w:rsidRPr="000456D8">
              <w:rPr>
                <w:rFonts w:ascii="Times New Roman" w:eastAsia="Calibri" w:hAnsi="Times New Roman" w:cs="Times New Roman"/>
              </w:rPr>
              <w:t>Тема 2.3. Онтологии</w:t>
            </w:r>
          </w:p>
        </w:tc>
        <w:tc>
          <w:tcPr>
            <w:tcW w:w="1117" w:type="dxa"/>
          </w:tcPr>
          <w:p w:rsidR="00214D51" w:rsidRPr="000456D8" w:rsidRDefault="00214D51" w:rsidP="00214D51">
            <w:pPr>
              <w:rPr>
                <w:rFonts w:ascii="Times New Roman" w:eastAsia="Calibri" w:hAnsi="Times New Roman" w:cs="Times New Roman"/>
              </w:rPr>
            </w:pPr>
          </w:p>
        </w:tc>
        <w:tc>
          <w:tcPr>
            <w:tcW w:w="1151" w:type="dxa"/>
          </w:tcPr>
          <w:p w:rsidR="00214D51" w:rsidRPr="000456D8" w:rsidRDefault="00214D51" w:rsidP="00214D51">
            <w:pPr>
              <w:rPr>
                <w:rFonts w:ascii="Times New Roman" w:eastAsia="Calibri" w:hAnsi="Times New Roman" w:cs="Times New Roman"/>
              </w:rPr>
            </w:pPr>
            <w:r w:rsidRPr="000456D8">
              <w:rPr>
                <w:rFonts w:ascii="Times New Roman" w:eastAsia="Calibri" w:hAnsi="Times New Roman" w:cs="Times New Roman"/>
              </w:rPr>
              <w:t>2</w:t>
            </w:r>
          </w:p>
        </w:tc>
        <w:tc>
          <w:tcPr>
            <w:tcW w:w="1299" w:type="dxa"/>
          </w:tcPr>
          <w:p w:rsidR="00214D51" w:rsidRPr="000456D8" w:rsidRDefault="00214D51" w:rsidP="00214D51">
            <w:pPr>
              <w:rPr>
                <w:rFonts w:ascii="Times New Roman" w:eastAsia="Calibri" w:hAnsi="Times New Roman" w:cs="Times New Roman"/>
              </w:rPr>
            </w:pPr>
          </w:p>
        </w:tc>
        <w:tc>
          <w:tcPr>
            <w:tcW w:w="1857" w:type="dxa"/>
          </w:tcPr>
          <w:p w:rsidR="00214D51" w:rsidRPr="000456D8" w:rsidRDefault="00214D51" w:rsidP="00214D51">
            <w:pPr>
              <w:rPr>
                <w:rFonts w:ascii="Times New Roman" w:eastAsia="Calibri" w:hAnsi="Times New Roman" w:cs="Times New Roman"/>
              </w:rPr>
            </w:pPr>
          </w:p>
        </w:tc>
        <w:tc>
          <w:tcPr>
            <w:tcW w:w="1732" w:type="dxa"/>
          </w:tcPr>
          <w:p w:rsidR="00214D51" w:rsidRPr="000456D8" w:rsidRDefault="00214D51" w:rsidP="00214D51">
            <w:pPr>
              <w:rPr>
                <w:rFonts w:ascii="Times New Roman" w:eastAsia="Calibri" w:hAnsi="Times New Roman" w:cs="Times New Roman"/>
              </w:rPr>
            </w:pPr>
          </w:p>
        </w:tc>
      </w:tr>
      <w:tr w:rsidR="00214D51" w:rsidRPr="00214D51" w:rsidTr="000456D8">
        <w:tc>
          <w:tcPr>
            <w:tcW w:w="710" w:type="dxa"/>
          </w:tcPr>
          <w:p w:rsidR="00214D51" w:rsidRPr="000456D8" w:rsidRDefault="00214D51" w:rsidP="00214D51">
            <w:pPr>
              <w:rPr>
                <w:rFonts w:ascii="Times New Roman" w:eastAsia="Calibri" w:hAnsi="Times New Roman" w:cs="Times New Roman"/>
              </w:rPr>
            </w:pPr>
            <w:r w:rsidRPr="000456D8">
              <w:rPr>
                <w:rFonts w:ascii="Times New Roman" w:eastAsia="Calibri" w:hAnsi="Times New Roman" w:cs="Times New Roman"/>
              </w:rPr>
              <w:t>2.4</w:t>
            </w:r>
          </w:p>
        </w:tc>
        <w:tc>
          <w:tcPr>
            <w:tcW w:w="2126" w:type="dxa"/>
          </w:tcPr>
          <w:p w:rsidR="00214D51" w:rsidRPr="000456D8" w:rsidRDefault="00214D51" w:rsidP="00214D51">
            <w:pPr>
              <w:rPr>
                <w:rFonts w:ascii="Times New Roman" w:eastAsia="Calibri" w:hAnsi="Times New Roman" w:cs="Times New Roman"/>
              </w:rPr>
            </w:pPr>
            <w:r w:rsidRPr="000456D8">
              <w:rPr>
                <w:rFonts w:ascii="Times New Roman" w:eastAsia="Calibri" w:hAnsi="Times New Roman" w:cs="Times New Roman"/>
              </w:rPr>
              <w:t xml:space="preserve">Тема2.4. </w:t>
            </w:r>
          </w:p>
          <w:p w:rsidR="00214D51" w:rsidRPr="000456D8" w:rsidRDefault="00214D51" w:rsidP="00214D51">
            <w:pPr>
              <w:rPr>
                <w:rFonts w:ascii="Times New Roman" w:eastAsia="Calibri" w:hAnsi="Times New Roman" w:cs="Times New Roman"/>
              </w:rPr>
            </w:pPr>
            <w:r w:rsidRPr="000456D8">
              <w:rPr>
                <w:rFonts w:ascii="Times New Roman" w:eastAsia="Calibri" w:hAnsi="Times New Roman" w:cs="Times New Roman"/>
              </w:rPr>
              <w:t>Краткие сведения из теории оптимизации. Нечеткие знания и способы их обработки</w:t>
            </w:r>
          </w:p>
        </w:tc>
        <w:tc>
          <w:tcPr>
            <w:tcW w:w="1117" w:type="dxa"/>
          </w:tcPr>
          <w:p w:rsidR="00214D51" w:rsidRPr="000456D8" w:rsidRDefault="00214D51" w:rsidP="00214D51">
            <w:pPr>
              <w:rPr>
                <w:rFonts w:ascii="Times New Roman" w:eastAsia="Calibri" w:hAnsi="Times New Roman" w:cs="Times New Roman"/>
              </w:rPr>
            </w:pPr>
          </w:p>
        </w:tc>
        <w:tc>
          <w:tcPr>
            <w:tcW w:w="1151" w:type="dxa"/>
          </w:tcPr>
          <w:p w:rsidR="00214D51" w:rsidRPr="000456D8" w:rsidRDefault="00214D51" w:rsidP="00214D51">
            <w:pPr>
              <w:rPr>
                <w:rFonts w:ascii="Times New Roman" w:eastAsia="Calibri" w:hAnsi="Times New Roman" w:cs="Times New Roman"/>
              </w:rPr>
            </w:pPr>
            <w:r w:rsidRPr="000456D8">
              <w:rPr>
                <w:rFonts w:ascii="Times New Roman" w:eastAsia="Calibri" w:hAnsi="Times New Roman" w:cs="Times New Roman"/>
              </w:rPr>
              <w:t>2</w:t>
            </w:r>
          </w:p>
        </w:tc>
        <w:tc>
          <w:tcPr>
            <w:tcW w:w="1299" w:type="dxa"/>
          </w:tcPr>
          <w:p w:rsidR="00214D51" w:rsidRPr="000456D8" w:rsidRDefault="00214D51" w:rsidP="00214D51">
            <w:pPr>
              <w:rPr>
                <w:rFonts w:ascii="Times New Roman" w:eastAsia="Calibri" w:hAnsi="Times New Roman" w:cs="Times New Roman"/>
              </w:rPr>
            </w:pPr>
          </w:p>
        </w:tc>
        <w:tc>
          <w:tcPr>
            <w:tcW w:w="1857" w:type="dxa"/>
          </w:tcPr>
          <w:p w:rsidR="00214D51" w:rsidRPr="000456D8" w:rsidRDefault="00214D51" w:rsidP="00214D51">
            <w:pPr>
              <w:rPr>
                <w:rFonts w:ascii="Times New Roman" w:eastAsia="Calibri" w:hAnsi="Times New Roman" w:cs="Times New Roman"/>
              </w:rPr>
            </w:pPr>
            <w:r w:rsidRPr="000456D8">
              <w:rPr>
                <w:rFonts w:ascii="Times New Roman" w:eastAsia="Calibri" w:hAnsi="Times New Roman" w:cs="Times New Roman"/>
              </w:rPr>
              <w:t>2</w:t>
            </w:r>
          </w:p>
        </w:tc>
        <w:tc>
          <w:tcPr>
            <w:tcW w:w="1732" w:type="dxa"/>
          </w:tcPr>
          <w:p w:rsidR="00214D51" w:rsidRPr="000456D8" w:rsidRDefault="00214D51" w:rsidP="00214D51">
            <w:pPr>
              <w:rPr>
                <w:rFonts w:ascii="Times New Roman" w:eastAsia="Calibri" w:hAnsi="Times New Roman" w:cs="Times New Roman"/>
              </w:rPr>
            </w:pPr>
          </w:p>
        </w:tc>
      </w:tr>
      <w:tr w:rsidR="00214D51" w:rsidRPr="00214D51" w:rsidTr="000456D8">
        <w:tc>
          <w:tcPr>
            <w:tcW w:w="710" w:type="dxa"/>
          </w:tcPr>
          <w:p w:rsidR="00214D51" w:rsidRPr="000456D8" w:rsidRDefault="00214D51" w:rsidP="00214D51">
            <w:pPr>
              <w:rPr>
                <w:rFonts w:ascii="Times New Roman" w:eastAsia="Calibri" w:hAnsi="Times New Roman" w:cs="Times New Roman"/>
              </w:rPr>
            </w:pPr>
            <w:r w:rsidRPr="000456D8">
              <w:rPr>
                <w:rFonts w:ascii="Times New Roman" w:eastAsia="Calibri" w:hAnsi="Times New Roman" w:cs="Times New Roman"/>
              </w:rPr>
              <w:t>2.5</w:t>
            </w:r>
          </w:p>
        </w:tc>
        <w:tc>
          <w:tcPr>
            <w:tcW w:w="2126" w:type="dxa"/>
          </w:tcPr>
          <w:p w:rsidR="00214D51" w:rsidRPr="000456D8" w:rsidRDefault="00214D51" w:rsidP="00214D51">
            <w:pPr>
              <w:rPr>
                <w:rFonts w:ascii="Times New Roman" w:eastAsia="Calibri" w:hAnsi="Times New Roman" w:cs="Times New Roman"/>
              </w:rPr>
            </w:pPr>
            <w:r w:rsidRPr="000456D8">
              <w:rPr>
                <w:rFonts w:ascii="Times New Roman" w:eastAsia="Calibri" w:hAnsi="Times New Roman" w:cs="Times New Roman"/>
              </w:rPr>
              <w:t>Тема 2.5. Эволюционные вычисления и генетические алгоритмы</w:t>
            </w:r>
          </w:p>
        </w:tc>
        <w:tc>
          <w:tcPr>
            <w:tcW w:w="1117" w:type="dxa"/>
          </w:tcPr>
          <w:p w:rsidR="00214D51" w:rsidRPr="000456D8" w:rsidRDefault="00214D51" w:rsidP="00214D51">
            <w:pPr>
              <w:rPr>
                <w:rFonts w:ascii="Times New Roman" w:eastAsia="Calibri" w:hAnsi="Times New Roman" w:cs="Times New Roman"/>
              </w:rPr>
            </w:pPr>
          </w:p>
        </w:tc>
        <w:tc>
          <w:tcPr>
            <w:tcW w:w="1151" w:type="dxa"/>
          </w:tcPr>
          <w:p w:rsidR="00214D51" w:rsidRPr="000456D8" w:rsidRDefault="00214D51" w:rsidP="00214D51">
            <w:pPr>
              <w:rPr>
                <w:rFonts w:ascii="Times New Roman" w:eastAsia="Calibri" w:hAnsi="Times New Roman" w:cs="Times New Roman"/>
              </w:rPr>
            </w:pPr>
            <w:r w:rsidRPr="000456D8">
              <w:rPr>
                <w:rFonts w:ascii="Times New Roman" w:eastAsia="Calibri" w:hAnsi="Times New Roman" w:cs="Times New Roman"/>
              </w:rPr>
              <w:t>2</w:t>
            </w:r>
          </w:p>
        </w:tc>
        <w:tc>
          <w:tcPr>
            <w:tcW w:w="1299" w:type="dxa"/>
          </w:tcPr>
          <w:p w:rsidR="00214D51" w:rsidRPr="000456D8" w:rsidRDefault="00214D51" w:rsidP="00214D51">
            <w:pPr>
              <w:rPr>
                <w:rFonts w:ascii="Times New Roman" w:eastAsia="Calibri" w:hAnsi="Times New Roman" w:cs="Times New Roman"/>
              </w:rPr>
            </w:pPr>
          </w:p>
        </w:tc>
        <w:tc>
          <w:tcPr>
            <w:tcW w:w="1857" w:type="dxa"/>
          </w:tcPr>
          <w:p w:rsidR="00214D51" w:rsidRPr="000456D8" w:rsidRDefault="00214D51" w:rsidP="00214D51">
            <w:pPr>
              <w:rPr>
                <w:rFonts w:ascii="Times New Roman" w:eastAsia="Calibri" w:hAnsi="Times New Roman" w:cs="Times New Roman"/>
              </w:rPr>
            </w:pPr>
          </w:p>
        </w:tc>
        <w:tc>
          <w:tcPr>
            <w:tcW w:w="1732" w:type="dxa"/>
          </w:tcPr>
          <w:p w:rsidR="00214D51" w:rsidRPr="000456D8" w:rsidRDefault="00214D51" w:rsidP="00214D51">
            <w:pPr>
              <w:rPr>
                <w:rFonts w:ascii="Times New Roman" w:eastAsia="Calibri" w:hAnsi="Times New Roman" w:cs="Times New Roman"/>
              </w:rPr>
            </w:pPr>
          </w:p>
        </w:tc>
      </w:tr>
      <w:tr w:rsidR="00214D51" w:rsidRPr="00214D51" w:rsidTr="000456D8">
        <w:tc>
          <w:tcPr>
            <w:tcW w:w="710" w:type="dxa"/>
          </w:tcPr>
          <w:p w:rsidR="00214D51" w:rsidRPr="000456D8" w:rsidRDefault="00214D51" w:rsidP="00214D51">
            <w:pPr>
              <w:rPr>
                <w:rFonts w:ascii="Times New Roman" w:eastAsia="Calibri" w:hAnsi="Times New Roman" w:cs="Times New Roman"/>
              </w:rPr>
            </w:pPr>
            <w:r w:rsidRPr="000456D8">
              <w:rPr>
                <w:rFonts w:ascii="Times New Roman" w:eastAsia="Calibri" w:hAnsi="Times New Roman" w:cs="Times New Roman"/>
              </w:rPr>
              <w:t>2.6</w:t>
            </w:r>
          </w:p>
        </w:tc>
        <w:tc>
          <w:tcPr>
            <w:tcW w:w="2126" w:type="dxa"/>
          </w:tcPr>
          <w:p w:rsidR="00214D51" w:rsidRPr="000456D8" w:rsidRDefault="00214D51" w:rsidP="00214D51">
            <w:pPr>
              <w:rPr>
                <w:rFonts w:ascii="Times New Roman" w:eastAsia="Calibri" w:hAnsi="Times New Roman" w:cs="Times New Roman"/>
              </w:rPr>
            </w:pPr>
            <w:r w:rsidRPr="000456D8">
              <w:rPr>
                <w:rFonts w:ascii="Times New Roman" w:eastAsia="Calibri" w:hAnsi="Times New Roman" w:cs="Times New Roman"/>
              </w:rPr>
              <w:t>Тема 2.6. Искусственные нейронные сети. Инженерия знаний и экспертные системы</w:t>
            </w:r>
          </w:p>
        </w:tc>
        <w:tc>
          <w:tcPr>
            <w:tcW w:w="1117" w:type="dxa"/>
          </w:tcPr>
          <w:p w:rsidR="00214D51" w:rsidRPr="000456D8" w:rsidRDefault="00214D51" w:rsidP="00214D51">
            <w:pPr>
              <w:rPr>
                <w:rFonts w:ascii="Times New Roman" w:eastAsia="Calibri" w:hAnsi="Times New Roman" w:cs="Times New Roman"/>
              </w:rPr>
            </w:pPr>
          </w:p>
        </w:tc>
        <w:tc>
          <w:tcPr>
            <w:tcW w:w="1151" w:type="dxa"/>
          </w:tcPr>
          <w:p w:rsidR="00214D51" w:rsidRPr="000456D8" w:rsidRDefault="00214D51" w:rsidP="00214D51">
            <w:pPr>
              <w:rPr>
                <w:rFonts w:ascii="Times New Roman" w:eastAsia="Calibri" w:hAnsi="Times New Roman" w:cs="Times New Roman"/>
              </w:rPr>
            </w:pPr>
            <w:r w:rsidRPr="000456D8">
              <w:rPr>
                <w:rFonts w:ascii="Times New Roman" w:eastAsia="Calibri" w:hAnsi="Times New Roman" w:cs="Times New Roman"/>
              </w:rPr>
              <w:t>2</w:t>
            </w:r>
          </w:p>
        </w:tc>
        <w:tc>
          <w:tcPr>
            <w:tcW w:w="1299" w:type="dxa"/>
          </w:tcPr>
          <w:p w:rsidR="00214D51" w:rsidRPr="000456D8" w:rsidRDefault="00214D51" w:rsidP="00214D51">
            <w:pPr>
              <w:rPr>
                <w:rFonts w:ascii="Times New Roman" w:eastAsia="Calibri" w:hAnsi="Times New Roman" w:cs="Times New Roman"/>
              </w:rPr>
            </w:pPr>
          </w:p>
        </w:tc>
        <w:tc>
          <w:tcPr>
            <w:tcW w:w="1857" w:type="dxa"/>
          </w:tcPr>
          <w:p w:rsidR="00214D51" w:rsidRPr="000456D8" w:rsidRDefault="00214D51" w:rsidP="00214D51">
            <w:pPr>
              <w:rPr>
                <w:rFonts w:ascii="Times New Roman" w:eastAsia="Calibri" w:hAnsi="Times New Roman" w:cs="Times New Roman"/>
              </w:rPr>
            </w:pPr>
            <w:r w:rsidRPr="000456D8">
              <w:rPr>
                <w:rFonts w:ascii="Times New Roman" w:eastAsia="Calibri" w:hAnsi="Times New Roman" w:cs="Times New Roman"/>
              </w:rPr>
              <w:t>2</w:t>
            </w:r>
          </w:p>
        </w:tc>
        <w:tc>
          <w:tcPr>
            <w:tcW w:w="1732" w:type="dxa"/>
          </w:tcPr>
          <w:p w:rsidR="00214D51" w:rsidRPr="000456D8" w:rsidRDefault="00214D51" w:rsidP="00214D51">
            <w:pPr>
              <w:rPr>
                <w:rFonts w:ascii="Times New Roman" w:eastAsia="Calibri" w:hAnsi="Times New Roman" w:cs="Times New Roman"/>
              </w:rPr>
            </w:pPr>
          </w:p>
        </w:tc>
      </w:tr>
      <w:tr w:rsidR="00214D51" w:rsidRPr="00214D51" w:rsidTr="000456D8">
        <w:tc>
          <w:tcPr>
            <w:tcW w:w="710" w:type="dxa"/>
          </w:tcPr>
          <w:p w:rsidR="00214D51" w:rsidRPr="000456D8" w:rsidRDefault="00214D51" w:rsidP="00214D51">
            <w:pPr>
              <w:rPr>
                <w:rFonts w:ascii="Times New Roman" w:eastAsia="Calibri" w:hAnsi="Times New Roman" w:cs="Times New Roman"/>
              </w:rPr>
            </w:pPr>
            <w:r w:rsidRPr="000456D8">
              <w:rPr>
                <w:rFonts w:ascii="Times New Roman" w:eastAsia="Calibri" w:hAnsi="Times New Roman" w:cs="Times New Roman"/>
              </w:rPr>
              <w:t>2.7</w:t>
            </w:r>
          </w:p>
        </w:tc>
        <w:tc>
          <w:tcPr>
            <w:tcW w:w="2126" w:type="dxa"/>
          </w:tcPr>
          <w:p w:rsidR="00214D51" w:rsidRPr="000456D8" w:rsidRDefault="00214D51" w:rsidP="00214D51">
            <w:pPr>
              <w:rPr>
                <w:rFonts w:ascii="Times New Roman" w:eastAsia="Calibri" w:hAnsi="Times New Roman" w:cs="Times New Roman"/>
              </w:rPr>
            </w:pPr>
            <w:r w:rsidRPr="000456D8">
              <w:rPr>
                <w:rFonts w:ascii="Times New Roman" w:eastAsia="Calibri" w:hAnsi="Times New Roman" w:cs="Times New Roman"/>
              </w:rPr>
              <w:t xml:space="preserve">ПР 2.1 </w:t>
            </w:r>
            <w:hyperlink r:id="rId17" w:history="1">
              <w:r w:rsidRPr="000456D8">
                <w:rPr>
                  <w:rFonts w:ascii="Times New Roman" w:eastAsia="Calibri" w:hAnsi="Times New Roman" w:cs="Times New Roman"/>
                </w:rPr>
                <w:t>Решение оптимизационной задачи с использованием эвристического алгоритма</w:t>
              </w:r>
            </w:hyperlink>
          </w:p>
        </w:tc>
        <w:tc>
          <w:tcPr>
            <w:tcW w:w="1117" w:type="dxa"/>
          </w:tcPr>
          <w:p w:rsidR="00214D51" w:rsidRPr="000456D8" w:rsidRDefault="00214D51" w:rsidP="00214D51">
            <w:pPr>
              <w:rPr>
                <w:rFonts w:ascii="Times New Roman" w:eastAsia="Calibri" w:hAnsi="Times New Roman" w:cs="Times New Roman"/>
              </w:rPr>
            </w:pPr>
          </w:p>
        </w:tc>
        <w:tc>
          <w:tcPr>
            <w:tcW w:w="1151" w:type="dxa"/>
          </w:tcPr>
          <w:p w:rsidR="00214D51" w:rsidRPr="000456D8" w:rsidRDefault="00214D51" w:rsidP="00214D51">
            <w:pPr>
              <w:rPr>
                <w:rFonts w:ascii="Times New Roman" w:eastAsia="Calibri" w:hAnsi="Times New Roman" w:cs="Times New Roman"/>
              </w:rPr>
            </w:pPr>
          </w:p>
        </w:tc>
        <w:tc>
          <w:tcPr>
            <w:tcW w:w="1299" w:type="dxa"/>
          </w:tcPr>
          <w:p w:rsidR="00214D51" w:rsidRPr="000456D8" w:rsidRDefault="00214D51" w:rsidP="00214D51">
            <w:pPr>
              <w:rPr>
                <w:rFonts w:ascii="Times New Roman" w:eastAsia="Calibri" w:hAnsi="Times New Roman" w:cs="Times New Roman"/>
              </w:rPr>
            </w:pPr>
            <w:r w:rsidRPr="000456D8">
              <w:rPr>
                <w:rFonts w:ascii="Times New Roman" w:eastAsia="Calibri" w:hAnsi="Times New Roman" w:cs="Times New Roman"/>
              </w:rPr>
              <w:t>2</w:t>
            </w:r>
          </w:p>
        </w:tc>
        <w:tc>
          <w:tcPr>
            <w:tcW w:w="1857" w:type="dxa"/>
          </w:tcPr>
          <w:p w:rsidR="00214D51" w:rsidRPr="000456D8" w:rsidRDefault="00214D51" w:rsidP="00214D51">
            <w:pPr>
              <w:rPr>
                <w:rFonts w:ascii="Times New Roman" w:eastAsia="Calibri" w:hAnsi="Times New Roman" w:cs="Times New Roman"/>
              </w:rPr>
            </w:pPr>
          </w:p>
        </w:tc>
        <w:tc>
          <w:tcPr>
            <w:tcW w:w="1732" w:type="dxa"/>
          </w:tcPr>
          <w:p w:rsidR="00214D51" w:rsidRPr="000456D8" w:rsidRDefault="00214D51" w:rsidP="00214D51">
            <w:pPr>
              <w:rPr>
                <w:rFonts w:ascii="Times New Roman" w:eastAsia="Calibri" w:hAnsi="Times New Roman" w:cs="Times New Roman"/>
              </w:rPr>
            </w:pPr>
            <w:r w:rsidRPr="000456D8">
              <w:rPr>
                <w:rFonts w:ascii="Times New Roman" w:eastAsia="Calibri" w:hAnsi="Times New Roman" w:cs="Times New Roman"/>
              </w:rPr>
              <w:t>Представляет отчет по практической работе. Устно отвечает на несколько вопросов</w:t>
            </w:r>
          </w:p>
        </w:tc>
      </w:tr>
      <w:tr w:rsidR="00214D51" w:rsidRPr="00214D51" w:rsidTr="000456D8">
        <w:tc>
          <w:tcPr>
            <w:tcW w:w="710" w:type="dxa"/>
          </w:tcPr>
          <w:p w:rsidR="00214D51" w:rsidRPr="000456D8" w:rsidRDefault="00214D51" w:rsidP="00214D51">
            <w:pPr>
              <w:rPr>
                <w:rFonts w:ascii="Times New Roman" w:eastAsia="Calibri" w:hAnsi="Times New Roman" w:cs="Times New Roman"/>
              </w:rPr>
            </w:pPr>
            <w:r w:rsidRPr="000456D8">
              <w:rPr>
                <w:rFonts w:ascii="Times New Roman" w:eastAsia="Calibri" w:hAnsi="Times New Roman" w:cs="Times New Roman"/>
              </w:rPr>
              <w:t>2.8</w:t>
            </w:r>
          </w:p>
        </w:tc>
        <w:tc>
          <w:tcPr>
            <w:tcW w:w="2126" w:type="dxa"/>
          </w:tcPr>
          <w:p w:rsidR="00214D51" w:rsidRPr="000456D8" w:rsidRDefault="00214D51" w:rsidP="00214D51">
            <w:pPr>
              <w:rPr>
                <w:rFonts w:ascii="Times New Roman" w:eastAsia="Calibri" w:hAnsi="Times New Roman" w:cs="Times New Roman"/>
              </w:rPr>
            </w:pPr>
            <w:r w:rsidRPr="000456D8">
              <w:rPr>
                <w:rFonts w:ascii="Times New Roman" w:eastAsia="Calibri" w:hAnsi="Times New Roman" w:cs="Times New Roman"/>
              </w:rPr>
              <w:t xml:space="preserve">ПР 2.2 </w:t>
            </w:r>
            <w:hyperlink r:id="rId18" w:history="1">
              <w:r w:rsidRPr="000456D8">
                <w:rPr>
                  <w:rFonts w:ascii="Times New Roman" w:eastAsia="Calibri" w:hAnsi="Times New Roman" w:cs="Times New Roman"/>
                </w:rPr>
                <w:t>Решение прикладной задачи с использованием нечетких множеств</w:t>
              </w:r>
            </w:hyperlink>
          </w:p>
        </w:tc>
        <w:tc>
          <w:tcPr>
            <w:tcW w:w="1117" w:type="dxa"/>
          </w:tcPr>
          <w:p w:rsidR="00214D51" w:rsidRPr="000456D8" w:rsidRDefault="00214D51" w:rsidP="00214D51">
            <w:pPr>
              <w:rPr>
                <w:rFonts w:ascii="Times New Roman" w:eastAsia="Calibri" w:hAnsi="Times New Roman" w:cs="Times New Roman"/>
              </w:rPr>
            </w:pPr>
          </w:p>
        </w:tc>
        <w:tc>
          <w:tcPr>
            <w:tcW w:w="1151" w:type="dxa"/>
          </w:tcPr>
          <w:p w:rsidR="00214D51" w:rsidRPr="000456D8" w:rsidRDefault="00214D51" w:rsidP="00214D51">
            <w:pPr>
              <w:rPr>
                <w:rFonts w:ascii="Times New Roman" w:eastAsia="Calibri" w:hAnsi="Times New Roman" w:cs="Times New Roman"/>
              </w:rPr>
            </w:pPr>
          </w:p>
        </w:tc>
        <w:tc>
          <w:tcPr>
            <w:tcW w:w="1299" w:type="dxa"/>
          </w:tcPr>
          <w:p w:rsidR="00214D51" w:rsidRPr="000456D8" w:rsidRDefault="00214D51" w:rsidP="00214D51">
            <w:pPr>
              <w:rPr>
                <w:rFonts w:ascii="Times New Roman" w:eastAsia="Calibri" w:hAnsi="Times New Roman" w:cs="Times New Roman"/>
              </w:rPr>
            </w:pPr>
            <w:r w:rsidRPr="000456D8">
              <w:rPr>
                <w:rFonts w:ascii="Times New Roman" w:eastAsia="Calibri" w:hAnsi="Times New Roman" w:cs="Times New Roman"/>
              </w:rPr>
              <w:t>4</w:t>
            </w:r>
          </w:p>
        </w:tc>
        <w:tc>
          <w:tcPr>
            <w:tcW w:w="1857" w:type="dxa"/>
          </w:tcPr>
          <w:p w:rsidR="00214D51" w:rsidRPr="000456D8" w:rsidRDefault="00214D51" w:rsidP="00214D51">
            <w:pPr>
              <w:rPr>
                <w:rFonts w:ascii="Times New Roman" w:eastAsia="Calibri" w:hAnsi="Times New Roman" w:cs="Times New Roman"/>
              </w:rPr>
            </w:pPr>
          </w:p>
        </w:tc>
        <w:tc>
          <w:tcPr>
            <w:tcW w:w="1732" w:type="dxa"/>
          </w:tcPr>
          <w:p w:rsidR="00214D51" w:rsidRPr="000456D8" w:rsidRDefault="00214D51" w:rsidP="00214D51">
            <w:pPr>
              <w:rPr>
                <w:rFonts w:ascii="Times New Roman" w:eastAsia="Calibri" w:hAnsi="Times New Roman" w:cs="Times New Roman"/>
              </w:rPr>
            </w:pPr>
            <w:r w:rsidRPr="000456D8">
              <w:rPr>
                <w:rFonts w:ascii="Times New Roman" w:eastAsia="Calibri" w:hAnsi="Times New Roman" w:cs="Times New Roman"/>
              </w:rPr>
              <w:t>Представляет отчет по практической работе. Устно отвечает на несколько вопросов</w:t>
            </w:r>
          </w:p>
        </w:tc>
      </w:tr>
      <w:tr w:rsidR="00214D51" w:rsidRPr="00214D51" w:rsidTr="000456D8">
        <w:tc>
          <w:tcPr>
            <w:tcW w:w="710" w:type="dxa"/>
          </w:tcPr>
          <w:p w:rsidR="00214D51" w:rsidRPr="000456D8" w:rsidRDefault="00214D51" w:rsidP="00214D51">
            <w:pPr>
              <w:rPr>
                <w:rFonts w:ascii="Times New Roman" w:eastAsia="Calibri" w:hAnsi="Times New Roman" w:cs="Times New Roman"/>
              </w:rPr>
            </w:pPr>
            <w:r w:rsidRPr="000456D8">
              <w:rPr>
                <w:rFonts w:ascii="Times New Roman" w:eastAsia="Calibri" w:hAnsi="Times New Roman" w:cs="Times New Roman"/>
              </w:rPr>
              <w:t>2.9</w:t>
            </w:r>
          </w:p>
        </w:tc>
        <w:tc>
          <w:tcPr>
            <w:tcW w:w="2126" w:type="dxa"/>
          </w:tcPr>
          <w:p w:rsidR="00214D51" w:rsidRPr="000456D8" w:rsidRDefault="00214D51" w:rsidP="00214D51">
            <w:pPr>
              <w:rPr>
                <w:rFonts w:ascii="Times New Roman" w:eastAsia="Calibri" w:hAnsi="Times New Roman" w:cs="Times New Roman"/>
              </w:rPr>
            </w:pPr>
            <w:r w:rsidRPr="000456D8">
              <w:rPr>
                <w:rFonts w:ascii="Times New Roman" w:eastAsia="Calibri" w:hAnsi="Times New Roman" w:cs="Times New Roman"/>
              </w:rPr>
              <w:t xml:space="preserve">ПР 2.3 </w:t>
            </w:r>
            <w:hyperlink r:id="rId19" w:history="1">
              <w:r w:rsidRPr="000456D8">
                <w:rPr>
                  <w:rFonts w:ascii="Times New Roman" w:eastAsia="Calibri" w:hAnsi="Times New Roman" w:cs="Times New Roman"/>
                </w:rPr>
                <w:t xml:space="preserve">Решение оптимизационной </w:t>
              </w:r>
              <w:r w:rsidRPr="000456D8">
                <w:rPr>
                  <w:rFonts w:ascii="Times New Roman" w:eastAsia="Calibri" w:hAnsi="Times New Roman" w:cs="Times New Roman"/>
                </w:rPr>
                <w:lastRenderedPageBreak/>
                <w:t>задачи с использованием генетического алгоритма</w:t>
              </w:r>
            </w:hyperlink>
          </w:p>
        </w:tc>
        <w:tc>
          <w:tcPr>
            <w:tcW w:w="1117" w:type="dxa"/>
          </w:tcPr>
          <w:p w:rsidR="00214D51" w:rsidRPr="000456D8" w:rsidRDefault="00214D51" w:rsidP="00214D51">
            <w:pPr>
              <w:rPr>
                <w:rFonts w:ascii="Times New Roman" w:eastAsia="Calibri" w:hAnsi="Times New Roman" w:cs="Times New Roman"/>
              </w:rPr>
            </w:pPr>
          </w:p>
        </w:tc>
        <w:tc>
          <w:tcPr>
            <w:tcW w:w="1151" w:type="dxa"/>
          </w:tcPr>
          <w:p w:rsidR="00214D51" w:rsidRPr="000456D8" w:rsidRDefault="00214D51" w:rsidP="00214D51">
            <w:pPr>
              <w:rPr>
                <w:rFonts w:ascii="Times New Roman" w:eastAsia="Calibri" w:hAnsi="Times New Roman" w:cs="Times New Roman"/>
              </w:rPr>
            </w:pPr>
          </w:p>
        </w:tc>
        <w:tc>
          <w:tcPr>
            <w:tcW w:w="1299" w:type="dxa"/>
          </w:tcPr>
          <w:p w:rsidR="00214D51" w:rsidRPr="000456D8" w:rsidRDefault="00214D51" w:rsidP="00214D51">
            <w:pPr>
              <w:rPr>
                <w:rFonts w:ascii="Times New Roman" w:eastAsia="Calibri" w:hAnsi="Times New Roman" w:cs="Times New Roman"/>
              </w:rPr>
            </w:pPr>
            <w:r w:rsidRPr="000456D8">
              <w:rPr>
                <w:rFonts w:ascii="Times New Roman" w:eastAsia="Calibri" w:hAnsi="Times New Roman" w:cs="Times New Roman"/>
              </w:rPr>
              <w:t>4</w:t>
            </w:r>
          </w:p>
        </w:tc>
        <w:tc>
          <w:tcPr>
            <w:tcW w:w="1857" w:type="dxa"/>
          </w:tcPr>
          <w:p w:rsidR="00214D51" w:rsidRPr="000456D8" w:rsidRDefault="00214D51" w:rsidP="00214D51">
            <w:pPr>
              <w:rPr>
                <w:rFonts w:ascii="Times New Roman" w:eastAsia="Calibri" w:hAnsi="Times New Roman" w:cs="Times New Roman"/>
              </w:rPr>
            </w:pPr>
          </w:p>
        </w:tc>
        <w:tc>
          <w:tcPr>
            <w:tcW w:w="1732" w:type="dxa"/>
          </w:tcPr>
          <w:p w:rsidR="00214D51" w:rsidRPr="000456D8" w:rsidRDefault="00214D51" w:rsidP="00214D51">
            <w:pPr>
              <w:rPr>
                <w:rFonts w:ascii="Times New Roman" w:eastAsia="Calibri" w:hAnsi="Times New Roman" w:cs="Times New Roman"/>
              </w:rPr>
            </w:pPr>
            <w:r w:rsidRPr="000456D8">
              <w:rPr>
                <w:rFonts w:ascii="Times New Roman" w:eastAsia="Calibri" w:hAnsi="Times New Roman" w:cs="Times New Roman"/>
              </w:rPr>
              <w:t xml:space="preserve">Представляет отчет по </w:t>
            </w:r>
            <w:r w:rsidRPr="000456D8">
              <w:rPr>
                <w:rFonts w:ascii="Times New Roman" w:eastAsia="Calibri" w:hAnsi="Times New Roman" w:cs="Times New Roman"/>
              </w:rPr>
              <w:lastRenderedPageBreak/>
              <w:t>практической работе. Устно отвечает на несколько вопросов</w:t>
            </w:r>
          </w:p>
        </w:tc>
      </w:tr>
      <w:tr w:rsidR="00214D51" w:rsidRPr="00214D51" w:rsidTr="000456D8">
        <w:tc>
          <w:tcPr>
            <w:tcW w:w="710" w:type="dxa"/>
          </w:tcPr>
          <w:p w:rsidR="00214D51" w:rsidRPr="000456D8" w:rsidRDefault="00214D51" w:rsidP="00214D51">
            <w:pPr>
              <w:rPr>
                <w:rFonts w:ascii="Times New Roman" w:eastAsia="Calibri" w:hAnsi="Times New Roman" w:cs="Times New Roman"/>
              </w:rPr>
            </w:pPr>
            <w:r w:rsidRPr="000456D8">
              <w:rPr>
                <w:rFonts w:ascii="Times New Roman" w:eastAsia="Calibri" w:hAnsi="Times New Roman" w:cs="Times New Roman"/>
              </w:rPr>
              <w:lastRenderedPageBreak/>
              <w:t>2.10</w:t>
            </w:r>
          </w:p>
        </w:tc>
        <w:tc>
          <w:tcPr>
            <w:tcW w:w="2126" w:type="dxa"/>
          </w:tcPr>
          <w:p w:rsidR="00214D51" w:rsidRPr="000456D8" w:rsidRDefault="00214D51" w:rsidP="00214D51">
            <w:pPr>
              <w:rPr>
                <w:rFonts w:ascii="Times New Roman" w:eastAsia="Calibri" w:hAnsi="Times New Roman" w:cs="Times New Roman"/>
              </w:rPr>
            </w:pPr>
            <w:r w:rsidRPr="000456D8">
              <w:rPr>
                <w:rFonts w:ascii="Times New Roman" w:eastAsia="Calibri" w:hAnsi="Times New Roman" w:cs="Times New Roman"/>
              </w:rPr>
              <w:t xml:space="preserve">ПР 2.4 </w:t>
            </w:r>
            <w:hyperlink r:id="rId20" w:history="1">
              <w:r w:rsidRPr="000456D8">
                <w:rPr>
                  <w:rFonts w:ascii="Times New Roman" w:eastAsia="Calibri" w:hAnsi="Times New Roman" w:cs="Times New Roman"/>
                </w:rPr>
                <w:t>Распознавание образов с использованием искусственной нейронной сети</w:t>
              </w:r>
            </w:hyperlink>
          </w:p>
        </w:tc>
        <w:tc>
          <w:tcPr>
            <w:tcW w:w="1117" w:type="dxa"/>
          </w:tcPr>
          <w:p w:rsidR="00214D51" w:rsidRPr="000456D8" w:rsidRDefault="00214D51" w:rsidP="00214D51">
            <w:pPr>
              <w:rPr>
                <w:rFonts w:ascii="Times New Roman" w:eastAsia="Calibri" w:hAnsi="Times New Roman" w:cs="Times New Roman"/>
              </w:rPr>
            </w:pPr>
          </w:p>
        </w:tc>
        <w:tc>
          <w:tcPr>
            <w:tcW w:w="1151" w:type="dxa"/>
          </w:tcPr>
          <w:p w:rsidR="00214D51" w:rsidRPr="000456D8" w:rsidRDefault="00214D51" w:rsidP="00214D51">
            <w:pPr>
              <w:rPr>
                <w:rFonts w:ascii="Times New Roman" w:eastAsia="Calibri" w:hAnsi="Times New Roman" w:cs="Times New Roman"/>
              </w:rPr>
            </w:pPr>
          </w:p>
        </w:tc>
        <w:tc>
          <w:tcPr>
            <w:tcW w:w="1299" w:type="dxa"/>
          </w:tcPr>
          <w:p w:rsidR="00214D51" w:rsidRPr="000456D8" w:rsidRDefault="00214D51" w:rsidP="00214D51">
            <w:pPr>
              <w:rPr>
                <w:rFonts w:ascii="Times New Roman" w:eastAsia="Calibri" w:hAnsi="Times New Roman" w:cs="Times New Roman"/>
              </w:rPr>
            </w:pPr>
            <w:r w:rsidRPr="000456D8">
              <w:rPr>
                <w:rFonts w:ascii="Times New Roman" w:eastAsia="Calibri" w:hAnsi="Times New Roman" w:cs="Times New Roman"/>
              </w:rPr>
              <w:t>4</w:t>
            </w:r>
          </w:p>
        </w:tc>
        <w:tc>
          <w:tcPr>
            <w:tcW w:w="1857" w:type="dxa"/>
          </w:tcPr>
          <w:p w:rsidR="00214D51" w:rsidRPr="000456D8" w:rsidRDefault="00214D51" w:rsidP="00214D51">
            <w:pPr>
              <w:rPr>
                <w:rFonts w:ascii="Times New Roman" w:eastAsia="Calibri" w:hAnsi="Times New Roman" w:cs="Times New Roman"/>
              </w:rPr>
            </w:pPr>
          </w:p>
        </w:tc>
        <w:tc>
          <w:tcPr>
            <w:tcW w:w="1732" w:type="dxa"/>
          </w:tcPr>
          <w:p w:rsidR="00214D51" w:rsidRPr="000456D8" w:rsidRDefault="00214D51" w:rsidP="00214D51">
            <w:pPr>
              <w:rPr>
                <w:rFonts w:ascii="Times New Roman" w:eastAsia="Calibri" w:hAnsi="Times New Roman" w:cs="Times New Roman"/>
              </w:rPr>
            </w:pPr>
            <w:r w:rsidRPr="000456D8">
              <w:rPr>
                <w:rFonts w:ascii="Times New Roman" w:eastAsia="Calibri" w:hAnsi="Times New Roman" w:cs="Times New Roman"/>
              </w:rPr>
              <w:t>Представляет отчет по практической работе. Устно отвечает на несколько вопросов</w:t>
            </w:r>
          </w:p>
        </w:tc>
      </w:tr>
      <w:permEnd w:id="1422086231"/>
    </w:tbl>
    <w:p w:rsidR="00214D51" w:rsidRPr="00214D51" w:rsidRDefault="00214D51" w:rsidP="00214D51">
      <w:pPr>
        <w:rPr>
          <w:b/>
        </w:rPr>
      </w:pPr>
    </w:p>
    <w:p w:rsidR="00214D51" w:rsidRPr="00A772CC" w:rsidRDefault="00214D51" w:rsidP="00A772CC">
      <w:pPr>
        <w:jc w:val="center"/>
        <w:rPr>
          <w:rFonts w:ascii="Times New Roman" w:eastAsia="Times New Roman" w:hAnsi="Times New Roman" w:cs="Times New Roman"/>
          <w:b/>
          <w:sz w:val="28"/>
          <w:szCs w:val="28"/>
          <w:lang w:eastAsia="ru-RU"/>
        </w:rPr>
      </w:pPr>
      <w:r w:rsidRPr="00A772CC">
        <w:rPr>
          <w:rFonts w:ascii="Times New Roman" w:eastAsia="Times New Roman" w:hAnsi="Times New Roman" w:cs="Times New Roman"/>
          <w:b/>
          <w:sz w:val="28"/>
          <w:szCs w:val="28"/>
          <w:lang w:eastAsia="ru-RU"/>
        </w:rPr>
        <w:t>7. Учебная (рабочая) программа повышения квалификации «</w:t>
      </w:r>
      <w:permStart w:id="1928691619" w:edGrp="everyone"/>
      <w:r w:rsidRPr="00A772CC">
        <w:rPr>
          <w:rFonts w:ascii="Times New Roman" w:eastAsia="Times New Roman" w:hAnsi="Times New Roman" w:cs="Times New Roman"/>
          <w:b/>
          <w:sz w:val="28"/>
          <w:szCs w:val="28"/>
          <w:lang w:eastAsia="ru-RU"/>
        </w:rPr>
        <w:fldChar w:fldCharType="begin"/>
      </w:r>
      <w:r w:rsidRPr="00A772CC">
        <w:rPr>
          <w:rFonts w:ascii="Times New Roman" w:eastAsia="Times New Roman" w:hAnsi="Times New Roman" w:cs="Times New Roman"/>
          <w:b/>
          <w:sz w:val="28"/>
          <w:szCs w:val="28"/>
          <w:lang w:eastAsia="ru-RU"/>
        </w:rPr>
        <w:instrText>HYPERLINK "https://www.sites.google.com/site/anisimovkhv/learning/iis"</w:instrText>
      </w:r>
      <w:r w:rsidRPr="00A772CC">
        <w:rPr>
          <w:rFonts w:ascii="Times New Roman" w:eastAsia="Times New Roman" w:hAnsi="Times New Roman" w:cs="Times New Roman"/>
          <w:b/>
          <w:sz w:val="28"/>
          <w:szCs w:val="28"/>
          <w:lang w:eastAsia="ru-RU"/>
        </w:rPr>
        <w:fldChar w:fldCharType="separate"/>
      </w:r>
      <w:r w:rsidRPr="00A772CC">
        <w:rPr>
          <w:rFonts w:ascii="Times New Roman" w:eastAsia="Times New Roman" w:hAnsi="Times New Roman" w:cs="Times New Roman"/>
          <w:b/>
          <w:sz w:val="28"/>
          <w:szCs w:val="28"/>
          <w:lang w:eastAsia="ru-RU"/>
        </w:rPr>
        <w:t>Интеллектуальные информационные системы</w:t>
      </w:r>
      <w:r w:rsidRPr="00A772CC">
        <w:rPr>
          <w:rFonts w:ascii="Times New Roman" w:eastAsia="Times New Roman" w:hAnsi="Times New Roman" w:cs="Times New Roman"/>
          <w:b/>
          <w:sz w:val="28"/>
          <w:szCs w:val="28"/>
          <w:lang w:eastAsia="ru-RU"/>
        </w:rPr>
        <w:fldChar w:fldCharType="end"/>
      </w:r>
      <w:r w:rsidRPr="00A772CC">
        <w:rPr>
          <w:rFonts w:ascii="Times New Roman" w:eastAsia="Times New Roman" w:hAnsi="Times New Roman" w:cs="Times New Roman"/>
          <w:b/>
          <w:sz w:val="28"/>
          <w:szCs w:val="28"/>
          <w:lang w:eastAsia="ru-RU"/>
        </w:rPr>
        <w:t xml:space="preserve"> </w:t>
      </w:r>
      <w:permEnd w:id="1928691619"/>
      <w:r w:rsidRPr="00A772CC">
        <w:rPr>
          <w:rFonts w:ascii="Times New Roman" w:eastAsia="Times New Roman" w:hAnsi="Times New Roman" w:cs="Times New Roman"/>
          <w:b/>
          <w:sz w:val="28"/>
          <w:szCs w:val="28"/>
          <w:lang w:eastAsia="ru-RU"/>
        </w:rPr>
        <w:t>»</w:t>
      </w:r>
    </w:p>
    <w:p w:rsidR="00214D51" w:rsidRPr="00A772CC" w:rsidRDefault="00A772CC" w:rsidP="00A772CC">
      <w:pPr>
        <w:ind w:firstLine="709"/>
        <w:jc w:val="both"/>
        <w:rPr>
          <w:rFonts w:ascii="Times New Roman" w:eastAsia="Calibri" w:hAnsi="Times New Roman" w:cs="Times New Roman"/>
          <w:sz w:val="28"/>
          <w:szCs w:val="28"/>
        </w:rPr>
      </w:pPr>
      <w:permStart w:id="1469342411" w:edGrp="everyone"/>
      <w:r>
        <w:rPr>
          <w:rFonts w:ascii="Times New Roman" w:eastAsia="Calibri" w:hAnsi="Times New Roman" w:cs="Times New Roman"/>
          <w:sz w:val="28"/>
          <w:szCs w:val="28"/>
        </w:rPr>
        <w:t>Входное тестирование (</w:t>
      </w:r>
      <w:r w:rsidR="00214D51" w:rsidRPr="00A772CC">
        <w:rPr>
          <w:rFonts w:ascii="Times New Roman" w:eastAsia="Calibri" w:hAnsi="Times New Roman" w:cs="Times New Roman"/>
          <w:sz w:val="28"/>
          <w:szCs w:val="28"/>
        </w:rPr>
        <w:t>4 час.)</w:t>
      </w:r>
    </w:p>
    <w:p w:rsidR="00214D51" w:rsidRPr="00DA33F0" w:rsidRDefault="00A772CC" w:rsidP="00A772CC">
      <w:pPr>
        <w:ind w:firstLine="709"/>
        <w:jc w:val="both"/>
        <w:rPr>
          <w:rFonts w:ascii="Times New Roman" w:eastAsia="Calibri" w:hAnsi="Times New Roman" w:cs="Times New Roman"/>
          <w:b/>
          <w:sz w:val="28"/>
          <w:szCs w:val="28"/>
        </w:rPr>
      </w:pPr>
      <w:permStart w:id="1370783430" w:edGrp="everyone"/>
      <w:permEnd w:id="1469342411"/>
      <w:r w:rsidRPr="00DA33F0">
        <w:rPr>
          <w:rFonts w:ascii="Times New Roman" w:eastAsia="Calibri" w:hAnsi="Times New Roman" w:cs="Times New Roman"/>
          <w:b/>
          <w:sz w:val="28"/>
          <w:szCs w:val="28"/>
        </w:rPr>
        <w:t>Модуль 1</w:t>
      </w:r>
      <w:r w:rsidR="00214D51" w:rsidRPr="00DA33F0">
        <w:rPr>
          <w:rFonts w:ascii="Times New Roman" w:eastAsia="Calibri" w:hAnsi="Times New Roman" w:cs="Times New Roman"/>
          <w:b/>
          <w:sz w:val="28"/>
          <w:szCs w:val="28"/>
        </w:rPr>
        <w:t xml:space="preserve"> Основы теории искусственного интеллекта </w:t>
      </w:r>
      <w:r w:rsidRPr="00DA33F0">
        <w:rPr>
          <w:rFonts w:ascii="Times New Roman" w:eastAsia="Calibri" w:hAnsi="Times New Roman" w:cs="Times New Roman"/>
          <w:b/>
          <w:sz w:val="28"/>
          <w:szCs w:val="28"/>
        </w:rPr>
        <w:t>тестирование.</w:t>
      </w:r>
      <w:r w:rsidR="00214D51" w:rsidRPr="00DA33F0">
        <w:rPr>
          <w:rFonts w:ascii="Times New Roman" w:eastAsia="Calibri" w:hAnsi="Times New Roman" w:cs="Times New Roman"/>
          <w:b/>
          <w:sz w:val="28"/>
          <w:szCs w:val="28"/>
        </w:rPr>
        <w:t xml:space="preserve"> </w:t>
      </w:r>
    </w:p>
    <w:p w:rsidR="00214D51" w:rsidRPr="00A772CC" w:rsidRDefault="00214D51" w:rsidP="00A772CC">
      <w:pPr>
        <w:ind w:firstLine="709"/>
        <w:jc w:val="both"/>
        <w:rPr>
          <w:rFonts w:ascii="Times New Roman" w:eastAsia="Calibri" w:hAnsi="Times New Roman" w:cs="Times New Roman"/>
          <w:sz w:val="28"/>
          <w:szCs w:val="28"/>
        </w:rPr>
      </w:pPr>
      <w:r w:rsidRPr="00DA33F0">
        <w:rPr>
          <w:rFonts w:ascii="Times New Roman" w:eastAsia="Calibri" w:hAnsi="Times New Roman" w:cs="Times New Roman"/>
          <w:b/>
          <w:sz w:val="28"/>
          <w:szCs w:val="28"/>
        </w:rPr>
        <w:t>Тема 1.</w:t>
      </w:r>
      <w:r w:rsidRPr="00A772CC">
        <w:rPr>
          <w:rFonts w:ascii="Times New Roman" w:eastAsia="Calibri" w:hAnsi="Times New Roman" w:cs="Times New Roman"/>
          <w:sz w:val="28"/>
          <w:szCs w:val="28"/>
        </w:rPr>
        <w:t xml:space="preserve"> Искусственный интеллект. История развития искусственного </w:t>
      </w:r>
      <w:r w:rsidR="00A772CC" w:rsidRPr="00A772CC">
        <w:rPr>
          <w:rFonts w:ascii="Times New Roman" w:eastAsia="Calibri" w:hAnsi="Times New Roman" w:cs="Times New Roman"/>
          <w:sz w:val="28"/>
          <w:szCs w:val="28"/>
        </w:rPr>
        <w:t>интеллекта (2 час</w:t>
      </w:r>
      <w:r w:rsidRPr="00A772CC">
        <w:rPr>
          <w:rFonts w:ascii="Times New Roman" w:eastAsia="Calibri" w:hAnsi="Times New Roman" w:cs="Times New Roman"/>
          <w:sz w:val="28"/>
          <w:szCs w:val="28"/>
        </w:rPr>
        <w:t>)</w:t>
      </w:r>
    </w:p>
    <w:p w:rsidR="00214D51" w:rsidRPr="00A772CC" w:rsidRDefault="00214D51" w:rsidP="00A772CC">
      <w:pPr>
        <w:ind w:firstLine="709"/>
        <w:jc w:val="both"/>
        <w:rPr>
          <w:rFonts w:ascii="Times New Roman" w:eastAsia="Calibri" w:hAnsi="Times New Roman" w:cs="Times New Roman"/>
          <w:sz w:val="28"/>
          <w:szCs w:val="28"/>
        </w:rPr>
      </w:pPr>
      <w:bookmarkStart w:id="3" w:name="intellect"/>
      <w:bookmarkEnd w:id="3"/>
      <w:r w:rsidRPr="00A772CC">
        <w:rPr>
          <w:rFonts w:ascii="Times New Roman" w:eastAsia="Calibri" w:hAnsi="Times New Roman" w:cs="Times New Roman"/>
          <w:sz w:val="28"/>
          <w:szCs w:val="28"/>
        </w:rPr>
        <w:t xml:space="preserve">Понятие «интеллект» (лат. </w:t>
      </w:r>
      <w:proofErr w:type="spellStart"/>
      <w:r w:rsidRPr="00A772CC">
        <w:rPr>
          <w:rFonts w:ascii="Times New Roman" w:eastAsia="Calibri" w:hAnsi="Times New Roman" w:cs="Times New Roman"/>
          <w:sz w:val="28"/>
          <w:szCs w:val="28"/>
        </w:rPr>
        <w:t>intellectus</w:t>
      </w:r>
      <w:proofErr w:type="spellEnd"/>
      <w:r w:rsidRPr="00A772CC">
        <w:rPr>
          <w:rFonts w:ascii="Times New Roman" w:eastAsia="Calibri" w:hAnsi="Times New Roman" w:cs="Times New Roman"/>
          <w:sz w:val="28"/>
          <w:szCs w:val="28"/>
        </w:rPr>
        <w:t>) имеет многочисленные определения и трактовки. В общем смысле интеллект – способность мыслить. В теории познания интеллект – способность к рациональному (объективному) познанию, реализуемому посредством приобретения, запоминания, целенаправленного преобразования и применения знаний. Эти качества широко используются человеком как в бытовых ситуациях, так в общественной и производственной деятельности.</w:t>
      </w:r>
    </w:p>
    <w:p w:rsidR="00214D51" w:rsidRPr="00A772CC" w:rsidRDefault="00214D51" w:rsidP="00A772CC">
      <w:pPr>
        <w:ind w:firstLine="709"/>
        <w:jc w:val="both"/>
        <w:rPr>
          <w:rFonts w:ascii="Times New Roman" w:eastAsia="Calibri" w:hAnsi="Times New Roman" w:cs="Times New Roman"/>
          <w:sz w:val="28"/>
          <w:szCs w:val="28"/>
        </w:rPr>
      </w:pPr>
      <w:r w:rsidRPr="00DA33F0">
        <w:rPr>
          <w:rFonts w:ascii="Times New Roman" w:eastAsia="Calibri" w:hAnsi="Times New Roman" w:cs="Times New Roman"/>
          <w:b/>
          <w:sz w:val="28"/>
          <w:szCs w:val="28"/>
        </w:rPr>
        <w:t>Тема 2</w:t>
      </w:r>
      <w:r w:rsidRPr="00A772CC">
        <w:rPr>
          <w:rFonts w:ascii="Times New Roman" w:eastAsia="Calibri" w:hAnsi="Times New Roman" w:cs="Times New Roman"/>
          <w:sz w:val="28"/>
          <w:szCs w:val="28"/>
        </w:rPr>
        <w:t xml:space="preserve">. Основные направления исследований в области искусственного интеллекта. Обзор прикладных интеллектуальных информационных систем </w:t>
      </w:r>
      <w:r w:rsidR="00DA33F0" w:rsidRPr="00A772CC">
        <w:rPr>
          <w:rFonts w:ascii="Times New Roman" w:eastAsia="Calibri" w:hAnsi="Times New Roman" w:cs="Times New Roman"/>
          <w:sz w:val="28"/>
          <w:szCs w:val="28"/>
        </w:rPr>
        <w:t>(2 час</w:t>
      </w:r>
      <w:r w:rsidRPr="00A772CC">
        <w:rPr>
          <w:rFonts w:ascii="Times New Roman" w:eastAsia="Calibri" w:hAnsi="Times New Roman" w:cs="Times New Roman"/>
          <w:sz w:val="28"/>
          <w:szCs w:val="28"/>
        </w:rPr>
        <w:t>)</w:t>
      </w:r>
    </w:p>
    <w:p w:rsidR="00214D51" w:rsidRPr="00A772CC" w:rsidRDefault="00214D51" w:rsidP="00A772CC">
      <w:pPr>
        <w:ind w:firstLine="709"/>
        <w:jc w:val="both"/>
        <w:rPr>
          <w:rFonts w:ascii="Times New Roman" w:eastAsia="Calibri" w:hAnsi="Times New Roman" w:cs="Times New Roman"/>
          <w:sz w:val="28"/>
          <w:szCs w:val="28"/>
        </w:rPr>
      </w:pPr>
      <w:r w:rsidRPr="00A772CC">
        <w:rPr>
          <w:rFonts w:ascii="Times New Roman" w:eastAsia="Calibri" w:hAnsi="Times New Roman" w:cs="Times New Roman"/>
          <w:sz w:val="28"/>
          <w:szCs w:val="28"/>
        </w:rPr>
        <w:t>Основные исследования в области искусственного интеллекта проводятся по следующим направлениям.</w:t>
      </w:r>
    </w:p>
    <w:p w:rsidR="00214D51" w:rsidRPr="00A772CC" w:rsidRDefault="00214D51" w:rsidP="00A772CC">
      <w:pPr>
        <w:ind w:firstLine="709"/>
        <w:jc w:val="both"/>
        <w:rPr>
          <w:rFonts w:ascii="Times New Roman" w:eastAsia="Calibri" w:hAnsi="Times New Roman" w:cs="Times New Roman"/>
          <w:sz w:val="28"/>
          <w:szCs w:val="28"/>
        </w:rPr>
      </w:pPr>
      <w:r w:rsidRPr="00A772CC">
        <w:rPr>
          <w:rFonts w:ascii="Times New Roman" w:eastAsia="Calibri" w:hAnsi="Times New Roman" w:cs="Times New Roman"/>
          <w:sz w:val="28"/>
          <w:szCs w:val="28"/>
        </w:rPr>
        <w:t>1. Представление знаний.</w:t>
      </w:r>
    </w:p>
    <w:p w:rsidR="00214D51" w:rsidRPr="00A772CC" w:rsidRDefault="00214D51" w:rsidP="00A772CC">
      <w:pPr>
        <w:ind w:firstLine="709"/>
        <w:jc w:val="both"/>
        <w:rPr>
          <w:rFonts w:ascii="Times New Roman" w:eastAsia="Calibri" w:hAnsi="Times New Roman" w:cs="Times New Roman"/>
          <w:sz w:val="28"/>
          <w:szCs w:val="28"/>
        </w:rPr>
      </w:pPr>
      <w:r w:rsidRPr="00A772CC">
        <w:rPr>
          <w:rFonts w:ascii="Times New Roman" w:eastAsia="Calibri" w:hAnsi="Times New Roman" w:cs="Times New Roman"/>
          <w:sz w:val="28"/>
          <w:szCs w:val="28"/>
        </w:rPr>
        <w:t>2. Манипулирование знаниями.</w:t>
      </w:r>
    </w:p>
    <w:p w:rsidR="00214D51" w:rsidRPr="00A772CC" w:rsidRDefault="00214D51" w:rsidP="00A772CC">
      <w:pPr>
        <w:ind w:firstLine="709"/>
        <w:jc w:val="both"/>
        <w:rPr>
          <w:rFonts w:ascii="Times New Roman" w:eastAsia="Calibri" w:hAnsi="Times New Roman" w:cs="Times New Roman"/>
          <w:sz w:val="28"/>
          <w:szCs w:val="28"/>
        </w:rPr>
      </w:pPr>
      <w:r w:rsidRPr="00A772CC">
        <w:rPr>
          <w:rFonts w:ascii="Times New Roman" w:eastAsia="Calibri" w:hAnsi="Times New Roman" w:cs="Times New Roman"/>
          <w:sz w:val="28"/>
          <w:szCs w:val="28"/>
        </w:rPr>
        <w:t>3. Восприятие и общение.</w:t>
      </w:r>
    </w:p>
    <w:p w:rsidR="00214D51" w:rsidRPr="00A772CC" w:rsidRDefault="00214D51" w:rsidP="00A772CC">
      <w:pPr>
        <w:ind w:firstLine="709"/>
        <w:jc w:val="both"/>
        <w:rPr>
          <w:rFonts w:ascii="Times New Roman" w:eastAsia="Calibri" w:hAnsi="Times New Roman" w:cs="Times New Roman"/>
          <w:sz w:val="28"/>
          <w:szCs w:val="28"/>
        </w:rPr>
      </w:pPr>
      <w:r w:rsidRPr="00A772CC">
        <w:rPr>
          <w:rFonts w:ascii="Times New Roman" w:eastAsia="Calibri" w:hAnsi="Times New Roman" w:cs="Times New Roman"/>
          <w:sz w:val="28"/>
          <w:szCs w:val="28"/>
        </w:rPr>
        <w:t>4. Обучение.</w:t>
      </w:r>
    </w:p>
    <w:p w:rsidR="00214D51" w:rsidRPr="00A772CC" w:rsidRDefault="00214D51" w:rsidP="00A772CC">
      <w:pPr>
        <w:ind w:firstLine="709"/>
        <w:jc w:val="both"/>
        <w:rPr>
          <w:rFonts w:ascii="Times New Roman" w:eastAsia="Calibri" w:hAnsi="Times New Roman" w:cs="Times New Roman"/>
          <w:sz w:val="28"/>
          <w:szCs w:val="28"/>
        </w:rPr>
      </w:pPr>
      <w:r w:rsidRPr="00A772CC">
        <w:rPr>
          <w:rFonts w:ascii="Times New Roman" w:eastAsia="Calibri" w:hAnsi="Times New Roman" w:cs="Times New Roman"/>
          <w:sz w:val="28"/>
          <w:szCs w:val="28"/>
        </w:rPr>
        <w:t>5. Поведение.</w:t>
      </w:r>
    </w:p>
    <w:p w:rsidR="00214D51" w:rsidRPr="00A772CC" w:rsidRDefault="00214D51" w:rsidP="00A772CC">
      <w:pPr>
        <w:ind w:firstLine="709"/>
        <w:jc w:val="both"/>
        <w:rPr>
          <w:rFonts w:ascii="Times New Roman" w:eastAsia="Calibri" w:hAnsi="Times New Roman" w:cs="Times New Roman"/>
          <w:sz w:val="28"/>
          <w:szCs w:val="28"/>
        </w:rPr>
      </w:pPr>
      <w:r w:rsidRPr="00A772CC">
        <w:rPr>
          <w:rFonts w:ascii="Times New Roman" w:eastAsia="Calibri" w:hAnsi="Times New Roman" w:cs="Times New Roman"/>
          <w:sz w:val="28"/>
          <w:szCs w:val="28"/>
        </w:rPr>
        <w:lastRenderedPageBreak/>
        <w:t>6. Разработка аппаратного и программного обеспечения интеллектуальных информационных систем.</w:t>
      </w:r>
    </w:p>
    <w:p w:rsidR="00214D51" w:rsidRPr="00A772CC" w:rsidRDefault="00214D51" w:rsidP="00A772CC">
      <w:pPr>
        <w:ind w:firstLine="709"/>
        <w:jc w:val="both"/>
        <w:rPr>
          <w:rFonts w:ascii="Times New Roman" w:eastAsia="Calibri" w:hAnsi="Times New Roman" w:cs="Times New Roman"/>
          <w:sz w:val="28"/>
          <w:szCs w:val="28"/>
        </w:rPr>
      </w:pPr>
      <w:r w:rsidRPr="00A772CC">
        <w:rPr>
          <w:rFonts w:ascii="Times New Roman" w:eastAsia="Calibri" w:hAnsi="Times New Roman" w:cs="Times New Roman"/>
          <w:sz w:val="28"/>
          <w:szCs w:val="28"/>
        </w:rPr>
        <w:t xml:space="preserve">Основные прикладные ИИС - экспертные системы (системы, основанные на знаниях), </w:t>
      </w:r>
      <w:hyperlink r:id="rId21" w:history="1">
        <w:r w:rsidRPr="00A772CC">
          <w:rPr>
            <w:rFonts w:ascii="Times New Roman" w:eastAsia="Calibri" w:hAnsi="Times New Roman" w:cs="Times New Roman"/>
            <w:sz w:val="28"/>
            <w:szCs w:val="28"/>
          </w:rPr>
          <w:t>системы распознавание образов</w:t>
        </w:r>
      </w:hyperlink>
      <w:r w:rsidRPr="00A772CC">
        <w:rPr>
          <w:rFonts w:ascii="Times New Roman" w:eastAsia="Calibri" w:hAnsi="Times New Roman" w:cs="Times New Roman"/>
          <w:sz w:val="28"/>
          <w:szCs w:val="28"/>
        </w:rPr>
        <w:t xml:space="preserve">, системы обработки речи, системы обработки визуальной информации, Игры и машинное творчество, системы машинного перевода, системы извлечения новых знаний (обучения и самообучения). </w:t>
      </w:r>
    </w:p>
    <w:p w:rsidR="00214D51" w:rsidRPr="00A772CC" w:rsidRDefault="00214D51" w:rsidP="00A772CC">
      <w:pPr>
        <w:ind w:firstLine="709"/>
        <w:jc w:val="both"/>
        <w:rPr>
          <w:rFonts w:ascii="Times New Roman" w:eastAsia="Calibri" w:hAnsi="Times New Roman" w:cs="Times New Roman"/>
          <w:sz w:val="28"/>
          <w:szCs w:val="28"/>
        </w:rPr>
      </w:pPr>
      <w:r w:rsidRPr="00A772CC">
        <w:rPr>
          <w:rFonts w:ascii="Times New Roman" w:eastAsia="Calibri" w:hAnsi="Times New Roman" w:cs="Times New Roman"/>
          <w:sz w:val="28"/>
          <w:szCs w:val="28"/>
        </w:rPr>
        <w:t>Программное обеспечение ИИС.</w:t>
      </w:r>
    </w:p>
    <w:p w:rsidR="00214D51" w:rsidRPr="00A772CC" w:rsidRDefault="00214D51" w:rsidP="00A772CC">
      <w:pPr>
        <w:ind w:firstLine="709"/>
        <w:jc w:val="both"/>
        <w:rPr>
          <w:rFonts w:ascii="Times New Roman" w:eastAsia="Calibri" w:hAnsi="Times New Roman" w:cs="Times New Roman"/>
          <w:sz w:val="28"/>
          <w:szCs w:val="28"/>
        </w:rPr>
      </w:pPr>
      <w:r w:rsidRPr="00A772CC">
        <w:rPr>
          <w:rFonts w:ascii="Times New Roman" w:eastAsia="Calibri" w:hAnsi="Times New Roman" w:cs="Times New Roman"/>
          <w:sz w:val="28"/>
          <w:szCs w:val="28"/>
        </w:rPr>
        <w:t>Системы планирования и интеллектуальные роботы.</w:t>
      </w:r>
    </w:p>
    <w:p w:rsidR="00214D51" w:rsidRPr="00A772CC" w:rsidRDefault="00214D51" w:rsidP="00A772CC">
      <w:pPr>
        <w:ind w:firstLine="709"/>
        <w:jc w:val="both"/>
        <w:rPr>
          <w:rFonts w:ascii="Times New Roman" w:eastAsia="Calibri" w:hAnsi="Times New Roman" w:cs="Times New Roman"/>
          <w:sz w:val="28"/>
          <w:szCs w:val="28"/>
        </w:rPr>
      </w:pPr>
      <w:r w:rsidRPr="0066475C">
        <w:rPr>
          <w:rFonts w:ascii="Times New Roman" w:eastAsia="Calibri" w:hAnsi="Times New Roman" w:cs="Times New Roman"/>
          <w:b/>
          <w:sz w:val="28"/>
          <w:szCs w:val="28"/>
        </w:rPr>
        <w:t>Тема 3</w:t>
      </w:r>
      <w:r w:rsidRPr="00A772CC">
        <w:rPr>
          <w:rFonts w:ascii="Times New Roman" w:eastAsia="Calibri" w:hAnsi="Times New Roman" w:cs="Times New Roman"/>
          <w:sz w:val="28"/>
          <w:szCs w:val="28"/>
        </w:rPr>
        <w:t xml:space="preserve">. Представление знаний </w:t>
      </w:r>
      <w:r w:rsidR="00D72D84" w:rsidRPr="00A772CC">
        <w:rPr>
          <w:rFonts w:ascii="Times New Roman" w:eastAsia="Calibri" w:hAnsi="Times New Roman" w:cs="Times New Roman"/>
          <w:sz w:val="28"/>
          <w:szCs w:val="28"/>
        </w:rPr>
        <w:t>(2</w:t>
      </w:r>
      <w:r w:rsidR="00D72D84">
        <w:rPr>
          <w:rFonts w:ascii="Times New Roman" w:eastAsia="Calibri" w:hAnsi="Times New Roman" w:cs="Times New Roman"/>
          <w:sz w:val="28"/>
          <w:szCs w:val="28"/>
        </w:rPr>
        <w:t xml:space="preserve"> </w:t>
      </w:r>
      <w:r w:rsidRPr="00A772CC">
        <w:rPr>
          <w:rFonts w:ascii="Times New Roman" w:eastAsia="Calibri" w:hAnsi="Times New Roman" w:cs="Times New Roman"/>
          <w:sz w:val="28"/>
          <w:szCs w:val="28"/>
        </w:rPr>
        <w:t>час</w:t>
      </w:r>
      <w:r w:rsidR="00D72D84">
        <w:rPr>
          <w:rFonts w:ascii="Times New Roman" w:eastAsia="Calibri" w:hAnsi="Times New Roman" w:cs="Times New Roman"/>
          <w:sz w:val="28"/>
          <w:szCs w:val="28"/>
        </w:rPr>
        <w:t>а</w:t>
      </w:r>
      <w:r w:rsidRPr="00A772CC">
        <w:rPr>
          <w:rFonts w:ascii="Times New Roman" w:eastAsia="Calibri" w:hAnsi="Times New Roman" w:cs="Times New Roman"/>
          <w:sz w:val="28"/>
          <w:szCs w:val="28"/>
        </w:rPr>
        <w:t>)</w:t>
      </w:r>
    </w:p>
    <w:p w:rsidR="00214D51" w:rsidRPr="00A772CC" w:rsidRDefault="00214D51" w:rsidP="00A772CC">
      <w:pPr>
        <w:ind w:firstLine="709"/>
        <w:jc w:val="both"/>
        <w:rPr>
          <w:rFonts w:ascii="Times New Roman" w:eastAsia="Calibri" w:hAnsi="Times New Roman" w:cs="Times New Roman"/>
          <w:sz w:val="28"/>
          <w:szCs w:val="28"/>
        </w:rPr>
      </w:pPr>
      <w:r w:rsidRPr="00A772CC">
        <w:rPr>
          <w:rFonts w:ascii="Times New Roman" w:eastAsia="Calibri" w:hAnsi="Times New Roman" w:cs="Times New Roman"/>
          <w:sz w:val="28"/>
          <w:szCs w:val="28"/>
        </w:rPr>
        <w:t>Традиционно информация, которую обрабатывают компьютеры, разделяется на процедурную и декларативную. Процедурная информация овеществлена («растворена») в программах (алгоритмах), которые выполняются в процессе решения задач, декларативная – в данных, с которыми эти программы работают.</w:t>
      </w:r>
    </w:p>
    <w:p w:rsidR="00214D51" w:rsidRPr="00A772CC" w:rsidRDefault="00214D51" w:rsidP="00A772CC">
      <w:pPr>
        <w:ind w:firstLine="709"/>
        <w:jc w:val="both"/>
        <w:rPr>
          <w:rFonts w:ascii="Times New Roman" w:eastAsia="Calibri" w:hAnsi="Times New Roman" w:cs="Times New Roman"/>
          <w:sz w:val="28"/>
          <w:szCs w:val="28"/>
        </w:rPr>
      </w:pPr>
      <w:r w:rsidRPr="00A772CC">
        <w:rPr>
          <w:rFonts w:ascii="Times New Roman" w:eastAsia="Calibri" w:hAnsi="Times New Roman" w:cs="Times New Roman"/>
          <w:sz w:val="28"/>
          <w:szCs w:val="28"/>
        </w:rPr>
        <w:t>Классификация знаний:</w:t>
      </w:r>
    </w:p>
    <w:p w:rsidR="00214D51" w:rsidRPr="00A772CC" w:rsidRDefault="00214D51" w:rsidP="00A772CC">
      <w:pPr>
        <w:ind w:firstLine="709"/>
        <w:jc w:val="both"/>
        <w:rPr>
          <w:rFonts w:ascii="Times New Roman" w:eastAsia="Calibri" w:hAnsi="Times New Roman" w:cs="Times New Roman"/>
          <w:sz w:val="28"/>
          <w:szCs w:val="28"/>
        </w:rPr>
      </w:pPr>
      <w:r w:rsidRPr="00A772CC">
        <w:rPr>
          <w:rFonts w:ascii="Times New Roman" w:eastAsia="Calibri" w:hAnsi="Times New Roman" w:cs="Times New Roman"/>
          <w:sz w:val="28"/>
          <w:szCs w:val="28"/>
        </w:rPr>
        <w:t>- по степени основательности</w:t>
      </w:r>
    </w:p>
    <w:p w:rsidR="00214D51" w:rsidRPr="00A772CC" w:rsidRDefault="00214D51" w:rsidP="00A772CC">
      <w:pPr>
        <w:ind w:firstLine="709"/>
        <w:jc w:val="both"/>
        <w:rPr>
          <w:rFonts w:ascii="Times New Roman" w:eastAsia="Calibri" w:hAnsi="Times New Roman" w:cs="Times New Roman"/>
          <w:sz w:val="28"/>
          <w:szCs w:val="28"/>
        </w:rPr>
      </w:pPr>
      <w:r w:rsidRPr="00A772CC">
        <w:rPr>
          <w:rFonts w:ascii="Times New Roman" w:eastAsia="Calibri" w:hAnsi="Times New Roman" w:cs="Times New Roman"/>
          <w:sz w:val="28"/>
          <w:szCs w:val="28"/>
        </w:rPr>
        <w:t>- по степени теоретической обоснованности</w:t>
      </w:r>
    </w:p>
    <w:p w:rsidR="00214D51" w:rsidRPr="00A772CC" w:rsidRDefault="00214D51" w:rsidP="00A772CC">
      <w:pPr>
        <w:ind w:firstLine="709"/>
        <w:jc w:val="both"/>
        <w:rPr>
          <w:rFonts w:ascii="Times New Roman" w:eastAsia="Calibri" w:hAnsi="Times New Roman" w:cs="Times New Roman"/>
          <w:sz w:val="28"/>
          <w:szCs w:val="28"/>
        </w:rPr>
      </w:pPr>
      <w:bookmarkStart w:id="4" w:name="viewKnow"/>
      <w:bookmarkEnd w:id="4"/>
      <w:r w:rsidRPr="00A772CC">
        <w:rPr>
          <w:rFonts w:ascii="Times New Roman" w:eastAsia="Calibri" w:hAnsi="Times New Roman" w:cs="Times New Roman"/>
          <w:sz w:val="28"/>
          <w:szCs w:val="28"/>
        </w:rPr>
        <w:t>- по способу представления и использования в интеллектуальных информационных системах</w:t>
      </w:r>
    </w:p>
    <w:p w:rsidR="00214D51" w:rsidRPr="00A772CC" w:rsidRDefault="00214D51" w:rsidP="00A772CC">
      <w:pPr>
        <w:ind w:firstLine="709"/>
        <w:jc w:val="both"/>
        <w:rPr>
          <w:rFonts w:ascii="Times New Roman" w:eastAsia="Calibri" w:hAnsi="Times New Roman" w:cs="Times New Roman"/>
          <w:sz w:val="28"/>
          <w:szCs w:val="28"/>
        </w:rPr>
      </w:pPr>
      <w:r w:rsidRPr="00A772CC">
        <w:rPr>
          <w:rFonts w:ascii="Times New Roman" w:eastAsia="Calibri" w:hAnsi="Times New Roman" w:cs="Times New Roman"/>
          <w:sz w:val="28"/>
          <w:szCs w:val="28"/>
        </w:rPr>
        <w:t>- по степени детерминированности (определенности).</w:t>
      </w:r>
    </w:p>
    <w:p w:rsidR="00214D51" w:rsidRPr="00A772CC" w:rsidRDefault="00214D51" w:rsidP="00A772CC">
      <w:pPr>
        <w:ind w:firstLine="709"/>
        <w:jc w:val="both"/>
        <w:rPr>
          <w:rFonts w:ascii="Times New Roman" w:eastAsia="Calibri" w:hAnsi="Times New Roman" w:cs="Times New Roman"/>
          <w:sz w:val="28"/>
          <w:szCs w:val="28"/>
        </w:rPr>
      </w:pPr>
      <w:r w:rsidRPr="00DA33F0">
        <w:rPr>
          <w:rFonts w:ascii="Times New Roman" w:eastAsia="Calibri" w:hAnsi="Times New Roman" w:cs="Times New Roman"/>
          <w:b/>
          <w:sz w:val="28"/>
          <w:szCs w:val="28"/>
        </w:rPr>
        <w:t>Тема 4</w:t>
      </w:r>
      <w:r w:rsidRPr="00A772CC">
        <w:rPr>
          <w:rFonts w:ascii="Times New Roman" w:eastAsia="Calibri" w:hAnsi="Times New Roman" w:cs="Times New Roman"/>
          <w:sz w:val="28"/>
          <w:szCs w:val="28"/>
        </w:rPr>
        <w:t>. Продукционная моде</w:t>
      </w:r>
      <w:r w:rsidR="00D72D84">
        <w:rPr>
          <w:rFonts w:ascii="Times New Roman" w:eastAsia="Calibri" w:hAnsi="Times New Roman" w:cs="Times New Roman"/>
          <w:sz w:val="28"/>
          <w:szCs w:val="28"/>
        </w:rPr>
        <w:t xml:space="preserve">ль представления знаний (2 </w:t>
      </w:r>
      <w:r w:rsidRPr="00A772CC">
        <w:rPr>
          <w:rFonts w:ascii="Times New Roman" w:eastAsia="Calibri" w:hAnsi="Times New Roman" w:cs="Times New Roman"/>
          <w:sz w:val="28"/>
          <w:szCs w:val="28"/>
        </w:rPr>
        <w:t>час</w:t>
      </w:r>
      <w:r w:rsidR="00D72D84">
        <w:rPr>
          <w:rFonts w:ascii="Times New Roman" w:eastAsia="Calibri" w:hAnsi="Times New Roman" w:cs="Times New Roman"/>
          <w:sz w:val="28"/>
          <w:szCs w:val="28"/>
        </w:rPr>
        <w:t>а</w:t>
      </w:r>
      <w:r w:rsidRPr="00A772CC">
        <w:rPr>
          <w:rFonts w:ascii="Times New Roman" w:eastAsia="Calibri" w:hAnsi="Times New Roman" w:cs="Times New Roman"/>
          <w:sz w:val="28"/>
          <w:szCs w:val="28"/>
        </w:rPr>
        <w:t>)</w:t>
      </w:r>
    </w:p>
    <w:p w:rsidR="00214D51" w:rsidRPr="00A772CC" w:rsidRDefault="00214D51" w:rsidP="00A772CC">
      <w:pPr>
        <w:ind w:firstLine="709"/>
        <w:jc w:val="both"/>
        <w:rPr>
          <w:rFonts w:ascii="Times New Roman" w:eastAsia="Calibri" w:hAnsi="Times New Roman" w:cs="Times New Roman"/>
          <w:sz w:val="28"/>
          <w:szCs w:val="28"/>
        </w:rPr>
      </w:pPr>
      <w:r w:rsidRPr="00A772CC">
        <w:rPr>
          <w:rFonts w:ascii="Times New Roman" w:eastAsia="Calibri" w:hAnsi="Times New Roman" w:cs="Times New Roman"/>
          <w:sz w:val="28"/>
          <w:szCs w:val="28"/>
        </w:rPr>
        <w:t xml:space="preserve">Вывод в продукционных системах, </w:t>
      </w:r>
      <w:r w:rsidR="005179FB">
        <w:rPr>
          <w:rFonts w:ascii="Times New Roman" w:eastAsia="Calibri" w:hAnsi="Times New Roman" w:cs="Times New Roman"/>
          <w:sz w:val="28"/>
          <w:szCs w:val="28"/>
        </w:rPr>
        <w:t>с</w:t>
      </w:r>
      <w:r w:rsidRPr="00A772CC">
        <w:rPr>
          <w:rFonts w:ascii="Times New Roman" w:eastAsia="Calibri" w:hAnsi="Times New Roman" w:cs="Times New Roman"/>
          <w:sz w:val="28"/>
          <w:szCs w:val="28"/>
        </w:rPr>
        <w:t>уществуют два типа выполнения систем продукций: прямой и обратный:</w:t>
      </w:r>
    </w:p>
    <w:p w:rsidR="00214D51" w:rsidRPr="00A772CC" w:rsidRDefault="00214D51" w:rsidP="00A772CC">
      <w:pPr>
        <w:ind w:firstLine="709"/>
        <w:jc w:val="both"/>
        <w:rPr>
          <w:rFonts w:ascii="Times New Roman" w:eastAsia="Calibri" w:hAnsi="Times New Roman" w:cs="Times New Roman"/>
          <w:sz w:val="28"/>
          <w:szCs w:val="28"/>
        </w:rPr>
      </w:pPr>
      <w:r w:rsidRPr="00A772CC">
        <w:rPr>
          <w:rFonts w:ascii="Times New Roman" w:eastAsia="Calibri" w:hAnsi="Times New Roman" w:cs="Times New Roman"/>
          <w:sz w:val="28"/>
          <w:szCs w:val="28"/>
        </w:rPr>
        <w:t xml:space="preserve">Прямой вывод называется также выводом, управляемым данными, или нисходящим. В таких системах поиск идет от исходных данных (фактов) к заключениям. </w:t>
      </w:r>
      <w:proofErr w:type="spellStart"/>
      <w:r w:rsidRPr="00A772CC">
        <w:rPr>
          <w:rFonts w:ascii="Times New Roman" w:eastAsia="Calibri" w:hAnsi="Times New Roman" w:cs="Times New Roman"/>
          <w:sz w:val="28"/>
          <w:szCs w:val="28"/>
        </w:rPr>
        <w:t>T.е</w:t>
      </w:r>
      <w:proofErr w:type="spellEnd"/>
      <w:r w:rsidRPr="00A772CC">
        <w:rPr>
          <w:rFonts w:ascii="Times New Roman" w:eastAsia="Calibri" w:hAnsi="Times New Roman" w:cs="Times New Roman"/>
          <w:sz w:val="28"/>
          <w:szCs w:val="28"/>
        </w:rPr>
        <w:t>. проверяются условия А, включающие известные факты, и активизируются те продукции, для которых А истинно. После этого в рабочую память заносятся промежуточные заключения В’, которые в дальнейшем выступают как дополнительные факты для А’ и так до тех пор, пока не будет получено итоговое заключение В.</w:t>
      </w:r>
    </w:p>
    <w:p w:rsidR="00214D51" w:rsidRPr="00A772CC" w:rsidRDefault="00214D51" w:rsidP="00A772CC">
      <w:pPr>
        <w:ind w:firstLine="709"/>
        <w:jc w:val="both"/>
        <w:rPr>
          <w:rFonts w:ascii="Times New Roman" w:eastAsia="Calibri" w:hAnsi="Times New Roman" w:cs="Times New Roman"/>
          <w:sz w:val="28"/>
          <w:szCs w:val="28"/>
        </w:rPr>
      </w:pPr>
      <w:r w:rsidRPr="00A772CC">
        <w:rPr>
          <w:rFonts w:ascii="Times New Roman" w:eastAsia="Calibri" w:hAnsi="Times New Roman" w:cs="Times New Roman"/>
          <w:sz w:val="28"/>
          <w:szCs w:val="28"/>
        </w:rPr>
        <w:t xml:space="preserve">Обратный вывод называется также выводом, управляемым целями, или восходящим. В таких системах выдвигается некоторая гипотеза В, а затем идет поиск промежуточных фактов A’, подтверждающих эту гипотезу. После этого в рабочую память заносятся промежуточные факты А’, которые в дальнейшем </w:t>
      </w:r>
      <w:r w:rsidRPr="00A772CC">
        <w:rPr>
          <w:rFonts w:ascii="Times New Roman" w:eastAsia="Calibri" w:hAnsi="Times New Roman" w:cs="Times New Roman"/>
          <w:sz w:val="28"/>
          <w:szCs w:val="28"/>
        </w:rPr>
        <w:lastRenderedPageBreak/>
        <w:t xml:space="preserve">выступают как промежуточные гипотезы (заключения) В’. Если принятая гипотеза </w:t>
      </w:r>
      <w:proofErr w:type="gramStart"/>
      <w:r w:rsidRPr="00A772CC">
        <w:rPr>
          <w:rFonts w:ascii="Times New Roman" w:eastAsia="Calibri" w:hAnsi="Times New Roman" w:cs="Times New Roman"/>
          <w:sz w:val="28"/>
          <w:szCs w:val="28"/>
        </w:rPr>
        <w:t>В приводит</w:t>
      </w:r>
      <w:proofErr w:type="gramEnd"/>
      <w:r w:rsidRPr="00A772CC">
        <w:rPr>
          <w:rFonts w:ascii="Times New Roman" w:eastAsia="Calibri" w:hAnsi="Times New Roman" w:cs="Times New Roman"/>
          <w:sz w:val="28"/>
          <w:szCs w:val="28"/>
        </w:rPr>
        <w:t xml:space="preserve"> к известным фактам А, то она считается итоговым заключением.</w:t>
      </w:r>
    </w:p>
    <w:p w:rsidR="00214D51" w:rsidRPr="00A772CC" w:rsidRDefault="00214D51" w:rsidP="00A772CC">
      <w:pPr>
        <w:ind w:firstLine="709"/>
        <w:jc w:val="both"/>
        <w:rPr>
          <w:rFonts w:ascii="Times New Roman" w:eastAsia="Calibri" w:hAnsi="Times New Roman" w:cs="Times New Roman"/>
          <w:sz w:val="28"/>
          <w:szCs w:val="28"/>
        </w:rPr>
      </w:pPr>
      <w:r w:rsidRPr="00A772CC">
        <w:rPr>
          <w:rFonts w:ascii="Times New Roman" w:eastAsia="Calibri" w:hAnsi="Times New Roman" w:cs="Times New Roman"/>
          <w:sz w:val="28"/>
          <w:szCs w:val="28"/>
        </w:rPr>
        <w:t>При выполнении условия применимости одновременно для нескольких продукции возникает дилемма выбора продукции или их группы (в случае возможности параллельной обработки), которая в данной ситуации будет активизирована в целях наискорейшего достижения поставленной цели. Решение этой задачи возлагается на систему активизации продукций.</w:t>
      </w:r>
    </w:p>
    <w:p w:rsidR="00214D51" w:rsidRPr="00A772CC" w:rsidRDefault="00214D51" w:rsidP="00A772CC">
      <w:pPr>
        <w:ind w:firstLine="709"/>
        <w:jc w:val="both"/>
        <w:rPr>
          <w:rFonts w:ascii="Times New Roman" w:eastAsia="Calibri" w:hAnsi="Times New Roman" w:cs="Times New Roman"/>
          <w:sz w:val="28"/>
          <w:szCs w:val="28"/>
        </w:rPr>
      </w:pPr>
      <w:r w:rsidRPr="00DA33F0">
        <w:rPr>
          <w:rFonts w:ascii="Times New Roman" w:eastAsia="Calibri" w:hAnsi="Times New Roman" w:cs="Times New Roman"/>
          <w:b/>
          <w:sz w:val="28"/>
          <w:szCs w:val="28"/>
        </w:rPr>
        <w:t>Тема 5.</w:t>
      </w:r>
      <w:r w:rsidRPr="00A772CC">
        <w:rPr>
          <w:rFonts w:ascii="Times New Roman" w:eastAsia="Calibri" w:hAnsi="Times New Roman" w:cs="Times New Roman"/>
          <w:sz w:val="28"/>
          <w:szCs w:val="28"/>
        </w:rPr>
        <w:t xml:space="preserve"> Семантические сети и концептуальные графы. Фреймы </w:t>
      </w:r>
      <w:r w:rsidR="00D72D84" w:rsidRPr="00A772CC">
        <w:rPr>
          <w:rFonts w:ascii="Times New Roman" w:eastAsia="Calibri" w:hAnsi="Times New Roman" w:cs="Times New Roman"/>
          <w:sz w:val="28"/>
          <w:szCs w:val="28"/>
        </w:rPr>
        <w:t>(2 час</w:t>
      </w:r>
      <w:r w:rsidR="00D72D84">
        <w:rPr>
          <w:rFonts w:ascii="Times New Roman" w:eastAsia="Calibri" w:hAnsi="Times New Roman" w:cs="Times New Roman"/>
          <w:sz w:val="28"/>
          <w:szCs w:val="28"/>
        </w:rPr>
        <w:t>а</w:t>
      </w:r>
      <w:r w:rsidRPr="00A772CC">
        <w:rPr>
          <w:rFonts w:ascii="Times New Roman" w:eastAsia="Calibri" w:hAnsi="Times New Roman" w:cs="Times New Roman"/>
          <w:sz w:val="28"/>
          <w:szCs w:val="28"/>
        </w:rPr>
        <w:t>)</w:t>
      </w:r>
    </w:p>
    <w:p w:rsidR="00214D51" w:rsidRPr="00A772CC" w:rsidRDefault="00214D51" w:rsidP="00A772CC">
      <w:pPr>
        <w:ind w:firstLine="709"/>
        <w:jc w:val="both"/>
        <w:rPr>
          <w:rFonts w:ascii="Times New Roman" w:eastAsia="Calibri" w:hAnsi="Times New Roman" w:cs="Times New Roman"/>
          <w:sz w:val="28"/>
          <w:szCs w:val="28"/>
        </w:rPr>
      </w:pPr>
      <w:r w:rsidRPr="00A772CC">
        <w:rPr>
          <w:rFonts w:ascii="Times New Roman" w:eastAsia="Calibri" w:hAnsi="Times New Roman" w:cs="Times New Roman"/>
          <w:sz w:val="28"/>
          <w:szCs w:val="28"/>
        </w:rPr>
        <w:t>Семантика – раздел языкознания, изучающий значение единиц языка, прежде всего его слов и словосочетаний. В более общем смысле, семантика определяет смысл знаков (образов, обозначений) и их сочетаний.</w:t>
      </w:r>
    </w:p>
    <w:p w:rsidR="00214D51" w:rsidRPr="00A772CC" w:rsidRDefault="00214D51" w:rsidP="00A772CC">
      <w:pPr>
        <w:ind w:firstLine="709"/>
        <w:jc w:val="both"/>
        <w:rPr>
          <w:rFonts w:ascii="Times New Roman" w:eastAsia="Calibri" w:hAnsi="Times New Roman" w:cs="Times New Roman"/>
          <w:sz w:val="28"/>
          <w:szCs w:val="28"/>
        </w:rPr>
      </w:pPr>
      <w:r w:rsidRPr="00A772CC">
        <w:rPr>
          <w:rFonts w:ascii="Times New Roman" w:eastAsia="Calibri" w:hAnsi="Times New Roman" w:cs="Times New Roman"/>
          <w:sz w:val="28"/>
          <w:szCs w:val="28"/>
        </w:rPr>
        <w:t>Семантическая сеть (смысловая сеть) — модель предметной области, представленная в виде графа, вершинами которого являются понятия, а дуги (ребра) – отношения между ними.</w:t>
      </w:r>
    </w:p>
    <w:p w:rsidR="00214D51" w:rsidRPr="00A772CC" w:rsidRDefault="00214D51" w:rsidP="00A772CC">
      <w:pPr>
        <w:ind w:firstLine="709"/>
        <w:jc w:val="both"/>
        <w:rPr>
          <w:rFonts w:ascii="Times New Roman" w:eastAsia="Calibri" w:hAnsi="Times New Roman" w:cs="Times New Roman"/>
          <w:sz w:val="28"/>
          <w:szCs w:val="28"/>
        </w:rPr>
      </w:pPr>
      <w:r w:rsidRPr="00A772CC">
        <w:rPr>
          <w:rFonts w:ascii="Times New Roman" w:eastAsia="Calibri" w:hAnsi="Times New Roman" w:cs="Times New Roman"/>
          <w:sz w:val="28"/>
          <w:szCs w:val="28"/>
        </w:rPr>
        <w:t>Классифицировать семантические сети можно по следующим признакам:</w:t>
      </w:r>
    </w:p>
    <w:p w:rsidR="00214D51" w:rsidRPr="00A772CC" w:rsidRDefault="00214D51" w:rsidP="00A772CC">
      <w:pPr>
        <w:ind w:firstLine="709"/>
        <w:jc w:val="both"/>
        <w:rPr>
          <w:rFonts w:ascii="Times New Roman" w:eastAsia="Calibri" w:hAnsi="Times New Roman" w:cs="Times New Roman"/>
          <w:sz w:val="28"/>
          <w:szCs w:val="28"/>
        </w:rPr>
      </w:pPr>
      <w:r w:rsidRPr="00A772CC">
        <w:rPr>
          <w:rFonts w:ascii="Times New Roman" w:eastAsia="Calibri" w:hAnsi="Times New Roman" w:cs="Times New Roman"/>
          <w:sz w:val="28"/>
          <w:szCs w:val="28"/>
        </w:rPr>
        <w:t>- по количеству типов отношений:</w:t>
      </w:r>
    </w:p>
    <w:p w:rsidR="00214D51" w:rsidRPr="00A772CC" w:rsidRDefault="00214D51" w:rsidP="00A772CC">
      <w:pPr>
        <w:ind w:firstLine="709"/>
        <w:jc w:val="both"/>
        <w:rPr>
          <w:rFonts w:ascii="Times New Roman" w:eastAsia="Calibri" w:hAnsi="Times New Roman" w:cs="Times New Roman"/>
          <w:sz w:val="28"/>
          <w:szCs w:val="28"/>
        </w:rPr>
      </w:pPr>
      <w:r w:rsidRPr="00A772CC">
        <w:rPr>
          <w:rFonts w:ascii="Times New Roman" w:eastAsia="Calibri" w:hAnsi="Times New Roman" w:cs="Times New Roman"/>
          <w:sz w:val="28"/>
          <w:szCs w:val="28"/>
        </w:rPr>
        <w:t>- однородные (с единственным типом отношений);</w:t>
      </w:r>
    </w:p>
    <w:p w:rsidR="00214D51" w:rsidRPr="00A772CC" w:rsidRDefault="00214D51" w:rsidP="00A772CC">
      <w:pPr>
        <w:ind w:firstLine="709"/>
        <w:jc w:val="both"/>
        <w:rPr>
          <w:rFonts w:ascii="Times New Roman" w:eastAsia="Calibri" w:hAnsi="Times New Roman" w:cs="Times New Roman"/>
          <w:sz w:val="28"/>
          <w:szCs w:val="28"/>
        </w:rPr>
      </w:pPr>
      <w:r w:rsidRPr="00A772CC">
        <w:rPr>
          <w:rFonts w:ascii="Times New Roman" w:eastAsia="Calibri" w:hAnsi="Times New Roman" w:cs="Times New Roman"/>
          <w:sz w:val="28"/>
          <w:szCs w:val="28"/>
        </w:rPr>
        <w:t>- неоднородные (с различными типами отношений);</w:t>
      </w:r>
    </w:p>
    <w:p w:rsidR="00214D51" w:rsidRPr="00A772CC" w:rsidRDefault="00214D51" w:rsidP="00A772CC">
      <w:pPr>
        <w:ind w:firstLine="709"/>
        <w:jc w:val="both"/>
        <w:rPr>
          <w:rFonts w:ascii="Times New Roman" w:eastAsia="Calibri" w:hAnsi="Times New Roman" w:cs="Times New Roman"/>
          <w:sz w:val="28"/>
          <w:szCs w:val="28"/>
        </w:rPr>
      </w:pPr>
      <w:r w:rsidRPr="00A772CC">
        <w:rPr>
          <w:rFonts w:ascii="Times New Roman" w:eastAsia="Calibri" w:hAnsi="Times New Roman" w:cs="Times New Roman"/>
          <w:sz w:val="28"/>
          <w:szCs w:val="28"/>
        </w:rPr>
        <w:t>- по назначению</w:t>
      </w:r>
    </w:p>
    <w:p w:rsidR="00214D51" w:rsidRPr="00A772CC" w:rsidRDefault="00214D51" w:rsidP="00A772CC">
      <w:pPr>
        <w:ind w:firstLine="709"/>
        <w:jc w:val="both"/>
        <w:rPr>
          <w:rFonts w:ascii="Times New Roman" w:eastAsia="Calibri" w:hAnsi="Times New Roman" w:cs="Times New Roman"/>
          <w:sz w:val="28"/>
          <w:szCs w:val="28"/>
        </w:rPr>
      </w:pPr>
      <w:r w:rsidRPr="00A772CC">
        <w:rPr>
          <w:rFonts w:ascii="Times New Roman" w:eastAsia="Calibri" w:hAnsi="Times New Roman" w:cs="Times New Roman"/>
          <w:sz w:val="28"/>
          <w:szCs w:val="28"/>
        </w:rPr>
        <w:t xml:space="preserve">Концептуальный граф – это двудольный ориентированный граф, состоящий из вершин двух типов: понятий (англ. </w:t>
      </w:r>
      <w:proofErr w:type="spellStart"/>
      <w:r w:rsidRPr="00A772CC">
        <w:rPr>
          <w:rFonts w:ascii="Times New Roman" w:eastAsia="Calibri" w:hAnsi="Times New Roman" w:cs="Times New Roman"/>
          <w:sz w:val="28"/>
          <w:szCs w:val="28"/>
        </w:rPr>
        <w:t>concept</w:t>
      </w:r>
      <w:proofErr w:type="spellEnd"/>
      <w:r w:rsidRPr="00A772CC">
        <w:rPr>
          <w:rFonts w:ascii="Times New Roman" w:eastAsia="Calibri" w:hAnsi="Times New Roman" w:cs="Times New Roman"/>
          <w:sz w:val="28"/>
          <w:szCs w:val="28"/>
        </w:rPr>
        <w:t xml:space="preserve">) и концептуальных отношений (англ. </w:t>
      </w:r>
      <w:proofErr w:type="spellStart"/>
      <w:r w:rsidRPr="00A772CC">
        <w:rPr>
          <w:rFonts w:ascii="Times New Roman" w:eastAsia="Calibri" w:hAnsi="Times New Roman" w:cs="Times New Roman"/>
          <w:sz w:val="28"/>
          <w:szCs w:val="28"/>
        </w:rPr>
        <w:t>conceptual</w:t>
      </w:r>
      <w:proofErr w:type="spellEnd"/>
      <w:r w:rsidRPr="00A772CC">
        <w:rPr>
          <w:rFonts w:ascii="Times New Roman" w:eastAsia="Calibri" w:hAnsi="Times New Roman" w:cs="Times New Roman"/>
          <w:sz w:val="28"/>
          <w:szCs w:val="28"/>
        </w:rPr>
        <w:t xml:space="preserve"> </w:t>
      </w:r>
      <w:proofErr w:type="spellStart"/>
      <w:r w:rsidRPr="00A772CC">
        <w:rPr>
          <w:rFonts w:ascii="Times New Roman" w:eastAsia="Calibri" w:hAnsi="Times New Roman" w:cs="Times New Roman"/>
          <w:sz w:val="28"/>
          <w:szCs w:val="28"/>
        </w:rPr>
        <w:t>relation</w:t>
      </w:r>
      <w:proofErr w:type="spellEnd"/>
      <w:r w:rsidRPr="00A772CC">
        <w:rPr>
          <w:rFonts w:ascii="Times New Roman" w:eastAsia="Calibri" w:hAnsi="Times New Roman" w:cs="Times New Roman"/>
          <w:sz w:val="28"/>
          <w:szCs w:val="28"/>
        </w:rPr>
        <w:t>). Напомним, что двудольный граф – это граф, множество вершин которого можно разбить на две части таким образом, что каждое ребро графа соединяет какую-то вершину из одной части с какой-то вершиной другой части, то есть не существует ребра, соединяющего две вершины из одной и той же части.</w:t>
      </w:r>
    </w:p>
    <w:p w:rsidR="00214D51" w:rsidRPr="00A772CC" w:rsidRDefault="0088022A" w:rsidP="00A772CC">
      <w:pPr>
        <w:ind w:firstLine="709"/>
        <w:jc w:val="both"/>
        <w:rPr>
          <w:rFonts w:ascii="Times New Roman" w:eastAsia="Calibri" w:hAnsi="Times New Roman" w:cs="Times New Roman"/>
          <w:sz w:val="28"/>
          <w:szCs w:val="28"/>
        </w:rPr>
      </w:pPr>
      <w:bookmarkStart w:id="5" w:name="frame"/>
      <w:bookmarkEnd w:id="5"/>
      <w:r>
        <w:rPr>
          <w:rFonts w:ascii="Times New Roman" w:eastAsia="Calibri" w:hAnsi="Times New Roman" w:cs="Times New Roman"/>
          <w:sz w:val="28"/>
          <w:szCs w:val="28"/>
        </w:rPr>
        <w:t>Фрейм — это модель (абстракция</w:t>
      </w:r>
      <w:r w:rsidR="00214D51" w:rsidRPr="00A772CC">
        <w:rPr>
          <w:rFonts w:ascii="Times New Roman" w:eastAsia="Calibri" w:hAnsi="Times New Roman" w:cs="Times New Roman"/>
          <w:sz w:val="28"/>
          <w:szCs w:val="28"/>
        </w:rPr>
        <w:t>, минимально возможное описание) реальной или воображаемой сущности (объекта, события, ситуации, явления, процесса и т.д.). Определение фрейма, данное М. Минским: «Фрейм – это единица представления знаний, запомненная в прошлом, детали которой при необходимости могут быть изменены согласно текущей ситуации».</w:t>
      </w:r>
    </w:p>
    <w:p w:rsidR="00214D51" w:rsidRPr="00A772CC" w:rsidRDefault="00214D51" w:rsidP="00A772CC">
      <w:pPr>
        <w:ind w:firstLine="709"/>
        <w:jc w:val="both"/>
        <w:rPr>
          <w:rFonts w:ascii="Times New Roman" w:eastAsia="Calibri" w:hAnsi="Times New Roman" w:cs="Times New Roman"/>
          <w:sz w:val="28"/>
          <w:szCs w:val="28"/>
        </w:rPr>
      </w:pPr>
      <w:r w:rsidRPr="00A772CC">
        <w:rPr>
          <w:rFonts w:ascii="Times New Roman" w:eastAsia="Calibri" w:hAnsi="Times New Roman" w:cs="Times New Roman"/>
          <w:sz w:val="28"/>
          <w:szCs w:val="28"/>
        </w:rPr>
        <w:t>Различают:</w:t>
      </w:r>
    </w:p>
    <w:p w:rsidR="00214D51" w:rsidRPr="00A772CC" w:rsidRDefault="00214D51" w:rsidP="00A772CC">
      <w:pPr>
        <w:ind w:firstLine="709"/>
        <w:jc w:val="both"/>
        <w:rPr>
          <w:rFonts w:ascii="Times New Roman" w:eastAsia="Calibri" w:hAnsi="Times New Roman" w:cs="Times New Roman"/>
          <w:sz w:val="28"/>
          <w:szCs w:val="28"/>
        </w:rPr>
      </w:pPr>
      <w:r w:rsidRPr="00A772CC">
        <w:rPr>
          <w:rFonts w:ascii="Times New Roman" w:eastAsia="Calibri" w:hAnsi="Times New Roman" w:cs="Times New Roman"/>
          <w:sz w:val="28"/>
          <w:szCs w:val="28"/>
        </w:rPr>
        <w:t xml:space="preserve">- фрейм-образец (прототип, </w:t>
      </w:r>
      <w:proofErr w:type="spellStart"/>
      <w:r w:rsidRPr="00A772CC">
        <w:rPr>
          <w:rFonts w:ascii="Times New Roman" w:eastAsia="Calibri" w:hAnsi="Times New Roman" w:cs="Times New Roman"/>
          <w:sz w:val="28"/>
          <w:szCs w:val="28"/>
        </w:rPr>
        <w:t>протофрейм</w:t>
      </w:r>
      <w:proofErr w:type="spellEnd"/>
      <w:r w:rsidRPr="00A772CC">
        <w:rPr>
          <w:rFonts w:ascii="Times New Roman" w:eastAsia="Calibri" w:hAnsi="Times New Roman" w:cs="Times New Roman"/>
          <w:sz w:val="28"/>
          <w:szCs w:val="28"/>
        </w:rPr>
        <w:t xml:space="preserve">) - множество сущностей, имеющих общую структуру и поведение. Фрейм-образец выступает </w:t>
      </w:r>
      <w:r w:rsidRPr="00A772CC">
        <w:rPr>
          <w:rFonts w:ascii="Times New Roman" w:eastAsia="Calibri" w:hAnsi="Times New Roman" w:cs="Times New Roman"/>
          <w:sz w:val="28"/>
          <w:szCs w:val="28"/>
        </w:rPr>
        <w:lastRenderedPageBreak/>
        <w:t>шаблоном, на основе которого создаются конкретные сущности (фреймы-экземпляры);</w:t>
      </w:r>
    </w:p>
    <w:p w:rsidR="00214D51" w:rsidRPr="00A772CC" w:rsidRDefault="00214D51" w:rsidP="00A772CC">
      <w:pPr>
        <w:ind w:firstLine="709"/>
        <w:jc w:val="both"/>
        <w:rPr>
          <w:rFonts w:ascii="Times New Roman" w:eastAsia="Calibri" w:hAnsi="Times New Roman" w:cs="Times New Roman"/>
          <w:sz w:val="28"/>
          <w:szCs w:val="28"/>
        </w:rPr>
      </w:pPr>
      <w:r w:rsidRPr="00A772CC">
        <w:rPr>
          <w:rFonts w:ascii="Times New Roman" w:eastAsia="Calibri" w:hAnsi="Times New Roman" w:cs="Times New Roman"/>
          <w:sz w:val="28"/>
          <w:szCs w:val="28"/>
        </w:rPr>
        <w:t>- фреймы-экземпляр – конкретная сущность, характеризуемая индивидуальностью (идентичностью), состоянием и поведением. Индивидуальность – свойство сущности, с помощью которого ее можно отличить от других (т.е. фрейм-экземпляр имеет уникальный идентификатор). Конкретные значения слотов (характеристик, атрибутов, свойств) определяют текущее состояние фрейма-экземпляра. Набор демонов и присоединенных процедур, а также их алгоритмическая реализация определяют поведение фреймов.</w:t>
      </w:r>
    </w:p>
    <w:p w:rsidR="00214D51" w:rsidRPr="00A772CC" w:rsidRDefault="00B770F3" w:rsidP="00A772CC">
      <w:pPr>
        <w:ind w:firstLine="709"/>
        <w:jc w:val="both"/>
        <w:rPr>
          <w:rFonts w:ascii="Times New Roman" w:eastAsia="Calibri" w:hAnsi="Times New Roman" w:cs="Times New Roman"/>
          <w:sz w:val="28"/>
          <w:szCs w:val="28"/>
        </w:rPr>
      </w:pPr>
      <w:hyperlink r:id="rId22" w:history="1">
        <w:r w:rsidR="00214D51" w:rsidRPr="00DA33F0">
          <w:rPr>
            <w:rFonts w:ascii="Times New Roman" w:eastAsia="Calibri" w:hAnsi="Times New Roman" w:cs="Times New Roman"/>
            <w:b/>
            <w:sz w:val="28"/>
            <w:szCs w:val="28"/>
          </w:rPr>
          <w:t>Тема 6.</w:t>
        </w:r>
        <w:r w:rsidR="00214D51" w:rsidRPr="00A772CC">
          <w:rPr>
            <w:rFonts w:ascii="Times New Roman" w:eastAsia="Calibri" w:hAnsi="Times New Roman" w:cs="Times New Roman"/>
            <w:sz w:val="28"/>
            <w:szCs w:val="28"/>
          </w:rPr>
          <w:t xml:space="preserve"> Логические модели. Традиционная логика</w:t>
        </w:r>
      </w:hyperlink>
      <w:r w:rsidR="00214D51" w:rsidRPr="00A772CC">
        <w:rPr>
          <w:rFonts w:ascii="Times New Roman" w:eastAsia="Calibri" w:hAnsi="Times New Roman" w:cs="Times New Roman"/>
          <w:sz w:val="28"/>
          <w:szCs w:val="28"/>
        </w:rPr>
        <w:t xml:space="preserve">. Логика высказываний. </w:t>
      </w:r>
      <w:r w:rsidR="00D72D84" w:rsidRPr="00A772CC">
        <w:rPr>
          <w:rFonts w:ascii="Times New Roman" w:eastAsia="Calibri" w:hAnsi="Times New Roman" w:cs="Times New Roman"/>
          <w:sz w:val="28"/>
          <w:szCs w:val="28"/>
        </w:rPr>
        <w:t>(2 час</w:t>
      </w:r>
      <w:r w:rsidR="00D72D84">
        <w:rPr>
          <w:rFonts w:ascii="Times New Roman" w:eastAsia="Calibri" w:hAnsi="Times New Roman" w:cs="Times New Roman"/>
          <w:sz w:val="28"/>
          <w:szCs w:val="28"/>
        </w:rPr>
        <w:t>а</w:t>
      </w:r>
      <w:r w:rsidR="00214D51" w:rsidRPr="00A772CC">
        <w:rPr>
          <w:rFonts w:ascii="Times New Roman" w:eastAsia="Calibri" w:hAnsi="Times New Roman" w:cs="Times New Roman"/>
          <w:sz w:val="28"/>
          <w:szCs w:val="28"/>
        </w:rPr>
        <w:t>)</w:t>
      </w:r>
    </w:p>
    <w:p w:rsidR="00214D51" w:rsidRPr="00A772CC" w:rsidRDefault="00214D51" w:rsidP="00A772CC">
      <w:pPr>
        <w:ind w:firstLine="709"/>
        <w:jc w:val="both"/>
        <w:rPr>
          <w:rFonts w:ascii="Times New Roman" w:eastAsia="Calibri" w:hAnsi="Times New Roman" w:cs="Times New Roman"/>
          <w:sz w:val="28"/>
          <w:szCs w:val="28"/>
        </w:rPr>
      </w:pPr>
      <w:r w:rsidRPr="00A772CC">
        <w:rPr>
          <w:rFonts w:ascii="Times New Roman" w:eastAsia="Calibri" w:hAnsi="Times New Roman" w:cs="Times New Roman"/>
          <w:sz w:val="28"/>
          <w:szCs w:val="28"/>
        </w:rPr>
        <w:t xml:space="preserve">Логика предикатов первого порядка является дальнейшим развитием </w:t>
      </w:r>
      <w:hyperlink r:id="rId23" w:anchor="p72" w:history="1">
        <w:r w:rsidRPr="00A772CC">
          <w:rPr>
            <w:rFonts w:ascii="Times New Roman" w:eastAsia="Calibri" w:hAnsi="Times New Roman" w:cs="Times New Roman"/>
            <w:sz w:val="28"/>
            <w:szCs w:val="28"/>
          </w:rPr>
          <w:t>традиционной логики Аристотеля</w:t>
        </w:r>
      </w:hyperlink>
      <w:r w:rsidRPr="00A772CC">
        <w:rPr>
          <w:rFonts w:ascii="Times New Roman" w:eastAsia="Calibri" w:hAnsi="Times New Roman" w:cs="Times New Roman"/>
          <w:sz w:val="28"/>
          <w:szCs w:val="28"/>
        </w:rPr>
        <w:t xml:space="preserve"> и </w:t>
      </w:r>
      <w:hyperlink r:id="rId24" w:history="1">
        <w:r w:rsidRPr="00A772CC">
          <w:rPr>
            <w:rFonts w:ascii="Times New Roman" w:eastAsia="Calibri" w:hAnsi="Times New Roman" w:cs="Times New Roman"/>
            <w:sz w:val="28"/>
            <w:szCs w:val="28"/>
          </w:rPr>
          <w:t>логики высказываний</w:t>
        </w:r>
      </w:hyperlink>
      <w:r w:rsidRPr="00A772CC">
        <w:rPr>
          <w:rFonts w:ascii="Times New Roman" w:eastAsia="Calibri" w:hAnsi="Times New Roman" w:cs="Times New Roman"/>
          <w:sz w:val="28"/>
          <w:szCs w:val="28"/>
        </w:rPr>
        <w:t xml:space="preserve">. Одним из ключевых понятий </w:t>
      </w:r>
      <w:hyperlink r:id="rId25" w:history="1">
        <w:r w:rsidRPr="00A772CC">
          <w:rPr>
            <w:rFonts w:ascii="Times New Roman" w:eastAsia="Calibri" w:hAnsi="Times New Roman" w:cs="Times New Roman"/>
            <w:sz w:val="28"/>
            <w:szCs w:val="28"/>
          </w:rPr>
          <w:t>логики высказываний</w:t>
        </w:r>
      </w:hyperlink>
      <w:r w:rsidRPr="00A772CC">
        <w:rPr>
          <w:rFonts w:ascii="Times New Roman" w:eastAsia="Calibri" w:hAnsi="Times New Roman" w:cs="Times New Roman"/>
          <w:sz w:val="28"/>
          <w:szCs w:val="28"/>
        </w:rPr>
        <w:t xml:space="preserve"> является непосредственно высказывание – выражение, записанное с помощью определенного синтаксиса, которому можно приписать истинностное значение (истина или ложь). Например, выражения «В сутках 24 часа» или «Инопланетяне существуют» являются высказываниями, т.к. могут быть истинными или ложными (в зависимости от принятой объективной или субъективной точки зрения). При этом само выражение в логике высказываний представляется неделимым целым, т.е. его нельзя разделить на отдельные компоненты и, соответственно, использовать сведения об его структуре. </w:t>
      </w:r>
    </w:p>
    <w:p w:rsidR="00214D51" w:rsidRPr="00A772CC" w:rsidRDefault="00214D51" w:rsidP="00A772CC">
      <w:pPr>
        <w:ind w:firstLine="709"/>
        <w:jc w:val="both"/>
        <w:rPr>
          <w:rFonts w:ascii="Times New Roman" w:eastAsia="Calibri" w:hAnsi="Times New Roman" w:cs="Times New Roman"/>
          <w:sz w:val="28"/>
          <w:szCs w:val="28"/>
        </w:rPr>
      </w:pPr>
      <w:r w:rsidRPr="00A772CC">
        <w:rPr>
          <w:rFonts w:ascii="Times New Roman" w:eastAsia="Calibri" w:hAnsi="Times New Roman" w:cs="Times New Roman"/>
          <w:sz w:val="28"/>
          <w:szCs w:val="28"/>
        </w:rPr>
        <w:t>Понятие - совокупность общих, существенных признаков предмета рассуждений, определенным образом связанных между собой.</w:t>
      </w:r>
    </w:p>
    <w:p w:rsidR="00214D51" w:rsidRPr="00A772CC" w:rsidRDefault="00214D51" w:rsidP="00A772CC">
      <w:pPr>
        <w:ind w:firstLine="709"/>
        <w:jc w:val="both"/>
        <w:rPr>
          <w:rFonts w:ascii="Times New Roman" w:eastAsia="Calibri" w:hAnsi="Times New Roman" w:cs="Times New Roman"/>
          <w:sz w:val="28"/>
          <w:szCs w:val="28"/>
        </w:rPr>
      </w:pPr>
      <w:r w:rsidRPr="00A772CC">
        <w:rPr>
          <w:rFonts w:ascii="Times New Roman" w:eastAsia="Calibri" w:hAnsi="Times New Roman" w:cs="Times New Roman"/>
          <w:sz w:val="28"/>
          <w:szCs w:val="28"/>
        </w:rPr>
        <w:t>Суждение - законченная мысль, выраженная при помощи естественного языка в форме утверждения или отрицания, о предмете, его свойствах или отношениях между предметами.</w:t>
      </w:r>
    </w:p>
    <w:p w:rsidR="00214D51" w:rsidRPr="00A772CC" w:rsidRDefault="00214D51" w:rsidP="00A772CC">
      <w:pPr>
        <w:ind w:firstLine="709"/>
        <w:jc w:val="both"/>
        <w:rPr>
          <w:rFonts w:ascii="Times New Roman" w:eastAsia="Calibri" w:hAnsi="Times New Roman" w:cs="Times New Roman"/>
          <w:sz w:val="28"/>
          <w:szCs w:val="28"/>
        </w:rPr>
      </w:pPr>
      <w:r w:rsidRPr="00A772CC">
        <w:rPr>
          <w:rFonts w:ascii="Times New Roman" w:eastAsia="Calibri" w:hAnsi="Times New Roman" w:cs="Times New Roman"/>
          <w:sz w:val="28"/>
          <w:szCs w:val="28"/>
        </w:rPr>
        <w:t>Умозаключение – процесс получения нового суждения из одного или нескольких других суждений.</w:t>
      </w:r>
    </w:p>
    <w:p w:rsidR="00214D51" w:rsidRPr="00A772CC" w:rsidRDefault="00214D51" w:rsidP="00A772CC">
      <w:pPr>
        <w:ind w:firstLine="709"/>
        <w:jc w:val="both"/>
        <w:rPr>
          <w:rFonts w:ascii="Times New Roman" w:eastAsia="Calibri" w:hAnsi="Times New Roman" w:cs="Times New Roman"/>
          <w:sz w:val="28"/>
          <w:szCs w:val="28"/>
        </w:rPr>
      </w:pPr>
      <w:r w:rsidRPr="00A772CC">
        <w:rPr>
          <w:rFonts w:ascii="Times New Roman" w:eastAsia="Calibri" w:hAnsi="Times New Roman" w:cs="Times New Roman"/>
          <w:sz w:val="28"/>
          <w:szCs w:val="28"/>
        </w:rPr>
        <w:t>Посылки умозаключения - исходные известные суждения, из которых выводится новое суждение.</w:t>
      </w:r>
    </w:p>
    <w:p w:rsidR="00214D51" w:rsidRPr="00A772CC" w:rsidRDefault="00214D51" w:rsidP="00A772CC">
      <w:pPr>
        <w:ind w:firstLine="709"/>
        <w:jc w:val="both"/>
        <w:rPr>
          <w:rFonts w:ascii="Times New Roman" w:eastAsia="Calibri" w:hAnsi="Times New Roman" w:cs="Times New Roman"/>
          <w:sz w:val="28"/>
          <w:szCs w:val="28"/>
        </w:rPr>
      </w:pPr>
      <w:r w:rsidRPr="00A772CC">
        <w:rPr>
          <w:rFonts w:ascii="Times New Roman" w:eastAsia="Calibri" w:hAnsi="Times New Roman" w:cs="Times New Roman"/>
          <w:sz w:val="28"/>
          <w:szCs w:val="28"/>
        </w:rPr>
        <w:t>Заключение - новое суждение, полученное логическим путем из посылок.</w:t>
      </w:r>
    </w:p>
    <w:p w:rsidR="00214D51" w:rsidRPr="00A772CC" w:rsidRDefault="00214D51" w:rsidP="00A772CC">
      <w:pPr>
        <w:ind w:firstLine="709"/>
        <w:jc w:val="both"/>
        <w:rPr>
          <w:rFonts w:ascii="Times New Roman" w:eastAsia="Calibri" w:hAnsi="Times New Roman" w:cs="Times New Roman"/>
          <w:sz w:val="28"/>
          <w:szCs w:val="28"/>
        </w:rPr>
      </w:pPr>
      <w:r w:rsidRPr="00A772CC">
        <w:rPr>
          <w:rFonts w:ascii="Times New Roman" w:eastAsia="Calibri" w:hAnsi="Times New Roman" w:cs="Times New Roman"/>
          <w:sz w:val="28"/>
          <w:szCs w:val="28"/>
        </w:rPr>
        <w:t>Вывод (логический вывод) - переход от посылок к заключению.</w:t>
      </w:r>
    </w:p>
    <w:p w:rsidR="00214D51" w:rsidRPr="00A772CC" w:rsidRDefault="00214D51" w:rsidP="00A772CC">
      <w:pPr>
        <w:ind w:firstLine="709"/>
        <w:jc w:val="both"/>
        <w:rPr>
          <w:rFonts w:ascii="Times New Roman" w:eastAsia="Calibri" w:hAnsi="Times New Roman" w:cs="Times New Roman"/>
          <w:sz w:val="28"/>
          <w:szCs w:val="28"/>
        </w:rPr>
      </w:pPr>
      <w:bookmarkStart w:id="6" w:name="models"/>
      <w:bookmarkEnd w:id="6"/>
      <w:r w:rsidRPr="00A772CC">
        <w:rPr>
          <w:rFonts w:ascii="Times New Roman" w:eastAsia="Calibri" w:hAnsi="Times New Roman" w:cs="Times New Roman"/>
          <w:sz w:val="28"/>
          <w:szCs w:val="28"/>
        </w:rPr>
        <w:lastRenderedPageBreak/>
        <w:t>Описания предметных областей, выполненные с помощью логических языков, называются логическими (формальными) моделями. К наиболее популярным логическим моделям относятся:</w:t>
      </w:r>
    </w:p>
    <w:p w:rsidR="00214D51" w:rsidRPr="00A772CC" w:rsidRDefault="00214D51" w:rsidP="00A772CC">
      <w:pPr>
        <w:ind w:firstLine="709"/>
        <w:jc w:val="both"/>
        <w:rPr>
          <w:rFonts w:ascii="Times New Roman" w:eastAsia="Calibri" w:hAnsi="Times New Roman" w:cs="Times New Roman"/>
          <w:sz w:val="28"/>
          <w:szCs w:val="28"/>
        </w:rPr>
      </w:pPr>
      <w:r w:rsidRPr="00A772CC">
        <w:rPr>
          <w:rFonts w:ascii="Times New Roman" w:eastAsia="Calibri" w:hAnsi="Times New Roman" w:cs="Times New Roman"/>
          <w:sz w:val="28"/>
          <w:szCs w:val="28"/>
        </w:rPr>
        <w:t xml:space="preserve">- </w:t>
      </w:r>
      <w:hyperlink r:id="rId26" w:anchor="p72" w:history="1">
        <w:r w:rsidRPr="00A772CC">
          <w:rPr>
            <w:rFonts w:ascii="Times New Roman" w:eastAsia="Calibri" w:hAnsi="Times New Roman" w:cs="Times New Roman"/>
            <w:sz w:val="28"/>
            <w:szCs w:val="28"/>
          </w:rPr>
          <w:t>традиционная логика</w:t>
        </w:r>
      </w:hyperlink>
      <w:r w:rsidRPr="00A772CC">
        <w:rPr>
          <w:rFonts w:ascii="Times New Roman" w:eastAsia="Calibri" w:hAnsi="Times New Roman" w:cs="Times New Roman"/>
          <w:sz w:val="28"/>
          <w:szCs w:val="28"/>
        </w:rPr>
        <w:t>;</w:t>
      </w:r>
    </w:p>
    <w:p w:rsidR="00214D51" w:rsidRPr="00A772CC" w:rsidRDefault="00214D51" w:rsidP="00A772CC">
      <w:pPr>
        <w:ind w:firstLine="709"/>
        <w:jc w:val="both"/>
        <w:rPr>
          <w:rFonts w:ascii="Times New Roman" w:eastAsia="Calibri" w:hAnsi="Times New Roman" w:cs="Times New Roman"/>
          <w:sz w:val="28"/>
          <w:szCs w:val="28"/>
        </w:rPr>
      </w:pPr>
      <w:r w:rsidRPr="00A772CC">
        <w:rPr>
          <w:rFonts w:ascii="Times New Roman" w:eastAsia="Calibri" w:hAnsi="Times New Roman" w:cs="Times New Roman"/>
          <w:sz w:val="28"/>
          <w:szCs w:val="28"/>
        </w:rPr>
        <w:t xml:space="preserve">- </w:t>
      </w:r>
      <w:hyperlink r:id="rId27" w:history="1">
        <w:r w:rsidRPr="00A772CC">
          <w:rPr>
            <w:rFonts w:ascii="Times New Roman" w:eastAsia="Calibri" w:hAnsi="Times New Roman" w:cs="Times New Roman"/>
            <w:sz w:val="28"/>
            <w:szCs w:val="28"/>
          </w:rPr>
          <w:t>логика высказываний</w:t>
        </w:r>
      </w:hyperlink>
      <w:r w:rsidRPr="00A772CC">
        <w:rPr>
          <w:rFonts w:ascii="Times New Roman" w:eastAsia="Calibri" w:hAnsi="Times New Roman" w:cs="Times New Roman"/>
          <w:sz w:val="28"/>
          <w:szCs w:val="28"/>
        </w:rPr>
        <w:t>;</w:t>
      </w:r>
    </w:p>
    <w:p w:rsidR="00214D51" w:rsidRPr="00A772CC" w:rsidRDefault="00214D51" w:rsidP="00A772CC">
      <w:pPr>
        <w:ind w:firstLine="709"/>
        <w:jc w:val="both"/>
        <w:rPr>
          <w:rFonts w:ascii="Times New Roman" w:eastAsia="Calibri" w:hAnsi="Times New Roman" w:cs="Times New Roman"/>
          <w:sz w:val="28"/>
          <w:szCs w:val="28"/>
        </w:rPr>
      </w:pPr>
      <w:r w:rsidRPr="00A772CC">
        <w:rPr>
          <w:rFonts w:ascii="Times New Roman" w:eastAsia="Calibri" w:hAnsi="Times New Roman" w:cs="Times New Roman"/>
          <w:sz w:val="28"/>
          <w:szCs w:val="28"/>
        </w:rPr>
        <w:t xml:space="preserve">- </w:t>
      </w:r>
      <w:hyperlink r:id="rId28" w:history="1">
        <w:r w:rsidRPr="00A772CC">
          <w:rPr>
            <w:rFonts w:ascii="Times New Roman" w:eastAsia="Calibri" w:hAnsi="Times New Roman" w:cs="Times New Roman"/>
            <w:sz w:val="28"/>
            <w:szCs w:val="28"/>
          </w:rPr>
          <w:t>логика предикатов первого порядка</w:t>
        </w:r>
      </w:hyperlink>
      <w:r w:rsidRPr="00A772CC">
        <w:rPr>
          <w:rFonts w:ascii="Times New Roman" w:eastAsia="Calibri" w:hAnsi="Times New Roman" w:cs="Times New Roman"/>
          <w:sz w:val="28"/>
          <w:szCs w:val="28"/>
        </w:rPr>
        <w:t>;</w:t>
      </w:r>
    </w:p>
    <w:p w:rsidR="00214D51" w:rsidRPr="00A772CC" w:rsidRDefault="00214D51" w:rsidP="00A772CC">
      <w:pPr>
        <w:ind w:firstLine="709"/>
        <w:jc w:val="both"/>
        <w:rPr>
          <w:rFonts w:ascii="Times New Roman" w:eastAsia="Calibri" w:hAnsi="Times New Roman" w:cs="Times New Roman"/>
          <w:sz w:val="28"/>
          <w:szCs w:val="28"/>
        </w:rPr>
      </w:pPr>
      <w:r w:rsidRPr="00A772CC">
        <w:rPr>
          <w:rFonts w:ascii="Times New Roman" w:eastAsia="Calibri" w:hAnsi="Times New Roman" w:cs="Times New Roman"/>
          <w:sz w:val="28"/>
          <w:szCs w:val="28"/>
        </w:rPr>
        <w:t>- модальные логики;</w:t>
      </w:r>
    </w:p>
    <w:p w:rsidR="00214D51" w:rsidRPr="00A772CC" w:rsidRDefault="00214D51" w:rsidP="00A772CC">
      <w:pPr>
        <w:ind w:firstLine="709"/>
        <w:jc w:val="both"/>
        <w:rPr>
          <w:rFonts w:ascii="Times New Roman" w:eastAsia="Calibri" w:hAnsi="Times New Roman" w:cs="Times New Roman"/>
          <w:sz w:val="28"/>
          <w:szCs w:val="28"/>
        </w:rPr>
      </w:pPr>
      <w:r w:rsidRPr="00A772CC">
        <w:rPr>
          <w:rFonts w:ascii="Times New Roman" w:eastAsia="Calibri" w:hAnsi="Times New Roman" w:cs="Times New Roman"/>
          <w:sz w:val="28"/>
          <w:szCs w:val="28"/>
        </w:rPr>
        <w:t xml:space="preserve">- </w:t>
      </w:r>
      <w:hyperlink r:id="rId29" w:anchor="fuzzyset" w:history="1">
        <w:r w:rsidRPr="00A772CC">
          <w:rPr>
            <w:rFonts w:ascii="Times New Roman" w:eastAsia="Calibri" w:hAnsi="Times New Roman" w:cs="Times New Roman"/>
            <w:sz w:val="28"/>
            <w:szCs w:val="28"/>
          </w:rPr>
          <w:t>нечеткая логика</w:t>
        </w:r>
      </w:hyperlink>
      <w:r w:rsidRPr="00A772CC">
        <w:rPr>
          <w:rFonts w:ascii="Times New Roman" w:eastAsia="Calibri" w:hAnsi="Times New Roman" w:cs="Times New Roman"/>
          <w:sz w:val="28"/>
          <w:szCs w:val="28"/>
        </w:rPr>
        <w:t>;</w:t>
      </w:r>
    </w:p>
    <w:p w:rsidR="00214D51" w:rsidRPr="00A772CC" w:rsidRDefault="00214D51" w:rsidP="00A772CC">
      <w:pPr>
        <w:ind w:firstLine="709"/>
        <w:jc w:val="both"/>
        <w:rPr>
          <w:rFonts w:ascii="Times New Roman" w:eastAsia="Calibri" w:hAnsi="Times New Roman" w:cs="Times New Roman"/>
          <w:sz w:val="28"/>
          <w:szCs w:val="28"/>
        </w:rPr>
      </w:pPr>
      <w:r w:rsidRPr="00A772CC">
        <w:rPr>
          <w:rFonts w:ascii="Times New Roman" w:eastAsia="Calibri" w:hAnsi="Times New Roman" w:cs="Times New Roman"/>
          <w:sz w:val="28"/>
          <w:szCs w:val="28"/>
        </w:rPr>
        <w:t xml:space="preserve">- </w:t>
      </w:r>
      <w:proofErr w:type="spellStart"/>
      <w:r w:rsidRPr="00A772CC">
        <w:rPr>
          <w:rFonts w:ascii="Times New Roman" w:eastAsia="Calibri" w:hAnsi="Times New Roman" w:cs="Times New Roman"/>
          <w:sz w:val="28"/>
          <w:szCs w:val="28"/>
        </w:rPr>
        <w:t>псевдофизические</w:t>
      </w:r>
      <w:proofErr w:type="spellEnd"/>
      <w:r w:rsidRPr="00A772CC">
        <w:rPr>
          <w:rFonts w:ascii="Times New Roman" w:eastAsia="Calibri" w:hAnsi="Times New Roman" w:cs="Times New Roman"/>
          <w:sz w:val="28"/>
          <w:szCs w:val="28"/>
        </w:rPr>
        <w:t xml:space="preserve"> логики и т.д.</w:t>
      </w:r>
    </w:p>
    <w:p w:rsidR="00214D51" w:rsidRPr="00A772CC" w:rsidRDefault="00214D51" w:rsidP="00A772CC">
      <w:pPr>
        <w:ind w:firstLine="709"/>
        <w:jc w:val="both"/>
        <w:rPr>
          <w:rFonts w:ascii="Times New Roman" w:eastAsia="Calibri" w:hAnsi="Times New Roman" w:cs="Times New Roman"/>
          <w:sz w:val="28"/>
          <w:szCs w:val="28"/>
        </w:rPr>
      </w:pPr>
      <w:r w:rsidRPr="00A772CC">
        <w:rPr>
          <w:rFonts w:ascii="Times New Roman" w:eastAsia="Calibri" w:hAnsi="Times New Roman" w:cs="Times New Roman"/>
          <w:sz w:val="28"/>
          <w:szCs w:val="28"/>
        </w:rPr>
        <w:t>Высказывание - это выражение, записанное с помощью определенного синтаксиса, которому можно приписать истинностное значение (либо истина, либо ложь). Высказывание - более общее понятие, чем суждение. К примеру, выражение «Студент Петров существует» является высказыванием, а не силлогистическим суждением, так как оно не соответствует ни одной из четырех приведенных выше форм суждений.</w:t>
      </w:r>
    </w:p>
    <w:p w:rsidR="00214D51" w:rsidRPr="00A772CC" w:rsidRDefault="00214D51" w:rsidP="00A772CC">
      <w:pPr>
        <w:ind w:firstLine="709"/>
        <w:jc w:val="both"/>
        <w:rPr>
          <w:rFonts w:ascii="Times New Roman" w:eastAsia="Calibri" w:hAnsi="Times New Roman" w:cs="Times New Roman"/>
          <w:sz w:val="28"/>
          <w:szCs w:val="28"/>
        </w:rPr>
      </w:pPr>
      <w:r w:rsidRPr="00A772CC">
        <w:rPr>
          <w:rFonts w:ascii="Times New Roman" w:eastAsia="Calibri" w:hAnsi="Times New Roman" w:cs="Times New Roman"/>
          <w:sz w:val="28"/>
          <w:szCs w:val="28"/>
        </w:rPr>
        <w:t>Логическим исчислением (исчислением) называют совокупность, которая включает в себя:</w:t>
      </w:r>
    </w:p>
    <w:p w:rsidR="00214D51" w:rsidRPr="00A772CC" w:rsidRDefault="00214D51" w:rsidP="00A772CC">
      <w:pPr>
        <w:ind w:firstLine="709"/>
        <w:jc w:val="both"/>
        <w:rPr>
          <w:rFonts w:ascii="Times New Roman" w:eastAsia="Calibri" w:hAnsi="Times New Roman" w:cs="Times New Roman"/>
          <w:sz w:val="28"/>
          <w:szCs w:val="28"/>
        </w:rPr>
      </w:pPr>
      <w:r w:rsidRPr="00A772CC">
        <w:rPr>
          <w:rFonts w:ascii="Times New Roman" w:eastAsia="Calibri" w:hAnsi="Times New Roman" w:cs="Times New Roman"/>
          <w:sz w:val="28"/>
          <w:szCs w:val="28"/>
        </w:rPr>
        <w:t>- алфавит (совокупность используемых символов);</w:t>
      </w:r>
    </w:p>
    <w:p w:rsidR="00214D51" w:rsidRPr="00A772CC" w:rsidRDefault="00214D51" w:rsidP="00A772CC">
      <w:pPr>
        <w:ind w:firstLine="709"/>
        <w:jc w:val="both"/>
        <w:rPr>
          <w:rFonts w:ascii="Times New Roman" w:eastAsia="Calibri" w:hAnsi="Times New Roman" w:cs="Times New Roman"/>
          <w:sz w:val="28"/>
          <w:szCs w:val="28"/>
        </w:rPr>
      </w:pPr>
      <w:r w:rsidRPr="00A772CC">
        <w:rPr>
          <w:rFonts w:ascii="Times New Roman" w:eastAsia="Calibri" w:hAnsi="Times New Roman" w:cs="Times New Roman"/>
          <w:sz w:val="28"/>
          <w:szCs w:val="28"/>
        </w:rPr>
        <w:t>- синтаксические правила построения формул;</w:t>
      </w:r>
    </w:p>
    <w:p w:rsidR="00214D51" w:rsidRPr="00A772CC" w:rsidRDefault="00214D51" w:rsidP="00A772CC">
      <w:pPr>
        <w:ind w:firstLine="709"/>
        <w:jc w:val="both"/>
        <w:rPr>
          <w:rFonts w:ascii="Times New Roman" w:eastAsia="Calibri" w:hAnsi="Times New Roman" w:cs="Times New Roman"/>
          <w:sz w:val="28"/>
          <w:szCs w:val="28"/>
        </w:rPr>
      </w:pPr>
      <w:r w:rsidRPr="00A772CC">
        <w:rPr>
          <w:rFonts w:ascii="Times New Roman" w:eastAsia="Calibri" w:hAnsi="Times New Roman" w:cs="Times New Roman"/>
          <w:sz w:val="28"/>
          <w:szCs w:val="28"/>
        </w:rPr>
        <w:t>- аксиомы – общезначимые формулы;</w:t>
      </w:r>
    </w:p>
    <w:p w:rsidR="00214D51" w:rsidRPr="00A772CC" w:rsidRDefault="00214D51" w:rsidP="00A772CC">
      <w:pPr>
        <w:ind w:firstLine="709"/>
        <w:jc w:val="both"/>
        <w:rPr>
          <w:rFonts w:ascii="Times New Roman" w:eastAsia="Calibri" w:hAnsi="Times New Roman" w:cs="Times New Roman"/>
          <w:sz w:val="28"/>
          <w:szCs w:val="28"/>
        </w:rPr>
      </w:pPr>
      <w:r w:rsidRPr="00A772CC">
        <w:rPr>
          <w:rFonts w:ascii="Times New Roman" w:eastAsia="Calibri" w:hAnsi="Times New Roman" w:cs="Times New Roman"/>
          <w:sz w:val="28"/>
          <w:szCs w:val="28"/>
        </w:rPr>
        <w:t xml:space="preserve">- правила вывода по аксиомам производных формул или теорем.   </w:t>
      </w:r>
      <w:permEnd w:id="1370783430"/>
      <w:r w:rsidRPr="00A772CC">
        <w:rPr>
          <w:rFonts w:ascii="Times New Roman" w:eastAsia="Calibri" w:hAnsi="Times New Roman" w:cs="Times New Roman"/>
          <w:sz w:val="28"/>
          <w:szCs w:val="28"/>
        </w:rPr>
        <w:t xml:space="preserve"> </w:t>
      </w:r>
    </w:p>
    <w:p w:rsidR="00214D51" w:rsidRPr="006C7E2F" w:rsidRDefault="00214D51" w:rsidP="00A772CC">
      <w:pPr>
        <w:ind w:firstLine="709"/>
        <w:jc w:val="both"/>
        <w:rPr>
          <w:rFonts w:ascii="Times New Roman" w:eastAsia="Calibri" w:hAnsi="Times New Roman" w:cs="Times New Roman"/>
          <w:b/>
          <w:sz w:val="28"/>
          <w:szCs w:val="28"/>
        </w:rPr>
      </w:pPr>
      <w:permStart w:id="71639095" w:edGrp="everyone"/>
      <w:r w:rsidRPr="006C7E2F">
        <w:rPr>
          <w:rFonts w:ascii="Times New Roman" w:eastAsia="Calibri" w:hAnsi="Times New Roman" w:cs="Times New Roman"/>
          <w:b/>
          <w:sz w:val="28"/>
          <w:szCs w:val="28"/>
        </w:rPr>
        <w:t>Модуль 2. Основы тео</w:t>
      </w:r>
      <w:r w:rsidR="006C7E2F">
        <w:rPr>
          <w:rFonts w:ascii="Times New Roman" w:eastAsia="Calibri" w:hAnsi="Times New Roman" w:cs="Times New Roman"/>
          <w:b/>
          <w:sz w:val="28"/>
          <w:szCs w:val="28"/>
        </w:rPr>
        <w:t xml:space="preserve">рии экспертных систем (30 </w:t>
      </w:r>
      <w:r w:rsidRPr="006C7E2F">
        <w:rPr>
          <w:rFonts w:ascii="Times New Roman" w:eastAsia="Calibri" w:hAnsi="Times New Roman" w:cs="Times New Roman"/>
          <w:b/>
          <w:sz w:val="28"/>
          <w:szCs w:val="28"/>
        </w:rPr>
        <w:t>час.)</w:t>
      </w:r>
    </w:p>
    <w:p w:rsidR="00214D51" w:rsidRPr="00A772CC" w:rsidRDefault="00B770F3" w:rsidP="00A772CC">
      <w:pPr>
        <w:ind w:firstLine="709"/>
        <w:jc w:val="both"/>
        <w:rPr>
          <w:rFonts w:ascii="Times New Roman" w:eastAsia="Calibri" w:hAnsi="Times New Roman" w:cs="Times New Roman"/>
          <w:sz w:val="28"/>
          <w:szCs w:val="28"/>
        </w:rPr>
      </w:pPr>
      <w:hyperlink r:id="rId30" w:history="1">
        <w:r w:rsidR="00214D51" w:rsidRPr="00DA33F0">
          <w:rPr>
            <w:rFonts w:ascii="Times New Roman" w:eastAsia="Calibri" w:hAnsi="Times New Roman" w:cs="Times New Roman"/>
            <w:b/>
            <w:sz w:val="28"/>
            <w:szCs w:val="28"/>
          </w:rPr>
          <w:t>Тема 7</w:t>
        </w:r>
        <w:r w:rsidR="00214D51" w:rsidRPr="00A772CC">
          <w:rPr>
            <w:rFonts w:ascii="Times New Roman" w:eastAsia="Calibri" w:hAnsi="Times New Roman" w:cs="Times New Roman"/>
            <w:sz w:val="28"/>
            <w:szCs w:val="28"/>
          </w:rPr>
          <w:t>. Логика предикатов первого порядка</w:t>
        </w:r>
      </w:hyperlink>
      <w:r w:rsidR="00D72D84">
        <w:rPr>
          <w:rFonts w:ascii="Times New Roman" w:eastAsia="Calibri" w:hAnsi="Times New Roman" w:cs="Times New Roman"/>
          <w:sz w:val="28"/>
          <w:szCs w:val="28"/>
        </w:rPr>
        <w:t xml:space="preserve"> (</w:t>
      </w:r>
      <w:r w:rsidR="006C7E2F">
        <w:rPr>
          <w:rFonts w:ascii="Times New Roman" w:eastAsia="Calibri" w:hAnsi="Times New Roman" w:cs="Times New Roman"/>
          <w:sz w:val="28"/>
          <w:szCs w:val="28"/>
        </w:rPr>
        <w:t>2</w:t>
      </w:r>
      <w:r w:rsidR="00214D51" w:rsidRPr="00A772CC">
        <w:rPr>
          <w:rFonts w:ascii="Times New Roman" w:eastAsia="Calibri" w:hAnsi="Times New Roman" w:cs="Times New Roman"/>
          <w:sz w:val="28"/>
          <w:szCs w:val="28"/>
        </w:rPr>
        <w:t xml:space="preserve"> час</w:t>
      </w:r>
      <w:r w:rsidR="00D72D84">
        <w:rPr>
          <w:rFonts w:ascii="Times New Roman" w:eastAsia="Calibri" w:hAnsi="Times New Roman" w:cs="Times New Roman"/>
          <w:sz w:val="28"/>
          <w:szCs w:val="28"/>
        </w:rPr>
        <w:t>а</w:t>
      </w:r>
      <w:r w:rsidR="00214D51" w:rsidRPr="00A772CC">
        <w:rPr>
          <w:rFonts w:ascii="Times New Roman" w:eastAsia="Calibri" w:hAnsi="Times New Roman" w:cs="Times New Roman"/>
          <w:sz w:val="28"/>
          <w:szCs w:val="28"/>
        </w:rPr>
        <w:t>)</w:t>
      </w:r>
    </w:p>
    <w:p w:rsidR="00214D51" w:rsidRPr="00A772CC" w:rsidRDefault="00214D51" w:rsidP="00A772CC">
      <w:pPr>
        <w:ind w:firstLine="709"/>
        <w:jc w:val="both"/>
        <w:rPr>
          <w:rFonts w:ascii="Times New Roman" w:eastAsia="Calibri" w:hAnsi="Times New Roman" w:cs="Times New Roman"/>
          <w:sz w:val="28"/>
          <w:szCs w:val="28"/>
        </w:rPr>
      </w:pPr>
      <w:r w:rsidRPr="00A772CC">
        <w:rPr>
          <w:rFonts w:ascii="Times New Roman" w:eastAsia="Calibri" w:hAnsi="Times New Roman" w:cs="Times New Roman"/>
          <w:sz w:val="28"/>
          <w:szCs w:val="28"/>
        </w:rPr>
        <w:t xml:space="preserve">Логика предикатов первого порядка является дальнейшим развитием </w:t>
      </w:r>
      <w:hyperlink r:id="rId31" w:anchor="p72" w:history="1">
        <w:r w:rsidRPr="00A772CC">
          <w:rPr>
            <w:rFonts w:ascii="Times New Roman" w:eastAsia="Calibri" w:hAnsi="Times New Roman" w:cs="Times New Roman"/>
            <w:sz w:val="28"/>
            <w:szCs w:val="28"/>
          </w:rPr>
          <w:t>традиционной логики Аристотеля</w:t>
        </w:r>
      </w:hyperlink>
      <w:r w:rsidRPr="00A772CC">
        <w:rPr>
          <w:rFonts w:ascii="Times New Roman" w:eastAsia="Calibri" w:hAnsi="Times New Roman" w:cs="Times New Roman"/>
          <w:sz w:val="28"/>
          <w:szCs w:val="28"/>
        </w:rPr>
        <w:t xml:space="preserve"> и </w:t>
      </w:r>
      <w:hyperlink r:id="rId32" w:history="1">
        <w:r w:rsidRPr="00A772CC">
          <w:rPr>
            <w:rFonts w:ascii="Times New Roman" w:eastAsia="Calibri" w:hAnsi="Times New Roman" w:cs="Times New Roman"/>
            <w:sz w:val="28"/>
            <w:szCs w:val="28"/>
          </w:rPr>
          <w:t>логики высказываний</w:t>
        </w:r>
      </w:hyperlink>
      <w:r w:rsidRPr="00A772CC">
        <w:rPr>
          <w:rFonts w:ascii="Times New Roman" w:eastAsia="Calibri" w:hAnsi="Times New Roman" w:cs="Times New Roman"/>
          <w:sz w:val="28"/>
          <w:szCs w:val="28"/>
        </w:rPr>
        <w:t xml:space="preserve">. Одним из ключевых понятий </w:t>
      </w:r>
      <w:hyperlink r:id="rId33" w:history="1">
        <w:r w:rsidRPr="00A772CC">
          <w:rPr>
            <w:rFonts w:ascii="Times New Roman" w:eastAsia="Calibri" w:hAnsi="Times New Roman" w:cs="Times New Roman"/>
            <w:sz w:val="28"/>
            <w:szCs w:val="28"/>
          </w:rPr>
          <w:t>логики высказываний</w:t>
        </w:r>
      </w:hyperlink>
      <w:r w:rsidRPr="00A772CC">
        <w:rPr>
          <w:rFonts w:ascii="Times New Roman" w:eastAsia="Calibri" w:hAnsi="Times New Roman" w:cs="Times New Roman"/>
          <w:sz w:val="28"/>
          <w:szCs w:val="28"/>
        </w:rPr>
        <w:t xml:space="preserve"> является непосредственно высказывание – выражение, записанное с помощью определенного синтаксиса, которому можно приписать истинностное значение (истина или ложь). Например, выражения «В сутках 24 часа» или «Инопланетяне существуют» являются высказываниями, т.к. могут быть истинными или ложными (в зависимости от принятой объективной или субъективной точки зрения). При этом само выражение в логике высказываний представляется неделимым целым, т.е. его нельзя разделить на отдельные компоненты и, соответственно, использовать сведения об его структуре.</w:t>
      </w:r>
    </w:p>
    <w:p w:rsidR="00214D51" w:rsidRPr="00A772CC" w:rsidRDefault="00B770F3" w:rsidP="00A772CC">
      <w:pPr>
        <w:ind w:firstLine="709"/>
        <w:jc w:val="both"/>
        <w:rPr>
          <w:rFonts w:ascii="Times New Roman" w:eastAsia="Calibri" w:hAnsi="Times New Roman" w:cs="Times New Roman"/>
          <w:sz w:val="28"/>
          <w:szCs w:val="28"/>
        </w:rPr>
      </w:pPr>
      <w:hyperlink r:id="rId34" w:history="1">
        <w:r w:rsidR="00214D51" w:rsidRPr="00DA33F0">
          <w:rPr>
            <w:rFonts w:ascii="Times New Roman" w:eastAsia="Calibri" w:hAnsi="Times New Roman" w:cs="Times New Roman"/>
            <w:b/>
            <w:sz w:val="28"/>
            <w:szCs w:val="28"/>
          </w:rPr>
          <w:t>Тема 8</w:t>
        </w:r>
        <w:r w:rsidR="00214D51" w:rsidRPr="00A772CC">
          <w:rPr>
            <w:rFonts w:ascii="Times New Roman" w:eastAsia="Calibri" w:hAnsi="Times New Roman" w:cs="Times New Roman"/>
            <w:sz w:val="28"/>
            <w:szCs w:val="28"/>
          </w:rPr>
          <w:t>. Язык логического программирования Пролог</w:t>
        </w:r>
      </w:hyperlink>
      <w:r w:rsidR="00D72D84">
        <w:rPr>
          <w:rFonts w:ascii="Times New Roman" w:eastAsia="Calibri" w:hAnsi="Times New Roman" w:cs="Times New Roman"/>
          <w:sz w:val="28"/>
          <w:szCs w:val="28"/>
        </w:rPr>
        <w:t xml:space="preserve"> (</w:t>
      </w:r>
      <w:r w:rsidR="00664DB0">
        <w:rPr>
          <w:rFonts w:ascii="Times New Roman" w:eastAsia="Calibri" w:hAnsi="Times New Roman" w:cs="Times New Roman"/>
          <w:sz w:val="28"/>
          <w:szCs w:val="28"/>
        </w:rPr>
        <w:t>2</w:t>
      </w:r>
      <w:r w:rsidR="00214D51" w:rsidRPr="00A772CC">
        <w:rPr>
          <w:rFonts w:ascii="Times New Roman" w:eastAsia="Calibri" w:hAnsi="Times New Roman" w:cs="Times New Roman"/>
          <w:sz w:val="28"/>
          <w:szCs w:val="28"/>
        </w:rPr>
        <w:t xml:space="preserve"> час</w:t>
      </w:r>
      <w:r w:rsidR="00664DB0">
        <w:rPr>
          <w:rFonts w:ascii="Times New Roman" w:eastAsia="Calibri" w:hAnsi="Times New Roman" w:cs="Times New Roman"/>
          <w:sz w:val="28"/>
          <w:szCs w:val="28"/>
        </w:rPr>
        <w:t>а</w:t>
      </w:r>
      <w:r w:rsidR="00214D51" w:rsidRPr="00A772CC">
        <w:rPr>
          <w:rFonts w:ascii="Times New Roman" w:eastAsia="Calibri" w:hAnsi="Times New Roman" w:cs="Times New Roman"/>
          <w:sz w:val="28"/>
          <w:szCs w:val="28"/>
        </w:rPr>
        <w:t>)</w:t>
      </w:r>
    </w:p>
    <w:p w:rsidR="00214D51" w:rsidRPr="00A772CC" w:rsidRDefault="00214D51" w:rsidP="00A772CC">
      <w:pPr>
        <w:ind w:firstLine="709"/>
        <w:jc w:val="both"/>
        <w:rPr>
          <w:rFonts w:ascii="Times New Roman" w:eastAsia="Calibri" w:hAnsi="Times New Roman" w:cs="Times New Roman"/>
          <w:sz w:val="28"/>
          <w:szCs w:val="28"/>
        </w:rPr>
      </w:pPr>
      <w:r w:rsidRPr="00A772CC">
        <w:rPr>
          <w:rFonts w:ascii="Times New Roman" w:eastAsia="Calibri" w:hAnsi="Times New Roman" w:cs="Times New Roman"/>
          <w:sz w:val="28"/>
          <w:szCs w:val="28"/>
        </w:rPr>
        <w:t>Языки программирования в зависимости от базовых конструкций языка, заложенных в структуру программы мож</w:t>
      </w:r>
      <w:r w:rsidR="00BC4C0F">
        <w:rPr>
          <w:rFonts w:ascii="Times New Roman" w:eastAsia="Calibri" w:hAnsi="Times New Roman" w:cs="Times New Roman"/>
          <w:sz w:val="28"/>
          <w:szCs w:val="28"/>
        </w:rPr>
        <w:t>но разбить на четыре категории</w:t>
      </w:r>
      <w:r w:rsidRPr="00A772CC">
        <w:rPr>
          <w:rFonts w:ascii="Times New Roman" w:eastAsia="Calibri" w:hAnsi="Times New Roman" w:cs="Times New Roman"/>
          <w:sz w:val="28"/>
          <w:szCs w:val="28"/>
        </w:rPr>
        <w:t>:</w:t>
      </w:r>
    </w:p>
    <w:p w:rsidR="00214D51" w:rsidRPr="00A772CC" w:rsidRDefault="00214D51" w:rsidP="00A772CC">
      <w:pPr>
        <w:ind w:firstLine="709"/>
        <w:jc w:val="both"/>
        <w:rPr>
          <w:rFonts w:ascii="Times New Roman" w:eastAsia="Calibri" w:hAnsi="Times New Roman" w:cs="Times New Roman"/>
          <w:sz w:val="28"/>
          <w:szCs w:val="28"/>
        </w:rPr>
      </w:pPr>
      <w:r w:rsidRPr="00A772CC">
        <w:rPr>
          <w:rFonts w:ascii="Times New Roman" w:eastAsia="Calibri" w:hAnsi="Times New Roman" w:cs="Times New Roman"/>
          <w:sz w:val="28"/>
          <w:szCs w:val="28"/>
        </w:rPr>
        <w:t>- функциональные;</w:t>
      </w:r>
    </w:p>
    <w:p w:rsidR="00214D51" w:rsidRPr="00A772CC" w:rsidRDefault="00214D51" w:rsidP="00A772CC">
      <w:pPr>
        <w:ind w:firstLine="709"/>
        <w:jc w:val="both"/>
        <w:rPr>
          <w:rFonts w:ascii="Times New Roman" w:eastAsia="Calibri" w:hAnsi="Times New Roman" w:cs="Times New Roman"/>
          <w:sz w:val="28"/>
          <w:szCs w:val="28"/>
        </w:rPr>
      </w:pPr>
      <w:r w:rsidRPr="00A772CC">
        <w:rPr>
          <w:rFonts w:ascii="Times New Roman" w:eastAsia="Calibri" w:hAnsi="Times New Roman" w:cs="Times New Roman"/>
          <w:sz w:val="28"/>
          <w:szCs w:val="28"/>
        </w:rPr>
        <w:t>- процедурные;</w:t>
      </w:r>
    </w:p>
    <w:p w:rsidR="00214D51" w:rsidRPr="00A772CC" w:rsidRDefault="00214D51" w:rsidP="00A772CC">
      <w:pPr>
        <w:ind w:firstLine="709"/>
        <w:jc w:val="both"/>
        <w:rPr>
          <w:rFonts w:ascii="Times New Roman" w:eastAsia="Calibri" w:hAnsi="Times New Roman" w:cs="Times New Roman"/>
          <w:sz w:val="28"/>
          <w:szCs w:val="28"/>
        </w:rPr>
      </w:pPr>
      <w:r w:rsidRPr="00A772CC">
        <w:rPr>
          <w:rFonts w:ascii="Times New Roman" w:eastAsia="Calibri" w:hAnsi="Times New Roman" w:cs="Times New Roman"/>
          <w:sz w:val="28"/>
          <w:szCs w:val="28"/>
        </w:rPr>
        <w:t>- объектно-ориентированные;</w:t>
      </w:r>
    </w:p>
    <w:p w:rsidR="00214D51" w:rsidRPr="00A772CC" w:rsidRDefault="00214D51" w:rsidP="00A772CC">
      <w:pPr>
        <w:ind w:firstLine="709"/>
        <w:jc w:val="both"/>
        <w:rPr>
          <w:rFonts w:ascii="Times New Roman" w:eastAsia="Calibri" w:hAnsi="Times New Roman" w:cs="Times New Roman"/>
          <w:sz w:val="28"/>
          <w:szCs w:val="28"/>
        </w:rPr>
      </w:pPr>
      <w:r w:rsidRPr="00A772CC">
        <w:rPr>
          <w:rFonts w:ascii="Times New Roman" w:eastAsia="Calibri" w:hAnsi="Times New Roman" w:cs="Times New Roman"/>
          <w:sz w:val="28"/>
          <w:szCs w:val="28"/>
        </w:rPr>
        <w:t>- декларативные (реляционные).</w:t>
      </w:r>
    </w:p>
    <w:p w:rsidR="00214D51" w:rsidRPr="00A772CC" w:rsidRDefault="00214D51" w:rsidP="00A772CC">
      <w:pPr>
        <w:ind w:firstLine="709"/>
        <w:jc w:val="both"/>
        <w:rPr>
          <w:rFonts w:ascii="Times New Roman" w:eastAsia="Calibri" w:hAnsi="Times New Roman" w:cs="Times New Roman"/>
          <w:sz w:val="28"/>
          <w:szCs w:val="28"/>
        </w:rPr>
      </w:pPr>
      <w:r w:rsidRPr="00A772CC">
        <w:rPr>
          <w:rFonts w:ascii="Times New Roman" w:eastAsia="Calibri" w:hAnsi="Times New Roman" w:cs="Times New Roman"/>
          <w:sz w:val="28"/>
          <w:szCs w:val="28"/>
        </w:rPr>
        <w:t xml:space="preserve">Программа, написанная на функциональном языке, выражает алгоритм решения задачи в терминах значений, которые возвращают функции. Таким образом, программа представляет набор функций, каждая из которых возвращает только одно значение определенного типа. Работа программы (алгоритм решения задачи) представляет собой последовательный вызов функций. </w:t>
      </w:r>
    </w:p>
    <w:p w:rsidR="00214D51" w:rsidRPr="00A772CC" w:rsidRDefault="00B770F3" w:rsidP="00A772CC">
      <w:pPr>
        <w:ind w:firstLine="709"/>
        <w:jc w:val="both"/>
        <w:rPr>
          <w:rFonts w:ascii="Times New Roman" w:eastAsia="Calibri" w:hAnsi="Times New Roman" w:cs="Times New Roman"/>
          <w:sz w:val="28"/>
          <w:szCs w:val="28"/>
        </w:rPr>
      </w:pPr>
      <w:hyperlink r:id="rId35" w:history="1">
        <w:r w:rsidR="00214D51" w:rsidRPr="00DA33F0">
          <w:rPr>
            <w:rFonts w:ascii="Times New Roman" w:eastAsia="Calibri" w:hAnsi="Times New Roman" w:cs="Times New Roman"/>
            <w:b/>
            <w:sz w:val="28"/>
            <w:szCs w:val="28"/>
          </w:rPr>
          <w:t>Тема 9</w:t>
        </w:r>
        <w:r w:rsidR="00214D51" w:rsidRPr="00A772CC">
          <w:rPr>
            <w:rFonts w:ascii="Times New Roman" w:eastAsia="Calibri" w:hAnsi="Times New Roman" w:cs="Times New Roman"/>
            <w:sz w:val="28"/>
            <w:szCs w:val="28"/>
          </w:rPr>
          <w:t>. Онтологии</w:t>
        </w:r>
      </w:hyperlink>
      <w:r w:rsidR="00664DB0">
        <w:rPr>
          <w:rFonts w:ascii="Times New Roman" w:eastAsia="Calibri" w:hAnsi="Times New Roman" w:cs="Times New Roman"/>
          <w:sz w:val="28"/>
          <w:szCs w:val="28"/>
        </w:rPr>
        <w:t xml:space="preserve"> (</w:t>
      </w:r>
      <w:r w:rsidR="00214D51" w:rsidRPr="00A772CC">
        <w:rPr>
          <w:rFonts w:ascii="Times New Roman" w:eastAsia="Calibri" w:hAnsi="Times New Roman" w:cs="Times New Roman"/>
          <w:sz w:val="28"/>
          <w:szCs w:val="28"/>
        </w:rPr>
        <w:t>2 час</w:t>
      </w:r>
      <w:r w:rsidR="00664DB0">
        <w:rPr>
          <w:rFonts w:ascii="Times New Roman" w:eastAsia="Calibri" w:hAnsi="Times New Roman" w:cs="Times New Roman"/>
          <w:sz w:val="28"/>
          <w:szCs w:val="28"/>
        </w:rPr>
        <w:t>а</w:t>
      </w:r>
      <w:r w:rsidR="00214D51" w:rsidRPr="00A772CC">
        <w:rPr>
          <w:rFonts w:ascii="Times New Roman" w:eastAsia="Calibri" w:hAnsi="Times New Roman" w:cs="Times New Roman"/>
          <w:sz w:val="28"/>
          <w:szCs w:val="28"/>
        </w:rPr>
        <w:t>)</w:t>
      </w:r>
    </w:p>
    <w:p w:rsidR="00214D51" w:rsidRPr="00A772CC" w:rsidRDefault="00214D51" w:rsidP="00A772CC">
      <w:pPr>
        <w:ind w:firstLine="709"/>
        <w:jc w:val="both"/>
        <w:rPr>
          <w:rFonts w:ascii="Times New Roman" w:eastAsia="Calibri" w:hAnsi="Times New Roman" w:cs="Times New Roman"/>
          <w:sz w:val="28"/>
          <w:szCs w:val="28"/>
        </w:rPr>
      </w:pPr>
      <w:r w:rsidRPr="00A772CC">
        <w:rPr>
          <w:rFonts w:ascii="Times New Roman" w:eastAsia="Calibri" w:hAnsi="Times New Roman" w:cs="Times New Roman"/>
          <w:sz w:val="28"/>
          <w:szCs w:val="28"/>
        </w:rPr>
        <w:t>Онтология – раздел философии, изучающий фундаментальные принципы бытия: категории, сущности, структуру, с</w:t>
      </w:r>
      <w:r w:rsidR="00AE09DA">
        <w:rPr>
          <w:rFonts w:ascii="Times New Roman" w:eastAsia="Calibri" w:hAnsi="Times New Roman" w:cs="Times New Roman"/>
          <w:sz w:val="28"/>
          <w:szCs w:val="28"/>
        </w:rPr>
        <w:t>войства и закономерности сущего</w:t>
      </w:r>
      <w:r w:rsidRPr="00A772CC">
        <w:rPr>
          <w:rFonts w:ascii="Times New Roman" w:eastAsia="Calibri" w:hAnsi="Times New Roman" w:cs="Times New Roman"/>
          <w:sz w:val="28"/>
          <w:szCs w:val="28"/>
        </w:rPr>
        <w:t>. В настоящее время онтологии широко используются в обучении, различного рода исследованиях и информационных технологиях. Как своеобразная форма представления некоторой области знаний (предметной области) онтологии применяются при</w:t>
      </w:r>
      <w:r w:rsidR="00AE09DA">
        <w:rPr>
          <w:rFonts w:ascii="Times New Roman" w:eastAsia="Calibri" w:hAnsi="Times New Roman" w:cs="Times New Roman"/>
          <w:sz w:val="28"/>
          <w:szCs w:val="28"/>
        </w:rPr>
        <w:t xml:space="preserve"> создании семантической паутины</w:t>
      </w:r>
      <w:r w:rsidRPr="00A772CC">
        <w:rPr>
          <w:rFonts w:ascii="Times New Roman" w:eastAsia="Calibri" w:hAnsi="Times New Roman" w:cs="Times New Roman"/>
          <w:sz w:val="28"/>
          <w:szCs w:val="28"/>
        </w:rPr>
        <w:t>, систем искусственного интеллекта, а также прикладных информационных систем.</w:t>
      </w:r>
    </w:p>
    <w:p w:rsidR="00214D51" w:rsidRPr="00A772CC" w:rsidRDefault="00214D51" w:rsidP="00A772CC">
      <w:pPr>
        <w:ind w:firstLine="709"/>
        <w:jc w:val="both"/>
        <w:rPr>
          <w:rFonts w:ascii="Times New Roman" w:eastAsia="Calibri" w:hAnsi="Times New Roman" w:cs="Times New Roman"/>
          <w:sz w:val="28"/>
          <w:szCs w:val="28"/>
        </w:rPr>
      </w:pPr>
      <w:r w:rsidRPr="00A772CC">
        <w:rPr>
          <w:rFonts w:ascii="Times New Roman" w:eastAsia="Calibri" w:hAnsi="Times New Roman" w:cs="Times New Roman"/>
          <w:sz w:val="28"/>
          <w:szCs w:val="28"/>
        </w:rPr>
        <w:t xml:space="preserve">Каждая сущность (ресурс), описываемая в онтологии, должна иметь уникальный идентификатор. Для этого используются URI или IRI. Отличие последнего заключается в возможности использовании символов национальных алфавитов при указании имени ресурса за счет поддержки </w:t>
      </w:r>
      <w:proofErr w:type="spellStart"/>
      <w:r w:rsidRPr="00A772CC">
        <w:rPr>
          <w:rFonts w:ascii="Times New Roman" w:eastAsia="Calibri" w:hAnsi="Times New Roman" w:cs="Times New Roman"/>
          <w:sz w:val="28"/>
          <w:szCs w:val="28"/>
        </w:rPr>
        <w:t>Unicode</w:t>
      </w:r>
      <w:proofErr w:type="spellEnd"/>
      <w:r w:rsidRPr="00A772CC">
        <w:rPr>
          <w:rFonts w:ascii="Times New Roman" w:eastAsia="Calibri" w:hAnsi="Times New Roman" w:cs="Times New Roman"/>
          <w:sz w:val="28"/>
          <w:szCs w:val="28"/>
        </w:rPr>
        <w:t>.</w:t>
      </w:r>
    </w:p>
    <w:p w:rsidR="00214D51" w:rsidRPr="00A772CC" w:rsidRDefault="00214D51" w:rsidP="00A772CC">
      <w:pPr>
        <w:ind w:firstLine="709"/>
        <w:jc w:val="both"/>
        <w:rPr>
          <w:rFonts w:ascii="Times New Roman" w:eastAsia="Calibri" w:hAnsi="Times New Roman" w:cs="Times New Roman"/>
          <w:sz w:val="28"/>
          <w:szCs w:val="28"/>
        </w:rPr>
      </w:pPr>
      <w:r w:rsidRPr="00A772CC">
        <w:rPr>
          <w:rFonts w:ascii="Times New Roman" w:eastAsia="Calibri" w:hAnsi="Times New Roman" w:cs="Times New Roman"/>
          <w:sz w:val="28"/>
          <w:szCs w:val="28"/>
        </w:rPr>
        <w:t>RDF и OWL – языки представления информации (знаний), которые могут использоваться для описания онтологий как в семантической паутине, так и в различных прикладных информационных системах. RDFS является надстройкой над RDF и определяет его базовые конструкции (ресурс, класс, подкласс, тип данных, домен и т.п.). Если проводить аналогию с базами данных, то RDFS позволяет задать структуру БД, а RDF наполнить ее содержимым. OWL полностью включает в себя RDF и расширяет его возможности. В прикладных OWL-онтологиях значительная часть описания выполнена с помощью конструкций RDF и RDFS.</w:t>
      </w:r>
    </w:p>
    <w:p w:rsidR="00214D51" w:rsidRPr="00A772CC" w:rsidRDefault="00B770F3" w:rsidP="00A772CC">
      <w:pPr>
        <w:ind w:firstLine="709"/>
        <w:jc w:val="both"/>
        <w:rPr>
          <w:rFonts w:ascii="Times New Roman" w:eastAsia="Calibri" w:hAnsi="Times New Roman" w:cs="Times New Roman"/>
          <w:sz w:val="28"/>
          <w:szCs w:val="28"/>
        </w:rPr>
      </w:pPr>
      <w:hyperlink r:id="rId36" w:history="1">
        <w:r w:rsidR="00214D51" w:rsidRPr="00DA33F0">
          <w:rPr>
            <w:rFonts w:ascii="Times New Roman" w:eastAsia="Calibri" w:hAnsi="Times New Roman" w:cs="Times New Roman"/>
            <w:b/>
            <w:sz w:val="28"/>
            <w:szCs w:val="28"/>
          </w:rPr>
          <w:t>Тема 10</w:t>
        </w:r>
        <w:r w:rsidR="00214D51" w:rsidRPr="00A772CC">
          <w:rPr>
            <w:rFonts w:ascii="Times New Roman" w:eastAsia="Calibri" w:hAnsi="Times New Roman" w:cs="Times New Roman"/>
            <w:sz w:val="28"/>
            <w:szCs w:val="28"/>
          </w:rPr>
          <w:t>. Краткие сведения из теории оптимизации</w:t>
        </w:r>
      </w:hyperlink>
      <w:r w:rsidR="00214D51" w:rsidRPr="00A772CC">
        <w:rPr>
          <w:rFonts w:ascii="Times New Roman" w:eastAsia="Calibri" w:hAnsi="Times New Roman" w:cs="Times New Roman"/>
          <w:sz w:val="28"/>
          <w:szCs w:val="28"/>
        </w:rPr>
        <w:t xml:space="preserve"> </w:t>
      </w:r>
      <w:hyperlink r:id="rId37" w:history="1">
        <w:r w:rsidR="00214D51" w:rsidRPr="00A772CC">
          <w:rPr>
            <w:rFonts w:ascii="Times New Roman" w:eastAsia="Calibri" w:hAnsi="Times New Roman" w:cs="Times New Roman"/>
            <w:sz w:val="28"/>
            <w:szCs w:val="28"/>
          </w:rPr>
          <w:t xml:space="preserve"> Нечеткие знания и способы их обработки</w:t>
        </w:r>
      </w:hyperlink>
      <w:r w:rsidR="00214D51" w:rsidRPr="00A772CC">
        <w:rPr>
          <w:rFonts w:ascii="Times New Roman" w:eastAsia="Calibri" w:hAnsi="Times New Roman" w:cs="Times New Roman"/>
          <w:sz w:val="28"/>
          <w:szCs w:val="28"/>
        </w:rPr>
        <w:t xml:space="preserve">. </w:t>
      </w:r>
      <w:r w:rsidR="00B2054C" w:rsidRPr="00A772CC">
        <w:rPr>
          <w:rFonts w:ascii="Times New Roman" w:eastAsia="Calibri" w:hAnsi="Times New Roman" w:cs="Times New Roman"/>
          <w:sz w:val="28"/>
          <w:szCs w:val="28"/>
        </w:rPr>
        <w:t>(2 час</w:t>
      </w:r>
      <w:r w:rsidR="00664DB0">
        <w:rPr>
          <w:rFonts w:ascii="Times New Roman" w:eastAsia="Calibri" w:hAnsi="Times New Roman" w:cs="Times New Roman"/>
          <w:sz w:val="28"/>
          <w:szCs w:val="28"/>
        </w:rPr>
        <w:t>а</w:t>
      </w:r>
      <w:r w:rsidR="00214D51" w:rsidRPr="00A772CC">
        <w:rPr>
          <w:rFonts w:ascii="Times New Roman" w:eastAsia="Calibri" w:hAnsi="Times New Roman" w:cs="Times New Roman"/>
          <w:sz w:val="28"/>
          <w:szCs w:val="28"/>
        </w:rPr>
        <w:t>)</w:t>
      </w:r>
    </w:p>
    <w:p w:rsidR="00214D51" w:rsidRPr="00A772CC" w:rsidRDefault="00214D51" w:rsidP="00A772CC">
      <w:pPr>
        <w:ind w:firstLine="709"/>
        <w:jc w:val="both"/>
        <w:rPr>
          <w:rFonts w:ascii="Times New Roman" w:eastAsia="Calibri" w:hAnsi="Times New Roman" w:cs="Times New Roman"/>
          <w:sz w:val="28"/>
          <w:szCs w:val="28"/>
        </w:rPr>
      </w:pPr>
      <w:r w:rsidRPr="00A772CC">
        <w:rPr>
          <w:rFonts w:ascii="Times New Roman" w:eastAsia="Calibri" w:hAnsi="Times New Roman" w:cs="Times New Roman"/>
          <w:sz w:val="28"/>
          <w:szCs w:val="28"/>
        </w:rPr>
        <w:t>В последующих лекциях методы, на которых базируются интеллектуальные информационные системы, будут рассматриваться применительно к решению оптимизационных задач. В связи с этим в лекции приводятся краткие сведения из теории оптимизации.</w:t>
      </w:r>
    </w:p>
    <w:p w:rsidR="00214D51" w:rsidRPr="00A772CC" w:rsidRDefault="00214D51" w:rsidP="00A772CC">
      <w:pPr>
        <w:ind w:firstLine="709"/>
        <w:jc w:val="both"/>
        <w:rPr>
          <w:rFonts w:ascii="Times New Roman" w:eastAsia="Calibri" w:hAnsi="Times New Roman" w:cs="Times New Roman"/>
          <w:sz w:val="28"/>
          <w:szCs w:val="28"/>
        </w:rPr>
      </w:pPr>
      <w:bookmarkStart w:id="7" w:name="opti"/>
      <w:bookmarkEnd w:id="7"/>
      <w:r w:rsidRPr="00A772CC">
        <w:rPr>
          <w:rFonts w:ascii="Times New Roman" w:eastAsia="Calibri" w:hAnsi="Times New Roman" w:cs="Times New Roman"/>
          <w:sz w:val="28"/>
          <w:szCs w:val="28"/>
        </w:rPr>
        <w:t>Оптимизация (в математике, информатике и исследовании операций) - задача нахождения экстремума (минимума или максимума) целевой функции в некоторой области конечномерного векторного пространства, ограниченной набором линейных и/или нелинейных равенств и/или неравенств.</w:t>
      </w:r>
    </w:p>
    <w:p w:rsidR="00214D51" w:rsidRPr="00A772CC" w:rsidRDefault="00214D51" w:rsidP="00A772CC">
      <w:pPr>
        <w:ind w:firstLine="709"/>
        <w:jc w:val="both"/>
        <w:rPr>
          <w:rFonts w:ascii="Times New Roman" w:eastAsia="Calibri" w:hAnsi="Times New Roman" w:cs="Times New Roman"/>
          <w:sz w:val="28"/>
          <w:szCs w:val="28"/>
        </w:rPr>
      </w:pPr>
      <w:r w:rsidRPr="00A772CC">
        <w:rPr>
          <w:rFonts w:ascii="Times New Roman" w:eastAsia="Calibri" w:hAnsi="Times New Roman" w:cs="Times New Roman"/>
          <w:sz w:val="28"/>
          <w:szCs w:val="28"/>
        </w:rPr>
        <w:t>Классическая теория оптимизации базируется на аппарате дифференциального исчисления (математического анализа). программирование.</w:t>
      </w:r>
    </w:p>
    <w:p w:rsidR="00214D51" w:rsidRPr="00A772CC" w:rsidRDefault="00214D51" w:rsidP="00A772CC">
      <w:pPr>
        <w:ind w:firstLine="709"/>
        <w:jc w:val="both"/>
        <w:rPr>
          <w:rFonts w:ascii="Times New Roman" w:eastAsia="Calibri" w:hAnsi="Times New Roman" w:cs="Times New Roman"/>
          <w:sz w:val="28"/>
          <w:szCs w:val="28"/>
        </w:rPr>
      </w:pPr>
      <w:r w:rsidRPr="00A772CC">
        <w:rPr>
          <w:rFonts w:ascii="Times New Roman" w:eastAsia="Calibri" w:hAnsi="Times New Roman" w:cs="Times New Roman"/>
          <w:sz w:val="28"/>
          <w:szCs w:val="28"/>
        </w:rPr>
        <w:t>Наиболее известными и эффективными методами математического программирования являются методы линейного программирования, когда целевая функция и все ограничения являются линейными функциями.</w:t>
      </w:r>
    </w:p>
    <w:p w:rsidR="00214D51" w:rsidRPr="00A772CC" w:rsidRDefault="00214D51" w:rsidP="00A772CC">
      <w:pPr>
        <w:ind w:firstLine="709"/>
        <w:jc w:val="both"/>
        <w:rPr>
          <w:rFonts w:ascii="Times New Roman" w:eastAsia="Calibri" w:hAnsi="Times New Roman" w:cs="Times New Roman"/>
          <w:sz w:val="28"/>
          <w:szCs w:val="28"/>
        </w:rPr>
      </w:pPr>
      <w:r w:rsidRPr="00A772CC">
        <w:rPr>
          <w:rFonts w:ascii="Times New Roman" w:eastAsia="Calibri" w:hAnsi="Times New Roman" w:cs="Times New Roman"/>
          <w:sz w:val="28"/>
          <w:szCs w:val="28"/>
        </w:rPr>
        <w:t>Некоторые модели могут быть такими сложными, что их невозможно решить никакими доступными методами оптимизации. В этом случае остается только эвристический подход: поиск подходящего «хорошего» решения вместо оптимального. Эвристический подход предполагает наличие эмпирических правил, в соответствии с которыми ведется поиск подходящего решения.</w:t>
      </w:r>
    </w:p>
    <w:p w:rsidR="00214D51" w:rsidRPr="00A772CC" w:rsidRDefault="00B770F3" w:rsidP="00A772CC">
      <w:pPr>
        <w:ind w:firstLine="709"/>
        <w:jc w:val="both"/>
        <w:rPr>
          <w:rFonts w:ascii="Times New Roman" w:eastAsia="Calibri" w:hAnsi="Times New Roman" w:cs="Times New Roman"/>
          <w:sz w:val="28"/>
          <w:szCs w:val="28"/>
        </w:rPr>
      </w:pPr>
      <w:hyperlink r:id="rId38" w:history="1">
        <w:r w:rsidR="00214D51" w:rsidRPr="00DA33F0">
          <w:rPr>
            <w:rFonts w:ascii="Times New Roman" w:eastAsia="Calibri" w:hAnsi="Times New Roman" w:cs="Times New Roman"/>
            <w:b/>
            <w:sz w:val="28"/>
            <w:szCs w:val="28"/>
          </w:rPr>
          <w:t>Тема 11.</w:t>
        </w:r>
        <w:r w:rsidR="00214D51" w:rsidRPr="00A772CC">
          <w:rPr>
            <w:rFonts w:ascii="Times New Roman" w:eastAsia="Calibri" w:hAnsi="Times New Roman" w:cs="Times New Roman"/>
            <w:sz w:val="28"/>
            <w:szCs w:val="28"/>
          </w:rPr>
          <w:t xml:space="preserve"> Эволюционные вычисления и генетические алгоритмы</w:t>
        </w:r>
      </w:hyperlink>
      <w:r w:rsidR="00664DB0">
        <w:rPr>
          <w:rFonts w:ascii="Times New Roman" w:eastAsia="Calibri" w:hAnsi="Times New Roman" w:cs="Times New Roman"/>
          <w:sz w:val="28"/>
          <w:szCs w:val="28"/>
        </w:rPr>
        <w:t xml:space="preserve"> (</w:t>
      </w:r>
      <w:r w:rsidR="00214D51" w:rsidRPr="00A772CC">
        <w:rPr>
          <w:rFonts w:ascii="Times New Roman" w:eastAsia="Calibri" w:hAnsi="Times New Roman" w:cs="Times New Roman"/>
          <w:sz w:val="28"/>
          <w:szCs w:val="28"/>
        </w:rPr>
        <w:t>2 час</w:t>
      </w:r>
      <w:r w:rsidR="00664DB0">
        <w:rPr>
          <w:rFonts w:ascii="Times New Roman" w:eastAsia="Calibri" w:hAnsi="Times New Roman" w:cs="Times New Roman"/>
          <w:sz w:val="28"/>
          <w:szCs w:val="28"/>
        </w:rPr>
        <w:t>а</w:t>
      </w:r>
      <w:r w:rsidR="00214D51" w:rsidRPr="00A772CC">
        <w:rPr>
          <w:rFonts w:ascii="Times New Roman" w:eastAsia="Calibri" w:hAnsi="Times New Roman" w:cs="Times New Roman"/>
          <w:sz w:val="28"/>
          <w:szCs w:val="28"/>
        </w:rPr>
        <w:t>)</w:t>
      </w:r>
    </w:p>
    <w:p w:rsidR="00214D51" w:rsidRPr="00A772CC" w:rsidRDefault="00214D51" w:rsidP="00A772CC">
      <w:pPr>
        <w:ind w:firstLine="709"/>
        <w:jc w:val="both"/>
        <w:rPr>
          <w:rFonts w:ascii="Times New Roman" w:eastAsia="Calibri" w:hAnsi="Times New Roman" w:cs="Times New Roman"/>
          <w:sz w:val="28"/>
          <w:szCs w:val="28"/>
        </w:rPr>
      </w:pPr>
      <w:r w:rsidRPr="00A772CC">
        <w:rPr>
          <w:rFonts w:ascii="Times New Roman" w:eastAsia="Calibri" w:hAnsi="Times New Roman" w:cs="Times New Roman"/>
          <w:sz w:val="28"/>
          <w:szCs w:val="28"/>
        </w:rPr>
        <w:t xml:space="preserve">Интеллектуальные системы извлечения новых знаний (обучения и самообучения) ориентированы на автоматическое накопление и формирование знаний с использованием процедур анализа и обобщения данных. К ним относятся системы символьного, </w:t>
      </w:r>
      <w:proofErr w:type="spellStart"/>
      <w:r w:rsidRPr="00A772CC">
        <w:rPr>
          <w:rFonts w:ascii="Times New Roman" w:eastAsia="Calibri" w:hAnsi="Times New Roman" w:cs="Times New Roman"/>
          <w:sz w:val="28"/>
          <w:szCs w:val="28"/>
        </w:rPr>
        <w:t>нейросетевого</w:t>
      </w:r>
      <w:proofErr w:type="spellEnd"/>
      <w:r w:rsidRPr="00A772CC">
        <w:rPr>
          <w:rFonts w:ascii="Times New Roman" w:eastAsia="Calibri" w:hAnsi="Times New Roman" w:cs="Times New Roman"/>
          <w:sz w:val="28"/>
          <w:szCs w:val="28"/>
        </w:rPr>
        <w:t xml:space="preserve"> и эволюционного (эмерджентного) обучения.</w:t>
      </w:r>
    </w:p>
    <w:p w:rsidR="00214D51" w:rsidRPr="00A772CC" w:rsidRDefault="00214D51" w:rsidP="00A772CC">
      <w:pPr>
        <w:ind w:firstLine="709"/>
        <w:jc w:val="both"/>
        <w:rPr>
          <w:rFonts w:ascii="Times New Roman" w:eastAsia="Calibri" w:hAnsi="Times New Roman" w:cs="Times New Roman"/>
          <w:sz w:val="28"/>
          <w:szCs w:val="28"/>
        </w:rPr>
      </w:pPr>
      <w:r w:rsidRPr="00A772CC">
        <w:rPr>
          <w:rFonts w:ascii="Times New Roman" w:eastAsia="Calibri" w:hAnsi="Times New Roman" w:cs="Times New Roman"/>
          <w:sz w:val="28"/>
          <w:szCs w:val="28"/>
        </w:rPr>
        <w:t xml:space="preserve">Системы символьного обучения ориентированы на добычу знаний (англ. </w:t>
      </w:r>
      <w:proofErr w:type="spellStart"/>
      <w:r w:rsidRPr="00A772CC">
        <w:rPr>
          <w:rFonts w:ascii="Times New Roman" w:eastAsia="Calibri" w:hAnsi="Times New Roman" w:cs="Times New Roman"/>
          <w:sz w:val="28"/>
          <w:szCs w:val="28"/>
        </w:rPr>
        <w:t>Data-mining</w:t>
      </w:r>
      <w:proofErr w:type="spellEnd"/>
      <w:r w:rsidRPr="00A772CC">
        <w:rPr>
          <w:rFonts w:ascii="Times New Roman" w:eastAsia="Calibri" w:hAnsi="Times New Roman" w:cs="Times New Roman"/>
          <w:sz w:val="28"/>
          <w:szCs w:val="28"/>
        </w:rPr>
        <w:t xml:space="preserve">), поиск скрытых правил и закономерностей в компьютерных базах данных (англ. </w:t>
      </w:r>
      <w:proofErr w:type="spellStart"/>
      <w:r w:rsidRPr="00A772CC">
        <w:rPr>
          <w:rFonts w:ascii="Times New Roman" w:eastAsia="Calibri" w:hAnsi="Times New Roman" w:cs="Times New Roman"/>
          <w:sz w:val="28"/>
          <w:szCs w:val="28"/>
        </w:rPr>
        <w:t>Knowledge</w:t>
      </w:r>
      <w:proofErr w:type="spellEnd"/>
      <w:r w:rsidRPr="00A772CC">
        <w:rPr>
          <w:rFonts w:ascii="Times New Roman" w:eastAsia="Calibri" w:hAnsi="Times New Roman" w:cs="Times New Roman"/>
          <w:sz w:val="28"/>
          <w:szCs w:val="28"/>
        </w:rPr>
        <w:t xml:space="preserve"> </w:t>
      </w:r>
      <w:proofErr w:type="spellStart"/>
      <w:r w:rsidRPr="00A772CC">
        <w:rPr>
          <w:rFonts w:ascii="Times New Roman" w:eastAsia="Calibri" w:hAnsi="Times New Roman" w:cs="Times New Roman"/>
          <w:sz w:val="28"/>
          <w:szCs w:val="28"/>
        </w:rPr>
        <w:t>Discovery</w:t>
      </w:r>
      <w:proofErr w:type="spellEnd"/>
      <w:r w:rsidRPr="00A772CC">
        <w:rPr>
          <w:rFonts w:ascii="Times New Roman" w:eastAsia="Calibri" w:hAnsi="Times New Roman" w:cs="Times New Roman"/>
          <w:sz w:val="28"/>
          <w:szCs w:val="28"/>
        </w:rPr>
        <w:t>), автоматические рассуждения, доказательство теорем и т.д. Для последних систем задача (проблема) и относящаяся к ней информация описывается в виде логических аксиом. В дальнейшем система рассматривает различные варианты задачи как теоремы, которые следует доказать.</w:t>
      </w:r>
    </w:p>
    <w:p w:rsidR="00214D51" w:rsidRPr="00A772CC" w:rsidRDefault="00214D51" w:rsidP="00A772CC">
      <w:pPr>
        <w:ind w:firstLine="709"/>
        <w:jc w:val="both"/>
        <w:rPr>
          <w:rFonts w:ascii="Times New Roman" w:eastAsia="Calibri" w:hAnsi="Times New Roman" w:cs="Times New Roman"/>
          <w:sz w:val="28"/>
          <w:szCs w:val="28"/>
        </w:rPr>
      </w:pPr>
      <w:r w:rsidRPr="00A772CC">
        <w:rPr>
          <w:rFonts w:ascii="Times New Roman" w:eastAsia="Calibri" w:hAnsi="Times New Roman" w:cs="Times New Roman"/>
          <w:sz w:val="28"/>
          <w:szCs w:val="28"/>
        </w:rPr>
        <w:t xml:space="preserve">В </w:t>
      </w:r>
      <w:hyperlink r:id="rId39" w:history="1">
        <w:proofErr w:type="spellStart"/>
        <w:r w:rsidRPr="00A772CC">
          <w:rPr>
            <w:rFonts w:ascii="Times New Roman" w:eastAsia="Calibri" w:hAnsi="Times New Roman" w:cs="Times New Roman"/>
            <w:sz w:val="28"/>
            <w:szCs w:val="28"/>
          </w:rPr>
          <w:t>нейросетевых</w:t>
        </w:r>
        <w:proofErr w:type="spellEnd"/>
        <w:r w:rsidRPr="00A772CC">
          <w:rPr>
            <w:rFonts w:ascii="Times New Roman" w:eastAsia="Calibri" w:hAnsi="Times New Roman" w:cs="Times New Roman"/>
            <w:sz w:val="28"/>
            <w:szCs w:val="28"/>
          </w:rPr>
          <w:t xml:space="preserve"> системах</w:t>
        </w:r>
      </w:hyperlink>
      <w:r w:rsidRPr="00A772CC">
        <w:rPr>
          <w:rFonts w:ascii="Times New Roman" w:eastAsia="Calibri" w:hAnsi="Times New Roman" w:cs="Times New Roman"/>
          <w:sz w:val="28"/>
          <w:szCs w:val="28"/>
        </w:rPr>
        <w:t xml:space="preserve">, построенных на принципах нервной системы биологических организмов, используются методы обучения, направленные на </w:t>
      </w:r>
      <w:r w:rsidRPr="00A772CC">
        <w:rPr>
          <w:rFonts w:ascii="Times New Roman" w:eastAsia="Calibri" w:hAnsi="Times New Roman" w:cs="Times New Roman"/>
          <w:sz w:val="28"/>
          <w:szCs w:val="28"/>
        </w:rPr>
        <w:lastRenderedPageBreak/>
        <w:t>модификацию собственной структуры (структуры сети) и весовых коэффициентов связей между элементами.</w:t>
      </w:r>
    </w:p>
    <w:p w:rsidR="00214D51" w:rsidRPr="00A772CC" w:rsidRDefault="00214D51" w:rsidP="00A772CC">
      <w:pPr>
        <w:ind w:firstLine="709"/>
        <w:jc w:val="both"/>
        <w:rPr>
          <w:rFonts w:ascii="Times New Roman" w:eastAsia="Calibri" w:hAnsi="Times New Roman" w:cs="Times New Roman"/>
          <w:sz w:val="28"/>
          <w:szCs w:val="28"/>
        </w:rPr>
      </w:pPr>
      <w:r w:rsidRPr="00A772CC">
        <w:rPr>
          <w:rFonts w:ascii="Times New Roman" w:eastAsia="Calibri" w:hAnsi="Times New Roman" w:cs="Times New Roman"/>
          <w:sz w:val="28"/>
          <w:szCs w:val="28"/>
        </w:rPr>
        <w:t>Эволюционные системы построены на принципах генетических и эволюционных процессов в природе, когда из набора кандидатов (популяции), получаемого посредством скрещивания и мутаций, по принятому критерию отбираются лучшие, наиболее приспособленные для решения задачи.</w:t>
      </w:r>
    </w:p>
    <w:p w:rsidR="00214D51" w:rsidRPr="00A772CC" w:rsidRDefault="00B770F3" w:rsidP="00A772CC">
      <w:pPr>
        <w:ind w:firstLine="709"/>
        <w:jc w:val="both"/>
        <w:rPr>
          <w:rFonts w:ascii="Times New Roman" w:eastAsia="Calibri" w:hAnsi="Times New Roman" w:cs="Times New Roman"/>
          <w:sz w:val="28"/>
          <w:szCs w:val="28"/>
        </w:rPr>
      </w:pPr>
      <w:hyperlink r:id="rId40" w:history="1">
        <w:r w:rsidR="00214D51" w:rsidRPr="00DA33F0">
          <w:rPr>
            <w:rFonts w:ascii="Times New Roman" w:eastAsia="Calibri" w:hAnsi="Times New Roman" w:cs="Times New Roman"/>
            <w:b/>
            <w:sz w:val="28"/>
            <w:szCs w:val="28"/>
          </w:rPr>
          <w:t>Тема 12</w:t>
        </w:r>
        <w:r w:rsidR="00214D51" w:rsidRPr="00A772CC">
          <w:rPr>
            <w:rFonts w:ascii="Times New Roman" w:eastAsia="Calibri" w:hAnsi="Times New Roman" w:cs="Times New Roman"/>
            <w:sz w:val="28"/>
            <w:szCs w:val="28"/>
          </w:rPr>
          <w:t xml:space="preserve"> Искусственные нейронные сети</w:t>
        </w:r>
      </w:hyperlink>
      <w:r w:rsidR="00214D51" w:rsidRPr="00A772CC">
        <w:rPr>
          <w:rFonts w:ascii="Times New Roman" w:eastAsia="Calibri" w:hAnsi="Times New Roman" w:cs="Times New Roman"/>
          <w:sz w:val="28"/>
          <w:szCs w:val="28"/>
        </w:rPr>
        <w:t xml:space="preserve"> </w:t>
      </w:r>
      <w:hyperlink r:id="rId41" w:history="1">
        <w:r w:rsidR="00214D51" w:rsidRPr="00A772CC">
          <w:rPr>
            <w:rFonts w:ascii="Times New Roman" w:eastAsia="Calibri" w:hAnsi="Times New Roman" w:cs="Times New Roman"/>
            <w:sz w:val="28"/>
            <w:szCs w:val="28"/>
          </w:rPr>
          <w:t xml:space="preserve"> Инженерия знаний и экспертные системы</w:t>
        </w:r>
      </w:hyperlink>
    </w:p>
    <w:p w:rsidR="00214D51" w:rsidRPr="00A772CC" w:rsidRDefault="00214D51" w:rsidP="00A772CC">
      <w:pPr>
        <w:ind w:firstLine="709"/>
        <w:jc w:val="both"/>
        <w:rPr>
          <w:rFonts w:ascii="Times New Roman" w:eastAsia="Calibri" w:hAnsi="Times New Roman" w:cs="Times New Roman"/>
          <w:sz w:val="28"/>
          <w:szCs w:val="28"/>
        </w:rPr>
      </w:pPr>
      <w:r w:rsidRPr="00A772CC">
        <w:rPr>
          <w:rFonts w:ascii="Times New Roman" w:eastAsia="Calibri" w:hAnsi="Times New Roman" w:cs="Times New Roman"/>
          <w:sz w:val="28"/>
          <w:szCs w:val="28"/>
        </w:rPr>
        <w:t>Распознавание образов — научное направление, связанное с разработкой принципов и построением систем, предназначенных для определения принадлежности объект</w:t>
      </w:r>
      <w:r w:rsidR="00AE09DA">
        <w:rPr>
          <w:rFonts w:ascii="Times New Roman" w:eastAsia="Calibri" w:hAnsi="Times New Roman" w:cs="Times New Roman"/>
          <w:sz w:val="28"/>
          <w:szCs w:val="28"/>
        </w:rPr>
        <w:t>а к одному из классов объектов</w:t>
      </w:r>
      <w:r w:rsidRPr="00A772CC">
        <w:rPr>
          <w:rFonts w:ascii="Times New Roman" w:eastAsia="Calibri" w:hAnsi="Times New Roman" w:cs="Times New Roman"/>
          <w:sz w:val="28"/>
          <w:szCs w:val="28"/>
        </w:rPr>
        <w:t xml:space="preserve">. Классы объектов могут быть заранее выделены (задача классификации) или необходимо их выявить в процессе решения задачи (задача кластеризации). Под объектами в распознавании образов (англ. </w:t>
      </w:r>
      <w:proofErr w:type="spellStart"/>
      <w:r w:rsidRPr="00A772CC">
        <w:rPr>
          <w:rFonts w:ascii="Times New Roman" w:eastAsia="Calibri" w:hAnsi="Times New Roman" w:cs="Times New Roman"/>
          <w:sz w:val="28"/>
          <w:szCs w:val="28"/>
        </w:rPr>
        <w:t>pattern</w:t>
      </w:r>
      <w:proofErr w:type="spellEnd"/>
      <w:r w:rsidRPr="00A772CC">
        <w:rPr>
          <w:rFonts w:ascii="Times New Roman" w:eastAsia="Calibri" w:hAnsi="Times New Roman" w:cs="Times New Roman"/>
          <w:sz w:val="28"/>
          <w:szCs w:val="28"/>
        </w:rPr>
        <w:t xml:space="preserve">) понимают (семантическая классификация): - различные </w:t>
      </w:r>
      <w:r w:rsidR="00AE09DA" w:rsidRPr="00A772CC">
        <w:rPr>
          <w:rFonts w:ascii="Times New Roman" w:eastAsia="Calibri" w:hAnsi="Times New Roman" w:cs="Times New Roman"/>
          <w:sz w:val="28"/>
          <w:szCs w:val="28"/>
        </w:rPr>
        <w:t>предметы; -</w:t>
      </w:r>
      <w:r w:rsidRPr="00A772CC">
        <w:rPr>
          <w:rFonts w:ascii="Times New Roman" w:eastAsia="Calibri" w:hAnsi="Times New Roman" w:cs="Times New Roman"/>
          <w:sz w:val="28"/>
          <w:szCs w:val="28"/>
        </w:rPr>
        <w:t xml:space="preserve"> </w:t>
      </w:r>
      <w:r w:rsidR="00AE09DA" w:rsidRPr="00A772CC">
        <w:rPr>
          <w:rFonts w:ascii="Times New Roman" w:eastAsia="Calibri" w:hAnsi="Times New Roman" w:cs="Times New Roman"/>
          <w:sz w:val="28"/>
          <w:szCs w:val="28"/>
        </w:rPr>
        <w:t>явления; -</w:t>
      </w:r>
      <w:r w:rsidRPr="00A772CC">
        <w:rPr>
          <w:rFonts w:ascii="Times New Roman" w:eastAsia="Calibri" w:hAnsi="Times New Roman" w:cs="Times New Roman"/>
          <w:sz w:val="28"/>
          <w:szCs w:val="28"/>
        </w:rPr>
        <w:t xml:space="preserve"> </w:t>
      </w:r>
      <w:r w:rsidR="00AE09DA" w:rsidRPr="00A772CC">
        <w:rPr>
          <w:rFonts w:ascii="Times New Roman" w:eastAsia="Calibri" w:hAnsi="Times New Roman" w:cs="Times New Roman"/>
          <w:sz w:val="28"/>
          <w:szCs w:val="28"/>
        </w:rPr>
        <w:t>процессы; -</w:t>
      </w:r>
      <w:r w:rsidRPr="00A772CC">
        <w:rPr>
          <w:rFonts w:ascii="Times New Roman" w:eastAsia="Calibri" w:hAnsi="Times New Roman" w:cs="Times New Roman"/>
          <w:sz w:val="28"/>
          <w:szCs w:val="28"/>
        </w:rPr>
        <w:t xml:space="preserve"> </w:t>
      </w:r>
      <w:r w:rsidR="00AE09DA" w:rsidRPr="00A772CC">
        <w:rPr>
          <w:rFonts w:ascii="Times New Roman" w:eastAsia="Calibri" w:hAnsi="Times New Roman" w:cs="Times New Roman"/>
          <w:sz w:val="28"/>
          <w:szCs w:val="28"/>
        </w:rPr>
        <w:t>ситуации; -</w:t>
      </w:r>
      <w:r w:rsidRPr="00A772CC">
        <w:rPr>
          <w:rFonts w:ascii="Times New Roman" w:eastAsia="Calibri" w:hAnsi="Times New Roman" w:cs="Times New Roman"/>
          <w:sz w:val="28"/>
          <w:szCs w:val="28"/>
        </w:rPr>
        <w:t xml:space="preserve"> </w:t>
      </w:r>
      <w:r w:rsidR="00AE09DA" w:rsidRPr="00A772CC">
        <w:rPr>
          <w:rFonts w:ascii="Times New Roman" w:eastAsia="Calibri" w:hAnsi="Times New Roman" w:cs="Times New Roman"/>
          <w:sz w:val="28"/>
          <w:szCs w:val="28"/>
        </w:rPr>
        <w:t>сигналы; -</w:t>
      </w:r>
      <w:r w:rsidRPr="00A772CC">
        <w:rPr>
          <w:rFonts w:ascii="Times New Roman" w:eastAsia="Calibri" w:hAnsi="Times New Roman" w:cs="Times New Roman"/>
          <w:sz w:val="28"/>
          <w:szCs w:val="28"/>
        </w:rPr>
        <w:t xml:space="preserve"> и т.п.</w:t>
      </w:r>
    </w:p>
    <w:p w:rsidR="00214D51" w:rsidRPr="00A772CC" w:rsidRDefault="00214D51" w:rsidP="00A772CC">
      <w:pPr>
        <w:ind w:firstLine="709"/>
        <w:jc w:val="both"/>
        <w:rPr>
          <w:rFonts w:ascii="Times New Roman" w:eastAsia="Calibri" w:hAnsi="Times New Roman" w:cs="Times New Roman"/>
          <w:sz w:val="28"/>
          <w:szCs w:val="28"/>
        </w:rPr>
      </w:pPr>
      <w:r w:rsidRPr="00A772CC">
        <w:rPr>
          <w:rFonts w:ascii="Times New Roman" w:eastAsia="Calibri" w:hAnsi="Times New Roman" w:cs="Times New Roman"/>
          <w:sz w:val="28"/>
          <w:szCs w:val="28"/>
        </w:rPr>
        <w:t>Неотъемлемой частью любой интеллектуальной системы являются знания. Теоретическими и практическими вопросами извлечения, представления и обработки знаний в компьютерных системах занимается направление искусственного интеллекта, называемое инженерией знаний.</w:t>
      </w:r>
    </w:p>
    <w:p w:rsidR="00214D51" w:rsidRPr="00A772CC" w:rsidRDefault="00214D51" w:rsidP="00A772CC">
      <w:pPr>
        <w:ind w:firstLine="709"/>
        <w:jc w:val="both"/>
        <w:rPr>
          <w:rFonts w:ascii="Times New Roman" w:eastAsia="Calibri" w:hAnsi="Times New Roman" w:cs="Times New Roman"/>
          <w:sz w:val="28"/>
          <w:szCs w:val="28"/>
        </w:rPr>
      </w:pPr>
      <w:r w:rsidRPr="00A772CC">
        <w:rPr>
          <w:rFonts w:ascii="Times New Roman" w:eastAsia="Calibri" w:hAnsi="Times New Roman" w:cs="Times New Roman"/>
          <w:sz w:val="28"/>
          <w:szCs w:val="28"/>
        </w:rPr>
        <w:t>Экспертная система (система, основанная на знаниях) – это программа, аккумулирующая знания специалистов (экспертов) в определенной предметной области и оперирующая знаниями с целью выработки рекомендаций или решения проблем.</w:t>
      </w:r>
    </w:p>
    <w:p w:rsidR="00214D51" w:rsidRPr="00A772CC" w:rsidRDefault="00214D51" w:rsidP="00A772CC">
      <w:pPr>
        <w:ind w:firstLine="709"/>
        <w:jc w:val="both"/>
        <w:rPr>
          <w:rFonts w:ascii="Times New Roman" w:eastAsia="Calibri" w:hAnsi="Times New Roman" w:cs="Times New Roman"/>
          <w:sz w:val="28"/>
          <w:szCs w:val="28"/>
        </w:rPr>
      </w:pPr>
      <w:r w:rsidRPr="00A772CC">
        <w:rPr>
          <w:rFonts w:ascii="Times New Roman" w:eastAsia="Calibri" w:hAnsi="Times New Roman" w:cs="Times New Roman"/>
          <w:sz w:val="28"/>
          <w:szCs w:val="28"/>
        </w:rPr>
        <w:t>Жизненный цикл информационной системы - непрерывный процесс (последовательность шагов, парадигма), начинающийся с момента принятия решения о создании информационной системы и заканчивающийся в момент полного изъятия ее из эксплуатации.</w:t>
      </w:r>
    </w:p>
    <w:p w:rsidR="00214D51" w:rsidRPr="00A772CC" w:rsidRDefault="00214D51" w:rsidP="00A772CC">
      <w:pPr>
        <w:ind w:firstLine="709"/>
        <w:jc w:val="both"/>
        <w:rPr>
          <w:rFonts w:ascii="Times New Roman" w:eastAsia="Calibri" w:hAnsi="Times New Roman" w:cs="Times New Roman"/>
          <w:sz w:val="28"/>
          <w:szCs w:val="28"/>
        </w:rPr>
      </w:pPr>
      <w:r w:rsidRPr="00A772CC">
        <w:rPr>
          <w:rFonts w:ascii="Times New Roman" w:eastAsia="Calibri" w:hAnsi="Times New Roman" w:cs="Times New Roman"/>
          <w:sz w:val="28"/>
          <w:szCs w:val="28"/>
        </w:rPr>
        <w:t>Тестирование (</w:t>
      </w:r>
      <w:r w:rsidR="00AE09DA" w:rsidRPr="00A772CC">
        <w:rPr>
          <w:rFonts w:ascii="Times New Roman" w:eastAsia="Calibri" w:hAnsi="Times New Roman" w:cs="Times New Roman"/>
          <w:sz w:val="28"/>
          <w:szCs w:val="28"/>
        </w:rPr>
        <w:t>4 час</w:t>
      </w:r>
      <w:r w:rsidR="008208AB">
        <w:rPr>
          <w:rFonts w:ascii="Times New Roman" w:eastAsia="Calibri" w:hAnsi="Times New Roman" w:cs="Times New Roman"/>
          <w:sz w:val="28"/>
          <w:szCs w:val="28"/>
        </w:rPr>
        <w:t>а</w:t>
      </w:r>
      <w:r w:rsidRPr="00A772CC">
        <w:rPr>
          <w:rFonts w:ascii="Times New Roman" w:eastAsia="Calibri" w:hAnsi="Times New Roman" w:cs="Times New Roman"/>
          <w:sz w:val="28"/>
          <w:szCs w:val="28"/>
        </w:rPr>
        <w:t>)</w:t>
      </w:r>
    </w:p>
    <w:p w:rsidR="00214D51" w:rsidRPr="00A772CC" w:rsidRDefault="00214D51" w:rsidP="00A772CC">
      <w:pPr>
        <w:ind w:firstLine="709"/>
        <w:jc w:val="both"/>
        <w:rPr>
          <w:rFonts w:ascii="Times New Roman" w:eastAsia="Calibri" w:hAnsi="Times New Roman" w:cs="Times New Roman"/>
          <w:sz w:val="28"/>
          <w:szCs w:val="28"/>
        </w:rPr>
      </w:pPr>
      <w:r w:rsidRPr="00A772CC">
        <w:rPr>
          <w:rFonts w:ascii="Times New Roman" w:eastAsia="Calibri" w:hAnsi="Times New Roman" w:cs="Times New Roman"/>
          <w:sz w:val="28"/>
          <w:szCs w:val="28"/>
        </w:rPr>
        <w:t xml:space="preserve"> Итоговое тестирование (</w:t>
      </w:r>
      <w:r w:rsidR="00AE09DA" w:rsidRPr="00A772CC">
        <w:rPr>
          <w:rFonts w:ascii="Times New Roman" w:eastAsia="Calibri" w:hAnsi="Times New Roman" w:cs="Times New Roman"/>
          <w:sz w:val="28"/>
          <w:szCs w:val="28"/>
        </w:rPr>
        <w:t>4 час</w:t>
      </w:r>
      <w:r w:rsidR="008208AB">
        <w:rPr>
          <w:rFonts w:ascii="Times New Roman" w:eastAsia="Calibri" w:hAnsi="Times New Roman" w:cs="Times New Roman"/>
          <w:sz w:val="28"/>
          <w:szCs w:val="28"/>
        </w:rPr>
        <w:t>а</w:t>
      </w:r>
      <w:r w:rsidRPr="00A772CC">
        <w:rPr>
          <w:rFonts w:ascii="Times New Roman" w:eastAsia="Calibri" w:hAnsi="Times New Roman" w:cs="Times New Roman"/>
          <w:sz w:val="28"/>
          <w:szCs w:val="28"/>
        </w:rPr>
        <w:t xml:space="preserve">) </w:t>
      </w:r>
    </w:p>
    <w:permEnd w:id="71639095"/>
    <w:p w:rsidR="00214D51" w:rsidRPr="00DA33F0" w:rsidRDefault="00214D51" w:rsidP="00B2054C">
      <w:pPr>
        <w:jc w:val="center"/>
        <w:rPr>
          <w:rFonts w:ascii="Times New Roman" w:eastAsia="Calibri" w:hAnsi="Times New Roman" w:cs="Times New Roman"/>
          <w:b/>
          <w:sz w:val="28"/>
          <w:szCs w:val="28"/>
        </w:rPr>
      </w:pPr>
      <w:r w:rsidRPr="00DA33F0">
        <w:rPr>
          <w:rFonts w:ascii="Times New Roman" w:eastAsia="Calibri" w:hAnsi="Times New Roman" w:cs="Times New Roman"/>
          <w:b/>
          <w:sz w:val="28"/>
          <w:szCs w:val="28"/>
        </w:rPr>
        <w:t>Описание практико-ориентированных заданий и кейсов</w:t>
      </w: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0"/>
        <w:gridCol w:w="2693"/>
        <w:gridCol w:w="3260"/>
        <w:gridCol w:w="3113"/>
      </w:tblGrid>
      <w:tr w:rsidR="00214D51" w:rsidRPr="00214D51" w:rsidTr="00686BB7">
        <w:tc>
          <w:tcPr>
            <w:tcW w:w="710" w:type="dxa"/>
          </w:tcPr>
          <w:p w:rsidR="00214D51" w:rsidRPr="00DA33F0" w:rsidRDefault="00214D51" w:rsidP="00DA33F0">
            <w:pPr>
              <w:spacing w:after="0" w:line="240" w:lineRule="auto"/>
              <w:contextualSpacing/>
              <w:jc w:val="center"/>
              <w:rPr>
                <w:rFonts w:ascii="Times New Roman" w:eastAsia="Calibri" w:hAnsi="Times New Roman" w:cs="Times New Roman"/>
                <w:b/>
                <w:sz w:val="28"/>
                <w:szCs w:val="28"/>
                <w:lang w:eastAsia="ru-RU"/>
              </w:rPr>
            </w:pPr>
          </w:p>
        </w:tc>
        <w:tc>
          <w:tcPr>
            <w:tcW w:w="2693" w:type="dxa"/>
          </w:tcPr>
          <w:p w:rsidR="00214D51" w:rsidRPr="00DA33F0" w:rsidRDefault="00214D51" w:rsidP="00DA33F0">
            <w:pPr>
              <w:spacing w:after="0" w:line="240" w:lineRule="auto"/>
              <w:contextualSpacing/>
              <w:jc w:val="center"/>
              <w:rPr>
                <w:rFonts w:ascii="Times New Roman" w:eastAsia="Calibri" w:hAnsi="Times New Roman" w:cs="Times New Roman"/>
                <w:b/>
                <w:sz w:val="28"/>
                <w:szCs w:val="28"/>
                <w:lang w:eastAsia="ru-RU"/>
              </w:rPr>
            </w:pPr>
            <w:r w:rsidRPr="00DA33F0">
              <w:rPr>
                <w:rFonts w:ascii="Times New Roman" w:eastAsia="Calibri" w:hAnsi="Times New Roman" w:cs="Times New Roman"/>
                <w:b/>
                <w:sz w:val="28"/>
                <w:szCs w:val="28"/>
                <w:lang w:eastAsia="ru-RU"/>
              </w:rPr>
              <w:t>Номер темы/модуля</w:t>
            </w:r>
          </w:p>
        </w:tc>
        <w:tc>
          <w:tcPr>
            <w:tcW w:w="3260" w:type="dxa"/>
          </w:tcPr>
          <w:p w:rsidR="00214D51" w:rsidRPr="00DA33F0" w:rsidRDefault="00214D51" w:rsidP="00DA33F0">
            <w:pPr>
              <w:spacing w:after="0" w:line="240" w:lineRule="auto"/>
              <w:contextualSpacing/>
              <w:jc w:val="center"/>
              <w:rPr>
                <w:rFonts w:ascii="Times New Roman" w:eastAsia="Calibri" w:hAnsi="Times New Roman" w:cs="Times New Roman"/>
                <w:b/>
                <w:sz w:val="28"/>
                <w:szCs w:val="28"/>
                <w:lang w:eastAsia="ru-RU"/>
              </w:rPr>
            </w:pPr>
            <w:r w:rsidRPr="00DA33F0">
              <w:rPr>
                <w:rFonts w:ascii="Times New Roman" w:eastAsia="Calibri" w:hAnsi="Times New Roman" w:cs="Times New Roman"/>
                <w:b/>
                <w:sz w:val="28"/>
                <w:szCs w:val="28"/>
                <w:lang w:eastAsia="ru-RU"/>
              </w:rPr>
              <w:t>Наименование практического занятия</w:t>
            </w:r>
          </w:p>
        </w:tc>
        <w:tc>
          <w:tcPr>
            <w:tcW w:w="3113" w:type="dxa"/>
          </w:tcPr>
          <w:p w:rsidR="00214D51" w:rsidRPr="00DA33F0" w:rsidRDefault="00214D51" w:rsidP="00DA33F0">
            <w:pPr>
              <w:spacing w:after="0" w:line="240" w:lineRule="auto"/>
              <w:contextualSpacing/>
              <w:jc w:val="center"/>
              <w:rPr>
                <w:rFonts w:ascii="Times New Roman" w:eastAsia="Calibri" w:hAnsi="Times New Roman" w:cs="Times New Roman"/>
                <w:b/>
                <w:sz w:val="28"/>
                <w:szCs w:val="28"/>
                <w:lang w:eastAsia="ru-RU"/>
              </w:rPr>
            </w:pPr>
            <w:r w:rsidRPr="00DA33F0">
              <w:rPr>
                <w:rFonts w:ascii="Times New Roman" w:eastAsia="Calibri" w:hAnsi="Times New Roman" w:cs="Times New Roman"/>
                <w:b/>
                <w:sz w:val="28"/>
                <w:szCs w:val="28"/>
                <w:lang w:eastAsia="ru-RU"/>
              </w:rPr>
              <w:t>Описание</w:t>
            </w:r>
          </w:p>
        </w:tc>
      </w:tr>
      <w:tr w:rsidR="00214D51" w:rsidRPr="00214D51" w:rsidTr="00686BB7">
        <w:tc>
          <w:tcPr>
            <w:tcW w:w="710" w:type="dxa"/>
          </w:tcPr>
          <w:p w:rsidR="00214D51" w:rsidRPr="00B2054C" w:rsidRDefault="00214D51" w:rsidP="00214D51">
            <w:pPr>
              <w:rPr>
                <w:rFonts w:ascii="Times New Roman" w:eastAsia="Calibri" w:hAnsi="Times New Roman" w:cs="Times New Roman"/>
              </w:rPr>
            </w:pPr>
            <w:permStart w:id="2123366806" w:edGrp="everyone"/>
            <w:r w:rsidRPr="00B2054C">
              <w:rPr>
                <w:rFonts w:ascii="Times New Roman" w:eastAsia="Calibri" w:hAnsi="Times New Roman" w:cs="Times New Roman"/>
              </w:rPr>
              <w:t>1.1</w:t>
            </w:r>
          </w:p>
        </w:tc>
        <w:tc>
          <w:tcPr>
            <w:tcW w:w="2693" w:type="dxa"/>
          </w:tcPr>
          <w:p w:rsidR="00214D51" w:rsidRPr="00B2054C" w:rsidRDefault="00214D51" w:rsidP="00214D51">
            <w:pPr>
              <w:rPr>
                <w:rFonts w:ascii="Times New Roman" w:eastAsia="Calibri" w:hAnsi="Times New Roman" w:cs="Times New Roman"/>
              </w:rPr>
            </w:pPr>
            <w:r w:rsidRPr="00B2054C">
              <w:rPr>
                <w:rFonts w:ascii="Times New Roman" w:eastAsia="Calibri" w:hAnsi="Times New Roman" w:cs="Times New Roman"/>
              </w:rPr>
              <w:t>ПР1 Представление фактов и правил в Прологе</w:t>
            </w:r>
          </w:p>
        </w:tc>
        <w:tc>
          <w:tcPr>
            <w:tcW w:w="3260" w:type="dxa"/>
          </w:tcPr>
          <w:p w:rsidR="00214D51" w:rsidRPr="00B2054C" w:rsidRDefault="00214D51" w:rsidP="00214D51">
            <w:pPr>
              <w:rPr>
                <w:rFonts w:ascii="Times New Roman" w:eastAsia="Calibri" w:hAnsi="Times New Roman" w:cs="Times New Roman"/>
              </w:rPr>
            </w:pPr>
            <w:r w:rsidRPr="00B2054C">
              <w:rPr>
                <w:rFonts w:ascii="Times New Roman" w:eastAsia="Calibri" w:hAnsi="Times New Roman" w:cs="Times New Roman"/>
              </w:rPr>
              <w:t>Назначение и основные возможности SWI-</w:t>
            </w:r>
            <w:proofErr w:type="spellStart"/>
            <w:r w:rsidRPr="00B2054C">
              <w:rPr>
                <w:rFonts w:ascii="Times New Roman" w:eastAsia="Calibri" w:hAnsi="Times New Roman" w:cs="Times New Roman"/>
              </w:rPr>
              <w:t>Prolog</w:t>
            </w:r>
            <w:proofErr w:type="spellEnd"/>
            <w:r w:rsidRPr="00B2054C">
              <w:rPr>
                <w:rFonts w:ascii="Times New Roman" w:eastAsia="Calibri" w:hAnsi="Times New Roman" w:cs="Times New Roman"/>
              </w:rPr>
              <w:t>.</w:t>
            </w:r>
          </w:p>
          <w:p w:rsidR="00214D51" w:rsidRPr="00B2054C" w:rsidRDefault="00214D51" w:rsidP="00214D51">
            <w:pPr>
              <w:rPr>
                <w:rFonts w:ascii="Times New Roman" w:eastAsia="Calibri" w:hAnsi="Times New Roman" w:cs="Times New Roman"/>
              </w:rPr>
            </w:pPr>
          </w:p>
        </w:tc>
        <w:tc>
          <w:tcPr>
            <w:tcW w:w="3113" w:type="dxa"/>
          </w:tcPr>
          <w:p w:rsidR="00214D51" w:rsidRPr="00B2054C" w:rsidRDefault="00214D51" w:rsidP="00214D51">
            <w:pPr>
              <w:rPr>
                <w:rFonts w:ascii="Times New Roman" w:eastAsia="Calibri" w:hAnsi="Times New Roman" w:cs="Times New Roman"/>
              </w:rPr>
            </w:pPr>
            <w:r w:rsidRPr="00B2054C">
              <w:rPr>
                <w:rFonts w:ascii="Times New Roman" w:eastAsia="Calibri" w:hAnsi="Times New Roman" w:cs="Times New Roman"/>
              </w:rPr>
              <w:t>Цель лабораторной работы.</w:t>
            </w:r>
          </w:p>
          <w:p w:rsidR="00214D51" w:rsidRPr="00B2054C" w:rsidRDefault="00214D51" w:rsidP="00686BB7">
            <w:pPr>
              <w:rPr>
                <w:rFonts w:ascii="Times New Roman" w:eastAsia="Calibri" w:hAnsi="Times New Roman" w:cs="Times New Roman"/>
              </w:rPr>
            </w:pPr>
            <w:r w:rsidRPr="00B2054C">
              <w:rPr>
                <w:rFonts w:ascii="Times New Roman" w:eastAsia="Calibri" w:hAnsi="Times New Roman" w:cs="Times New Roman"/>
              </w:rPr>
              <w:t xml:space="preserve">Освоение основ программирования на языке Пролог и </w:t>
            </w:r>
            <w:proofErr w:type="spellStart"/>
            <w:r w:rsidRPr="00B2054C">
              <w:rPr>
                <w:rFonts w:ascii="Times New Roman" w:eastAsia="Calibri" w:hAnsi="Times New Roman" w:cs="Times New Roman"/>
              </w:rPr>
              <w:t>online</w:t>
            </w:r>
            <w:proofErr w:type="spellEnd"/>
            <w:r w:rsidRPr="00B2054C">
              <w:rPr>
                <w:rFonts w:ascii="Times New Roman" w:eastAsia="Calibri" w:hAnsi="Times New Roman" w:cs="Times New Roman"/>
              </w:rPr>
              <w:t xml:space="preserve">-среды </w:t>
            </w:r>
            <w:r w:rsidRPr="00B2054C">
              <w:rPr>
                <w:rFonts w:ascii="Times New Roman" w:eastAsia="Calibri" w:hAnsi="Times New Roman" w:cs="Times New Roman"/>
              </w:rPr>
              <w:lastRenderedPageBreak/>
              <w:t>программирования SWI-</w:t>
            </w:r>
            <w:proofErr w:type="spellStart"/>
            <w:r w:rsidRPr="00B2054C">
              <w:rPr>
                <w:rFonts w:ascii="Times New Roman" w:eastAsia="Calibri" w:hAnsi="Times New Roman" w:cs="Times New Roman"/>
              </w:rPr>
              <w:t>Prolog</w:t>
            </w:r>
            <w:proofErr w:type="spellEnd"/>
            <w:r w:rsidRPr="00B2054C">
              <w:rPr>
                <w:rFonts w:ascii="Times New Roman" w:eastAsia="Calibri" w:hAnsi="Times New Roman" w:cs="Times New Roman"/>
              </w:rPr>
              <w:t>.</w:t>
            </w:r>
          </w:p>
        </w:tc>
      </w:tr>
      <w:tr w:rsidR="00214D51" w:rsidRPr="00214D51" w:rsidTr="00686BB7">
        <w:tc>
          <w:tcPr>
            <w:tcW w:w="710" w:type="dxa"/>
          </w:tcPr>
          <w:p w:rsidR="00214D51" w:rsidRPr="00B2054C" w:rsidRDefault="00214D51" w:rsidP="00214D51">
            <w:pPr>
              <w:rPr>
                <w:rFonts w:ascii="Times New Roman" w:eastAsia="Calibri" w:hAnsi="Times New Roman" w:cs="Times New Roman"/>
              </w:rPr>
            </w:pPr>
            <w:r w:rsidRPr="00B2054C">
              <w:rPr>
                <w:rFonts w:ascii="Times New Roman" w:eastAsia="Calibri" w:hAnsi="Times New Roman" w:cs="Times New Roman"/>
              </w:rPr>
              <w:lastRenderedPageBreak/>
              <w:t>1.2</w:t>
            </w:r>
          </w:p>
        </w:tc>
        <w:tc>
          <w:tcPr>
            <w:tcW w:w="2693" w:type="dxa"/>
          </w:tcPr>
          <w:p w:rsidR="00214D51" w:rsidRPr="00B2054C" w:rsidRDefault="00214D51" w:rsidP="00214D51">
            <w:pPr>
              <w:rPr>
                <w:rFonts w:ascii="Times New Roman" w:eastAsia="Calibri" w:hAnsi="Times New Roman" w:cs="Times New Roman"/>
              </w:rPr>
            </w:pPr>
            <w:r w:rsidRPr="00B2054C">
              <w:rPr>
                <w:rFonts w:ascii="Times New Roman" w:eastAsia="Calibri" w:hAnsi="Times New Roman" w:cs="Times New Roman"/>
              </w:rPr>
              <w:t>ПР2 Рекурсия в Прологе</w:t>
            </w:r>
          </w:p>
        </w:tc>
        <w:tc>
          <w:tcPr>
            <w:tcW w:w="3260" w:type="dxa"/>
          </w:tcPr>
          <w:p w:rsidR="00214D51" w:rsidRPr="00B2054C" w:rsidRDefault="00214D51" w:rsidP="00214D51">
            <w:pPr>
              <w:rPr>
                <w:rFonts w:ascii="Times New Roman" w:eastAsia="Calibri" w:hAnsi="Times New Roman" w:cs="Times New Roman"/>
              </w:rPr>
            </w:pPr>
            <w:r w:rsidRPr="00B2054C">
              <w:rPr>
                <w:rFonts w:ascii="Times New Roman" w:eastAsia="Calibri" w:hAnsi="Times New Roman" w:cs="Times New Roman"/>
              </w:rPr>
              <w:t>Назначение и основные возможности Рекурсия в Прологе</w:t>
            </w:r>
          </w:p>
          <w:p w:rsidR="00214D51" w:rsidRPr="00B2054C" w:rsidRDefault="00214D51" w:rsidP="00214D51">
            <w:pPr>
              <w:rPr>
                <w:rFonts w:ascii="Times New Roman" w:eastAsia="Calibri" w:hAnsi="Times New Roman" w:cs="Times New Roman"/>
              </w:rPr>
            </w:pPr>
          </w:p>
        </w:tc>
        <w:tc>
          <w:tcPr>
            <w:tcW w:w="3113" w:type="dxa"/>
          </w:tcPr>
          <w:p w:rsidR="00214D51" w:rsidRPr="00B2054C" w:rsidRDefault="00214D51" w:rsidP="00214D51">
            <w:pPr>
              <w:rPr>
                <w:rFonts w:ascii="Times New Roman" w:eastAsia="Calibri" w:hAnsi="Times New Roman" w:cs="Times New Roman"/>
              </w:rPr>
            </w:pPr>
            <w:r w:rsidRPr="00B2054C">
              <w:rPr>
                <w:rFonts w:ascii="Times New Roman" w:eastAsia="Calibri" w:hAnsi="Times New Roman" w:cs="Times New Roman"/>
              </w:rPr>
              <w:t>Цель лабораторной работы.</w:t>
            </w:r>
          </w:p>
          <w:p w:rsidR="00214D51" w:rsidRPr="00B2054C" w:rsidRDefault="00214D51" w:rsidP="00686BB7">
            <w:pPr>
              <w:rPr>
                <w:rFonts w:ascii="Times New Roman" w:eastAsia="Calibri" w:hAnsi="Times New Roman" w:cs="Times New Roman"/>
              </w:rPr>
            </w:pPr>
            <w:r w:rsidRPr="00B2054C">
              <w:rPr>
                <w:rFonts w:ascii="Times New Roman" w:eastAsia="Calibri" w:hAnsi="Times New Roman" w:cs="Times New Roman"/>
              </w:rPr>
              <w:t xml:space="preserve">Освоение программирования на языке Пролог с использованием </w:t>
            </w:r>
            <w:hyperlink r:id="rId42" w:anchor="p106" w:history="1">
              <w:r w:rsidRPr="00B2054C">
                <w:rPr>
                  <w:rFonts w:ascii="Times New Roman" w:eastAsia="Calibri" w:hAnsi="Times New Roman" w:cs="Times New Roman"/>
                </w:rPr>
                <w:t>рекурсивных</w:t>
              </w:r>
            </w:hyperlink>
            <w:r w:rsidRPr="00B2054C">
              <w:rPr>
                <w:rFonts w:ascii="Times New Roman" w:eastAsia="Calibri" w:hAnsi="Times New Roman" w:cs="Times New Roman"/>
              </w:rPr>
              <w:t xml:space="preserve"> правил.</w:t>
            </w:r>
          </w:p>
        </w:tc>
      </w:tr>
      <w:tr w:rsidR="00214D51" w:rsidRPr="00214D51" w:rsidTr="00686BB7">
        <w:tc>
          <w:tcPr>
            <w:tcW w:w="710" w:type="dxa"/>
          </w:tcPr>
          <w:p w:rsidR="00214D51" w:rsidRPr="00B2054C" w:rsidRDefault="00214D51" w:rsidP="00214D51">
            <w:pPr>
              <w:rPr>
                <w:rFonts w:ascii="Times New Roman" w:eastAsia="Calibri" w:hAnsi="Times New Roman" w:cs="Times New Roman"/>
              </w:rPr>
            </w:pPr>
            <w:r w:rsidRPr="00B2054C">
              <w:rPr>
                <w:rFonts w:ascii="Times New Roman" w:eastAsia="Calibri" w:hAnsi="Times New Roman" w:cs="Times New Roman"/>
              </w:rPr>
              <w:t>1.2</w:t>
            </w:r>
          </w:p>
        </w:tc>
        <w:tc>
          <w:tcPr>
            <w:tcW w:w="2693" w:type="dxa"/>
          </w:tcPr>
          <w:p w:rsidR="00214D51" w:rsidRPr="00B2054C" w:rsidRDefault="00214D51" w:rsidP="00214D51">
            <w:pPr>
              <w:rPr>
                <w:rFonts w:ascii="Times New Roman" w:eastAsia="Calibri" w:hAnsi="Times New Roman" w:cs="Times New Roman"/>
              </w:rPr>
            </w:pPr>
            <w:r w:rsidRPr="00B2054C">
              <w:rPr>
                <w:rFonts w:ascii="Times New Roman" w:eastAsia="Calibri" w:hAnsi="Times New Roman" w:cs="Times New Roman"/>
              </w:rPr>
              <w:t>ПР3 Обработка списков в Прологе</w:t>
            </w:r>
          </w:p>
        </w:tc>
        <w:tc>
          <w:tcPr>
            <w:tcW w:w="3260" w:type="dxa"/>
          </w:tcPr>
          <w:p w:rsidR="00214D51" w:rsidRPr="00B2054C" w:rsidRDefault="00214D51" w:rsidP="00214D51">
            <w:pPr>
              <w:rPr>
                <w:rFonts w:ascii="Times New Roman" w:eastAsia="Calibri" w:hAnsi="Times New Roman" w:cs="Times New Roman"/>
              </w:rPr>
            </w:pPr>
            <w:r w:rsidRPr="00B2054C">
              <w:rPr>
                <w:rFonts w:ascii="Times New Roman" w:eastAsia="Calibri" w:hAnsi="Times New Roman" w:cs="Times New Roman"/>
              </w:rPr>
              <w:t>Назначение и основные возможности Обработка списков в Прологе</w:t>
            </w:r>
          </w:p>
          <w:p w:rsidR="00214D51" w:rsidRPr="00B2054C" w:rsidRDefault="00214D51" w:rsidP="00214D51">
            <w:pPr>
              <w:rPr>
                <w:rFonts w:ascii="Times New Roman" w:eastAsia="Calibri" w:hAnsi="Times New Roman" w:cs="Times New Roman"/>
              </w:rPr>
            </w:pPr>
          </w:p>
        </w:tc>
        <w:tc>
          <w:tcPr>
            <w:tcW w:w="3113" w:type="dxa"/>
          </w:tcPr>
          <w:p w:rsidR="00214D51" w:rsidRPr="00B2054C" w:rsidRDefault="00214D51" w:rsidP="00214D51">
            <w:pPr>
              <w:rPr>
                <w:rFonts w:ascii="Times New Roman" w:eastAsia="Calibri" w:hAnsi="Times New Roman" w:cs="Times New Roman"/>
              </w:rPr>
            </w:pPr>
            <w:r w:rsidRPr="00B2054C">
              <w:rPr>
                <w:rFonts w:ascii="Times New Roman" w:eastAsia="Calibri" w:hAnsi="Times New Roman" w:cs="Times New Roman"/>
              </w:rPr>
              <w:t>Цель лабораторной работы.</w:t>
            </w:r>
          </w:p>
          <w:p w:rsidR="00214D51" w:rsidRPr="00B2054C" w:rsidRDefault="00214D51" w:rsidP="00686BB7">
            <w:pPr>
              <w:rPr>
                <w:rFonts w:ascii="Times New Roman" w:eastAsia="Calibri" w:hAnsi="Times New Roman" w:cs="Times New Roman"/>
              </w:rPr>
            </w:pPr>
            <w:r w:rsidRPr="00B2054C">
              <w:rPr>
                <w:rFonts w:ascii="Times New Roman" w:eastAsia="Calibri" w:hAnsi="Times New Roman" w:cs="Times New Roman"/>
              </w:rPr>
              <w:t xml:space="preserve">Освоение программирования на языке Пролог с использованием </w:t>
            </w:r>
            <w:hyperlink r:id="rId43" w:anchor="p109" w:history="1">
              <w:r w:rsidRPr="00B2054C">
                <w:rPr>
                  <w:rFonts w:ascii="Times New Roman" w:eastAsia="Calibri" w:hAnsi="Times New Roman" w:cs="Times New Roman"/>
                </w:rPr>
                <w:t>списков</w:t>
              </w:r>
            </w:hyperlink>
            <w:r w:rsidRPr="00B2054C">
              <w:rPr>
                <w:rFonts w:ascii="Times New Roman" w:eastAsia="Calibri" w:hAnsi="Times New Roman" w:cs="Times New Roman"/>
              </w:rPr>
              <w:t>.</w:t>
            </w:r>
          </w:p>
        </w:tc>
      </w:tr>
      <w:tr w:rsidR="00214D51" w:rsidRPr="00214D51" w:rsidTr="00686BB7">
        <w:tc>
          <w:tcPr>
            <w:tcW w:w="710" w:type="dxa"/>
          </w:tcPr>
          <w:p w:rsidR="00214D51" w:rsidRPr="00B2054C" w:rsidRDefault="00214D51" w:rsidP="00214D51">
            <w:pPr>
              <w:rPr>
                <w:rFonts w:ascii="Times New Roman" w:eastAsia="Calibri" w:hAnsi="Times New Roman" w:cs="Times New Roman"/>
              </w:rPr>
            </w:pPr>
            <w:r w:rsidRPr="00B2054C">
              <w:rPr>
                <w:rFonts w:ascii="Times New Roman" w:eastAsia="Calibri" w:hAnsi="Times New Roman" w:cs="Times New Roman"/>
              </w:rPr>
              <w:t>1.3</w:t>
            </w:r>
          </w:p>
        </w:tc>
        <w:tc>
          <w:tcPr>
            <w:tcW w:w="2693" w:type="dxa"/>
          </w:tcPr>
          <w:p w:rsidR="00214D51" w:rsidRPr="00B2054C" w:rsidRDefault="00214D51" w:rsidP="00214D51">
            <w:pPr>
              <w:rPr>
                <w:rFonts w:ascii="Times New Roman" w:eastAsia="Calibri" w:hAnsi="Times New Roman" w:cs="Times New Roman"/>
              </w:rPr>
            </w:pPr>
            <w:r w:rsidRPr="00B2054C">
              <w:rPr>
                <w:rFonts w:ascii="Times New Roman" w:eastAsia="Calibri" w:hAnsi="Times New Roman" w:cs="Times New Roman"/>
              </w:rPr>
              <w:t xml:space="preserve">ПР4 Построение онтологической модели в </w:t>
            </w:r>
            <w:proofErr w:type="spellStart"/>
            <w:r w:rsidRPr="00B2054C">
              <w:rPr>
                <w:rFonts w:ascii="Times New Roman" w:eastAsia="Calibri" w:hAnsi="Times New Roman" w:cs="Times New Roman"/>
              </w:rPr>
              <w:t>Protégé</w:t>
            </w:r>
            <w:proofErr w:type="spellEnd"/>
            <w:r w:rsidRPr="00B2054C">
              <w:rPr>
                <w:rFonts w:ascii="Times New Roman" w:eastAsia="Calibri" w:hAnsi="Times New Roman" w:cs="Times New Roman"/>
              </w:rPr>
              <w:t>. Создание классов</w:t>
            </w:r>
          </w:p>
        </w:tc>
        <w:tc>
          <w:tcPr>
            <w:tcW w:w="3260" w:type="dxa"/>
          </w:tcPr>
          <w:p w:rsidR="00214D51" w:rsidRPr="00B2054C" w:rsidRDefault="00214D51" w:rsidP="00214D51">
            <w:pPr>
              <w:rPr>
                <w:rFonts w:ascii="Times New Roman" w:eastAsia="Calibri" w:hAnsi="Times New Roman" w:cs="Times New Roman"/>
              </w:rPr>
            </w:pPr>
            <w:r w:rsidRPr="00B2054C">
              <w:rPr>
                <w:rFonts w:ascii="Times New Roman" w:eastAsia="Calibri" w:hAnsi="Times New Roman" w:cs="Times New Roman"/>
              </w:rPr>
              <w:t xml:space="preserve">Назначение и основные возможности Построение онтологической модели в </w:t>
            </w:r>
            <w:proofErr w:type="spellStart"/>
            <w:r w:rsidRPr="00B2054C">
              <w:rPr>
                <w:rFonts w:ascii="Times New Roman" w:eastAsia="Calibri" w:hAnsi="Times New Roman" w:cs="Times New Roman"/>
              </w:rPr>
              <w:t>Protégé</w:t>
            </w:r>
            <w:proofErr w:type="spellEnd"/>
            <w:r w:rsidRPr="00B2054C">
              <w:rPr>
                <w:rFonts w:ascii="Times New Roman" w:eastAsia="Calibri" w:hAnsi="Times New Roman" w:cs="Times New Roman"/>
              </w:rPr>
              <w:t>. Создание классов</w:t>
            </w:r>
          </w:p>
        </w:tc>
        <w:tc>
          <w:tcPr>
            <w:tcW w:w="3113" w:type="dxa"/>
          </w:tcPr>
          <w:p w:rsidR="00214D51" w:rsidRPr="00B2054C" w:rsidRDefault="00214D51" w:rsidP="00214D51">
            <w:pPr>
              <w:rPr>
                <w:rFonts w:ascii="Times New Roman" w:eastAsia="Calibri" w:hAnsi="Times New Roman" w:cs="Times New Roman"/>
              </w:rPr>
            </w:pPr>
            <w:r w:rsidRPr="00B2054C">
              <w:rPr>
                <w:rFonts w:ascii="Times New Roman" w:eastAsia="Calibri" w:hAnsi="Times New Roman" w:cs="Times New Roman"/>
              </w:rPr>
              <w:t>Цель лабораторной работы.</w:t>
            </w:r>
          </w:p>
          <w:p w:rsidR="00214D51" w:rsidRPr="00B2054C" w:rsidRDefault="00214D51" w:rsidP="00686BB7">
            <w:pPr>
              <w:rPr>
                <w:rFonts w:ascii="Times New Roman" w:eastAsia="Calibri" w:hAnsi="Times New Roman" w:cs="Times New Roman"/>
              </w:rPr>
            </w:pPr>
            <w:r w:rsidRPr="00B2054C">
              <w:rPr>
                <w:rFonts w:ascii="Times New Roman" w:eastAsia="Calibri" w:hAnsi="Times New Roman" w:cs="Times New Roman"/>
              </w:rPr>
              <w:t xml:space="preserve">Создание классов </w:t>
            </w:r>
            <w:hyperlink r:id="rId44" w:anchor="p113" w:history="1">
              <w:r w:rsidRPr="00B2054C">
                <w:rPr>
                  <w:rFonts w:ascii="Times New Roman" w:eastAsia="Calibri" w:hAnsi="Times New Roman" w:cs="Times New Roman"/>
                </w:rPr>
                <w:t>онтологической модели</w:t>
              </w:r>
            </w:hyperlink>
            <w:r w:rsidRPr="00B2054C">
              <w:rPr>
                <w:rFonts w:ascii="Times New Roman" w:eastAsia="Calibri" w:hAnsi="Times New Roman" w:cs="Times New Roman"/>
              </w:rPr>
              <w:t xml:space="preserve"> в </w:t>
            </w:r>
            <w:proofErr w:type="spellStart"/>
            <w:r w:rsidRPr="00B2054C">
              <w:rPr>
                <w:rFonts w:ascii="Times New Roman" w:eastAsia="Calibri" w:hAnsi="Times New Roman" w:cs="Times New Roman"/>
              </w:rPr>
              <w:t>Protégé</w:t>
            </w:r>
            <w:proofErr w:type="spellEnd"/>
            <w:r w:rsidRPr="00B2054C">
              <w:rPr>
                <w:rFonts w:ascii="Times New Roman" w:eastAsia="Calibri" w:hAnsi="Times New Roman" w:cs="Times New Roman"/>
              </w:rPr>
              <w:t>.</w:t>
            </w:r>
          </w:p>
        </w:tc>
      </w:tr>
      <w:tr w:rsidR="00214D51" w:rsidRPr="00214D51" w:rsidTr="00686BB7">
        <w:tc>
          <w:tcPr>
            <w:tcW w:w="710" w:type="dxa"/>
          </w:tcPr>
          <w:p w:rsidR="00214D51" w:rsidRPr="00B2054C" w:rsidRDefault="00214D51" w:rsidP="00214D51">
            <w:pPr>
              <w:rPr>
                <w:rFonts w:ascii="Times New Roman" w:eastAsia="Calibri" w:hAnsi="Times New Roman" w:cs="Times New Roman"/>
              </w:rPr>
            </w:pPr>
            <w:r w:rsidRPr="00B2054C">
              <w:rPr>
                <w:rFonts w:ascii="Times New Roman" w:eastAsia="Calibri" w:hAnsi="Times New Roman" w:cs="Times New Roman"/>
              </w:rPr>
              <w:t>1.4</w:t>
            </w:r>
          </w:p>
        </w:tc>
        <w:tc>
          <w:tcPr>
            <w:tcW w:w="2693" w:type="dxa"/>
          </w:tcPr>
          <w:p w:rsidR="00214D51" w:rsidRPr="00B2054C" w:rsidRDefault="00214D51" w:rsidP="00214D51">
            <w:pPr>
              <w:rPr>
                <w:rFonts w:ascii="Times New Roman" w:eastAsia="Calibri" w:hAnsi="Times New Roman" w:cs="Times New Roman"/>
              </w:rPr>
            </w:pPr>
            <w:r w:rsidRPr="00B2054C">
              <w:rPr>
                <w:rFonts w:ascii="Times New Roman" w:eastAsia="Calibri" w:hAnsi="Times New Roman" w:cs="Times New Roman"/>
              </w:rPr>
              <w:t xml:space="preserve">ПР5 Построение онтологической модели в </w:t>
            </w:r>
            <w:proofErr w:type="spellStart"/>
            <w:r w:rsidRPr="00B2054C">
              <w:rPr>
                <w:rFonts w:ascii="Times New Roman" w:eastAsia="Calibri" w:hAnsi="Times New Roman" w:cs="Times New Roman"/>
              </w:rPr>
              <w:t>Protégé</w:t>
            </w:r>
            <w:proofErr w:type="spellEnd"/>
            <w:r w:rsidRPr="00B2054C">
              <w:rPr>
                <w:rFonts w:ascii="Times New Roman" w:eastAsia="Calibri" w:hAnsi="Times New Roman" w:cs="Times New Roman"/>
              </w:rPr>
              <w:t>. Создание экземпляров классов</w:t>
            </w:r>
          </w:p>
        </w:tc>
        <w:tc>
          <w:tcPr>
            <w:tcW w:w="3260" w:type="dxa"/>
          </w:tcPr>
          <w:p w:rsidR="00214D51" w:rsidRPr="00B2054C" w:rsidRDefault="00214D51" w:rsidP="00686BB7">
            <w:pPr>
              <w:rPr>
                <w:rFonts w:ascii="Times New Roman" w:eastAsia="Calibri" w:hAnsi="Times New Roman" w:cs="Times New Roman"/>
              </w:rPr>
            </w:pPr>
            <w:r w:rsidRPr="00B2054C">
              <w:rPr>
                <w:rFonts w:ascii="Times New Roman" w:eastAsia="Calibri" w:hAnsi="Times New Roman" w:cs="Times New Roman"/>
              </w:rPr>
              <w:t xml:space="preserve">Назначение и основные возможности Построение онтологической модели в </w:t>
            </w:r>
            <w:proofErr w:type="spellStart"/>
            <w:r w:rsidRPr="00B2054C">
              <w:rPr>
                <w:rFonts w:ascii="Times New Roman" w:eastAsia="Calibri" w:hAnsi="Times New Roman" w:cs="Times New Roman"/>
              </w:rPr>
              <w:t>Protégé</w:t>
            </w:r>
            <w:proofErr w:type="spellEnd"/>
            <w:r w:rsidRPr="00B2054C">
              <w:rPr>
                <w:rFonts w:ascii="Times New Roman" w:eastAsia="Calibri" w:hAnsi="Times New Roman" w:cs="Times New Roman"/>
              </w:rPr>
              <w:t>. Создание экземпляров классов</w:t>
            </w:r>
          </w:p>
        </w:tc>
        <w:tc>
          <w:tcPr>
            <w:tcW w:w="3113" w:type="dxa"/>
          </w:tcPr>
          <w:p w:rsidR="00214D51" w:rsidRPr="00B2054C" w:rsidRDefault="00214D51" w:rsidP="00214D51">
            <w:pPr>
              <w:rPr>
                <w:rFonts w:ascii="Times New Roman" w:eastAsia="Calibri" w:hAnsi="Times New Roman" w:cs="Times New Roman"/>
              </w:rPr>
            </w:pPr>
            <w:r w:rsidRPr="00B2054C">
              <w:rPr>
                <w:rFonts w:ascii="Times New Roman" w:eastAsia="Calibri" w:hAnsi="Times New Roman" w:cs="Times New Roman"/>
              </w:rPr>
              <w:t>Цель лабораторной работы.</w:t>
            </w:r>
          </w:p>
          <w:p w:rsidR="00214D51" w:rsidRPr="00B2054C" w:rsidRDefault="00214D51" w:rsidP="00686BB7">
            <w:pPr>
              <w:rPr>
                <w:rFonts w:ascii="Times New Roman" w:eastAsia="Calibri" w:hAnsi="Times New Roman" w:cs="Times New Roman"/>
              </w:rPr>
            </w:pPr>
            <w:r w:rsidRPr="00B2054C">
              <w:rPr>
                <w:rFonts w:ascii="Times New Roman" w:eastAsia="Calibri" w:hAnsi="Times New Roman" w:cs="Times New Roman"/>
              </w:rPr>
              <w:t xml:space="preserve">Создание экземпляров классов </w:t>
            </w:r>
            <w:hyperlink r:id="rId45" w:anchor="p113" w:history="1">
              <w:r w:rsidRPr="00B2054C">
                <w:rPr>
                  <w:rFonts w:ascii="Times New Roman" w:eastAsia="Calibri" w:hAnsi="Times New Roman" w:cs="Times New Roman"/>
                </w:rPr>
                <w:t>онтологической модели</w:t>
              </w:r>
            </w:hyperlink>
            <w:r w:rsidRPr="00B2054C">
              <w:rPr>
                <w:rFonts w:ascii="Times New Roman" w:eastAsia="Calibri" w:hAnsi="Times New Roman" w:cs="Times New Roman"/>
              </w:rPr>
              <w:t xml:space="preserve"> в </w:t>
            </w:r>
            <w:proofErr w:type="spellStart"/>
            <w:r w:rsidRPr="00B2054C">
              <w:rPr>
                <w:rFonts w:ascii="Times New Roman" w:eastAsia="Calibri" w:hAnsi="Times New Roman" w:cs="Times New Roman"/>
              </w:rPr>
              <w:t>Protégé</w:t>
            </w:r>
            <w:proofErr w:type="spellEnd"/>
            <w:r w:rsidRPr="00B2054C">
              <w:rPr>
                <w:rFonts w:ascii="Times New Roman" w:eastAsia="Calibri" w:hAnsi="Times New Roman" w:cs="Times New Roman"/>
              </w:rPr>
              <w:t>.</w:t>
            </w:r>
          </w:p>
        </w:tc>
      </w:tr>
      <w:tr w:rsidR="00214D51" w:rsidRPr="00214D51" w:rsidTr="00686BB7">
        <w:tc>
          <w:tcPr>
            <w:tcW w:w="710" w:type="dxa"/>
          </w:tcPr>
          <w:p w:rsidR="00214D51" w:rsidRPr="00B2054C" w:rsidRDefault="00214D51" w:rsidP="00214D51">
            <w:pPr>
              <w:rPr>
                <w:rFonts w:ascii="Times New Roman" w:eastAsia="Calibri" w:hAnsi="Times New Roman" w:cs="Times New Roman"/>
              </w:rPr>
            </w:pPr>
            <w:r w:rsidRPr="00B2054C">
              <w:rPr>
                <w:rFonts w:ascii="Times New Roman" w:eastAsia="Calibri" w:hAnsi="Times New Roman" w:cs="Times New Roman"/>
              </w:rPr>
              <w:t>1.5</w:t>
            </w:r>
          </w:p>
        </w:tc>
        <w:tc>
          <w:tcPr>
            <w:tcW w:w="2693" w:type="dxa"/>
          </w:tcPr>
          <w:p w:rsidR="00214D51" w:rsidRPr="00B2054C" w:rsidRDefault="00214D51" w:rsidP="00214D51">
            <w:pPr>
              <w:rPr>
                <w:rFonts w:ascii="Times New Roman" w:eastAsia="Calibri" w:hAnsi="Times New Roman" w:cs="Times New Roman"/>
              </w:rPr>
            </w:pPr>
            <w:r w:rsidRPr="00B2054C">
              <w:rPr>
                <w:rFonts w:ascii="Times New Roman" w:eastAsia="Calibri" w:hAnsi="Times New Roman" w:cs="Times New Roman"/>
              </w:rPr>
              <w:t xml:space="preserve">ПР6 Выполнение SPARQL-запросов в </w:t>
            </w:r>
            <w:proofErr w:type="spellStart"/>
            <w:r w:rsidRPr="00B2054C">
              <w:rPr>
                <w:rFonts w:ascii="Times New Roman" w:eastAsia="Calibri" w:hAnsi="Times New Roman" w:cs="Times New Roman"/>
              </w:rPr>
              <w:t>Protégé</w:t>
            </w:r>
            <w:proofErr w:type="spellEnd"/>
          </w:p>
        </w:tc>
        <w:tc>
          <w:tcPr>
            <w:tcW w:w="3260" w:type="dxa"/>
          </w:tcPr>
          <w:p w:rsidR="00214D51" w:rsidRPr="00B2054C" w:rsidRDefault="00214D51" w:rsidP="00686BB7">
            <w:pPr>
              <w:rPr>
                <w:rFonts w:ascii="Times New Roman" w:eastAsia="Calibri" w:hAnsi="Times New Roman" w:cs="Times New Roman"/>
              </w:rPr>
            </w:pPr>
            <w:r w:rsidRPr="00B2054C">
              <w:rPr>
                <w:rFonts w:ascii="Times New Roman" w:eastAsia="Calibri" w:hAnsi="Times New Roman" w:cs="Times New Roman"/>
              </w:rPr>
              <w:t xml:space="preserve">Назначение и основные возможности Выполнение SPARQL-запросов в </w:t>
            </w:r>
            <w:proofErr w:type="spellStart"/>
            <w:r w:rsidRPr="00B2054C">
              <w:rPr>
                <w:rFonts w:ascii="Times New Roman" w:eastAsia="Calibri" w:hAnsi="Times New Roman" w:cs="Times New Roman"/>
              </w:rPr>
              <w:t>Protégé</w:t>
            </w:r>
            <w:proofErr w:type="spellEnd"/>
          </w:p>
        </w:tc>
        <w:tc>
          <w:tcPr>
            <w:tcW w:w="3113" w:type="dxa"/>
          </w:tcPr>
          <w:p w:rsidR="00214D51" w:rsidRPr="00B2054C" w:rsidRDefault="00214D51" w:rsidP="00214D51">
            <w:pPr>
              <w:rPr>
                <w:rFonts w:ascii="Times New Roman" w:eastAsia="Calibri" w:hAnsi="Times New Roman" w:cs="Times New Roman"/>
              </w:rPr>
            </w:pPr>
            <w:r w:rsidRPr="00B2054C">
              <w:rPr>
                <w:rFonts w:ascii="Times New Roman" w:eastAsia="Calibri" w:hAnsi="Times New Roman" w:cs="Times New Roman"/>
              </w:rPr>
              <w:t>Цель лабораторной работы.</w:t>
            </w:r>
          </w:p>
          <w:p w:rsidR="00214D51" w:rsidRPr="00B2054C" w:rsidRDefault="00214D51" w:rsidP="00686BB7">
            <w:pPr>
              <w:rPr>
                <w:rFonts w:ascii="Times New Roman" w:eastAsia="Calibri" w:hAnsi="Times New Roman" w:cs="Times New Roman"/>
              </w:rPr>
            </w:pPr>
            <w:r w:rsidRPr="00B2054C">
              <w:rPr>
                <w:rFonts w:ascii="Times New Roman" w:eastAsia="Calibri" w:hAnsi="Times New Roman" w:cs="Times New Roman"/>
              </w:rPr>
              <w:t xml:space="preserve">Выполнение SPARQL-запросов в </w:t>
            </w:r>
            <w:proofErr w:type="spellStart"/>
            <w:r w:rsidRPr="00B2054C">
              <w:rPr>
                <w:rFonts w:ascii="Times New Roman" w:eastAsia="Calibri" w:hAnsi="Times New Roman" w:cs="Times New Roman"/>
              </w:rPr>
              <w:t>Protégé</w:t>
            </w:r>
            <w:proofErr w:type="spellEnd"/>
            <w:r w:rsidRPr="00B2054C">
              <w:rPr>
                <w:rFonts w:ascii="Times New Roman" w:eastAsia="Calibri" w:hAnsi="Times New Roman" w:cs="Times New Roman"/>
              </w:rPr>
              <w:t>.</w:t>
            </w:r>
          </w:p>
        </w:tc>
      </w:tr>
      <w:tr w:rsidR="00214D51" w:rsidRPr="00214D51" w:rsidTr="00686BB7">
        <w:tc>
          <w:tcPr>
            <w:tcW w:w="710" w:type="dxa"/>
          </w:tcPr>
          <w:p w:rsidR="00214D51" w:rsidRPr="00B2054C" w:rsidRDefault="00214D51" w:rsidP="00214D51">
            <w:pPr>
              <w:rPr>
                <w:rFonts w:ascii="Times New Roman" w:eastAsia="Calibri" w:hAnsi="Times New Roman" w:cs="Times New Roman"/>
              </w:rPr>
            </w:pPr>
            <w:r w:rsidRPr="00B2054C">
              <w:rPr>
                <w:rFonts w:ascii="Times New Roman" w:eastAsia="Calibri" w:hAnsi="Times New Roman" w:cs="Times New Roman"/>
              </w:rPr>
              <w:t>1.6</w:t>
            </w:r>
          </w:p>
        </w:tc>
        <w:tc>
          <w:tcPr>
            <w:tcW w:w="2693" w:type="dxa"/>
          </w:tcPr>
          <w:p w:rsidR="00214D51" w:rsidRPr="00B2054C" w:rsidRDefault="00214D51" w:rsidP="00214D51">
            <w:pPr>
              <w:rPr>
                <w:rFonts w:ascii="Times New Roman" w:eastAsia="Calibri" w:hAnsi="Times New Roman" w:cs="Times New Roman"/>
              </w:rPr>
            </w:pPr>
            <w:r w:rsidRPr="00B2054C">
              <w:rPr>
                <w:rFonts w:ascii="Times New Roman" w:eastAsia="Calibri" w:hAnsi="Times New Roman" w:cs="Times New Roman"/>
              </w:rPr>
              <w:t>ПР7 Решение оптимизационной задачи с использованием эвристического алгоритма</w:t>
            </w:r>
          </w:p>
        </w:tc>
        <w:tc>
          <w:tcPr>
            <w:tcW w:w="3260" w:type="dxa"/>
          </w:tcPr>
          <w:p w:rsidR="00214D51" w:rsidRPr="00B2054C" w:rsidRDefault="00214D51" w:rsidP="00214D51">
            <w:pPr>
              <w:rPr>
                <w:rFonts w:ascii="Times New Roman" w:eastAsia="Calibri" w:hAnsi="Times New Roman" w:cs="Times New Roman"/>
              </w:rPr>
            </w:pPr>
            <w:r w:rsidRPr="00B2054C">
              <w:rPr>
                <w:rFonts w:ascii="Times New Roman" w:eastAsia="Calibri" w:hAnsi="Times New Roman" w:cs="Times New Roman"/>
              </w:rPr>
              <w:t>Назначение и основные возможности Решение оптимизационной задачи с использованием эвристического алгоритма</w:t>
            </w:r>
          </w:p>
          <w:p w:rsidR="00214D51" w:rsidRPr="00B2054C" w:rsidRDefault="00214D51" w:rsidP="00214D51">
            <w:pPr>
              <w:rPr>
                <w:rFonts w:ascii="Times New Roman" w:eastAsia="Calibri" w:hAnsi="Times New Roman" w:cs="Times New Roman"/>
              </w:rPr>
            </w:pPr>
          </w:p>
        </w:tc>
        <w:tc>
          <w:tcPr>
            <w:tcW w:w="3113" w:type="dxa"/>
          </w:tcPr>
          <w:p w:rsidR="00214D51" w:rsidRPr="00B2054C" w:rsidRDefault="00214D51" w:rsidP="00214D51">
            <w:pPr>
              <w:rPr>
                <w:rFonts w:ascii="Times New Roman" w:eastAsia="Calibri" w:hAnsi="Times New Roman" w:cs="Times New Roman"/>
              </w:rPr>
            </w:pPr>
            <w:r w:rsidRPr="00B2054C">
              <w:rPr>
                <w:rFonts w:ascii="Times New Roman" w:eastAsia="Calibri" w:hAnsi="Times New Roman" w:cs="Times New Roman"/>
              </w:rPr>
              <w:t>Цель лабораторной работы.</w:t>
            </w:r>
          </w:p>
          <w:p w:rsidR="00214D51" w:rsidRPr="00B2054C" w:rsidRDefault="00214D51" w:rsidP="00686BB7">
            <w:pPr>
              <w:rPr>
                <w:rFonts w:ascii="Times New Roman" w:eastAsia="Calibri" w:hAnsi="Times New Roman" w:cs="Times New Roman"/>
              </w:rPr>
            </w:pPr>
            <w:r w:rsidRPr="00B2054C">
              <w:rPr>
                <w:rFonts w:ascii="Times New Roman" w:eastAsia="Calibri" w:hAnsi="Times New Roman" w:cs="Times New Roman"/>
              </w:rPr>
              <w:t>Освоение точного и эвристического методов решения оптимизационной задачи на примере решения задачи эффективного вложения капитальных вложений (инвестиций) для переустройства участка дороги.</w:t>
            </w:r>
          </w:p>
        </w:tc>
      </w:tr>
      <w:tr w:rsidR="00214D51" w:rsidRPr="00214D51" w:rsidTr="00686BB7">
        <w:tc>
          <w:tcPr>
            <w:tcW w:w="710" w:type="dxa"/>
          </w:tcPr>
          <w:p w:rsidR="00214D51" w:rsidRPr="00B2054C" w:rsidRDefault="00214D51" w:rsidP="00214D51">
            <w:pPr>
              <w:rPr>
                <w:rFonts w:ascii="Times New Roman" w:eastAsia="Calibri" w:hAnsi="Times New Roman" w:cs="Times New Roman"/>
              </w:rPr>
            </w:pPr>
            <w:r w:rsidRPr="00B2054C">
              <w:rPr>
                <w:rFonts w:ascii="Times New Roman" w:eastAsia="Calibri" w:hAnsi="Times New Roman" w:cs="Times New Roman"/>
              </w:rPr>
              <w:t>2.1</w:t>
            </w:r>
          </w:p>
        </w:tc>
        <w:tc>
          <w:tcPr>
            <w:tcW w:w="2693" w:type="dxa"/>
          </w:tcPr>
          <w:p w:rsidR="00214D51" w:rsidRPr="00B2054C" w:rsidRDefault="00214D51" w:rsidP="00214D51">
            <w:pPr>
              <w:rPr>
                <w:rFonts w:ascii="Times New Roman" w:eastAsia="Calibri" w:hAnsi="Times New Roman" w:cs="Times New Roman"/>
              </w:rPr>
            </w:pPr>
            <w:r w:rsidRPr="00B2054C">
              <w:rPr>
                <w:rFonts w:ascii="Times New Roman" w:eastAsia="Calibri" w:hAnsi="Times New Roman" w:cs="Times New Roman"/>
              </w:rPr>
              <w:t>ПР8 Решение прикладной задачи с использованием нечетких множеств</w:t>
            </w:r>
          </w:p>
        </w:tc>
        <w:tc>
          <w:tcPr>
            <w:tcW w:w="3260" w:type="dxa"/>
          </w:tcPr>
          <w:p w:rsidR="00214D51" w:rsidRPr="00B2054C" w:rsidRDefault="00214D51" w:rsidP="00686BB7">
            <w:pPr>
              <w:rPr>
                <w:rFonts w:ascii="Times New Roman" w:eastAsia="Calibri" w:hAnsi="Times New Roman" w:cs="Times New Roman"/>
              </w:rPr>
            </w:pPr>
            <w:r w:rsidRPr="00B2054C">
              <w:rPr>
                <w:rFonts w:ascii="Times New Roman" w:eastAsia="Calibri" w:hAnsi="Times New Roman" w:cs="Times New Roman"/>
              </w:rPr>
              <w:t>Назначение и основные возможности Решение прикладной задачи с использованием нечетких множеств</w:t>
            </w:r>
          </w:p>
        </w:tc>
        <w:tc>
          <w:tcPr>
            <w:tcW w:w="3113" w:type="dxa"/>
          </w:tcPr>
          <w:p w:rsidR="00214D51" w:rsidRPr="00B2054C" w:rsidRDefault="00214D51" w:rsidP="00214D51">
            <w:pPr>
              <w:rPr>
                <w:rFonts w:ascii="Times New Roman" w:eastAsia="Calibri" w:hAnsi="Times New Roman" w:cs="Times New Roman"/>
              </w:rPr>
            </w:pPr>
            <w:r w:rsidRPr="00B2054C">
              <w:rPr>
                <w:rFonts w:ascii="Times New Roman" w:eastAsia="Calibri" w:hAnsi="Times New Roman" w:cs="Times New Roman"/>
              </w:rPr>
              <w:t>Цель лабораторной работы.</w:t>
            </w:r>
          </w:p>
          <w:p w:rsidR="00214D51" w:rsidRPr="00B2054C" w:rsidRDefault="00214D51" w:rsidP="00686BB7">
            <w:pPr>
              <w:rPr>
                <w:rFonts w:ascii="Times New Roman" w:eastAsia="Calibri" w:hAnsi="Times New Roman" w:cs="Times New Roman"/>
              </w:rPr>
            </w:pPr>
            <w:r w:rsidRPr="00B2054C">
              <w:rPr>
                <w:rFonts w:ascii="Times New Roman" w:eastAsia="Calibri" w:hAnsi="Times New Roman" w:cs="Times New Roman"/>
              </w:rPr>
              <w:t xml:space="preserve">Освоение аппарата теории </w:t>
            </w:r>
            <w:hyperlink r:id="rId46" w:anchor="fuzzyset" w:history="1">
              <w:r w:rsidRPr="00B2054C">
                <w:rPr>
                  <w:rFonts w:ascii="Times New Roman" w:eastAsia="Calibri" w:hAnsi="Times New Roman" w:cs="Times New Roman"/>
                </w:rPr>
                <w:t>нечетких множеств</w:t>
              </w:r>
            </w:hyperlink>
            <w:r w:rsidRPr="00B2054C">
              <w:rPr>
                <w:rFonts w:ascii="Times New Roman" w:eastAsia="Calibri" w:hAnsi="Times New Roman" w:cs="Times New Roman"/>
              </w:rPr>
              <w:t xml:space="preserve"> на примере решения прикладной задачи.</w:t>
            </w:r>
          </w:p>
        </w:tc>
      </w:tr>
      <w:tr w:rsidR="00214D51" w:rsidRPr="00214D51" w:rsidTr="00686BB7">
        <w:tc>
          <w:tcPr>
            <w:tcW w:w="710" w:type="dxa"/>
          </w:tcPr>
          <w:p w:rsidR="00214D51" w:rsidRPr="00B2054C" w:rsidRDefault="00214D51" w:rsidP="00214D51">
            <w:pPr>
              <w:rPr>
                <w:rFonts w:ascii="Times New Roman" w:eastAsia="Calibri" w:hAnsi="Times New Roman" w:cs="Times New Roman"/>
              </w:rPr>
            </w:pPr>
            <w:r w:rsidRPr="00B2054C">
              <w:rPr>
                <w:rFonts w:ascii="Times New Roman" w:eastAsia="Calibri" w:hAnsi="Times New Roman" w:cs="Times New Roman"/>
              </w:rPr>
              <w:t>2.2</w:t>
            </w:r>
          </w:p>
        </w:tc>
        <w:tc>
          <w:tcPr>
            <w:tcW w:w="2693" w:type="dxa"/>
          </w:tcPr>
          <w:p w:rsidR="00214D51" w:rsidRPr="00B2054C" w:rsidRDefault="00214D51" w:rsidP="00214D51">
            <w:pPr>
              <w:rPr>
                <w:rFonts w:ascii="Times New Roman" w:eastAsia="Calibri" w:hAnsi="Times New Roman" w:cs="Times New Roman"/>
              </w:rPr>
            </w:pPr>
            <w:r w:rsidRPr="00B2054C">
              <w:rPr>
                <w:rFonts w:ascii="Times New Roman" w:eastAsia="Calibri" w:hAnsi="Times New Roman" w:cs="Times New Roman"/>
              </w:rPr>
              <w:t>ПР9 Решение оптимизационной задачи с использованием генетического алгоритма</w:t>
            </w:r>
          </w:p>
        </w:tc>
        <w:tc>
          <w:tcPr>
            <w:tcW w:w="3260" w:type="dxa"/>
          </w:tcPr>
          <w:p w:rsidR="00214D51" w:rsidRPr="00B2054C" w:rsidRDefault="00214D51" w:rsidP="00686BB7">
            <w:pPr>
              <w:rPr>
                <w:rFonts w:ascii="Times New Roman" w:eastAsia="Calibri" w:hAnsi="Times New Roman" w:cs="Times New Roman"/>
              </w:rPr>
            </w:pPr>
            <w:r w:rsidRPr="00B2054C">
              <w:rPr>
                <w:rFonts w:ascii="Times New Roman" w:eastAsia="Calibri" w:hAnsi="Times New Roman" w:cs="Times New Roman"/>
              </w:rPr>
              <w:t>Назначение и основные возможности Решение оптимизационной задачи с использованием генетического алгоритма</w:t>
            </w:r>
          </w:p>
        </w:tc>
        <w:tc>
          <w:tcPr>
            <w:tcW w:w="3113" w:type="dxa"/>
          </w:tcPr>
          <w:p w:rsidR="00214D51" w:rsidRPr="00B2054C" w:rsidRDefault="00214D51" w:rsidP="00214D51">
            <w:pPr>
              <w:rPr>
                <w:rFonts w:ascii="Times New Roman" w:eastAsia="Calibri" w:hAnsi="Times New Roman" w:cs="Times New Roman"/>
              </w:rPr>
            </w:pPr>
            <w:r w:rsidRPr="00B2054C">
              <w:rPr>
                <w:rFonts w:ascii="Times New Roman" w:eastAsia="Calibri" w:hAnsi="Times New Roman" w:cs="Times New Roman"/>
              </w:rPr>
              <w:t>Цель лабораторной работы.</w:t>
            </w:r>
          </w:p>
          <w:p w:rsidR="00214D51" w:rsidRPr="00B2054C" w:rsidRDefault="00214D51" w:rsidP="00686BB7">
            <w:pPr>
              <w:rPr>
                <w:rFonts w:ascii="Times New Roman" w:eastAsia="Calibri" w:hAnsi="Times New Roman" w:cs="Times New Roman"/>
              </w:rPr>
            </w:pPr>
            <w:r w:rsidRPr="00B2054C">
              <w:rPr>
                <w:rFonts w:ascii="Times New Roman" w:eastAsia="Calibri" w:hAnsi="Times New Roman" w:cs="Times New Roman"/>
              </w:rPr>
              <w:t>Освоение методов эволюционных вычислений на примере генетического алгоритма.</w:t>
            </w:r>
          </w:p>
        </w:tc>
      </w:tr>
      <w:tr w:rsidR="00214D51" w:rsidRPr="00214D51" w:rsidTr="00686BB7">
        <w:tc>
          <w:tcPr>
            <w:tcW w:w="710" w:type="dxa"/>
          </w:tcPr>
          <w:p w:rsidR="00214D51" w:rsidRPr="00B2054C" w:rsidRDefault="00214D51" w:rsidP="00214D51">
            <w:pPr>
              <w:rPr>
                <w:rFonts w:ascii="Times New Roman" w:eastAsia="Calibri" w:hAnsi="Times New Roman" w:cs="Times New Roman"/>
              </w:rPr>
            </w:pPr>
            <w:r w:rsidRPr="00B2054C">
              <w:rPr>
                <w:rFonts w:ascii="Times New Roman" w:eastAsia="Calibri" w:hAnsi="Times New Roman" w:cs="Times New Roman"/>
              </w:rPr>
              <w:lastRenderedPageBreak/>
              <w:t>2.3</w:t>
            </w:r>
          </w:p>
        </w:tc>
        <w:tc>
          <w:tcPr>
            <w:tcW w:w="2693" w:type="dxa"/>
          </w:tcPr>
          <w:p w:rsidR="00214D51" w:rsidRPr="00B2054C" w:rsidRDefault="00214D51" w:rsidP="00214D51">
            <w:pPr>
              <w:rPr>
                <w:rFonts w:ascii="Times New Roman" w:eastAsia="Calibri" w:hAnsi="Times New Roman" w:cs="Times New Roman"/>
              </w:rPr>
            </w:pPr>
            <w:r w:rsidRPr="00B2054C">
              <w:rPr>
                <w:rFonts w:ascii="Times New Roman" w:eastAsia="Calibri" w:hAnsi="Times New Roman" w:cs="Times New Roman"/>
              </w:rPr>
              <w:t xml:space="preserve">ПР10 </w:t>
            </w:r>
            <w:hyperlink r:id="rId47" w:history="1">
              <w:r w:rsidRPr="00B2054C">
                <w:rPr>
                  <w:rFonts w:ascii="Times New Roman" w:eastAsia="Calibri" w:hAnsi="Times New Roman" w:cs="Times New Roman"/>
                </w:rPr>
                <w:t>Распознавание образов с использованием искусственной нейронной сети</w:t>
              </w:r>
            </w:hyperlink>
          </w:p>
        </w:tc>
        <w:tc>
          <w:tcPr>
            <w:tcW w:w="3260" w:type="dxa"/>
          </w:tcPr>
          <w:p w:rsidR="00214D51" w:rsidRPr="00B2054C" w:rsidRDefault="00214D51" w:rsidP="00214D51">
            <w:pPr>
              <w:rPr>
                <w:rFonts w:ascii="Times New Roman" w:eastAsia="Calibri" w:hAnsi="Times New Roman" w:cs="Times New Roman"/>
              </w:rPr>
            </w:pPr>
            <w:r w:rsidRPr="00B2054C">
              <w:rPr>
                <w:rFonts w:ascii="Times New Roman" w:eastAsia="Calibri" w:hAnsi="Times New Roman" w:cs="Times New Roman"/>
              </w:rPr>
              <w:t>Назначение и основные возможности Распознавание образов с использованием искусственной нейронной сети</w:t>
            </w:r>
          </w:p>
          <w:p w:rsidR="00214D51" w:rsidRPr="00B2054C" w:rsidRDefault="00214D51" w:rsidP="00214D51">
            <w:pPr>
              <w:rPr>
                <w:rFonts w:ascii="Times New Roman" w:eastAsia="Calibri" w:hAnsi="Times New Roman" w:cs="Times New Roman"/>
              </w:rPr>
            </w:pPr>
          </w:p>
        </w:tc>
        <w:tc>
          <w:tcPr>
            <w:tcW w:w="3113" w:type="dxa"/>
          </w:tcPr>
          <w:p w:rsidR="00214D51" w:rsidRPr="00B2054C" w:rsidRDefault="00214D51" w:rsidP="00214D51">
            <w:pPr>
              <w:rPr>
                <w:rFonts w:ascii="Times New Roman" w:eastAsia="Calibri" w:hAnsi="Times New Roman" w:cs="Times New Roman"/>
              </w:rPr>
            </w:pPr>
            <w:r w:rsidRPr="00B2054C">
              <w:rPr>
                <w:rFonts w:ascii="Times New Roman" w:eastAsia="Calibri" w:hAnsi="Times New Roman" w:cs="Times New Roman"/>
              </w:rPr>
              <w:t>Цель лабораторной работы.</w:t>
            </w:r>
          </w:p>
          <w:p w:rsidR="00214D51" w:rsidRPr="00B2054C" w:rsidRDefault="00214D51" w:rsidP="00686BB7">
            <w:pPr>
              <w:rPr>
                <w:rFonts w:ascii="Times New Roman" w:eastAsia="Calibri" w:hAnsi="Times New Roman" w:cs="Times New Roman"/>
              </w:rPr>
            </w:pPr>
            <w:r w:rsidRPr="00B2054C">
              <w:rPr>
                <w:rFonts w:ascii="Times New Roman" w:eastAsia="Calibri" w:hAnsi="Times New Roman" w:cs="Times New Roman"/>
              </w:rPr>
              <w:t xml:space="preserve">Освоение методов распознавания образов на базе </w:t>
            </w:r>
            <w:hyperlink r:id="rId48" w:history="1">
              <w:r w:rsidRPr="00B2054C">
                <w:rPr>
                  <w:rFonts w:ascii="Times New Roman" w:eastAsia="Calibri" w:hAnsi="Times New Roman" w:cs="Times New Roman"/>
                </w:rPr>
                <w:t>искусственных нейронных сетей</w:t>
              </w:r>
            </w:hyperlink>
            <w:r w:rsidRPr="00B2054C">
              <w:rPr>
                <w:rFonts w:ascii="Times New Roman" w:eastAsia="Calibri" w:hAnsi="Times New Roman" w:cs="Times New Roman"/>
              </w:rPr>
              <w:t>.</w:t>
            </w:r>
          </w:p>
        </w:tc>
      </w:tr>
      <w:permEnd w:id="2123366806"/>
    </w:tbl>
    <w:p w:rsidR="008D0B3C" w:rsidRDefault="008D0B3C" w:rsidP="00214D51">
      <w:pPr>
        <w:rPr>
          <w:b/>
        </w:rPr>
      </w:pPr>
    </w:p>
    <w:p w:rsidR="00214D51" w:rsidRPr="00686BB7" w:rsidRDefault="00214D51" w:rsidP="00686BB7">
      <w:pPr>
        <w:jc w:val="center"/>
        <w:rPr>
          <w:rFonts w:ascii="Times New Roman" w:eastAsia="Times New Roman" w:hAnsi="Times New Roman" w:cs="Times New Roman"/>
          <w:b/>
          <w:sz w:val="28"/>
          <w:szCs w:val="28"/>
          <w:lang w:val="x-none" w:eastAsia="ru-RU"/>
        </w:rPr>
      </w:pPr>
      <w:r w:rsidRPr="00686BB7">
        <w:rPr>
          <w:rFonts w:ascii="Times New Roman" w:eastAsia="Times New Roman" w:hAnsi="Times New Roman" w:cs="Times New Roman"/>
          <w:b/>
          <w:sz w:val="28"/>
          <w:szCs w:val="28"/>
          <w:lang w:val="x-none" w:eastAsia="ru-RU"/>
        </w:rPr>
        <w:t>8.Оценочные материалы по образовательной программе</w:t>
      </w:r>
    </w:p>
    <w:p w:rsidR="00214D51" w:rsidRPr="00686BB7" w:rsidRDefault="00214D51" w:rsidP="00686BB7">
      <w:pPr>
        <w:jc w:val="center"/>
        <w:rPr>
          <w:rFonts w:ascii="Times New Roman" w:eastAsia="Times New Roman" w:hAnsi="Times New Roman" w:cs="Times New Roman"/>
          <w:b/>
          <w:sz w:val="28"/>
          <w:szCs w:val="28"/>
          <w:lang w:val="x-none" w:eastAsia="ru-RU"/>
        </w:rPr>
      </w:pPr>
      <w:r w:rsidRPr="00686BB7">
        <w:rPr>
          <w:rFonts w:ascii="Times New Roman" w:eastAsia="Times New Roman" w:hAnsi="Times New Roman" w:cs="Times New Roman"/>
          <w:b/>
          <w:sz w:val="28"/>
          <w:szCs w:val="28"/>
          <w:lang w:val="x-none" w:eastAsia="ru-RU"/>
        </w:rPr>
        <w:t>8.1. Вопросы тестирования по модулям</w:t>
      </w:r>
    </w:p>
    <w:tbl>
      <w:tblPr>
        <w:tblpPr w:leftFromText="180" w:rightFromText="180" w:vertAnchor="text" w:tblpX="-431" w:tblpY="1"/>
        <w:tblOverlap w:val="never"/>
        <w:tblW w:w="523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37"/>
        <w:gridCol w:w="2827"/>
        <w:gridCol w:w="2716"/>
        <w:gridCol w:w="3097"/>
      </w:tblGrid>
      <w:tr w:rsidR="00214D51" w:rsidRPr="00214D51" w:rsidTr="00686BB7">
        <w:trPr>
          <w:cantSplit/>
        </w:trPr>
        <w:tc>
          <w:tcPr>
            <w:tcW w:w="581" w:type="pct"/>
          </w:tcPr>
          <w:p w:rsidR="00214D51" w:rsidRPr="00686BB7" w:rsidRDefault="00214D51" w:rsidP="00686BB7">
            <w:pPr>
              <w:jc w:val="center"/>
              <w:rPr>
                <w:rFonts w:ascii="Times New Roman" w:eastAsia="Calibri" w:hAnsi="Times New Roman" w:cs="Times New Roman"/>
                <w:b/>
                <w:sz w:val="28"/>
                <w:szCs w:val="28"/>
                <w:lang w:eastAsia="ru-RU"/>
              </w:rPr>
            </w:pPr>
            <w:r w:rsidRPr="00686BB7">
              <w:rPr>
                <w:rFonts w:ascii="Times New Roman" w:eastAsia="Calibri" w:hAnsi="Times New Roman" w:cs="Times New Roman"/>
                <w:b/>
                <w:sz w:val="28"/>
                <w:szCs w:val="28"/>
                <w:lang w:eastAsia="ru-RU"/>
              </w:rPr>
              <w:t>№ модуля</w:t>
            </w:r>
          </w:p>
        </w:tc>
        <w:tc>
          <w:tcPr>
            <w:tcW w:w="1446" w:type="pct"/>
          </w:tcPr>
          <w:p w:rsidR="00214D51" w:rsidRPr="00686BB7" w:rsidRDefault="00214D51" w:rsidP="00686BB7">
            <w:pPr>
              <w:jc w:val="center"/>
              <w:rPr>
                <w:rFonts w:ascii="Times New Roman" w:eastAsia="Calibri" w:hAnsi="Times New Roman" w:cs="Times New Roman"/>
                <w:b/>
                <w:sz w:val="28"/>
                <w:szCs w:val="28"/>
                <w:lang w:eastAsia="ru-RU"/>
              </w:rPr>
            </w:pPr>
            <w:r w:rsidRPr="00686BB7">
              <w:rPr>
                <w:rFonts w:ascii="Times New Roman" w:eastAsia="Calibri" w:hAnsi="Times New Roman" w:cs="Times New Roman"/>
                <w:b/>
                <w:sz w:val="28"/>
                <w:szCs w:val="28"/>
                <w:lang w:eastAsia="ru-RU"/>
              </w:rPr>
              <w:t>Вопросы входного тестирования</w:t>
            </w:r>
          </w:p>
        </w:tc>
        <w:tc>
          <w:tcPr>
            <w:tcW w:w="1389" w:type="pct"/>
          </w:tcPr>
          <w:p w:rsidR="00214D51" w:rsidRPr="00686BB7" w:rsidRDefault="00214D51" w:rsidP="00686BB7">
            <w:pPr>
              <w:jc w:val="center"/>
              <w:rPr>
                <w:rFonts w:ascii="Times New Roman" w:eastAsia="Calibri" w:hAnsi="Times New Roman" w:cs="Times New Roman"/>
                <w:b/>
                <w:sz w:val="28"/>
                <w:szCs w:val="28"/>
                <w:lang w:eastAsia="ru-RU"/>
              </w:rPr>
            </w:pPr>
            <w:r w:rsidRPr="00686BB7">
              <w:rPr>
                <w:rFonts w:ascii="Times New Roman" w:eastAsia="Calibri" w:hAnsi="Times New Roman" w:cs="Times New Roman"/>
                <w:b/>
                <w:sz w:val="28"/>
                <w:szCs w:val="28"/>
                <w:lang w:eastAsia="ru-RU"/>
              </w:rPr>
              <w:t>Вопросы промежуточного тестирования</w:t>
            </w:r>
          </w:p>
        </w:tc>
        <w:tc>
          <w:tcPr>
            <w:tcW w:w="1584" w:type="pct"/>
          </w:tcPr>
          <w:p w:rsidR="00214D51" w:rsidRPr="00686BB7" w:rsidRDefault="00214D51" w:rsidP="00686BB7">
            <w:pPr>
              <w:jc w:val="center"/>
              <w:rPr>
                <w:rFonts w:ascii="Times New Roman" w:eastAsia="Calibri" w:hAnsi="Times New Roman" w:cs="Times New Roman"/>
                <w:b/>
                <w:sz w:val="28"/>
                <w:szCs w:val="28"/>
                <w:lang w:eastAsia="ru-RU"/>
              </w:rPr>
            </w:pPr>
            <w:r w:rsidRPr="00686BB7">
              <w:rPr>
                <w:rFonts w:ascii="Times New Roman" w:eastAsia="Calibri" w:hAnsi="Times New Roman" w:cs="Times New Roman"/>
                <w:b/>
                <w:sz w:val="28"/>
                <w:szCs w:val="28"/>
                <w:lang w:eastAsia="ru-RU"/>
              </w:rPr>
              <w:t>Вопросы итогового тестирования</w:t>
            </w:r>
          </w:p>
        </w:tc>
      </w:tr>
      <w:tr w:rsidR="00686BB7" w:rsidRPr="00214D51" w:rsidTr="00882A34">
        <w:trPr>
          <w:cantSplit/>
        </w:trPr>
        <w:tc>
          <w:tcPr>
            <w:tcW w:w="581" w:type="pct"/>
            <w:tcBorders>
              <w:bottom w:val="single" w:sz="4" w:space="0" w:color="auto"/>
            </w:tcBorders>
          </w:tcPr>
          <w:p w:rsidR="00686BB7" w:rsidRPr="00686BB7" w:rsidRDefault="00686BB7" w:rsidP="008D0B3C">
            <w:pPr>
              <w:rPr>
                <w:rFonts w:ascii="Times New Roman" w:eastAsia="Calibri" w:hAnsi="Times New Roman" w:cs="Times New Roman"/>
                <w:bCs/>
              </w:rPr>
            </w:pPr>
            <w:permStart w:id="1525560221" w:edGrp="everyone"/>
            <w:r w:rsidRPr="00686BB7">
              <w:rPr>
                <w:rFonts w:ascii="Times New Roman" w:eastAsia="Calibri" w:hAnsi="Times New Roman" w:cs="Times New Roman"/>
                <w:bCs/>
              </w:rPr>
              <w:t>1</w:t>
            </w:r>
          </w:p>
          <w:p w:rsidR="00686BB7" w:rsidRPr="00686BB7" w:rsidRDefault="00686BB7" w:rsidP="008D0B3C">
            <w:pPr>
              <w:rPr>
                <w:rFonts w:ascii="Times New Roman" w:eastAsia="Calibri" w:hAnsi="Times New Roman" w:cs="Times New Roman"/>
                <w:bCs/>
              </w:rPr>
            </w:pPr>
          </w:p>
        </w:tc>
        <w:tc>
          <w:tcPr>
            <w:tcW w:w="1446" w:type="pct"/>
            <w:tcBorders>
              <w:bottom w:val="single" w:sz="4" w:space="0" w:color="auto"/>
            </w:tcBorders>
          </w:tcPr>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Вопрос №1. Признаки, обеспечивающие связь между различными понятиями, - это ___ признаки понятий</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1. интегральные</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2.дифференциальные</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3.валентные</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4.характеристические</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Вопрос № 2. В результирующем фрейме будут присутствовать все слоты, которые встречались в исходных фреймах, при ___ фреймов</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1.Пересечении</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2.Объединении</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3.Включении</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4.Дополнении</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Вопрос № 3. Для сложных задач, которые не могут быть точно описаны, применяется подход:</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1.Поверхностный</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2. основанный на процедурных знаниях</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3. основанный на глубинных знаниях</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lastRenderedPageBreak/>
              <w:t>4. структурный</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 xml:space="preserve">Вопрос № 4. Интеллектуальный анализ данных или </w:t>
            </w:r>
            <w:proofErr w:type="spellStart"/>
            <w:r w:rsidRPr="00686BB7">
              <w:rPr>
                <w:rFonts w:ascii="Times New Roman" w:eastAsia="Calibri" w:hAnsi="Times New Roman" w:cs="Times New Roman"/>
                <w:bCs/>
              </w:rPr>
              <w:t>Data</w:t>
            </w:r>
            <w:proofErr w:type="spellEnd"/>
            <w:r w:rsidRPr="00686BB7">
              <w:rPr>
                <w:rFonts w:ascii="Times New Roman" w:eastAsia="Calibri" w:hAnsi="Times New Roman" w:cs="Times New Roman"/>
                <w:bCs/>
              </w:rPr>
              <w:t xml:space="preserve"> </w:t>
            </w:r>
            <w:proofErr w:type="spellStart"/>
            <w:r w:rsidRPr="00686BB7">
              <w:rPr>
                <w:rFonts w:ascii="Times New Roman" w:eastAsia="Calibri" w:hAnsi="Times New Roman" w:cs="Times New Roman"/>
                <w:bCs/>
              </w:rPr>
              <w:t>Mining</w:t>
            </w:r>
            <w:proofErr w:type="spellEnd"/>
            <w:r w:rsidRPr="00686BB7">
              <w:rPr>
                <w:rFonts w:ascii="Times New Roman" w:eastAsia="Calibri" w:hAnsi="Times New Roman" w:cs="Times New Roman"/>
                <w:bCs/>
              </w:rPr>
              <w:t>:</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1. термин, используемый для описания открытия знаний в базах данных, выделения знаний, изыскания данных, исследования данных, обработки образцов данных, очистки и сбора данных; здесь же подразумевается сопутствующее ПО</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2. оперативная обработка транзакций</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3. информация, которая организована и проанализирована с целью сделать ее понятной и применимой для решения задачи или принятия решений</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Вопрос № 5. Онтологии, описывающие общие концепты, которые независимы от конкретной проблемы или области, являются онтологиями:</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1. ориентированными на конкретную задачу</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2. ориентированными на предметную область</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3. нижнего уровня</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4. верхнего уровня</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Вопрос № 6. Для решения задач с не полностью определенными данными и знаниями используются ___ ЭС</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1. Трансформирующие</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2. классифицирующие</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 xml:space="preserve">3. </w:t>
            </w:r>
            <w:proofErr w:type="spellStart"/>
            <w:r w:rsidRPr="00686BB7">
              <w:rPr>
                <w:rFonts w:ascii="Times New Roman" w:eastAsia="Calibri" w:hAnsi="Times New Roman" w:cs="Times New Roman"/>
                <w:bCs/>
              </w:rPr>
              <w:t>мультиагентные</w:t>
            </w:r>
            <w:proofErr w:type="spellEnd"/>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lastRenderedPageBreak/>
              <w:t>4. доопределяющие</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 xml:space="preserve">Вопрос № </w:t>
            </w:r>
            <w:r w:rsidR="007E6C1A" w:rsidRPr="00686BB7">
              <w:rPr>
                <w:rFonts w:ascii="Times New Roman" w:eastAsia="Calibri" w:hAnsi="Times New Roman" w:cs="Times New Roman"/>
                <w:bCs/>
              </w:rPr>
              <w:t>7.</w:t>
            </w:r>
            <w:r w:rsidRPr="00686BB7">
              <w:rPr>
                <w:rFonts w:ascii="Times New Roman" w:eastAsia="Calibri" w:hAnsi="Times New Roman" w:cs="Times New Roman"/>
                <w:bCs/>
              </w:rPr>
              <w:t xml:space="preserve"> Инструментальные средства и способы представления знаний выбираются на этапе:</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1. Мониторинга</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2. Формализации</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3. Концептуализации</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4. идентификации</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и т.д.</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Вопрос № 8. По сравнению с байесовским подходом подход обработки неопределенностей на основе нечеткой логики:</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1. более простой, но менее точный</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2. более точный и более простой</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3. более точный, но и более сложный</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Вопрос № 9. Для решения задач с не полностью определенными данными и знаниями используются ___ ЭС</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1. трансформирующие</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2. классифицирующие</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 xml:space="preserve">3. </w:t>
            </w:r>
            <w:proofErr w:type="spellStart"/>
            <w:r w:rsidRPr="00686BB7">
              <w:rPr>
                <w:rFonts w:ascii="Times New Roman" w:eastAsia="Calibri" w:hAnsi="Times New Roman" w:cs="Times New Roman"/>
                <w:bCs/>
              </w:rPr>
              <w:t>мультиагентные</w:t>
            </w:r>
            <w:proofErr w:type="spellEnd"/>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4. доопределяющие</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 xml:space="preserve">Вопрос № 10. Инструментальные </w:t>
            </w:r>
            <w:proofErr w:type="spellStart"/>
            <w:r w:rsidRPr="00686BB7">
              <w:rPr>
                <w:rFonts w:ascii="Times New Roman" w:eastAsia="Calibri" w:hAnsi="Times New Roman" w:cs="Times New Roman"/>
                <w:bCs/>
              </w:rPr>
              <w:t>сред¬ства</w:t>
            </w:r>
            <w:proofErr w:type="spellEnd"/>
            <w:r w:rsidRPr="00686BB7">
              <w:rPr>
                <w:rFonts w:ascii="Times New Roman" w:eastAsia="Calibri" w:hAnsi="Times New Roman" w:cs="Times New Roman"/>
                <w:bCs/>
              </w:rPr>
              <w:t xml:space="preserve"> и способы представления знаний выбираются на этапе:</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1. мониторинга</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2. формализации</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3. концептуализации</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4. идентификации</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lastRenderedPageBreak/>
              <w:t>Вопрос № 11. При разработке экспертной системы используется концепция ___ прототипа</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1. быстрого</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2. логического</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3. процедурного</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4. функционального</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Вопрос № 12. Оценка коэффициентов уверенности исходных данных конкретной ситуации задается:</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1. экспертом</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2. пользователем</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3. программистом</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4. инженером по знаниям</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Вопрос № 13. Экспертная система:</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1. система, которая использует человеческие знания, встраиваемые в компьютер, для решения задач, которые обычно требуют человеческой экспертизы</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2. обширное, специфическое знание для решения задачи, извлеченное из обучения, чтения и опыта</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3. минимальные структуры информации, необходимые для представления класса объектов, явлений или процессов</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Вопрос № 14. Характеристики, предст</w:t>
            </w:r>
            <w:r w:rsidR="007E6C1A">
              <w:rPr>
                <w:rFonts w:ascii="Times New Roman" w:eastAsia="Calibri" w:hAnsi="Times New Roman" w:cs="Times New Roman"/>
                <w:bCs/>
              </w:rPr>
              <w:t>авленные количественными оценка</w:t>
            </w:r>
            <w:r w:rsidRPr="00686BB7">
              <w:rPr>
                <w:rFonts w:ascii="Times New Roman" w:eastAsia="Calibri" w:hAnsi="Times New Roman" w:cs="Times New Roman"/>
                <w:bCs/>
              </w:rPr>
              <w:t xml:space="preserve">ми, получаются при помощи аддитивной или мультипликативной </w:t>
            </w:r>
            <w:r w:rsidRPr="00686BB7">
              <w:rPr>
                <w:rFonts w:ascii="Times New Roman" w:eastAsia="Calibri" w:hAnsi="Times New Roman" w:cs="Times New Roman"/>
                <w:bCs/>
              </w:rPr>
              <w:lastRenderedPageBreak/>
              <w:t>свертки при ___ подходе к синтезу</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1. логическом</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2. имитационном</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3. морфологическом</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4. эволюционном</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 xml:space="preserve">Вопрос № 15. В </w:t>
            </w:r>
            <w:proofErr w:type="spellStart"/>
            <w:r w:rsidRPr="00686BB7">
              <w:rPr>
                <w:rFonts w:ascii="Times New Roman" w:eastAsia="Calibri" w:hAnsi="Times New Roman" w:cs="Times New Roman"/>
                <w:bCs/>
              </w:rPr>
              <w:t>многоагентной</w:t>
            </w:r>
            <w:proofErr w:type="spellEnd"/>
            <w:r w:rsidRPr="00686BB7">
              <w:rPr>
                <w:rFonts w:ascii="Times New Roman" w:eastAsia="Calibri" w:hAnsi="Times New Roman" w:cs="Times New Roman"/>
                <w:bCs/>
              </w:rPr>
              <w:t xml:space="preserve"> системе для решения задач возможно использование:</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1. ресурсов всех агентов</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2. ресурсов рабочей станции</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3. ресурсов операционной системы</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4. только локальных ресурсов</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Вопрос № 16. Инженер по знаниям определяет:</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1. оценку коэффициентов уверенности исходных данных и коэффициентов уверенности применения правил</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 xml:space="preserve">Вопрос № 17. Искусственный интеллект </w:t>
            </w:r>
            <w:proofErr w:type="gramStart"/>
            <w:r w:rsidRPr="00686BB7">
              <w:rPr>
                <w:rFonts w:ascii="Times New Roman" w:eastAsia="Calibri" w:hAnsi="Times New Roman" w:cs="Times New Roman"/>
                <w:bCs/>
              </w:rPr>
              <w:t>это :</w:t>
            </w:r>
            <w:proofErr w:type="gramEnd"/>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1. на правление, которое позволяет решать сложные математические задачи на языках представления знаний</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2. направление, которое позволяет решать сложные математические задачи на языках программирования</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3. направление, которое позволяет решать интеллектуальные задачи на подмножестве естественного языка</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 xml:space="preserve">4. направление, которое позволяет решать </w:t>
            </w:r>
            <w:r w:rsidRPr="00686BB7">
              <w:rPr>
                <w:rFonts w:ascii="Times New Roman" w:eastAsia="Calibri" w:hAnsi="Times New Roman" w:cs="Times New Roman"/>
                <w:bCs/>
              </w:rPr>
              <w:lastRenderedPageBreak/>
              <w:t>статистические задачи на языках программирования</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Вопрос № 18. К экспертным системам относятся:</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1. компонентные технологии</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2. трансформирующие системы</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3. нейронные сети</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4. гипертекстовые системы</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Вопрос № 19. При проектировании базы знаний необходимо стремиться принимать в расчет ___ знания</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1. поверхностные</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2. процедурные</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3. глубинные</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4. скрытые</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Вопрос № 20. Текстологический метод извлечения знаний – это:</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1. интервью</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2. анализ документов</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3. анкетирование</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4. лекции</w:t>
            </w:r>
          </w:p>
        </w:tc>
        <w:tc>
          <w:tcPr>
            <w:tcW w:w="1389" w:type="pct"/>
            <w:tcBorders>
              <w:bottom w:val="single" w:sz="4" w:space="0" w:color="auto"/>
            </w:tcBorders>
          </w:tcPr>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lastRenderedPageBreak/>
              <w:t xml:space="preserve">Вопрос №1. Процесс извлечения информации из данных сводится к адекватному соединению операционного и </w:t>
            </w:r>
            <w:proofErr w:type="spellStart"/>
            <w:r w:rsidRPr="00686BB7">
              <w:rPr>
                <w:rFonts w:ascii="Times New Roman" w:eastAsia="Calibri" w:hAnsi="Times New Roman" w:cs="Times New Roman"/>
                <w:bCs/>
              </w:rPr>
              <w:t>фактуального</w:t>
            </w:r>
            <w:proofErr w:type="spellEnd"/>
            <w:r w:rsidRPr="00686BB7">
              <w:rPr>
                <w:rFonts w:ascii="Times New Roman" w:eastAsia="Calibri" w:hAnsi="Times New Roman" w:cs="Times New Roman"/>
                <w:bCs/>
              </w:rPr>
              <w:t xml:space="preserve"> знаний. Способ их соединения:</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 xml:space="preserve">1. Программа = База знаний + Управляющая структура </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 xml:space="preserve">2. Программа = Алгоритм (Правила преобразования данных + Управляющая </w:t>
            </w:r>
            <w:proofErr w:type="spellStart"/>
            <w:r w:rsidRPr="00686BB7">
              <w:rPr>
                <w:rFonts w:ascii="Times New Roman" w:eastAsia="Calibri" w:hAnsi="Times New Roman" w:cs="Times New Roman"/>
                <w:bCs/>
              </w:rPr>
              <w:t>струтура</w:t>
            </w:r>
            <w:proofErr w:type="spellEnd"/>
            <w:r w:rsidRPr="00686BB7">
              <w:rPr>
                <w:rFonts w:ascii="Times New Roman" w:eastAsia="Calibri" w:hAnsi="Times New Roman" w:cs="Times New Roman"/>
                <w:bCs/>
              </w:rPr>
              <w:t xml:space="preserve">) + Структура данных (правильный) </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 xml:space="preserve">3. Программа = СБД + Алгоритм (Управляющая структура + Правила преобразования данных) + Структура данных </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 xml:space="preserve">4. Программа = Структура данных + База данных + Управляющая структура + СБД </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 xml:space="preserve">Вопрос №2. Какие из перечисленных компонентов входят в архитектуру </w:t>
            </w:r>
            <w:proofErr w:type="gramStart"/>
            <w:r w:rsidRPr="00686BB7">
              <w:rPr>
                <w:rFonts w:ascii="Times New Roman" w:eastAsia="Calibri" w:hAnsi="Times New Roman" w:cs="Times New Roman"/>
                <w:bCs/>
              </w:rPr>
              <w:t>ЭС ?</w:t>
            </w:r>
            <w:proofErr w:type="gramEnd"/>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 xml:space="preserve">1. Анимационный и интегрированный компоненты </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lastRenderedPageBreak/>
              <w:t xml:space="preserve">2. Решатель и компонент пользователя </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 xml:space="preserve">3. База знаний и программный инструмент доступа и обработки знаний (правильный) </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4. Архитектурный и технический компоненты</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Вопрос №3. Мониторинг - ...?</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 xml:space="preserve">1. Выбор последовательности действий пользователей по достижению поставленной цели </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 xml:space="preserve">2. Определение конфигураций объектов с точки зрения достижения заданных критериев эффективности и ограничений </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 xml:space="preserve">3. Слежение за текущей ситуацией с возможной последующей коррекцией (правильный) </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 xml:space="preserve">4. Развитие текущих ситуаций на основе математического и эвристического моделирования </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Вопрос №4. Прогнозирование - ...?</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 xml:space="preserve">1. Выбор последовательности действий пользователей по достижению поставленной цели </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 xml:space="preserve">2. Определение конфигураций объектов с точки зрения достижения заданных критериев эффективности и ограничений </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 xml:space="preserve">3. Слежение за текущей ситуацией с возможной последующей коррекцией </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lastRenderedPageBreak/>
              <w:t xml:space="preserve">4. Развитие текущих ситуаций на основе математического и эвристического моделирования (правильный) </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Вопрос №5. Какие виды ИИС относятся к экспертным системам?</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 xml:space="preserve">1. Системы контекстной помощи; системы когнитивной графики </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 xml:space="preserve">2. Индуктивные системы; нейронные сети; системы, основанные на прецедентах </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 xml:space="preserve">3. Классифицирующие системы; доопределяющие системы; трансформирующие системы; </w:t>
            </w:r>
            <w:proofErr w:type="spellStart"/>
            <w:r w:rsidRPr="00686BB7">
              <w:rPr>
                <w:rFonts w:ascii="Times New Roman" w:eastAsia="Calibri" w:hAnsi="Times New Roman" w:cs="Times New Roman"/>
                <w:bCs/>
              </w:rPr>
              <w:t>многоагентные</w:t>
            </w:r>
            <w:proofErr w:type="spellEnd"/>
            <w:r w:rsidRPr="00686BB7">
              <w:rPr>
                <w:rFonts w:ascii="Times New Roman" w:eastAsia="Calibri" w:hAnsi="Times New Roman" w:cs="Times New Roman"/>
                <w:bCs/>
              </w:rPr>
              <w:t xml:space="preserve"> системы (правильный) </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 xml:space="preserve">4. Интеллектуальные базы данных; естественно - языковой интерфейс; гипертекстовые системы </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Вопрос №6. По какому признаку классифицируются аналитические и синтетические экспертные системы?</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 xml:space="preserve">1. По способу формирования решения (правильный) </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 xml:space="preserve">2. По способу учета временного признака </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 xml:space="preserve">3. По видам используемых данных и знаний </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4. По числу используемых источников знаний</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 xml:space="preserve">Вопрос №7. По какому признаку классифицируются </w:t>
            </w:r>
            <w:r w:rsidRPr="00686BB7">
              <w:rPr>
                <w:rFonts w:ascii="Times New Roman" w:eastAsia="Calibri" w:hAnsi="Times New Roman" w:cs="Times New Roman"/>
                <w:bCs/>
              </w:rPr>
              <w:lastRenderedPageBreak/>
              <w:t>статические и динамические экспертные системы?</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 xml:space="preserve">1. По способу формирования решения </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 xml:space="preserve">2. По способу учета временного признака (правильный) </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 xml:space="preserve">3. По видам используемых данных и знаний </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4. По числу используемых источников знаний</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Вопрос №8. Аналитическая экспертная система - это ...?</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 xml:space="preserve">1. - это ЭС, решающая задачи </w:t>
            </w:r>
            <w:r w:rsidR="007E6C1A" w:rsidRPr="00686BB7">
              <w:rPr>
                <w:rFonts w:ascii="Times New Roman" w:eastAsia="Calibri" w:hAnsi="Times New Roman" w:cs="Times New Roman"/>
                <w:bCs/>
              </w:rPr>
              <w:t>в условиях,</w:t>
            </w:r>
            <w:r w:rsidRPr="00686BB7">
              <w:rPr>
                <w:rFonts w:ascii="Times New Roman" w:eastAsia="Calibri" w:hAnsi="Times New Roman" w:cs="Times New Roman"/>
                <w:bCs/>
              </w:rPr>
              <w:t xml:space="preserve"> изменяющихся во времени исходных данных и знаний </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 xml:space="preserve">2. - это ЭС, осуществляющая генерацию вариантов решений (формирование гипотез) </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 xml:space="preserve">3. - это ЭС, решающая задачи </w:t>
            </w:r>
            <w:r w:rsidR="007E6C1A" w:rsidRPr="00686BB7">
              <w:rPr>
                <w:rFonts w:ascii="Times New Roman" w:eastAsia="Calibri" w:hAnsi="Times New Roman" w:cs="Times New Roman"/>
                <w:bCs/>
              </w:rPr>
              <w:t>в условиях,</w:t>
            </w:r>
            <w:r w:rsidRPr="00686BB7">
              <w:rPr>
                <w:rFonts w:ascii="Times New Roman" w:eastAsia="Calibri" w:hAnsi="Times New Roman" w:cs="Times New Roman"/>
                <w:bCs/>
              </w:rPr>
              <w:t xml:space="preserve"> не изменяющихся во времени исходных данных и знаний </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4. - это ЭС, осуществляющая оценку вариантов решений (проверку гипотез) (правильный)</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Вопрос №9. Синтетическая экспертная система - это ...?</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 xml:space="preserve">1. - это ЭС, решающая задачи </w:t>
            </w:r>
            <w:r w:rsidR="007E6C1A" w:rsidRPr="00686BB7">
              <w:rPr>
                <w:rFonts w:ascii="Times New Roman" w:eastAsia="Calibri" w:hAnsi="Times New Roman" w:cs="Times New Roman"/>
                <w:bCs/>
              </w:rPr>
              <w:t>в условиях,</w:t>
            </w:r>
            <w:r w:rsidRPr="00686BB7">
              <w:rPr>
                <w:rFonts w:ascii="Times New Roman" w:eastAsia="Calibri" w:hAnsi="Times New Roman" w:cs="Times New Roman"/>
                <w:bCs/>
              </w:rPr>
              <w:t xml:space="preserve"> изменяющихся во времени исходных данных и знаний </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lastRenderedPageBreak/>
              <w:t xml:space="preserve">2. - это ЭС, осуществляющая генерацию вариантов решений (формирование гипотез) (правильный) </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 xml:space="preserve">3. - это ЭС, решающая задачи </w:t>
            </w:r>
            <w:proofErr w:type="gramStart"/>
            <w:r w:rsidRPr="00686BB7">
              <w:rPr>
                <w:rFonts w:ascii="Times New Roman" w:eastAsia="Calibri" w:hAnsi="Times New Roman" w:cs="Times New Roman"/>
                <w:bCs/>
              </w:rPr>
              <w:t>в условиях</w:t>
            </w:r>
            <w:proofErr w:type="gramEnd"/>
            <w:r w:rsidRPr="00686BB7">
              <w:rPr>
                <w:rFonts w:ascii="Times New Roman" w:eastAsia="Calibri" w:hAnsi="Times New Roman" w:cs="Times New Roman"/>
                <w:bCs/>
              </w:rPr>
              <w:t xml:space="preserve"> не изменяющихся во времени исходных данных и знаний </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 xml:space="preserve">4. - это ЭС, осуществляющая оценку вариантов решений (проверку гипотез) </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Вопрос №10. Планирование - ...?</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 xml:space="preserve">1. Выбор последовательности действий пользователей по достижению поставленной цели (правильный) </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 xml:space="preserve">2. Определение конфигураций объектов с точки зрения достижения заданных критериев эффективности и ограничений </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 xml:space="preserve">3. Слежение за текущей ситуацией с возможной последующей коррекцией </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 xml:space="preserve">4. Развитие текущих ситуаций на основе математического и эвристического моделирования </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Вопрос №11. Проектирование - ...?</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 xml:space="preserve">1. Выбор последовательности действий пользователей по достижению поставленной цели </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 xml:space="preserve">2. Определение конфигураций объектов с точки зрения достижения заданных критериев </w:t>
            </w:r>
            <w:r w:rsidRPr="00686BB7">
              <w:rPr>
                <w:rFonts w:ascii="Times New Roman" w:eastAsia="Calibri" w:hAnsi="Times New Roman" w:cs="Times New Roman"/>
                <w:bCs/>
              </w:rPr>
              <w:lastRenderedPageBreak/>
              <w:t xml:space="preserve">эффективности и ограничений (правильный) </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 xml:space="preserve">3. Слежение за текущей ситуацией с возможной последующей коррекцией </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4. Развитие текущих ситуаций на основе математического и эвристического моделирования</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Вопрос №12. Мониторинг - ...?</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 xml:space="preserve">1. Выбор последовательности действий пользователей по достижению поставленной цели </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 xml:space="preserve">2. Определение конфигураций объектов с точки зрения достижения заданных критериев эффективности и ограничений </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 xml:space="preserve">3. Слежение за текущей ситуацией с возможной последующей коррекцией (правильный) </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4. Развитие текущих ситуаций на основе математического и эвристического моделирования</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Вопрос №13. Прогнозирование - ...?</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 xml:space="preserve">1. Выбор последовательности действий пользователей по достижению поставленной цели </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 xml:space="preserve">2. Определение конфигураций объектов с точки зрения достижения заданных критериев эффективности и ограничений </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lastRenderedPageBreak/>
              <w:t xml:space="preserve">3. Слежение за текущей ситуацией с возможной последующей коррекцией </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4. Развитие текущих ситуаций на основе математического и эвристического моделирования (правильный)</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Вопрос №14. Нейрон отображает:</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 xml:space="preserve">1. Зависимость значения взвешенной суммы U входных признаков от выходного признака </w:t>
            </w:r>
            <w:proofErr w:type="gramStart"/>
            <w:r w:rsidRPr="00686BB7">
              <w:rPr>
                <w:rFonts w:ascii="Times New Roman" w:eastAsia="Calibri" w:hAnsi="Times New Roman" w:cs="Times New Roman"/>
                <w:bCs/>
              </w:rPr>
              <w:t>У</w:t>
            </w:r>
            <w:proofErr w:type="gramEnd"/>
            <w:r w:rsidRPr="00686BB7">
              <w:rPr>
                <w:rFonts w:ascii="Times New Roman" w:eastAsia="Calibri" w:hAnsi="Times New Roman" w:cs="Times New Roman"/>
                <w:bCs/>
              </w:rPr>
              <w:t xml:space="preserve">, в которой вес выходного признака W показывает степень влияния выходного признака на взвешенную сумму </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 xml:space="preserve">2. Зависимость значения выходного признака </w:t>
            </w:r>
            <w:proofErr w:type="gramStart"/>
            <w:r w:rsidRPr="00686BB7">
              <w:rPr>
                <w:rFonts w:ascii="Times New Roman" w:eastAsia="Calibri" w:hAnsi="Times New Roman" w:cs="Times New Roman"/>
                <w:bCs/>
              </w:rPr>
              <w:t>У</w:t>
            </w:r>
            <w:proofErr w:type="gramEnd"/>
            <w:r w:rsidRPr="00686BB7">
              <w:rPr>
                <w:rFonts w:ascii="Times New Roman" w:eastAsia="Calibri" w:hAnsi="Times New Roman" w:cs="Times New Roman"/>
                <w:bCs/>
              </w:rPr>
              <w:t xml:space="preserve"> от взвешенной суммы U значения входных признаков, в которой вес входного признака W показывает степень влияния входного признака на выходной (правильный) </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 xml:space="preserve">3. Возможность системы в </w:t>
            </w:r>
            <w:r w:rsidR="007E6C1A" w:rsidRPr="00686BB7">
              <w:rPr>
                <w:rFonts w:ascii="Times New Roman" w:eastAsia="Calibri" w:hAnsi="Times New Roman" w:cs="Times New Roman"/>
                <w:bCs/>
              </w:rPr>
              <w:t>экстремальных</w:t>
            </w:r>
            <w:r w:rsidRPr="00686BB7">
              <w:rPr>
                <w:rFonts w:ascii="Times New Roman" w:eastAsia="Calibri" w:hAnsi="Times New Roman" w:cs="Times New Roman"/>
                <w:bCs/>
              </w:rPr>
              <w:t xml:space="preserve"> ситуациях принимать адекватные решения </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4. Те общие зависимости между фактами которые позволяют интерпретировать данные или извлекать из них информацию</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Вопрос №15. Какие виды ИИС относятся к экспертным системам?</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 xml:space="preserve">1. Системы контекстной помощи; системы когнитивной графики </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 xml:space="preserve">2. Индуктивные системы; нейронные сети; </w:t>
            </w:r>
            <w:r w:rsidR="007E6C1A" w:rsidRPr="00686BB7">
              <w:rPr>
                <w:rFonts w:ascii="Times New Roman" w:eastAsia="Calibri" w:hAnsi="Times New Roman" w:cs="Times New Roman"/>
                <w:bCs/>
              </w:rPr>
              <w:t xml:space="preserve">системы, </w:t>
            </w:r>
            <w:r w:rsidR="007E6C1A" w:rsidRPr="00686BB7">
              <w:rPr>
                <w:rFonts w:ascii="Times New Roman" w:eastAsia="Calibri" w:hAnsi="Times New Roman" w:cs="Times New Roman"/>
                <w:bCs/>
              </w:rPr>
              <w:lastRenderedPageBreak/>
              <w:t>основанные</w:t>
            </w:r>
            <w:r w:rsidRPr="00686BB7">
              <w:rPr>
                <w:rFonts w:ascii="Times New Roman" w:eastAsia="Calibri" w:hAnsi="Times New Roman" w:cs="Times New Roman"/>
                <w:bCs/>
              </w:rPr>
              <w:t xml:space="preserve"> на прецедентах </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 xml:space="preserve">3. Классифицирующие системы; доопределяющие системы; трансформирующие системы; </w:t>
            </w:r>
            <w:proofErr w:type="spellStart"/>
            <w:r w:rsidRPr="00686BB7">
              <w:rPr>
                <w:rFonts w:ascii="Times New Roman" w:eastAsia="Calibri" w:hAnsi="Times New Roman" w:cs="Times New Roman"/>
                <w:bCs/>
              </w:rPr>
              <w:t>многоагентные</w:t>
            </w:r>
            <w:proofErr w:type="spellEnd"/>
            <w:r w:rsidRPr="00686BB7">
              <w:rPr>
                <w:rFonts w:ascii="Times New Roman" w:eastAsia="Calibri" w:hAnsi="Times New Roman" w:cs="Times New Roman"/>
                <w:bCs/>
              </w:rPr>
              <w:t xml:space="preserve"> системы (правильный) </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4. Интеллектуальные базы данных; естественно - языковой интерфейс; гипертекстовые системы</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Вопрос №16. По какому признаку классифицируются аналитические и синтетические экспертные системы?</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 xml:space="preserve">1. По способу формирования решения (правильный) </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 xml:space="preserve">2. По способу учета временного признака </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 xml:space="preserve">3. По видам используемых данных и знаний </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4. По числу используемых источников знаний</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Вопрос №17. По какому признаку классифицируются статические и динамические экспертные системы?</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 xml:space="preserve">1. По способу формирования решения </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 xml:space="preserve">2. По способу учета временного признака (правильный) </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 xml:space="preserve">3. По видам используемых данных и знаний </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4. По числу используемых источников знаний</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lastRenderedPageBreak/>
              <w:t>Вопрос №18. По какому признаку классифицируются экспертные системы, использующие один или множество источников знаний?</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 xml:space="preserve">1. По способу формирования решения </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 xml:space="preserve">2. По способу учета временного признака </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 xml:space="preserve">3. По видам используемых данных и знаний </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4. По числу используемых источников знаний (правильный)</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Вопрос №19. Гипертекстовые системы предназначены для ...?</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 xml:space="preserve">1. Доступа к интеллектуальным базам данных </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 xml:space="preserve">2. Реализации контекстной помощи </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 xml:space="preserve">3. Реализации </w:t>
            </w:r>
            <w:r w:rsidR="00BF3B5C" w:rsidRPr="00686BB7">
              <w:rPr>
                <w:rFonts w:ascii="Times New Roman" w:eastAsia="Calibri" w:hAnsi="Times New Roman" w:cs="Times New Roman"/>
                <w:bCs/>
              </w:rPr>
              <w:t>поиска, по ключевым словам,</w:t>
            </w:r>
            <w:r w:rsidRPr="00686BB7">
              <w:rPr>
                <w:rFonts w:ascii="Times New Roman" w:eastAsia="Calibri" w:hAnsi="Times New Roman" w:cs="Times New Roman"/>
                <w:bCs/>
              </w:rPr>
              <w:t xml:space="preserve"> в базах текстовой информации (правильный) </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4. Обеспечения голосового ввода команд в системах управления</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 xml:space="preserve">Вопрос №20. Проблемные области характерные для </w:t>
            </w:r>
            <w:proofErr w:type="spellStart"/>
            <w:r w:rsidRPr="00686BB7">
              <w:rPr>
                <w:rFonts w:ascii="Times New Roman" w:eastAsia="Calibri" w:hAnsi="Times New Roman" w:cs="Times New Roman"/>
                <w:bCs/>
              </w:rPr>
              <w:t>аналитичекских</w:t>
            </w:r>
            <w:proofErr w:type="spellEnd"/>
            <w:r w:rsidRPr="00686BB7">
              <w:rPr>
                <w:rFonts w:ascii="Times New Roman" w:eastAsia="Calibri" w:hAnsi="Times New Roman" w:cs="Times New Roman"/>
                <w:bCs/>
              </w:rPr>
              <w:t xml:space="preserve"> задач классифицирующего и доопределяющего типов:</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 xml:space="preserve">1. Инструктирование </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 xml:space="preserve">2. Рекомендация </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 xml:space="preserve">3. Планирование, мониторинг, управление, </w:t>
            </w:r>
          </w:p>
          <w:p w:rsidR="00686BB7" w:rsidRPr="00686BB7" w:rsidRDefault="00686BB7" w:rsidP="008D0B3C">
            <w:pPr>
              <w:rPr>
                <w:rFonts w:ascii="Times New Roman" w:eastAsia="Calibri" w:hAnsi="Times New Roman" w:cs="Times New Roman"/>
                <w:bCs/>
              </w:rPr>
            </w:pPr>
            <w:r w:rsidRPr="00686BB7">
              <w:rPr>
                <w:rFonts w:ascii="Times New Roman" w:eastAsia="Calibri" w:hAnsi="Times New Roman" w:cs="Times New Roman"/>
                <w:bCs/>
              </w:rPr>
              <w:t xml:space="preserve">4. Интерпретация данных, </w:t>
            </w:r>
            <w:proofErr w:type="spellStart"/>
            <w:r w:rsidRPr="00686BB7">
              <w:rPr>
                <w:rFonts w:ascii="Times New Roman" w:eastAsia="Calibri" w:hAnsi="Times New Roman" w:cs="Times New Roman"/>
                <w:bCs/>
              </w:rPr>
              <w:t>диагностика,коррекция</w:t>
            </w:r>
            <w:proofErr w:type="spellEnd"/>
            <w:r w:rsidRPr="00686BB7">
              <w:rPr>
                <w:rFonts w:ascii="Times New Roman" w:eastAsia="Calibri" w:hAnsi="Times New Roman" w:cs="Times New Roman"/>
                <w:bCs/>
              </w:rPr>
              <w:t xml:space="preserve"> (правильный)</w:t>
            </w:r>
          </w:p>
        </w:tc>
        <w:tc>
          <w:tcPr>
            <w:tcW w:w="1584" w:type="pct"/>
            <w:tcBorders>
              <w:bottom w:val="single" w:sz="4" w:space="0" w:color="auto"/>
            </w:tcBorders>
          </w:tcPr>
          <w:p w:rsidR="00686BB7" w:rsidRPr="00686BB7" w:rsidRDefault="00686BB7" w:rsidP="008D0B3C">
            <w:pPr>
              <w:rPr>
                <w:rFonts w:ascii="Times New Roman" w:eastAsia="Calibri" w:hAnsi="Times New Roman" w:cs="Times New Roman"/>
                <w:bCs/>
              </w:rPr>
            </w:pPr>
          </w:p>
        </w:tc>
      </w:tr>
      <w:tr w:rsidR="00214D51" w:rsidRPr="00214D51" w:rsidTr="00686BB7">
        <w:trPr>
          <w:cantSplit/>
        </w:trPr>
        <w:tc>
          <w:tcPr>
            <w:tcW w:w="581" w:type="pct"/>
          </w:tcPr>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lastRenderedPageBreak/>
              <w:t>2.</w:t>
            </w:r>
          </w:p>
          <w:p w:rsidR="00214D51" w:rsidRPr="00686BB7" w:rsidRDefault="00214D51" w:rsidP="008D0B3C">
            <w:pPr>
              <w:rPr>
                <w:rFonts w:ascii="Times New Roman" w:eastAsia="Calibri" w:hAnsi="Times New Roman" w:cs="Times New Roman"/>
                <w:bCs/>
              </w:rPr>
            </w:pPr>
          </w:p>
        </w:tc>
        <w:tc>
          <w:tcPr>
            <w:tcW w:w="1446" w:type="pct"/>
          </w:tcPr>
          <w:p w:rsidR="00214D51" w:rsidRPr="00686BB7" w:rsidRDefault="00214D51" w:rsidP="008D0B3C">
            <w:pPr>
              <w:rPr>
                <w:rFonts w:ascii="Times New Roman" w:eastAsia="Calibri" w:hAnsi="Times New Roman" w:cs="Times New Roman"/>
                <w:bCs/>
              </w:rPr>
            </w:pPr>
          </w:p>
        </w:tc>
        <w:tc>
          <w:tcPr>
            <w:tcW w:w="1389" w:type="pct"/>
          </w:tcPr>
          <w:p w:rsidR="00214D51" w:rsidRPr="00686BB7" w:rsidRDefault="00214D51" w:rsidP="008D0B3C">
            <w:pPr>
              <w:rPr>
                <w:rFonts w:ascii="Times New Roman" w:eastAsia="Calibri" w:hAnsi="Times New Roman" w:cs="Times New Roman"/>
                <w:bCs/>
              </w:rPr>
            </w:pPr>
          </w:p>
        </w:tc>
        <w:tc>
          <w:tcPr>
            <w:tcW w:w="1584" w:type="pct"/>
          </w:tcPr>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 xml:space="preserve">Вопрос № 1. Основными классификационными признаками автоматизированных информационных систем являются: </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 xml:space="preserve">А) уровень в системе государственного управления; </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 xml:space="preserve">Б) область функционирования экономического объекта; </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 xml:space="preserve">В) системы процессов управления </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Г) степень автоматизации информационных процессов.</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 xml:space="preserve">Вопрос № 2. Информационная технология (ИТ) – это: </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 xml:space="preserve">А) основная составляющая информационной системы организационного управления, непосредственно связана с особенностями функционирования предприятия или организации; </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 xml:space="preserve">Б) интегрированная, многомашинная, распределенная система одного предприятия, имеющего территориальную </w:t>
            </w:r>
            <w:proofErr w:type="spellStart"/>
            <w:r w:rsidRPr="00686BB7">
              <w:rPr>
                <w:rFonts w:ascii="Times New Roman" w:eastAsia="Calibri" w:hAnsi="Times New Roman" w:cs="Times New Roman"/>
                <w:bCs/>
              </w:rPr>
              <w:t>рассредоточенность</w:t>
            </w:r>
            <w:proofErr w:type="spellEnd"/>
            <w:r w:rsidRPr="00686BB7">
              <w:rPr>
                <w:rFonts w:ascii="Times New Roman" w:eastAsia="Calibri" w:hAnsi="Times New Roman" w:cs="Times New Roman"/>
                <w:bCs/>
              </w:rPr>
              <w:t xml:space="preserve">, состоящая из взаимодействующих локальных вычислительны сетей структурных подразделений и системы; </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 xml:space="preserve">В) процесс, использующий совокупностью, методов и средств реализации операций сбора, регистрации, передачи накопления и обработки информации на базе программно-аппаратного </w:t>
            </w:r>
            <w:proofErr w:type="gramStart"/>
            <w:r w:rsidRPr="00686BB7">
              <w:rPr>
                <w:rFonts w:ascii="Times New Roman" w:eastAsia="Calibri" w:hAnsi="Times New Roman" w:cs="Times New Roman"/>
                <w:bCs/>
              </w:rPr>
              <w:t>-.</w:t>
            </w:r>
            <w:proofErr w:type="spellStart"/>
            <w:r w:rsidRPr="00686BB7">
              <w:rPr>
                <w:rFonts w:ascii="Times New Roman" w:eastAsia="Calibri" w:hAnsi="Times New Roman" w:cs="Times New Roman"/>
                <w:bCs/>
              </w:rPr>
              <w:t>чения</w:t>
            </w:r>
            <w:proofErr w:type="spellEnd"/>
            <w:proofErr w:type="gramEnd"/>
            <w:r w:rsidRPr="00686BB7">
              <w:rPr>
                <w:rFonts w:ascii="Times New Roman" w:eastAsia="Calibri" w:hAnsi="Times New Roman" w:cs="Times New Roman"/>
                <w:bCs/>
              </w:rPr>
              <w:t xml:space="preserve"> для решения управленческих задач экономического объекта; </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 xml:space="preserve">Г) совокупность математических методов, </w:t>
            </w:r>
            <w:r w:rsidRPr="00686BB7">
              <w:rPr>
                <w:rFonts w:ascii="Times New Roman" w:eastAsia="Calibri" w:hAnsi="Times New Roman" w:cs="Times New Roman"/>
                <w:bCs/>
              </w:rPr>
              <w:lastRenderedPageBreak/>
              <w:t>моделей и алгоритмов обработки информации, используемых при решении функциональных задач и в процессе автоматизации проектировочных работ.</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 xml:space="preserve">Вопрос № 3. Совокупность математических методов, моделей и алгоритмов обработки информации, используемых при решении функциональных задач и в процессе автоматизации проектировочных работ </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 xml:space="preserve">А) математическое обеспечение </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 xml:space="preserve">Б) геометрические обеспечения </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 xml:space="preserve">В) алгоритмическое обеспечение </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Г) информационное обеспечение</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 xml:space="preserve">Вопрос № 4. Инжиниринг бизнеса состоит из </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 xml:space="preserve">А) набора финансовой отчетности </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 xml:space="preserve">Б) процедур управления </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 xml:space="preserve">В) набора приемов и методик </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Г) аппарата управления</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 xml:space="preserve">Вопрос № 5 Внедрение инжиниринга открывает </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 xml:space="preserve">А) правовые нормы </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 xml:space="preserve">Б) возможность решения задач новыми путями </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В) процедуру управления</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Г) возможность накапливать опыт и реализовывать важную проблему</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 xml:space="preserve">Вопрос № 6. Структурно-функциональный элемент ИС рассматривается как </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 xml:space="preserve">А) тест </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lastRenderedPageBreak/>
              <w:t xml:space="preserve">Б) схема </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 xml:space="preserve">В) задача </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Г) график</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 xml:space="preserve">Вопрос № 7. Какой модели базы данных не существует? </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 xml:space="preserve">А) логическая </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 xml:space="preserve">Б) фреймовая </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 xml:space="preserve">В) линейная </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 xml:space="preserve">Г) сетевая </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Вопрос № 8. Свойство знаний отражать закономерности фактов, процессов, явлений и причинно-</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следственные отношения между ними</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А) активность;</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Б) структурированность;</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В) связанность.</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Вопрос № 9. Процедура взаимодействия эксперта с источником знаний, в результате которой становится явным процесс рассуждений специалистов при принятии решения и структура их представлений о предметной области 30</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А) извлечение знаний;</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Б) приобретение знаний;</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В) формирование знаний.</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Вопрос № 10. Программное средство, помогающее инженеру по знаниям в проведении анализа знаний</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А) о предметной области на лингвистическом уровне</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Б) редактор протоколов;</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В) редактор понятий;</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Г) редактор текстов.</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lastRenderedPageBreak/>
              <w:t>Вопрос № 11. Взаимодействие пользователя с ИИС на ограниченном естественном языке предметной</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А) области с применением множества оконных меню</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 xml:space="preserve"> Б) интерфейс с гибким сценарием;</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В) интерфейс с неуправляемым сценарием;</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Г) интеллектуальный интерфейс</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Вопрос № 12. Часть системы, основанной на знаниях, или экспертной системы, содержащей предметные знания</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А) база правил;</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Б) база знаний;</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В) база данных.</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Вопрос № 13 Правило, которое упрощает или ограничивает поиск решений в предметной области, которая является сложной или недостаточно изученной</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А) эвристика;</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Б) машина вывода;</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В) интерпретатор.</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Вопрос № 14 Экспертные системы, решающие задачи распознавания ситуаций:</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А) доопределяющие</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Б) классифицирующие</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В) трансформирующие</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 xml:space="preserve">Г) </w:t>
            </w:r>
            <w:proofErr w:type="spellStart"/>
            <w:r w:rsidRPr="00686BB7">
              <w:rPr>
                <w:rFonts w:ascii="Times New Roman" w:eastAsia="Calibri" w:hAnsi="Times New Roman" w:cs="Times New Roman"/>
                <w:bCs/>
              </w:rPr>
              <w:t>мультиагентные</w:t>
            </w:r>
            <w:proofErr w:type="spellEnd"/>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Вопрос № 15 Специальный промежуточный язык общения между экспертом и инженером по знаниям называется:</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lastRenderedPageBreak/>
              <w:t>А) общим кодом</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Б) понятийной структурой</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В) словарем пользователя</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Вопрос № 16 Какая разновидность экспертных систем основана на интеграции различных источников данных?</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А). Классифицирующие</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Б). Трансформирующие</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 xml:space="preserve">В). </w:t>
            </w:r>
            <w:proofErr w:type="spellStart"/>
            <w:r w:rsidRPr="00686BB7">
              <w:rPr>
                <w:rFonts w:ascii="Times New Roman" w:eastAsia="Calibri" w:hAnsi="Times New Roman" w:cs="Times New Roman"/>
                <w:bCs/>
              </w:rPr>
              <w:t>Мультиагентные</w:t>
            </w:r>
            <w:proofErr w:type="spellEnd"/>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Вопрос № 17. Для решения каких задач предназначены экспертные системы?</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А). Неформализованных</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Б). Формализованных</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В). Стохастических</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Г). Детерминированных</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Вопрос № 18 Какое обозначение представляет заключение правила продукции?</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А). Антецедент</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 xml:space="preserve">Б). </w:t>
            </w:r>
            <w:proofErr w:type="spellStart"/>
            <w:r w:rsidRPr="00686BB7">
              <w:rPr>
                <w:rFonts w:ascii="Times New Roman" w:eastAsia="Calibri" w:hAnsi="Times New Roman" w:cs="Times New Roman"/>
                <w:bCs/>
              </w:rPr>
              <w:t>Консеквент</w:t>
            </w:r>
            <w:proofErr w:type="spellEnd"/>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Вопрос № 19. Чем определяется значение лингвистической переменной?</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А). Набором вербальных характеристик некоторого свойства.</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Б). Набором числовых характеристик некоторого свойства.</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Вопрос № 20. Гибридные модели представления знаний предназначены</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А). Для решения одного типа задач</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lastRenderedPageBreak/>
              <w:t>Б). Для решения различных типов задач</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В). Для решения задач имитационного моделирования</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Вопрос № 21 Какие бывают типы нейронных сетей?</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 xml:space="preserve">А). </w:t>
            </w:r>
            <w:proofErr w:type="spellStart"/>
            <w:r w:rsidRPr="00686BB7">
              <w:rPr>
                <w:rFonts w:ascii="Times New Roman" w:eastAsia="Calibri" w:hAnsi="Times New Roman" w:cs="Times New Roman"/>
                <w:bCs/>
              </w:rPr>
              <w:t>Полносвязные</w:t>
            </w:r>
            <w:proofErr w:type="spellEnd"/>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Б). Многослойные</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В). Замкнутые</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Г). Открытые</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Вопрос № 22. Гибридные модели представления знаний предназначены</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А). Для решения одного типа задач</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Б). Для решения различных типов задач</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В). Для решения задач имитационного моделирования</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Вопрос № 23. Какой признак относится к классификации экспертных систем:</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А). Доопределяющие</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 xml:space="preserve">Б). </w:t>
            </w:r>
            <w:proofErr w:type="spellStart"/>
            <w:r w:rsidRPr="00686BB7">
              <w:rPr>
                <w:rFonts w:ascii="Times New Roman" w:eastAsia="Calibri" w:hAnsi="Times New Roman" w:cs="Times New Roman"/>
                <w:bCs/>
              </w:rPr>
              <w:t>Мультиагентные</w:t>
            </w:r>
            <w:proofErr w:type="spellEnd"/>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В). Гипертекстовые системы</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Г). Когнитивная графика</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Д). Компонентные технологии</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Вопрос № 24. Из каких частей состоит правило продукции.</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А). Фрейм</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Б). Антецедент</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 xml:space="preserve">В). </w:t>
            </w:r>
            <w:proofErr w:type="spellStart"/>
            <w:r w:rsidRPr="00686BB7">
              <w:rPr>
                <w:rFonts w:ascii="Times New Roman" w:eastAsia="Calibri" w:hAnsi="Times New Roman" w:cs="Times New Roman"/>
                <w:bCs/>
              </w:rPr>
              <w:t>Консеквент</w:t>
            </w:r>
            <w:proofErr w:type="spellEnd"/>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Г). Вершина</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Д). Атрибут</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lastRenderedPageBreak/>
              <w:t>Вопрос № 25 Назовите методы практического извлечения знаний.</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А). Коммуникативные</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Б). Вероятностные</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В). Детерминированные</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Г). Текстологические</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Д). Экспертные</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Вопрос № 26. Что относится к преимуществам нейронных сетей.</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А). Прозрачность</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 xml:space="preserve">Б). </w:t>
            </w:r>
            <w:proofErr w:type="spellStart"/>
            <w:r w:rsidRPr="00686BB7">
              <w:rPr>
                <w:rFonts w:ascii="Times New Roman" w:eastAsia="Calibri" w:hAnsi="Times New Roman" w:cs="Times New Roman"/>
                <w:bCs/>
              </w:rPr>
              <w:t>Дообучение</w:t>
            </w:r>
            <w:proofErr w:type="spellEnd"/>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В). Открытость</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Г). Надежность</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Д). Точность</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Вопрос № 27. База знаний включает в себя:</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А). факты</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Б). понятия</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В). правила</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Г). механизм принятия решений</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Д). подсказки-стимулы</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Е). инструменты фиксации идей</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Ж). инструменты генерирования идей</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З). инструменты комбинирования идей</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И). пользовательский интерфейс</w:t>
            </w:r>
          </w:p>
          <w:p w:rsidR="00214D51" w:rsidRPr="00686BB7" w:rsidRDefault="00214D51" w:rsidP="008D0B3C">
            <w:pPr>
              <w:rPr>
                <w:rFonts w:ascii="Times New Roman" w:eastAsia="Calibri" w:hAnsi="Times New Roman" w:cs="Times New Roman"/>
                <w:bCs/>
              </w:rPr>
            </w:pPr>
            <w:r w:rsidRPr="00686BB7">
              <w:rPr>
                <w:rFonts w:ascii="Times New Roman" w:eastAsia="Calibri" w:hAnsi="Times New Roman" w:cs="Times New Roman"/>
                <w:bCs/>
              </w:rPr>
              <w:t>К). нет правильного ответа</w:t>
            </w:r>
          </w:p>
        </w:tc>
      </w:tr>
      <w:permEnd w:id="1525560221"/>
    </w:tbl>
    <w:p w:rsidR="00214D51" w:rsidRPr="00214D51" w:rsidRDefault="00214D51" w:rsidP="00214D51">
      <w:pPr>
        <w:rPr>
          <w:b/>
        </w:rPr>
      </w:pPr>
    </w:p>
    <w:p w:rsidR="00686BB7" w:rsidRPr="00147752" w:rsidRDefault="00686BB7" w:rsidP="00686BB7">
      <w:pPr>
        <w:spacing w:after="0" w:line="240" w:lineRule="auto"/>
        <w:ind w:firstLine="709"/>
        <w:jc w:val="center"/>
        <w:rPr>
          <w:rFonts w:ascii="Times New Roman" w:hAnsi="Times New Roman"/>
          <w:b/>
          <w:sz w:val="28"/>
          <w:szCs w:val="28"/>
        </w:rPr>
      </w:pPr>
      <w:r w:rsidRPr="00147752">
        <w:rPr>
          <w:rFonts w:ascii="Times New Roman" w:hAnsi="Times New Roman"/>
          <w:b/>
          <w:sz w:val="28"/>
          <w:szCs w:val="28"/>
        </w:rPr>
        <w:t>8.2. Описание показателей и критериев оценивания, шкала оценивания</w:t>
      </w:r>
    </w:p>
    <w:p w:rsidR="00214D51" w:rsidRPr="00686BB7" w:rsidRDefault="00214D51" w:rsidP="00686BB7">
      <w:pPr>
        <w:rPr>
          <w:rFonts w:ascii="Times New Roman" w:eastAsia="Calibri" w:hAnsi="Times New Roman" w:cs="Times New Roman"/>
          <w:sz w:val="28"/>
          <w:szCs w:val="28"/>
        </w:rPr>
      </w:pPr>
      <w:r w:rsidRPr="00686BB7">
        <w:rPr>
          <w:rFonts w:ascii="Times New Roman" w:eastAsia="Calibri" w:hAnsi="Times New Roman" w:cs="Times New Roman"/>
          <w:sz w:val="28"/>
          <w:szCs w:val="28"/>
        </w:rPr>
        <w:t xml:space="preserve"> </w:t>
      </w:r>
      <w:permStart w:id="394604363" w:edGrp="everyone"/>
      <w:r w:rsidRPr="00686BB7">
        <w:rPr>
          <w:rFonts w:ascii="Times New Roman" w:eastAsia="Calibri" w:hAnsi="Times New Roman" w:cs="Times New Roman"/>
          <w:sz w:val="28"/>
          <w:szCs w:val="28"/>
        </w:rPr>
        <w:t xml:space="preserve">90% от максимальной суммы баллов - оценка 5 (отлично) </w:t>
      </w:r>
    </w:p>
    <w:p w:rsidR="00214D51" w:rsidRPr="00686BB7" w:rsidRDefault="00214D51" w:rsidP="00686BB7">
      <w:pPr>
        <w:jc w:val="both"/>
        <w:rPr>
          <w:rFonts w:ascii="Times New Roman" w:eastAsia="Calibri" w:hAnsi="Times New Roman" w:cs="Times New Roman"/>
          <w:sz w:val="28"/>
          <w:szCs w:val="28"/>
        </w:rPr>
      </w:pPr>
      <w:r w:rsidRPr="00686BB7">
        <w:rPr>
          <w:rFonts w:ascii="Times New Roman" w:eastAsia="Calibri" w:hAnsi="Times New Roman" w:cs="Times New Roman"/>
          <w:sz w:val="28"/>
          <w:szCs w:val="28"/>
        </w:rPr>
        <w:lastRenderedPageBreak/>
        <w:t xml:space="preserve">От 70% до 89% от максимальной суммы баллов - оценка 4 (хорошо) </w:t>
      </w:r>
    </w:p>
    <w:p w:rsidR="00214D51" w:rsidRPr="00686BB7" w:rsidRDefault="00214D51" w:rsidP="00686BB7">
      <w:pPr>
        <w:jc w:val="both"/>
        <w:rPr>
          <w:rFonts w:ascii="Times New Roman" w:eastAsia="Calibri" w:hAnsi="Times New Roman" w:cs="Times New Roman"/>
          <w:sz w:val="28"/>
          <w:szCs w:val="28"/>
        </w:rPr>
      </w:pPr>
      <w:r w:rsidRPr="00686BB7">
        <w:rPr>
          <w:rFonts w:ascii="Times New Roman" w:eastAsia="Calibri" w:hAnsi="Times New Roman" w:cs="Times New Roman"/>
          <w:sz w:val="28"/>
          <w:szCs w:val="28"/>
        </w:rPr>
        <w:t>От 60% до 69% от максимальной суммы баллов- оценка 3 (удовлетворительно)</w:t>
      </w:r>
    </w:p>
    <w:p w:rsidR="00214D51" w:rsidRPr="00686BB7" w:rsidRDefault="00214D51" w:rsidP="00686BB7">
      <w:pPr>
        <w:jc w:val="both"/>
        <w:rPr>
          <w:rFonts w:ascii="Times New Roman" w:eastAsia="Calibri" w:hAnsi="Times New Roman" w:cs="Times New Roman"/>
          <w:sz w:val="28"/>
          <w:szCs w:val="28"/>
        </w:rPr>
      </w:pPr>
      <w:r w:rsidRPr="00686BB7">
        <w:rPr>
          <w:rFonts w:ascii="Times New Roman" w:eastAsia="Calibri" w:hAnsi="Times New Roman" w:cs="Times New Roman"/>
          <w:sz w:val="28"/>
          <w:szCs w:val="28"/>
        </w:rPr>
        <w:t>&lt;60% от</w:t>
      </w:r>
      <w:r w:rsidR="00686BB7">
        <w:rPr>
          <w:rFonts w:ascii="Times New Roman" w:eastAsia="Calibri" w:hAnsi="Times New Roman" w:cs="Times New Roman"/>
          <w:sz w:val="28"/>
          <w:szCs w:val="28"/>
        </w:rPr>
        <w:t xml:space="preserve"> </w:t>
      </w:r>
      <w:r w:rsidRPr="00686BB7">
        <w:rPr>
          <w:rFonts w:ascii="Times New Roman" w:eastAsia="Calibri" w:hAnsi="Times New Roman" w:cs="Times New Roman"/>
          <w:sz w:val="28"/>
          <w:szCs w:val="28"/>
        </w:rPr>
        <w:t>максимальной суммы баллов - оценка 2 (неудовлетворительно</w:t>
      </w:r>
      <w:permEnd w:id="394604363"/>
      <w:r w:rsidR="00C625AB" w:rsidRPr="00686BB7">
        <w:rPr>
          <w:rFonts w:ascii="Times New Roman" w:eastAsia="Calibri" w:hAnsi="Times New Roman" w:cs="Times New Roman"/>
          <w:sz w:val="28"/>
          <w:szCs w:val="28"/>
        </w:rPr>
        <w:t>).</w:t>
      </w:r>
    </w:p>
    <w:p w:rsidR="00686BB7" w:rsidRPr="00C625AB" w:rsidRDefault="00686BB7" w:rsidP="003730D1">
      <w:pPr>
        <w:spacing w:after="0" w:line="240" w:lineRule="auto"/>
        <w:ind w:firstLine="709"/>
        <w:contextualSpacing/>
        <w:jc w:val="center"/>
        <w:rPr>
          <w:rFonts w:ascii="Times New Roman" w:eastAsia="Times New Roman" w:hAnsi="Times New Roman"/>
          <w:b/>
          <w:sz w:val="28"/>
          <w:szCs w:val="28"/>
          <w:lang w:val="x-none" w:eastAsia="ru-RU"/>
        </w:rPr>
      </w:pPr>
      <w:permStart w:id="1628635771" w:edGrp="everyone"/>
      <w:r w:rsidRPr="00CC0DCD">
        <w:rPr>
          <w:rFonts w:ascii="Times New Roman" w:eastAsia="Times New Roman" w:hAnsi="Times New Roman"/>
          <w:b/>
          <w:sz w:val="28"/>
          <w:szCs w:val="28"/>
          <w:lang w:val="x-none" w:eastAsia="ru-RU"/>
        </w:rPr>
        <w:t>8.3. Примеры контрольных заданий по модулям или всей образовательной программе</w:t>
      </w:r>
    </w:p>
    <w:p w:rsidR="003730D1" w:rsidRPr="00147752" w:rsidRDefault="003730D1" w:rsidP="003730D1">
      <w:pPr>
        <w:spacing w:after="0" w:line="240" w:lineRule="auto"/>
        <w:ind w:firstLine="709"/>
        <w:contextualSpacing/>
        <w:jc w:val="center"/>
        <w:rPr>
          <w:rFonts w:ascii="Times New Roman" w:eastAsia="Times New Roman" w:hAnsi="Times New Roman"/>
          <w:b/>
          <w:sz w:val="28"/>
          <w:szCs w:val="28"/>
          <w:lang w:val="x-none" w:eastAsia="ru-RU"/>
        </w:rPr>
      </w:pPr>
    </w:p>
    <w:p w:rsidR="003730D1" w:rsidRPr="00147752" w:rsidRDefault="003730D1" w:rsidP="003730D1">
      <w:pPr>
        <w:spacing w:after="0" w:line="240" w:lineRule="auto"/>
        <w:ind w:left="1429"/>
        <w:contextualSpacing/>
        <w:jc w:val="center"/>
        <w:rPr>
          <w:rFonts w:ascii="Times New Roman" w:hAnsi="Times New Roman"/>
          <w:b/>
          <w:sz w:val="28"/>
          <w:szCs w:val="28"/>
          <w:lang w:val="x-none" w:eastAsia="ru-RU"/>
        </w:rPr>
      </w:pPr>
      <w:permStart w:id="117404396" w:edGrp="everyone"/>
      <w:permEnd w:id="1628635771"/>
      <w:r>
        <w:rPr>
          <w:rFonts w:ascii="Times New Roman" w:eastAsia="Times New Roman" w:hAnsi="Times New Roman"/>
          <w:b/>
          <w:sz w:val="28"/>
          <w:szCs w:val="28"/>
          <w:lang w:eastAsia="ru-RU"/>
        </w:rPr>
        <w:t xml:space="preserve">8.4. </w:t>
      </w:r>
      <w:r w:rsidRPr="00147752">
        <w:rPr>
          <w:rFonts w:ascii="Times New Roman" w:eastAsia="Times New Roman" w:hAnsi="Times New Roman"/>
          <w:b/>
          <w:sz w:val="28"/>
          <w:szCs w:val="28"/>
          <w:lang w:val="x-none" w:eastAsia="ru-RU"/>
        </w:rPr>
        <w:t>Тесты и обучающие задачи (кейсы), иные практико-ориентированные формы заданий</w:t>
      </w:r>
    </w:p>
    <w:p w:rsidR="00214D51" w:rsidRPr="003730D1" w:rsidRDefault="00214D51" w:rsidP="003730D1">
      <w:pPr>
        <w:rPr>
          <w:rFonts w:ascii="Times New Roman" w:eastAsia="Calibri" w:hAnsi="Times New Roman" w:cs="Times New Roman"/>
          <w:sz w:val="28"/>
          <w:szCs w:val="28"/>
        </w:rPr>
      </w:pPr>
      <w:r w:rsidRPr="003730D1">
        <w:rPr>
          <w:rFonts w:ascii="Times New Roman" w:eastAsia="Calibri" w:hAnsi="Times New Roman" w:cs="Times New Roman"/>
          <w:sz w:val="28"/>
          <w:szCs w:val="28"/>
        </w:rPr>
        <w:t>Входное тестирование</w:t>
      </w:r>
    </w:p>
    <w:p w:rsidR="00214D51" w:rsidRPr="003730D1" w:rsidRDefault="00214D51" w:rsidP="003730D1">
      <w:pPr>
        <w:rPr>
          <w:rFonts w:ascii="Times New Roman" w:eastAsia="Calibri" w:hAnsi="Times New Roman" w:cs="Times New Roman"/>
          <w:sz w:val="28"/>
          <w:szCs w:val="28"/>
        </w:rPr>
      </w:pPr>
      <w:r w:rsidRPr="003730D1">
        <w:rPr>
          <w:rFonts w:ascii="Times New Roman" w:eastAsia="Calibri" w:hAnsi="Times New Roman" w:cs="Times New Roman"/>
          <w:sz w:val="28"/>
          <w:szCs w:val="28"/>
        </w:rPr>
        <w:t>Промежуточное тестирование</w:t>
      </w:r>
    </w:p>
    <w:p w:rsidR="00214D51" w:rsidRPr="003730D1" w:rsidRDefault="00214D51" w:rsidP="003730D1">
      <w:pPr>
        <w:rPr>
          <w:rFonts w:ascii="Times New Roman" w:eastAsia="Calibri" w:hAnsi="Times New Roman" w:cs="Times New Roman"/>
          <w:sz w:val="28"/>
          <w:szCs w:val="28"/>
        </w:rPr>
      </w:pPr>
      <w:r w:rsidRPr="003730D1">
        <w:rPr>
          <w:rFonts w:ascii="Times New Roman" w:eastAsia="Calibri" w:hAnsi="Times New Roman" w:cs="Times New Roman"/>
          <w:sz w:val="28"/>
          <w:szCs w:val="28"/>
        </w:rPr>
        <w:t>Итоговый тест</w:t>
      </w:r>
      <w:permEnd w:id="117404396"/>
      <w:r w:rsidRPr="003730D1">
        <w:rPr>
          <w:rFonts w:ascii="Times New Roman" w:eastAsia="Calibri" w:hAnsi="Times New Roman" w:cs="Times New Roman"/>
          <w:sz w:val="28"/>
          <w:szCs w:val="28"/>
        </w:rPr>
        <w:t>.</w:t>
      </w:r>
    </w:p>
    <w:p w:rsidR="003730D1" w:rsidRDefault="003730D1" w:rsidP="003730D1">
      <w:pPr>
        <w:spacing w:after="0" w:line="240" w:lineRule="auto"/>
        <w:ind w:left="1429"/>
        <w:contextualSpacing/>
        <w:jc w:val="both"/>
        <w:rPr>
          <w:rFonts w:ascii="Times New Roman" w:eastAsia="Times New Roman" w:hAnsi="Times New Roman"/>
          <w:b/>
          <w:sz w:val="28"/>
          <w:szCs w:val="28"/>
          <w:lang w:val="x-none" w:eastAsia="ru-RU"/>
        </w:rPr>
      </w:pPr>
      <w:permStart w:id="2104626359" w:edGrp="everyone"/>
      <w:r>
        <w:rPr>
          <w:rFonts w:ascii="Times New Roman" w:eastAsia="Times New Roman" w:hAnsi="Times New Roman"/>
          <w:b/>
          <w:sz w:val="28"/>
          <w:szCs w:val="28"/>
          <w:lang w:eastAsia="ru-RU"/>
        </w:rPr>
        <w:t xml:space="preserve">8.5. </w:t>
      </w:r>
      <w:r w:rsidRPr="00147752">
        <w:rPr>
          <w:rFonts w:ascii="Times New Roman" w:eastAsia="Times New Roman" w:hAnsi="Times New Roman"/>
          <w:b/>
          <w:sz w:val="28"/>
          <w:szCs w:val="28"/>
          <w:lang w:val="x-none" w:eastAsia="ru-RU"/>
        </w:rPr>
        <w:t>Описание процедуры оценивания результатов обучения</w:t>
      </w:r>
    </w:p>
    <w:p w:rsidR="003730D1" w:rsidRPr="00147752" w:rsidRDefault="003730D1" w:rsidP="003730D1">
      <w:pPr>
        <w:spacing w:after="0" w:line="240" w:lineRule="auto"/>
        <w:ind w:left="1429"/>
        <w:contextualSpacing/>
        <w:jc w:val="both"/>
        <w:rPr>
          <w:rFonts w:ascii="Times New Roman" w:eastAsia="Times New Roman" w:hAnsi="Times New Roman"/>
          <w:b/>
          <w:sz w:val="28"/>
          <w:szCs w:val="28"/>
          <w:lang w:val="x-none" w:eastAsia="ru-RU"/>
        </w:rPr>
      </w:pPr>
    </w:p>
    <w:p w:rsidR="00214D51" w:rsidRPr="003730D1" w:rsidRDefault="00214D51" w:rsidP="003730D1">
      <w:pPr>
        <w:ind w:firstLine="709"/>
        <w:rPr>
          <w:rFonts w:ascii="Times New Roman" w:eastAsia="Calibri" w:hAnsi="Times New Roman" w:cs="Times New Roman"/>
          <w:sz w:val="28"/>
          <w:szCs w:val="28"/>
        </w:rPr>
      </w:pPr>
      <w:r w:rsidRPr="003730D1">
        <w:rPr>
          <w:rFonts w:ascii="Times New Roman" w:eastAsia="Calibri" w:hAnsi="Times New Roman" w:cs="Times New Roman"/>
          <w:sz w:val="28"/>
          <w:szCs w:val="28"/>
        </w:rPr>
        <w:t xml:space="preserve">Слушатель курсов должен пройти тестирование, состоящее из пяти этапов: входное, по итогу каждого модуля (1-3) и итоговое. Процент правильных ответов каждого аттестационного теста должен составлять не менее 30%. </w:t>
      </w:r>
    </w:p>
    <w:permEnd w:id="2104626359"/>
    <w:p w:rsidR="00214D51" w:rsidRPr="00214D51" w:rsidRDefault="00214D51" w:rsidP="00214D51"/>
    <w:p w:rsidR="003730D1" w:rsidRPr="00147752" w:rsidRDefault="003730D1" w:rsidP="003730D1">
      <w:pPr>
        <w:spacing w:after="0" w:line="240" w:lineRule="auto"/>
        <w:contextualSpacing/>
        <w:jc w:val="center"/>
        <w:rPr>
          <w:rFonts w:ascii="Times New Roman" w:eastAsia="Times New Roman" w:hAnsi="Times New Roman"/>
          <w:b/>
          <w:sz w:val="28"/>
          <w:szCs w:val="28"/>
          <w:lang w:val="x-none" w:eastAsia="ru-RU"/>
        </w:rPr>
      </w:pPr>
      <w:r>
        <w:rPr>
          <w:rFonts w:ascii="Times New Roman" w:eastAsia="Times New Roman" w:hAnsi="Times New Roman"/>
          <w:b/>
          <w:sz w:val="28"/>
          <w:szCs w:val="28"/>
          <w:lang w:eastAsia="ru-RU"/>
        </w:rPr>
        <w:t xml:space="preserve">9. </w:t>
      </w:r>
      <w:r w:rsidRPr="00147752">
        <w:rPr>
          <w:rFonts w:ascii="Times New Roman" w:eastAsia="Times New Roman" w:hAnsi="Times New Roman"/>
          <w:b/>
          <w:sz w:val="28"/>
          <w:szCs w:val="28"/>
          <w:lang w:val="x-none" w:eastAsia="ru-RU"/>
        </w:rPr>
        <w:t>Организационно</w:t>
      </w:r>
      <w:r>
        <w:rPr>
          <w:rFonts w:ascii="Times New Roman" w:eastAsia="Times New Roman" w:hAnsi="Times New Roman"/>
          <w:b/>
          <w:sz w:val="28"/>
          <w:szCs w:val="28"/>
          <w:lang w:eastAsia="ru-RU"/>
        </w:rPr>
        <w:t>-</w:t>
      </w:r>
      <w:r w:rsidRPr="00147752">
        <w:rPr>
          <w:rFonts w:ascii="Times New Roman" w:eastAsia="Times New Roman" w:hAnsi="Times New Roman"/>
          <w:b/>
          <w:sz w:val="28"/>
          <w:szCs w:val="28"/>
          <w:lang w:val="x-none" w:eastAsia="ru-RU"/>
        </w:rPr>
        <w:t>педагогические условия реализации программы</w:t>
      </w:r>
    </w:p>
    <w:p w:rsidR="003730D1" w:rsidRPr="00147752" w:rsidRDefault="003730D1" w:rsidP="003730D1">
      <w:pPr>
        <w:spacing w:after="0" w:line="240" w:lineRule="auto"/>
        <w:ind w:firstLine="709"/>
        <w:jc w:val="center"/>
        <w:rPr>
          <w:rFonts w:ascii="Times New Roman" w:hAnsi="Times New Roman"/>
          <w:b/>
          <w:sz w:val="28"/>
          <w:szCs w:val="28"/>
        </w:rPr>
      </w:pPr>
    </w:p>
    <w:p w:rsidR="003730D1" w:rsidRPr="00147752" w:rsidRDefault="003730D1" w:rsidP="003730D1">
      <w:pPr>
        <w:spacing w:after="0" w:line="240" w:lineRule="auto"/>
        <w:ind w:firstLine="709"/>
        <w:contextualSpacing/>
        <w:jc w:val="center"/>
        <w:rPr>
          <w:rFonts w:ascii="Times New Roman" w:eastAsia="Times New Roman" w:hAnsi="Times New Roman"/>
          <w:b/>
          <w:sz w:val="28"/>
          <w:szCs w:val="28"/>
          <w:lang w:val="x-none" w:eastAsia="ru-RU"/>
        </w:rPr>
      </w:pPr>
      <w:r w:rsidRPr="00147752">
        <w:rPr>
          <w:rFonts w:ascii="Times New Roman" w:hAnsi="Times New Roman"/>
          <w:b/>
          <w:bCs/>
          <w:sz w:val="28"/>
          <w:szCs w:val="28"/>
          <w:lang w:val="x-none" w:eastAsia="ru-RU"/>
        </w:rPr>
        <w:t>9.1.</w:t>
      </w:r>
      <w:r w:rsidRPr="00147752">
        <w:rPr>
          <w:rFonts w:ascii="Times New Roman" w:eastAsia="Times New Roman" w:hAnsi="Times New Roman"/>
          <w:b/>
          <w:sz w:val="28"/>
          <w:szCs w:val="28"/>
          <w:lang w:val="x-none" w:eastAsia="ru-RU"/>
        </w:rPr>
        <w:t xml:space="preserve"> Кадровое обеспечение программы</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8"/>
        <w:gridCol w:w="114"/>
        <w:gridCol w:w="1434"/>
        <w:gridCol w:w="1966"/>
        <w:gridCol w:w="1407"/>
        <w:gridCol w:w="2134"/>
        <w:gridCol w:w="1767"/>
      </w:tblGrid>
      <w:tr w:rsidR="00214D51" w:rsidRPr="00214D51" w:rsidTr="003730D1">
        <w:tc>
          <w:tcPr>
            <w:tcW w:w="709" w:type="dxa"/>
            <w:gridSpan w:val="2"/>
          </w:tcPr>
          <w:p w:rsidR="00214D51" w:rsidRPr="003730D1" w:rsidRDefault="00214D51" w:rsidP="003730D1">
            <w:pPr>
              <w:jc w:val="center"/>
              <w:rPr>
                <w:rFonts w:ascii="Times New Roman" w:eastAsia="Calibri" w:hAnsi="Times New Roman" w:cs="Times New Roman"/>
                <w:sz w:val="28"/>
                <w:szCs w:val="28"/>
              </w:rPr>
            </w:pPr>
            <w:r w:rsidRPr="003730D1">
              <w:rPr>
                <w:rFonts w:ascii="Times New Roman" w:eastAsia="Calibri" w:hAnsi="Times New Roman" w:cs="Times New Roman"/>
                <w:sz w:val="28"/>
                <w:szCs w:val="28"/>
              </w:rPr>
              <w:t>№</w:t>
            </w:r>
          </w:p>
          <w:p w:rsidR="00214D51" w:rsidRPr="003730D1" w:rsidRDefault="00214D51" w:rsidP="003730D1">
            <w:pPr>
              <w:jc w:val="center"/>
              <w:rPr>
                <w:rFonts w:ascii="Times New Roman" w:eastAsia="Calibri" w:hAnsi="Times New Roman" w:cs="Times New Roman"/>
                <w:sz w:val="28"/>
                <w:szCs w:val="28"/>
              </w:rPr>
            </w:pPr>
            <w:r w:rsidRPr="003730D1">
              <w:rPr>
                <w:rFonts w:ascii="Times New Roman" w:eastAsia="Calibri" w:hAnsi="Times New Roman" w:cs="Times New Roman"/>
                <w:sz w:val="28"/>
                <w:szCs w:val="28"/>
              </w:rPr>
              <w:t>п/п</w:t>
            </w:r>
          </w:p>
        </w:tc>
        <w:tc>
          <w:tcPr>
            <w:tcW w:w="1375" w:type="dxa"/>
          </w:tcPr>
          <w:p w:rsidR="00214D51" w:rsidRPr="003730D1" w:rsidRDefault="00214D51" w:rsidP="003730D1">
            <w:pPr>
              <w:jc w:val="center"/>
              <w:rPr>
                <w:rFonts w:ascii="Times New Roman" w:eastAsia="Calibri" w:hAnsi="Times New Roman" w:cs="Times New Roman"/>
                <w:sz w:val="28"/>
                <w:szCs w:val="28"/>
              </w:rPr>
            </w:pPr>
            <w:r w:rsidRPr="003730D1">
              <w:rPr>
                <w:rFonts w:ascii="Times New Roman" w:eastAsia="Calibri" w:hAnsi="Times New Roman" w:cs="Times New Roman"/>
                <w:sz w:val="28"/>
                <w:szCs w:val="28"/>
              </w:rPr>
              <w:t>Фамилия, имя, отчество (при наличии)</w:t>
            </w:r>
          </w:p>
        </w:tc>
        <w:tc>
          <w:tcPr>
            <w:tcW w:w="1975" w:type="dxa"/>
          </w:tcPr>
          <w:p w:rsidR="00214D51" w:rsidRPr="003730D1" w:rsidRDefault="00214D51" w:rsidP="003730D1">
            <w:pPr>
              <w:jc w:val="center"/>
              <w:rPr>
                <w:rFonts w:ascii="Times New Roman" w:eastAsia="Calibri" w:hAnsi="Times New Roman" w:cs="Times New Roman"/>
                <w:sz w:val="28"/>
                <w:szCs w:val="28"/>
              </w:rPr>
            </w:pPr>
            <w:r w:rsidRPr="003730D1">
              <w:rPr>
                <w:rFonts w:ascii="Times New Roman" w:eastAsia="Calibri" w:hAnsi="Times New Roman" w:cs="Times New Roman"/>
                <w:sz w:val="28"/>
                <w:szCs w:val="28"/>
              </w:rPr>
              <w:t>Место основной работы и должность, ученая степень и ученое звание (при наличии)</w:t>
            </w:r>
          </w:p>
        </w:tc>
        <w:tc>
          <w:tcPr>
            <w:tcW w:w="1403" w:type="dxa"/>
          </w:tcPr>
          <w:p w:rsidR="00214D51" w:rsidRPr="003730D1" w:rsidRDefault="00214D51" w:rsidP="003730D1">
            <w:pPr>
              <w:jc w:val="center"/>
              <w:rPr>
                <w:rFonts w:ascii="Times New Roman" w:eastAsia="Calibri" w:hAnsi="Times New Roman" w:cs="Times New Roman"/>
                <w:sz w:val="28"/>
                <w:szCs w:val="28"/>
              </w:rPr>
            </w:pPr>
            <w:r w:rsidRPr="003730D1">
              <w:rPr>
                <w:rFonts w:ascii="Times New Roman" w:eastAsia="Calibri" w:hAnsi="Times New Roman" w:cs="Times New Roman"/>
                <w:sz w:val="28"/>
                <w:szCs w:val="28"/>
              </w:rPr>
              <w:t>Ссылки на веб-страницы с портфолио (при наличии)</w:t>
            </w:r>
          </w:p>
        </w:tc>
        <w:tc>
          <w:tcPr>
            <w:tcW w:w="2127" w:type="dxa"/>
          </w:tcPr>
          <w:p w:rsidR="00214D51" w:rsidRPr="003730D1" w:rsidRDefault="00214D51" w:rsidP="003730D1">
            <w:pPr>
              <w:jc w:val="center"/>
              <w:rPr>
                <w:rFonts w:ascii="Times New Roman" w:eastAsia="Calibri" w:hAnsi="Times New Roman" w:cs="Times New Roman"/>
                <w:sz w:val="28"/>
                <w:szCs w:val="28"/>
              </w:rPr>
            </w:pPr>
            <w:r w:rsidRPr="003730D1">
              <w:rPr>
                <w:rFonts w:ascii="Times New Roman" w:eastAsia="Calibri" w:hAnsi="Times New Roman" w:cs="Times New Roman"/>
                <w:sz w:val="28"/>
                <w:szCs w:val="28"/>
              </w:rPr>
              <w:t xml:space="preserve">Фото в формате </w:t>
            </w:r>
            <w:proofErr w:type="spellStart"/>
            <w:r w:rsidRPr="003730D1">
              <w:rPr>
                <w:rFonts w:ascii="Times New Roman" w:eastAsia="Calibri" w:hAnsi="Times New Roman" w:cs="Times New Roman"/>
                <w:sz w:val="28"/>
                <w:szCs w:val="28"/>
              </w:rPr>
              <w:t>jpeg</w:t>
            </w:r>
            <w:proofErr w:type="spellEnd"/>
          </w:p>
        </w:tc>
        <w:tc>
          <w:tcPr>
            <w:tcW w:w="1761" w:type="dxa"/>
          </w:tcPr>
          <w:p w:rsidR="00214D51" w:rsidRPr="003730D1" w:rsidRDefault="00214D51" w:rsidP="003730D1">
            <w:pPr>
              <w:jc w:val="center"/>
              <w:rPr>
                <w:rFonts w:ascii="Times New Roman" w:eastAsia="Calibri" w:hAnsi="Times New Roman" w:cs="Times New Roman"/>
                <w:sz w:val="28"/>
                <w:szCs w:val="28"/>
              </w:rPr>
            </w:pPr>
            <w:r w:rsidRPr="003730D1">
              <w:rPr>
                <w:rFonts w:ascii="Times New Roman" w:eastAsia="Calibri" w:hAnsi="Times New Roman" w:cs="Times New Roman"/>
                <w:sz w:val="28"/>
                <w:szCs w:val="28"/>
              </w:rPr>
              <w:t>Отметка о полученном согласии на обработку персональных данных</w:t>
            </w:r>
          </w:p>
        </w:tc>
      </w:tr>
      <w:tr w:rsidR="00214D51" w:rsidRPr="00214D51" w:rsidTr="003730D1">
        <w:tc>
          <w:tcPr>
            <w:tcW w:w="559" w:type="dxa"/>
          </w:tcPr>
          <w:p w:rsidR="00214D51" w:rsidRPr="003730D1" w:rsidRDefault="00214D51" w:rsidP="00214D51">
            <w:pPr>
              <w:rPr>
                <w:rFonts w:ascii="Times New Roman" w:eastAsia="Calibri" w:hAnsi="Times New Roman" w:cs="Times New Roman"/>
              </w:rPr>
            </w:pPr>
            <w:permStart w:id="2024168623" w:edGrp="everyone"/>
            <w:r w:rsidRPr="003730D1">
              <w:rPr>
                <w:rFonts w:ascii="Times New Roman" w:eastAsia="Calibri" w:hAnsi="Times New Roman" w:cs="Times New Roman"/>
              </w:rPr>
              <w:t>1</w:t>
            </w:r>
          </w:p>
        </w:tc>
        <w:tc>
          <w:tcPr>
            <w:tcW w:w="1525" w:type="dxa"/>
            <w:gridSpan w:val="2"/>
          </w:tcPr>
          <w:p w:rsidR="00214D51" w:rsidRPr="003730D1" w:rsidRDefault="00214D51" w:rsidP="00214D51">
            <w:pPr>
              <w:rPr>
                <w:rFonts w:ascii="Times New Roman" w:eastAsia="Calibri" w:hAnsi="Times New Roman" w:cs="Times New Roman"/>
              </w:rPr>
            </w:pPr>
            <w:proofErr w:type="spellStart"/>
            <w:r w:rsidRPr="003730D1">
              <w:rPr>
                <w:rFonts w:ascii="Times New Roman" w:eastAsia="Calibri" w:hAnsi="Times New Roman" w:cs="Times New Roman"/>
              </w:rPr>
              <w:t>Сафарьян</w:t>
            </w:r>
            <w:proofErr w:type="spellEnd"/>
            <w:r w:rsidRPr="003730D1">
              <w:rPr>
                <w:rFonts w:ascii="Times New Roman" w:eastAsia="Calibri" w:hAnsi="Times New Roman" w:cs="Times New Roman"/>
              </w:rPr>
              <w:t xml:space="preserve"> Ольга Александровна</w:t>
            </w:r>
          </w:p>
        </w:tc>
        <w:tc>
          <w:tcPr>
            <w:tcW w:w="1975" w:type="dxa"/>
          </w:tcPr>
          <w:p w:rsidR="00214D51" w:rsidRPr="003730D1" w:rsidRDefault="00214D51" w:rsidP="00214D51">
            <w:pPr>
              <w:rPr>
                <w:rFonts w:ascii="Times New Roman" w:eastAsia="Calibri" w:hAnsi="Times New Roman" w:cs="Times New Roman"/>
              </w:rPr>
            </w:pPr>
            <w:r w:rsidRPr="003730D1">
              <w:rPr>
                <w:rFonts w:ascii="Times New Roman" w:eastAsia="Calibri" w:hAnsi="Times New Roman" w:cs="Times New Roman"/>
              </w:rPr>
              <w:t>ДГТУ, кафедра "</w:t>
            </w:r>
            <w:proofErr w:type="spellStart"/>
            <w:r w:rsidRPr="003730D1">
              <w:rPr>
                <w:rFonts w:ascii="Times New Roman" w:eastAsia="Calibri" w:hAnsi="Times New Roman" w:cs="Times New Roman"/>
              </w:rPr>
              <w:t>Кибербезопасность</w:t>
            </w:r>
            <w:proofErr w:type="spellEnd"/>
            <w:r w:rsidRPr="003730D1">
              <w:rPr>
                <w:rFonts w:ascii="Times New Roman" w:eastAsia="Calibri" w:hAnsi="Times New Roman" w:cs="Times New Roman"/>
              </w:rPr>
              <w:t xml:space="preserve"> информационных систем", доцент,  к.т.н., доцент.</w:t>
            </w:r>
          </w:p>
        </w:tc>
        <w:tc>
          <w:tcPr>
            <w:tcW w:w="1403" w:type="dxa"/>
          </w:tcPr>
          <w:p w:rsidR="00214D51" w:rsidRPr="003730D1" w:rsidRDefault="00214D51" w:rsidP="00214D51">
            <w:pPr>
              <w:rPr>
                <w:rFonts w:ascii="Times New Roman" w:eastAsia="Calibri" w:hAnsi="Times New Roman" w:cs="Times New Roman"/>
              </w:rPr>
            </w:pPr>
          </w:p>
        </w:tc>
        <w:tc>
          <w:tcPr>
            <w:tcW w:w="2127" w:type="dxa"/>
          </w:tcPr>
          <w:p w:rsidR="00214D51" w:rsidRPr="003730D1" w:rsidRDefault="00214D51" w:rsidP="00214D51">
            <w:pPr>
              <w:rPr>
                <w:rFonts w:ascii="Times New Roman" w:eastAsia="Calibri" w:hAnsi="Times New Roman" w:cs="Times New Roman"/>
              </w:rPr>
            </w:pPr>
            <w:r w:rsidRPr="003730D1">
              <w:rPr>
                <w:rFonts w:ascii="Times New Roman" w:eastAsia="Calibri" w:hAnsi="Times New Roman" w:cs="Times New Roman"/>
                <w:noProof/>
                <w:lang w:eastAsia="ru-RU"/>
              </w:rPr>
              <w:drawing>
                <wp:inline distT="0" distB="0" distL="0" distR="0">
                  <wp:extent cx="977900" cy="1456690"/>
                  <wp:effectExtent l="0" t="0" r="0" b="0"/>
                  <wp:docPr id="2" name="Рисунок 2" descr="IMG_5724z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5724zz"/>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977900" cy="1456690"/>
                          </a:xfrm>
                          <a:prstGeom prst="rect">
                            <a:avLst/>
                          </a:prstGeom>
                          <a:noFill/>
                          <a:ln>
                            <a:noFill/>
                          </a:ln>
                        </pic:spPr>
                      </pic:pic>
                    </a:graphicData>
                  </a:graphic>
                </wp:inline>
              </w:drawing>
            </w:r>
          </w:p>
        </w:tc>
        <w:tc>
          <w:tcPr>
            <w:tcW w:w="1761" w:type="dxa"/>
          </w:tcPr>
          <w:p w:rsidR="00214D51" w:rsidRPr="003730D1" w:rsidRDefault="00214D51" w:rsidP="00214D51">
            <w:pPr>
              <w:rPr>
                <w:rFonts w:ascii="Times New Roman" w:eastAsia="Calibri" w:hAnsi="Times New Roman" w:cs="Times New Roman"/>
              </w:rPr>
            </w:pPr>
          </w:p>
          <w:p w:rsidR="00214D51" w:rsidRPr="003730D1" w:rsidRDefault="00214D51" w:rsidP="00214D51">
            <w:pPr>
              <w:rPr>
                <w:rFonts w:ascii="Times New Roman" w:eastAsia="Calibri" w:hAnsi="Times New Roman" w:cs="Times New Roman"/>
              </w:rPr>
            </w:pPr>
            <w:r w:rsidRPr="003730D1">
              <w:rPr>
                <w:rFonts w:ascii="Times New Roman" w:eastAsia="Calibri" w:hAnsi="Times New Roman" w:cs="Times New Roman"/>
              </w:rPr>
              <w:t>да</w:t>
            </w:r>
          </w:p>
        </w:tc>
      </w:tr>
      <w:tr w:rsidR="00214D51" w:rsidRPr="00214D51" w:rsidTr="003730D1">
        <w:tc>
          <w:tcPr>
            <w:tcW w:w="559" w:type="dxa"/>
          </w:tcPr>
          <w:p w:rsidR="00214D51" w:rsidRPr="003730D1" w:rsidRDefault="00214D51" w:rsidP="00214D51">
            <w:pPr>
              <w:rPr>
                <w:rFonts w:ascii="Times New Roman" w:eastAsia="Calibri" w:hAnsi="Times New Roman" w:cs="Times New Roman"/>
              </w:rPr>
            </w:pPr>
          </w:p>
        </w:tc>
        <w:tc>
          <w:tcPr>
            <w:tcW w:w="1525" w:type="dxa"/>
            <w:gridSpan w:val="2"/>
          </w:tcPr>
          <w:p w:rsidR="00214D51" w:rsidRPr="003730D1" w:rsidRDefault="00214D51" w:rsidP="00214D51">
            <w:pPr>
              <w:rPr>
                <w:rFonts w:ascii="Times New Roman" w:eastAsia="Calibri" w:hAnsi="Times New Roman" w:cs="Times New Roman"/>
              </w:rPr>
            </w:pPr>
            <w:proofErr w:type="spellStart"/>
            <w:r w:rsidRPr="003730D1">
              <w:rPr>
                <w:rFonts w:ascii="Times New Roman" w:eastAsia="Calibri" w:hAnsi="Times New Roman" w:cs="Times New Roman"/>
              </w:rPr>
              <w:t>Черкесова</w:t>
            </w:r>
            <w:proofErr w:type="spellEnd"/>
            <w:r w:rsidRPr="003730D1">
              <w:rPr>
                <w:rFonts w:ascii="Times New Roman" w:eastAsia="Calibri" w:hAnsi="Times New Roman" w:cs="Times New Roman"/>
              </w:rPr>
              <w:t xml:space="preserve"> Лариса Владимировна</w:t>
            </w:r>
          </w:p>
        </w:tc>
        <w:tc>
          <w:tcPr>
            <w:tcW w:w="1975" w:type="dxa"/>
          </w:tcPr>
          <w:p w:rsidR="00214D51" w:rsidRPr="003730D1" w:rsidRDefault="00214D51" w:rsidP="00214D51">
            <w:pPr>
              <w:rPr>
                <w:rFonts w:ascii="Times New Roman" w:eastAsia="Calibri" w:hAnsi="Times New Roman" w:cs="Times New Roman"/>
              </w:rPr>
            </w:pPr>
            <w:r w:rsidRPr="003730D1">
              <w:rPr>
                <w:rFonts w:ascii="Times New Roman" w:eastAsia="Calibri" w:hAnsi="Times New Roman" w:cs="Times New Roman"/>
              </w:rPr>
              <w:t>ДГТУ, кафедра "</w:t>
            </w:r>
            <w:proofErr w:type="spellStart"/>
            <w:r w:rsidRPr="003730D1">
              <w:rPr>
                <w:rFonts w:ascii="Times New Roman" w:eastAsia="Calibri" w:hAnsi="Times New Roman" w:cs="Times New Roman"/>
              </w:rPr>
              <w:t>Кибербезопасность</w:t>
            </w:r>
            <w:proofErr w:type="spellEnd"/>
            <w:r w:rsidRPr="003730D1">
              <w:rPr>
                <w:rFonts w:ascii="Times New Roman" w:eastAsia="Calibri" w:hAnsi="Times New Roman" w:cs="Times New Roman"/>
              </w:rPr>
              <w:t xml:space="preserve"> информационных систем", профессор,  </w:t>
            </w:r>
            <w:proofErr w:type="spellStart"/>
            <w:r w:rsidRPr="003730D1">
              <w:rPr>
                <w:rFonts w:ascii="Times New Roman" w:eastAsia="Calibri" w:hAnsi="Times New Roman" w:cs="Times New Roman"/>
              </w:rPr>
              <w:t>д.ф-м.н</w:t>
            </w:r>
            <w:proofErr w:type="spellEnd"/>
            <w:r w:rsidRPr="003730D1">
              <w:rPr>
                <w:rFonts w:ascii="Times New Roman" w:eastAsia="Calibri" w:hAnsi="Times New Roman" w:cs="Times New Roman"/>
              </w:rPr>
              <w:t>.,. доцент</w:t>
            </w:r>
          </w:p>
        </w:tc>
        <w:tc>
          <w:tcPr>
            <w:tcW w:w="1403" w:type="dxa"/>
          </w:tcPr>
          <w:p w:rsidR="00214D51" w:rsidRPr="003730D1" w:rsidRDefault="00214D51" w:rsidP="00214D51">
            <w:pPr>
              <w:rPr>
                <w:rFonts w:ascii="Times New Roman" w:eastAsia="Calibri" w:hAnsi="Times New Roman" w:cs="Times New Roman"/>
              </w:rPr>
            </w:pPr>
          </w:p>
        </w:tc>
        <w:tc>
          <w:tcPr>
            <w:tcW w:w="2127" w:type="dxa"/>
          </w:tcPr>
          <w:p w:rsidR="00214D51" w:rsidRPr="003730D1" w:rsidRDefault="00214D51" w:rsidP="00214D51">
            <w:pPr>
              <w:rPr>
                <w:rFonts w:ascii="Times New Roman" w:eastAsia="Calibri" w:hAnsi="Times New Roman" w:cs="Times New Roman"/>
              </w:rPr>
            </w:pPr>
            <w:r w:rsidRPr="003730D1">
              <w:rPr>
                <w:rFonts w:ascii="Times New Roman" w:eastAsia="Calibri" w:hAnsi="Times New Roman" w:cs="Times New Roman"/>
                <w:noProof/>
                <w:lang w:eastAsia="ru-RU"/>
              </w:rPr>
              <w:drawing>
                <wp:inline distT="0" distB="0" distL="0" distR="0">
                  <wp:extent cx="1329055" cy="1541780"/>
                  <wp:effectExtent l="0" t="0" r="444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329055" cy="1541780"/>
                          </a:xfrm>
                          <a:prstGeom prst="rect">
                            <a:avLst/>
                          </a:prstGeom>
                          <a:noFill/>
                          <a:ln>
                            <a:noFill/>
                          </a:ln>
                        </pic:spPr>
                      </pic:pic>
                    </a:graphicData>
                  </a:graphic>
                </wp:inline>
              </w:drawing>
            </w:r>
          </w:p>
        </w:tc>
        <w:tc>
          <w:tcPr>
            <w:tcW w:w="1761" w:type="dxa"/>
          </w:tcPr>
          <w:p w:rsidR="00214D51" w:rsidRPr="003730D1" w:rsidRDefault="00214D51" w:rsidP="00214D51">
            <w:pPr>
              <w:rPr>
                <w:rFonts w:ascii="Times New Roman" w:eastAsia="Calibri" w:hAnsi="Times New Roman" w:cs="Times New Roman"/>
              </w:rPr>
            </w:pPr>
            <w:r w:rsidRPr="003730D1">
              <w:rPr>
                <w:rFonts w:ascii="Times New Roman" w:eastAsia="Calibri" w:hAnsi="Times New Roman" w:cs="Times New Roman"/>
              </w:rPr>
              <w:t>да</w:t>
            </w:r>
          </w:p>
        </w:tc>
      </w:tr>
      <w:permEnd w:id="2024168623"/>
    </w:tbl>
    <w:p w:rsidR="00214D51" w:rsidRPr="003730D1" w:rsidRDefault="00214D51" w:rsidP="003730D1">
      <w:pPr>
        <w:spacing w:after="0" w:line="240" w:lineRule="auto"/>
        <w:contextualSpacing/>
        <w:jc w:val="center"/>
        <w:rPr>
          <w:rFonts w:ascii="Times New Roman" w:eastAsia="Times New Roman" w:hAnsi="Times New Roman" w:cs="Times New Roman"/>
          <w:b/>
          <w:sz w:val="28"/>
          <w:szCs w:val="28"/>
          <w:lang w:val="x-none" w:eastAsia="ru-RU"/>
        </w:rPr>
      </w:pPr>
    </w:p>
    <w:p w:rsidR="003730D1" w:rsidRDefault="00214D51" w:rsidP="003730D1">
      <w:pPr>
        <w:spacing w:after="0" w:line="240" w:lineRule="auto"/>
        <w:contextualSpacing/>
        <w:jc w:val="center"/>
        <w:rPr>
          <w:rFonts w:ascii="Times New Roman" w:eastAsia="Times New Roman" w:hAnsi="Times New Roman" w:cs="Times New Roman"/>
          <w:b/>
          <w:sz w:val="28"/>
          <w:szCs w:val="28"/>
          <w:lang w:val="x-none" w:eastAsia="ru-RU"/>
        </w:rPr>
      </w:pPr>
      <w:r w:rsidRPr="003730D1">
        <w:rPr>
          <w:rFonts w:ascii="Times New Roman" w:eastAsia="Times New Roman" w:hAnsi="Times New Roman" w:cs="Times New Roman"/>
          <w:b/>
          <w:sz w:val="28"/>
          <w:szCs w:val="28"/>
          <w:lang w:val="x-none" w:eastAsia="ru-RU"/>
        </w:rPr>
        <w:t>9.2.</w:t>
      </w:r>
      <w:r w:rsidR="003730D1" w:rsidRPr="003730D1">
        <w:rPr>
          <w:rFonts w:ascii="Times New Roman" w:eastAsia="Times New Roman" w:hAnsi="Times New Roman" w:cs="Times New Roman"/>
          <w:b/>
          <w:sz w:val="28"/>
          <w:szCs w:val="28"/>
          <w:lang w:val="x-none" w:eastAsia="ru-RU"/>
        </w:rPr>
        <w:t xml:space="preserve"> </w:t>
      </w:r>
      <w:r w:rsidRPr="003730D1">
        <w:rPr>
          <w:rFonts w:ascii="Times New Roman" w:eastAsia="Times New Roman" w:hAnsi="Times New Roman" w:cs="Times New Roman"/>
          <w:b/>
          <w:sz w:val="28"/>
          <w:szCs w:val="28"/>
          <w:lang w:val="x-none" w:eastAsia="ru-RU"/>
        </w:rPr>
        <w:t>Учебно-методическое обеспечение и информационное сопровождение</w:t>
      </w:r>
    </w:p>
    <w:p w:rsidR="00214D51" w:rsidRPr="003730D1" w:rsidRDefault="00214D51" w:rsidP="003730D1">
      <w:pPr>
        <w:spacing w:after="0" w:line="240" w:lineRule="auto"/>
        <w:contextualSpacing/>
        <w:jc w:val="center"/>
        <w:rPr>
          <w:rFonts w:ascii="Times New Roman" w:eastAsia="Times New Roman" w:hAnsi="Times New Roman" w:cs="Times New Roman"/>
          <w:b/>
          <w:sz w:val="28"/>
          <w:szCs w:val="28"/>
          <w:lang w:val="x-none" w:eastAsia="ru-RU"/>
        </w:rPr>
      </w:pPr>
      <w:r w:rsidRPr="003730D1">
        <w:rPr>
          <w:rFonts w:ascii="Times New Roman" w:eastAsia="Times New Roman" w:hAnsi="Times New Roman" w:cs="Times New Roman"/>
          <w:b/>
          <w:sz w:val="28"/>
          <w:szCs w:val="28"/>
          <w:lang w:val="x-none" w:eastAsia="ru-RU"/>
        </w:rPr>
        <w:t xml:space="preserve">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820"/>
        <w:gridCol w:w="4530"/>
      </w:tblGrid>
      <w:tr w:rsidR="00214D51" w:rsidRPr="00214D51" w:rsidTr="003B7CA4">
        <w:tc>
          <w:tcPr>
            <w:tcW w:w="9350" w:type="dxa"/>
            <w:gridSpan w:val="2"/>
          </w:tcPr>
          <w:p w:rsidR="00214D51" w:rsidRPr="003730D1" w:rsidRDefault="00214D51" w:rsidP="003730D1">
            <w:pPr>
              <w:spacing w:after="0" w:line="240" w:lineRule="auto"/>
              <w:contextualSpacing/>
              <w:jc w:val="center"/>
              <w:rPr>
                <w:rFonts w:ascii="Times New Roman" w:eastAsia="Calibri" w:hAnsi="Times New Roman" w:cs="Times New Roman"/>
                <w:b/>
                <w:sz w:val="28"/>
                <w:szCs w:val="28"/>
                <w:lang w:eastAsia="ru-RU"/>
              </w:rPr>
            </w:pPr>
            <w:r w:rsidRPr="003730D1">
              <w:rPr>
                <w:rFonts w:ascii="Times New Roman" w:eastAsia="Calibri" w:hAnsi="Times New Roman" w:cs="Times New Roman"/>
                <w:b/>
                <w:sz w:val="28"/>
                <w:szCs w:val="28"/>
                <w:lang w:eastAsia="ru-RU"/>
              </w:rPr>
              <w:t>Учебно-методические материалы</w:t>
            </w:r>
          </w:p>
        </w:tc>
      </w:tr>
      <w:tr w:rsidR="00214D51" w:rsidRPr="00214D51" w:rsidTr="003B7CA4">
        <w:tc>
          <w:tcPr>
            <w:tcW w:w="4820" w:type="dxa"/>
          </w:tcPr>
          <w:p w:rsidR="00214D51" w:rsidRPr="003730D1" w:rsidRDefault="00214D51" w:rsidP="003730D1">
            <w:pPr>
              <w:spacing w:after="0" w:line="240" w:lineRule="auto"/>
              <w:contextualSpacing/>
              <w:jc w:val="center"/>
              <w:rPr>
                <w:rFonts w:ascii="Times New Roman" w:eastAsia="Calibri" w:hAnsi="Times New Roman" w:cs="Times New Roman"/>
                <w:b/>
                <w:sz w:val="28"/>
                <w:szCs w:val="28"/>
                <w:lang w:eastAsia="ru-RU"/>
              </w:rPr>
            </w:pPr>
            <w:r w:rsidRPr="003730D1">
              <w:rPr>
                <w:rFonts w:ascii="Times New Roman" w:eastAsia="Calibri" w:hAnsi="Times New Roman" w:cs="Times New Roman"/>
                <w:b/>
                <w:sz w:val="28"/>
                <w:szCs w:val="28"/>
                <w:lang w:eastAsia="ru-RU"/>
              </w:rPr>
              <w:t>Методы, формы и технологии</w:t>
            </w:r>
          </w:p>
        </w:tc>
        <w:tc>
          <w:tcPr>
            <w:tcW w:w="4530" w:type="dxa"/>
          </w:tcPr>
          <w:p w:rsidR="00214D51" w:rsidRPr="003730D1" w:rsidRDefault="00214D51" w:rsidP="003730D1">
            <w:pPr>
              <w:spacing w:after="0" w:line="240" w:lineRule="auto"/>
              <w:contextualSpacing/>
              <w:jc w:val="center"/>
              <w:rPr>
                <w:rFonts w:ascii="Times New Roman" w:eastAsia="Calibri" w:hAnsi="Times New Roman" w:cs="Times New Roman"/>
                <w:b/>
                <w:sz w:val="28"/>
                <w:szCs w:val="28"/>
                <w:lang w:eastAsia="ru-RU"/>
              </w:rPr>
            </w:pPr>
            <w:r w:rsidRPr="003730D1">
              <w:rPr>
                <w:rFonts w:ascii="Times New Roman" w:eastAsia="Calibri" w:hAnsi="Times New Roman" w:cs="Times New Roman"/>
                <w:b/>
                <w:sz w:val="28"/>
                <w:szCs w:val="28"/>
                <w:lang w:eastAsia="ru-RU"/>
              </w:rPr>
              <w:t xml:space="preserve">Методические разработки, </w:t>
            </w:r>
          </w:p>
          <w:p w:rsidR="00214D51" w:rsidRPr="003730D1" w:rsidRDefault="00214D51" w:rsidP="003730D1">
            <w:pPr>
              <w:spacing w:after="0" w:line="240" w:lineRule="auto"/>
              <w:contextualSpacing/>
              <w:jc w:val="center"/>
              <w:rPr>
                <w:rFonts w:ascii="Times New Roman" w:eastAsia="Calibri" w:hAnsi="Times New Roman" w:cs="Times New Roman"/>
                <w:b/>
                <w:sz w:val="28"/>
                <w:szCs w:val="28"/>
                <w:lang w:eastAsia="ru-RU"/>
              </w:rPr>
            </w:pPr>
            <w:r w:rsidRPr="003730D1">
              <w:rPr>
                <w:rFonts w:ascii="Times New Roman" w:eastAsia="Calibri" w:hAnsi="Times New Roman" w:cs="Times New Roman"/>
                <w:b/>
                <w:sz w:val="28"/>
                <w:szCs w:val="28"/>
                <w:lang w:eastAsia="ru-RU"/>
              </w:rPr>
              <w:t>материалы курса, учебная литература</w:t>
            </w:r>
          </w:p>
        </w:tc>
      </w:tr>
      <w:tr w:rsidR="00214D51" w:rsidRPr="00214D51" w:rsidTr="003B7CA4">
        <w:trPr>
          <w:trHeight w:val="6341"/>
        </w:trPr>
        <w:tc>
          <w:tcPr>
            <w:tcW w:w="4820" w:type="dxa"/>
          </w:tcPr>
          <w:p w:rsidR="00214D51" w:rsidRPr="003730D1" w:rsidRDefault="00214D51" w:rsidP="00214D51">
            <w:pPr>
              <w:rPr>
                <w:rFonts w:ascii="Times New Roman" w:eastAsia="Calibri" w:hAnsi="Times New Roman" w:cs="Times New Roman"/>
              </w:rPr>
            </w:pPr>
            <w:permStart w:id="670386595" w:edGrp="everyone"/>
            <w:r w:rsidRPr="003730D1">
              <w:rPr>
                <w:rFonts w:ascii="Times New Roman" w:eastAsia="Calibri" w:hAnsi="Times New Roman" w:cs="Times New Roman"/>
              </w:rPr>
              <w:t xml:space="preserve">Лекционные и практические занятия будут проводиться в </w:t>
            </w:r>
            <w:proofErr w:type="spellStart"/>
            <w:r w:rsidRPr="003730D1">
              <w:rPr>
                <w:rFonts w:ascii="Times New Roman" w:eastAsia="Calibri" w:hAnsi="Times New Roman" w:cs="Times New Roman"/>
              </w:rPr>
              <w:t>Zoom</w:t>
            </w:r>
            <w:proofErr w:type="spellEnd"/>
            <w:r w:rsidRPr="003730D1">
              <w:rPr>
                <w:rFonts w:ascii="Times New Roman" w:eastAsia="Calibri" w:hAnsi="Times New Roman" w:cs="Times New Roman"/>
              </w:rPr>
              <w:t>. Будут применены активные методы обучения с прикладным подходом, реализована интеграция информационно – коммуникационной технологии, модульной технологии, практические работы.</w:t>
            </w:r>
          </w:p>
        </w:tc>
        <w:tc>
          <w:tcPr>
            <w:tcW w:w="4530" w:type="dxa"/>
          </w:tcPr>
          <w:p w:rsidR="00214D51" w:rsidRPr="003730D1" w:rsidRDefault="00214D51" w:rsidP="00214D51">
            <w:pPr>
              <w:rPr>
                <w:rFonts w:ascii="Times New Roman" w:eastAsia="Calibri" w:hAnsi="Times New Roman" w:cs="Times New Roman"/>
              </w:rPr>
            </w:pPr>
            <w:proofErr w:type="spellStart"/>
            <w:r w:rsidRPr="003730D1">
              <w:rPr>
                <w:rFonts w:ascii="Times New Roman" w:eastAsia="Calibri" w:hAnsi="Times New Roman" w:cs="Times New Roman"/>
              </w:rPr>
              <w:t>Афонин</w:t>
            </w:r>
            <w:proofErr w:type="spellEnd"/>
            <w:r w:rsidRPr="003730D1">
              <w:rPr>
                <w:rFonts w:ascii="Times New Roman" w:eastAsia="Calibri" w:hAnsi="Times New Roman" w:cs="Times New Roman"/>
              </w:rPr>
              <w:t xml:space="preserve"> В.Л. Интеллектуальные робототехнические системы [Электронный ресурс]/ В.Л. </w:t>
            </w:r>
            <w:proofErr w:type="spellStart"/>
            <w:r w:rsidRPr="003730D1">
              <w:rPr>
                <w:rFonts w:ascii="Times New Roman" w:eastAsia="Calibri" w:hAnsi="Times New Roman" w:cs="Times New Roman"/>
              </w:rPr>
              <w:t>Афонин</w:t>
            </w:r>
            <w:proofErr w:type="spellEnd"/>
            <w:r w:rsidRPr="003730D1">
              <w:rPr>
                <w:rFonts w:ascii="Times New Roman" w:eastAsia="Calibri" w:hAnsi="Times New Roman" w:cs="Times New Roman"/>
              </w:rPr>
              <w:t xml:space="preserve">, В.А. </w:t>
            </w:r>
            <w:proofErr w:type="spellStart"/>
            <w:r w:rsidRPr="003730D1">
              <w:rPr>
                <w:rFonts w:ascii="Times New Roman" w:eastAsia="Calibri" w:hAnsi="Times New Roman" w:cs="Times New Roman"/>
              </w:rPr>
              <w:t>Макушкин</w:t>
            </w:r>
            <w:proofErr w:type="spellEnd"/>
            <w:r w:rsidRPr="003730D1">
              <w:rPr>
                <w:rFonts w:ascii="Times New Roman" w:eastAsia="Calibri" w:hAnsi="Times New Roman" w:cs="Times New Roman"/>
              </w:rPr>
              <w:t xml:space="preserve">— Электрон. текстовые </w:t>
            </w:r>
            <w:r w:rsidR="00C94E1E" w:rsidRPr="003730D1">
              <w:rPr>
                <w:rFonts w:ascii="Times New Roman" w:eastAsia="Calibri" w:hAnsi="Times New Roman" w:cs="Times New Roman"/>
              </w:rPr>
              <w:t>данные. —</w:t>
            </w:r>
            <w:r w:rsidRPr="003730D1">
              <w:rPr>
                <w:rFonts w:ascii="Times New Roman" w:eastAsia="Calibri" w:hAnsi="Times New Roman" w:cs="Times New Roman"/>
              </w:rPr>
              <w:t xml:space="preserve"> М.: Интернет-Университет Информационных Технологий (ИНТУИТ), 2016. — 222 c.— Режим доступа: http://www.iprbookshop.ru/52204* </w:t>
            </w:r>
          </w:p>
          <w:p w:rsidR="00214D51" w:rsidRPr="003730D1" w:rsidRDefault="00214D51" w:rsidP="00214D51">
            <w:pPr>
              <w:rPr>
                <w:rFonts w:ascii="Times New Roman" w:eastAsia="Calibri" w:hAnsi="Times New Roman" w:cs="Times New Roman"/>
              </w:rPr>
            </w:pPr>
            <w:r w:rsidRPr="003730D1">
              <w:rPr>
                <w:rFonts w:ascii="Times New Roman" w:eastAsia="Calibri" w:hAnsi="Times New Roman" w:cs="Times New Roman"/>
              </w:rPr>
              <w:t xml:space="preserve">М. Тим Джонс Программирование искусственного интеллекта в приложениях [Электронный ресурс]/ </w:t>
            </w:r>
            <w:proofErr w:type="spellStart"/>
            <w:r w:rsidRPr="003730D1">
              <w:rPr>
                <w:rFonts w:ascii="Times New Roman" w:eastAsia="Calibri" w:hAnsi="Times New Roman" w:cs="Times New Roman"/>
              </w:rPr>
              <w:t>ТимДжонс</w:t>
            </w:r>
            <w:proofErr w:type="spellEnd"/>
            <w:r w:rsidRPr="003730D1">
              <w:rPr>
                <w:rFonts w:ascii="Times New Roman" w:eastAsia="Calibri" w:hAnsi="Times New Roman" w:cs="Times New Roman"/>
              </w:rPr>
              <w:t xml:space="preserve"> М.— Электрон. текстовые </w:t>
            </w:r>
            <w:r w:rsidR="00C94E1E" w:rsidRPr="003730D1">
              <w:rPr>
                <w:rFonts w:ascii="Times New Roman" w:eastAsia="Calibri" w:hAnsi="Times New Roman" w:cs="Times New Roman"/>
              </w:rPr>
              <w:t>данные. —</w:t>
            </w:r>
            <w:r w:rsidRPr="003730D1">
              <w:rPr>
                <w:rFonts w:ascii="Times New Roman" w:eastAsia="Calibri" w:hAnsi="Times New Roman" w:cs="Times New Roman"/>
              </w:rPr>
              <w:t xml:space="preserve"> Саратов: Профобразование, </w:t>
            </w:r>
            <w:proofErr w:type="gramStart"/>
            <w:r w:rsidRPr="003730D1">
              <w:rPr>
                <w:rFonts w:ascii="Times New Roman" w:eastAsia="Calibri" w:hAnsi="Times New Roman" w:cs="Times New Roman"/>
              </w:rPr>
              <w:t>2017.—</w:t>
            </w:r>
            <w:proofErr w:type="gramEnd"/>
            <w:r w:rsidRPr="003730D1">
              <w:rPr>
                <w:rFonts w:ascii="Times New Roman" w:eastAsia="Calibri" w:hAnsi="Times New Roman" w:cs="Times New Roman"/>
              </w:rPr>
              <w:t xml:space="preserve"> 310 c.— Режим доступа: http://www.iprbookshop.ru/63950 </w:t>
            </w:r>
          </w:p>
          <w:p w:rsidR="00214D51" w:rsidRPr="003730D1" w:rsidRDefault="00214D51" w:rsidP="00214D51">
            <w:pPr>
              <w:rPr>
                <w:rFonts w:ascii="Times New Roman" w:eastAsia="Calibri" w:hAnsi="Times New Roman" w:cs="Times New Roman"/>
              </w:rPr>
            </w:pPr>
            <w:r w:rsidRPr="003730D1">
              <w:rPr>
                <w:rFonts w:ascii="Times New Roman" w:eastAsia="Calibri" w:hAnsi="Times New Roman" w:cs="Times New Roman"/>
              </w:rPr>
              <w:t xml:space="preserve">Трофимов В.Б. Интеллектуальные автоматизированные системы управления технологическими объектами [Электронный ресурс]/ Трофимов В.Б., Кулаков С.М.— Электрон. текстовые данные.— М.: Инфра-Инженерия, 2016.— 232 c.— Режим доступа: http://www.iprbookshop.ru/51726.html* </w:t>
            </w:r>
          </w:p>
        </w:tc>
      </w:tr>
      <w:permEnd w:id="670386595"/>
    </w:tbl>
    <w:p w:rsidR="00214D51" w:rsidRPr="00214D51" w:rsidRDefault="00214D51" w:rsidP="00214D51">
      <w:pPr>
        <w:rPr>
          <w:b/>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820"/>
        <w:gridCol w:w="4530"/>
      </w:tblGrid>
      <w:tr w:rsidR="00214D51" w:rsidRPr="00214D51" w:rsidTr="003B7CA4">
        <w:tc>
          <w:tcPr>
            <w:tcW w:w="9350" w:type="dxa"/>
            <w:gridSpan w:val="2"/>
          </w:tcPr>
          <w:p w:rsidR="00214D51" w:rsidRPr="003730D1" w:rsidRDefault="00214D51" w:rsidP="003730D1">
            <w:pPr>
              <w:jc w:val="center"/>
              <w:rPr>
                <w:rFonts w:ascii="Times New Roman" w:eastAsia="Calibri" w:hAnsi="Times New Roman" w:cs="Times New Roman"/>
                <w:b/>
                <w:sz w:val="28"/>
                <w:szCs w:val="28"/>
                <w:lang w:eastAsia="ru-RU"/>
              </w:rPr>
            </w:pPr>
            <w:r w:rsidRPr="003730D1">
              <w:rPr>
                <w:rFonts w:ascii="Times New Roman" w:eastAsia="Calibri" w:hAnsi="Times New Roman" w:cs="Times New Roman"/>
                <w:b/>
                <w:sz w:val="28"/>
                <w:szCs w:val="28"/>
                <w:lang w:eastAsia="ru-RU"/>
              </w:rPr>
              <w:t>Информационное сопровождение</w:t>
            </w:r>
          </w:p>
        </w:tc>
      </w:tr>
      <w:tr w:rsidR="00214D51" w:rsidRPr="00214D51" w:rsidTr="003B7CA4">
        <w:tc>
          <w:tcPr>
            <w:tcW w:w="4820" w:type="dxa"/>
          </w:tcPr>
          <w:p w:rsidR="00214D51" w:rsidRPr="003730D1" w:rsidRDefault="00214D51" w:rsidP="003730D1">
            <w:pPr>
              <w:jc w:val="center"/>
              <w:rPr>
                <w:rFonts w:ascii="Times New Roman" w:eastAsia="Calibri" w:hAnsi="Times New Roman" w:cs="Times New Roman"/>
                <w:b/>
                <w:sz w:val="28"/>
                <w:szCs w:val="28"/>
                <w:lang w:eastAsia="ru-RU"/>
              </w:rPr>
            </w:pPr>
            <w:r w:rsidRPr="003730D1">
              <w:rPr>
                <w:rFonts w:ascii="Times New Roman" w:eastAsia="Calibri" w:hAnsi="Times New Roman" w:cs="Times New Roman"/>
                <w:b/>
                <w:sz w:val="28"/>
                <w:szCs w:val="28"/>
                <w:lang w:eastAsia="ru-RU"/>
              </w:rPr>
              <w:t>Электронные</w:t>
            </w:r>
            <w:r w:rsidR="003730D1">
              <w:rPr>
                <w:rFonts w:ascii="Times New Roman" w:eastAsia="Calibri" w:hAnsi="Times New Roman" w:cs="Times New Roman"/>
                <w:b/>
                <w:sz w:val="28"/>
                <w:szCs w:val="28"/>
                <w:lang w:eastAsia="ru-RU"/>
              </w:rPr>
              <w:t xml:space="preserve"> </w:t>
            </w:r>
            <w:r w:rsidRPr="003730D1">
              <w:rPr>
                <w:rFonts w:ascii="Times New Roman" w:eastAsia="Calibri" w:hAnsi="Times New Roman" w:cs="Times New Roman"/>
                <w:b/>
                <w:sz w:val="28"/>
                <w:szCs w:val="28"/>
                <w:lang w:eastAsia="ru-RU"/>
              </w:rPr>
              <w:t>образовательные ресурсы</w:t>
            </w:r>
          </w:p>
        </w:tc>
        <w:tc>
          <w:tcPr>
            <w:tcW w:w="4530" w:type="dxa"/>
          </w:tcPr>
          <w:p w:rsidR="00214D51" w:rsidRPr="003730D1" w:rsidRDefault="00214D51" w:rsidP="003730D1">
            <w:pPr>
              <w:jc w:val="center"/>
              <w:rPr>
                <w:rFonts w:ascii="Times New Roman" w:eastAsia="Calibri" w:hAnsi="Times New Roman" w:cs="Times New Roman"/>
                <w:b/>
                <w:sz w:val="28"/>
                <w:szCs w:val="28"/>
                <w:lang w:eastAsia="ru-RU"/>
              </w:rPr>
            </w:pPr>
            <w:r w:rsidRPr="003730D1">
              <w:rPr>
                <w:rFonts w:ascii="Times New Roman" w:eastAsia="Calibri" w:hAnsi="Times New Roman" w:cs="Times New Roman"/>
                <w:b/>
                <w:sz w:val="28"/>
                <w:szCs w:val="28"/>
                <w:lang w:eastAsia="ru-RU"/>
              </w:rPr>
              <w:t>Электронные</w:t>
            </w:r>
            <w:r w:rsidR="003730D1">
              <w:rPr>
                <w:rFonts w:ascii="Times New Roman" w:eastAsia="Calibri" w:hAnsi="Times New Roman" w:cs="Times New Roman"/>
                <w:b/>
                <w:sz w:val="28"/>
                <w:szCs w:val="28"/>
                <w:lang w:eastAsia="ru-RU"/>
              </w:rPr>
              <w:t xml:space="preserve"> </w:t>
            </w:r>
            <w:r w:rsidRPr="003730D1">
              <w:rPr>
                <w:rFonts w:ascii="Times New Roman" w:eastAsia="Calibri" w:hAnsi="Times New Roman" w:cs="Times New Roman"/>
                <w:b/>
                <w:sz w:val="28"/>
                <w:szCs w:val="28"/>
                <w:lang w:eastAsia="ru-RU"/>
              </w:rPr>
              <w:t>информационные ресурсы</w:t>
            </w:r>
          </w:p>
        </w:tc>
      </w:tr>
      <w:tr w:rsidR="00214D51" w:rsidRPr="00214D51" w:rsidTr="003B7CA4">
        <w:tc>
          <w:tcPr>
            <w:tcW w:w="4820" w:type="dxa"/>
          </w:tcPr>
          <w:p w:rsidR="00214D51" w:rsidRPr="003730D1" w:rsidRDefault="00214D51" w:rsidP="00214D51">
            <w:pPr>
              <w:rPr>
                <w:rFonts w:ascii="Times New Roman" w:eastAsia="Calibri" w:hAnsi="Times New Roman" w:cs="Times New Roman"/>
              </w:rPr>
            </w:pPr>
            <w:permStart w:id="550242998" w:edGrp="everyone"/>
            <w:r w:rsidRPr="003730D1">
              <w:rPr>
                <w:rFonts w:ascii="Times New Roman" w:eastAsia="Calibri" w:hAnsi="Times New Roman" w:cs="Times New Roman"/>
              </w:rPr>
              <w:t>http://fpk.skif.donstu.ru</w:t>
            </w:r>
          </w:p>
        </w:tc>
        <w:tc>
          <w:tcPr>
            <w:tcW w:w="4530" w:type="dxa"/>
          </w:tcPr>
          <w:p w:rsidR="00214D51" w:rsidRPr="003730D1" w:rsidRDefault="00214D51" w:rsidP="00214D51">
            <w:pPr>
              <w:rPr>
                <w:rFonts w:ascii="Times New Roman" w:eastAsia="Calibri" w:hAnsi="Times New Roman" w:cs="Times New Roman"/>
              </w:rPr>
            </w:pPr>
            <w:r w:rsidRPr="003730D1">
              <w:rPr>
                <w:rFonts w:ascii="Times New Roman" w:eastAsia="Calibri" w:hAnsi="Times New Roman" w:cs="Times New Roman"/>
              </w:rPr>
              <w:t>http://fpk.skif.donstu.ru</w:t>
            </w:r>
          </w:p>
        </w:tc>
      </w:tr>
      <w:tr w:rsidR="00214D51" w:rsidRPr="00214D51" w:rsidTr="003B7CA4">
        <w:tc>
          <w:tcPr>
            <w:tcW w:w="4820" w:type="dxa"/>
          </w:tcPr>
          <w:p w:rsidR="00214D51" w:rsidRPr="003730D1" w:rsidRDefault="00214D51" w:rsidP="00214D51">
            <w:pPr>
              <w:rPr>
                <w:rFonts w:ascii="Times New Roman" w:eastAsia="Calibri" w:hAnsi="Times New Roman" w:cs="Times New Roman"/>
              </w:rPr>
            </w:pPr>
          </w:p>
        </w:tc>
        <w:tc>
          <w:tcPr>
            <w:tcW w:w="4530" w:type="dxa"/>
          </w:tcPr>
          <w:p w:rsidR="00214D51" w:rsidRPr="003730D1" w:rsidRDefault="00B770F3" w:rsidP="00214D51">
            <w:pPr>
              <w:rPr>
                <w:rFonts w:ascii="Times New Roman" w:eastAsia="Calibri" w:hAnsi="Times New Roman" w:cs="Times New Roman"/>
              </w:rPr>
            </w:pPr>
            <w:hyperlink r:id="rId51" w:history="1">
              <w:r w:rsidR="00214D51" w:rsidRPr="003730D1">
                <w:rPr>
                  <w:rFonts w:ascii="Times New Roman" w:eastAsia="Calibri" w:hAnsi="Times New Roman" w:cs="Times New Roman"/>
                </w:rPr>
                <w:t>http://www.biblioclub.ru</w:t>
              </w:r>
            </w:hyperlink>
          </w:p>
        </w:tc>
      </w:tr>
      <w:tr w:rsidR="00214D51" w:rsidRPr="00214D51" w:rsidTr="003B7CA4">
        <w:tc>
          <w:tcPr>
            <w:tcW w:w="4820" w:type="dxa"/>
          </w:tcPr>
          <w:p w:rsidR="00214D51" w:rsidRPr="003730D1" w:rsidRDefault="00214D51" w:rsidP="00214D51">
            <w:pPr>
              <w:rPr>
                <w:rFonts w:ascii="Times New Roman" w:eastAsia="Calibri" w:hAnsi="Times New Roman" w:cs="Times New Roman"/>
              </w:rPr>
            </w:pPr>
          </w:p>
        </w:tc>
        <w:tc>
          <w:tcPr>
            <w:tcW w:w="4530" w:type="dxa"/>
          </w:tcPr>
          <w:p w:rsidR="00214D51" w:rsidRPr="003730D1" w:rsidRDefault="00214D51" w:rsidP="00214D51">
            <w:pPr>
              <w:rPr>
                <w:rFonts w:ascii="Times New Roman" w:eastAsia="Calibri" w:hAnsi="Times New Roman" w:cs="Times New Roman"/>
              </w:rPr>
            </w:pPr>
            <w:r w:rsidRPr="003730D1">
              <w:rPr>
                <w:rFonts w:ascii="Times New Roman" w:eastAsia="Calibri" w:hAnsi="Times New Roman" w:cs="Times New Roman"/>
              </w:rPr>
              <w:t>http://www.intuit.ru/</w:t>
            </w:r>
          </w:p>
        </w:tc>
      </w:tr>
      <w:permEnd w:id="550242998"/>
    </w:tbl>
    <w:p w:rsidR="00214D51" w:rsidRPr="00214D51" w:rsidRDefault="00214D51" w:rsidP="00214D51">
      <w:pPr>
        <w:rPr>
          <w:b/>
        </w:rPr>
      </w:pPr>
    </w:p>
    <w:p w:rsidR="00214D51" w:rsidRPr="003730D1" w:rsidRDefault="00214D51" w:rsidP="003730D1">
      <w:pPr>
        <w:jc w:val="center"/>
        <w:rPr>
          <w:rFonts w:ascii="Times New Roman" w:eastAsia="Calibri" w:hAnsi="Times New Roman" w:cs="Times New Roman"/>
          <w:b/>
          <w:sz w:val="28"/>
          <w:szCs w:val="28"/>
        </w:rPr>
      </w:pPr>
      <w:r w:rsidRPr="003730D1">
        <w:rPr>
          <w:rFonts w:ascii="Times New Roman" w:eastAsia="Calibri" w:hAnsi="Times New Roman" w:cs="Times New Roman"/>
          <w:b/>
          <w:sz w:val="28"/>
          <w:szCs w:val="28"/>
        </w:rPr>
        <w:t>9.3.</w:t>
      </w:r>
      <w:r w:rsidR="003730D1">
        <w:rPr>
          <w:rFonts w:ascii="Times New Roman" w:eastAsia="Calibri" w:hAnsi="Times New Roman" w:cs="Times New Roman"/>
          <w:b/>
          <w:sz w:val="28"/>
          <w:szCs w:val="28"/>
        </w:rPr>
        <w:t xml:space="preserve"> </w:t>
      </w:r>
      <w:r w:rsidRPr="003730D1">
        <w:rPr>
          <w:rFonts w:ascii="Times New Roman" w:eastAsia="Calibri" w:hAnsi="Times New Roman" w:cs="Times New Roman"/>
          <w:b/>
          <w:sz w:val="28"/>
          <w:szCs w:val="28"/>
        </w:rPr>
        <w:t xml:space="preserve">Материально-технические условия реализации </w:t>
      </w:r>
    </w:p>
    <w:p w:rsidR="00214D51" w:rsidRPr="00214D51" w:rsidRDefault="00214D51" w:rsidP="00214D51">
      <w:pPr>
        <w:rPr>
          <w:i/>
        </w:rPr>
      </w:pP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77"/>
        <w:gridCol w:w="6379"/>
      </w:tblGrid>
      <w:tr w:rsidR="00214D51" w:rsidRPr="00214D51" w:rsidTr="003730D1">
        <w:trPr>
          <w:trHeight w:val="986"/>
        </w:trPr>
        <w:tc>
          <w:tcPr>
            <w:tcW w:w="2977" w:type="dxa"/>
          </w:tcPr>
          <w:p w:rsidR="00214D51" w:rsidRPr="003730D1" w:rsidRDefault="00214D51" w:rsidP="003730D1">
            <w:pPr>
              <w:jc w:val="center"/>
              <w:rPr>
                <w:rFonts w:ascii="Times New Roman" w:eastAsia="Calibri" w:hAnsi="Times New Roman" w:cs="Times New Roman"/>
                <w:b/>
                <w:sz w:val="28"/>
                <w:szCs w:val="28"/>
              </w:rPr>
            </w:pPr>
            <w:r w:rsidRPr="003730D1">
              <w:rPr>
                <w:rFonts w:ascii="Times New Roman" w:eastAsia="Calibri" w:hAnsi="Times New Roman" w:cs="Times New Roman"/>
                <w:b/>
                <w:sz w:val="28"/>
                <w:szCs w:val="28"/>
              </w:rPr>
              <w:t>Вид занятий</w:t>
            </w:r>
          </w:p>
        </w:tc>
        <w:tc>
          <w:tcPr>
            <w:tcW w:w="6379" w:type="dxa"/>
          </w:tcPr>
          <w:p w:rsidR="00214D51" w:rsidRPr="003730D1" w:rsidRDefault="00214D51" w:rsidP="003730D1">
            <w:pPr>
              <w:jc w:val="center"/>
              <w:rPr>
                <w:rFonts w:ascii="Times New Roman" w:eastAsia="Calibri" w:hAnsi="Times New Roman" w:cs="Times New Roman"/>
                <w:b/>
                <w:sz w:val="28"/>
                <w:szCs w:val="28"/>
              </w:rPr>
            </w:pPr>
            <w:r w:rsidRPr="003730D1">
              <w:rPr>
                <w:rFonts w:ascii="Times New Roman" w:eastAsia="Calibri" w:hAnsi="Times New Roman" w:cs="Times New Roman"/>
                <w:b/>
                <w:sz w:val="28"/>
                <w:szCs w:val="28"/>
              </w:rPr>
              <w:t>Наименование оборудования, программного обеспечения</w:t>
            </w:r>
          </w:p>
        </w:tc>
      </w:tr>
      <w:tr w:rsidR="00214D51" w:rsidRPr="00214D51" w:rsidTr="003730D1">
        <w:trPr>
          <w:trHeight w:val="715"/>
        </w:trPr>
        <w:tc>
          <w:tcPr>
            <w:tcW w:w="2977" w:type="dxa"/>
          </w:tcPr>
          <w:p w:rsidR="00214D51" w:rsidRPr="003730D1" w:rsidRDefault="00214D51" w:rsidP="00214D51">
            <w:pPr>
              <w:rPr>
                <w:rFonts w:ascii="Times New Roman" w:eastAsia="Calibri" w:hAnsi="Times New Roman" w:cs="Times New Roman"/>
              </w:rPr>
            </w:pPr>
            <w:permStart w:id="1324702113" w:edGrp="everyone"/>
            <w:r w:rsidRPr="003730D1">
              <w:rPr>
                <w:rFonts w:ascii="Times New Roman" w:eastAsia="Calibri" w:hAnsi="Times New Roman" w:cs="Times New Roman"/>
              </w:rPr>
              <w:t>Лекция</w:t>
            </w:r>
          </w:p>
        </w:tc>
        <w:tc>
          <w:tcPr>
            <w:tcW w:w="6379" w:type="dxa"/>
          </w:tcPr>
          <w:p w:rsidR="00214D51" w:rsidRPr="003730D1" w:rsidRDefault="00214D51" w:rsidP="00214D51">
            <w:pPr>
              <w:rPr>
                <w:rFonts w:ascii="Times New Roman" w:eastAsia="Calibri" w:hAnsi="Times New Roman" w:cs="Times New Roman"/>
              </w:rPr>
            </w:pPr>
            <w:r w:rsidRPr="003730D1">
              <w:rPr>
                <w:rFonts w:ascii="Times New Roman" w:eastAsia="Calibri" w:hAnsi="Times New Roman" w:cs="Times New Roman"/>
              </w:rPr>
              <w:t xml:space="preserve">Персональный компьютер с ОС </w:t>
            </w:r>
            <w:proofErr w:type="spellStart"/>
            <w:r w:rsidRPr="003730D1">
              <w:rPr>
                <w:rFonts w:ascii="Times New Roman" w:eastAsia="Calibri" w:hAnsi="Times New Roman" w:cs="Times New Roman"/>
              </w:rPr>
              <w:t>Windows</w:t>
            </w:r>
            <w:proofErr w:type="spellEnd"/>
            <w:r w:rsidRPr="003730D1">
              <w:rPr>
                <w:rFonts w:ascii="Times New Roman" w:eastAsia="Calibri" w:hAnsi="Times New Roman" w:cs="Times New Roman"/>
              </w:rPr>
              <w:t xml:space="preserve"> 10, </w:t>
            </w:r>
            <w:proofErr w:type="spellStart"/>
            <w:r w:rsidRPr="003730D1">
              <w:rPr>
                <w:rFonts w:ascii="Times New Roman" w:eastAsia="Calibri" w:hAnsi="Times New Roman" w:cs="Times New Roman"/>
              </w:rPr>
              <w:t>Microsoft</w:t>
            </w:r>
            <w:proofErr w:type="spellEnd"/>
            <w:r w:rsidRPr="003730D1">
              <w:rPr>
                <w:rFonts w:ascii="Times New Roman" w:eastAsia="Calibri" w:hAnsi="Times New Roman" w:cs="Times New Roman"/>
              </w:rPr>
              <w:t xml:space="preserve"> </w:t>
            </w:r>
            <w:proofErr w:type="spellStart"/>
            <w:r w:rsidRPr="003730D1">
              <w:rPr>
                <w:rFonts w:ascii="Times New Roman" w:eastAsia="Calibri" w:hAnsi="Times New Roman" w:cs="Times New Roman"/>
              </w:rPr>
              <w:t>Internet</w:t>
            </w:r>
            <w:proofErr w:type="spellEnd"/>
            <w:r w:rsidRPr="003730D1">
              <w:rPr>
                <w:rFonts w:ascii="Times New Roman" w:eastAsia="Calibri" w:hAnsi="Times New Roman" w:cs="Times New Roman"/>
              </w:rPr>
              <w:t xml:space="preserve"> Explorer (или другой браузер), платформа для размещения материалов программы, </w:t>
            </w:r>
            <w:proofErr w:type="spellStart"/>
            <w:r w:rsidRPr="003730D1">
              <w:rPr>
                <w:rFonts w:ascii="Times New Roman" w:eastAsia="Calibri" w:hAnsi="Times New Roman" w:cs="Times New Roman"/>
              </w:rPr>
              <w:t>Zoom</w:t>
            </w:r>
            <w:proofErr w:type="spellEnd"/>
            <w:r w:rsidRPr="003730D1">
              <w:rPr>
                <w:rFonts w:ascii="Times New Roman" w:eastAsia="Calibri" w:hAnsi="Times New Roman" w:cs="Times New Roman"/>
              </w:rPr>
              <w:t xml:space="preserve">, </w:t>
            </w:r>
            <w:proofErr w:type="spellStart"/>
            <w:r w:rsidRPr="003730D1">
              <w:rPr>
                <w:rFonts w:ascii="Times New Roman" w:eastAsia="Calibri" w:hAnsi="Times New Roman" w:cs="Times New Roman"/>
              </w:rPr>
              <w:t>Visual</w:t>
            </w:r>
            <w:proofErr w:type="spellEnd"/>
            <w:r w:rsidRPr="003730D1">
              <w:rPr>
                <w:rFonts w:ascii="Times New Roman" w:eastAsia="Calibri" w:hAnsi="Times New Roman" w:cs="Times New Roman"/>
              </w:rPr>
              <w:t xml:space="preserve"> </w:t>
            </w:r>
            <w:proofErr w:type="spellStart"/>
            <w:r w:rsidRPr="003730D1">
              <w:rPr>
                <w:rFonts w:ascii="Times New Roman" w:eastAsia="Calibri" w:hAnsi="Times New Roman" w:cs="Times New Roman"/>
              </w:rPr>
              <w:t>Prolog</w:t>
            </w:r>
            <w:proofErr w:type="spellEnd"/>
            <w:r w:rsidRPr="003730D1">
              <w:rPr>
                <w:rFonts w:ascii="Times New Roman" w:eastAsia="Calibri" w:hAnsi="Times New Roman" w:cs="Times New Roman"/>
              </w:rPr>
              <w:t xml:space="preserve"> </w:t>
            </w:r>
          </w:p>
        </w:tc>
      </w:tr>
      <w:tr w:rsidR="00214D51" w:rsidRPr="00214D51" w:rsidTr="003730D1">
        <w:tc>
          <w:tcPr>
            <w:tcW w:w="2977" w:type="dxa"/>
          </w:tcPr>
          <w:p w:rsidR="00214D51" w:rsidRPr="003730D1" w:rsidRDefault="00214D51" w:rsidP="00214D51">
            <w:pPr>
              <w:rPr>
                <w:rFonts w:ascii="Times New Roman" w:eastAsia="Calibri" w:hAnsi="Times New Roman" w:cs="Times New Roman"/>
              </w:rPr>
            </w:pPr>
            <w:r w:rsidRPr="003730D1">
              <w:rPr>
                <w:rFonts w:ascii="Times New Roman" w:eastAsia="Calibri" w:hAnsi="Times New Roman" w:cs="Times New Roman"/>
              </w:rPr>
              <w:t>Самостоятельная работа</w:t>
            </w:r>
          </w:p>
        </w:tc>
        <w:tc>
          <w:tcPr>
            <w:tcW w:w="6379" w:type="dxa"/>
          </w:tcPr>
          <w:p w:rsidR="00214D51" w:rsidRPr="003730D1" w:rsidRDefault="00214D51" w:rsidP="00214D51">
            <w:pPr>
              <w:rPr>
                <w:rFonts w:ascii="Times New Roman" w:eastAsia="Calibri" w:hAnsi="Times New Roman" w:cs="Times New Roman"/>
              </w:rPr>
            </w:pPr>
            <w:r w:rsidRPr="003730D1">
              <w:rPr>
                <w:rFonts w:ascii="Times New Roman" w:eastAsia="Calibri" w:hAnsi="Times New Roman" w:cs="Times New Roman"/>
              </w:rPr>
              <w:t xml:space="preserve">Персональный компьютер с ОС </w:t>
            </w:r>
            <w:proofErr w:type="spellStart"/>
            <w:r w:rsidRPr="003730D1">
              <w:rPr>
                <w:rFonts w:ascii="Times New Roman" w:eastAsia="Calibri" w:hAnsi="Times New Roman" w:cs="Times New Roman"/>
              </w:rPr>
              <w:t>Windows</w:t>
            </w:r>
            <w:proofErr w:type="spellEnd"/>
            <w:r w:rsidRPr="003730D1">
              <w:rPr>
                <w:rFonts w:ascii="Times New Roman" w:eastAsia="Calibri" w:hAnsi="Times New Roman" w:cs="Times New Roman"/>
              </w:rPr>
              <w:t xml:space="preserve"> 10, </w:t>
            </w:r>
            <w:proofErr w:type="spellStart"/>
            <w:r w:rsidRPr="003730D1">
              <w:rPr>
                <w:rFonts w:ascii="Times New Roman" w:eastAsia="Calibri" w:hAnsi="Times New Roman" w:cs="Times New Roman"/>
              </w:rPr>
              <w:t>Microsoft</w:t>
            </w:r>
            <w:proofErr w:type="spellEnd"/>
            <w:r w:rsidRPr="003730D1">
              <w:rPr>
                <w:rFonts w:ascii="Times New Roman" w:eastAsia="Calibri" w:hAnsi="Times New Roman" w:cs="Times New Roman"/>
              </w:rPr>
              <w:t xml:space="preserve"> </w:t>
            </w:r>
            <w:proofErr w:type="spellStart"/>
            <w:r w:rsidRPr="003730D1">
              <w:rPr>
                <w:rFonts w:ascii="Times New Roman" w:eastAsia="Calibri" w:hAnsi="Times New Roman" w:cs="Times New Roman"/>
              </w:rPr>
              <w:t>Internet</w:t>
            </w:r>
            <w:proofErr w:type="spellEnd"/>
            <w:r w:rsidRPr="003730D1">
              <w:rPr>
                <w:rFonts w:ascii="Times New Roman" w:eastAsia="Calibri" w:hAnsi="Times New Roman" w:cs="Times New Roman"/>
              </w:rPr>
              <w:t xml:space="preserve"> </w:t>
            </w:r>
            <w:proofErr w:type="spellStart"/>
            <w:r w:rsidRPr="003730D1">
              <w:rPr>
                <w:rFonts w:ascii="Times New Roman" w:eastAsia="Calibri" w:hAnsi="Times New Roman" w:cs="Times New Roman"/>
              </w:rPr>
              <w:t>Explorer</w:t>
            </w:r>
            <w:proofErr w:type="spellEnd"/>
            <w:r w:rsidRPr="003730D1">
              <w:rPr>
                <w:rFonts w:ascii="Times New Roman" w:eastAsia="Calibri" w:hAnsi="Times New Roman" w:cs="Times New Roman"/>
              </w:rPr>
              <w:t xml:space="preserve"> (или другой браузер), платформа для размещения материалов программы, </w:t>
            </w:r>
            <w:proofErr w:type="spellStart"/>
            <w:r w:rsidRPr="003730D1">
              <w:rPr>
                <w:rFonts w:ascii="Times New Roman" w:eastAsia="Calibri" w:hAnsi="Times New Roman" w:cs="Times New Roman"/>
              </w:rPr>
              <w:t>Zoom</w:t>
            </w:r>
            <w:proofErr w:type="spellEnd"/>
            <w:r w:rsidRPr="003730D1">
              <w:rPr>
                <w:rFonts w:ascii="Times New Roman" w:eastAsia="Calibri" w:hAnsi="Times New Roman" w:cs="Times New Roman"/>
              </w:rPr>
              <w:t xml:space="preserve">, </w:t>
            </w:r>
            <w:proofErr w:type="spellStart"/>
            <w:r w:rsidRPr="003730D1">
              <w:rPr>
                <w:rFonts w:ascii="Times New Roman" w:eastAsia="Calibri" w:hAnsi="Times New Roman" w:cs="Times New Roman"/>
              </w:rPr>
              <w:t>Visual</w:t>
            </w:r>
            <w:proofErr w:type="spellEnd"/>
            <w:r w:rsidRPr="003730D1">
              <w:rPr>
                <w:rFonts w:ascii="Times New Roman" w:eastAsia="Calibri" w:hAnsi="Times New Roman" w:cs="Times New Roman"/>
              </w:rPr>
              <w:t xml:space="preserve"> </w:t>
            </w:r>
            <w:proofErr w:type="spellStart"/>
            <w:r w:rsidRPr="003730D1">
              <w:rPr>
                <w:rFonts w:ascii="Times New Roman" w:eastAsia="Calibri" w:hAnsi="Times New Roman" w:cs="Times New Roman"/>
              </w:rPr>
              <w:t>Prolog</w:t>
            </w:r>
            <w:proofErr w:type="spellEnd"/>
            <w:r w:rsidRPr="003730D1">
              <w:rPr>
                <w:rFonts w:ascii="Times New Roman" w:eastAsia="Calibri" w:hAnsi="Times New Roman" w:cs="Times New Roman"/>
              </w:rPr>
              <w:t xml:space="preserve"> </w:t>
            </w:r>
          </w:p>
        </w:tc>
      </w:tr>
      <w:tr w:rsidR="00214D51" w:rsidRPr="00214D51" w:rsidTr="003730D1">
        <w:tc>
          <w:tcPr>
            <w:tcW w:w="2977" w:type="dxa"/>
          </w:tcPr>
          <w:p w:rsidR="00214D51" w:rsidRPr="003730D1" w:rsidRDefault="00214D51" w:rsidP="00214D51">
            <w:pPr>
              <w:rPr>
                <w:rFonts w:ascii="Times New Roman" w:eastAsia="Calibri" w:hAnsi="Times New Roman" w:cs="Times New Roman"/>
              </w:rPr>
            </w:pPr>
            <w:r w:rsidRPr="003730D1">
              <w:rPr>
                <w:rFonts w:ascii="Times New Roman" w:eastAsia="Calibri" w:hAnsi="Times New Roman" w:cs="Times New Roman"/>
              </w:rPr>
              <w:t>Практические работы</w:t>
            </w:r>
          </w:p>
        </w:tc>
        <w:tc>
          <w:tcPr>
            <w:tcW w:w="6379" w:type="dxa"/>
          </w:tcPr>
          <w:p w:rsidR="00214D51" w:rsidRPr="003730D1" w:rsidRDefault="00214D51" w:rsidP="00214D51">
            <w:pPr>
              <w:rPr>
                <w:rFonts w:ascii="Times New Roman" w:eastAsia="Calibri" w:hAnsi="Times New Roman" w:cs="Times New Roman"/>
              </w:rPr>
            </w:pPr>
            <w:r w:rsidRPr="003730D1">
              <w:rPr>
                <w:rFonts w:ascii="Times New Roman" w:eastAsia="Calibri" w:hAnsi="Times New Roman" w:cs="Times New Roman"/>
              </w:rPr>
              <w:t xml:space="preserve">Персональный компьютер с ОС </w:t>
            </w:r>
            <w:proofErr w:type="spellStart"/>
            <w:r w:rsidRPr="003730D1">
              <w:rPr>
                <w:rFonts w:ascii="Times New Roman" w:eastAsia="Calibri" w:hAnsi="Times New Roman" w:cs="Times New Roman"/>
              </w:rPr>
              <w:t>Windows</w:t>
            </w:r>
            <w:proofErr w:type="spellEnd"/>
            <w:r w:rsidRPr="003730D1">
              <w:rPr>
                <w:rFonts w:ascii="Times New Roman" w:eastAsia="Calibri" w:hAnsi="Times New Roman" w:cs="Times New Roman"/>
              </w:rPr>
              <w:t xml:space="preserve"> 10, </w:t>
            </w:r>
            <w:proofErr w:type="spellStart"/>
            <w:r w:rsidRPr="003730D1">
              <w:rPr>
                <w:rFonts w:ascii="Times New Roman" w:eastAsia="Calibri" w:hAnsi="Times New Roman" w:cs="Times New Roman"/>
              </w:rPr>
              <w:t>Microsoft</w:t>
            </w:r>
            <w:proofErr w:type="spellEnd"/>
            <w:r w:rsidRPr="003730D1">
              <w:rPr>
                <w:rFonts w:ascii="Times New Roman" w:eastAsia="Calibri" w:hAnsi="Times New Roman" w:cs="Times New Roman"/>
              </w:rPr>
              <w:t xml:space="preserve"> </w:t>
            </w:r>
            <w:proofErr w:type="spellStart"/>
            <w:r w:rsidRPr="003730D1">
              <w:rPr>
                <w:rFonts w:ascii="Times New Roman" w:eastAsia="Calibri" w:hAnsi="Times New Roman" w:cs="Times New Roman"/>
              </w:rPr>
              <w:t>Internet</w:t>
            </w:r>
            <w:proofErr w:type="spellEnd"/>
            <w:r w:rsidRPr="003730D1">
              <w:rPr>
                <w:rFonts w:ascii="Times New Roman" w:eastAsia="Calibri" w:hAnsi="Times New Roman" w:cs="Times New Roman"/>
              </w:rPr>
              <w:t xml:space="preserve"> </w:t>
            </w:r>
            <w:proofErr w:type="spellStart"/>
            <w:r w:rsidRPr="003730D1">
              <w:rPr>
                <w:rFonts w:ascii="Times New Roman" w:eastAsia="Calibri" w:hAnsi="Times New Roman" w:cs="Times New Roman"/>
              </w:rPr>
              <w:t>Explorer</w:t>
            </w:r>
            <w:proofErr w:type="spellEnd"/>
            <w:r w:rsidRPr="003730D1">
              <w:rPr>
                <w:rFonts w:ascii="Times New Roman" w:eastAsia="Calibri" w:hAnsi="Times New Roman" w:cs="Times New Roman"/>
              </w:rPr>
              <w:t xml:space="preserve"> (или другой браузер), платформа для размещения материалов программы, </w:t>
            </w:r>
            <w:proofErr w:type="spellStart"/>
            <w:r w:rsidRPr="003730D1">
              <w:rPr>
                <w:rFonts w:ascii="Times New Roman" w:eastAsia="Calibri" w:hAnsi="Times New Roman" w:cs="Times New Roman"/>
              </w:rPr>
              <w:t>Zoom</w:t>
            </w:r>
            <w:proofErr w:type="spellEnd"/>
            <w:r w:rsidRPr="003730D1">
              <w:rPr>
                <w:rFonts w:ascii="Times New Roman" w:eastAsia="Calibri" w:hAnsi="Times New Roman" w:cs="Times New Roman"/>
              </w:rPr>
              <w:t xml:space="preserve">, </w:t>
            </w:r>
            <w:proofErr w:type="spellStart"/>
            <w:r w:rsidRPr="003730D1">
              <w:rPr>
                <w:rFonts w:ascii="Times New Roman" w:eastAsia="Calibri" w:hAnsi="Times New Roman" w:cs="Times New Roman"/>
              </w:rPr>
              <w:t>Visual</w:t>
            </w:r>
            <w:proofErr w:type="spellEnd"/>
            <w:r w:rsidRPr="003730D1">
              <w:rPr>
                <w:rFonts w:ascii="Times New Roman" w:eastAsia="Calibri" w:hAnsi="Times New Roman" w:cs="Times New Roman"/>
              </w:rPr>
              <w:t xml:space="preserve"> </w:t>
            </w:r>
            <w:proofErr w:type="spellStart"/>
            <w:r w:rsidRPr="003730D1">
              <w:rPr>
                <w:rFonts w:ascii="Times New Roman" w:eastAsia="Calibri" w:hAnsi="Times New Roman" w:cs="Times New Roman"/>
              </w:rPr>
              <w:t>Prolog</w:t>
            </w:r>
            <w:proofErr w:type="spellEnd"/>
            <w:r w:rsidRPr="003730D1">
              <w:rPr>
                <w:rFonts w:ascii="Times New Roman" w:eastAsia="Calibri" w:hAnsi="Times New Roman" w:cs="Times New Roman"/>
              </w:rPr>
              <w:t xml:space="preserve"> </w:t>
            </w:r>
          </w:p>
        </w:tc>
      </w:tr>
      <w:permEnd w:id="1324702113"/>
    </w:tbl>
    <w:p w:rsidR="00214D51" w:rsidRPr="00214D51" w:rsidRDefault="00214D51" w:rsidP="00214D51">
      <w:pPr>
        <w:rPr>
          <w:i/>
        </w:rPr>
      </w:pPr>
    </w:p>
    <w:p w:rsidR="00214D51" w:rsidRPr="00214D51" w:rsidRDefault="00214D51" w:rsidP="00214D51">
      <w:pPr>
        <w:rPr>
          <w:b/>
        </w:rPr>
      </w:pPr>
      <w:r w:rsidRPr="00214D51">
        <w:rPr>
          <w:b/>
        </w:rPr>
        <w:br w:type="page"/>
      </w:r>
    </w:p>
    <w:p w:rsidR="003730D1" w:rsidRPr="00147752" w:rsidRDefault="003730D1" w:rsidP="003730D1">
      <w:pPr>
        <w:ind w:right="180"/>
        <w:jc w:val="center"/>
        <w:rPr>
          <w:rFonts w:ascii="Times New Roman" w:eastAsia="Times New Roman" w:hAnsi="Times New Roman"/>
          <w:b/>
          <w:bCs/>
          <w:sz w:val="28"/>
          <w:szCs w:val="28"/>
          <w:lang w:eastAsia="ru-RU"/>
        </w:rPr>
      </w:pPr>
      <w:permStart w:id="13654531" w:edGrp="everyone"/>
      <w:r>
        <w:rPr>
          <w:rFonts w:ascii="Times New Roman" w:eastAsia="Times New Roman" w:hAnsi="Times New Roman"/>
          <w:b/>
          <w:bCs/>
          <w:sz w:val="28"/>
          <w:szCs w:val="28"/>
          <w:lang w:val="en-US" w:eastAsia="ru-RU"/>
        </w:rPr>
        <w:lastRenderedPageBreak/>
        <w:t>III</w:t>
      </w:r>
      <w:r w:rsidRPr="00766596">
        <w:rPr>
          <w:rFonts w:ascii="Times New Roman" w:eastAsia="Times New Roman" w:hAnsi="Times New Roman"/>
          <w:b/>
          <w:bCs/>
          <w:sz w:val="28"/>
          <w:szCs w:val="28"/>
          <w:lang w:eastAsia="ru-RU"/>
        </w:rPr>
        <w:t xml:space="preserve">. </w:t>
      </w:r>
      <w:r w:rsidRPr="00147752">
        <w:rPr>
          <w:rFonts w:ascii="Times New Roman" w:eastAsia="Times New Roman" w:hAnsi="Times New Roman"/>
          <w:b/>
          <w:bCs/>
          <w:sz w:val="28"/>
          <w:szCs w:val="28"/>
          <w:lang w:eastAsia="ru-RU"/>
        </w:rPr>
        <w:t>ПАСПОРТ КОМПЕТЕНЦИЙ</w:t>
      </w:r>
    </w:p>
    <w:p w:rsidR="003730D1" w:rsidRPr="00766596" w:rsidRDefault="003730D1" w:rsidP="003730D1">
      <w:pPr>
        <w:spacing w:after="0" w:line="240" w:lineRule="auto"/>
        <w:jc w:val="center"/>
        <w:rPr>
          <w:rFonts w:ascii="Times New Roman" w:eastAsia="Times New Roman" w:hAnsi="Times New Roman"/>
          <w:b/>
          <w:bCs/>
          <w:sz w:val="28"/>
          <w:szCs w:val="28"/>
          <w:lang w:eastAsia="ru-RU"/>
        </w:rPr>
      </w:pPr>
      <w:r w:rsidRPr="00147752">
        <w:rPr>
          <w:rFonts w:ascii="Times New Roman" w:eastAsia="Times New Roman" w:hAnsi="Times New Roman"/>
          <w:b/>
          <w:bCs/>
          <w:sz w:val="28"/>
          <w:szCs w:val="28"/>
          <w:lang w:eastAsia="ru-RU"/>
        </w:rPr>
        <w:t xml:space="preserve">программы повышения квалификации </w:t>
      </w:r>
    </w:p>
    <w:p w:rsidR="003730D1" w:rsidRPr="007522F4" w:rsidRDefault="00707F3F" w:rsidP="003730D1">
      <w:pPr>
        <w:jc w:val="center"/>
        <w:rPr>
          <w:rFonts w:ascii="Times New Roman" w:eastAsia="Times New Roman" w:hAnsi="Times New Roman"/>
          <w:b/>
          <w:bCs/>
          <w:sz w:val="28"/>
          <w:szCs w:val="28"/>
          <w:lang w:val="en-US" w:eastAsia="ru-RU"/>
        </w:rPr>
      </w:pPr>
      <w:r w:rsidRPr="003730D1">
        <w:rPr>
          <w:rFonts w:ascii="Times New Roman" w:eastAsia="Times New Roman" w:hAnsi="Times New Roman"/>
          <w:b/>
          <w:bCs/>
          <w:sz w:val="28"/>
          <w:szCs w:val="28"/>
          <w:lang w:eastAsia="ru-RU"/>
        </w:rPr>
        <w:t>«Интеллектуальные</w:t>
      </w:r>
      <w:r w:rsidR="003730D1" w:rsidRPr="003730D1">
        <w:rPr>
          <w:rFonts w:ascii="Times New Roman" w:eastAsia="Times New Roman" w:hAnsi="Times New Roman"/>
          <w:b/>
          <w:bCs/>
          <w:sz w:val="28"/>
          <w:szCs w:val="28"/>
          <w:lang w:eastAsia="ru-RU"/>
        </w:rPr>
        <w:t xml:space="preserve"> информационные системы</w:t>
      </w:r>
      <w:r w:rsidR="003730D1" w:rsidRPr="007522F4">
        <w:rPr>
          <w:rFonts w:ascii="Times New Roman" w:eastAsia="Times New Roman" w:hAnsi="Times New Roman"/>
          <w:b/>
          <w:bCs/>
          <w:sz w:val="28"/>
          <w:szCs w:val="28"/>
          <w:lang w:val="en-US" w:eastAsia="ru-RU"/>
        </w:rPr>
        <w:t>»</w:t>
      </w:r>
    </w:p>
    <w:p w:rsidR="003730D1" w:rsidRPr="007522F4" w:rsidRDefault="003730D1" w:rsidP="003730D1">
      <w:pPr>
        <w:spacing w:after="0" w:line="240" w:lineRule="auto"/>
        <w:jc w:val="center"/>
        <w:rPr>
          <w:rFonts w:ascii="Times New Roman" w:eastAsia="Times New Roman" w:hAnsi="Times New Roman"/>
          <w:bCs/>
          <w:sz w:val="28"/>
          <w:szCs w:val="28"/>
          <w:lang w:val="en-US" w:eastAsia="ru-RU"/>
        </w:rPr>
      </w:pPr>
    </w:p>
    <w:p w:rsidR="003730D1" w:rsidRPr="00147752" w:rsidRDefault="003730D1" w:rsidP="003730D1">
      <w:pPr>
        <w:spacing w:after="0" w:line="240" w:lineRule="auto"/>
        <w:jc w:val="center"/>
        <w:rPr>
          <w:rFonts w:ascii="Times New Roman" w:eastAsia="Times New Roman" w:hAnsi="Times New Roman"/>
          <w:bCs/>
          <w:sz w:val="28"/>
          <w:szCs w:val="28"/>
          <w:lang w:eastAsia="ru-RU"/>
        </w:rPr>
      </w:pPr>
      <w:r w:rsidRPr="00147752">
        <w:rPr>
          <w:rFonts w:ascii="Times New Roman" w:eastAsia="Times New Roman" w:hAnsi="Times New Roman"/>
          <w:bCs/>
          <w:sz w:val="28"/>
          <w:szCs w:val="28"/>
          <w:lang w:eastAsia="ru-RU"/>
        </w:rPr>
        <w:t xml:space="preserve">ФЕДЕРАЛЬНОЕ ГОСУДАРСТВЕННОЕ БЮДЖЕТНОЕ ОБРАЗОВАТЕЛЬНОЕ УЧРЕЖДЕНИЕ ВЫСШЕГО ОБРАЗОВАНИЯ </w:t>
      </w:r>
    </w:p>
    <w:p w:rsidR="003730D1" w:rsidRPr="00147752" w:rsidRDefault="003730D1" w:rsidP="003730D1">
      <w:pPr>
        <w:spacing w:after="0" w:line="240" w:lineRule="auto"/>
        <w:jc w:val="center"/>
        <w:rPr>
          <w:rFonts w:ascii="Times New Roman" w:eastAsia="Times New Roman" w:hAnsi="Times New Roman"/>
          <w:bCs/>
          <w:sz w:val="28"/>
          <w:szCs w:val="28"/>
          <w:lang w:eastAsia="ru-RU"/>
        </w:rPr>
      </w:pPr>
      <w:r w:rsidRPr="00147752">
        <w:rPr>
          <w:rFonts w:ascii="Times New Roman" w:eastAsia="Times New Roman" w:hAnsi="Times New Roman"/>
          <w:bCs/>
          <w:sz w:val="28"/>
          <w:szCs w:val="28"/>
          <w:lang w:eastAsia="ru-RU"/>
        </w:rPr>
        <w:t>«ДОНСКОЙ ГОСУДАРСТВЕННЫЙ ТЕХНИЧЕСКИЙ УНИВЕРСИТЕТ»</w:t>
      </w:r>
    </w:p>
    <w:p w:rsidR="003730D1" w:rsidRDefault="003730D1" w:rsidP="003730D1">
      <w:pPr>
        <w:spacing w:after="0" w:line="240" w:lineRule="auto"/>
        <w:jc w:val="center"/>
        <w:rPr>
          <w:rFonts w:ascii="Times New Roman" w:eastAsia="Times New Roman" w:hAnsi="Times New Roman"/>
          <w:bCs/>
          <w:sz w:val="28"/>
          <w:szCs w:val="28"/>
          <w:lang w:eastAsia="ru-RU"/>
        </w:rPr>
      </w:pPr>
      <w:r w:rsidRPr="00147752">
        <w:rPr>
          <w:rFonts w:ascii="Times New Roman" w:eastAsia="Times New Roman" w:hAnsi="Times New Roman"/>
          <w:bCs/>
          <w:sz w:val="28"/>
          <w:szCs w:val="28"/>
          <w:lang w:eastAsia="ru-RU"/>
        </w:rPr>
        <w:t>(ДГТУ)</w:t>
      </w:r>
    </w:p>
    <w:p w:rsidR="003730D1" w:rsidRPr="00147752" w:rsidRDefault="003730D1" w:rsidP="003730D1">
      <w:pPr>
        <w:spacing w:after="0" w:line="240" w:lineRule="auto"/>
        <w:jc w:val="center"/>
        <w:rPr>
          <w:rFonts w:ascii="Times New Roman" w:eastAsia="Times New Roman" w:hAnsi="Times New Roman"/>
          <w:bCs/>
          <w:sz w:val="28"/>
          <w:szCs w:val="28"/>
          <w:lang w:eastAsia="ru-RU"/>
        </w:rPr>
      </w:pPr>
    </w:p>
    <w:p w:rsidR="003730D1" w:rsidRPr="00147752" w:rsidRDefault="00707F3F" w:rsidP="003730D1">
      <w:pPr>
        <w:numPr>
          <w:ilvl w:val="0"/>
          <w:numId w:val="21"/>
        </w:numPr>
        <w:shd w:val="clear" w:color="auto" w:fill="FFFFFF"/>
        <w:spacing w:after="0" w:line="240" w:lineRule="auto"/>
        <w:contextualSpacing/>
        <w:rPr>
          <w:rFonts w:ascii="Times New Roman" w:eastAsia="Times New Roman" w:hAnsi="Times New Roman"/>
          <w:b/>
          <w:sz w:val="28"/>
          <w:szCs w:val="28"/>
          <w:lang w:eastAsia="ru-RU"/>
        </w:rPr>
      </w:pPr>
      <w:r>
        <w:rPr>
          <w:rFonts w:ascii="Times New Roman" w:eastAsia="Times New Roman" w:hAnsi="Times New Roman"/>
          <w:b/>
          <w:sz w:val="28"/>
          <w:szCs w:val="28"/>
          <w:lang w:eastAsia="ru-RU"/>
        </w:rPr>
        <w:t>Компетенция ОПК-2</w:t>
      </w:r>
    </w:p>
    <w:tbl>
      <w:tblPr>
        <w:tblW w:w="9923"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5"/>
        <w:gridCol w:w="1702"/>
        <w:gridCol w:w="2693"/>
        <w:gridCol w:w="2693"/>
        <w:gridCol w:w="2410"/>
      </w:tblGrid>
      <w:tr w:rsidR="00214D51" w:rsidRPr="00214D51" w:rsidTr="00C94E1E">
        <w:tc>
          <w:tcPr>
            <w:tcW w:w="425" w:type="dxa"/>
          </w:tcPr>
          <w:p w:rsidR="00214D51" w:rsidRPr="00707F3F" w:rsidRDefault="00214D51" w:rsidP="00214D51">
            <w:pPr>
              <w:rPr>
                <w:rFonts w:ascii="Times New Roman" w:hAnsi="Times New Roman" w:cs="Times New Roman"/>
              </w:rPr>
            </w:pPr>
            <w:r w:rsidRPr="00707F3F">
              <w:rPr>
                <w:rFonts w:ascii="Times New Roman" w:hAnsi="Times New Roman" w:cs="Times New Roman"/>
              </w:rPr>
              <w:t>1.</w:t>
            </w:r>
          </w:p>
        </w:tc>
        <w:tc>
          <w:tcPr>
            <w:tcW w:w="4395" w:type="dxa"/>
            <w:gridSpan w:val="2"/>
          </w:tcPr>
          <w:p w:rsidR="00214D51" w:rsidRPr="003730D1" w:rsidRDefault="00214D51" w:rsidP="00214D51">
            <w:pPr>
              <w:rPr>
                <w:rFonts w:ascii="Times New Roman" w:eastAsia="Times New Roman" w:hAnsi="Times New Roman" w:cs="Times New Roman"/>
                <w:b/>
                <w:lang w:eastAsia="ru-RU"/>
              </w:rPr>
            </w:pPr>
            <w:r w:rsidRPr="003730D1">
              <w:rPr>
                <w:rFonts w:ascii="Times New Roman" w:eastAsia="Times New Roman" w:hAnsi="Times New Roman" w:cs="Times New Roman"/>
                <w:b/>
                <w:lang w:eastAsia="ru-RU"/>
              </w:rPr>
              <w:t>Наименование компетенции</w:t>
            </w:r>
          </w:p>
          <w:p w:rsidR="00214D51" w:rsidRPr="00214D51" w:rsidRDefault="00214D51" w:rsidP="00214D51"/>
        </w:tc>
        <w:tc>
          <w:tcPr>
            <w:tcW w:w="5103" w:type="dxa"/>
            <w:gridSpan w:val="2"/>
          </w:tcPr>
          <w:p w:rsidR="00214D51" w:rsidRPr="003730D1" w:rsidRDefault="00214D51" w:rsidP="00214D51">
            <w:pPr>
              <w:rPr>
                <w:rFonts w:ascii="Times New Roman" w:eastAsia="Calibri" w:hAnsi="Times New Roman" w:cs="Times New Roman"/>
              </w:rPr>
            </w:pPr>
            <w:r w:rsidRPr="003730D1">
              <w:rPr>
                <w:rFonts w:ascii="Times New Roman" w:eastAsia="Calibri" w:hAnsi="Times New Roman" w:cs="Times New Roman"/>
              </w:rPr>
              <w:t>ОПК-2: способность осваивать методики использования программных средств для решения практических задач</w:t>
            </w:r>
          </w:p>
          <w:p w:rsidR="00214D51" w:rsidRPr="003730D1" w:rsidRDefault="00214D51" w:rsidP="003730D1">
            <w:pPr>
              <w:rPr>
                <w:rFonts w:ascii="Times New Roman" w:eastAsia="Calibri" w:hAnsi="Times New Roman" w:cs="Times New Roman"/>
              </w:rPr>
            </w:pPr>
            <w:r w:rsidRPr="003730D1">
              <w:rPr>
                <w:rFonts w:ascii="Times New Roman" w:eastAsia="Calibri" w:hAnsi="Times New Roman" w:cs="Times New Roman"/>
              </w:rPr>
              <w:t>интерфейсов «человек - электронно- вычислительная машина»</w:t>
            </w:r>
          </w:p>
        </w:tc>
      </w:tr>
      <w:tr w:rsidR="00214D51" w:rsidRPr="00214D51" w:rsidTr="00C94E1E">
        <w:trPr>
          <w:trHeight w:val="240"/>
        </w:trPr>
        <w:tc>
          <w:tcPr>
            <w:tcW w:w="425" w:type="dxa"/>
            <w:vMerge w:val="restart"/>
          </w:tcPr>
          <w:p w:rsidR="00214D51" w:rsidRPr="00707F3F" w:rsidRDefault="00214D51" w:rsidP="00214D51">
            <w:pPr>
              <w:rPr>
                <w:rFonts w:ascii="Times New Roman" w:hAnsi="Times New Roman" w:cs="Times New Roman"/>
              </w:rPr>
            </w:pPr>
            <w:r w:rsidRPr="00707F3F">
              <w:rPr>
                <w:rFonts w:ascii="Times New Roman" w:hAnsi="Times New Roman" w:cs="Times New Roman"/>
              </w:rPr>
              <w:t>2.</w:t>
            </w:r>
          </w:p>
        </w:tc>
        <w:tc>
          <w:tcPr>
            <w:tcW w:w="1702" w:type="dxa"/>
            <w:vMerge w:val="restart"/>
          </w:tcPr>
          <w:p w:rsidR="00214D51" w:rsidRPr="00214D51" w:rsidRDefault="00214D51" w:rsidP="00214D51">
            <w:r w:rsidRPr="003730D1">
              <w:rPr>
                <w:rFonts w:ascii="Times New Roman" w:eastAsia="Times New Roman" w:hAnsi="Times New Roman" w:cs="Times New Roman"/>
                <w:b/>
                <w:lang w:eastAsia="ru-RU"/>
              </w:rPr>
              <w:t>Указание типа компетенции</w:t>
            </w:r>
          </w:p>
        </w:tc>
        <w:tc>
          <w:tcPr>
            <w:tcW w:w="2693" w:type="dxa"/>
          </w:tcPr>
          <w:p w:rsidR="00214D51" w:rsidRPr="00707F3F" w:rsidRDefault="00214D51" w:rsidP="00214D51">
            <w:pPr>
              <w:rPr>
                <w:rFonts w:ascii="Times New Roman" w:eastAsia="Calibri" w:hAnsi="Times New Roman" w:cs="Times New Roman"/>
              </w:rPr>
            </w:pPr>
            <w:r w:rsidRPr="00707F3F">
              <w:rPr>
                <w:rFonts w:ascii="Times New Roman" w:eastAsia="Calibri" w:hAnsi="Times New Roman" w:cs="Times New Roman"/>
              </w:rPr>
              <w:t>общекультурная/</w:t>
            </w:r>
          </w:p>
          <w:p w:rsidR="00214D51" w:rsidRPr="00707F3F" w:rsidRDefault="00214D51" w:rsidP="00214D51">
            <w:pPr>
              <w:rPr>
                <w:rFonts w:ascii="Times New Roman" w:eastAsia="Calibri" w:hAnsi="Times New Roman" w:cs="Times New Roman"/>
              </w:rPr>
            </w:pPr>
            <w:r w:rsidRPr="00707F3F">
              <w:rPr>
                <w:rFonts w:ascii="Times New Roman" w:eastAsia="Calibri" w:hAnsi="Times New Roman" w:cs="Times New Roman"/>
              </w:rPr>
              <w:t>универсальная</w:t>
            </w:r>
          </w:p>
        </w:tc>
        <w:tc>
          <w:tcPr>
            <w:tcW w:w="5103" w:type="dxa"/>
            <w:gridSpan w:val="2"/>
          </w:tcPr>
          <w:p w:rsidR="00214D51" w:rsidRPr="003730D1" w:rsidRDefault="00214D51" w:rsidP="00214D51">
            <w:pPr>
              <w:rPr>
                <w:rFonts w:ascii="Times New Roman" w:eastAsia="Calibri" w:hAnsi="Times New Roman" w:cs="Times New Roman"/>
              </w:rPr>
            </w:pPr>
          </w:p>
        </w:tc>
      </w:tr>
      <w:tr w:rsidR="00214D51" w:rsidRPr="00214D51" w:rsidTr="00C94E1E">
        <w:trPr>
          <w:trHeight w:val="240"/>
        </w:trPr>
        <w:tc>
          <w:tcPr>
            <w:tcW w:w="425" w:type="dxa"/>
            <w:vMerge/>
          </w:tcPr>
          <w:p w:rsidR="00214D51" w:rsidRPr="00707F3F" w:rsidRDefault="00214D51" w:rsidP="00214D51">
            <w:pPr>
              <w:rPr>
                <w:rFonts w:ascii="Times New Roman" w:hAnsi="Times New Roman" w:cs="Times New Roman"/>
              </w:rPr>
            </w:pPr>
          </w:p>
        </w:tc>
        <w:tc>
          <w:tcPr>
            <w:tcW w:w="1702" w:type="dxa"/>
            <w:vMerge/>
          </w:tcPr>
          <w:p w:rsidR="00214D51" w:rsidRPr="00214D51" w:rsidRDefault="00214D51" w:rsidP="00214D51"/>
        </w:tc>
        <w:tc>
          <w:tcPr>
            <w:tcW w:w="2693" w:type="dxa"/>
          </w:tcPr>
          <w:p w:rsidR="00214D51" w:rsidRPr="00707F3F" w:rsidRDefault="00214D51" w:rsidP="00214D51">
            <w:pPr>
              <w:rPr>
                <w:rFonts w:ascii="Times New Roman" w:eastAsia="Calibri" w:hAnsi="Times New Roman" w:cs="Times New Roman"/>
              </w:rPr>
            </w:pPr>
            <w:r w:rsidRPr="00707F3F">
              <w:rPr>
                <w:rFonts w:ascii="Times New Roman" w:eastAsia="Calibri" w:hAnsi="Times New Roman" w:cs="Times New Roman"/>
              </w:rPr>
              <w:t>общепрофессиональная</w:t>
            </w:r>
          </w:p>
        </w:tc>
        <w:tc>
          <w:tcPr>
            <w:tcW w:w="5103" w:type="dxa"/>
            <w:gridSpan w:val="2"/>
          </w:tcPr>
          <w:p w:rsidR="00214D51" w:rsidRPr="003730D1" w:rsidRDefault="00214D51" w:rsidP="00214D51">
            <w:pPr>
              <w:rPr>
                <w:rFonts w:ascii="Times New Roman" w:eastAsia="Calibri" w:hAnsi="Times New Roman" w:cs="Times New Roman"/>
              </w:rPr>
            </w:pPr>
            <w:r w:rsidRPr="003730D1">
              <w:rPr>
                <w:rFonts w:ascii="Times New Roman" w:eastAsia="Calibri" w:hAnsi="Times New Roman" w:cs="Times New Roman"/>
              </w:rPr>
              <w:t>Общепрофессиональные компетенции</w:t>
            </w:r>
          </w:p>
        </w:tc>
      </w:tr>
      <w:tr w:rsidR="00214D51" w:rsidRPr="00214D51" w:rsidTr="00C94E1E">
        <w:trPr>
          <w:trHeight w:val="447"/>
        </w:trPr>
        <w:tc>
          <w:tcPr>
            <w:tcW w:w="425" w:type="dxa"/>
            <w:vMerge/>
          </w:tcPr>
          <w:p w:rsidR="00214D51" w:rsidRPr="00707F3F" w:rsidRDefault="00214D51" w:rsidP="00214D51">
            <w:pPr>
              <w:rPr>
                <w:rFonts w:ascii="Times New Roman" w:hAnsi="Times New Roman" w:cs="Times New Roman"/>
              </w:rPr>
            </w:pPr>
          </w:p>
        </w:tc>
        <w:tc>
          <w:tcPr>
            <w:tcW w:w="1702" w:type="dxa"/>
            <w:vMerge/>
          </w:tcPr>
          <w:p w:rsidR="00214D51" w:rsidRPr="00214D51" w:rsidRDefault="00214D51" w:rsidP="00214D51"/>
        </w:tc>
        <w:tc>
          <w:tcPr>
            <w:tcW w:w="2693" w:type="dxa"/>
          </w:tcPr>
          <w:p w:rsidR="00214D51" w:rsidRPr="00707F3F" w:rsidRDefault="00214D51" w:rsidP="00214D51">
            <w:pPr>
              <w:rPr>
                <w:rFonts w:ascii="Times New Roman" w:eastAsia="Calibri" w:hAnsi="Times New Roman" w:cs="Times New Roman"/>
              </w:rPr>
            </w:pPr>
            <w:r w:rsidRPr="00707F3F">
              <w:rPr>
                <w:rFonts w:ascii="Times New Roman" w:eastAsia="Calibri" w:hAnsi="Times New Roman" w:cs="Times New Roman"/>
              </w:rPr>
              <w:t>профессиональная</w:t>
            </w:r>
          </w:p>
        </w:tc>
        <w:tc>
          <w:tcPr>
            <w:tcW w:w="5103" w:type="dxa"/>
            <w:gridSpan w:val="2"/>
          </w:tcPr>
          <w:p w:rsidR="00214D51" w:rsidRPr="003730D1" w:rsidRDefault="00214D51" w:rsidP="00214D51">
            <w:pPr>
              <w:rPr>
                <w:rFonts w:ascii="Times New Roman" w:eastAsia="Calibri" w:hAnsi="Times New Roman" w:cs="Times New Roman"/>
              </w:rPr>
            </w:pPr>
          </w:p>
          <w:p w:rsidR="00214D51" w:rsidRPr="003730D1" w:rsidRDefault="00214D51" w:rsidP="00214D51">
            <w:pPr>
              <w:rPr>
                <w:rFonts w:ascii="Times New Roman" w:eastAsia="Calibri" w:hAnsi="Times New Roman" w:cs="Times New Roman"/>
              </w:rPr>
            </w:pPr>
          </w:p>
        </w:tc>
      </w:tr>
      <w:tr w:rsidR="00214D51" w:rsidRPr="00214D51" w:rsidTr="00C94E1E">
        <w:trPr>
          <w:trHeight w:val="240"/>
        </w:trPr>
        <w:tc>
          <w:tcPr>
            <w:tcW w:w="425" w:type="dxa"/>
            <w:vMerge/>
          </w:tcPr>
          <w:p w:rsidR="00214D51" w:rsidRPr="00707F3F" w:rsidRDefault="00214D51" w:rsidP="00214D51">
            <w:pPr>
              <w:rPr>
                <w:rFonts w:ascii="Times New Roman" w:hAnsi="Times New Roman" w:cs="Times New Roman"/>
              </w:rPr>
            </w:pPr>
          </w:p>
        </w:tc>
        <w:tc>
          <w:tcPr>
            <w:tcW w:w="1702" w:type="dxa"/>
            <w:vMerge/>
          </w:tcPr>
          <w:p w:rsidR="00214D51" w:rsidRPr="00214D51" w:rsidRDefault="00214D51" w:rsidP="00214D51"/>
        </w:tc>
        <w:tc>
          <w:tcPr>
            <w:tcW w:w="2693" w:type="dxa"/>
          </w:tcPr>
          <w:p w:rsidR="00214D51" w:rsidRPr="00707F3F" w:rsidRDefault="00214D51" w:rsidP="00214D51">
            <w:pPr>
              <w:rPr>
                <w:rFonts w:ascii="Times New Roman" w:eastAsia="Calibri" w:hAnsi="Times New Roman" w:cs="Times New Roman"/>
              </w:rPr>
            </w:pPr>
            <w:r w:rsidRPr="00707F3F">
              <w:rPr>
                <w:rFonts w:ascii="Times New Roman" w:eastAsia="Calibri" w:hAnsi="Times New Roman" w:cs="Times New Roman"/>
              </w:rPr>
              <w:t>профессионально-специализированная</w:t>
            </w:r>
          </w:p>
        </w:tc>
        <w:tc>
          <w:tcPr>
            <w:tcW w:w="5103" w:type="dxa"/>
            <w:gridSpan w:val="2"/>
          </w:tcPr>
          <w:p w:rsidR="00214D51" w:rsidRPr="003730D1" w:rsidRDefault="00214D51" w:rsidP="00214D51">
            <w:pPr>
              <w:rPr>
                <w:rFonts w:ascii="Times New Roman" w:eastAsia="Calibri" w:hAnsi="Times New Roman" w:cs="Times New Roman"/>
              </w:rPr>
            </w:pPr>
          </w:p>
        </w:tc>
      </w:tr>
      <w:tr w:rsidR="00214D51" w:rsidRPr="00214D51" w:rsidTr="00C94E1E">
        <w:tc>
          <w:tcPr>
            <w:tcW w:w="425" w:type="dxa"/>
          </w:tcPr>
          <w:p w:rsidR="00214D51" w:rsidRPr="00707F3F" w:rsidRDefault="00214D51" w:rsidP="00214D51">
            <w:pPr>
              <w:rPr>
                <w:rFonts w:ascii="Times New Roman" w:hAnsi="Times New Roman" w:cs="Times New Roman"/>
              </w:rPr>
            </w:pPr>
            <w:r w:rsidRPr="00707F3F">
              <w:rPr>
                <w:rFonts w:ascii="Times New Roman" w:hAnsi="Times New Roman" w:cs="Times New Roman"/>
              </w:rPr>
              <w:t>3.</w:t>
            </w:r>
          </w:p>
        </w:tc>
        <w:tc>
          <w:tcPr>
            <w:tcW w:w="4395" w:type="dxa"/>
            <w:gridSpan w:val="2"/>
          </w:tcPr>
          <w:p w:rsidR="00214D51" w:rsidRPr="003730D1" w:rsidRDefault="00214D51" w:rsidP="00214D51">
            <w:pPr>
              <w:rPr>
                <w:rFonts w:ascii="Times New Roman" w:eastAsia="Times New Roman" w:hAnsi="Times New Roman" w:cs="Times New Roman"/>
                <w:b/>
                <w:lang w:eastAsia="ru-RU"/>
              </w:rPr>
            </w:pPr>
            <w:r w:rsidRPr="003730D1">
              <w:rPr>
                <w:rFonts w:ascii="Times New Roman" w:eastAsia="Times New Roman" w:hAnsi="Times New Roman" w:cs="Times New Roman"/>
                <w:b/>
                <w:lang w:eastAsia="ru-RU"/>
              </w:rPr>
              <w:t>Определение, содержание и основные сущностные характеристики компетенции</w:t>
            </w:r>
          </w:p>
        </w:tc>
        <w:tc>
          <w:tcPr>
            <w:tcW w:w="5103" w:type="dxa"/>
            <w:gridSpan w:val="2"/>
          </w:tcPr>
          <w:p w:rsidR="00214D51" w:rsidRPr="003730D1" w:rsidRDefault="00214D51" w:rsidP="00214D51">
            <w:pPr>
              <w:rPr>
                <w:rFonts w:ascii="Times New Roman" w:eastAsia="Calibri" w:hAnsi="Times New Roman" w:cs="Times New Roman"/>
              </w:rPr>
            </w:pPr>
            <w:r w:rsidRPr="003730D1">
              <w:rPr>
                <w:rFonts w:ascii="Times New Roman" w:eastAsia="Calibri" w:hAnsi="Times New Roman" w:cs="Times New Roman"/>
              </w:rPr>
              <w:t>Способен решать проблемы в профессиональной деятельности осваивать методики использования программных средств</w:t>
            </w:r>
          </w:p>
        </w:tc>
      </w:tr>
      <w:tr w:rsidR="00214D51" w:rsidRPr="00214D51" w:rsidTr="00C94E1E">
        <w:trPr>
          <w:trHeight w:val="1122"/>
        </w:trPr>
        <w:tc>
          <w:tcPr>
            <w:tcW w:w="425" w:type="dxa"/>
            <w:vMerge w:val="restart"/>
          </w:tcPr>
          <w:p w:rsidR="00214D51" w:rsidRPr="00707F3F" w:rsidRDefault="00214D51" w:rsidP="00214D51">
            <w:pPr>
              <w:rPr>
                <w:rFonts w:ascii="Times New Roman" w:hAnsi="Times New Roman" w:cs="Times New Roman"/>
              </w:rPr>
            </w:pPr>
            <w:r w:rsidRPr="00707F3F">
              <w:rPr>
                <w:rFonts w:ascii="Times New Roman" w:hAnsi="Times New Roman" w:cs="Times New Roman"/>
              </w:rPr>
              <w:t>4.</w:t>
            </w:r>
          </w:p>
        </w:tc>
        <w:tc>
          <w:tcPr>
            <w:tcW w:w="4395" w:type="dxa"/>
            <w:gridSpan w:val="2"/>
          </w:tcPr>
          <w:p w:rsidR="00214D51" w:rsidRPr="003730D1" w:rsidRDefault="00214D51" w:rsidP="00214D51">
            <w:pPr>
              <w:rPr>
                <w:rFonts w:ascii="Times New Roman" w:eastAsia="Times New Roman" w:hAnsi="Times New Roman" w:cs="Times New Roman"/>
                <w:b/>
                <w:lang w:eastAsia="ru-RU"/>
              </w:rPr>
            </w:pPr>
            <w:r w:rsidRPr="003730D1">
              <w:rPr>
                <w:rFonts w:ascii="Times New Roman" w:eastAsia="Times New Roman" w:hAnsi="Times New Roman" w:cs="Times New Roman"/>
                <w:b/>
                <w:lang w:eastAsia="ru-RU"/>
              </w:rPr>
              <w:t>Дескриптор знаний, умений и навыков по уровням</w:t>
            </w:r>
          </w:p>
        </w:tc>
        <w:tc>
          <w:tcPr>
            <w:tcW w:w="2693" w:type="dxa"/>
          </w:tcPr>
          <w:p w:rsidR="00214D51" w:rsidRPr="003730D1" w:rsidRDefault="00707F3F" w:rsidP="00C94E1E">
            <w:pPr>
              <w:rPr>
                <w:rFonts w:ascii="Times New Roman" w:eastAsia="Calibri" w:hAnsi="Times New Roman" w:cs="Times New Roman"/>
              </w:rPr>
            </w:pPr>
            <w:r>
              <w:rPr>
                <w:rFonts w:ascii="Times New Roman" w:eastAsia="Calibri" w:hAnsi="Times New Roman" w:cs="Times New Roman"/>
              </w:rPr>
              <w:t>Уровни</w:t>
            </w:r>
            <w:r>
              <w:rPr>
                <w:rFonts w:ascii="Times New Roman" w:eastAsia="Calibri" w:hAnsi="Times New Roman" w:cs="Times New Roman"/>
              </w:rPr>
              <w:br/>
            </w:r>
            <w:proofErr w:type="spellStart"/>
            <w:r>
              <w:rPr>
                <w:rFonts w:ascii="Times New Roman" w:eastAsia="Calibri" w:hAnsi="Times New Roman" w:cs="Times New Roman"/>
              </w:rPr>
              <w:t>сформирован</w:t>
            </w:r>
            <w:r w:rsidR="00214D51" w:rsidRPr="003730D1">
              <w:rPr>
                <w:rFonts w:ascii="Times New Roman" w:eastAsia="Calibri" w:hAnsi="Times New Roman" w:cs="Times New Roman"/>
              </w:rPr>
              <w:t>ности</w:t>
            </w:r>
            <w:proofErr w:type="spellEnd"/>
            <w:r w:rsidR="00214D51" w:rsidRPr="003730D1">
              <w:rPr>
                <w:rFonts w:ascii="Times New Roman" w:eastAsia="Calibri" w:hAnsi="Times New Roman" w:cs="Times New Roman"/>
              </w:rPr>
              <w:t xml:space="preserve"> компетенции</w:t>
            </w:r>
            <w:r w:rsidR="00C94E1E">
              <w:rPr>
                <w:rFonts w:ascii="Times New Roman" w:eastAsia="Calibri" w:hAnsi="Times New Roman" w:cs="Times New Roman"/>
              </w:rPr>
              <w:t xml:space="preserve"> </w:t>
            </w:r>
            <w:r w:rsidR="00C94E1E" w:rsidRPr="003730D1">
              <w:rPr>
                <w:rFonts w:ascii="Times New Roman" w:eastAsia="Calibri" w:hAnsi="Times New Roman" w:cs="Times New Roman"/>
              </w:rPr>
              <w:t>обучающегося</w:t>
            </w:r>
          </w:p>
        </w:tc>
        <w:tc>
          <w:tcPr>
            <w:tcW w:w="2410" w:type="dxa"/>
          </w:tcPr>
          <w:p w:rsidR="00214D51" w:rsidRPr="003730D1" w:rsidRDefault="00214D51" w:rsidP="00214D51">
            <w:pPr>
              <w:rPr>
                <w:rFonts w:ascii="Times New Roman" w:eastAsia="Calibri" w:hAnsi="Times New Roman" w:cs="Times New Roman"/>
              </w:rPr>
            </w:pPr>
            <w:r w:rsidRPr="003730D1">
              <w:rPr>
                <w:rFonts w:ascii="Times New Roman" w:eastAsia="Calibri" w:hAnsi="Times New Roman" w:cs="Times New Roman"/>
              </w:rPr>
              <w:t>Индикаторы</w:t>
            </w:r>
          </w:p>
        </w:tc>
      </w:tr>
      <w:tr w:rsidR="00214D51" w:rsidRPr="00214D51" w:rsidTr="00C94E1E">
        <w:tc>
          <w:tcPr>
            <w:tcW w:w="425" w:type="dxa"/>
            <w:vMerge/>
          </w:tcPr>
          <w:p w:rsidR="00214D51" w:rsidRPr="00707F3F" w:rsidRDefault="00214D51" w:rsidP="00214D51">
            <w:pPr>
              <w:rPr>
                <w:rFonts w:ascii="Times New Roman" w:hAnsi="Times New Roman" w:cs="Times New Roman"/>
              </w:rPr>
            </w:pPr>
          </w:p>
        </w:tc>
        <w:tc>
          <w:tcPr>
            <w:tcW w:w="4395" w:type="dxa"/>
            <w:gridSpan w:val="2"/>
          </w:tcPr>
          <w:p w:rsidR="00214D51" w:rsidRPr="00214D51" w:rsidRDefault="00214D51" w:rsidP="00214D51"/>
        </w:tc>
        <w:tc>
          <w:tcPr>
            <w:tcW w:w="2693" w:type="dxa"/>
          </w:tcPr>
          <w:p w:rsidR="00214D51" w:rsidRPr="003730D1" w:rsidRDefault="00214D51" w:rsidP="00214D51">
            <w:pPr>
              <w:rPr>
                <w:rFonts w:ascii="Times New Roman" w:eastAsia="Calibri" w:hAnsi="Times New Roman" w:cs="Times New Roman"/>
              </w:rPr>
            </w:pPr>
            <w:r w:rsidRPr="003730D1">
              <w:rPr>
                <w:rFonts w:ascii="Times New Roman" w:eastAsia="Calibri" w:hAnsi="Times New Roman" w:cs="Times New Roman"/>
              </w:rPr>
              <w:t>Начальный уровень</w:t>
            </w:r>
          </w:p>
          <w:p w:rsidR="00214D51" w:rsidRPr="003730D1" w:rsidRDefault="00214D51" w:rsidP="00214D51">
            <w:pPr>
              <w:rPr>
                <w:rFonts w:ascii="Times New Roman" w:eastAsia="Calibri" w:hAnsi="Times New Roman" w:cs="Times New Roman"/>
              </w:rPr>
            </w:pPr>
            <w:r w:rsidRPr="003730D1">
              <w:rPr>
                <w:rFonts w:ascii="Times New Roman" w:eastAsia="Calibri" w:hAnsi="Times New Roman" w:cs="Times New Roman"/>
              </w:rPr>
              <w:t>(Компетенция недостаточно развита. Частично проявляет навыки, входящие в состав компетенции. Пытается, стремится проявлять нужные навыки, понимает их необходимость, но у него не всегда получается.)</w:t>
            </w:r>
          </w:p>
        </w:tc>
        <w:tc>
          <w:tcPr>
            <w:tcW w:w="2410" w:type="dxa"/>
          </w:tcPr>
          <w:p w:rsidR="00214D51" w:rsidRPr="003730D1" w:rsidRDefault="00214D51" w:rsidP="00214D51">
            <w:pPr>
              <w:rPr>
                <w:rFonts w:ascii="Times New Roman" w:eastAsia="Calibri" w:hAnsi="Times New Roman" w:cs="Times New Roman"/>
              </w:rPr>
            </w:pPr>
            <w:r w:rsidRPr="003730D1">
              <w:rPr>
                <w:rFonts w:ascii="Times New Roman" w:eastAsia="Calibri" w:hAnsi="Times New Roman" w:cs="Times New Roman"/>
              </w:rPr>
              <w:t xml:space="preserve"> </w:t>
            </w:r>
            <w:r w:rsidRPr="00707F3F">
              <w:rPr>
                <w:rFonts w:ascii="Times New Roman" w:eastAsia="Calibri" w:hAnsi="Times New Roman" w:cs="Times New Roman"/>
                <w:b/>
              </w:rPr>
              <w:t>Знать</w:t>
            </w:r>
            <w:r w:rsidRPr="003730D1">
              <w:rPr>
                <w:rFonts w:ascii="Times New Roman" w:eastAsia="Calibri" w:hAnsi="Times New Roman" w:cs="Times New Roman"/>
              </w:rPr>
              <w:t xml:space="preserve">: методики использования программных средств для разработки компонентов интеллектуальных систем </w:t>
            </w:r>
          </w:p>
          <w:p w:rsidR="00214D51" w:rsidRPr="003730D1" w:rsidRDefault="00214D51" w:rsidP="00214D51">
            <w:pPr>
              <w:rPr>
                <w:rFonts w:ascii="Times New Roman" w:eastAsia="Calibri" w:hAnsi="Times New Roman" w:cs="Times New Roman"/>
              </w:rPr>
            </w:pPr>
            <w:r w:rsidRPr="003730D1">
              <w:rPr>
                <w:rFonts w:ascii="Times New Roman" w:eastAsia="Calibri" w:hAnsi="Times New Roman" w:cs="Times New Roman"/>
              </w:rPr>
              <w:t xml:space="preserve"> </w:t>
            </w:r>
            <w:r w:rsidRPr="00707F3F">
              <w:rPr>
                <w:rFonts w:ascii="Times New Roman" w:eastAsia="Calibri" w:hAnsi="Times New Roman" w:cs="Times New Roman"/>
                <w:b/>
              </w:rPr>
              <w:t>Уметь</w:t>
            </w:r>
            <w:r w:rsidRPr="003730D1">
              <w:rPr>
                <w:rFonts w:ascii="Times New Roman" w:eastAsia="Calibri" w:hAnsi="Times New Roman" w:cs="Times New Roman"/>
              </w:rPr>
              <w:t xml:space="preserve">: быстро изучать и осваивать новые методы решения задач </w:t>
            </w:r>
          </w:p>
          <w:p w:rsidR="00214D51" w:rsidRPr="003730D1" w:rsidRDefault="00214D51" w:rsidP="00707F3F">
            <w:pPr>
              <w:rPr>
                <w:rFonts w:ascii="Times New Roman" w:eastAsia="Calibri" w:hAnsi="Times New Roman" w:cs="Times New Roman"/>
              </w:rPr>
            </w:pPr>
            <w:r w:rsidRPr="00707F3F">
              <w:rPr>
                <w:rFonts w:ascii="Times New Roman" w:eastAsia="Calibri" w:hAnsi="Times New Roman" w:cs="Times New Roman"/>
                <w:b/>
              </w:rPr>
              <w:t>Владеть</w:t>
            </w:r>
            <w:r w:rsidRPr="003730D1">
              <w:rPr>
                <w:rFonts w:ascii="Times New Roman" w:eastAsia="Calibri" w:hAnsi="Times New Roman" w:cs="Times New Roman"/>
              </w:rPr>
              <w:t xml:space="preserve">: навыком выбирать и применять </w:t>
            </w:r>
            <w:r w:rsidRPr="003730D1">
              <w:rPr>
                <w:rFonts w:ascii="Times New Roman" w:eastAsia="Calibri" w:hAnsi="Times New Roman" w:cs="Times New Roman"/>
              </w:rPr>
              <w:lastRenderedPageBreak/>
              <w:t xml:space="preserve">методы, наиболее подходящие к решению поставленных задач </w:t>
            </w:r>
          </w:p>
        </w:tc>
      </w:tr>
      <w:tr w:rsidR="00214D51" w:rsidRPr="00214D51" w:rsidTr="00C94E1E">
        <w:tc>
          <w:tcPr>
            <w:tcW w:w="425" w:type="dxa"/>
            <w:vMerge/>
          </w:tcPr>
          <w:p w:rsidR="00214D51" w:rsidRPr="00707F3F" w:rsidRDefault="00214D51" w:rsidP="00214D51">
            <w:pPr>
              <w:rPr>
                <w:rFonts w:ascii="Times New Roman" w:hAnsi="Times New Roman" w:cs="Times New Roman"/>
              </w:rPr>
            </w:pPr>
          </w:p>
        </w:tc>
        <w:tc>
          <w:tcPr>
            <w:tcW w:w="4395" w:type="dxa"/>
            <w:gridSpan w:val="2"/>
          </w:tcPr>
          <w:p w:rsidR="00214D51" w:rsidRPr="00214D51" w:rsidRDefault="00214D51" w:rsidP="00214D51"/>
        </w:tc>
        <w:tc>
          <w:tcPr>
            <w:tcW w:w="2693" w:type="dxa"/>
          </w:tcPr>
          <w:p w:rsidR="00214D51" w:rsidRPr="003730D1" w:rsidRDefault="00214D51" w:rsidP="00214D51">
            <w:pPr>
              <w:rPr>
                <w:rFonts w:ascii="Times New Roman" w:eastAsia="Calibri" w:hAnsi="Times New Roman" w:cs="Times New Roman"/>
              </w:rPr>
            </w:pPr>
            <w:r w:rsidRPr="003730D1">
              <w:rPr>
                <w:rFonts w:ascii="Times New Roman" w:eastAsia="Calibri" w:hAnsi="Times New Roman" w:cs="Times New Roman"/>
              </w:rPr>
              <w:t>Базовый уровень</w:t>
            </w:r>
          </w:p>
          <w:p w:rsidR="00214D51" w:rsidRPr="003730D1" w:rsidRDefault="00214D51" w:rsidP="00214D51">
            <w:pPr>
              <w:rPr>
                <w:rFonts w:ascii="Times New Roman" w:eastAsia="Calibri" w:hAnsi="Times New Roman" w:cs="Times New Roman"/>
              </w:rPr>
            </w:pPr>
          </w:p>
          <w:p w:rsidR="00214D51" w:rsidRPr="003730D1" w:rsidRDefault="00214D51" w:rsidP="00214D51">
            <w:pPr>
              <w:rPr>
                <w:rFonts w:ascii="Times New Roman" w:eastAsia="Calibri" w:hAnsi="Times New Roman" w:cs="Times New Roman"/>
              </w:rPr>
            </w:pPr>
            <w:r w:rsidRPr="003730D1">
              <w:rPr>
                <w:rFonts w:ascii="Times New Roman" w:eastAsia="Calibri" w:hAnsi="Times New Roman" w:cs="Times New Roman"/>
              </w:rPr>
              <w:t>(Уверенно владеет навыками, способен, проявлять соответствующие навыки в ситуац</w:t>
            </w:r>
            <w:r w:rsidR="00707F3F">
              <w:rPr>
                <w:rFonts w:ascii="Times New Roman" w:eastAsia="Calibri" w:hAnsi="Times New Roman" w:cs="Times New Roman"/>
              </w:rPr>
              <w:t>иях с элементами неопределён</w:t>
            </w:r>
            <w:r w:rsidRPr="003730D1">
              <w:rPr>
                <w:rFonts w:ascii="Times New Roman" w:eastAsia="Calibri" w:hAnsi="Times New Roman" w:cs="Times New Roman"/>
              </w:rPr>
              <w:t>ности,      сложности.)</w:t>
            </w:r>
          </w:p>
        </w:tc>
        <w:tc>
          <w:tcPr>
            <w:tcW w:w="2410" w:type="dxa"/>
          </w:tcPr>
          <w:p w:rsidR="00214D51" w:rsidRPr="003730D1" w:rsidRDefault="00214D51" w:rsidP="00214D51">
            <w:pPr>
              <w:rPr>
                <w:rFonts w:ascii="Times New Roman" w:eastAsia="Calibri" w:hAnsi="Times New Roman" w:cs="Times New Roman"/>
              </w:rPr>
            </w:pPr>
            <w:r w:rsidRPr="003730D1">
              <w:rPr>
                <w:rFonts w:ascii="Times New Roman" w:eastAsia="Calibri" w:hAnsi="Times New Roman" w:cs="Times New Roman"/>
              </w:rPr>
              <w:t xml:space="preserve"> </w:t>
            </w:r>
            <w:r w:rsidRPr="00707F3F">
              <w:rPr>
                <w:rFonts w:ascii="Times New Roman" w:eastAsia="Calibri" w:hAnsi="Times New Roman" w:cs="Times New Roman"/>
                <w:b/>
              </w:rPr>
              <w:t>Знать</w:t>
            </w:r>
            <w:r w:rsidRPr="003730D1">
              <w:rPr>
                <w:rFonts w:ascii="Times New Roman" w:eastAsia="Calibri" w:hAnsi="Times New Roman" w:cs="Times New Roman"/>
              </w:rPr>
              <w:t xml:space="preserve">: методики использования программных средств для разработки компонентов интеллектуальных систем </w:t>
            </w:r>
          </w:p>
          <w:p w:rsidR="00214D51" w:rsidRPr="003730D1" w:rsidRDefault="00214D51" w:rsidP="00214D51">
            <w:pPr>
              <w:rPr>
                <w:rFonts w:ascii="Times New Roman" w:eastAsia="Calibri" w:hAnsi="Times New Roman" w:cs="Times New Roman"/>
              </w:rPr>
            </w:pPr>
            <w:r w:rsidRPr="003730D1">
              <w:rPr>
                <w:rFonts w:ascii="Times New Roman" w:eastAsia="Calibri" w:hAnsi="Times New Roman" w:cs="Times New Roman"/>
              </w:rPr>
              <w:t xml:space="preserve"> </w:t>
            </w:r>
            <w:r w:rsidRPr="00707F3F">
              <w:rPr>
                <w:rFonts w:ascii="Times New Roman" w:eastAsia="Calibri" w:hAnsi="Times New Roman" w:cs="Times New Roman"/>
                <w:b/>
              </w:rPr>
              <w:t>Уметь</w:t>
            </w:r>
            <w:r w:rsidRPr="003730D1">
              <w:rPr>
                <w:rFonts w:ascii="Times New Roman" w:eastAsia="Calibri" w:hAnsi="Times New Roman" w:cs="Times New Roman"/>
              </w:rPr>
              <w:t xml:space="preserve">: быстро изучать и осваивать новые методы решения задач </w:t>
            </w:r>
          </w:p>
          <w:p w:rsidR="00214D51" w:rsidRPr="003730D1" w:rsidRDefault="00214D51" w:rsidP="00707F3F">
            <w:pPr>
              <w:rPr>
                <w:rFonts w:ascii="Times New Roman" w:eastAsia="Calibri" w:hAnsi="Times New Roman" w:cs="Times New Roman"/>
              </w:rPr>
            </w:pPr>
            <w:r w:rsidRPr="00707F3F">
              <w:rPr>
                <w:rFonts w:ascii="Times New Roman" w:eastAsia="Calibri" w:hAnsi="Times New Roman" w:cs="Times New Roman"/>
                <w:b/>
              </w:rPr>
              <w:t>Владеть</w:t>
            </w:r>
            <w:r w:rsidRPr="003730D1">
              <w:rPr>
                <w:rFonts w:ascii="Times New Roman" w:eastAsia="Calibri" w:hAnsi="Times New Roman" w:cs="Times New Roman"/>
              </w:rPr>
              <w:t xml:space="preserve">: навыком выбирать и применять методы, наиболее подходящие к решению поставленных задач </w:t>
            </w:r>
          </w:p>
        </w:tc>
      </w:tr>
      <w:tr w:rsidR="00214D51" w:rsidRPr="00214D51" w:rsidTr="00C94E1E">
        <w:trPr>
          <w:trHeight w:val="557"/>
        </w:trPr>
        <w:tc>
          <w:tcPr>
            <w:tcW w:w="425" w:type="dxa"/>
            <w:vMerge/>
          </w:tcPr>
          <w:p w:rsidR="00214D51" w:rsidRPr="00707F3F" w:rsidRDefault="00214D51" w:rsidP="00214D51">
            <w:pPr>
              <w:rPr>
                <w:rFonts w:ascii="Times New Roman" w:hAnsi="Times New Roman" w:cs="Times New Roman"/>
              </w:rPr>
            </w:pPr>
          </w:p>
        </w:tc>
        <w:tc>
          <w:tcPr>
            <w:tcW w:w="4395" w:type="dxa"/>
            <w:gridSpan w:val="2"/>
          </w:tcPr>
          <w:p w:rsidR="00214D51" w:rsidRPr="00214D51" w:rsidRDefault="00214D51" w:rsidP="00214D51"/>
        </w:tc>
        <w:tc>
          <w:tcPr>
            <w:tcW w:w="2693" w:type="dxa"/>
          </w:tcPr>
          <w:p w:rsidR="00214D51" w:rsidRPr="003730D1" w:rsidRDefault="00214D51" w:rsidP="00214D51">
            <w:pPr>
              <w:rPr>
                <w:rFonts w:ascii="Times New Roman" w:eastAsia="Calibri" w:hAnsi="Times New Roman" w:cs="Times New Roman"/>
              </w:rPr>
            </w:pPr>
            <w:r w:rsidRPr="003730D1">
              <w:rPr>
                <w:rFonts w:ascii="Times New Roman" w:eastAsia="Calibri" w:hAnsi="Times New Roman" w:cs="Times New Roman"/>
              </w:rPr>
              <w:t>Продвинутый</w:t>
            </w:r>
          </w:p>
          <w:p w:rsidR="00214D51" w:rsidRPr="003730D1" w:rsidRDefault="00214D51" w:rsidP="00214D51">
            <w:pPr>
              <w:rPr>
                <w:rFonts w:ascii="Times New Roman" w:eastAsia="Calibri" w:hAnsi="Times New Roman" w:cs="Times New Roman"/>
              </w:rPr>
            </w:pPr>
          </w:p>
          <w:p w:rsidR="00214D51" w:rsidRPr="003730D1" w:rsidRDefault="00214D51" w:rsidP="00214D51">
            <w:pPr>
              <w:rPr>
                <w:rFonts w:ascii="Times New Roman" w:eastAsia="Calibri" w:hAnsi="Times New Roman" w:cs="Times New Roman"/>
              </w:rPr>
            </w:pPr>
            <w:r w:rsidRPr="003730D1">
              <w:rPr>
                <w:rFonts w:ascii="Times New Roman" w:eastAsia="Calibri" w:hAnsi="Times New Roman" w:cs="Times New Roman"/>
              </w:rPr>
              <w:t>(Владеет сложными навыками, способен активно влиять на происходящее, проявлять соответствующие навыки в ситуациях повышенной сложности.)</w:t>
            </w:r>
          </w:p>
        </w:tc>
        <w:tc>
          <w:tcPr>
            <w:tcW w:w="2410" w:type="dxa"/>
          </w:tcPr>
          <w:p w:rsidR="00214D51" w:rsidRPr="003730D1" w:rsidRDefault="00214D51" w:rsidP="00214D51">
            <w:pPr>
              <w:rPr>
                <w:rFonts w:ascii="Times New Roman" w:eastAsia="Calibri" w:hAnsi="Times New Roman" w:cs="Times New Roman"/>
              </w:rPr>
            </w:pPr>
            <w:r w:rsidRPr="00707F3F">
              <w:rPr>
                <w:rFonts w:ascii="Times New Roman" w:eastAsia="Calibri" w:hAnsi="Times New Roman" w:cs="Times New Roman"/>
                <w:b/>
              </w:rPr>
              <w:t>Знать</w:t>
            </w:r>
            <w:r w:rsidRPr="003730D1">
              <w:rPr>
                <w:rFonts w:ascii="Times New Roman" w:eastAsia="Calibri" w:hAnsi="Times New Roman" w:cs="Times New Roman"/>
              </w:rPr>
              <w:t xml:space="preserve"> правовые нормы, действующего законодательства, отечественные стандарты в области информационных систем и технологий </w:t>
            </w:r>
          </w:p>
          <w:p w:rsidR="00214D51" w:rsidRPr="003730D1" w:rsidRDefault="00214D51" w:rsidP="00707F3F">
            <w:pPr>
              <w:rPr>
                <w:rFonts w:ascii="Times New Roman" w:eastAsia="Calibri" w:hAnsi="Times New Roman" w:cs="Times New Roman"/>
              </w:rPr>
            </w:pPr>
            <w:r w:rsidRPr="00707F3F">
              <w:rPr>
                <w:rFonts w:ascii="Times New Roman" w:eastAsia="Calibri" w:hAnsi="Times New Roman" w:cs="Times New Roman"/>
                <w:b/>
              </w:rPr>
              <w:t>Владеть</w:t>
            </w:r>
            <w:r w:rsidRPr="003730D1">
              <w:rPr>
                <w:rFonts w:ascii="Times New Roman" w:eastAsia="Calibri" w:hAnsi="Times New Roman" w:cs="Times New Roman"/>
              </w:rPr>
              <w:t xml:space="preserve"> знаниями и умениями в объеме, позволяющем использовать и составлять нормативно-правовые документы в своей профессиональной деятельности </w:t>
            </w:r>
          </w:p>
        </w:tc>
      </w:tr>
      <w:tr w:rsidR="00214D51" w:rsidRPr="00214D51" w:rsidTr="00C94E1E">
        <w:tc>
          <w:tcPr>
            <w:tcW w:w="425" w:type="dxa"/>
            <w:vMerge/>
          </w:tcPr>
          <w:p w:rsidR="00214D51" w:rsidRPr="00707F3F" w:rsidRDefault="00214D51" w:rsidP="00214D51">
            <w:pPr>
              <w:rPr>
                <w:rFonts w:ascii="Times New Roman" w:hAnsi="Times New Roman" w:cs="Times New Roman"/>
              </w:rPr>
            </w:pPr>
          </w:p>
        </w:tc>
        <w:tc>
          <w:tcPr>
            <w:tcW w:w="4395" w:type="dxa"/>
            <w:gridSpan w:val="2"/>
          </w:tcPr>
          <w:p w:rsidR="00214D51" w:rsidRPr="00214D51" w:rsidRDefault="00214D51" w:rsidP="00214D51"/>
        </w:tc>
        <w:tc>
          <w:tcPr>
            <w:tcW w:w="2693" w:type="dxa"/>
          </w:tcPr>
          <w:p w:rsidR="00214D51" w:rsidRPr="003730D1" w:rsidRDefault="00214D51" w:rsidP="00214D51">
            <w:pPr>
              <w:rPr>
                <w:rFonts w:ascii="Times New Roman" w:eastAsia="Calibri" w:hAnsi="Times New Roman" w:cs="Times New Roman"/>
              </w:rPr>
            </w:pPr>
            <w:r w:rsidRPr="003730D1">
              <w:rPr>
                <w:rFonts w:ascii="Times New Roman" w:eastAsia="Calibri" w:hAnsi="Times New Roman" w:cs="Times New Roman"/>
              </w:rPr>
              <w:t>Профессиональный</w:t>
            </w:r>
          </w:p>
          <w:p w:rsidR="00214D51" w:rsidRPr="003730D1" w:rsidRDefault="00214D51" w:rsidP="00214D51">
            <w:pPr>
              <w:rPr>
                <w:rFonts w:ascii="Times New Roman" w:eastAsia="Calibri" w:hAnsi="Times New Roman" w:cs="Times New Roman"/>
              </w:rPr>
            </w:pPr>
          </w:p>
          <w:p w:rsidR="00214D51" w:rsidRPr="003730D1" w:rsidRDefault="00214D51" w:rsidP="00214D51">
            <w:pPr>
              <w:rPr>
                <w:rFonts w:ascii="Times New Roman" w:eastAsia="Calibri" w:hAnsi="Times New Roman" w:cs="Times New Roman"/>
              </w:rPr>
            </w:pPr>
            <w:r w:rsidRPr="003730D1">
              <w:rPr>
                <w:rFonts w:ascii="Times New Roman" w:eastAsia="Calibri" w:hAnsi="Times New Roman" w:cs="Times New Roman"/>
              </w:rPr>
              <w:t xml:space="preserve">(Владеет сложными навыками, создает новые решения для сложных проблем со многими </w:t>
            </w:r>
            <w:r w:rsidR="005D6DF9" w:rsidRPr="003730D1">
              <w:rPr>
                <w:rFonts w:ascii="Times New Roman" w:eastAsia="Calibri" w:hAnsi="Times New Roman" w:cs="Times New Roman"/>
              </w:rPr>
              <w:t>взаимодействующими</w:t>
            </w:r>
            <w:r w:rsidRPr="003730D1">
              <w:rPr>
                <w:rFonts w:ascii="Times New Roman" w:eastAsia="Calibri" w:hAnsi="Times New Roman" w:cs="Times New Roman"/>
              </w:rPr>
              <w:t xml:space="preserve"> факторами, предлагает новые идеи и процессы, способен активно влиять на происходящее, </w:t>
            </w:r>
            <w:r w:rsidRPr="003730D1">
              <w:rPr>
                <w:rFonts w:ascii="Times New Roman" w:eastAsia="Calibri" w:hAnsi="Times New Roman" w:cs="Times New Roman"/>
              </w:rPr>
              <w:lastRenderedPageBreak/>
              <w:t xml:space="preserve">проявлять соответствующие навыки </w:t>
            </w:r>
          </w:p>
          <w:p w:rsidR="00214D51" w:rsidRPr="003730D1" w:rsidRDefault="00214D51" w:rsidP="00214D51">
            <w:pPr>
              <w:rPr>
                <w:rFonts w:ascii="Times New Roman" w:eastAsia="Calibri" w:hAnsi="Times New Roman" w:cs="Times New Roman"/>
              </w:rPr>
            </w:pPr>
            <w:r w:rsidRPr="003730D1">
              <w:rPr>
                <w:rFonts w:ascii="Times New Roman" w:eastAsia="Calibri" w:hAnsi="Times New Roman" w:cs="Times New Roman"/>
              </w:rPr>
              <w:t>в ситуациях повышенной сложности.)</w:t>
            </w:r>
          </w:p>
        </w:tc>
        <w:tc>
          <w:tcPr>
            <w:tcW w:w="2410" w:type="dxa"/>
          </w:tcPr>
          <w:p w:rsidR="00214D51" w:rsidRPr="003730D1" w:rsidRDefault="00214D51" w:rsidP="00214D51">
            <w:pPr>
              <w:rPr>
                <w:rFonts w:ascii="Times New Roman" w:eastAsia="Calibri" w:hAnsi="Times New Roman" w:cs="Times New Roman"/>
              </w:rPr>
            </w:pPr>
            <w:r w:rsidRPr="00707F3F">
              <w:rPr>
                <w:rFonts w:ascii="Times New Roman" w:eastAsia="Calibri" w:hAnsi="Times New Roman" w:cs="Times New Roman"/>
                <w:b/>
              </w:rPr>
              <w:lastRenderedPageBreak/>
              <w:t>Знать</w:t>
            </w:r>
            <w:r w:rsidRPr="003730D1">
              <w:rPr>
                <w:rFonts w:ascii="Times New Roman" w:eastAsia="Calibri" w:hAnsi="Times New Roman" w:cs="Times New Roman"/>
              </w:rPr>
              <w:t xml:space="preserve"> правовые нормы, действующего законодательства, международные и отечественные стандарты в области информационных систем и технологий </w:t>
            </w:r>
          </w:p>
          <w:p w:rsidR="00214D51" w:rsidRPr="003730D1" w:rsidRDefault="00214D51" w:rsidP="00214D51">
            <w:pPr>
              <w:rPr>
                <w:rFonts w:ascii="Times New Roman" w:eastAsia="Calibri" w:hAnsi="Times New Roman" w:cs="Times New Roman"/>
              </w:rPr>
            </w:pPr>
            <w:r w:rsidRPr="00707F3F">
              <w:rPr>
                <w:rFonts w:ascii="Times New Roman" w:eastAsia="Calibri" w:hAnsi="Times New Roman" w:cs="Times New Roman"/>
                <w:b/>
              </w:rPr>
              <w:t>Уметь</w:t>
            </w:r>
            <w:r w:rsidRPr="003730D1">
              <w:rPr>
                <w:rFonts w:ascii="Times New Roman" w:eastAsia="Calibri" w:hAnsi="Times New Roman" w:cs="Times New Roman"/>
              </w:rPr>
              <w:t xml:space="preserve"> использовать нормативно-правовые документы, международные и </w:t>
            </w:r>
            <w:r w:rsidRPr="003730D1">
              <w:rPr>
                <w:rFonts w:ascii="Times New Roman" w:eastAsia="Calibri" w:hAnsi="Times New Roman" w:cs="Times New Roman"/>
              </w:rPr>
              <w:lastRenderedPageBreak/>
              <w:t xml:space="preserve">отечественные стандарты при решении нестандартных проблем, возникающих в профессиональной деятельности </w:t>
            </w:r>
          </w:p>
          <w:p w:rsidR="00214D51" w:rsidRPr="003730D1" w:rsidRDefault="00214D51" w:rsidP="00707F3F">
            <w:pPr>
              <w:rPr>
                <w:rFonts w:ascii="Times New Roman" w:eastAsia="Calibri" w:hAnsi="Times New Roman" w:cs="Times New Roman"/>
              </w:rPr>
            </w:pPr>
            <w:r w:rsidRPr="00707F3F">
              <w:rPr>
                <w:rFonts w:ascii="Times New Roman" w:eastAsia="Calibri" w:hAnsi="Times New Roman" w:cs="Times New Roman"/>
                <w:b/>
              </w:rPr>
              <w:t>Владеть</w:t>
            </w:r>
            <w:r w:rsidRPr="003730D1">
              <w:rPr>
                <w:rFonts w:ascii="Times New Roman" w:eastAsia="Calibri" w:hAnsi="Times New Roman" w:cs="Times New Roman"/>
              </w:rPr>
              <w:t xml:space="preserve"> навыками анализа и правовой оценки нормативных актов, международных и отечественных стандартов при осуществлении профессиональ</w:t>
            </w:r>
            <w:r w:rsidR="005D6DF9">
              <w:rPr>
                <w:rFonts w:ascii="Times New Roman" w:eastAsia="Calibri" w:hAnsi="Times New Roman" w:cs="Times New Roman"/>
              </w:rPr>
              <w:t>ной деятельности.</w:t>
            </w:r>
            <w:r w:rsidRPr="003730D1">
              <w:rPr>
                <w:rFonts w:ascii="Times New Roman" w:eastAsia="Calibri" w:hAnsi="Times New Roman" w:cs="Times New Roman"/>
              </w:rPr>
              <w:t xml:space="preserve"> </w:t>
            </w:r>
          </w:p>
        </w:tc>
      </w:tr>
      <w:tr w:rsidR="00214D51" w:rsidRPr="00214D51" w:rsidTr="00C94E1E">
        <w:trPr>
          <w:trHeight w:val="698"/>
        </w:trPr>
        <w:tc>
          <w:tcPr>
            <w:tcW w:w="425" w:type="dxa"/>
          </w:tcPr>
          <w:p w:rsidR="00214D51" w:rsidRPr="00707F3F" w:rsidRDefault="00214D51" w:rsidP="00214D51">
            <w:pPr>
              <w:rPr>
                <w:rFonts w:ascii="Times New Roman" w:hAnsi="Times New Roman" w:cs="Times New Roman"/>
              </w:rPr>
            </w:pPr>
            <w:r w:rsidRPr="00707F3F">
              <w:rPr>
                <w:rFonts w:ascii="Times New Roman" w:hAnsi="Times New Roman" w:cs="Times New Roman"/>
              </w:rPr>
              <w:lastRenderedPageBreak/>
              <w:t>5.</w:t>
            </w:r>
          </w:p>
        </w:tc>
        <w:tc>
          <w:tcPr>
            <w:tcW w:w="4395" w:type="dxa"/>
            <w:gridSpan w:val="2"/>
          </w:tcPr>
          <w:p w:rsidR="00214D51" w:rsidRPr="003730D1" w:rsidRDefault="00214D51" w:rsidP="00214D51">
            <w:pPr>
              <w:rPr>
                <w:rFonts w:ascii="Times New Roman" w:eastAsia="Times New Roman" w:hAnsi="Times New Roman" w:cs="Times New Roman"/>
                <w:b/>
                <w:lang w:eastAsia="ru-RU"/>
              </w:rPr>
            </w:pPr>
            <w:r w:rsidRPr="003730D1">
              <w:rPr>
                <w:rFonts w:ascii="Times New Roman" w:eastAsia="Times New Roman" w:hAnsi="Times New Roman" w:cs="Times New Roman"/>
                <w:b/>
                <w:lang w:eastAsia="ru-RU"/>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5103" w:type="dxa"/>
            <w:gridSpan w:val="2"/>
          </w:tcPr>
          <w:p w:rsidR="00214D51" w:rsidRPr="003730D1" w:rsidRDefault="00214D51" w:rsidP="00214D51">
            <w:pPr>
              <w:rPr>
                <w:rFonts w:ascii="Times New Roman" w:eastAsia="Calibri" w:hAnsi="Times New Roman" w:cs="Times New Roman"/>
              </w:rPr>
            </w:pPr>
            <w:r w:rsidRPr="003730D1">
              <w:rPr>
                <w:rFonts w:ascii="Times New Roman" w:eastAsia="Calibri" w:hAnsi="Times New Roman" w:cs="Times New Roman"/>
              </w:rPr>
              <w:t>Способен работать с информацией: находить, оценивать и использовать информацию из различных источников, необходимую для решения научных и профессиональных задач (в том числе на основе системного подхода)</w:t>
            </w:r>
          </w:p>
          <w:p w:rsidR="00214D51" w:rsidRPr="003730D1" w:rsidRDefault="00214D51" w:rsidP="00214D51">
            <w:pPr>
              <w:rPr>
                <w:rFonts w:ascii="Times New Roman" w:eastAsia="Calibri" w:hAnsi="Times New Roman" w:cs="Times New Roman"/>
              </w:rPr>
            </w:pPr>
            <w:r w:rsidRPr="003730D1">
              <w:rPr>
                <w:rFonts w:ascii="Times New Roman" w:eastAsia="Calibri" w:hAnsi="Times New Roman" w:cs="Times New Roman"/>
              </w:rPr>
              <w:t>Способен обработать результаты экспериментальных исследований с применением современных информационных технологий и технических средств</w:t>
            </w:r>
          </w:p>
        </w:tc>
      </w:tr>
      <w:tr w:rsidR="00214D51" w:rsidRPr="00214D51" w:rsidTr="00C94E1E">
        <w:tc>
          <w:tcPr>
            <w:tcW w:w="425" w:type="dxa"/>
          </w:tcPr>
          <w:p w:rsidR="00214D51" w:rsidRPr="00707F3F" w:rsidRDefault="00214D51" w:rsidP="00214D51">
            <w:pPr>
              <w:rPr>
                <w:rFonts w:ascii="Times New Roman" w:hAnsi="Times New Roman" w:cs="Times New Roman"/>
              </w:rPr>
            </w:pPr>
            <w:r w:rsidRPr="00707F3F">
              <w:rPr>
                <w:rFonts w:ascii="Times New Roman" w:hAnsi="Times New Roman" w:cs="Times New Roman"/>
              </w:rPr>
              <w:t>6.</w:t>
            </w:r>
          </w:p>
        </w:tc>
        <w:tc>
          <w:tcPr>
            <w:tcW w:w="4395" w:type="dxa"/>
            <w:gridSpan w:val="2"/>
          </w:tcPr>
          <w:p w:rsidR="00214D51" w:rsidRPr="003730D1" w:rsidRDefault="00214D51" w:rsidP="00214D51">
            <w:pPr>
              <w:rPr>
                <w:rFonts w:ascii="Times New Roman" w:eastAsia="Times New Roman" w:hAnsi="Times New Roman" w:cs="Times New Roman"/>
                <w:b/>
                <w:lang w:eastAsia="ru-RU"/>
              </w:rPr>
            </w:pPr>
            <w:r w:rsidRPr="003730D1">
              <w:rPr>
                <w:rFonts w:ascii="Times New Roman" w:eastAsia="Times New Roman" w:hAnsi="Times New Roman" w:cs="Times New Roman"/>
                <w:b/>
                <w:lang w:eastAsia="ru-RU"/>
              </w:rPr>
              <w:t>Средства и технологии оценки</w:t>
            </w:r>
          </w:p>
          <w:p w:rsidR="00214D51" w:rsidRPr="003730D1" w:rsidRDefault="00214D51" w:rsidP="00214D51">
            <w:pPr>
              <w:rPr>
                <w:rFonts w:ascii="Times New Roman" w:eastAsia="Times New Roman" w:hAnsi="Times New Roman" w:cs="Times New Roman"/>
                <w:b/>
                <w:lang w:eastAsia="ru-RU"/>
              </w:rPr>
            </w:pPr>
          </w:p>
        </w:tc>
        <w:tc>
          <w:tcPr>
            <w:tcW w:w="5103" w:type="dxa"/>
            <w:gridSpan w:val="2"/>
          </w:tcPr>
          <w:p w:rsidR="00214D51" w:rsidRPr="003730D1" w:rsidRDefault="00214D51" w:rsidP="00214D51">
            <w:pPr>
              <w:rPr>
                <w:rFonts w:ascii="Times New Roman" w:eastAsia="Calibri" w:hAnsi="Times New Roman" w:cs="Times New Roman"/>
              </w:rPr>
            </w:pPr>
            <w:r w:rsidRPr="003730D1">
              <w:rPr>
                <w:rFonts w:ascii="Times New Roman" w:eastAsia="Calibri" w:hAnsi="Times New Roman" w:cs="Times New Roman"/>
              </w:rPr>
              <w:t>Текущий контроль в форме тестов</w:t>
            </w:r>
          </w:p>
        </w:tc>
      </w:tr>
    </w:tbl>
    <w:p w:rsidR="00707F3F" w:rsidRDefault="00707F3F" w:rsidP="00707F3F">
      <w:pPr>
        <w:pStyle w:val="aa"/>
        <w:shd w:val="clear" w:color="auto" w:fill="FFFFFF"/>
        <w:spacing w:after="0" w:line="240" w:lineRule="auto"/>
        <w:rPr>
          <w:rFonts w:ascii="Times New Roman" w:eastAsia="Times New Roman" w:hAnsi="Times New Roman"/>
          <w:b/>
          <w:sz w:val="28"/>
          <w:szCs w:val="28"/>
          <w:lang w:eastAsia="ru-RU"/>
        </w:rPr>
      </w:pPr>
    </w:p>
    <w:p w:rsidR="00707F3F" w:rsidRPr="00707F3F" w:rsidRDefault="00707F3F" w:rsidP="00707F3F">
      <w:pPr>
        <w:pStyle w:val="aa"/>
        <w:numPr>
          <w:ilvl w:val="0"/>
          <w:numId w:val="21"/>
        </w:numPr>
        <w:shd w:val="clear" w:color="auto" w:fill="FFFFFF"/>
        <w:spacing w:after="0" w:line="240" w:lineRule="auto"/>
        <w:rPr>
          <w:rFonts w:ascii="Times New Roman" w:eastAsia="Times New Roman" w:hAnsi="Times New Roman"/>
          <w:b/>
          <w:sz w:val="28"/>
          <w:szCs w:val="28"/>
          <w:lang w:eastAsia="ru-RU"/>
        </w:rPr>
      </w:pPr>
      <w:r>
        <w:rPr>
          <w:rFonts w:ascii="Times New Roman" w:eastAsia="Times New Roman" w:hAnsi="Times New Roman"/>
          <w:b/>
          <w:sz w:val="28"/>
          <w:szCs w:val="28"/>
          <w:lang w:eastAsia="ru-RU"/>
        </w:rPr>
        <w:t>Компетенция ПК-4</w:t>
      </w:r>
    </w:p>
    <w:tbl>
      <w:tblPr>
        <w:tblW w:w="9923"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5"/>
        <w:gridCol w:w="2127"/>
        <w:gridCol w:w="2268"/>
        <w:gridCol w:w="2410"/>
        <w:gridCol w:w="2693"/>
      </w:tblGrid>
      <w:tr w:rsidR="00214D51" w:rsidRPr="00214D51" w:rsidTr="00864A9F">
        <w:tc>
          <w:tcPr>
            <w:tcW w:w="425" w:type="dxa"/>
          </w:tcPr>
          <w:p w:rsidR="00214D51" w:rsidRPr="00707F3F" w:rsidRDefault="00214D51" w:rsidP="00214D51">
            <w:pPr>
              <w:rPr>
                <w:rFonts w:ascii="Times New Roman" w:hAnsi="Times New Roman" w:cs="Times New Roman"/>
              </w:rPr>
            </w:pPr>
            <w:r w:rsidRPr="00707F3F">
              <w:rPr>
                <w:rFonts w:ascii="Times New Roman" w:hAnsi="Times New Roman" w:cs="Times New Roman"/>
              </w:rPr>
              <w:t>1.</w:t>
            </w:r>
          </w:p>
        </w:tc>
        <w:tc>
          <w:tcPr>
            <w:tcW w:w="4395" w:type="dxa"/>
            <w:gridSpan w:val="2"/>
          </w:tcPr>
          <w:p w:rsidR="00214D51" w:rsidRPr="00707F3F" w:rsidRDefault="00214D51" w:rsidP="00214D51">
            <w:pPr>
              <w:rPr>
                <w:rFonts w:ascii="Times New Roman" w:eastAsia="Times New Roman" w:hAnsi="Times New Roman" w:cs="Times New Roman"/>
                <w:b/>
                <w:lang w:eastAsia="ru-RU"/>
              </w:rPr>
            </w:pPr>
            <w:r w:rsidRPr="00707F3F">
              <w:rPr>
                <w:rFonts w:ascii="Times New Roman" w:eastAsia="Times New Roman" w:hAnsi="Times New Roman" w:cs="Times New Roman"/>
                <w:b/>
                <w:lang w:eastAsia="ru-RU"/>
              </w:rPr>
              <w:t>Наименование компетенции</w:t>
            </w:r>
          </w:p>
          <w:p w:rsidR="00214D51" w:rsidRPr="00707F3F" w:rsidRDefault="00214D51" w:rsidP="00214D51">
            <w:pPr>
              <w:rPr>
                <w:rFonts w:ascii="Times New Roman" w:eastAsia="Times New Roman" w:hAnsi="Times New Roman" w:cs="Times New Roman"/>
                <w:b/>
                <w:lang w:eastAsia="ru-RU"/>
              </w:rPr>
            </w:pPr>
          </w:p>
        </w:tc>
        <w:tc>
          <w:tcPr>
            <w:tcW w:w="5103" w:type="dxa"/>
            <w:gridSpan w:val="2"/>
          </w:tcPr>
          <w:p w:rsidR="00214D51" w:rsidRPr="00707F3F" w:rsidRDefault="00214D51" w:rsidP="00214D51">
            <w:pPr>
              <w:rPr>
                <w:rFonts w:ascii="Times New Roman" w:eastAsia="Calibri" w:hAnsi="Times New Roman" w:cs="Times New Roman"/>
              </w:rPr>
            </w:pPr>
            <w:r w:rsidRPr="00707F3F">
              <w:rPr>
                <w:rFonts w:ascii="Times New Roman" w:eastAsia="Calibri" w:hAnsi="Times New Roman" w:cs="Times New Roman"/>
              </w:rPr>
              <w:t xml:space="preserve">ПК-4 способность документировать процессы создания информационных систем на стадиях жизненного цикла </w:t>
            </w:r>
          </w:p>
        </w:tc>
      </w:tr>
      <w:tr w:rsidR="00214D51" w:rsidRPr="00214D51" w:rsidTr="00864A9F">
        <w:trPr>
          <w:trHeight w:val="240"/>
        </w:trPr>
        <w:tc>
          <w:tcPr>
            <w:tcW w:w="425" w:type="dxa"/>
            <w:vMerge w:val="restart"/>
          </w:tcPr>
          <w:p w:rsidR="00214D51" w:rsidRPr="00707F3F" w:rsidRDefault="00214D51" w:rsidP="00214D51">
            <w:pPr>
              <w:rPr>
                <w:rFonts w:ascii="Times New Roman" w:hAnsi="Times New Roman" w:cs="Times New Roman"/>
              </w:rPr>
            </w:pPr>
            <w:r w:rsidRPr="00707F3F">
              <w:rPr>
                <w:rFonts w:ascii="Times New Roman" w:hAnsi="Times New Roman" w:cs="Times New Roman"/>
              </w:rPr>
              <w:t>2.</w:t>
            </w:r>
          </w:p>
        </w:tc>
        <w:tc>
          <w:tcPr>
            <w:tcW w:w="2127" w:type="dxa"/>
            <w:vMerge w:val="restart"/>
          </w:tcPr>
          <w:p w:rsidR="00214D51" w:rsidRPr="00214D51" w:rsidRDefault="00214D51" w:rsidP="00214D51">
            <w:r w:rsidRPr="00707F3F">
              <w:rPr>
                <w:rFonts w:ascii="Times New Roman" w:eastAsia="Times New Roman" w:hAnsi="Times New Roman" w:cs="Times New Roman"/>
                <w:b/>
                <w:lang w:eastAsia="ru-RU"/>
              </w:rPr>
              <w:t>Указание типа компетенции</w:t>
            </w:r>
          </w:p>
        </w:tc>
        <w:tc>
          <w:tcPr>
            <w:tcW w:w="2268" w:type="dxa"/>
          </w:tcPr>
          <w:p w:rsidR="00214D51" w:rsidRPr="00707F3F" w:rsidRDefault="00214D51" w:rsidP="00707F3F">
            <w:pPr>
              <w:rPr>
                <w:rFonts w:ascii="Times New Roman" w:eastAsia="Calibri" w:hAnsi="Times New Roman" w:cs="Times New Roman"/>
              </w:rPr>
            </w:pPr>
            <w:r w:rsidRPr="00707F3F">
              <w:rPr>
                <w:rFonts w:ascii="Times New Roman" w:eastAsia="Calibri" w:hAnsi="Times New Roman" w:cs="Times New Roman"/>
              </w:rPr>
              <w:t>общекультурная/универсальная</w:t>
            </w:r>
          </w:p>
        </w:tc>
        <w:tc>
          <w:tcPr>
            <w:tcW w:w="5103" w:type="dxa"/>
            <w:gridSpan w:val="2"/>
          </w:tcPr>
          <w:p w:rsidR="00214D51" w:rsidRPr="00707F3F" w:rsidRDefault="00214D51" w:rsidP="00214D51">
            <w:pPr>
              <w:rPr>
                <w:rFonts w:ascii="Times New Roman" w:eastAsia="Calibri" w:hAnsi="Times New Roman" w:cs="Times New Roman"/>
              </w:rPr>
            </w:pPr>
          </w:p>
        </w:tc>
      </w:tr>
      <w:tr w:rsidR="00214D51" w:rsidRPr="00214D51" w:rsidTr="00864A9F">
        <w:trPr>
          <w:trHeight w:val="240"/>
        </w:trPr>
        <w:tc>
          <w:tcPr>
            <w:tcW w:w="425" w:type="dxa"/>
            <w:vMerge/>
          </w:tcPr>
          <w:p w:rsidR="00214D51" w:rsidRPr="00707F3F" w:rsidRDefault="00214D51" w:rsidP="00214D51">
            <w:pPr>
              <w:rPr>
                <w:rFonts w:ascii="Times New Roman" w:hAnsi="Times New Roman" w:cs="Times New Roman"/>
              </w:rPr>
            </w:pPr>
          </w:p>
        </w:tc>
        <w:tc>
          <w:tcPr>
            <w:tcW w:w="2127" w:type="dxa"/>
            <w:vMerge/>
          </w:tcPr>
          <w:p w:rsidR="00214D51" w:rsidRPr="00214D51" w:rsidRDefault="00214D51" w:rsidP="00214D51"/>
        </w:tc>
        <w:tc>
          <w:tcPr>
            <w:tcW w:w="2268" w:type="dxa"/>
          </w:tcPr>
          <w:p w:rsidR="00214D51" w:rsidRPr="00707F3F" w:rsidRDefault="00707F3F" w:rsidP="00214D51">
            <w:pPr>
              <w:rPr>
                <w:rFonts w:ascii="Times New Roman" w:eastAsia="Calibri" w:hAnsi="Times New Roman" w:cs="Times New Roman"/>
              </w:rPr>
            </w:pPr>
            <w:proofErr w:type="spellStart"/>
            <w:r w:rsidRPr="00707F3F">
              <w:rPr>
                <w:rFonts w:ascii="Times New Roman" w:eastAsia="Calibri" w:hAnsi="Times New Roman" w:cs="Times New Roman"/>
              </w:rPr>
              <w:t>общепрофессиональ</w:t>
            </w:r>
            <w:proofErr w:type="spellEnd"/>
            <w:r w:rsidRPr="00707F3F">
              <w:rPr>
                <w:rFonts w:ascii="Times New Roman" w:eastAsia="Calibri" w:hAnsi="Times New Roman" w:cs="Times New Roman"/>
              </w:rPr>
              <w:t xml:space="preserve">   </w:t>
            </w:r>
            <w:proofErr w:type="spellStart"/>
            <w:r w:rsidR="00214D51" w:rsidRPr="00707F3F">
              <w:rPr>
                <w:rFonts w:ascii="Times New Roman" w:eastAsia="Calibri" w:hAnsi="Times New Roman" w:cs="Times New Roman"/>
              </w:rPr>
              <w:t>ная</w:t>
            </w:r>
            <w:proofErr w:type="spellEnd"/>
          </w:p>
        </w:tc>
        <w:tc>
          <w:tcPr>
            <w:tcW w:w="5103" w:type="dxa"/>
            <w:gridSpan w:val="2"/>
          </w:tcPr>
          <w:p w:rsidR="00214D51" w:rsidRPr="00707F3F" w:rsidRDefault="00214D51" w:rsidP="00214D51">
            <w:pPr>
              <w:rPr>
                <w:rFonts w:ascii="Times New Roman" w:eastAsia="Calibri" w:hAnsi="Times New Roman" w:cs="Times New Roman"/>
              </w:rPr>
            </w:pPr>
          </w:p>
        </w:tc>
      </w:tr>
      <w:tr w:rsidR="00214D51" w:rsidRPr="00214D51" w:rsidTr="00864A9F">
        <w:trPr>
          <w:trHeight w:val="447"/>
        </w:trPr>
        <w:tc>
          <w:tcPr>
            <w:tcW w:w="425" w:type="dxa"/>
            <w:vMerge/>
          </w:tcPr>
          <w:p w:rsidR="00214D51" w:rsidRPr="00707F3F" w:rsidRDefault="00214D51" w:rsidP="00214D51">
            <w:pPr>
              <w:rPr>
                <w:rFonts w:ascii="Times New Roman" w:hAnsi="Times New Roman" w:cs="Times New Roman"/>
              </w:rPr>
            </w:pPr>
          </w:p>
        </w:tc>
        <w:tc>
          <w:tcPr>
            <w:tcW w:w="2127" w:type="dxa"/>
            <w:vMerge/>
          </w:tcPr>
          <w:p w:rsidR="00214D51" w:rsidRPr="00214D51" w:rsidRDefault="00214D51" w:rsidP="00214D51"/>
        </w:tc>
        <w:tc>
          <w:tcPr>
            <w:tcW w:w="2268" w:type="dxa"/>
          </w:tcPr>
          <w:p w:rsidR="00214D51" w:rsidRPr="00707F3F" w:rsidRDefault="00214D51" w:rsidP="00214D51">
            <w:pPr>
              <w:rPr>
                <w:rFonts w:ascii="Times New Roman" w:eastAsia="Calibri" w:hAnsi="Times New Roman" w:cs="Times New Roman"/>
              </w:rPr>
            </w:pPr>
            <w:r w:rsidRPr="00707F3F">
              <w:rPr>
                <w:rFonts w:ascii="Times New Roman" w:eastAsia="Calibri" w:hAnsi="Times New Roman" w:cs="Times New Roman"/>
              </w:rPr>
              <w:t>профессиональная</w:t>
            </w:r>
          </w:p>
        </w:tc>
        <w:tc>
          <w:tcPr>
            <w:tcW w:w="5103" w:type="dxa"/>
            <w:gridSpan w:val="2"/>
          </w:tcPr>
          <w:p w:rsidR="00214D51" w:rsidRPr="00707F3F" w:rsidRDefault="00214D51" w:rsidP="00707F3F">
            <w:pPr>
              <w:rPr>
                <w:rFonts w:ascii="Times New Roman" w:eastAsia="Calibri" w:hAnsi="Times New Roman" w:cs="Times New Roman"/>
              </w:rPr>
            </w:pPr>
            <w:r w:rsidRPr="00707F3F">
              <w:rPr>
                <w:rFonts w:ascii="Times New Roman" w:eastAsia="Calibri" w:hAnsi="Times New Roman" w:cs="Times New Roman"/>
              </w:rPr>
              <w:t>профессиональной деятельности</w:t>
            </w:r>
          </w:p>
        </w:tc>
      </w:tr>
      <w:tr w:rsidR="00214D51" w:rsidRPr="00214D51" w:rsidTr="00864A9F">
        <w:trPr>
          <w:trHeight w:val="240"/>
        </w:trPr>
        <w:tc>
          <w:tcPr>
            <w:tcW w:w="425" w:type="dxa"/>
            <w:vMerge/>
          </w:tcPr>
          <w:p w:rsidR="00214D51" w:rsidRPr="00707F3F" w:rsidRDefault="00214D51" w:rsidP="00214D51">
            <w:pPr>
              <w:rPr>
                <w:rFonts w:ascii="Times New Roman" w:hAnsi="Times New Roman" w:cs="Times New Roman"/>
              </w:rPr>
            </w:pPr>
          </w:p>
        </w:tc>
        <w:tc>
          <w:tcPr>
            <w:tcW w:w="2127" w:type="dxa"/>
            <w:vMerge/>
          </w:tcPr>
          <w:p w:rsidR="00214D51" w:rsidRPr="00214D51" w:rsidRDefault="00214D51" w:rsidP="00214D51"/>
        </w:tc>
        <w:tc>
          <w:tcPr>
            <w:tcW w:w="2268" w:type="dxa"/>
          </w:tcPr>
          <w:p w:rsidR="00214D51" w:rsidRPr="00707F3F" w:rsidRDefault="00214D51" w:rsidP="00214D51">
            <w:pPr>
              <w:rPr>
                <w:rFonts w:ascii="Times New Roman" w:eastAsia="Calibri" w:hAnsi="Times New Roman" w:cs="Times New Roman"/>
              </w:rPr>
            </w:pPr>
            <w:r w:rsidRPr="00707F3F">
              <w:rPr>
                <w:rFonts w:ascii="Times New Roman" w:eastAsia="Calibri" w:hAnsi="Times New Roman" w:cs="Times New Roman"/>
              </w:rPr>
              <w:t>профессионально-специализированная</w:t>
            </w:r>
          </w:p>
        </w:tc>
        <w:tc>
          <w:tcPr>
            <w:tcW w:w="5103" w:type="dxa"/>
            <w:gridSpan w:val="2"/>
          </w:tcPr>
          <w:p w:rsidR="00214D51" w:rsidRPr="00707F3F" w:rsidRDefault="00214D51" w:rsidP="00214D51">
            <w:pPr>
              <w:rPr>
                <w:rFonts w:ascii="Times New Roman" w:eastAsia="Calibri" w:hAnsi="Times New Roman" w:cs="Times New Roman"/>
              </w:rPr>
            </w:pPr>
          </w:p>
        </w:tc>
      </w:tr>
      <w:tr w:rsidR="00214D51" w:rsidRPr="00214D51" w:rsidTr="00864A9F">
        <w:tc>
          <w:tcPr>
            <w:tcW w:w="425" w:type="dxa"/>
          </w:tcPr>
          <w:p w:rsidR="00214D51" w:rsidRPr="00707F3F" w:rsidRDefault="00214D51" w:rsidP="00214D51">
            <w:pPr>
              <w:rPr>
                <w:rFonts w:ascii="Times New Roman" w:hAnsi="Times New Roman" w:cs="Times New Roman"/>
              </w:rPr>
            </w:pPr>
            <w:r w:rsidRPr="00707F3F">
              <w:rPr>
                <w:rFonts w:ascii="Times New Roman" w:hAnsi="Times New Roman" w:cs="Times New Roman"/>
              </w:rPr>
              <w:t>3.</w:t>
            </w:r>
          </w:p>
        </w:tc>
        <w:tc>
          <w:tcPr>
            <w:tcW w:w="4395" w:type="dxa"/>
            <w:gridSpan w:val="2"/>
          </w:tcPr>
          <w:p w:rsidR="00214D51" w:rsidRPr="00707F3F" w:rsidRDefault="00214D51" w:rsidP="00214D51">
            <w:pPr>
              <w:rPr>
                <w:rFonts w:ascii="Times New Roman" w:eastAsia="Times New Roman" w:hAnsi="Times New Roman" w:cs="Times New Roman"/>
                <w:b/>
                <w:lang w:eastAsia="ru-RU"/>
              </w:rPr>
            </w:pPr>
            <w:r w:rsidRPr="00707F3F">
              <w:rPr>
                <w:rFonts w:ascii="Times New Roman" w:eastAsia="Times New Roman" w:hAnsi="Times New Roman" w:cs="Times New Roman"/>
                <w:b/>
                <w:lang w:eastAsia="ru-RU"/>
              </w:rPr>
              <w:t>Определение, содержание и основные сущностные характеристики компетенции</w:t>
            </w:r>
          </w:p>
        </w:tc>
        <w:tc>
          <w:tcPr>
            <w:tcW w:w="5103" w:type="dxa"/>
            <w:gridSpan w:val="2"/>
          </w:tcPr>
          <w:p w:rsidR="00214D51" w:rsidRPr="00707F3F" w:rsidRDefault="00214D51" w:rsidP="00214D51">
            <w:pPr>
              <w:rPr>
                <w:rFonts w:ascii="Times New Roman" w:eastAsia="Calibri" w:hAnsi="Times New Roman" w:cs="Times New Roman"/>
              </w:rPr>
            </w:pPr>
            <w:r w:rsidRPr="00707F3F">
              <w:rPr>
                <w:rFonts w:ascii="Times New Roman" w:eastAsia="Calibri" w:hAnsi="Times New Roman" w:cs="Times New Roman"/>
              </w:rPr>
              <w:t>Способен решать проблемы в профессиональной деятельности и документировать процессы создания информационных систем на стадиях жизненного цикла</w:t>
            </w:r>
          </w:p>
        </w:tc>
      </w:tr>
      <w:tr w:rsidR="00214D51" w:rsidRPr="00214D51" w:rsidTr="00864A9F">
        <w:trPr>
          <w:trHeight w:val="1122"/>
        </w:trPr>
        <w:tc>
          <w:tcPr>
            <w:tcW w:w="425" w:type="dxa"/>
            <w:vMerge w:val="restart"/>
          </w:tcPr>
          <w:p w:rsidR="00214D51" w:rsidRPr="00707F3F" w:rsidRDefault="00214D51" w:rsidP="00214D51">
            <w:pPr>
              <w:rPr>
                <w:rFonts w:ascii="Times New Roman" w:hAnsi="Times New Roman" w:cs="Times New Roman"/>
              </w:rPr>
            </w:pPr>
            <w:r w:rsidRPr="00707F3F">
              <w:rPr>
                <w:rFonts w:ascii="Times New Roman" w:hAnsi="Times New Roman" w:cs="Times New Roman"/>
              </w:rPr>
              <w:lastRenderedPageBreak/>
              <w:t>4.</w:t>
            </w:r>
          </w:p>
        </w:tc>
        <w:tc>
          <w:tcPr>
            <w:tcW w:w="4395" w:type="dxa"/>
            <w:gridSpan w:val="2"/>
          </w:tcPr>
          <w:p w:rsidR="00214D51" w:rsidRPr="00707F3F" w:rsidRDefault="00214D51" w:rsidP="00214D51">
            <w:pPr>
              <w:rPr>
                <w:rFonts w:ascii="Times New Roman" w:eastAsia="Times New Roman" w:hAnsi="Times New Roman" w:cs="Times New Roman"/>
                <w:b/>
                <w:lang w:eastAsia="ru-RU"/>
              </w:rPr>
            </w:pPr>
            <w:r w:rsidRPr="00707F3F">
              <w:rPr>
                <w:rFonts w:ascii="Times New Roman" w:eastAsia="Times New Roman" w:hAnsi="Times New Roman" w:cs="Times New Roman"/>
                <w:b/>
                <w:lang w:eastAsia="ru-RU"/>
              </w:rPr>
              <w:t>Дескриптор знаний, умений и навыков по уровням</w:t>
            </w:r>
          </w:p>
        </w:tc>
        <w:tc>
          <w:tcPr>
            <w:tcW w:w="2410" w:type="dxa"/>
          </w:tcPr>
          <w:p w:rsidR="00214D51" w:rsidRPr="00707F3F" w:rsidRDefault="00707F3F" w:rsidP="00707F3F">
            <w:pPr>
              <w:rPr>
                <w:rFonts w:ascii="Times New Roman" w:eastAsia="Calibri" w:hAnsi="Times New Roman" w:cs="Times New Roman"/>
              </w:rPr>
            </w:pPr>
            <w:r>
              <w:rPr>
                <w:rFonts w:ascii="Times New Roman" w:eastAsia="Calibri" w:hAnsi="Times New Roman" w:cs="Times New Roman"/>
              </w:rPr>
              <w:t>Уровни</w:t>
            </w:r>
            <w:r>
              <w:rPr>
                <w:rFonts w:ascii="Times New Roman" w:eastAsia="Calibri" w:hAnsi="Times New Roman" w:cs="Times New Roman"/>
              </w:rPr>
              <w:br/>
            </w:r>
            <w:proofErr w:type="spellStart"/>
            <w:r>
              <w:rPr>
                <w:rFonts w:ascii="Times New Roman" w:eastAsia="Calibri" w:hAnsi="Times New Roman" w:cs="Times New Roman"/>
              </w:rPr>
              <w:t>сформирован</w:t>
            </w:r>
            <w:r w:rsidR="00214D51" w:rsidRPr="00707F3F">
              <w:rPr>
                <w:rFonts w:ascii="Times New Roman" w:eastAsia="Calibri" w:hAnsi="Times New Roman" w:cs="Times New Roman"/>
              </w:rPr>
              <w:t>ности</w:t>
            </w:r>
            <w:proofErr w:type="spellEnd"/>
            <w:r w:rsidR="00214D51" w:rsidRPr="00707F3F">
              <w:rPr>
                <w:rFonts w:ascii="Times New Roman" w:eastAsia="Calibri" w:hAnsi="Times New Roman" w:cs="Times New Roman"/>
              </w:rPr>
              <w:t xml:space="preserve"> компетенции</w:t>
            </w:r>
            <w:r>
              <w:rPr>
                <w:rFonts w:ascii="Times New Roman" w:eastAsia="Calibri" w:hAnsi="Times New Roman" w:cs="Times New Roman"/>
              </w:rPr>
              <w:t xml:space="preserve"> </w:t>
            </w:r>
            <w:r w:rsidR="00214D51" w:rsidRPr="00707F3F">
              <w:rPr>
                <w:rFonts w:ascii="Times New Roman" w:eastAsia="Calibri" w:hAnsi="Times New Roman" w:cs="Times New Roman"/>
              </w:rPr>
              <w:t>обучающегося</w:t>
            </w:r>
          </w:p>
        </w:tc>
        <w:tc>
          <w:tcPr>
            <w:tcW w:w="2693" w:type="dxa"/>
          </w:tcPr>
          <w:p w:rsidR="00214D51" w:rsidRPr="00707F3F" w:rsidRDefault="00214D51" w:rsidP="00214D51">
            <w:pPr>
              <w:rPr>
                <w:rFonts w:ascii="Times New Roman" w:eastAsia="Calibri" w:hAnsi="Times New Roman" w:cs="Times New Roman"/>
              </w:rPr>
            </w:pPr>
            <w:r w:rsidRPr="00707F3F">
              <w:rPr>
                <w:rFonts w:ascii="Times New Roman" w:eastAsia="Calibri" w:hAnsi="Times New Roman" w:cs="Times New Roman"/>
              </w:rPr>
              <w:t>Индикаторы</w:t>
            </w:r>
          </w:p>
        </w:tc>
      </w:tr>
      <w:tr w:rsidR="00214D51" w:rsidRPr="00214D51" w:rsidTr="00864A9F">
        <w:tc>
          <w:tcPr>
            <w:tcW w:w="425" w:type="dxa"/>
            <w:vMerge/>
          </w:tcPr>
          <w:p w:rsidR="00214D51" w:rsidRPr="00707F3F" w:rsidRDefault="00214D51" w:rsidP="00214D51">
            <w:pPr>
              <w:rPr>
                <w:rFonts w:ascii="Times New Roman" w:hAnsi="Times New Roman" w:cs="Times New Roman"/>
              </w:rPr>
            </w:pPr>
          </w:p>
        </w:tc>
        <w:tc>
          <w:tcPr>
            <w:tcW w:w="4395" w:type="dxa"/>
            <w:gridSpan w:val="2"/>
          </w:tcPr>
          <w:p w:rsidR="00214D51" w:rsidRPr="00707F3F" w:rsidRDefault="00214D51" w:rsidP="00214D51">
            <w:pPr>
              <w:rPr>
                <w:rFonts w:ascii="Times New Roman" w:eastAsia="Times New Roman" w:hAnsi="Times New Roman" w:cs="Times New Roman"/>
                <w:b/>
                <w:lang w:eastAsia="ru-RU"/>
              </w:rPr>
            </w:pPr>
          </w:p>
        </w:tc>
        <w:tc>
          <w:tcPr>
            <w:tcW w:w="2410" w:type="dxa"/>
          </w:tcPr>
          <w:p w:rsidR="00214D51" w:rsidRPr="00707F3F" w:rsidRDefault="00214D51" w:rsidP="00214D51">
            <w:pPr>
              <w:rPr>
                <w:rFonts w:ascii="Times New Roman" w:eastAsia="Calibri" w:hAnsi="Times New Roman" w:cs="Times New Roman"/>
              </w:rPr>
            </w:pPr>
            <w:r w:rsidRPr="00707F3F">
              <w:rPr>
                <w:rFonts w:ascii="Times New Roman" w:eastAsia="Calibri" w:hAnsi="Times New Roman" w:cs="Times New Roman"/>
              </w:rPr>
              <w:t>Начальный уровень</w:t>
            </w:r>
          </w:p>
          <w:p w:rsidR="00214D51" w:rsidRPr="00707F3F" w:rsidRDefault="00214D51" w:rsidP="00214D51">
            <w:pPr>
              <w:rPr>
                <w:rFonts w:ascii="Times New Roman" w:eastAsia="Calibri" w:hAnsi="Times New Roman" w:cs="Times New Roman"/>
              </w:rPr>
            </w:pPr>
          </w:p>
          <w:p w:rsidR="00214D51" w:rsidRPr="00707F3F" w:rsidRDefault="00214D51" w:rsidP="00214D51">
            <w:pPr>
              <w:rPr>
                <w:rFonts w:ascii="Times New Roman" w:eastAsia="Calibri" w:hAnsi="Times New Roman" w:cs="Times New Roman"/>
              </w:rPr>
            </w:pPr>
            <w:r w:rsidRPr="00707F3F">
              <w:rPr>
                <w:rFonts w:ascii="Times New Roman" w:eastAsia="Calibri" w:hAnsi="Times New Roman" w:cs="Times New Roman"/>
              </w:rPr>
              <w:t>(Компетенция недостаточно развита. Частично проявляет навыки, входящие в состав компетенции. Пытается, стремится проявлять нужные навыки, понимает их необходимость, но у него не всегда получается.)</w:t>
            </w:r>
          </w:p>
        </w:tc>
        <w:tc>
          <w:tcPr>
            <w:tcW w:w="2693" w:type="dxa"/>
          </w:tcPr>
          <w:p w:rsidR="00214D51" w:rsidRPr="00707F3F" w:rsidRDefault="00214D51" w:rsidP="00214D51">
            <w:pPr>
              <w:rPr>
                <w:rFonts w:ascii="Times New Roman" w:eastAsia="Calibri" w:hAnsi="Times New Roman" w:cs="Times New Roman"/>
              </w:rPr>
            </w:pPr>
            <w:r w:rsidRPr="00707F3F">
              <w:rPr>
                <w:rFonts w:ascii="Times New Roman" w:eastAsia="Calibri" w:hAnsi="Times New Roman" w:cs="Times New Roman"/>
              </w:rPr>
              <w:t xml:space="preserve"> </w:t>
            </w:r>
            <w:r w:rsidRPr="00707F3F">
              <w:rPr>
                <w:rFonts w:ascii="Times New Roman" w:eastAsia="Calibri" w:hAnsi="Times New Roman" w:cs="Times New Roman"/>
                <w:b/>
              </w:rPr>
              <w:t>Знать</w:t>
            </w:r>
            <w:r w:rsidRPr="00707F3F">
              <w:rPr>
                <w:rFonts w:ascii="Times New Roman" w:eastAsia="Calibri" w:hAnsi="Times New Roman" w:cs="Times New Roman"/>
              </w:rPr>
              <w:t xml:space="preserve">: </w:t>
            </w:r>
          </w:p>
          <w:p w:rsidR="00214D51" w:rsidRPr="00707F3F" w:rsidRDefault="00214D51" w:rsidP="00214D51">
            <w:pPr>
              <w:rPr>
                <w:rFonts w:ascii="Times New Roman" w:eastAsia="Calibri" w:hAnsi="Times New Roman" w:cs="Times New Roman"/>
              </w:rPr>
            </w:pPr>
            <w:r w:rsidRPr="00707F3F">
              <w:rPr>
                <w:rFonts w:ascii="Times New Roman" w:eastAsia="Calibri" w:hAnsi="Times New Roman" w:cs="Times New Roman"/>
              </w:rPr>
              <w:t xml:space="preserve">основные понятия и концепции теории ИИ; </w:t>
            </w:r>
          </w:p>
          <w:p w:rsidR="00214D51" w:rsidRPr="00707F3F" w:rsidRDefault="00214D51" w:rsidP="00214D51">
            <w:pPr>
              <w:rPr>
                <w:rFonts w:ascii="Times New Roman" w:eastAsia="Calibri" w:hAnsi="Times New Roman" w:cs="Times New Roman"/>
              </w:rPr>
            </w:pPr>
            <w:r w:rsidRPr="00707F3F">
              <w:rPr>
                <w:rFonts w:ascii="Times New Roman" w:eastAsia="Calibri" w:hAnsi="Times New Roman" w:cs="Times New Roman"/>
              </w:rPr>
              <w:t xml:space="preserve">основные области исследования и применения ИИ; </w:t>
            </w:r>
          </w:p>
          <w:p w:rsidR="00214D51" w:rsidRPr="00707F3F" w:rsidRDefault="00214D51" w:rsidP="00214D51">
            <w:pPr>
              <w:rPr>
                <w:rFonts w:ascii="Times New Roman" w:eastAsia="Calibri" w:hAnsi="Times New Roman" w:cs="Times New Roman"/>
              </w:rPr>
            </w:pPr>
            <w:r w:rsidRPr="00707F3F">
              <w:rPr>
                <w:rFonts w:ascii="Times New Roman" w:eastAsia="Calibri" w:hAnsi="Times New Roman" w:cs="Times New Roman"/>
              </w:rPr>
              <w:t xml:space="preserve">основные классы современных ИИС; </w:t>
            </w:r>
          </w:p>
          <w:p w:rsidR="00214D51" w:rsidRPr="00707F3F" w:rsidRDefault="00214D51" w:rsidP="00214D51">
            <w:pPr>
              <w:rPr>
                <w:rFonts w:ascii="Times New Roman" w:eastAsia="Calibri" w:hAnsi="Times New Roman" w:cs="Times New Roman"/>
              </w:rPr>
            </w:pPr>
            <w:r w:rsidRPr="00707F3F">
              <w:rPr>
                <w:rFonts w:ascii="Times New Roman" w:eastAsia="Calibri" w:hAnsi="Times New Roman" w:cs="Times New Roman"/>
              </w:rPr>
              <w:t xml:space="preserve">базовые модели и методы приобретения представления и об работки знаний в сфере ИИ; </w:t>
            </w:r>
          </w:p>
          <w:p w:rsidR="00214D51" w:rsidRPr="00707F3F" w:rsidRDefault="00214D51" w:rsidP="00214D51">
            <w:pPr>
              <w:rPr>
                <w:rFonts w:ascii="Times New Roman" w:eastAsia="Calibri" w:hAnsi="Times New Roman" w:cs="Times New Roman"/>
              </w:rPr>
            </w:pPr>
            <w:r w:rsidRPr="00707F3F">
              <w:rPr>
                <w:rFonts w:ascii="Times New Roman" w:eastAsia="Calibri" w:hAnsi="Times New Roman" w:cs="Times New Roman"/>
                <w:b/>
              </w:rPr>
              <w:t>Уметь</w:t>
            </w:r>
            <w:r w:rsidRPr="00707F3F">
              <w:rPr>
                <w:rFonts w:ascii="Times New Roman" w:eastAsia="Calibri" w:hAnsi="Times New Roman" w:cs="Times New Roman"/>
              </w:rPr>
              <w:t xml:space="preserve">: </w:t>
            </w:r>
          </w:p>
          <w:p w:rsidR="00214D51" w:rsidRPr="00707F3F" w:rsidRDefault="00214D51" w:rsidP="00214D51">
            <w:pPr>
              <w:rPr>
                <w:rFonts w:ascii="Times New Roman" w:eastAsia="Calibri" w:hAnsi="Times New Roman" w:cs="Times New Roman"/>
              </w:rPr>
            </w:pPr>
            <w:r w:rsidRPr="00707F3F">
              <w:rPr>
                <w:rFonts w:ascii="Times New Roman" w:eastAsia="Calibri" w:hAnsi="Times New Roman" w:cs="Times New Roman"/>
              </w:rPr>
              <w:t xml:space="preserve">анализировать предметную область и формулировать задачи, требующие применения технологий ИИ; </w:t>
            </w:r>
          </w:p>
          <w:p w:rsidR="00214D51" w:rsidRPr="00707F3F" w:rsidRDefault="00214D51" w:rsidP="00214D51">
            <w:pPr>
              <w:rPr>
                <w:rFonts w:ascii="Times New Roman" w:eastAsia="Calibri" w:hAnsi="Times New Roman" w:cs="Times New Roman"/>
              </w:rPr>
            </w:pPr>
            <w:r w:rsidRPr="00707F3F">
              <w:rPr>
                <w:rFonts w:ascii="Times New Roman" w:eastAsia="Calibri" w:hAnsi="Times New Roman" w:cs="Times New Roman"/>
              </w:rPr>
              <w:t xml:space="preserve">формулировать соответствующие требования к ИИС; </w:t>
            </w:r>
          </w:p>
          <w:p w:rsidR="00214D51" w:rsidRPr="00707F3F" w:rsidRDefault="00214D51" w:rsidP="00214D51">
            <w:pPr>
              <w:rPr>
                <w:rFonts w:ascii="Times New Roman" w:eastAsia="Calibri" w:hAnsi="Times New Roman" w:cs="Times New Roman"/>
              </w:rPr>
            </w:pPr>
            <w:r w:rsidRPr="00707F3F">
              <w:rPr>
                <w:rFonts w:ascii="Times New Roman" w:eastAsia="Calibri" w:hAnsi="Times New Roman" w:cs="Times New Roman"/>
              </w:rPr>
              <w:t xml:space="preserve">разрабатывать алгоритмы и программы для решения простых практических задач с применением методов ИИ; </w:t>
            </w:r>
          </w:p>
          <w:p w:rsidR="00214D51" w:rsidRPr="00707F3F" w:rsidRDefault="00214D51" w:rsidP="00214D51">
            <w:pPr>
              <w:rPr>
                <w:rFonts w:ascii="Times New Roman" w:eastAsia="Calibri" w:hAnsi="Times New Roman" w:cs="Times New Roman"/>
              </w:rPr>
            </w:pPr>
            <w:r w:rsidRPr="00707F3F">
              <w:rPr>
                <w:rFonts w:ascii="Times New Roman" w:eastAsia="Calibri" w:hAnsi="Times New Roman" w:cs="Times New Roman"/>
              </w:rPr>
              <w:t xml:space="preserve">использовать инструментальные средства разработки ИИС; </w:t>
            </w:r>
          </w:p>
          <w:p w:rsidR="00214D51" w:rsidRPr="00707F3F" w:rsidRDefault="00214D51" w:rsidP="00214D51">
            <w:pPr>
              <w:rPr>
                <w:rFonts w:ascii="Times New Roman" w:eastAsia="Calibri" w:hAnsi="Times New Roman" w:cs="Times New Roman"/>
              </w:rPr>
            </w:pPr>
            <w:r w:rsidRPr="00707F3F">
              <w:rPr>
                <w:rFonts w:ascii="Times New Roman" w:eastAsia="Calibri" w:hAnsi="Times New Roman" w:cs="Times New Roman"/>
                <w:b/>
              </w:rPr>
              <w:t>Владеть</w:t>
            </w:r>
            <w:r w:rsidRPr="00707F3F">
              <w:rPr>
                <w:rFonts w:ascii="Times New Roman" w:eastAsia="Calibri" w:hAnsi="Times New Roman" w:cs="Times New Roman"/>
              </w:rPr>
              <w:t xml:space="preserve">: </w:t>
            </w:r>
          </w:p>
          <w:p w:rsidR="00214D51" w:rsidRPr="00707F3F" w:rsidRDefault="00214D51" w:rsidP="00214D51">
            <w:pPr>
              <w:rPr>
                <w:rFonts w:ascii="Times New Roman" w:eastAsia="Calibri" w:hAnsi="Times New Roman" w:cs="Times New Roman"/>
              </w:rPr>
            </w:pPr>
            <w:r w:rsidRPr="00707F3F">
              <w:rPr>
                <w:rFonts w:ascii="Times New Roman" w:eastAsia="Calibri" w:hAnsi="Times New Roman" w:cs="Times New Roman"/>
              </w:rPr>
              <w:t xml:space="preserve">навыками работы с современными ИИС; </w:t>
            </w:r>
          </w:p>
          <w:p w:rsidR="00214D51" w:rsidRPr="00707F3F" w:rsidRDefault="00214D51" w:rsidP="00214D51">
            <w:pPr>
              <w:rPr>
                <w:rFonts w:ascii="Times New Roman" w:eastAsia="Calibri" w:hAnsi="Times New Roman" w:cs="Times New Roman"/>
              </w:rPr>
            </w:pPr>
            <w:r w:rsidRPr="00707F3F">
              <w:rPr>
                <w:rFonts w:ascii="Times New Roman" w:eastAsia="Calibri" w:hAnsi="Times New Roman" w:cs="Times New Roman"/>
              </w:rPr>
              <w:t xml:space="preserve">базовыми навыками проектирования и разработки ИИС; одной или несколькими языками и средами разработки ИИС. </w:t>
            </w:r>
          </w:p>
        </w:tc>
      </w:tr>
      <w:tr w:rsidR="00214D51" w:rsidRPr="00214D51" w:rsidTr="00864A9F">
        <w:tc>
          <w:tcPr>
            <w:tcW w:w="425" w:type="dxa"/>
            <w:vMerge/>
          </w:tcPr>
          <w:p w:rsidR="00214D51" w:rsidRPr="00707F3F" w:rsidRDefault="00214D51" w:rsidP="00214D51">
            <w:pPr>
              <w:rPr>
                <w:rFonts w:ascii="Times New Roman" w:hAnsi="Times New Roman" w:cs="Times New Roman"/>
              </w:rPr>
            </w:pPr>
          </w:p>
        </w:tc>
        <w:tc>
          <w:tcPr>
            <w:tcW w:w="4395" w:type="dxa"/>
            <w:gridSpan w:val="2"/>
          </w:tcPr>
          <w:p w:rsidR="00214D51" w:rsidRPr="00707F3F" w:rsidRDefault="00214D51" w:rsidP="00214D51">
            <w:pPr>
              <w:rPr>
                <w:rFonts w:ascii="Times New Roman" w:eastAsia="Times New Roman" w:hAnsi="Times New Roman" w:cs="Times New Roman"/>
                <w:b/>
                <w:lang w:eastAsia="ru-RU"/>
              </w:rPr>
            </w:pPr>
          </w:p>
        </w:tc>
        <w:tc>
          <w:tcPr>
            <w:tcW w:w="2410" w:type="dxa"/>
          </w:tcPr>
          <w:p w:rsidR="00214D51" w:rsidRPr="00707F3F" w:rsidRDefault="00214D51" w:rsidP="00214D51">
            <w:pPr>
              <w:rPr>
                <w:rFonts w:ascii="Times New Roman" w:eastAsia="Calibri" w:hAnsi="Times New Roman" w:cs="Times New Roman"/>
              </w:rPr>
            </w:pPr>
            <w:r w:rsidRPr="00707F3F">
              <w:rPr>
                <w:rFonts w:ascii="Times New Roman" w:eastAsia="Calibri" w:hAnsi="Times New Roman" w:cs="Times New Roman"/>
              </w:rPr>
              <w:t>Базовый уровень</w:t>
            </w:r>
          </w:p>
          <w:p w:rsidR="00214D51" w:rsidRPr="00707F3F" w:rsidRDefault="00214D51" w:rsidP="00214D51">
            <w:pPr>
              <w:rPr>
                <w:rFonts w:ascii="Times New Roman" w:eastAsia="Calibri" w:hAnsi="Times New Roman" w:cs="Times New Roman"/>
              </w:rPr>
            </w:pPr>
          </w:p>
          <w:p w:rsidR="00214D51" w:rsidRPr="00707F3F" w:rsidRDefault="00214D51" w:rsidP="00214D51">
            <w:pPr>
              <w:rPr>
                <w:rFonts w:ascii="Times New Roman" w:eastAsia="Calibri" w:hAnsi="Times New Roman" w:cs="Times New Roman"/>
              </w:rPr>
            </w:pPr>
            <w:r w:rsidRPr="00707F3F">
              <w:rPr>
                <w:rFonts w:ascii="Times New Roman" w:eastAsia="Calibri" w:hAnsi="Times New Roman" w:cs="Times New Roman"/>
              </w:rPr>
              <w:t xml:space="preserve">(Уверенно владеет навыками, способен, проявлять соответствующие навыки в ситуациях с элементами </w:t>
            </w:r>
            <w:r w:rsidR="00864A9F" w:rsidRPr="00707F3F">
              <w:rPr>
                <w:rFonts w:ascii="Times New Roman" w:eastAsia="Calibri" w:hAnsi="Times New Roman" w:cs="Times New Roman"/>
              </w:rPr>
              <w:t>неопределённости</w:t>
            </w:r>
            <w:r w:rsidRPr="00707F3F">
              <w:rPr>
                <w:rFonts w:ascii="Times New Roman" w:eastAsia="Calibri" w:hAnsi="Times New Roman" w:cs="Times New Roman"/>
              </w:rPr>
              <w:t>,      сложности.)</w:t>
            </w:r>
          </w:p>
        </w:tc>
        <w:tc>
          <w:tcPr>
            <w:tcW w:w="2693" w:type="dxa"/>
          </w:tcPr>
          <w:p w:rsidR="00214D51" w:rsidRPr="00707F3F" w:rsidRDefault="00214D51" w:rsidP="00214D51">
            <w:pPr>
              <w:rPr>
                <w:rFonts w:ascii="Times New Roman" w:eastAsia="Calibri" w:hAnsi="Times New Roman" w:cs="Times New Roman"/>
              </w:rPr>
            </w:pPr>
            <w:r w:rsidRPr="00707F3F">
              <w:rPr>
                <w:rFonts w:ascii="Times New Roman" w:eastAsia="Calibri" w:hAnsi="Times New Roman" w:cs="Times New Roman"/>
                <w:b/>
              </w:rPr>
              <w:t>Знать</w:t>
            </w:r>
            <w:r w:rsidRPr="00707F3F">
              <w:rPr>
                <w:rFonts w:ascii="Times New Roman" w:eastAsia="Calibri" w:hAnsi="Times New Roman" w:cs="Times New Roman"/>
              </w:rPr>
              <w:t xml:space="preserve"> способы сбора данных об объекте исследования, стадии жизненного цикла ИС </w:t>
            </w:r>
          </w:p>
          <w:tbl>
            <w:tblPr>
              <w:tblW w:w="7409" w:type="dxa"/>
              <w:tblBorders>
                <w:top w:val="nil"/>
                <w:left w:val="nil"/>
                <w:bottom w:val="nil"/>
                <w:right w:val="nil"/>
              </w:tblBorders>
              <w:tblLayout w:type="fixed"/>
              <w:tblLook w:val="0000" w:firstRow="0" w:lastRow="0" w:firstColumn="0" w:lastColumn="0" w:noHBand="0" w:noVBand="0"/>
            </w:tblPr>
            <w:tblGrid>
              <w:gridCol w:w="2469"/>
              <w:gridCol w:w="2469"/>
              <w:gridCol w:w="2471"/>
            </w:tblGrid>
            <w:tr w:rsidR="00214D51" w:rsidRPr="00707F3F" w:rsidTr="003B7CA4">
              <w:trPr>
                <w:trHeight w:val="551"/>
              </w:trPr>
              <w:tc>
                <w:tcPr>
                  <w:tcW w:w="2469" w:type="dxa"/>
                </w:tcPr>
                <w:p w:rsidR="00214D51" w:rsidRPr="00707F3F" w:rsidRDefault="00214D51" w:rsidP="00214D51">
                  <w:pPr>
                    <w:rPr>
                      <w:rFonts w:ascii="Times New Roman" w:eastAsia="Calibri" w:hAnsi="Times New Roman" w:cs="Times New Roman"/>
                    </w:rPr>
                  </w:pPr>
                  <w:r w:rsidRPr="00707F3F">
                    <w:rPr>
                      <w:rFonts w:ascii="Times New Roman" w:eastAsia="Calibri" w:hAnsi="Times New Roman" w:cs="Times New Roman"/>
                      <w:b/>
                    </w:rPr>
                    <w:t>Уметь</w:t>
                  </w:r>
                  <w:r w:rsidRPr="00707F3F">
                    <w:rPr>
                      <w:rFonts w:ascii="Times New Roman" w:eastAsia="Calibri" w:hAnsi="Times New Roman" w:cs="Times New Roman"/>
                    </w:rPr>
                    <w:t xml:space="preserve"> формировать требования к документации информационных систем </w:t>
                  </w:r>
                </w:p>
              </w:tc>
              <w:tc>
                <w:tcPr>
                  <w:tcW w:w="2469" w:type="dxa"/>
                </w:tcPr>
                <w:p w:rsidR="00214D51" w:rsidRPr="00707F3F" w:rsidRDefault="00214D51" w:rsidP="00214D51">
                  <w:pPr>
                    <w:rPr>
                      <w:rFonts w:ascii="Times New Roman" w:eastAsia="Calibri" w:hAnsi="Times New Roman" w:cs="Times New Roman"/>
                    </w:rPr>
                  </w:pPr>
                  <w:r w:rsidRPr="00707F3F">
                    <w:rPr>
                      <w:rFonts w:ascii="Times New Roman" w:eastAsia="Calibri" w:hAnsi="Times New Roman" w:cs="Times New Roman"/>
                    </w:rPr>
                    <w:t xml:space="preserve">Уметь планировать документирование проектов информационных систем </w:t>
                  </w:r>
                </w:p>
              </w:tc>
              <w:tc>
                <w:tcPr>
                  <w:tcW w:w="2471" w:type="dxa"/>
                </w:tcPr>
                <w:p w:rsidR="00214D51" w:rsidRPr="00707F3F" w:rsidRDefault="00214D51" w:rsidP="00214D51">
                  <w:pPr>
                    <w:rPr>
                      <w:rFonts w:ascii="Times New Roman" w:eastAsia="Calibri" w:hAnsi="Times New Roman" w:cs="Times New Roman"/>
                    </w:rPr>
                  </w:pPr>
                  <w:r w:rsidRPr="00707F3F">
                    <w:rPr>
                      <w:rFonts w:ascii="Times New Roman" w:eastAsia="Calibri" w:hAnsi="Times New Roman" w:cs="Times New Roman"/>
                    </w:rPr>
                    <w:t xml:space="preserve">Уметь документировать процессы создания информационных систем на стадиях жизненного цикла </w:t>
                  </w:r>
                </w:p>
              </w:tc>
            </w:tr>
            <w:tr w:rsidR="00214D51" w:rsidRPr="00707F3F" w:rsidTr="003B7CA4">
              <w:trPr>
                <w:trHeight w:val="88"/>
              </w:trPr>
              <w:tc>
                <w:tcPr>
                  <w:tcW w:w="7409" w:type="dxa"/>
                  <w:gridSpan w:val="3"/>
                </w:tcPr>
                <w:p w:rsidR="00214D51" w:rsidRPr="00707F3F" w:rsidRDefault="00214D51" w:rsidP="00214D51">
                  <w:pPr>
                    <w:rPr>
                      <w:rFonts w:ascii="Times New Roman" w:eastAsia="Calibri" w:hAnsi="Times New Roman" w:cs="Times New Roman"/>
                      <w:b/>
                    </w:rPr>
                  </w:pPr>
                  <w:r w:rsidRPr="00707F3F">
                    <w:rPr>
                      <w:rFonts w:ascii="Times New Roman" w:eastAsia="Calibri" w:hAnsi="Times New Roman" w:cs="Times New Roman"/>
                      <w:b/>
                    </w:rPr>
                    <w:t xml:space="preserve">Владеть </w:t>
                  </w:r>
                </w:p>
              </w:tc>
            </w:tr>
          </w:tbl>
          <w:p w:rsidR="00214D51" w:rsidRPr="00707F3F" w:rsidRDefault="00214D51" w:rsidP="00214D51">
            <w:pPr>
              <w:rPr>
                <w:rFonts w:ascii="Times New Roman" w:eastAsia="Calibri" w:hAnsi="Times New Roman" w:cs="Times New Roman"/>
              </w:rPr>
            </w:pPr>
            <w:r w:rsidRPr="00707F3F">
              <w:rPr>
                <w:rFonts w:ascii="Times New Roman" w:eastAsia="Calibri" w:hAnsi="Times New Roman" w:cs="Times New Roman"/>
              </w:rPr>
              <w:t xml:space="preserve">инструментальными средствами подготовки проектной документации </w:t>
            </w:r>
          </w:p>
          <w:p w:rsidR="00214D51" w:rsidRPr="00707F3F" w:rsidRDefault="00214D51" w:rsidP="00214D51">
            <w:pPr>
              <w:rPr>
                <w:rFonts w:ascii="Times New Roman" w:eastAsia="Calibri" w:hAnsi="Times New Roman" w:cs="Times New Roman"/>
              </w:rPr>
            </w:pPr>
          </w:p>
        </w:tc>
      </w:tr>
      <w:tr w:rsidR="00214D51" w:rsidRPr="00214D51" w:rsidTr="00864A9F">
        <w:trPr>
          <w:trHeight w:val="557"/>
        </w:trPr>
        <w:tc>
          <w:tcPr>
            <w:tcW w:w="425" w:type="dxa"/>
            <w:vMerge/>
          </w:tcPr>
          <w:p w:rsidR="00214D51" w:rsidRPr="00707F3F" w:rsidRDefault="00214D51" w:rsidP="00214D51">
            <w:pPr>
              <w:rPr>
                <w:rFonts w:ascii="Times New Roman" w:hAnsi="Times New Roman" w:cs="Times New Roman"/>
              </w:rPr>
            </w:pPr>
          </w:p>
        </w:tc>
        <w:tc>
          <w:tcPr>
            <w:tcW w:w="4395" w:type="dxa"/>
            <w:gridSpan w:val="2"/>
          </w:tcPr>
          <w:p w:rsidR="00214D51" w:rsidRPr="00707F3F" w:rsidRDefault="00214D51" w:rsidP="00214D51">
            <w:pPr>
              <w:rPr>
                <w:rFonts w:ascii="Times New Roman" w:eastAsia="Times New Roman" w:hAnsi="Times New Roman" w:cs="Times New Roman"/>
                <w:b/>
                <w:lang w:eastAsia="ru-RU"/>
              </w:rPr>
            </w:pPr>
          </w:p>
        </w:tc>
        <w:tc>
          <w:tcPr>
            <w:tcW w:w="2410" w:type="dxa"/>
          </w:tcPr>
          <w:p w:rsidR="00214D51" w:rsidRPr="00707F3F" w:rsidRDefault="00214D51" w:rsidP="00214D51">
            <w:pPr>
              <w:rPr>
                <w:rFonts w:ascii="Times New Roman" w:eastAsia="Calibri" w:hAnsi="Times New Roman" w:cs="Times New Roman"/>
              </w:rPr>
            </w:pPr>
            <w:r w:rsidRPr="00707F3F">
              <w:rPr>
                <w:rFonts w:ascii="Times New Roman" w:eastAsia="Calibri" w:hAnsi="Times New Roman" w:cs="Times New Roman"/>
              </w:rPr>
              <w:t>Продвинутый</w:t>
            </w:r>
          </w:p>
          <w:p w:rsidR="00214D51" w:rsidRPr="00707F3F" w:rsidRDefault="00214D51" w:rsidP="00214D51">
            <w:pPr>
              <w:rPr>
                <w:rFonts w:ascii="Times New Roman" w:eastAsia="Calibri" w:hAnsi="Times New Roman" w:cs="Times New Roman"/>
              </w:rPr>
            </w:pPr>
          </w:p>
          <w:p w:rsidR="00214D51" w:rsidRPr="00707F3F" w:rsidRDefault="00214D51" w:rsidP="00214D51">
            <w:pPr>
              <w:rPr>
                <w:rFonts w:ascii="Times New Roman" w:eastAsia="Calibri" w:hAnsi="Times New Roman" w:cs="Times New Roman"/>
              </w:rPr>
            </w:pPr>
            <w:r w:rsidRPr="00707F3F">
              <w:rPr>
                <w:rFonts w:ascii="Times New Roman" w:eastAsia="Calibri" w:hAnsi="Times New Roman" w:cs="Times New Roman"/>
              </w:rPr>
              <w:t>(Владеет сложными навыками, способен активно влиять на происходящее, проявлять соответствующие навыки в ситуациях повышенной сложности.)</w:t>
            </w:r>
          </w:p>
        </w:tc>
        <w:tc>
          <w:tcPr>
            <w:tcW w:w="2693" w:type="dxa"/>
          </w:tcPr>
          <w:p w:rsidR="00214D51" w:rsidRPr="00707F3F" w:rsidRDefault="00214D51" w:rsidP="00214D51">
            <w:pPr>
              <w:rPr>
                <w:rFonts w:ascii="Times New Roman" w:eastAsia="Calibri" w:hAnsi="Times New Roman" w:cs="Times New Roman"/>
              </w:rPr>
            </w:pPr>
            <w:r w:rsidRPr="00707F3F">
              <w:rPr>
                <w:rFonts w:ascii="Times New Roman" w:eastAsia="Calibri" w:hAnsi="Times New Roman" w:cs="Times New Roman"/>
                <w:b/>
              </w:rPr>
              <w:t>Знать</w:t>
            </w:r>
            <w:r w:rsidRPr="00707F3F">
              <w:rPr>
                <w:rFonts w:ascii="Times New Roman" w:eastAsia="Calibri" w:hAnsi="Times New Roman" w:cs="Times New Roman"/>
              </w:rPr>
              <w:t xml:space="preserve"> анализ системы принятия решений </w:t>
            </w:r>
          </w:p>
          <w:p w:rsidR="00214D51" w:rsidRPr="00707F3F" w:rsidRDefault="00214D51" w:rsidP="00214D51">
            <w:pPr>
              <w:rPr>
                <w:rFonts w:ascii="Times New Roman" w:eastAsia="Calibri" w:hAnsi="Times New Roman" w:cs="Times New Roman"/>
              </w:rPr>
            </w:pPr>
            <w:r w:rsidRPr="00707F3F">
              <w:rPr>
                <w:rFonts w:ascii="Times New Roman" w:eastAsia="Calibri" w:hAnsi="Times New Roman" w:cs="Times New Roman"/>
                <w:b/>
              </w:rPr>
              <w:t>Уметь</w:t>
            </w:r>
            <w:r w:rsidRPr="00707F3F">
              <w:rPr>
                <w:rFonts w:ascii="Times New Roman" w:eastAsia="Calibri" w:hAnsi="Times New Roman" w:cs="Times New Roman"/>
              </w:rPr>
              <w:t xml:space="preserve"> анализировать информационные запросы </w:t>
            </w:r>
          </w:p>
          <w:p w:rsidR="00214D51" w:rsidRPr="00707F3F" w:rsidRDefault="00214D51" w:rsidP="00214D51">
            <w:pPr>
              <w:rPr>
                <w:rFonts w:ascii="Times New Roman" w:eastAsia="Calibri" w:hAnsi="Times New Roman" w:cs="Times New Roman"/>
              </w:rPr>
            </w:pPr>
            <w:r w:rsidRPr="00707F3F">
              <w:rPr>
                <w:rFonts w:ascii="Times New Roman" w:eastAsia="Calibri" w:hAnsi="Times New Roman" w:cs="Times New Roman"/>
                <w:b/>
              </w:rPr>
              <w:t>Владеть</w:t>
            </w:r>
            <w:r w:rsidRPr="00707F3F">
              <w:rPr>
                <w:rFonts w:ascii="Times New Roman" w:eastAsia="Calibri" w:hAnsi="Times New Roman" w:cs="Times New Roman"/>
              </w:rPr>
              <w:t xml:space="preserve"> навыками выявления основных потребностей </w:t>
            </w:r>
          </w:p>
          <w:p w:rsidR="00214D51" w:rsidRPr="00707F3F" w:rsidRDefault="00214D51" w:rsidP="00214D51">
            <w:pPr>
              <w:rPr>
                <w:rFonts w:ascii="Times New Roman" w:eastAsia="Calibri" w:hAnsi="Times New Roman" w:cs="Times New Roman"/>
              </w:rPr>
            </w:pPr>
          </w:p>
        </w:tc>
      </w:tr>
      <w:tr w:rsidR="00214D51" w:rsidRPr="00214D51" w:rsidTr="00864A9F">
        <w:tc>
          <w:tcPr>
            <w:tcW w:w="425" w:type="dxa"/>
            <w:vMerge/>
          </w:tcPr>
          <w:p w:rsidR="00214D51" w:rsidRPr="00707F3F" w:rsidRDefault="00214D51" w:rsidP="00214D51">
            <w:pPr>
              <w:rPr>
                <w:rFonts w:ascii="Times New Roman" w:hAnsi="Times New Roman" w:cs="Times New Roman"/>
              </w:rPr>
            </w:pPr>
          </w:p>
        </w:tc>
        <w:tc>
          <w:tcPr>
            <w:tcW w:w="4395" w:type="dxa"/>
            <w:gridSpan w:val="2"/>
          </w:tcPr>
          <w:p w:rsidR="00214D51" w:rsidRPr="00707F3F" w:rsidRDefault="00214D51" w:rsidP="00214D51">
            <w:pPr>
              <w:rPr>
                <w:rFonts w:ascii="Times New Roman" w:eastAsia="Times New Roman" w:hAnsi="Times New Roman" w:cs="Times New Roman"/>
                <w:b/>
                <w:lang w:eastAsia="ru-RU"/>
              </w:rPr>
            </w:pPr>
          </w:p>
        </w:tc>
        <w:tc>
          <w:tcPr>
            <w:tcW w:w="2410" w:type="dxa"/>
          </w:tcPr>
          <w:p w:rsidR="00214D51" w:rsidRPr="00707F3F" w:rsidRDefault="00214D51" w:rsidP="00214D51">
            <w:pPr>
              <w:rPr>
                <w:rFonts w:ascii="Times New Roman" w:eastAsia="Calibri" w:hAnsi="Times New Roman" w:cs="Times New Roman"/>
              </w:rPr>
            </w:pPr>
            <w:r w:rsidRPr="00707F3F">
              <w:rPr>
                <w:rFonts w:ascii="Times New Roman" w:eastAsia="Calibri" w:hAnsi="Times New Roman" w:cs="Times New Roman"/>
              </w:rPr>
              <w:t>Профессиональный</w:t>
            </w:r>
          </w:p>
          <w:p w:rsidR="00214D51" w:rsidRPr="00707F3F" w:rsidRDefault="00214D51" w:rsidP="00214D51">
            <w:pPr>
              <w:rPr>
                <w:rFonts w:ascii="Times New Roman" w:eastAsia="Calibri" w:hAnsi="Times New Roman" w:cs="Times New Roman"/>
              </w:rPr>
            </w:pPr>
          </w:p>
          <w:p w:rsidR="00214D51" w:rsidRPr="00707F3F" w:rsidRDefault="00214D51" w:rsidP="00214D51">
            <w:pPr>
              <w:rPr>
                <w:rFonts w:ascii="Times New Roman" w:eastAsia="Calibri" w:hAnsi="Times New Roman" w:cs="Times New Roman"/>
              </w:rPr>
            </w:pPr>
            <w:r w:rsidRPr="00707F3F">
              <w:rPr>
                <w:rFonts w:ascii="Times New Roman" w:eastAsia="Calibri" w:hAnsi="Times New Roman" w:cs="Times New Roman"/>
              </w:rPr>
              <w:t xml:space="preserve">(Владеет сложными навыками, создает новые решения для сложных проблем со многими </w:t>
            </w:r>
            <w:r w:rsidR="00864A9F" w:rsidRPr="00707F3F">
              <w:rPr>
                <w:rFonts w:ascii="Times New Roman" w:eastAsia="Calibri" w:hAnsi="Times New Roman" w:cs="Times New Roman"/>
              </w:rPr>
              <w:t>взаимодействующими</w:t>
            </w:r>
            <w:r w:rsidRPr="00707F3F">
              <w:rPr>
                <w:rFonts w:ascii="Times New Roman" w:eastAsia="Calibri" w:hAnsi="Times New Roman" w:cs="Times New Roman"/>
              </w:rPr>
              <w:t xml:space="preserve"> факторами, предлагает новые идеи и процессы, способен активно влиять на происходящее, проявлять соответствующие навыки </w:t>
            </w:r>
          </w:p>
          <w:p w:rsidR="00214D51" w:rsidRPr="00707F3F" w:rsidRDefault="00214D51" w:rsidP="00214D51">
            <w:pPr>
              <w:rPr>
                <w:rFonts w:ascii="Times New Roman" w:eastAsia="Calibri" w:hAnsi="Times New Roman" w:cs="Times New Roman"/>
              </w:rPr>
            </w:pPr>
            <w:r w:rsidRPr="00707F3F">
              <w:rPr>
                <w:rFonts w:ascii="Times New Roman" w:eastAsia="Calibri" w:hAnsi="Times New Roman" w:cs="Times New Roman"/>
              </w:rPr>
              <w:t>в ситуациях повышенной сложности.)</w:t>
            </w:r>
          </w:p>
        </w:tc>
        <w:tc>
          <w:tcPr>
            <w:tcW w:w="2693" w:type="dxa"/>
          </w:tcPr>
          <w:p w:rsidR="00214D51" w:rsidRPr="00707F3F" w:rsidRDefault="00214D51" w:rsidP="00214D51">
            <w:pPr>
              <w:rPr>
                <w:rFonts w:ascii="Times New Roman" w:eastAsia="Calibri" w:hAnsi="Times New Roman" w:cs="Times New Roman"/>
              </w:rPr>
            </w:pPr>
            <w:r w:rsidRPr="00707F3F">
              <w:rPr>
                <w:rFonts w:ascii="Times New Roman" w:eastAsia="Calibri" w:hAnsi="Times New Roman" w:cs="Times New Roman"/>
                <w:b/>
              </w:rPr>
              <w:t>Знать</w:t>
            </w:r>
            <w:r w:rsidRPr="00707F3F">
              <w:rPr>
                <w:rFonts w:ascii="Times New Roman" w:eastAsia="Calibri" w:hAnsi="Times New Roman" w:cs="Times New Roman"/>
              </w:rPr>
              <w:t xml:space="preserve"> информационные потребности в рамках организации </w:t>
            </w:r>
          </w:p>
          <w:p w:rsidR="00214D51" w:rsidRPr="00707F3F" w:rsidRDefault="00214D51" w:rsidP="00214D51">
            <w:pPr>
              <w:rPr>
                <w:rFonts w:ascii="Times New Roman" w:eastAsia="Calibri" w:hAnsi="Times New Roman" w:cs="Times New Roman"/>
              </w:rPr>
            </w:pPr>
            <w:r w:rsidRPr="00707F3F">
              <w:rPr>
                <w:rFonts w:ascii="Times New Roman" w:eastAsia="Calibri" w:hAnsi="Times New Roman" w:cs="Times New Roman"/>
                <w:b/>
              </w:rPr>
              <w:t>Уметь</w:t>
            </w:r>
            <w:r w:rsidRPr="00707F3F">
              <w:rPr>
                <w:rFonts w:ascii="Times New Roman" w:eastAsia="Calibri" w:hAnsi="Times New Roman" w:cs="Times New Roman"/>
              </w:rPr>
              <w:t xml:space="preserve"> проводить обследование организаций, выявлять информационные потребности пользователей, формировать требования </w:t>
            </w:r>
          </w:p>
          <w:p w:rsidR="00214D51" w:rsidRPr="00707F3F" w:rsidRDefault="00214D51" w:rsidP="00214D51">
            <w:pPr>
              <w:rPr>
                <w:rFonts w:ascii="Times New Roman" w:eastAsia="Calibri" w:hAnsi="Times New Roman" w:cs="Times New Roman"/>
              </w:rPr>
            </w:pPr>
            <w:r w:rsidRPr="00707F3F">
              <w:rPr>
                <w:rFonts w:ascii="Times New Roman" w:eastAsia="Calibri" w:hAnsi="Times New Roman" w:cs="Times New Roman"/>
                <w:b/>
              </w:rPr>
              <w:t>Владеть</w:t>
            </w:r>
            <w:r w:rsidRPr="00707F3F">
              <w:rPr>
                <w:rFonts w:ascii="Times New Roman" w:eastAsia="Calibri" w:hAnsi="Times New Roman" w:cs="Times New Roman"/>
              </w:rPr>
              <w:t xml:space="preserve"> прикладным программным обеспечением для определения требований информационной системы </w:t>
            </w:r>
          </w:p>
          <w:p w:rsidR="00214D51" w:rsidRPr="00707F3F" w:rsidRDefault="00214D51" w:rsidP="00214D51">
            <w:pPr>
              <w:rPr>
                <w:rFonts w:ascii="Times New Roman" w:eastAsia="Calibri" w:hAnsi="Times New Roman" w:cs="Times New Roman"/>
              </w:rPr>
            </w:pPr>
          </w:p>
        </w:tc>
      </w:tr>
      <w:tr w:rsidR="00214D51" w:rsidRPr="00214D51" w:rsidTr="00864A9F">
        <w:trPr>
          <w:trHeight w:val="1695"/>
        </w:trPr>
        <w:tc>
          <w:tcPr>
            <w:tcW w:w="425" w:type="dxa"/>
          </w:tcPr>
          <w:p w:rsidR="00214D51" w:rsidRPr="00707F3F" w:rsidRDefault="00214D51" w:rsidP="00214D51">
            <w:pPr>
              <w:rPr>
                <w:rFonts w:ascii="Times New Roman" w:hAnsi="Times New Roman" w:cs="Times New Roman"/>
              </w:rPr>
            </w:pPr>
            <w:r w:rsidRPr="00707F3F">
              <w:rPr>
                <w:rFonts w:ascii="Times New Roman" w:hAnsi="Times New Roman" w:cs="Times New Roman"/>
              </w:rPr>
              <w:lastRenderedPageBreak/>
              <w:t>5.</w:t>
            </w:r>
          </w:p>
        </w:tc>
        <w:tc>
          <w:tcPr>
            <w:tcW w:w="4395" w:type="dxa"/>
            <w:gridSpan w:val="2"/>
          </w:tcPr>
          <w:p w:rsidR="00214D51" w:rsidRPr="00707F3F" w:rsidRDefault="00214D51" w:rsidP="00214D51">
            <w:pPr>
              <w:rPr>
                <w:rFonts w:ascii="Times New Roman" w:eastAsia="Times New Roman" w:hAnsi="Times New Roman" w:cs="Times New Roman"/>
                <w:b/>
                <w:lang w:eastAsia="ru-RU"/>
              </w:rPr>
            </w:pPr>
            <w:r w:rsidRPr="00707F3F">
              <w:rPr>
                <w:rFonts w:ascii="Times New Roman" w:eastAsia="Times New Roman" w:hAnsi="Times New Roman" w:cs="Times New Roman"/>
                <w:b/>
                <w:lang w:eastAsia="ru-RU"/>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5103" w:type="dxa"/>
            <w:gridSpan w:val="2"/>
          </w:tcPr>
          <w:p w:rsidR="00214D51" w:rsidRPr="00707F3F" w:rsidRDefault="00214D51" w:rsidP="00214D51">
            <w:pPr>
              <w:rPr>
                <w:rFonts w:ascii="Times New Roman" w:eastAsia="Calibri" w:hAnsi="Times New Roman" w:cs="Times New Roman"/>
              </w:rPr>
            </w:pPr>
            <w:r w:rsidRPr="00707F3F">
              <w:rPr>
                <w:rFonts w:ascii="Times New Roman" w:eastAsia="Calibri" w:hAnsi="Times New Roman" w:cs="Times New Roman"/>
              </w:rPr>
              <w:t>Способен работать с информацией: находить, оценивать и использовать информацию из различных источников, необходимую для решения научных и профессиональных задач (в том числе на основе системного подхода)</w:t>
            </w:r>
          </w:p>
          <w:p w:rsidR="00214D51" w:rsidRPr="00707F3F" w:rsidRDefault="00214D51" w:rsidP="00214D51">
            <w:pPr>
              <w:rPr>
                <w:rFonts w:ascii="Times New Roman" w:eastAsia="Calibri" w:hAnsi="Times New Roman" w:cs="Times New Roman"/>
              </w:rPr>
            </w:pPr>
            <w:r w:rsidRPr="00707F3F">
              <w:rPr>
                <w:rFonts w:ascii="Times New Roman" w:eastAsia="Calibri" w:hAnsi="Times New Roman" w:cs="Times New Roman"/>
              </w:rPr>
              <w:t>Способен обработать результаты экспериментальных исследований с применением современных информационных технологий и технических средств</w:t>
            </w:r>
          </w:p>
        </w:tc>
      </w:tr>
      <w:tr w:rsidR="00214D51" w:rsidRPr="00214D51" w:rsidTr="00864A9F">
        <w:tc>
          <w:tcPr>
            <w:tcW w:w="425" w:type="dxa"/>
          </w:tcPr>
          <w:p w:rsidR="00214D51" w:rsidRPr="00707F3F" w:rsidRDefault="00214D51" w:rsidP="00214D51">
            <w:pPr>
              <w:rPr>
                <w:rFonts w:ascii="Times New Roman" w:hAnsi="Times New Roman" w:cs="Times New Roman"/>
              </w:rPr>
            </w:pPr>
            <w:r w:rsidRPr="00707F3F">
              <w:rPr>
                <w:rFonts w:ascii="Times New Roman" w:hAnsi="Times New Roman" w:cs="Times New Roman"/>
              </w:rPr>
              <w:t>6.</w:t>
            </w:r>
          </w:p>
        </w:tc>
        <w:tc>
          <w:tcPr>
            <w:tcW w:w="4395" w:type="dxa"/>
            <w:gridSpan w:val="2"/>
          </w:tcPr>
          <w:p w:rsidR="00214D51" w:rsidRPr="00707F3F" w:rsidRDefault="00214D51" w:rsidP="00707F3F">
            <w:pPr>
              <w:rPr>
                <w:rFonts w:ascii="Times New Roman" w:eastAsia="Times New Roman" w:hAnsi="Times New Roman" w:cs="Times New Roman"/>
                <w:b/>
                <w:lang w:eastAsia="ru-RU"/>
              </w:rPr>
            </w:pPr>
            <w:r w:rsidRPr="00707F3F">
              <w:rPr>
                <w:rFonts w:ascii="Times New Roman" w:eastAsia="Times New Roman" w:hAnsi="Times New Roman" w:cs="Times New Roman"/>
                <w:b/>
                <w:lang w:eastAsia="ru-RU"/>
              </w:rPr>
              <w:t>Средства и технологии оценки</w:t>
            </w:r>
          </w:p>
        </w:tc>
        <w:tc>
          <w:tcPr>
            <w:tcW w:w="5103" w:type="dxa"/>
            <w:gridSpan w:val="2"/>
          </w:tcPr>
          <w:p w:rsidR="00214D51" w:rsidRPr="00707F3F" w:rsidRDefault="00214D51" w:rsidP="00214D51">
            <w:pPr>
              <w:rPr>
                <w:rFonts w:ascii="Times New Roman" w:eastAsia="Calibri" w:hAnsi="Times New Roman" w:cs="Times New Roman"/>
              </w:rPr>
            </w:pPr>
            <w:r w:rsidRPr="00707F3F">
              <w:rPr>
                <w:rFonts w:ascii="Times New Roman" w:eastAsia="Calibri" w:hAnsi="Times New Roman" w:cs="Times New Roman"/>
              </w:rPr>
              <w:t>Текущий контроль в форме тестов</w:t>
            </w:r>
          </w:p>
        </w:tc>
      </w:tr>
    </w:tbl>
    <w:p w:rsidR="00214D51" w:rsidRDefault="00214D51" w:rsidP="00214D51"/>
    <w:p w:rsidR="00707F3F" w:rsidRPr="00707F3F" w:rsidRDefault="00707F3F" w:rsidP="00214D51">
      <w:pPr>
        <w:rPr>
          <w:rFonts w:ascii="Times New Roman" w:eastAsia="Times New Roman" w:hAnsi="Times New Roman" w:cs="Times New Roman"/>
          <w:b/>
          <w:sz w:val="28"/>
          <w:szCs w:val="28"/>
          <w:lang w:eastAsia="ru-RU"/>
        </w:rPr>
      </w:pPr>
      <w:r w:rsidRPr="00707F3F">
        <w:rPr>
          <w:rFonts w:ascii="Times New Roman" w:eastAsia="Times New Roman" w:hAnsi="Times New Roman" w:cs="Times New Roman"/>
          <w:b/>
          <w:sz w:val="28"/>
          <w:szCs w:val="28"/>
          <w:lang w:eastAsia="ru-RU"/>
        </w:rPr>
        <w:t xml:space="preserve">3. Компетенция </w:t>
      </w:r>
      <w:r>
        <w:rPr>
          <w:rFonts w:ascii="Times New Roman" w:eastAsia="Times New Roman" w:hAnsi="Times New Roman" w:cs="Times New Roman"/>
          <w:b/>
          <w:sz w:val="28"/>
          <w:szCs w:val="28"/>
          <w:lang w:eastAsia="ru-RU"/>
        </w:rPr>
        <w:t>ПК-</w:t>
      </w:r>
      <w:r w:rsidRPr="00707F3F">
        <w:rPr>
          <w:rFonts w:ascii="Times New Roman" w:eastAsia="Times New Roman" w:hAnsi="Times New Roman" w:cs="Times New Roman"/>
          <w:b/>
          <w:sz w:val="28"/>
          <w:szCs w:val="28"/>
          <w:lang w:eastAsia="ru-RU"/>
        </w:rPr>
        <w:t>7</w:t>
      </w:r>
    </w:p>
    <w:tbl>
      <w:tblPr>
        <w:tblW w:w="9923"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5"/>
        <w:gridCol w:w="1843"/>
        <w:gridCol w:w="2552"/>
        <w:gridCol w:w="2693"/>
        <w:gridCol w:w="2410"/>
      </w:tblGrid>
      <w:tr w:rsidR="00214D51" w:rsidRPr="00214D51" w:rsidTr="00864A9F">
        <w:tc>
          <w:tcPr>
            <w:tcW w:w="425" w:type="dxa"/>
          </w:tcPr>
          <w:p w:rsidR="00214D51" w:rsidRPr="00B657E1" w:rsidRDefault="00214D51" w:rsidP="00214D51">
            <w:pPr>
              <w:rPr>
                <w:rFonts w:ascii="Times New Roman" w:hAnsi="Times New Roman" w:cs="Times New Roman"/>
              </w:rPr>
            </w:pPr>
            <w:r w:rsidRPr="00B657E1">
              <w:rPr>
                <w:rFonts w:ascii="Times New Roman" w:hAnsi="Times New Roman" w:cs="Times New Roman"/>
              </w:rPr>
              <w:t>1.</w:t>
            </w:r>
          </w:p>
        </w:tc>
        <w:tc>
          <w:tcPr>
            <w:tcW w:w="4395" w:type="dxa"/>
            <w:gridSpan w:val="2"/>
          </w:tcPr>
          <w:p w:rsidR="00214D51" w:rsidRPr="00B657E1" w:rsidRDefault="00214D51" w:rsidP="00214D51">
            <w:pPr>
              <w:rPr>
                <w:rFonts w:ascii="Times New Roman" w:eastAsia="Times New Roman" w:hAnsi="Times New Roman" w:cs="Times New Roman"/>
                <w:b/>
                <w:lang w:eastAsia="ru-RU"/>
              </w:rPr>
            </w:pPr>
            <w:r w:rsidRPr="00B657E1">
              <w:rPr>
                <w:rFonts w:ascii="Times New Roman" w:eastAsia="Times New Roman" w:hAnsi="Times New Roman" w:cs="Times New Roman"/>
                <w:b/>
                <w:lang w:eastAsia="ru-RU"/>
              </w:rPr>
              <w:t>Наименование компетенции</w:t>
            </w:r>
          </w:p>
          <w:p w:rsidR="00214D51" w:rsidRPr="00214D51" w:rsidRDefault="00214D51" w:rsidP="00214D51"/>
        </w:tc>
        <w:tc>
          <w:tcPr>
            <w:tcW w:w="5103" w:type="dxa"/>
            <w:gridSpan w:val="2"/>
          </w:tcPr>
          <w:p w:rsidR="00214D51" w:rsidRPr="00B657E1" w:rsidRDefault="00214D51" w:rsidP="00214D51">
            <w:pPr>
              <w:rPr>
                <w:rFonts w:ascii="Times New Roman" w:eastAsia="Calibri" w:hAnsi="Times New Roman" w:cs="Times New Roman"/>
              </w:rPr>
            </w:pPr>
            <w:r w:rsidRPr="00B657E1">
              <w:rPr>
                <w:rFonts w:ascii="Times New Roman" w:eastAsia="Calibri" w:hAnsi="Times New Roman" w:cs="Times New Roman"/>
              </w:rPr>
              <w:t xml:space="preserve">ПК-7 способности проводить описание прикладных процессов и информационного обеспечения решения прикладных задач </w:t>
            </w:r>
          </w:p>
        </w:tc>
      </w:tr>
      <w:tr w:rsidR="00214D51" w:rsidRPr="00214D51" w:rsidTr="00864A9F">
        <w:trPr>
          <w:trHeight w:val="240"/>
        </w:trPr>
        <w:tc>
          <w:tcPr>
            <w:tcW w:w="425" w:type="dxa"/>
            <w:vMerge w:val="restart"/>
          </w:tcPr>
          <w:p w:rsidR="00214D51" w:rsidRPr="00B657E1" w:rsidRDefault="00214D51" w:rsidP="00214D51">
            <w:pPr>
              <w:rPr>
                <w:rFonts w:ascii="Times New Roman" w:hAnsi="Times New Roman" w:cs="Times New Roman"/>
              </w:rPr>
            </w:pPr>
            <w:r w:rsidRPr="00B657E1">
              <w:rPr>
                <w:rFonts w:ascii="Times New Roman" w:hAnsi="Times New Roman" w:cs="Times New Roman"/>
              </w:rPr>
              <w:t>2.</w:t>
            </w:r>
          </w:p>
        </w:tc>
        <w:tc>
          <w:tcPr>
            <w:tcW w:w="1843" w:type="dxa"/>
            <w:vMerge w:val="restart"/>
          </w:tcPr>
          <w:p w:rsidR="00214D51" w:rsidRPr="00214D51" w:rsidRDefault="00214D51" w:rsidP="00214D51">
            <w:r w:rsidRPr="00B657E1">
              <w:rPr>
                <w:rFonts w:ascii="Times New Roman" w:eastAsia="Times New Roman" w:hAnsi="Times New Roman" w:cs="Times New Roman"/>
                <w:b/>
                <w:lang w:eastAsia="ru-RU"/>
              </w:rPr>
              <w:t>Указание типа компетенции</w:t>
            </w:r>
          </w:p>
        </w:tc>
        <w:tc>
          <w:tcPr>
            <w:tcW w:w="2552" w:type="dxa"/>
          </w:tcPr>
          <w:p w:rsidR="00214D51" w:rsidRPr="00B657E1" w:rsidRDefault="00214D51" w:rsidP="00214D51">
            <w:pPr>
              <w:rPr>
                <w:rFonts w:ascii="Times New Roman" w:eastAsia="Calibri" w:hAnsi="Times New Roman" w:cs="Times New Roman"/>
              </w:rPr>
            </w:pPr>
            <w:r w:rsidRPr="00B657E1">
              <w:rPr>
                <w:rFonts w:ascii="Times New Roman" w:eastAsia="Calibri" w:hAnsi="Times New Roman" w:cs="Times New Roman"/>
              </w:rPr>
              <w:t>общекультурная/</w:t>
            </w:r>
          </w:p>
          <w:p w:rsidR="00214D51" w:rsidRPr="00B657E1" w:rsidRDefault="00214D51" w:rsidP="00214D51">
            <w:pPr>
              <w:rPr>
                <w:rFonts w:ascii="Times New Roman" w:eastAsia="Calibri" w:hAnsi="Times New Roman" w:cs="Times New Roman"/>
              </w:rPr>
            </w:pPr>
            <w:r w:rsidRPr="00B657E1">
              <w:rPr>
                <w:rFonts w:ascii="Times New Roman" w:eastAsia="Calibri" w:hAnsi="Times New Roman" w:cs="Times New Roman"/>
              </w:rPr>
              <w:t>универсальная</w:t>
            </w:r>
          </w:p>
        </w:tc>
        <w:tc>
          <w:tcPr>
            <w:tcW w:w="5103" w:type="dxa"/>
            <w:gridSpan w:val="2"/>
          </w:tcPr>
          <w:p w:rsidR="00214D51" w:rsidRPr="00B657E1" w:rsidRDefault="00214D51" w:rsidP="00214D51">
            <w:pPr>
              <w:rPr>
                <w:rFonts w:ascii="Times New Roman" w:eastAsia="Calibri" w:hAnsi="Times New Roman" w:cs="Times New Roman"/>
              </w:rPr>
            </w:pPr>
          </w:p>
        </w:tc>
      </w:tr>
      <w:tr w:rsidR="00214D51" w:rsidRPr="00214D51" w:rsidTr="00864A9F">
        <w:trPr>
          <w:trHeight w:val="240"/>
        </w:trPr>
        <w:tc>
          <w:tcPr>
            <w:tcW w:w="425" w:type="dxa"/>
            <w:vMerge/>
          </w:tcPr>
          <w:p w:rsidR="00214D51" w:rsidRPr="00214D51" w:rsidRDefault="00214D51" w:rsidP="00214D51"/>
        </w:tc>
        <w:tc>
          <w:tcPr>
            <w:tcW w:w="1843" w:type="dxa"/>
            <w:vMerge/>
          </w:tcPr>
          <w:p w:rsidR="00214D51" w:rsidRPr="00214D51" w:rsidRDefault="00214D51" w:rsidP="00214D51"/>
        </w:tc>
        <w:tc>
          <w:tcPr>
            <w:tcW w:w="2552" w:type="dxa"/>
          </w:tcPr>
          <w:p w:rsidR="00214D51" w:rsidRPr="00B657E1" w:rsidRDefault="00707F3F" w:rsidP="00214D51">
            <w:pPr>
              <w:rPr>
                <w:rFonts w:ascii="Times New Roman" w:eastAsia="Calibri" w:hAnsi="Times New Roman" w:cs="Times New Roman"/>
              </w:rPr>
            </w:pPr>
            <w:r w:rsidRPr="00B657E1">
              <w:rPr>
                <w:rFonts w:ascii="Times New Roman" w:eastAsia="Calibri" w:hAnsi="Times New Roman" w:cs="Times New Roman"/>
              </w:rPr>
              <w:t>общепрофессиональ</w:t>
            </w:r>
            <w:r w:rsidR="00214D51" w:rsidRPr="00B657E1">
              <w:rPr>
                <w:rFonts w:ascii="Times New Roman" w:eastAsia="Calibri" w:hAnsi="Times New Roman" w:cs="Times New Roman"/>
              </w:rPr>
              <w:t>ная</w:t>
            </w:r>
          </w:p>
        </w:tc>
        <w:tc>
          <w:tcPr>
            <w:tcW w:w="5103" w:type="dxa"/>
            <w:gridSpan w:val="2"/>
          </w:tcPr>
          <w:p w:rsidR="00214D51" w:rsidRPr="00B657E1" w:rsidRDefault="00214D51" w:rsidP="00214D51">
            <w:pPr>
              <w:rPr>
                <w:rFonts w:ascii="Times New Roman" w:eastAsia="Calibri" w:hAnsi="Times New Roman" w:cs="Times New Roman"/>
              </w:rPr>
            </w:pPr>
          </w:p>
        </w:tc>
      </w:tr>
      <w:tr w:rsidR="00214D51" w:rsidRPr="00214D51" w:rsidTr="00864A9F">
        <w:trPr>
          <w:trHeight w:val="447"/>
        </w:trPr>
        <w:tc>
          <w:tcPr>
            <w:tcW w:w="425" w:type="dxa"/>
            <w:vMerge/>
          </w:tcPr>
          <w:p w:rsidR="00214D51" w:rsidRPr="00214D51" w:rsidRDefault="00214D51" w:rsidP="00214D51"/>
        </w:tc>
        <w:tc>
          <w:tcPr>
            <w:tcW w:w="1843" w:type="dxa"/>
            <w:vMerge/>
          </w:tcPr>
          <w:p w:rsidR="00214D51" w:rsidRPr="00214D51" w:rsidRDefault="00214D51" w:rsidP="00214D51"/>
        </w:tc>
        <w:tc>
          <w:tcPr>
            <w:tcW w:w="2552" w:type="dxa"/>
          </w:tcPr>
          <w:p w:rsidR="00214D51" w:rsidRPr="00B657E1" w:rsidRDefault="00214D51" w:rsidP="00214D51">
            <w:pPr>
              <w:rPr>
                <w:rFonts w:ascii="Times New Roman" w:eastAsia="Calibri" w:hAnsi="Times New Roman" w:cs="Times New Roman"/>
              </w:rPr>
            </w:pPr>
            <w:r w:rsidRPr="00B657E1">
              <w:rPr>
                <w:rFonts w:ascii="Times New Roman" w:eastAsia="Calibri" w:hAnsi="Times New Roman" w:cs="Times New Roman"/>
              </w:rPr>
              <w:t>профессиональная</w:t>
            </w:r>
          </w:p>
        </w:tc>
        <w:tc>
          <w:tcPr>
            <w:tcW w:w="5103" w:type="dxa"/>
            <w:gridSpan w:val="2"/>
          </w:tcPr>
          <w:p w:rsidR="00214D51" w:rsidRPr="00B657E1" w:rsidRDefault="00214D51" w:rsidP="00B657E1">
            <w:pPr>
              <w:rPr>
                <w:rFonts w:ascii="Times New Roman" w:eastAsia="Calibri" w:hAnsi="Times New Roman" w:cs="Times New Roman"/>
              </w:rPr>
            </w:pPr>
            <w:r w:rsidRPr="00B657E1">
              <w:rPr>
                <w:rFonts w:ascii="Times New Roman" w:eastAsia="Calibri" w:hAnsi="Times New Roman" w:cs="Times New Roman"/>
              </w:rPr>
              <w:t>Воспитательная деятельность</w:t>
            </w:r>
          </w:p>
        </w:tc>
      </w:tr>
      <w:tr w:rsidR="00214D51" w:rsidRPr="00214D51" w:rsidTr="00864A9F">
        <w:trPr>
          <w:trHeight w:val="240"/>
        </w:trPr>
        <w:tc>
          <w:tcPr>
            <w:tcW w:w="425" w:type="dxa"/>
            <w:vMerge/>
          </w:tcPr>
          <w:p w:rsidR="00214D51" w:rsidRPr="00214D51" w:rsidRDefault="00214D51" w:rsidP="00214D51"/>
        </w:tc>
        <w:tc>
          <w:tcPr>
            <w:tcW w:w="1843" w:type="dxa"/>
            <w:vMerge/>
          </w:tcPr>
          <w:p w:rsidR="00214D51" w:rsidRPr="00214D51" w:rsidRDefault="00214D51" w:rsidP="00214D51"/>
        </w:tc>
        <w:tc>
          <w:tcPr>
            <w:tcW w:w="2552" w:type="dxa"/>
          </w:tcPr>
          <w:p w:rsidR="00214D51" w:rsidRPr="00B657E1" w:rsidRDefault="00214D51" w:rsidP="00214D51">
            <w:pPr>
              <w:rPr>
                <w:rFonts w:ascii="Times New Roman" w:eastAsia="Calibri" w:hAnsi="Times New Roman" w:cs="Times New Roman"/>
              </w:rPr>
            </w:pPr>
            <w:r w:rsidRPr="00B657E1">
              <w:rPr>
                <w:rFonts w:ascii="Times New Roman" w:eastAsia="Calibri" w:hAnsi="Times New Roman" w:cs="Times New Roman"/>
              </w:rPr>
              <w:t>профессионально-специализированная</w:t>
            </w:r>
          </w:p>
        </w:tc>
        <w:tc>
          <w:tcPr>
            <w:tcW w:w="5103" w:type="dxa"/>
            <w:gridSpan w:val="2"/>
          </w:tcPr>
          <w:p w:rsidR="00214D51" w:rsidRPr="00B657E1" w:rsidRDefault="00214D51" w:rsidP="00214D51">
            <w:pPr>
              <w:rPr>
                <w:rFonts w:ascii="Times New Roman" w:eastAsia="Calibri" w:hAnsi="Times New Roman" w:cs="Times New Roman"/>
              </w:rPr>
            </w:pPr>
          </w:p>
        </w:tc>
      </w:tr>
      <w:tr w:rsidR="00214D51" w:rsidRPr="00214D51" w:rsidTr="00864A9F">
        <w:tc>
          <w:tcPr>
            <w:tcW w:w="425" w:type="dxa"/>
          </w:tcPr>
          <w:p w:rsidR="00214D51" w:rsidRPr="00B657E1" w:rsidRDefault="00214D51" w:rsidP="00214D51">
            <w:pPr>
              <w:rPr>
                <w:rFonts w:ascii="Times New Roman" w:hAnsi="Times New Roman" w:cs="Times New Roman"/>
              </w:rPr>
            </w:pPr>
            <w:r w:rsidRPr="00B657E1">
              <w:rPr>
                <w:rFonts w:ascii="Times New Roman" w:hAnsi="Times New Roman" w:cs="Times New Roman"/>
              </w:rPr>
              <w:t>3.</w:t>
            </w:r>
          </w:p>
        </w:tc>
        <w:tc>
          <w:tcPr>
            <w:tcW w:w="4395" w:type="dxa"/>
            <w:gridSpan w:val="2"/>
          </w:tcPr>
          <w:p w:rsidR="00214D51" w:rsidRPr="00B657E1" w:rsidRDefault="00214D51" w:rsidP="00214D51">
            <w:pPr>
              <w:rPr>
                <w:rFonts w:ascii="Times New Roman" w:eastAsia="Times New Roman" w:hAnsi="Times New Roman" w:cs="Times New Roman"/>
                <w:b/>
                <w:lang w:eastAsia="ru-RU"/>
              </w:rPr>
            </w:pPr>
            <w:r w:rsidRPr="00B657E1">
              <w:rPr>
                <w:rFonts w:ascii="Times New Roman" w:eastAsia="Times New Roman" w:hAnsi="Times New Roman" w:cs="Times New Roman"/>
                <w:b/>
                <w:lang w:eastAsia="ru-RU"/>
              </w:rPr>
              <w:t>Определение, содержание и основные сущностные характеристики компетенции</w:t>
            </w:r>
          </w:p>
        </w:tc>
        <w:tc>
          <w:tcPr>
            <w:tcW w:w="5103" w:type="dxa"/>
            <w:gridSpan w:val="2"/>
          </w:tcPr>
          <w:p w:rsidR="00214D51" w:rsidRPr="00B657E1" w:rsidRDefault="00214D51" w:rsidP="00214D51">
            <w:pPr>
              <w:rPr>
                <w:rFonts w:ascii="Times New Roman" w:eastAsia="Calibri" w:hAnsi="Times New Roman" w:cs="Times New Roman"/>
              </w:rPr>
            </w:pPr>
            <w:r w:rsidRPr="00B657E1">
              <w:rPr>
                <w:rFonts w:ascii="Times New Roman" w:eastAsia="Calibri" w:hAnsi="Times New Roman" w:cs="Times New Roman"/>
              </w:rPr>
              <w:t>Способен решать проблемы в профессиональной деятельности проводить описание прикладных процессов и информационного обеспечения решения прикладных задач</w:t>
            </w:r>
          </w:p>
        </w:tc>
      </w:tr>
      <w:tr w:rsidR="00214D51" w:rsidRPr="00214D51" w:rsidTr="00864A9F">
        <w:trPr>
          <w:trHeight w:val="1122"/>
        </w:trPr>
        <w:tc>
          <w:tcPr>
            <w:tcW w:w="425" w:type="dxa"/>
            <w:vMerge w:val="restart"/>
          </w:tcPr>
          <w:p w:rsidR="00214D51" w:rsidRPr="00B657E1" w:rsidRDefault="00214D51" w:rsidP="00214D51">
            <w:pPr>
              <w:rPr>
                <w:rFonts w:ascii="Times New Roman" w:hAnsi="Times New Roman" w:cs="Times New Roman"/>
              </w:rPr>
            </w:pPr>
            <w:r w:rsidRPr="00B657E1">
              <w:rPr>
                <w:rFonts w:ascii="Times New Roman" w:hAnsi="Times New Roman" w:cs="Times New Roman"/>
              </w:rPr>
              <w:t>4.</w:t>
            </w:r>
          </w:p>
        </w:tc>
        <w:tc>
          <w:tcPr>
            <w:tcW w:w="4395" w:type="dxa"/>
            <w:gridSpan w:val="2"/>
          </w:tcPr>
          <w:p w:rsidR="00214D51" w:rsidRPr="00B657E1" w:rsidRDefault="00214D51" w:rsidP="00214D51">
            <w:pPr>
              <w:rPr>
                <w:rFonts w:ascii="Times New Roman" w:eastAsia="Times New Roman" w:hAnsi="Times New Roman" w:cs="Times New Roman"/>
                <w:b/>
                <w:lang w:eastAsia="ru-RU"/>
              </w:rPr>
            </w:pPr>
            <w:r w:rsidRPr="00B657E1">
              <w:rPr>
                <w:rFonts w:ascii="Times New Roman" w:eastAsia="Times New Roman" w:hAnsi="Times New Roman" w:cs="Times New Roman"/>
                <w:b/>
                <w:lang w:eastAsia="ru-RU"/>
              </w:rPr>
              <w:t>Дескриптор знаний, умений и навыков по уровням</w:t>
            </w:r>
          </w:p>
        </w:tc>
        <w:tc>
          <w:tcPr>
            <w:tcW w:w="2693" w:type="dxa"/>
          </w:tcPr>
          <w:p w:rsidR="00214D51" w:rsidRPr="00B657E1" w:rsidRDefault="00B657E1" w:rsidP="00214D51">
            <w:pPr>
              <w:rPr>
                <w:rFonts w:ascii="Times New Roman" w:eastAsia="Calibri" w:hAnsi="Times New Roman" w:cs="Times New Roman"/>
              </w:rPr>
            </w:pPr>
            <w:r w:rsidRPr="00B657E1">
              <w:rPr>
                <w:rFonts w:ascii="Times New Roman" w:eastAsia="Calibri" w:hAnsi="Times New Roman" w:cs="Times New Roman"/>
              </w:rPr>
              <w:t>Уровни</w:t>
            </w:r>
            <w:r w:rsidRPr="00B657E1">
              <w:rPr>
                <w:rFonts w:ascii="Times New Roman" w:eastAsia="Calibri" w:hAnsi="Times New Roman" w:cs="Times New Roman"/>
              </w:rPr>
              <w:br/>
            </w:r>
            <w:proofErr w:type="spellStart"/>
            <w:r w:rsidRPr="00B657E1">
              <w:rPr>
                <w:rFonts w:ascii="Times New Roman" w:eastAsia="Calibri" w:hAnsi="Times New Roman" w:cs="Times New Roman"/>
              </w:rPr>
              <w:t>сформирован</w:t>
            </w:r>
            <w:r w:rsidR="00214D51" w:rsidRPr="00B657E1">
              <w:rPr>
                <w:rFonts w:ascii="Times New Roman" w:eastAsia="Calibri" w:hAnsi="Times New Roman" w:cs="Times New Roman"/>
              </w:rPr>
              <w:t>ности</w:t>
            </w:r>
            <w:proofErr w:type="spellEnd"/>
            <w:r w:rsidR="00214D51" w:rsidRPr="00B657E1">
              <w:rPr>
                <w:rFonts w:ascii="Times New Roman" w:eastAsia="Calibri" w:hAnsi="Times New Roman" w:cs="Times New Roman"/>
              </w:rPr>
              <w:t xml:space="preserve"> компетенции</w:t>
            </w:r>
          </w:p>
          <w:p w:rsidR="00214D51" w:rsidRPr="00B657E1" w:rsidRDefault="00214D51" w:rsidP="00214D51">
            <w:pPr>
              <w:rPr>
                <w:rFonts w:ascii="Times New Roman" w:eastAsia="Calibri" w:hAnsi="Times New Roman" w:cs="Times New Roman"/>
              </w:rPr>
            </w:pPr>
            <w:r w:rsidRPr="00B657E1">
              <w:rPr>
                <w:rFonts w:ascii="Times New Roman" w:eastAsia="Calibri" w:hAnsi="Times New Roman" w:cs="Times New Roman"/>
              </w:rPr>
              <w:t>обучающегося</w:t>
            </w:r>
          </w:p>
        </w:tc>
        <w:tc>
          <w:tcPr>
            <w:tcW w:w="2410" w:type="dxa"/>
          </w:tcPr>
          <w:p w:rsidR="00214D51" w:rsidRPr="00B657E1" w:rsidRDefault="00214D51" w:rsidP="00214D51">
            <w:pPr>
              <w:rPr>
                <w:rFonts w:ascii="Times New Roman" w:eastAsia="Calibri" w:hAnsi="Times New Roman" w:cs="Times New Roman"/>
              </w:rPr>
            </w:pPr>
            <w:r w:rsidRPr="00B657E1">
              <w:rPr>
                <w:rFonts w:ascii="Times New Roman" w:eastAsia="Calibri" w:hAnsi="Times New Roman" w:cs="Times New Roman"/>
              </w:rPr>
              <w:t>Индикаторы</w:t>
            </w:r>
          </w:p>
        </w:tc>
      </w:tr>
      <w:tr w:rsidR="00214D51" w:rsidRPr="00214D51" w:rsidTr="00864A9F">
        <w:tc>
          <w:tcPr>
            <w:tcW w:w="425" w:type="dxa"/>
            <w:vMerge/>
          </w:tcPr>
          <w:p w:rsidR="00214D51" w:rsidRPr="00214D51" w:rsidRDefault="00214D51" w:rsidP="00214D51"/>
        </w:tc>
        <w:tc>
          <w:tcPr>
            <w:tcW w:w="4395" w:type="dxa"/>
            <w:gridSpan w:val="2"/>
          </w:tcPr>
          <w:p w:rsidR="00214D51" w:rsidRPr="00B657E1" w:rsidRDefault="00214D51" w:rsidP="00214D51">
            <w:pPr>
              <w:rPr>
                <w:rFonts w:ascii="Times New Roman" w:eastAsia="Times New Roman" w:hAnsi="Times New Roman" w:cs="Times New Roman"/>
                <w:b/>
                <w:lang w:eastAsia="ru-RU"/>
              </w:rPr>
            </w:pPr>
          </w:p>
        </w:tc>
        <w:tc>
          <w:tcPr>
            <w:tcW w:w="2693" w:type="dxa"/>
          </w:tcPr>
          <w:p w:rsidR="00214D51" w:rsidRPr="00B657E1" w:rsidRDefault="00214D51" w:rsidP="00214D51">
            <w:pPr>
              <w:rPr>
                <w:rFonts w:ascii="Times New Roman" w:eastAsia="Calibri" w:hAnsi="Times New Roman" w:cs="Times New Roman"/>
              </w:rPr>
            </w:pPr>
            <w:r w:rsidRPr="00B657E1">
              <w:rPr>
                <w:rFonts w:ascii="Times New Roman" w:eastAsia="Calibri" w:hAnsi="Times New Roman" w:cs="Times New Roman"/>
              </w:rPr>
              <w:t>Начальный уровень</w:t>
            </w:r>
          </w:p>
          <w:p w:rsidR="00214D51" w:rsidRPr="00B657E1" w:rsidRDefault="00214D51" w:rsidP="00214D51">
            <w:pPr>
              <w:rPr>
                <w:rFonts w:ascii="Times New Roman" w:eastAsia="Calibri" w:hAnsi="Times New Roman" w:cs="Times New Roman"/>
              </w:rPr>
            </w:pPr>
          </w:p>
          <w:p w:rsidR="00214D51" w:rsidRPr="00B657E1" w:rsidRDefault="00214D51" w:rsidP="00214D51">
            <w:pPr>
              <w:rPr>
                <w:rFonts w:ascii="Times New Roman" w:eastAsia="Calibri" w:hAnsi="Times New Roman" w:cs="Times New Roman"/>
              </w:rPr>
            </w:pPr>
            <w:r w:rsidRPr="00B657E1">
              <w:rPr>
                <w:rFonts w:ascii="Times New Roman" w:eastAsia="Calibri" w:hAnsi="Times New Roman" w:cs="Times New Roman"/>
              </w:rPr>
              <w:t>(Компетенция недостаточно развита. Частично проявляет навыки, входящие в состав компетенции. Пытается, стремится проявлять нужные навыки, понимает их необходимость, но у него не всегда получается.)</w:t>
            </w:r>
          </w:p>
        </w:tc>
        <w:tc>
          <w:tcPr>
            <w:tcW w:w="2410" w:type="dxa"/>
          </w:tcPr>
          <w:p w:rsidR="00214D51" w:rsidRPr="00B657E1" w:rsidRDefault="00214D51" w:rsidP="00214D51">
            <w:pPr>
              <w:rPr>
                <w:rFonts w:ascii="Times New Roman" w:eastAsia="Calibri" w:hAnsi="Times New Roman" w:cs="Times New Roman"/>
              </w:rPr>
            </w:pPr>
            <w:r w:rsidRPr="00A54435">
              <w:rPr>
                <w:rFonts w:ascii="Times New Roman" w:eastAsia="Calibri" w:hAnsi="Times New Roman" w:cs="Times New Roman"/>
                <w:b/>
              </w:rPr>
              <w:t>Знать</w:t>
            </w:r>
            <w:r w:rsidRPr="00B657E1">
              <w:rPr>
                <w:rFonts w:ascii="Times New Roman" w:eastAsia="Calibri" w:hAnsi="Times New Roman" w:cs="Times New Roman"/>
              </w:rPr>
              <w:t xml:space="preserve">: </w:t>
            </w:r>
          </w:p>
          <w:p w:rsidR="00214D51" w:rsidRPr="00B657E1" w:rsidRDefault="00214D51" w:rsidP="00214D51">
            <w:pPr>
              <w:rPr>
                <w:rFonts w:ascii="Times New Roman" w:eastAsia="Calibri" w:hAnsi="Times New Roman" w:cs="Times New Roman"/>
              </w:rPr>
            </w:pPr>
            <w:r w:rsidRPr="00B657E1">
              <w:rPr>
                <w:rFonts w:ascii="Times New Roman" w:eastAsia="Calibri" w:hAnsi="Times New Roman" w:cs="Times New Roman"/>
              </w:rPr>
              <w:t xml:space="preserve">основные понятия и концепции теории ИИ; </w:t>
            </w:r>
          </w:p>
          <w:p w:rsidR="00214D51" w:rsidRPr="00B657E1" w:rsidRDefault="00214D51" w:rsidP="00214D51">
            <w:pPr>
              <w:rPr>
                <w:rFonts w:ascii="Times New Roman" w:eastAsia="Calibri" w:hAnsi="Times New Roman" w:cs="Times New Roman"/>
              </w:rPr>
            </w:pPr>
            <w:r w:rsidRPr="00B657E1">
              <w:rPr>
                <w:rFonts w:ascii="Times New Roman" w:eastAsia="Calibri" w:hAnsi="Times New Roman" w:cs="Times New Roman"/>
              </w:rPr>
              <w:t xml:space="preserve">основные области исследования и применения ИИ; </w:t>
            </w:r>
          </w:p>
          <w:p w:rsidR="00214D51" w:rsidRPr="00B657E1" w:rsidRDefault="00214D51" w:rsidP="00214D51">
            <w:pPr>
              <w:rPr>
                <w:rFonts w:ascii="Times New Roman" w:eastAsia="Calibri" w:hAnsi="Times New Roman" w:cs="Times New Roman"/>
              </w:rPr>
            </w:pPr>
            <w:r w:rsidRPr="00B657E1">
              <w:rPr>
                <w:rFonts w:ascii="Times New Roman" w:eastAsia="Calibri" w:hAnsi="Times New Roman" w:cs="Times New Roman"/>
              </w:rPr>
              <w:t xml:space="preserve">основные классы современных ИИС; </w:t>
            </w:r>
          </w:p>
          <w:p w:rsidR="00214D51" w:rsidRPr="00B657E1" w:rsidRDefault="00214D51" w:rsidP="00214D51">
            <w:pPr>
              <w:rPr>
                <w:rFonts w:ascii="Times New Roman" w:eastAsia="Calibri" w:hAnsi="Times New Roman" w:cs="Times New Roman"/>
              </w:rPr>
            </w:pPr>
            <w:r w:rsidRPr="00B657E1">
              <w:rPr>
                <w:rFonts w:ascii="Times New Roman" w:eastAsia="Calibri" w:hAnsi="Times New Roman" w:cs="Times New Roman"/>
              </w:rPr>
              <w:t xml:space="preserve">базовые модели и методы приобретения представления и об </w:t>
            </w:r>
            <w:r w:rsidRPr="00B657E1">
              <w:rPr>
                <w:rFonts w:ascii="Times New Roman" w:eastAsia="Calibri" w:hAnsi="Times New Roman" w:cs="Times New Roman"/>
              </w:rPr>
              <w:lastRenderedPageBreak/>
              <w:t xml:space="preserve">работки знаний в сфере ИИ; </w:t>
            </w:r>
          </w:p>
          <w:p w:rsidR="00214D51" w:rsidRPr="00B657E1" w:rsidRDefault="00214D51" w:rsidP="00214D51">
            <w:pPr>
              <w:rPr>
                <w:rFonts w:ascii="Times New Roman" w:eastAsia="Calibri" w:hAnsi="Times New Roman" w:cs="Times New Roman"/>
              </w:rPr>
            </w:pPr>
            <w:r w:rsidRPr="00A54435">
              <w:rPr>
                <w:rFonts w:ascii="Times New Roman" w:eastAsia="Calibri" w:hAnsi="Times New Roman" w:cs="Times New Roman"/>
                <w:b/>
              </w:rPr>
              <w:t>Уметь</w:t>
            </w:r>
            <w:r w:rsidRPr="00B657E1">
              <w:rPr>
                <w:rFonts w:ascii="Times New Roman" w:eastAsia="Calibri" w:hAnsi="Times New Roman" w:cs="Times New Roman"/>
              </w:rPr>
              <w:t xml:space="preserve">: </w:t>
            </w:r>
          </w:p>
          <w:p w:rsidR="00214D51" w:rsidRPr="00B657E1" w:rsidRDefault="00214D51" w:rsidP="00214D51">
            <w:pPr>
              <w:rPr>
                <w:rFonts w:ascii="Times New Roman" w:eastAsia="Calibri" w:hAnsi="Times New Roman" w:cs="Times New Roman"/>
              </w:rPr>
            </w:pPr>
            <w:r w:rsidRPr="00B657E1">
              <w:rPr>
                <w:rFonts w:ascii="Times New Roman" w:eastAsia="Calibri" w:hAnsi="Times New Roman" w:cs="Times New Roman"/>
              </w:rPr>
              <w:t xml:space="preserve">анализировать предметную область и формулировать задачи, требующие применения технологий ИИ; </w:t>
            </w:r>
          </w:p>
          <w:p w:rsidR="00214D51" w:rsidRPr="00B657E1" w:rsidRDefault="00214D51" w:rsidP="00214D51">
            <w:pPr>
              <w:rPr>
                <w:rFonts w:ascii="Times New Roman" w:eastAsia="Calibri" w:hAnsi="Times New Roman" w:cs="Times New Roman"/>
              </w:rPr>
            </w:pPr>
            <w:r w:rsidRPr="00B657E1">
              <w:rPr>
                <w:rFonts w:ascii="Times New Roman" w:eastAsia="Calibri" w:hAnsi="Times New Roman" w:cs="Times New Roman"/>
              </w:rPr>
              <w:t xml:space="preserve">формулировать соответствующие требования к ИИС; </w:t>
            </w:r>
          </w:p>
          <w:p w:rsidR="00214D51" w:rsidRPr="00B657E1" w:rsidRDefault="00214D51" w:rsidP="00214D51">
            <w:pPr>
              <w:rPr>
                <w:rFonts w:ascii="Times New Roman" w:eastAsia="Calibri" w:hAnsi="Times New Roman" w:cs="Times New Roman"/>
              </w:rPr>
            </w:pPr>
            <w:r w:rsidRPr="00B657E1">
              <w:rPr>
                <w:rFonts w:ascii="Times New Roman" w:eastAsia="Calibri" w:hAnsi="Times New Roman" w:cs="Times New Roman"/>
              </w:rPr>
              <w:t xml:space="preserve">разрабатывать алгоритмы и программы для решения простых практических задач с применением методов ИИ; </w:t>
            </w:r>
          </w:p>
          <w:p w:rsidR="00214D51" w:rsidRPr="00B657E1" w:rsidRDefault="00214D51" w:rsidP="00214D51">
            <w:pPr>
              <w:rPr>
                <w:rFonts w:ascii="Times New Roman" w:eastAsia="Calibri" w:hAnsi="Times New Roman" w:cs="Times New Roman"/>
              </w:rPr>
            </w:pPr>
            <w:r w:rsidRPr="00B657E1">
              <w:rPr>
                <w:rFonts w:ascii="Times New Roman" w:eastAsia="Calibri" w:hAnsi="Times New Roman" w:cs="Times New Roman"/>
              </w:rPr>
              <w:t xml:space="preserve">использовать инструментальные средства разработки ИИС; </w:t>
            </w:r>
          </w:p>
          <w:p w:rsidR="00214D51" w:rsidRPr="00B657E1" w:rsidRDefault="00214D51" w:rsidP="00214D51">
            <w:pPr>
              <w:rPr>
                <w:rFonts w:ascii="Times New Roman" w:eastAsia="Calibri" w:hAnsi="Times New Roman" w:cs="Times New Roman"/>
              </w:rPr>
            </w:pPr>
            <w:r w:rsidRPr="00A54435">
              <w:rPr>
                <w:rFonts w:ascii="Times New Roman" w:eastAsia="Calibri" w:hAnsi="Times New Roman" w:cs="Times New Roman"/>
                <w:b/>
              </w:rPr>
              <w:t>Владеть</w:t>
            </w:r>
            <w:r w:rsidRPr="00B657E1">
              <w:rPr>
                <w:rFonts w:ascii="Times New Roman" w:eastAsia="Calibri" w:hAnsi="Times New Roman" w:cs="Times New Roman"/>
              </w:rPr>
              <w:t xml:space="preserve">: </w:t>
            </w:r>
          </w:p>
          <w:p w:rsidR="00214D51" w:rsidRPr="00B657E1" w:rsidRDefault="00214D51" w:rsidP="00214D51">
            <w:pPr>
              <w:rPr>
                <w:rFonts w:ascii="Times New Roman" w:eastAsia="Calibri" w:hAnsi="Times New Roman" w:cs="Times New Roman"/>
              </w:rPr>
            </w:pPr>
            <w:r w:rsidRPr="00B657E1">
              <w:rPr>
                <w:rFonts w:ascii="Times New Roman" w:eastAsia="Calibri" w:hAnsi="Times New Roman" w:cs="Times New Roman"/>
              </w:rPr>
              <w:t xml:space="preserve">навыками работы с современными ИИС; </w:t>
            </w:r>
          </w:p>
          <w:p w:rsidR="00214D51" w:rsidRPr="00B657E1" w:rsidRDefault="00214D51" w:rsidP="00214D51">
            <w:pPr>
              <w:rPr>
                <w:rFonts w:ascii="Times New Roman" w:eastAsia="Calibri" w:hAnsi="Times New Roman" w:cs="Times New Roman"/>
              </w:rPr>
            </w:pPr>
            <w:r w:rsidRPr="00B657E1">
              <w:rPr>
                <w:rFonts w:ascii="Times New Roman" w:eastAsia="Calibri" w:hAnsi="Times New Roman" w:cs="Times New Roman"/>
              </w:rPr>
              <w:t xml:space="preserve">базовыми навыками проектирования и разработки ИИС; одной или несколькими языками и средами разработки ИИС. </w:t>
            </w:r>
          </w:p>
        </w:tc>
      </w:tr>
      <w:tr w:rsidR="00214D51" w:rsidRPr="00214D51" w:rsidTr="00864A9F">
        <w:tc>
          <w:tcPr>
            <w:tcW w:w="425" w:type="dxa"/>
            <w:vMerge/>
          </w:tcPr>
          <w:p w:rsidR="00214D51" w:rsidRPr="00214D51" w:rsidRDefault="00214D51" w:rsidP="00214D51"/>
        </w:tc>
        <w:tc>
          <w:tcPr>
            <w:tcW w:w="4395" w:type="dxa"/>
            <w:gridSpan w:val="2"/>
          </w:tcPr>
          <w:p w:rsidR="00214D51" w:rsidRPr="00B657E1" w:rsidRDefault="00214D51" w:rsidP="00214D51">
            <w:pPr>
              <w:rPr>
                <w:rFonts w:ascii="Times New Roman" w:eastAsia="Times New Roman" w:hAnsi="Times New Roman" w:cs="Times New Roman"/>
                <w:b/>
                <w:lang w:eastAsia="ru-RU"/>
              </w:rPr>
            </w:pPr>
          </w:p>
        </w:tc>
        <w:tc>
          <w:tcPr>
            <w:tcW w:w="2693" w:type="dxa"/>
          </w:tcPr>
          <w:p w:rsidR="00214D51" w:rsidRPr="00B657E1" w:rsidRDefault="00214D51" w:rsidP="00214D51">
            <w:pPr>
              <w:rPr>
                <w:rFonts w:ascii="Times New Roman" w:eastAsia="Calibri" w:hAnsi="Times New Roman" w:cs="Times New Roman"/>
              </w:rPr>
            </w:pPr>
            <w:r w:rsidRPr="00B657E1">
              <w:rPr>
                <w:rFonts w:ascii="Times New Roman" w:eastAsia="Calibri" w:hAnsi="Times New Roman" w:cs="Times New Roman"/>
              </w:rPr>
              <w:t>Базовый уровень</w:t>
            </w:r>
          </w:p>
          <w:p w:rsidR="00214D51" w:rsidRPr="00B657E1" w:rsidRDefault="00214D51" w:rsidP="00214D51">
            <w:pPr>
              <w:rPr>
                <w:rFonts w:ascii="Times New Roman" w:eastAsia="Calibri" w:hAnsi="Times New Roman" w:cs="Times New Roman"/>
              </w:rPr>
            </w:pPr>
          </w:p>
          <w:p w:rsidR="00214D51" w:rsidRPr="00B657E1" w:rsidRDefault="00214D51" w:rsidP="00A54435">
            <w:pPr>
              <w:rPr>
                <w:rFonts w:ascii="Times New Roman" w:eastAsia="Calibri" w:hAnsi="Times New Roman" w:cs="Times New Roman"/>
              </w:rPr>
            </w:pPr>
            <w:r w:rsidRPr="00B657E1">
              <w:rPr>
                <w:rFonts w:ascii="Times New Roman" w:eastAsia="Calibri" w:hAnsi="Times New Roman" w:cs="Times New Roman"/>
              </w:rPr>
              <w:t>(Уверенно владеет навыками, способен, проявлять соответствующие навыки в ситуациях с элементами неопределённости,      сложности.)</w:t>
            </w:r>
          </w:p>
        </w:tc>
        <w:tc>
          <w:tcPr>
            <w:tcW w:w="2410" w:type="dxa"/>
          </w:tcPr>
          <w:p w:rsidR="00214D51" w:rsidRPr="00B657E1" w:rsidRDefault="00214D51" w:rsidP="00214D51">
            <w:pPr>
              <w:rPr>
                <w:rFonts w:ascii="Times New Roman" w:eastAsia="Calibri" w:hAnsi="Times New Roman" w:cs="Times New Roman"/>
              </w:rPr>
            </w:pPr>
            <w:r w:rsidRPr="00A54435">
              <w:rPr>
                <w:rFonts w:ascii="Times New Roman" w:eastAsia="Calibri" w:hAnsi="Times New Roman" w:cs="Times New Roman"/>
                <w:b/>
              </w:rPr>
              <w:t>Знать</w:t>
            </w:r>
            <w:r w:rsidRPr="00B657E1">
              <w:rPr>
                <w:rFonts w:ascii="Times New Roman" w:eastAsia="Calibri" w:hAnsi="Times New Roman" w:cs="Times New Roman"/>
              </w:rPr>
              <w:t xml:space="preserve"> условия протекания информационных процессов и информационные потребности пользователей </w:t>
            </w:r>
          </w:p>
          <w:p w:rsidR="00214D51" w:rsidRPr="00B657E1" w:rsidRDefault="00214D51" w:rsidP="00214D51">
            <w:pPr>
              <w:rPr>
                <w:rFonts w:ascii="Times New Roman" w:eastAsia="Calibri" w:hAnsi="Times New Roman" w:cs="Times New Roman"/>
              </w:rPr>
            </w:pPr>
            <w:r w:rsidRPr="00A54435">
              <w:rPr>
                <w:rFonts w:ascii="Times New Roman" w:eastAsia="Calibri" w:hAnsi="Times New Roman" w:cs="Times New Roman"/>
                <w:b/>
              </w:rPr>
              <w:t>Уметь</w:t>
            </w:r>
            <w:r w:rsidRPr="00B657E1">
              <w:rPr>
                <w:rFonts w:ascii="Times New Roman" w:eastAsia="Calibri" w:hAnsi="Times New Roman" w:cs="Times New Roman"/>
              </w:rPr>
              <w:t xml:space="preserve"> разрабатывать требования к информационной системе, проводить сравнительный анализ и выбор ИКТ для </w:t>
            </w:r>
            <w:r w:rsidRPr="00B657E1">
              <w:rPr>
                <w:rFonts w:ascii="Times New Roman" w:eastAsia="Calibri" w:hAnsi="Times New Roman" w:cs="Times New Roman"/>
              </w:rPr>
              <w:lastRenderedPageBreak/>
              <w:t xml:space="preserve">решения прикладных задач </w:t>
            </w:r>
          </w:p>
          <w:p w:rsidR="00214D51" w:rsidRPr="00B657E1" w:rsidRDefault="00214D51" w:rsidP="00B657E1">
            <w:pPr>
              <w:rPr>
                <w:rFonts w:ascii="Times New Roman" w:eastAsia="Calibri" w:hAnsi="Times New Roman" w:cs="Times New Roman"/>
              </w:rPr>
            </w:pPr>
            <w:r w:rsidRPr="00A54435">
              <w:rPr>
                <w:rFonts w:ascii="Times New Roman" w:eastAsia="Calibri" w:hAnsi="Times New Roman" w:cs="Times New Roman"/>
                <w:b/>
              </w:rPr>
              <w:t>Владеть</w:t>
            </w:r>
            <w:r w:rsidRPr="00B657E1">
              <w:rPr>
                <w:rFonts w:ascii="Times New Roman" w:eastAsia="Calibri" w:hAnsi="Times New Roman" w:cs="Times New Roman"/>
              </w:rPr>
              <w:t xml:space="preserve"> приемами обследования организации, анализа прикладных и информационных процессов </w:t>
            </w:r>
          </w:p>
        </w:tc>
      </w:tr>
      <w:tr w:rsidR="00214D51" w:rsidRPr="00214D51" w:rsidTr="00864A9F">
        <w:trPr>
          <w:trHeight w:val="557"/>
        </w:trPr>
        <w:tc>
          <w:tcPr>
            <w:tcW w:w="425" w:type="dxa"/>
            <w:vMerge/>
          </w:tcPr>
          <w:p w:rsidR="00214D51" w:rsidRPr="00214D51" w:rsidRDefault="00214D51" w:rsidP="00214D51"/>
        </w:tc>
        <w:tc>
          <w:tcPr>
            <w:tcW w:w="4395" w:type="dxa"/>
            <w:gridSpan w:val="2"/>
          </w:tcPr>
          <w:p w:rsidR="00214D51" w:rsidRPr="00B657E1" w:rsidRDefault="00214D51" w:rsidP="00214D51">
            <w:pPr>
              <w:rPr>
                <w:rFonts w:ascii="Times New Roman" w:eastAsia="Times New Roman" w:hAnsi="Times New Roman" w:cs="Times New Roman"/>
                <w:b/>
                <w:lang w:eastAsia="ru-RU"/>
              </w:rPr>
            </w:pPr>
          </w:p>
        </w:tc>
        <w:tc>
          <w:tcPr>
            <w:tcW w:w="2693" w:type="dxa"/>
          </w:tcPr>
          <w:p w:rsidR="00214D51" w:rsidRPr="00B657E1" w:rsidRDefault="00214D51" w:rsidP="00214D51">
            <w:pPr>
              <w:rPr>
                <w:rFonts w:ascii="Times New Roman" w:eastAsia="Calibri" w:hAnsi="Times New Roman" w:cs="Times New Roman"/>
              </w:rPr>
            </w:pPr>
            <w:r w:rsidRPr="00B657E1">
              <w:rPr>
                <w:rFonts w:ascii="Times New Roman" w:eastAsia="Calibri" w:hAnsi="Times New Roman" w:cs="Times New Roman"/>
              </w:rPr>
              <w:t>Продвинутый</w:t>
            </w:r>
          </w:p>
          <w:p w:rsidR="00214D51" w:rsidRPr="00B657E1" w:rsidRDefault="00214D51" w:rsidP="00214D51">
            <w:pPr>
              <w:rPr>
                <w:rFonts w:ascii="Times New Roman" w:eastAsia="Calibri" w:hAnsi="Times New Roman" w:cs="Times New Roman"/>
              </w:rPr>
            </w:pPr>
          </w:p>
          <w:p w:rsidR="00214D51" w:rsidRPr="00B657E1" w:rsidRDefault="00214D51" w:rsidP="00214D51">
            <w:pPr>
              <w:rPr>
                <w:rFonts w:ascii="Times New Roman" w:eastAsia="Calibri" w:hAnsi="Times New Roman" w:cs="Times New Roman"/>
              </w:rPr>
            </w:pPr>
            <w:r w:rsidRPr="00B657E1">
              <w:rPr>
                <w:rFonts w:ascii="Times New Roman" w:eastAsia="Calibri" w:hAnsi="Times New Roman" w:cs="Times New Roman"/>
              </w:rPr>
              <w:t>(Владеет сложными навыками, способен активно влиять на происходящее, проявлять соответствующие навыки в ситуациях повышенной сложности.)</w:t>
            </w:r>
          </w:p>
        </w:tc>
        <w:tc>
          <w:tcPr>
            <w:tcW w:w="2410" w:type="dxa"/>
          </w:tcPr>
          <w:p w:rsidR="00214D51" w:rsidRPr="00B657E1" w:rsidRDefault="00214D51" w:rsidP="00214D51">
            <w:pPr>
              <w:rPr>
                <w:rFonts w:ascii="Times New Roman" w:eastAsia="Calibri" w:hAnsi="Times New Roman" w:cs="Times New Roman"/>
              </w:rPr>
            </w:pPr>
            <w:r w:rsidRPr="00A54435">
              <w:rPr>
                <w:rFonts w:ascii="Times New Roman" w:eastAsia="Calibri" w:hAnsi="Times New Roman" w:cs="Times New Roman"/>
                <w:b/>
              </w:rPr>
              <w:t>Знать</w:t>
            </w:r>
            <w:r w:rsidRPr="00B657E1">
              <w:rPr>
                <w:rFonts w:ascii="Times New Roman" w:eastAsia="Calibri" w:hAnsi="Times New Roman" w:cs="Times New Roman"/>
              </w:rPr>
              <w:t xml:space="preserve"> структуру состав и свойства информационных процессов </w:t>
            </w:r>
          </w:p>
          <w:p w:rsidR="00214D51" w:rsidRPr="00B657E1" w:rsidRDefault="00214D51" w:rsidP="00214D51">
            <w:pPr>
              <w:rPr>
                <w:rFonts w:ascii="Times New Roman" w:eastAsia="Calibri" w:hAnsi="Times New Roman" w:cs="Times New Roman"/>
              </w:rPr>
            </w:pPr>
            <w:r w:rsidRPr="00A54435">
              <w:rPr>
                <w:rFonts w:ascii="Times New Roman" w:eastAsia="Calibri" w:hAnsi="Times New Roman" w:cs="Times New Roman"/>
                <w:b/>
              </w:rPr>
              <w:t>Уметь</w:t>
            </w:r>
            <w:r w:rsidRPr="00B657E1">
              <w:rPr>
                <w:rFonts w:ascii="Times New Roman" w:eastAsia="Calibri" w:hAnsi="Times New Roman" w:cs="Times New Roman"/>
              </w:rPr>
              <w:t xml:space="preserve"> использовать архитектурные и детализированные решения при проектировании систем на основе требований к информационной системе и сравнительного анализа; решать прикладные вопросы интеллектуальных систем с использованием статических экспертных систем, экспертных систем реального времени </w:t>
            </w:r>
          </w:p>
          <w:p w:rsidR="00214D51" w:rsidRPr="00B657E1" w:rsidRDefault="00214D51" w:rsidP="00B657E1">
            <w:pPr>
              <w:rPr>
                <w:rFonts w:ascii="Times New Roman" w:eastAsia="Calibri" w:hAnsi="Times New Roman" w:cs="Times New Roman"/>
              </w:rPr>
            </w:pPr>
            <w:r w:rsidRPr="00A54435">
              <w:rPr>
                <w:rFonts w:ascii="Times New Roman" w:eastAsia="Calibri" w:hAnsi="Times New Roman" w:cs="Times New Roman"/>
                <w:b/>
              </w:rPr>
              <w:t>Владеть</w:t>
            </w:r>
            <w:r w:rsidRPr="00B657E1">
              <w:rPr>
                <w:rFonts w:ascii="Times New Roman" w:eastAsia="Calibri" w:hAnsi="Times New Roman" w:cs="Times New Roman"/>
              </w:rPr>
              <w:t xml:space="preserve"> моделями и средствами разработки архитектуры информационных систем, на основе обследования организации, анализа прикладных и информационных процессов. </w:t>
            </w:r>
          </w:p>
        </w:tc>
      </w:tr>
      <w:tr w:rsidR="00214D51" w:rsidRPr="00214D51" w:rsidTr="00864A9F">
        <w:tc>
          <w:tcPr>
            <w:tcW w:w="425" w:type="dxa"/>
            <w:vMerge/>
          </w:tcPr>
          <w:p w:rsidR="00214D51" w:rsidRPr="00214D51" w:rsidRDefault="00214D51" w:rsidP="00214D51"/>
        </w:tc>
        <w:tc>
          <w:tcPr>
            <w:tcW w:w="4395" w:type="dxa"/>
            <w:gridSpan w:val="2"/>
          </w:tcPr>
          <w:p w:rsidR="00214D51" w:rsidRPr="00B657E1" w:rsidRDefault="00214D51" w:rsidP="00214D51">
            <w:pPr>
              <w:rPr>
                <w:rFonts w:ascii="Times New Roman" w:eastAsia="Times New Roman" w:hAnsi="Times New Roman" w:cs="Times New Roman"/>
                <w:b/>
                <w:lang w:eastAsia="ru-RU"/>
              </w:rPr>
            </w:pPr>
          </w:p>
        </w:tc>
        <w:tc>
          <w:tcPr>
            <w:tcW w:w="2693" w:type="dxa"/>
          </w:tcPr>
          <w:p w:rsidR="00214D51" w:rsidRPr="00B657E1" w:rsidRDefault="00214D51" w:rsidP="00214D51">
            <w:pPr>
              <w:rPr>
                <w:rFonts w:ascii="Times New Roman" w:eastAsia="Calibri" w:hAnsi="Times New Roman" w:cs="Times New Roman"/>
              </w:rPr>
            </w:pPr>
            <w:r w:rsidRPr="00B657E1">
              <w:rPr>
                <w:rFonts w:ascii="Times New Roman" w:eastAsia="Calibri" w:hAnsi="Times New Roman" w:cs="Times New Roman"/>
              </w:rPr>
              <w:t>Профессиональный</w:t>
            </w:r>
          </w:p>
          <w:p w:rsidR="00214D51" w:rsidRPr="00B657E1" w:rsidRDefault="00214D51" w:rsidP="00214D51">
            <w:pPr>
              <w:rPr>
                <w:rFonts w:ascii="Times New Roman" w:eastAsia="Calibri" w:hAnsi="Times New Roman" w:cs="Times New Roman"/>
              </w:rPr>
            </w:pPr>
          </w:p>
          <w:p w:rsidR="00214D51" w:rsidRPr="00B657E1" w:rsidRDefault="00214D51" w:rsidP="00214D51">
            <w:pPr>
              <w:rPr>
                <w:rFonts w:ascii="Times New Roman" w:eastAsia="Calibri" w:hAnsi="Times New Roman" w:cs="Times New Roman"/>
              </w:rPr>
            </w:pPr>
            <w:r w:rsidRPr="00B657E1">
              <w:rPr>
                <w:rFonts w:ascii="Times New Roman" w:eastAsia="Calibri" w:hAnsi="Times New Roman" w:cs="Times New Roman"/>
              </w:rPr>
              <w:t>(Владеет сложными навыками, создает новые решения для сложных пр</w:t>
            </w:r>
            <w:r w:rsidR="00A54435">
              <w:rPr>
                <w:rFonts w:ascii="Times New Roman" w:eastAsia="Calibri" w:hAnsi="Times New Roman" w:cs="Times New Roman"/>
              </w:rPr>
              <w:t>облем со многими взаимодействую</w:t>
            </w:r>
            <w:r w:rsidRPr="00B657E1">
              <w:rPr>
                <w:rFonts w:ascii="Times New Roman" w:eastAsia="Calibri" w:hAnsi="Times New Roman" w:cs="Times New Roman"/>
              </w:rPr>
              <w:t xml:space="preserve">щими факторами, предлагает </w:t>
            </w:r>
            <w:r w:rsidRPr="00B657E1">
              <w:rPr>
                <w:rFonts w:ascii="Times New Roman" w:eastAsia="Calibri" w:hAnsi="Times New Roman" w:cs="Times New Roman"/>
              </w:rPr>
              <w:lastRenderedPageBreak/>
              <w:t xml:space="preserve">новые идеи и процессы, способен активно влиять на происходящее, проявлять соответствующие навыки </w:t>
            </w:r>
          </w:p>
          <w:p w:rsidR="00214D51" w:rsidRPr="00B657E1" w:rsidRDefault="00214D51" w:rsidP="00214D51">
            <w:pPr>
              <w:rPr>
                <w:rFonts w:ascii="Times New Roman" w:eastAsia="Calibri" w:hAnsi="Times New Roman" w:cs="Times New Roman"/>
              </w:rPr>
            </w:pPr>
            <w:r w:rsidRPr="00B657E1">
              <w:rPr>
                <w:rFonts w:ascii="Times New Roman" w:eastAsia="Calibri" w:hAnsi="Times New Roman" w:cs="Times New Roman"/>
              </w:rPr>
              <w:t>в ситуациях повышенной сложности.)</w:t>
            </w:r>
          </w:p>
        </w:tc>
        <w:tc>
          <w:tcPr>
            <w:tcW w:w="2410" w:type="dxa"/>
          </w:tcPr>
          <w:p w:rsidR="00214D51" w:rsidRPr="00B657E1" w:rsidRDefault="00214D51" w:rsidP="00214D51">
            <w:pPr>
              <w:rPr>
                <w:rFonts w:ascii="Times New Roman" w:eastAsia="Calibri" w:hAnsi="Times New Roman" w:cs="Times New Roman"/>
              </w:rPr>
            </w:pPr>
            <w:r w:rsidRPr="00A54435">
              <w:rPr>
                <w:rFonts w:ascii="Times New Roman" w:eastAsia="Calibri" w:hAnsi="Times New Roman" w:cs="Times New Roman"/>
                <w:b/>
              </w:rPr>
              <w:lastRenderedPageBreak/>
              <w:t>Знать</w:t>
            </w:r>
            <w:r w:rsidRPr="00B657E1">
              <w:rPr>
                <w:rFonts w:ascii="Times New Roman" w:eastAsia="Calibri" w:hAnsi="Times New Roman" w:cs="Times New Roman"/>
              </w:rPr>
              <w:t xml:space="preserve"> структуру, состав, принципы реализации и функционирования информационных технологий, используемых при создании </w:t>
            </w:r>
            <w:r w:rsidRPr="00B657E1">
              <w:rPr>
                <w:rFonts w:ascii="Times New Roman" w:eastAsia="Calibri" w:hAnsi="Times New Roman" w:cs="Times New Roman"/>
              </w:rPr>
              <w:lastRenderedPageBreak/>
              <w:t xml:space="preserve">информационных систем </w:t>
            </w:r>
          </w:p>
          <w:p w:rsidR="00214D51" w:rsidRPr="00B657E1" w:rsidRDefault="00214D51" w:rsidP="00214D51">
            <w:pPr>
              <w:rPr>
                <w:rFonts w:ascii="Times New Roman" w:eastAsia="Calibri" w:hAnsi="Times New Roman" w:cs="Times New Roman"/>
              </w:rPr>
            </w:pPr>
            <w:r w:rsidRPr="00A54435">
              <w:rPr>
                <w:rFonts w:ascii="Times New Roman" w:eastAsia="Calibri" w:hAnsi="Times New Roman" w:cs="Times New Roman"/>
                <w:b/>
              </w:rPr>
              <w:t>Уметь</w:t>
            </w:r>
            <w:r w:rsidRPr="00B657E1">
              <w:rPr>
                <w:rFonts w:ascii="Times New Roman" w:eastAsia="Calibri" w:hAnsi="Times New Roman" w:cs="Times New Roman"/>
              </w:rPr>
              <w:t xml:space="preserve"> применять информационные технологии при проектировании информационных систем на основе требований к информационной системе и сравнительного анализа; выбирать инструментальные средства и технологии проектирования ИИС; использовать современные методы и средства разработки систем поддержки принятия решений. </w:t>
            </w:r>
          </w:p>
          <w:p w:rsidR="00214D51" w:rsidRPr="00B657E1" w:rsidRDefault="00214D51" w:rsidP="00B657E1">
            <w:pPr>
              <w:rPr>
                <w:rFonts w:ascii="Times New Roman" w:eastAsia="Calibri" w:hAnsi="Times New Roman" w:cs="Times New Roman"/>
              </w:rPr>
            </w:pPr>
            <w:r w:rsidRPr="00A54435">
              <w:rPr>
                <w:rFonts w:ascii="Times New Roman" w:eastAsia="Calibri" w:hAnsi="Times New Roman" w:cs="Times New Roman"/>
                <w:b/>
              </w:rPr>
              <w:t>Владеть</w:t>
            </w:r>
            <w:r w:rsidRPr="00B657E1">
              <w:rPr>
                <w:rFonts w:ascii="Times New Roman" w:eastAsia="Calibri" w:hAnsi="Times New Roman" w:cs="Times New Roman"/>
              </w:rPr>
              <w:t xml:space="preserve"> методами и средствами представления данных и знаний о предметной области, методами и средствами анализа информационных систем, технологиями реализации, внедрения проекта информационной системы, методологией использования информационных технологий при создании информационных систем; знаниями об организации баз знаний, об организации компьютерного взаимодействия в системах поддержки принятия решений.</w:t>
            </w:r>
          </w:p>
        </w:tc>
      </w:tr>
      <w:tr w:rsidR="00214D51" w:rsidRPr="00214D51" w:rsidTr="00864A9F">
        <w:trPr>
          <w:trHeight w:val="2777"/>
        </w:trPr>
        <w:tc>
          <w:tcPr>
            <w:tcW w:w="425" w:type="dxa"/>
          </w:tcPr>
          <w:p w:rsidR="00214D51" w:rsidRPr="00214D51" w:rsidRDefault="00214D51" w:rsidP="00214D51">
            <w:r w:rsidRPr="00214D51">
              <w:lastRenderedPageBreak/>
              <w:t>5.</w:t>
            </w:r>
          </w:p>
        </w:tc>
        <w:tc>
          <w:tcPr>
            <w:tcW w:w="4395" w:type="dxa"/>
            <w:gridSpan w:val="2"/>
          </w:tcPr>
          <w:p w:rsidR="00214D51" w:rsidRPr="00B657E1" w:rsidRDefault="00214D51" w:rsidP="00214D51">
            <w:pPr>
              <w:rPr>
                <w:rFonts w:ascii="Times New Roman" w:eastAsia="Times New Roman" w:hAnsi="Times New Roman" w:cs="Times New Roman"/>
                <w:b/>
                <w:lang w:eastAsia="ru-RU"/>
              </w:rPr>
            </w:pPr>
            <w:r w:rsidRPr="00B657E1">
              <w:rPr>
                <w:rFonts w:ascii="Times New Roman" w:eastAsia="Times New Roman" w:hAnsi="Times New Roman" w:cs="Times New Roman"/>
                <w:b/>
                <w:lang w:eastAsia="ru-RU"/>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5103" w:type="dxa"/>
            <w:gridSpan w:val="2"/>
          </w:tcPr>
          <w:p w:rsidR="00214D51" w:rsidRPr="00B657E1" w:rsidRDefault="00214D51" w:rsidP="00214D51">
            <w:pPr>
              <w:rPr>
                <w:rFonts w:ascii="Times New Roman" w:eastAsia="Calibri" w:hAnsi="Times New Roman" w:cs="Times New Roman"/>
              </w:rPr>
            </w:pPr>
            <w:r w:rsidRPr="00B657E1">
              <w:rPr>
                <w:rFonts w:ascii="Times New Roman" w:eastAsia="Calibri" w:hAnsi="Times New Roman" w:cs="Times New Roman"/>
              </w:rPr>
              <w:t>Способен работать с информацией: находить, оценивать и использовать информацию из различных источников, необходимую для решения научных и профессиональных задач (в том числе на основе системного подхода)</w:t>
            </w:r>
          </w:p>
          <w:p w:rsidR="00214D51" w:rsidRPr="00B657E1" w:rsidRDefault="00214D51" w:rsidP="00214D51">
            <w:pPr>
              <w:rPr>
                <w:rFonts w:ascii="Times New Roman" w:eastAsia="Calibri" w:hAnsi="Times New Roman" w:cs="Times New Roman"/>
              </w:rPr>
            </w:pPr>
            <w:r w:rsidRPr="00B657E1">
              <w:rPr>
                <w:rFonts w:ascii="Times New Roman" w:eastAsia="Calibri" w:hAnsi="Times New Roman" w:cs="Times New Roman"/>
              </w:rPr>
              <w:t>Способен обработать результаты экспериментальных исследований с применением современных информационных технологий и технических средств</w:t>
            </w:r>
          </w:p>
        </w:tc>
      </w:tr>
      <w:tr w:rsidR="00214D51" w:rsidRPr="00214D51" w:rsidTr="00864A9F">
        <w:tc>
          <w:tcPr>
            <w:tcW w:w="425" w:type="dxa"/>
          </w:tcPr>
          <w:p w:rsidR="00214D51" w:rsidRPr="00214D51" w:rsidRDefault="00214D51" w:rsidP="00214D51">
            <w:r w:rsidRPr="00214D51">
              <w:t>6.</w:t>
            </w:r>
          </w:p>
        </w:tc>
        <w:tc>
          <w:tcPr>
            <w:tcW w:w="4395" w:type="dxa"/>
            <w:gridSpan w:val="2"/>
          </w:tcPr>
          <w:p w:rsidR="00214D51" w:rsidRPr="00B657E1" w:rsidRDefault="00214D51" w:rsidP="00B657E1">
            <w:pPr>
              <w:rPr>
                <w:rFonts w:ascii="Times New Roman" w:eastAsia="Times New Roman" w:hAnsi="Times New Roman" w:cs="Times New Roman"/>
                <w:b/>
                <w:lang w:eastAsia="ru-RU"/>
              </w:rPr>
            </w:pPr>
            <w:r w:rsidRPr="00B657E1">
              <w:rPr>
                <w:rFonts w:ascii="Times New Roman" w:eastAsia="Times New Roman" w:hAnsi="Times New Roman" w:cs="Times New Roman"/>
                <w:b/>
                <w:lang w:eastAsia="ru-RU"/>
              </w:rPr>
              <w:t>Средства и технологии оценки</w:t>
            </w:r>
          </w:p>
        </w:tc>
        <w:tc>
          <w:tcPr>
            <w:tcW w:w="5103" w:type="dxa"/>
            <w:gridSpan w:val="2"/>
          </w:tcPr>
          <w:p w:rsidR="00214D51" w:rsidRPr="00B657E1" w:rsidRDefault="00214D51" w:rsidP="00214D51">
            <w:pPr>
              <w:rPr>
                <w:rFonts w:ascii="Times New Roman" w:eastAsia="Calibri" w:hAnsi="Times New Roman" w:cs="Times New Roman"/>
              </w:rPr>
            </w:pPr>
            <w:r w:rsidRPr="00B657E1">
              <w:rPr>
                <w:rFonts w:ascii="Times New Roman" w:eastAsia="Calibri" w:hAnsi="Times New Roman" w:cs="Times New Roman"/>
              </w:rPr>
              <w:t>Текущий контроль в форме тестов</w:t>
            </w:r>
          </w:p>
        </w:tc>
      </w:tr>
    </w:tbl>
    <w:p w:rsidR="005F71EF" w:rsidRDefault="005F71EF" w:rsidP="005F71EF"/>
    <w:p w:rsidR="005F71EF" w:rsidRPr="00707F3F" w:rsidRDefault="005F71EF" w:rsidP="005F71EF">
      <w:pP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4</w:t>
      </w:r>
      <w:r w:rsidRPr="00707F3F">
        <w:rPr>
          <w:rFonts w:ascii="Times New Roman" w:eastAsia="Times New Roman" w:hAnsi="Times New Roman" w:cs="Times New Roman"/>
          <w:b/>
          <w:sz w:val="28"/>
          <w:szCs w:val="28"/>
          <w:lang w:eastAsia="ru-RU"/>
        </w:rPr>
        <w:t xml:space="preserve">. Компетенция </w:t>
      </w:r>
      <w:r>
        <w:rPr>
          <w:rFonts w:ascii="Times New Roman" w:eastAsia="Times New Roman" w:hAnsi="Times New Roman" w:cs="Times New Roman"/>
          <w:b/>
          <w:sz w:val="28"/>
          <w:szCs w:val="28"/>
          <w:lang w:eastAsia="ru-RU"/>
        </w:rPr>
        <w:t>ПК-9</w:t>
      </w:r>
    </w:p>
    <w:tbl>
      <w:tblPr>
        <w:tblW w:w="9923"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5"/>
        <w:gridCol w:w="2410"/>
        <w:gridCol w:w="1985"/>
        <w:gridCol w:w="2551"/>
        <w:gridCol w:w="2552"/>
      </w:tblGrid>
      <w:tr w:rsidR="00214D51" w:rsidRPr="00A54435" w:rsidTr="00864A9F">
        <w:tc>
          <w:tcPr>
            <w:tcW w:w="425" w:type="dxa"/>
          </w:tcPr>
          <w:p w:rsidR="00214D51" w:rsidRPr="00A54435" w:rsidRDefault="00214D51" w:rsidP="00214D51">
            <w:pPr>
              <w:rPr>
                <w:rFonts w:ascii="Times New Roman" w:eastAsia="Calibri" w:hAnsi="Times New Roman" w:cs="Times New Roman"/>
              </w:rPr>
            </w:pPr>
            <w:r w:rsidRPr="00A54435">
              <w:rPr>
                <w:rFonts w:ascii="Times New Roman" w:eastAsia="Calibri" w:hAnsi="Times New Roman" w:cs="Times New Roman"/>
              </w:rPr>
              <w:t>1.</w:t>
            </w:r>
          </w:p>
        </w:tc>
        <w:tc>
          <w:tcPr>
            <w:tcW w:w="4395" w:type="dxa"/>
            <w:gridSpan w:val="2"/>
          </w:tcPr>
          <w:p w:rsidR="00214D51" w:rsidRPr="00A54435" w:rsidRDefault="00214D51" w:rsidP="00214D51">
            <w:pPr>
              <w:rPr>
                <w:rFonts w:ascii="Times New Roman" w:eastAsia="Times New Roman" w:hAnsi="Times New Roman" w:cs="Times New Roman"/>
                <w:b/>
                <w:lang w:eastAsia="ru-RU"/>
              </w:rPr>
            </w:pPr>
            <w:r w:rsidRPr="00A54435">
              <w:rPr>
                <w:rFonts w:ascii="Times New Roman" w:eastAsia="Times New Roman" w:hAnsi="Times New Roman" w:cs="Times New Roman"/>
                <w:b/>
                <w:lang w:eastAsia="ru-RU"/>
              </w:rPr>
              <w:t>Наименование компетенции</w:t>
            </w:r>
          </w:p>
          <w:p w:rsidR="00214D51" w:rsidRPr="00A54435" w:rsidRDefault="00214D51" w:rsidP="00214D51">
            <w:pPr>
              <w:rPr>
                <w:rFonts w:ascii="Times New Roman" w:eastAsia="Times New Roman" w:hAnsi="Times New Roman" w:cs="Times New Roman"/>
                <w:b/>
                <w:lang w:eastAsia="ru-RU"/>
              </w:rPr>
            </w:pPr>
          </w:p>
        </w:tc>
        <w:tc>
          <w:tcPr>
            <w:tcW w:w="5103" w:type="dxa"/>
            <w:gridSpan w:val="2"/>
          </w:tcPr>
          <w:p w:rsidR="00214D51" w:rsidRPr="00A54435" w:rsidRDefault="00214D51" w:rsidP="00214D51">
            <w:pPr>
              <w:rPr>
                <w:rFonts w:ascii="Times New Roman" w:eastAsia="Calibri" w:hAnsi="Times New Roman" w:cs="Times New Roman"/>
              </w:rPr>
            </w:pPr>
            <w:r w:rsidRPr="00A54435">
              <w:rPr>
                <w:rFonts w:ascii="Times New Roman" w:eastAsia="Calibri" w:hAnsi="Times New Roman" w:cs="Times New Roman"/>
              </w:rPr>
              <w:t xml:space="preserve">ПК-9 способности составлять техническую документацию проектов автоматизации и информатизации прикладных процессов </w:t>
            </w:r>
          </w:p>
        </w:tc>
      </w:tr>
      <w:tr w:rsidR="00214D51" w:rsidRPr="00A54435" w:rsidTr="00864A9F">
        <w:trPr>
          <w:trHeight w:val="240"/>
        </w:trPr>
        <w:tc>
          <w:tcPr>
            <w:tcW w:w="425" w:type="dxa"/>
            <w:vMerge w:val="restart"/>
          </w:tcPr>
          <w:p w:rsidR="00214D51" w:rsidRPr="00A54435" w:rsidRDefault="00214D51" w:rsidP="00214D51">
            <w:pPr>
              <w:rPr>
                <w:rFonts w:ascii="Times New Roman" w:eastAsia="Calibri" w:hAnsi="Times New Roman" w:cs="Times New Roman"/>
              </w:rPr>
            </w:pPr>
            <w:r w:rsidRPr="00A54435">
              <w:rPr>
                <w:rFonts w:ascii="Times New Roman" w:eastAsia="Calibri" w:hAnsi="Times New Roman" w:cs="Times New Roman"/>
              </w:rPr>
              <w:t>2.</w:t>
            </w:r>
          </w:p>
        </w:tc>
        <w:tc>
          <w:tcPr>
            <w:tcW w:w="2410" w:type="dxa"/>
            <w:vMerge w:val="restart"/>
          </w:tcPr>
          <w:p w:rsidR="00214D51" w:rsidRPr="00A54435" w:rsidRDefault="00214D51" w:rsidP="00214D51">
            <w:pPr>
              <w:rPr>
                <w:rFonts w:ascii="Times New Roman" w:eastAsia="Times New Roman" w:hAnsi="Times New Roman" w:cs="Times New Roman"/>
                <w:b/>
                <w:lang w:eastAsia="ru-RU"/>
              </w:rPr>
            </w:pPr>
            <w:r w:rsidRPr="00A54435">
              <w:rPr>
                <w:rFonts w:ascii="Times New Roman" w:eastAsia="Times New Roman" w:hAnsi="Times New Roman" w:cs="Times New Roman"/>
                <w:b/>
                <w:lang w:eastAsia="ru-RU"/>
              </w:rPr>
              <w:t>Указание типа компетенции</w:t>
            </w:r>
          </w:p>
        </w:tc>
        <w:tc>
          <w:tcPr>
            <w:tcW w:w="1985" w:type="dxa"/>
          </w:tcPr>
          <w:p w:rsidR="00214D51" w:rsidRPr="00A54435" w:rsidRDefault="00214D51" w:rsidP="00214D51">
            <w:pPr>
              <w:rPr>
                <w:rFonts w:ascii="Times New Roman" w:eastAsia="Calibri" w:hAnsi="Times New Roman" w:cs="Times New Roman"/>
              </w:rPr>
            </w:pPr>
            <w:r w:rsidRPr="00A54435">
              <w:rPr>
                <w:rFonts w:ascii="Times New Roman" w:eastAsia="Calibri" w:hAnsi="Times New Roman" w:cs="Times New Roman"/>
              </w:rPr>
              <w:t>общекультурная/</w:t>
            </w:r>
          </w:p>
          <w:p w:rsidR="00214D51" w:rsidRPr="00A54435" w:rsidRDefault="00214D51" w:rsidP="00214D51">
            <w:pPr>
              <w:rPr>
                <w:rFonts w:ascii="Times New Roman" w:eastAsia="Calibri" w:hAnsi="Times New Roman" w:cs="Times New Roman"/>
              </w:rPr>
            </w:pPr>
            <w:r w:rsidRPr="00A54435">
              <w:rPr>
                <w:rFonts w:ascii="Times New Roman" w:eastAsia="Calibri" w:hAnsi="Times New Roman" w:cs="Times New Roman"/>
              </w:rPr>
              <w:t>универсальная</w:t>
            </w:r>
          </w:p>
        </w:tc>
        <w:tc>
          <w:tcPr>
            <w:tcW w:w="5103" w:type="dxa"/>
            <w:gridSpan w:val="2"/>
          </w:tcPr>
          <w:p w:rsidR="00214D51" w:rsidRPr="00A54435" w:rsidRDefault="00214D51" w:rsidP="00214D51">
            <w:pPr>
              <w:rPr>
                <w:rFonts w:ascii="Times New Roman" w:eastAsia="Calibri" w:hAnsi="Times New Roman" w:cs="Times New Roman"/>
              </w:rPr>
            </w:pPr>
          </w:p>
        </w:tc>
      </w:tr>
      <w:tr w:rsidR="00214D51" w:rsidRPr="00A54435" w:rsidTr="00864A9F">
        <w:trPr>
          <w:trHeight w:val="240"/>
        </w:trPr>
        <w:tc>
          <w:tcPr>
            <w:tcW w:w="425" w:type="dxa"/>
            <w:vMerge/>
          </w:tcPr>
          <w:p w:rsidR="00214D51" w:rsidRPr="00A54435" w:rsidRDefault="00214D51" w:rsidP="00214D51">
            <w:pPr>
              <w:rPr>
                <w:rFonts w:ascii="Times New Roman" w:eastAsia="Calibri" w:hAnsi="Times New Roman" w:cs="Times New Roman"/>
              </w:rPr>
            </w:pPr>
          </w:p>
        </w:tc>
        <w:tc>
          <w:tcPr>
            <w:tcW w:w="2410" w:type="dxa"/>
            <w:vMerge/>
          </w:tcPr>
          <w:p w:rsidR="00214D51" w:rsidRPr="00A54435" w:rsidRDefault="00214D51" w:rsidP="00214D51">
            <w:pPr>
              <w:rPr>
                <w:rFonts w:ascii="Times New Roman" w:eastAsia="Calibri" w:hAnsi="Times New Roman" w:cs="Times New Roman"/>
              </w:rPr>
            </w:pPr>
          </w:p>
        </w:tc>
        <w:tc>
          <w:tcPr>
            <w:tcW w:w="1985" w:type="dxa"/>
          </w:tcPr>
          <w:p w:rsidR="00214D51" w:rsidRPr="00A54435" w:rsidRDefault="00A54435" w:rsidP="00A54435">
            <w:pPr>
              <w:rPr>
                <w:rFonts w:ascii="Times New Roman" w:eastAsia="Calibri" w:hAnsi="Times New Roman" w:cs="Times New Roman"/>
              </w:rPr>
            </w:pPr>
            <w:r w:rsidRPr="00A54435">
              <w:rPr>
                <w:rFonts w:ascii="Times New Roman" w:eastAsia="Calibri" w:hAnsi="Times New Roman" w:cs="Times New Roman"/>
              </w:rPr>
              <w:t>общепрофессиональ</w:t>
            </w:r>
            <w:r w:rsidR="00214D51" w:rsidRPr="00A54435">
              <w:rPr>
                <w:rFonts w:ascii="Times New Roman" w:eastAsia="Calibri" w:hAnsi="Times New Roman" w:cs="Times New Roman"/>
              </w:rPr>
              <w:t>ная</w:t>
            </w:r>
          </w:p>
        </w:tc>
        <w:tc>
          <w:tcPr>
            <w:tcW w:w="5103" w:type="dxa"/>
            <w:gridSpan w:val="2"/>
          </w:tcPr>
          <w:p w:rsidR="00214D51" w:rsidRPr="00A54435" w:rsidRDefault="00214D51" w:rsidP="00214D51">
            <w:pPr>
              <w:rPr>
                <w:rFonts w:ascii="Times New Roman" w:eastAsia="Calibri" w:hAnsi="Times New Roman" w:cs="Times New Roman"/>
              </w:rPr>
            </w:pPr>
          </w:p>
        </w:tc>
      </w:tr>
      <w:tr w:rsidR="00214D51" w:rsidRPr="00A54435" w:rsidTr="00864A9F">
        <w:trPr>
          <w:trHeight w:val="447"/>
        </w:trPr>
        <w:tc>
          <w:tcPr>
            <w:tcW w:w="425" w:type="dxa"/>
            <w:vMerge/>
          </w:tcPr>
          <w:p w:rsidR="00214D51" w:rsidRPr="00A54435" w:rsidRDefault="00214D51" w:rsidP="00214D51">
            <w:pPr>
              <w:rPr>
                <w:rFonts w:ascii="Times New Roman" w:eastAsia="Calibri" w:hAnsi="Times New Roman" w:cs="Times New Roman"/>
              </w:rPr>
            </w:pPr>
          </w:p>
        </w:tc>
        <w:tc>
          <w:tcPr>
            <w:tcW w:w="2410" w:type="dxa"/>
            <w:vMerge/>
          </w:tcPr>
          <w:p w:rsidR="00214D51" w:rsidRPr="00A54435" w:rsidRDefault="00214D51" w:rsidP="00214D51">
            <w:pPr>
              <w:rPr>
                <w:rFonts w:ascii="Times New Roman" w:eastAsia="Calibri" w:hAnsi="Times New Roman" w:cs="Times New Roman"/>
              </w:rPr>
            </w:pPr>
          </w:p>
        </w:tc>
        <w:tc>
          <w:tcPr>
            <w:tcW w:w="1985" w:type="dxa"/>
          </w:tcPr>
          <w:p w:rsidR="00214D51" w:rsidRPr="00A54435" w:rsidRDefault="00214D51" w:rsidP="00214D51">
            <w:pPr>
              <w:rPr>
                <w:rFonts w:ascii="Times New Roman" w:eastAsia="Calibri" w:hAnsi="Times New Roman" w:cs="Times New Roman"/>
              </w:rPr>
            </w:pPr>
            <w:r w:rsidRPr="00A54435">
              <w:rPr>
                <w:rFonts w:ascii="Times New Roman" w:eastAsia="Calibri" w:hAnsi="Times New Roman" w:cs="Times New Roman"/>
              </w:rPr>
              <w:t>профессиональная</w:t>
            </w:r>
          </w:p>
        </w:tc>
        <w:tc>
          <w:tcPr>
            <w:tcW w:w="5103" w:type="dxa"/>
            <w:gridSpan w:val="2"/>
          </w:tcPr>
          <w:p w:rsidR="00214D51" w:rsidRPr="00A54435" w:rsidRDefault="00214D51" w:rsidP="00214D51">
            <w:pPr>
              <w:rPr>
                <w:rFonts w:ascii="Times New Roman" w:eastAsia="Calibri" w:hAnsi="Times New Roman" w:cs="Times New Roman"/>
              </w:rPr>
            </w:pPr>
            <w:r w:rsidRPr="00A54435">
              <w:rPr>
                <w:rFonts w:ascii="Times New Roman" w:eastAsia="Calibri" w:hAnsi="Times New Roman" w:cs="Times New Roman"/>
              </w:rPr>
              <w:t>Развивающая деятельность</w:t>
            </w:r>
          </w:p>
          <w:p w:rsidR="00214D51" w:rsidRPr="00A54435" w:rsidRDefault="00214D51" w:rsidP="00214D51">
            <w:pPr>
              <w:rPr>
                <w:rFonts w:ascii="Times New Roman" w:eastAsia="Calibri" w:hAnsi="Times New Roman" w:cs="Times New Roman"/>
              </w:rPr>
            </w:pPr>
          </w:p>
        </w:tc>
      </w:tr>
      <w:tr w:rsidR="00214D51" w:rsidRPr="00A54435" w:rsidTr="00864A9F">
        <w:trPr>
          <w:trHeight w:val="240"/>
        </w:trPr>
        <w:tc>
          <w:tcPr>
            <w:tcW w:w="425" w:type="dxa"/>
            <w:vMerge/>
          </w:tcPr>
          <w:p w:rsidR="00214D51" w:rsidRPr="00A54435" w:rsidRDefault="00214D51" w:rsidP="00214D51">
            <w:pPr>
              <w:rPr>
                <w:rFonts w:ascii="Times New Roman" w:eastAsia="Calibri" w:hAnsi="Times New Roman" w:cs="Times New Roman"/>
              </w:rPr>
            </w:pPr>
          </w:p>
        </w:tc>
        <w:tc>
          <w:tcPr>
            <w:tcW w:w="2410" w:type="dxa"/>
            <w:vMerge/>
          </w:tcPr>
          <w:p w:rsidR="00214D51" w:rsidRPr="00A54435" w:rsidRDefault="00214D51" w:rsidP="00214D51">
            <w:pPr>
              <w:rPr>
                <w:rFonts w:ascii="Times New Roman" w:eastAsia="Calibri" w:hAnsi="Times New Roman" w:cs="Times New Roman"/>
              </w:rPr>
            </w:pPr>
          </w:p>
        </w:tc>
        <w:tc>
          <w:tcPr>
            <w:tcW w:w="1985" w:type="dxa"/>
          </w:tcPr>
          <w:p w:rsidR="00214D51" w:rsidRPr="00A54435" w:rsidRDefault="00214D51" w:rsidP="00214D51">
            <w:pPr>
              <w:rPr>
                <w:rFonts w:ascii="Times New Roman" w:eastAsia="Calibri" w:hAnsi="Times New Roman" w:cs="Times New Roman"/>
              </w:rPr>
            </w:pPr>
            <w:r w:rsidRPr="00A54435">
              <w:rPr>
                <w:rFonts w:ascii="Times New Roman" w:eastAsia="Calibri" w:hAnsi="Times New Roman" w:cs="Times New Roman"/>
              </w:rPr>
              <w:t>профессионально-специализированная</w:t>
            </w:r>
          </w:p>
        </w:tc>
        <w:tc>
          <w:tcPr>
            <w:tcW w:w="5103" w:type="dxa"/>
            <w:gridSpan w:val="2"/>
          </w:tcPr>
          <w:p w:rsidR="00214D51" w:rsidRPr="00A54435" w:rsidRDefault="00214D51" w:rsidP="00214D51">
            <w:pPr>
              <w:rPr>
                <w:rFonts w:ascii="Times New Roman" w:eastAsia="Calibri" w:hAnsi="Times New Roman" w:cs="Times New Roman"/>
              </w:rPr>
            </w:pPr>
          </w:p>
        </w:tc>
      </w:tr>
      <w:tr w:rsidR="00214D51" w:rsidRPr="00A54435" w:rsidTr="00864A9F">
        <w:tc>
          <w:tcPr>
            <w:tcW w:w="425" w:type="dxa"/>
          </w:tcPr>
          <w:p w:rsidR="00214D51" w:rsidRPr="00A54435" w:rsidRDefault="00214D51" w:rsidP="00214D51">
            <w:pPr>
              <w:rPr>
                <w:rFonts w:ascii="Times New Roman" w:eastAsia="Calibri" w:hAnsi="Times New Roman" w:cs="Times New Roman"/>
              </w:rPr>
            </w:pPr>
            <w:r w:rsidRPr="00A54435">
              <w:rPr>
                <w:rFonts w:ascii="Times New Roman" w:eastAsia="Calibri" w:hAnsi="Times New Roman" w:cs="Times New Roman"/>
              </w:rPr>
              <w:t>3.</w:t>
            </w:r>
          </w:p>
        </w:tc>
        <w:tc>
          <w:tcPr>
            <w:tcW w:w="4395" w:type="dxa"/>
            <w:gridSpan w:val="2"/>
          </w:tcPr>
          <w:p w:rsidR="00214D51" w:rsidRPr="00A54435" w:rsidRDefault="00214D51" w:rsidP="00214D51">
            <w:pPr>
              <w:rPr>
                <w:rFonts w:ascii="Times New Roman" w:eastAsia="Times New Roman" w:hAnsi="Times New Roman" w:cs="Times New Roman"/>
                <w:b/>
                <w:lang w:eastAsia="ru-RU"/>
              </w:rPr>
            </w:pPr>
            <w:r w:rsidRPr="00A54435">
              <w:rPr>
                <w:rFonts w:ascii="Times New Roman" w:eastAsia="Times New Roman" w:hAnsi="Times New Roman" w:cs="Times New Roman"/>
                <w:b/>
                <w:lang w:eastAsia="ru-RU"/>
              </w:rPr>
              <w:t>Определение, содержание и основные сущностные характеристики компетенции</w:t>
            </w:r>
          </w:p>
        </w:tc>
        <w:tc>
          <w:tcPr>
            <w:tcW w:w="5103" w:type="dxa"/>
            <w:gridSpan w:val="2"/>
          </w:tcPr>
          <w:p w:rsidR="00214D51" w:rsidRPr="00A54435" w:rsidRDefault="00214D51" w:rsidP="00214D51">
            <w:pPr>
              <w:rPr>
                <w:rFonts w:ascii="Times New Roman" w:eastAsia="Calibri" w:hAnsi="Times New Roman" w:cs="Times New Roman"/>
              </w:rPr>
            </w:pPr>
            <w:r w:rsidRPr="00A54435">
              <w:rPr>
                <w:rFonts w:ascii="Times New Roman" w:eastAsia="Calibri" w:hAnsi="Times New Roman" w:cs="Times New Roman"/>
              </w:rPr>
              <w:t>Способен решать проблемы в профессиональной деятельности составлять техническую документацию проектов автоматизации и информатизации</w:t>
            </w:r>
          </w:p>
        </w:tc>
      </w:tr>
      <w:tr w:rsidR="00214D51" w:rsidRPr="00A54435" w:rsidTr="00864A9F">
        <w:trPr>
          <w:trHeight w:val="1122"/>
        </w:trPr>
        <w:tc>
          <w:tcPr>
            <w:tcW w:w="425" w:type="dxa"/>
            <w:vMerge w:val="restart"/>
          </w:tcPr>
          <w:p w:rsidR="00214D51" w:rsidRPr="00A54435" w:rsidRDefault="00214D51" w:rsidP="00214D51">
            <w:pPr>
              <w:rPr>
                <w:rFonts w:ascii="Times New Roman" w:eastAsia="Calibri" w:hAnsi="Times New Roman" w:cs="Times New Roman"/>
              </w:rPr>
            </w:pPr>
            <w:r w:rsidRPr="00A54435">
              <w:rPr>
                <w:rFonts w:ascii="Times New Roman" w:eastAsia="Calibri" w:hAnsi="Times New Roman" w:cs="Times New Roman"/>
              </w:rPr>
              <w:t>4.</w:t>
            </w:r>
          </w:p>
        </w:tc>
        <w:tc>
          <w:tcPr>
            <w:tcW w:w="4395" w:type="dxa"/>
            <w:gridSpan w:val="2"/>
          </w:tcPr>
          <w:p w:rsidR="00214D51" w:rsidRPr="00A54435" w:rsidRDefault="00214D51" w:rsidP="00214D51">
            <w:pPr>
              <w:rPr>
                <w:rFonts w:ascii="Times New Roman" w:eastAsia="Times New Roman" w:hAnsi="Times New Roman" w:cs="Times New Roman"/>
                <w:b/>
                <w:lang w:eastAsia="ru-RU"/>
              </w:rPr>
            </w:pPr>
            <w:r w:rsidRPr="00A54435">
              <w:rPr>
                <w:rFonts w:ascii="Times New Roman" w:eastAsia="Times New Roman" w:hAnsi="Times New Roman" w:cs="Times New Roman"/>
                <w:b/>
                <w:lang w:eastAsia="ru-RU"/>
              </w:rPr>
              <w:t>Дескриптор знаний, умений и навыков по уровням</w:t>
            </w:r>
          </w:p>
        </w:tc>
        <w:tc>
          <w:tcPr>
            <w:tcW w:w="2551" w:type="dxa"/>
          </w:tcPr>
          <w:p w:rsidR="00214D51" w:rsidRPr="00A54435" w:rsidRDefault="00214D51" w:rsidP="00214D51">
            <w:pPr>
              <w:rPr>
                <w:rFonts w:ascii="Times New Roman" w:eastAsia="Calibri" w:hAnsi="Times New Roman" w:cs="Times New Roman"/>
              </w:rPr>
            </w:pPr>
            <w:r w:rsidRPr="00A54435">
              <w:rPr>
                <w:rFonts w:ascii="Times New Roman" w:eastAsia="Calibri" w:hAnsi="Times New Roman" w:cs="Times New Roman"/>
              </w:rPr>
              <w:t>Уровни</w:t>
            </w:r>
            <w:r w:rsidR="00A54435" w:rsidRPr="00A54435">
              <w:rPr>
                <w:rFonts w:ascii="Times New Roman" w:eastAsia="Calibri" w:hAnsi="Times New Roman" w:cs="Times New Roman"/>
              </w:rPr>
              <w:br/>
            </w:r>
            <w:proofErr w:type="spellStart"/>
            <w:r w:rsidR="00A54435" w:rsidRPr="00A54435">
              <w:rPr>
                <w:rFonts w:ascii="Times New Roman" w:eastAsia="Calibri" w:hAnsi="Times New Roman" w:cs="Times New Roman"/>
              </w:rPr>
              <w:t>сформирован</w:t>
            </w:r>
            <w:r w:rsidRPr="00A54435">
              <w:rPr>
                <w:rFonts w:ascii="Times New Roman" w:eastAsia="Calibri" w:hAnsi="Times New Roman" w:cs="Times New Roman"/>
              </w:rPr>
              <w:t>ности</w:t>
            </w:r>
            <w:proofErr w:type="spellEnd"/>
            <w:r w:rsidR="00A54435" w:rsidRPr="00A54435">
              <w:rPr>
                <w:rFonts w:ascii="Times New Roman" w:eastAsia="Calibri" w:hAnsi="Times New Roman" w:cs="Times New Roman"/>
              </w:rPr>
              <w:t xml:space="preserve"> </w:t>
            </w:r>
            <w:r w:rsidRPr="00A54435">
              <w:rPr>
                <w:rFonts w:ascii="Times New Roman" w:eastAsia="Calibri" w:hAnsi="Times New Roman" w:cs="Times New Roman"/>
              </w:rPr>
              <w:t>компетенции</w:t>
            </w:r>
          </w:p>
          <w:p w:rsidR="00214D51" w:rsidRPr="00A54435" w:rsidRDefault="00214D51" w:rsidP="00214D51">
            <w:pPr>
              <w:rPr>
                <w:rFonts w:ascii="Times New Roman" w:eastAsia="Calibri" w:hAnsi="Times New Roman" w:cs="Times New Roman"/>
              </w:rPr>
            </w:pPr>
            <w:r w:rsidRPr="00A54435">
              <w:rPr>
                <w:rFonts w:ascii="Times New Roman" w:eastAsia="Calibri" w:hAnsi="Times New Roman" w:cs="Times New Roman"/>
              </w:rPr>
              <w:t>обучающегося</w:t>
            </w:r>
          </w:p>
        </w:tc>
        <w:tc>
          <w:tcPr>
            <w:tcW w:w="2552" w:type="dxa"/>
          </w:tcPr>
          <w:p w:rsidR="00214D51" w:rsidRPr="00A54435" w:rsidRDefault="00214D51" w:rsidP="00214D51">
            <w:pPr>
              <w:rPr>
                <w:rFonts w:ascii="Times New Roman" w:eastAsia="Calibri" w:hAnsi="Times New Roman" w:cs="Times New Roman"/>
              </w:rPr>
            </w:pPr>
            <w:r w:rsidRPr="00A54435">
              <w:rPr>
                <w:rFonts w:ascii="Times New Roman" w:eastAsia="Calibri" w:hAnsi="Times New Roman" w:cs="Times New Roman"/>
              </w:rPr>
              <w:t>Индикаторы</w:t>
            </w:r>
          </w:p>
        </w:tc>
      </w:tr>
      <w:tr w:rsidR="00214D51" w:rsidRPr="00A54435" w:rsidTr="00864A9F">
        <w:tc>
          <w:tcPr>
            <w:tcW w:w="425" w:type="dxa"/>
            <w:vMerge/>
          </w:tcPr>
          <w:p w:rsidR="00214D51" w:rsidRPr="00A54435" w:rsidRDefault="00214D51" w:rsidP="00214D51">
            <w:pPr>
              <w:rPr>
                <w:rFonts w:ascii="Times New Roman" w:eastAsia="Calibri" w:hAnsi="Times New Roman" w:cs="Times New Roman"/>
              </w:rPr>
            </w:pPr>
          </w:p>
        </w:tc>
        <w:tc>
          <w:tcPr>
            <w:tcW w:w="4395" w:type="dxa"/>
            <w:gridSpan w:val="2"/>
          </w:tcPr>
          <w:p w:rsidR="00214D51" w:rsidRPr="00A54435" w:rsidRDefault="00214D51" w:rsidP="00214D51">
            <w:pPr>
              <w:rPr>
                <w:rFonts w:ascii="Times New Roman" w:eastAsia="Calibri" w:hAnsi="Times New Roman" w:cs="Times New Roman"/>
              </w:rPr>
            </w:pPr>
          </w:p>
        </w:tc>
        <w:tc>
          <w:tcPr>
            <w:tcW w:w="2551" w:type="dxa"/>
          </w:tcPr>
          <w:p w:rsidR="00214D51" w:rsidRPr="00A54435" w:rsidRDefault="00214D51" w:rsidP="00214D51">
            <w:pPr>
              <w:rPr>
                <w:rFonts w:ascii="Times New Roman" w:eastAsia="Calibri" w:hAnsi="Times New Roman" w:cs="Times New Roman"/>
              </w:rPr>
            </w:pPr>
            <w:r w:rsidRPr="00A54435">
              <w:rPr>
                <w:rFonts w:ascii="Times New Roman" w:eastAsia="Calibri" w:hAnsi="Times New Roman" w:cs="Times New Roman"/>
              </w:rPr>
              <w:t>Начальный уровень</w:t>
            </w:r>
          </w:p>
          <w:p w:rsidR="00214D51" w:rsidRPr="00A54435" w:rsidRDefault="00214D51" w:rsidP="00214D51">
            <w:pPr>
              <w:rPr>
                <w:rFonts w:ascii="Times New Roman" w:eastAsia="Calibri" w:hAnsi="Times New Roman" w:cs="Times New Roman"/>
              </w:rPr>
            </w:pPr>
          </w:p>
          <w:p w:rsidR="00214D51" w:rsidRPr="00A54435" w:rsidRDefault="00214D51" w:rsidP="00214D51">
            <w:pPr>
              <w:rPr>
                <w:rFonts w:ascii="Times New Roman" w:eastAsia="Calibri" w:hAnsi="Times New Roman" w:cs="Times New Roman"/>
              </w:rPr>
            </w:pPr>
            <w:r w:rsidRPr="00A54435">
              <w:rPr>
                <w:rFonts w:ascii="Times New Roman" w:eastAsia="Calibri" w:hAnsi="Times New Roman" w:cs="Times New Roman"/>
              </w:rPr>
              <w:t xml:space="preserve">(Компетенция недостаточно развита. Частично проявляет навыки, входящие в состав компетенции. Пытается, стремится проявлять нужные навыки, понимает их </w:t>
            </w:r>
            <w:r w:rsidRPr="00A54435">
              <w:rPr>
                <w:rFonts w:ascii="Times New Roman" w:eastAsia="Calibri" w:hAnsi="Times New Roman" w:cs="Times New Roman"/>
              </w:rPr>
              <w:lastRenderedPageBreak/>
              <w:t>необходимость, но у него не всегда получается.)</w:t>
            </w:r>
          </w:p>
        </w:tc>
        <w:tc>
          <w:tcPr>
            <w:tcW w:w="2552" w:type="dxa"/>
          </w:tcPr>
          <w:p w:rsidR="00214D51" w:rsidRPr="00A54435" w:rsidRDefault="00214D51" w:rsidP="00214D51">
            <w:pPr>
              <w:rPr>
                <w:rFonts w:ascii="Times New Roman" w:eastAsia="Calibri" w:hAnsi="Times New Roman" w:cs="Times New Roman"/>
              </w:rPr>
            </w:pPr>
            <w:r w:rsidRPr="00A54435">
              <w:rPr>
                <w:rFonts w:ascii="Times New Roman" w:eastAsia="Calibri" w:hAnsi="Times New Roman" w:cs="Times New Roman"/>
                <w:b/>
              </w:rPr>
              <w:lastRenderedPageBreak/>
              <w:t>Знать</w:t>
            </w:r>
            <w:r w:rsidRPr="00A54435">
              <w:rPr>
                <w:rFonts w:ascii="Times New Roman" w:eastAsia="Calibri" w:hAnsi="Times New Roman" w:cs="Times New Roman"/>
              </w:rPr>
              <w:t xml:space="preserve">: </w:t>
            </w:r>
          </w:p>
          <w:p w:rsidR="00214D51" w:rsidRPr="00A54435" w:rsidRDefault="00214D51" w:rsidP="00214D51">
            <w:pPr>
              <w:rPr>
                <w:rFonts w:ascii="Times New Roman" w:eastAsia="Calibri" w:hAnsi="Times New Roman" w:cs="Times New Roman"/>
              </w:rPr>
            </w:pPr>
            <w:r w:rsidRPr="00A54435">
              <w:rPr>
                <w:rFonts w:ascii="Times New Roman" w:eastAsia="Calibri" w:hAnsi="Times New Roman" w:cs="Times New Roman"/>
              </w:rPr>
              <w:t xml:space="preserve">основные понятия и концепции </w:t>
            </w:r>
          </w:p>
          <w:p w:rsidR="00214D51" w:rsidRPr="00A54435" w:rsidRDefault="00214D51" w:rsidP="00214D51">
            <w:pPr>
              <w:rPr>
                <w:rFonts w:ascii="Times New Roman" w:eastAsia="Calibri" w:hAnsi="Times New Roman" w:cs="Times New Roman"/>
              </w:rPr>
            </w:pPr>
            <w:r w:rsidRPr="00A54435">
              <w:rPr>
                <w:rFonts w:ascii="Times New Roman" w:eastAsia="Calibri" w:hAnsi="Times New Roman" w:cs="Times New Roman"/>
              </w:rPr>
              <w:t xml:space="preserve">теории ИИ; </w:t>
            </w:r>
          </w:p>
          <w:p w:rsidR="00214D51" w:rsidRPr="00A54435" w:rsidRDefault="00214D51" w:rsidP="00214D51">
            <w:pPr>
              <w:rPr>
                <w:rFonts w:ascii="Times New Roman" w:eastAsia="Calibri" w:hAnsi="Times New Roman" w:cs="Times New Roman"/>
              </w:rPr>
            </w:pPr>
            <w:r w:rsidRPr="00A54435">
              <w:rPr>
                <w:rFonts w:ascii="Times New Roman" w:eastAsia="Calibri" w:hAnsi="Times New Roman" w:cs="Times New Roman"/>
              </w:rPr>
              <w:t xml:space="preserve">основные области исследования и применения ИИ; </w:t>
            </w:r>
          </w:p>
          <w:p w:rsidR="00214D51" w:rsidRPr="00A54435" w:rsidRDefault="00214D51" w:rsidP="00214D51">
            <w:pPr>
              <w:rPr>
                <w:rFonts w:ascii="Times New Roman" w:eastAsia="Calibri" w:hAnsi="Times New Roman" w:cs="Times New Roman"/>
              </w:rPr>
            </w:pPr>
            <w:r w:rsidRPr="00A54435">
              <w:rPr>
                <w:rFonts w:ascii="Times New Roman" w:eastAsia="Calibri" w:hAnsi="Times New Roman" w:cs="Times New Roman"/>
              </w:rPr>
              <w:lastRenderedPageBreak/>
              <w:t xml:space="preserve">основные классы современных ИИС; </w:t>
            </w:r>
          </w:p>
          <w:p w:rsidR="00214D51" w:rsidRPr="00A54435" w:rsidRDefault="00214D51" w:rsidP="00214D51">
            <w:pPr>
              <w:rPr>
                <w:rFonts w:ascii="Times New Roman" w:eastAsia="Calibri" w:hAnsi="Times New Roman" w:cs="Times New Roman"/>
              </w:rPr>
            </w:pPr>
            <w:r w:rsidRPr="00A54435">
              <w:rPr>
                <w:rFonts w:ascii="Times New Roman" w:eastAsia="Calibri" w:hAnsi="Times New Roman" w:cs="Times New Roman"/>
              </w:rPr>
              <w:t xml:space="preserve">базовые модели и методы приобретения представления и об работки знаний в сфере ИИ; </w:t>
            </w:r>
          </w:p>
          <w:p w:rsidR="00214D51" w:rsidRPr="00A54435" w:rsidRDefault="00214D51" w:rsidP="00214D51">
            <w:pPr>
              <w:rPr>
                <w:rFonts w:ascii="Times New Roman" w:eastAsia="Calibri" w:hAnsi="Times New Roman" w:cs="Times New Roman"/>
              </w:rPr>
            </w:pPr>
            <w:r w:rsidRPr="00A54435">
              <w:rPr>
                <w:rFonts w:ascii="Times New Roman" w:eastAsia="Calibri" w:hAnsi="Times New Roman" w:cs="Times New Roman"/>
                <w:b/>
              </w:rPr>
              <w:t>Уметь</w:t>
            </w:r>
            <w:r w:rsidRPr="00A54435">
              <w:rPr>
                <w:rFonts w:ascii="Times New Roman" w:eastAsia="Calibri" w:hAnsi="Times New Roman" w:cs="Times New Roman"/>
              </w:rPr>
              <w:t xml:space="preserve">: </w:t>
            </w:r>
          </w:p>
          <w:p w:rsidR="00214D51" w:rsidRPr="00A54435" w:rsidRDefault="00214D51" w:rsidP="00214D51">
            <w:pPr>
              <w:rPr>
                <w:rFonts w:ascii="Times New Roman" w:eastAsia="Calibri" w:hAnsi="Times New Roman" w:cs="Times New Roman"/>
              </w:rPr>
            </w:pPr>
            <w:r w:rsidRPr="00A54435">
              <w:rPr>
                <w:rFonts w:ascii="Times New Roman" w:eastAsia="Calibri" w:hAnsi="Times New Roman" w:cs="Times New Roman"/>
              </w:rPr>
              <w:t xml:space="preserve">анализировать предметную область и формулировать задачи, требующие применения технологий ИИ; </w:t>
            </w:r>
          </w:p>
          <w:p w:rsidR="00214D51" w:rsidRPr="00A54435" w:rsidRDefault="00214D51" w:rsidP="00214D51">
            <w:pPr>
              <w:rPr>
                <w:rFonts w:ascii="Times New Roman" w:eastAsia="Calibri" w:hAnsi="Times New Roman" w:cs="Times New Roman"/>
              </w:rPr>
            </w:pPr>
            <w:r w:rsidRPr="00A54435">
              <w:rPr>
                <w:rFonts w:ascii="Times New Roman" w:eastAsia="Calibri" w:hAnsi="Times New Roman" w:cs="Times New Roman"/>
              </w:rPr>
              <w:t xml:space="preserve">формулировать соответствующие требования к ИИС; </w:t>
            </w:r>
          </w:p>
          <w:p w:rsidR="00214D51" w:rsidRPr="00A54435" w:rsidRDefault="00214D51" w:rsidP="00214D51">
            <w:pPr>
              <w:rPr>
                <w:rFonts w:ascii="Times New Roman" w:eastAsia="Calibri" w:hAnsi="Times New Roman" w:cs="Times New Roman"/>
              </w:rPr>
            </w:pPr>
            <w:r w:rsidRPr="00A54435">
              <w:rPr>
                <w:rFonts w:ascii="Times New Roman" w:eastAsia="Calibri" w:hAnsi="Times New Roman" w:cs="Times New Roman"/>
              </w:rPr>
              <w:t xml:space="preserve">разрабатывать алгоритмы и программы для решения простых практических задач с применением методов ИИ; </w:t>
            </w:r>
          </w:p>
          <w:p w:rsidR="00214D51" w:rsidRPr="00A54435" w:rsidRDefault="00214D51" w:rsidP="00214D51">
            <w:pPr>
              <w:rPr>
                <w:rFonts w:ascii="Times New Roman" w:eastAsia="Calibri" w:hAnsi="Times New Roman" w:cs="Times New Roman"/>
              </w:rPr>
            </w:pPr>
            <w:r w:rsidRPr="00A54435">
              <w:rPr>
                <w:rFonts w:ascii="Times New Roman" w:eastAsia="Calibri" w:hAnsi="Times New Roman" w:cs="Times New Roman"/>
              </w:rPr>
              <w:t xml:space="preserve">использовать инструментальные средства разработки ИИС; </w:t>
            </w:r>
          </w:p>
          <w:p w:rsidR="00214D51" w:rsidRPr="00A54435" w:rsidRDefault="00214D51" w:rsidP="00214D51">
            <w:pPr>
              <w:rPr>
                <w:rFonts w:ascii="Times New Roman" w:eastAsia="Calibri" w:hAnsi="Times New Roman" w:cs="Times New Roman"/>
              </w:rPr>
            </w:pPr>
            <w:r w:rsidRPr="00A54435">
              <w:rPr>
                <w:rFonts w:ascii="Times New Roman" w:eastAsia="Calibri" w:hAnsi="Times New Roman" w:cs="Times New Roman"/>
                <w:b/>
              </w:rPr>
              <w:t>Владеть</w:t>
            </w:r>
            <w:r w:rsidRPr="00A54435">
              <w:rPr>
                <w:rFonts w:ascii="Times New Roman" w:eastAsia="Calibri" w:hAnsi="Times New Roman" w:cs="Times New Roman"/>
              </w:rPr>
              <w:t xml:space="preserve">: </w:t>
            </w:r>
          </w:p>
          <w:p w:rsidR="00214D51" w:rsidRPr="00A54435" w:rsidRDefault="00214D51" w:rsidP="00214D51">
            <w:pPr>
              <w:rPr>
                <w:rFonts w:ascii="Times New Roman" w:eastAsia="Calibri" w:hAnsi="Times New Roman" w:cs="Times New Roman"/>
              </w:rPr>
            </w:pPr>
            <w:r w:rsidRPr="00A54435">
              <w:rPr>
                <w:rFonts w:ascii="Times New Roman" w:eastAsia="Calibri" w:hAnsi="Times New Roman" w:cs="Times New Roman"/>
              </w:rPr>
              <w:t xml:space="preserve">навыками работы с современными ИИС; </w:t>
            </w:r>
          </w:p>
          <w:p w:rsidR="00214D51" w:rsidRPr="00A54435" w:rsidRDefault="00214D51" w:rsidP="00214D51">
            <w:pPr>
              <w:rPr>
                <w:rFonts w:ascii="Times New Roman" w:eastAsia="Calibri" w:hAnsi="Times New Roman" w:cs="Times New Roman"/>
              </w:rPr>
            </w:pPr>
            <w:r w:rsidRPr="00A54435">
              <w:rPr>
                <w:rFonts w:ascii="Times New Roman" w:eastAsia="Calibri" w:hAnsi="Times New Roman" w:cs="Times New Roman"/>
              </w:rPr>
              <w:t xml:space="preserve">базовыми навыками проектирования и разработки ИИС; одной или несколькими языками и средами разработки ИИС. </w:t>
            </w:r>
          </w:p>
        </w:tc>
      </w:tr>
      <w:tr w:rsidR="00214D51" w:rsidRPr="00A54435" w:rsidTr="00864A9F">
        <w:tc>
          <w:tcPr>
            <w:tcW w:w="425" w:type="dxa"/>
            <w:vMerge/>
          </w:tcPr>
          <w:p w:rsidR="00214D51" w:rsidRPr="00A54435" w:rsidRDefault="00214D51" w:rsidP="00214D51">
            <w:pPr>
              <w:rPr>
                <w:rFonts w:ascii="Times New Roman" w:eastAsia="Calibri" w:hAnsi="Times New Roman" w:cs="Times New Roman"/>
              </w:rPr>
            </w:pPr>
          </w:p>
        </w:tc>
        <w:tc>
          <w:tcPr>
            <w:tcW w:w="4395" w:type="dxa"/>
            <w:gridSpan w:val="2"/>
          </w:tcPr>
          <w:p w:rsidR="00214D51" w:rsidRPr="00A54435" w:rsidRDefault="00214D51" w:rsidP="00214D51">
            <w:pPr>
              <w:rPr>
                <w:rFonts w:ascii="Times New Roman" w:eastAsia="Calibri" w:hAnsi="Times New Roman" w:cs="Times New Roman"/>
              </w:rPr>
            </w:pPr>
          </w:p>
        </w:tc>
        <w:tc>
          <w:tcPr>
            <w:tcW w:w="2551" w:type="dxa"/>
          </w:tcPr>
          <w:p w:rsidR="00214D51" w:rsidRPr="00A54435" w:rsidRDefault="00214D51" w:rsidP="00214D51">
            <w:pPr>
              <w:rPr>
                <w:rFonts w:ascii="Times New Roman" w:eastAsia="Calibri" w:hAnsi="Times New Roman" w:cs="Times New Roman"/>
              </w:rPr>
            </w:pPr>
            <w:r w:rsidRPr="00A54435">
              <w:rPr>
                <w:rFonts w:ascii="Times New Roman" w:eastAsia="Calibri" w:hAnsi="Times New Roman" w:cs="Times New Roman"/>
              </w:rPr>
              <w:t>Базовый уровень</w:t>
            </w:r>
          </w:p>
          <w:p w:rsidR="00214D51" w:rsidRPr="00A54435" w:rsidRDefault="00214D51" w:rsidP="00214D51">
            <w:pPr>
              <w:rPr>
                <w:rFonts w:ascii="Times New Roman" w:eastAsia="Calibri" w:hAnsi="Times New Roman" w:cs="Times New Roman"/>
              </w:rPr>
            </w:pPr>
          </w:p>
          <w:p w:rsidR="00214D51" w:rsidRPr="00A54435" w:rsidRDefault="00214D51" w:rsidP="00214D51">
            <w:pPr>
              <w:rPr>
                <w:rFonts w:ascii="Times New Roman" w:eastAsia="Calibri" w:hAnsi="Times New Roman" w:cs="Times New Roman"/>
              </w:rPr>
            </w:pPr>
            <w:r w:rsidRPr="00A54435">
              <w:rPr>
                <w:rFonts w:ascii="Times New Roman" w:eastAsia="Calibri" w:hAnsi="Times New Roman" w:cs="Times New Roman"/>
              </w:rPr>
              <w:t>(Уверенно владеет навыками, способен, проявлять соответствующие навыки в сит</w:t>
            </w:r>
            <w:r w:rsidR="00A54435">
              <w:rPr>
                <w:rFonts w:ascii="Times New Roman" w:eastAsia="Calibri" w:hAnsi="Times New Roman" w:cs="Times New Roman"/>
              </w:rPr>
              <w:t>уациях с элементами неопределён</w:t>
            </w:r>
            <w:r w:rsidRPr="00A54435">
              <w:rPr>
                <w:rFonts w:ascii="Times New Roman" w:eastAsia="Calibri" w:hAnsi="Times New Roman" w:cs="Times New Roman"/>
              </w:rPr>
              <w:t>ности,      сложности.)</w:t>
            </w:r>
          </w:p>
        </w:tc>
        <w:tc>
          <w:tcPr>
            <w:tcW w:w="2552" w:type="dxa"/>
          </w:tcPr>
          <w:p w:rsidR="00214D51" w:rsidRPr="00A54435" w:rsidRDefault="00214D51" w:rsidP="00214D51">
            <w:pPr>
              <w:rPr>
                <w:rFonts w:ascii="Times New Roman" w:eastAsia="Calibri" w:hAnsi="Times New Roman" w:cs="Times New Roman"/>
              </w:rPr>
            </w:pPr>
            <w:r w:rsidRPr="00A54435">
              <w:rPr>
                <w:rFonts w:ascii="Times New Roman" w:eastAsia="Calibri" w:hAnsi="Times New Roman" w:cs="Times New Roman"/>
                <w:b/>
              </w:rPr>
              <w:t>Знать</w:t>
            </w:r>
            <w:r w:rsidRPr="00A54435">
              <w:rPr>
                <w:rFonts w:ascii="Times New Roman" w:eastAsia="Calibri" w:hAnsi="Times New Roman" w:cs="Times New Roman"/>
              </w:rPr>
              <w:t xml:space="preserve"> состав технической документации проектов автоматизации и информатизации прикладных процессов </w:t>
            </w:r>
          </w:p>
          <w:p w:rsidR="00214D51" w:rsidRPr="00A54435" w:rsidRDefault="00214D51" w:rsidP="00214D51">
            <w:pPr>
              <w:rPr>
                <w:rFonts w:ascii="Times New Roman" w:eastAsia="Calibri" w:hAnsi="Times New Roman" w:cs="Times New Roman"/>
              </w:rPr>
            </w:pPr>
            <w:r w:rsidRPr="00A54435">
              <w:rPr>
                <w:rFonts w:ascii="Times New Roman" w:eastAsia="Calibri" w:hAnsi="Times New Roman" w:cs="Times New Roman"/>
                <w:b/>
              </w:rPr>
              <w:t>Уметь</w:t>
            </w:r>
            <w:r w:rsidRPr="00A54435">
              <w:rPr>
                <w:rFonts w:ascii="Times New Roman" w:eastAsia="Calibri" w:hAnsi="Times New Roman" w:cs="Times New Roman"/>
              </w:rPr>
              <w:t xml:space="preserve"> планировать документирование проектов автоматизации и информатизации прикладных процессов </w:t>
            </w:r>
          </w:p>
          <w:p w:rsidR="00214D51" w:rsidRPr="00A54435" w:rsidRDefault="00214D51" w:rsidP="00A54435">
            <w:pPr>
              <w:rPr>
                <w:rFonts w:ascii="Times New Roman" w:eastAsia="Calibri" w:hAnsi="Times New Roman" w:cs="Times New Roman"/>
              </w:rPr>
            </w:pPr>
            <w:r w:rsidRPr="00A54435">
              <w:rPr>
                <w:rFonts w:ascii="Times New Roman" w:eastAsia="Calibri" w:hAnsi="Times New Roman" w:cs="Times New Roman"/>
                <w:b/>
              </w:rPr>
              <w:lastRenderedPageBreak/>
              <w:t>Владеть</w:t>
            </w:r>
            <w:r w:rsidRPr="00A54435">
              <w:rPr>
                <w:rFonts w:ascii="Times New Roman" w:eastAsia="Calibri" w:hAnsi="Times New Roman" w:cs="Times New Roman"/>
              </w:rPr>
              <w:t xml:space="preserve"> анализа технической документации проектов автоматизации и информатизации прикладных процессов </w:t>
            </w:r>
          </w:p>
        </w:tc>
      </w:tr>
      <w:tr w:rsidR="00214D51" w:rsidRPr="00A54435" w:rsidTr="00864A9F">
        <w:trPr>
          <w:trHeight w:val="557"/>
        </w:trPr>
        <w:tc>
          <w:tcPr>
            <w:tcW w:w="425" w:type="dxa"/>
            <w:vMerge/>
          </w:tcPr>
          <w:p w:rsidR="00214D51" w:rsidRPr="00A54435" w:rsidRDefault="00214D51" w:rsidP="00214D51">
            <w:pPr>
              <w:rPr>
                <w:rFonts w:ascii="Times New Roman" w:eastAsia="Calibri" w:hAnsi="Times New Roman" w:cs="Times New Roman"/>
              </w:rPr>
            </w:pPr>
          </w:p>
        </w:tc>
        <w:tc>
          <w:tcPr>
            <w:tcW w:w="4395" w:type="dxa"/>
            <w:gridSpan w:val="2"/>
          </w:tcPr>
          <w:p w:rsidR="00214D51" w:rsidRPr="00A54435" w:rsidRDefault="00214D51" w:rsidP="00214D51">
            <w:pPr>
              <w:rPr>
                <w:rFonts w:ascii="Times New Roman" w:eastAsia="Calibri" w:hAnsi="Times New Roman" w:cs="Times New Roman"/>
              </w:rPr>
            </w:pPr>
          </w:p>
        </w:tc>
        <w:tc>
          <w:tcPr>
            <w:tcW w:w="2551" w:type="dxa"/>
          </w:tcPr>
          <w:p w:rsidR="00214D51" w:rsidRPr="00A54435" w:rsidRDefault="00214D51" w:rsidP="00214D51">
            <w:pPr>
              <w:rPr>
                <w:rFonts w:ascii="Times New Roman" w:eastAsia="Calibri" w:hAnsi="Times New Roman" w:cs="Times New Roman"/>
              </w:rPr>
            </w:pPr>
            <w:r w:rsidRPr="00A54435">
              <w:rPr>
                <w:rFonts w:ascii="Times New Roman" w:eastAsia="Calibri" w:hAnsi="Times New Roman" w:cs="Times New Roman"/>
              </w:rPr>
              <w:t>Продвинутый</w:t>
            </w:r>
          </w:p>
          <w:p w:rsidR="00214D51" w:rsidRPr="00A54435" w:rsidRDefault="00214D51" w:rsidP="00214D51">
            <w:pPr>
              <w:rPr>
                <w:rFonts w:ascii="Times New Roman" w:eastAsia="Calibri" w:hAnsi="Times New Roman" w:cs="Times New Roman"/>
              </w:rPr>
            </w:pPr>
          </w:p>
          <w:p w:rsidR="00214D51" w:rsidRPr="00A54435" w:rsidRDefault="00214D51" w:rsidP="00214D51">
            <w:pPr>
              <w:rPr>
                <w:rFonts w:ascii="Times New Roman" w:eastAsia="Calibri" w:hAnsi="Times New Roman" w:cs="Times New Roman"/>
              </w:rPr>
            </w:pPr>
            <w:r w:rsidRPr="00A54435">
              <w:rPr>
                <w:rFonts w:ascii="Times New Roman" w:eastAsia="Calibri" w:hAnsi="Times New Roman" w:cs="Times New Roman"/>
              </w:rPr>
              <w:t>(Владеет сложными навыками, способен активно влиять на происходящее, проявлять соответствующие навыки в ситуациях повышенной сложности.)</w:t>
            </w:r>
          </w:p>
        </w:tc>
        <w:tc>
          <w:tcPr>
            <w:tcW w:w="2552" w:type="dxa"/>
          </w:tcPr>
          <w:p w:rsidR="00214D51" w:rsidRPr="00A54435" w:rsidRDefault="00214D51" w:rsidP="00214D51">
            <w:pPr>
              <w:rPr>
                <w:rFonts w:ascii="Times New Roman" w:eastAsia="Calibri" w:hAnsi="Times New Roman" w:cs="Times New Roman"/>
              </w:rPr>
            </w:pPr>
            <w:r w:rsidRPr="00A54435">
              <w:rPr>
                <w:rFonts w:ascii="Times New Roman" w:eastAsia="Calibri" w:hAnsi="Times New Roman" w:cs="Times New Roman"/>
                <w:b/>
              </w:rPr>
              <w:t>Знать</w:t>
            </w:r>
            <w:r w:rsidRPr="00A54435">
              <w:rPr>
                <w:rFonts w:ascii="Times New Roman" w:eastAsia="Calibri" w:hAnsi="Times New Roman" w:cs="Times New Roman"/>
              </w:rPr>
              <w:t xml:space="preserve"> методы документирования проектов автоматизации и информатизации прикладных процессов; особенности информационных потоков в областях профессиональной деятельности </w:t>
            </w:r>
          </w:p>
          <w:p w:rsidR="00214D51" w:rsidRPr="00A54435" w:rsidRDefault="00214D51" w:rsidP="00214D51">
            <w:pPr>
              <w:rPr>
                <w:rFonts w:ascii="Times New Roman" w:eastAsia="Calibri" w:hAnsi="Times New Roman" w:cs="Times New Roman"/>
              </w:rPr>
            </w:pPr>
            <w:r w:rsidRPr="00A54435">
              <w:rPr>
                <w:rFonts w:ascii="Times New Roman" w:eastAsia="Calibri" w:hAnsi="Times New Roman" w:cs="Times New Roman"/>
                <w:b/>
              </w:rPr>
              <w:t>Уметь</w:t>
            </w:r>
            <w:r w:rsidRPr="00A54435">
              <w:rPr>
                <w:rFonts w:ascii="Times New Roman" w:eastAsia="Calibri" w:hAnsi="Times New Roman" w:cs="Times New Roman"/>
              </w:rPr>
              <w:t xml:space="preserve"> формулировать требования к технической документации проектов автоматизации и информатизации прикладных процессов; решать прикладные вопросы интеллектуальных систем с использованием декларативного языка ПРОЛОГ, статических экспертных систем, экспертных систем реального времени. </w:t>
            </w:r>
          </w:p>
          <w:p w:rsidR="00214D51" w:rsidRPr="00A54435" w:rsidRDefault="00214D51" w:rsidP="00A54435">
            <w:pPr>
              <w:rPr>
                <w:rFonts w:ascii="Times New Roman" w:eastAsia="Calibri" w:hAnsi="Times New Roman" w:cs="Times New Roman"/>
              </w:rPr>
            </w:pPr>
            <w:r w:rsidRPr="00A54435">
              <w:rPr>
                <w:rFonts w:ascii="Times New Roman" w:eastAsia="Calibri" w:hAnsi="Times New Roman" w:cs="Times New Roman"/>
                <w:b/>
              </w:rPr>
              <w:t>Владеть</w:t>
            </w:r>
            <w:r w:rsidRPr="00A54435">
              <w:rPr>
                <w:rFonts w:ascii="Times New Roman" w:eastAsia="Calibri" w:hAnsi="Times New Roman" w:cs="Times New Roman"/>
              </w:rPr>
              <w:t xml:space="preserve"> навыками анализа технической документации проектов автоматизации и информатизации прикладных процессов; навыками аналитической переработки информации </w:t>
            </w:r>
          </w:p>
        </w:tc>
      </w:tr>
      <w:tr w:rsidR="00214D51" w:rsidRPr="00A54435" w:rsidTr="00864A9F">
        <w:tc>
          <w:tcPr>
            <w:tcW w:w="425" w:type="dxa"/>
            <w:vMerge/>
          </w:tcPr>
          <w:p w:rsidR="00214D51" w:rsidRPr="00A54435" w:rsidRDefault="00214D51" w:rsidP="00214D51">
            <w:pPr>
              <w:rPr>
                <w:rFonts w:ascii="Times New Roman" w:eastAsia="Calibri" w:hAnsi="Times New Roman" w:cs="Times New Roman"/>
              </w:rPr>
            </w:pPr>
          </w:p>
        </w:tc>
        <w:tc>
          <w:tcPr>
            <w:tcW w:w="4395" w:type="dxa"/>
            <w:gridSpan w:val="2"/>
          </w:tcPr>
          <w:p w:rsidR="00214D51" w:rsidRPr="00A54435" w:rsidRDefault="00214D51" w:rsidP="00214D51">
            <w:pPr>
              <w:rPr>
                <w:rFonts w:ascii="Times New Roman" w:eastAsia="Calibri" w:hAnsi="Times New Roman" w:cs="Times New Roman"/>
              </w:rPr>
            </w:pPr>
          </w:p>
        </w:tc>
        <w:tc>
          <w:tcPr>
            <w:tcW w:w="2551" w:type="dxa"/>
          </w:tcPr>
          <w:p w:rsidR="00214D51" w:rsidRPr="00A54435" w:rsidRDefault="00214D51" w:rsidP="00214D51">
            <w:pPr>
              <w:rPr>
                <w:rFonts w:ascii="Times New Roman" w:eastAsia="Calibri" w:hAnsi="Times New Roman" w:cs="Times New Roman"/>
              </w:rPr>
            </w:pPr>
            <w:r w:rsidRPr="00A54435">
              <w:rPr>
                <w:rFonts w:ascii="Times New Roman" w:eastAsia="Calibri" w:hAnsi="Times New Roman" w:cs="Times New Roman"/>
              </w:rPr>
              <w:t>Профессиональный</w:t>
            </w:r>
          </w:p>
          <w:p w:rsidR="00214D51" w:rsidRPr="00A54435" w:rsidRDefault="00214D51" w:rsidP="00214D51">
            <w:pPr>
              <w:rPr>
                <w:rFonts w:ascii="Times New Roman" w:eastAsia="Calibri" w:hAnsi="Times New Roman" w:cs="Times New Roman"/>
              </w:rPr>
            </w:pPr>
          </w:p>
          <w:p w:rsidR="00214D51" w:rsidRPr="00A54435" w:rsidRDefault="00214D51" w:rsidP="00214D51">
            <w:pPr>
              <w:rPr>
                <w:rFonts w:ascii="Times New Roman" w:eastAsia="Calibri" w:hAnsi="Times New Roman" w:cs="Times New Roman"/>
              </w:rPr>
            </w:pPr>
            <w:r w:rsidRPr="00A54435">
              <w:rPr>
                <w:rFonts w:ascii="Times New Roman" w:eastAsia="Calibri" w:hAnsi="Times New Roman" w:cs="Times New Roman"/>
              </w:rPr>
              <w:t>(Владеет сложными навыками, создает новые решения для сложных пр</w:t>
            </w:r>
            <w:r w:rsidR="00A54435">
              <w:rPr>
                <w:rFonts w:ascii="Times New Roman" w:eastAsia="Calibri" w:hAnsi="Times New Roman" w:cs="Times New Roman"/>
              </w:rPr>
              <w:t xml:space="preserve">облем со </w:t>
            </w:r>
            <w:r w:rsidR="00A54435">
              <w:rPr>
                <w:rFonts w:ascii="Times New Roman" w:eastAsia="Calibri" w:hAnsi="Times New Roman" w:cs="Times New Roman"/>
              </w:rPr>
              <w:lastRenderedPageBreak/>
              <w:t>многими взаимодействую</w:t>
            </w:r>
            <w:r w:rsidRPr="00A54435">
              <w:rPr>
                <w:rFonts w:ascii="Times New Roman" w:eastAsia="Calibri" w:hAnsi="Times New Roman" w:cs="Times New Roman"/>
              </w:rPr>
              <w:t xml:space="preserve">щими факторами, предлагает новые идеи и процессы, способен активно влиять на происходящее, проявлять соответствующие навыки </w:t>
            </w:r>
          </w:p>
          <w:p w:rsidR="00214D51" w:rsidRPr="00A54435" w:rsidRDefault="00214D51" w:rsidP="00214D51">
            <w:pPr>
              <w:rPr>
                <w:rFonts w:ascii="Times New Roman" w:eastAsia="Calibri" w:hAnsi="Times New Roman" w:cs="Times New Roman"/>
              </w:rPr>
            </w:pPr>
            <w:r w:rsidRPr="00A54435">
              <w:rPr>
                <w:rFonts w:ascii="Times New Roman" w:eastAsia="Calibri" w:hAnsi="Times New Roman" w:cs="Times New Roman"/>
              </w:rPr>
              <w:t>в ситуациях повышенной сложности.)</w:t>
            </w:r>
          </w:p>
        </w:tc>
        <w:tc>
          <w:tcPr>
            <w:tcW w:w="2552" w:type="dxa"/>
          </w:tcPr>
          <w:p w:rsidR="00214D51" w:rsidRPr="00A54435" w:rsidRDefault="00214D51" w:rsidP="00214D51">
            <w:pPr>
              <w:rPr>
                <w:rFonts w:ascii="Times New Roman" w:eastAsia="Calibri" w:hAnsi="Times New Roman" w:cs="Times New Roman"/>
              </w:rPr>
            </w:pPr>
            <w:r w:rsidRPr="00A54435">
              <w:rPr>
                <w:rFonts w:ascii="Times New Roman" w:eastAsia="Calibri" w:hAnsi="Times New Roman" w:cs="Times New Roman"/>
                <w:b/>
              </w:rPr>
              <w:lastRenderedPageBreak/>
              <w:t>Знать</w:t>
            </w:r>
            <w:r w:rsidRPr="00A54435">
              <w:rPr>
                <w:rFonts w:ascii="Times New Roman" w:eastAsia="Calibri" w:hAnsi="Times New Roman" w:cs="Times New Roman"/>
              </w:rPr>
              <w:t xml:space="preserve"> этапы процесса составления и согласования технической документации проектов автоматизации и информатизации </w:t>
            </w:r>
            <w:r w:rsidRPr="00A54435">
              <w:rPr>
                <w:rFonts w:ascii="Times New Roman" w:eastAsia="Calibri" w:hAnsi="Times New Roman" w:cs="Times New Roman"/>
              </w:rPr>
              <w:lastRenderedPageBreak/>
              <w:t xml:space="preserve">прикладных процессов; особенности информационных потоков в областях профессиональной деятельности </w:t>
            </w:r>
          </w:p>
          <w:p w:rsidR="00214D51" w:rsidRPr="00A54435" w:rsidRDefault="00214D51" w:rsidP="00214D51">
            <w:pPr>
              <w:rPr>
                <w:rFonts w:ascii="Times New Roman" w:eastAsia="Calibri" w:hAnsi="Times New Roman" w:cs="Times New Roman"/>
              </w:rPr>
            </w:pPr>
            <w:r w:rsidRPr="00A54435">
              <w:rPr>
                <w:rFonts w:ascii="Times New Roman" w:eastAsia="Calibri" w:hAnsi="Times New Roman" w:cs="Times New Roman"/>
                <w:b/>
              </w:rPr>
              <w:t>Уметь</w:t>
            </w:r>
            <w:r w:rsidRPr="00A54435">
              <w:rPr>
                <w:rFonts w:ascii="Times New Roman" w:eastAsia="Calibri" w:hAnsi="Times New Roman" w:cs="Times New Roman"/>
              </w:rPr>
              <w:t xml:space="preserve"> составлять техническую документацию проектов автоматизации и информатизации прикладных процессов; формулировать требования к системе с использованием экспертных систем реального времени. </w:t>
            </w:r>
          </w:p>
          <w:p w:rsidR="00214D51" w:rsidRPr="00A54435" w:rsidRDefault="00214D51" w:rsidP="00A54435">
            <w:pPr>
              <w:rPr>
                <w:rFonts w:ascii="Times New Roman" w:eastAsia="Calibri" w:hAnsi="Times New Roman" w:cs="Times New Roman"/>
              </w:rPr>
            </w:pPr>
            <w:r w:rsidRPr="00A54435">
              <w:rPr>
                <w:rFonts w:ascii="Times New Roman" w:eastAsia="Calibri" w:hAnsi="Times New Roman" w:cs="Times New Roman"/>
                <w:b/>
              </w:rPr>
              <w:t>Владеть</w:t>
            </w:r>
            <w:r w:rsidRPr="00A54435">
              <w:rPr>
                <w:rFonts w:ascii="Times New Roman" w:eastAsia="Calibri" w:hAnsi="Times New Roman" w:cs="Times New Roman"/>
              </w:rPr>
              <w:t xml:space="preserve"> навыками разработки технической документации проектов автоматизации и информатизации прикладных процессов; навыками работы по разработке технологической документации; использования функциональных и технологических стандартов ИИС </w:t>
            </w:r>
          </w:p>
        </w:tc>
      </w:tr>
      <w:tr w:rsidR="00214D51" w:rsidRPr="00A54435" w:rsidTr="00864A9F">
        <w:trPr>
          <w:trHeight w:val="1695"/>
        </w:trPr>
        <w:tc>
          <w:tcPr>
            <w:tcW w:w="425" w:type="dxa"/>
          </w:tcPr>
          <w:p w:rsidR="00214D51" w:rsidRPr="00A54435" w:rsidRDefault="00214D51" w:rsidP="00214D51">
            <w:pPr>
              <w:rPr>
                <w:rFonts w:ascii="Times New Roman" w:eastAsia="Calibri" w:hAnsi="Times New Roman" w:cs="Times New Roman"/>
              </w:rPr>
            </w:pPr>
            <w:r w:rsidRPr="00A54435">
              <w:rPr>
                <w:rFonts w:ascii="Times New Roman" w:eastAsia="Calibri" w:hAnsi="Times New Roman" w:cs="Times New Roman"/>
              </w:rPr>
              <w:lastRenderedPageBreak/>
              <w:t>5.</w:t>
            </w:r>
          </w:p>
        </w:tc>
        <w:tc>
          <w:tcPr>
            <w:tcW w:w="4395" w:type="dxa"/>
            <w:gridSpan w:val="2"/>
          </w:tcPr>
          <w:p w:rsidR="00214D51" w:rsidRPr="00A54435" w:rsidRDefault="00214D51" w:rsidP="00214D51">
            <w:pPr>
              <w:rPr>
                <w:rFonts w:ascii="Times New Roman" w:eastAsia="Calibri" w:hAnsi="Times New Roman" w:cs="Times New Roman"/>
                <w:b/>
              </w:rPr>
            </w:pPr>
            <w:r w:rsidRPr="00A54435">
              <w:rPr>
                <w:rFonts w:ascii="Times New Roman" w:eastAsia="Calibri" w:hAnsi="Times New Roman" w:cs="Times New Roman"/>
                <w:b/>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5103" w:type="dxa"/>
            <w:gridSpan w:val="2"/>
          </w:tcPr>
          <w:p w:rsidR="00214D51" w:rsidRPr="00A54435" w:rsidRDefault="00214D51" w:rsidP="00214D51">
            <w:pPr>
              <w:rPr>
                <w:rFonts w:ascii="Times New Roman" w:eastAsia="Calibri" w:hAnsi="Times New Roman" w:cs="Times New Roman"/>
              </w:rPr>
            </w:pPr>
            <w:r w:rsidRPr="00A54435">
              <w:rPr>
                <w:rFonts w:ascii="Times New Roman" w:eastAsia="Calibri" w:hAnsi="Times New Roman" w:cs="Times New Roman"/>
              </w:rPr>
              <w:t>Способен работать с информацией: находить, оценивать и использовать информацию из различных источников, необходимую для решения научных и профессиональных задач (в том числе на основе системного подхода)</w:t>
            </w:r>
          </w:p>
          <w:p w:rsidR="00214D51" w:rsidRPr="00A54435" w:rsidRDefault="00214D51" w:rsidP="00A54435">
            <w:pPr>
              <w:rPr>
                <w:rFonts w:ascii="Times New Roman" w:eastAsia="Calibri" w:hAnsi="Times New Roman" w:cs="Times New Roman"/>
              </w:rPr>
            </w:pPr>
            <w:r w:rsidRPr="00A54435">
              <w:rPr>
                <w:rFonts w:ascii="Times New Roman" w:eastAsia="Calibri" w:hAnsi="Times New Roman" w:cs="Times New Roman"/>
              </w:rPr>
              <w:t>Способен обработать результаты экспериментальных исследований с применением современных информационных технологий и технических средств</w:t>
            </w:r>
          </w:p>
        </w:tc>
      </w:tr>
      <w:tr w:rsidR="00214D51" w:rsidRPr="00A54435" w:rsidTr="00864A9F">
        <w:tc>
          <w:tcPr>
            <w:tcW w:w="425" w:type="dxa"/>
          </w:tcPr>
          <w:p w:rsidR="00214D51" w:rsidRPr="00A54435" w:rsidRDefault="00214D51" w:rsidP="00214D51">
            <w:pPr>
              <w:rPr>
                <w:rFonts w:ascii="Times New Roman" w:eastAsia="Calibri" w:hAnsi="Times New Roman" w:cs="Times New Roman"/>
              </w:rPr>
            </w:pPr>
            <w:r w:rsidRPr="00A54435">
              <w:rPr>
                <w:rFonts w:ascii="Times New Roman" w:eastAsia="Calibri" w:hAnsi="Times New Roman" w:cs="Times New Roman"/>
              </w:rPr>
              <w:t>6.</w:t>
            </w:r>
          </w:p>
        </w:tc>
        <w:tc>
          <w:tcPr>
            <w:tcW w:w="4395" w:type="dxa"/>
            <w:gridSpan w:val="2"/>
          </w:tcPr>
          <w:p w:rsidR="00214D51" w:rsidRPr="00A54435" w:rsidRDefault="00214D51" w:rsidP="00A54435">
            <w:pPr>
              <w:rPr>
                <w:rFonts w:ascii="Times New Roman" w:eastAsia="Calibri" w:hAnsi="Times New Roman" w:cs="Times New Roman"/>
                <w:b/>
              </w:rPr>
            </w:pPr>
            <w:r w:rsidRPr="00A54435">
              <w:rPr>
                <w:rFonts w:ascii="Times New Roman" w:eastAsia="Calibri" w:hAnsi="Times New Roman" w:cs="Times New Roman"/>
                <w:b/>
              </w:rPr>
              <w:t>Средства и технологии оценки</w:t>
            </w:r>
          </w:p>
        </w:tc>
        <w:tc>
          <w:tcPr>
            <w:tcW w:w="5103" w:type="dxa"/>
            <w:gridSpan w:val="2"/>
          </w:tcPr>
          <w:p w:rsidR="00214D51" w:rsidRPr="00A54435" w:rsidRDefault="00214D51" w:rsidP="00214D51">
            <w:pPr>
              <w:rPr>
                <w:rFonts w:ascii="Times New Roman" w:eastAsia="Calibri" w:hAnsi="Times New Roman" w:cs="Times New Roman"/>
              </w:rPr>
            </w:pPr>
            <w:r w:rsidRPr="00A54435">
              <w:rPr>
                <w:rFonts w:ascii="Times New Roman" w:eastAsia="Calibri" w:hAnsi="Times New Roman" w:cs="Times New Roman"/>
              </w:rPr>
              <w:t>Текущий контроль в форме тестов</w:t>
            </w:r>
          </w:p>
        </w:tc>
      </w:tr>
    </w:tbl>
    <w:p w:rsidR="005F71EF" w:rsidRDefault="005F71EF" w:rsidP="005F71EF"/>
    <w:p w:rsidR="005F71EF" w:rsidRPr="00707F3F" w:rsidRDefault="005F71EF" w:rsidP="005F71EF">
      <w:pP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5</w:t>
      </w:r>
      <w:r w:rsidRPr="00707F3F">
        <w:rPr>
          <w:rFonts w:ascii="Times New Roman" w:eastAsia="Times New Roman" w:hAnsi="Times New Roman" w:cs="Times New Roman"/>
          <w:b/>
          <w:sz w:val="28"/>
          <w:szCs w:val="28"/>
          <w:lang w:eastAsia="ru-RU"/>
        </w:rPr>
        <w:t xml:space="preserve">. Компетенция </w:t>
      </w:r>
      <w:r>
        <w:rPr>
          <w:rFonts w:ascii="Times New Roman" w:eastAsia="Times New Roman" w:hAnsi="Times New Roman" w:cs="Times New Roman"/>
          <w:b/>
          <w:sz w:val="28"/>
          <w:szCs w:val="28"/>
          <w:lang w:eastAsia="ru-RU"/>
        </w:rPr>
        <w:t>ПК-23</w:t>
      </w:r>
    </w:p>
    <w:tbl>
      <w:tblPr>
        <w:tblW w:w="9923"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5"/>
        <w:gridCol w:w="1843"/>
        <w:gridCol w:w="2552"/>
        <w:gridCol w:w="2410"/>
        <w:gridCol w:w="2693"/>
      </w:tblGrid>
      <w:tr w:rsidR="00214D51" w:rsidRPr="00214D51" w:rsidTr="00864A9F">
        <w:tc>
          <w:tcPr>
            <w:tcW w:w="425" w:type="dxa"/>
          </w:tcPr>
          <w:p w:rsidR="00214D51" w:rsidRPr="00A54435" w:rsidRDefault="00214D51" w:rsidP="00214D51">
            <w:pPr>
              <w:rPr>
                <w:rFonts w:ascii="Times New Roman" w:eastAsia="Calibri" w:hAnsi="Times New Roman" w:cs="Times New Roman"/>
              </w:rPr>
            </w:pPr>
            <w:r w:rsidRPr="00A54435">
              <w:rPr>
                <w:rFonts w:ascii="Times New Roman" w:eastAsia="Calibri" w:hAnsi="Times New Roman" w:cs="Times New Roman"/>
              </w:rPr>
              <w:t>1.</w:t>
            </w:r>
          </w:p>
        </w:tc>
        <w:tc>
          <w:tcPr>
            <w:tcW w:w="4395" w:type="dxa"/>
            <w:gridSpan w:val="2"/>
          </w:tcPr>
          <w:p w:rsidR="00214D51" w:rsidRPr="005F71EF" w:rsidRDefault="00214D51" w:rsidP="00214D51">
            <w:pPr>
              <w:rPr>
                <w:rFonts w:ascii="Times New Roman" w:eastAsia="Calibri" w:hAnsi="Times New Roman" w:cs="Times New Roman"/>
                <w:b/>
              </w:rPr>
            </w:pPr>
            <w:r w:rsidRPr="005F71EF">
              <w:rPr>
                <w:rFonts w:ascii="Times New Roman" w:eastAsia="Calibri" w:hAnsi="Times New Roman" w:cs="Times New Roman"/>
                <w:b/>
              </w:rPr>
              <w:t>Наименование компетенции</w:t>
            </w:r>
          </w:p>
          <w:p w:rsidR="00214D51" w:rsidRPr="00A54435" w:rsidRDefault="00214D51" w:rsidP="00214D51">
            <w:pPr>
              <w:rPr>
                <w:rFonts w:ascii="Times New Roman" w:eastAsia="Calibri" w:hAnsi="Times New Roman" w:cs="Times New Roman"/>
              </w:rPr>
            </w:pPr>
          </w:p>
        </w:tc>
        <w:tc>
          <w:tcPr>
            <w:tcW w:w="5103" w:type="dxa"/>
            <w:gridSpan w:val="2"/>
          </w:tcPr>
          <w:p w:rsidR="00214D51" w:rsidRPr="00A54435" w:rsidRDefault="00214D51" w:rsidP="00214D51">
            <w:pPr>
              <w:rPr>
                <w:rFonts w:ascii="Times New Roman" w:eastAsia="Calibri" w:hAnsi="Times New Roman" w:cs="Times New Roman"/>
              </w:rPr>
            </w:pPr>
            <w:r w:rsidRPr="00A54435">
              <w:rPr>
                <w:rFonts w:ascii="Times New Roman" w:eastAsia="Calibri" w:hAnsi="Times New Roman" w:cs="Times New Roman"/>
              </w:rPr>
              <w:t>ПК-23 способности применять системный подход и математические методы в формализации решения прикладных задач</w:t>
            </w:r>
          </w:p>
        </w:tc>
      </w:tr>
      <w:tr w:rsidR="00214D51" w:rsidRPr="00214D51" w:rsidTr="00864A9F">
        <w:trPr>
          <w:trHeight w:val="240"/>
        </w:trPr>
        <w:tc>
          <w:tcPr>
            <w:tcW w:w="425" w:type="dxa"/>
            <w:vMerge w:val="restart"/>
          </w:tcPr>
          <w:p w:rsidR="00214D51" w:rsidRPr="00A54435" w:rsidRDefault="00214D51" w:rsidP="00214D51">
            <w:pPr>
              <w:rPr>
                <w:rFonts w:ascii="Times New Roman" w:eastAsia="Calibri" w:hAnsi="Times New Roman" w:cs="Times New Roman"/>
              </w:rPr>
            </w:pPr>
            <w:r w:rsidRPr="00A54435">
              <w:rPr>
                <w:rFonts w:ascii="Times New Roman" w:eastAsia="Calibri" w:hAnsi="Times New Roman" w:cs="Times New Roman"/>
              </w:rPr>
              <w:lastRenderedPageBreak/>
              <w:t>2.</w:t>
            </w:r>
          </w:p>
        </w:tc>
        <w:tc>
          <w:tcPr>
            <w:tcW w:w="1843" w:type="dxa"/>
            <w:vMerge w:val="restart"/>
          </w:tcPr>
          <w:p w:rsidR="00214D51" w:rsidRPr="00A54435" w:rsidRDefault="00214D51" w:rsidP="00214D51">
            <w:pPr>
              <w:rPr>
                <w:rFonts w:ascii="Times New Roman" w:eastAsia="Calibri" w:hAnsi="Times New Roman" w:cs="Times New Roman"/>
              </w:rPr>
            </w:pPr>
            <w:r w:rsidRPr="005F71EF">
              <w:rPr>
                <w:rFonts w:ascii="Times New Roman" w:eastAsia="Calibri" w:hAnsi="Times New Roman" w:cs="Times New Roman"/>
                <w:b/>
              </w:rPr>
              <w:t>Указание типа компетенции</w:t>
            </w:r>
          </w:p>
        </w:tc>
        <w:tc>
          <w:tcPr>
            <w:tcW w:w="2552" w:type="dxa"/>
          </w:tcPr>
          <w:p w:rsidR="00214D51" w:rsidRPr="00A54435" w:rsidRDefault="00214D51" w:rsidP="00214D51">
            <w:pPr>
              <w:rPr>
                <w:rFonts w:ascii="Times New Roman" w:eastAsia="Calibri" w:hAnsi="Times New Roman" w:cs="Times New Roman"/>
              </w:rPr>
            </w:pPr>
            <w:r w:rsidRPr="00A54435">
              <w:rPr>
                <w:rFonts w:ascii="Times New Roman" w:eastAsia="Calibri" w:hAnsi="Times New Roman" w:cs="Times New Roman"/>
              </w:rPr>
              <w:t>общекультурная/</w:t>
            </w:r>
          </w:p>
          <w:p w:rsidR="00214D51" w:rsidRPr="00A54435" w:rsidRDefault="00214D51" w:rsidP="00214D51">
            <w:pPr>
              <w:rPr>
                <w:rFonts w:ascii="Times New Roman" w:eastAsia="Calibri" w:hAnsi="Times New Roman" w:cs="Times New Roman"/>
              </w:rPr>
            </w:pPr>
            <w:r w:rsidRPr="00A54435">
              <w:rPr>
                <w:rFonts w:ascii="Times New Roman" w:eastAsia="Calibri" w:hAnsi="Times New Roman" w:cs="Times New Roman"/>
              </w:rPr>
              <w:t>универсальная</w:t>
            </w:r>
          </w:p>
        </w:tc>
        <w:tc>
          <w:tcPr>
            <w:tcW w:w="5103" w:type="dxa"/>
            <w:gridSpan w:val="2"/>
          </w:tcPr>
          <w:p w:rsidR="00214D51" w:rsidRPr="00A54435" w:rsidRDefault="00214D51" w:rsidP="00214D51">
            <w:pPr>
              <w:rPr>
                <w:rFonts w:ascii="Times New Roman" w:eastAsia="Calibri" w:hAnsi="Times New Roman" w:cs="Times New Roman"/>
              </w:rPr>
            </w:pPr>
          </w:p>
        </w:tc>
      </w:tr>
      <w:tr w:rsidR="00214D51" w:rsidRPr="00214D51" w:rsidTr="00864A9F">
        <w:trPr>
          <w:trHeight w:val="240"/>
        </w:trPr>
        <w:tc>
          <w:tcPr>
            <w:tcW w:w="425" w:type="dxa"/>
            <w:vMerge/>
          </w:tcPr>
          <w:p w:rsidR="00214D51" w:rsidRPr="00A54435" w:rsidRDefault="00214D51" w:rsidP="00214D51">
            <w:pPr>
              <w:rPr>
                <w:rFonts w:ascii="Times New Roman" w:eastAsia="Calibri" w:hAnsi="Times New Roman" w:cs="Times New Roman"/>
              </w:rPr>
            </w:pPr>
          </w:p>
        </w:tc>
        <w:tc>
          <w:tcPr>
            <w:tcW w:w="1843" w:type="dxa"/>
            <w:vMerge/>
          </w:tcPr>
          <w:p w:rsidR="00214D51" w:rsidRPr="00A54435" w:rsidRDefault="00214D51" w:rsidP="00214D51">
            <w:pPr>
              <w:rPr>
                <w:rFonts w:ascii="Times New Roman" w:eastAsia="Calibri" w:hAnsi="Times New Roman" w:cs="Times New Roman"/>
              </w:rPr>
            </w:pPr>
          </w:p>
        </w:tc>
        <w:tc>
          <w:tcPr>
            <w:tcW w:w="2552" w:type="dxa"/>
          </w:tcPr>
          <w:p w:rsidR="00214D51" w:rsidRPr="00A54435" w:rsidRDefault="00214D51" w:rsidP="00A54435">
            <w:pPr>
              <w:rPr>
                <w:rFonts w:ascii="Times New Roman" w:eastAsia="Calibri" w:hAnsi="Times New Roman" w:cs="Times New Roman"/>
              </w:rPr>
            </w:pPr>
            <w:r w:rsidRPr="00A54435">
              <w:rPr>
                <w:rFonts w:ascii="Times New Roman" w:eastAsia="Calibri" w:hAnsi="Times New Roman" w:cs="Times New Roman"/>
              </w:rPr>
              <w:t>общепрофессиональная</w:t>
            </w:r>
          </w:p>
        </w:tc>
        <w:tc>
          <w:tcPr>
            <w:tcW w:w="5103" w:type="dxa"/>
            <w:gridSpan w:val="2"/>
          </w:tcPr>
          <w:p w:rsidR="00214D51" w:rsidRPr="00A54435" w:rsidRDefault="00214D51" w:rsidP="00214D51">
            <w:pPr>
              <w:rPr>
                <w:rFonts w:ascii="Times New Roman" w:eastAsia="Calibri" w:hAnsi="Times New Roman" w:cs="Times New Roman"/>
              </w:rPr>
            </w:pPr>
          </w:p>
        </w:tc>
      </w:tr>
      <w:tr w:rsidR="00214D51" w:rsidRPr="00214D51" w:rsidTr="00864A9F">
        <w:trPr>
          <w:trHeight w:val="447"/>
        </w:trPr>
        <w:tc>
          <w:tcPr>
            <w:tcW w:w="425" w:type="dxa"/>
            <w:vMerge/>
          </w:tcPr>
          <w:p w:rsidR="00214D51" w:rsidRPr="00A54435" w:rsidRDefault="00214D51" w:rsidP="00214D51">
            <w:pPr>
              <w:rPr>
                <w:rFonts w:ascii="Times New Roman" w:eastAsia="Calibri" w:hAnsi="Times New Roman" w:cs="Times New Roman"/>
              </w:rPr>
            </w:pPr>
          </w:p>
        </w:tc>
        <w:tc>
          <w:tcPr>
            <w:tcW w:w="1843" w:type="dxa"/>
            <w:vMerge/>
          </w:tcPr>
          <w:p w:rsidR="00214D51" w:rsidRPr="00A54435" w:rsidRDefault="00214D51" w:rsidP="00214D51">
            <w:pPr>
              <w:rPr>
                <w:rFonts w:ascii="Times New Roman" w:eastAsia="Calibri" w:hAnsi="Times New Roman" w:cs="Times New Roman"/>
              </w:rPr>
            </w:pPr>
          </w:p>
        </w:tc>
        <w:tc>
          <w:tcPr>
            <w:tcW w:w="2552" w:type="dxa"/>
          </w:tcPr>
          <w:p w:rsidR="00214D51" w:rsidRPr="00A54435" w:rsidRDefault="00214D51" w:rsidP="00214D51">
            <w:pPr>
              <w:rPr>
                <w:rFonts w:ascii="Times New Roman" w:eastAsia="Calibri" w:hAnsi="Times New Roman" w:cs="Times New Roman"/>
              </w:rPr>
            </w:pPr>
            <w:r w:rsidRPr="00A54435">
              <w:rPr>
                <w:rFonts w:ascii="Times New Roman" w:eastAsia="Calibri" w:hAnsi="Times New Roman" w:cs="Times New Roman"/>
              </w:rPr>
              <w:t>профессиональная</w:t>
            </w:r>
          </w:p>
        </w:tc>
        <w:tc>
          <w:tcPr>
            <w:tcW w:w="5103" w:type="dxa"/>
            <w:gridSpan w:val="2"/>
          </w:tcPr>
          <w:p w:rsidR="00214D51" w:rsidRPr="00A54435" w:rsidRDefault="00214D51" w:rsidP="005F71EF">
            <w:pPr>
              <w:rPr>
                <w:rFonts w:ascii="Times New Roman" w:eastAsia="Calibri" w:hAnsi="Times New Roman" w:cs="Times New Roman"/>
              </w:rPr>
            </w:pPr>
            <w:r w:rsidRPr="00A54435">
              <w:rPr>
                <w:rFonts w:ascii="Times New Roman" w:eastAsia="Calibri" w:hAnsi="Times New Roman" w:cs="Times New Roman"/>
              </w:rPr>
              <w:t>по получению профессиональных умений и опыта профессиональной деятельности</w:t>
            </w:r>
          </w:p>
        </w:tc>
      </w:tr>
      <w:tr w:rsidR="00214D51" w:rsidRPr="00214D51" w:rsidTr="00864A9F">
        <w:trPr>
          <w:trHeight w:val="240"/>
        </w:trPr>
        <w:tc>
          <w:tcPr>
            <w:tcW w:w="425" w:type="dxa"/>
            <w:vMerge/>
          </w:tcPr>
          <w:p w:rsidR="00214D51" w:rsidRPr="00A54435" w:rsidRDefault="00214D51" w:rsidP="00214D51">
            <w:pPr>
              <w:rPr>
                <w:rFonts w:ascii="Times New Roman" w:eastAsia="Calibri" w:hAnsi="Times New Roman" w:cs="Times New Roman"/>
              </w:rPr>
            </w:pPr>
          </w:p>
        </w:tc>
        <w:tc>
          <w:tcPr>
            <w:tcW w:w="1843" w:type="dxa"/>
            <w:vMerge/>
          </w:tcPr>
          <w:p w:rsidR="00214D51" w:rsidRPr="00A54435" w:rsidRDefault="00214D51" w:rsidP="00214D51">
            <w:pPr>
              <w:rPr>
                <w:rFonts w:ascii="Times New Roman" w:eastAsia="Calibri" w:hAnsi="Times New Roman" w:cs="Times New Roman"/>
              </w:rPr>
            </w:pPr>
          </w:p>
        </w:tc>
        <w:tc>
          <w:tcPr>
            <w:tcW w:w="2552" w:type="dxa"/>
          </w:tcPr>
          <w:p w:rsidR="00214D51" w:rsidRPr="00A54435" w:rsidRDefault="00214D51" w:rsidP="00214D51">
            <w:pPr>
              <w:rPr>
                <w:rFonts w:ascii="Times New Roman" w:eastAsia="Calibri" w:hAnsi="Times New Roman" w:cs="Times New Roman"/>
              </w:rPr>
            </w:pPr>
            <w:r w:rsidRPr="00A54435">
              <w:rPr>
                <w:rFonts w:ascii="Times New Roman" w:eastAsia="Calibri" w:hAnsi="Times New Roman" w:cs="Times New Roman"/>
              </w:rPr>
              <w:t>профессионально-специализированная</w:t>
            </w:r>
          </w:p>
        </w:tc>
        <w:tc>
          <w:tcPr>
            <w:tcW w:w="5103" w:type="dxa"/>
            <w:gridSpan w:val="2"/>
          </w:tcPr>
          <w:p w:rsidR="00214D51" w:rsidRPr="00A54435" w:rsidRDefault="00214D51" w:rsidP="00214D51">
            <w:pPr>
              <w:rPr>
                <w:rFonts w:ascii="Times New Roman" w:eastAsia="Calibri" w:hAnsi="Times New Roman" w:cs="Times New Roman"/>
              </w:rPr>
            </w:pPr>
          </w:p>
        </w:tc>
      </w:tr>
      <w:tr w:rsidR="00214D51" w:rsidRPr="00214D51" w:rsidTr="00864A9F">
        <w:tc>
          <w:tcPr>
            <w:tcW w:w="425" w:type="dxa"/>
          </w:tcPr>
          <w:p w:rsidR="00214D51" w:rsidRPr="00A54435" w:rsidRDefault="00214D51" w:rsidP="00214D51">
            <w:pPr>
              <w:rPr>
                <w:rFonts w:ascii="Times New Roman" w:eastAsia="Calibri" w:hAnsi="Times New Roman" w:cs="Times New Roman"/>
              </w:rPr>
            </w:pPr>
            <w:r w:rsidRPr="00A54435">
              <w:rPr>
                <w:rFonts w:ascii="Times New Roman" w:eastAsia="Calibri" w:hAnsi="Times New Roman" w:cs="Times New Roman"/>
              </w:rPr>
              <w:t>3.</w:t>
            </w:r>
          </w:p>
        </w:tc>
        <w:tc>
          <w:tcPr>
            <w:tcW w:w="4395" w:type="dxa"/>
            <w:gridSpan w:val="2"/>
          </w:tcPr>
          <w:p w:rsidR="00214D51" w:rsidRPr="005F71EF" w:rsidRDefault="00214D51" w:rsidP="00214D51">
            <w:pPr>
              <w:rPr>
                <w:rFonts w:ascii="Times New Roman" w:eastAsia="Calibri" w:hAnsi="Times New Roman" w:cs="Times New Roman"/>
                <w:b/>
              </w:rPr>
            </w:pPr>
            <w:r w:rsidRPr="005F71EF">
              <w:rPr>
                <w:rFonts w:ascii="Times New Roman" w:eastAsia="Calibri" w:hAnsi="Times New Roman" w:cs="Times New Roman"/>
                <w:b/>
              </w:rPr>
              <w:t>Определение, содержание и основные сущностные характеристики компетенции</w:t>
            </w:r>
          </w:p>
        </w:tc>
        <w:tc>
          <w:tcPr>
            <w:tcW w:w="5103" w:type="dxa"/>
            <w:gridSpan w:val="2"/>
          </w:tcPr>
          <w:p w:rsidR="00214D51" w:rsidRPr="00A54435" w:rsidRDefault="00214D51" w:rsidP="00214D51">
            <w:pPr>
              <w:rPr>
                <w:rFonts w:ascii="Times New Roman" w:eastAsia="Calibri" w:hAnsi="Times New Roman" w:cs="Times New Roman"/>
              </w:rPr>
            </w:pPr>
            <w:r w:rsidRPr="00A54435">
              <w:rPr>
                <w:rFonts w:ascii="Times New Roman" w:eastAsia="Calibri" w:hAnsi="Times New Roman" w:cs="Times New Roman"/>
              </w:rPr>
              <w:t>Способен решать проблемы в профессиональной деятельности применять системный подход и математические методы в формализации решения прикладных задач</w:t>
            </w:r>
          </w:p>
        </w:tc>
      </w:tr>
      <w:tr w:rsidR="00214D51" w:rsidRPr="00214D51" w:rsidTr="00864A9F">
        <w:trPr>
          <w:trHeight w:val="1122"/>
        </w:trPr>
        <w:tc>
          <w:tcPr>
            <w:tcW w:w="425" w:type="dxa"/>
            <w:vMerge w:val="restart"/>
          </w:tcPr>
          <w:p w:rsidR="00214D51" w:rsidRPr="00A54435" w:rsidRDefault="00214D51" w:rsidP="00214D51">
            <w:pPr>
              <w:rPr>
                <w:rFonts w:ascii="Times New Roman" w:eastAsia="Calibri" w:hAnsi="Times New Roman" w:cs="Times New Roman"/>
              </w:rPr>
            </w:pPr>
            <w:r w:rsidRPr="00A54435">
              <w:rPr>
                <w:rFonts w:ascii="Times New Roman" w:eastAsia="Calibri" w:hAnsi="Times New Roman" w:cs="Times New Roman"/>
              </w:rPr>
              <w:t>4.</w:t>
            </w:r>
          </w:p>
        </w:tc>
        <w:tc>
          <w:tcPr>
            <w:tcW w:w="4395" w:type="dxa"/>
            <w:gridSpan w:val="2"/>
          </w:tcPr>
          <w:p w:rsidR="00214D51" w:rsidRPr="005F71EF" w:rsidRDefault="00214D51" w:rsidP="00214D51">
            <w:pPr>
              <w:rPr>
                <w:rFonts w:ascii="Times New Roman" w:eastAsia="Calibri" w:hAnsi="Times New Roman" w:cs="Times New Roman"/>
                <w:b/>
              </w:rPr>
            </w:pPr>
            <w:r w:rsidRPr="005F71EF">
              <w:rPr>
                <w:rFonts w:ascii="Times New Roman" w:eastAsia="Calibri" w:hAnsi="Times New Roman" w:cs="Times New Roman"/>
                <w:b/>
              </w:rPr>
              <w:t>Дескриптор знаний, умений и навыков по уровням</w:t>
            </w:r>
          </w:p>
        </w:tc>
        <w:tc>
          <w:tcPr>
            <w:tcW w:w="2410" w:type="dxa"/>
          </w:tcPr>
          <w:p w:rsidR="00214D51" w:rsidRPr="00A54435" w:rsidRDefault="00A54435" w:rsidP="005F71EF">
            <w:pPr>
              <w:rPr>
                <w:rFonts w:ascii="Times New Roman" w:eastAsia="Calibri" w:hAnsi="Times New Roman" w:cs="Times New Roman"/>
              </w:rPr>
            </w:pPr>
            <w:r>
              <w:rPr>
                <w:rFonts w:ascii="Times New Roman" w:eastAsia="Calibri" w:hAnsi="Times New Roman" w:cs="Times New Roman"/>
              </w:rPr>
              <w:t>Уровни</w:t>
            </w:r>
            <w:r>
              <w:rPr>
                <w:rFonts w:ascii="Times New Roman" w:eastAsia="Calibri" w:hAnsi="Times New Roman" w:cs="Times New Roman"/>
              </w:rPr>
              <w:br/>
            </w:r>
            <w:proofErr w:type="spellStart"/>
            <w:r>
              <w:rPr>
                <w:rFonts w:ascii="Times New Roman" w:eastAsia="Calibri" w:hAnsi="Times New Roman" w:cs="Times New Roman"/>
              </w:rPr>
              <w:t>сформирован</w:t>
            </w:r>
            <w:r w:rsidR="00214D51" w:rsidRPr="00A54435">
              <w:rPr>
                <w:rFonts w:ascii="Times New Roman" w:eastAsia="Calibri" w:hAnsi="Times New Roman" w:cs="Times New Roman"/>
              </w:rPr>
              <w:t>ности</w:t>
            </w:r>
            <w:proofErr w:type="spellEnd"/>
            <w:r w:rsidR="00214D51" w:rsidRPr="00A54435">
              <w:rPr>
                <w:rFonts w:ascii="Times New Roman" w:eastAsia="Calibri" w:hAnsi="Times New Roman" w:cs="Times New Roman"/>
              </w:rPr>
              <w:t xml:space="preserve"> компетенции</w:t>
            </w:r>
            <w:r w:rsidR="005F71EF">
              <w:rPr>
                <w:rFonts w:ascii="Times New Roman" w:eastAsia="Calibri" w:hAnsi="Times New Roman" w:cs="Times New Roman"/>
              </w:rPr>
              <w:t xml:space="preserve"> </w:t>
            </w:r>
            <w:r w:rsidR="00214D51" w:rsidRPr="00A54435">
              <w:rPr>
                <w:rFonts w:ascii="Times New Roman" w:eastAsia="Calibri" w:hAnsi="Times New Roman" w:cs="Times New Roman"/>
              </w:rPr>
              <w:t>обучающегося</w:t>
            </w:r>
          </w:p>
        </w:tc>
        <w:tc>
          <w:tcPr>
            <w:tcW w:w="2693" w:type="dxa"/>
          </w:tcPr>
          <w:p w:rsidR="00214D51" w:rsidRPr="00A54435" w:rsidRDefault="00214D51" w:rsidP="00214D51">
            <w:pPr>
              <w:rPr>
                <w:rFonts w:ascii="Times New Roman" w:eastAsia="Calibri" w:hAnsi="Times New Roman" w:cs="Times New Roman"/>
              </w:rPr>
            </w:pPr>
            <w:r w:rsidRPr="00A54435">
              <w:rPr>
                <w:rFonts w:ascii="Times New Roman" w:eastAsia="Calibri" w:hAnsi="Times New Roman" w:cs="Times New Roman"/>
              </w:rPr>
              <w:t>Индикаторы</w:t>
            </w:r>
          </w:p>
        </w:tc>
      </w:tr>
      <w:tr w:rsidR="00214D51" w:rsidRPr="00214D51" w:rsidTr="00864A9F">
        <w:tc>
          <w:tcPr>
            <w:tcW w:w="425" w:type="dxa"/>
            <w:vMerge/>
          </w:tcPr>
          <w:p w:rsidR="00214D51" w:rsidRPr="00A54435" w:rsidRDefault="00214D51" w:rsidP="00214D51">
            <w:pPr>
              <w:rPr>
                <w:rFonts w:ascii="Times New Roman" w:eastAsia="Calibri" w:hAnsi="Times New Roman" w:cs="Times New Roman"/>
              </w:rPr>
            </w:pPr>
          </w:p>
        </w:tc>
        <w:tc>
          <w:tcPr>
            <w:tcW w:w="4395" w:type="dxa"/>
            <w:gridSpan w:val="2"/>
          </w:tcPr>
          <w:p w:rsidR="00214D51" w:rsidRPr="00A54435" w:rsidRDefault="00214D51" w:rsidP="00214D51">
            <w:pPr>
              <w:rPr>
                <w:rFonts w:ascii="Times New Roman" w:eastAsia="Calibri" w:hAnsi="Times New Roman" w:cs="Times New Roman"/>
              </w:rPr>
            </w:pPr>
          </w:p>
        </w:tc>
        <w:tc>
          <w:tcPr>
            <w:tcW w:w="2410" w:type="dxa"/>
          </w:tcPr>
          <w:p w:rsidR="00214D51" w:rsidRPr="00A54435" w:rsidRDefault="00214D51" w:rsidP="00214D51">
            <w:pPr>
              <w:rPr>
                <w:rFonts w:ascii="Times New Roman" w:eastAsia="Calibri" w:hAnsi="Times New Roman" w:cs="Times New Roman"/>
              </w:rPr>
            </w:pPr>
            <w:r w:rsidRPr="00A54435">
              <w:rPr>
                <w:rFonts w:ascii="Times New Roman" w:eastAsia="Calibri" w:hAnsi="Times New Roman" w:cs="Times New Roman"/>
              </w:rPr>
              <w:t>Начальный уровень</w:t>
            </w:r>
          </w:p>
          <w:p w:rsidR="00214D51" w:rsidRPr="00A54435" w:rsidRDefault="00214D51" w:rsidP="00214D51">
            <w:pPr>
              <w:rPr>
                <w:rFonts w:ascii="Times New Roman" w:eastAsia="Calibri" w:hAnsi="Times New Roman" w:cs="Times New Roman"/>
              </w:rPr>
            </w:pPr>
          </w:p>
          <w:p w:rsidR="00214D51" w:rsidRPr="00A54435" w:rsidRDefault="00214D51" w:rsidP="00214D51">
            <w:pPr>
              <w:rPr>
                <w:rFonts w:ascii="Times New Roman" w:eastAsia="Calibri" w:hAnsi="Times New Roman" w:cs="Times New Roman"/>
              </w:rPr>
            </w:pPr>
            <w:r w:rsidRPr="00A54435">
              <w:rPr>
                <w:rFonts w:ascii="Times New Roman" w:eastAsia="Calibri" w:hAnsi="Times New Roman" w:cs="Times New Roman"/>
              </w:rPr>
              <w:t>(Компетенция недостаточно развита. Частично проявляет навыки, входящие в состав компетенции. Пытается, стремится проявлять нужные навыки, понимает их необходимость, но у него не всегда получается.)</w:t>
            </w:r>
          </w:p>
        </w:tc>
        <w:tc>
          <w:tcPr>
            <w:tcW w:w="2693" w:type="dxa"/>
          </w:tcPr>
          <w:p w:rsidR="00214D51" w:rsidRPr="00A54435" w:rsidRDefault="00214D51" w:rsidP="00214D51">
            <w:pPr>
              <w:rPr>
                <w:rFonts w:ascii="Times New Roman" w:eastAsia="Calibri" w:hAnsi="Times New Roman" w:cs="Times New Roman"/>
              </w:rPr>
            </w:pPr>
            <w:r w:rsidRPr="005F71EF">
              <w:rPr>
                <w:rFonts w:ascii="Times New Roman" w:eastAsia="Calibri" w:hAnsi="Times New Roman" w:cs="Times New Roman"/>
                <w:b/>
              </w:rPr>
              <w:t>Знать</w:t>
            </w:r>
            <w:r w:rsidRPr="00A54435">
              <w:rPr>
                <w:rFonts w:ascii="Times New Roman" w:eastAsia="Calibri" w:hAnsi="Times New Roman" w:cs="Times New Roman"/>
              </w:rPr>
              <w:t xml:space="preserve">: </w:t>
            </w:r>
          </w:p>
          <w:p w:rsidR="00214D51" w:rsidRPr="00A54435" w:rsidRDefault="00214D51" w:rsidP="00214D51">
            <w:pPr>
              <w:rPr>
                <w:rFonts w:ascii="Times New Roman" w:eastAsia="Calibri" w:hAnsi="Times New Roman" w:cs="Times New Roman"/>
              </w:rPr>
            </w:pPr>
            <w:r w:rsidRPr="00A54435">
              <w:rPr>
                <w:rFonts w:ascii="Times New Roman" w:eastAsia="Calibri" w:hAnsi="Times New Roman" w:cs="Times New Roman"/>
              </w:rPr>
              <w:t xml:space="preserve">основные понятия и концепции теории ИИ; </w:t>
            </w:r>
          </w:p>
          <w:p w:rsidR="00214D51" w:rsidRPr="00A54435" w:rsidRDefault="00214D51" w:rsidP="00214D51">
            <w:pPr>
              <w:rPr>
                <w:rFonts w:ascii="Times New Roman" w:eastAsia="Calibri" w:hAnsi="Times New Roman" w:cs="Times New Roman"/>
              </w:rPr>
            </w:pPr>
            <w:r w:rsidRPr="00A54435">
              <w:rPr>
                <w:rFonts w:ascii="Times New Roman" w:eastAsia="Calibri" w:hAnsi="Times New Roman" w:cs="Times New Roman"/>
              </w:rPr>
              <w:t xml:space="preserve">основные области исследования и применения ИИ; </w:t>
            </w:r>
          </w:p>
          <w:p w:rsidR="00214D51" w:rsidRPr="00A54435" w:rsidRDefault="00214D51" w:rsidP="00214D51">
            <w:pPr>
              <w:rPr>
                <w:rFonts w:ascii="Times New Roman" w:eastAsia="Calibri" w:hAnsi="Times New Roman" w:cs="Times New Roman"/>
              </w:rPr>
            </w:pPr>
            <w:r w:rsidRPr="00A54435">
              <w:rPr>
                <w:rFonts w:ascii="Times New Roman" w:eastAsia="Calibri" w:hAnsi="Times New Roman" w:cs="Times New Roman"/>
              </w:rPr>
              <w:t xml:space="preserve">основные классы современных ИИС; </w:t>
            </w:r>
          </w:p>
          <w:p w:rsidR="00214D51" w:rsidRPr="00A54435" w:rsidRDefault="00214D51" w:rsidP="00214D51">
            <w:pPr>
              <w:rPr>
                <w:rFonts w:ascii="Times New Roman" w:eastAsia="Calibri" w:hAnsi="Times New Roman" w:cs="Times New Roman"/>
              </w:rPr>
            </w:pPr>
            <w:r w:rsidRPr="00A54435">
              <w:rPr>
                <w:rFonts w:ascii="Times New Roman" w:eastAsia="Calibri" w:hAnsi="Times New Roman" w:cs="Times New Roman"/>
              </w:rPr>
              <w:t xml:space="preserve">базовые модели и методы приобретения представления и об работки знаний в сфере ИИ; </w:t>
            </w:r>
          </w:p>
          <w:p w:rsidR="00214D51" w:rsidRPr="00A54435" w:rsidRDefault="00214D51" w:rsidP="00214D51">
            <w:pPr>
              <w:rPr>
                <w:rFonts w:ascii="Times New Roman" w:eastAsia="Calibri" w:hAnsi="Times New Roman" w:cs="Times New Roman"/>
              </w:rPr>
            </w:pPr>
            <w:r w:rsidRPr="005F71EF">
              <w:rPr>
                <w:rFonts w:ascii="Times New Roman" w:eastAsia="Calibri" w:hAnsi="Times New Roman" w:cs="Times New Roman"/>
                <w:b/>
              </w:rPr>
              <w:t>Уметь</w:t>
            </w:r>
            <w:r w:rsidRPr="00A54435">
              <w:rPr>
                <w:rFonts w:ascii="Times New Roman" w:eastAsia="Calibri" w:hAnsi="Times New Roman" w:cs="Times New Roman"/>
              </w:rPr>
              <w:t xml:space="preserve">:  </w:t>
            </w:r>
          </w:p>
          <w:p w:rsidR="00214D51" w:rsidRPr="00A54435" w:rsidRDefault="00214D51" w:rsidP="00214D51">
            <w:pPr>
              <w:rPr>
                <w:rFonts w:ascii="Times New Roman" w:eastAsia="Calibri" w:hAnsi="Times New Roman" w:cs="Times New Roman"/>
              </w:rPr>
            </w:pPr>
            <w:r w:rsidRPr="00A54435">
              <w:rPr>
                <w:rFonts w:ascii="Times New Roman" w:eastAsia="Calibri" w:hAnsi="Times New Roman" w:cs="Times New Roman"/>
              </w:rPr>
              <w:t xml:space="preserve">анализировать предметную область и формулировать задачи, требующие применения технологий ИИ; </w:t>
            </w:r>
          </w:p>
          <w:p w:rsidR="00214D51" w:rsidRPr="00A54435" w:rsidRDefault="00214D51" w:rsidP="00214D51">
            <w:pPr>
              <w:rPr>
                <w:rFonts w:ascii="Times New Roman" w:eastAsia="Calibri" w:hAnsi="Times New Roman" w:cs="Times New Roman"/>
              </w:rPr>
            </w:pPr>
            <w:r w:rsidRPr="00A54435">
              <w:rPr>
                <w:rFonts w:ascii="Times New Roman" w:eastAsia="Calibri" w:hAnsi="Times New Roman" w:cs="Times New Roman"/>
              </w:rPr>
              <w:t xml:space="preserve">формулировать соответствующие требования к ИИС; </w:t>
            </w:r>
          </w:p>
          <w:p w:rsidR="00214D51" w:rsidRPr="00A54435" w:rsidRDefault="00214D51" w:rsidP="00214D51">
            <w:pPr>
              <w:rPr>
                <w:rFonts w:ascii="Times New Roman" w:eastAsia="Calibri" w:hAnsi="Times New Roman" w:cs="Times New Roman"/>
              </w:rPr>
            </w:pPr>
            <w:r w:rsidRPr="00A54435">
              <w:rPr>
                <w:rFonts w:ascii="Times New Roman" w:eastAsia="Calibri" w:hAnsi="Times New Roman" w:cs="Times New Roman"/>
              </w:rPr>
              <w:t xml:space="preserve">разрабатывать алгоритмы и программы для решения простых практических задач с применением методов ИИ; </w:t>
            </w:r>
          </w:p>
          <w:p w:rsidR="00214D51" w:rsidRPr="00A54435" w:rsidRDefault="00214D51" w:rsidP="00214D51">
            <w:pPr>
              <w:rPr>
                <w:rFonts w:ascii="Times New Roman" w:eastAsia="Calibri" w:hAnsi="Times New Roman" w:cs="Times New Roman"/>
              </w:rPr>
            </w:pPr>
            <w:r w:rsidRPr="00A54435">
              <w:rPr>
                <w:rFonts w:ascii="Times New Roman" w:eastAsia="Calibri" w:hAnsi="Times New Roman" w:cs="Times New Roman"/>
              </w:rPr>
              <w:lastRenderedPageBreak/>
              <w:t xml:space="preserve">использовать инструментальные средства разработки ИИС; </w:t>
            </w:r>
          </w:p>
          <w:p w:rsidR="00214D51" w:rsidRPr="00A54435" w:rsidRDefault="00214D51" w:rsidP="00214D51">
            <w:pPr>
              <w:rPr>
                <w:rFonts w:ascii="Times New Roman" w:eastAsia="Calibri" w:hAnsi="Times New Roman" w:cs="Times New Roman"/>
              </w:rPr>
            </w:pPr>
            <w:r w:rsidRPr="005F71EF">
              <w:rPr>
                <w:rFonts w:ascii="Times New Roman" w:eastAsia="Calibri" w:hAnsi="Times New Roman" w:cs="Times New Roman"/>
                <w:b/>
              </w:rPr>
              <w:t>Владеть</w:t>
            </w:r>
            <w:r w:rsidRPr="00A54435">
              <w:rPr>
                <w:rFonts w:ascii="Times New Roman" w:eastAsia="Calibri" w:hAnsi="Times New Roman" w:cs="Times New Roman"/>
              </w:rPr>
              <w:t xml:space="preserve">: </w:t>
            </w:r>
          </w:p>
          <w:p w:rsidR="00214D51" w:rsidRPr="00A54435" w:rsidRDefault="00214D51" w:rsidP="00214D51">
            <w:pPr>
              <w:rPr>
                <w:rFonts w:ascii="Times New Roman" w:eastAsia="Calibri" w:hAnsi="Times New Roman" w:cs="Times New Roman"/>
              </w:rPr>
            </w:pPr>
            <w:r w:rsidRPr="00A54435">
              <w:rPr>
                <w:rFonts w:ascii="Times New Roman" w:eastAsia="Calibri" w:hAnsi="Times New Roman" w:cs="Times New Roman"/>
              </w:rPr>
              <w:t xml:space="preserve">навыками работы с современными ИИС; </w:t>
            </w:r>
          </w:p>
          <w:p w:rsidR="00214D51" w:rsidRPr="00A54435" w:rsidRDefault="00214D51" w:rsidP="00214D51">
            <w:pPr>
              <w:rPr>
                <w:rFonts w:ascii="Times New Roman" w:eastAsia="Calibri" w:hAnsi="Times New Roman" w:cs="Times New Roman"/>
              </w:rPr>
            </w:pPr>
            <w:r w:rsidRPr="00A54435">
              <w:rPr>
                <w:rFonts w:ascii="Times New Roman" w:eastAsia="Calibri" w:hAnsi="Times New Roman" w:cs="Times New Roman"/>
              </w:rPr>
              <w:t xml:space="preserve">базовыми навыками проектирования и разработки ИИС; одной или несколькими языками и средами разработки ИИС. </w:t>
            </w:r>
          </w:p>
        </w:tc>
      </w:tr>
      <w:tr w:rsidR="00214D51" w:rsidRPr="00214D51" w:rsidTr="00864A9F">
        <w:tc>
          <w:tcPr>
            <w:tcW w:w="425" w:type="dxa"/>
            <w:vMerge/>
          </w:tcPr>
          <w:p w:rsidR="00214D51" w:rsidRPr="00A54435" w:rsidRDefault="00214D51" w:rsidP="00214D51">
            <w:pPr>
              <w:rPr>
                <w:rFonts w:ascii="Times New Roman" w:eastAsia="Calibri" w:hAnsi="Times New Roman" w:cs="Times New Roman"/>
              </w:rPr>
            </w:pPr>
          </w:p>
        </w:tc>
        <w:tc>
          <w:tcPr>
            <w:tcW w:w="4395" w:type="dxa"/>
            <w:gridSpan w:val="2"/>
          </w:tcPr>
          <w:p w:rsidR="00214D51" w:rsidRPr="00A54435" w:rsidRDefault="00214D51" w:rsidP="00214D51">
            <w:pPr>
              <w:rPr>
                <w:rFonts w:ascii="Times New Roman" w:eastAsia="Calibri" w:hAnsi="Times New Roman" w:cs="Times New Roman"/>
              </w:rPr>
            </w:pPr>
          </w:p>
        </w:tc>
        <w:tc>
          <w:tcPr>
            <w:tcW w:w="2410" w:type="dxa"/>
          </w:tcPr>
          <w:p w:rsidR="00214D51" w:rsidRPr="00A54435" w:rsidRDefault="00214D51" w:rsidP="00214D51">
            <w:pPr>
              <w:rPr>
                <w:rFonts w:ascii="Times New Roman" w:eastAsia="Calibri" w:hAnsi="Times New Roman" w:cs="Times New Roman"/>
              </w:rPr>
            </w:pPr>
            <w:r w:rsidRPr="00A54435">
              <w:rPr>
                <w:rFonts w:ascii="Times New Roman" w:eastAsia="Calibri" w:hAnsi="Times New Roman" w:cs="Times New Roman"/>
              </w:rPr>
              <w:t>Базовый уровень</w:t>
            </w:r>
          </w:p>
          <w:p w:rsidR="00214D51" w:rsidRPr="00A54435" w:rsidRDefault="00214D51" w:rsidP="00214D51">
            <w:pPr>
              <w:rPr>
                <w:rFonts w:ascii="Times New Roman" w:eastAsia="Calibri" w:hAnsi="Times New Roman" w:cs="Times New Roman"/>
              </w:rPr>
            </w:pPr>
          </w:p>
          <w:p w:rsidR="00214D51" w:rsidRPr="00A54435" w:rsidRDefault="00214D51" w:rsidP="00214D51">
            <w:pPr>
              <w:rPr>
                <w:rFonts w:ascii="Times New Roman" w:eastAsia="Calibri" w:hAnsi="Times New Roman" w:cs="Times New Roman"/>
              </w:rPr>
            </w:pPr>
            <w:r w:rsidRPr="00A54435">
              <w:rPr>
                <w:rFonts w:ascii="Times New Roman" w:eastAsia="Calibri" w:hAnsi="Times New Roman" w:cs="Times New Roman"/>
              </w:rPr>
              <w:t>(Уверенно владеет навыками, способен, проявлять соответствующие навыки в ситуациях</w:t>
            </w:r>
            <w:r w:rsidR="005F71EF">
              <w:rPr>
                <w:rFonts w:ascii="Times New Roman" w:eastAsia="Calibri" w:hAnsi="Times New Roman" w:cs="Times New Roman"/>
              </w:rPr>
              <w:t xml:space="preserve"> с элементами неопределён</w:t>
            </w:r>
            <w:r w:rsidRPr="00A54435">
              <w:rPr>
                <w:rFonts w:ascii="Times New Roman" w:eastAsia="Calibri" w:hAnsi="Times New Roman" w:cs="Times New Roman"/>
              </w:rPr>
              <w:t>ности,      сложности.)</w:t>
            </w:r>
          </w:p>
        </w:tc>
        <w:tc>
          <w:tcPr>
            <w:tcW w:w="2693" w:type="dxa"/>
          </w:tcPr>
          <w:p w:rsidR="00214D51" w:rsidRPr="00A54435" w:rsidRDefault="00214D51" w:rsidP="00214D51">
            <w:pPr>
              <w:rPr>
                <w:rFonts w:ascii="Times New Roman" w:eastAsia="Calibri" w:hAnsi="Times New Roman" w:cs="Times New Roman"/>
              </w:rPr>
            </w:pPr>
            <w:r w:rsidRPr="005F71EF">
              <w:rPr>
                <w:rFonts w:ascii="Times New Roman" w:eastAsia="Calibri" w:hAnsi="Times New Roman" w:cs="Times New Roman"/>
                <w:b/>
              </w:rPr>
              <w:t>Знать</w:t>
            </w:r>
            <w:r w:rsidRPr="00A54435">
              <w:rPr>
                <w:rFonts w:ascii="Times New Roman" w:eastAsia="Calibri" w:hAnsi="Times New Roman" w:cs="Times New Roman"/>
              </w:rPr>
              <w:t xml:space="preserve"> основные понятия и принципы системного анализа и математического моделирования </w:t>
            </w:r>
          </w:p>
          <w:p w:rsidR="00214D51" w:rsidRPr="00A54435" w:rsidRDefault="00214D51" w:rsidP="00214D51">
            <w:pPr>
              <w:rPr>
                <w:rFonts w:ascii="Times New Roman" w:eastAsia="Calibri" w:hAnsi="Times New Roman" w:cs="Times New Roman"/>
              </w:rPr>
            </w:pPr>
            <w:r w:rsidRPr="005F71EF">
              <w:rPr>
                <w:rFonts w:ascii="Times New Roman" w:eastAsia="Calibri" w:hAnsi="Times New Roman" w:cs="Times New Roman"/>
                <w:b/>
              </w:rPr>
              <w:t>Уметь</w:t>
            </w:r>
            <w:r w:rsidRPr="00A54435">
              <w:rPr>
                <w:rFonts w:ascii="Times New Roman" w:eastAsia="Calibri" w:hAnsi="Times New Roman" w:cs="Times New Roman"/>
              </w:rPr>
              <w:t xml:space="preserve"> выбирать инструментарий для каждого этапа математического моделирования </w:t>
            </w:r>
          </w:p>
          <w:p w:rsidR="00214D51" w:rsidRPr="00A54435" w:rsidRDefault="00214D51" w:rsidP="005F71EF">
            <w:pPr>
              <w:rPr>
                <w:rFonts w:ascii="Times New Roman" w:eastAsia="Calibri" w:hAnsi="Times New Roman" w:cs="Times New Roman"/>
              </w:rPr>
            </w:pPr>
            <w:r w:rsidRPr="005F71EF">
              <w:rPr>
                <w:rFonts w:ascii="Times New Roman" w:eastAsia="Calibri" w:hAnsi="Times New Roman" w:cs="Times New Roman"/>
                <w:b/>
              </w:rPr>
              <w:t>Владеть</w:t>
            </w:r>
            <w:r w:rsidRPr="00A54435">
              <w:rPr>
                <w:rFonts w:ascii="Times New Roman" w:eastAsia="Calibri" w:hAnsi="Times New Roman" w:cs="Times New Roman"/>
              </w:rPr>
              <w:t xml:space="preserve"> навыками применения базового инструментария системного анализа и математического моделирования для решения теоретических задач </w:t>
            </w:r>
          </w:p>
        </w:tc>
      </w:tr>
      <w:tr w:rsidR="00214D51" w:rsidRPr="00214D51" w:rsidTr="00864A9F">
        <w:trPr>
          <w:trHeight w:val="557"/>
        </w:trPr>
        <w:tc>
          <w:tcPr>
            <w:tcW w:w="425" w:type="dxa"/>
            <w:vMerge/>
          </w:tcPr>
          <w:p w:rsidR="00214D51" w:rsidRPr="00A54435" w:rsidRDefault="00214D51" w:rsidP="00214D51">
            <w:pPr>
              <w:rPr>
                <w:rFonts w:ascii="Times New Roman" w:eastAsia="Calibri" w:hAnsi="Times New Roman" w:cs="Times New Roman"/>
              </w:rPr>
            </w:pPr>
          </w:p>
        </w:tc>
        <w:tc>
          <w:tcPr>
            <w:tcW w:w="4395" w:type="dxa"/>
            <w:gridSpan w:val="2"/>
          </w:tcPr>
          <w:p w:rsidR="00214D51" w:rsidRPr="00A54435" w:rsidRDefault="00214D51" w:rsidP="00214D51">
            <w:pPr>
              <w:rPr>
                <w:rFonts w:ascii="Times New Roman" w:eastAsia="Calibri" w:hAnsi="Times New Roman" w:cs="Times New Roman"/>
              </w:rPr>
            </w:pPr>
          </w:p>
        </w:tc>
        <w:tc>
          <w:tcPr>
            <w:tcW w:w="2410" w:type="dxa"/>
          </w:tcPr>
          <w:p w:rsidR="00214D51" w:rsidRPr="00A54435" w:rsidRDefault="00214D51" w:rsidP="00214D51">
            <w:pPr>
              <w:rPr>
                <w:rFonts w:ascii="Times New Roman" w:eastAsia="Calibri" w:hAnsi="Times New Roman" w:cs="Times New Roman"/>
              </w:rPr>
            </w:pPr>
            <w:r w:rsidRPr="00A54435">
              <w:rPr>
                <w:rFonts w:ascii="Times New Roman" w:eastAsia="Calibri" w:hAnsi="Times New Roman" w:cs="Times New Roman"/>
              </w:rPr>
              <w:t>Продвинутый</w:t>
            </w:r>
          </w:p>
          <w:p w:rsidR="00214D51" w:rsidRPr="00A54435" w:rsidRDefault="00214D51" w:rsidP="00214D51">
            <w:pPr>
              <w:rPr>
                <w:rFonts w:ascii="Times New Roman" w:eastAsia="Calibri" w:hAnsi="Times New Roman" w:cs="Times New Roman"/>
              </w:rPr>
            </w:pPr>
          </w:p>
          <w:p w:rsidR="00214D51" w:rsidRPr="00A54435" w:rsidRDefault="00214D51" w:rsidP="00214D51">
            <w:pPr>
              <w:rPr>
                <w:rFonts w:ascii="Times New Roman" w:eastAsia="Calibri" w:hAnsi="Times New Roman" w:cs="Times New Roman"/>
              </w:rPr>
            </w:pPr>
            <w:r w:rsidRPr="00A54435">
              <w:rPr>
                <w:rFonts w:ascii="Times New Roman" w:eastAsia="Calibri" w:hAnsi="Times New Roman" w:cs="Times New Roman"/>
              </w:rPr>
              <w:t>(Владеет сложными навыками, способен активно влиять на происходящее, проявлять соответствующие навыки в ситуациях повышенной сложности.)</w:t>
            </w:r>
          </w:p>
        </w:tc>
        <w:tc>
          <w:tcPr>
            <w:tcW w:w="2693" w:type="dxa"/>
          </w:tcPr>
          <w:p w:rsidR="00214D51" w:rsidRPr="00A54435" w:rsidRDefault="00214D51" w:rsidP="00214D51">
            <w:pPr>
              <w:rPr>
                <w:rFonts w:ascii="Times New Roman" w:eastAsia="Calibri" w:hAnsi="Times New Roman" w:cs="Times New Roman"/>
              </w:rPr>
            </w:pPr>
            <w:r w:rsidRPr="005F71EF">
              <w:rPr>
                <w:rFonts w:ascii="Times New Roman" w:eastAsia="Calibri" w:hAnsi="Times New Roman" w:cs="Times New Roman"/>
                <w:b/>
              </w:rPr>
              <w:t>Знать</w:t>
            </w:r>
            <w:r w:rsidRPr="00A54435">
              <w:rPr>
                <w:rFonts w:ascii="Times New Roman" w:eastAsia="Calibri" w:hAnsi="Times New Roman" w:cs="Times New Roman"/>
              </w:rPr>
              <w:t xml:space="preserve"> содержание и характерные черты всех этапов математического моделирования </w:t>
            </w:r>
          </w:p>
          <w:p w:rsidR="00214D51" w:rsidRPr="00A54435" w:rsidRDefault="00214D51" w:rsidP="00214D51">
            <w:pPr>
              <w:rPr>
                <w:rFonts w:ascii="Times New Roman" w:eastAsia="Calibri" w:hAnsi="Times New Roman" w:cs="Times New Roman"/>
              </w:rPr>
            </w:pPr>
            <w:r w:rsidRPr="005F71EF">
              <w:rPr>
                <w:rFonts w:ascii="Times New Roman" w:eastAsia="Calibri" w:hAnsi="Times New Roman" w:cs="Times New Roman"/>
                <w:b/>
              </w:rPr>
              <w:t>Уметь</w:t>
            </w:r>
            <w:r w:rsidRPr="00A54435">
              <w:rPr>
                <w:rFonts w:ascii="Times New Roman" w:eastAsia="Calibri" w:hAnsi="Times New Roman" w:cs="Times New Roman"/>
              </w:rPr>
              <w:t xml:space="preserve"> формулировать требования к разрабатываемым математическим моделям </w:t>
            </w:r>
          </w:p>
          <w:p w:rsidR="00214D51" w:rsidRPr="00A54435" w:rsidRDefault="00214D51" w:rsidP="005F71EF">
            <w:pPr>
              <w:rPr>
                <w:rFonts w:ascii="Times New Roman" w:eastAsia="Calibri" w:hAnsi="Times New Roman" w:cs="Times New Roman"/>
              </w:rPr>
            </w:pPr>
            <w:r w:rsidRPr="005F71EF">
              <w:rPr>
                <w:rFonts w:ascii="Times New Roman" w:eastAsia="Calibri" w:hAnsi="Times New Roman" w:cs="Times New Roman"/>
                <w:b/>
              </w:rPr>
              <w:t>Владеть</w:t>
            </w:r>
            <w:r w:rsidRPr="00A54435">
              <w:rPr>
                <w:rFonts w:ascii="Times New Roman" w:eastAsia="Calibri" w:hAnsi="Times New Roman" w:cs="Times New Roman"/>
              </w:rPr>
              <w:t xml:space="preserve"> навыками применения методов системного анализа и математического моделирования для решения стандартных проблем, возникающих в </w:t>
            </w:r>
            <w:r w:rsidRPr="00A54435">
              <w:rPr>
                <w:rFonts w:ascii="Times New Roman" w:eastAsia="Calibri" w:hAnsi="Times New Roman" w:cs="Times New Roman"/>
              </w:rPr>
              <w:lastRenderedPageBreak/>
              <w:t xml:space="preserve">сфере профессиональной деятельности </w:t>
            </w:r>
          </w:p>
        </w:tc>
      </w:tr>
      <w:tr w:rsidR="00214D51" w:rsidRPr="00214D51" w:rsidTr="00864A9F">
        <w:tc>
          <w:tcPr>
            <w:tcW w:w="425" w:type="dxa"/>
            <w:vMerge/>
          </w:tcPr>
          <w:p w:rsidR="00214D51" w:rsidRPr="00A54435" w:rsidRDefault="00214D51" w:rsidP="00214D51">
            <w:pPr>
              <w:rPr>
                <w:rFonts w:ascii="Times New Roman" w:eastAsia="Calibri" w:hAnsi="Times New Roman" w:cs="Times New Roman"/>
              </w:rPr>
            </w:pPr>
          </w:p>
        </w:tc>
        <w:tc>
          <w:tcPr>
            <w:tcW w:w="4395" w:type="dxa"/>
            <w:gridSpan w:val="2"/>
          </w:tcPr>
          <w:p w:rsidR="00214D51" w:rsidRPr="00A54435" w:rsidRDefault="00214D51" w:rsidP="00214D51">
            <w:pPr>
              <w:rPr>
                <w:rFonts w:ascii="Times New Roman" w:eastAsia="Calibri" w:hAnsi="Times New Roman" w:cs="Times New Roman"/>
              </w:rPr>
            </w:pPr>
          </w:p>
        </w:tc>
        <w:tc>
          <w:tcPr>
            <w:tcW w:w="2410" w:type="dxa"/>
          </w:tcPr>
          <w:p w:rsidR="00214D51" w:rsidRPr="00A54435" w:rsidRDefault="00214D51" w:rsidP="00214D51">
            <w:pPr>
              <w:rPr>
                <w:rFonts w:ascii="Times New Roman" w:eastAsia="Calibri" w:hAnsi="Times New Roman" w:cs="Times New Roman"/>
              </w:rPr>
            </w:pPr>
            <w:r w:rsidRPr="00A54435">
              <w:rPr>
                <w:rFonts w:ascii="Times New Roman" w:eastAsia="Calibri" w:hAnsi="Times New Roman" w:cs="Times New Roman"/>
              </w:rPr>
              <w:t>Профессиональный</w:t>
            </w:r>
          </w:p>
          <w:p w:rsidR="00214D51" w:rsidRPr="00A54435" w:rsidRDefault="00214D51" w:rsidP="00214D51">
            <w:pPr>
              <w:rPr>
                <w:rFonts w:ascii="Times New Roman" w:eastAsia="Calibri" w:hAnsi="Times New Roman" w:cs="Times New Roman"/>
              </w:rPr>
            </w:pPr>
          </w:p>
          <w:p w:rsidR="00214D51" w:rsidRPr="00A54435" w:rsidRDefault="00214D51" w:rsidP="00214D51">
            <w:pPr>
              <w:rPr>
                <w:rFonts w:ascii="Times New Roman" w:eastAsia="Calibri" w:hAnsi="Times New Roman" w:cs="Times New Roman"/>
              </w:rPr>
            </w:pPr>
            <w:r w:rsidRPr="00A54435">
              <w:rPr>
                <w:rFonts w:ascii="Times New Roman" w:eastAsia="Calibri" w:hAnsi="Times New Roman" w:cs="Times New Roman"/>
              </w:rPr>
              <w:t xml:space="preserve">(Владеет сложными навыками, создает новые решения для сложных проблем со многими </w:t>
            </w:r>
            <w:r w:rsidR="00864A9F" w:rsidRPr="00A54435">
              <w:rPr>
                <w:rFonts w:ascii="Times New Roman" w:eastAsia="Calibri" w:hAnsi="Times New Roman" w:cs="Times New Roman"/>
              </w:rPr>
              <w:t>взаимодействующими</w:t>
            </w:r>
            <w:r w:rsidRPr="00A54435">
              <w:rPr>
                <w:rFonts w:ascii="Times New Roman" w:eastAsia="Calibri" w:hAnsi="Times New Roman" w:cs="Times New Roman"/>
              </w:rPr>
              <w:t xml:space="preserve"> факторами, предлагает новые идеи и процессы, способен активно влиять на происходящее, проявлять соответствующие навыки </w:t>
            </w:r>
          </w:p>
          <w:p w:rsidR="00214D51" w:rsidRPr="00A54435" w:rsidRDefault="00214D51" w:rsidP="00214D51">
            <w:pPr>
              <w:rPr>
                <w:rFonts w:ascii="Times New Roman" w:eastAsia="Calibri" w:hAnsi="Times New Roman" w:cs="Times New Roman"/>
              </w:rPr>
            </w:pPr>
            <w:r w:rsidRPr="00A54435">
              <w:rPr>
                <w:rFonts w:ascii="Times New Roman" w:eastAsia="Calibri" w:hAnsi="Times New Roman" w:cs="Times New Roman"/>
              </w:rPr>
              <w:t>в ситуациях повышенной сложности.)</w:t>
            </w:r>
          </w:p>
        </w:tc>
        <w:tc>
          <w:tcPr>
            <w:tcW w:w="2693" w:type="dxa"/>
          </w:tcPr>
          <w:p w:rsidR="00214D51" w:rsidRPr="00A54435" w:rsidRDefault="00214D51" w:rsidP="00214D51">
            <w:pPr>
              <w:rPr>
                <w:rFonts w:ascii="Times New Roman" w:eastAsia="Calibri" w:hAnsi="Times New Roman" w:cs="Times New Roman"/>
              </w:rPr>
            </w:pPr>
            <w:r w:rsidRPr="005F71EF">
              <w:rPr>
                <w:rFonts w:ascii="Times New Roman" w:eastAsia="Calibri" w:hAnsi="Times New Roman" w:cs="Times New Roman"/>
                <w:b/>
              </w:rPr>
              <w:t>Знать</w:t>
            </w:r>
            <w:r w:rsidRPr="00A54435">
              <w:rPr>
                <w:rFonts w:ascii="Times New Roman" w:eastAsia="Calibri" w:hAnsi="Times New Roman" w:cs="Times New Roman"/>
              </w:rPr>
              <w:t xml:space="preserve"> методы системного анализа и математического моделирования в формализации решения прикладных задач </w:t>
            </w:r>
          </w:p>
          <w:p w:rsidR="00214D51" w:rsidRPr="00A54435" w:rsidRDefault="00214D51" w:rsidP="00214D51">
            <w:pPr>
              <w:rPr>
                <w:rFonts w:ascii="Times New Roman" w:eastAsia="Calibri" w:hAnsi="Times New Roman" w:cs="Times New Roman"/>
              </w:rPr>
            </w:pPr>
            <w:r w:rsidRPr="005F71EF">
              <w:rPr>
                <w:rFonts w:ascii="Times New Roman" w:eastAsia="Calibri" w:hAnsi="Times New Roman" w:cs="Times New Roman"/>
                <w:b/>
              </w:rPr>
              <w:t>Уметь</w:t>
            </w:r>
            <w:r w:rsidRPr="00A54435">
              <w:rPr>
                <w:rFonts w:ascii="Times New Roman" w:eastAsia="Calibri" w:hAnsi="Times New Roman" w:cs="Times New Roman"/>
              </w:rPr>
              <w:t xml:space="preserve"> использовать методы и принципы системного подхода и математического моделирования в формализации решения прикладных задач </w:t>
            </w:r>
          </w:p>
          <w:p w:rsidR="00214D51" w:rsidRPr="00A54435" w:rsidRDefault="00214D51" w:rsidP="005F71EF">
            <w:pPr>
              <w:rPr>
                <w:rFonts w:ascii="Times New Roman" w:eastAsia="Calibri" w:hAnsi="Times New Roman" w:cs="Times New Roman"/>
              </w:rPr>
            </w:pPr>
            <w:r w:rsidRPr="005F71EF">
              <w:rPr>
                <w:rFonts w:ascii="Times New Roman" w:eastAsia="Calibri" w:hAnsi="Times New Roman" w:cs="Times New Roman"/>
                <w:b/>
              </w:rPr>
              <w:t>Владеть</w:t>
            </w:r>
            <w:r w:rsidRPr="00A54435">
              <w:rPr>
                <w:rFonts w:ascii="Times New Roman" w:eastAsia="Calibri" w:hAnsi="Times New Roman" w:cs="Times New Roman"/>
              </w:rPr>
              <w:t xml:space="preserve"> навыками применения методов системного анализа и математического моделирования в формализации решения прикладных задач и для решения нестандартных проблем, возникающих в сфере профессиональной деятельности </w:t>
            </w:r>
          </w:p>
        </w:tc>
      </w:tr>
      <w:tr w:rsidR="00214D51" w:rsidRPr="00214D51" w:rsidTr="00864A9F">
        <w:trPr>
          <w:trHeight w:val="1695"/>
        </w:trPr>
        <w:tc>
          <w:tcPr>
            <w:tcW w:w="425" w:type="dxa"/>
          </w:tcPr>
          <w:p w:rsidR="00214D51" w:rsidRPr="00A54435" w:rsidRDefault="00214D51" w:rsidP="00214D51">
            <w:pPr>
              <w:rPr>
                <w:rFonts w:ascii="Times New Roman" w:eastAsia="Calibri" w:hAnsi="Times New Roman" w:cs="Times New Roman"/>
              </w:rPr>
            </w:pPr>
            <w:r w:rsidRPr="00A54435">
              <w:rPr>
                <w:rFonts w:ascii="Times New Roman" w:eastAsia="Calibri" w:hAnsi="Times New Roman" w:cs="Times New Roman"/>
              </w:rPr>
              <w:t>5.</w:t>
            </w:r>
          </w:p>
        </w:tc>
        <w:tc>
          <w:tcPr>
            <w:tcW w:w="4395" w:type="dxa"/>
            <w:gridSpan w:val="2"/>
          </w:tcPr>
          <w:p w:rsidR="00214D51" w:rsidRPr="005F71EF" w:rsidRDefault="00214D51" w:rsidP="00214D51">
            <w:pPr>
              <w:rPr>
                <w:rFonts w:ascii="Times New Roman" w:eastAsia="Calibri" w:hAnsi="Times New Roman" w:cs="Times New Roman"/>
                <w:b/>
              </w:rPr>
            </w:pPr>
            <w:r w:rsidRPr="005F71EF">
              <w:rPr>
                <w:rFonts w:ascii="Times New Roman" w:eastAsia="Calibri" w:hAnsi="Times New Roman" w:cs="Times New Roman"/>
                <w:b/>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5103" w:type="dxa"/>
            <w:gridSpan w:val="2"/>
          </w:tcPr>
          <w:p w:rsidR="00214D51" w:rsidRPr="00A54435" w:rsidRDefault="00214D51" w:rsidP="00214D51">
            <w:pPr>
              <w:rPr>
                <w:rFonts w:ascii="Times New Roman" w:eastAsia="Calibri" w:hAnsi="Times New Roman" w:cs="Times New Roman"/>
              </w:rPr>
            </w:pPr>
            <w:r w:rsidRPr="00A54435">
              <w:rPr>
                <w:rFonts w:ascii="Times New Roman" w:eastAsia="Calibri" w:hAnsi="Times New Roman" w:cs="Times New Roman"/>
              </w:rPr>
              <w:t>Способен работать с информацией: находить, оценивать и использовать информацию из различных источников, необходимую для решения научных и профессиональных задач (в том числе на основе системного подхода)</w:t>
            </w:r>
          </w:p>
          <w:p w:rsidR="00214D51" w:rsidRPr="00A54435" w:rsidRDefault="00214D51" w:rsidP="00214D51">
            <w:pPr>
              <w:rPr>
                <w:rFonts w:ascii="Times New Roman" w:eastAsia="Calibri" w:hAnsi="Times New Roman" w:cs="Times New Roman"/>
              </w:rPr>
            </w:pPr>
            <w:r w:rsidRPr="00A54435">
              <w:rPr>
                <w:rFonts w:ascii="Times New Roman" w:eastAsia="Calibri" w:hAnsi="Times New Roman" w:cs="Times New Roman"/>
              </w:rPr>
              <w:t>Способен обработать результаты экспериментальных исследований с применением современных информационных технологий и технических средств</w:t>
            </w:r>
          </w:p>
        </w:tc>
      </w:tr>
      <w:tr w:rsidR="00214D51" w:rsidRPr="00214D51" w:rsidTr="00864A9F">
        <w:tc>
          <w:tcPr>
            <w:tcW w:w="425" w:type="dxa"/>
          </w:tcPr>
          <w:p w:rsidR="00214D51" w:rsidRPr="00A54435" w:rsidRDefault="00214D51" w:rsidP="00214D51">
            <w:pPr>
              <w:rPr>
                <w:rFonts w:ascii="Times New Roman" w:eastAsia="Calibri" w:hAnsi="Times New Roman" w:cs="Times New Roman"/>
              </w:rPr>
            </w:pPr>
            <w:r w:rsidRPr="00A54435">
              <w:rPr>
                <w:rFonts w:ascii="Times New Roman" w:eastAsia="Calibri" w:hAnsi="Times New Roman" w:cs="Times New Roman"/>
              </w:rPr>
              <w:t>6.</w:t>
            </w:r>
          </w:p>
        </w:tc>
        <w:tc>
          <w:tcPr>
            <w:tcW w:w="4395" w:type="dxa"/>
            <w:gridSpan w:val="2"/>
          </w:tcPr>
          <w:p w:rsidR="00214D51" w:rsidRPr="005F71EF" w:rsidRDefault="00214D51" w:rsidP="005F71EF">
            <w:pPr>
              <w:rPr>
                <w:rFonts w:ascii="Times New Roman" w:eastAsia="Calibri" w:hAnsi="Times New Roman" w:cs="Times New Roman"/>
                <w:b/>
              </w:rPr>
            </w:pPr>
            <w:r w:rsidRPr="005F71EF">
              <w:rPr>
                <w:rFonts w:ascii="Times New Roman" w:eastAsia="Calibri" w:hAnsi="Times New Roman" w:cs="Times New Roman"/>
                <w:b/>
              </w:rPr>
              <w:t>Средства и технологии оценки</w:t>
            </w:r>
          </w:p>
        </w:tc>
        <w:tc>
          <w:tcPr>
            <w:tcW w:w="5103" w:type="dxa"/>
            <w:gridSpan w:val="2"/>
          </w:tcPr>
          <w:p w:rsidR="00214D51" w:rsidRPr="00A54435" w:rsidRDefault="00214D51" w:rsidP="00214D51">
            <w:pPr>
              <w:rPr>
                <w:rFonts w:ascii="Times New Roman" w:eastAsia="Calibri" w:hAnsi="Times New Roman" w:cs="Times New Roman"/>
              </w:rPr>
            </w:pPr>
            <w:r w:rsidRPr="00A54435">
              <w:rPr>
                <w:rFonts w:ascii="Times New Roman" w:eastAsia="Calibri" w:hAnsi="Times New Roman" w:cs="Times New Roman"/>
              </w:rPr>
              <w:t>Текущий контроль в форме тестов</w:t>
            </w:r>
          </w:p>
        </w:tc>
      </w:tr>
    </w:tbl>
    <w:p w:rsidR="00214D51" w:rsidRPr="00214D51" w:rsidRDefault="00214D51" w:rsidP="00214D51"/>
    <w:p w:rsidR="00214D51" w:rsidRPr="00214D51" w:rsidRDefault="00214D51" w:rsidP="00214D51">
      <w:r w:rsidRPr="00214D51">
        <w:t xml:space="preserve">                                                                                                                          </w:t>
      </w:r>
    </w:p>
    <w:permEnd w:id="13654531"/>
    <w:p w:rsidR="00214D51" w:rsidRPr="00214D51" w:rsidRDefault="00214D51" w:rsidP="00214D51">
      <w:pPr>
        <w:rPr>
          <w:b/>
        </w:rPr>
      </w:pPr>
    </w:p>
    <w:p w:rsidR="00214D51" w:rsidRPr="00214D51" w:rsidRDefault="00214D51" w:rsidP="00214D51">
      <w:pPr>
        <w:rPr>
          <w:b/>
        </w:rPr>
      </w:pPr>
      <w:r w:rsidRPr="00214D51">
        <w:rPr>
          <w:b/>
        </w:rPr>
        <w:br w:type="page"/>
      </w:r>
    </w:p>
    <w:p w:rsidR="005F71EF" w:rsidRPr="005F71EF" w:rsidRDefault="005F71EF" w:rsidP="005F71EF">
      <w:pPr>
        <w:spacing w:after="0" w:line="240" w:lineRule="auto"/>
        <w:jc w:val="both"/>
        <w:rPr>
          <w:rFonts w:ascii="Times New Roman" w:hAnsi="Times New Roman" w:cs="Times New Roman"/>
          <w:b/>
          <w:sz w:val="28"/>
          <w:szCs w:val="28"/>
        </w:rPr>
      </w:pPr>
      <w:r w:rsidRPr="005F71EF">
        <w:rPr>
          <w:rFonts w:ascii="Times New Roman" w:hAnsi="Times New Roman" w:cs="Times New Roman"/>
          <w:b/>
          <w:sz w:val="28"/>
          <w:szCs w:val="28"/>
          <w:lang w:val="en-US"/>
        </w:rPr>
        <w:lastRenderedPageBreak/>
        <w:t>I</w:t>
      </w:r>
      <w:r w:rsidR="00214D51" w:rsidRPr="005F71EF">
        <w:rPr>
          <w:rFonts w:ascii="Times New Roman" w:hAnsi="Times New Roman" w:cs="Times New Roman"/>
          <w:b/>
          <w:sz w:val="28"/>
          <w:szCs w:val="28"/>
          <w:lang w:val="en-US"/>
        </w:rPr>
        <w:t>V</w:t>
      </w:r>
      <w:r w:rsidR="00214D51" w:rsidRPr="005F71EF">
        <w:rPr>
          <w:rFonts w:ascii="Times New Roman" w:hAnsi="Times New Roman" w:cs="Times New Roman"/>
          <w:b/>
          <w:sz w:val="28"/>
          <w:szCs w:val="28"/>
        </w:rPr>
        <w:t>.Иная информация о качестве и востребованности образовательной программы</w:t>
      </w:r>
    </w:p>
    <w:p w:rsidR="00214D51" w:rsidRDefault="005F71EF" w:rsidP="005F71EF">
      <w:pPr>
        <w:spacing w:after="0" w:line="240" w:lineRule="auto"/>
        <w:jc w:val="both"/>
        <w:rPr>
          <w:rFonts w:ascii="Times New Roman" w:hAnsi="Times New Roman" w:cs="Times New Roman"/>
          <w:sz w:val="28"/>
          <w:szCs w:val="28"/>
        </w:rPr>
      </w:pPr>
      <w:r w:rsidRPr="005F71EF">
        <w:rPr>
          <w:rFonts w:ascii="Times New Roman" w:hAnsi="Times New Roman" w:cs="Times New Roman"/>
          <w:sz w:val="28"/>
          <w:szCs w:val="28"/>
        </w:rPr>
        <w:t>Нет в наличии</w:t>
      </w:r>
    </w:p>
    <w:p w:rsidR="005F71EF" w:rsidRPr="005F71EF" w:rsidRDefault="005F71EF" w:rsidP="005F71EF">
      <w:pPr>
        <w:spacing w:after="0" w:line="240" w:lineRule="auto"/>
        <w:jc w:val="both"/>
        <w:rPr>
          <w:rFonts w:ascii="Times New Roman" w:hAnsi="Times New Roman" w:cs="Times New Roman"/>
          <w:sz w:val="28"/>
          <w:szCs w:val="28"/>
        </w:rPr>
      </w:pPr>
    </w:p>
    <w:p w:rsidR="00214D51" w:rsidRDefault="00214D51" w:rsidP="005F71EF">
      <w:pPr>
        <w:rPr>
          <w:rFonts w:ascii="Times New Roman" w:hAnsi="Times New Roman" w:cs="Times New Roman"/>
          <w:sz w:val="28"/>
          <w:szCs w:val="28"/>
        </w:rPr>
      </w:pPr>
      <w:r w:rsidRPr="005F71EF">
        <w:rPr>
          <w:rFonts w:ascii="Times New Roman" w:hAnsi="Times New Roman" w:cs="Times New Roman"/>
          <w:b/>
          <w:sz w:val="28"/>
          <w:szCs w:val="28"/>
          <w:lang w:val="en-US"/>
        </w:rPr>
        <w:t>V</w:t>
      </w:r>
      <w:r w:rsidRPr="005F71EF">
        <w:rPr>
          <w:rFonts w:ascii="Times New Roman" w:hAnsi="Times New Roman" w:cs="Times New Roman"/>
          <w:b/>
          <w:sz w:val="28"/>
          <w:szCs w:val="28"/>
        </w:rPr>
        <w:t>.Рекомендаций к программе от работодателей</w:t>
      </w:r>
      <w:r w:rsidRPr="005F71EF">
        <w:rPr>
          <w:rFonts w:ascii="Times New Roman" w:hAnsi="Times New Roman" w:cs="Times New Roman"/>
          <w:sz w:val="28"/>
          <w:szCs w:val="28"/>
        </w:rPr>
        <w:t xml:space="preserve">: </w:t>
      </w:r>
      <w:permStart w:id="1817730210" w:edGrp="everyone"/>
    </w:p>
    <w:p w:rsidR="00214D51" w:rsidRPr="005F71EF" w:rsidRDefault="005F71EF" w:rsidP="00214D51">
      <w:pPr>
        <w:rPr>
          <w:rFonts w:ascii="Times New Roman" w:hAnsi="Times New Roman" w:cs="Times New Roman"/>
          <w:sz w:val="28"/>
          <w:szCs w:val="28"/>
        </w:rPr>
      </w:pPr>
      <w:r>
        <w:rPr>
          <w:rFonts w:ascii="Times New Roman" w:hAnsi="Times New Roman" w:cs="Times New Roman"/>
          <w:sz w:val="28"/>
          <w:szCs w:val="28"/>
        </w:rPr>
        <w:t>Отзыв-рекомендация</w:t>
      </w:r>
      <w:permEnd w:id="1817730210"/>
    </w:p>
    <w:p w:rsidR="00214D51" w:rsidRDefault="00214D51" w:rsidP="00214D51">
      <w:pPr>
        <w:rPr>
          <w:rFonts w:ascii="Times New Roman" w:hAnsi="Times New Roman" w:cs="Times New Roman"/>
          <w:b/>
          <w:sz w:val="28"/>
          <w:szCs w:val="28"/>
        </w:rPr>
      </w:pPr>
      <w:r w:rsidRPr="005F71EF">
        <w:rPr>
          <w:rFonts w:ascii="Times New Roman" w:hAnsi="Times New Roman" w:cs="Times New Roman"/>
          <w:b/>
          <w:sz w:val="28"/>
          <w:szCs w:val="28"/>
          <w:lang w:val="en-US"/>
        </w:rPr>
        <w:t>VI</w:t>
      </w:r>
      <w:r w:rsidRPr="005F71EF">
        <w:rPr>
          <w:rFonts w:ascii="Times New Roman" w:hAnsi="Times New Roman" w:cs="Times New Roman"/>
          <w:b/>
          <w:sz w:val="28"/>
          <w:szCs w:val="28"/>
        </w:rPr>
        <w:t>.Указание на возможные сценарии профессиональной траектории граждан</w:t>
      </w:r>
      <w:permStart w:id="1062745186" w:edGrp="everyone"/>
    </w:p>
    <w:p w:rsidR="005F71EF" w:rsidRPr="00484D63" w:rsidRDefault="005F71EF" w:rsidP="005F71EF">
      <w:pPr>
        <w:spacing w:after="0" w:line="240" w:lineRule="auto"/>
        <w:jc w:val="center"/>
        <w:rPr>
          <w:rFonts w:ascii="Times New Roman" w:eastAsia="Times New Roman" w:hAnsi="Times New Roman"/>
          <w:b/>
          <w:lang w:eastAsia="ru-RU"/>
        </w:rPr>
      </w:pPr>
      <w:r w:rsidRPr="00484D63">
        <w:rPr>
          <w:rFonts w:ascii="Times New Roman" w:eastAsia="Times New Roman" w:hAnsi="Times New Roman"/>
          <w:b/>
          <w:lang w:eastAsia="ru-RU"/>
        </w:rPr>
        <w:t>Сценарии профессиональной траектории граждан</w:t>
      </w:r>
    </w:p>
    <w:p w:rsidR="003E6F98" w:rsidRPr="003E6F98" w:rsidRDefault="003E6F98" w:rsidP="003E6F98">
      <w:pPr>
        <w:shd w:val="clear" w:color="auto" w:fill="FFFFFF"/>
        <w:spacing w:after="0" w:line="240" w:lineRule="auto"/>
        <w:jc w:val="center"/>
        <w:rPr>
          <w:rFonts w:ascii="Times New Roman" w:eastAsia="Calibri" w:hAnsi="Times New Roman" w:cs="Times New Roman"/>
          <w:b/>
          <w:i/>
          <w:sz w:val="28"/>
          <w:szCs w:val="28"/>
        </w:rPr>
      </w:pPr>
      <w:r>
        <w:rPr>
          <w:rFonts w:ascii="Times New Roman" w:eastAsia="Times New Roman" w:hAnsi="Times New Roman"/>
          <w:b/>
          <w:lang w:eastAsia="ru-RU"/>
        </w:rPr>
        <w:t xml:space="preserve">Программа </w:t>
      </w:r>
      <w:r w:rsidRPr="003E6F98">
        <w:rPr>
          <w:rFonts w:ascii="Times New Roman" w:eastAsia="Calibri" w:hAnsi="Times New Roman" w:cs="Times New Roman"/>
          <w:b/>
          <w:i/>
          <w:sz w:val="24"/>
          <w:szCs w:val="28"/>
        </w:rPr>
        <w:t>«</w:t>
      </w:r>
      <w:r w:rsidRPr="003E6F98">
        <w:rPr>
          <w:rFonts w:ascii="Times New Roman" w:eastAsia="Times New Roman" w:hAnsi="Times New Roman"/>
          <w:b/>
          <w:lang w:eastAsia="ru-RU"/>
        </w:rPr>
        <w:t>Интеллектуальные информационные системы»</w:t>
      </w:r>
    </w:p>
    <w:p w:rsidR="005F71EF" w:rsidRPr="00484D63" w:rsidRDefault="005F71EF" w:rsidP="005F71EF">
      <w:pPr>
        <w:spacing w:after="0" w:line="240" w:lineRule="auto"/>
        <w:jc w:val="center"/>
        <w:rPr>
          <w:rFonts w:ascii="Times New Roman" w:eastAsia="Times New Roman" w:hAnsi="Times New Roman"/>
          <w:b/>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2"/>
        <w:gridCol w:w="4673"/>
      </w:tblGrid>
      <w:tr w:rsidR="005F71EF" w:rsidRPr="00484D63" w:rsidTr="003E6F98">
        <w:tc>
          <w:tcPr>
            <w:tcW w:w="9345" w:type="dxa"/>
            <w:gridSpan w:val="2"/>
            <w:tcBorders>
              <w:top w:val="single" w:sz="4" w:space="0" w:color="auto"/>
              <w:left w:val="single" w:sz="4" w:space="0" w:color="auto"/>
              <w:bottom w:val="single" w:sz="4" w:space="0" w:color="auto"/>
              <w:right w:val="single" w:sz="4" w:space="0" w:color="auto"/>
            </w:tcBorders>
            <w:hideMark/>
          </w:tcPr>
          <w:p w:rsidR="005F71EF" w:rsidRPr="00484D63" w:rsidRDefault="005F71EF" w:rsidP="005147AB">
            <w:pPr>
              <w:spacing w:after="0" w:line="240" w:lineRule="auto"/>
              <w:jc w:val="center"/>
              <w:rPr>
                <w:rFonts w:ascii="Times New Roman" w:eastAsia="Times New Roman" w:hAnsi="Times New Roman"/>
                <w:b/>
                <w:sz w:val="20"/>
                <w:szCs w:val="20"/>
                <w:lang w:eastAsia="ru-RU"/>
              </w:rPr>
            </w:pPr>
            <w:r w:rsidRPr="00484D63">
              <w:rPr>
                <w:rFonts w:ascii="Times New Roman" w:eastAsia="Times New Roman" w:hAnsi="Times New Roman"/>
                <w:b/>
                <w:sz w:val="20"/>
                <w:szCs w:val="20"/>
                <w:lang w:eastAsia="ru-RU"/>
              </w:rPr>
              <w:t>Цели получения персонального цифрового сертификата</w:t>
            </w:r>
          </w:p>
        </w:tc>
      </w:tr>
      <w:tr w:rsidR="005F71EF" w:rsidRPr="00484D63" w:rsidTr="003E6F98">
        <w:tc>
          <w:tcPr>
            <w:tcW w:w="4672" w:type="dxa"/>
            <w:tcBorders>
              <w:top w:val="single" w:sz="4" w:space="0" w:color="auto"/>
              <w:left w:val="single" w:sz="4" w:space="0" w:color="auto"/>
              <w:bottom w:val="single" w:sz="4" w:space="0" w:color="auto"/>
              <w:right w:val="single" w:sz="4" w:space="0" w:color="auto"/>
            </w:tcBorders>
            <w:hideMark/>
          </w:tcPr>
          <w:p w:rsidR="005F71EF" w:rsidRPr="00484D63" w:rsidRDefault="005F71EF" w:rsidP="005147AB">
            <w:pPr>
              <w:spacing w:after="0" w:line="240" w:lineRule="auto"/>
              <w:jc w:val="center"/>
              <w:rPr>
                <w:rFonts w:ascii="Times New Roman" w:eastAsia="Times New Roman" w:hAnsi="Times New Roman"/>
                <w:b/>
                <w:sz w:val="20"/>
                <w:szCs w:val="20"/>
                <w:lang w:eastAsia="ru-RU"/>
              </w:rPr>
            </w:pPr>
            <w:r w:rsidRPr="00484D63">
              <w:rPr>
                <w:rFonts w:ascii="Times New Roman" w:eastAsia="Times New Roman" w:hAnsi="Times New Roman"/>
                <w:b/>
                <w:sz w:val="20"/>
                <w:szCs w:val="20"/>
                <w:lang w:eastAsia="ru-RU"/>
              </w:rPr>
              <w:t>текущий статус</w:t>
            </w:r>
          </w:p>
        </w:tc>
        <w:tc>
          <w:tcPr>
            <w:tcW w:w="4673" w:type="dxa"/>
            <w:tcBorders>
              <w:top w:val="single" w:sz="4" w:space="0" w:color="auto"/>
              <w:left w:val="single" w:sz="4" w:space="0" w:color="auto"/>
              <w:bottom w:val="single" w:sz="4" w:space="0" w:color="auto"/>
              <w:right w:val="single" w:sz="4" w:space="0" w:color="auto"/>
            </w:tcBorders>
            <w:hideMark/>
          </w:tcPr>
          <w:p w:rsidR="005F71EF" w:rsidRPr="00484D63" w:rsidRDefault="005F71EF" w:rsidP="005147AB">
            <w:pPr>
              <w:spacing w:after="0" w:line="240" w:lineRule="auto"/>
              <w:jc w:val="center"/>
              <w:rPr>
                <w:rFonts w:ascii="Times New Roman" w:eastAsia="Times New Roman" w:hAnsi="Times New Roman"/>
                <w:b/>
                <w:sz w:val="20"/>
                <w:szCs w:val="20"/>
                <w:lang w:eastAsia="ru-RU"/>
              </w:rPr>
            </w:pPr>
            <w:r w:rsidRPr="00484D63">
              <w:rPr>
                <w:rFonts w:ascii="Times New Roman" w:eastAsia="Times New Roman" w:hAnsi="Times New Roman"/>
                <w:b/>
                <w:sz w:val="20"/>
                <w:szCs w:val="20"/>
                <w:lang w:eastAsia="ru-RU"/>
              </w:rPr>
              <w:t>цель</w:t>
            </w:r>
          </w:p>
        </w:tc>
      </w:tr>
      <w:tr w:rsidR="005F71EF" w:rsidRPr="00484D63" w:rsidTr="003E6F98">
        <w:tc>
          <w:tcPr>
            <w:tcW w:w="9345" w:type="dxa"/>
            <w:gridSpan w:val="2"/>
            <w:tcBorders>
              <w:top w:val="single" w:sz="4" w:space="0" w:color="auto"/>
              <w:left w:val="single" w:sz="4" w:space="0" w:color="auto"/>
              <w:bottom w:val="single" w:sz="4" w:space="0" w:color="auto"/>
              <w:right w:val="single" w:sz="4" w:space="0" w:color="auto"/>
            </w:tcBorders>
            <w:hideMark/>
          </w:tcPr>
          <w:p w:rsidR="005F71EF" w:rsidRPr="00484D63" w:rsidRDefault="005F71EF" w:rsidP="005147AB">
            <w:pPr>
              <w:spacing w:after="0" w:line="240" w:lineRule="auto"/>
              <w:jc w:val="center"/>
              <w:rPr>
                <w:rFonts w:ascii="Times New Roman" w:eastAsia="Times New Roman" w:hAnsi="Times New Roman"/>
                <w:b/>
                <w:sz w:val="20"/>
                <w:szCs w:val="20"/>
                <w:lang w:eastAsia="ru-RU"/>
              </w:rPr>
            </w:pPr>
            <w:r w:rsidRPr="00484D63">
              <w:rPr>
                <w:rFonts w:ascii="Times New Roman" w:eastAsia="Times New Roman" w:hAnsi="Times New Roman"/>
                <w:b/>
                <w:sz w:val="20"/>
                <w:szCs w:val="20"/>
                <w:lang w:eastAsia="ru-RU"/>
              </w:rPr>
              <w:t>Трудоустройство</w:t>
            </w:r>
          </w:p>
        </w:tc>
      </w:tr>
      <w:tr w:rsidR="005F71EF" w:rsidRPr="00484D63" w:rsidTr="003E6F98">
        <w:tc>
          <w:tcPr>
            <w:tcW w:w="4672" w:type="dxa"/>
            <w:tcBorders>
              <w:top w:val="single" w:sz="4" w:space="0" w:color="auto"/>
              <w:left w:val="single" w:sz="4" w:space="0" w:color="auto"/>
              <w:bottom w:val="single" w:sz="4" w:space="0" w:color="auto"/>
              <w:right w:val="single" w:sz="4" w:space="0" w:color="auto"/>
            </w:tcBorders>
            <w:hideMark/>
          </w:tcPr>
          <w:p w:rsidR="005F71EF" w:rsidRPr="00484D63" w:rsidRDefault="005F71EF" w:rsidP="005147AB">
            <w:pPr>
              <w:spacing w:after="0" w:line="240" w:lineRule="auto"/>
              <w:rPr>
                <w:rFonts w:ascii="Times New Roman" w:eastAsia="Times New Roman" w:hAnsi="Times New Roman"/>
                <w:sz w:val="20"/>
                <w:szCs w:val="20"/>
                <w:lang w:eastAsia="ru-RU"/>
              </w:rPr>
            </w:pPr>
            <w:r w:rsidRPr="00484D63">
              <w:rPr>
                <w:rFonts w:ascii="Times New Roman" w:eastAsia="Times New Roman" w:hAnsi="Times New Roman"/>
                <w:sz w:val="20"/>
                <w:szCs w:val="20"/>
                <w:lang w:eastAsia="ru-RU"/>
              </w:rPr>
              <w:t xml:space="preserve">состоящий на учете в Центре занятости </w:t>
            </w:r>
          </w:p>
        </w:tc>
        <w:tc>
          <w:tcPr>
            <w:tcW w:w="4673" w:type="dxa"/>
            <w:vMerge w:val="restart"/>
            <w:tcBorders>
              <w:top w:val="single" w:sz="4" w:space="0" w:color="auto"/>
              <w:left w:val="single" w:sz="4" w:space="0" w:color="auto"/>
              <w:bottom w:val="single" w:sz="4" w:space="0" w:color="auto"/>
              <w:right w:val="single" w:sz="4" w:space="0" w:color="auto"/>
            </w:tcBorders>
            <w:hideMark/>
          </w:tcPr>
          <w:p w:rsidR="005F71EF" w:rsidRPr="00484D63" w:rsidRDefault="005F71EF" w:rsidP="005147AB">
            <w:pPr>
              <w:spacing w:after="0" w:line="240" w:lineRule="auto"/>
              <w:rPr>
                <w:rFonts w:ascii="Times New Roman" w:eastAsia="Times New Roman" w:hAnsi="Times New Roman"/>
                <w:sz w:val="20"/>
                <w:szCs w:val="20"/>
                <w:lang w:eastAsia="ru-RU"/>
              </w:rPr>
            </w:pPr>
            <w:r w:rsidRPr="00484D63">
              <w:rPr>
                <w:rFonts w:ascii="Times New Roman" w:eastAsia="Times New Roman" w:hAnsi="Times New Roman"/>
                <w:sz w:val="20"/>
                <w:szCs w:val="20"/>
                <w:lang w:eastAsia="ru-RU"/>
              </w:rPr>
              <w:t xml:space="preserve">трудоустроенный, </w:t>
            </w:r>
            <w:proofErr w:type="spellStart"/>
            <w:r w:rsidRPr="00484D63">
              <w:rPr>
                <w:rFonts w:ascii="Times New Roman" w:eastAsia="Times New Roman" w:hAnsi="Times New Roman"/>
                <w:sz w:val="20"/>
                <w:szCs w:val="20"/>
                <w:lang w:eastAsia="ru-RU"/>
              </w:rPr>
              <w:t>самозанятый</w:t>
            </w:r>
            <w:proofErr w:type="spellEnd"/>
            <w:r w:rsidRPr="00484D63">
              <w:rPr>
                <w:rFonts w:ascii="Times New Roman" w:eastAsia="Times New Roman" w:hAnsi="Times New Roman"/>
                <w:sz w:val="20"/>
                <w:szCs w:val="20"/>
                <w:lang w:eastAsia="ru-RU"/>
              </w:rPr>
              <w:t xml:space="preserve"> (</w:t>
            </w:r>
            <w:proofErr w:type="spellStart"/>
            <w:r w:rsidRPr="00484D63">
              <w:rPr>
                <w:rFonts w:ascii="Times New Roman" w:eastAsia="Times New Roman" w:hAnsi="Times New Roman"/>
                <w:sz w:val="20"/>
                <w:szCs w:val="20"/>
                <w:lang w:eastAsia="ru-RU"/>
              </w:rPr>
              <w:t>фриланс</w:t>
            </w:r>
            <w:proofErr w:type="spellEnd"/>
            <w:r w:rsidRPr="00484D63">
              <w:rPr>
                <w:rFonts w:ascii="Times New Roman" w:eastAsia="Times New Roman" w:hAnsi="Times New Roman"/>
                <w:sz w:val="20"/>
                <w:szCs w:val="20"/>
                <w:lang w:eastAsia="ru-RU"/>
              </w:rPr>
              <w:t>), ИП/бизнесмен безработный</w:t>
            </w:r>
          </w:p>
        </w:tc>
      </w:tr>
      <w:tr w:rsidR="005F71EF" w:rsidRPr="00484D63" w:rsidTr="003E6F98">
        <w:tc>
          <w:tcPr>
            <w:tcW w:w="4672" w:type="dxa"/>
            <w:tcBorders>
              <w:top w:val="single" w:sz="4" w:space="0" w:color="auto"/>
              <w:left w:val="single" w:sz="4" w:space="0" w:color="auto"/>
              <w:bottom w:val="single" w:sz="4" w:space="0" w:color="auto"/>
              <w:right w:val="single" w:sz="4" w:space="0" w:color="auto"/>
            </w:tcBorders>
            <w:hideMark/>
          </w:tcPr>
          <w:p w:rsidR="005F71EF" w:rsidRPr="00484D63" w:rsidRDefault="005F71EF" w:rsidP="005147AB">
            <w:pPr>
              <w:spacing w:after="0" w:line="240" w:lineRule="auto"/>
              <w:rPr>
                <w:rFonts w:ascii="Times New Roman" w:eastAsia="Times New Roman" w:hAnsi="Times New Roman"/>
                <w:sz w:val="20"/>
                <w:szCs w:val="20"/>
                <w:lang w:eastAsia="ru-RU"/>
              </w:rPr>
            </w:pPr>
            <w:r w:rsidRPr="00484D63">
              <w:rPr>
                <w:rFonts w:ascii="Times New Roman" w:eastAsia="Times New Roman" w:hAnsi="Times New Roman"/>
                <w:sz w:val="20"/>
                <w:szCs w:val="20"/>
                <w:lang w:eastAsia="ru-RU"/>
              </w:rPr>
              <w:t>безработный по состоянию здоровья</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F71EF" w:rsidRPr="00484D63" w:rsidRDefault="005F71EF" w:rsidP="005147AB">
            <w:pPr>
              <w:spacing w:after="0" w:line="240" w:lineRule="auto"/>
              <w:rPr>
                <w:rFonts w:ascii="Times New Roman" w:eastAsia="Times New Roman" w:hAnsi="Times New Roman"/>
                <w:sz w:val="20"/>
                <w:szCs w:val="20"/>
                <w:lang w:eastAsia="ru-RU"/>
              </w:rPr>
            </w:pPr>
          </w:p>
        </w:tc>
      </w:tr>
      <w:tr w:rsidR="005F71EF" w:rsidRPr="00484D63" w:rsidTr="003E6F98">
        <w:tc>
          <w:tcPr>
            <w:tcW w:w="9345" w:type="dxa"/>
            <w:gridSpan w:val="2"/>
            <w:tcBorders>
              <w:top w:val="single" w:sz="4" w:space="0" w:color="auto"/>
              <w:left w:val="single" w:sz="4" w:space="0" w:color="auto"/>
              <w:bottom w:val="single" w:sz="4" w:space="0" w:color="auto"/>
              <w:right w:val="single" w:sz="4" w:space="0" w:color="auto"/>
            </w:tcBorders>
            <w:hideMark/>
          </w:tcPr>
          <w:p w:rsidR="005F71EF" w:rsidRPr="00484D63" w:rsidRDefault="005F71EF" w:rsidP="005147AB">
            <w:pPr>
              <w:spacing w:after="0" w:line="240" w:lineRule="auto"/>
              <w:jc w:val="center"/>
              <w:rPr>
                <w:rFonts w:ascii="Times New Roman" w:eastAsia="Times New Roman" w:hAnsi="Times New Roman"/>
                <w:b/>
                <w:sz w:val="20"/>
                <w:szCs w:val="20"/>
                <w:lang w:eastAsia="ru-RU"/>
              </w:rPr>
            </w:pPr>
            <w:r w:rsidRPr="00484D63">
              <w:rPr>
                <w:rFonts w:ascii="Times New Roman" w:eastAsia="Times New Roman" w:hAnsi="Times New Roman"/>
                <w:b/>
                <w:sz w:val="20"/>
                <w:szCs w:val="20"/>
                <w:lang w:eastAsia="ru-RU"/>
              </w:rPr>
              <w:t>Развитие компетенций в текущей сфере занятости</w:t>
            </w:r>
          </w:p>
        </w:tc>
      </w:tr>
      <w:tr w:rsidR="005F71EF" w:rsidRPr="00484D63" w:rsidTr="003E6F98">
        <w:tc>
          <w:tcPr>
            <w:tcW w:w="4672" w:type="dxa"/>
            <w:tcBorders>
              <w:top w:val="single" w:sz="4" w:space="0" w:color="auto"/>
              <w:left w:val="single" w:sz="4" w:space="0" w:color="auto"/>
              <w:bottom w:val="single" w:sz="4" w:space="0" w:color="auto"/>
              <w:right w:val="single" w:sz="4" w:space="0" w:color="auto"/>
            </w:tcBorders>
          </w:tcPr>
          <w:p w:rsidR="005F71EF" w:rsidRPr="00984C24" w:rsidRDefault="005F71EF" w:rsidP="005147AB">
            <w:pPr>
              <w:pStyle w:val="aa"/>
              <w:ind w:left="0"/>
              <w:rPr>
                <w:rFonts w:ascii="Times New Roman" w:hAnsi="Times New Roman"/>
              </w:rPr>
            </w:pPr>
            <w:r w:rsidRPr="00984C24">
              <w:rPr>
                <w:rFonts w:ascii="Times New Roman" w:hAnsi="Times New Roman"/>
              </w:rPr>
              <w:t>Работающий по найму в организации, на предприятии</w:t>
            </w:r>
          </w:p>
        </w:tc>
        <w:tc>
          <w:tcPr>
            <w:tcW w:w="4673" w:type="dxa"/>
            <w:tcBorders>
              <w:top w:val="single" w:sz="4" w:space="0" w:color="auto"/>
              <w:left w:val="single" w:sz="4" w:space="0" w:color="auto"/>
              <w:bottom w:val="single" w:sz="4" w:space="0" w:color="auto"/>
              <w:right w:val="single" w:sz="4" w:space="0" w:color="auto"/>
            </w:tcBorders>
          </w:tcPr>
          <w:p w:rsidR="005F71EF" w:rsidRPr="00984C24" w:rsidRDefault="005F71EF" w:rsidP="005147AB">
            <w:pPr>
              <w:pStyle w:val="aa"/>
              <w:ind w:left="0"/>
              <w:rPr>
                <w:rFonts w:ascii="Times New Roman" w:hAnsi="Times New Roman"/>
              </w:rPr>
            </w:pPr>
            <w:r w:rsidRPr="00984C24">
              <w:rPr>
                <w:rFonts w:ascii="Times New Roman" w:hAnsi="Times New Roman"/>
              </w:rPr>
              <w:t>Развитие профессиональных качеств</w:t>
            </w:r>
          </w:p>
        </w:tc>
      </w:tr>
      <w:tr w:rsidR="005F71EF" w:rsidRPr="00484D63" w:rsidTr="003E6F98">
        <w:tc>
          <w:tcPr>
            <w:tcW w:w="4672" w:type="dxa"/>
            <w:tcBorders>
              <w:top w:val="single" w:sz="4" w:space="0" w:color="auto"/>
              <w:left w:val="single" w:sz="4" w:space="0" w:color="auto"/>
              <w:bottom w:val="single" w:sz="4" w:space="0" w:color="auto"/>
              <w:right w:val="single" w:sz="4" w:space="0" w:color="auto"/>
            </w:tcBorders>
          </w:tcPr>
          <w:p w:rsidR="005F71EF" w:rsidRPr="00984C24" w:rsidRDefault="005F71EF" w:rsidP="005147AB">
            <w:pPr>
              <w:pStyle w:val="aa"/>
              <w:ind w:left="0"/>
              <w:rPr>
                <w:rFonts w:ascii="Times New Roman" w:hAnsi="Times New Roman"/>
              </w:rPr>
            </w:pPr>
            <w:r w:rsidRPr="00984C24">
              <w:rPr>
                <w:rFonts w:ascii="Times New Roman" w:hAnsi="Times New Roman"/>
              </w:rPr>
              <w:t>Работающий по найму в организации, на предприятии</w:t>
            </w:r>
          </w:p>
        </w:tc>
        <w:tc>
          <w:tcPr>
            <w:tcW w:w="4673" w:type="dxa"/>
            <w:tcBorders>
              <w:top w:val="single" w:sz="4" w:space="0" w:color="auto"/>
              <w:left w:val="single" w:sz="4" w:space="0" w:color="auto"/>
              <w:bottom w:val="single" w:sz="4" w:space="0" w:color="auto"/>
              <w:right w:val="single" w:sz="4" w:space="0" w:color="auto"/>
            </w:tcBorders>
          </w:tcPr>
          <w:p w:rsidR="005F71EF" w:rsidRPr="00984C24" w:rsidRDefault="005F71EF" w:rsidP="003E6F98">
            <w:pPr>
              <w:pStyle w:val="aa"/>
              <w:ind w:left="0"/>
              <w:rPr>
                <w:rFonts w:ascii="Times New Roman" w:hAnsi="Times New Roman"/>
              </w:rPr>
            </w:pPr>
            <w:r w:rsidRPr="00984C24">
              <w:rPr>
                <w:rFonts w:ascii="Times New Roman" w:hAnsi="Times New Roman"/>
              </w:rPr>
              <w:t xml:space="preserve">Повышение заработной платы, </w:t>
            </w:r>
          </w:p>
        </w:tc>
      </w:tr>
      <w:tr w:rsidR="005F71EF" w:rsidRPr="00484D63" w:rsidTr="003E6F98">
        <w:tc>
          <w:tcPr>
            <w:tcW w:w="4672" w:type="dxa"/>
            <w:tcBorders>
              <w:top w:val="single" w:sz="4" w:space="0" w:color="auto"/>
              <w:left w:val="single" w:sz="4" w:space="0" w:color="auto"/>
              <w:bottom w:val="single" w:sz="4" w:space="0" w:color="auto"/>
              <w:right w:val="single" w:sz="4" w:space="0" w:color="auto"/>
            </w:tcBorders>
          </w:tcPr>
          <w:p w:rsidR="005F71EF" w:rsidRPr="00984C24" w:rsidRDefault="005F71EF" w:rsidP="005147AB">
            <w:pPr>
              <w:pStyle w:val="aa"/>
              <w:ind w:left="0"/>
              <w:rPr>
                <w:rFonts w:ascii="Times New Roman" w:hAnsi="Times New Roman"/>
              </w:rPr>
            </w:pPr>
            <w:r w:rsidRPr="00984C24">
              <w:rPr>
                <w:rFonts w:ascii="Times New Roman" w:hAnsi="Times New Roman"/>
              </w:rPr>
              <w:t>Временно отсутствующий на рабочем месте (декрет, отпуск по уходу за ребенком и др.)</w:t>
            </w:r>
          </w:p>
        </w:tc>
        <w:tc>
          <w:tcPr>
            <w:tcW w:w="4673" w:type="dxa"/>
            <w:tcBorders>
              <w:top w:val="single" w:sz="4" w:space="0" w:color="auto"/>
              <w:left w:val="single" w:sz="4" w:space="0" w:color="auto"/>
              <w:bottom w:val="single" w:sz="4" w:space="0" w:color="auto"/>
              <w:right w:val="single" w:sz="4" w:space="0" w:color="auto"/>
            </w:tcBorders>
          </w:tcPr>
          <w:p w:rsidR="005F71EF" w:rsidRPr="00984C24" w:rsidRDefault="005F71EF" w:rsidP="005147AB">
            <w:pPr>
              <w:pStyle w:val="aa"/>
              <w:ind w:left="0"/>
              <w:rPr>
                <w:rFonts w:ascii="Times New Roman" w:hAnsi="Times New Roman"/>
              </w:rPr>
            </w:pPr>
            <w:r w:rsidRPr="00984C24">
              <w:rPr>
                <w:rFonts w:ascii="Times New Roman" w:hAnsi="Times New Roman"/>
              </w:rPr>
              <w:t>Повышение уровня дохода</w:t>
            </w:r>
          </w:p>
        </w:tc>
      </w:tr>
      <w:tr w:rsidR="005F71EF" w:rsidRPr="00484D63" w:rsidTr="003E6F98">
        <w:tc>
          <w:tcPr>
            <w:tcW w:w="4672" w:type="dxa"/>
            <w:tcBorders>
              <w:top w:val="single" w:sz="4" w:space="0" w:color="auto"/>
              <w:left w:val="single" w:sz="4" w:space="0" w:color="auto"/>
              <w:bottom w:val="single" w:sz="4" w:space="0" w:color="auto"/>
              <w:right w:val="single" w:sz="4" w:space="0" w:color="auto"/>
            </w:tcBorders>
          </w:tcPr>
          <w:p w:rsidR="005F71EF" w:rsidRPr="00984C24" w:rsidRDefault="005F71EF" w:rsidP="005147AB">
            <w:pPr>
              <w:pStyle w:val="aa"/>
              <w:ind w:left="0"/>
              <w:rPr>
                <w:rFonts w:ascii="Times New Roman" w:hAnsi="Times New Roman"/>
              </w:rPr>
            </w:pPr>
            <w:r w:rsidRPr="00984C24">
              <w:rPr>
                <w:rFonts w:ascii="Times New Roman" w:hAnsi="Times New Roman"/>
              </w:rPr>
              <w:t>Временно отсутствующий на рабочем месте (декрет, отпуск по уходу за ребенком и др.)</w:t>
            </w:r>
          </w:p>
        </w:tc>
        <w:tc>
          <w:tcPr>
            <w:tcW w:w="4673" w:type="dxa"/>
            <w:tcBorders>
              <w:top w:val="single" w:sz="4" w:space="0" w:color="auto"/>
              <w:left w:val="single" w:sz="4" w:space="0" w:color="auto"/>
              <w:bottom w:val="single" w:sz="4" w:space="0" w:color="auto"/>
              <w:right w:val="single" w:sz="4" w:space="0" w:color="auto"/>
            </w:tcBorders>
          </w:tcPr>
          <w:p w:rsidR="005F71EF" w:rsidRPr="00984C24" w:rsidRDefault="005F71EF" w:rsidP="005147AB">
            <w:pPr>
              <w:pStyle w:val="aa"/>
              <w:ind w:left="0"/>
              <w:rPr>
                <w:rFonts w:ascii="Times New Roman" w:hAnsi="Times New Roman"/>
              </w:rPr>
            </w:pPr>
            <w:r w:rsidRPr="00984C24">
              <w:rPr>
                <w:rFonts w:ascii="Times New Roman" w:hAnsi="Times New Roman"/>
              </w:rPr>
              <w:t>Сохранение и развитие квалификаци</w:t>
            </w:r>
            <w:r>
              <w:rPr>
                <w:rFonts w:ascii="Times New Roman" w:hAnsi="Times New Roman"/>
              </w:rPr>
              <w:t>и</w:t>
            </w:r>
          </w:p>
        </w:tc>
      </w:tr>
      <w:tr w:rsidR="005F71EF" w:rsidRPr="00484D63" w:rsidTr="003E6F98">
        <w:tc>
          <w:tcPr>
            <w:tcW w:w="9345" w:type="dxa"/>
            <w:gridSpan w:val="2"/>
            <w:tcBorders>
              <w:top w:val="single" w:sz="4" w:space="0" w:color="auto"/>
              <w:left w:val="single" w:sz="4" w:space="0" w:color="auto"/>
              <w:bottom w:val="single" w:sz="4" w:space="0" w:color="auto"/>
              <w:right w:val="single" w:sz="4" w:space="0" w:color="auto"/>
            </w:tcBorders>
            <w:hideMark/>
          </w:tcPr>
          <w:p w:rsidR="005F71EF" w:rsidRPr="00484D63" w:rsidRDefault="005F71EF" w:rsidP="005147AB">
            <w:pPr>
              <w:spacing w:after="0" w:line="240" w:lineRule="auto"/>
              <w:jc w:val="center"/>
              <w:rPr>
                <w:rFonts w:ascii="Times New Roman" w:eastAsia="Times New Roman" w:hAnsi="Times New Roman"/>
                <w:b/>
                <w:sz w:val="20"/>
                <w:szCs w:val="20"/>
                <w:lang w:eastAsia="ru-RU"/>
              </w:rPr>
            </w:pPr>
            <w:r w:rsidRPr="00484D63">
              <w:rPr>
                <w:rFonts w:ascii="Times New Roman" w:eastAsia="Times New Roman" w:hAnsi="Times New Roman"/>
                <w:b/>
                <w:sz w:val="20"/>
                <w:szCs w:val="20"/>
                <w:lang w:eastAsia="ru-RU"/>
              </w:rPr>
              <w:t>Переход в новую сферу занятости</w:t>
            </w:r>
          </w:p>
        </w:tc>
      </w:tr>
      <w:tr w:rsidR="005F71EF" w:rsidRPr="00484D63" w:rsidTr="003E6F98">
        <w:tc>
          <w:tcPr>
            <w:tcW w:w="4672" w:type="dxa"/>
            <w:tcBorders>
              <w:top w:val="single" w:sz="4" w:space="0" w:color="auto"/>
              <w:left w:val="single" w:sz="4" w:space="0" w:color="auto"/>
              <w:bottom w:val="single" w:sz="4" w:space="0" w:color="auto"/>
              <w:right w:val="single" w:sz="4" w:space="0" w:color="auto"/>
            </w:tcBorders>
            <w:hideMark/>
          </w:tcPr>
          <w:p w:rsidR="005F71EF" w:rsidRPr="00984C24" w:rsidRDefault="005F71EF" w:rsidP="005147AB">
            <w:pPr>
              <w:pStyle w:val="aa"/>
              <w:ind w:left="0"/>
              <w:rPr>
                <w:rFonts w:ascii="Times New Roman" w:hAnsi="Times New Roman"/>
              </w:rPr>
            </w:pPr>
            <w:r w:rsidRPr="00984C24">
              <w:rPr>
                <w:rFonts w:ascii="Times New Roman" w:hAnsi="Times New Roman"/>
              </w:rPr>
              <w:t>Освоение смежных профессиональных областей</w:t>
            </w:r>
          </w:p>
        </w:tc>
        <w:tc>
          <w:tcPr>
            <w:tcW w:w="4673" w:type="dxa"/>
            <w:tcBorders>
              <w:top w:val="single" w:sz="4" w:space="0" w:color="auto"/>
              <w:left w:val="single" w:sz="4" w:space="0" w:color="auto"/>
              <w:bottom w:val="single" w:sz="4" w:space="0" w:color="auto"/>
              <w:right w:val="single" w:sz="4" w:space="0" w:color="auto"/>
            </w:tcBorders>
            <w:hideMark/>
          </w:tcPr>
          <w:p w:rsidR="005F71EF" w:rsidRPr="00984C24" w:rsidRDefault="005F71EF" w:rsidP="005147AB">
            <w:pPr>
              <w:pStyle w:val="aa"/>
              <w:ind w:left="0"/>
              <w:rPr>
                <w:rFonts w:ascii="Times New Roman" w:hAnsi="Times New Roman"/>
              </w:rPr>
            </w:pPr>
            <w:r w:rsidRPr="00984C24">
              <w:rPr>
                <w:rFonts w:ascii="Times New Roman" w:hAnsi="Times New Roman"/>
              </w:rPr>
              <w:t>Повышение уровня дохода, расширение профессиональной деятельности</w:t>
            </w:r>
          </w:p>
        </w:tc>
      </w:tr>
      <w:permEnd w:id="1062745186"/>
    </w:tbl>
    <w:p w:rsidR="003E6F98" w:rsidRDefault="003E6F98" w:rsidP="00214D51">
      <w:pPr>
        <w:rPr>
          <w:rFonts w:ascii="Times New Roman" w:hAnsi="Times New Roman" w:cs="Times New Roman"/>
          <w:b/>
          <w:sz w:val="28"/>
          <w:szCs w:val="28"/>
          <w:lang w:val="en-US"/>
        </w:rPr>
      </w:pPr>
    </w:p>
    <w:p w:rsidR="00214D51" w:rsidRPr="005F71EF" w:rsidRDefault="00214D51" w:rsidP="00214D51">
      <w:pPr>
        <w:rPr>
          <w:rFonts w:ascii="Times New Roman" w:hAnsi="Times New Roman" w:cs="Times New Roman"/>
          <w:b/>
          <w:sz w:val="28"/>
          <w:szCs w:val="28"/>
        </w:rPr>
      </w:pPr>
      <w:r w:rsidRPr="005F71EF">
        <w:rPr>
          <w:rFonts w:ascii="Times New Roman" w:hAnsi="Times New Roman" w:cs="Times New Roman"/>
          <w:b/>
          <w:sz w:val="28"/>
          <w:szCs w:val="28"/>
          <w:lang w:val="en-US"/>
        </w:rPr>
        <w:t>VII</w:t>
      </w:r>
      <w:r w:rsidRPr="005F71EF">
        <w:rPr>
          <w:rFonts w:ascii="Times New Roman" w:hAnsi="Times New Roman" w:cs="Times New Roman"/>
          <w:b/>
          <w:sz w:val="28"/>
          <w:szCs w:val="28"/>
        </w:rPr>
        <w:t>.Дополнительная информация</w:t>
      </w:r>
    </w:p>
    <w:p w:rsidR="00214D51" w:rsidRPr="005F71EF" w:rsidRDefault="005F71EF" w:rsidP="00214D51">
      <w:pPr>
        <w:rPr>
          <w:rFonts w:ascii="Times New Roman" w:hAnsi="Times New Roman" w:cs="Times New Roman"/>
          <w:sz w:val="28"/>
          <w:szCs w:val="28"/>
        </w:rPr>
      </w:pPr>
      <w:r w:rsidRPr="005F71EF">
        <w:rPr>
          <w:rFonts w:ascii="Times New Roman" w:hAnsi="Times New Roman" w:cs="Times New Roman"/>
          <w:sz w:val="28"/>
          <w:szCs w:val="28"/>
        </w:rPr>
        <w:t>отсутствует</w:t>
      </w:r>
    </w:p>
    <w:p w:rsidR="00214D51" w:rsidRPr="005F71EF" w:rsidRDefault="00214D51" w:rsidP="00214D51">
      <w:pPr>
        <w:rPr>
          <w:rFonts w:ascii="Times New Roman" w:hAnsi="Times New Roman" w:cs="Times New Roman"/>
          <w:b/>
          <w:sz w:val="28"/>
          <w:szCs w:val="28"/>
        </w:rPr>
      </w:pPr>
      <w:r w:rsidRPr="005F71EF">
        <w:rPr>
          <w:rFonts w:ascii="Times New Roman" w:hAnsi="Times New Roman" w:cs="Times New Roman"/>
          <w:b/>
          <w:sz w:val="28"/>
          <w:szCs w:val="28"/>
          <w:lang w:val="en-US"/>
        </w:rPr>
        <w:t>VIII</w:t>
      </w:r>
      <w:r w:rsidRPr="005F71EF">
        <w:rPr>
          <w:rFonts w:ascii="Times New Roman" w:hAnsi="Times New Roman" w:cs="Times New Roman"/>
          <w:b/>
          <w:sz w:val="28"/>
          <w:szCs w:val="28"/>
        </w:rPr>
        <w:t>.Приложенные Скан-копии</w:t>
      </w:r>
    </w:p>
    <w:p w:rsidR="00214D51" w:rsidRPr="005F71EF" w:rsidRDefault="00214D51" w:rsidP="00214D51">
      <w:pPr>
        <w:rPr>
          <w:rFonts w:ascii="Times New Roman" w:hAnsi="Times New Roman" w:cs="Times New Roman"/>
          <w:sz w:val="28"/>
          <w:szCs w:val="28"/>
        </w:rPr>
      </w:pPr>
      <w:r w:rsidRPr="005F71EF">
        <w:rPr>
          <w:rFonts w:ascii="Times New Roman" w:hAnsi="Times New Roman" w:cs="Times New Roman"/>
          <w:sz w:val="28"/>
          <w:szCs w:val="28"/>
        </w:rPr>
        <w:t xml:space="preserve">Утвержденной рабочей программа (подпись, печать, в формате </w:t>
      </w:r>
      <w:proofErr w:type="spellStart"/>
      <w:r w:rsidRPr="005F71EF">
        <w:rPr>
          <w:rFonts w:ascii="Times New Roman" w:hAnsi="Times New Roman" w:cs="Times New Roman"/>
          <w:sz w:val="28"/>
          <w:szCs w:val="28"/>
        </w:rPr>
        <w:t>pdf</w:t>
      </w:r>
      <w:proofErr w:type="spellEnd"/>
      <w:r w:rsidRPr="005F71EF">
        <w:rPr>
          <w:rFonts w:ascii="Times New Roman" w:hAnsi="Times New Roman" w:cs="Times New Roman"/>
          <w:sz w:val="28"/>
          <w:szCs w:val="28"/>
        </w:rPr>
        <w:t>)</w:t>
      </w:r>
    </w:p>
    <w:p w:rsidR="00721ECE" w:rsidRPr="005F71EF" w:rsidRDefault="00721ECE">
      <w:pPr>
        <w:rPr>
          <w:rFonts w:ascii="Times New Roman" w:hAnsi="Times New Roman" w:cs="Times New Roman"/>
          <w:sz w:val="28"/>
          <w:szCs w:val="28"/>
        </w:rPr>
      </w:pPr>
    </w:p>
    <w:sectPr w:rsidR="00721ECE" w:rsidRPr="005F71E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imesNewRomanPS-ItalicMT">
    <w:altName w:val="Times New Roman"/>
    <w:panose1 w:val="00000000000000000000"/>
    <w:charset w:val="00"/>
    <w:family w:val="roman"/>
    <w:notTrueType/>
    <w:pitch w:val="default"/>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0"/>
    <w:name w:val="Цq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0000003"/>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2" w15:restartNumberingAfterBreak="0">
    <w:nsid w:val="00000009"/>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3" w15:restartNumberingAfterBreak="0">
    <w:nsid w:val="0000000A"/>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4" w15:restartNumberingAfterBreak="0">
    <w:nsid w:val="0000000B"/>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5" w15:restartNumberingAfterBreak="0">
    <w:nsid w:val="0000000C"/>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6" w15:restartNumberingAfterBreak="0">
    <w:nsid w:val="0000000D"/>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7" w15:restartNumberingAfterBreak="0">
    <w:nsid w:val="0000000E"/>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8" w15:restartNumberingAfterBreak="0">
    <w:nsid w:val="0000000F"/>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9" w15:restartNumberingAfterBreak="0">
    <w:nsid w:val="00000010"/>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0" w15:restartNumberingAfterBreak="0">
    <w:nsid w:val="00000011"/>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1" w15:restartNumberingAfterBreak="0">
    <w:nsid w:val="0000001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2" w15:restartNumberingAfterBreak="0">
    <w:nsid w:val="00000013"/>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3" w15:restartNumberingAfterBreak="0">
    <w:nsid w:val="00000014"/>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4" w15:restartNumberingAfterBreak="0">
    <w:nsid w:val="00000015"/>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5" w15:restartNumberingAfterBreak="0">
    <w:nsid w:val="1CC201D9"/>
    <w:multiLevelType w:val="hybridMultilevel"/>
    <w:tmpl w:val="10FAC0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E1A34AA"/>
    <w:multiLevelType w:val="hybridMultilevel"/>
    <w:tmpl w:val="1F789B92"/>
    <w:lvl w:ilvl="0" w:tplc="6164A20C">
      <w:start w:val="1"/>
      <w:numFmt w:val="upperRoman"/>
      <w:lvlText w:val="%1."/>
      <w:lvlJc w:val="left"/>
      <w:pPr>
        <w:ind w:left="1428" w:hanging="720"/>
      </w:pPr>
      <w:rPr>
        <w:rFonts w:cs="Times New Roman" w:hint="default"/>
      </w:rPr>
    </w:lvl>
    <w:lvl w:ilvl="1" w:tplc="04190019" w:tentative="1">
      <w:start w:val="1"/>
      <w:numFmt w:val="lowerLetter"/>
      <w:lvlText w:val="%2."/>
      <w:lvlJc w:val="left"/>
      <w:pPr>
        <w:ind w:left="1788" w:hanging="360"/>
      </w:pPr>
      <w:rPr>
        <w:rFonts w:cs="Times New Roman"/>
      </w:rPr>
    </w:lvl>
    <w:lvl w:ilvl="2" w:tplc="0419001B" w:tentative="1">
      <w:start w:val="1"/>
      <w:numFmt w:val="lowerRoman"/>
      <w:lvlText w:val="%3."/>
      <w:lvlJc w:val="right"/>
      <w:pPr>
        <w:ind w:left="2508" w:hanging="180"/>
      </w:pPr>
      <w:rPr>
        <w:rFonts w:cs="Times New Roman"/>
      </w:rPr>
    </w:lvl>
    <w:lvl w:ilvl="3" w:tplc="0419000F" w:tentative="1">
      <w:start w:val="1"/>
      <w:numFmt w:val="decimal"/>
      <w:lvlText w:val="%4."/>
      <w:lvlJc w:val="left"/>
      <w:pPr>
        <w:ind w:left="3228" w:hanging="360"/>
      </w:pPr>
      <w:rPr>
        <w:rFonts w:cs="Times New Roman"/>
      </w:rPr>
    </w:lvl>
    <w:lvl w:ilvl="4" w:tplc="04190019" w:tentative="1">
      <w:start w:val="1"/>
      <w:numFmt w:val="lowerLetter"/>
      <w:lvlText w:val="%5."/>
      <w:lvlJc w:val="left"/>
      <w:pPr>
        <w:ind w:left="3948" w:hanging="360"/>
      </w:pPr>
      <w:rPr>
        <w:rFonts w:cs="Times New Roman"/>
      </w:rPr>
    </w:lvl>
    <w:lvl w:ilvl="5" w:tplc="0419001B" w:tentative="1">
      <w:start w:val="1"/>
      <w:numFmt w:val="lowerRoman"/>
      <w:lvlText w:val="%6."/>
      <w:lvlJc w:val="right"/>
      <w:pPr>
        <w:ind w:left="4668" w:hanging="180"/>
      </w:pPr>
      <w:rPr>
        <w:rFonts w:cs="Times New Roman"/>
      </w:rPr>
    </w:lvl>
    <w:lvl w:ilvl="6" w:tplc="0419000F" w:tentative="1">
      <w:start w:val="1"/>
      <w:numFmt w:val="decimal"/>
      <w:lvlText w:val="%7."/>
      <w:lvlJc w:val="left"/>
      <w:pPr>
        <w:ind w:left="5388" w:hanging="360"/>
      </w:pPr>
      <w:rPr>
        <w:rFonts w:cs="Times New Roman"/>
      </w:rPr>
    </w:lvl>
    <w:lvl w:ilvl="7" w:tplc="04190019" w:tentative="1">
      <w:start w:val="1"/>
      <w:numFmt w:val="lowerLetter"/>
      <w:lvlText w:val="%8."/>
      <w:lvlJc w:val="left"/>
      <w:pPr>
        <w:ind w:left="6108" w:hanging="360"/>
      </w:pPr>
      <w:rPr>
        <w:rFonts w:cs="Times New Roman"/>
      </w:rPr>
    </w:lvl>
    <w:lvl w:ilvl="8" w:tplc="0419001B" w:tentative="1">
      <w:start w:val="1"/>
      <w:numFmt w:val="lowerRoman"/>
      <w:lvlText w:val="%9."/>
      <w:lvlJc w:val="right"/>
      <w:pPr>
        <w:ind w:left="6828" w:hanging="180"/>
      </w:pPr>
      <w:rPr>
        <w:rFonts w:cs="Times New Roman"/>
      </w:rPr>
    </w:lvl>
  </w:abstractNum>
  <w:abstractNum w:abstractNumId="17" w15:restartNumberingAfterBreak="0">
    <w:nsid w:val="40E4214B"/>
    <w:multiLevelType w:val="multilevel"/>
    <w:tmpl w:val="CD66631A"/>
    <w:lvl w:ilvl="0">
      <w:start w:val="1"/>
      <w:numFmt w:val="decimal"/>
      <w:lvlText w:val="%1."/>
      <w:lvlJc w:val="left"/>
      <w:pPr>
        <w:ind w:left="360" w:hanging="360"/>
      </w:pPr>
      <w:rPr>
        <w:rFonts w:cs="Times New Roman" w:hint="default"/>
        <w:b/>
      </w:rPr>
    </w:lvl>
    <w:lvl w:ilvl="1">
      <w:start w:val="1"/>
      <w:numFmt w:val="decimal"/>
      <w:lvlText w:val="%1.%2."/>
      <w:lvlJc w:val="left"/>
      <w:pPr>
        <w:ind w:left="574"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8" w15:restartNumberingAfterBreak="0">
    <w:nsid w:val="4194060F"/>
    <w:multiLevelType w:val="hybridMultilevel"/>
    <w:tmpl w:val="10FAC0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2557860"/>
    <w:multiLevelType w:val="multilevel"/>
    <w:tmpl w:val="90629418"/>
    <w:lvl w:ilvl="0">
      <w:start w:val="1"/>
      <w:numFmt w:val="decimal"/>
      <w:lvlText w:val="%1."/>
      <w:lvlJc w:val="left"/>
      <w:pPr>
        <w:ind w:left="360" w:hanging="360"/>
      </w:pPr>
      <w:rPr>
        <w:rFonts w:cs="Times New Roman" w:hint="default"/>
        <w:b/>
      </w:rPr>
    </w:lvl>
    <w:lvl w:ilvl="1">
      <w:start w:val="1"/>
      <w:numFmt w:val="decimal"/>
      <w:lvlText w:val="%2."/>
      <w:lvlJc w:val="left"/>
      <w:pPr>
        <w:ind w:left="574" w:hanging="432"/>
      </w:p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0" w15:restartNumberingAfterBreak="0">
    <w:nsid w:val="5BBE4B22"/>
    <w:multiLevelType w:val="hybridMultilevel"/>
    <w:tmpl w:val="10029064"/>
    <w:lvl w:ilvl="0" w:tplc="7F08D4FA">
      <w:start w:val="10"/>
      <w:numFmt w:val="decimal"/>
      <w:lvlText w:val="%1."/>
      <w:lvlJc w:val="left"/>
      <w:pPr>
        <w:ind w:left="927" w:hanging="360"/>
      </w:pPr>
      <w:rPr>
        <w:rFonts w:cs="Times New Roman" w:hint="default"/>
        <w:b/>
      </w:rPr>
    </w:lvl>
    <w:lvl w:ilvl="1" w:tplc="04190019">
      <w:start w:val="1"/>
      <w:numFmt w:val="lowerLetter"/>
      <w:lvlText w:val="%2."/>
      <w:lvlJc w:val="left"/>
      <w:pPr>
        <w:ind w:left="1647" w:hanging="360"/>
      </w:pPr>
      <w:rPr>
        <w:rFonts w:cs="Times New Roman"/>
      </w:rPr>
    </w:lvl>
    <w:lvl w:ilvl="2" w:tplc="0419001B">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21" w15:restartNumberingAfterBreak="0">
    <w:nsid w:val="6B51638A"/>
    <w:multiLevelType w:val="multilevel"/>
    <w:tmpl w:val="C706DFD8"/>
    <w:lvl w:ilvl="0">
      <w:start w:val="1"/>
      <w:numFmt w:val="decimal"/>
      <w:lvlText w:val="%1"/>
      <w:lvlJc w:val="left"/>
      <w:pPr>
        <w:ind w:left="360" w:hanging="360"/>
      </w:pPr>
      <w:rPr>
        <w:rFonts w:cs="Times New Roman" w:hint="default"/>
      </w:rPr>
    </w:lvl>
    <w:lvl w:ilvl="1">
      <w:start w:val="1"/>
      <w:numFmt w:val="decimal"/>
      <w:lvlText w:val="%1.%2"/>
      <w:lvlJc w:val="left"/>
      <w:pPr>
        <w:ind w:left="644" w:hanging="360"/>
      </w:pPr>
      <w:rPr>
        <w:rFonts w:cs="Times New Roman" w:hint="default"/>
      </w:rPr>
    </w:lvl>
    <w:lvl w:ilvl="2">
      <w:start w:val="1"/>
      <w:numFmt w:val="decimal"/>
      <w:lvlText w:val="%1.%2.%3"/>
      <w:lvlJc w:val="left"/>
      <w:pPr>
        <w:ind w:left="1004" w:hanging="720"/>
      </w:pPr>
      <w:rPr>
        <w:rFonts w:cs="Times New Roman" w:hint="default"/>
      </w:rPr>
    </w:lvl>
    <w:lvl w:ilvl="3">
      <w:start w:val="1"/>
      <w:numFmt w:val="decimal"/>
      <w:lvlText w:val="%1.%2.%3.%4"/>
      <w:lvlJc w:val="left"/>
      <w:pPr>
        <w:ind w:left="1146" w:hanging="720"/>
      </w:pPr>
      <w:rPr>
        <w:rFonts w:cs="Times New Roman" w:hint="default"/>
      </w:rPr>
    </w:lvl>
    <w:lvl w:ilvl="4">
      <w:start w:val="1"/>
      <w:numFmt w:val="decimal"/>
      <w:lvlText w:val="%1.%2.%3.%4.%5"/>
      <w:lvlJc w:val="left"/>
      <w:pPr>
        <w:ind w:left="1648" w:hanging="1080"/>
      </w:pPr>
      <w:rPr>
        <w:rFonts w:cs="Times New Roman" w:hint="default"/>
      </w:rPr>
    </w:lvl>
    <w:lvl w:ilvl="5">
      <w:start w:val="1"/>
      <w:numFmt w:val="decimal"/>
      <w:lvlText w:val="%1.%2.%3.%4.%5.%6"/>
      <w:lvlJc w:val="left"/>
      <w:pPr>
        <w:ind w:left="1790" w:hanging="1080"/>
      </w:pPr>
      <w:rPr>
        <w:rFonts w:cs="Times New Roman" w:hint="default"/>
      </w:rPr>
    </w:lvl>
    <w:lvl w:ilvl="6">
      <w:start w:val="1"/>
      <w:numFmt w:val="decimal"/>
      <w:lvlText w:val="%1.%2.%3.%4.%5.%6.%7"/>
      <w:lvlJc w:val="left"/>
      <w:pPr>
        <w:ind w:left="2292" w:hanging="1440"/>
      </w:pPr>
      <w:rPr>
        <w:rFonts w:cs="Times New Roman" w:hint="default"/>
      </w:rPr>
    </w:lvl>
    <w:lvl w:ilvl="7">
      <w:start w:val="1"/>
      <w:numFmt w:val="decimal"/>
      <w:lvlText w:val="%1.%2.%3.%4.%5.%6.%7.%8"/>
      <w:lvlJc w:val="left"/>
      <w:pPr>
        <w:ind w:left="2434" w:hanging="1440"/>
      </w:pPr>
      <w:rPr>
        <w:rFonts w:cs="Times New Roman" w:hint="default"/>
      </w:rPr>
    </w:lvl>
    <w:lvl w:ilvl="8">
      <w:start w:val="1"/>
      <w:numFmt w:val="decimal"/>
      <w:lvlText w:val="%1.%2.%3.%4.%5.%6.%7.%8.%9"/>
      <w:lvlJc w:val="left"/>
      <w:pPr>
        <w:ind w:left="2576" w:hanging="1440"/>
      </w:pPr>
      <w:rPr>
        <w:rFonts w:cs="Times New Roman" w:hint="default"/>
      </w:rPr>
    </w:lvl>
  </w:abstractNum>
  <w:num w:numId="1">
    <w:abstractNumId w:val="17"/>
  </w:num>
  <w:num w:numId="2">
    <w:abstractNumId w:val="20"/>
  </w:num>
  <w:num w:numId="3">
    <w:abstractNumId w:val="16"/>
  </w:num>
  <w:num w:numId="4">
    <w:abstractNumId w:val="2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20">
    <w:abstractNumId w:val="19"/>
  </w:num>
  <w:num w:numId="21">
    <w:abstractNumId w:val="18"/>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D51"/>
    <w:rsid w:val="000456D8"/>
    <w:rsid w:val="001C3528"/>
    <w:rsid w:val="00214D51"/>
    <w:rsid w:val="003730D1"/>
    <w:rsid w:val="003B7CA4"/>
    <w:rsid w:val="003E6F98"/>
    <w:rsid w:val="004A0D13"/>
    <w:rsid w:val="005179FB"/>
    <w:rsid w:val="005D6DF9"/>
    <w:rsid w:val="005F71EF"/>
    <w:rsid w:val="0066475C"/>
    <w:rsid w:val="00664DB0"/>
    <w:rsid w:val="00686BB7"/>
    <w:rsid w:val="006C7E2F"/>
    <w:rsid w:val="00707F3F"/>
    <w:rsid w:val="0071664F"/>
    <w:rsid w:val="00721ECE"/>
    <w:rsid w:val="00756F19"/>
    <w:rsid w:val="007E6C1A"/>
    <w:rsid w:val="008208AB"/>
    <w:rsid w:val="00864A9F"/>
    <w:rsid w:val="0088022A"/>
    <w:rsid w:val="008D0B3C"/>
    <w:rsid w:val="00A54435"/>
    <w:rsid w:val="00A772CC"/>
    <w:rsid w:val="00AD64EF"/>
    <w:rsid w:val="00AE09DA"/>
    <w:rsid w:val="00B2054C"/>
    <w:rsid w:val="00B24151"/>
    <w:rsid w:val="00B657E1"/>
    <w:rsid w:val="00B770F3"/>
    <w:rsid w:val="00BC4C0F"/>
    <w:rsid w:val="00BF3B5C"/>
    <w:rsid w:val="00C51597"/>
    <w:rsid w:val="00C625AB"/>
    <w:rsid w:val="00C94E1E"/>
    <w:rsid w:val="00CC0DCD"/>
    <w:rsid w:val="00D72D84"/>
    <w:rsid w:val="00DA33F0"/>
    <w:rsid w:val="00F32149"/>
    <w:rsid w:val="00F62D7F"/>
    <w:rsid w:val="00F957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A2F318-5737-488E-8EDC-D07131D68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214D51"/>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Абзац списка1"/>
    <w:basedOn w:val="a"/>
    <w:rsid w:val="00214D51"/>
    <w:pPr>
      <w:spacing w:after="200" w:line="276" w:lineRule="auto"/>
      <w:ind w:left="720"/>
      <w:contextualSpacing/>
    </w:pPr>
    <w:rPr>
      <w:rFonts w:ascii="Calibri" w:eastAsia="Times New Roman" w:hAnsi="Calibri" w:cs="Times New Roman"/>
    </w:rPr>
  </w:style>
  <w:style w:type="paragraph" w:styleId="a4">
    <w:name w:val="header"/>
    <w:basedOn w:val="a"/>
    <w:link w:val="a5"/>
    <w:rsid w:val="00214D51"/>
    <w:pPr>
      <w:tabs>
        <w:tab w:val="center" w:pos="4677"/>
        <w:tab w:val="right" w:pos="9355"/>
      </w:tabs>
      <w:spacing w:after="0" w:line="240" w:lineRule="auto"/>
    </w:pPr>
    <w:rPr>
      <w:rFonts w:ascii="Calibri" w:eastAsia="Times New Roman" w:hAnsi="Calibri" w:cs="Times New Roman"/>
    </w:rPr>
  </w:style>
  <w:style w:type="character" w:customStyle="1" w:styleId="a5">
    <w:name w:val="Верхний колонтитул Знак"/>
    <w:basedOn w:val="a0"/>
    <w:link w:val="a4"/>
    <w:rsid w:val="00214D51"/>
    <w:rPr>
      <w:rFonts w:ascii="Calibri" w:eastAsia="Times New Roman" w:hAnsi="Calibri" w:cs="Times New Roman"/>
    </w:rPr>
  </w:style>
  <w:style w:type="paragraph" w:styleId="a6">
    <w:name w:val="footer"/>
    <w:basedOn w:val="a"/>
    <w:link w:val="a7"/>
    <w:rsid w:val="00214D51"/>
    <w:pPr>
      <w:tabs>
        <w:tab w:val="center" w:pos="4677"/>
        <w:tab w:val="right" w:pos="9355"/>
      </w:tabs>
      <w:spacing w:after="0" w:line="240" w:lineRule="auto"/>
    </w:pPr>
    <w:rPr>
      <w:rFonts w:ascii="Calibri" w:eastAsia="Times New Roman" w:hAnsi="Calibri" w:cs="Times New Roman"/>
    </w:rPr>
  </w:style>
  <w:style w:type="character" w:customStyle="1" w:styleId="a7">
    <w:name w:val="Нижний колонтитул Знак"/>
    <w:basedOn w:val="a0"/>
    <w:link w:val="a6"/>
    <w:rsid w:val="00214D51"/>
    <w:rPr>
      <w:rFonts w:ascii="Calibri" w:eastAsia="Times New Roman" w:hAnsi="Calibri" w:cs="Times New Roman"/>
    </w:rPr>
  </w:style>
  <w:style w:type="paragraph" w:customStyle="1" w:styleId="paragraph">
    <w:name w:val="paragraph"/>
    <w:basedOn w:val="a"/>
    <w:rsid w:val="00214D51"/>
    <w:pPr>
      <w:spacing w:before="100" w:beforeAutospacing="1" w:after="100" w:afterAutospacing="1" w:line="240" w:lineRule="auto"/>
    </w:pPr>
    <w:rPr>
      <w:rFonts w:ascii="Times New Roman" w:eastAsia="Calibri" w:hAnsi="Times New Roman" w:cs="Times New Roman"/>
      <w:sz w:val="24"/>
      <w:szCs w:val="24"/>
      <w:lang w:eastAsia="ru-RU"/>
    </w:rPr>
  </w:style>
  <w:style w:type="character" w:customStyle="1" w:styleId="normaltextrun">
    <w:name w:val="normaltextrun"/>
    <w:rsid w:val="00214D51"/>
    <w:rPr>
      <w:rFonts w:cs="Times New Roman"/>
    </w:rPr>
  </w:style>
  <w:style w:type="character" w:customStyle="1" w:styleId="eop">
    <w:name w:val="eop"/>
    <w:rsid w:val="00214D51"/>
    <w:rPr>
      <w:rFonts w:cs="Times New Roman"/>
    </w:rPr>
  </w:style>
  <w:style w:type="character" w:customStyle="1" w:styleId="spellingerror">
    <w:name w:val="spellingerror"/>
    <w:rsid w:val="00214D51"/>
    <w:rPr>
      <w:rFonts w:cs="Times New Roman"/>
    </w:rPr>
  </w:style>
  <w:style w:type="character" w:customStyle="1" w:styleId="fontstyle01">
    <w:name w:val="fontstyle01"/>
    <w:rsid w:val="00214D51"/>
    <w:rPr>
      <w:rFonts w:ascii="TimesNewRomanPS-ItalicMT" w:hAnsi="TimesNewRomanPS-ItalicMT" w:cs="Times New Roman"/>
      <w:i/>
      <w:iCs/>
      <w:color w:val="000000"/>
      <w:sz w:val="22"/>
      <w:szCs w:val="22"/>
    </w:rPr>
  </w:style>
  <w:style w:type="paragraph" w:styleId="a8">
    <w:name w:val="Normal (Web)"/>
    <w:basedOn w:val="a"/>
    <w:rsid w:val="00214D5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Hyperlink"/>
    <w:rsid w:val="00214D51"/>
    <w:rPr>
      <w:color w:val="0000FF"/>
      <w:u w:val="single"/>
    </w:rPr>
  </w:style>
  <w:style w:type="paragraph" w:styleId="aa">
    <w:name w:val="List Paragraph"/>
    <w:basedOn w:val="a"/>
    <w:link w:val="ab"/>
    <w:uiPriority w:val="34"/>
    <w:qFormat/>
    <w:rsid w:val="00707F3F"/>
    <w:pPr>
      <w:ind w:left="720"/>
      <w:contextualSpacing/>
    </w:pPr>
  </w:style>
  <w:style w:type="character" w:customStyle="1" w:styleId="ab">
    <w:name w:val="Абзац списка Знак"/>
    <w:link w:val="aa"/>
    <w:uiPriority w:val="34"/>
    <w:qFormat/>
    <w:rsid w:val="005F7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ites.google.com/site/anisimovkhv/learning/iis/labrab/labrab1_3" TargetMode="External"/><Relationship Id="rId18" Type="http://schemas.openxmlformats.org/officeDocument/2006/relationships/hyperlink" Target="https://www.sites.google.com/site/anisimovkhv/learning/iis/labrab/labrab2_2" TargetMode="External"/><Relationship Id="rId26" Type="http://schemas.openxmlformats.org/officeDocument/2006/relationships/hyperlink" Target="https://www.sites.google.com/site/anisimovkhv/learning/iis/lecture/tema7" TargetMode="External"/><Relationship Id="rId39" Type="http://schemas.openxmlformats.org/officeDocument/2006/relationships/hyperlink" Target="https://www.sites.google.com/site/anisimovkhv/learning/iis/lecture/tema16" TargetMode="External"/><Relationship Id="rId21" Type="http://schemas.openxmlformats.org/officeDocument/2006/relationships/hyperlink" Target="https://www.sites.google.com/site/anisimovkhv/learning/iis/lecture/tema16" TargetMode="External"/><Relationship Id="rId34" Type="http://schemas.openxmlformats.org/officeDocument/2006/relationships/hyperlink" Target="https://www.sites.google.com/site/anisimovkhv/learning/iis/lecture/tema10" TargetMode="External"/><Relationship Id="rId42" Type="http://schemas.openxmlformats.org/officeDocument/2006/relationships/hyperlink" Target="https://www.sites.google.com/site/anisimovkhv/learning/iis/lecture/tema10" TargetMode="External"/><Relationship Id="rId47" Type="http://schemas.openxmlformats.org/officeDocument/2006/relationships/hyperlink" Target="https://www.sites.google.com/site/anisimovkhv/learning/iis/labrab/labrab2_4" TargetMode="External"/><Relationship Id="rId50" Type="http://schemas.openxmlformats.org/officeDocument/2006/relationships/image" Target="media/image4.png"/><Relationship Id="rId7" Type="http://schemas.openxmlformats.org/officeDocument/2006/relationships/hyperlink" Target="https://www.sites.google.com/site/anisimovkhv/learning/iis" TargetMode="External"/><Relationship Id="rId2" Type="http://schemas.openxmlformats.org/officeDocument/2006/relationships/styles" Target="styles.xml"/><Relationship Id="rId16" Type="http://schemas.openxmlformats.org/officeDocument/2006/relationships/hyperlink" Target="https://www.sites.google.com/site/anisimovkhv/learning/iis/labrab/labrab1_6" TargetMode="External"/><Relationship Id="rId29" Type="http://schemas.openxmlformats.org/officeDocument/2006/relationships/hyperlink" Target="https://www.sites.google.com/site/anisimovkhv/learning/iis/lecture/tema14" TargetMode="External"/><Relationship Id="rId11" Type="http://schemas.openxmlformats.org/officeDocument/2006/relationships/hyperlink" Target="https://www.sites.google.com/site/anisimovkhv/learning/iis/labrab/labrab1_1" TargetMode="External"/><Relationship Id="rId24" Type="http://schemas.openxmlformats.org/officeDocument/2006/relationships/hyperlink" Target="https://www.sites.google.com/site/anisimovkhv/learning/iis/lecture/tema8" TargetMode="External"/><Relationship Id="rId32" Type="http://schemas.openxmlformats.org/officeDocument/2006/relationships/hyperlink" Target="https://www.sites.google.com/site/anisimovkhv/learning/iis/lecture/tema8" TargetMode="External"/><Relationship Id="rId37" Type="http://schemas.openxmlformats.org/officeDocument/2006/relationships/hyperlink" Target="https://www.sites.google.com/site/anisimovkhv/learning/iis/lecture/tema14" TargetMode="External"/><Relationship Id="rId40" Type="http://schemas.openxmlformats.org/officeDocument/2006/relationships/hyperlink" Target="https://www.sites.google.com/site/anisimovkhv/learning/iis/lecture/tema16" TargetMode="External"/><Relationship Id="rId45" Type="http://schemas.openxmlformats.org/officeDocument/2006/relationships/hyperlink" Target="https://www.sites.google.com/site/anisimovkhv/learning/iis/lecture/tema11" TargetMode="External"/><Relationship Id="rId53"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hyperlink" Target="https://www.sites.google.com/site/anisimovkhv/learning/iis" TargetMode="External"/><Relationship Id="rId19" Type="http://schemas.openxmlformats.org/officeDocument/2006/relationships/hyperlink" Target="https://www.sites.google.com/site/anisimovkhv/learning/iis/labrab/labrab2_3" TargetMode="External"/><Relationship Id="rId31" Type="http://schemas.openxmlformats.org/officeDocument/2006/relationships/hyperlink" Target="https://www.sites.google.com/site/anisimovkhv/learning/iis/lecture/tema7" TargetMode="External"/><Relationship Id="rId44" Type="http://schemas.openxmlformats.org/officeDocument/2006/relationships/hyperlink" Target="https://www.sites.google.com/site/anisimovkhv/learning/iis/lecture/tema11"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ites.google.com/site/anisimovkhv/learning/iis" TargetMode="External"/><Relationship Id="rId14" Type="http://schemas.openxmlformats.org/officeDocument/2006/relationships/hyperlink" Target="https://www.sites.google.com/site/anisimovkhv/learning/iis/labrab/labrab1_4" TargetMode="External"/><Relationship Id="rId22" Type="http://schemas.openxmlformats.org/officeDocument/2006/relationships/hyperlink" Target="https://www.sites.google.com/site/anisimovkhv/learning/iis/lecture/tema7" TargetMode="External"/><Relationship Id="rId27" Type="http://schemas.openxmlformats.org/officeDocument/2006/relationships/hyperlink" Target="https://www.sites.google.com/site/anisimovkhv/learning/iis/lecture/tema8" TargetMode="External"/><Relationship Id="rId30" Type="http://schemas.openxmlformats.org/officeDocument/2006/relationships/hyperlink" Target="https://www.sites.google.com/site/anisimovkhv/learning/iis/lecture/tema9" TargetMode="External"/><Relationship Id="rId35" Type="http://schemas.openxmlformats.org/officeDocument/2006/relationships/hyperlink" Target="https://www.sites.google.com/site/anisimovkhv/learning/iis/lecture/tema11" TargetMode="External"/><Relationship Id="rId43" Type="http://schemas.openxmlformats.org/officeDocument/2006/relationships/hyperlink" Target="https://www.sites.google.com/site/anisimovkhv/learning/iis/lecture/tema10" TargetMode="External"/><Relationship Id="rId48" Type="http://schemas.openxmlformats.org/officeDocument/2006/relationships/hyperlink" Target="https://www.sites.google.com/site/anisimovkhv/learning/iis/lecture/tema16" TargetMode="External"/><Relationship Id="rId8" Type="http://schemas.openxmlformats.org/officeDocument/2006/relationships/hyperlink" Target="https://openedu.ru/course/hse/INTRAI/" TargetMode="External"/><Relationship Id="rId51" Type="http://schemas.openxmlformats.org/officeDocument/2006/relationships/hyperlink" Target="http://www.biblioclub.ru" TargetMode="External"/><Relationship Id="rId3" Type="http://schemas.openxmlformats.org/officeDocument/2006/relationships/settings" Target="settings.xml"/><Relationship Id="rId12" Type="http://schemas.openxmlformats.org/officeDocument/2006/relationships/hyperlink" Target="https://www.sites.google.com/site/anisimovkhv/learning/iis/labrab/labrab1_2" TargetMode="External"/><Relationship Id="rId17" Type="http://schemas.openxmlformats.org/officeDocument/2006/relationships/hyperlink" Target="https://www.sites.google.com/site/anisimovkhv/learning/iis/labrab/labrab2_1" TargetMode="External"/><Relationship Id="rId25" Type="http://schemas.openxmlformats.org/officeDocument/2006/relationships/hyperlink" Target="https://www.sites.google.com/site/anisimovkhv/learning/iis/lecture/tema8" TargetMode="External"/><Relationship Id="rId33" Type="http://schemas.openxmlformats.org/officeDocument/2006/relationships/hyperlink" Target="https://www.sites.google.com/site/anisimovkhv/learning/iis/lecture/tema8" TargetMode="External"/><Relationship Id="rId38" Type="http://schemas.openxmlformats.org/officeDocument/2006/relationships/hyperlink" Target="https://www.sites.google.com/site/anisimovkhv/learning/iis/lecture/tema15" TargetMode="External"/><Relationship Id="rId46" Type="http://schemas.openxmlformats.org/officeDocument/2006/relationships/hyperlink" Target="https://www.sites.google.com/site/anisimovkhv/learning/iis/lecture/tema14" TargetMode="External"/><Relationship Id="rId20" Type="http://schemas.openxmlformats.org/officeDocument/2006/relationships/hyperlink" Target="https://www.sites.google.com/site/anisimovkhv/learning/iis/labrab/labrab2_4" TargetMode="External"/><Relationship Id="rId41" Type="http://schemas.openxmlformats.org/officeDocument/2006/relationships/hyperlink" Target="https://www.sites.google.com/site/anisimovkhv/learning/iis/lecture/tema17" TargetMode="External"/><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hyperlink" Target="https://www.sites.google.com/site/anisimovkhv/learning/iis/labrab/labrab1_5" TargetMode="External"/><Relationship Id="rId23" Type="http://schemas.openxmlformats.org/officeDocument/2006/relationships/hyperlink" Target="https://www.sites.google.com/site/anisimovkhv/learning/iis/lecture/tema7" TargetMode="External"/><Relationship Id="rId28" Type="http://schemas.openxmlformats.org/officeDocument/2006/relationships/hyperlink" Target="https://www.sites.google.com/site/anisimovkhv/learning/iis/lecture/tema9" TargetMode="External"/><Relationship Id="rId36" Type="http://schemas.openxmlformats.org/officeDocument/2006/relationships/hyperlink" Target="https://www.sites.google.com/site/anisimovkhv/learning/iis/lecture/tema13" TargetMode="External"/><Relationship Id="rId49" Type="http://schemas.openxmlformats.org/officeDocument/2006/relationships/image" Target="media/image3.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55</Pages>
  <Words>11044</Words>
  <Characters>62954</Characters>
  <Application>Microsoft Office Word</Application>
  <DocSecurity>0</DocSecurity>
  <Lines>524</Lines>
  <Paragraphs>147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Чебышева Алена Андреевна</dc:creator>
  <cp:keywords/>
  <dc:description/>
  <cp:lastModifiedBy>HP</cp:lastModifiedBy>
  <cp:revision>2</cp:revision>
  <dcterms:created xsi:type="dcterms:W3CDTF">2020-10-15T13:53:00Z</dcterms:created>
  <dcterms:modified xsi:type="dcterms:W3CDTF">2020-10-15T13:53:00Z</dcterms:modified>
</cp:coreProperties>
</file>